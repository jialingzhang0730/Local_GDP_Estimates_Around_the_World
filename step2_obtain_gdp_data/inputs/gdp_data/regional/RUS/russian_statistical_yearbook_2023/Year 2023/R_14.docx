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D85" w:rsidRPr="004F6063" w:rsidRDefault="00C24D4F" w:rsidP="00B26D85">
      <w:pPr>
        <w:tabs>
          <w:tab w:val="left" w:pos="1263"/>
          <w:tab w:val="left" w:pos="2526"/>
          <w:tab w:val="left" w:pos="3789"/>
          <w:tab w:val="left" w:pos="5052"/>
          <w:tab w:val="left" w:pos="6315"/>
          <w:tab w:val="left" w:pos="7578"/>
        </w:tabs>
        <w:jc w:val="center"/>
        <w:rPr>
          <w:color w:val="000000"/>
        </w:rPr>
      </w:pPr>
      <w:r>
        <w:rPr>
          <w:rFonts w:ascii="Arial" w:hAnsi="Arial" w:cs="Arial"/>
          <w:b/>
          <w:color w:val="000000"/>
          <w:sz w:val="32"/>
          <w:szCs w:val="32"/>
        </w:rPr>
        <w:t>14.</w:t>
      </w:r>
      <w:r w:rsidR="00B26D85" w:rsidRPr="004F6063">
        <w:rPr>
          <w:rFonts w:ascii="Arial" w:hAnsi="Arial" w:cs="Arial"/>
          <w:b/>
          <w:color w:val="000000"/>
          <w:sz w:val="32"/>
          <w:szCs w:val="32"/>
        </w:rPr>
        <w:t xml:space="preserve"> ОСНОВНЫЕ ФОНДЫ</w:t>
      </w:r>
    </w:p>
    <w:p w:rsidR="00B26D85" w:rsidRPr="004F6063" w:rsidRDefault="00C714FE" w:rsidP="00B26D85">
      <w:pPr>
        <w:pBdr>
          <w:top w:val="none" w:sz="0" w:space="0" w:color="000000"/>
          <w:left w:val="none" w:sz="0" w:space="0" w:color="000000"/>
          <w:bottom w:val="single" w:sz="18" w:space="1" w:color="000000"/>
          <w:right w:val="none" w:sz="0" w:space="0" w:color="000000"/>
        </w:pBdr>
        <w:tabs>
          <w:tab w:val="left" w:pos="1263"/>
          <w:tab w:val="left" w:pos="2526"/>
          <w:tab w:val="left" w:pos="3789"/>
          <w:tab w:val="left" w:pos="5052"/>
          <w:tab w:val="left" w:pos="6315"/>
          <w:tab w:val="left" w:pos="7578"/>
        </w:tabs>
        <w:spacing w:after="360"/>
        <w:jc w:val="center"/>
        <w:rPr>
          <w:i/>
          <w:color w:val="000000"/>
        </w:rPr>
      </w:pPr>
      <w:r w:rsidRPr="004F6063">
        <w:rPr>
          <w:rFonts w:ascii="Arial" w:hAnsi="Arial" w:cs="Arial"/>
          <w:b/>
          <w:i/>
          <w:color w:val="000000"/>
          <w:sz w:val="32"/>
          <w:szCs w:val="32"/>
        </w:rPr>
        <w:t>FIXED ASSETS</w:t>
      </w:r>
    </w:p>
    <w:p w:rsidR="00500966" w:rsidRPr="004F6063" w:rsidRDefault="00500966" w:rsidP="00500966">
      <w:pPr>
        <w:spacing w:line="180" w:lineRule="exact"/>
        <w:ind w:firstLine="284"/>
        <w:jc w:val="both"/>
        <w:rPr>
          <w:rFonts w:ascii="Arial" w:hAnsi="Arial" w:cs="Arial"/>
          <w:color w:val="000000"/>
          <w:sz w:val="16"/>
          <w:szCs w:val="16"/>
        </w:rPr>
      </w:pPr>
      <w:r w:rsidRPr="004F6063">
        <w:rPr>
          <w:rFonts w:ascii="Arial" w:hAnsi="Arial" w:cs="Arial"/>
          <w:color w:val="000000"/>
          <w:sz w:val="16"/>
          <w:szCs w:val="16"/>
        </w:rPr>
        <w:t xml:space="preserve">В разделе приводится информация о наличии основных фондов, степени износа, обновлении, их видовой структуре в разрезе  видов экономической деятельности, форм собственности. </w:t>
      </w:r>
    </w:p>
    <w:p w:rsidR="00500966" w:rsidRPr="004F6063" w:rsidRDefault="00500966" w:rsidP="00500966">
      <w:pPr>
        <w:spacing w:line="180" w:lineRule="exact"/>
        <w:ind w:firstLine="284"/>
        <w:jc w:val="both"/>
        <w:rPr>
          <w:rFonts w:ascii="Arial" w:hAnsi="Arial" w:cs="Arial"/>
          <w:color w:val="000000"/>
          <w:sz w:val="16"/>
          <w:szCs w:val="16"/>
        </w:rPr>
      </w:pPr>
      <w:r w:rsidRPr="004F6063">
        <w:rPr>
          <w:rFonts w:ascii="Arial" w:hAnsi="Arial" w:cs="Arial"/>
          <w:color w:val="000000"/>
          <w:sz w:val="16"/>
          <w:szCs w:val="16"/>
        </w:rPr>
        <w:t xml:space="preserve">Основные фонды оценены по первоначальной стоимости с учетом изменений, произошедших в результате переоценок, достройки, модернизации, дооборудования, реконструкции и частичной ликвидации, то есть в смешанных ценах, определяемой </w:t>
      </w:r>
      <w:r w:rsidR="005A6B76" w:rsidRPr="005A6B76">
        <w:rPr>
          <w:rFonts w:ascii="Arial" w:hAnsi="Arial" w:cs="Arial"/>
          <w:color w:val="000000"/>
          <w:sz w:val="16"/>
          <w:szCs w:val="16"/>
        </w:rPr>
        <w:br/>
      </w:r>
      <w:r w:rsidRPr="004F6063">
        <w:rPr>
          <w:rFonts w:ascii="Arial" w:hAnsi="Arial" w:cs="Arial"/>
          <w:color w:val="000000"/>
          <w:sz w:val="16"/>
          <w:szCs w:val="16"/>
        </w:rPr>
        <w:t>на основе данных бухгалтерского учета.</w:t>
      </w:r>
    </w:p>
    <w:p w:rsidR="00500966" w:rsidRPr="004F6063" w:rsidRDefault="00500966" w:rsidP="00500966">
      <w:pPr>
        <w:spacing w:line="180" w:lineRule="exact"/>
        <w:ind w:firstLine="284"/>
        <w:jc w:val="both"/>
        <w:rPr>
          <w:rFonts w:ascii="Arial" w:hAnsi="Arial" w:cs="Arial"/>
          <w:color w:val="000000"/>
          <w:sz w:val="16"/>
          <w:szCs w:val="16"/>
        </w:rPr>
      </w:pPr>
    </w:p>
    <w:p w:rsidR="00C6484D" w:rsidRPr="00C6484D" w:rsidRDefault="00500966" w:rsidP="00C6484D">
      <w:pPr>
        <w:spacing w:line="180" w:lineRule="exact"/>
        <w:ind w:firstLine="284"/>
        <w:jc w:val="both"/>
        <w:rPr>
          <w:rFonts w:ascii="Arial" w:hAnsi="Arial" w:cs="Arial"/>
          <w:i/>
          <w:sz w:val="16"/>
          <w:szCs w:val="16"/>
          <w:lang w:val="en-US"/>
        </w:rPr>
      </w:pPr>
      <w:r w:rsidRPr="004F6063">
        <w:rPr>
          <w:rFonts w:ascii="Arial" w:hAnsi="Arial" w:cs="Arial"/>
          <w:i/>
          <w:color w:val="000000"/>
          <w:sz w:val="16"/>
          <w:szCs w:val="16"/>
          <w:lang w:val="en-US"/>
        </w:rPr>
        <w:t xml:space="preserve">The section provides information on the availability of fixed assets, degree of depreciation, </w:t>
      </w:r>
      <w:r w:rsidRPr="00C6484D">
        <w:rPr>
          <w:rFonts w:ascii="Arial" w:hAnsi="Arial" w:cs="Arial"/>
          <w:i/>
          <w:sz w:val="16"/>
          <w:szCs w:val="16"/>
          <w:lang w:val="en-US"/>
        </w:rPr>
        <w:t xml:space="preserve">renovation, </w:t>
      </w:r>
      <w:proofErr w:type="gramStart"/>
      <w:r w:rsidR="00C6484D" w:rsidRPr="00C6484D">
        <w:rPr>
          <w:rFonts w:ascii="Arial" w:hAnsi="Arial" w:cs="Arial"/>
          <w:i/>
          <w:sz w:val="16"/>
          <w:szCs w:val="16"/>
          <w:lang w:val="en-US"/>
        </w:rPr>
        <w:t>structure</w:t>
      </w:r>
      <w:proofErr w:type="gramEnd"/>
      <w:r w:rsidR="00C6484D" w:rsidRPr="00C6484D">
        <w:rPr>
          <w:rFonts w:ascii="Arial" w:hAnsi="Arial" w:cs="Arial"/>
          <w:i/>
          <w:sz w:val="16"/>
          <w:szCs w:val="16"/>
          <w:lang w:val="en-US"/>
        </w:rPr>
        <w:t xml:space="preserve"> by economic activity, ownership type. </w:t>
      </w:r>
    </w:p>
    <w:p w:rsidR="00500966" w:rsidRPr="00C6484D" w:rsidRDefault="00500966" w:rsidP="00500966">
      <w:pPr>
        <w:spacing w:line="180" w:lineRule="exact"/>
        <w:ind w:firstLine="284"/>
        <w:jc w:val="both"/>
        <w:rPr>
          <w:rFonts w:ascii="Arial" w:hAnsi="Arial" w:cs="Arial"/>
          <w:i/>
          <w:sz w:val="16"/>
          <w:szCs w:val="16"/>
          <w:lang w:val="en-US"/>
        </w:rPr>
      </w:pPr>
      <w:r w:rsidRPr="00C6484D">
        <w:rPr>
          <w:rFonts w:ascii="Arial" w:hAnsi="Arial" w:cs="Arial"/>
          <w:i/>
          <w:sz w:val="16"/>
          <w:szCs w:val="16"/>
          <w:lang w:val="en-US"/>
        </w:rPr>
        <w:t xml:space="preserve">Fixed assets are estimated at acquisition cost, taking into account changes resulting from revaluations, completion, modernization, additional equipment, reconstruction and partial liquidation, that is, in mixed prices, determined </w:t>
      </w:r>
      <w:r w:rsidR="00C6484D" w:rsidRPr="00C6484D">
        <w:rPr>
          <w:rFonts w:ascii="Arial" w:hAnsi="Arial" w:cs="Arial"/>
          <w:i/>
          <w:sz w:val="16"/>
          <w:szCs w:val="16"/>
          <w:lang w:val="en-US"/>
        </w:rPr>
        <w:t>using</w:t>
      </w:r>
      <w:r w:rsidRPr="00C6484D">
        <w:rPr>
          <w:rFonts w:ascii="Arial" w:hAnsi="Arial" w:cs="Arial"/>
          <w:i/>
          <w:sz w:val="16"/>
          <w:szCs w:val="16"/>
          <w:lang w:val="en-US"/>
        </w:rPr>
        <w:t xml:space="preserve"> accounting data.</w:t>
      </w:r>
    </w:p>
    <w:p w:rsidR="00B26D85" w:rsidRPr="004F6063" w:rsidRDefault="00C24D4F" w:rsidP="0062083D">
      <w:pPr>
        <w:tabs>
          <w:tab w:val="left" w:pos="1263"/>
          <w:tab w:val="left" w:pos="2526"/>
          <w:tab w:val="left" w:pos="3789"/>
          <w:tab w:val="left" w:pos="5052"/>
          <w:tab w:val="left" w:pos="6315"/>
          <w:tab w:val="left" w:pos="7578"/>
          <w:tab w:val="left" w:pos="8841"/>
        </w:tabs>
        <w:spacing w:before="240" w:after="60"/>
        <w:rPr>
          <w:color w:val="000000"/>
        </w:rPr>
      </w:pPr>
      <w:r>
        <w:rPr>
          <w:rFonts w:ascii="Arial" w:hAnsi="Arial" w:cs="Arial"/>
          <w:b/>
          <w:color w:val="000000"/>
          <w:sz w:val="16"/>
        </w:rPr>
        <w:t>14.</w:t>
      </w:r>
      <w:r w:rsidR="00B26D85" w:rsidRPr="004F6063">
        <w:rPr>
          <w:rFonts w:ascii="Arial" w:hAnsi="Arial" w:cs="Arial"/>
          <w:b/>
          <w:color w:val="000000"/>
          <w:sz w:val="16"/>
        </w:rPr>
        <w:t>1. ОСНОВНЫЕ ФОНДЫ</w:t>
      </w:r>
    </w:p>
    <w:p w:rsidR="00B26D85" w:rsidRPr="004F6063" w:rsidRDefault="00B26D85" w:rsidP="0062083D">
      <w:pPr>
        <w:tabs>
          <w:tab w:val="left" w:pos="1263"/>
          <w:tab w:val="left" w:pos="2526"/>
          <w:tab w:val="left" w:pos="3789"/>
          <w:tab w:val="left" w:pos="5052"/>
          <w:tab w:val="left" w:pos="6315"/>
          <w:tab w:val="left" w:pos="7578"/>
          <w:tab w:val="left" w:pos="8841"/>
        </w:tabs>
        <w:spacing w:after="60"/>
        <w:ind w:left="454"/>
        <w:rPr>
          <w:color w:val="000000"/>
          <w:sz w:val="16"/>
          <w:szCs w:val="16"/>
        </w:rPr>
      </w:pPr>
      <w:r w:rsidRPr="004F6063">
        <w:rPr>
          <w:rFonts w:ascii="Arial" w:hAnsi="Arial" w:cs="Arial"/>
          <w:b/>
          <w:i/>
          <w:color w:val="000000"/>
          <w:sz w:val="16"/>
          <w:szCs w:val="16"/>
        </w:rPr>
        <w:t>FIXED ASSETS</w:t>
      </w:r>
    </w:p>
    <w:tbl>
      <w:tblPr>
        <w:tblW w:w="9922" w:type="dxa"/>
        <w:tblLayout w:type="fixed"/>
        <w:tblCellMar>
          <w:left w:w="0" w:type="dxa"/>
          <w:right w:w="0" w:type="dxa"/>
        </w:tblCellMar>
        <w:tblLook w:val="0000" w:firstRow="0" w:lastRow="0" w:firstColumn="0" w:lastColumn="0" w:noHBand="0" w:noVBand="0"/>
      </w:tblPr>
      <w:tblGrid>
        <w:gridCol w:w="1744"/>
        <w:gridCol w:w="1744"/>
        <w:gridCol w:w="1527"/>
        <w:gridCol w:w="1744"/>
        <w:gridCol w:w="1636"/>
        <w:gridCol w:w="1527"/>
      </w:tblGrid>
      <w:tr w:rsidR="00B26D85" w:rsidRPr="002E32D2">
        <w:trPr>
          <w:cantSplit/>
          <w:trHeight w:val="250"/>
        </w:trPr>
        <w:tc>
          <w:tcPr>
            <w:tcW w:w="1744" w:type="dxa"/>
            <w:vMerge w:val="restart"/>
            <w:tcBorders>
              <w:top w:val="single" w:sz="6" w:space="0" w:color="000000"/>
            </w:tcBorders>
            <w:shd w:val="clear" w:color="auto" w:fill="auto"/>
          </w:tcPr>
          <w:p w:rsidR="00B26D85" w:rsidRPr="004F6063" w:rsidRDefault="00B26D85" w:rsidP="0005640D">
            <w:pPr>
              <w:spacing w:before="20" w:after="20"/>
              <w:ind w:left="57" w:right="28"/>
              <w:rPr>
                <w:rFonts w:ascii="Arial" w:hAnsi="Arial" w:cs="Arial"/>
                <w:color w:val="000000"/>
                <w:sz w:val="12"/>
                <w:szCs w:val="12"/>
              </w:rPr>
            </w:pPr>
            <w:r w:rsidRPr="004F6063">
              <w:rPr>
                <w:rFonts w:ascii="Arial" w:hAnsi="Arial" w:cs="Arial"/>
                <w:color w:val="000000"/>
                <w:sz w:val="12"/>
                <w:szCs w:val="12"/>
              </w:rPr>
              <w:t>Годы</w:t>
            </w:r>
          </w:p>
          <w:p w:rsidR="00B26D85" w:rsidRPr="004F6063" w:rsidRDefault="00B26D85" w:rsidP="0005640D">
            <w:pPr>
              <w:spacing w:before="20" w:after="20"/>
              <w:ind w:left="57" w:right="28"/>
              <w:rPr>
                <w:rFonts w:ascii="Arial" w:hAnsi="Arial" w:cs="Arial"/>
                <w:color w:val="000000"/>
                <w:sz w:val="12"/>
                <w:szCs w:val="12"/>
              </w:rPr>
            </w:pPr>
            <w:proofErr w:type="spellStart"/>
            <w:r w:rsidRPr="004F6063">
              <w:rPr>
                <w:rFonts w:ascii="Arial" w:hAnsi="Arial" w:cs="Arial"/>
                <w:i/>
                <w:color w:val="000000"/>
                <w:sz w:val="12"/>
                <w:szCs w:val="12"/>
              </w:rPr>
              <w:t>Year</w:t>
            </w:r>
            <w:proofErr w:type="spellEnd"/>
          </w:p>
        </w:tc>
        <w:tc>
          <w:tcPr>
            <w:tcW w:w="1744" w:type="dxa"/>
            <w:vMerge w:val="restart"/>
            <w:tcBorders>
              <w:top w:val="single" w:sz="6" w:space="0" w:color="000000"/>
              <w:left w:val="single" w:sz="6" w:space="0" w:color="000000"/>
            </w:tcBorders>
            <w:shd w:val="clear" w:color="auto" w:fill="auto"/>
          </w:tcPr>
          <w:p w:rsidR="00B26D85" w:rsidRPr="004F6063" w:rsidRDefault="00A35CC9" w:rsidP="0005640D">
            <w:pPr>
              <w:spacing w:before="20" w:after="20"/>
              <w:ind w:left="57" w:right="28"/>
              <w:rPr>
                <w:rFonts w:ascii="Arial" w:hAnsi="Arial" w:cs="Arial"/>
                <w:color w:val="000000"/>
                <w:sz w:val="12"/>
                <w:szCs w:val="12"/>
              </w:rPr>
            </w:pPr>
            <w:proofErr w:type="gramStart"/>
            <w:r>
              <w:rPr>
                <w:rFonts w:ascii="Arial" w:hAnsi="Arial" w:cs="Arial"/>
                <w:color w:val="000000"/>
                <w:sz w:val="12"/>
                <w:szCs w:val="12"/>
              </w:rPr>
              <w:t>Млн</w:t>
            </w:r>
            <w:proofErr w:type="gramEnd"/>
            <w:r w:rsidR="00B26D85" w:rsidRPr="004F6063">
              <w:rPr>
                <w:rFonts w:ascii="Arial" w:hAnsi="Arial" w:cs="Arial"/>
                <w:color w:val="000000"/>
                <w:sz w:val="12"/>
                <w:szCs w:val="12"/>
              </w:rPr>
              <w:t xml:space="preserve"> руб.</w:t>
            </w:r>
            <w:r w:rsidR="00B26D85" w:rsidRPr="004F6063">
              <w:rPr>
                <w:rFonts w:ascii="Arial" w:hAnsi="Arial" w:cs="Arial"/>
                <w:color w:val="000000"/>
                <w:sz w:val="12"/>
                <w:szCs w:val="12"/>
              </w:rPr>
              <w:br/>
              <w:t xml:space="preserve">(на конец года; по полной учетной стоимости; </w:t>
            </w:r>
            <w:r w:rsidR="00B26D85" w:rsidRPr="004F6063">
              <w:rPr>
                <w:rFonts w:ascii="Arial" w:hAnsi="Arial" w:cs="Arial"/>
                <w:color w:val="000000"/>
                <w:sz w:val="12"/>
                <w:szCs w:val="12"/>
              </w:rPr>
              <w:br/>
              <w:t xml:space="preserve">до </w:t>
            </w:r>
            <w:smartTag w:uri="urn:schemas-microsoft-com:office:smarttags" w:element="metricconverter">
              <w:smartTagPr>
                <w:attr w:name="ProductID" w:val="2000 г"/>
              </w:smartTagPr>
              <w:r w:rsidR="00B26D85" w:rsidRPr="004F6063">
                <w:rPr>
                  <w:rFonts w:ascii="Arial" w:hAnsi="Arial" w:cs="Arial"/>
                  <w:color w:val="000000"/>
                  <w:sz w:val="12"/>
                  <w:szCs w:val="12"/>
                </w:rPr>
                <w:t>2000 г</w:t>
              </w:r>
            </w:smartTag>
            <w:r w:rsidR="00B26D85" w:rsidRPr="004F6063">
              <w:rPr>
                <w:rFonts w:ascii="Arial" w:hAnsi="Arial" w:cs="Arial"/>
                <w:color w:val="000000"/>
                <w:sz w:val="12"/>
                <w:szCs w:val="12"/>
              </w:rPr>
              <w:t xml:space="preserve">. – </w:t>
            </w:r>
            <w:r>
              <w:rPr>
                <w:rFonts w:ascii="Arial" w:hAnsi="Arial" w:cs="Arial"/>
                <w:color w:val="000000"/>
                <w:sz w:val="12"/>
                <w:szCs w:val="12"/>
              </w:rPr>
              <w:t>млрд</w:t>
            </w:r>
            <w:r w:rsidR="00B26D85" w:rsidRPr="004F6063">
              <w:rPr>
                <w:rFonts w:ascii="Arial" w:hAnsi="Arial" w:cs="Arial"/>
                <w:color w:val="000000"/>
                <w:sz w:val="12"/>
                <w:szCs w:val="12"/>
              </w:rPr>
              <w:t xml:space="preserve"> руб.)</w:t>
            </w:r>
          </w:p>
          <w:p w:rsidR="00B26D85" w:rsidRPr="004F6063" w:rsidRDefault="00B26D85" w:rsidP="0005640D">
            <w:pPr>
              <w:spacing w:before="20" w:after="20"/>
              <w:ind w:left="57" w:right="28"/>
              <w:rPr>
                <w:rFonts w:ascii="Arial" w:hAnsi="Arial" w:cs="Arial"/>
                <w:color w:val="000000"/>
                <w:sz w:val="12"/>
                <w:szCs w:val="12"/>
                <w:lang w:val="en-US"/>
              </w:rPr>
            </w:pPr>
            <w:proofErr w:type="spellStart"/>
            <w:r w:rsidRPr="004F6063">
              <w:rPr>
                <w:rFonts w:ascii="Arial" w:hAnsi="Arial" w:cs="Arial"/>
                <w:i/>
                <w:color w:val="000000"/>
                <w:sz w:val="12"/>
                <w:szCs w:val="12"/>
                <w:lang w:val="en-US"/>
              </w:rPr>
              <w:t>Mln</w:t>
            </w:r>
            <w:proofErr w:type="spellEnd"/>
            <w:r w:rsidRPr="004F6063">
              <w:rPr>
                <w:rFonts w:ascii="Arial" w:hAnsi="Arial" w:cs="Arial"/>
                <w:i/>
                <w:color w:val="000000"/>
                <w:sz w:val="12"/>
                <w:szCs w:val="12"/>
                <w:lang w:val="en-US"/>
              </w:rPr>
              <w:t xml:space="preserve">. </w:t>
            </w:r>
            <w:proofErr w:type="spellStart"/>
            <w:r w:rsidRPr="004F6063">
              <w:rPr>
                <w:rFonts w:ascii="Arial" w:hAnsi="Arial" w:cs="Arial"/>
                <w:i/>
                <w:color w:val="000000"/>
                <w:sz w:val="12"/>
                <w:szCs w:val="12"/>
                <w:lang w:val="en-US"/>
              </w:rPr>
              <w:t>roubles</w:t>
            </w:r>
            <w:proofErr w:type="spellEnd"/>
            <w:r w:rsidRPr="004F6063">
              <w:rPr>
                <w:rFonts w:ascii="Arial" w:hAnsi="Arial" w:cs="Arial"/>
                <w:i/>
                <w:color w:val="000000"/>
                <w:sz w:val="12"/>
                <w:szCs w:val="12"/>
                <w:lang w:val="en-US"/>
              </w:rPr>
              <w:t xml:space="preserve"> (end of year; </w:t>
            </w:r>
            <w:r w:rsidRPr="004F6063">
              <w:rPr>
                <w:rFonts w:ascii="Arial" w:hAnsi="Arial" w:cs="Arial"/>
                <w:i/>
                <w:color w:val="000000"/>
                <w:sz w:val="12"/>
                <w:szCs w:val="12"/>
                <w:lang w:val="en-US"/>
              </w:rPr>
              <w:br/>
              <w:t xml:space="preserve">at total book value; before 2000 – </w:t>
            </w:r>
            <w:proofErr w:type="spellStart"/>
            <w:r w:rsidRPr="004F6063">
              <w:rPr>
                <w:rFonts w:ascii="Arial" w:hAnsi="Arial" w:cs="Arial"/>
                <w:i/>
                <w:color w:val="000000"/>
                <w:sz w:val="12"/>
                <w:szCs w:val="12"/>
                <w:lang w:val="en-US"/>
              </w:rPr>
              <w:t>bln</w:t>
            </w:r>
            <w:proofErr w:type="spellEnd"/>
            <w:r w:rsidRPr="004F6063">
              <w:rPr>
                <w:rFonts w:ascii="Arial" w:hAnsi="Arial" w:cs="Arial"/>
                <w:i/>
                <w:color w:val="000000"/>
                <w:sz w:val="12"/>
                <w:szCs w:val="12"/>
                <w:lang w:val="en-US"/>
              </w:rPr>
              <w:t xml:space="preserve">. </w:t>
            </w:r>
            <w:proofErr w:type="spellStart"/>
            <w:r w:rsidRPr="004F6063">
              <w:rPr>
                <w:rFonts w:ascii="Arial" w:hAnsi="Arial" w:cs="Arial"/>
                <w:i/>
                <w:color w:val="000000"/>
                <w:sz w:val="12"/>
                <w:szCs w:val="12"/>
                <w:lang w:val="en-US"/>
              </w:rPr>
              <w:t>roubles</w:t>
            </w:r>
            <w:proofErr w:type="spellEnd"/>
            <w:r w:rsidRPr="004F6063">
              <w:rPr>
                <w:rFonts w:ascii="Arial" w:hAnsi="Arial" w:cs="Arial"/>
                <w:i/>
                <w:color w:val="000000"/>
                <w:sz w:val="12"/>
                <w:szCs w:val="12"/>
                <w:lang w:val="en-US"/>
              </w:rPr>
              <w:t xml:space="preserve"> )</w:t>
            </w:r>
          </w:p>
        </w:tc>
        <w:tc>
          <w:tcPr>
            <w:tcW w:w="1527" w:type="dxa"/>
            <w:vMerge w:val="restart"/>
            <w:tcBorders>
              <w:top w:val="single" w:sz="6" w:space="0" w:color="000000"/>
              <w:left w:val="single" w:sz="6" w:space="0" w:color="000000"/>
            </w:tcBorders>
            <w:shd w:val="clear" w:color="auto" w:fill="auto"/>
          </w:tcPr>
          <w:p w:rsidR="00B26D85" w:rsidRPr="004F6063" w:rsidRDefault="00B26D85" w:rsidP="0005640D">
            <w:pPr>
              <w:spacing w:before="20" w:after="20"/>
              <w:ind w:left="57" w:right="28"/>
              <w:rPr>
                <w:rFonts w:ascii="Arial" w:hAnsi="Arial" w:cs="Arial"/>
                <w:color w:val="000000"/>
                <w:sz w:val="12"/>
                <w:szCs w:val="12"/>
              </w:rPr>
            </w:pPr>
            <w:r w:rsidRPr="004F6063">
              <w:rPr>
                <w:rFonts w:ascii="Arial" w:hAnsi="Arial" w:cs="Arial"/>
                <w:color w:val="000000"/>
                <w:sz w:val="12"/>
                <w:szCs w:val="12"/>
              </w:rPr>
              <w:t xml:space="preserve">В процентах </w:t>
            </w:r>
            <w:r w:rsidRPr="004F6063">
              <w:rPr>
                <w:rFonts w:ascii="Arial" w:hAnsi="Arial" w:cs="Arial"/>
                <w:color w:val="000000"/>
                <w:sz w:val="12"/>
                <w:szCs w:val="12"/>
              </w:rPr>
              <w:br/>
              <w:t>к предыдущему году</w:t>
            </w:r>
            <w:r w:rsidRPr="004F6063">
              <w:rPr>
                <w:rFonts w:ascii="Arial" w:hAnsi="Arial" w:cs="Arial"/>
                <w:color w:val="000000"/>
                <w:sz w:val="12"/>
                <w:szCs w:val="12"/>
              </w:rPr>
              <w:br/>
              <w:t>(в сопоставимых ценах)</w:t>
            </w:r>
          </w:p>
          <w:p w:rsidR="00B26D85" w:rsidRPr="004F6063" w:rsidRDefault="00B26D85" w:rsidP="0005640D">
            <w:pPr>
              <w:spacing w:before="20" w:after="20"/>
              <w:ind w:left="57" w:right="28"/>
              <w:rPr>
                <w:rFonts w:ascii="Arial" w:hAnsi="Arial" w:cs="Arial"/>
                <w:color w:val="000000"/>
                <w:sz w:val="12"/>
                <w:szCs w:val="12"/>
                <w:lang w:val="en-US"/>
              </w:rPr>
            </w:pPr>
            <w:r w:rsidRPr="004F6063">
              <w:rPr>
                <w:rFonts w:ascii="Arial" w:hAnsi="Arial" w:cs="Arial"/>
                <w:i/>
                <w:color w:val="000000"/>
                <w:sz w:val="12"/>
                <w:szCs w:val="12"/>
                <w:lang w:val="en-US"/>
              </w:rPr>
              <w:t xml:space="preserve">Percent </w:t>
            </w:r>
            <w:r w:rsidRPr="004F6063">
              <w:rPr>
                <w:rFonts w:ascii="Arial" w:hAnsi="Arial" w:cs="Arial"/>
                <w:i/>
                <w:color w:val="000000"/>
                <w:sz w:val="12"/>
                <w:szCs w:val="12"/>
                <w:lang w:val="en-US"/>
              </w:rPr>
              <w:br/>
              <w:t xml:space="preserve">of previous year </w:t>
            </w:r>
            <w:r w:rsidRPr="004F6063">
              <w:rPr>
                <w:rFonts w:ascii="Arial" w:hAnsi="Arial" w:cs="Arial"/>
                <w:i/>
                <w:color w:val="000000"/>
                <w:sz w:val="12"/>
                <w:szCs w:val="12"/>
                <w:lang w:val="en-US"/>
              </w:rPr>
              <w:br/>
              <w:t>(at constant prices )</w:t>
            </w:r>
          </w:p>
        </w:tc>
        <w:tc>
          <w:tcPr>
            <w:tcW w:w="1744" w:type="dxa"/>
            <w:vMerge w:val="restart"/>
            <w:tcBorders>
              <w:top w:val="single" w:sz="6" w:space="0" w:color="000000"/>
              <w:left w:val="double" w:sz="4" w:space="0" w:color="000000"/>
            </w:tcBorders>
            <w:shd w:val="clear" w:color="auto" w:fill="auto"/>
          </w:tcPr>
          <w:p w:rsidR="00B26D85" w:rsidRPr="004F6063" w:rsidRDefault="00B26D85" w:rsidP="0005640D">
            <w:pPr>
              <w:spacing w:before="20" w:after="20"/>
              <w:ind w:left="57" w:right="28"/>
              <w:rPr>
                <w:rFonts w:ascii="Arial" w:hAnsi="Arial" w:cs="Arial"/>
                <w:color w:val="000000"/>
                <w:sz w:val="12"/>
                <w:szCs w:val="12"/>
              </w:rPr>
            </w:pPr>
            <w:r w:rsidRPr="004F6063">
              <w:rPr>
                <w:rFonts w:ascii="Arial" w:hAnsi="Arial" w:cs="Arial"/>
                <w:color w:val="000000"/>
                <w:sz w:val="12"/>
                <w:szCs w:val="12"/>
              </w:rPr>
              <w:t>Годы</w:t>
            </w:r>
          </w:p>
          <w:p w:rsidR="00B26D85" w:rsidRPr="004F6063" w:rsidRDefault="00B26D85" w:rsidP="0005640D">
            <w:pPr>
              <w:spacing w:before="20" w:after="20"/>
              <w:ind w:left="57" w:right="28"/>
              <w:rPr>
                <w:rFonts w:ascii="Arial" w:hAnsi="Arial" w:cs="Arial"/>
                <w:color w:val="000000"/>
                <w:sz w:val="12"/>
                <w:szCs w:val="12"/>
              </w:rPr>
            </w:pPr>
            <w:proofErr w:type="spellStart"/>
            <w:r w:rsidRPr="004F6063">
              <w:rPr>
                <w:rFonts w:ascii="Arial" w:hAnsi="Arial" w:cs="Arial"/>
                <w:i/>
                <w:color w:val="000000"/>
                <w:sz w:val="12"/>
                <w:szCs w:val="12"/>
              </w:rPr>
              <w:t>Year</w:t>
            </w:r>
            <w:proofErr w:type="spellEnd"/>
          </w:p>
        </w:tc>
        <w:tc>
          <w:tcPr>
            <w:tcW w:w="1636" w:type="dxa"/>
            <w:vMerge w:val="restart"/>
            <w:tcBorders>
              <w:top w:val="single" w:sz="6" w:space="0" w:color="000000"/>
              <w:left w:val="single" w:sz="6" w:space="0" w:color="000000"/>
            </w:tcBorders>
            <w:shd w:val="clear" w:color="auto" w:fill="auto"/>
          </w:tcPr>
          <w:p w:rsidR="00B26D85" w:rsidRPr="004F6063" w:rsidRDefault="00A35CC9" w:rsidP="0005640D">
            <w:pPr>
              <w:spacing w:before="20" w:after="20"/>
              <w:ind w:left="57" w:right="28"/>
              <w:rPr>
                <w:rFonts w:ascii="Arial" w:hAnsi="Arial" w:cs="Arial"/>
                <w:color w:val="000000"/>
                <w:sz w:val="12"/>
                <w:szCs w:val="12"/>
              </w:rPr>
            </w:pPr>
            <w:r>
              <w:rPr>
                <w:rFonts w:ascii="Arial" w:hAnsi="Arial" w:cs="Arial"/>
                <w:color w:val="000000"/>
                <w:sz w:val="12"/>
                <w:szCs w:val="12"/>
              </w:rPr>
              <w:t>Млн</w:t>
            </w:r>
            <w:r w:rsidR="00B26D85" w:rsidRPr="004F6063">
              <w:rPr>
                <w:rFonts w:ascii="Arial" w:hAnsi="Arial" w:cs="Arial"/>
                <w:color w:val="000000"/>
                <w:sz w:val="12"/>
                <w:szCs w:val="12"/>
              </w:rPr>
              <w:t xml:space="preserve"> руб.</w:t>
            </w:r>
            <w:r w:rsidR="00B26D85" w:rsidRPr="004F6063">
              <w:rPr>
                <w:rFonts w:ascii="Arial" w:hAnsi="Arial" w:cs="Arial"/>
                <w:color w:val="000000"/>
                <w:sz w:val="12"/>
                <w:szCs w:val="12"/>
              </w:rPr>
              <w:br/>
              <w:t xml:space="preserve">(на конец года; по полной учетной стоимости; </w:t>
            </w:r>
            <w:r w:rsidR="00B26D85" w:rsidRPr="004F6063">
              <w:rPr>
                <w:rFonts w:ascii="Arial" w:hAnsi="Arial" w:cs="Arial"/>
                <w:color w:val="000000"/>
                <w:sz w:val="12"/>
                <w:szCs w:val="12"/>
              </w:rPr>
              <w:br/>
              <w:t xml:space="preserve">до </w:t>
            </w:r>
            <w:smartTag w:uri="urn:schemas-microsoft-com:office:smarttags" w:element="metricconverter">
              <w:smartTagPr>
                <w:attr w:name="ProductID" w:val="2000 г"/>
              </w:smartTagPr>
              <w:r w:rsidR="00B26D85" w:rsidRPr="004F6063">
                <w:rPr>
                  <w:rFonts w:ascii="Arial" w:hAnsi="Arial" w:cs="Arial"/>
                  <w:color w:val="000000"/>
                  <w:sz w:val="12"/>
                  <w:szCs w:val="12"/>
                </w:rPr>
                <w:t>2000 г</w:t>
              </w:r>
            </w:smartTag>
            <w:r w:rsidR="00B26D85" w:rsidRPr="004F6063">
              <w:rPr>
                <w:rFonts w:ascii="Arial" w:hAnsi="Arial" w:cs="Arial"/>
                <w:color w:val="000000"/>
                <w:sz w:val="12"/>
                <w:szCs w:val="12"/>
              </w:rPr>
              <w:t xml:space="preserve">. – </w:t>
            </w:r>
            <w:r>
              <w:rPr>
                <w:rFonts w:ascii="Arial" w:hAnsi="Arial" w:cs="Arial"/>
                <w:color w:val="000000"/>
                <w:sz w:val="12"/>
                <w:szCs w:val="12"/>
              </w:rPr>
              <w:t>млрд</w:t>
            </w:r>
            <w:r w:rsidR="00B26D85" w:rsidRPr="004F6063">
              <w:rPr>
                <w:rFonts w:ascii="Arial" w:hAnsi="Arial" w:cs="Arial"/>
                <w:color w:val="000000"/>
                <w:sz w:val="12"/>
                <w:szCs w:val="12"/>
              </w:rPr>
              <w:t xml:space="preserve"> руб.)</w:t>
            </w:r>
          </w:p>
          <w:p w:rsidR="00B26D85" w:rsidRPr="004F6063" w:rsidRDefault="00B26D85" w:rsidP="0005640D">
            <w:pPr>
              <w:spacing w:before="20" w:after="20"/>
              <w:ind w:left="57" w:right="28"/>
              <w:rPr>
                <w:rFonts w:ascii="Arial" w:hAnsi="Arial" w:cs="Arial"/>
                <w:color w:val="000000"/>
                <w:sz w:val="12"/>
                <w:szCs w:val="12"/>
                <w:lang w:val="en-US"/>
              </w:rPr>
            </w:pPr>
            <w:proofErr w:type="spellStart"/>
            <w:r w:rsidRPr="004F6063">
              <w:rPr>
                <w:rFonts w:ascii="Arial" w:hAnsi="Arial" w:cs="Arial"/>
                <w:i/>
                <w:color w:val="000000"/>
                <w:sz w:val="12"/>
                <w:szCs w:val="12"/>
                <w:lang w:val="en-US"/>
              </w:rPr>
              <w:t>Mln</w:t>
            </w:r>
            <w:proofErr w:type="spellEnd"/>
            <w:r w:rsidRPr="004F6063">
              <w:rPr>
                <w:rFonts w:ascii="Arial" w:hAnsi="Arial" w:cs="Arial"/>
                <w:i/>
                <w:color w:val="000000"/>
                <w:sz w:val="12"/>
                <w:szCs w:val="12"/>
                <w:lang w:val="en-US"/>
              </w:rPr>
              <w:t xml:space="preserve">. </w:t>
            </w:r>
            <w:proofErr w:type="spellStart"/>
            <w:r w:rsidRPr="004F6063">
              <w:rPr>
                <w:rFonts w:ascii="Arial" w:hAnsi="Arial" w:cs="Arial"/>
                <w:i/>
                <w:color w:val="000000"/>
                <w:sz w:val="12"/>
                <w:szCs w:val="12"/>
                <w:lang w:val="en-US"/>
              </w:rPr>
              <w:t>roubles</w:t>
            </w:r>
            <w:proofErr w:type="spellEnd"/>
            <w:r w:rsidRPr="004F6063">
              <w:rPr>
                <w:rFonts w:ascii="Arial" w:hAnsi="Arial" w:cs="Arial"/>
                <w:i/>
                <w:color w:val="000000"/>
                <w:sz w:val="12"/>
                <w:szCs w:val="12"/>
                <w:lang w:val="en-US"/>
              </w:rPr>
              <w:t xml:space="preserve"> (end of year; </w:t>
            </w:r>
            <w:r w:rsidRPr="004F6063">
              <w:rPr>
                <w:rFonts w:ascii="Arial" w:hAnsi="Arial" w:cs="Arial"/>
                <w:i/>
                <w:color w:val="000000"/>
                <w:sz w:val="12"/>
                <w:szCs w:val="12"/>
                <w:lang w:val="en-US"/>
              </w:rPr>
              <w:br/>
              <w:t xml:space="preserve">at total book value; before 2000 – </w:t>
            </w:r>
            <w:proofErr w:type="spellStart"/>
            <w:r w:rsidRPr="004F6063">
              <w:rPr>
                <w:rFonts w:ascii="Arial" w:hAnsi="Arial" w:cs="Arial"/>
                <w:i/>
                <w:color w:val="000000"/>
                <w:sz w:val="12"/>
                <w:szCs w:val="12"/>
                <w:lang w:val="en-US"/>
              </w:rPr>
              <w:t>bln</w:t>
            </w:r>
            <w:proofErr w:type="spellEnd"/>
            <w:r w:rsidRPr="004F6063">
              <w:rPr>
                <w:rFonts w:ascii="Arial" w:hAnsi="Arial" w:cs="Arial"/>
                <w:i/>
                <w:color w:val="000000"/>
                <w:sz w:val="12"/>
                <w:szCs w:val="12"/>
                <w:lang w:val="en-US"/>
              </w:rPr>
              <w:t xml:space="preserve">. </w:t>
            </w:r>
            <w:proofErr w:type="spellStart"/>
            <w:r w:rsidRPr="004F6063">
              <w:rPr>
                <w:rFonts w:ascii="Arial" w:hAnsi="Arial" w:cs="Arial"/>
                <w:i/>
                <w:color w:val="000000"/>
                <w:sz w:val="12"/>
                <w:szCs w:val="12"/>
                <w:lang w:val="en-US"/>
              </w:rPr>
              <w:t>roubles</w:t>
            </w:r>
            <w:proofErr w:type="spellEnd"/>
            <w:r w:rsidRPr="004F6063">
              <w:rPr>
                <w:rFonts w:ascii="Arial" w:hAnsi="Arial" w:cs="Arial"/>
                <w:i/>
                <w:color w:val="000000"/>
                <w:sz w:val="12"/>
                <w:szCs w:val="12"/>
                <w:lang w:val="en-US"/>
              </w:rPr>
              <w:t xml:space="preserve"> )</w:t>
            </w:r>
          </w:p>
        </w:tc>
        <w:tc>
          <w:tcPr>
            <w:tcW w:w="1527" w:type="dxa"/>
            <w:vMerge w:val="restart"/>
            <w:tcBorders>
              <w:top w:val="single" w:sz="6" w:space="0" w:color="000000"/>
              <w:left w:val="single" w:sz="6" w:space="0" w:color="000000"/>
            </w:tcBorders>
            <w:shd w:val="clear" w:color="auto" w:fill="auto"/>
          </w:tcPr>
          <w:p w:rsidR="00B26D85" w:rsidRPr="004F6063" w:rsidRDefault="00B26D85" w:rsidP="0005640D">
            <w:pPr>
              <w:spacing w:before="20" w:after="20"/>
              <w:ind w:left="57" w:right="28"/>
              <w:rPr>
                <w:rFonts w:ascii="Arial" w:hAnsi="Arial" w:cs="Arial"/>
                <w:color w:val="000000"/>
                <w:sz w:val="12"/>
                <w:szCs w:val="12"/>
              </w:rPr>
            </w:pPr>
            <w:r w:rsidRPr="004F6063">
              <w:rPr>
                <w:rFonts w:ascii="Arial" w:hAnsi="Arial" w:cs="Arial"/>
                <w:color w:val="000000"/>
                <w:sz w:val="12"/>
                <w:szCs w:val="12"/>
              </w:rPr>
              <w:t xml:space="preserve">В процентах </w:t>
            </w:r>
            <w:r w:rsidRPr="004F6063">
              <w:rPr>
                <w:rFonts w:ascii="Arial" w:hAnsi="Arial" w:cs="Arial"/>
                <w:color w:val="000000"/>
                <w:sz w:val="12"/>
                <w:szCs w:val="12"/>
              </w:rPr>
              <w:br/>
              <w:t>к предыдущему году</w:t>
            </w:r>
            <w:r w:rsidRPr="004F6063">
              <w:rPr>
                <w:rFonts w:ascii="Arial" w:hAnsi="Arial" w:cs="Arial"/>
                <w:color w:val="000000"/>
                <w:sz w:val="12"/>
                <w:szCs w:val="12"/>
              </w:rPr>
              <w:br/>
              <w:t>(в сопоставимых ценах)</w:t>
            </w:r>
          </w:p>
          <w:p w:rsidR="00B26D85" w:rsidRPr="004F6063" w:rsidRDefault="00B26D85" w:rsidP="0005640D">
            <w:pPr>
              <w:spacing w:before="20" w:after="20"/>
              <w:ind w:left="57" w:right="28"/>
              <w:rPr>
                <w:rFonts w:ascii="Arial" w:hAnsi="Arial" w:cs="Arial"/>
                <w:color w:val="000000"/>
                <w:sz w:val="12"/>
                <w:szCs w:val="12"/>
                <w:lang w:val="en-US"/>
              </w:rPr>
            </w:pPr>
            <w:r w:rsidRPr="004F6063">
              <w:rPr>
                <w:rFonts w:ascii="Arial" w:hAnsi="Arial" w:cs="Arial"/>
                <w:i/>
                <w:color w:val="000000"/>
                <w:sz w:val="12"/>
                <w:szCs w:val="12"/>
                <w:lang w:val="en-US"/>
              </w:rPr>
              <w:t xml:space="preserve">Percent </w:t>
            </w:r>
            <w:r w:rsidRPr="004F6063">
              <w:rPr>
                <w:rFonts w:ascii="Arial" w:hAnsi="Arial" w:cs="Arial"/>
                <w:i/>
                <w:color w:val="000000"/>
                <w:sz w:val="12"/>
                <w:szCs w:val="12"/>
                <w:lang w:val="en-US"/>
              </w:rPr>
              <w:br/>
              <w:t xml:space="preserve">of previous year </w:t>
            </w:r>
            <w:r w:rsidRPr="004F6063">
              <w:rPr>
                <w:rFonts w:ascii="Arial" w:hAnsi="Arial" w:cs="Arial"/>
                <w:i/>
                <w:color w:val="000000"/>
                <w:sz w:val="12"/>
                <w:szCs w:val="12"/>
                <w:lang w:val="en-US"/>
              </w:rPr>
              <w:br/>
              <w:t>(at constant prices )</w:t>
            </w:r>
          </w:p>
        </w:tc>
      </w:tr>
      <w:tr w:rsidR="00B26D85" w:rsidRPr="002E32D2">
        <w:trPr>
          <w:cantSplit/>
          <w:trHeight w:val="168"/>
        </w:trPr>
        <w:tc>
          <w:tcPr>
            <w:tcW w:w="1744" w:type="dxa"/>
            <w:vMerge/>
            <w:tcBorders>
              <w:bottom w:val="single" w:sz="6" w:space="0" w:color="000000"/>
            </w:tcBorders>
            <w:shd w:val="clear" w:color="auto" w:fill="auto"/>
          </w:tcPr>
          <w:p w:rsidR="00B26D85" w:rsidRPr="004F6063" w:rsidRDefault="00B26D85" w:rsidP="0005640D">
            <w:pPr>
              <w:snapToGrid w:val="0"/>
              <w:spacing w:before="48" w:line="120" w:lineRule="exact"/>
              <w:jc w:val="center"/>
              <w:rPr>
                <w:rFonts w:ascii="Arial" w:hAnsi="Arial" w:cs="Arial"/>
                <w:i/>
                <w:color w:val="000000"/>
                <w:sz w:val="12"/>
                <w:szCs w:val="12"/>
                <w:lang w:val="en-US"/>
              </w:rPr>
            </w:pPr>
          </w:p>
        </w:tc>
        <w:tc>
          <w:tcPr>
            <w:tcW w:w="1744" w:type="dxa"/>
            <w:vMerge/>
            <w:tcBorders>
              <w:left w:val="single" w:sz="6" w:space="0" w:color="000000"/>
              <w:bottom w:val="single" w:sz="6" w:space="0" w:color="000000"/>
            </w:tcBorders>
            <w:shd w:val="clear" w:color="auto" w:fill="auto"/>
          </w:tcPr>
          <w:p w:rsidR="00B26D85" w:rsidRPr="004F6063" w:rsidRDefault="00B26D85" w:rsidP="0005640D">
            <w:pPr>
              <w:snapToGrid w:val="0"/>
              <w:spacing w:line="120" w:lineRule="exact"/>
              <w:jc w:val="center"/>
              <w:rPr>
                <w:rFonts w:ascii="Arial" w:hAnsi="Arial" w:cs="Arial"/>
                <w:i/>
                <w:color w:val="000000"/>
                <w:sz w:val="12"/>
                <w:szCs w:val="12"/>
                <w:lang w:val="en-US"/>
              </w:rPr>
            </w:pPr>
          </w:p>
        </w:tc>
        <w:tc>
          <w:tcPr>
            <w:tcW w:w="1527" w:type="dxa"/>
            <w:vMerge/>
            <w:tcBorders>
              <w:left w:val="single" w:sz="6" w:space="0" w:color="000000"/>
              <w:bottom w:val="single" w:sz="6" w:space="0" w:color="000000"/>
            </w:tcBorders>
            <w:shd w:val="clear" w:color="auto" w:fill="auto"/>
          </w:tcPr>
          <w:p w:rsidR="00B26D85" w:rsidRPr="004F6063" w:rsidRDefault="00B26D85" w:rsidP="0005640D">
            <w:pPr>
              <w:snapToGrid w:val="0"/>
              <w:spacing w:line="120" w:lineRule="exact"/>
              <w:jc w:val="center"/>
              <w:rPr>
                <w:rFonts w:ascii="Arial" w:hAnsi="Arial" w:cs="Arial"/>
                <w:color w:val="000000"/>
                <w:sz w:val="12"/>
                <w:szCs w:val="12"/>
                <w:lang w:val="en-US"/>
              </w:rPr>
            </w:pPr>
          </w:p>
        </w:tc>
        <w:tc>
          <w:tcPr>
            <w:tcW w:w="1744" w:type="dxa"/>
            <w:vMerge/>
            <w:tcBorders>
              <w:left w:val="double" w:sz="4" w:space="0" w:color="000000"/>
              <w:bottom w:val="single" w:sz="4" w:space="0" w:color="000000"/>
            </w:tcBorders>
            <w:shd w:val="clear" w:color="auto" w:fill="auto"/>
          </w:tcPr>
          <w:p w:rsidR="00B26D85" w:rsidRPr="004F6063" w:rsidRDefault="00B26D85" w:rsidP="0005640D">
            <w:pPr>
              <w:snapToGrid w:val="0"/>
              <w:spacing w:before="26" w:after="26" w:line="120" w:lineRule="exact"/>
              <w:jc w:val="center"/>
              <w:rPr>
                <w:rFonts w:ascii="Arial" w:hAnsi="Arial" w:cs="Arial"/>
                <w:color w:val="000000"/>
                <w:sz w:val="12"/>
                <w:szCs w:val="12"/>
                <w:lang w:val="en-US"/>
              </w:rPr>
            </w:pPr>
          </w:p>
        </w:tc>
        <w:tc>
          <w:tcPr>
            <w:tcW w:w="1636" w:type="dxa"/>
            <w:vMerge/>
            <w:tcBorders>
              <w:left w:val="single" w:sz="6" w:space="0" w:color="000000"/>
              <w:bottom w:val="single" w:sz="4" w:space="0" w:color="000000"/>
            </w:tcBorders>
            <w:shd w:val="clear" w:color="auto" w:fill="auto"/>
          </w:tcPr>
          <w:p w:rsidR="00B26D85" w:rsidRPr="004F6063" w:rsidRDefault="00B26D85" w:rsidP="0005640D">
            <w:pPr>
              <w:snapToGrid w:val="0"/>
              <w:spacing w:line="120" w:lineRule="exact"/>
              <w:jc w:val="center"/>
              <w:rPr>
                <w:rFonts w:ascii="Arial" w:hAnsi="Arial" w:cs="Arial"/>
                <w:color w:val="000000"/>
                <w:sz w:val="12"/>
                <w:szCs w:val="12"/>
                <w:lang w:val="en-US"/>
              </w:rPr>
            </w:pPr>
          </w:p>
        </w:tc>
        <w:tc>
          <w:tcPr>
            <w:tcW w:w="1527" w:type="dxa"/>
            <w:vMerge/>
            <w:tcBorders>
              <w:left w:val="single" w:sz="6" w:space="0" w:color="000000"/>
              <w:bottom w:val="single" w:sz="6" w:space="0" w:color="000000"/>
            </w:tcBorders>
            <w:shd w:val="clear" w:color="auto" w:fill="auto"/>
          </w:tcPr>
          <w:p w:rsidR="00B26D85" w:rsidRPr="004F6063" w:rsidRDefault="00B26D85" w:rsidP="0005640D">
            <w:pPr>
              <w:snapToGrid w:val="0"/>
              <w:spacing w:line="120" w:lineRule="exact"/>
              <w:jc w:val="center"/>
              <w:rPr>
                <w:rFonts w:ascii="Arial" w:hAnsi="Arial" w:cs="Arial"/>
                <w:color w:val="000000"/>
                <w:sz w:val="12"/>
                <w:szCs w:val="12"/>
                <w:lang w:val="en-US"/>
              </w:rPr>
            </w:pPr>
          </w:p>
        </w:tc>
      </w:tr>
      <w:tr w:rsidR="00892B3C" w:rsidRPr="004F6063" w:rsidTr="00AD0DA0">
        <w:trPr>
          <w:cantSplit/>
        </w:trPr>
        <w:tc>
          <w:tcPr>
            <w:tcW w:w="1744" w:type="dxa"/>
            <w:shd w:val="clear" w:color="auto" w:fill="auto"/>
            <w:vAlign w:val="bottom"/>
          </w:tcPr>
          <w:p w:rsidR="00892B3C" w:rsidRPr="004F6063" w:rsidRDefault="00892B3C" w:rsidP="00FC2BF6">
            <w:pPr>
              <w:spacing w:before="60" w:line="140" w:lineRule="exact"/>
              <w:ind w:left="113"/>
              <w:rPr>
                <w:rFonts w:ascii="Arial" w:hAnsi="Arial" w:cs="Arial"/>
                <w:color w:val="000000"/>
                <w:sz w:val="14"/>
                <w:szCs w:val="14"/>
              </w:rPr>
            </w:pPr>
            <w:r w:rsidRPr="004F6063">
              <w:rPr>
                <w:rFonts w:ascii="Arial" w:hAnsi="Arial" w:cs="Arial"/>
                <w:color w:val="000000"/>
                <w:sz w:val="14"/>
                <w:szCs w:val="14"/>
              </w:rPr>
              <w:t>1960</w:t>
            </w:r>
          </w:p>
        </w:tc>
        <w:tc>
          <w:tcPr>
            <w:tcW w:w="1744" w:type="dxa"/>
            <w:tcBorders>
              <w:left w:val="single" w:sz="6" w:space="0" w:color="000000"/>
            </w:tcBorders>
            <w:shd w:val="clear" w:color="auto" w:fill="auto"/>
            <w:vAlign w:val="bottom"/>
          </w:tcPr>
          <w:p w:rsidR="00892B3C" w:rsidRPr="004F6063" w:rsidRDefault="00892B3C" w:rsidP="00FC2BF6">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lang w:val="en-US"/>
              </w:rPr>
              <w:t>209</w:t>
            </w:r>
          </w:p>
        </w:tc>
        <w:tc>
          <w:tcPr>
            <w:tcW w:w="1527" w:type="dxa"/>
            <w:tcBorders>
              <w:left w:val="single" w:sz="6" w:space="0" w:color="000000"/>
            </w:tcBorders>
            <w:shd w:val="clear" w:color="auto" w:fill="auto"/>
            <w:vAlign w:val="bottom"/>
          </w:tcPr>
          <w:p w:rsidR="00892B3C" w:rsidRPr="004F6063" w:rsidRDefault="00892B3C" w:rsidP="00FC2BF6">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109,1</w:t>
            </w:r>
          </w:p>
        </w:tc>
        <w:tc>
          <w:tcPr>
            <w:tcW w:w="1744" w:type="dxa"/>
            <w:tcBorders>
              <w:top w:val="single" w:sz="4" w:space="0" w:color="000000"/>
              <w:left w:val="double" w:sz="4" w:space="0" w:color="000000"/>
            </w:tcBorders>
            <w:shd w:val="clear" w:color="auto" w:fill="auto"/>
            <w:vAlign w:val="bottom"/>
          </w:tcPr>
          <w:p w:rsidR="00892B3C" w:rsidRPr="004F6063" w:rsidRDefault="00892B3C" w:rsidP="00892B3C">
            <w:pPr>
              <w:spacing w:before="60" w:line="140" w:lineRule="exact"/>
              <w:ind w:left="113"/>
              <w:rPr>
                <w:rFonts w:ascii="Arial" w:hAnsi="Arial" w:cs="Arial"/>
                <w:color w:val="000000"/>
                <w:sz w:val="14"/>
                <w:szCs w:val="14"/>
              </w:rPr>
            </w:pPr>
            <w:r w:rsidRPr="004F6063">
              <w:rPr>
                <w:rFonts w:ascii="Arial" w:hAnsi="Arial" w:cs="Arial"/>
                <w:color w:val="000000"/>
                <w:sz w:val="14"/>
                <w:szCs w:val="14"/>
              </w:rPr>
              <w:t>2014</w:t>
            </w:r>
          </w:p>
        </w:tc>
        <w:tc>
          <w:tcPr>
            <w:tcW w:w="1636" w:type="dxa"/>
            <w:tcBorders>
              <w:top w:val="single" w:sz="4" w:space="0" w:color="000000"/>
              <w:left w:val="single" w:sz="6" w:space="0" w:color="000000"/>
            </w:tcBorders>
            <w:shd w:val="clear" w:color="auto" w:fill="auto"/>
            <w:vAlign w:val="bottom"/>
          </w:tcPr>
          <w:p w:rsidR="00892B3C" w:rsidRPr="004F6063"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147</w:t>
            </w:r>
            <w:r>
              <w:rPr>
                <w:rFonts w:ascii="Arial" w:hAnsi="Arial" w:cs="Arial"/>
                <w:color w:val="000000"/>
                <w:sz w:val="14"/>
                <w:szCs w:val="14"/>
                <w:lang w:val="en-US"/>
              </w:rPr>
              <w:t> </w:t>
            </w:r>
            <w:r w:rsidRPr="004F6063">
              <w:rPr>
                <w:rFonts w:ascii="Arial" w:hAnsi="Arial" w:cs="Arial"/>
                <w:color w:val="000000"/>
                <w:sz w:val="14"/>
                <w:szCs w:val="14"/>
              </w:rPr>
              <w:t>429</w:t>
            </w:r>
            <w:r>
              <w:rPr>
                <w:rFonts w:ascii="Arial" w:hAnsi="Arial" w:cs="Arial"/>
                <w:color w:val="000000"/>
                <w:sz w:val="14"/>
                <w:szCs w:val="14"/>
                <w:lang w:val="en-US"/>
              </w:rPr>
              <w:t> </w:t>
            </w:r>
            <w:r w:rsidRPr="004F6063">
              <w:rPr>
                <w:rFonts w:ascii="Arial" w:hAnsi="Arial" w:cs="Arial"/>
                <w:color w:val="000000"/>
                <w:sz w:val="14"/>
                <w:szCs w:val="14"/>
              </w:rPr>
              <w:t>656</w:t>
            </w:r>
          </w:p>
        </w:tc>
        <w:tc>
          <w:tcPr>
            <w:tcW w:w="1527" w:type="dxa"/>
            <w:tcBorders>
              <w:left w:val="single" w:sz="6" w:space="0" w:color="000000"/>
            </w:tcBorders>
            <w:shd w:val="clear" w:color="auto" w:fill="auto"/>
            <w:vAlign w:val="bottom"/>
          </w:tcPr>
          <w:p w:rsidR="00892B3C" w:rsidRPr="004F6063" w:rsidRDefault="00892B3C" w:rsidP="00892B3C">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103,7</w:t>
            </w:r>
          </w:p>
        </w:tc>
      </w:tr>
      <w:tr w:rsidR="00892B3C" w:rsidRPr="004F6063" w:rsidTr="00AD0DA0">
        <w:trPr>
          <w:cantSplit/>
        </w:trPr>
        <w:tc>
          <w:tcPr>
            <w:tcW w:w="1744" w:type="dxa"/>
            <w:shd w:val="clear" w:color="auto" w:fill="auto"/>
            <w:vAlign w:val="bottom"/>
          </w:tcPr>
          <w:p w:rsidR="00892B3C" w:rsidRPr="004F6063" w:rsidRDefault="00892B3C" w:rsidP="00FC2BF6">
            <w:pPr>
              <w:spacing w:before="60" w:line="140" w:lineRule="exact"/>
              <w:ind w:left="113"/>
              <w:rPr>
                <w:rFonts w:ascii="Arial" w:hAnsi="Arial" w:cs="Arial"/>
                <w:color w:val="000000"/>
                <w:sz w:val="14"/>
                <w:szCs w:val="14"/>
              </w:rPr>
            </w:pPr>
            <w:r w:rsidRPr="004F6063">
              <w:rPr>
                <w:rFonts w:ascii="Arial" w:hAnsi="Arial" w:cs="Arial"/>
                <w:color w:val="000000"/>
                <w:sz w:val="14"/>
                <w:szCs w:val="14"/>
              </w:rPr>
              <w:t>1970</w:t>
            </w:r>
          </w:p>
        </w:tc>
        <w:tc>
          <w:tcPr>
            <w:tcW w:w="1744" w:type="dxa"/>
            <w:tcBorders>
              <w:left w:val="single" w:sz="6" w:space="0" w:color="000000"/>
            </w:tcBorders>
            <w:shd w:val="clear" w:color="auto" w:fill="auto"/>
            <w:vAlign w:val="bottom"/>
          </w:tcPr>
          <w:p w:rsidR="00892B3C" w:rsidRPr="004F6063" w:rsidRDefault="00892B3C" w:rsidP="00FC2BF6">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461</w:t>
            </w:r>
          </w:p>
        </w:tc>
        <w:tc>
          <w:tcPr>
            <w:tcW w:w="1527" w:type="dxa"/>
            <w:tcBorders>
              <w:left w:val="single" w:sz="6" w:space="0" w:color="000000"/>
            </w:tcBorders>
            <w:shd w:val="clear" w:color="auto" w:fill="auto"/>
            <w:vAlign w:val="bottom"/>
          </w:tcPr>
          <w:p w:rsidR="00892B3C" w:rsidRPr="004F6063" w:rsidRDefault="00892B3C" w:rsidP="00FC2BF6">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107,4</w:t>
            </w:r>
          </w:p>
        </w:tc>
        <w:tc>
          <w:tcPr>
            <w:tcW w:w="1744" w:type="dxa"/>
            <w:tcBorders>
              <w:left w:val="double" w:sz="4" w:space="0" w:color="000000"/>
            </w:tcBorders>
            <w:shd w:val="clear" w:color="auto" w:fill="auto"/>
            <w:vAlign w:val="bottom"/>
          </w:tcPr>
          <w:p w:rsidR="00892B3C" w:rsidRPr="004F6063" w:rsidRDefault="00892B3C" w:rsidP="00892B3C">
            <w:pPr>
              <w:spacing w:before="60" w:line="140" w:lineRule="exact"/>
              <w:ind w:left="113"/>
              <w:rPr>
                <w:rFonts w:ascii="Arial" w:hAnsi="Arial" w:cs="Arial"/>
                <w:color w:val="000000"/>
                <w:sz w:val="14"/>
                <w:szCs w:val="14"/>
              </w:rPr>
            </w:pPr>
            <w:r>
              <w:rPr>
                <w:rFonts w:ascii="Arial" w:hAnsi="Arial" w:cs="Arial"/>
                <w:color w:val="000000"/>
                <w:sz w:val="14"/>
                <w:szCs w:val="14"/>
              </w:rPr>
              <w:t>2015</w:t>
            </w:r>
          </w:p>
        </w:tc>
        <w:tc>
          <w:tcPr>
            <w:tcW w:w="1636" w:type="dxa"/>
            <w:tcBorders>
              <w:left w:val="single" w:sz="6" w:space="0" w:color="000000"/>
            </w:tcBorders>
            <w:shd w:val="clear" w:color="auto" w:fill="auto"/>
            <w:vAlign w:val="bottom"/>
          </w:tcPr>
          <w:p w:rsidR="00892B3C" w:rsidRPr="004F6063"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color w:val="000000"/>
                <w:sz w:val="14"/>
                <w:szCs w:val="14"/>
              </w:rPr>
            </w:pPr>
            <w:r>
              <w:rPr>
                <w:rFonts w:ascii="Arial" w:hAnsi="Arial" w:cs="Arial"/>
                <w:color w:val="000000"/>
                <w:sz w:val="14"/>
                <w:szCs w:val="14"/>
              </w:rPr>
              <w:t>160</w:t>
            </w:r>
            <w:r>
              <w:rPr>
                <w:rFonts w:ascii="Arial" w:hAnsi="Arial" w:cs="Arial"/>
                <w:color w:val="000000"/>
                <w:sz w:val="14"/>
                <w:szCs w:val="14"/>
                <w:lang w:val="en-US"/>
              </w:rPr>
              <w:t> </w:t>
            </w:r>
            <w:r>
              <w:rPr>
                <w:rFonts w:ascii="Arial" w:hAnsi="Arial" w:cs="Arial"/>
                <w:color w:val="000000"/>
                <w:sz w:val="14"/>
                <w:szCs w:val="14"/>
              </w:rPr>
              <w:t>725</w:t>
            </w:r>
            <w:r>
              <w:rPr>
                <w:rFonts w:ascii="Arial" w:hAnsi="Arial" w:cs="Arial"/>
                <w:color w:val="000000"/>
                <w:sz w:val="14"/>
                <w:szCs w:val="14"/>
                <w:lang w:val="en-US"/>
              </w:rPr>
              <w:t> </w:t>
            </w:r>
            <w:r>
              <w:rPr>
                <w:rFonts w:ascii="Arial" w:hAnsi="Arial" w:cs="Arial"/>
                <w:color w:val="000000"/>
                <w:sz w:val="14"/>
                <w:szCs w:val="14"/>
              </w:rPr>
              <w:t>261</w:t>
            </w:r>
          </w:p>
        </w:tc>
        <w:tc>
          <w:tcPr>
            <w:tcW w:w="1527" w:type="dxa"/>
            <w:tcBorders>
              <w:left w:val="single" w:sz="6" w:space="0" w:color="000000"/>
            </w:tcBorders>
            <w:shd w:val="clear" w:color="auto" w:fill="auto"/>
            <w:vAlign w:val="bottom"/>
          </w:tcPr>
          <w:p w:rsidR="00892B3C" w:rsidRPr="004F6063"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color w:val="000000"/>
                <w:sz w:val="14"/>
                <w:szCs w:val="14"/>
              </w:rPr>
            </w:pPr>
            <w:r>
              <w:rPr>
                <w:rFonts w:ascii="Arial" w:hAnsi="Arial" w:cs="Arial"/>
                <w:color w:val="000000"/>
                <w:sz w:val="14"/>
                <w:szCs w:val="14"/>
              </w:rPr>
              <w:t>103,2</w:t>
            </w:r>
          </w:p>
        </w:tc>
      </w:tr>
      <w:tr w:rsidR="00892B3C" w:rsidRPr="004F6063" w:rsidTr="00AD0DA0">
        <w:trPr>
          <w:cantSplit/>
        </w:trPr>
        <w:tc>
          <w:tcPr>
            <w:tcW w:w="1744" w:type="dxa"/>
            <w:shd w:val="clear" w:color="auto" w:fill="auto"/>
            <w:vAlign w:val="bottom"/>
          </w:tcPr>
          <w:p w:rsidR="00892B3C" w:rsidRPr="004F6063" w:rsidRDefault="00892B3C" w:rsidP="00FC2BF6">
            <w:pPr>
              <w:spacing w:before="60" w:line="140" w:lineRule="exact"/>
              <w:ind w:left="113"/>
              <w:rPr>
                <w:rFonts w:ascii="Arial" w:hAnsi="Arial" w:cs="Arial"/>
                <w:color w:val="000000"/>
                <w:sz w:val="14"/>
                <w:szCs w:val="14"/>
              </w:rPr>
            </w:pPr>
            <w:r w:rsidRPr="004F6063">
              <w:rPr>
                <w:rFonts w:ascii="Arial" w:hAnsi="Arial" w:cs="Arial"/>
                <w:color w:val="000000"/>
                <w:sz w:val="14"/>
                <w:szCs w:val="14"/>
              </w:rPr>
              <w:t>1980</w:t>
            </w:r>
          </w:p>
        </w:tc>
        <w:tc>
          <w:tcPr>
            <w:tcW w:w="1744" w:type="dxa"/>
            <w:tcBorders>
              <w:left w:val="single" w:sz="6" w:space="0" w:color="000000"/>
            </w:tcBorders>
            <w:shd w:val="clear" w:color="auto" w:fill="auto"/>
            <w:vAlign w:val="bottom"/>
          </w:tcPr>
          <w:p w:rsidR="00892B3C" w:rsidRPr="004F6063" w:rsidRDefault="00892B3C" w:rsidP="00FC2BF6">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lang w:val="en-US"/>
              </w:rPr>
              <w:t>1065</w:t>
            </w:r>
          </w:p>
        </w:tc>
        <w:tc>
          <w:tcPr>
            <w:tcW w:w="1527" w:type="dxa"/>
            <w:tcBorders>
              <w:left w:val="single" w:sz="6" w:space="0" w:color="000000"/>
            </w:tcBorders>
            <w:shd w:val="clear" w:color="auto" w:fill="auto"/>
            <w:vAlign w:val="bottom"/>
          </w:tcPr>
          <w:p w:rsidR="00892B3C" w:rsidRPr="004F6063" w:rsidRDefault="00892B3C" w:rsidP="00FC2BF6">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106,7</w:t>
            </w:r>
          </w:p>
        </w:tc>
        <w:tc>
          <w:tcPr>
            <w:tcW w:w="1744" w:type="dxa"/>
            <w:tcBorders>
              <w:left w:val="double" w:sz="4" w:space="0" w:color="000000"/>
            </w:tcBorders>
            <w:shd w:val="clear" w:color="auto" w:fill="auto"/>
            <w:vAlign w:val="bottom"/>
          </w:tcPr>
          <w:p w:rsidR="00892B3C" w:rsidRPr="004F6063" w:rsidRDefault="00892B3C" w:rsidP="00892B3C">
            <w:pPr>
              <w:spacing w:before="60" w:line="140" w:lineRule="exact"/>
              <w:ind w:left="113"/>
              <w:rPr>
                <w:rFonts w:ascii="Arial" w:hAnsi="Arial" w:cs="Arial"/>
                <w:color w:val="000000"/>
                <w:sz w:val="14"/>
                <w:szCs w:val="14"/>
              </w:rPr>
            </w:pPr>
            <w:r w:rsidRPr="004F6063">
              <w:rPr>
                <w:rFonts w:ascii="Arial" w:hAnsi="Arial" w:cs="Arial"/>
                <w:color w:val="000000"/>
                <w:sz w:val="14"/>
                <w:szCs w:val="14"/>
                <w:lang w:val="en-US"/>
              </w:rPr>
              <w:t>2016</w:t>
            </w:r>
          </w:p>
        </w:tc>
        <w:tc>
          <w:tcPr>
            <w:tcW w:w="1636" w:type="dxa"/>
            <w:tcBorders>
              <w:left w:val="single" w:sz="6" w:space="0" w:color="000000"/>
            </w:tcBorders>
            <w:shd w:val="clear" w:color="auto" w:fill="auto"/>
            <w:vAlign w:val="bottom"/>
          </w:tcPr>
          <w:p w:rsidR="00892B3C" w:rsidRPr="004F6063"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183</w:t>
            </w:r>
            <w:r>
              <w:rPr>
                <w:rFonts w:ascii="Arial" w:hAnsi="Arial" w:cs="Arial"/>
                <w:color w:val="000000"/>
                <w:sz w:val="14"/>
                <w:szCs w:val="14"/>
                <w:lang w:val="en-US"/>
              </w:rPr>
              <w:t> </w:t>
            </w:r>
            <w:r w:rsidRPr="004F6063">
              <w:rPr>
                <w:rFonts w:ascii="Arial" w:hAnsi="Arial" w:cs="Arial"/>
                <w:color w:val="000000"/>
                <w:sz w:val="14"/>
                <w:szCs w:val="14"/>
              </w:rPr>
              <w:t>403</w:t>
            </w:r>
            <w:r>
              <w:rPr>
                <w:rFonts w:ascii="Arial" w:hAnsi="Arial" w:cs="Arial"/>
                <w:color w:val="000000"/>
                <w:sz w:val="14"/>
                <w:szCs w:val="14"/>
                <w:lang w:val="en-US"/>
              </w:rPr>
              <w:t> </w:t>
            </w:r>
            <w:r w:rsidRPr="004F6063">
              <w:rPr>
                <w:rFonts w:ascii="Arial" w:hAnsi="Arial" w:cs="Arial"/>
                <w:color w:val="000000"/>
                <w:sz w:val="14"/>
                <w:szCs w:val="14"/>
              </w:rPr>
              <w:t>693</w:t>
            </w:r>
          </w:p>
        </w:tc>
        <w:tc>
          <w:tcPr>
            <w:tcW w:w="1527" w:type="dxa"/>
            <w:tcBorders>
              <w:left w:val="single" w:sz="6" w:space="0" w:color="000000"/>
            </w:tcBorders>
            <w:shd w:val="clear" w:color="auto" w:fill="auto"/>
            <w:vAlign w:val="bottom"/>
          </w:tcPr>
          <w:p w:rsidR="00892B3C" w:rsidRPr="004F6063"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103,9</w:t>
            </w:r>
          </w:p>
        </w:tc>
      </w:tr>
      <w:tr w:rsidR="00892B3C" w:rsidRPr="004F6063" w:rsidTr="00AD0DA0">
        <w:trPr>
          <w:cantSplit/>
        </w:trPr>
        <w:tc>
          <w:tcPr>
            <w:tcW w:w="1744" w:type="dxa"/>
            <w:shd w:val="clear" w:color="auto" w:fill="auto"/>
            <w:vAlign w:val="bottom"/>
          </w:tcPr>
          <w:p w:rsidR="00892B3C" w:rsidRPr="004F6063" w:rsidRDefault="00892B3C" w:rsidP="00FC2BF6">
            <w:pPr>
              <w:spacing w:before="60" w:line="140" w:lineRule="exact"/>
              <w:ind w:left="113"/>
              <w:rPr>
                <w:rFonts w:ascii="Arial" w:hAnsi="Arial" w:cs="Arial"/>
                <w:color w:val="000000"/>
                <w:sz w:val="14"/>
                <w:szCs w:val="14"/>
              </w:rPr>
            </w:pPr>
            <w:r w:rsidRPr="004F6063">
              <w:rPr>
                <w:rFonts w:ascii="Arial" w:hAnsi="Arial" w:cs="Arial"/>
                <w:color w:val="000000"/>
                <w:sz w:val="14"/>
                <w:szCs w:val="14"/>
              </w:rPr>
              <w:t>1990</w:t>
            </w:r>
          </w:p>
        </w:tc>
        <w:tc>
          <w:tcPr>
            <w:tcW w:w="1744" w:type="dxa"/>
            <w:tcBorders>
              <w:left w:val="single" w:sz="6" w:space="0" w:color="000000"/>
            </w:tcBorders>
            <w:shd w:val="clear" w:color="auto" w:fill="auto"/>
            <w:vAlign w:val="bottom"/>
          </w:tcPr>
          <w:p w:rsidR="00892B3C" w:rsidRPr="004F6063" w:rsidRDefault="00892B3C" w:rsidP="00FC2BF6">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1927</w:t>
            </w:r>
          </w:p>
        </w:tc>
        <w:tc>
          <w:tcPr>
            <w:tcW w:w="1527" w:type="dxa"/>
            <w:tcBorders>
              <w:left w:val="single" w:sz="6" w:space="0" w:color="000000"/>
            </w:tcBorders>
            <w:shd w:val="clear" w:color="auto" w:fill="auto"/>
            <w:vAlign w:val="bottom"/>
          </w:tcPr>
          <w:p w:rsidR="00892B3C" w:rsidRPr="004F6063" w:rsidRDefault="00892B3C" w:rsidP="00FC2BF6">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104,2</w:t>
            </w:r>
          </w:p>
        </w:tc>
        <w:tc>
          <w:tcPr>
            <w:tcW w:w="1744" w:type="dxa"/>
            <w:tcBorders>
              <w:left w:val="double" w:sz="4" w:space="0" w:color="000000"/>
            </w:tcBorders>
            <w:shd w:val="clear" w:color="auto" w:fill="auto"/>
            <w:vAlign w:val="bottom"/>
          </w:tcPr>
          <w:p w:rsidR="00892B3C" w:rsidRPr="004F6063" w:rsidRDefault="00892B3C" w:rsidP="00892B3C">
            <w:pPr>
              <w:spacing w:before="60" w:line="140" w:lineRule="exact"/>
              <w:ind w:left="113"/>
              <w:rPr>
                <w:rFonts w:ascii="Arial" w:hAnsi="Arial" w:cs="Arial"/>
                <w:color w:val="000000"/>
                <w:sz w:val="14"/>
                <w:szCs w:val="14"/>
              </w:rPr>
            </w:pPr>
            <w:r w:rsidRPr="004F6063">
              <w:rPr>
                <w:rFonts w:ascii="Arial" w:hAnsi="Arial" w:cs="Arial"/>
                <w:color w:val="000000"/>
                <w:sz w:val="14"/>
                <w:szCs w:val="14"/>
              </w:rPr>
              <w:t>2017</w:t>
            </w:r>
          </w:p>
        </w:tc>
        <w:tc>
          <w:tcPr>
            <w:tcW w:w="1636" w:type="dxa"/>
            <w:tcBorders>
              <w:left w:val="single" w:sz="6" w:space="0" w:color="000000"/>
            </w:tcBorders>
            <w:shd w:val="clear" w:color="auto" w:fill="auto"/>
            <w:vAlign w:val="bottom"/>
          </w:tcPr>
          <w:p w:rsidR="00892B3C" w:rsidRPr="004F6063"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194</w:t>
            </w:r>
            <w:r>
              <w:rPr>
                <w:rFonts w:ascii="Arial" w:hAnsi="Arial" w:cs="Arial"/>
                <w:color w:val="000000"/>
                <w:sz w:val="14"/>
                <w:szCs w:val="14"/>
                <w:lang w:val="en-US"/>
              </w:rPr>
              <w:t> </w:t>
            </w:r>
            <w:r w:rsidRPr="004F6063">
              <w:rPr>
                <w:rFonts w:ascii="Arial" w:hAnsi="Arial" w:cs="Arial"/>
                <w:color w:val="000000"/>
                <w:sz w:val="14"/>
                <w:szCs w:val="14"/>
                <w:lang w:val="en-US"/>
              </w:rPr>
              <w:t>649</w:t>
            </w:r>
            <w:r>
              <w:rPr>
                <w:rFonts w:ascii="Arial" w:hAnsi="Arial" w:cs="Arial"/>
                <w:color w:val="000000"/>
                <w:sz w:val="14"/>
                <w:szCs w:val="14"/>
                <w:lang w:val="en-US"/>
              </w:rPr>
              <w:t> </w:t>
            </w:r>
            <w:r w:rsidRPr="004F6063">
              <w:rPr>
                <w:rFonts w:ascii="Arial" w:hAnsi="Arial" w:cs="Arial"/>
                <w:color w:val="000000"/>
                <w:sz w:val="14"/>
                <w:szCs w:val="14"/>
                <w:lang w:val="en-US"/>
              </w:rPr>
              <w:t>464</w:t>
            </w:r>
          </w:p>
        </w:tc>
        <w:tc>
          <w:tcPr>
            <w:tcW w:w="1527" w:type="dxa"/>
            <w:tcBorders>
              <w:left w:val="single" w:sz="6" w:space="0" w:color="000000"/>
            </w:tcBorders>
            <w:shd w:val="clear" w:color="auto" w:fill="auto"/>
            <w:vAlign w:val="bottom"/>
          </w:tcPr>
          <w:p w:rsidR="00892B3C" w:rsidRPr="004F6063"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color w:val="000000"/>
                <w:sz w:val="14"/>
                <w:szCs w:val="14"/>
                <w:lang w:val="en-US"/>
              </w:rPr>
            </w:pPr>
            <w:r w:rsidRPr="004F6063">
              <w:rPr>
                <w:rFonts w:ascii="Arial" w:hAnsi="Arial" w:cs="Arial"/>
                <w:color w:val="000000"/>
                <w:sz w:val="14"/>
                <w:szCs w:val="14"/>
              </w:rPr>
              <w:t>103,</w:t>
            </w:r>
            <w:r w:rsidRPr="004F6063">
              <w:rPr>
                <w:rFonts w:ascii="Arial" w:hAnsi="Arial" w:cs="Arial"/>
                <w:color w:val="000000"/>
                <w:sz w:val="14"/>
                <w:szCs w:val="14"/>
                <w:lang w:val="en-US"/>
              </w:rPr>
              <w:t>8</w:t>
            </w:r>
          </w:p>
        </w:tc>
      </w:tr>
      <w:tr w:rsidR="00892B3C" w:rsidRPr="004F6063" w:rsidTr="00AD0DA0">
        <w:trPr>
          <w:cantSplit/>
        </w:trPr>
        <w:tc>
          <w:tcPr>
            <w:tcW w:w="1744" w:type="dxa"/>
            <w:shd w:val="clear" w:color="auto" w:fill="auto"/>
            <w:vAlign w:val="bottom"/>
          </w:tcPr>
          <w:p w:rsidR="00892B3C" w:rsidRPr="004F6063" w:rsidRDefault="00892B3C" w:rsidP="00FC2BF6">
            <w:pPr>
              <w:spacing w:before="60" w:line="140" w:lineRule="exact"/>
              <w:ind w:left="113"/>
              <w:rPr>
                <w:rFonts w:ascii="Arial" w:hAnsi="Arial" w:cs="Arial"/>
                <w:color w:val="000000"/>
                <w:sz w:val="14"/>
                <w:szCs w:val="14"/>
              </w:rPr>
            </w:pPr>
            <w:r w:rsidRPr="004F6063">
              <w:rPr>
                <w:rFonts w:ascii="Arial" w:hAnsi="Arial" w:cs="Arial"/>
                <w:color w:val="000000"/>
                <w:sz w:val="14"/>
                <w:szCs w:val="14"/>
              </w:rPr>
              <w:t>2000</w:t>
            </w:r>
          </w:p>
        </w:tc>
        <w:tc>
          <w:tcPr>
            <w:tcW w:w="1744" w:type="dxa"/>
            <w:tcBorders>
              <w:left w:val="single" w:sz="6" w:space="0" w:color="000000"/>
            </w:tcBorders>
            <w:shd w:val="clear" w:color="auto" w:fill="auto"/>
            <w:vAlign w:val="bottom"/>
          </w:tcPr>
          <w:p w:rsidR="00892B3C" w:rsidRPr="004F6063" w:rsidRDefault="00892B3C" w:rsidP="00FC2BF6">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17</w:t>
            </w:r>
            <w:r>
              <w:rPr>
                <w:rFonts w:ascii="Arial" w:hAnsi="Arial" w:cs="Arial"/>
                <w:color w:val="000000"/>
                <w:sz w:val="14"/>
                <w:szCs w:val="14"/>
                <w:lang w:val="en-US"/>
              </w:rPr>
              <w:t> </w:t>
            </w:r>
            <w:r w:rsidRPr="004F6063">
              <w:rPr>
                <w:rFonts w:ascii="Arial" w:hAnsi="Arial" w:cs="Arial"/>
                <w:color w:val="000000"/>
                <w:sz w:val="14"/>
                <w:szCs w:val="14"/>
              </w:rPr>
              <w:t>464</w:t>
            </w:r>
            <w:r>
              <w:rPr>
                <w:rFonts w:ascii="Arial" w:hAnsi="Arial" w:cs="Arial"/>
                <w:color w:val="000000"/>
                <w:sz w:val="14"/>
                <w:szCs w:val="14"/>
                <w:lang w:val="en-US"/>
              </w:rPr>
              <w:t> </w:t>
            </w:r>
            <w:r w:rsidRPr="004F6063">
              <w:rPr>
                <w:rFonts w:ascii="Arial" w:hAnsi="Arial" w:cs="Arial"/>
                <w:color w:val="000000"/>
                <w:sz w:val="14"/>
                <w:szCs w:val="14"/>
              </w:rPr>
              <w:t>172</w:t>
            </w:r>
          </w:p>
        </w:tc>
        <w:tc>
          <w:tcPr>
            <w:tcW w:w="1527" w:type="dxa"/>
            <w:tcBorders>
              <w:left w:val="single" w:sz="6" w:space="0" w:color="000000"/>
            </w:tcBorders>
            <w:shd w:val="clear" w:color="auto" w:fill="auto"/>
            <w:vAlign w:val="bottom"/>
          </w:tcPr>
          <w:p w:rsidR="00892B3C" w:rsidRPr="004F6063" w:rsidRDefault="00892B3C" w:rsidP="00FC2BF6">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100,5</w:t>
            </w:r>
          </w:p>
        </w:tc>
        <w:tc>
          <w:tcPr>
            <w:tcW w:w="1744" w:type="dxa"/>
            <w:tcBorders>
              <w:left w:val="double" w:sz="4" w:space="0" w:color="000000"/>
            </w:tcBorders>
            <w:shd w:val="clear" w:color="auto" w:fill="auto"/>
            <w:vAlign w:val="bottom"/>
          </w:tcPr>
          <w:p w:rsidR="00892B3C" w:rsidRPr="005A190D" w:rsidRDefault="00892B3C" w:rsidP="00892B3C">
            <w:pPr>
              <w:spacing w:before="60" w:line="140" w:lineRule="exact"/>
              <w:ind w:left="113"/>
              <w:rPr>
                <w:rFonts w:ascii="Arial" w:hAnsi="Arial" w:cs="Arial"/>
                <w:sz w:val="14"/>
                <w:szCs w:val="14"/>
              </w:rPr>
            </w:pPr>
            <w:r w:rsidRPr="005A190D">
              <w:rPr>
                <w:rFonts w:ascii="Arial" w:hAnsi="Arial" w:cs="Arial"/>
                <w:sz w:val="14"/>
                <w:szCs w:val="14"/>
              </w:rPr>
              <w:t>2018</w:t>
            </w:r>
          </w:p>
        </w:tc>
        <w:tc>
          <w:tcPr>
            <w:tcW w:w="1636" w:type="dxa"/>
            <w:tcBorders>
              <w:left w:val="single" w:sz="6" w:space="0" w:color="000000"/>
            </w:tcBorders>
            <w:shd w:val="clear" w:color="auto" w:fill="auto"/>
            <w:vAlign w:val="bottom"/>
          </w:tcPr>
          <w:p w:rsidR="00892B3C" w:rsidRPr="005A190D"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sz w:val="14"/>
                <w:szCs w:val="14"/>
              </w:rPr>
            </w:pPr>
            <w:r w:rsidRPr="005A190D">
              <w:rPr>
                <w:rFonts w:ascii="Arial" w:hAnsi="Arial" w:cs="Arial"/>
                <w:sz w:val="14"/>
                <w:szCs w:val="14"/>
              </w:rPr>
              <w:t>210</w:t>
            </w:r>
            <w:r>
              <w:rPr>
                <w:rFonts w:ascii="Arial" w:hAnsi="Arial" w:cs="Arial"/>
                <w:color w:val="000000"/>
                <w:sz w:val="14"/>
                <w:szCs w:val="14"/>
                <w:lang w:val="en-US"/>
              </w:rPr>
              <w:t> </w:t>
            </w:r>
            <w:r w:rsidRPr="005A190D">
              <w:rPr>
                <w:rFonts w:ascii="Arial" w:hAnsi="Arial" w:cs="Arial"/>
                <w:sz w:val="14"/>
                <w:szCs w:val="14"/>
              </w:rPr>
              <w:t>940</w:t>
            </w:r>
            <w:r>
              <w:rPr>
                <w:rFonts w:ascii="Arial" w:hAnsi="Arial" w:cs="Arial"/>
                <w:color w:val="000000"/>
                <w:sz w:val="14"/>
                <w:szCs w:val="14"/>
                <w:lang w:val="en-US"/>
              </w:rPr>
              <w:t> </w:t>
            </w:r>
            <w:r w:rsidRPr="005A190D">
              <w:rPr>
                <w:rFonts w:ascii="Arial" w:hAnsi="Arial" w:cs="Arial"/>
                <w:sz w:val="14"/>
                <w:szCs w:val="14"/>
              </w:rPr>
              <w:t>524</w:t>
            </w:r>
          </w:p>
        </w:tc>
        <w:tc>
          <w:tcPr>
            <w:tcW w:w="1527" w:type="dxa"/>
            <w:tcBorders>
              <w:left w:val="single" w:sz="6" w:space="0" w:color="000000"/>
            </w:tcBorders>
            <w:shd w:val="clear" w:color="auto" w:fill="auto"/>
            <w:vAlign w:val="bottom"/>
          </w:tcPr>
          <w:p w:rsidR="00892B3C" w:rsidRPr="005A190D"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sz w:val="14"/>
                <w:szCs w:val="14"/>
              </w:rPr>
            </w:pPr>
            <w:r w:rsidRPr="005A190D">
              <w:rPr>
                <w:rFonts w:ascii="Arial" w:hAnsi="Arial" w:cs="Arial"/>
                <w:sz w:val="14"/>
                <w:szCs w:val="14"/>
              </w:rPr>
              <w:t>104,2</w:t>
            </w:r>
          </w:p>
        </w:tc>
      </w:tr>
      <w:tr w:rsidR="00892B3C" w:rsidRPr="004F6063" w:rsidTr="00AD0DA0">
        <w:trPr>
          <w:cantSplit/>
        </w:trPr>
        <w:tc>
          <w:tcPr>
            <w:tcW w:w="1744" w:type="dxa"/>
            <w:shd w:val="clear" w:color="auto" w:fill="auto"/>
            <w:vAlign w:val="bottom"/>
          </w:tcPr>
          <w:p w:rsidR="00892B3C" w:rsidRPr="004F6063" w:rsidRDefault="00892B3C" w:rsidP="00FC2BF6">
            <w:pPr>
              <w:spacing w:before="60" w:line="140" w:lineRule="exact"/>
              <w:ind w:left="113"/>
              <w:rPr>
                <w:rFonts w:ascii="Arial" w:hAnsi="Arial" w:cs="Arial"/>
                <w:color w:val="000000"/>
                <w:sz w:val="14"/>
                <w:szCs w:val="14"/>
              </w:rPr>
            </w:pPr>
            <w:r w:rsidRPr="004F6063">
              <w:rPr>
                <w:rFonts w:ascii="Arial" w:hAnsi="Arial" w:cs="Arial"/>
                <w:color w:val="000000"/>
                <w:sz w:val="14"/>
                <w:szCs w:val="14"/>
              </w:rPr>
              <w:t>2010</w:t>
            </w:r>
          </w:p>
        </w:tc>
        <w:tc>
          <w:tcPr>
            <w:tcW w:w="1744" w:type="dxa"/>
            <w:tcBorders>
              <w:left w:val="single" w:sz="6" w:space="0" w:color="000000"/>
            </w:tcBorders>
            <w:shd w:val="clear" w:color="auto" w:fill="auto"/>
            <w:vAlign w:val="bottom"/>
          </w:tcPr>
          <w:p w:rsidR="00892B3C" w:rsidRPr="004F6063" w:rsidRDefault="00892B3C" w:rsidP="00FC2BF6">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lang w:val="en-US"/>
              </w:rPr>
              <w:t>93</w:t>
            </w:r>
            <w:r>
              <w:rPr>
                <w:rFonts w:ascii="Arial" w:hAnsi="Arial" w:cs="Arial"/>
                <w:color w:val="000000"/>
                <w:sz w:val="14"/>
                <w:szCs w:val="14"/>
                <w:lang w:val="en-US"/>
              </w:rPr>
              <w:t> </w:t>
            </w:r>
            <w:r w:rsidRPr="004F6063">
              <w:rPr>
                <w:rFonts w:ascii="Arial" w:hAnsi="Arial" w:cs="Arial"/>
                <w:color w:val="000000"/>
                <w:sz w:val="14"/>
                <w:szCs w:val="14"/>
                <w:lang w:val="en-US"/>
              </w:rPr>
              <w:t>185</w:t>
            </w:r>
            <w:r>
              <w:rPr>
                <w:rFonts w:ascii="Arial" w:hAnsi="Arial" w:cs="Arial"/>
                <w:color w:val="000000"/>
                <w:sz w:val="14"/>
                <w:szCs w:val="14"/>
                <w:lang w:val="en-US"/>
              </w:rPr>
              <w:t> </w:t>
            </w:r>
            <w:r w:rsidRPr="004F6063">
              <w:rPr>
                <w:rFonts w:ascii="Arial" w:hAnsi="Arial" w:cs="Arial"/>
                <w:color w:val="000000"/>
                <w:sz w:val="14"/>
                <w:szCs w:val="14"/>
                <w:lang w:val="en-US"/>
              </w:rPr>
              <w:t>612</w:t>
            </w:r>
          </w:p>
        </w:tc>
        <w:tc>
          <w:tcPr>
            <w:tcW w:w="1527" w:type="dxa"/>
            <w:tcBorders>
              <w:left w:val="single" w:sz="6" w:space="0" w:color="000000"/>
            </w:tcBorders>
            <w:shd w:val="clear" w:color="auto" w:fill="auto"/>
            <w:vAlign w:val="bottom"/>
          </w:tcPr>
          <w:p w:rsidR="00892B3C" w:rsidRPr="004F6063" w:rsidRDefault="00892B3C" w:rsidP="00FC2BF6">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103,0</w:t>
            </w:r>
          </w:p>
        </w:tc>
        <w:tc>
          <w:tcPr>
            <w:tcW w:w="1744" w:type="dxa"/>
            <w:tcBorders>
              <w:left w:val="double" w:sz="4" w:space="0" w:color="000000"/>
            </w:tcBorders>
            <w:shd w:val="clear" w:color="auto" w:fill="auto"/>
            <w:vAlign w:val="bottom"/>
          </w:tcPr>
          <w:p w:rsidR="00892B3C" w:rsidRPr="005A190D" w:rsidRDefault="00892B3C" w:rsidP="00892B3C">
            <w:pPr>
              <w:spacing w:before="60" w:line="140" w:lineRule="exact"/>
              <w:ind w:left="113"/>
              <w:rPr>
                <w:rFonts w:ascii="Arial" w:hAnsi="Arial" w:cs="Arial"/>
                <w:sz w:val="14"/>
                <w:szCs w:val="14"/>
              </w:rPr>
            </w:pPr>
            <w:r>
              <w:rPr>
                <w:rFonts w:ascii="Arial" w:hAnsi="Arial" w:cs="Arial"/>
                <w:sz w:val="14"/>
                <w:szCs w:val="14"/>
              </w:rPr>
              <w:t>2019</w:t>
            </w:r>
          </w:p>
        </w:tc>
        <w:tc>
          <w:tcPr>
            <w:tcW w:w="1636" w:type="dxa"/>
            <w:tcBorders>
              <w:left w:val="single" w:sz="6" w:space="0" w:color="000000"/>
            </w:tcBorders>
            <w:shd w:val="clear" w:color="auto" w:fill="auto"/>
            <w:vAlign w:val="bottom"/>
          </w:tcPr>
          <w:p w:rsidR="00892B3C" w:rsidRPr="00870C4E"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sz w:val="14"/>
                <w:szCs w:val="14"/>
                <w:lang w:val="en-US"/>
              </w:rPr>
            </w:pPr>
            <w:r w:rsidRPr="00870C4E">
              <w:rPr>
                <w:rFonts w:ascii="Arial" w:hAnsi="Arial" w:cs="Arial"/>
                <w:sz w:val="14"/>
                <w:szCs w:val="14"/>
              </w:rPr>
              <w:t>34</w:t>
            </w:r>
            <w:r w:rsidRPr="00870C4E">
              <w:rPr>
                <w:rFonts w:ascii="Arial" w:hAnsi="Arial" w:cs="Arial"/>
                <w:sz w:val="14"/>
                <w:szCs w:val="14"/>
                <w:lang w:val="en-US"/>
              </w:rPr>
              <w:t>9 731 105</w:t>
            </w:r>
          </w:p>
        </w:tc>
        <w:tc>
          <w:tcPr>
            <w:tcW w:w="1527" w:type="dxa"/>
            <w:tcBorders>
              <w:left w:val="single" w:sz="6" w:space="0" w:color="000000"/>
            </w:tcBorders>
            <w:shd w:val="clear" w:color="auto" w:fill="auto"/>
            <w:vAlign w:val="bottom"/>
          </w:tcPr>
          <w:p w:rsidR="00892B3C" w:rsidRPr="008F494A"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color w:val="000000" w:themeColor="text1"/>
                <w:sz w:val="14"/>
                <w:szCs w:val="14"/>
                <w:lang w:val="en-US"/>
              </w:rPr>
            </w:pPr>
            <w:r w:rsidRPr="008F494A">
              <w:rPr>
                <w:rFonts w:ascii="Arial" w:hAnsi="Arial" w:cs="Arial"/>
                <w:color w:val="000000" w:themeColor="text1"/>
                <w:sz w:val="14"/>
                <w:szCs w:val="14"/>
                <w:lang w:val="en-US"/>
              </w:rPr>
              <w:t>104</w:t>
            </w:r>
            <w:r w:rsidRPr="008F494A">
              <w:rPr>
                <w:rFonts w:ascii="Arial" w:hAnsi="Arial" w:cs="Arial"/>
                <w:color w:val="000000" w:themeColor="text1"/>
                <w:sz w:val="14"/>
                <w:szCs w:val="14"/>
              </w:rPr>
              <w:t>,</w:t>
            </w:r>
            <w:r w:rsidRPr="008F494A">
              <w:rPr>
                <w:rFonts w:ascii="Arial" w:hAnsi="Arial" w:cs="Arial"/>
                <w:color w:val="000000" w:themeColor="text1"/>
                <w:sz w:val="14"/>
                <w:szCs w:val="14"/>
                <w:lang w:val="en-US"/>
              </w:rPr>
              <w:t>2</w:t>
            </w:r>
          </w:p>
        </w:tc>
      </w:tr>
      <w:tr w:rsidR="00892B3C" w:rsidRPr="005A190D" w:rsidTr="00AD0DA0">
        <w:trPr>
          <w:cantSplit/>
        </w:trPr>
        <w:tc>
          <w:tcPr>
            <w:tcW w:w="1744" w:type="dxa"/>
            <w:shd w:val="clear" w:color="auto" w:fill="auto"/>
            <w:vAlign w:val="bottom"/>
          </w:tcPr>
          <w:p w:rsidR="00892B3C" w:rsidRPr="005A190D" w:rsidRDefault="00892B3C" w:rsidP="00FC2BF6">
            <w:pPr>
              <w:spacing w:before="60" w:line="140" w:lineRule="exact"/>
              <w:ind w:left="113"/>
              <w:rPr>
                <w:rFonts w:ascii="Arial" w:hAnsi="Arial" w:cs="Arial"/>
                <w:sz w:val="14"/>
                <w:szCs w:val="14"/>
              </w:rPr>
            </w:pPr>
            <w:r w:rsidRPr="005A190D">
              <w:rPr>
                <w:rFonts w:ascii="Arial" w:hAnsi="Arial" w:cs="Arial"/>
                <w:sz w:val="14"/>
                <w:szCs w:val="14"/>
              </w:rPr>
              <w:t>2011</w:t>
            </w:r>
          </w:p>
        </w:tc>
        <w:tc>
          <w:tcPr>
            <w:tcW w:w="1744" w:type="dxa"/>
            <w:tcBorders>
              <w:left w:val="single" w:sz="6" w:space="0" w:color="000000"/>
            </w:tcBorders>
            <w:shd w:val="clear" w:color="auto" w:fill="auto"/>
            <w:vAlign w:val="bottom"/>
          </w:tcPr>
          <w:p w:rsidR="00892B3C" w:rsidRPr="005A190D" w:rsidRDefault="00892B3C" w:rsidP="00FC2BF6">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sz w:val="14"/>
                <w:szCs w:val="14"/>
              </w:rPr>
            </w:pPr>
            <w:r w:rsidRPr="005A190D">
              <w:rPr>
                <w:rFonts w:ascii="Arial" w:hAnsi="Arial" w:cs="Arial"/>
                <w:sz w:val="14"/>
                <w:szCs w:val="14"/>
                <w:lang w:val="en-US"/>
              </w:rPr>
              <w:t>10</w:t>
            </w:r>
            <w:r w:rsidRPr="005A190D">
              <w:rPr>
                <w:rFonts w:ascii="Arial" w:hAnsi="Arial" w:cs="Arial"/>
                <w:sz w:val="14"/>
                <w:szCs w:val="14"/>
              </w:rPr>
              <w:t>8</w:t>
            </w:r>
            <w:r>
              <w:rPr>
                <w:rFonts w:ascii="Arial" w:hAnsi="Arial" w:cs="Arial"/>
                <w:color w:val="000000"/>
                <w:sz w:val="14"/>
                <w:szCs w:val="14"/>
                <w:lang w:val="en-US"/>
              </w:rPr>
              <w:t> </w:t>
            </w:r>
            <w:r w:rsidRPr="005A190D">
              <w:rPr>
                <w:rFonts w:ascii="Arial" w:hAnsi="Arial" w:cs="Arial"/>
                <w:sz w:val="14"/>
                <w:szCs w:val="14"/>
              </w:rPr>
              <w:t>001</w:t>
            </w:r>
            <w:r>
              <w:rPr>
                <w:rFonts w:ascii="Arial" w:hAnsi="Arial" w:cs="Arial"/>
                <w:color w:val="000000"/>
                <w:sz w:val="14"/>
                <w:szCs w:val="14"/>
                <w:lang w:val="en-US"/>
              </w:rPr>
              <w:t> </w:t>
            </w:r>
            <w:r w:rsidRPr="005A190D">
              <w:rPr>
                <w:rFonts w:ascii="Arial" w:hAnsi="Arial" w:cs="Arial"/>
                <w:sz w:val="14"/>
                <w:szCs w:val="14"/>
              </w:rPr>
              <w:t>247</w:t>
            </w:r>
          </w:p>
        </w:tc>
        <w:tc>
          <w:tcPr>
            <w:tcW w:w="1527" w:type="dxa"/>
            <w:tcBorders>
              <w:left w:val="single" w:sz="6" w:space="0" w:color="000000"/>
            </w:tcBorders>
            <w:shd w:val="clear" w:color="auto" w:fill="auto"/>
            <w:vAlign w:val="bottom"/>
          </w:tcPr>
          <w:p w:rsidR="00892B3C" w:rsidRPr="005A190D" w:rsidRDefault="00892B3C" w:rsidP="00FC2BF6">
            <w:pPr>
              <w:spacing w:before="60" w:line="140" w:lineRule="exact"/>
              <w:ind w:right="397"/>
              <w:jc w:val="right"/>
              <w:rPr>
                <w:rFonts w:ascii="Arial" w:hAnsi="Arial" w:cs="Arial"/>
                <w:sz w:val="14"/>
                <w:szCs w:val="14"/>
              </w:rPr>
            </w:pPr>
            <w:r w:rsidRPr="005A190D">
              <w:rPr>
                <w:rFonts w:ascii="Arial" w:hAnsi="Arial" w:cs="Arial"/>
                <w:sz w:val="14"/>
                <w:szCs w:val="14"/>
              </w:rPr>
              <w:t>104,0</w:t>
            </w:r>
          </w:p>
        </w:tc>
        <w:tc>
          <w:tcPr>
            <w:tcW w:w="1744" w:type="dxa"/>
            <w:tcBorders>
              <w:left w:val="double" w:sz="4" w:space="0" w:color="000000"/>
            </w:tcBorders>
            <w:shd w:val="clear" w:color="auto" w:fill="auto"/>
            <w:vAlign w:val="bottom"/>
          </w:tcPr>
          <w:p w:rsidR="00892B3C" w:rsidRPr="00037706" w:rsidRDefault="00892B3C" w:rsidP="00892B3C">
            <w:pPr>
              <w:spacing w:before="60" w:line="140" w:lineRule="exact"/>
              <w:ind w:left="113"/>
              <w:rPr>
                <w:rFonts w:ascii="Arial" w:hAnsi="Arial" w:cs="Arial"/>
                <w:sz w:val="14"/>
                <w:szCs w:val="14"/>
                <w:lang w:val="en-US"/>
              </w:rPr>
            </w:pPr>
            <w:r>
              <w:rPr>
                <w:rFonts w:ascii="Arial" w:hAnsi="Arial" w:cs="Arial"/>
                <w:sz w:val="14"/>
                <w:szCs w:val="14"/>
                <w:lang w:val="en-US"/>
              </w:rPr>
              <w:t>2020</w:t>
            </w:r>
          </w:p>
        </w:tc>
        <w:tc>
          <w:tcPr>
            <w:tcW w:w="1636" w:type="dxa"/>
            <w:tcBorders>
              <w:left w:val="single" w:sz="6" w:space="0" w:color="000000"/>
            </w:tcBorders>
            <w:shd w:val="clear" w:color="auto" w:fill="auto"/>
            <w:vAlign w:val="bottom"/>
          </w:tcPr>
          <w:p w:rsidR="00892B3C" w:rsidRPr="00C53908"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sz w:val="14"/>
                <w:szCs w:val="14"/>
              </w:rPr>
            </w:pPr>
            <w:r w:rsidRPr="00C53908">
              <w:rPr>
                <w:rFonts w:ascii="Arial" w:hAnsi="Arial" w:cs="Arial"/>
                <w:sz w:val="14"/>
                <w:szCs w:val="14"/>
              </w:rPr>
              <w:t>3</w:t>
            </w:r>
            <w:r w:rsidRPr="00C53908">
              <w:rPr>
                <w:rFonts w:ascii="Arial" w:hAnsi="Arial" w:cs="Arial"/>
                <w:sz w:val="14"/>
                <w:szCs w:val="14"/>
                <w:lang w:val="en-US"/>
              </w:rPr>
              <w:t>6</w:t>
            </w:r>
            <w:r>
              <w:rPr>
                <w:rFonts w:ascii="Arial" w:hAnsi="Arial" w:cs="Arial"/>
                <w:sz w:val="14"/>
                <w:szCs w:val="14"/>
              </w:rPr>
              <w:t>2</w:t>
            </w:r>
            <w:r w:rsidRPr="00C53908">
              <w:rPr>
                <w:rFonts w:ascii="Arial" w:hAnsi="Arial" w:cs="Arial"/>
                <w:sz w:val="14"/>
                <w:szCs w:val="14"/>
                <w:lang w:val="en-US"/>
              </w:rPr>
              <w:t> </w:t>
            </w:r>
            <w:r>
              <w:rPr>
                <w:rFonts w:ascii="Arial" w:hAnsi="Arial" w:cs="Arial"/>
                <w:sz w:val="14"/>
                <w:szCs w:val="14"/>
              </w:rPr>
              <w:t>191</w:t>
            </w:r>
            <w:r w:rsidRPr="00C53908">
              <w:rPr>
                <w:rFonts w:ascii="Arial" w:hAnsi="Arial" w:cs="Arial"/>
                <w:sz w:val="14"/>
                <w:szCs w:val="14"/>
                <w:lang w:val="en-US"/>
              </w:rPr>
              <w:t> </w:t>
            </w:r>
            <w:r>
              <w:rPr>
                <w:rFonts w:ascii="Arial" w:hAnsi="Arial" w:cs="Arial"/>
                <w:sz w:val="14"/>
                <w:szCs w:val="14"/>
              </w:rPr>
              <w:t>650</w:t>
            </w:r>
          </w:p>
        </w:tc>
        <w:tc>
          <w:tcPr>
            <w:tcW w:w="1527" w:type="dxa"/>
            <w:tcBorders>
              <w:left w:val="single" w:sz="6" w:space="0" w:color="000000"/>
            </w:tcBorders>
            <w:shd w:val="clear" w:color="auto" w:fill="auto"/>
            <w:vAlign w:val="bottom"/>
          </w:tcPr>
          <w:p w:rsidR="00892B3C" w:rsidRPr="00C53908"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sz w:val="14"/>
                <w:szCs w:val="14"/>
                <w:lang w:val="en-US"/>
              </w:rPr>
            </w:pPr>
            <w:r w:rsidRPr="00C53908">
              <w:rPr>
                <w:rFonts w:ascii="Arial" w:hAnsi="Arial" w:cs="Arial"/>
                <w:sz w:val="14"/>
                <w:szCs w:val="14"/>
                <w:lang w:val="en-US"/>
              </w:rPr>
              <w:t>103</w:t>
            </w:r>
            <w:r w:rsidRPr="00C53908">
              <w:rPr>
                <w:rFonts w:ascii="Arial" w:hAnsi="Arial" w:cs="Arial"/>
                <w:sz w:val="14"/>
                <w:szCs w:val="14"/>
              </w:rPr>
              <w:t>,</w:t>
            </w:r>
            <w:r>
              <w:rPr>
                <w:rFonts w:ascii="Arial" w:hAnsi="Arial" w:cs="Arial"/>
                <w:sz w:val="14"/>
                <w:szCs w:val="14"/>
              </w:rPr>
              <w:t>7</w:t>
            </w:r>
          </w:p>
        </w:tc>
      </w:tr>
      <w:tr w:rsidR="00AA5D9D" w:rsidRPr="005A190D" w:rsidTr="00892B3C">
        <w:trPr>
          <w:cantSplit/>
        </w:trPr>
        <w:tc>
          <w:tcPr>
            <w:tcW w:w="1744" w:type="dxa"/>
            <w:shd w:val="clear" w:color="auto" w:fill="auto"/>
            <w:vAlign w:val="bottom"/>
          </w:tcPr>
          <w:p w:rsidR="00AA5D9D" w:rsidRPr="004F6063" w:rsidRDefault="00AA5D9D" w:rsidP="00B502EE">
            <w:pPr>
              <w:spacing w:before="60" w:line="140" w:lineRule="exact"/>
              <w:ind w:left="113"/>
              <w:rPr>
                <w:rFonts w:ascii="Arial" w:hAnsi="Arial" w:cs="Arial"/>
                <w:color w:val="000000"/>
                <w:sz w:val="14"/>
                <w:szCs w:val="14"/>
              </w:rPr>
            </w:pPr>
            <w:r w:rsidRPr="004F6063">
              <w:rPr>
                <w:rFonts w:ascii="Arial" w:hAnsi="Arial" w:cs="Arial"/>
                <w:color w:val="000000"/>
                <w:sz w:val="14"/>
                <w:szCs w:val="14"/>
                <w:lang w:val="en-US"/>
              </w:rPr>
              <w:t>2012</w:t>
            </w:r>
          </w:p>
        </w:tc>
        <w:tc>
          <w:tcPr>
            <w:tcW w:w="1744" w:type="dxa"/>
            <w:tcBorders>
              <w:left w:val="single" w:sz="6" w:space="0" w:color="000000"/>
            </w:tcBorders>
            <w:shd w:val="clear" w:color="auto" w:fill="auto"/>
            <w:vAlign w:val="bottom"/>
          </w:tcPr>
          <w:p w:rsidR="00AA5D9D" w:rsidRPr="004F6063" w:rsidRDefault="00AA5D9D" w:rsidP="00B502EE">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121</w:t>
            </w:r>
            <w:r>
              <w:rPr>
                <w:rFonts w:ascii="Arial" w:hAnsi="Arial" w:cs="Arial"/>
                <w:color w:val="000000"/>
                <w:sz w:val="14"/>
                <w:szCs w:val="14"/>
                <w:lang w:val="en-US"/>
              </w:rPr>
              <w:t> </w:t>
            </w:r>
            <w:r w:rsidRPr="004F6063">
              <w:rPr>
                <w:rFonts w:ascii="Arial" w:hAnsi="Arial" w:cs="Arial"/>
                <w:color w:val="000000"/>
                <w:sz w:val="14"/>
                <w:szCs w:val="14"/>
                <w:lang w:val="en-US"/>
              </w:rPr>
              <w:t>2</w:t>
            </w:r>
            <w:r w:rsidRPr="004F6063">
              <w:rPr>
                <w:rFonts w:ascii="Arial" w:hAnsi="Arial" w:cs="Arial"/>
                <w:color w:val="000000"/>
                <w:sz w:val="14"/>
                <w:szCs w:val="14"/>
              </w:rPr>
              <w:t>6</w:t>
            </w:r>
            <w:r w:rsidRPr="004F6063">
              <w:rPr>
                <w:rFonts w:ascii="Arial" w:hAnsi="Arial" w:cs="Arial"/>
                <w:color w:val="000000"/>
                <w:sz w:val="14"/>
                <w:szCs w:val="14"/>
                <w:lang w:val="en-US"/>
              </w:rPr>
              <w:t>8</w:t>
            </w:r>
            <w:r>
              <w:rPr>
                <w:rFonts w:ascii="Arial" w:hAnsi="Arial" w:cs="Arial"/>
                <w:color w:val="000000"/>
                <w:sz w:val="14"/>
                <w:szCs w:val="14"/>
                <w:lang w:val="en-US"/>
              </w:rPr>
              <w:t> </w:t>
            </w:r>
            <w:r w:rsidRPr="004F6063">
              <w:rPr>
                <w:rFonts w:ascii="Arial" w:hAnsi="Arial" w:cs="Arial"/>
                <w:color w:val="000000"/>
                <w:sz w:val="14"/>
                <w:szCs w:val="14"/>
                <w:lang w:val="en-US"/>
              </w:rPr>
              <w:t>908</w:t>
            </w:r>
          </w:p>
        </w:tc>
        <w:tc>
          <w:tcPr>
            <w:tcW w:w="1527" w:type="dxa"/>
            <w:tcBorders>
              <w:left w:val="single" w:sz="6" w:space="0" w:color="000000"/>
            </w:tcBorders>
            <w:shd w:val="clear" w:color="auto" w:fill="auto"/>
            <w:vAlign w:val="bottom"/>
          </w:tcPr>
          <w:p w:rsidR="00AA5D9D" w:rsidRPr="004F6063" w:rsidRDefault="00AA5D9D" w:rsidP="00B502EE">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104,3</w:t>
            </w:r>
          </w:p>
        </w:tc>
        <w:tc>
          <w:tcPr>
            <w:tcW w:w="1744" w:type="dxa"/>
            <w:tcBorders>
              <w:left w:val="double" w:sz="4" w:space="0" w:color="000000"/>
            </w:tcBorders>
            <w:shd w:val="clear" w:color="auto" w:fill="auto"/>
            <w:vAlign w:val="bottom"/>
          </w:tcPr>
          <w:p w:rsidR="00AA5D9D" w:rsidRPr="00892B3C" w:rsidRDefault="00AA5D9D" w:rsidP="00157216">
            <w:pPr>
              <w:spacing w:before="60" w:line="140" w:lineRule="exact"/>
              <w:ind w:left="113"/>
              <w:rPr>
                <w:rFonts w:ascii="Arial" w:hAnsi="Arial" w:cs="Arial"/>
                <w:sz w:val="14"/>
                <w:szCs w:val="14"/>
              </w:rPr>
            </w:pPr>
            <w:r>
              <w:rPr>
                <w:rFonts w:ascii="Arial" w:hAnsi="Arial" w:cs="Arial"/>
                <w:sz w:val="14"/>
                <w:szCs w:val="14"/>
              </w:rPr>
              <w:t>2021</w:t>
            </w:r>
          </w:p>
        </w:tc>
        <w:tc>
          <w:tcPr>
            <w:tcW w:w="1636" w:type="dxa"/>
            <w:tcBorders>
              <w:left w:val="single" w:sz="6" w:space="0" w:color="000000"/>
            </w:tcBorders>
            <w:shd w:val="clear" w:color="auto" w:fill="auto"/>
            <w:vAlign w:val="bottom"/>
          </w:tcPr>
          <w:p w:rsidR="00AA5D9D" w:rsidRPr="00AA5D9D" w:rsidRDefault="000C4E18" w:rsidP="00AA5D9D">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sz w:val="14"/>
                <w:szCs w:val="14"/>
              </w:rPr>
            </w:pPr>
            <w:r w:rsidRPr="000C4E18">
              <w:rPr>
                <w:rFonts w:ascii="Arial" w:hAnsi="Arial" w:cs="Arial"/>
                <w:sz w:val="14"/>
                <w:szCs w:val="14"/>
                <w:lang w:val="en-US"/>
              </w:rPr>
              <w:t>400 243 401</w:t>
            </w:r>
          </w:p>
        </w:tc>
        <w:tc>
          <w:tcPr>
            <w:tcW w:w="1527" w:type="dxa"/>
            <w:tcBorders>
              <w:left w:val="single" w:sz="6" w:space="0" w:color="000000"/>
            </w:tcBorders>
            <w:shd w:val="clear" w:color="auto" w:fill="auto"/>
            <w:vAlign w:val="bottom"/>
          </w:tcPr>
          <w:p w:rsidR="00AA5D9D" w:rsidRPr="00AA5D9D" w:rsidRDefault="00AA5D9D" w:rsidP="00AA5D9D">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sz w:val="14"/>
                <w:szCs w:val="14"/>
                <w:lang w:val="en-US"/>
              </w:rPr>
            </w:pPr>
            <w:r w:rsidRPr="00AA5D9D">
              <w:rPr>
                <w:rFonts w:ascii="Arial" w:hAnsi="Arial" w:cs="Arial"/>
                <w:sz w:val="14"/>
                <w:szCs w:val="14"/>
                <w:lang w:val="en-US"/>
              </w:rPr>
              <w:t>103</w:t>
            </w:r>
            <w:r w:rsidRPr="00AA5D9D">
              <w:rPr>
                <w:rFonts w:ascii="Arial" w:hAnsi="Arial" w:cs="Arial"/>
                <w:sz w:val="14"/>
                <w:szCs w:val="14"/>
              </w:rPr>
              <w:t>,7</w:t>
            </w:r>
          </w:p>
        </w:tc>
      </w:tr>
      <w:tr w:rsidR="00F4045B" w:rsidRPr="005A190D" w:rsidTr="00AD0DA0">
        <w:trPr>
          <w:cantSplit/>
        </w:trPr>
        <w:tc>
          <w:tcPr>
            <w:tcW w:w="1744" w:type="dxa"/>
            <w:tcBorders>
              <w:bottom w:val="single" w:sz="6" w:space="0" w:color="000000"/>
            </w:tcBorders>
            <w:shd w:val="clear" w:color="auto" w:fill="auto"/>
            <w:vAlign w:val="bottom"/>
          </w:tcPr>
          <w:p w:rsidR="00F4045B" w:rsidRPr="004F6063" w:rsidRDefault="00F4045B" w:rsidP="00892B3C">
            <w:pPr>
              <w:spacing w:before="60" w:line="140" w:lineRule="exact"/>
              <w:ind w:left="113"/>
              <w:rPr>
                <w:rFonts w:ascii="Arial" w:hAnsi="Arial" w:cs="Arial"/>
                <w:color w:val="000000"/>
                <w:sz w:val="14"/>
                <w:szCs w:val="14"/>
              </w:rPr>
            </w:pPr>
            <w:r w:rsidRPr="004F6063">
              <w:rPr>
                <w:rFonts w:ascii="Arial" w:hAnsi="Arial" w:cs="Arial"/>
                <w:color w:val="000000"/>
                <w:sz w:val="14"/>
                <w:szCs w:val="14"/>
              </w:rPr>
              <w:t>2013</w:t>
            </w:r>
          </w:p>
        </w:tc>
        <w:tc>
          <w:tcPr>
            <w:tcW w:w="1744" w:type="dxa"/>
            <w:tcBorders>
              <w:left w:val="single" w:sz="6" w:space="0" w:color="000000"/>
              <w:bottom w:val="single" w:sz="6" w:space="0" w:color="000000"/>
            </w:tcBorders>
            <w:shd w:val="clear" w:color="auto" w:fill="auto"/>
            <w:vAlign w:val="bottom"/>
          </w:tcPr>
          <w:p w:rsidR="00F4045B" w:rsidRPr="004F6063" w:rsidRDefault="00F4045B"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133</w:t>
            </w:r>
            <w:r>
              <w:rPr>
                <w:rFonts w:ascii="Arial" w:hAnsi="Arial" w:cs="Arial"/>
                <w:color w:val="000000"/>
                <w:sz w:val="14"/>
                <w:szCs w:val="14"/>
                <w:lang w:val="en-US"/>
              </w:rPr>
              <w:t> </w:t>
            </w:r>
            <w:r w:rsidRPr="004F6063">
              <w:rPr>
                <w:rFonts w:ascii="Arial" w:hAnsi="Arial" w:cs="Arial"/>
                <w:color w:val="000000"/>
                <w:sz w:val="14"/>
                <w:szCs w:val="14"/>
              </w:rPr>
              <w:t>521</w:t>
            </w:r>
            <w:r>
              <w:rPr>
                <w:rFonts w:ascii="Arial" w:hAnsi="Arial" w:cs="Arial"/>
                <w:color w:val="000000"/>
                <w:sz w:val="14"/>
                <w:szCs w:val="14"/>
                <w:lang w:val="en-US"/>
              </w:rPr>
              <w:t> </w:t>
            </w:r>
            <w:r w:rsidRPr="004F6063">
              <w:rPr>
                <w:rFonts w:ascii="Arial" w:hAnsi="Arial" w:cs="Arial"/>
                <w:color w:val="000000"/>
                <w:sz w:val="14"/>
                <w:szCs w:val="14"/>
              </w:rPr>
              <w:t>531</w:t>
            </w:r>
          </w:p>
        </w:tc>
        <w:tc>
          <w:tcPr>
            <w:tcW w:w="1527" w:type="dxa"/>
            <w:tcBorders>
              <w:left w:val="single" w:sz="6" w:space="0" w:color="000000"/>
              <w:bottom w:val="single" w:sz="6" w:space="0" w:color="000000"/>
            </w:tcBorders>
            <w:shd w:val="clear" w:color="auto" w:fill="auto"/>
            <w:vAlign w:val="bottom"/>
          </w:tcPr>
          <w:p w:rsidR="00F4045B" w:rsidRPr="004F6063" w:rsidRDefault="00F4045B" w:rsidP="00892B3C">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104,1</w:t>
            </w:r>
          </w:p>
        </w:tc>
        <w:tc>
          <w:tcPr>
            <w:tcW w:w="1744" w:type="dxa"/>
            <w:tcBorders>
              <w:left w:val="double" w:sz="4" w:space="0" w:color="000000"/>
              <w:bottom w:val="single" w:sz="6" w:space="0" w:color="000000"/>
            </w:tcBorders>
            <w:shd w:val="clear" w:color="auto" w:fill="auto"/>
            <w:vAlign w:val="bottom"/>
          </w:tcPr>
          <w:p w:rsidR="00F4045B" w:rsidRDefault="00F4045B" w:rsidP="00157216">
            <w:pPr>
              <w:spacing w:before="60" w:line="140" w:lineRule="exact"/>
              <w:ind w:left="113"/>
              <w:rPr>
                <w:rFonts w:ascii="Arial" w:hAnsi="Arial" w:cs="Arial"/>
                <w:sz w:val="14"/>
                <w:szCs w:val="14"/>
                <w:lang w:val="en-US"/>
              </w:rPr>
            </w:pPr>
            <w:r>
              <w:rPr>
                <w:rFonts w:ascii="Arial" w:hAnsi="Arial" w:cs="Arial"/>
                <w:sz w:val="14"/>
                <w:szCs w:val="14"/>
                <w:lang w:val="en-US"/>
              </w:rPr>
              <w:t>2022</w:t>
            </w:r>
          </w:p>
        </w:tc>
        <w:tc>
          <w:tcPr>
            <w:tcW w:w="1636" w:type="dxa"/>
            <w:tcBorders>
              <w:left w:val="single" w:sz="6" w:space="0" w:color="000000"/>
              <w:bottom w:val="single" w:sz="6" w:space="0" w:color="000000"/>
            </w:tcBorders>
            <w:shd w:val="clear" w:color="auto" w:fill="auto"/>
            <w:vAlign w:val="bottom"/>
          </w:tcPr>
          <w:p w:rsidR="00F4045B" w:rsidRPr="00F4045B" w:rsidRDefault="00F4045B" w:rsidP="00F4045B">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sz w:val="14"/>
                <w:szCs w:val="14"/>
              </w:rPr>
            </w:pPr>
            <w:r w:rsidRPr="00F4045B">
              <w:rPr>
                <w:rFonts w:ascii="Arial" w:hAnsi="Arial" w:cs="Arial"/>
                <w:sz w:val="14"/>
                <w:szCs w:val="14"/>
              </w:rPr>
              <w:t>427 401 347</w:t>
            </w:r>
          </w:p>
        </w:tc>
        <w:tc>
          <w:tcPr>
            <w:tcW w:w="1527" w:type="dxa"/>
            <w:tcBorders>
              <w:left w:val="single" w:sz="6" w:space="0" w:color="000000"/>
              <w:bottom w:val="single" w:sz="6" w:space="0" w:color="000000"/>
            </w:tcBorders>
            <w:shd w:val="clear" w:color="auto" w:fill="auto"/>
            <w:vAlign w:val="bottom"/>
          </w:tcPr>
          <w:p w:rsidR="00F4045B" w:rsidRPr="00F4045B" w:rsidRDefault="00F4045B" w:rsidP="00F4045B">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sz w:val="14"/>
                <w:szCs w:val="14"/>
                <w:lang w:val="en-US"/>
              </w:rPr>
            </w:pPr>
            <w:r w:rsidRPr="00F4045B">
              <w:rPr>
                <w:rFonts w:ascii="Arial" w:hAnsi="Arial" w:cs="Arial"/>
                <w:sz w:val="14"/>
                <w:szCs w:val="14"/>
                <w:lang w:val="en-US"/>
              </w:rPr>
              <w:t>104,2</w:t>
            </w:r>
          </w:p>
        </w:tc>
      </w:tr>
    </w:tbl>
    <w:p w:rsidR="00B26D85" w:rsidRPr="005A190D" w:rsidRDefault="00C24D4F" w:rsidP="0062083D">
      <w:pPr>
        <w:spacing w:before="240" w:after="60"/>
        <w:ind w:left="482" w:hanging="482"/>
      </w:pPr>
      <w:r>
        <w:rPr>
          <w:rFonts w:ascii="Arial" w:hAnsi="Arial" w:cs="Arial"/>
          <w:b/>
          <w:sz w:val="16"/>
        </w:rPr>
        <w:t>14.</w:t>
      </w:r>
      <w:r w:rsidR="00B26D85" w:rsidRPr="005A190D">
        <w:rPr>
          <w:rFonts w:ascii="Arial" w:hAnsi="Arial" w:cs="Arial"/>
          <w:b/>
          <w:sz w:val="16"/>
        </w:rPr>
        <w:t>2. ОСНОВНЫЕ ФОНДЫ ПО ФОРМАМ СОБСТВЕННОСТИ</w:t>
      </w:r>
      <w:r w:rsidR="00B26D85" w:rsidRPr="005A190D">
        <w:rPr>
          <w:rFonts w:ascii="Arial" w:hAnsi="Arial" w:cs="Arial"/>
          <w:b/>
          <w:sz w:val="16"/>
        </w:rPr>
        <w:br/>
      </w:r>
      <w:r w:rsidR="00B26D85" w:rsidRPr="005A190D">
        <w:rPr>
          <w:rFonts w:ascii="Arial" w:hAnsi="Arial" w:cs="Arial"/>
          <w:sz w:val="14"/>
        </w:rPr>
        <w:t>на конец года; по полной учетной стоимости</w:t>
      </w:r>
    </w:p>
    <w:p w:rsidR="00500966" w:rsidRPr="005A190D" w:rsidRDefault="00500966" w:rsidP="0062083D">
      <w:pPr>
        <w:tabs>
          <w:tab w:val="left" w:pos="1263"/>
          <w:tab w:val="left" w:pos="2526"/>
          <w:tab w:val="left" w:pos="3789"/>
          <w:tab w:val="left" w:pos="5052"/>
          <w:tab w:val="left" w:pos="6315"/>
          <w:tab w:val="left" w:pos="7578"/>
          <w:tab w:val="left" w:pos="8841"/>
        </w:tabs>
        <w:spacing w:after="60"/>
        <w:ind w:left="454"/>
        <w:rPr>
          <w:sz w:val="14"/>
          <w:szCs w:val="14"/>
          <w:lang w:val="en-US"/>
        </w:rPr>
      </w:pPr>
      <w:r w:rsidRPr="005A190D">
        <w:rPr>
          <w:rFonts w:ascii="Arial" w:hAnsi="Arial" w:cs="Arial"/>
          <w:b/>
          <w:i/>
          <w:sz w:val="16"/>
          <w:lang w:val="en-US"/>
        </w:rPr>
        <w:t>FIXED ASSETS BY OWNERSHIP</w:t>
      </w:r>
      <w:r w:rsidRPr="005A190D">
        <w:rPr>
          <w:lang w:val="en-US"/>
        </w:rPr>
        <w:t xml:space="preserve"> </w:t>
      </w:r>
      <w:r w:rsidRPr="005A190D">
        <w:rPr>
          <w:rFonts w:ascii="Arial" w:hAnsi="Arial" w:cs="Arial"/>
          <w:b/>
          <w:i/>
          <w:sz w:val="16"/>
          <w:lang w:val="en-US"/>
        </w:rPr>
        <w:t xml:space="preserve">TYPE </w:t>
      </w:r>
      <w:r w:rsidRPr="005A190D">
        <w:rPr>
          <w:rFonts w:ascii="Arial" w:hAnsi="Arial" w:cs="Arial"/>
          <w:b/>
          <w:i/>
          <w:sz w:val="16"/>
          <w:lang w:val="en-US"/>
        </w:rPr>
        <w:br/>
      </w:r>
      <w:r w:rsidRPr="005A190D">
        <w:rPr>
          <w:rFonts w:ascii="Arial" w:hAnsi="Arial" w:cs="Arial"/>
          <w:i/>
          <w:sz w:val="14"/>
          <w:szCs w:val="14"/>
          <w:lang w:val="en-US"/>
        </w:rPr>
        <w:t>end of year; at total book value</w:t>
      </w:r>
    </w:p>
    <w:tbl>
      <w:tblPr>
        <w:tblW w:w="9923" w:type="dxa"/>
        <w:tblInd w:w="8" w:type="dxa"/>
        <w:tblLayout w:type="fixed"/>
        <w:tblCellMar>
          <w:left w:w="0" w:type="dxa"/>
          <w:right w:w="0" w:type="dxa"/>
        </w:tblCellMar>
        <w:tblLook w:val="0000" w:firstRow="0" w:lastRow="0" w:firstColumn="0" w:lastColumn="0" w:noHBand="0" w:noVBand="0"/>
      </w:tblPr>
      <w:tblGrid>
        <w:gridCol w:w="2402"/>
        <w:gridCol w:w="1253"/>
        <w:gridCol w:w="1254"/>
        <w:gridCol w:w="1253"/>
        <w:gridCol w:w="1254"/>
        <w:gridCol w:w="1253"/>
        <w:gridCol w:w="1254"/>
      </w:tblGrid>
      <w:tr w:rsidR="005A190D" w:rsidRPr="005A190D">
        <w:trPr>
          <w:cantSplit/>
        </w:trPr>
        <w:tc>
          <w:tcPr>
            <w:tcW w:w="2402" w:type="dxa"/>
            <w:vMerge w:val="restart"/>
            <w:tcBorders>
              <w:top w:val="single" w:sz="6" w:space="0" w:color="000000"/>
              <w:bottom w:val="single" w:sz="6" w:space="0" w:color="000000"/>
            </w:tcBorders>
            <w:shd w:val="clear" w:color="auto" w:fill="auto"/>
          </w:tcPr>
          <w:p w:rsidR="00B26D85" w:rsidRPr="005A190D" w:rsidRDefault="00B26D85" w:rsidP="0005640D">
            <w:pPr>
              <w:spacing w:before="40" w:after="40"/>
              <w:ind w:left="57" w:right="28"/>
              <w:rPr>
                <w:rFonts w:ascii="Arial" w:hAnsi="Arial" w:cs="Arial"/>
                <w:sz w:val="12"/>
                <w:szCs w:val="12"/>
              </w:rPr>
            </w:pPr>
            <w:r w:rsidRPr="005A190D">
              <w:rPr>
                <w:rFonts w:ascii="Arial" w:hAnsi="Arial" w:cs="Arial"/>
                <w:sz w:val="12"/>
                <w:szCs w:val="12"/>
              </w:rPr>
              <w:t>Годы</w:t>
            </w:r>
          </w:p>
          <w:p w:rsidR="00B26D85" w:rsidRPr="005A190D" w:rsidRDefault="00B26D85" w:rsidP="0005640D">
            <w:pPr>
              <w:spacing w:before="20" w:line="120" w:lineRule="exact"/>
              <w:ind w:left="57" w:right="28"/>
              <w:rPr>
                <w:rFonts w:ascii="Arial" w:hAnsi="Arial" w:cs="Arial"/>
                <w:sz w:val="12"/>
                <w:szCs w:val="12"/>
              </w:rPr>
            </w:pPr>
            <w:proofErr w:type="spellStart"/>
            <w:r w:rsidRPr="005A190D">
              <w:rPr>
                <w:rFonts w:ascii="Arial" w:hAnsi="Arial" w:cs="Arial"/>
                <w:i/>
                <w:sz w:val="12"/>
                <w:szCs w:val="12"/>
              </w:rPr>
              <w:t>Year</w:t>
            </w:r>
            <w:proofErr w:type="spellEnd"/>
          </w:p>
        </w:tc>
        <w:tc>
          <w:tcPr>
            <w:tcW w:w="3760" w:type="dxa"/>
            <w:gridSpan w:val="3"/>
            <w:tcBorders>
              <w:top w:val="single" w:sz="6" w:space="0" w:color="000000"/>
              <w:left w:val="single" w:sz="6" w:space="0" w:color="000000"/>
              <w:bottom w:val="single" w:sz="6" w:space="0" w:color="000000"/>
            </w:tcBorders>
            <w:shd w:val="clear" w:color="auto" w:fill="auto"/>
          </w:tcPr>
          <w:p w:rsidR="00B26D85" w:rsidRPr="005A190D" w:rsidRDefault="00A35CC9" w:rsidP="0005640D">
            <w:pPr>
              <w:spacing w:before="20"/>
              <w:ind w:left="57" w:right="28"/>
              <w:rPr>
                <w:rFonts w:ascii="Arial" w:hAnsi="Arial" w:cs="Arial"/>
                <w:sz w:val="12"/>
                <w:szCs w:val="12"/>
              </w:rPr>
            </w:pPr>
            <w:r w:rsidRPr="005A190D">
              <w:rPr>
                <w:rFonts w:ascii="Arial" w:hAnsi="Arial" w:cs="Arial"/>
                <w:sz w:val="12"/>
                <w:szCs w:val="12"/>
              </w:rPr>
              <w:t>Млн</w:t>
            </w:r>
            <w:r w:rsidR="00B26D85" w:rsidRPr="005A190D">
              <w:rPr>
                <w:rFonts w:ascii="Arial" w:hAnsi="Arial" w:cs="Arial"/>
                <w:sz w:val="12"/>
                <w:szCs w:val="12"/>
                <w:lang w:val="en-US"/>
              </w:rPr>
              <w:t xml:space="preserve"> </w:t>
            </w:r>
            <w:proofErr w:type="spellStart"/>
            <w:r w:rsidR="00B26D85" w:rsidRPr="005A190D">
              <w:rPr>
                <w:rFonts w:ascii="Arial" w:hAnsi="Arial" w:cs="Arial"/>
                <w:sz w:val="12"/>
                <w:szCs w:val="12"/>
              </w:rPr>
              <w:t>руб</w:t>
            </w:r>
            <w:proofErr w:type="spellEnd"/>
            <w:r w:rsidR="00B26D85" w:rsidRPr="005A190D">
              <w:rPr>
                <w:rFonts w:ascii="Arial" w:hAnsi="Arial" w:cs="Arial"/>
                <w:sz w:val="12"/>
                <w:szCs w:val="12"/>
                <w:lang w:val="en-US"/>
              </w:rPr>
              <w:t>.</w:t>
            </w:r>
          </w:p>
          <w:p w:rsidR="00B26D85" w:rsidRPr="005A190D" w:rsidRDefault="00B26D85" w:rsidP="0005640D">
            <w:pPr>
              <w:spacing w:before="40"/>
              <w:ind w:left="57" w:right="28"/>
              <w:rPr>
                <w:rFonts w:ascii="Arial" w:hAnsi="Arial" w:cs="Arial"/>
                <w:sz w:val="12"/>
                <w:szCs w:val="12"/>
              </w:rPr>
            </w:pPr>
            <w:proofErr w:type="spellStart"/>
            <w:r w:rsidRPr="005A190D">
              <w:rPr>
                <w:rFonts w:ascii="Arial" w:hAnsi="Arial" w:cs="Arial"/>
                <w:i/>
                <w:sz w:val="12"/>
                <w:szCs w:val="12"/>
                <w:lang w:val="en-US"/>
              </w:rPr>
              <w:t>Mln</w:t>
            </w:r>
            <w:proofErr w:type="spellEnd"/>
            <w:r w:rsidRPr="005A190D">
              <w:rPr>
                <w:rFonts w:ascii="Arial" w:hAnsi="Arial" w:cs="Arial"/>
                <w:i/>
                <w:sz w:val="12"/>
                <w:szCs w:val="12"/>
                <w:lang w:val="en-US"/>
              </w:rPr>
              <w:t xml:space="preserve">. </w:t>
            </w:r>
            <w:proofErr w:type="spellStart"/>
            <w:r w:rsidRPr="005A190D">
              <w:rPr>
                <w:rFonts w:ascii="Arial" w:hAnsi="Arial" w:cs="Arial"/>
                <w:i/>
                <w:sz w:val="12"/>
                <w:szCs w:val="12"/>
                <w:lang w:val="en-US"/>
              </w:rPr>
              <w:t>roubles</w:t>
            </w:r>
            <w:proofErr w:type="spellEnd"/>
            <w:r w:rsidRPr="005A190D">
              <w:rPr>
                <w:rFonts w:ascii="Arial" w:hAnsi="Arial" w:cs="Arial"/>
                <w:i/>
                <w:sz w:val="12"/>
                <w:szCs w:val="12"/>
                <w:lang w:val="en-US"/>
              </w:rPr>
              <w:t xml:space="preserve"> </w:t>
            </w:r>
          </w:p>
        </w:tc>
        <w:tc>
          <w:tcPr>
            <w:tcW w:w="3761" w:type="dxa"/>
            <w:gridSpan w:val="3"/>
            <w:tcBorders>
              <w:top w:val="single" w:sz="6" w:space="0" w:color="000000"/>
              <w:left w:val="single" w:sz="6" w:space="0" w:color="000000"/>
              <w:bottom w:val="single" w:sz="6" w:space="0" w:color="000000"/>
            </w:tcBorders>
            <w:shd w:val="clear" w:color="auto" w:fill="auto"/>
          </w:tcPr>
          <w:p w:rsidR="00B26D85" w:rsidRPr="005A190D" w:rsidRDefault="00B26D85" w:rsidP="0005640D">
            <w:pPr>
              <w:spacing w:before="20"/>
              <w:ind w:left="57" w:right="28"/>
              <w:rPr>
                <w:rFonts w:ascii="Arial" w:hAnsi="Arial" w:cs="Arial"/>
                <w:sz w:val="12"/>
                <w:szCs w:val="12"/>
              </w:rPr>
            </w:pPr>
            <w:r w:rsidRPr="005A190D">
              <w:rPr>
                <w:rFonts w:ascii="Arial" w:hAnsi="Arial" w:cs="Arial"/>
                <w:sz w:val="12"/>
                <w:szCs w:val="12"/>
              </w:rPr>
              <w:t>В процентах к итогу</w:t>
            </w:r>
          </w:p>
          <w:p w:rsidR="00B26D85" w:rsidRPr="005A190D" w:rsidRDefault="00B26D85" w:rsidP="0005640D">
            <w:pPr>
              <w:spacing w:before="40"/>
              <w:ind w:left="57" w:right="28"/>
              <w:rPr>
                <w:rFonts w:ascii="Arial" w:hAnsi="Arial" w:cs="Arial"/>
                <w:sz w:val="12"/>
                <w:szCs w:val="12"/>
              </w:rPr>
            </w:pPr>
            <w:proofErr w:type="spellStart"/>
            <w:r w:rsidRPr="005A190D">
              <w:rPr>
                <w:rFonts w:ascii="Arial" w:hAnsi="Arial" w:cs="Arial"/>
                <w:i/>
                <w:sz w:val="12"/>
                <w:szCs w:val="12"/>
              </w:rPr>
              <w:t>Percent</w:t>
            </w:r>
            <w:proofErr w:type="spellEnd"/>
            <w:r w:rsidRPr="005A190D">
              <w:rPr>
                <w:rFonts w:ascii="Arial" w:hAnsi="Arial" w:cs="Arial"/>
                <w:i/>
                <w:sz w:val="12"/>
                <w:szCs w:val="12"/>
              </w:rPr>
              <w:t xml:space="preserve"> </w:t>
            </w:r>
            <w:proofErr w:type="spellStart"/>
            <w:r w:rsidRPr="005A190D">
              <w:rPr>
                <w:rFonts w:ascii="Arial" w:hAnsi="Arial" w:cs="Arial"/>
                <w:i/>
                <w:sz w:val="12"/>
                <w:szCs w:val="12"/>
              </w:rPr>
              <w:t>of</w:t>
            </w:r>
            <w:proofErr w:type="spellEnd"/>
            <w:r w:rsidRPr="005A190D">
              <w:rPr>
                <w:rFonts w:ascii="Arial" w:hAnsi="Arial" w:cs="Arial"/>
                <w:i/>
                <w:sz w:val="12"/>
                <w:szCs w:val="12"/>
              </w:rPr>
              <w:t xml:space="preserve"> </w:t>
            </w:r>
            <w:proofErr w:type="spellStart"/>
            <w:r w:rsidRPr="005A190D">
              <w:rPr>
                <w:rFonts w:ascii="Arial" w:hAnsi="Arial" w:cs="Arial"/>
                <w:i/>
                <w:sz w:val="12"/>
                <w:szCs w:val="12"/>
              </w:rPr>
              <w:t>total</w:t>
            </w:r>
            <w:proofErr w:type="spellEnd"/>
          </w:p>
        </w:tc>
      </w:tr>
      <w:tr w:rsidR="005A190D" w:rsidRPr="005A190D">
        <w:trPr>
          <w:cantSplit/>
        </w:trPr>
        <w:tc>
          <w:tcPr>
            <w:tcW w:w="2402" w:type="dxa"/>
            <w:vMerge/>
            <w:tcBorders>
              <w:top w:val="single" w:sz="6" w:space="0" w:color="000000"/>
              <w:bottom w:val="single" w:sz="6" w:space="0" w:color="000000"/>
            </w:tcBorders>
            <w:shd w:val="clear" w:color="auto" w:fill="auto"/>
          </w:tcPr>
          <w:p w:rsidR="00B26D85" w:rsidRPr="005A190D" w:rsidRDefault="00B26D85" w:rsidP="0005640D">
            <w:pPr>
              <w:snapToGrid w:val="0"/>
              <w:spacing w:before="20" w:after="20" w:line="120" w:lineRule="exact"/>
              <w:ind w:left="57" w:right="28"/>
              <w:rPr>
                <w:rFonts w:ascii="Arial" w:hAnsi="Arial" w:cs="Arial"/>
                <w:i/>
                <w:sz w:val="12"/>
                <w:szCs w:val="12"/>
              </w:rPr>
            </w:pPr>
          </w:p>
        </w:tc>
        <w:tc>
          <w:tcPr>
            <w:tcW w:w="1253" w:type="dxa"/>
            <w:vMerge w:val="restart"/>
            <w:tcBorders>
              <w:top w:val="single" w:sz="6" w:space="0" w:color="000000"/>
              <w:left w:val="single" w:sz="6" w:space="0" w:color="000000"/>
            </w:tcBorders>
            <w:shd w:val="clear" w:color="auto" w:fill="auto"/>
          </w:tcPr>
          <w:p w:rsidR="00B26D85" w:rsidRPr="005A190D" w:rsidRDefault="00B26D85" w:rsidP="0005640D">
            <w:pPr>
              <w:spacing w:before="20"/>
              <w:ind w:left="57" w:right="28"/>
              <w:rPr>
                <w:rFonts w:ascii="Arial" w:hAnsi="Arial" w:cs="Arial"/>
                <w:sz w:val="12"/>
                <w:szCs w:val="12"/>
              </w:rPr>
            </w:pPr>
            <w:r w:rsidRPr="005A190D">
              <w:rPr>
                <w:rFonts w:ascii="Arial" w:hAnsi="Arial" w:cs="Arial"/>
                <w:sz w:val="12"/>
                <w:szCs w:val="12"/>
              </w:rPr>
              <w:t xml:space="preserve">все основные </w:t>
            </w:r>
            <w:r w:rsidRPr="005A190D">
              <w:rPr>
                <w:rFonts w:ascii="Arial" w:hAnsi="Arial" w:cs="Arial"/>
                <w:sz w:val="12"/>
                <w:szCs w:val="12"/>
              </w:rPr>
              <w:br/>
              <w:t xml:space="preserve">фонды </w:t>
            </w:r>
          </w:p>
          <w:p w:rsidR="00B26D85" w:rsidRPr="005A190D" w:rsidRDefault="00B26D85" w:rsidP="0005640D">
            <w:pPr>
              <w:spacing w:before="40"/>
              <w:ind w:left="57" w:right="28"/>
              <w:rPr>
                <w:rFonts w:ascii="Arial" w:hAnsi="Arial" w:cs="Arial"/>
                <w:sz w:val="12"/>
                <w:szCs w:val="12"/>
              </w:rPr>
            </w:pPr>
            <w:r w:rsidRPr="005A190D">
              <w:rPr>
                <w:rFonts w:ascii="Arial" w:hAnsi="Arial" w:cs="Arial"/>
                <w:i/>
                <w:sz w:val="12"/>
                <w:szCs w:val="12"/>
                <w:lang w:val="en-US"/>
              </w:rPr>
              <w:t>all</w:t>
            </w:r>
            <w:r w:rsidRPr="005A190D">
              <w:rPr>
                <w:rFonts w:ascii="Arial" w:hAnsi="Arial" w:cs="Arial"/>
                <w:i/>
                <w:sz w:val="12"/>
                <w:szCs w:val="12"/>
              </w:rPr>
              <w:t xml:space="preserve"> </w:t>
            </w:r>
            <w:r w:rsidRPr="005A190D">
              <w:rPr>
                <w:rFonts w:ascii="Arial" w:hAnsi="Arial" w:cs="Arial"/>
                <w:i/>
                <w:sz w:val="12"/>
                <w:szCs w:val="12"/>
                <w:lang w:val="en-US"/>
              </w:rPr>
              <w:t>fixed</w:t>
            </w:r>
            <w:r w:rsidRPr="005A190D">
              <w:rPr>
                <w:rFonts w:ascii="Arial" w:hAnsi="Arial" w:cs="Arial"/>
                <w:i/>
                <w:sz w:val="12"/>
                <w:szCs w:val="12"/>
              </w:rPr>
              <w:t xml:space="preserve"> </w:t>
            </w:r>
            <w:r w:rsidRPr="005A190D">
              <w:rPr>
                <w:rFonts w:ascii="Arial" w:hAnsi="Arial" w:cs="Arial"/>
                <w:i/>
                <w:sz w:val="12"/>
                <w:szCs w:val="12"/>
                <w:lang w:val="en-US"/>
              </w:rPr>
              <w:t>assets</w:t>
            </w:r>
          </w:p>
        </w:tc>
        <w:tc>
          <w:tcPr>
            <w:tcW w:w="2507" w:type="dxa"/>
            <w:gridSpan w:val="2"/>
            <w:tcBorders>
              <w:top w:val="single" w:sz="6" w:space="0" w:color="000000"/>
              <w:left w:val="single" w:sz="6" w:space="0" w:color="000000"/>
              <w:bottom w:val="single" w:sz="6" w:space="0" w:color="000000"/>
            </w:tcBorders>
            <w:shd w:val="clear" w:color="auto" w:fill="auto"/>
          </w:tcPr>
          <w:p w:rsidR="00B26D85" w:rsidRPr="005A190D" w:rsidRDefault="00B26D85" w:rsidP="0005640D">
            <w:pPr>
              <w:spacing w:before="20"/>
              <w:ind w:left="57" w:right="28"/>
              <w:rPr>
                <w:rFonts w:ascii="Arial" w:hAnsi="Arial" w:cs="Arial"/>
                <w:sz w:val="12"/>
                <w:szCs w:val="12"/>
              </w:rPr>
            </w:pPr>
            <w:r w:rsidRPr="005A190D">
              <w:rPr>
                <w:rFonts w:ascii="Arial" w:hAnsi="Arial" w:cs="Arial"/>
                <w:sz w:val="12"/>
                <w:szCs w:val="12"/>
              </w:rPr>
              <w:t xml:space="preserve">в том числе </w:t>
            </w:r>
            <w:r w:rsidRPr="005A190D">
              <w:rPr>
                <w:rFonts w:ascii="Arial" w:hAnsi="Arial" w:cs="Arial"/>
                <w:sz w:val="12"/>
                <w:szCs w:val="12"/>
              </w:rPr>
              <w:br/>
              <w:t>по формам собственности</w:t>
            </w:r>
          </w:p>
          <w:p w:rsidR="00B26D85" w:rsidRPr="005A190D" w:rsidRDefault="00B26D85" w:rsidP="0005640D">
            <w:pPr>
              <w:spacing w:before="40"/>
              <w:ind w:left="57" w:right="28"/>
              <w:rPr>
                <w:rFonts w:ascii="Arial" w:hAnsi="Arial" w:cs="Arial"/>
                <w:sz w:val="12"/>
                <w:szCs w:val="12"/>
              </w:rPr>
            </w:pPr>
            <w:r w:rsidRPr="005A190D">
              <w:rPr>
                <w:rFonts w:ascii="Arial" w:hAnsi="Arial" w:cs="Arial"/>
                <w:i/>
                <w:sz w:val="12"/>
                <w:szCs w:val="12"/>
                <w:lang w:val="en-GB"/>
              </w:rPr>
              <w:t>including</w:t>
            </w:r>
            <w:r w:rsidRPr="005A190D">
              <w:rPr>
                <w:rFonts w:ascii="Arial" w:hAnsi="Arial" w:cs="Arial"/>
                <w:i/>
                <w:sz w:val="12"/>
                <w:szCs w:val="12"/>
                <w:lang w:val="en-US"/>
              </w:rPr>
              <w:t xml:space="preserve"> by ownership type</w:t>
            </w:r>
          </w:p>
        </w:tc>
        <w:tc>
          <w:tcPr>
            <w:tcW w:w="1254" w:type="dxa"/>
            <w:vMerge w:val="restart"/>
            <w:tcBorders>
              <w:top w:val="single" w:sz="6" w:space="0" w:color="000000"/>
              <w:left w:val="single" w:sz="6" w:space="0" w:color="000000"/>
            </w:tcBorders>
            <w:shd w:val="clear" w:color="auto" w:fill="auto"/>
          </w:tcPr>
          <w:p w:rsidR="00B26D85" w:rsidRPr="005A190D" w:rsidRDefault="00B26D85" w:rsidP="0005640D">
            <w:pPr>
              <w:spacing w:before="20"/>
              <w:ind w:left="57" w:right="28"/>
              <w:rPr>
                <w:rFonts w:ascii="Arial" w:hAnsi="Arial" w:cs="Arial"/>
                <w:sz w:val="12"/>
                <w:szCs w:val="12"/>
              </w:rPr>
            </w:pPr>
            <w:r w:rsidRPr="005A190D">
              <w:rPr>
                <w:rFonts w:ascii="Arial" w:hAnsi="Arial" w:cs="Arial"/>
                <w:sz w:val="12"/>
                <w:szCs w:val="12"/>
              </w:rPr>
              <w:t xml:space="preserve">все основные </w:t>
            </w:r>
            <w:r w:rsidRPr="005A190D">
              <w:rPr>
                <w:rFonts w:ascii="Arial" w:hAnsi="Arial" w:cs="Arial"/>
                <w:sz w:val="12"/>
                <w:szCs w:val="12"/>
              </w:rPr>
              <w:br/>
              <w:t xml:space="preserve">фонды </w:t>
            </w:r>
          </w:p>
          <w:p w:rsidR="00B26D85" w:rsidRPr="005A190D" w:rsidRDefault="00B26D85" w:rsidP="0005640D">
            <w:pPr>
              <w:spacing w:before="40"/>
              <w:ind w:left="57" w:right="28"/>
              <w:rPr>
                <w:rFonts w:ascii="Arial" w:hAnsi="Arial" w:cs="Arial"/>
                <w:sz w:val="12"/>
                <w:szCs w:val="12"/>
              </w:rPr>
            </w:pPr>
            <w:r w:rsidRPr="005A190D">
              <w:rPr>
                <w:rFonts w:ascii="Arial" w:hAnsi="Arial" w:cs="Arial"/>
                <w:i/>
                <w:sz w:val="12"/>
                <w:szCs w:val="12"/>
                <w:lang w:val="en-US"/>
              </w:rPr>
              <w:t>all</w:t>
            </w:r>
            <w:r w:rsidRPr="005A190D">
              <w:rPr>
                <w:rFonts w:ascii="Arial" w:hAnsi="Arial" w:cs="Arial"/>
                <w:i/>
                <w:sz w:val="12"/>
                <w:szCs w:val="12"/>
              </w:rPr>
              <w:t xml:space="preserve"> </w:t>
            </w:r>
            <w:r w:rsidRPr="005A190D">
              <w:rPr>
                <w:rFonts w:ascii="Arial" w:hAnsi="Arial" w:cs="Arial"/>
                <w:i/>
                <w:sz w:val="12"/>
                <w:szCs w:val="12"/>
                <w:lang w:val="en-US"/>
              </w:rPr>
              <w:t>fixed</w:t>
            </w:r>
            <w:r w:rsidRPr="005A190D">
              <w:rPr>
                <w:rFonts w:ascii="Arial" w:hAnsi="Arial" w:cs="Arial"/>
                <w:i/>
                <w:sz w:val="12"/>
                <w:szCs w:val="12"/>
              </w:rPr>
              <w:t xml:space="preserve"> </w:t>
            </w:r>
            <w:r w:rsidRPr="005A190D">
              <w:rPr>
                <w:rFonts w:ascii="Arial" w:hAnsi="Arial" w:cs="Arial"/>
                <w:i/>
                <w:sz w:val="12"/>
                <w:szCs w:val="12"/>
                <w:lang w:val="en-US"/>
              </w:rPr>
              <w:t>assets</w:t>
            </w:r>
          </w:p>
        </w:tc>
        <w:tc>
          <w:tcPr>
            <w:tcW w:w="2507" w:type="dxa"/>
            <w:gridSpan w:val="2"/>
            <w:tcBorders>
              <w:top w:val="single" w:sz="6" w:space="0" w:color="000000"/>
              <w:left w:val="single" w:sz="6" w:space="0" w:color="000000"/>
              <w:bottom w:val="single" w:sz="6" w:space="0" w:color="000000"/>
            </w:tcBorders>
            <w:shd w:val="clear" w:color="auto" w:fill="auto"/>
          </w:tcPr>
          <w:p w:rsidR="00B26D85" w:rsidRPr="005A190D" w:rsidRDefault="00B26D85" w:rsidP="0005640D">
            <w:pPr>
              <w:spacing w:before="20"/>
              <w:ind w:left="57" w:right="28"/>
              <w:rPr>
                <w:rFonts w:ascii="Arial" w:hAnsi="Arial" w:cs="Arial"/>
                <w:sz w:val="12"/>
                <w:szCs w:val="12"/>
              </w:rPr>
            </w:pPr>
            <w:r w:rsidRPr="005A190D">
              <w:rPr>
                <w:rFonts w:ascii="Arial" w:hAnsi="Arial" w:cs="Arial"/>
                <w:sz w:val="12"/>
                <w:szCs w:val="12"/>
              </w:rPr>
              <w:t xml:space="preserve">в том числе </w:t>
            </w:r>
            <w:r w:rsidRPr="005A190D">
              <w:rPr>
                <w:rFonts w:ascii="Arial" w:hAnsi="Arial" w:cs="Arial"/>
                <w:sz w:val="12"/>
                <w:szCs w:val="12"/>
              </w:rPr>
              <w:br/>
              <w:t>по формам собственности</w:t>
            </w:r>
          </w:p>
          <w:p w:rsidR="00B26D85" w:rsidRPr="005A190D" w:rsidRDefault="00B26D85" w:rsidP="0005640D">
            <w:pPr>
              <w:spacing w:before="40"/>
              <w:ind w:left="57" w:right="28"/>
              <w:rPr>
                <w:rFonts w:ascii="Arial" w:hAnsi="Arial" w:cs="Arial"/>
                <w:sz w:val="12"/>
                <w:szCs w:val="12"/>
              </w:rPr>
            </w:pPr>
            <w:r w:rsidRPr="005A190D">
              <w:rPr>
                <w:rFonts w:ascii="Arial" w:hAnsi="Arial" w:cs="Arial"/>
                <w:i/>
                <w:sz w:val="12"/>
                <w:szCs w:val="12"/>
                <w:lang w:val="en-US"/>
              </w:rPr>
              <w:t>including by ownership type</w:t>
            </w:r>
          </w:p>
        </w:tc>
      </w:tr>
      <w:tr w:rsidR="005A190D" w:rsidRPr="005A190D">
        <w:trPr>
          <w:cantSplit/>
        </w:trPr>
        <w:tc>
          <w:tcPr>
            <w:tcW w:w="2402" w:type="dxa"/>
            <w:vMerge/>
            <w:tcBorders>
              <w:top w:val="single" w:sz="6" w:space="0" w:color="000000"/>
              <w:bottom w:val="single" w:sz="6" w:space="0" w:color="000000"/>
            </w:tcBorders>
            <w:shd w:val="clear" w:color="auto" w:fill="auto"/>
          </w:tcPr>
          <w:p w:rsidR="00B26D85" w:rsidRPr="005A190D" w:rsidRDefault="00B26D85" w:rsidP="0005640D">
            <w:pPr>
              <w:snapToGrid w:val="0"/>
              <w:spacing w:before="20" w:after="20" w:line="120" w:lineRule="exact"/>
              <w:ind w:left="57" w:right="28"/>
              <w:rPr>
                <w:rFonts w:ascii="Arial" w:hAnsi="Arial" w:cs="Arial"/>
                <w:i/>
                <w:sz w:val="12"/>
                <w:szCs w:val="12"/>
                <w:lang w:val="en-US"/>
              </w:rPr>
            </w:pPr>
          </w:p>
        </w:tc>
        <w:tc>
          <w:tcPr>
            <w:tcW w:w="1253" w:type="dxa"/>
            <w:vMerge/>
            <w:tcBorders>
              <w:left w:val="single" w:sz="6" w:space="0" w:color="000000"/>
              <w:bottom w:val="single" w:sz="6" w:space="0" w:color="000000"/>
            </w:tcBorders>
            <w:shd w:val="clear" w:color="auto" w:fill="auto"/>
          </w:tcPr>
          <w:p w:rsidR="00B26D85" w:rsidRPr="005A190D" w:rsidRDefault="00B26D85" w:rsidP="0005640D">
            <w:pPr>
              <w:snapToGrid w:val="0"/>
              <w:spacing w:before="20"/>
              <w:ind w:left="57" w:right="28"/>
              <w:rPr>
                <w:rFonts w:ascii="Arial" w:hAnsi="Arial" w:cs="Arial"/>
                <w:i/>
                <w:sz w:val="12"/>
                <w:szCs w:val="12"/>
                <w:lang w:val="en-US"/>
              </w:rPr>
            </w:pPr>
          </w:p>
        </w:tc>
        <w:tc>
          <w:tcPr>
            <w:tcW w:w="1254" w:type="dxa"/>
            <w:tcBorders>
              <w:left w:val="single" w:sz="6" w:space="0" w:color="000000"/>
              <w:bottom w:val="single" w:sz="6" w:space="0" w:color="000000"/>
            </w:tcBorders>
            <w:shd w:val="clear" w:color="auto" w:fill="auto"/>
          </w:tcPr>
          <w:p w:rsidR="00B26D85" w:rsidRPr="005A190D" w:rsidRDefault="00B26D85" w:rsidP="0005640D">
            <w:pPr>
              <w:spacing w:before="20"/>
              <w:ind w:left="57" w:right="28"/>
              <w:rPr>
                <w:rFonts w:ascii="Arial" w:hAnsi="Arial" w:cs="Arial"/>
                <w:sz w:val="12"/>
                <w:szCs w:val="12"/>
              </w:rPr>
            </w:pPr>
            <w:r w:rsidRPr="005A190D">
              <w:rPr>
                <w:rFonts w:ascii="Arial" w:hAnsi="Arial" w:cs="Arial"/>
                <w:sz w:val="12"/>
                <w:szCs w:val="12"/>
              </w:rPr>
              <w:t>государственная</w:t>
            </w:r>
          </w:p>
          <w:p w:rsidR="00B26D85" w:rsidRPr="005A190D" w:rsidRDefault="00B26D85" w:rsidP="0005640D">
            <w:pPr>
              <w:spacing w:before="40"/>
              <w:ind w:left="57" w:right="28"/>
              <w:rPr>
                <w:rFonts w:ascii="Arial" w:hAnsi="Arial" w:cs="Arial"/>
                <w:sz w:val="12"/>
                <w:szCs w:val="12"/>
              </w:rPr>
            </w:pPr>
            <w:proofErr w:type="spellStart"/>
            <w:r w:rsidRPr="005A190D">
              <w:rPr>
                <w:rFonts w:ascii="Arial" w:hAnsi="Arial" w:cs="Arial"/>
                <w:i/>
                <w:sz w:val="12"/>
                <w:szCs w:val="12"/>
              </w:rPr>
              <w:t>state</w:t>
            </w:r>
            <w:proofErr w:type="spellEnd"/>
          </w:p>
        </w:tc>
        <w:tc>
          <w:tcPr>
            <w:tcW w:w="1253" w:type="dxa"/>
            <w:tcBorders>
              <w:top w:val="single" w:sz="6" w:space="0" w:color="000000"/>
              <w:left w:val="single" w:sz="6" w:space="0" w:color="000000"/>
              <w:bottom w:val="single" w:sz="6" w:space="0" w:color="000000"/>
            </w:tcBorders>
            <w:shd w:val="clear" w:color="auto" w:fill="auto"/>
          </w:tcPr>
          <w:p w:rsidR="00B26D85" w:rsidRPr="005A190D" w:rsidRDefault="00B26D85" w:rsidP="0005640D">
            <w:pPr>
              <w:spacing w:before="20"/>
              <w:ind w:left="57" w:right="28"/>
              <w:rPr>
                <w:rFonts w:ascii="Arial" w:hAnsi="Arial" w:cs="Arial"/>
                <w:sz w:val="12"/>
                <w:szCs w:val="12"/>
              </w:rPr>
            </w:pPr>
            <w:r w:rsidRPr="005A190D">
              <w:rPr>
                <w:rFonts w:ascii="Arial" w:hAnsi="Arial" w:cs="Arial"/>
                <w:sz w:val="12"/>
                <w:szCs w:val="12"/>
              </w:rPr>
              <w:t>негосударственная</w:t>
            </w:r>
          </w:p>
          <w:p w:rsidR="00B26D85" w:rsidRPr="005A190D" w:rsidRDefault="00B26D85" w:rsidP="0005640D">
            <w:pPr>
              <w:spacing w:before="40"/>
              <w:ind w:left="57" w:right="28"/>
              <w:rPr>
                <w:rFonts w:ascii="Arial" w:hAnsi="Arial" w:cs="Arial"/>
                <w:sz w:val="12"/>
                <w:szCs w:val="12"/>
              </w:rPr>
            </w:pPr>
            <w:r w:rsidRPr="005A190D">
              <w:rPr>
                <w:rFonts w:ascii="Arial" w:hAnsi="Arial" w:cs="Arial"/>
                <w:i/>
                <w:sz w:val="12"/>
                <w:szCs w:val="12"/>
                <w:lang w:val="en-US"/>
              </w:rPr>
              <w:t>not-state</w:t>
            </w:r>
          </w:p>
        </w:tc>
        <w:tc>
          <w:tcPr>
            <w:tcW w:w="1254" w:type="dxa"/>
            <w:vMerge/>
            <w:tcBorders>
              <w:left w:val="single" w:sz="6" w:space="0" w:color="000000"/>
              <w:bottom w:val="single" w:sz="6" w:space="0" w:color="000000"/>
            </w:tcBorders>
            <w:shd w:val="clear" w:color="auto" w:fill="auto"/>
          </w:tcPr>
          <w:p w:rsidR="00B26D85" w:rsidRPr="005A190D" w:rsidRDefault="00B26D85" w:rsidP="0005640D">
            <w:pPr>
              <w:snapToGrid w:val="0"/>
              <w:spacing w:before="20"/>
              <w:ind w:left="57" w:right="28"/>
              <w:rPr>
                <w:rFonts w:ascii="Arial" w:hAnsi="Arial" w:cs="Arial"/>
                <w:i/>
                <w:sz w:val="12"/>
                <w:szCs w:val="12"/>
                <w:lang w:val="en-US"/>
              </w:rPr>
            </w:pPr>
          </w:p>
        </w:tc>
        <w:tc>
          <w:tcPr>
            <w:tcW w:w="1253" w:type="dxa"/>
            <w:tcBorders>
              <w:top w:val="single" w:sz="6" w:space="0" w:color="000000"/>
              <w:left w:val="single" w:sz="6" w:space="0" w:color="000000"/>
              <w:bottom w:val="single" w:sz="6" w:space="0" w:color="000000"/>
            </w:tcBorders>
            <w:shd w:val="clear" w:color="auto" w:fill="auto"/>
          </w:tcPr>
          <w:p w:rsidR="00B26D85" w:rsidRPr="005A190D" w:rsidRDefault="00B26D85" w:rsidP="0005640D">
            <w:pPr>
              <w:spacing w:before="20"/>
              <w:ind w:left="57" w:right="28"/>
              <w:rPr>
                <w:rFonts w:ascii="Arial" w:hAnsi="Arial" w:cs="Arial"/>
                <w:sz w:val="12"/>
                <w:szCs w:val="12"/>
              </w:rPr>
            </w:pPr>
            <w:r w:rsidRPr="005A190D">
              <w:rPr>
                <w:rFonts w:ascii="Arial" w:hAnsi="Arial" w:cs="Arial"/>
                <w:sz w:val="12"/>
                <w:szCs w:val="12"/>
              </w:rPr>
              <w:t>государственная</w:t>
            </w:r>
          </w:p>
          <w:p w:rsidR="00B26D85" w:rsidRPr="005A190D" w:rsidRDefault="00B26D85" w:rsidP="0005640D">
            <w:pPr>
              <w:spacing w:before="40"/>
              <w:ind w:left="57" w:right="28"/>
              <w:rPr>
                <w:rFonts w:ascii="Arial" w:hAnsi="Arial" w:cs="Arial"/>
                <w:sz w:val="12"/>
                <w:szCs w:val="12"/>
              </w:rPr>
            </w:pPr>
            <w:proofErr w:type="spellStart"/>
            <w:r w:rsidRPr="005A190D">
              <w:rPr>
                <w:rFonts w:ascii="Arial" w:hAnsi="Arial" w:cs="Arial"/>
                <w:i/>
                <w:sz w:val="12"/>
                <w:szCs w:val="12"/>
              </w:rPr>
              <w:t>state</w:t>
            </w:r>
            <w:proofErr w:type="spellEnd"/>
          </w:p>
        </w:tc>
        <w:tc>
          <w:tcPr>
            <w:tcW w:w="1254" w:type="dxa"/>
            <w:tcBorders>
              <w:top w:val="single" w:sz="6" w:space="0" w:color="000000"/>
              <w:left w:val="single" w:sz="6" w:space="0" w:color="000000"/>
              <w:bottom w:val="single" w:sz="6" w:space="0" w:color="000000"/>
            </w:tcBorders>
            <w:shd w:val="clear" w:color="auto" w:fill="auto"/>
          </w:tcPr>
          <w:p w:rsidR="00B26D85" w:rsidRPr="005A190D" w:rsidRDefault="00B26D85" w:rsidP="0005640D">
            <w:pPr>
              <w:spacing w:before="20"/>
              <w:ind w:left="57" w:right="28"/>
              <w:rPr>
                <w:rFonts w:ascii="Arial" w:hAnsi="Arial" w:cs="Arial"/>
                <w:sz w:val="12"/>
                <w:szCs w:val="12"/>
              </w:rPr>
            </w:pPr>
            <w:r w:rsidRPr="005A190D">
              <w:rPr>
                <w:rFonts w:ascii="Arial" w:hAnsi="Arial" w:cs="Arial"/>
                <w:sz w:val="12"/>
                <w:szCs w:val="12"/>
              </w:rPr>
              <w:t>негосударственная</w:t>
            </w:r>
          </w:p>
          <w:p w:rsidR="00B26D85" w:rsidRPr="005A190D" w:rsidRDefault="00B26D85" w:rsidP="0005640D">
            <w:pPr>
              <w:spacing w:before="40"/>
              <w:ind w:left="57" w:right="28"/>
              <w:rPr>
                <w:rFonts w:ascii="Arial" w:hAnsi="Arial" w:cs="Arial"/>
                <w:sz w:val="12"/>
                <w:szCs w:val="12"/>
              </w:rPr>
            </w:pPr>
            <w:r w:rsidRPr="005A190D">
              <w:rPr>
                <w:rFonts w:ascii="Arial" w:hAnsi="Arial" w:cs="Arial"/>
                <w:i/>
                <w:sz w:val="12"/>
                <w:szCs w:val="12"/>
                <w:lang w:val="en-US"/>
              </w:rPr>
              <w:t>not-state</w:t>
            </w:r>
          </w:p>
        </w:tc>
      </w:tr>
      <w:tr w:rsidR="005A190D" w:rsidRPr="005A190D">
        <w:trPr>
          <w:cantSplit/>
        </w:trPr>
        <w:tc>
          <w:tcPr>
            <w:tcW w:w="2402" w:type="dxa"/>
            <w:shd w:val="clear" w:color="auto" w:fill="auto"/>
            <w:vAlign w:val="bottom"/>
          </w:tcPr>
          <w:p w:rsidR="00B26D85" w:rsidRPr="005A190D" w:rsidRDefault="00B26D85" w:rsidP="0019214E">
            <w:pPr>
              <w:spacing w:before="60" w:line="140" w:lineRule="exact"/>
              <w:ind w:left="113" w:right="57"/>
              <w:rPr>
                <w:rFonts w:ascii="Arial" w:hAnsi="Arial" w:cs="Arial"/>
                <w:sz w:val="14"/>
                <w:szCs w:val="14"/>
              </w:rPr>
            </w:pPr>
            <w:r w:rsidRPr="005A190D">
              <w:rPr>
                <w:rFonts w:ascii="Arial" w:hAnsi="Arial" w:cs="Arial"/>
                <w:sz w:val="14"/>
                <w:szCs w:val="14"/>
              </w:rPr>
              <w:t>2000</w:t>
            </w:r>
          </w:p>
        </w:tc>
        <w:tc>
          <w:tcPr>
            <w:tcW w:w="1253" w:type="dxa"/>
            <w:tcBorders>
              <w:left w:val="single" w:sz="6" w:space="0" w:color="000000"/>
            </w:tcBorders>
            <w:shd w:val="clear" w:color="auto" w:fill="auto"/>
            <w:vAlign w:val="bottom"/>
          </w:tcPr>
          <w:p w:rsidR="00B26D85" w:rsidRPr="005A190D" w:rsidRDefault="00B26D85" w:rsidP="008F494A">
            <w:pPr>
              <w:spacing w:before="60" w:line="140" w:lineRule="exact"/>
              <w:ind w:right="284"/>
              <w:jc w:val="right"/>
              <w:rPr>
                <w:rFonts w:ascii="Arial" w:hAnsi="Arial" w:cs="Arial"/>
                <w:sz w:val="14"/>
                <w:szCs w:val="14"/>
              </w:rPr>
            </w:pPr>
            <w:r w:rsidRPr="005A190D">
              <w:rPr>
                <w:rFonts w:ascii="Arial" w:hAnsi="Arial" w:cs="Arial"/>
                <w:sz w:val="14"/>
                <w:szCs w:val="14"/>
                <w:lang w:val="en-US"/>
              </w:rPr>
              <w:t>17</w:t>
            </w:r>
            <w:r w:rsidR="00037706">
              <w:rPr>
                <w:rFonts w:ascii="Arial" w:hAnsi="Arial" w:cs="Arial"/>
                <w:sz w:val="14"/>
                <w:szCs w:val="14"/>
                <w:lang w:val="en-US"/>
              </w:rPr>
              <w:t> </w:t>
            </w:r>
            <w:r w:rsidRPr="005A190D">
              <w:rPr>
                <w:rFonts w:ascii="Arial" w:hAnsi="Arial" w:cs="Arial"/>
                <w:sz w:val="14"/>
                <w:szCs w:val="14"/>
                <w:lang w:val="en-US"/>
              </w:rPr>
              <w:t>464</w:t>
            </w:r>
            <w:r w:rsidR="00037706">
              <w:rPr>
                <w:rFonts w:ascii="Arial" w:hAnsi="Arial" w:cs="Arial"/>
                <w:sz w:val="14"/>
                <w:szCs w:val="14"/>
                <w:lang w:val="en-US"/>
              </w:rPr>
              <w:t> </w:t>
            </w:r>
            <w:r w:rsidRPr="005A190D">
              <w:rPr>
                <w:rFonts w:ascii="Arial" w:hAnsi="Arial" w:cs="Arial"/>
                <w:sz w:val="14"/>
                <w:szCs w:val="14"/>
                <w:lang w:val="en-US"/>
              </w:rPr>
              <w:t>172</w:t>
            </w:r>
          </w:p>
        </w:tc>
        <w:tc>
          <w:tcPr>
            <w:tcW w:w="1254" w:type="dxa"/>
            <w:tcBorders>
              <w:left w:val="single" w:sz="6" w:space="0" w:color="000000"/>
            </w:tcBorders>
            <w:shd w:val="clear" w:color="auto" w:fill="auto"/>
            <w:vAlign w:val="bottom"/>
          </w:tcPr>
          <w:p w:rsidR="00B26D85" w:rsidRPr="005A190D" w:rsidRDefault="00B26D85" w:rsidP="008F494A">
            <w:pPr>
              <w:spacing w:before="60" w:line="140" w:lineRule="exact"/>
              <w:ind w:right="284"/>
              <w:jc w:val="right"/>
              <w:rPr>
                <w:rFonts w:ascii="Arial" w:hAnsi="Arial" w:cs="Arial"/>
                <w:sz w:val="14"/>
                <w:szCs w:val="14"/>
              </w:rPr>
            </w:pPr>
            <w:r w:rsidRPr="005A190D">
              <w:rPr>
                <w:rFonts w:ascii="Arial" w:hAnsi="Arial" w:cs="Arial"/>
                <w:sz w:val="14"/>
                <w:szCs w:val="14"/>
                <w:lang w:val="en-US"/>
              </w:rPr>
              <w:t>4</w:t>
            </w:r>
            <w:r w:rsidR="00037706">
              <w:rPr>
                <w:rFonts w:ascii="Arial" w:hAnsi="Arial" w:cs="Arial"/>
                <w:sz w:val="14"/>
                <w:szCs w:val="14"/>
                <w:lang w:val="en-US"/>
              </w:rPr>
              <w:t> </w:t>
            </w:r>
            <w:r w:rsidRPr="005A190D">
              <w:rPr>
                <w:rFonts w:ascii="Arial" w:hAnsi="Arial" w:cs="Arial"/>
                <w:sz w:val="14"/>
                <w:szCs w:val="14"/>
                <w:lang w:val="en-US"/>
              </w:rPr>
              <w:t>366</w:t>
            </w:r>
            <w:r w:rsidR="00037706">
              <w:rPr>
                <w:rFonts w:ascii="Arial" w:hAnsi="Arial" w:cs="Arial"/>
                <w:sz w:val="14"/>
                <w:szCs w:val="14"/>
                <w:lang w:val="en-US"/>
              </w:rPr>
              <w:t> </w:t>
            </w:r>
            <w:r w:rsidRPr="005A190D">
              <w:rPr>
                <w:rFonts w:ascii="Arial" w:hAnsi="Arial" w:cs="Arial"/>
                <w:sz w:val="14"/>
                <w:szCs w:val="14"/>
                <w:lang w:val="en-US"/>
              </w:rPr>
              <w:t>043</w:t>
            </w:r>
          </w:p>
        </w:tc>
        <w:tc>
          <w:tcPr>
            <w:tcW w:w="1253" w:type="dxa"/>
            <w:tcBorders>
              <w:left w:val="single" w:sz="6" w:space="0" w:color="000000"/>
            </w:tcBorders>
            <w:shd w:val="clear" w:color="auto" w:fill="auto"/>
            <w:vAlign w:val="bottom"/>
          </w:tcPr>
          <w:p w:rsidR="00B26D85" w:rsidRPr="005A190D" w:rsidRDefault="00B26D85" w:rsidP="008F494A">
            <w:pPr>
              <w:spacing w:before="60" w:line="140" w:lineRule="exact"/>
              <w:ind w:right="284"/>
              <w:jc w:val="right"/>
              <w:rPr>
                <w:rFonts w:ascii="Arial" w:hAnsi="Arial" w:cs="Arial"/>
                <w:sz w:val="14"/>
                <w:szCs w:val="14"/>
              </w:rPr>
            </w:pPr>
            <w:r w:rsidRPr="005A190D">
              <w:rPr>
                <w:rFonts w:ascii="Arial" w:hAnsi="Arial" w:cs="Arial"/>
                <w:sz w:val="14"/>
                <w:szCs w:val="14"/>
                <w:lang w:val="en-US"/>
              </w:rPr>
              <w:t>13</w:t>
            </w:r>
            <w:r w:rsidR="00037706">
              <w:rPr>
                <w:rFonts w:ascii="Arial" w:hAnsi="Arial" w:cs="Arial"/>
                <w:sz w:val="14"/>
                <w:szCs w:val="14"/>
                <w:lang w:val="en-US"/>
              </w:rPr>
              <w:t> </w:t>
            </w:r>
            <w:r w:rsidRPr="005A190D">
              <w:rPr>
                <w:rFonts w:ascii="Arial" w:hAnsi="Arial" w:cs="Arial"/>
                <w:sz w:val="14"/>
                <w:szCs w:val="14"/>
                <w:lang w:val="en-US"/>
              </w:rPr>
              <w:t>098</w:t>
            </w:r>
            <w:r w:rsidR="00037706">
              <w:rPr>
                <w:rFonts w:ascii="Arial" w:hAnsi="Arial" w:cs="Arial"/>
                <w:sz w:val="14"/>
                <w:szCs w:val="14"/>
                <w:lang w:val="en-US"/>
              </w:rPr>
              <w:t> </w:t>
            </w:r>
            <w:r w:rsidR="008F6D4D">
              <w:rPr>
                <w:rFonts w:ascii="Arial" w:hAnsi="Arial" w:cs="Arial"/>
                <w:sz w:val="14"/>
                <w:szCs w:val="14"/>
              </w:rPr>
              <w:t>1</w:t>
            </w:r>
            <w:r w:rsidRPr="005A190D">
              <w:rPr>
                <w:rFonts w:ascii="Arial" w:hAnsi="Arial" w:cs="Arial"/>
                <w:sz w:val="14"/>
                <w:szCs w:val="14"/>
                <w:lang w:val="en-US"/>
              </w:rPr>
              <w:t>29</w:t>
            </w:r>
          </w:p>
        </w:tc>
        <w:tc>
          <w:tcPr>
            <w:tcW w:w="1254" w:type="dxa"/>
            <w:tcBorders>
              <w:left w:val="single" w:sz="6" w:space="0" w:color="000000"/>
            </w:tcBorders>
            <w:shd w:val="clear" w:color="auto" w:fill="auto"/>
            <w:vAlign w:val="bottom"/>
          </w:tcPr>
          <w:p w:rsidR="00B26D85" w:rsidRPr="005A190D" w:rsidRDefault="00B26D85" w:rsidP="0019214E">
            <w:pPr>
              <w:spacing w:before="60" w:line="140" w:lineRule="exact"/>
              <w:ind w:right="510"/>
              <w:jc w:val="right"/>
              <w:rPr>
                <w:rFonts w:ascii="Arial" w:hAnsi="Arial" w:cs="Arial"/>
                <w:sz w:val="14"/>
                <w:szCs w:val="14"/>
              </w:rPr>
            </w:pPr>
            <w:r w:rsidRPr="005A190D">
              <w:rPr>
                <w:rFonts w:ascii="Arial" w:hAnsi="Arial" w:cs="Arial"/>
                <w:sz w:val="14"/>
                <w:szCs w:val="14"/>
              </w:rPr>
              <w:t>100</w:t>
            </w:r>
          </w:p>
        </w:tc>
        <w:tc>
          <w:tcPr>
            <w:tcW w:w="1253" w:type="dxa"/>
            <w:tcBorders>
              <w:left w:val="single" w:sz="6" w:space="0" w:color="000000"/>
            </w:tcBorders>
            <w:shd w:val="clear" w:color="auto" w:fill="auto"/>
            <w:vAlign w:val="bottom"/>
          </w:tcPr>
          <w:p w:rsidR="00B26D85" w:rsidRPr="005A190D" w:rsidRDefault="00B26D85" w:rsidP="0019214E">
            <w:pPr>
              <w:spacing w:before="60" w:line="140" w:lineRule="exact"/>
              <w:ind w:right="510"/>
              <w:jc w:val="right"/>
              <w:rPr>
                <w:rFonts w:ascii="Arial" w:hAnsi="Arial" w:cs="Arial"/>
                <w:sz w:val="14"/>
                <w:szCs w:val="14"/>
              </w:rPr>
            </w:pPr>
            <w:r w:rsidRPr="005A190D">
              <w:rPr>
                <w:rFonts w:ascii="Arial" w:hAnsi="Arial" w:cs="Arial"/>
                <w:sz w:val="14"/>
                <w:szCs w:val="14"/>
              </w:rPr>
              <w:t>2</w:t>
            </w:r>
            <w:r w:rsidRPr="005A190D">
              <w:rPr>
                <w:rFonts w:ascii="Arial" w:hAnsi="Arial" w:cs="Arial"/>
                <w:sz w:val="14"/>
                <w:szCs w:val="14"/>
                <w:lang w:val="en-US"/>
              </w:rPr>
              <w:t>5</w:t>
            </w:r>
          </w:p>
        </w:tc>
        <w:tc>
          <w:tcPr>
            <w:tcW w:w="1254" w:type="dxa"/>
            <w:tcBorders>
              <w:left w:val="single" w:sz="6" w:space="0" w:color="000000"/>
            </w:tcBorders>
            <w:shd w:val="clear" w:color="auto" w:fill="auto"/>
            <w:vAlign w:val="bottom"/>
          </w:tcPr>
          <w:p w:rsidR="00B26D85" w:rsidRPr="005A190D" w:rsidRDefault="00B26D85" w:rsidP="0019214E">
            <w:pPr>
              <w:spacing w:before="60" w:line="140" w:lineRule="exact"/>
              <w:ind w:right="510"/>
              <w:jc w:val="right"/>
              <w:rPr>
                <w:rFonts w:ascii="Arial" w:hAnsi="Arial" w:cs="Arial"/>
                <w:sz w:val="14"/>
                <w:szCs w:val="14"/>
              </w:rPr>
            </w:pPr>
            <w:r w:rsidRPr="005A190D">
              <w:rPr>
                <w:rFonts w:ascii="Arial" w:hAnsi="Arial" w:cs="Arial"/>
                <w:sz w:val="14"/>
                <w:szCs w:val="14"/>
              </w:rPr>
              <w:t>7</w:t>
            </w:r>
            <w:r w:rsidRPr="005A190D">
              <w:rPr>
                <w:rFonts w:ascii="Arial" w:hAnsi="Arial" w:cs="Arial"/>
                <w:sz w:val="14"/>
                <w:szCs w:val="14"/>
                <w:lang w:val="en-US"/>
              </w:rPr>
              <w:t>5</w:t>
            </w:r>
          </w:p>
        </w:tc>
      </w:tr>
      <w:tr w:rsidR="005A190D" w:rsidRPr="005A190D">
        <w:trPr>
          <w:cantSplit/>
        </w:trPr>
        <w:tc>
          <w:tcPr>
            <w:tcW w:w="2402" w:type="dxa"/>
            <w:shd w:val="clear" w:color="auto" w:fill="auto"/>
            <w:vAlign w:val="bottom"/>
          </w:tcPr>
          <w:p w:rsidR="00A27829" w:rsidRPr="005A190D" w:rsidRDefault="00A27829" w:rsidP="0019214E">
            <w:pPr>
              <w:spacing w:before="60" w:line="140" w:lineRule="exact"/>
              <w:ind w:left="113" w:right="57"/>
              <w:rPr>
                <w:rFonts w:ascii="Arial" w:hAnsi="Arial" w:cs="Arial"/>
                <w:sz w:val="14"/>
                <w:szCs w:val="14"/>
                <w:vertAlign w:val="superscript"/>
                <w:lang w:val="en-US"/>
              </w:rPr>
            </w:pPr>
            <w:r w:rsidRPr="005A190D">
              <w:rPr>
                <w:rFonts w:ascii="Arial" w:hAnsi="Arial" w:cs="Arial"/>
                <w:sz w:val="14"/>
                <w:szCs w:val="14"/>
              </w:rPr>
              <w:t>2010</w:t>
            </w:r>
            <w:r w:rsidRPr="005A190D">
              <w:rPr>
                <w:rFonts w:ascii="Arial" w:hAnsi="Arial" w:cs="Arial"/>
                <w:sz w:val="14"/>
                <w:szCs w:val="14"/>
                <w:vertAlign w:val="superscript"/>
                <w:lang w:val="en-US"/>
              </w:rPr>
              <w:t>1)</w:t>
            </w:r>
          </w:p>
        </w:tc>
        <w:tc>
          <w:tcPr>
            <w:tcW w:w="1253" w:type="dxa"/>
            <w:tcBorders>
              <w:left w:val="single" w:sz="6" w:space="0" w:color="000000"/>
            </w:tcBorders>
            <w:shd w:val="clear" w:color="auto" w:fill="auto"/>
            <w:vAlign w:val="bottom"/>
          </w:tcPr>
          <w:p w:rsidR="00A27829" w:rsidRPr="005A190D" w:rsidRDefault="00A27829" w:rsidP="008F494A">
            <w:pPr>
              <w:spacing w:before="60" w:line="140" w:lineRule="exact"/>
              <w:ind w:right="284"/>
              <w:jc w:val="right"/>
              <w:rPr>
                <w:rFonts w:ascii="Arial" w:hAnsi="Arial" w:cs="Arial"/>
                <w:sz w:val="14"/>
                <w:szCs w:val="14"/>
              </w:rPr>
            </w:pPr>
            <w:r w:rsidRPr="005A190D">
              <w:rPr>
                <w:rFonts w:ascii="Arial" w:hAnsi="Arial" w:cs="Arial"/>
                <w:sz w:val="14"/>
                <w:szCs w:val="14"/>
              </w:rPr>
              <w:t>93</w:t>
            </w:r>
            <w:r w:rsidR="00037706">
              <w:rPr>
                <w:rFonts w:ascii="Arial" w:hAnsi="Arial" w:cs="Arial"/>
                <w:sz w:val="14"/>
                <w:szCs w:val="14"/>
                <w:lang w:val="en-US"/>
              </w:rPr>
              <w:t> </w:t>
            </w:r>
            <w:r w:rsidRPr="005A190D">
              <w:rPr>
                <w:rFonts w:ascii="Arial" w:hAnsi="Arial" w:cs="Arial"/>
                <w:sz w:val="14"/>
                <w:szCs w:val="14"/>
              </w:rPr>
              <w:t>185</w:t>
            </w:r>
            <w:r w:rsidR="00037706">
              <w:rPr>
                <w:rFonts w:ascii="Arial" w:hAnsi="Arial" w:cs="Arial"/>
                <w:sz w:val="14"/>
                <w:szCs w:val="14"/>
                <w:lang w:val="en-US"/>
              </w:rPr>
              <w:t> </w:t>
            </w:r>
            <w:r w:rsidRPr="005A190D">
              <w:rPr>
                <w:rFonts w:ascii="Arial" w:hAnsi="Arial" w:cs="Arial"/>
                <w:sz w:val="14"/>
                <w:szCs w:val="14"/>
              </w:rPr>
              <w:t>612</w:t>
            </w:r>
          </w:p>
        </w:tc>
        <w:tc>
          <w:tcPr>
            <w:tcW w:w="1254" w:type="dxa"/>
            <w:tcBorders>
              <w:left w:val="single" w:sz="6" w:space="0" w:color="000000"/>
            </w:tcBorders>
            <w:shd w:val="clear" w:color="auto" w:fill="auto"/>
            <w:vAlign w:val="bottom"/>
          </w:tcPr>
          <w:p w:rsidR="00A27829" w:rsidRPr="005A190D" w:rsidRDefault="00A27829" w:rsidP="008F494A">
            <w:pPr>
              <w:spacing w:before="60" w:line="140" w:lineRule="exact"/>
              <w:ind w:right="284"/>
              <w:jc w:val="right"/>
              <w:rPr>
                <w:rFonts w:ascii="Arial" w:hAnsi="Arial" w:cs="Arial"/>
                <w:sz w:val="14"/>
                <w:szCs w:val="14"/>
              </w:rPr>
            </w:pPr>
            <w:r w:rsidRPr="005A190D">
              <w:rPr>
                <w:rFonts w:ascii="Arial" w:hAnsi="Arial" w:cs="Arial"/>
                <w:sz w:val="14"/>
                <w:szCs w:val="14"/>
              </w:rPr>
              <w:t>20</w:t>
            </w:r>
            <w:r w:rsidR="00037706">
              <w:rPr>
                <w:rFonts w:ascii="Arial" w:hAnsi="Arial" w:cs="Arial"/>
                <w:sz w:val="14"/>
                <w:szCs w:val="14"/>
                <w:lang w:val="en-US"/>
              </w:rPr>
              <w:t> </w:t>
            </w:r>
            <w:r w:rsidRPr="005A190D">
              <w:rPr>
                <w:rFonts w:ascii="Arial" w:hAnsi="Arial" w:cs="Arial"/>
                <w:sz w:val="14"/>
                <w:szCs w:val="14"/>
              </w:rPr>
              <w:t>500</w:t>
            </w:r>
            <w:r w:rsidR="00037706">
              <w:rPr>
                <w:rFonts w:ascii="Arial" w:hAnsi="Arial" w:cs="Arial"/>
                <w:sz w:val="14"/>
                <w:szCs w:val="14"/>
                <w:lang w:val="en-US"/>
              </w:rPr>
              <w:t> </w:t>
            </w:r>
            <w:r w:rsidRPr="005A190D">
              <w:rPr>
                <w:rFonts w:ascii="Arial" w:hAnsi="Arial" w:cs="Arial"/>
                <w:sz w:val="14"/>
                <w:szCs w:val="14"/>
              </w:rPr>
              <w:t>835</w:t>
            </w:r>
          </w:p>
        </w:tc>
        <w:tc>
          <w:tcPr>
            <w:tcW w:w="1253" w:type="dxa"/>
            <w:tcBorders>
              <w:left w:val="single" w:sz="6" w:space="0" w:color="000000"/>
            </w:tcBorders>
            <w:shd w:val="clear" w:color="auto" w:fill="auto"/>
            <w:vAlign w:val="bottom"/>
          </w:tcPr>
          <w:p w:rsidR="00A27829" w:rsidRPr="005A190D" w:rsidRDefault="00A27829" w:rsidP="008F494A">
            <w:pPr>
              <w:spacing w:before="60" w:line="140" w:lineRule="exact"/>
              <w:ind w:right="284"/>
              <w:jc w:val="right"/>
              <w:rPr>
                <w:rFonts w:ascii="Arial" w:hAnsi="Arial" w:cs="Arial"/>
                <w:sz w:val="14"/>
                <w:szCs w:val="14"/>
              </w:rPr>
            </w:pPr>
            <w:r w:rsidRPr="005A190D">
              <w:rPr>
                <w:rFonts w:ascii="Arial" w:hAnsi="Arial" w:cs="Arial"/>
                <w:sz w:val="14"/>
                <w:szCs w:val="14"/>
              </w:rPr>
              <w:t>72</w:t>
            </w:r>
            <w:r w:rsidR="00037706">
              <w:rPr>
                <w:rFonts w:ascii="Arial" w:hAnsi="Arial" w:cs="Arial"/>
                <w:sz w:val="14"/>
                <w:szCs w:val="14"/>
                <w:lang w:val="en-US"/>
              </w:rPr>
              <w:t> </w:t>
            </w:r>
            <w:r w:rsidRPr="005A190D">
              <w:rPr>
                <w:rFonts w:ascii="Arial" w:hAnsi="Arial" w:cs="Arial"/>
                <w:sz w:val="14"/>
                <w:szCs w:val="14"/>
              </w:rPr>
              <w:t>684</w:t>
            </w:r>
            <w:r w:rsidR="00037706">
              <w:rPr>
                <w:rFonts w:ascii="Arial" w:hAnsi="Arial" w:cs="Arial"/>
                <w:sz w:val="14"/>
                <w:szCs w:val="14"/>
                <w:lang w:val="en-US"/>
              </w:rPr>
              <w:t> </w:t>
            </w:r>
            <w:r w:rsidRPr="005A190D">
              <w:rPr>
                <w:rFonts w:ascii="Arial" w:hAnsi="Arial" w:cs="Arial"/>
                <w:sz w:val="14"/>
                <w:szCs w:val="14"/>
              </w:rPr>
              <w:t>777</w:t>
            </w:r>
          </w:p>
        </w:tc>
        <w:tc>
          <w:tcPr>
            <w:tcW w:w="1254" w:type="dxa"/>
            <w:tcBorders>
              <w:left w:val="single" w:sz="6" w:space="0" w:color="000000"/>
            </w:tcBorders>
            <w:shd w:val="clear" w:color="auto" w:fill="auto"/>
            <w:vAlign w:val="bottom"/>
          </w:tcPr>
          <w:p w:rsidR="00A27829" w:rsidRPr="005A190D" w:rsidRDefault="00A27829" w:rsidP="0019214E">
            <w:pPr>
              <w:spacing w:before="60" w:line="140" w:lineRule="exact"/>
              <w:ind w:right="510"/>
              <w:jc w:val="right"/>
              <w:rPr>
                <w:rFonts w:ascii="Arial" w:hAnsi="Arial" w:cs="Arial"/>
                <w:sz w:val="14"/>
                <w:szCs w:val="14"/>
              </w:rPr>
            </w:pPr>
            <w:r w:rsidRPr="005A190D">
              <w:rPr>
                <w:rFonts w:ascii="Arial" w:hAnsi="Arial" w:cs="Arial"/>
                <w:sz w:val="14"/>
                <w:szCs w:val="14"/>
              </w:rPr>
              <w:t>100</w:t>
            </w:r>
          </w:p>
        </w:tc>
        <w:tc>
          <w:tcPr>
            <w:tcW w:w="1253" w:type="dxa"/>
            <w:tcBorders>
              <w:left w:val="single" w:sz="6" w:space="0" w:color="000000"/>
            </w:tcBorders>
            <w:shd w:val="clear" w:color="auto" w:fill="auto"/>
            <w:vAlign w:val="bottom"/>
          </w:tcPr>
          <w:p w:rsidR="00A27829" w:rsidRPr="005A190D" w:rsidRDefault="00A27829" w:rsidP="0019214E">
            <w:pPr>
              <w:spacing w:before="60" w:line="140" w:lineRule="exact"/>
              <w:ind w:right="510"/>
              <w:jc w:val="right"/>
              <w:rPr>
                <w:rFonts w:ascii="Arial" w:hAnsi="Arial" w:cs="Arial"/>
                <w:sz w:val="14"/>
                <w:szCs w:val="14"/>
              </w:rPr>
            </w:pPr>
            <w:r w:rsidRPr="005A190D">
              <w:rPr>
                <w:rFonts w:ascii="Arial" w:hAnsi="Arial" w:cs="Arial"/>
                <w:sz w:val="14"/>
                <w:szCs w:val="14"/>
              </w:rPr>
              <w:t>22</w:t>
            </w:r>
          </w:p>
        </w:tc>
        <w:tc>
          <w:tcPr>
            <w:tcW w:w="1254" w:type="dxa"/>
            <w:tcBorders>
              <w:left w:val="single" w:sz="6" w:space="0" w:color="000000"/>
            </w:tcBorders>
            <w:shd w:val="clear" w:color="auto" w:fill="auto"/>
            <w:vAlign w:val="bottom"/>
          </w:tcPr>
          <w:p w:rsidR="00A27829" w:rsidRPr="005A190D" w:rsidRDefault="00A27829" w:rsidP="0019214E">
            <w:pPr>
              <w:spacing w:before="60" w:line="140" w:lineRule="exact"/>
              <w:ind w:right="510"/>
              <w:jc w:val="right"/>
              <w:rPr>
                <w:rFonts w:ascii="Arial" w:hAnsi="Arial" w:cs="Arial"/>
                <w:sz w:val="14"/>
                <w:szCs w:val="14"/>
              </w:rPr>
            </w:pPr>
            <w:r w:rsidRPr="005A190D">
              <w:rPr>
                <w:rFonts w:ascii="Arial" w:hAnsi="Arial" w:cs="Arial"/>
                <w:sz w:val="14"/>
                <w:szCs w:val="14"/>
              </w:rPr>
              <w:t>78</w:t>
            </w:r>
          </w:p>
        </w:tc>
      </w:tr>
      <w:tr w:rsidR="00892B3C" w:rsidRPr="005A190D" w:rsidTr="00892B3C">
        <w:trPr>
          <w:cantSplit/>
        </w:trPr>
        <w:tc>
          <w:tcPr>
            <w:tcW w:w="2402" w:type="dxa"/>
            <w:shd w:val="clear" w:color="auto" w:fill="auto"/>
            <w:vAlign w:val="center"/>
          </w:tcPr>
          <w:p w:rsidR="00892B3C" w:rsidRPr="005A190D" w:rsidRDefault="00892B3C" w:rsidP="00892B3C">
            <w:pPr>
              <w:spacing w:before="60" w:line="140" w:lineRule="exact"/>
              <w:ind w:left="113" w:right="57"/>
              <w:rPr>
                <w:rFonts w:ascii="Arial" w:hAnsi="Arial" w:cs="Arial"/>
                <w:sz w:val="14"/>
                <w:szCs w:val="14"/>
              </w:rPr>
            </w:pPr>
            <w:r w:rsidRPr="00AD0DA0">
              <w:rPr>
                <w:rFonts w:ascii="Arial" w:hAnsi="Arial" w:cs="Arial"/>
                <w:color w:val="000000" w:themeColor="text1"/>
                <w:sz w:val="14"/>
                <w:szCs w:val="14"/>
              </w:rPr>
              <w:t>2019</w:t>
            </w:r>
            <w:r w:rsidRPr="00AD0DA0">
              <w:rPr>
                <w:rFonts w:ascii="Arial" w:hAnsi="Arial" w:cs="Arial"/>
                <w:color w:val="000000" w:themeColor="text1"/>
                <w:sz w:val="12"/>
                <w:szCs w:val="12"/>
                <w:vertAlign w:val="superscript"/>
              </w:rPr>
              <w:t>2)</w:t>
            </w:r>
            <w:r w:rsidRPr="00AD0DA0">
              <w:rPr>
                <w:rFonts w:ascii="Arial" w:hAnsi="Arial" w:cs="Arial"/>
                <w:color w:val="000000" w:themeColor="text1"/>
                <w:sz w:val="12"/>
                <w:szCs w:val="12"/>
              </w:rPr>
              <w:t> </w:t>
            </w:r>
          </w:p>
        </w:tc>
        <w:tc>
          <w:tcPr>
            <w:tcW w:w="1253" w:type="dxa"/>
            <w:tcBorders>
              <w:left w:val="single" w:sz="6" w:space="0" w:color="000000"/>
            </w:tcBorders>
            <w:shd w:val="clear" w:color="auto" w:fill="auto"/>
            <w:vAlign w:val="center"/>
          </w:tcPr>
          <w:p w:rsidR="00892B3C" w:rsidRPr="008F494A" w:rsidRDefault="00892B3C" w:rsidP="00892B3C">
            <w:pPr>
              <w:spacing w:before="60" w:line="140" w:lineRule="exact"/>
              <w:ind w:right="284"/>
              <w:jc w:val="right"/>
              <w:rPr>
                <w:rFonts w:ascii="Arial" w:hAnsi="Arial" w:cs="Arial"/>
                <w:sz w:val="14"/>
                <w:szCs w:val="14"/>
              </w:rPr>
            </w:pPr>
            <w:r w:rsidRPr="008F494A">
              <w:rPr>
                <w:rFonts w:ascii="Arial" w:hAnsi="Arial" w:cs="Arial"/>
                <w:sz w:val="14"/>
                <w:szCs w:val="14"/>
              </w:rPr>
              <w:t>349</w:t>
            </w:r>
            <w:r>
              <w:rPr>
                <w:rFonts w:ascii="Arial" w:hAnsi="Arial" w:cs="Arial"/>
                <w:sz w:val="14"/>
                <w:szCs w:val="14"/>
                <w:lang w:val="en-US"/>
              </w:rPr>
              <w:t> </w:t>
            </w:r>
            <w:r w:rsidRPr="008F494A">
              <w:rPr>
                <w:rFonts w:ascii="Arial" w:hAnsi="Arial" w:cs="Arial"/>
                <w:sz w:val="14"/>
                <w:szCs w:val="14"/>
              </w:rPr>
              <w:t>731</w:t>
            </w:r>
            <w:r>
              <w:rPr>
                <w:rFonts w:ascii="Arial" w:hAnsi="Arial" w:cs="Arial"/>
                <w:sz w:val="14"/>
                <w:szCs w:val="14"/>
                <w:lang w:val="en-US"/>
              </w:rPr>
              <w:t> </w:t>
            </w:r>
            <w:r w:rsidRPr="008F494A">
              <w:rPr>
                <w:rFonts w:ascii="Arial" w:hAnsi="Arial" w:cs="Arial"/>
                <w:sz w:val="14"/>
                <w:szCs w:val="14"/>
              </w:rPr>
              <w:t>105</w:t>
            </w:r>
          </w:p>
        </w:tc>
        <w:tc>
          <w:tcPr>
            <w:tcW w:w="1254" w:type="dxa"/>
            <w:tcBorders>
              <w:left w:val="single" w:sz="6" w:space="0" w:color="000000"/>
            </w:tcBorders>
            <w:shd w:val="clear" w:color="auto" w:fill="auto"/>
            <w:vAlign w:val="center"/>
          </w:tcPr>
          <w:p w:rsidR="00892B3C" w:rsidRPr="008F494A" w:rsidRDefault="00892B3C" w:rsidP="00892B3C">
            <w:pPr>
              <w:spacing w:before="60" w:line="140" w:lineRule="exact"/>
              <w:ind w:right="284"/>
              <w:jc w:val="right"/>
              <w:rPr>
                <w:rFonts w:ascii="Arial" w:hAnsi="Arial" w:cs="Arial"/>
                <w:sz w:val="14"/>
                <w:szCs w:val="14"/>
              </w:rPr>
            </w:pPr>
            <w:r w:rsidRPr="008F494A">
              <w:rPr>
                <w:rFonts w:ascii="Arial" w:hAnsi="Arial" w:cs="Arial"/>
                <w:sz w:val="14"/>
                <w:szCs w:val="14"/>
              </w:rPr>
              <w:t>52</w:t>
            </w:r>
            <w:r>
              <w:rPr>
                <w:rFonts w:ascii="Arial" w:hAnsi="Arial" w:cs="Arial"/>
                <w:sz w:val="14"/>
                <w:szCs w:val="14"/>
                <w:lang w:val="en-US"/>
              </w:rPr>
              <w:t> </w:t>
            </w:r>
            <w:r w:rsidRPr="008F494A">
              <w:rPr>
                <w:rFonts w:ascii="Arial" w:hAnsi="Arial" w:cs="Arial"/>
                <w:sz w:val="14"/>
                <w:szCs w:val="14"/>
              </w:rPr>
              <w:t>747</w:t>
            </w:r>
            <w:r>
              <w:rPr>
                <w:rFonts w:ascii="Arial" w:hAnsi="Arial" w:cs="Arial"/>
                <w:sz w:val="14"/>
                <w:szCs w:val="14"/>
                <w:lang w:val="en-US"/>
              </w:rPr>
              <w:t> </w:t>
            </w:r>
            <w:r w:rsidRPr="008F494A">
              <w:rPr>
                <w:rFonts w:ascii="Arial" w:hAnsi="Arial" w:cs="Arial"/>
                <w:sz w:val="14"/>
                <w:szCs w:val="14"/>
              </w:rPr>
              <w:t>222</w:t>
            </w:r>
          </w:p>
        </w:tc>
        <w:tc>
          <w:tcPr>
            <w:tcW w:w="1253" w:type="dxa"/>
            <w:tcBorders>
              <w:left w:val="single" w:sz="6" w:space="0" w:color="000000"/>
            </w:tcBorders>
            <w:shd w:val="clear" w:color="auto" w:fill="auto"/>
            <w:vAlign w:val="center"/>
          </w:tcPr>
          <w:p w:rsidR="00892B3C" w:rsidRPr="008F494A" w:rsidRDefault="00892B3C" w:rsidP="00892B3C">
            <w:pPr>
              <w:spacing w:before="60" w:line="140" w:lineRule="exact"/>
              <w:ind w:right="284"/>
              <w:jc w:val="right"/>
              <w:rPr>
                <w:rFonts w:ascii="Arial" w:hAnsi="Arial" w:cs="Arial"/>
                <w:sz w:val="14"/>
                <w:szCs w:val="14"/>
              </w:rPr>
            </w:pPr>
            <w:r w:rsidRPr="008F494A">
              <w:rPr>
                <w:rFonts w:ascii="Arial" w:hAnsi="Arial" w:cs="Arial"/>
                <w:sz w:val="14"/>
                <w:szCs w:val="14"/>
              </w:rPr>
              <w:t>296</w:t>
            </w:r>
            <w:r>
              <w:rPr>
                <w:rFonts w:ascii="Arial" w:hAnsi="Arial" w:cs="Arial"/>
                <w:sz w:val="14"/>
                <w:szCs w:val="14"/>
                <w:lang w:val="en-US"/>
              </w:rPr>
              <w:t> </w:t>
            </w:r>
            <w:r w:rsidRPr="008F494A">
              <w:rPr>
                <w:rFonts w:ascii="Arial" w:hAnsi="Arial" w:cs="Arial"/>
                <w:sz w:val="14"/>
                <w:szCs w:val="14"/>
              </w:rPr>
              <w:t>983</w:t>
            </w:r>
            <w:r>
              <w:rPr>
                <w:rFonts w:ascii="Arial" w:hAnsi="Arial" w:cs="Arial"/>
                <w:sz w:val="14"/>
                <w:szCs w:val="14"/>
                <w:lang w:val="en-US"/>
              </w:rPr>
              <w:t> </w:t>
            </w:r>
            <w:r w:rsidRPr="008F494A">
              <w:rPr>
                <w:rFonts w:ascii="Arial" w:hAnsi="Arial" w:cs="Arial"/>
                <w:sz w:val="14"/>
                <w:szCs w:val="14"/>
              </w:rPr>
              <w:t>883</w:t>
            </w:r>
          </w:p>
        </w:tc>
        <w:tc>
          <w:tcPr>
            <w:tcW w:w="1254" w:type="dxa"/>
            <w:tcBorders>
              <w:left w:val="single" w:sz="6" w:space="0" w:color="000000"/>
            </w:tcBorders>
            <w:shd w:val="clear" w:color="auto" w:fill="auto"/>
            <w:vAlign w:val="center"/>
          </w:tcPr>
          <w:p w:rsidR="00892B3C" w:rsidRPr="00AD0DA0" w:rsidRDefault="00892B3C" w:rsidP="00892B3C">
            <w:pPr>
              <w:spacing w:before="60" w:line="140" w:lineRule="exact"/>
              <w:ind w:right="510"/>
              <w:jc w:val="right"/>
              <w:rPr>
                <w:rFonts w:ascii="Arial" w:hAnsi="Arial" w:cs="Arial"/>
                <w:color w:val="000000" w:themeColor="text1"/>
                <w:sz w:val="14"/>
                <w:szCs w:val="14"/>
              </w:rPr>
            </w:pPr>
            <w:r w:rsidRPr="00AD0DA0">
              <w:rPr>
                <w:rFonts w:ascii="Arial" w:hAnsi="Arial" w:cs="Arial"/>
                <w:color w:val="000000" w:themeColor="text1"/>
                <w:sz w:val="14"/>
                <w:szCs w:val="14"/>
              </w:rPr>
              <w:t>100</w:t>
            </w:r>
          </w:p>
        </w:tc>
        <w:tc>
          <w:tcPr>
            <w:tcW w:w="1253" w:type="dxa"/>
            <w:tcBorders>
              <w:left w:val="single" w:sz="6" w:space="0" w:color="000000"/>
            </w:tcBorders>
            <w:shd w:val="clear" w:color="auto" w:fill="auto"/>
            <w:vAlign w:val="center"/>
          </w:tcPr>
          <w:p w:rsidR="00892B3C" w:rsidRPr="00AD0DA0" w:rsidRDefault="00892B3C" w:rsidP="00892B3C">
            <w:pPr>
              <w:spacing w:before="60" w:line="140" w:lineRule="exact"/>
              <w:ind w:right="510"/>
              <w:jc w:val="right"/>
              <w:rPr>
                <w:rFonts w:ascii="Arial" w:hAnsi="Arial" w:cs="Arial"/>
                <w:color w:val="000000" w:themeColor="text1"/>
                <w:sz w:val="14"/>
                <w:szCs w:val="14"/>
              </w:rPr>
            </w:pPr>
            <w:r w:rsidRPr="00AD0DA0">
              <w:rPr>
                <w:rFonts w:ascii="Arial" w:hAnsi="Arial" w:cs="Arial"/>
                <w:color w:val="000000" w:themeColor="text1"/>
                <w:sz w:val="14"/>
                <w:szCs w:val="14"/>
              </w:rPr>
              <w:t>15</w:t>
            </w:r>
          </w:p>
        </w:tc>
        <w:tc>
          <w:tcPr>
            <w:tcW w:w="1254" w:type="dxa"/>
            <w:tcBorders>
              <w:left w:val="single" w:sz="6" w:space="0" w:color="000000"/>
            </w:tcBorders>
            <w:shd w:val="clear" w:color="auto" w:fill="auto"/>
            <w:vAlign w:val="center"/>
          </w:tcPr>
          <w:p w:rsidR="00892B3C" w:rsidRPr="00AD0DA0" w:rsidRDefault="00892B3C" w:rsidP="00892B3C">
            <w:pPr>
              <w:spacing w:before="60" w:line="140" w:lineRule="exact"/>
              <w:ind w:right="510"/>
              <w:jc w:val="right"/>
              <w:rPr>
                <w:rFonts w:ascii="Arial" w:hAnsi="Arial" w:cs="Arial"/>
                <w:color w:val="000000" w:themeColor="text1"/>
                <w:sz w:val="14"/>
                <w:szCs w:val="14"/>
              </w:rPr>
            </w:pPr>
            <w:r w:rsidRPr="00AD0DA0">
              <w:rPr>
                <w:rFonts w:ascii="Arial" w:hAnsi="Arial" w:cs="Arial"/>
                <w:color w:val="000000" w:themeColor="text1"/>
                <w:sz w:val="14"/>
                <w:szCs w:val="14"/>
              </w:rPr>
              <w:t>85</w:t>
            </w:r>
          </w:p>
        </w:tc>
      </w:tr>
      <w:tr w:rsidR="00892B3C" w:rsidRPr="005A190D" w:rsidTr="00037706">
        <w:trPr>
          <w:cantSplit/>
        </w:trPr>
        <w:tc>
          <w:tcPr>
            <w:tcW w:w="2402" w:type="dxa"/>
            <w:shd w:val="clear" w:color="auto" w:fill="auto"/>
            <w:vAlign w:val="center"/>
          </w:tcPr>
          <w:p w:rsidR="00892B3C" w:rsidRPr="00037706" w:rsidRDefault="00892B3C" w:rsidP="00892B3C">
            <w:pPr>
              <w:spacing w:before="60" w:line="140" w:lineRule="exact"/>
              <w:ind w:left="113" w:right="57"/>
              <w:rPr>
                <w:rFonts w:ascii="Arial" w:hAnsi="Arial" w:cs="Arial"/>
                <w:sz w:val="14"/>
                <w:szCs w:val="14"/>
                <w:lang w:val="en-US"/>
              </w:rPr>
            </w:pPr>
            <w:r>
              <w:rPr>
                <w:rFonts w:ascii="Arial" w:hAnsi="Arial" w:cs="Arial"/>
                <w:sz w:val="14"/>
                <w:szCs w:val="14"/>
                <w:lang w:val="en-US"/>
              </w:rPr>
              <w:t>2020</w:t>
            </w:r>
          </w:p>
        </w:tc>
        <w:tc>
          <w:tcPr>
            <w:tcW w:w="1253" w:type="dxa"/>
            <w:tcBorders>
              <w:left w:val="single" w:sz="6" w:space="0" w:color="000000"/>
            </w:tcBorders>
            <w:shd w:val="clear" w:color="auto" w:fill="auto"/>
            <w:vAlign w:val="center"/>
          </w:tcPr>
          <w:p w:rsidR="00892B3C" w:rsidRPr="00C53908" w:rsidRDefault="00892B3C" w:rsidP="00892B3C">
            <w:pPr>
              <w:spacing w:before="60" w:line="140" w:lineRule="exact"/>
              <w:ind w:right="284"/>
              <w:jc w:val="right"/>
              <w:rPr>
                <w:rFonts w:ascii="Arial" w:hAnsi="Arial" w:cs="Arial"/>
                <w:sz w:val="14"/>
                <w:szCs w:val="14"/>
              </w:rPr>
            </w:pPr>
            <w:r w:rsidRPr="00C53908">
              <w:rPr>
                <w:rFonts w:ascii="Arial" w:hAnsi="Arial" w:cs="Arial"/>
                <w:sz w:val="14"/>
                <w:szCs w:val="14"/>
              </w:rPr>
              <w:t>3</w:t>
            </w:r>
            <w:r w:rsidRPr="00C53908">
              <w:rPr>
                <w:rFonts w:ascii="Arial" w:hAnsi="Arial" w:cs="Arial"/>
                <w:sz w:val="14"/>
                <w:szCs w:val="14"/>
                <w:lang w:val="en-US"/>
              </w:rPr>
              <w:t>6</w:t>
            </w:r>
            <w:r>
              <w:rPr>
                <w:rFonts w:ascii="Arial" w:hAnsi="Arial" w:cs="Arial"/>
                <w:sz w:val="14"/>
                <w:szCs w:val="14"/>
              </w:rPr>
              <w:t>2</w:t>
            </w:r>
            <w:r w:rsidRPr="00C53908">
              <w:rPr>
                <w:rFonts w:ascii="Arial" w:hAnsi="Arial" w:cs="Arial"/>
                <w:sz w:val="14"/>
                <w:szCs w:val="14"/>
                <w:lang w:val="en-US"/>
              </w:rPr>
              <w:t> </w:t>
            </w:r>
            <w:r>
              <w:rPr>
                <w:rFonts w:ascii="Arial" w:hAnsi="Arial" w:cs="Arial"/>
                <w:sz w:val="14"/>
                <w:szCs w:val="14"/>
              </w:rPr>
              <w:t>191</w:t>
            </w:r>
            <w:r w:rsidRPr="00C53908">
              <w:rPr>
                <w:rFonts w:ascii="Arial" w:hAnsi="Arial" w:cs="Arial"/>
                <w:sz w:val="14"/>
                <w:szCs w:val="14"/>
                <w:lang w:val="en-US"/>
              </w:rPr>
              <w:t> </w:t>
            </w:r>
            <w:r>
              <w:rPr>
                <w:rFonts w:ascii="Arial" w:hAnsi="Arial" w:cs="Arial"/>
                <w:sz w:val="14"/>
                <w:szCs w:val="14"/>
              </w:rPr>
              <w:t>650</w:t>
            </w:r>
          </w:p>
        </w:tc>
        <w:tc>
          <w:tcPr>
            <w:tcW w:w="1254" w:type="dxa"/>
            <w:tcBorders>
              <w:left w:val="single" w:sz="6" w:space="0" w:color="000000"/>
            </w:tcBorders>
            <w:shd w:val="clear" w:color="auto" w:fill="auto"/>
            <w:vAlign w:val="center"/>
          </w:tcPr>
          <w:p w:rsidR="00892B3C" w:rsidRPr="00C53908" w:rsidRDefault="00892B3C" w:rsidP="00892B3C">
            <w:pPr>
              <w:spacing w:before="60" w:line="140" w:lineRule="exact"/>
              <w:ind w:right="284"/>
              <w:jc w:val="right"/>
              <w:rPr>
                <w:rFonts w:ascii="Arial" w:hAnsi="Arial" w:cs="Arial"/>
                <w:sz w:val="14"/>
                <w:szCs w:val="14"/>
              </w:rPr>
            </w:pPr>
            <w:r w:rsidRPr="00C53908">
              <w:rPr>
                <w:rFonts w:ascii="Arial" w:hAnsi="Arial" w:cs="Arial"/>
                <w:sz w:val="14"/>
                <w:szCs w:val="14"/>
              </w:rPr>
              <w:t>5</w:t>
            </w:r>
            <w:r w:rsidRPr="00C53908">
              <w:rPr>
                <w:rFonts w:ascii="Arial" w:hAnsi="Arial" w:cs="Arial"/>
                <w:sz w:val="14"/>
                <w:szCs w:val="14"/>
                <w:lang w:val="en-US"/>
              </w:rPr>
              <w:t>6 585 631</w:t>
            </w:r>
          </w:p>
        </w:tc>
        <w:tc>
          <w:tcPr>
            <w:tcW w:w="1253" w:type="dxa"/>
            <w:tcBorders>
              <w:left w:val="single" w:sz="6" w:space="0" w:color="000000"/>
            </w:tcBorders>
            <w:shd w:val="clear" w:color="auto" w:fill="auto"/>
            <w:vAlign w:val="center"/>
          </w:tcPr>
          <w:p w:rsidR="00892B3C" w:rsidRPr="00C53908" w:rsidRDefault="00892B3C" w:rsidP="00892B3C">
            <w:pPr>
              <w:spacing w:before="60" w:line="140" w:lineRule="exact"/>
              <w:ind w:right="284"/>
              <w:jc w:val="right"/>
              <w:rPr>
                <w:rFonts w:ascii="Arial" w:hAnsi="Arial" w:cs="Arial"/>
                <w:sz w:val="14"/>
                <w:szCs w:val="14"/>
              </w:rPr>
            </w:pPr>
            <w:r w:rsidRPr="00C53908">
              <w:rPr>
                <w:rFonts w:ascii="Arial" w:hAnsi="Arial" w:cs="Arial"/>
                <w:sz w:val="14"/>
                <w:szCs w:val="14"/>
              </w:rPr>
              <w:t>305</w:t>
            </w:r>
            <w:r w:rsidRPr="00C53908">
              <w:rPr>
                <w:rFonts w:ascii="Arial" w:hAnsi="Arial" w:cs="Arial"/>
                <w:sz w:val="14"/>
                <w:szCs w:val="14"/>
                <w:lang w:val="en-US"/>
              </w:rPr>
              <w:t> </w:t>
            </w:r>
            <w:r>
              <w:rPr>
                <w:rFonts w:ascii="Arial" w:hAnsi="Arial" w:cs="Arial"/>
                <w:sz w:val="14"/>
                <w:szCs w:val="14"/>
              </w:rPr>
              <w:t>606</w:t>
            </w:r>
            <w:r w:rsidRPr="00C53908">
              <w:rPr>
                <w:rFonts w:ascii="Arial" w:hAnsi="Arial" w:cs="Arial"/>
                <w:sz w:val="14"/>
                <w:szCs w:val="14"/>
                <w:lang w:val="en-US"/>
              </w:rPr>
              <w:t> </w:t>
            </w:r>
            <w:r>
              <w:rPr>
                <w:rFonts w:ascii="Arial" w:hAnsi="Arial" w:cs="Arial"/>
                <w:sz w:val="14"/>
                <w:szCs w:val="14"/>
              </w:rPr>
              <w:t>019</w:t>
            </w:r>
          </w:p>
        </w:tc>
        <w:tc>
          <w:tcPr>
            <w:tcW w:w="1254" w:type="dxa"/>
            <w:tcBorders>
              <w:left w:val="single" w:sz="6" w:space="0" w:color="000000"/>
            </w:tcBorders>
            <w:shd w:val="clear" w:color="auto" w:fill="auto"/>
            <w:vAlign w:val="center"/>
          </w:tcPr>
          <w:p w:rsidR="00892B3C" w:rsidRPr="00C53908" w:rsidRDefault="00892B3C" w:rsidP="00892B3C">
            <w:pPr>
              <w:spacing w:before="60" w:line="140" w:lineRule="exact"/>
              <w:ind w:right="510"/>
              <w:jc w:val="right"/>
              <w:rPr>
                <w:rFonts w:ascii="Arial" w:hAnsi="Arial" w:cs="Arial"/>
                <w:sz w:val="14"/>
                <w:szCs w:val="14"/>
                <w:lang w:val="en-US"/>
              </w:rPr>
            </w:pPr>
            <w:r w:rsidRPr="00C53908">
              <w:rPr>
                <w:rFonts w:ascii="Arial" w:hAnsi="Arial" w:cs="Arial"/>
                <w:sz w:val="14"/>
                <w:szCs w:val="14"/>
                <w:lang w:val="en-US"/>
              </w:rPr>
              <w:t>100</w:t>
            </w:r>
          </w:p>
        </w:tc>
        <w:tc>
          <w:tcPr>
            <w:tcW w:w="1253" w:type="dxa"/>
            <w:tcBorders>
              <w:left w:val="single" w:sz="6" w:space="0" w:color="000000"/>
            </w:tcBorders>
            <w:shd w:val="clear" w:color="auto" w:fill="auto"/>
            <w:vAlign w:val="center"/>
          </w:tcPr>
          <w:p w:rsidR="00892B3C" w:rsidRPr="00C53908" w:rsidRDefault="00892B3C" w:rsidP="00892B3C">
            <w:pPr>
              <w:spacing w:before="60" w:line="140" w:lineRule="exact"/>
              <w:ind w:right="510"/>
              <w:jc w:val="right"/>
              <w:rPr>
                <w:rFonts w:ascii="Arial" w:hAnsi="Arial" w:cs="Arial"/>
                <w:sz w:val="14"/>
                <w:szCs w:val="14"/>
                <w:lang w:val="en-US"/>
              </w:rPr>
            </w:pPr>
            <w:r w:rsidRPr="00C53908">
              <w:rPr>
                <w:rFonts w:ascii="Arial" w:hAnsi="Arial" w:cs="Arial"/>
                <w:sz w:val="14"/>
                <w:szCs w:val="14"/>
              </w:rPr>
              <w:t>1</w:t>
            </w:r>
            <w:r w:rsidRPr="00C53908">
              <w:rPr>
                <w:rFonts w:ascii="Arial" w:hAnsi="Arial" w:cs="Arial"/>
                <w:sz w:val="14"/>
                <w:szCs w:val="14"/>
                <w:lang w:val="en-US"/>
              </w:rPr>
              <w:t>6</w:t>
            </w:r>
          </w:p>
        </w:tc>
        <w:tc>
          <w:tcPr>
            <w:tcW w:w="1254" w:type="dxa"/>
            <w:tcBorders>
              <w:left w:val="single" w:sz="6" w:space="0" w:color="000000"/>
            </w:tcBorders>
            <w:shd w:val="clear" w:color="auto" w:fill="auto"/>
            <w:vAlign w:val="center"/>
          </w:tcPr>
          <w:p w:rsidR="00892B3C" w:rsidRPr="00C53908" w:rsidRDefault="00892B3C" w:rsidP="00892B3C">
            <w:pPr>
              <w:spacing w:before="60" w:line="140" w:lineRule="exact"/>
              <w:ind w:right="510"/>
              <w:jc w:val="right"/>
              <w:rPr>
                <w:rFonts w:ascii="Arial" w:hAnsi="Arial" w:cs="Arial"/>
                <w:sz w:val="14"/>
                <w:szCs w:val="14"/>
                <w:lang w:val="en-US"/>
              </w:rPr>
            </w:pPr>
            <w:r w:rsidRPr="00C53908">
              <w:rPr>
                <w:rFonts w:ascii="Arial" w:hAnsi="Arial" w:cs="Arial"/>
                <w:sz w:val="14"/>
                <w:szCs w:val="14"/>
              </w:rPr>
              <w:t>8</w:t>
            </w:r>
            <w:r w:rsidRPr="00C53908">
              <w:rPr>
                <w:rFonts w:ascii="Arial" w:hAnsi="Arial" w:cs="Arial"/>
                <w:sz w:val="14"/>
                <w:szCs w:val="14"/>
                <w:lang w:val="en-US"/>
              </w:rPr>
              <w:t>4</w:t>
            </w:r>
          </w:p>
        </w:tc>
      </w:tr>
      <w:tr w:rsidR="000C4E18" w:rsidRPr="000C4E18" w:rsidTr="00027E3D">
        <w:trPr>
          <w:cantSplit/>
        </w:trPr>
        <w:tc>
          <w:tcPr>
            <w:tcW w:w="2402" w:type="dxa"/>
            <w:shd w:val="clear" w:color="auto" w:fill="auto"/>
            <w:vAlign w:val="center"/>
          </w:tcPr>
          <w:p w:rsidR="000C4E18" w:rsidRPr="000C4E18" w:rsidRDefault="000C4E18" w:rsidP="0019214E">
            <w:pPr>
              <w:spacing w:before="60" w:line="140" w:lineRule="exact"/>
              <w:ind w:left="113" w:right="57"/>
              <w:rPr>
                <w:rFonts w:ascii="Arial" w:hAnsi="Arial" w:cs="Arial"/>
                <w:sz w:val="14"/>
                <w:szCs w:val="14"/>
              </w:rPr>
            </w:pPr>
            <w:r w:rsidRPr="000C4E18">
              <w:rPr>
                <w:rFonts w:ascii="Arial" w:hAnsi="Arial" w:cs="Arial"/>
                <w:sz w:val="14"/>
                <w:szCs w:val="14"/>
              </w:rPr>
              <w:t>2021</w:t>
            </w:r>
          </w:p>
        </w:tc>
        <w:tc>
          <w:tcPr>
            <w:tcW w:w="1253" w:type="dxa"/>
            <w:tcBorders>
              <w:left w:val="single" w:sz="6" w:space="0" w:color="000000"/>
            </w:tcBorders>
            <w:shd w:val="clear" w:color="auto" w:fill="auto"/>
            <w:vAlign w:val="center"/>
          </w:tcPr>
          <w:p w:rsidR="000C4E18" w:rsidRPr="009D2F49" w:rsidRDefault="000C4E18" w:rsidP="000C4E18">
            <w:pPr>
              <w:spacing w:before="60" w:line="140" w:lineRule="exact"/>
              <w:ind w:right="284"/>
              <w:jc w:val="right"/>
              <w:rPr>
                <w:rFonts w:ascii="Arial" w:hAnsi="Arial" w:cs="Arial"/>
                <w:sz w:val="14"/>
                <w:szCs w:val="14"/>
              </w:rPr>
            </w:pPr>
            <w:r w:rsidRPr="009D2F49">
              <w:rPr>
                <w:rFonts w:ascii="Arial" w:hAnsi="Arial" w:cs="Arial"/>
                <w:sz w:val="14"/>
                <w:szCs w:val="14"/>
                <w:lang w:val="en-US"/>
              </w:rPr>
              <w:t>400 243 401</w:t>
            </w:r>
          </w:p>
        </w:tc>
        <w:tc>
          <w:tcPr>
            <w:tcW w:w="1254" w:type="dxa"/>
            <w:tcBorders>
              <w:left w:val="single" w:sz="6" w:space="0" w:color="000000"/>
            </w:tcBorders>
            <w:shd w:val="clear" w:color="auto" w:fill="auto"/>
            <w:vAlign w:val="center"/>
          </w:tcPr>
          <w:p w:rsidR="000C4E18" w:rsidRPr="009D2F49" w:rsidRDefault="000C4E18" w:rsidP="000C4E18">
            <w:pPr>
              <w:spacing w:before="60" w:line="140" w:lineRule="exact"/>
              <w:ind w:right="284"/>
              <w:jc w:val="right"/>
              <w:rPr>
                <w:rFonts w:ascii="Arial" w:hAnsi="Arial" w:cs="Arial"/>
                <w:sz w:val="14"/>
                <w:szCs w:val="14"/>
                <w:lang w:val="en-US"/>
              </w:rPr>
            </w:pPr>
            <w:r w:rsidRPr="009D2F49">
              <w:rPr>
                <w:rFonts w:ascii="Arial" w:hAnsi="Arial" w:cs="Arial"/>
                <w:sz w:val="14"/>
                <w:szCs w:val="14"/>
                <w:lang w:val="en-US"/>
              </w:rPr>
              <w:t>61 090 242</w:t>
            </w:r>
          </w:p>
        </w:tc>
        <w:tc>
          <w:tcPr>
            <w:tcW w:w="1253" w:type="dxa"/>
            <w:tcBorders>
              <w:left w:val="single" w:sz="6" w:space="0" w:color="000000"/>
            </w:tcBorders>
            <w:shd w:val="clear" w:color="auto" w:fill="auto"/>
            <w:vAlign w:val="center"/>
          </w:tcPr>
          <w:p w:rsidR="000C4E18" w:rsidRPr="009D2F49" w:rsidRDefault="000C4E18" w:rsidP="000C4E18">
            <w:pPr>
              <w:spacing w:before="60" w:line="140" w:lineRule="exact"/>
              <w:ind w:right="284"/>
              <w:jc w:val="right"/>
              <w:rPr>
                <w:rFonts w:ascii="Arial" w:hAnsi="Arial" w:cs="Arial"/>
                <w:sz w:val="14"/>
                <w:szCs w:val="14"/>
                <w:lang w:val="en-US"/>
              </w:rPr>
            </w:pPr>
            <w:r w:rsidRPr="009D2F49">
              <w:rPr>
                <w:rFonts w:ascii="Arial" w:hAnsi="Arial" w:cs="Arial"/>
                <w:sz w:val="14"/>
                <w:szCs w:val="14"/>
                <w:lang w:val="en-US"/>
              </w:rPr>
              <w:t>339 153 159</w:t>
            </w:r>
          </w:p>
        </w:tc>
        <w:tc>
          <w:tcPr>
            <w:tcW w:w="1254" w:type="dxa"/>
            <w:tcBorders>
              <w:left w:val="single" w:sz="6" w:space="0" w:color="000000"/>
            </w:tcBorders>
            <w:shd w:val="clear" w:color="auto" w:fill="auto"/>
            <w:vAlign w:val="center"/>
          </w:tcPr>
          <w:p w:rsidR="000C4E18" w:rsidRPr="009D2F49" w:rsidRDefault="000C4E18" w:rsidP="000C4E18">
            <w:pPr>
              <w:spacing w:before="60" w:line="140" w:lineRule="exact"/>
              <w:ind w:right="510"/>
              <w:jc w:val="right"/>
              <w:rPr>
                <w:rFonts w:ascii="Arial" w:hAnsi="Arial" w:cs="Arial"/>
                <w:sz w:val="14"/>
                <w:szCs w:val="14"/>
                <w:lang w:val="en-US"/>
              </w:rPr>
            </w:pPr>
            <w:r w:rsidRPr="009D2F49">
              <w:rPr>
                <w:rFonts w:ascii="Arial" w:hAnsi="Arial" w:cs="Arial"/>
                <w:sz w:val="14"/>
                <w:szCs w:val="14"/>
                <w:lang w:val="en-US"/>
              </w:rPr>
              <w:t>100</w:t>
            </w:r>
          </w:p>
        </w:tc>
        <w:tc>
          <w:tcPr>
            <w:tcW w:w="1253" w:type="dxa"/>
            <w:tcBorders>
              <w:left w:val="single" w:sz="6" w:space="0" w:color="000000"/>
            </w:tcBorders>
            <w:shd w:val="clear" w:color="auto" w:fill="auto"/>
            <w:vAlign w:val="center"/>
          </w:tcPr>
          <w:p w:rsidR="000C4E18" w:rsidRPr="009D2F49" w:rsidRDefault="000C4E18" w:rsidP="000C4E18">
            <w:pPr>
              <w:spacing w:before="60" w:line="140" w:lineRule="exact"/>
              <w:ind w:right="510"/>
              <w:jc w:val="right"/>
              <w:rPr>
                <w:rFonts w:ascii="Arial" w:hAnsi="Arial" w:cs="Arial"/>
                <w:sz w:val="14"/>
                <w:szCs w:val="14"/>
                <w:lang w:val="en-US"/>
              </w:rPr>
            </w:pPr>
            <w:r w:rsidRPr="009D2F49">
              <w:rPr>
                <w:rFonts w:ascii="Arial" w:hAnsi="Arial" w:cs="Arial"/>
                <w:sz w:val="14"/>
                <w:szCs w:val="14"/>
                <w:lang w:val="en-US"/>
              </w:rPr>
              <w:t>15</w:t>
            </w:r>
          </w:p>
        </w:tc>
        <w:tc>
          <w:tcPr>
            <w:tcW w:w="1254" w:type="dxa"/>
            <w:tcBorders>
              <w:left w:val="single" w:sz="6" w:space="0" w:color="000000"/>
            </w:tcBorders>
            <w:shd w:val="clear" w:color="auto" w:fill="auto"/>
            <w:vAlign w:val="center"/>
          </w:tcPr>
          <w:p w:rsidR="000C4E18" w:rsidRPr="009D2F49" w:rsidRDefault="000C4E18" w:rsidP="000C4E18">
            <w:pPr>
              <w:spacing w:before="60" w:line="140" w:lineRule="exact"/>
              <w:ind w:right="510"/>
              <w:jc w:val="right"/>
              <w:rPr>
                <w:rFonts w:ascii="Arial" w:hAnsi="Arial" w:cs="Arial"/>
                <w:sz w:val="14"/>
                <w:szCs w:val="14"/>
                <w:lang w:val="en-US"/>
              </w:rPr>
            </w:pPr>
            <w:r w:rsidRPr="009D2F49">
              <w:rPr>
                <w:rFonts w:ascii="Arial" w:hAnsi="Arial" w:cs="Arial"/>
                <w:sz w:val="14"/>
                <w:szCs w:val="14"/>
                <w:lang w:val="en-US"/>
              </w:rPr>
              <w:t>85</w:t>
            </w:r>
          </w:p>
        </w:tc>
      </w:tr>
      <w:tr w:rsidR="00F4045B" w:rsidRPr="000C4E18" w:rsidTr="00AD0DA0">
        <w:trPr>
          <w:cantSplit/>
        </w:trPr>
        <w:tc>
          <w:tcPr>
            <w:tcW w:w="2402" w:type="dxa"/>
            <w:tcBorders>
              <w:bottom w:val="single" w:sz="4" w:space="0" w:color="000000"/>
            </w:tcBorders>
            <w:shd w:val="clear" w:color="auto" w:fill="auto"/>
            <w:vAlign w:val="center"/>
          </w:tcPr>
          <w:p w:rsidR="00F4045B" w:rsidRPr="00027E3D" w:rsidRDefault="00F4045B" w:rsidP="0019214E">
            <w:pPr>
              <w:spacing w:before="60" w:line="140" w:lineRule="exact"/>
              <w:ind w:left="113" w:right="57"/>
              <w:rPr>
                <w:rFonts w:ascii="Arial" w:hAnsi="Arial" w:cs="Arial"/>
                <w:sz w:val="14"/>
                <w:szCs w:val="14"/>
                <w:lang w:val="en-US"/>
              </w:rPr>
            </w:pPr>
            <w:r>
              <w:rPr>
                <w:rFonts w:ascii="Arial" w:hAnsi="Arial" w:cs="Arial"/>
                <w:sz w:val="14"/>
                <w:szCs w:val="14"/>
                <w:lang w:val="en-US"/>
              </w:rPr>
              <w:t>2022</w:t>
            </w:r>
          </w:p>
        </w:tc>
        <w:tc>
          <w:tcPr>
            <w:tcW w:w="1253" w:type="dxa"/>
            <w:tcBorders>
              <w:left w:val="single" w:sz="6" w:space="0" w:color="000000"/>
              <w:bottom w:val="single" w:sz="4" w:space="0" w:color="000000"/>
            </w:tcBorders>
            <w:shd w:val="clear" w:color="auto" w:fill="auto"/>
            <w:vAlign w:val="center"/>
          </w:tcPr>
          <w:p w:rsidR="00F4045B" w:rsidRPr="00F4045B" w:rsidRDefault="00F4045B" w:rsidP="00F4045B">
            <w:pPr>
              <w:spacing w:before="60" w:line="140" w:lineRule="exact"/>
              <w:ind w:right="284"/>
              <w:jc w:val="right"/>
              <w:rPr>
                <w:rFonts w:ascii="Arial" w:hAnsi="Arial" w:cs="Arial"/>
                <w:sz w:val="14"/>
                <w:szCs w:val="14"/>
                <w:lang w:val="en-US"/>
              </w:rPr>
            </w:pPr>
            <w:r w:rsidRPr="00F4045B">
              <w:rPr>
                <w:rFonts w:ascii="Arial" w:hAnsi="Arial" w:cs="Arial"/>
                <w:sz w:val="14"/>
                <w:szCs w:val="14"/>
                <w:lang w:val="en-US"/>
              </w:rPr>
              <w:t>427 401 347</w:t>
            </w:r>
          </w:p>
        </w:tc>
        <w:tc>
          <w:tcPr>
            <w:tcW w:w="1254" w:type="dxa"/>
            <w:tcBorders>
              <w:left w:val="single" w:sz="6" w:space="0" w:color="000000"/>
              <w:bottom w:val="single" w:sz="4" w:space="0" w:color="000000"/>
            </w:tcBorders>
            <w:shd w:val="clear" w:color="auto" w:fill="auto"/>
            <w:vAlign w:val="center"/>
          </w:tcPr>
          <w:p w:rsidR="00F4045B" w:rsidRPr="00F4045B" w:rsidRDefault="00F4045B" w:rsidP="00F4045B">
            <w:pPr>
              <w:spacing w:before="60" w:line="140" w:lineRule="exact"/>
              <w:ind w:right="284"/>
              <w:jc w:val="right"/>
              <w:rPr>
                <w:rFonts w:ascii="Arial" w:hAnsi="Arial" w:cs="Arial"/>
                <w:sz w:val="14"/>
                <w:szCs w:val="14"/>
                <w:lang w:val="en-US"/>
              </w:rPr>
            </w:pPr>
            <w:r w:rsidRPr="00F4045B">
              <w:rPr>
                <w:rFonts w:ascii="Arial" w:hAnsi="Arial" w:cs="Arial"/>
                <w:sz w:val="14"/>
                <w:szCs w:val="14"/>
                <w:lang w:val="en-US"/>
              </w:rPr>
              <w:t>64 559 364</w:t>
            </w:r>
          </w:p>
        </w:tc>
        <w:tc>
          <w:tcPr>
            <w:tcW w:w="1253" w:type="dxa"/>
            <w:tcBorders>
              <w:left w:val="single" w:sz="6" w:space="0" w:color="000000"/>
              <w:bottom w:val="single" w:sz="4" w:space="0" w:color="000000"/>
            </w:tcBorders>
            <w:shd w:val="clear" w:color="auto" w:fill="auto"/>
            <w:vAlign w:val="center"/>
          </w:tcPr>
          <w:p w:rsidR="00F4045B" w:rsidRPr="00F4045B" w:rsidRDefault="00F4045B" w:rsidP="00F4045B">
            <w:pPr>
              <w:spacing w:before="60" w:line="140" w:lineRule="exact"/>
              <w:ind w:right="284"/>
              <w:jc w:val="right"/>
              <w:rPr>
                <w:rFonts w:ascii="Arial" w:hAnsi="Arial" w:cs="Arial"/>
                <w:sz w:val="14"/>
                <w:szCs w:val="14"/>
                <w:lang w:val="en-US"/>
              </w:rPr>
            </w:pPr>
            <w:r w:rsidRPr="00F4045B">
              <w:rPr>
                <w:rFonts w:ascii="Arial" w:hAnsi="Arial" w:cs="Arial"/>
                <w:sz w:val="14"/>
                <w:szCs w:val="14"/>
                <w:lang w:val="en-US"/>
              </w:rPr>
              <w:t>362 841 983</w:t>
            </w:r>
          </w:p>
        </w:tc>
        <w:tc>
          <w:tcPr>
            <w:tcW w:w="1254" w:type="dxa"/>
            <w:tcBorders>
              <w:left w:val="single" w:sz="6" w:space="0" w:color="000000"/>
              <w:bottom w:val="single" w:sz="4" w:space="0" w:color="000000"/>
            </w:tcBorders>
            <w:shd w:val="clear" w:color="auto" w:fill="auto"/>
            <w:vAlign w:val="center"/>
          </w:tcPr>
          <w:p w:rsidR="00F4045B" w:rsidRPr="009D2F49" w:rsidRDefault="00F4045B" w:rsidP="009D2F49">
            <w:pPr>
              <w:spacing w:before="60" w:line="140" w:lineRule="exact"/>
              <w:ind w:right="510"/>
              <w:jc w:val="right"/>
              <w:rPr>
                <w:rFonts w:ascii="Arial" w:hAnsi="Arial" w:cs="Arial"/>
                <w:sz w:val="14"/>
                <w:szCs w:val="14"/>
                <w:lang w:val="en-US"/>
              </w:rPr>
            </w:pPr>
            <w:r w:rsidRPr="009D2F49">
              <w:rPr>
                <w:rFonts w:ascii="Arial" w:hAnsi="Arial" w:cs="Arial"/>
                <w:sz w:val="14"/>
                <w:szCs w:val="14"/>
                <w:lang w:val="en-US"/>
              </w:rPr>
              <w:t>100</w:t>
            </w:r>
          </w:p>
        </w:tc>
        <w:tc>
          <w:tcPr>
            <w:tcW w:w="1253" w:type="dxa"/>
            <w:tcBorders>
              <w:left w:val="single" w:sz="6" w:space="0" w:color="000000"/>
              <w:bottom w:val="single" w:sz="4" w:space="0" w:color="000000"/>
            </w:tcBorders>
            <w:shd w:val="clear" w:color="auto" w:fill="auto"/>
            <w:vAlign w:val="center"/>
          </w:tcPr>
          <w:p w:rsidR="00F4045B" w:rsidRPr="009D2F49" w:rsidRDefault="00F4045B" w:rsidP="009D2F49">
            <w:pPr>
              <w:spacing w:before="60" w:line="140" w:lineRule="exact"/>
              <w:ind w:right="510"/>
              <w:jc w:val="right"/>
              <w:rPr>
                <w:rFonts w:ascii="Arial" w:hAnsi="Arial" w:cs="Arial"/>
                <w:sz w:val="14"/>
                <w:szCs w:val="14"/>
                <w:lang w:val="en-US"/>
              </w:rPr>
            </w:pPr>
            <w:r w:rsidRPr="009D2F49">
              <w:rPr>
                <w:rFonts w:ascii="Arial" w:hAnsi="Arial" w:cs="Arial"/>
                <w:sz w:val="14"/>
                <w:szCs w:val="14"/>
                <w:lang w:val="en-US"/>
              </w:rPr>
              <w:t>15</w:t>
            </w:r>
          </w:p>
        </w:tc>
        <w:tc>
          <w:tcPr>
            <w:tcW w:w="1254" w:type="dxa"/>
            <w:tcBorders>
              <w:left w:val="single" w:sz="6" w:space="0" w:color="000000"/>
              <w:bottom w:val="single" w:sz="4" w:space="0" w:color="000000"/>
            </w:tcBorders>
            <w:shd w:val="clear" w:color="auto" w:fill="auto"/>
            <w:vAlign w:val="center"/>
          </w:tcPr>
          <w:p w:rsidR="00F4045B" w:rsidRPr="009D2F49" w:rsidRDefault="00F4045B" w:rsidP="009D2F49">
            <w:pPr>
              <w:spacing w:before="60" w:line="140" w:lineRule="exact"/>
              <w:ind w:right="510"/>
              <w:jc w:val="right"/>
              <w:rPr>
                <w:rFonts w:ascii="Arial" w:hAnsi="Arial" w:cs="Arial"/>
                <w:sz w:val="14"/>
                <w:szCs w:val="14"/>
                <w:lang w:val="en-US"/>
              </w:rPr>
            </w:pPr>
            <w:r w:rsidRPr="009D2F49">
              <w:rPr>
                <w:rFonts w:ascii="Arial" w:hAnsi="Arial" w:cs="Arial"/>
                <w:sz w:val="14"/>
                <w:szCs w:val="14"/>
                <w:lang w:val="en-US"/>
              </w:rPr>
              <w:t>85</w:t>
            </w:r>
          </w:p>
        </w:tc>
      </w:tr>
    </w:tbl>
    <w:p w:rsidR="00AD0DA0" w:rsidRPr="000B7948" w:rsidRDefault="00A27829" w:rsidP="00AD0DA0">
      <w:pPr>
        <w:pStyle w:val="1f0"/>
        <w:spacing w:before="60"/>
        <w:ind w:left="113" w:hanging="113"/>
        <w:jc w:val="both"/>
        <w:rPr>
          <w:rFonts w:ascii="Arial" w:hAnsi="Arial" w:cs="Arial"/>
          <w:sz w:val="12"/>
          <w:szCs w:val="12"/>
        </w:rPr>
      </w:pPr>
      <w:r w:rsidRPr="005A190D">
        <w:rPr>
          <w:rFonts w:ascii="Arial" w:hAnsi="Arial" w:cs="Arial"/>
          <w:sz w:val="12"/>
          <w:szCs w:val="12"/>
          <w:vertAlign w:val="superscript"/>
        </w:rPr>
        <w:t>1</w:t>
      </w:r>
      <w:r w:rsidR="00AD0DA0" w:rsidRPr="005A190D">
        <w:rPr>
          <w:rFonts w:ascii="Arial" w:hAnsi="Arial" w:cs="Arial"/>
          <w:sz w:val="12"/>
          <w:szCs w:val="12"/>
          <w:vertAlign w:val="superscript"/>
        </w:rPr>
        <w:t>)</w:t>
      </w:r>
      <w:r w:rsidR="00AD0DA0" w:rsidRPr="005A190D">
        <w:rPr>
          <w:rFonts w:ascii="Arial" w:hAnsi="Arial" w:cs="Arial"/>
          <w:sz w:val="12"/>
          <w:szCs w:val="12"/>
        </w:rPr>
        <w:t xml:space="preserve"> Начиная с </w:t>
      </w:r>
      <w:smartTag w:uri="urn:schemas-microsoft-com:office:smarttags" w:element="metricconverter">
        <w:smartTagPr>
          <w:attr w:name="ProductID" w:val="2010 г"/>
        </w:smartTagPr>
        <w:r w:rsidR="00AD0DA0" w:rsidRPr="005A190D">
          <w:rPr>
            <w:rFonts w:ascii="Arial" w:hAnsi="Arial" w:cs="Arial"/>
            <w:sz w:val="12"/>
            <w:szCs w:val="12"/>
          </w:rPr>
          <w:t>2010 г</w:t>
        </w:r>
      </w:smartTag>
      <w:r w:rsidR="00AD0DA0" w:rsidRPr="005A190D">
        <w:rPr>
          <w:rFonts w:ascii="Arial" w:hAnsi="Arial" w:cs="Arial"/>
          <w:sz w:val="12"/>
          <w:szCs w:val="12"/>
        </w:rPr>
        <w:t xml:space="preserve">. данные уточнены, расчеты проведены по полному кругу организаций с учетом основных фондов Банка России и основных фондов, находящихся </w:t>
      </w:r>
      <w:r w:rsidR="00AD0DA0" w:rsidRPr="005A190D">
        <w:rPr>
          <w:rFonts w:ascii="Arial" w:hAnsi="Arial" w:cs="Arial"/>
          <w:sz w:val="12"/>
          <w:szCs w:val="12"/>
        </w:rPr>
        <w:br/>
        <w:t>в государственной казне.</w:t>
      </w:r>
    </w:p>
    <w:p w:rsidR="00AD0DA0" w:rsidRPr="00945784" w:rsidRDefault="00AD0DA0" w:rsidP="00AD0DA0">
      <w:pPr>
        <w:ind w:left="113" w:hanging="113"/>
        <w:jc w:val="both"/>
        <w:rPr>
          <w:rFonts w:ascii="Arial" w:hAnsi="Arial" w:cs="Arial"/>
          <w:sz w:val="12"/>
          <w:szCs w:val="12"/>
        </w:rPr>
      </w:pPr>
      <w:r w:rsidRPr="00945784">
        <w:rPr>
          <w:rFonts w:ascii="Arial" w:hAnsi="Arial" w:cs="Arial"/>
          <w:sz w:val="12"/>
          <w:szCs w:val="12"/>
          <w:vertAlign w:val="superscript"/>
        </w:rPr>
        <w:t>2)</w:t>
      </w:r>
      <w:r w:rsidRPr="00945784">
        <w:rPr>
          <w:rFonts w:ascii="Arial" w:hAnsi="Arial" w:cs="Arial"/>
          <w:sz w:val="12"/>
          <w:szCs w:val="12"/>
        </w:rPr>
        <w:t xml:space="preserve"> С 2019 года расчет стоимости жилищного фонда и хозяйственных строений в собственности домашних хозяйств, относящихся к частной собственности, осуществляется </w:t>
      </w:r>
      <w:r w:rsidRPr="00945784">
        <w:rPr>
          <w:rFonts w:ascii="Arial" w:hAnsi="Arial" w:cs="Arial"/>
          <w:sz w:val="12"/>
          <w:szCs w:val="12"/>
        </w:rPr>
        <w:br/>
        <w:t>по кадастровой стоимости.</w:t>
      </w:r>
    </w:p>
    <w:p w:rsidR="00AD0DA0" w:rsidRPr="00945784" w:rsidRDefault="00AD0DA0" w:rsidP="003F085E">
      <w:pPr>
        <w:pStyle w:val="1f0"/>
        <w:spacing w:before="60"/>
        <w:ind w:left="113" w:hanging="113"/>
        <w:jc w:val="both"/>
        <w:rPr>
          <w:rFonts w:ascii="Arial" w:hAnsi="Arial" w:cs="Arial"/>
          <w:i/>
          <w:sz w:val="12"/>
          <w:szCs w:val="12"/>
          <w:lang w:val="en"/>
        </w:rPr>
      </w:pPr>
      <w:r w:rsidRPr="00945784">
        <w:rPr>
          <w:rFonts w:ascii="Arial" w:hAnsi="Arial" w:cs="Arial"/>
          <w:i/>
          <w:sz w:val="12"/>
          <w:szCs w:val="12"/>
          <w:vertAlign w:val="superscript"/>
          <w:lang w:val="en-US"/>
        </w:rPr>
        <w:t>1)</w:t>
      </w:r>
      <w:r w:rsidRPr="00945784">
        <w:rPr>
          <w:i/>
          <w:sz w:val="12"/>
          <w:szCs w:val="12"/>
          <w:lang w:val="en-US"/>
        </w:rPr>
        <w:t> </w:t>
      </w:r>
      <w:r w:rsidRPr="00945784">
        <w:rPr>
          <w:rFonts w:ascii="Arial" w:hAnsi="Arial" w:cs="Arial"/>
          <w:i/>
          <w:sz w:val="12"/>
          <w:szCs w:val="12"/>
          <w:lang w:val="en"/>
        </w:rPr>
        <w:t>Starting</w:t>
      </w:r>
      <w:r w:rsidRPr="00945784">
        <w:rPr>
          <w:rFonts w:ascii="Arial" w:hAnsi="Arial" w:cs="Arial"/>
          <w:i/>
          <w:sz w:val="12"/>
          <w:szCs w:val="12"/>
          <w:lang w:val="en-US"/>
        </w:rPr>
        <w:t xml:space="preserve"> </w:t>
      </w:r>
      <w:r w:rsidRPr="00945784">
        <w:rPr>
          <w:rFonts w:ascii="Arial" w:hAnsi="Arial" w:cs="Arial"/>
          <w:i/>
          <w:sz w:val="12"/>
          <w:szCs w:val="12"/>
          <w:lang w:val="en"/>
        </w:rPr>
        <w:t>from</w:t>
      </w:r>
      <w:r w:rsidRPr="00945784">
        <w:rPr>
          <w:rFonts w:ascii="Arial" w:hAnsi="Arial" w:cs="Arial"/>
          <w:i/>
          <w:sz w:val="12"/>
          <w:szCs w:val="12"/>
          <w:lang w:val="en-US"/>
        </w:rPr>
        <w:t xml:space="preserve"> since 2010, </w:t>
      </w:r>
      <w:r w:rsidRPr="00945784">
        <w:rPr>
          <w:rFonts w:ascii="Arial" w:hAnsi="Arial" w:cs="Arial"/>
          <w:i/>
          <w:sz w:val="12"/>
          <w:szCs w:val="12"/>
          <w:lang w:val="en"/>
        </w:rPr>
        <w:t>these</w:t>
      </w:r>
      <w:r w:rsidRPr="00945784">
        <w:rPr>
          <w:rFonts w:ascii="Arial" w:hAnsi="Arial" w:cs="Arial"/>
          <w:i/>
          <w:sz w:val="12"/>
          <w:szCs w:val="12"/>
          <w:lang w:val="en-US"/>
        </w:rPr>
        <w:t xml:space="preserve"> </w:t>
      </w:r>
      <w:r w:rsidRPr="00945784">
        <w:rPr>
          <w:rFonts w:ascii="Arial" w:hAnsi="Arial" w:cs="Arial"/>
          <w:i/>
          <w:sz w:val="12"/>
          <w:szCs w:val="12"/>
          <w:lang w:val="en"/>
        </w:rPr>
        <w:t xml:space="preserve">data </w:t>
      </w:r>
      <w:r w:rsidRPr="00945784">
        <w:rPr>
          <w:rFonts w:ascii="Arial" w:hAnsi="Arial" w:cs="Arial"/>
          <w:i/>
          <w:sz w:val="12"/>
          <w:szCs w:val="12"/>
          <w:lang w:val="en-US"/>
        </w:rPr>
        <w:t xml:space="preserve">were </w:t>
      </w:r>
      <w:r w:rsidRPr="00945784">
        <w:rPr>
          <w:rFonts w:ascii="Arial" w:hAnsi="Arial" w:cs="Arial"/>
          <w:i/>
          <w:sz w:val="12"/>
          <w:szCs w:val="12"/>
          <w:lang w:val="en"/>
        </w:rPr>
        <w:t>refined</w:t>
      </w:r>
      <w:r w:rsidRPr="00945784">
        <w:rPr>
          <w:rFonts w:ascii="Arial" w:hAnsi="Arial" w:cs="Arial"/>
          <w:i/>
          <w:sz w:val="12"/>
          <w:szCs w:val="12"/>
          <w:lang w:val="en-US"/>
        </w:rPr>
        <w:t xml:space="preserve">, </w:t>
      </w:r>
      <w:r w:rsidRPr="00945784">
        <w:rPr>
          <w:rFonts w:ascii="Arial" w:hAnsi="Arial" w:cs="Arial"/>
          <w:i/>
          <w:sz w:val="12"/>
          <w:szCs w:val="12"/>
          <w:lang w:val="en"/>
        </w:rPr>
        <w:t>calculations</w:t>
      </w:r>
      <w:r w:rsidRPr="00945784">
        <w:rPr>
          <w:rFonts w:ascii="Arial" w:hAnsi="Arial" w:cs="Arial"/>
          <w:i/>
          <w:sz w:val="12"/>
          <w:szCs w:val="12"/>
          <w:lang w:val="en-US"/>
        </w:rPr>
        <w:t xml:space="preserve"> </w:t>
      </w:r>
      <w:r w:rsidRPr="00945784">
        <w:rPr>
          <w:rFonts w:ascii="Arial" w:hAnsi="Arial" w:cs="Arial"/>
          <w:i/>
          <w:sz w:val="12"/>
          <w:szCs w:val="12"/>
          <w:lang w:val="en"/>
        </w:rPr>
        <w:t>have</w:t>
      </w:r>
      <w:r w:rsidRPr="00945784">
        <w:rPr>
          <w:rFonts w:ascii="Arial" w:hAnsi="Arial" w:cs="Arial"/>
          <w:i/>
          <w:sz w:val="12"/>
          <w:szCs w:val="12"/>
          <w:lang w:val="en-US"/>
        </w:rPr>
        <w:t xml:space="preserve"> </w:t>
      </w:r>
      <w:r w:rsidRPr="00945784">
        <w:rPr>
          <w:rFonts w:ascii="Arial" w:hAnsi="Arial" w:cs="Arial"/>
          <w:i/>
          <w:sz w:val="12"/>
          <w:szCs w:val="12"/>
          <w:lang w:val="en"/>
        </w:rPr>
        <w:t>been</w:t>
      </w:r>
      <w:r w:rsidRPr="00945784">
        <w:rPr>
          <w:rFonts w:ascii="Arial" w:hAnsi="Arial" w:cs="Arial"/>
          <w:i/>
          <w:sz w:val="12"/>
          <w:szCs w:val="12"/>
          <w:lang w:val="en-US"/>
        </w:rPr>
        <w:t xml:space="preserve"> </w:t>
      </w:r>
      <w:r w:rsidRPr="00945784">
        <w:rPr>
          <w:rFonts w:ascii="Arial" w:hAnsi="Arial" w:cs="Arial"/>
          <w:i/>
          <w:sz w:val="12"/>
          <w:szCs w:val="12"/>
          <w:lang w:val="en"/>
        </w:rPr>
        <w:t>made</w:t>
      </w:r>
      <w:r w:rsidRPr="00945784">
        <w:rPr>
          <w:rFonts w:ascii="Arial" w:hAnsi="Arial" w:cs="Arial"/>
          <w:i/>
          <w:sz w:val="12"/>
          <w:szCs w:val="12"/>
          <w:lang w:val="en-US"/>
        </w:rPr>
        <w:t xml:space="preserve"> </w:t>
      </w:r>
      <w:r w:rsidRPr="00945784">
        <w:rPr>
          <w:rFonts w:ascii="Arial" w:hAnsi="Arial" w:cs="Arial"/>
          <w:i/>
          <w:sz w:val="12"/>
          <w:szCs w:val="12"/>
          <w:lang w:val="en"/>
        </w:rPr>
        <w:t>for</w:t>
      </w:r>
      <w:r w:rsidRPr="00945784">
        <w:rPr>
          <w:rFonts w:ascii="Arial" w:hAnsi="Arial" w:cs="Arial"/>
          <w:i/>
          <w:sz w:val="12"/>
          <w:szCs w:val="12"/>
          <w:lang w:val="en-US"/>
        </w:rPr>
        <w:t xml:space="preserve"> </w:t>
      </w:r>
      <w:r w:rsidRPr="00945784">
        <w:rPr>
          <w:rFonts w:ascii="Arial" w:hAnsi="Arial" w:cs="Arial"/>
          <w:i/>
          <w:sz w:val="12"/>
          <w:szCs w:val="12"/>
          <w:lang w:val="en"/>
        </w:rPr>
        <w:t>the</w:t>
      </w:r>
      <w:r w:rsidRPr="00945784">
        <w:rPr>
          <w:rFonts w:ascii="Arial" w:hAnsi="Arial" w:cs="Arial"/>
          <w:i/>
          <w:sz w:val="12"/>
          <w:szCs w:val="12"/>
          <w:lang w:val="en-US"/>
        </w:rPr>
        <w:t xml:space="preserve"> </w:t>
      </w:r>
      <w:r w:rsidRPr="00945784">
        <w:rPr>
          <w:rFonts w:ascii="Arial" w:hAnsi="Arial" w:cs="Arial"/>
          <w:i/>
          <w:sz w:val="12"/>
          <w:szCs w:val="12"/>
          <w:lang w:val="en"/>
        </w:rPr>
        <w:t>full</w:t>
      </w:r>
      <w:r w:rsidRPr="00945784">
        <w:rPr>
          <w:rFonts w:ascii="Arial" w:hAnsi="Arial" w:cs="Arial"/>
          <w:i/>
          <w:sz w:val="12"/>
          <w:szCs w:val="12"/>
          <w:lang w:val="en-US"/>
        </w:rPr>
        <w:t xml:space="preserve"> scope </w:t>
      </w:r>
      <w:r w:rsidRPr="00945784">
        <w:rPr>
          <w:rFonts w:ascii="Arial" w:hAnsi="Arial" w:cs="Arial"/>
          <w:i/>
          <w:sz w:val="12"/>
          <w:szCs w:val="12"/>
          <w:lang w:val="en"/>
        </w:rPr>
        <w:t>of</w:t>
      </w:r>
      <w:r w:rsidRPr="00945784">
        <w:rPr>
          <w:rFonts w:ascii="Arial" w:hAnsi="Arial" w:cs="Arial"/>
          <w:i/>
          <w:sz w:val="12"/>
          <w:szCs w:val="12"/>
          <w:lang w:val="en-US"/>
        </w:rPr>
        <w:t xml:space="preserve"> </w:t>
      </w:r>
      <w:r w:rsidRPr="00945784">
        <w:rPr>
          <w:rFonts w:ascii="Arial" w:hAnsi="Arial" w:cs="Arial"/>
          <w:i/>
          <w:sz w:val="12"/>
          <w:szCs w:val="12"/>
          <w:lang w:val="en"/>
        </w:rPr>
        <w:t>organizations</w:t>
      </w:r>
      <w:r w:rsidRPr="00945784">
        <w:rPr>
          <w:rFonts w:ascii="Arial" w:hAnsi="Arial" w:cs="Arial"/>
          <w:i/>
          <w:sz w:val="12"/>
          <w:szCs w:val="12"/>
          <w:lang w:val="en-US"/>
        </w:rPr>
        <w:t xml:space="preserve">, </w:t>
      </w:r>
      <w:r w:rsidRPr="00945784">
        <w:rPr>
          <w:rFonts w:ascii="Arial" w:hAnsi="Arial" w:cs="Arial"/>
          <w:i/>
          <w:sz w:val="12"/>
          <w:szCs w:val="12"/>
          <w:lang w:val="en"/>
        </w:rPr>
        <w:t>taking</w:t>
      </w:r>
      <w:r w:rsidRPr="00945784">
        <w:rPr>
          <w:rFonts w:ascii="Arial" w:hAnsi="Arial" w:cs="Arial"/>
          <w:i/>
          <w:sz w:val="12"/>
          <w:szCs w:val="12"/>
          <w:lang w:val="en-US"/>
        </w:rPr>
        <w:t xml:space="preserve"> </w:t>
      </w:r>
      <w:r w:rsidRPr="00945784">
        <w:rPr>
          <w:rFonts w:ascii="Arial" w:hAnsi="Arial" w:cs="Arial"/>
          <w:i/>
          <w:sz w:val="12"/>
          <w:szCs w:val="12"/>
          <w:lang w:val="en"/>
        </w:rPr>
        <w:t>into account the fixed assets of the Bank of Russia and the</w:t>
      </w:r>
      <w:r w:rsidRPr="00945784">
        <w:rPr>
          <w:rFonts w:ascii="Arial" w:hAnsi="Arial" w:cs="Arial"/>
          <w:i/>
          <w:sz w:val="12"/>
          <w:szCs w:val="12"/>
          <w:lang w:val="en-US"/>
        </w:rPr>
        <w:br/>
      </w:r>
      <w:r w:rsidRPr="00945784">
        <w:rPr>
          <w:rFonts w:ascii="Arial" w:hAnsi="Arial" w:cs="Arial"/>
          <w:i/>
          <w:sz w:val="12"/>
          <w:szCs w:val="12"/>
          <w:lang w:val="en"/>
        </w:rPr>
        <w:t>fixed assets held by the state treasury.</w:t>
      </w:r>
    </w:p>
    <w:p w:rsidR="00945784" w:rsidRPr="00027E3D" w:rsidRDefault="00945784" w:rsidP="00945784">
      <w:pPr>
        <w:ind w:left="113" w:hanging="113"/>
        <w:jc w:val="both"/>
        <w:rPr>
          <w:rFonts w:ascii="Arial" w:hAnsi="Arial" w:cs="Arial"/>
          <w:i/>
          <w:sz w:val="12"/>
          <w:szCs w:val="12"/>
          <w:lang w:val="en-US"/>
        </w:rPr>
      </w:pPr>
      <w:r w:rsidRPr="00027E3D">
        <w:rPr>
          <w:rFonts w:ascii="Arial" w:hAnsi="Arial" w:cs="Arial"/>
          <w:i/>
          <w:sz w:val="12"/>
          <w:szCs w:val="12"/>
          <w:vertAlign w:val="superscript"/>
          <w:lang w:val="en"/>
        </w:rPr>
        <w:t>2)</w:t>
      </w:r>
      <w:r w:rsidRPr="00027E3D">
        <w:rPr>
          <w:rFonts w:ascii="Arial" w:hAnsi="Arial" w:cs="Arial"/>
          <w:i/>
          <w:sz w:val="12"/>
          <w:szCs w:val="12"/>
          <w:lang w:val="en"/>
        </w:rPr>
        <w:t> </w:t>
      </w:r>
      <w:r w:rsidRPr="00027E3D">
        <w:rPr>
          <w:rFonts w:ascii="Arial" w:hAnsi="Arial" w:cs="Arial"/>
          <w:i/>
          <w:sz w:val="12"/>
          <w:szCs w:val="12"/>
          <w:lang w:val="en-US"/>
        </w:rPr>
        <w:t>Since 2019, the calculation of the cost of housing stock and outbuildings owned by private households has been carried out at the cadastral value.</w:t>
      </w:r>
    </w:p>
    <w:p w:rsidR="00B26D85" w:rsidRPr="008F494A" w:rsidRDefault="00C24D4F" w:rsidP="004223DC">
      <w:pPr>
        <w:pStyle w:val="1f0"/>
        <w:spacing w:before="240"/>
        <w:ind w:left="113" w:hanging="113"/>
        <w:jc w:val="both"/>
        <w:rPr>
          <w:rFonts w:ascii="Arial" w:eastAsia="Times New Roman" w:hAnsi="Arial" w:cs="Arial"/>
          <w:b/>
          <w:sz w:val="16"/>
        </w:rPr>
      </w:pPr>
      <w:r>
        <w:rPr>
          <w:rFonts w:ascii="Arial" w:eastAsia="Times New Roman" w:hAnsi="Arial" w:cs="Arial"/>
          <w:b/>
          <w:sz w:val="16"/>
        </w:rPr>
        <w:t>14.</w:t>
      </w:r>
      <w:r w:rsidR="00B26D85" w:rsidRPr="008F494A">
        <w:rPr>
          <w:rFonts w:ascii="Arial" w:eastAsia="Times New Roman" w:hAnsi="Arial" w:cs="Arial"/>
          <w:b/>
          <w:sz w:val="16"/>
        </w:rPr>
        <w:t>3. ОСНОВНЫЕ ХАРАКТЕРИСТИКИ СОСТОЯНИЯ ОСНОВНЫХ ФОНДОВ</w:t>
      </w:r>
    </w:p>
    <w:p w:rsidR="00B26D85" w:rsidRPr="005A190D" w:rsidRDefault="00B26D85" w:rsidP="0062083D">
      <w:pPr>
        <w:tabs>
          <w:tab w:val="left" w:pos="1263"/>
          <w:tab w:val="left" w:pos="2526"/>
          <w:tab w:val="left" w:pos="3789"/>
          <w:tab w:val="left" w:pos="5052"/>
          <w:tab w:val="left" w:pos="6315"/>
          <w:tab w:val="left" w:pos="7578"/>
          <w:tab w:val="left" w:pos="8841"/>
        </w:tabs>
        <w:spacing w:after="60"/>
        <w:ind w:left="454"/>
      </w:pPr>
      <w:r w:rsidRPr="005A190D">
        <w:rPr>
          <w:rFonts w:ascii="Arial" w:hAnsi="Arial" w:cs="Arial"/>
          <w:b/>
          <w:i/>
          <w:sz w:val="16"/>
          <w:lang w:val="en-US"/>
        </w:rPr>
        <w:t>MAIN</w:t>
      </w:r>
      <w:r w:rsidRPr="005A190D">
        <w:rPr>
          <w:rFonts w:ascii="Arial" w:hAnsi="Arial" w:cs="Arial"/>
          <w:b/>
          <w:i/>
          <w:sz w:val="16"/>
        </w:rPr>
        <w:t xml:space="preserve"> </w:t>
      </w:r>
      <w:r w:rsidRPr="005A190D">
        <w:rPr>
          <w:rFonts w:ascii="Arial" w:hAnsi="Arial" w:cs="Arial"/>
          <w:b/>
          <w:i/>
          <w:sz w:val="16"/>
          <w:lang w:val="en-US"/>
        </w:rPr>
        <w:t>FEATURES</w:t>
      </w:r>
      <w:r w:rsidRPr="005A190D">
        <w:rPr>
          <w:rFonts w:ascii="Arial" w:hAnsi="Arial" w:cs="Arial"/>
          <w:b/>
          <w:i/>
          <w:sz w:val="16"/>
        </w:rPr>
        <w:t xml:space="preserve"> </w:t>
      </w:r>
      <w:r w:rsidRPr="005A190D">
        <w:rPr>
          <w:rFonts w:ascii="Arial" w:hAnsi="Arial" w:cs="Arial"/>
          <w:b/>
          <w:i/>
          <w:sz w:val="16"/>
          <w:lang w:val="en-US"/>
        </w:rPr>
        <w:t>OF</w:t>
      </w:r>
      <w:r w:rsidRPr="005A190D">
        <w:rPr>
          <w:rFonts w:ascii="Arial" w:hAnsi="Arial" w:cs="Arial"/>
          <w:b/>
          <w:i/>
          <w:sz w:val="16"/>
        </w:rPr>
        <w:t xml:space="preserve"> </w:t>
      </w:r>
      <w:r w:rsidRPr="005A190D">
        <w:rPr>
          <w:rFonts w:ascii="Arial" w:hAnsi="Arial" w:cs="Arial"/>
          <w:b/>
          <w:i/>
          <w:sz w:val="16"/>
          <w:lang w:val="en-US"/>
        </w:rPr>
        <w:t>FIXED</w:t>
      </w:r>
      <w:r w:rsidRPr="005A190D">
        <w:rPr>
          <w:rFonts w:ascii="Arial" w:hAnsi="Arial" w:cs="Arial"/>
          <w:b/>
          <w:i/>
          <w:sz w:val="16"/>
        </w:rPr>
        <w:t xml:space="preserve"> </w:t>
      </w:r>
      <w:r w:rsidRPr="005A190D">
        <w:rPr>
          <w:rFonts w:ascii="Arial" w:hAnsi="Arial" w:cs="Arial"/>
          <w:b/>
          <w:i/>
          <w:sz w:val="16"/>
          <w:lang w:val="en-US"/>
        </w:rPr>
        <w:t>ASSETS</w:t>
      </w:r>
    </w:p>
    <w:tbl>
      <w:tblPr>
        <w:tblW w:w="9922" w:type="dxa"/>
        <w:jc w:val="center"/>
        <w:tblLayout w:type="fixed"/>
        <w:tblCellMar>
          <w:left w:w="0" w:type="dxa"/>
          <w:right w:w="0" w:type="dxa"/>
        </w:tblCellMar>
        <w:tblLook w:val="0000" w:firstRow="0" w:lastRow="0" w:firstColumn="0" w:lastColumn="0" w:noHBand="0" w:noVBand="0"/>
      </w:tblPr>
      <w:tblGrid>
        <w:gridCol w:w="3060"/>
        <w:gridCol w:w="756"/>
        <w:gridCol w:w="756"/>
        <w:gridCol w:w="756"/>
        <w:gridCol w:w="756"/>
        <w:gridCol w:w="756"/>
        <w:gridCol w:w="3082"/>
      </w:tblGrid>
      <w:tr w:rsidR="00027E3D" w:rsidRPr="005A190D" w:rsidTr="00037706">
        <w:trPr>
          <w:jc w:val="center"/>
        </w:trPr>
        <w:tc>
          <w:tcPr>
            <w:tcW w:w="3060" w:type="dxa"/>
            <w:tcBorders>
              <w:top w:val="single" w:sz="6" w:space="0" w:color="000000"/>
              <w:bottom w:val="single" w:sz="6" w:space="0" w:color="000000"/>
            </w:tcBorders>
            <w:shd w:val="clear" w:color="auto" w:fill="auto"/>
          </w:tcPr>
          <w:p w:rsidR="00027E3D" w:rsidRPr="005A190D" w:rsidRDefault="00027E3D" w:rsidP="0005640D">
            <w:pPr>
              <w:snapToGrid w:val="0"/>
              <w:spacing w:before="60" w:after="60"/>
              <w:jc w:val="center"/>
              <w:rPr>
                <w:rFonts w:ascii="Arial" w:hAnsi="Arial" w:cs="Arial"/>
                <w:sz w:val="14"/>
                <w:szCs w:val="14"/>
              </w:rPr>
            </w:pPr>
          </w:p>
        </w:tc>
        <w:tc>
          <w:tcPr>
            <w:tcW w:w="756" w:type="dxa"/>
            <w:tcBorders>
              <w:top w:val="single" w:sz="6" w:space="0" w:color="000000"/>
              <w:left w:val="single" w:sz="6" w:space="0" w:color="000000"/>
              <w:bottom w:val="single" w:sz="6" w:space="0" w:color="000000"/>
            </w:tcBorders>
            <w:shd w:val="clear" w:color="auto" w:fill="auto"/>
          </w:tcPr>
          <w:p w:rsidR="00027E3D" w:rsidRPr="005A190D" w:rsidRDefault="00027E3D" w:rsidP="0005640D">
            <w:pPr>
              <w:spacing w:before="60" w:after="60"/>
              <w:jc w:val="center"/>
              <w:rPr>
                <w:rFonts w:ascii="Arial" w:hAnsi="Arial" w:cs="Arial"/>
                <w:sz w:val="14"/>
                <w:szCs w:val="14"/>
              </w:rPr>
            </w:pPr>
            <w:r w:rsidRPr="005A190D">
              <w:rPr>
                <w:rFonts w:ascii="Arial" w:hAnsi="Arial" w:cs="Arial"/>
                <w:sz w:val="14"/>
                <w:szCs w:val="14"/>
              </w:rPr>
              <w:t>2000</w:t>
            </w:r>
          </w:p>
        </w:tc>
        <w:tc>
          <w:tcPr>
            <w:tcW w:w="756" w:type="dxa"/>
            <w:tcBorders>
              <w:top w:val="single" w:sz="6" w:space="0" w:color="000000"/>
              <w:left w:val="single" w:sz="6" w:space="0" w:color="000000"/>
              <w:bottom w:val="single" w:sz="6" w:space="0" w:color="000000"/>
            </w:tcBorders>
            <w:shd w:val="clear" w:color="auto" w:fill="auto"/>
          </w:tcPr>
          <w:p w:rsidR="00027E3D" w:rsidRPr="005A190D" w:rsidRDefault="00027E3D" w:rsidP="0005640D">
            <w:pPr>
              <w:spacing w:before="60" w:after="60"/>
              <w:jc w:val="center"/>
              <w:rPr>
                <w:rFonts w:ascii="Arial" w:hAnsi="Arial" w:cs="Arial"/>
                <w:sz w:val="14"/>
                <w:szCs w:val="14"/>
              </w:rPr>
            </w:pPr>
            <w:r w:rsidRPr="005A190D">
              <w:rPr>
                <w:rFonts w:ascii="Arial" w:hAnsi="Arial" w:cs="Arial"/>
                <w:sz w:val="14"/>
                <w:szCs w:val="14"/>
              </w:rPr>
              <w:t>2010</w:t>
            </w:r>
          </w:p>
        </w:tc>
        <w:tc>
          <w:tcPr>
            <w:tcW w:w="756" w:type="dxa"/>
            <w:tcBorders>
              <w:top w:val="single" w:sz="6" w:space="0" w:color="000000"/>
              <w:left w:val="single" w:sz="6" w:space="0" w:color="000000"/>
              <w:bottom w:val="single" w:sz="6" w:space="0" w:color="000000"/>
              <w:right w:val="single" w:sz="6" w:space="0" w:color="000000"/>
            </w:tcBorders>
          </w:tcPr>
          <w:p w:rsidR="00027E3D" w:rsidRPr="005A190D" w:rsidRDefault="00027E3D" w:rsidP="00027E3D">
            <w:pPr>
              <w:spacing w:before="60" w:after="60"/>
              <w:jc w:val="center"/>
              <w:rPr>
                <w:rFonts w:ascii="Arial" w:hAnsi="Arial" w:cs="Arial"/>
                <w:sz w:val="14"/>
                <w:szCs w:val="14"/>
              </w:rPr>
            </w:pPr>
            <w:r w:rsidRPr="005A190D">
              <w:rPr>
                <w:rFonts w:ascii="Arial" w:hAnsi="Arial" w:cs="Arial"/>
                <w:sz w:val="14"/>
                <w:szCs w:val="14"/>
                <w:lang w:val="en-US"/>
              </w:rPr>
              <w:t>20</w:t>
            </w:r>
            <w:r>
              <w:rPr>
                <w:rFonts w:ascii="Arial" w:hAnsi="Arial" w:cs="Arial"/>
                <w:sz w:val="14"/>
                <w:szCs w:val="14"/>
                <w:lang w:val="en-US"/>
              </w:rPr>
              <w:t>20</w:t>
            </w:r>
          </w:p>
        </w:tc>
        <w:tc>
          <w:tcPr>
            <w:tcW w:w="756" w:type="dxa"/>
            <w:tcBorders>
              <w:top w:val="single" w:sz="6" w:space="0" w:color="000000"/>
              <w:left w:val="single" w:sz="6" w:space="0" w:color="000000"/>
              <w:bottom w:val="single" w:sz="6" w:space="0" w:color="000000"/>
            </w:tcBorders>
          </w:tcPr>
          <w:p w:rsidR="00027E3D" w:rsidRPr="005A190D" w:rsidRDefault="00027E3D" w:rsidP="00027E3D">
            <w:pPr>
              <w:spacing w:before="60" w:after="60"/>
              <w:jc w:val="center"/>
              <w:rPr>
                <w:rFonts w:ascii="Arial" w:hAnsi="Arial" w:cs="Arial"/>
                <w:sz w:val="14"/>
                <w:szCs w:val="14"/>
              </w:rPr>
            </w:pPr>
            <w:r>
              <w:rPr>
                <w:rFonts w:ascii="Arial" w:hAnsi="Arial" w:cs="Arial"/>
                <w:sz w:val="14"/>
                <w:szCs w:val="14"/>
              </w:rPr>
              <w:t>2021</w:t>
            </w:r>
          </w:p>
        </w:tc>
        <w:tc>
          <w:tcPr>
            <w:tcW w:w="756" w:type="dxa"/>
            <w:tcBorders>
              <w:top w:val="single" w:sz="6" w:space="0" w:color="000000"/>
              <w:left w:val="single" w:sz="6" w:space="0" w:color="000000"/>
              <w:bottom w:val="single" w:sz="6" w:space="0" w:color="000000"/>
            </w:tcBorders>
            <w:shd w:val="clear" w:color="auto" w:fill="auto"/>
          </w:tcPr>
          <w:p w:rsidR="00027E3D" w:rsidRPr="00027E3D" w:rsidRDefault="00027E3D" w:rsidP="00037706">
            <w:pPr>
              <w:spacing w:before="60" w:after="60"/>
              <w:jc w:val="center"/>
              <w:rPr>
                <w:rFonts w:ascii="Arial" w:hAnsi="Arial" w:cs="Arial"/>
                <w:sz w:val="14"/>
                <w:szCs w:val="14"/>
                <w:lang w:val="en-US"/>
              </w:rPr>
            </w:pPr>
            <w:r>
              <w:rPr>
                <w:rFonts w:ascii="Arial" w:hAnsi="Arial" w:cs="Arial"/>
                <w:sz w:val="14"/>
                <w:szCs w:val="14"/>
                <w:lang w:val="en-US"/>
              </w:rPr>
              <w:t>2022</w:t>
            </w:r>
          </w:p>
        </w:tc>
        <w:tc>
          <w:tcPr>
            <w:tcW w:w="3082" w:type="dxa"/>
            <w:tcBorders>
              <w:top w:val="single" w:sz="6" w:space="0" w:color="000000"/>
              <w:left w:val="single" w:sz="6" w:space="0" w:color="000000"/>
              <w:bottom w:val="single" w:sz="6" w:space="0" w:color="000000"/>
            </w:tcBorders>
            <w:shd w:val="clear" w:color="auto" w:fill="auto"/>
          </w:tcPr>
          <w:p w:rsidR="00027E3D" w:rsidRPr="005A190D" w:rsidRDefault="00027E3D" w:rsidP="0005640D">
            <w:pPr>
              <w:snapToGrid w:val="0"/>
              <w:spacing w:before="60" w:after="60"/>
              <w:jc w:val="center"/>
              <w:rPr>
                <w:rFonts w:ascii="Arial" w:hAnsi="Arial" w:cs="Arial"/>
                <w:sz w:val="14"/>
                <w:szCs w:val="14"/>
                <w:lang w:val="en-US"/>
              </w:rPr>
            </w:pPr>
          </w:p>
        </w:tc>
      </w:tr>
      <w:tr w:rsidR="00027E3D" w:rsidRPr="005A190D" w:rsidTr="00037706">
        <w:trPr>
          <w:jc w:val="center"/>
        </w:trPr>
        <w:tc>
          <w:tcPr>
            <w:tcW w:w="3060" w:type="dxa"/>
            <w:tcBorders>
              <w:top w:val="single" w:sz="6" w:space="0" w:color="000000"/>
            </w:tcBorders>
            <w:shd w:val="clear" w:color="auto" w:fill="auto"/>
            <w:vAlign w:val="bottom"/>
          </w:tcPr>
          <w:p w:rsidR="00027E3D" w:rsidRPr="005A190D" w:rsidRDefault="00027E3D" w:rsidP="00AD0DA0">
            <w:pPr>
              <w:pStyle w:val="15"/>
              <w:spacing w:before="0" w:after="0" w:line="140" w:lineRule="exact"/>
              <w:rPr>
                <w:rFonts w:ascii="Arial" w:hAnsi="Arial" w:cs="Arial"/>
                <w:sz w:val="14"/>
                <w:szCs w:val="14"/>
              </w:rPr>
            </w:pPr>
            <w:r w:rsidRPr="005A190D">
              <w:rPr>
                <w:rFonts w:ascii="Arial" w:hAnsi="Arial" w:cs="Arial"/>
                <w:sz w:val="14"/>
                <w:szCs w:val="14"/>
              </w:rPr>
              <w:t xml:space="preserve">Ввод в действие основных фондов: </w:t>
            </w:r>
          </w:p>
        </w:tc>
        <w:tc>
          <w:tcPr>
            <w:tcW w:w="756" w:type="dxa"/>
            <w:tcBorders>
              <w:top w:val="single" w:sz="6" w:space="0" w:color="000000"/>
              <w:left w:val="single" w:sz="6" w:space="0" w:color="000000"/>
            </w:tcBorders>
            <w:shd w:val="clear" w:color="auto" w:fill="auto"/>
            <w:vAlign w:val="bottom"/>
          </w:tcPr>
          <w:p w:rsidR="00027E3D" w:rsidRPr="005A190D" w:rsidRDefault="00027E3D" w:rsidP="00AD0DA0">
            <w:pPr>
              <w:spacing w:line="140" w:lineRule="exact"/>
              <w:ind w:right="57"/>
              <w:jc w:val="right"/>
              <w:rPr>
                <w:rFonts w:ascii="Arial" w:hAnsi="Arial" w:cs="Arial"/>
                <w:sz w:val="14"/>
                <w:szCs w:val="14"/>
              </w:rPr>
            </w:pPr>
          </w:p>
        </w:tc>
        <w:tc>
          <w:tcPr>
            <w:tcW w:w="756" w:type="dxa"/>
            <w:tcBorders>
              <w:top w:val="single" w:sz="6" w:space="0" w:color="000000"/>
              <w:left w:val="single" w:sz="6" w:space="0" w:color="000000"/>
            </w:tcBorders>
            <w:shd w:val="clear" w:color="auto" w:fill="auto"/>
            <w:vAlign w:val="bottom"/>
          </w:tcPr>
          <w:p w:rsidR="00027E3D" w:rsidRPr="005A190D" w:rsidRDefault="00027E3D" w:rsidP="00AD0DA0">
            <w:pPr>
              <w:spacing w:line="140" w:lineRule="exact"/>
              <w:ind w:right="57"/>
              <w:jc w:val="right"/>
              <w:rPr>
                <w:rFonts w:ascii="Arial" w:hAnsi="Arial" w:cs="Arial"/>
                <w:sz w:val="14"/>
                <w:szCs w:val="14"/>
              </w:rPr>
            </w:pPr>
          </w:p>
        </w:tc>
        <w:tc>
          <w:tcPr>
            <w:tcW w:w="756" w:type="dxa"/>
            <w:tcBorders>
              <w:top w:val="single" w:sz="6" w:space="0" w:color="000000"/>
              <w:left w:val="single" w:sz="6" w:space="0" w:color="000000"/>
              <w:right w:val="single" w:sz="6" w:space="0" w:color="000000"/>
            </w:tcBorders>
            <w:vAlign w:val="bottom"/>
          </w:tcPr>
          <w:p w:rsidR="00027E3D" w:rsidRPr="00870C4E" w:rsidRDefault="00027E3D" w:rsidP="00027E3D">
            <w:pPr>
              <w:spacing w:line="140" w:lineRule="exact"/>
              <w:ind w:right="57"/>
              <w:jc w:val="right"/>
              <w:rPr>
                <w:rFonts w:ascii="Arial" w:hAnsi="Arial" w:cs="Arial"/>
                <w:sz w:val="14"/>
                <w:szCs w:val="14"/>
              </w:rPr>
            </w:pPr>
          </w:p>
        </w:tc>
        <w:tc>
          <w:tcPr>
            <w:tcW w:w="756" w:type="dxa"/>
            <w:tcBorders>
              <w:top w:val="single" w:sz="6" w:space="0" w:color="000000"/>
              <w:left w:val="single" w:sz="6" w:space="0" w:color="000000"/>
            </w:tcBorders>
            <w:vAlign w:val="bottom"/>
          </w:tcPr>
          <w:p w:rsidR="00027E3D" w:rsidRPr="00870C4E" w:rsidRDefault="00027E3D" w:rsidP="00027E3D">
            <w:pPr>
              <w:spacing w:line="140" w:lineRule="exact"/>
              <w:ind w:right="57"/>
              <w:jc w:val="right"/>
              <w:rPr>
                <w:rFonts w:ascii="Arial" w:hAnsi="Arial" w:cs="Arial"/>
                <w:sz w:val="14"/>
                <w:szCs w:val="14"/>
              </w:rPr>
            </w:pPr>
          </w:p>
        </w:tc>
        <w:tc>
          <w:tcPr>
            <w:tcW w:w="756" w:type="dxa"/>
            <w:tcBorders>
              <w:top w:val="single" w:sz="6" w:space="0" w:color="000000"/>
              <w:left w:val="single" w:sz="6" w:space="0" w:color="000000"/>
            </w:tcBorders>
            <w:shd w:val="clear" w:color="auto" w:fill="auto"/>
            <w:vAlign w:val="bottom"/>
          </w:tcPr>
          <w:p w:rsidR="00027E3D" w:rsidRPr="00870C4E" w:rsidRDefault="00027E3D" w:rsidP="00870C4E">
            <w:pPr>
              <w:spacing w:line="140" w:lineRule="exact"/>
              <w:ind w:right="57"/>
              <w:jc w:val="right"/>
              <w:rPr>
                <w:rFonts w:ascii="Arial" w:hAnsi="Arial" w:cs="Arial"/>
                <w:sz w:val="14"/>
                <w:szCs w:val="14"/>
              </w:rPr>
            </w:pPr>
          </w:p>
        </w:tc>
        <w:tc>
          <w:tcPr>
            <w:tcW w:w="3082" w:type="dxa"/>
            <w:tcBorders>
              <w:top w:val="single" w:sz="6" w:space="0" w:color="000000"/>
              <w:left w:val="single" w:sz="6" w:space="0" w:color="000000"/>
            </w:tcBorders>
            <w:shd w:val="clear" w:color="auto" w:fill="auto"/>
            <w:vAlign w:val="bottom"/>
          </w:tcPr>
          <w:p w:rsidR="00027E3D" w:rsidRPr="005A190D" w:rsidRDefault="00027E3D" w:rsidP="00AD0DA0">
            <w:pPr>
              <w:pStyle w:val="15"/>
              <w:spacing w:before="0" w:after="0" w:line="140" w:lineRule="exact"/>
              <w:ind w:left="57"/>
              <w:rPr>
                <w:rFonts w:ascii="Arial" w:hAnsi="Arial" w:cs="Arial"/>
                <w:sz w:val="14"/>
                <w:szCs w:val="14"/>
              </w:rPr>
            </w:pPr>
            <w:r w:rsidRPr="005A190D">
              <w:rPr>
                <w:rFonts w:ascii="Arial" w:hAnsi="Arial" w:cs="Arial"/>
                <w:i/>
                <w:sz w:val="14"/>
                <w:szCs w:val="14"/>
                <w:lang w:val="en-GB"/>
              </w:rPr>
              <w:t>Commissioning of</w:t>
            </w:r>
            <w:r w:rsidRPr="005A190D">
              <w:rPr>
                <w:rFonts w:ascii="Arial" w:hAnsi="Arial" w:cs="Arial"/>
                <w:i/>
                <w:sz w:val="14"/>
                <w:szCs w:val="14"/>
              </w:rPr>
              <w:t xml:space="preserve"> </w:t>
            </w:r>
            <w:r w:rsidRPr="005A190D">
              <w:rPr>
                <w:rFonts w:ascii="Arial" w:hAnsi="Arial" w:cs="Arial"/>
                <w:i/>
                <w:sz w:val="14"/>
                <w:szCs w:val="14"/>
                <w:lang w:val="en-GB"/>
              </w:rPr>
              <w:t>fixed</w:t>
            </w:r>
            <w:r w:rsidRPr="005A190D">
              <w:rPr>
                <w:rFonts w:ascii="Arial" w:hAnsi="Arial" w:cs="Arial"/>
                <w:i/>
                <w:sz w:val="14"/>
                <w:szCs w:val="14"/>
              </w:rPr>
              <w:t xml:space="preserve"> </w:t>
            </w:r>
            <w:r w:rsidRPr="005A190D">
              <w:rPr>
                <w:rFonts w:ascii="Arial" w:hAnsi="Arial" w:cs="Arial"/>
                <w:i/>
                <w:sz w:val="14"/>
                <w:szCs w:val="14"/>
                <w:lang w:val="en-GB"/>
              </w:rPr>
              <w:t>assets</w:t>
            </w:r>
            <w:r w:rsidRPr="005A190D">
              <w:rPr>
                <w:rFonts w:ascii="Arial" w:hAnsi="Arial" w:cs="Arial"/>
                <w:i/>
                <w:sz w:val="14"/>
                <w:szCs w:val="14"/>
              </w:rPr>
              <w:t>:</w:t>
            </w:r>
          </w:p>
        </w:tc>
      </w:tr>
      <w:tr w:rsidR="00F4045B" w:rsidRPr="002E32D2" w:rsidTr="00037706">
        <w:trPr>
          <w:jc w:val="center"/>
        </w:trPr>
        <w:tc>
          <w:tcPr>
            <w:tcW w:w="3060" w:type="dxa"/>
            <w:shd w:val="clear" w:color="auto" w:fill="auto"/>
            <w:vAlign w:val="bottom"/>
          </w:tcPr>
          <w:p w:rsidR="00F4045B" w:rsidRPr="005A190D" w:rsidRDefault="00F4045B" w:rsidP="00AD0DA0">
            <w:pPr>
              <w:pStyle w:val="15"/>
              <w:spacing w:before="0" w:after="0" w:line="140" w:lineRule="exact"/>
              <w:ind w:left="113"/>
              <w:rPr>
                <w:rFonts w:ascii="Arial" w:hAnsi="Arial" w:cs="Arial"/>
                <w:sz w:val="14"/>
                <w:szCs w:val="14"/>
              </w:rPr>
            </w:pPr>
            <w:proofErr w:type="gramStart"/>
            <w:r w:rsidRPr="005A190D">
              <w:rPr>
                <w:rFonts w:ascii="Arial" w:hAnsi="Arial" w:cs="Arial"/>
                <w:sz w:val="14"/>
                <w:szCs w:val="14"/>
              </w:rPr>
              <w:t>млн</w:t>
            </w:r>
            <w:proofErr w:type="gramEnd"/>
            <w:r w:rsidRPr="005A190D">
              <w:rPr>
                <w:rFonts w:ascii="Arial" w:hAnsi="Arial" w:cs="Arial"/>
                <w:sz w:val="14"/>
                <w:szCs w:val="14"/>
              </w:rPr>
              <w:t xml:space="preserve"> руб. (в фактически </w:t>
            </w:r>
            <w:r w:rsidRPr="005A190D">
              <w:rPr>
                <w:rFonts w:ascii="Arial" w:hAnsi="Arial" w:cs="Arial"/>
                <w:sz w:val="14"/>
                <w:szCs w:val="14"/>
              </w:rPr>
              <w:br/>
              <w:t>действовавших ценах)</w:t>
            </w:r>
          </w:p>
        </w:tc>
        <w:tc>
          <w:tcPr>
            <w:tcW w:w="756" w:type="dxa"/>
            <w:tcBorders>
              <w:left w:val="single" w:sz="6" w:space="0" w:color="000000"/>
            </w:tcBorders>
            <w:shd w:val="clear" w:color="auto" w:fill="auto"/>
            <w:vAlign w:val="bottom"/>
          </w:tcPr>
          <w:p w:rsidR="00F4045B" w:rsidRPr="005A190D" w:rsidRDefault="00F4045B" w:rsidP="00AD0DA0">
            <w:pPr>
              <w:spacing w:line="140" w:lineRule="exact"/>
              <w:ind w:right="57"/>
              <w:jc w:val="right"/>
              <w:rPr>
                <w:rFonts w:ascii="Arial" w:hAnsi="Arial" w:cs="Arial"/>
                <w:sz w:val="14"/>
                <w:szCs w:val="14"/>
              </w:rPr>
            </w:pPr>
            <w:r w:rsidRPr="005A190D">
              <w:rPr>
                <w:rFonts w:ascii="Arial" w:hAnsi="Arial" w:cs="Arial"/>
                <w:sz w:val="14"/>
                <w:szCs w:val="14"/>
              </w:rPr>
              <w:t>843</w:t>
            </w:r>
            <w:r>
              <w:rPr>
                <w:rFonts w:ascii="Arial" w:hAnsi="Arial" w:cs="Arial"/>
                <w:sz w:val="14"/>
                <w:szCs w:val="14"/>
                <w:lang w:val="en-US"/>
              </w:rPr>
              <w:t> </w:t>
            </w:r>
            <w:r w:rsidRPr="005A190D">
              <w:rPr>
                <w:rFonts w:ascii="Arial" w:hAnsi="Arial" w:cs="Arial"/>
                <w:sz w:val="14"/>
                <w:szCs w:val="14"/>
              </w:rPr>
              <w:t>378</w:t>
            </w:r>
          </w:p>
        </w:tc>
        <w:tc>
          <w:tcPr>
            <w:tcW w:w="756" w:type="dxa"/>
            <w:tcBorders>
              <w:left w:val="single" w:sz="6" w:space="0" w:color="000000"/>
            </w:tcBorders>
            <w:shd w:val="clear" w:color="auto" w:fill="auto"/>
            <w:vAlign w:val="bottom"/>
          </w:tcPr>
          <w:p w:rsidR="00F4045B" w:rsidRPr="005A190D" w:rsidRDefault="00F4045B" w:rsidP="00AD0DA0">
            <w:pPr>
              <w:spacing w:line="140" w:lineRule="exact"/>
              <w:ind w:right="57"/>
              <w:jc w:val="right"/>
              <w:rPr>
                <w:rFonts w:ascii="Arial" w:hAnsi="Arial" w:cs="Arial"/>
                <w:sz w:val="14"/>
                <w:szCs w:val="14"/>
              </w:rPr>
            </w:pPr>
            <w:r w:rsidRPr="005A190D">
              <w:rPr>
                <w:rFonts w:ascii="Arial" w:hAnsi="Arial" w:cs="Arial"/>
                <w:sz w:val="14"/>
                <w:szCs w:val="14"/>
              </w:rPr>
              <w:t>6</w:t>
            </w:r>
            <w:r>
              <w:rPr>
                <w:rFonts w:ascii="Arial" w:hAnsi="Arial" w:cs="Arial"/>
                <w:sz w:val="14"/>
                <w:szCs w:val="14"/>
                <w:lang w:val="en-US"/>
              </w:rPr>
              <w:t> </w:t>
            </w:r>
            <w:r w:rsidRPr="005A190D">
              <w:rPr>
                <w:rFonts w:ascii="Arial" w:hAnsi="Arial" w:cs="Arial"/>
                <w:sz w:val="14"/>
                <w:szCs w:val="14"/>
              </w:rPr>
              <w:t>275</w:t>
            </w:r>
            <w:r>
              <w:rPr>
                <w:rFonts w:ascii="Arial" w:hAnsi="Arial" w:cs="Arial"/>
                <w:sz w:val="14"/>
                <w:szCs w:val="14"/>
                <w:lang w:val="en-US"/>
              </w:rPr>
              <w:t> </w:t>
            </w:r>
            <w:r w:rsidRPr="005A190D">
              <w:rPr>
                <w:rFonts w:ascii="Arial" w:hAnsi="Arial" w:cs="Arial"/>
                <w:sz w:val="14"/>
                <w:szCs w:val="14"/>
              </w:rPr>
              <w:t>935</w:t>
            </w:r>
          </w:p>
        </w:tc>
        <w:tc>
          <w:tcPr>
            <w:tcW w:w="756" w:type="dxa"/>
            <w:tcBorders>
              <w:left w:val="single" w:sz="6" w:space="0" w:color="000000"/>
              <w:right w:val="single" w:sz="6" w:space="0" w:color="000000"/>
            </w:tcBorders>
            <w:vAlign w:val="bottom"/>
          </w:tcPr>
          <w:p w:rsidR="00F4045B" w:rsidRPr="000C4E18" w:rsidRDefault="00F4045B" w:rsidP="00027E3D">
            <w:pPr>
              <w:spacing w:line="140" w:lineRule="exact"/>
              <w:ind w:right="57"/>
              <w:jc w:val="right"/>
              <w:rPr>
                <w:rFonts w:ascii="Arial" w:hAnsi="Arial" w:cs="Arial"/>
                <w:sz w:val="14"/>
                <w:szCs w:val="14"/>
              </w:rPr>
            </w:pPr>
            <w:r w:rsidRPr="000C4E18">
              <w:rPr>
                <w:rFonts w:ascii="Arial" w:hAnsi="Arial" w:cs="Arial"/>
                <w:spacing w:val="-6"/>
                <w:sz w:val="14"/>
                <w:szCs w:val="14"/>
              </w:rPr>
              <w:t>18</w:t>
            </w:r>
            <w:r w:rsidRPr="000C4E18">
              <w:rPr>
                <w:rFonts w:ascii="Arial" w:hAnsi="Arial" w:cs="Arial"/>
                <w:spacing w:val="-6"/>
                <w:sz w:val="14"/>
                <w:szCs w:val="14"/>
                <w:lang w:val="en-US"/>
              </w:rPr>
              <w:t> 5</w:t>
            </w:r>
            <w:r w:rsidRPr="000C4E18">
              <w:rPr>
                <w:rFonts w:ascii="Arial" w:hAnsi="Arial" w:cs="Arial"/>
                <w:spacing w:val="-6"/>
                <w:sz w:val="14"/>
                <w:szCs w:val="14"/>
              </w:rPr>
              <w:t>21</w:t>
            </w:r>
            <w:r w:rsidRPr="000C4E18">
              <w:rPr>
                <w:rFonts w:ascii="Arial" w:hAnsi="Arial" w:cs="Arial"/>
                <w:spacing w:val="-6"/>
                <w:sz w:val="14"/>
                <w:szCs w:val="14"/>
                <w:lang w:val="en-US"/>
              </w:rPr>
              <w:t> </w:t>
            </w:r>
            <w:r w:rsidRPr="000C4E18">
              <w:rPr>
                <w:rFonts w:ascii="Arial" w:hAnsi="Arial" w:cs="Arial"/>
                <w:spacing w:val="-6"/>
                <w:sz w:val="14"/>
                <w:szCs w:val="14"/>
              </w:rPr>
              <w:t>589</w:t>
            </w:r>
          </w:p>
        </w:tc>
        <w:tc>
          <w:tcPr>
            <w:tcW w:w="756" w:type="dxa"/>
            <w:tcBorders>
              <w:left w:val="single" w:sz="6" w:space="0" w:color="000000"/>
            </w:tcBorders>
            <w:vAlign w:val="bottom"/>
          </w:tcPr>
          <w:p w:rsidR="00F4045B" w:rsidRPr="000C4E18" w:rsidRDefault="00F4045B" w:rsidP="00027E3D">
            <w:pPr>
              <w:spacing w:line="140" w:lineRule="exact"/>
              <w:ind w:right="57"/>
              <w:jc w:val="right"/>
              <w:rPr>
                <w:rFonts w:ascii="Arial" w:hAnsi="Arial" w:cs="Arial"/>
                <w:sz w:val="14"/>
                <w:szCs w:val="14"/>
              </w:rPr>
            </w:pPr>
            <w:r w:rsidRPr="000C4E18">
              <w:rPr>
                <w:rFonts w:ascii="Arial" w:hAnsi="Arial" w:cs="Arial"/>
                <w:spacing w:val="-6"/>
                <w:sz w:val="14"/>
                <w:szCs w:val="14"/>
                <w:lang w:val="en-US"/>
              </w:rPr>
              <w:t>23 151 248</w:t>
            </w:r>
          </w:p>
        </w:tc>
        <w:tc>
          <w:tcPr>
            <w:tcW w:w="756" w:type="dxa"/>
            <w:tcBorders>
              <w:left w:val="single" w:sz="6" w:space="0" w:color="000000"/>
            </w:tcBorders>
            <w:shd w:val="clear" w:color="auto" w:fill="auto"/>
            <w:vAlign w:val="bottom"/>
          </w:tcPr>
          <w:p w:rsidR="00F4045B" w:rsidRPr="00F4045B" w:rsidRDefault="00F4045B" w:rsidP="00F4045B">
            <w:pPr>
              <w:spacing w:line="140" w:lineRule="exact"/>
              <w:ind w:right="57"/>
              <w:jc w:val="right"/>
              <w:rPr>
                <w:rFonts w:ascii="Arial" w:hAnsi="Arial" w:cs="Arial"/>
                <w:spacing w:val="-6"/>
                <w:sz w:val="14"/>
                <w:szCs w:val="14"/>
              </w:rPr>
            </w:pPr>
            <w:r w:rsidRPr="00F4045B">
              <w:rPr>
                <w:rFonts w:ascii="Arial" w:hAnsi="Arial" w:cs="Arial"/>
                <w:spacing w:val="-6"/>
                <w:sz w:val="14"/>
                <w:szCs w:val="14"/>
              </w:rPr>
              <w:t>31 365 009</w:t>
            </w:r>
          </w:p>
        </w:tc>
        <w:tc>
          <w:tcPr>
            <w:tcW w:w="3082" w:type="dxa"/>
            <w:tcBorders>
              <w:left w:val="single" w:sz="6" w:space="0" w:color="000000"/>
            </w:tcBorders>
            <w:shd w:val="clear" w:color="auto" w:fill="auto"/>
            <w:vAlign w:val="bottom"/>
          </w:tcPr>
          <w:p w:rsidR="00F4045B" w:rsidRPr="005A190D" w:rsidRDefault="00F4045B" w:rsidP="00AD0DA0">
            <w:pPr>
              <w:pStyle w:val="15"/>
              <w:spacing w:before="0" w:after="0" w:line="140" w:lineRule="exact"/>
              <w:ind w:left="170"/>
              <w:rPr>
                <w:rFonts w:ascii="Arial" w:hAnsi="Arial" w:cs="Arial"/>
                <w:sz w:val="14"/>
                <w:szCs w:val="14"/>
                <w:lang w:val="en-US"/>
              </w:rPr>
            </w:pPr>
            <w:proofErr w:type="spellStart"/>
            <w:proofErr w:type="gramStart"/>
            <w:r w:rsidRPr="005A190D">
              <w:rPr>
                <w:rFonts w:ascii="Arial" w:hAnsi="Arial" w:cs="Arial"/>
                <w:i/>
                <w:sz w:val="14"/>
                <w:szCs w:val="14"/>
                <w:lang w:val="en-US"/>
              </w:rPr>
              <w:t>mln</w:t>
            </w:r>
            <w:proofErr w:type="spellEnd"/>
            <w:proofErr w:type="gramEnd"/>
            <w:r w:rsidRPr="005A190D">
              <w:rPr>
                <w:rFonts w:ascii="Arial" w:hAnsi="Arial" w:cs="Arial"/>
                <w:i/>
                <w:sz w:val="14"/>
                <w:szCs w:val="14"/>
                <w:lang w:val="en-US"/>
              </w:rPr>
              <w:t xml:space="preserve">. </w:t>
            </w:r>
            <w:proofErr w:type="spellStart"/>
            <w:r w:rsidRPr="005A190D">
              <w:rPr>
                <w:rFonts w:ascii="Arial" w:hAnsi="Arial" w:cs="Arial"/>
                <w:i/>
                <w:sz w:val="14"/>
                <w:szCs w:val="14"/>
                <w:lang w:val="en-US"/>
              </w:rPr>
              <w:t>roubles</w:t>
            </w:r>
            <w:proofErr w:type="spellEnd"/>
            <w:r w:rsidRPr="005A190D">
              <w:rPr>
                <w:rFonts w:ascii="Arial" w:hAnsi="Arial" w:cs="Arial"/>
                <w:i/>
                <w:sz w:val="14"/>
                <w:szCs w:val="14"/>
                <w:lang w:val="en-US"/>
              </w:rPr>
              <w:t xml:space="preserve"> (at current prices)</w:t>
            </w:r>
          </w:p>
        </w:tc>
      </w:tr>
      <w:tr w:rsidR="00F4045B" w:rsidRPr="002E32D2" w:rsidTr="00037706">
        <w:trPr>
          <w:jc w:val="center"/>
        </w:trPr>
        <w:tc>
          <w:tcPr>
            <w:tcW w:w="3060" w:type="dxa"/>
            <w:shd w:val="clear" w:color="auto" w:fill="auto"/>
            <w:vAlign w:val="bottom"/>
          </w:tcPr>
          <w:p w:rsidR="00F4045B" w:rsidRPr="005A190D" w:rsidRDefault="00F4045B" w:rsidP="00AD0DA0">
            <w:pPr>
              <w:pStyle w:val="15"/>
              <w:spacing w:before="0" w:after="0" w:line="140" w:lineRule="exact"/>
              <w:ind w:left="113"/>
              <w:rPr>
                <w:rFonts w:ascii="Arial" w:hAnsi="Arial" w:cs="Arial"/>
                <w:sz w:val="14"/>
                <w:szCs w:val="14"/>
              </w:rPr>
            </w:pPr>
            <w:r w:rsidRPr="005A190D">
              <w:rPr>
                <w:rFonts w:ascii="Arial" w:hAnsi="Arial" w:cs="Arial"/>
                <w:sz w:val="14"/>
                <w:szCs w:val="14"/>
              </w:rPr>
              <w:t xml:space="preserve">в процентах к предыдущему году </w:t>
            </w:r>
            <w:r w:rsidRPr="005A190D">
              <w:rPr>
                <w:rFonts w:ascii="Arial" w:hAnsi="Arial" w:cs="Arial"/>
                <w:sz w:val="14"/>
                <w:szCs w:val="14"/>
              </w:rPr>
              <w:br/>
              <w:t>(в сопоставимых ценах)</w:t>
            </w:r>
          </w:p>
        </w:tc>
        <w:tc>
          <w:tcPr>
            <w:tcW w:w="756" w:type="dxa"/>
            <w:tcBorders>
              <w:left w:val="single" w:sz="6" w:space="0" w:color="000000"/>
            </w:tcBorders>
            <w:shd w:val="clear" w:color="auto" w:fill="auto"/>
            <w:vAlign w:val="bottom"/>
          </w:tcPr>
          <w:p w:rsidR="00F4045B" w:rsidRPr="005A190D" w:rsidRDefault="00F4045B" w:rsidP="00AD0DA0">
            <w:pPr>
              <w:spacing w:line="140" w:lineRule="exact"/>
              <w:ind w:right="57"/>
              <w:jc w:val="right"/>
              <w:rPr>
                <w:rFonts w:ascii="Arial" w:hAnsi="Arial" w:cs="Arial"/>
                <w:sz w:val="14"/>
                <w:szCs w:val="14"/>
              </w:rPr>
            </w:pPr>
            <w:r w:rsidRPr="005A190D">
              <w:rPr>
                <w:rFonts w:ascii="Arial" w:hAnsi="Arial" w:cs="Arial"/>
                <w:sz w:val="14"/>
                <w:szCs w:val="14"/>
              </w:rPr>
              <w:t>125,1</w:t>
            </w:r>
          </w:p>
        </w:tc>
        <w:tc>
          <w:tcPr>
            <w:tcW w:w="756" w:type="dxa"/>
            <w:tcBorders>
              <w:left w:val="single" w:sz="6" w:space="0" w:color="000000"/>
            </w:tcBorders>
            <w:shd w:val="clear" w:color="auto" w:fill="auto"/>
            <w:vAlign w:val="bottom"/>
          </w:tcPr>
          <w:p w:rsidR="00F4045B" w:rsidRPr="005A190D" w:rsidRDefault="00F4045B" w:rsidP="00AD0DA0">
            <w:pPr>
              <w:spacing w:line="140" w:lineRule="exact"/>
              <w:ind w:right="57"/>
              <w:jc w:val="right"/>
              <w:rPr>
                <w:rFonts w:ascii="Arial" w:hAnsi="Arial" w:cs="Arial"/>
                <w:sz w:val="14"/>
                <w:szCs w:val="14"/>
              </w:rPr>
            </w:pPr>
            <w:r w:rsidRPr="005A190D">
              <w:rPr>
                <w:rFonts w:ascii="Arial" w:hAnsi="Arial" w:cs="Arial"/>
                <w:sz w:val="14"/>
                <w:szCs w:val="14"/>
              </w:rPr>
              <w:t>93,4</w:t>
            </w:r>
          </w:p>
        </w:tc>
        <w:tc>
          <w:tcPr>
            <w:tcW w:w="756" w:type="dxa"/>
            <w:tcBorders>
              <w:left w:val="single" w:sz="6" w:space="0" w:color="000000"/>
              <w:right w:val="single" w:sz="6" w:space="0" w:color="000000"/>
            </w:tcBorders>
            <w:vAlign w:val="bottom"/>
          </w:tcPr>
          <w:p w:rsidR="00F4045B" w:rsidRPr="000C4E18" w:rsidRDefault="00F4045B" w:rsidP="00027E3D">
            <w:pPr>
              <w:spacing w:line="140" w:lineRule="exact"/>
              <w:ind w:right="57"/>
              <w:jc w:val="right"/>
              <w:rPr>
                <w:rFonts w:ascii="Arial" w:hAnsi="Arial" w:cs="Arial"/>
                <w:sz w:val="14"/>
                <w:szCs w:val="14"/>
              </w:rPr>
            </w:pPr>
            <w:r w:rsidRPr="000C4E18">
              <w:rPr>
                <w:rFonts w:ascii="Arial" w:hAnsi="Arial" w:cs="Arial"/>
                <w:sz w:val="14"/>
                <w:szCs w:val="14"/>
              </w:rPr>
              <w:t>89,3</w:t>
            </w:r>
          </w:p>
        </w:tc>
        <w:tc>
          <w:tcPr>
            <w:tcW w:w="756" w:type="dxa"/>
            <w:tcBorders>
              <w:left w:val="single" w:sz="6" w:space="0" w:color="000000"/>
            </w:tcBorders>
            <w:vAlign w:val="bottom"/>
          </w:tcPr>
          <w:p w:rsidR="00F4045B" w:rsidRPr="000C4E18" w:rsidRDefault="00F4045B" w:rsidP="00027E3D">
            <w:pPr>
              <w:spacing w:line="140" w:lineRule="exact"/>
              <w:ind w:right="57"/>
              <w:jc w:val="right"/>
              <w:rPr>
                <w:rFonts w:ascii="Arial" w:hAnsi="Arial" w:cs="Arial"/>
                <w:sz w:val="14"/>
                <w:szCs w:val="14"/>
                <w:lang w:val="en-US"/>
              </w:rPr>
            </w:pPr>
            <w:r w:rsidRPr="000C4E18">
              <w:rPr>
                <w:rFonts w:ascii="Arial" w:hAnsi="Arial" w:cs="Arial"/>
                <w:sz w:val="14"/>
                <w:szCs w:val="14"/>
                <w:lang w:val="en-US"/>
              </w:rPr>
              <w:t>107,1</w:t>
            </w:r>
          </w:p>
        </w:tc>
        <w:tc>
          <w:tcPr>
            <w:tcW w:w="756" w:type="dxa"/>
            <w:tcBorders>
              <w:left w:val="single" w:sz="6" w:space="0" w:color="000000"/>
            </w:tcBorders>
            <w:shd w:val="clear" w:color="auto" w:fill="auto"/>
            <w:vAlign w:val="bottom"/>
          </w:tcPr>
          <w:p w:rsidR="00F4045B" w:rsidRPr="00F4045B" w:rsidRDefault="00F4045B" w:rsidP="00F4045B">
            <w:pPr>
              <w:spacing w:line="140" w:lineRule="exact"/>
              <w:ind w:right="57"/>
              <w:jc w:val="right"/>
              <w:rPr>
                <w:rFonts w:ascii="Arial" w:hAnsi="Arial" w:cs="Arial"/>
                <w:sz w:val="14"/>
                <w:szCs w:val="14"/>
                <w:lang w:val="en-US"/>
              </w:rPr>
            </w:pPr>
            <w:r w:rsidRPr="00F4045B">
              <w:rPr>
                <w:rFonts w:ascii="Arial" w:hAnsi="Arial" w:cs="Arial"/>
                <w:sz w:val="14"/>
                <w:szCs w:val="14"/>
                <w:lang w:val="en-US"/>
              </w:rPr>
              <w:t>118,9</w:t>
            </w:r>
          </w:p>
        </w:tc>
        <w:tc>
          <w:tcPr>
            <w:tcW w:w="3082" w:type="dxa"/>
            <w:tcBorders>
              <w:left w:val="single" w:sz="6" w:space="0" w:color="000000"/>
            </w:tcBorders>
            <w:shd w:val="clear" w:color="auto" w:fill="auto"/>
            <w:vAlign w:val="bottom"/>
          </w:tcPr>
          <w:p w:rsidR="00F4045B" w:rsidRPr="005A190D" w:rsidRDefault="00F4045B" w:rsidP="00AD0DA0">
            <w:pPr>
              <w:pStyle w:val="15"/>
              <w:spacing w:before="0" w:after="0" w:line="140" w:lineRule="exact"/>
              <w:ind w:left="170"/>
              <w:rPr>
                <w:rFonts w:ascii="Arial" w:hAnsi="Arial" w:cs="Arial"/>
                <w:sz w:val="14"/>
                <w:szCs w:val="14"/>
                <w:lang w:val="en-US"/>
              </w:rPr>
            </w:pPr>
            <w:r w:rsidRPr="005A190D">
              <w:rPr>
                <w:rFonts w:ascii="Arial" w:hAnsi="Arial" w:cs="Arial"/>
                <w:i/>
                <w:sz w:val="14"/>
                <w:szCs w:val="14"/>
                <w:lang w:val="en-US"/>
              </w:rPr>
              <w:t xml:space="preserve">percent of previous year </w:t>
            </w:r>
            <w:r w:rsidRPr="005A190D">
              <w:rPr>
                <w:rFonts w:ascii="Arial" w:hAnsi="Arial" w:cs="Arial"/>
                <w:i/>
                <w:sz w:val="14"/>
                <w:szCs w:val="14"/>
                <w:vertAlign w:val="superscript"/>
                <w:lang w:val="en-US"/>
              </w:rPr>
              <w:br/>
            </w:r>
            <w:r w:rsidRPr="005A190D">
              <w:rPr>
                <w:rFonts w:ascii="Arial" w:hAnsi="Arial" w:cs="Arial"/>
                <w:i/>
                <w:sz w:val="14"/>
                <w:szCs w:val="14"/>
                <w:lang w:val="en-US"/>
              </w:rPr>
              <w:t>(at constant prices)</w:t>
            </w:r>
          </w:p>
        </w:tc>
      </w:tr>
      <w:tr w:rsidR="00F4045B" w:rsidRPr="002E32D2" w:rsidTr="00037706">
        <w:trPr>
          <w:jc w:val="center"/>
        </w:trPr>
        <w:tc>
          <w:tcPr>
            <w:tcW w:w="3060" w:type="dxa"/>
            <w:shd w:val="clear" w:color="auto" w:fill="auto"/>
            <w:vAlign w:val="bottom"/>
          </w:tcPr>
          <w:p w:rsidR="00F4045B" w:rsidRPr="005A190D" w:rsidRDefault="00F4045B" w:rsidP="00AD0DA0">
            <w:pPr>
              <w:pStyle w:val="15"/>
              <w:spacing w:before="0" w:after="0" w:line="140" w:lineRule="exact"/>
              <w:rPr>
                <w:rFonts w:ascii="Arial" w:hAnsi="Arial" w:cs="Arial"/>
                <w:sz w:val="14"/>
                <w:szCs w:val="14"/>
              </w:rPr>
            </w:pPr>
            <w:r w:rsidRPr="005A190D">
              <w:rPr>
                <w:rFonts w:ascii="Arial" w:hAnsi="Arial" w:cs="Arial"/>
                <w:sz w:val="14"/>
                <w:szCs w:val="14"/>
              </w:rPr>
              <w:t>Коэффициент обновления основных фондов (в сопоставимых ценах), процентов</w:t>
            </w:r>
          </w:p>
        </w:tc>
        <w:tc>
          <w:tcPr>
            <w:tcW w:w="756" w:type="dxa"/>
            <w:tcBorders>
              <w:left w:val="single" w:sz="6" w:space="0" w:color="000000"/>
            </w:tcBorders>
            <w:shd w:val="clear" w:color="auto" w:fill="auto"/>
            <w:vAlign w:val="bottom"/>
          </w:tcPr>
          <w:p w:rsidR="00F4045B" w:rsidRPr="005A190D" w:rsidRDefault="00F4045B" w:rsidP="00AD0DA0">
            <w:pPr>
              <w:spacing w:line="140" w:lineRule="exact"/>
              <w:ind w:right="57"/>
              <w:jc w:val="right"/>
              <w:rPr>
                <w:rFonts w:ascii="Arial" w:hAnsi="Arial" w:cs="Arial"/>
                <w:sz w:val="14"/>
                <w:szCs w:val="14"/>
              </w:rPr>
            </w:pPr>
            <w:r w:rsidRPr="005A190D">
              <w:rPr>
                <w:rFonts w:ascii="Arial" w:hAnsi="Arial" w:cs="Arial"/>
                <w:sz w:val="14"/>
                <w:szCs w:val="14"/>
              </w:rPr>
              <w:t>1,8</w:t>
            </w:r>
          </w:p>
        </w:tc>
        <w:tc>
          <w:tcPr>
            <w:tcW w:w="756" w:type="dxa"/>
            <w:tcBorders>
              <w:left w:val="single" w:sz="6" w:space="0" w:color="000000"/>
            </w:tcBorders>
            <w:shd w:val="clear" w:color="auto" w:fill="auto"/>
            <w:vAlign w:val="bottom"/>
          </w:tcPr>
          <w:p w:rsidR="00F4045B" w:rsidRPr="005A190D" w:rsidRDefault="00F4045B" w:rsidP="00AD0DA0">
            <w:pPr>
              <w:spacing w:line="140" w:lineRule="exact"/>
              <w:ind w:right="57"/>
              <w:jc w:val="right"/>
              <w:rPr>
                <w:rFonts w:ascii="Arial" w:hAnsi="Arial" w:cs="Arial"/>
                <w:sz w:val="14"/>
                <w:szCs w:val="14"/>
              </w:rPr>
            </w:pPr>
            <w:r w:rsidRPr="005A190D">
              <w:rPr>
                <w:rFonts w:ascii="Arial" w:hAnsi="Arial" w:cs="Arial"/>
                <w:sz w:val="14"/>
                <w:szCs w:val="14"/>
              </w:rPr>
              <w:t>3,7</w:t>
            </w:r>
          </w:p>
        </w:tc>
        <w:tc>
          <w:tcPr>
            <w:tcW w:w="756" w:type="dxa"/>
            <w:tcBorders>
              <w:left w:val="single" w:sz="6" w:space="0" w:color="000000"/>
              <w:right w:val="single" w:sz="6" w:space="0" w:color="000000"/>
            </w:tcBorders>
            <w:vAlign w:val="bottom"/>
          </w:tcPr>
          <w:p w:rsidR="00F4045B" w:rsidRPr="000C4E18" w:rsidRDefault="00F4045B" w:rsidP="00027E3D">
            <w:pPr>
              <w:spacing w:line="140" w:lineRule="exact"/>
              <w:ind w:right="57"/>
              <w:jc w:val="right"/>
              <w:rPr>
                <w:rFonts w:ascii="Arial" w:hAnsi="Arial" w:cs="Arial"/>
                <w:sz w:val="14"/>
                <w:szCs w:val="14"/>
              </w:rPr>
            </w:pPr>
            <w:r w:rsidRPr="000C4E18">
              <w:rPr>
                <w:rFonts w:ascii="Arial" w:hAnsi="Arial" w:cs="Arial"/>
                <w:sz w:val="14"/>
                <w:szCs w:val="14"/>
              </w:rPr>
              <w:t>3,9</w:t>
            </w:r>
          </w:p>
        </w:tc>
        <w:tc>
          <w:tcPr>
            <w:tcW w:w="756" w:type="dxa"/>
            <w:tcBorders>
              <w:left w:val="single" w:sz="6" w:space="0" w:color="000000"/>
            </w:tcBorders>
            <w:vAlign w:val="bottom"/>
          </w:tcPr>
          <w:p w:rsidR="00F4045B" w:rsidRPr="000C4E18" w:rsidRDefault="00F4045B" w:rsidP="00027E3D">
            <w:pPr>
              <w:spacing w:line="140" w:lineRule="exact"/>
              <w:ind w:right="57"/>
              <w:jc w:val="right"/>
              <w:rPr>
                <w:rFonts w:ascii="Arial" w:hAnsi="Arial" w:cs="Arial"/>
                <w:sz w:val="14"/>
                <w:szCs w:val="14"/>
                <w:lang w:val="en-US"/>
              </w:rPr>
            </w:pPr>
            <w:r w:rsidRPr="000C4E18">
              <w:rPr>
                <w:rFonts w:ascii="Arial" w:hAnsi="Arial" w:cs="Arial"/>
                <w:sz w:val="14"/>
                <w:szCs w:val="14"/>
                <w:lang w:val="en-US"/>
              </w:rPr>
              <w:t>4,0</w:t>
            </w:r>
          </w:p>
        </w:tc>
        <w:tc>
          <w:tcPr>
            <w:tcW w:w="756" w:type="dxa"/>
            <w:tcBorders>
              <w:left w:val="single" w:sz="6" w:space="0" w:color="000000"/>
            </w:tcBorders>
            <w:shd w:val="clear" w:color="auto" w:fill="auto"/>
            <w:vAlign w:val="bottom"/>
          </w:tcPr>
          <w:p w:rsidR="00F4045B" w:rsidRPr="00F4045B" w:rsidRDefault="00F4045B" w:rsidP="00F4045B">
            <w:pPr>
              <w:spacing w:line="140" w:lineRule="exact"/>
              <w:ind w:right="57"/>
              <w:jc w:val="right"/>
              <w:rPr>
                <w:rFonts w:ascii="Arial" w:hAnsi="Arial" w:cs="Arial"/>
                <w:sz w:val="14"/>
                <w:szCs w:val="14"/>
                <w:lang w:val="en-US"/>
              </w:rPr>
            </w:pPr>
            <w:r w:rsidRPr="00F4045B">
              <w:rPr>
                <w:rFonts w:ascii="Arial" w:hAnsi="Arial" w:cs="Arial"/>
                <w:sz w:val="14"/>
                <w:szCs w:val="14"/>
                <w:lang w:val="en-US"/>
              </w:rPr>
              <w:t>4,6</w:t>
            </w:r>
          </w:p>
        </w:tc>
        <w:tc>
          <w:tcPr>
            <w:tcW w:w="3082" w:type="dxa"/>
            <w:tcBorders>
              <w:left w:val="single" w:sz="6" w:space="0" w:color="000000"/>
            </w:tcBorders>
            <w:shd w:val="clear" w:color="auto" w:fill="auto"/>
            <w:vAlign w:val="bottom"/>
          </w:tcPr>
          <w:p w:rsidR="00F4045B" w:rsidRPr="005A190D" w:rsidRDefault="00F4045B" w:rsidP="00AD0DA0">
            <w:pPr>
              <w:pStyle w:val="15"/>
              <w:spacing w:before="0" w:after="0" w:line="140" w:lineRule="exact"/>
              <w:ind w:left="57"/>
              <w:rPr>
                <w:rFonts w:ascii="Arial" w:hAnsi="Arial" w:cs="Arial"/>
                <w:sz w:val="14"/>
                <w:szCs w:val="14"/>
                <w:lang w:val="en-US"/>
              </w:rPr>
            </w:pPr>
            <w:r w:rsidRPr="005A190D">
              <w:rPr>
                <w:rFonts w:ascii="Arial" w:hAnsi="Arial" w:cs="Arial"/>
                <w:i/>
                <w:sz w:val="14"/>
                <w:szCs w:val="14"/>
                <w:lang w:val="en-US"/>
              </w:rPr>
              <w:t>Fixed assets renovation rate</w:t>
            </w:r>
            <w:r w:rsidRPr="005A190D">
              <w:rPr>
                <w:rFonts w:ascii="Arial" w:hAnsi="Arial" w:cs="Arial"/>
                <w:i/>
                <w:sz w:val="14"/>
                <w:szCs w:val="14"/>
                <w:lang w:val="en-US"/>
              </w:rPr>
              <w:br/>
              <w:t xml:space="preserve">(at constant prices), percent </w:t>
            </w:r>
          </w:p>
        </w:tc>
      </w:tr>
      <w:tr w:rsidR="00F4045B" w:rsidRPr="002E32D2" w:rsidTr="00037706">
        <w:trPr>
          <w:jc w:val="center"/>
        </w:trPr>
        <w:tc>
          <w:tcPr>
            <w:tcW w:w="3060" w:type="dxa"/>
            <w:shd w:val="clear" w:color="auto" w:fill="auto"/>
            <w:vAlign w:val="bottom"/>
          </w:tcPr>
          <w:p w:rsidR="00F4045B" w:rsidRPr="005A190D" w:rsidRDefault="00F4045B" w:rsidP="00AD0DA0">
            <w:pPr>
              <w:pStyle w:val="15"/>
              <w:spacing w:before="0" w:after="0" w:line="140" w:lineRule="exact"/>
              <w:rPr>
                <w:rFonts w:ascii="Arial" w:hAnsi="Arial" w:cs="Arial"/>
                <w:sz w:val="14"/>
                <w:szCs w:val="14"/>
              </w:rPr>
            </w:pPr>
            <w:r w:rsidRPr="005A190D">
              <w:rPr>
                <w:rFonts w:ascii="Arial" w:hAnsi="Arial" w:cs="Arial"/>
                <w:sz w:val="14"/>
                <w:szCs w:val="14"/>
              </w:rPr>
              <w:t xml:space="preserve">Коэффициент выбытия основных фондов </w:t>
            </w:r>
            <w:r w:rsidRPr="005A190D">
              <w:rPr>
                <w:rFonts w:ascii="Arial" w:hAnsi="Arial" w:cs="Arial"/>
                <w:sz w:val="14"/>
                <w:szCs w:val="14"/>
              </w:rPr>
              <w:br/>
              <w:t>(в сопоставимых ценах), процентов</w:t>
            </w:r>
          </w:p>
        </w:tc>
        <w:tc>
          <w:tcPr>
            <w:tcW w:w="756" w:type="dxa"/>
            <w:tcBorders>
              <w:left w:val="single" w:sz="6" w:space="0" w:color="000000"/>
            </w:tcBorders>
            <w:shd w:val="clear" w:color="auto" w:fill="auto"/>
            <w:vAlign w:val="bottom"/>
          </w:tcPr>
          <w:p w:rsidR="00F4045B" w:rsidRPr="005A190D" w:rsidRDefault="00F4045B" w:rsidP="00AD0DA0">
            <w:pPr>
              <w:spacing w:line="140" w:lineRule="exact"/>
              <w:ind w:right="57"/>
              <w:jc w:val="right"/>
              <w:rPr>
                <w:rFonts w:ascii="Arial" w:hAnsi="Arial" w:cs="Arial"/>
                <w:sz w:val="14"/>
                <w:szCs w:val="14"/>
              </w:rPr>
            </w:pPr>
            <w:r w:rsidRPr="005A190D">
              <w:rPr>
                <w:rFonts w:ascii="Arial" w:hAnsi="Arial" w:cs="Arial"/>
                <w:sz w:val="14"/>
                <w:szCs w:val="14"/>
              </w:rPr>
              <w:t>1,3</w:t>
            </w:r>
          </w:p>
        </w:tc>
        <w:tc>
          <w:tcPr>
            <w:tcW w:w="756" w:type="dxa"/>
            <w:tcBorders>
              <w:left w:val="single" w:sz="6" w:space="0" w:color="000000"/>
            </w:tcBorders>
            <w:shd w:val="clear" w:color="auto" w:fill="auto"/>
            <w:vAlign w:val="bottom"/>
          </w:tcPr>
          <w:p w:rsidR="00F4045B" w:rsidRPr="005A190D" w:rsidRDefault="00F4045B" w:rsidP="00AD0DA0">
            <w:pPr>
              <w:spacing w:line="140" w:lineRule="exact"/>
              <w:ind w:right="57"/>
              <w:jc w:val="right"/>
              <w:rPr>
                <w:rFonts w:ascii="Arial" w:hAnsi="Arial" w:cs="Arial"/>
                <w:sz w:val="14"/>
                <w:szCs w:val="14"/>
              </w:rPr>
            </w:pPr>
            <w:r w:rsidRPr="005A190D">
              <w:rPr>
                <w:rFonts w:ascii="Arial" w:hAnsi="Arial" w:cs="Arial"/>
                <w:sz w:val="14"/>
                <w:szCs w:val="14"/>
              </w:rPr>
              <w:t>0,8</w:t>
            </w:r>
          </w:p>
        </w:tc>
        <w:tc>
          <w:tcPr>
            <w:tcW w:w="756" w:type="dxa"/>
            <w:tcBorders>
              <w:left w:val="single" w:sz="6" w:space="0" w:color="000000"/>
              <w:right w:val="single" w:sz="6" w:space="0" w:color="000000"/>
            </w:tcBorders>
            <w:vAlign w:val="bottom"/>
          </w:tcPr>
          <w:p w:rsidR="00F4045B" w:rsidRPr="000C4E18" w:rsidRDefault="00F4045B" w:rsidP="00027E3D">
            <w:pPr>
              <w:spacing w:line="140" w:lineRule="exact"/>
              <w:ind w:right="57"/>
              <w:jc w:val="right"/>
              <w:rPr>
                <w:rFonts w:ascii="Arial" w:hAnsi="Arial" w:cs="Arial"/>
                <w:sz w:val="14"/>
                <w:szCs w:val="14"/>
              </w:rPr>
            </w:pPr>
            <w:r w:rsidRPr="000C4E18">
              <w:rPr>
                <w:rFonts w:ascii="Arial" w:hAnsi="Arial" w:cs="Arial"/>
                <w:sz w:val="14"/>
                <w:szCs w:val="14"/>
              </w:rPr>
              <w:t>0,4</w:t>
            </w:r>
          </w:p>
        </w:tc>
        <w:tc>
          <w:tcPr>
            <w:tcW w:w="756" w:type="dxa"/>
            <w:tcBorders>
              <w:left w:val="single" w:sz="6" w:space="0" w:color="000000"/>
            </w:tcBorders>
            <w:vAlign w:val="bottom"/>
          </w:tcPr>
          <w:p w:rsidR="00F4045B" w:rsidRPr="000C4E18" w:rsidRDefault="00F4045B" w:rsidP="00027E3D">
            <w:pPr>
              <w:spacing w:line="140" w:lineRule="exact"/>
              <w:ind w:right="57"/>
              <w:jc w:val="right"/>
              <w:rPr>
                <w:rFonts w:ascii="Arial" w:hAnsi="Arial" w:cs="Arial"/>
                <w:sz w:val="14"/>
                <w:szCs w:val="14"/>
                <w:lang w:val="en-US"/>
              </w:rPr>
            </w:pPr>
            <w:r w:rsidRPr="000C4E18">
              <w:rPr>
                <w:rFonts w:ascii="Arial" w:hAnsi="Arial" w:cs="Arial"/>
                <w:sz w:val="14"/>
                <w:szCs w:val="14"/>
                <w:lang w:val="en-US"/>
              </w:rPr>
              <w:t>0,5</w:t>
            </w:r>
          </w:p>
        </w:tc>
        <w:tc>
          <w:tcPr>
            <w:tcW w:w="756" w:type="dxa"/>
            <w:tcBorders>
              <w:left w:val="single" w:sz="6" w:space="0" w:color="000000"/>
            </w:tcBorders>
            <w:shd w:val="clear" w:color="auto" w:fill="auto"/>
            <w:vAlign w:val="bottom"/>
          </w:tcPr>
          <w:p w:rsidR="00F4045B" w:rsidRPr="00F4045B" w:rsidRDefault="00F4045B" w:rsidP="00F4045B">
            <w:pPr>
              <w:spacing w:line="140" w:lineRule="exact"/>
              <w:ind w:right="57"/>
              <w:jc w:val="right"/>
              <w:rPr>
                <w:rFonts w:ascii="Arial" w:hAnsi="Arial" w:cs="Arial"/>
                <w:sz w:val="14"/>
                <w:szCs w:val="14"/>
                <w:lang w:val="en-US"/>
              </w:rPr>
            </w:pPr>
            <w:r w:rsidRPr="00F4045B">
              <w:rPr>
                <w:rFonts w:ascii="Arial" w:hAnsi="Arial" w:cs="Arial"/>
                <w:sz w:val="14"/>
                <w:szCs w:val="14"/>
                <w:lang w:val="en-US"/>
              </w:rPr>
              <w:t>0,6</w:t>
            </w:r>
          </w:p>
        </w:tc>
        <w:tc>
          <w:tcPr>
            <w:tcW w:w="3082" w:type="dxa"/>
            <w:tcBorders>
              <w:left w:val="single" w:sz="6" w:space="0" w:color="000000"/>
            </w:tcBorders>
            <w:shd w:val="clear" w:color="auto" w:fill="auto"/>
            <w:vAlign w:val="bottom"/>
          </w:tcPr>
          <w:p w:rsidR="00F4045B" w:rsidRPr="005A190D" w:rsidRDefault="00F4045B" w:rsidP="00AD0DA0">
            <w:pPr>
              <w:pStyle w:val="15"/>
              <w:spacing w:before="0" w:after="0" w:line="140" w:lineRule="exact"/>
              <w:ind w:left="57"/>
              <w:rPr>
                <w:rFonts w:ascii="Arial" w:hAnsi="Arial" w:cs="Arial"/>
                <w:sz w:val="14"/>
                <w:szCs w:val="14"/>
                <w:lang w:val="en-US"/>
              </w:rPr>
            </w:pPr>
            <w:r w:rsidRPr="005A190D">
              <w:rPr>
                <w:rFonts w:ascii="Arial" w:hAnsi="Arial" w:cs="Arial"/>
                <w:i/>
                <w:sz w:val="14"/>
                <w:szCs w:val="14"/>
                <w:lang w:val="en-US"/>
              </w:rPr>
              <w:t xml:space="preserve">Fixed assets disposal rate (at constant prices), percent </w:t>
            </w:r>
          </w:p>
        </w:tc>
      </w:tr>
      <w:tr w:rsidR="00F4045B" w:rsidRPr="002E32D2" w:rsidTr="00037706">
        <w:trPr>
          <w:jc w:val="center"/>
        </w:trPr>
        <w:tc>
          <w:tcPr>
            <w:tcW w:w="3060" w:type="dxa"/>
            <w:tcBorders>
              <w:bottom w:val="single" w:sz="6" w:space="0" w:color="000000"/>
            </w:tcBorders>
            <w:shd w:val="clear" w:color="auto" w:fill="auto"/>
            <w:vAlign w:val="bottom"/>
          </w:tcPr>
          <w:p w:rsidR="00F4045B" w:rsidRPr="005A190D" w:rsidRDefault="00F4045B" w:rsidP="00AD0DA0">
            <w:pPr>
              <w:pStyle w:val="af2"/>
              <w:spacing w:line="140" w:lineRule="exact"/>
              <w:rPr>
                <w:rFonts w:ascii="Arial" w:hAnsi="Arial" w:cs="Arial"/>
                <w:sz w:val="14"/>
                <w:szCs w:val="14"/>
              </w:rPr>
            </w:pPr>
            <w:r w:rsidRPr="005A190D">
              <w:rPr>
                <w:rFonts w:ascii="Arial" w:hAnsi="Arial" w:cs="Arial"/>
                <w:sz w:val="14"/>
                <w:szCs w:val="14"/>
              </w:rPr>
              <w:t xml:space="preserve">Степень износа основных фондов </w:t>
            </w:r>
            <w:r w:rsidRPr="005A190D">
              <w:rPr>
                <w:rFonts w:ascii="Arial" w:hAnsi="Arial" w:cs="Arial"/>
                <w:sz w:val="14"/>
                <w:szCs w:val="14"/>
              </w:rPr>
              <w:br/>
              <w:t xml:space="preserve">(по полному кругу организаций; </w:t>
            </w:r>
            <w:r w:rsidRPr="005A190D">
              <w:rPr>
                <w:rFonts w:ascii="Arial" w:hAnsi="Arial" w:cs="Arial"/>
                <w:sz w:val="14"/>
                <w:szCs w:val="14"/>
              </w:rPr>
              <w:br/>
              <w:t>на конец года), процентов</w:t>
            </w:r>
          </w:p>
        </w:tc>
        <w:tc>
          <w:tcPr>
            <w:tcW w:w="756" w:type="dxa"/>
            <w:tcBorders>
              <w:left w:val="single" w:sz="6" w:space="0" w:color="000000"/>
              <w:bottom w:val="single" w:sz="6" w:space="0" w:color="000000"/>
            </w:tcBorders>
            <w:shd w:val="clear" w:color="auto" w:fill="auto"/>
            <w:vAlign w:val="bottom"/>
          </w:tcPr>
          <w:p w:rsidR="00F4045B" w:rsidRPr="005A190D" w:rsidRDefault="00F4045B" w:rsidP="00AD0DA0">
            <w:pPr>
              <w:spacing w:line="140" w:lineRule="exact"/>
              <w:ind w:right="57"/>
              <w:jc w:val="right"/>
              <w:rPr>
                <w:rFonts w:ascii="Arial" w:hAnsi="Arial" w:cs="Arial"/>
                <w:sz w:val="14"/>
                <w:szCs w:val="14"/>
              </w:rPr>
            </w:pPr>
            <w:r w:rsidRPr="005A190D">
              <w:rPr>
                <w:rFonts w:ascii="Arial" w:hAnsi="Arial" w:cs="Arial"/>
                <w:sz w:val="14"/>
                <w:szCs w:val="14"/>
              </w:rPr>
              <w:t>39,3</w:t>
            </w:r>
          </w:p>
        </w:tc>
        <w:tc>
          <w:tcPr>
            <w:tcW w:w="756" w:type="dxa"/>
            <w:tcBorders>
              <w:left w:val="single" w:sz="6" w:space="0" w:color="000000"/>
              <w:bottom w:val="single" w:sz="6" w:space="0" w:color="000000"/>
            </w:tcBorders>
            <w:shd w:val="clear" w:color="auto" w:fill="auto"/>
            <w:vAlign w:val="bottom"/>
          </w:tcPr>
          <w:p w:rsidR="00F4045B" w:rsidRPr="005A190D" w:rsidRDefault="00F4045B" w:rsidP="00AD0DA0">
            <w:pPr>
              <w:spacing w:line="140" w:lineRule="exact"/>
              <w:ind w:right="57"/>
              <w:jc w:val="right"/>
              <w:rPr>
                <w:rFonts w:ascii="Arial" w:hAnsi="Arial" w:cs="Arial"/>
                <w:sz w:val="14"/>
                <w:szCs w:val="14"/>
              </w:rPr>
            </w:pPr>
            <w:r w:rsidRPr="005A190D">
              <w:rPr>
                <w:rFonts w:ascii="Arial" w:hAnsi="Arial" w:cs="Arial"/>
                <w:sz w:val="14"/>
                <w:szCs w:val="14"/>
              </w:rPr>
              <w:t>47,1</w:t>
            </w:r>
          </w:p>
        </w:tc>
        <w:tc>
          <w:tcPr>
            <w:tcW w:w="756" w:type="dxa"/>
            <w:tcBorders>
              <w:left w:val="single" w:sz="6" w:space="0" w:color="000000"/>
              <w:bottom w:val="single" w:sz="6" w:space="0" w:color="000000"/>
              <w:right w:val="single" w:sz="6" w:space="0" w:color="000000"/>
            </w:tcBorders>
            <w:vAlign w:val="bottom"/>
          </w:tcPr>
          <w:p w:rsidR="00F4045B" w:rsidRPr="000C4E18" w:rsidRDefault="00F4045B" w:rsidP="00027E3D">
            <w:pPr>
              <w:spacing w:line="140" w:lineRule="exact"/>
              <w:ind w:right="57"/>
              <w:jc w:val="right"/>
              <w:rPr>
                <w:rFonts w:ascii="Arial" w:hAnsi="Arial" w:cs="Arial"/>
                <w:sz w:val="14"/>
                <w:szCs w:val="14"/>
                <w:lang w:val="en-US"/>
              </w:rPr>
            </w:pPr>
            <w:r w:rsidRPr="000C4E18">
              <w:rPr>
                <w:rFonts w:ascii="Arial" w:hAnsi="Arial" w:cs="Arial"/>
                <w:sz w:val="14"/>
                <w:szCs w:val="14"/>
              </w:rPr>
              <w:t>39,</w:t>
            </w:r>
            <w:r w:rsidRPr="000C4E18">
              <w:rPr>
                <w:rFonts w:ascii="Arial" w:hAnsi="Arial" w:cs="Arial"/>
                <w:sz w:val="14"/>
                <w:szCs w:val="14"/>
                <w:lang w:val="en-US"/>
              </w:rPr>
              <w:t>0</w:t>
            </w:r>
          </w:p>
        </w:tc>
        <w:tc>
          <w:tcPr>
            <w:tcW w:w="756" w:type="dxa"/>
            <w:tcBorders>
              <w:left w:val="single" w:sz="6" w:space="0" w:color="000000"/>
              <w:bottom w:val="single" w:sz="6" w:space="0" w:color="000000"/>
            </w:tcBorders>
            <w:vAlign w:val="bottom"/>
          </w:tcPr>
          <w:p w:rsidR="00F4045B" w:rsidRPr="000C4E18" w:rsidRDefault="00F4045B" w:rsidP="00027E3D">
            <w:pPr>
              <w:spacing w:line="140" w:lineRule="exact"/>
              <w:ind w:right="57"/>
              <w:jc w:val="right"/>
              <w:rPr>
                <w:rFonts w:ascii="Arial" w:hAnsi="Arial" w:cs="Arial"/>
                <w:sz w:val="14"/>
                <w:szCs w:val="14"/>
                <w:lang w:val="en-US"/>
              </w:rPr>
            </w:pPr>
            <w:r w:rsidRPr="000C4E18">
              <w:rPr>
                <w:rFonts w:ascii="Arial" w:hAnsi="Arial" w:cs="Arial"/>
                <w:sz w:val="14"/>
                <w:szCs w:val="14"/>
                <w:lang w:val="en-US"/>
              </w:rPr>
              <w:t>40,5</w:t>
            </w:r>
          </w:p>
        </w:tc>
        <w:tc>
          <w:tcPr>
            <w:tcW w:w="756" w:type="dxa"/>
            <w:tcBorders>
              <w:left w:val="single" w:sz="6" w:space="0" w:color="000000"/>
              <w:bottom w:val="single" w:sz="6" w:space="0" w:color="000000"/>
            </w:tcBorders>
            <w:shd w:val="clear" w:color="auto" w:fill="auto"/>
            <w:vAlign w:val="bottom"/>
          </w:tcPr>
          <w:p w:rsidR="00F4045B" w:rsidRPr="00F4045B" w:rsidRDefault="00F4045B" w:rsidP="00F4045B">
            <w:pPr>
              <w:spacing w:line="140" w:lineRule="exact"/>
              <w:ind w:right="57"/>
              <w:jc w:val="right"/>
              <w:rPr>
                <w:rFonts w:ascii="Arial" w:hAnsi="Arial" w:cs="Arial"/>
                <w:sz w:val="14"/>
                <w:szCs w:val="14"/>
                <w:lang w:val="en-US"/>
              </w:rPr>
            </w:pPr>
            <w:r w:rsidRPr="00F4045B">
              <w:rPr>
                <w:rFonts w:ascii="Arial" w:hAnsi="Arial" w:cs="Arial"/>
                <w:sz w:val="14"/>
                <w:szCs w:val="14"/>
                <w:lang w:val="en-US"/>
              </w:rPr>
              <w:t>40,5</w:t>
            </w:r>
          </w:p>
        </w:tc>
        <w:tc>
          <w:tcPr>
            <w:tcW w:w="3082" w:type="dxa"/>
            <w:tcBorders>
              <w:left w:val="single" w:sz="6" w:space="0" w:color="000000"/>
              <w:bottom w:val="single" w:sz="6" w:space="0" w:color="000000"/>
            </w:tcBorders>
            <w:shd w:val="clear" w:color="auto" w:fill="auto"/>
            <w:vAlign w:val="bottom"/>
          </w:tcPr>
          <w:p w:rsidR="00F4045B" w:rsidRPr="005A190D" w:rsidRDefault="00F4045B" w:rsidP="00AD0DA0">
            <w:pPr>
              <w:pStyle w:val="15"/>
              <w:spacing w:before="0" w:after="0" w:line="140" w:lineRule="exact"/>
              <w:ind w:left="57"/>
              <w:rPr>
                <w:rFonts w:ascii="Arial" w:hAnsi="Arial" w:cs="Arial"/>
                <w:sz w:val="14"/>
                <w:szCs w:val="14"/>
                <w:lang w:val="en-US"/>
              </w:rPr>
            </w:pPr>
            <w:r w:rsidRPr="005A190D">
              <w:rPr>
                <w:rFonts w:ascii="Arial" w:hAnsi="Arial" w:cs="Arial"/>
                <w:i/>
                <w:sz w:val="14"/>
                <w:szCs w:val="14"/>
                <w:lang w:val="en-US"/>
              </w:rPr>
              <w:t xml:space="preserve">Fixed assets depreciation rate (full scope </w:t>
            </w:r>
            <w:r w:rsidRPr="00892B3C">
              <w:rPr>
                <w:rFonts w:ascii="Arial" w:hAnsi="Arial" w:cs="Arial"/>
                <w:i/>
                <w:sz w:val="14"/>
                <w:szCs w:val="14"/>
                <w:lang w:val="en-US"/>
              </w:rPr>
              <w:br/>
            </w:r>
            <w:r w:rsidRPr="005A190D">
              <w:rPr>
                <w:rFonts w:ascii="Arial" w:hAnsi="Arial" w:cs="Arial"/>
                <w:i/>
                <w:sz w:val="14"/>
                <w:szCs w:val="14"/>
                <w:lang w:val="en-US"/>
              </w:rPr>
              <w:t xml:space="preserve">of organizations; end of year), percent  </w:t>
            </w:r>
          </w:p>
        </w:tc>
      </w:tr>
    </w:tbl>
    <w:p w:rsidR="00500966" w:rsidRPr="004F6063" w:rsidRDefault="00C24D4F" w:rsidP="0062083D">
      <w:pPr>
        <w:pageBreakBefore/>
        <w:spacing w:after="60"/>
        <w:ind w:left="425" w:hanging="425"/>
        <w:rPr>
          <w:color w:val="000000"/>
        </w:rPr>
      </w:pPr>
      <w:r>
        <w:rPr>
          <w:rFonts w:ascii="Arial" w:hAnsi="Arial" w:cs="Arial"/>
          <w:b/>
          <w:sz w:val="16"/>
        </w:rPr>
        <w:lastRenderedPageBreak/>
        <w:t>14.</w:t>
      </w:r>
      <w:r w:rsidR="00500966" w:rsidRPr="0062083D">
        <w:rPr>
          <w:rFonts w:ascii="Arial" w:hAnsi="Arial" w:cs="Arial"/>
          <w:b/>
          <w:sz w:val="16"/>
        </w:rPr>
        <w:t xml:space="preserve">4. </w:t>
      </w:r>
      <w:r w:rsidR="00500966" w:rsidRPr="00680D29">
        <w:rPr>
          <w:rFonts w:ascii="Arial" w:hAnsi="Arial" w:cs="Arial"/>
          <w:b/>
          <w:sz w:val="16"/>
        </w:rPr>
        <w:t xml:space="preserve">НАЛИЧИЕ </w:t>
      </w:r>
      <w:r w:rsidR="00012264" w:rsidRPr="00680D29">
        <w:rPr>
          <w:rFonts w:ascii="Arial" w:hAnsi="Arial" w:cs="Arial"/>
          <w:b/>
          <w:sz w:val="16"/>
        </w:rPr>
        <w:t>ОСНОВНЫХ ФОНДОВ</w:t>
      </w:r>
      <w:r w:rsidR="0062083D" w:rsidRPr="00680D29">
        <w:rPr>
          <w:rFonts w:ascii="Arial" w:hAnsi="Arial" w:cs="Arial"/>
          <w:b/>
          <w:sz w:val="16"/>
        </w:rPr>
        <w:t xml:space="preserve"> ПО ВИДАМ ЭКОНОМИЧЕСКОЙ ДЕЯТЕЛЬНОСТИ</w:t>
      </w:r>
      <w:r w:rsidR="00500966" w:rsidRPr="00680D29">
        <w:rPr>
          <w:rFonts w:ascii="Arial" w:hAnsi="Arial" w:cs="Arial"/>
          <w:b/>
          <w:sz w:val="16"/>
        </w:rPr>
        <w:br/>
      </w:r>
      <w:r w:rsidR="00096F55" w:rsidRPr="00096F55">
        <w:rPr>
          <w:rFonts w:ascii="Arial" w:hAnsi="Arial" w:cs="Arial"/>
          <w:bCs/>
          <w:sz w:val="14"/>
          <w:szCs w:val="14"/>
        </w:rPr>
        <w:t>на конец года;</w:t>
      </w:r>
      <w:r w:rsidR="00096F55">
        <w:rPr>
          <w:rFonts w:ascii="Arial" w:hAnsi="Arial" w:cs="Arial"/>
          <w:b/>
          <w:bCs/>
          <w:sz w:val="16"/>
        </w:rPr>
        <w:t xml:space="preserve"> </w:t>
      </w:r>
      <w:r w:rsidR="00500966" w:rsidRPr="004F6063">
        <w:rPr>
          <w:rFonts w:ascii="Arial" w:hAnsi="Arial" w:cs="Arial"/>
          <w:color w:val="000000"/>
          <w:sz w:val="14"/>
          <w:szCs w:val="14"/>
        </w:rPr>
        <w:t>по полной учетной стоимости</w:t>
      </w:r>
    </w:p>
    <w:p w:rsidR="0062083D" w:rsidRPr="00194FA5" w:rsidRDefault="00194FA5" w:rsidP="009C43DD">
      <w:pPr>
        <w:tabs>
          <w:tab w:val="left" w:pos="1263"/>
          <w:tab w:val="left" w:pos="2526"/>
          <w:tab w:val="left" w:pos="3789"/>
          <w:tab w:val="left" w:pos="5052"/>
          <w:tab w:val="left" w:pos="6315"/>
          <w:tab w:val="left" w:pos="7578"/>
          <w:tab w:val="left" w:pos="8841"/>
        </w:tabs>
        <w:spacing w:after="60"/>
        <w:ind w:left="425"/>
        <w:rPr>
          <w:i/>
          <w:color w:val="000000"/>
          <w:lang w:val="en-US"/>
        </w:rPr>
      </w:pPr>
      <w:r w:rsidRPr="00680D29">
        <w:rPr>
          <w:rFonts w:ascii="Arial" w:hAnsi="Arial" w:cs="Arial"/>
          <w:b/>
          <w:i/>
          <w:sz w:val="16"/>
          <w:lang w:val="en-US"/>
        </w:rPr>
        <w:t xml:space="preserve">AVAILABILITY OF FIXED ASSETS </w:t>
      </w:r>
      <w:r w:rsidR="00096F55" w:rsidRPr="00680D29">
        <w:rPr>
          <w:rFonts w:ascii="Arial" w:hAnsi="Arial" w:cs="Arial"/>
          <w:b/>
          <w:i/>
          <w:sz w:val="16"/>
          <w:lang w:val="en-US"/>
        </w:rPr>
        <w:t>BY ECONOMIC AKTIVITY</w:t>
      </w:r>
      <w:r w:rsidRPr="00680D29">
        <w:rPr>
          <w:rFonts w:ascii="Arial" w:hAnsi="Arial" w:cs="Arial"/>
          <w:b/>
          <w:i/>
          <w:sz w:val="16"/>
          <w:lang w:val="en-US"/>
        </w:rPr>
        <w:br/>
      </w:r>
      <w:r w:rsidR="00096F55" w:rsidRPr="00096F55">
        <w:rPr>
          <w:rFonts w:ascii="Arial" w:hAnsi="Arial" w:cs="Arial"/>
          <w:i/>
          <w:color w:val="000000"/>
          <w:sz w:val="14"/>
          <w:szCs w:val="14"/>
          <w:lang w:val="en-US"/>
        </w:rPr>
        <w:t xml:space="preserve">at end of year; </w:t>
      </w:r>
      <w:r w:rsidRPr="004F6063">
        <w:rPr>
          <w:rFonts w:ascii="Arial" w:hAnsi="Arial" w:cs="Arial"/>
          <w:i/>
          <w:color w:val="000000"/>
          <w:sz w:val="14"/>
          <w:szCs w:val="14"/>
          <w:lang w:val="en-US"/>
        </w:rPr>
        <w:t>at total book value</w:t>
      </w:r>
    </w:p>
    <w:tbl>
      <w:tblPr>
        <w:tblW w:w="5000" w:type="pct"/>
        <w:jc w:val="center"/>
        <w:tblLayout w:type="fixed"/>
        <w:tblCellMar>
          <w:left w:w="0" w:type="dxa"/>
          <w:right w:w="0" w:type="dxa"/>
        </w:tblCellMar>
        <w:tblLook w:val="0000" w:firstRow="0" w:lastRow="0" w:firstColumn="0" w:lastColumn="0" w:noHBand="0" w:noVBand="0"/>
      </w:tblPr>
      <w:tblGrid>
        <w:gridCol w:w="2494"/>
        <w:gridCol w:w="985"/>
        <w:gridCol w:w="986"/>
        <w:gridCol w:w="986"/>
        <w:gridCol w:w="1969"/>
        <w:gridCol w:w="2501"/>
      </w:tblGrid>
      <w:tr w:rsidR="002C44F6" w:rsidRPr="002E32D2" w:rsidTr="008433E7">
        <w:trPr>
          <w:cantSplit/>
          <w:jc w:val="center"/>
        </w:trPr>
        <w:tc>
          <w:tcPr>
            <w:tcW w:w="2494" w:type="dxa"/>
            <w:vMerge w:val="restart"/>
            <w:tcBorders>
              <w:top w:val="single" w:sz="6" w:space="0" w:color="000000"/>
            </w:tcBorders>
          </w:tcPr>
          <w:p w:rsidR="002C44F6" w:rsidRPr="00680D29" w:rsidRDefault="002C44F6" w:rsidP="00AF678B">
            <w:pPr>
              <w:snapToGrid w:val="0"/>
              <w:spacing w:before="60" w:after="60"/>
              <w:jc w:val="center"/>
              <w:rPr>
                <w:rFonts w:ascii="Arial" w:hAnsi="Arial" w:cs="Arial"/>
                <w:color w:val="000000"/>
                <w:sz w:val="14"/>
                <w:szCs w:val="14"/>
                <w:lang w:val="en-US"/>
              </w:rPr>
            </w:pPr>
          </w:p>
        </w:tc>
        <w:tc>
          <w:tcPr>
            <w:tcW w:w="2957" w:type="dxa"/>
            <w:gridSpan w:val="3"/>
            <w:tcBorders>
              <w:top w:val="single" w:sz="6" w:space="0" w:color="000000"/>
              <w:left w:val="single" w:sz="6" w:space="0" w:color="000000"/>
              <w:bottom w:val="single" w:sz="6" w:space="0" w:color="000000"/>
            </w:tcBorders>
          </w:tcPr>
          <w:p w:rsidR="002C44F6" w:rsidRPr="00680D29" w:rsidRDefault="002C44F6" w:rsidP="002C44F6">
            <w:pPr>
              <w:spacing w:before="40" w:after="20"/>
              <w:ind w:left="57"/>
              <w:rPr>
                <w:rFonts w:ascii="Arial" w:hAnsi="Arial" w:cs="Arial"/>
                <w:color w:val="000000"/>
                <w:sz w:val="12"/>
                <w:szCs w:val="12"/>
                <w:lang w:val="en-US"/>
              </w:rPr>
            </w:pPr>
            <w:proofErr w:type="gramStart"/>
            <w:r w:rsidRPr="007E66A0">
              <w:rPr>
                <w:rFonts w:ascii="Arial" w:hAnsi="Arial" w:cs="Arial"/>
                <w:color w:val="000000"/>
                <w:sz w:val="12"/>
                <w:szCs w:val="12"/>
              </w:rPr>
              <w:t>Млн</w:t>
            </w:r>
            <w:proofErr w:type="gramEnd"/>
            <w:r w:rsidRPr="00680D29">
              <w:rPr>
                <w:rFonts w:ascii="Arial" w:hAnsi="Arial" w:cs="Arial"/>
                <w:color w:val="000000"/>
                <w:sz w:val="12"/>
                <w:szCs w:val="12"/>
                <w:lang w:val="en-US"/>
              </w:rPr>
              <w:t xml:space="preserve"> </w:t>
            </w:r>
            <w:proofErr w:type="spellStart"/>
            <w:r w:rsidRPr="007E66A0">
              <w:rPr>
                <w:rFonts w:ascii="Arial" w:hAnsi="Arial" w:cs="Arial"/>
                <w:color w:val="000000"/>
                <w:sz w:val="12"/>
                <w:szCs w:val="12"/>
              </w:rPr>
              <w:t>руб</w:t>
            </w:r>
            <w:proofErr w:type="spellEnd"/>
            <w:r w:rsidRPr="00680D29">
              <w:rPr>
                <w:rFonts w:ascii="Arial" w:hAnsi="Arial" w:cs="Arial"/>
                <w:color w:val="000000"/>
                <w:sz w:val="12"/>
                <w:szCs w:val="12"/>
                <w:lang w:val="en-US"/>
              </w:rPr>
              <w:t>.</w:t>
            </w:r>
          </w:p>
          <w:p w:rsidR="002C44F6" w:rsidRDefault="002C44F6" w:rsidP="002C44F6">
            <w:pPr>
              <w:spacing w:before="40" w:after="20"/>
              <w:ind w:left="57"/>
              <w:rPr>
                <w:rFonts w:ascii="Arial" w:hAnsi="Arial" w:cs="Arial"/>
                <w:color w:val="000000"/>
                <w:sz w:val="14"/>
                <w:szCs w:val="14"/>
                <w:lang w:val="en-US"/>
              </w:rPr>
            </w:pPr>
            <w:proofErr w:type="spellStart"/>
            <w:r w:rsidRPr="007E66A0">
              <w:rPr>
                <w:rFonts w:ascii="Arial" w:hAnsi="Arial" w:cs="Arial"/>
                <w:i/>
                <w:color w:val="000000"/>
                <w:sz w:val="12"/>
                <w:szCs w:val="12"/>
                <w:lang w:val="en-US"/>
              </w:rPr>
              <w:t>Mln</w:t>
            </w:r>
            <w:proofErr w:type="spellEnd"/>
            <w:r w:rsidRPr="007E66A0">
              <w:rPr>
                <w:rFonts w:ascii="Arial" w:hAnsi="Arial" w:cs="Arial"/>
                <w:i/>
                <w:color w:val="000000"/>
                <w:sz w:val="12"/>
                <w:szCs w:val="12"/>
                <w:lang w:val="en-US"/>
              </w:rPr>
              <w:t xml:space="preserve">. </w:t>
            </w:r>
            <w:proofErr w:type="spellStart"/>
            <w:r w:rsidRPr="007E66A0">
              <w:rPr>
                <w:rFonts w:ascii="Arial" w:hAnsi="Arial" w:cs="Arial"/>
                <w:i/>
                <w:color w:val="000000"/>
                <w:sz w:val="12"/>
                <w:szCs w:val="12"/>
                <w:lang w:val="en-US"/>
              </w:rPr>
              <w:t>roubles</w:t>
            </w:r>
            <w:proofErr w:type="spellEnd"/>
          </w:p>
        </w:tc>
        <w:tc>
          <w:tcPr>
            <w:tcW w:w="1969" w:type="dxa"/>
            <w:tcBorders>
              <w:top w:val="single" w:sz="6" w:space="0" w:color="000000"/>
              <w:left w:val="single" w:sz="6" w:space="0" w:color="000000"/>
              <w:bottom w:val="single" w:sz="6" w:space="0" w:color="000000"/>
              <w:right w:val="single" w:sz="6" w:space="0" w:color="000000"/>
            </w:tcBorders>
          </w:tcPr>
          <w:p w:rsidR="002C44F6" w:rsidRPr="00005112" w:rsidRDefault="002C44F6" w:rsidP="002C44F6">
            <w:pPr>
              <w:spacing w:before="20" w:after="20"/>
              <w:ind w:left="57" w:right="28"/>
              <w:rPr>
                <w:rFonts w:ascii="Arial" w:hAnsi="Arial" w:cs="Arial"/>
                <w:sz w:val="12"/>
                <w:szCs w:val="12"/>
              </w:rPr>
            </w:pPr>
            <w:r w:rsidRPr="00194FA5">
              <w:rPr>
                <w:rFonts w:ascii="Arial" w:hAnsi="Arial" w:cs="Arial"/>
                <w:sz w:val="12"/>
                <w:szCs w:val="12"/>
              </w:rPr>
              <w:t>В</w:t>
            </w:r>
            <w:r w:rsidRPr="00005112">
              <w:rPr>
                <w:rFonts w:ascii="Arial" w:hAnsi="Arial" w:cs="Arial"/>
                <w:sz w:val="12"/>
                <w:szCs w:val="12"/>
              </w:rPr>
              <w:t xml:space="preserve"> </w:t>
            </w:r>
            <w:r w:rsidRPr="00194FA5">
              <w:rPr>
                <w:rFonts w:ascii="Arial" w:hAnsi="Arial" w:cs="Arial"/>
                <w:sz w:val="12"/>
                <w:szCs w:val="12"/>
              </w:rPr>
              <w:t>процентах</w:t>
            </w:r>
            <w:r w:rsidRPr="00005112">
              <w:rPr>
                <w:rFonts w:ascii="Arial" w:hAnsi="Arial" w:cs="Arial"/>
                <w:sz w:val="12"/>
                <w:szCs w:val="12"/>
              </w:rPr>
              <w:t xml:space="preserve"> </w:t>
            </w:r>
            <w:r w:rsidRPr="00194FA5">
              <w:rPr>
                <w:rFonts w:ascii="Arial" w:hAnsi="Arial" w:cs="Arial"/>
                <w:sz w:val="12"/>
                <w:szCs w:val="12"/>
              </w:rPr>
              <w:t>к</w:t>
            </w:r>
            <w:r w:rsidRPr="00005112">
              <w:rPr>
                <w:rFonts w:ascii="Arial" w:hAnsi="Arial" w:cs="Arial"/>
                <w:sz w:val="12"/>
                <w:szCs w:val="12"/>
              </w:rPr>
              <w:t xml:space="preserve"> </w:t>
            </w:r>
            <w:r w:rsidRPr="00194FA5">
              <w:rPr>
                <w:rFonts w:ascii="Arial" w:hAnsi="Arial" w:cs="Arial"/>
                <w:sz w:val="12"/>
                <w:szCs w:val="12"/>
              </w:rPr>
              <w:t>предыдущему</w:t>
            </w:r>
            <w:r w:rsidRPr="00005112">
              <w:rPr>
                <w:rFonts w:ascii="Arial" w:hAnsi="Arial" w:cs="Arial"/>
                <w:sz w:val="12"/>
                <w:szCs w:val="12"/>
              </w:rPr>
              <w:t xml:space="preserve"> </w:t>
            </w:r>
            <w:r w:rsidRPr="00194FA5">
              <w:rPr>
                <w:rFonts w:ascii="Arial" w:hAnsi="Arial" w:cs="Arial"/>
                <w:sz w:val="12"/>
                <w:szCs w:val="12"/>
              </w:rPr>
              <w:t>году</w:t>
            </w:r>
            <w:r w:rsidRPr="00005112">
              <w:rPr>
                <w:rFonts w:ascii="Arial" w:hAnsi="Arial" w:cs="Arial"/>
                <w:sz w:val="12"/>
                <w:szCs w:val="12"/>
              </w:rPr>
              <w:t xml:space="preserve"> (</w:t>
            </w:r>
            <w:r w:rsidRPr="00194FA5">
              <w:rPr>
                <w:rFonts w:ascii="Arial" w:hAnsi="Arial" w:cs="Arial"/>
                <w:sz w:val="12"/>
                <w:szCs w:val="12"/>
              </w:rPr>
              <w:t>в</w:t>
            </w:r>
            <w:r w:rsidRPr="00005112">
              <w:rPr>
                <w:rFonts w:ascii="Arial" w:hAnsi="Arial" w:cs="Arial"/>
                <w:sz w:val="12"/>
                <w:szCs w:val="12"/>
              </w:rPr>
              <w:t xml:space="preserve"> </w:t>
            </w:r>
            <w:r w:rsidRPr="00194FA5">
              <w:rPr>
                <w:rFonts w:ascii="Arial" w:hAnsi="Arial" w:cs="Arial"/>
                <w:sz w:val="12"/>
                <w:szCs w:val="12"/>
              </w:rPr>
              <w:t>сопоставимых</w:t>
            </w:r>
            <w:r w:rsidRPr="00005112">
              <w:rPr>
                <w:rFonts w:ascii="Arial" w:hAnsi="Arial" w:cs="Arial"/>
                <w:sz w:val="12"/>
                <w:szCs w:val="12"/>
              </w:rPr>
              <w:t xml:space="preserve"> </w:t>
            </w:r>
            <w:r w:rsidRPr="00194FA5">
              <w:rPr>
                <w:rFonts w:ascii="Arial" w:hAnsi="Arial" w:cs="Arial"/>
                <w:sz w:val="12"/>
                <w:szCs w:val="12"/>
              </w:rPr>
              <w:t>ценах</w:t>
            </w:r>
            <w:r w:rsidRPr="00005112">
              <w:rPr>
                <w:rFonts w:ascii="Arial" w:hAnsi="Arial" w:cs="Arial"/>
                <w:sz w:val="12"/>
                <w:szCs w:val="12"/>
              </w:rPr>
              <w:t>)</w:t>
            </w:r>
          </w:p>
          <w:p w:rsidR="002C44F6" w:rsidRPr="00870C4E" w:rsidRDefault="002C44F6" w:rsidP="00027E3D">
            <w:pPr>
              <w:spacing w:before="40" w:after="20"/>
              <w:ind w:left="57"/>
              <w:rPr>
                <w:rFonts w:ascii="Arial" w:hAnsi="Arial" w:cs="Arial"/>
                <w:sz w:val="14"/>
                <w:szCs w:val="14"/>
                <w:lang w:val="en-US"/>
              </w:rPr>
            </w:pPr>
            <w:r w:rsidRPr="00194FA5">
              <w:rPr>
                <w:rFonts w:ascii="Arial" w:hAnsi="Arial" w:cs="Arial"/>
                <w:i/>
                <w:sz w:val="12"/>
                <w:szCs w:val="12"/>
                <w:lang w:val="en-US"/>
              </w:rPr>
              <w:t xml:space="preserve">Percent of previous year </w:t>
            </w:r>
            <w:r w:rsidRPr="00194FA5">
              <w:rPr>
                <w:rFonts w:ascii="Arial" w:hAnsi="Arial" w:cs="Arial"/>
                <w:i/>
                <w:sz w:val="12"/>
                <w:szCs w:val="12"/>
                <w:lang w:val="en-US"/>
              </w:rPr>
              <w:br/>
              <w:t>(at constant prices)</w:t>
            </w:r>
          </w:p>
        </w:tc>
        <w:tc>
          <w:tcPr>
            <w:tcW w:w="2501" w:type="dxa"/>
            <w:vMerge w:val="restart"/>
            <w:tcBorders>
              <w:top w:val="single" w:sz="6" w:space="0" w:color="000000"/>
              <w:left w:val="single" w:sz="6" w:space="0" w:color="000000"/>
            </w:tcBorders>
          </w:tcPr>
          <w:p w:rsidR="002C44F6" w:rsidRPr="00870C4E" w:rsidRDefault="002C44F6" w:rsidP="00AF678B">
            <w:pPr>
              <w:snapToGrid w:val="0"/>
              <w:spacing w:before="60" w:after="60"/>
              <w:jc w:val="center"/>
              <w:rPr>
                <w:rFonts w:ascii="Arial" w:hAnsi="Arial" w:cs="Arial"/>
                <w:color w:val="000000"/>
                <w:sz w:val="14"/>
                <w:szCs w:val="14"/>
                <w:lang w:val="en-US"/>
              </w:rPr>
            </w:pPr>
          </w:p>
        </w:tc>
      </w:tr>
      <w:tr w:rsidR="00027E3D" w:rsidRPr="00E56BF4" w:rsidTr="008433E7">
        <w:trPr>
          <w:cantSplit/>
          <w:jc w:val="center"/>
        </w:trPr>
        <w:tc>
          <w:tcPr>
            <w:tcW w:w="2494" w:type="dxa"/>
            <w:vMerge/>
            <w:tcBorders>
              <w:bottom w:val="single" w:sz="6" w:space="0" w:color="000000"/>
            </w:tcBorders>
          </w:tcPr>
          <w:p w:rsidR="00027E3D" w:rsidRPr="00194FA5" w:rsidRDefault="00027E3D" w:rsidP="00AF678B">
            <w:pPr>
              <w:snapToGrid w:val="0"/>
              <w:spacing w:before="60" w:after="60"/>
              <w:jc w:val="center"/>
              <w:rPr>
                <w:rFonts w:ascii="Arial" w:hAnsi="Arial" w:cs="Arial"/>
                <w:color w:val="000000"/>
                <w:sz w:val="14"/>
                <w:szCs w:val="14"/>
                <w:lang w:val="en-US"/>
              </w:rPr>
            </w:pPr>
          </w:p>
        </w:tc>
        <w:tc>
          <w:tcPr>
            <w:tcW w:w="985" w:type="dxa"/>
            <w:tcBorders>
              <w:top w:val="single" w:sz="6" w:space="0" w:color="000000"/>
              <w:left w:val="single" w:sz="6" w:space="0" w:color="000000"/>
              <w:bottom w:val="single" w:sz="6" w:space="0" w:color="000000"/>
            </w:tcBorders>
          </w:tcPr>
          <w:p w:rsidR="00027E3D" w:rsidRPr="00037706" w:rsidRDefault="00027E3D" w:rsidP="00027E3D">
            <w:pPr>
              <w:spacing w:before="40" w:after="20"/>
              <w:ind w:left="57"/>
              <w:jc w:val="center"/>
              <w:rPr>
                <w:rFonts w:ascii="Arial" w:hAnsi="Arial" w:cs="Arial"/>
                <w:color w:val="000000"/>
                <w:sz w:val="14"/>
                <w:szCs w:val="14"/>
                <w:lang w:val="en-US"/>
              </w:rPr>
            </w:pPr>
            <w:r>
              <w:rPr>
                <w:rFonts w:ascii="Arial" w:hAnsi="Arial" w:cs="Arial"/>
                <w:color w:val="000000"/>
                <w:sz w:val="14"/>
                <w:szCs w:val="14"/>
                <w:lang w:val="en-US"/>
              </w:rPr>
              <w:t>2020</w:t>
            </w:r>
          </w:p>
        </w:tc>
        <w:tc>
          <w:tcPr>
            <w:tcW w:w="986" w:type="dxa"/>
            <w:tcBorders>
              <w:top w:val="single" w:sz="6" w:space="0" w:color="000000"/>
              <w:left w:val="single" w:sz="6" w:space="0" w:color="000000"/>
              <w:bottom w:val="single" w:sz="6" w:space="0" w:color="000000"/>
              <w:right w:val="single" w:sz="6" w:space="0" w:color="000000"/>
            </w:tcBorders>
          </w:tcPr>
          <w:p w:rsidR="00027E3D" w:rsidRPr="00892B3C" w:rsidRDefault="00027E3D" w:rsidP="00027E3D">
            <w:pPr>
              <w:spacing w:before="40" w:after="20"/>
              <w:ind w:left="57"/>
              <w:jc w:val="center"/>
              <w:rPr>
                <w:rFonts w:ascii="Arial" w:hAnsi="Arial" w:cs="Arial"/>
                <w:color w:val="000000"/>
                <w:sz w:val="14"/>
                <w:szCs w:val="14"/>
              </w:rPr>
            </w:pPr>
            <w:r>
              <w:rPr>
                <w:rFonts w:ascii="Arial" w:hAnsi="Arial" w:cs="Arial"/>
                <w:color w:val="000000"/>
                <w:sz w:val="14"/>
                <w:szCs w:val="14"/>
              </w:rPr>
              <w:t>2021</w:t>
            </w:r>
          </w:p>
        </w:tc>
        <w:tc>
          <w:tcPr>
            <w:tcW w:w="986" w:type="dxa"/>
            <w:tcBorders>
              <w:top w:val="single" w:sz="6" w:space="0" w:color="000000"/>
              <w:left w:val="single" w:sz="6" w:space="0" w:color="000000"/>
              <w:bottom w:val="single" w:sz="6" w:space="0" w:color="000000"/>
            </w:tcBorders>
          </w:tcPr>
          <w:p w:rsidR="00027E3D" w:rsidRPr="00027E3D" w:rsidRDefault="00027E3D" w:rsidP="00AF678B">
            <w:pPr>
              <w:spacing w:before="40" w:after="20"/>
              <w:ind w:left="57"/>
              <w:jc w:val="center"/>
              <w:rPr>
                <w:rFonts w:ascii="Arial" w:hAnsi="Arial" w:cs="Arial"/>
                <w:color w:val="000000"/>
                <w:sz w:val="14"/>
                <w:szCs w:val="14"/>
                <w:lang w:val="en-US"/>
              </w:rPr>
            </w:pPr>
            <w:r>
              <w:rPr>
                <w:rFonts w:ascii="Arial" w:hAnsi="Arial" w:cs="Arial"/>
                <w:color w:val="000000"/>
                <w:sz w:val="14"/>
                <w:szCs w:val="14"/>
                <w:lang w:val="en-US"/>
              </w:rPr>
              <w:t>2022</w:t>
            </w:r>
          </w:p>
        </w:tc>
        <w:tc>
          <w:tcPr>
            <w:tcW w:w="1969" w:type="dxa"/>
            <w:tcBorders>
              <w:top w:val="single" w:sz="6" w:space="0" w:color="000000"/>
              <w:left w:val="single" w:sz="6" w:space="0" w:color="000000"/>
              <w:bottom w:val="single" w:sz="6" w:space="0" w:color="000000"/>
              <w:right w:val="single" w:sz="6" w:space="0" w:color="000000"/>
            </w:tcBorders>
          </w:tcPr>
          <w:p w:rsidR="00027E3D" w:rsidRPr="00027E3D" w:rsidRDefault="00027E3D" w:rsidP="00892B3C">
            <w:pPr>
              <w:spacing w:before="40" w:after="20"/>
              <w:jc w:val="center"/>
              <w:rPr>
                <w:rFonts w:ascii="Arial" w:hAnsi="Arial" w:cs="Arial"/>
                <w:sz w:val="12"/>
                <w:szCs w:val="12"/>
                <w:lang w:val="en-US"/>
              </w:rPr>
            </w:pPr>
            <w:r>
              <w:rPr>
                <w:rFonts w:ascii="Arial" w:hAnsi="Arial" w:cs="Arial"/>
                <w:sz w:val="14"/>
                <w:szCs w:val="14"/>
                <w:lang w:val="en-US"/>
              </w:rPr>
              <w:t>2022</w:t>
            </w:r>
          </w:p>
        </w:tc>
        <w:tc>
          <w:tcPr>
            <w:tcW w:w="2501" w:type="dxa"/>
            <w:vMerge/>
            <w:tcBorders>
              <w:left w:val="single" w:sz="6" w:space="0" w:color="000000"/>
              <w:bottom w:val="single" w:sz="6" w:space="0" w:color="000000"/>
            </w:tcBorders>
          </w:tcPr>
          <w:p w:rsidR="00027E3D" w:rsidRPr="00E56BF4" w:rsidRDefault="00027E3D" w:rsidP="00AF678B">
            <w:pPr>
              <w:snapToGrid w:val="0"/>
              <w:spacing w:before="60" w:after="60"/>
              <w:jc w:val="center"/>
              <w:rPr>
                <w:rFonts w:ascii="Arial" w:hAnsi="Arial" w:cs="Arial"/>
                <w:color w:val="000000"/>
                <w:sz w:val="14"/>
                <w:szCs w:val="14"/>
              </w:rPr>
            </w:pPr>
          </w:p>
        </w:tc>
      </w:tr>
      <w:tr w:rsidR="00F4045B" w:rsidRPr="00B7274F" w:rsidTr="002C44F6">
        <w:trPr>
          <w:cantSplit/>
          <w:trHeight w:val="51"/>
          <w:jc w:val="center"/>
        </w:trPr>
        <w:tc>
          <w:tcPr>
            <w:tcW w:w="2494" w:type="dxa"/>
            <w:tcBorders>
              <w:top w:val="single" w:sz="6" w:space="0" w:color="000000"/>
            </w:tcBorders>
            <w:vAlign w:val="bottom"/>
          </w:tcPr>
          <w:p w:rsidR="00F4045B" w:rsidRPr="00B7274F" w:rsidRDefault="00F4045B" w:rsidP="00B7274F">
            <w:pPr>
              <w:spacing w:before="120" w:line="200" w:lineRule="exact"/>
              <w:rPr>
                <w:rFonts w:ascii="Arial" w:hAnsi="Arial" w:cs="Arial"/>
                <w:b/>
                <w:bCs/>
                <w:sz w:val="14"/>
                <w:szCs w:val="14"/>
              </w:rPr>
            </w:pPr>
            <w:r w:rsidRPr="00B7274F">
              <w:rPr>
                <w:rFonts w:ascii="Arial" w:hAnsi="Arial" w:cs="Arial"/>
                <w:b/>
                <w:bCs/>
                <w:sz w:val="14"/>
                <w:szCs w:val="14"/>
              </w:rPr>
              <w:t>Всего</w:t>
            </w:r>
          </w:p>
        </w:tc>
        <w:tc>
          <w:tcPr>
            <w:tcW w:w="985" w:type="dxa"/>
            <w:tcBorders>
              <w:top w:val="single" w:sz="6" w:space="0" w:color="000000"/>
              <w:left w:val="single" w:sz="6" w:space="0" w:color="000000"/>
            </w:tcBorders>
            <w:vAlign w:val="bottom"/>
          </w:tcPr>
          <w:p w:rsidR="00F4045B" w:rsidRPr="00F4045B" w:rsidRDefault="00F4045B" w:rsidP="00F4045B">
            <w:pPr>
              <w:spacing w:before="120" w:line="200" w:lineRule="exact"/>
              <w:ind w:right="113"/>
              <w:jc w:val="right"/>
              <w:rPr>
                <w:rFonts w:ascii="Arial" w:hAnsi="Arial" w:cs="Arial"/>
                <w:b/>
                <w:sz w:val="14"/>
                <w:szCs w:val="14"/>
                <w:lang w:val="en-US"/>
              </w:rPr>
            </w:pPr>
            <w:r w:rsidRPr="00F4045B">
              <w:rPr>
                <w:rFonts w:ascii="Arial" w:hAnsi="Arial" w:cs="Arial"/>
                <w:b/>
                <w:sz w:val="14"/>
                <w:szCs w:val="14"/>
              </w:rPr>
              <w:t>36</w:t>
            </w:r>
            <w:r w:rsidRPr="00F4045B">
              <w:rPr>
                <w:rFonts w:ascii="Arial" w:hAnsi="Arial" w:cs="Arial"/>
                <w:b/>
                <w:sz w:val="14"/>
                <w:szCs w:val="14"/>
                <w:lang w:val="en-US"/>
              </w:rPr>
              <w:t>2 191 650</w:t>
            </w:r>
          </w:p>
        </w:tc>
        <w:tc>
          <w:tcPr>
            <w:tcW w:w="986" w:type="dxa"/>
            <w:tcBorders>
              <w:top w:val="single" w:sz="6" w:space="0" w:color="000000"/>
              <w:left w:val="single" w:sz="6" w:space="0" w:color="000000"/>
              <w:right w:val="single" w:sz="6" w:space="0" w:color="000000"/>
            </w:tcBorders>
            <w:vAlign w:val="bottom"/>
          </w:tcPr>
          <w:p w:rsidR="00F4045B" w:rsidRPr="00F4045B" w:rsidRDefault="00F4045B" w:rsidP="00F4045B">
            <w:pPr>
              <w:spacing w:before="120" w:line="200" w:lineRule="exact"/>
              <w:ind w:right="113"/>
              <w:jc w:val="right"/>
              <w:rPr>
                <w:rFonts w:ascii="Arial" w:hAnsi="Arial" w:cs="Arial"/>
                <w:b/>
                <w:sz w:val="14"/>
                <w:szCs w:val="14"/>
                <w:lang w:val="en-US"/>
              </w:rPr>
            </w:pPr>
            <w:r w:rsidRPr="00F4045B">
              <w:rPr>
                <w:rFonts w:ascii="Arial" w:hAnsi="Arial" w:cs="Arial"/>
                <w:b/>
                <w:sz w:val="14"/>
                <w:szCs w:val="14"/>
              </w:rPr>
              <w:t>400</w:t>
            </w:r>
            <w:r w:rsidRPr="00F4045B">
              <w:rPr>
                <w:rFonts w:ascii="Arial" w:hAnsi="Arial" w:cs="Arial"/>
                <w:b/>
                <w:sz w:val="14"/>
                <w:szCs w:val="14"/>
                <w:lang w:val="en-US"/>
              </w:rPr>
              <w:t> </w:t>
            </w:r>
            <w:r w:rsidRPr="00F4045B">
              <w:rPr>
                <w:rFonts w:ascii="Arial" w:hAnsi="Arial" w:cs="Arial"/>
                <w:b/>
                <w:sz w:val="14"/>
                <w:szCs w:val="14"/>
              </w:rPr>
              <w:t>243</w:t>
            </w:r>
            <w:r w:rsidRPr="00F4045B">
              <w:rPr>
                <w:rFonts w:ascii="Arial" w:hAnsi="Arial" w:cs="Arial"/>
                <w:b/>
                <w:sz w:val="14"/>
                <w:szCs w:val="14"/>
                <w:lang w:val="en-US"/>
              </w:rPr>
              <w:t> </w:t>
            </w:r>
            <w:r w:rsidRPr="00F4045B">
              <w:rPr>
                <w:rFonts w:ascii="Arial" w:hAnsi="Arial" w:cs="Arial"/>
                <w:b/>
                <w:sz w:val="14"/>
                <w:szCs w:val="14"/>
              </w:rPr>
              <w:t>401</w:t>
            </w:r>
          </w:p>
        </w:tc>
        <w:tc>
          <w:tcPr>
            <w:tcW w:w="986" w:type="dxa"/>
            <w:tcBorders>
              <w:top w:val="single" w:sz="6" w:space="0" w:color="000000"/>
              <w:left w:val="single" w:sz="6" w:space="0" w:color="000000"/>
            </w:tcBorders>
            <w:vAlign w:val="bottom"/>
          </w:tcPr>
          <w:p w:rsidR="00F4045B" w:rsidRPr="00F4045B" w:rsidRDefault="00F4045B" w:rsidP="00F4045B">
            <w:pPr>
              <w:spacing w:before="120" w:line="200" w:lineRule="exact"/>
              <w:ind w:right="113"/>
              <w:jc w:val="right"/>
              <w:rPr>
                <w:rFonts w:ascii="Arial" w:hAnsi="Arial" w:cs="Arial"/>
                <w:b/>
                <w:sz w:val="14"/>
                <w:szCs w:val="14"/>
              </w:rPr>
            </w:pPr>
            <w:r w:rsidRPr="00F4045B">
              <w:rPr>
                <w:rFonts w:ascii="Arial" w:hAnsi="Arial" w:cs="Arial"/>
                <w:b/>
                <w:sz w:val="14"/>
                <w:szCs w:val="14"/>
              </w:rPr>
              <w:t>427 401 347</w:t>
            </w:r>
          </w:p>
        </w:tc>
        <w:tc>
          <w:tcPr>
            <w:tcW w:w="1969" w:type="dxa"/>
            <w:tcBorders>
              <w:top w:val="single" w:sz="6" w:space="0" w:color="000000"/>
              <w:left w:val="single" w:sz="6" w:space="0" w:color="000000"/>
              <w:right w:val="single" w:sz="6" w:space="0" w:color="000000"/>
            </w:tcBorders>
            <w:vAlign w:val="bottom"/>
          </w:tcPr>
          <w:p w:rsidR="00F4045B" w:rsidRPr="00F4045B" w:rsidRDefault="00F4045B" w:rsidP="00F4045B">
            <w:pPr>
              <w:spacing w:before="120" w:line="200" w:lineRule="exact"/>
              <w:ind w:right="794"/>
              <w:jc w:val="right"/>
              <w:rPr>
                <w:rFonts w:ascii="Arial" w:hAnsi="Arial" w:cs="Arial"/>
                <w:b/>
                <w:sz w:val="14"/>
                <w:szCs w:val="14"/>
              </w:rPr>
            </w:pPr>
            <w:r w:rsidRPr="00F4045B">
              <w:rPr>
                <w:rFonts w:ascii="Arial" w:hAnsi="Arial" w:cs="Arial"/>
                <w:b/>
                <w:sz w:val="14"/>
                <w:szCs w:val="14"/>
              </w:rPr>
              <w:t>104,2</w:t>
            </w:r>
          </w:p>
        </w:tc>
        <w:tc>
          <w:tcPr>
            <w:tcW w:w="2501" w:type="dxa"/>
            <w:tcBorders>
              <w:top w:val="single" w:sz="6" w:space="0" w:color="000000"/>
              <w:left w:val="single" w:sz="6" w:space="0" w:color="000000"/>
            </w:tcBorders>
            <w:vAlign w:val="bottom"/>
          </w:tcPr>
          <w:p w:rsidR="00F4045B" w:rsidRPr="00B7274F" w:rsidRDefault="00F4045B" w:rsidP="00B7274F">
            <w:pPr>
              <w:spacing w:before="120" w:line="200" w:lineRule="exact"/>
              <w:rPr>
                <w:rFonts w:ascii="Arial" w:hAnsi="Arial" w:cs="Arial"/>
                <w:b/>
                <w:i/>
                <w:sz w:val="14"/>
              </w:rPr>
            </w:pPr>
            <w:r w:rsidRPr="00B7274F">
              <w:rPr>
                <w:rFonts w:ascii="Arial" w:hAnsi="Arial" w:cs="Arial"/>
                <w:b/>
                <w:i/>
                <w:sz w:val="14"/>
                <w:lang w:val="en-US"/>
              </w:rPr>
              <w:t>Total</w:t>
            </w:r>
          </w:p>
        </w:tc>
      </w:tr>
      <w:tr w:rsidR="00F4045B" w:rsidRPr="00B7274F" w:rsidTr="002C44F6">
        <w:trPr>
          <w:cantSplit/>
          <w:jc w:val="center"/>
        </w:trPr>
        <w:tc>
          <w:tcPr>
            <w:tcW w:w="2494" w:type="dxa"/>
            <w:vAlign w:val="bottom"/>
          </w:tcPr>
          <w:p w:rsidR="00F4045B" w:rsidRPr="00B7274F" w:rsidRDefault="00F4045B" w:rsidP="00B7274F">
            <w:pPr>
              <w:spacing w:before="120" w:line="200" w:lineRule="exact"/>
              <w:ind w:left="340"/>
              <w:rPr>
                <w:rFonts w:ascii="Arial" w:hAnsi="Arial" w:cs="Arial"/>
                <w:b/>
                <w:bCs/>
                <w:sz w:val="14"/>
                <w:szCs w:val="14"/>
              </w:rPr>
            </w:pPr>
            <w:r w:rsidRPr="00B7274F">
              <w:rPr>
                <w:rFonts w:ascii="Arial" w:hAnsi="Arial" w:cs="Arial"/>
                <w:sz w:val="14"/>
                <w:szCs w:val="14"/>
              </w:rPr>
              <w:t>в том числе по видам экономической деятельности:</w:t>
            </w:r>
          </w:p>
        </w:tc>
        <w:tc>
          <w:tcPr>
            <w:tcW w:w="985"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p>
        </w:tc>
        <w:tc>
          <w:tcPr>
            <w:tcW w:w="986" w:type="dxa"/>
            <w:tcBorders>
              <w:left w:val="single" w:sz="6" w:space="0" w:color="000000"/>
              <w:righ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p>
        </w:tc>
        <w:tc>
          <w:tcPr>
            <w:tcW w:w="986"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p>
        </w:tc>
        <w:tc>
          <w:tcPr>
            <w:tcW w:w="1969" w:type="dxa"/>
            <w:tcBorders>
              <w:left w:val="single" w:sz="6" w:space="0" w:color="000000"/>
              <w:right w:val="single" w:sz="6" w:space="0" w:color="000000"/>
            </w:tcBorders>
            <w:vAlign w:val="bottom"/>
          </w:tcPr>
          <w:p w:rsidR="00F4045B" w:rsidRPr="00F4045B" w:rsidRDefault="00F4045B" w:rsidP="00F4045B">
            <w:pPr>
              <w:spacing w:before="120" w:line="200" w:lineRule="exact"/>
              <w:ind w:right="794"/>
              <w:jc w:val="right"/>
              <w:rPr>
                <w:rFonts w:ascii="Arial" w:hAnsi="Arial" w:cs="Arial"/>
                <w:sz w:val="14"/>
                <w:szCs w:val="14"/>
              </w:rPr>
            </w:pPr>
          </w:p>
        </w:tc>
        <w:tc>
          <w:tcPr>
            <w:tcW w:w="2501" w:type="dxa"/>
            <w:tcBorders>
              <w:left w:val="single" w:sz="6" w:space="0" w:color="000000"/>
            </w:tcBorders>
            <w:vAlign w:val="bottom"/>
          </w:tcPr>
          <w:p w:rsidR="00F4045B" w:rsidRPr="00B7274F" w:rsidRDefault="00F4045B" w:rsidP="00B7274F">
            <w:pPr>
              <w:spacing w:before="120" w:line="200" w:lineRule="exact"/>
              <w:ind w:left="340"/>
              <w:rPr>
                <w:rFonts w:ascii="Arial" w:hAnsi="Arial" w:cs="Arial"/>
                <w:i/>
                <w:sz w:val="14"/>
              </w:rPr>
            </w:pPr>
            <w:r w:rsidRPr="00B7274F">
              <w:rPr>
                <w:rFonts w:ascii="Arial" w:hAnsi="Arial" w:cs="Arial"/>
                <w:i/>
                <w:sz w:val="14"/>
                <w:lang w:val="en-US"/>
              </w:rPr>
              <w:t>including</w:t>
            </w:r>
            <w:r w:rsidRPr="00B7274F">
              <w:rPr>
                <w:rFonts w:ascii="Arial" w:hAnsi="Arial" w:cs="Arial"/>
                <w:i/>
                <w:sz w:val="14"/>
              </w:rPr>
              <w:t xml:space="preserve"> </w:t>
            </w:r>
            <w:proofErr w:type="spellStart"/>
            <w:r w:rsidRPr="00B7274F">
              <w:rPr>
                <w:rFonts w:ascii="Arial" w:hAnsi="Arial" w:cs="Arial"/>
                <w:sz w:val="14"/>
                <w:szCs w:val="14"/>
              </w:rPr>
              <w:t>by</w:t>
            </w:r>
            <w:proofErr w:type="spellEnd"/>
            <w:r w:rsidRPr="00B7274F">
              <w:rPr>
                <w:rFonts w:ascii="Arial" w:hAnsi="Arial" w:cs="Arial"/>
                <w:i/>
                <w:sz w:val="14"/>
              </w:rPr>
              <w:t xml:space="preserve"> </w:t>
            </w:r>
            <w:r w:rsidRPr="00B7274F">
              <w:rPr>
                <w:rFonts w:ascii="Arial" w:hAnsi="Arial" w:cs="Arial"/>
                <w:i/>
                <w:sz w:val="14"/>
                <w:lang w:val="en-US"/>
              </w:rPr>
              <w:t>economic</w:t>
            </w:r>
            <w:r w:rsidRPr="00B7274F">
              <w:rPr>
                <w:rFonts w:ascii="Arial" w:hAnsi="Arial" w:cs="Arial"/>
                <w:i/>
                <w:sz w:val="14"/>
              </w:rPr>
              <w:t xml:space="preserve"> </w:t>
            </w:r>
            <w:r w:rsidRPr="00B7274F">
              <w:rPr>
                <w:rFonts w:ascii="Arial" w:hAnsi="Arial" w:cs="Arial"/>
                <w:i/>
                <w:sz w:val="14"/>
                <w:lang w:val="en-US"/>
              </w:rPr>
              <w:t>activity</w:t>
            </w:r>
            <w:r w:rsidRPr="00B7274F">
              <w:rPr>
                <w:rFonts w:ascii="Arial" w:hAnsi="Arial" w:cs="Arial"/>
                <w:i/>
                <w:sz w:val="14"/>
              </w:rPr>
              <w:t>:</w:t>
            </w:r>
          </w:p>
        </w:tc>
      </w:tr>
      <w:tr w:rsidR="00F4045B" w:rsidRPr="00B7274F" w:rsidTr="002C44F6">
        <w:trPr>
          <w:cantSplit/>
          <w:jc w:val="center"/>
        </w:trPr>
        <w:tc>
          <w:tcPr>
            <w:tcW w:w="2494" w:type="dxa"/>
            <w:vAlign w:val="bottom"/>
          </w:tcPr>
          <w:p w:rsidR="00F4045B" w:rsidRPr="00B7274F" w:rsidRDefault="00F4045B" w:rsidP="00B7274F">
            <w:pPr>
              <w:spacing w:before="120" w:line="200" w:lineRule="exact"/>
              <w:ind w:left="170"/>
              <w:rPr>
                <w:rFonts w:ascii="Arial" w:hAnsi="Arial" w:cs="Arial"/>
                <w:sz w:val="14"/>
                <w:szCs w:val="14"/>
              </w:rPr>
            </w:pPr>
            <w:r w:rsidRPr="00B7274F">
              <w:rPr>
                <w:rFonts w:ascii="Arial" w:hAnsi="Arial" w:cs="Arial"/>
                <w:sz w:val="14"/>
                <w:szCs w:val="14"/>
              </w:rPr>
              <w:t xml:space="preserve">сельское, лесное хозяйство, охота, </w:t>
            </w:r>
            <w:r w:rsidRPr="00B7274F">
              <w:rPr>
                <w:rFonts w:ascii="Arial" w:hAnsi="Arial" w:cs="Arial"/>
                <w:sz w:val="14"/>
                <w:szCs w:val="14"/>
              </w:rPr>
              <w:br/>
              <w:t>рыболовство и рыбоводство</w:t>
            </w:r>
          </w:p>
        </w:tc>
        <w:tc>
          <w:tcPr>
            <w:tcW w:w="985"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6</w:t>
            </w:r>
            <w:r w:rsidRPr="00F4045B">
              <w:rPr>
                <w:rFonts w:ascii="Arial" w:hAnsi="Arial" w:cs="Arial"/>
                <w:sz w:val="14"/>
                <w:szCs w:val="14"/>
                <w:lang w:val="en-US"/>
              </w:rPr>
              <w:t> </w:t>
            </w:r>
            <w:r w:rsidRPr="00F4045B">
              <w:rPr>
                <w:rFonts w:ascii="Arial" w:hAnsi="Arial" w:cs="Arial"/>
                <w:sz w:val="14"/>
                <w:szCs w:val="14"/>
              </w:rPr>
              <w:t>90</w:t>
            </w:r>
            <w:r w:rsidRPr="00F4045B">
              <w:rPr>
                <w:rFonts w:ascii="Arial" w:hAnsi="Arial" w:cs="Arial"/>
                <w:sz w:val="14"/>
                <w:szCs w:val="14"/>
                <w:lang w:val="en-US"/>
              </w:rPr>
              <w:t>8 487</w:t>
            </w:r>
          </w:p>
        </w:tc>
        <w:tc>
          <w:tcPr>
            <w:tcW w:w="986" w:type="dxa"/>
            <w:tcBorders>
              <w:left w:val="single" w:sz="6" w:space="0" w:color="000000"/>
              <w:righ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8 006 296</w:t>
            </w:r>
          </w:p>
        </w:tc>
        <w:tc>
          <w:tcPr>
            <w:tcW w:w="986"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8 502 698</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200" w:lineRule="exact"/>
              <w:ind w:right="794"/>
              <w:jc w:val="right"/>
              <w:rPr>
                <w:rFonts w:ascii="Arial" w:hAnsi="Arial" w:cs="Arial"/>
                <w:sz w:val="14"/>
                <w:szCs w:val="14"/>
              </w:rPr>
            </w:pPr>
            <w:r w:rsidRPr="00F4045B">
              <w:rPr>
                <w:rFonts w:ascii="Arial" w:hAnsi="Arial" w:cs="Arial"/>
                <w:sz w:val="14"/>
                <w:szCs w:val="14"/>
              </w:rPr>
              <w:t>104,8</w:t>
            </w:r>
          </w:p>
        </w:tc>
        <w:tc>
          <w:tcPr>
            <w:tcW w:w="2501" w:type="dxa"/>
            <w:tcBorders>
              <w:left w:val="single" w:sz="6" w:space="0" w:color="000000"/>
            </w:tcBorders>
            <w:vAlign w:val="bottom"/>
          </w:tcPr>
          <w:p w:rsidR="00F4045B" w:rsidRPr="00B7274F" w:rsidRDefault="00F4045B" w:rsidP="00B7274F">
            <w:pPr>
              <w:spacing w:before="120" w:line="200" w:lineRule="exact"/>
              <w:ind w:left="170"/>
              <w:rPr>
                <w:rFonts w:ascii="Arial" w:hAnsi="Arial" w:cs="Arial"/>
                <w:i/>
                <w:sz w:val="14"/>
              </w:rPr>
            </w:pPr>
            <w:r w:rsidRPr="00B7274F">
              <w:rPr>
                <w:rFonts w:ascii="Arial" w:hAnsi="Arial" w:cs="Arial"/>
                <w:i/>
                <w:sz w:val="14"/>
                <w:szCs w:val="14"/>
                <w:lang w:val="en-US"/>
              </w:rPr>
              <w:t>agriculture</w:t>
            </w:r>
            <w:r w:rsidRPr="00B7274F">
              <w:rPr>
                <w:rFonts w:ascii="Arial" w:hAnsi="Arial" w:cs="Arial"/>
                <w:i/>
                <w:sz w:val="14"/>
                <w:szCs w:val="14"/>
              </w:rPr>
              <w:t xml:space="preserve">, </w:t>
            </w:r>
            <w:r w:rsidRPr="00B7274F">
              <w:rPr>
                <w:rFonts w:ascii="Arial" w:hAnsi="Arial" w:cs="Arial"/>
                <w:i/>
                <w:sz w:val="14"/>
                <w:szCs w:val="14"/>
                <w:lang w:val="en-US"/>
              </w:rPr>
              <w:t>forestry</w:t>
            </w:r>
            <w:r w:rsidRPr="00B7274F">
              <w:rPr>
                <w:rFonts w:ascii="Arial" w:hAnsi="Arial" w:cs="Arial"/>
                <w:i/>
                <w:sz w:val="14"/>
                <w:szCs w:val="14"/>
              </w:rPr>
              <w:t xml:space="preserve"> </w:t>
            </w:r>
            <w:r w:rsidRPr="00B7274F">
              <w:rPr>
                <w:rFonts w:ascii="Arial" w:hAnsi="Arial" w:cs="Arial"/>
                <w:i/>
                <w:sz w:val="14"/>
                <w:szCs w:val="14"/>
                <w:lang w:val="en-US"/>
              </w:rPr>
              <w:t>and</w:t>
            </w:r>
            <w:r w:rsidRPr="00B7274F">
              <w:rPr>
                <w:rFonts w:ascii="Arial" w:hAnsi="Arial" w:cs="Arial"/>
                <w:i/>
                <w:sz w:val="14"/>
                <w:szCs w:val="14"/>
              </w:rPr>
              <w:t xml:space="preserve"> </w:t>
            </w:r>
            <w:r w:rsidRPr="00B7274F">
              <w:rPr>
                <w:rFonts w:ascii="Arial" w:hAnsi="Arial" w:cs="Arial"/>
                <w:i/>
                <w:sz w:val="14"/>
                <w:szCs w:val="14"/>
                <w:lang w:val="en-US"/>
              </w:rPr>
              <w:t>fishing</w:t>
            </w:r>
          </w:p>
        </w:tc>
      </w:tr>
      <w:tr w:rsidR="00F4045B" w:rsidRPr="00B7274F" w:rsidTr="002C44F6">
        <w:trPr>
          <w:cantSplit/>
          <w:jc w:val="center"/>
        </w:trPr>
        <w:tc>
          <w:tcPr>
            <w:tcW w:w="2494" w:type="dxa"/>
            <w:vAlign w:val="bottom"/>
          </w:tcPr>
          <w:p w:rsidR="00F4045B" w:rsidRPr="00B7274F" w:rsidRDefault="00F4045B" w:rsidP="00B7274F">
            <w:pPr>
              <w:spacing w:before="120" w:line="200" w:lineRule="exact"/>
              <w:ind w:left="170"/>
              <w:rPr>
                <w:rFonts w:ascii="Arial" w:hAnsi="Arial" w:cs="Arial"/>
                <w:sz w:val="14"/>
                <w:szCs w:val="14"/>
              </w:rPr>
            </w:pPr>
            <w:r w:rsidRPr="00B7274F">
              <w:rPr>
                <w:rFonts w:ascii="Arial" w:hAnsi="Arial" w:cs="Arial"/>
                <w:sz w:val="14"/>
                <w:szCs w:val="14"/>
              </w:rPr>
              <w:t>добыча полезных ископаемых</w:t>
            </w:r>
          </w:p>
        </w:tc>
        <w:tc>
          <w:tcPr>
            <w:tcW w:w="985"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lang w:val="en-US"/>
              </w:rPr>
            </w:pPr>
            <w:r w:rsidRPr="00F4045B">
              <w:rPr>
                <w:rFonts w:ascii="Arial" w:hAnsi="Arial" w:cs="Arial"/>
                <w:sz w:val="14"/>
                <w:szCs w:val="14"/>
              </w:rPr>
              <w:t>31</w:t>
            </w:r>
            <w:r w:rsidRPr="00F4045B">
              <w:rPr>
                <w:rFonts w:ascii="Arial" w:hAnsi="Arial" w:cs="Arial"/>
                <w:sz w:val="14"/>
                <w:szCs w:val="14"/>
                <w:lang w:val="en-US"/>
              </w:rPr>
              <w:t> </w:t>
            </w:r>
            <w:r w:rsidRPr="00F4045B">
              <w:rPr>
                <w:rFonts w:ascii="Arial" w:hAnsi="Arial" w:cs="Arial"/>
                <w:sz w:val="14"/>
                <w:szCs w:val="14"/>
              </w:rPr>
              <w:t>29</w:t>
            </w:r>
            <w:r w:rsidRPr="00F4045B">
              <w:rPr>
                <w:rFonts w:ascii="Arial" w:hAnsi="Arial" w:cs="Arial"/>
                <w:sz w:val="14"/>
                <w:szCs w:val="14"/>
                <w:lang w:val="en-US"/>
              </w:rPr>
              <w:t>5 00</w:t>
            </w:r>
            <w:r w:rsidRPr="00F4045B">
              <w:rPr>
                <w:rFonts w:ascii="Arial" w:hAnsi="Arial" w:cs="Arial"/>
                <w:sz w:val="14"/>
                <w:szCs w:val="14"/>
              </w:rPr>
              <w:t>7</w:t>
            </w:r>
          </w:p>
        </w:tc>
        <w:tc>
          <w:tcPr>
            <w:tcW w:w="986" w:type="dxa"/>
            <w:tcBorders>
              <w:left w:val="single" w:sz="6" w:space="0" w:color="000000"/>
              <w:righ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35 484 744</w:t>
            </w:r>
          </w:p>
        </w:tc>
        <w:tc>
          <w:tcPr>
            <w:tcW w:w="986"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37 812 408</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200" w:lineRule="exact"/>
              <w:ind w:right="794"/>
              <w:jc w:val="right"/>
              <w:rPr>
                <w:rFonts w:ascii="Arial" w:hAnsi="Arial" w:cs="Arial"/>
                <w:sz w:val="14"/>
                <w:szCs w:val="14"/>
              </w:rPr>
            </w:pPr>
            <w:r w:rsidRPr="00F4045B">
              <w:rPr>
                <w:rFonts w:ascii="Arial" w:hAnsi="Arial" w:cs="Arial"/>
                <w:sz w:val="14"/>
                <w:szCs w:val="14"/>
              </w:rPr>
              <w:t>104,5</w:t>
            </w:r>
          </w:p>
        </w:tc>
        <w:tc>
          <w:tcPr>
            <w:tcW w:w="2501" w:type="dxa"/>
            <w:tcBorders>
              <w:left w:val="single" w:sz="6" w:space="0" w:color="000000"/>
            </w:tcBorders>
            <w:vAlign w:val="bottom"/>
          </w:tcPr>
          <w:p w:rsidR="00F4045B" w:rsidRPr="00B7274F" w:rsidRDefault="00F4045B" w:rsidP="00B7274F">
            <w:pPr>
              <w:spacing w:before="120" w:line="200" w:lineRule="exact"/>
              <w:ind w:left="170"/>
              <w:rPr>
                <w:rFonts w:ascii="Arial" w:hAnsi="Arial" w:cs="Arial"/>
                <w:i/>
                <w:sz w:val="14"/>
              </w:rPr>
            </w:pPr>
            <w:r w:rsidRPr="00B7274F">
              <w:rPr>
                <w:rFonts w:ascii="Arial" w:hAnsi="Arial" w:cs="Arial"/>
                <w:i/>
                <w:sz w:val="14"/>
                <w:lang w:val="en-US"/>
              </w:rPr>
              <w:t>mining and</w:t>
            </w:r>
            <w:r w:rsidRPr="00B7274F">
              <w:rPr>
                <w:rFonts w:ascii="Arial" w:hAnsi="Arial" w:cs="Arial"/>
                <w:i/>
                <w:sz w:val="14"/>
              </w:rPr>
              <w:t xml:space="preserve"> </w:t>
            </w:r>
            <w:r w:rsidRPr="00B7274F">
              <w:rPr>
                <w:rFonts w:ascii="Arial" w:hAnsi="Arial" w:cs="Arial"/>
                <w:i/>
                <w:sz w:val="14"/>
                <w:lang w:val="en-US"/>
              </w:rPr>
              <w:t>quarrying</w:t>
            </w:r>
          </w:p>
        </w:tc>
      </w:tr>
      <w:tr w:rsidR="00F4045B" w:rsidRPr="00B7274F" w:rsidTr="002C44F6">
        <w:trPr>
          <w:cantSplit/>
          <w:jc w:val="center"/>
        </w:trPr>
        <w:tc>
          <w:tcPr>
            <w:tcW w:w="2494" w:type="dxa"/>
            <w:vAlign w:val="bottom"/>
          </w:tcPr>
          <w:p w:rsidR="00F4045B" w:rsidRPr="00B7274F" w:rsidRDefault="00F4045B" w:rsidP="00B7274F">
            <w:pPr>
              <w:spacing w:before="120" w:line="200" w:lineRule="exact"/>
              <w:ind w:left="170"/>
              <w:rPr>
                <w:rFonts w:ascii="Arial" w:hAnsi="Arial" w:cs="Arial"/>
                <w:sz w:val="14"/>
                <w:szCs w:val="14"/>
              </w:rPr>
            </w:pPr>
            <w:r w:rsidRPr="00B7274F">
              <w:rPr>
                <w:rFonts w:ascii="Arial" w:hAnsi="Arial" w:cs="Arial"/>
                <w:sz w:val="14"/>
                <w:szCs w:val="14"/>
              </w:rPr>
              <w:t>обрабатывающие производства</w:t>
            </w:r>
          </w:p>
        </w:tc>
        <w:tc>
          <w:tcPr>
            <w:tcW w:w="985"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24</w:t>
            </w:r>
            <w:r w:rsidRPr="00F4045B">
              <w:rPr>
                <w:rFonts w:ascii="Arial" w:hAnsi="Arial" w:cs="Arial"/>
                <w:sz w:val="14"/>
                <w:szCs w:val="14"/>
                <w:lang w:val="en-US"/>
              </w:rPr>
              <w:t> 655 067</w:t>
            </w:r>
          </w:p>
        </w:tc>
        <w:tc>
          <w:tcPr>
            <w:tcW w:w="986" w:type="dxa"/>
            <w:tcBorders>
              <w:left w:val="single" w:sz="6" w:space="0" w:color="000000"/>
              <w:righ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27 135 736</w:t>
            </w:r>
          </w:p>
        </w:tc>
        <w:tc>
          <w:tcPr>
            <w:tcW w:w="986"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29 474 883</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200" w:lineRule="exact"/>
              <w:ind w:right="794"/>
              <w:jc w:val="right"/>
              <w:rPr>
                <w:rFonts w:ascii="Arial" w:hAnsi="Arial" w:cs="Arial"/>
                <w:sz w:val="14"/>
                <w:szCs w:val="14"/>
              </w:rPr>
            </w:pPr>
            <w:r w:rsidRPr="00F4045B">
              <w:rPr>
                <w:rFonts w:ascii="Arial" w:hAnsi="Arial" w:cs="Arial"/>
                <w:sz w:val="14"/>
                <w:szCs w:val="14"/>
              </w:rPr>
              <w:t>104,5</w:t>
            </w:r>
          </w:p>
        </w:tc>
        <w:tc>
          <w:tcPr>
            <w:tcW w:w="2501" w:type="dxa"/>
            <w:tcBorders>
              <w:left w:val="single" w:sz="6" w:space="0" w:color="000000"/>
            </w:tcBorders>
            <w:vAlign w:val="bottom"/>
          </w:tcPr>
          <w:p w:rsidR="00F4045B" w:rsidRPr="00B7274F" w:rsidRDefault="00F4045B" w:rsidP="00B7274F">
            <w:pPr>
              <w:spacing w:before="120" w:line="200" w:lineRule="exact"/>
              <w:ind w:left="170"/>
              <w:rPr>
                <w:rFonts w:ascii="Arial" w:hAnsi="Arial" w:cs="Arial"/>
                <w:i/>
                <w:sz w:val="14"/>
                <w:lang w:val="en-US"/>
              </w:rPr>
            </w:pPr>
            <w:r w:rsidRPr="00B7274F">
              <w:rPr>
                <w:rFonts w:ascii="Arial" w:hAnsi="Arial" w:cs="Arial"/>
                <w:i/>
                <w:sz w:val="14"/>
                <w:lang w:val="en-US"/>
              </w:rPr>
              <w:t>manufacturing</w:t>
            </w:r>
          </w:p>
        </w:tc>
      </w:tr>
      <w:tr w:rsidR="00F4045B" w:rsidRPr="002E32D2" w:rsidTr="002C44F6">
        <w:trPr>
          <w:cantSplit/>
          <w:jc w:val="center"/>
        </w:trPr>
        <w:tc>
          <w:tcPr>
            <w:tcW w:w="2494" w:type="dxa"/>
            <w:vAlign w:val="bottom"/>
          </w:tcPr>
          <w:p w:rsidR="00F4045B" w:rsidRPr="00B7274F" w:rsidRDefault="00F4045B" w:rsidP="00B7274F">
            <w:pPr>
              <w:spacing w:before="120" w:line="200" w:lineRule="exact"/>
              <w:ind w:left="170"/>
              <w:rPr>
                <w:rFonts w:ascii="Arial" w:hAnsi="Arial" w:cs="Arial"/>
                <w:sz w:val="14"/>
                <w:szCs w:val="14"/>
              </w:rPr>
            </w:pPr>
            <w:r w:rsidRPr="00B7274F">
              <w:rPr>
                <w:rFonts w:ascii="Arial" w:hAnsi="Arial" w:cs="Arial"/>
                <w:sz w:val="14"/>
                <w:szCs w:val="14"/>
              </w:rPr>
              <w:t>обеспечение электрической энергией, газом и паром; кондиционирование воздуха</w:t>
            </w:r>
          </w:p>
        </w:tc>
        <w:tc>
          <w:tcPr>
            <w:tcW w:w="985"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18</w:t>
            </w:r>
            <w:r w:rsidRPr="00F4045B">
              <w:rPr>
                <w:rFonts w:ascii="Arial" w:hAnsi="Arial" w:cs="Arial"/>
                <w:sz w:val="14"/>
                <w:szCs w:val="14"/>
                <w:lang w:val="en-US"/>
              </w:rPr>
              <w:t> </w:t>
            </w:r>
            <w:r w:rsidRPr="00F4045B">
              <w:rPr>
                <w:rFonts w:ascii="Arial" w:hAnsi="Arial" w:cs="Arial"/>
                <w:sz w:val="14"/>
                <w:szCs w:val="14"/>
              </w:rPr>
              <w:t>4</w:t>
            </w:r>
            <w:r w:rsidRPr="00F4045B">
              <w:rPr>
                <w:rFonts w:ascii="Arial" w:hAnsi="Arial" w:cs="Arial"/>
                <w:sz w:val="14"/>
                <w:szCs w:val="14"/>
                <w:lang w:val="en-US"/>
              </w:rPr>
              <w:t>91 455</w:t>
            </w:r>
          </w:p>
        </w:tc>
        <w:tc>
          <w:tcPr>
            <w:tcW w:w="986" w:type="dxa"/>
            <w:tcBorders>
              <w:left w:val="single" w:sz="6" w:space="0" w:color="000000"/>
              <w:righ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20 171 198</w:t>
            </w:r>
          </w:p>
        </w:tc>
        <w:tc>
          <w:tcPr>
            <w:tcW w:w="986"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21 111 331</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200" w:lineRule="exact"/>
              <w:ind w:right="794"/>
              <w:jc w:val="right"/>
              <w:rPr>
                <w:rFonts w:ascii="Arial" w:hAnsi="Arial" w:cs="Arial"/>
                <w:sz w:val="14"/>
                <w:szCs w:val="14"/>
              </w:rPr>
            </w:pPr>
            <w:r w:rsidRPr="00F4045B">
              <w:rPr>
                <w:rFonts w:ascii="Arial" w:hAnsi="Arial" w:cs="Arial"/>
                <w:sz w:val="14"/>
                <w:szCs w:val="14"/>
              </w:rPr>
              <w:t>103,1</w:t>
            </w:r>
          </w:p>
        </w:tc>
        <w:tc>
          <w:tcPr>
            <w:tcW w:w="2501" w:type="dxa"/>
            <w:tcBorders>
              <w:left w:val="single" w:sz="6" w:space="0" w:color="000000"/>
            </w:tcBorders>
            <w:vAlign w:val="bottom"/>
          </w:tcPr>
          <w:p w:rsidR="00F4045B" w:rsidRPr="00B7274F" w:rsidRDefault="00F4045B" w:rsidP="00B7274F">
            <w:pPr>
              <w:pStyle w:val="24"/>
              <w:spacing w:before="120" w:line="200" w:lineRule="exact"/>
              <w:ind w:left="170"/>
              <w:jc w:val="left"/>
              <w:rPr>
                <w:i/>
                <w:sz w:val="14"/>
                <w:szCs w:val="14"/>
                <w:lang w:val="en-US"/>
              </w:rPr>
            </w:pPr>
            <w:r w:rsidRPr="00B7274F">
              <w:rPr>
                <w:i/>
                <w:sz w:val="14"/>
                <w:szCs w:val="14"/>
                <w:lang w:val="en-US"/>
              </w:rPr>
              <w:t>electricity, gas, steam and air conditioning supply</w:t>
            </w:r>
          </w:p>
        </w:tc>
      </w:tr>
      <w:tr w:rsidR="00F4045B" w:rsidRPr="002E32D2" w:rsidTr="002C44F6">
        <w:trPr>
          <w:cantSplit/>
          <w:jc w:val="center"/>
        </w:trPr>
        <w:tc>
          <w:tcPr>
            <w:tcW w:w="2494" w:type="dxa"/>
            <w:vAlign w:val="bottom"/>
          </w:tcPr>
          <w:p w:rsidR="00F4045B" w:rsidRPr="00B7274F" w:rsidRDefault="00F4045B" w:rsidP="00B7274F">
            <w:pPr>
              <w:spacing w:before="120" w:line="200" w:lineRule="exact"/>
              <w:ind w:left="170"/>
              <w:rPr>
                <w:rFonts w:ascii="Arial" w:hAnsi="Arial" w:cs="Arial"/>
                <w:sz w:val="14"/>
                <w:szCs w:val="14"/>
              </w:rPr>
            </w:pPr>
            <w:r w:rsidRPr="00B7274F">
              <w:rPr>
                <w:rFonts w:ascii="Arial" w:hAnsi="Arial" w:cs="Arial"/>
                <w:sz w:val="14"/>
                <w:szCs w:val="14"/>
              </w:rPr>
              <w:t>водоснабжение; водоотведение, организация сбора и утилизации отходов, деятельность по ликвидации загрязнений</w:t>
            </w:r>
          </w:p>
        </w:tc>
        <w:tc>
          <w:tcPr>
            <w:tcW w:w="985"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lang w:val="en-US"/>
              </w:rPr>
            </w:pPr>
            <w:r w:rsidRPr="00F4045B">
              <w:rPr>
                <w:rFonts w:ascii="Arial" w:hAnsi="Arial" w:cs="Arial"/>
                <w:sz w:val="14"/>
                <w:szCs w:val="14"/>
              </w:rPr>
              <w:t>2</w:t>
            </w:r>
            <w:r w:rsidRPr="00F4045B">
              <w:rPr>
                <w:rFonts w:ascii="Arial" w:hAnsi="Arial" w:cs="Arial"/>
                <w:sz w:val="14"/>
                <w:szCs w:val="14"/>
                <w:lang w:val="en-US"/>
              </w:rPr>
              <w:t> </w:t>
            </w:r>
            <w:r w:rsidRPr="00F4045B">
              <w:rPr>
                <w:rFonts w:ascii="Arial" w:hAnsi="Arial" w:cs="Arial"/>
                <w:sz w:val="14"/>
                <w:szCs w:val="14"/>
              </w:rPr>
              <w:t>62</w:t>
            </w:r>
            <w:r w:rsidRPr="00F4045B">
              <w:rPr>
                <w:rFonts w:ascii="Arial" w:hAnsi="Arial" w:cs="Arial"/>
                <w:sz w:val="14"/>
                <w:szCs w:val="14"/>
                <w:lang w:val="en-US"/>
              </w:rPr>
              <w:t>5 087</w:t>
            </w:r>
          </w:p>
        </w:tc>
        <w:tc>
          <w:tcPr>
            <w:tcW w:w="986" w:type="dxa"/>
            <w:tcBorders>
              <w:left w:val="single" w:sz="6" w:space="0" w:color="000000"/>
              <w:righ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2 979 657</w:t>
            </w:r>
          </w:p>
        </w:tc>
        <w:tc>
          <w:tcPr>
            <w:tcW w:w="986"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3 200 201</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200" w:lineRule="exact"/>
              <w:ind w:right="794"/>
              <w:jc w:val="right"/>
              <w:rPr>
                <w:rFonts w:ascii="Arial" w:hAnsi="Arial" w:cs="Arial"/>
                <w:sz w:val="14"/>
                <w:szCs w:val="14"/>
              </w:rPr>
            </w:pPr>
            <w:r w:rsidRPr="00F4045B">
              <w:rPr>
                <w:rFonts w:ascii="Arial" w:hAnsi="Arial" w:cs="Arial"/>
                <w:sz w:val="14"/>
                <w:szCs w:val="14"/>
              </w:rPr>
              <w:t>104,5</w:t>
            </w:r>
          </w:p>
        </w:tc>
        <w:tc>
          <w:tcPr>
            <w:tcW w:w="2501" w:type="dxa"/>
            <w:tcBorders>
              <w:left w:val="single" w:sz="6" w:space="0" w:color="000000"/>
            </w:tcBorders>
            <w:vAlign w:val="bottom"/>
          </w:tcPr>
          <w:p w:rsidR="00F4045B" w:rsidRPr="00B7274F" w:rsidRDefault="00F4045B" w:rsidP="00B7274F">
            <w:pPr>
              <w:pStyle w:val="24"/>
              <w:spacing w:before="120" w:line="200" w:lineRule="exact"/>
              <w:ind w:left="170"/>
              <w:jc w:val="left"/>
              <w:rPr>
                <w:i/>
                <w:sz w:val="14"/>
                <w:szCs w:val="14"/>
                <w:lang w:val="en-US"/>
              </w:rPr>
            </w:pPr>
            <w:r w:rsidRPr="00B7274F">
              <w:rPr>
                <w:i/>
                <w:sz w:val="14"/>
                <w:szCs w:val="14"/>
                <w:lang w:val="en-US"/>
              </w:rPr>
              <w:t>water supply; sewerage, waste management and remediation activities</w:t>
            </w:r>
          </w:p>
        </w:tc>
      </w:tr>
      <w:tr w:rsidR="00F4045B" w:rsidRPr="00B7274F" w:rsidTr="002C44F6">
        <w:trPr>
          <w:cantSplit/>
          <w:jc w:val="center"/>
        </w:trPr>
        <w:tc>
          <w:tcPr>
            <w:tcW w:w="2494" w:type="dxa"/>
            <w:vAlign w:val="bottom"/>
          </w:tcPr>
          <w:p w:rsidR="00F4045B" w:rsidRPr="00B7274F" w:rsidRDefault="00F4045B" w:rsidP="00B7274F">
            <w:pPr>
              <w:spacing w:before="120" w:line="200" w:lineRule="exact"/>
              <w:ind w:left="170"/>
              <w:rPr>
                <w:rFonts w:ascii="Arial" w:hAnsi="Arial" w:cs="Arial"/>
                <w:sz w:val="14"/>
                <w:szCs w:val="14"/>
              </w:rPr>
            </w:pPr>
            <w:r w:rsidRPr="00B7274F">
              <w:rPr>
                <w:rFonts w:ascii="Arial" w:hAnsi="Arial" w:cs="Arial"/>
                <w:sz w:val="14"/>
                <w:szCs w:val="14"/>
              </w:rPr>
              <w:t>строительство</w:t>
            </w:r>
          </w:p>
        </w:tc>
        <w:tc>
          <w:tcPr>
            <w:tcW w:w="985"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lang w:val="en-US"/>
              </w:rPr>
            </w:pPr>
            <w:r w:rsidRPr="00F4045B">
              <w:rPr>
                <w:rFonts w:ascii="Arial" w:hAnsi="Arial" w:cs="Arial"/>
                <w:sz w:val="14"/>
                <w:szCs w:val="14"/>
              </w:rPr>
              <w:t>2</w:t>
            </w:r>
            <w:r w:rsidRPr="00F4045B">
              <w:rPr>
                <w:rFonts w:ascii="Arial" w:hAnsi="Arial" w:cs="Arial"/>
                <w:sz w:val="14"/>
                <w:szCs w:val="14"/>
                <w:lang w:val="en-US"/>
              </w:rPr>
              <w:t> </w:t>
            </w:r>
            <w:r w:rsidRPr="00F4045B">
              <w:rPr>
                <w:rFonts w:ascii="Arial" w:hAnsi="Arial" w:cs="Arial"/>
                <w:sz w:val="14"/>
                <w:szCs w:val="14"/>
              </w:rPr>
              <w:t>93</w:t>
            </w:r>
            <w:r w:rsidRPr="00F4045B">
              <w:rPr>
                <w:rFonts w:ascii="Arial" w:hAnsi="Arial" w:cs="Arial"/>
                <w:sz w:val="14"/>
                <w:szCs w:val="14"/>
                <w:lang w:val="en-US"/>
              </w:rPr>
              <w:t>4 </w:t>
            </w:r>
            <w:r w:rsidRPr="00F4045B">
              <w:rPr>
                <w:rFonts w:ascii="Arial" w:hAnsi="Arial" w:cs="Arial"/>
                <w:sz w:val="14"/>
                <w:szCs w:val="14"/>
              </w:rPr>
              <w:t>5</w:t>
            </w:r>
            <w:r w:rsidRPr="00F4045B">
              <w:rPr>
                <w:rFonts w:ascii="Arial" w:hAnsi="Arial" w:cs="Arial"/>
                <w:sz w:val="14"/>
                <w:szCs w:val="14"/>
                <w:lang w:val="en-US"/>
              </w:rPr>
              <w:t>45</w:t>
            </w:r>
          </w:p>
        </w:tc>
        <w:tc>
          <w:tcPr>
            <w:tcW w:w="986" w:type="dxa"/>
            <w:tcBorders>
              <w:left w:val="single" w:sz="6" w:space="0" w:color="000000"/>
              <w:righ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3 404 647</w:t>
            </w:r>
          </w:p>
        </w:tc>
        <w:tc>
          <w:tcPr>
            <w:tcW w:w="986"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3 759 717</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200" w:lineRule="exact"/>
              <w:ind w:right="794"/>
              <w:jc w:val="right"/>
              <w:rPr>
                <w:rFonts w:ascii="Arial" w:hAnsi="Arial" w:cs="Arial"/>
                <w:sz w:val="14"/>
                <w:szCs w:val="14"/>
              </w:rPr>
            </w:pPr>
            <w:r w:rsidRPr="00F4045B">
              <w:rPr>
                <w:rFonts w:ascii="Arial" w:hAnsi="Arial" w:cs="Arial"/>
                <w:sz w:val="14"/>
                <w:szCs w:val="14"/>
              </w:rPr>
              <w:t>108,6</w:t>
            </w:r>
          </w:p>
        </w:tc>
        <w:tc>
          <w:tcPr>
            <w:tcW w:w="2501" w:type="dxa"/>
            <w:tcBorders>
              <w:left w:val="single" w:sz="6" w:space="0" w:color="000000"/>
            </w:tcBorders>
            <w:vAlign w:val="bottom"/>
          </w:tcPr>
          <w:p w:rsidR="00F4045B" w:rsidRPr="00B7274F" w:rsidRDefault="00F4045B" w:rsidP="00B7274F">
            <w:pPr>
              <w:spacing w:before="120" w:line="200" w:lineRule="exact"/>
              <w:ind w:left="170"/>
              <w:rPr>
                <w:rFonts w:ascii="Arial" w:hAnsi="Arial" w:cs="Arial"/>
                <w:i/>
                <w:sz w:val="14"/>
                <w:lang w:val="en-US"/>
              </w:rPr>
            </w:pPr>
            <w:r w:rsidRPr="00B7274F">
              <w:rPr>
                <w:rFonts w:ascii="Arial" w:hAnsi="Arial" w:cs="Arial"/>
                <w:i/>
                <w:sz w:val="14"/>
                <w:lang w:val="en-US"/>
              </w:rPr>
              <w:t xml:space="preserve">construction  </w:t>
            </w:r>
          </w:p>
        </w:tc>
      </w:tr>
      <w:tr w:rsidR="00F4045B" w:rsidRPr="002E32D2" w:rsidTr="002C44F6">
        <w:trPr>
          <w:cantSplit/>
          <w:jc w:val="center"/>
        </w:trPr>
        <w:tc>
          <w:tcPr>
            <w:tcW w:w="2494" w:type="dxa"/>
            <w:vAlign w:val="bottom"/>
          </w:tcPr>
          <w:p w:rsidR="00F4045B" w:rsidRPr="00B7274F" w:rsidRDefault="00F4045B" w:rsidP="00B7274F">
            <w:pPr>
              <w:spacing w:before="120" w:line="200" w:lineRule="exact"/>
              <w:ind w:left="170"/>
              <w:rPr>
                <w:rFonts w:ascii="Arial" w:hAnsi="Arial" w:cs="Arial"/>
                <w:sz w:val="14"/>
                <w:szCs w:val="14"/>
              </w:rPr>
            </w:pPr>
            <w:r w:rsidRPr="00B7274F">
              <w:rPr>
                <w:rFonts w:ascii="Arial" w:hAnsi="Arial" w:cs="Arial"/>
                <w:sz w:val="14"/>
                <w:szCs w:val="14"/>
              </w:rPr>
              <w:t xml:space="preserve">торговля оптовая и розничная; </w:t>
            </w:r>
            <w:r w:rsidRPr="005A6B76">
              <w:rPr>
                <w:rFonts w:ascii="Arial" w:hAnsi="Arial" w:cs="Arial"/>
                <w:sz w:val="14"/>
                <w:szCs w:val="14"/>
              </w:rPr>
              <w:br/>
            </w:r>
            <w:r w:rsidRPr="00B7274F">
              <w:rPr>
                <w:rFonts w:ascii="Arial" w:hAnsi="Arial" w:cs="Arial"/>
                <w:sz w:val="14"/>
                <w:szCs w:val="14"/>
              </w:rPr>
              <w:t xml:space="preserve">ремонт автотранспортных средств </w:t>
            </w:r>
            <w:r w:rsidRPr="00F14AD8">
              <w:rPr>
                <w:rFonts w:ascii="Arial" w:hAnsi="Arial" w:cs="Arial"/>
                <w:sz w:val="14"/>
                <w:szCs w:val="14"/>
              </w:rPr>
              <w:br/>
            </w:r>
            <w:r w:rsidRPr="00B7274F">
              <w:rPr>
                <w:rFonts w:ascii="Arial" w:hAnsi="Arial" w:cs="Arial"/>
                <w:sz w:val="14"/>
                <w:szCs w:val="14"/>
              </w:rPr>
              <w:t>и мотоциклов</w:t>
            </w:r>
          </w:p>
        </w:tc>
        <w:tc>
          <w:tcPr>
            <w:tcW w:w="985"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5</w:t>
            </w:r>
            <w:r w:rsidRPr="00F4045B">
              <w:rPr>
                <w:rFonts w:ascii="Arial" w:hAnsi="Arial" w:cs="Arial"/>
                <w:sz w:val="14"/>
                <w:szCs w:val="14"/>
                <w:lang w:val="en-US"/>
              </w:rPr>
              <w:t> 755 688</w:t>
            </w:r>
          </w:p>
        </w:tc>
        <w:tc>
          <w:tcPr>
            <w:tcW w:w="986" w:type="dxa"/>
            <w:tcBorders>
              <w:left w:val="single" w:sz="6" w:space="0" w:color="000000"/>
              <w:righ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6 136 154</w:t>
            </w:r>
          </w:p>
        </w:tc>
        <w:tc>
          <w:tcPr>
            <w:tcW w:w="986"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6 547 972</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200" w:lineRule="exact"/>
              <w:ind w:right="794"/>
              <w:jc w:val="right"/>
              <w:rPr>
                <w:rFonts w:ascii="Arial" w:hAnsi="Arial" w:cs="Arial"/>
                <w:sz w:val="14"/>
                <w:szCs w:val="14"/>
              </w:rPr>
            </w:pPr>
            <w:r w:rsidRPr="00F4045B">
              <w:rPr>
                <w:rFonts w:ascii="Arial" w:hAnsi="Arial" w:cs="Arial"/>
                <w:sz w:val="14"/>
                <w:szCs w:val="14"/>
              </w:rPr>
              <w:t>105,1</w:t>
            </w:r>
          </w:p>
        </w:tc>
        <w:tc>
          <w:tcPr>
            <w:tcW w:w="2501" w:type="dxa"/>
            <w:tcBorders>
              <w:left w:val="single" w:sz="6" w:space="0" w:color="000000"/>
            </w:tcBorders>
            <w:vAlign w:val="bottom"/>
          </w:tcPr>
          <w:p w:rsidR="00F4045B" w:rsidRPr="005A6B76" w:rsidRDefault="00F4045B" w:rsidP="00B7274F">
            <w:pPr>
              <w:pStyle w:val="24"/>
              <w:spacing w:before="120" w:line="200" w:lineRule="exact"/>
              <w:ind w:left="170"/>
              <w:jc w:val="left"/>
              <w:rPr>
                <w:i/>
                <w:sz w:val="14"/>
                <w:szCs w:val="14"/>
                <w:lang w:val="en-US"/>
              </w:rPr>
            </w:pPr>
            <w:r w:rsidRPr="00B7274F">
              <w:rPr>
                <w:i/>
                <w:sz w:val="14"/>
                <w:szCs w:val="14"/>
                <w:lang w:val="en-US"/>
              </w:rPr>
              <w:t>wholesale</w:t>
            </w:r>
            <w:r w:rsidRPr="005A6B76">
              <w:rPr>
                <w:i/>
                <w:sz w:val="14"/>
                <w:szCs w:val="14"/>
                <w:lang w:val="en-US"/>
              </w:rPr>
              <w:t xml:space="preserve"> </w:t>
            </w:r>
            <w:r w:rsidRPr="00B7274F">
              <w:rPr>
                <w:i/>
                <w:sz w:val="14"/>
                <w:szCs w:val="14"/>
                <w:lang w:val="en-US"/>
              </w:rPr>
              <w:t>and</w:t>
            </w:r>
            <w:r w:rsidRPr="005A6B76">
              <w:rPr>
                <w:i/>
                <w:sz w:val="14"/>
                <w:szCs w:val="14"/>
                <w:lang w:val="en-US"/>
              </w:rPr>
              <w:t xml:space="preserve"> </w:t>
            </w:r>
            <w:r w:rsidRPr="00B7274F">
              <w:rPr>
                <w:i/>
                <w:sz w:val="14"/>
                <w:szCs w:val="14"/>
                <w:lang w:val="en-US"/>
              </w:rPr>
              <w:t>retail</w:t>
            </w:r>
            <w:r w:rsidRPr="005A6B76">
              <w:rPr>
                <w:i/>
                <w:sz w:val="14"/>
                <w:szCs w:val="14"/>
                <w:lang w:val="en-US"/>
              </w:rPr>
              <w:t xml:space="preserve"> </w:t>
            </w:r>
            <w:r w:rsidRPr="00B7274F">
              <w:rPr>
                <w:i/>
                <w:sz w:val="14"/>
                <w:szCs w:val="14"/>
                <w:lang w:val="en-US"/>
              </w:rPr>
              <w:t>trade</w:t>
            </w:r>
            <w:r w:rsidRPr="005A6B76">
              <w:rPr>
                <w:i/>
                <w:sz w:val="14"/>
                <w:szCs w:val="14"/>
                <w:lang w:val="en-US"/>
              </w:rPr>
              <w:t xml:space="preserve">; </w:t>
            </w:r>
            <w:r w:rsidRPr="00B7274F">
              <w:rPr>
                <w:i/>
                <w:sz w:val="14"/>
                <w:szCs w:val="14"/>
                <w:lang w:val="en-US"/>
              </w:rPr>
              <w:t>repair</w:t>
            </w:r>
            <w:r w:rsidRPr="005A6B76">
              <w:rPr>
                <w:i/>
                <w:sz w:val="14"/>
                <w:szCs w:val="14"/>
                <w:lang w:val="en-US"/>
              </w:rPr>
              <w:t xml:space="preserve"> </w:t>
            </w:r>
            <w:r>
              <w:rPr>
                <w:i/>
                <w:sz w:val="14"/>
                <w:szCs w:val="14"/>
                <w:lang w:val="en-US"/>
              </w:rPr>
              <w:br/>
            </w:r>
            <w:r w:rsidRPr="00B7274F">
              <w:rPr>
                <w:i/>
                <w:sz w:val="14"/>
                <w:szCs w:val="14"/>
                <w:lang w:val="en-US"/>
              </w:rPr>
              <w:t>of</w:t>
            </w:r>
            <w:r w:rsidRPr="005A6B76">
              <w:rPr>
                <w:i/>
                <w:sz w:val="14"/>
                <w:szCs w:val="14"/>
                <w:lang w:val="en-US"/>
              </w:rPr>
              <w:t xml:space="preserve"> </w:t>
            </w:r>
            <w:r w:rsidRPr="00B7274F">
              <w:rPr>
                <w:i/>
                <w:sz w:val="14"/>
                <w:szCs w:val="14"/>
                <w:lang w:val="en-US"/>
              </w:rPr>
              <w:t>motor</w:t>
            </w:r>
            <w:r w:rsidRPr="005A6B76">
              <w:rPr>
                <w:i/>
                <w:sz w:val="14"/>
                <w:szCs w:val="14"/>
                <w:lang w:val="en-US"/>
              </w:rPr>
              <w:t xml:space="preserve"> </w:t>
            </w:r>
            <w:r w:rsidRPr="00B7274F">
              <w:rPr>
                <w:i/>
                <w:sz w:val="14"/>
                <w:szCs w:val="14"/>
                <w:lang w:val="en-US"/>
              </w:rPr>
              <w:t>vehicles</w:t>
            </w:r>
            <w:r w:rsidRPr="005A6B76">
              <w:rPr>
                <w:i/>
                <w:sz w:val="14"/>
                <w:szCs w:val="14"/>
                <w:lang w:val="en-US"/>
              </w:rPr>
              <w:t xml:space="preserve"> </w:t>
            </w:r>
            <w:r w:rsidRPr="00B7274F">
              <w:rPr>
                <w:i/>
                <w:sz w:val="14"/>
                <w:szCs w:val="14"/>
                <w:lang w:val="en-US"/>
              </w:rPr>
              <w:t>and</w:t>
            </w:r>
            <w:r w:rsidRPr="005A6B76">
              <w:rPr>
                <w:i/>
                <w:sz w:val="14"/>
                <w:szCs w:val="14"/>
                <w:lang w:val="en-US"/>
              </w:rPr>
              <w:t xml:space="preserve"> </w:t>
            </w:r>
            <w:r w:rsidRPr="00B7274F">
              <w:rPr>
                <w:i/>
                <w:sz w:val="14"/>
                <w:szCs w:val="14"/>
                <w:lang w:val="en-US"/>
              </w:rPr>
              <w:t>motorcycles</w:t>
            </w:r>
            <w:r w:rsidRPr="005A6B76">
              <w:rPr>
                <w:i/>
                <w:sz w:val="14"/>
                <w:szCs w:val="14"/>
                <w:lang w:val="en-US"/>
              </w:rPr>
              <w:t xml:space="preserve">  </w:t>
            </w:r>
          </w:p>
        </w:tc>
      </w:tr>
      <w:tr w:rsidR="00F4045B" w:rsidRPr="00B7274F" w:rsidTr="002C44F6">
        <w:trPr>
          <w:cantSplit/>
          <w:jc w:val="center"/>
        </w:trPr>
        <w:tc>
          <w:tcPr>
            <w:tcW w:w="2494" w:type="dxa"/>
            <w:vAlign w:val="bottom"/>
          </w:tcPr>
          <w:p w:rsidR="00F4045B" w:rsidRPr="00B7274F" w:rsidRDefault="00F4045B" w:rsidP="00B7274F">
            <w:pPr>
              <w:spacing w:before="120" w:line="200" w:lineRule="exact"/>
              <w:ind w:left="170"/>
              <w:rPr>
                <w:rFonts w:ascii="Arial" w:hAnsi="Arial" w:cs="Arial"/>
                <w:sz w:val="14"/>
                <w:szCs w:val="14"/>
              </w:rPr>
            </w:pPr>
            <w:r w:rsidRPr="00B7274F">
              <w:rPr>
                <w:rFonts w:ascii="Arial" w:hAnsi="Arial" w:cs="Arial"/>
                <w:sz w:val="14"/>
                <w:szCs w:val="14"/>
              </w:rPr>
              <w:t>транспортировка и хранение</w:t>
            </w:r>
          </w:p>
        </w:tc>
        <w:tc>
          <w:tcPr>
            <w:tcW w:w="985"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lang w:val="en-US"/>
              </w:rPr>
            </w:pPr>
            <w:r w:rsidRPr="00F4045B">
              <w:rPr>
                <w:rFonts w:ascii="Arial" w:hAnsi="Arial" w:cs="Arial"/>
                <w:sz w:val="14"/>
                <w:szCs w:val="14"/>
              </w:rPr>
              <w:t>5</w:t>
            </w:r>
            <w:r w:rsidRPr="00F4045B">
              <w:rPr>
                <w:rFonts w:ascii="Arial" w:hAnsi="Arial" w:cs="Arial"/>
                <w:sz w:val="14"/>
                <w:szCs w:val="14"/>
                <w:lang w:val="en-US"/>
              </w:rPr>
              <w:t>5 </w:t>
            </w:r>
            <w:r w:rsidRPr="00F4045B">
              <w:rPr>
                <w:rFonts w:ascii="Arial" w:hAnsi="Arial" w:cs="Arial"/>
                <w:sz w:val="14"/>
                <w:szCs w:val="14"/>
              </w:rPr>
              <w:t>9</w:t>
            </w:r>
            <w:r w:rsidRPr="00F4045B">
              <w:rPr>
                <w:rFonts w:ascii="Arial" w:hAnsi="Arial" w:cs="Arial"/>
                <w:sz w:val="14"/>
                <w:szCs w:val="14"/>
                <w:lang w:val="en-US"/>
              </w:rPr>
              <w:t>56 </w:t>
            </w:r>
            <w:r w:rsidRPr="00F4045B">
              <w:rPr>
                <w:rFonts w:ascii="Arial" w:hAnsi="Arial" w:cs="Arial"/>
                <w:sz w:val="14"/>
                <w:szCs w:val="14"/>
              </w:rPr>
              <w:t>4</w:t>
            </w:r>
            <w:r w:rsidRPr="00F4045B">
              <w:rPr>
                <w:rFonts w:ascii="Arial" w:hAnsi="Arial" w:cs="Arial"/>
                <w:sz w:val="14"/>
                <w:szCs w:val="14"/>
                <w:lang w:val="en-US"/>
              </w:rPr>
              <w:t>91</w:t>
            </w:r>
          </w:p>
        </w:tc>
        <w:tc>
          <w:tcPr>
            <w:tcW w:w="986" w:type="dxa"/>
            <w:tcBorders>
              <w:left w:val="single" w:sz="6" w:space="0" w:color="000000"/>
              <w:righ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62 875 242</w:t>
            </w:r>
          </w:p>
        </w:tc>
        <w:tc>
          <w:tcPr>
            <w:tcW w:w="986"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67 125 954</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200" w:lineRule="exact"/>
              <w:ind w:right="794"/>
              <w:jc w:val="right"/>
              <w:rPr>
                <w:rFonts w:ascii="Arial" w:hAnsi="Arial" w:cs="Arial"/>
                <w:sz w:val="14"/>
                <w:szCs w:val="14"/>
              </w:rPr>
            </w:pPr>
            <w:r w:rsidRPr="00F4045B">
              <w:rPr>
                <w:rFonts w:ascii="Arial" w:hAnsi="Arial" w:cs="Arial"/>
                <w:sz w:val="14"/>
                <w:szCs w:val="14"/>
              </w:rPr>
              <w:t>102,0</w:t>
            </w:r>
          </w:p>
        </w:tc>
        <w:tc>
          <w:tcPr>
            <w:tcW w:w="2501" w:type="dxa"/>
            <w:tcBorders>
              <w:left w:val="single" w:sz="6" w:space="0" w:color="000000"/>
            </w:tcBorders>
            <w:vAlign w:val="bottom"/>
          </w:tcPr>
          <w:p w:rsidR="00F4045B" w:rsidRPr="00B7274F" w:rsidRDefault="00F4045B" w:rsidP="00B7274F">
            <w:pPr>
              <w:pStyle w:val="24"/>
              <w:spacing w:before="120" w:line="200" w:lineRule="exact"/>
              <w:ind w:left="170"/>
              <w:jc w:val="left"/>
              <w:rPr>
                <w:i/>
                <w:sz w:val="14"/>
                <w:szCs w:val="14"/>
                <w:lang w:val="en-US"/>
              </w:rPr>
            </w:pPr>
            <w:r w:rsidRPr="00B7274F">
              <w:rPr>
                <w:i/>
                <w:sz w:val="14"/>
                <w:szCs w:val="14"/>
                <w:lang w:val="en-US"/>
              </w:rPr>
              <w:t>transportation and storage</w:t>
            </w:r>
          </w:p>
        </w:tc>
      </w:tr>
      <w:tr w:rsidR="00F4045B" w:rsidRPr="002E32D2" w:rsidTr="002C44F6">
        <w:trPr>
          <w:cantSplit/>
          <w:jc w:val="center"/>
        </w:trPr>
        <w:tc>
          <w:tcPr>
            <w:tcW w:w="2494" w:type="dxa"/>
            <w:vAlign w:val="bottom"/>
          </w:tcPr>
          <w:p w:rsidR="00F4045B" w:rsidRPr="00B7274F" w:rsidRDefault="00F4045B" w:rsidP="00B7274F">
            <w:pPr>
              <w:spacing w:before="120" w:line="200" w:lineRule="exact"/>
              <w:ind w:left="170"/>
              <w:rPr>
                <w:rFonts w:ascii="Arial" w:hAnsi="Arial" w:cs="Arial"/>
                <w:sz w:val="14"/>
                <w:szCs w:val="14"/>
              </w:rPr>
            </w:pPr>
            <w:r w:rsidRPr="00B7274F">
              <w:rPr>
                <w:rFonts w:ascii="Arial" w:hAnsi="Arial" w:cs="Arial"/>
                <w:sz w:val="14"/>
                <w:szCs w:val="14"/>
              </w:rPr>
              <w:t xml:space="preserve">деятельность гостиниц </w:t>
            </w:r>
            <w:r w:rsidRPr="0097347C">
              <w:rPr>
                <w:rFonts w:ascii="Arial" w:hAnsi="Arial" w:cs="Arial"/>
                <w:sz w:val="14"/>
                <w:szCs w:val="14"/>
              </w:rPr>
              <w:br/>
            </w:r>
            <w:r w:rsidRPr="00B7274F">
              <w:rPr>
                <w:rFonts w:ascii="Arial" w:hAnsi="Arial" w:cs="Arial"/>
                <w:sz w:val="14"/>
                <w:szCs w:val="14"/>
              </w:rPr>
              <w:t>и предприятий общественного питания</w:t>
            </w:r>
          </w:p>
        </w:tc>
        <w:tc>
          <w:tcPr>
            <w:tcW w:w="985"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lang w:val="en-US"/>
              </w:rPr>
            </w:pPr>
            <w:r w:rsidRPr="00F4045B">
              <w:rPr>
                <w:rFonts w:ascii="Arial" w:hAnsi="Arial" w:cs="Arial"/>
                <w:sz w:val="14"/>
                <w:szCs w:val="14"/>
              </w:rPr>
              <w:t>1</w:t>
            </w:r>
            <w:r w:rsidRPr="00F4045B">
              <w:rPr>
                <w:rFonts w:ascii="Arial" w:hAnsi="Arial" w:cs="Arial"/>
                <w:sz w:val="14"/>
                <w:szCs w:val="14"/>
                <w:lang w:val="en-US"/>
              </w:rPr>
              <w:t> </w:t>
            </w:r>
            <w:r w:rsidRPr="00F4045B">
              <w:rPr>
                <w:rFonts w:ascii="Arial" w:hAnsi="Arial" w:cs="Arial"/>
                <w:sz w:val="14"/>
                <w:szCs w:val="14"/>
              </w:rPr>
              <w:t>57</w:t>
            </w:r>
            <w:r w:rsidRPr="00F4045B">
              <w:rPr>
                <w:rFonts w:ascii="Arial" w:hAnsi="Arial" w:cs="Arial"/>
                <w:sz w:val="14"/>
                <w:szCs w:val="14"/>
                <w:lang w:val="en-US"/>
              </w:rPr>
              <w:t>8 671</w:t>
            </w:r>
          </w:p>
        </w:tc>
        <w:tc>
          <w:tcPr>
            <w:tcW w:w="986" w:type="dxa"/>
            <w:tcBorders>
              <w:left w:val="single" w:sz="6" w:space="0" w:color="000000"/>
              <w:righ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2 160 159</w:t>
            </w:r>
          </w:p>
        </w:tc>
        <w:tc>
          <w:tcPr>
            <w:tcW w:w="986"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2 237 262</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200" w:lineRule="exact"/>
              <w:ind w:right="794"/>
              <w:jc w:val="right"/>
              <w:rPr>
                <w:rFonts w:ascii="Arial" w:hAnsi="Arial" w:cs="Arial"/>
                <w:sz w:val="14"/>
                <w:szCs w:val="14"/>
              </w:rPr>
            </w:pPr>
            <w:r w:rsidRPr="00F4045B">
              <w:rPr>
                <w:rFonts w:ascii="Arial" w:hAnsi="Arial" w:cs="Arial"/>
                <w:sz w:val="14"/>
                <w:szCs w:val="14"/>
              </w:rPr>
              <w:t>102,3</w:t>
            </w:r>
          </w:p>
        </w:tc>
        <w:tc>
          <w:tcPr>
            <w:tcW w:w="2501" w:type="dxa"/>
            <w:tcBorders>
              <w:left w:val="single" w:sz="6" w:space="0" w:color="000000"/>
            </w:tcBorders>
            <w:vAlign w:val="bottom"/>
          </w:tcPr>
          <w:p w:rsidR="00F4045B" w:rsidRPr="00B7274F" w:rsidRDefault="00F4045B" w:rsidP="00B7274F">
            <w:pPr>
              <w:pStyle w:val="24"/>
              <w:spacing w:before="120" w:line="200" w:lineRule="exact"/>
              <w:ind w:left="170"/>
              <w:jc w:val="left"/>
              <w:rPr>
                <w:i/>
                <w:sz w:val="14"/>
                <w:szCs w:val="14"/>
                <w:lang w:val="en-US"/>
              </w:rPr>
            </w:pPr>
            <w:r w:rsidRPr="00B7274F">
              <w:rPr>
                <w:i/>
                <w:sz w:val="14"/>
                <w:szCs w:val="14"/>
                <w:lang w:val="en-US"/>
              </w:rPr>
              <w:t>accommodation and food service activities</w:t>
            </w:r>
          </w:p>
        </w:tc>
      </w:tr>
      <w:tr w:rsidR="00F4045B" w:rsidRPr="00B7274F" w:rsidTr="002C44F6">
        <w:trPr>
          <w:cantSplit/>
          <w:jc w:val="center"/>
        </w:trPr>
        <w:tc>
          <w:tcPr>
            <w:tcW w:w="2494" w:type="dxa"/>
            <w:vAlign w:val="bottom"/>
          </w:tcPr>
          <w:p w:rsidR="00F4045B" w:rsidRPr="00B7274F" w:rsidRDefault="00F4045B" w:rsidP="0097347C">
            <w:pPr>
              <w:spacing w:before="120" w:line="200" w:lineRule="exact"/>
              <w:ind w:left="170"/>
              <w:rPr>
                <w:rFonts w:ascii="Arial" w:hAnsi="Arial" w:cs="Arial"/>
                <w:sz w:val="14"/>
                <w:szCs w:val="14"/>
              </w:rPr>
            </w:pPr>
            <w:r w:rsidRPr="00B7274F">
              <w:rPr>
                <w:rFonts w:ascii="Arial" w:hAnsi="Arial" w:cs="Arial"/>
                <w:sz w:val="14"/>
                <w:szCs w:val="14"/>
              </w:rPr>
              <w:t>деятельность в области информации и связи</w:t>
            </w:r>
          </w:p>
        </w:tc>
        <w:tc>
          <w:tcPr>
            <w:tcW w:w="985"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6</w:t>
            </w:r>
            <w:r w:rsidRPr="00F4045B">
              <w:rPr>
                <w:rFonts w:ascii="Arial" w:hAnsi="Arial" w:cs="Arial"/>
                <w:sz w:val="14"/>
                <w:szCs w:val="14"/>
                <w:lang w:val="en-US"/>
              </w:rPr>
              <w:t> </w:t>
            </w:r>
            <w:r w:rsidRPr="00F4045B">
              <w:rPr>
                <w:rFonts w:ascii="Arial" w:hAnsi="Arial" w:cs="Arial"/>
                <w:sz w:val="14"/>
                <w:szCs w:val="14"/>
              </w:rPr>
              <w:t>8</w:t>
            </w:r>
            <w:r w:rsidRPr="00F4045B">
              <w:rPr>
                <w:rFonts w:ascii="Arial" w:hAnsi="Arial" w:cs="Arial"/>
                <w:sz w:val="14"/>
                <w:szCs w:val="14"/>
                <w:lang w:val="en-US"/>
              </w:rPr>
              <w:t>96 405</w:t>
            </w:r>
          </w:p>
        </w:tc>
        <w:tc>
          <w:tcPr>
            <w:tcW w:w="986" w:type="dxa"/>
            <w:tcBorders>
              <w:left w:val="single" w:sz="6" w:space="0" w:color="000000"/>
              <w:righ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7 372 552</w:t>
            </w:r>
          </w:p>
        </w:tc>
        <w:tc>
          <w:tcPr>
            <w:tcW w:w="986"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7 606 681</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200" w:lineRule="exact"/>
              <w:ind w:right="794"/>
              <w:jc w:val="right"/>
              <w:rPr>
                <w:rFonts w:ascii="Arial" w:hAnsi="Arial" w:cs="Arial"/>
                <w:sz w:val="14"/>
                <w:szCs w:val="14"/>
              </w:rPr>
            </w:pPr>
            <w:r w:rsidRPr="00F4045B">
              <w:rPr>
                <w:rFonts w:ascii="Arial" w:hAnsi="Arial" w:cs="Arial"/>
                <w:sz w:val="14"/>
                <w:szCs w:val="14"/>
              </w:rPr>
              <w:t>103,9</w:t>
            </w:r>
          </w:p>
        </w:tc>
        <w:tc>
          <w:tcPr>
            <w:tcW w:w="2501" w:type="dxa"/>
            <w:tcBorders>
              <w:left w:val="single" w:sz="6" w:space="0" w:color="000000"/>
            </w:tcBorders>
            <w:vAlign w:val="bottom"/>
          </w:tcPr>
          <w:p w:rsidR="00F4045B" w:rsidRPr="00B7274F" w:rsidRDefault="00F4045B" w:rsidP="00B7274F">
            <w:pPr>
              <w:pStyle w:val="24"/>
              <w:spacing w:before="120" w:line="200" w:lineRule="exact"/>
              <w:ind w:left="170"/>
              <w:jc w:val="left"/>
              <w:rPr>
                <w:i/>
                <w:sz w:val="14"/>
                <w:szCs w:val="14"/>
              </w:rPr>
            </w:pPr>
            <w:r w:rsidRPr="00B7274F">
              <w:rPr>
                <w:i/>
                <w:sz w:val="14"/>
                <w:szCs w:val="14"/>
                <w:lang w:val="en-US"/>
              </w:rPr>
              <w:t>information</w:t>
            </w:r>
            <w:r w:rsidRPr="00B7274F">
              <w:rPr>
                <w:i/>
                <w:sz w:val="14"/>
                <w:szCs w:val="14"/>
              </w:rPr>
              <w:t xml:space="preserve"> </w:t>
            </w:r>
            <w:r w:rsidRPr="00B7274F">
              <w:rPr>
                <w:i/>
                <w:sz w:val="14"/>
                <w:szCs w:val="14"/>
                <w:lang w:val="en-US"/>
              </w:rPr>
              <w:t>and</w:t>
            </w:r>
            <w:r w:rsidRPr="00B7274F">
              <w:rPr>
                <w:i/>
                <w:sz w:val="14"/>
                <w:szCs w:val="14"/>
              </w:rPr>
              <w:t xml:space="preserve"> </w:t>
            </w:r>
            <w:r w:rsidRPr="00B7274F">
              <w:rPr>
                <w:i/>
                <w:sz w:val="14"/>
                <w:szCs w:val="14"/>
                <w:lang w:val="en-US"/>
              </w:rPr>
              <w:t>communication</w:t>
            </w:r>
          </w:p>
        </w:tc>
      </w:tr>
      <w:tr w:rsidR="00F4045B" w:rsidRPr="00B7274F" w:rsidTr="002C44F6">
        <w:trPr>
          <w:cantSplit/>
          <w:jc w:val="center"/>
        </w:trPr>
        <w:tc>
          <w:tcPr>
            <w:tcW w:w="2494" w:type="dxa"/>
            <w:vAlign w:val="bottom"/>
          </w:tcPr>
          <w:p w:rsidR="00F4045B" w:rsidRPr="00B7274F" w:rsidRDefault="00F4045B" w:rsidP="00B7274F">
            <w:pPr>
              <w:spacing w:before="120" w:line="200" w:lineRule="exact"/>
              <w:ind w:left="170"/>
              <w:rPr>
                <w:rFonts w:ascii="Arial" w:hAnsi="Arial" w:cs="Arial"/>
                <w:sz w:val="14"/>
                <w:szCs w:val="14"/>
              </w:rPr>
            </w:pPr>
            <w:r w:rsidRPr="00B7274F">
              <w:rPr>
                <w:rFonts w:ascii="Arial" w:hAnsi="Arial" w:cs="Arial"/>
                <w:sz w:val="14"/>
                <w:szCs w:val="14"/>
              </w:rPr>
              <w:t xml:space="preserve">деятельность финансовая </w:t>
            </w:r>
            <w:r w:rsidRPr="0097347C">
              <w:rPr>
                <w:rFonts w:ascii="Arial" w:hAnsi="Arial" w:cs="Arial"/>
                <w:sz w:val="14"/>
                <w:szCs w:val="14"/>
              </w:rPr>
              <w:br/>
            </w:r>
            <w:r w:rsidRPr="00B7274F">
              <w:rPr>
                <w:rFonts w:ascii="Arial" w:hAnsi="Arial" w:cs="Arial"/>
                <w:sz w:val="14"/>
                <w:szCs w:val="14"/>
              </w:rPr>
              <w:t>и страховая</w:t>
            </w:r>
          </w:p>
        </w:tc>
        <w:tc>
          <w:tcPr>
            <w:tcW w:w="985"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6</w:t>
            </w:r>
            <w:r w:rsidRPr="00F4045B">
              <w:rPr>
                <w:rFonts w:ascii="Arial" w:hAnsi="Arial" w:cs="Arial"/>
                <w:sz w:val="14"/>
                <w:szCs w:val="14"/>
                <w:lang w:val="en-US"/>
              </w:rPr>
              <w:t> </w:t>
            </w:r>
            <w:r w:rsidRPr="00F4045B">
              <w:rPr>
                <w:rFonts w:ascii="Arial" w:hAnsi="Arial" w:cs="Arial"/>
                <w:sz w:val="14"/>
                <w:szCs w:val="14"/>
              </w:rPr>
              <w:t>256</w:t>
            </w:r>
            <w:r w:rsidRPr="00F4045B">
              <w:rPr>
                <w:rFonts w:ascii="Arial" w:hAnsi="Arial" w:cs="Arial"/>
                <w:sz w:val="14"/>
                <w:szCs w:val="14"/>
                <w:lang w:val="en-US"/>
              </w:rPr>
              <w:t> </w:t>
            </w:r>
            <w:r w:rsidRPr="00F4045B">
              <w:rPr>
                <w:rFonts w:ascii="Arial" w:hAnsi="Arial" w:cs="Arial"/>
                <w:sz w:val="14"/>
                <w:szCs w:val="14"/>
              </w:rPr>
              <w:t>274</w:t>
            </w:r>
          </w:p>
        </w:tc>
        <w:tc>
          <w:tcPr>
            <w:tcW w:w="986" w:type="dxa"/>
            <w:tcBorders>
              <w:left w:val="single" w:sz="6" w:space="0" w:color="000000"/>
              <w:righ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6 573 726</w:t>
            </w:r>
          </w:p>
        </w:tc>
        <w:tc>
          <w:tcPr>
            <w:tcW w:w="986"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5 610 648</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200" w:lineRule="exact"/>
              <w:ind w:right="794"/>
              <w:jc w:val="right"/>
              <w:rPr>
                <w:rFonts w:ascii="Arial" w:hAnsi="Arial" w:cs="Arial"/>
                <w:sz w:val="14"/>
                <w:szCs w:val="14"/>
              </w:rPr>
            </w:pPr>
            <w:r w:rsidRPr="00F4045B">
              <w:rPr>
                <w:rFonts w:ascii="Arial" w:hAnsi="Arial" w:cs="Arial"/>
                <w:sz w:val="14"/>
                <w:szCs w:val="14"/>
              </w:rPr>
              <w:t>106,4</w:t>
            </w:r>
          </w:p>
        </w:tc>
        <w:tc>
          <w:tcPr>
            <w:tcW w:w="2501" w:type="dxa"/>
            <w:tcBorders>
              <w:left w:val="single" w:sz="6" w:space="0" w:color="000000"/>
            </w:tcBorders>
            <w:vAlign w:val="bottom"/>
          </w:tcPr>
          <w:p w:rsidR="00F4045B" w:rsidRPr="0097347C" w:rsidRDefault="00F4045B" w:rsidP="00B7274F">
            <w:pPr>
              <w:pStyle w:val="24"/>
              <w:spacing w:before="120" w:line="200" w:lineRule="exact"/>
              <w:ind w:left="170"/>
              <w:jc w:val="left"/>
              <w:rPr>
                <w:i/>
                <w:sz w:val="14"/>
                <w:szCs w:val="14"/>
              </w:rPr>
            </w:pPr>
            <w:r w:rsidRPr="00B7274F">
              <w:rPr>
                <w:i/>
                <w:sz w:val="14"/>
                <w:szCs w:val="14"/>
                <w:lang w:val="en-US"/>
              </w:rPr>
              <w:t>financial</w:t>
            </w:r>
            <w:r w:rsidRPr="00B7274F">
              <w:rPr>
                <w:i/>
                <w:sz w:val="14"/>
                <w:szCs w:val="14"/>
              </w:rPr>
              <w:t xml:space="preserve"> </w:t>
            </w:r>
            <w:r w:rsidRPr="00B7274F">
              <w:rPr>
                <w:i/>
                <w:sz w:val="14"/>
                <w:szCs w:val="14"/>
                <w:lang w:val="en-US"/>
              </w:rPr>
              <w:t>and</w:t>
            </w:r>
            <w:r w:rsidRPr="00B7274F">
              <w:rPr>
                <w:i/>
                <w:sz w:val="14"/>
                <w:szCs w:val="14"/>
              </w:rPr>
              <w:t xml:space="preserve"> </w:t>
            </w:r>
            <w:r w:rsidRPr="00B7274F">
              <w:rPr>
                <w:i/>
                <w:sz w:val="14"/>
                <w:szCs w:val="14"/>
                <w:lang w:val="en-US"/>
              </w:rPr>
              <w:t>insurance</w:t>
            </w:r>
            <w:r w:rsidRPr="0097347C">
              <w:rPr>
                <w:i/>
                <w:sz w:val="14"/>
                <w:szCs w:val="14"/>
              </w:rPr>
              <w:t xml:space="preserve"> </w:t>
            </w:r>
            <w:r w:rsidRPr="00B7274F">
              <w:rPr>
                <w:i/>
                <w:sz w:val="14"/>
                <w:szCs w:val="14"/>
                <w:lang w:val="en-US"/>
              </w:rPr>
              <w:t>activities</w:t>
            </w:r>
          </w:p>
        </w:tc>
      </w:tr>
      <w:tr w:rsidR="00F4045B" w:rsidRPr="00B7274F" w:rsidTr="002C44F6">
        <w:trPr>
          <w:cantSplit/>
          <w:jc w:val="center"/>
        </w:trPr>
        <w:tc>
          <w:tcPr>
            <w:tcW w:w="2494" w:type="dxa"/>
            <w:vAlign w:val="bottom"/>
          </w:tcPr>
          <w:p w:rsidR="00F4045B" w:rsidRPr="00B7274F" w:rsidRDefault="00F4045B" w:rsidP="00B7274F">
            <w:pPr>
              <w:spacing w:before="120" w:line="200" w:lineRule="exact"/>
              <w:ind w:left="170"/>
              <w:rPr>
                <w:rFonts w:ascii="Arial" w:hAnsi="Arial" w:cs="Arial"/>
                <w:sz w:val="14"/>
                <w:szCs w:val="14"/>
              </w:rPr>
            </w:pPr>
            <w:r w:rsidRPr="00B7274F">
              <w:rPr>
                <w:rFonts w:ascii="Arial" w:hAnsi="Arial" w:cs="Arial"/>
                <w:sz w:val="14"/>
                <w:szCs w:val="14"/>
              </w:rPr>
              <w:t xml:space="preserve">деятельность по операциям </w:t>
            </w:r>
            <w:r w:rsidRPr="00B7274F">
              <w:rPr>
                <w:rFonts w:ascii="Arial" w:hAnsi="Arial" w:cs="Arial"/>
                <w:sz w:val="14"/>
                <w:szCs w:val="14"/>
              </w:rPr>
              <w:br/>
              <w:t>с недвижимым имуществом</w:t>
            </w:r>
          </w:p>
        </w:tc>
        <w:tc>
          <w:tcPr>
            <w:tcW w:w="985"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165</w:t>
            </w:r>
            <w:r w:rsidRPr="00F4045B">
              <w:rPr>
                <w:rFonts w:ascii="Arial" w:hAnsi="Arial" w:cs="Arial"/>
                <w:sz w:val="14"/>
                <w:szCs w:val="14"/>
                <w:lang w:val="en-US"/>
              </w:rPr>
              <w:t> </w:t>
            </w:r>
            <w:r w:rsidRPr="00F4045B">
              <w:rPr>
                <w:rFonts w:ascii="Arial" w:hAnsi="Arial" w:cs="Arial"/>
                <w:sz w:val="14"/>
                <w:szCs w:val="14"/>
              </w:rPr>
              <w:t>01</w:t>
            </w:r>
            <w:r w:rsidRPr="00F4045B">
              <w:rPr>
                <w:rFonts w:ascii="Arial" w:hAnsi="Arial" w:cs="Arial"/>
                <w:sz w:val="14"/>
                <w:szCs w:val="14"/>
                <w:lang w:val="en-US"/>
              </w:rPr>
              <w:t>1 060</w:t>
            </w:r>
          </w:p>
        </w:tc>
        <w:tc>
          <w:tcPr>
            <w:tcW w:w="986" w:type="dxa"/>
            <w:tcBorders>
              <w:left w:val="single" w:sz="6" w:space="0" w:color="000000"/>
              <w:righ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179 486 619</w:t>
            </w:r>
          </w:p>
        </w:tc>
        <w:tc>
          <w:tcPr>
            <w:tcW w:w="986"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194 936 793</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200" w:lineRule="exact"/>
              <w:ind w:right="794"/>
              <w:jc w:val="right"/>
              <w:rPr>
                <w:rFonts w:ascii="Arial" w:hAnsi="Arial" w:cs="Arial"/>
                <w:sz w:val="14"/>
                <w:szCs w:val="14"/>
              </w:rPr>
            </w:pPr>
            <w:r w:rsidRPr="00F4045B">
              <w:rPr>
                <w:rFonts w:ascii="Arial" w:hAnsi="Arial" w:cs="Arial"/>
                <w:sz w:val="14"/>
                <w:szCs w:val="14"/>
              </w:rPr>
              <w:t>105,6</w:t>
            </w:r>
          </w:p>
        </w:tc>
        <w:tc>
          <w:tcPr>
            <w:tcW w:w="2501" w:type="dxa"/>
            <w:tcBorders>
              <w:left w:val="single" w:sz="6" w:space="0" w:color="000000"/>
            </w:tcBorders>
            <w:vAlign w:val="bottom"/>
          </w:tcPr>
          <w:p w:rsidR="00F4045B" w:rsidRPr="00B7274F" w:rsidRDefault="00F4045B" w:rsidP="00B7274F">
            <w:pPr>
              <w:pStyle w:val="24"/>
              <w:spacing w:before="120" w:line="200" w:lineRule="exact"/>
              <w:ind w:left="170"/>
              <w:jc w:val="left"/>
              <w:rPr>
                <w:i/>
                <w:sz w:val="14"/>
                <w:szCs w:val="14"/>
                <w:vertAlign w:val="superscript"/>
              </w:rPr>
            </w:pPr>
            <w:r w:rsidRPr="00B7274F">
              <w:rPr>
                <w:i/>
                <w:sz w:val="14"/>
                <w:szCs w:val="14"/>
                <w:lang w:val="en-US"/>
              </w:rPr>
              <w:t>real estate activities</w:t>
            </w:r>
          </w:p>
        </w:tc>
      </w:tr>
      <w:tr w:rsidR="00F4045B" w:rsidRPr="002E32D2" w:rsidTr="002C44F6">
        <w:trPr>
          <w:cantSplit/>
          <w:jc w:val="center"/>
        </w:trPr>
        <w:tc>
          <w:tcPr>
            <w:tcW w:w="2494" w:type="dxa"/>
            <w:vAlign w:val="bottom"/>
          </w:tcPr>
          <w:p w:rsidR="00F4045B" w:rsidRPr="00B7274F" w:rsidRDefault="00F4045B" w:rsidP="00B7274F">
            <w:pPr>
              <w:spacing w:before="120" w:line="200" w:lineRule="exact"/>
              <w:ind w:left="170"/>
              <w:rPr>
                <w:rFonts w:ascii="Arial" w:hAnsi="Arial" w:cs="Arial"/>
                <w:sz w:val="14"/>
                <w:szCs w:val="14"/>
              </w:rPr>
            </w:pPr>
            <w:r w:rsidRPr="00B7274F">
              <w:rPr>
                <w:rFonts w:ascii="Arial" w:hAnsi="Arial" w:cs="Arial"/>
                <w:sz w:val="14"/>
                <w:szCs w:val="14"/>
              </w:rPr>
              <w:t>деятельность профессиональная, научная и техническая</w:t>
            </w:r>
          </w:p>
        </w:tc>
        <w:tc>
          <w:tcPr>
            <w:tcW w:w="985"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lang w:val="en-US"/>
              </w:rPr>
            </w:pPr>
            <w:r w:rsidRPr="00F4045B">
              <w:rPr>
                <w:rFonts w:ascii="Arial" w:hAnsi="Arial" w:cs="Arial"/>
                <w:sz w:val="14"/>
                <w:szCs w:val="14"/>
              </w:rPr>
              <w:t>4</w:t>
            </w:r>
            <w:r w:rsidRPr="00F4045B">
              <w:rPr>
                <w:rFonts w:ascii="Arial" w:hAnsi="Arial" w:cs="Arial"/>
                <w:sz w:val="14"/>
                <w:szCs w:val="14"/>
                <w:lang w:val="en-US"/>
              </w:rPr>
              <w:t> </w:t>
            </w:r>
            <w:r w:rsidRPr="00F4045B">
              <w:rPr>
                <w:rFonts w:ascii="Arial" w:hAnsi="Arial" w:cs="Arial"/>
                <w:sz w:val="14"/>
                <w:szCs w:val="14"/>
              </w:rPr>
              <w:t>8</w:t>
            </w:r>
            <w:r w:rsidRPr="00F4045B">
              <w:rPr>
                <w:rFonts w:ascii="Arial" w:hAnsi="Arial" w:cs="Arial"/>
                <w:sz w:val="14"/>
                <w:szCs w:val="14"/>
                <w:lang w:val="en-US"/>
              </w:rPr>
              <w:t>39 633</w:t>
            </w:r>
          </w:p>
        </w:tc>
        <w:tc>
          <w:tcPr>
            <w:tcW w:w="986" w:type="dxa"/>
            <w:tcBorders>
              <w:left w:val="single" w:sz="6" w:space="0" w:color="000000"/>
              <w:righ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5 775 125</w:t>
            </w:r>
          </w:p>
        </w:tc>
        <w:tc>
          <w:tcPr>
            <w:tcW w:w="986"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5 533 536</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200" w:lineRule="exact"/>
              <w:ind w:right="794"/>
              <w:jc w:val="right"/>
              <w:rPr>
                <w:rFonts w:ascii="Arial" w:hAnsi="Arial" w:cs="Arial"/>
                <w:sz w:val="14"/>
                <w:szCs w:val="14"/>
              </w:rPr>
            </w:pPr>
            <w:r w:rsidRPr="00F4045B">
              <w:rPr>
                <w:rFonts w:ascii="Arial" w:hAnsi="Arial" w:cs="Arial"/>
                <w:sz w:val="14"/>
                <w:szCs w:val="14"/>
              </w:rPr>
              <w:t>102,5</w:t>
            </w:r>
          </w:p>
        </w:tc>
        <w:tc>
          <w:tcPr>
            <w:tcW w:w="2501" w:type="dxa"/>
            <w:tcBorders>
              <w:left w:val="single" w:sz="6" w:space="0" w:color="000000"/>
            </w:tcBorders>
            <w:vAlign w:val="bottom"/>
          </w:tcPr>
          <w:p w:rsidR="00F4045B" w:rsidRPr="00B7274F" w:rsidRDefault="00F4045B" w:rsidP="00B7274F">
            <w:pPr>
              <w:pStyle w:val="24"/>
              <w:spacing w:before="120" w:line="200" w:lineRule="exact"/>
              <w:ind w:left="170"/>
              <w:jc w:val="left"/>
              <w:rPr>
                <w:i/>
                <w:sz w:val="14"/>
                <w:szCs w:val="14"/>
                <w:lang w:val="en-US"/>
              </w:rPr>
            </w:pPr>
            <w:r w:rsidRPr="00B7274F">
              <w:rPr>
                <w:i/>
                <w:sz w:val="14"/>
                <w:szCs w:val="14"/>
                <w:lang w:val="en-US"/>
              </w:rPr>
              <w:t>professional, scientific and technical activities</w:t>
            </w:r>
          </w:p>
        </w:tc>
      </w:tr>
      <w:tr w:rsidR="00F4045B" w:rsidRPr="002E32D2" w:rsidTr="002C44F6">
        <w:trPr>
          <w:cantSplit/>
          <w:jc w:val="center"/>
        </w:trPr>
        <w:tc>
          <w:tcPr>
            <w:tcW w:w="2494" w:type="dxa"/>
            <w:vAlign w:val="bottom"/>
          </w:tcPr>
          <w:p w:rsidR="00F4045B" w:rsidRPr="00B7274F" w:rsidRDefault="00F4045B" w:rsidP="00B7274F">
            <w:pPr>
              <w:spacing w:before="120" w:line="200" w:lineRule="exact"/>
              <w:ind w:left="170"/>
              <w:rPr>
                <w:rFonts w:ascii="Arial" w:hAnsi="Arial" w:cs="Arial"/>
                <w:sz w:val="14"/>
                <w:szCs w:val="14"/>
              </w:rPr>
            </w:pPr>
            <w:r w:rsidRPr="00B7274F">
              <w:rPr>
                <w:rFonts w:ascii="Arial" w:hAnsi="Arial" w:cs="Arial"/>
                <w:sz w:val="14"/>
                <w:szCs w:val="14"/>
              </w:rPr>
              <w:t xml:space="preserve">деятельность административная </w:t>
            </w:r>
            <w:r w:rsidRPr="00F14AD8">
              <w:rPr>
                <w:rFonts w:ascii="Arial" w:hAnsi="Arial" w:cs="Arial"/>
                <w:sz w:val="14"/>
                <w:szCs w:val="14"/>
              </w:rPr>
              <w:br/>
            </w:r>
            <w:r w:rsidRPr="00B7274F">
              <w:rPr>
                <w:rFonts w:ascii="Arial" w:hAnsi="Arial" w:cs="Arial"/>
                <w:sz w:val="14"/>
                <w:szCs w:val="14"/>
              </w:rPr>
              <w:t>и сопутствующие дополнительные услуги</w:t>
            </w:r>
          </w:p>
        </w:tc>
        <w:tc>
          <w:tcPr>
            <w:tcW w:w="985"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2</w:t>
            </w:r>
            <w:r w:rsidRPr="00F4045B">
              <w:rPr>
                <w:rFonts w:ascii="Arial" w:hAnsi="Arial" w:cs="Arial"/>
                <w:sz w:val="14"/>
                <w:szCs w:val="14"/>
                <w:lang w:val="en-US"/>
              </w:rPr>
              <w:t> </w:t>
            </w:r>
            <w:r w:rsidRPr="00F4045B">
              <w:rPr>
                <w:rFonts w:ascii="Arial" w:hAnsi="Arial" w:cs="Arial"/>
                <w:sz w:val="14"/>
                <w:szCs w:val="14"/>
              </w:rPr>
              <w:t>7</w:t>
            </w:r>
            <w:r w:rsidRPr="00F4045B">
              <w:rPr>
                <w:rFonts w:ascii="Arial" w:hAnsi="Arial" w:cs="Arial"/>
                <w:sz w:val="14"/>
                <w:szCs w:val="14"/>
                <w:lang w:val="en-US"/>
              </w:rPr>
              <w:t>24 380</w:t>
            </w:r>
          </w:p>
        </w:tc>
        <w:tc>
          <w:tcPr>
            <w:tcW w:w="986" w:type="dxa"/>
            <w:tcBorders>
              <w:left w:val="single" w:sz="6" w:space="0" w:color="000000"/>
              <w:righ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3 648 323</w:t>
            </w:r>
          </w:p>
        </w:tc>
        <w:tc>
          <w:tcPr>
            <w:tcW w:w="986"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3 567 266</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200" w:lineRule="exact"/>
              <w:ind w:right="794"/>
              <w:jc w:val="right"/>
              <w:rPr>
                <w:rFonts w:ascii="Arial" w:hAnsi="Arial" w:cs="Arial"/>
                <w:sz w:val="14"/>
                <w:szCs w:val="14"/>
              </w:rPr>
            </w:pPr>
            <w:r w:rsidRPr="00F4045B">
              <w:rPr>
                <w:rFonts w:ascii="Arial" w:hAnsi="Arial" w:cs="Arial"/>
                <w:sz w:val="14"/>
                <w:szCs w:val="14"/>
              </w:rPr>
              <w:t>107,9</w:t>
            </w:r>
          </w:p>
        </w:tc>
        <w:tc>
          <w:tcPr>
            <w:tcW w:w="2501" w:type="dxa"/>
            <w:tcBorders>
              <w:left w:val="single" w:sz="6" w:space="0" w:color="000000"/>
            </w:tcBorders>
            <w:vAlign w:val="bottom"/>
          </w:tcPr>
          <w:p w:rsidR="00F4045B" w:rsidRPr="00B502EE" w:rsidRDefault="00F4045B" w:rsidP="00B7274F">
            <w:pPr>
              <w:pStyle w:val="24"/>
              <w:spacing w:before="120" w:line="200" w:lineRule="exact"/>
              <w:ind w:left="170"/>
              <w:jc w:val="left"/>
              <w:rPr>
                <w:i/>
                <w:sz w:val="14"/>
                <w:szCs w:val="14"/>
                <w:lang w:val="en-US"/>
              </w:rPr>
            </w:pPr>
            <w:r w:rsidRPr="00B7274F">
              <w:rPr>
                <w:i/>
                <w:sz w:val="14"/>
                <w:szCs w:val="14"/>
                <w:lang w:val="en-US"/>
              </w:rPr>
              <w:t>administrative</w:t>
            </w:r>
            <w:r w:rsidRPr="00B502EE">
              <w:rPr>
                <w:i/>
                <w:sz w:val="14"/>
                <w:szCs w:val="14"/>
                <w:lang w:val="en-US"/>
              </w:rPr>
              <w:t xml:space="preserve"> </w:t>
            </w:r>
            <w:r w:rsidRPr="00B7274F">
              <w:rPr>
                <w:i/>
                <w:sz w:val="14"/>
                <w:szCs w:val="14"/>
                <w:lang w:val="en-US"/>
              </w:rPr>
              <w:t>and</w:t>
            </w:r>
            <w:r w:rsidRPr="00B502EE">
              <w:rPr>
                <w:i/>
                <w:sz w:val="14"/>
                <w:szCs w:val="14"/>
                <w:lang w:val="en-US"/>
              </w:rPr>
              <w:t xml:space="preserve"> </w:t>
            </w:r>
            <w:r w:rsidRPr="00B7274F">
              <w:rPr>
                <w:i/>
                <w:sz w:val="14"/>
                <w:szCs w:val="14"/>
                <w:lang w:val="en-US"/>
              </w:rPr>
              <w:t>support</w:t>
            </w:r>
            <w:r w:rsidRPr="00B502EE">
              <w:rPr>
                <w:i/>
                <w:sz w:val="14"/>
                <w:szCs w:val="14"/>
                <w:lang w:val="en-US"/>
              </w:rPr>
              <w:t xml:space="preserve"> </w:t>
            </w:r>
            <w:r w:rsidRPr="00B7274F">
              <w:rPr>
                <w:i/>
                <w:sz w:val="14"/>
                <w:szCs w:val="14"/>
                <w:lang w:val="en-US"/>
              </w:rPr>
              <w:t>service</w:t>
            </w:r>
            <w:r w:rsidRPr="00B502EE">
              <w:rPr>
                <w:i/>
                <w:sz w:val="14"/>
                <w:szCs w:val="14"/>
                <w:lang w:val="en-US"/>
              </w:rPr>
              <w:t xml:space="preserve"> </w:t>
            </w:r>
            <w:r w:rsidRPr="00B7274F">
              <w:rPr>
                <w:i/>
                <w:sz w:val="14"/>
                <w:szCs w:val="14"/>
                <w:lang w:val="en-US"/>
              </w:rPr>
              <w:t>activities</w:t>
            </w:r>
            <w:r w:rsidRPr="00B502EE">
              <w:rPr>
                <w:i/>
                <w:sz w:val="14"/>
                <w:szCs w:val="14"/>
                <w:lang w:val="en-US"/>
              </w:rPr>
              <w:t xml:space="preserve">  </w:t>
            </w:r>
          </w:p>
        </w:tc>
      </w:tr>
      <w:tr w:rsidR="00F4045B" w:rsidRPr="002E32D2" w:rsidTr="002C44F6">
        <w:trPr>
          <w:cantSplit/>
          <w:jc w:val="center"/>
        </w:trPr>
        <w:tc>
          <w:tcPr>
            <w:tcW w:w="2494" w:type="dxa"/>
            <w:vAlign w:val="bottom"/>
          </w:tcPr>
          <w:p w:rsidR="00F4045B" w:rsidRPr="00B7274F" w:rsidRDefault="00F4045B" w:rsidP="00B7274F">
            <w:pPr>
              <w:spacing w:before="120" w:line="200" w:lineRule="exact"/>
              <w:ind w:left="170"/>
              <w:rPr>
                <w:rFonts w:ascii="Arial" w:hAnsi="Arial" w:cs="Arial"/>
                <w:sz w:val="14"/>
                <w:szCs w:val="14"/>
              </w:rPr>
            </w:pPr>
            <w:r w:rsidRPr="00B7274F">
              <w:rPr>
                <w:rFonts w:ascii="Arial" w:hAnsi="Arial" w:cs="Arial"/>
                <w:sz w:val="14"/>
                <w:szCs w:val="14"/>
              </w:rPr>
              <w:t xml:space="preserve">государственное управление </w:t>
            </w:r>
            <w:r w:rsidRPr="00F14AD8">
              <w:rPr>
                <w:rFonts w:ascii="Arial" w:hAnsi="Arial" w:cs="Arial"/>
                <w:sz w:val="14"/>
                <w:szCs w:val="14"/>
              </w:rPr>
              <w:br/>
            </w:r>
            <w:r w:rsidRPr="00B7274F">
              <w:rPr>
                <w:rFonts w:ascii="Arial" w:hAnsi="Arial" w:cs="Arial"/>
                <w:sz w:val="14"/>
                <w:szCs w:val="14"/>
              </w:rPr>
              <w:t>и обеспечение военной безопасности; социальное обеспечение</w:t>
            </w:r>
          </w:p>
        </w:tc>
        <w:tc>
          <w:tcPr>
            <w:tcW w:w="985"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1</w:t>
            </w:r>
            <w:r w:rsidRPr="00F4045B">
              <w:rPr>
                <w:rFonts w:ascii="Arial" w:hAnsi="Arial" w:cs="Arial"/>
                <w:sz w:val="14"/>
                <w:szCs w:val="14"/>
                <w:lang w:val="en-US"/>
              </w:rPr>
              <w:t>2 357 481</w:t>
            </w:r>
          </w:p>
        </w:tc>
        <w:tc>
          <w:tcPr>
            <w:tcW w:w="986" w:type="dxa"/>
            <w:tcBorders>
              <w:left w:val="single" w:sz="6" w:space="0" w:color="000000"/>
              <w:righ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13 613 969</w:t>
            </w:r>
          </w:p>
        </w:tc>
        <w:tc>
          <w:tcPr>
            <w:tcW w:w="986"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13 978 126</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200" w:lineRule="exact"/>
              <w:ind w:right="794"/>
              <w:jc w:val="right"/>
              <w:rPr>
                <w:rFonts w:ascii="Arial" w:hAnsi="Arial" w:cs="Arial"/>
                <w:sz w:val="14"/>
                <w:szCs w:val="14"/>
              </w:rPr>
            </w:pPr>
            <w:r w:rsidRPr="00F4045B">
              <w:rPr>
                <w:rFonts w:ascii="Arial" w:hAnsi="Arial" w:cs="Arial"/>
                <w:sz w:val="14"/>
                <w:szCs w:val="14"/>
              </w:rPr>
              <w:t>102,2</w:t>
            </w:r>
          </w:p>
        </w:tc>
        <w:tc>
          <w:tcPr>
            <w:tcW w:w="2501" w:type="dxa"/>
            <w:tcBorders>
              <w:left w:val="single" w:sz="6" w:space="0" w:color="000000"/>
            </w:tcBorders>
            <w:vAlign w:val="bottom"/>
          </w:tcPr>
          <w:p w:rsidR="00F4045B" w:rsidRPr="00B502EE" w:rsidRDefault="00F4045B" w:rsidP="00B7274F">
            <w:pPr>
              <w:spacing w:before="120" w:line="200" w:lineRule="exact"/>
              <w:ind w:left="170"/>
              <w:rPr>
                <w:rFonts w:ascii="Arial" w:hAnsi="Arial" w:cs="Arial"/>
                <w:i/>
                <w:sz w:val="14"/>
                <w:szCs w:val="14"/>
                <w:lang w:val="en-US"/>
              </w:rPr>
            </w:pPr>
            <w:r w:rsidRPr="00B7274F">
              <w:rPr>
                <w:rFonts w:ascii="Arial" w:hAnsi="Arial" w:cs="Arial"/>
                <w:i/>
                <w:sz w:val="14"/>
                <w:szCs w:val="14"/>
                <w:lang w:val="en-US"/>
              </w:rPr>
              <w:t>public</w:t>
            </w:r>
            <w:r w:rsidRPr="00B502EE">
              <w:rPr>
                <w:rFonts w:ascii="Arial" w:hAnsi="Arial" w:cs="Arial"/>
                <w:i/>
                <w:sz w:val="14"/>
                <w:szCs w:val="14"/>
                <w:lang w:val="en-US"/>
              </w:rPr>
              <w:t xml:space="preserve"> </w:t>
            </w:r>
            <w:r w:rsidRPr="00B7274F">
              <w:rPr>
                <w:rFonts w:ascii="Arial" w:hAnsi="Arial" w:cs="Arial"/>
                <w:i/>
                <w:sz w:val="14"/>
                <w:szCs w:val="14"/>
                <w:lang w:val="en-US"/>
              </w:rPr>
              <w:t>administration</w:t>
            </w:r>
            <w:r w:rsidRPr="00B502EE">
              <w:rPr>
                <w:rFonts w:ascii="Arial" w:hAnsi="Arial" w:cs="Arial"/>
                <w:i/>
                <w:sz w:val="14"/>
                <w:szCs w:val="14"/>
                <w:lang w:val="en-US"/>
              </w:rPr>
              <w:t xml:space="preserve"> </w:t>
            </w:r>
            <w:r w:rsidRPr="00B7274F">
              <w:rPr>
                <w:rFonts w:ascii="Arial" w:hAnsi="Arial" w:cs="Arial"/>
                <w:i/>
                <w:sz w:val="14"/>
                <w:szCs w:val="14"/>
                <w:lang w:val="en-US"/>
              </w:rPr>
              <w:t>and</w:t>
            </w:r>
            <w:r w:rsidRPr="00B502EE">
              <w:rPr>
                <w:rFonts w:ascii="Arial" w:hAnsi="Arial" w:cs="Arial"/>
                <w:i/>
                <w:sz w:val="14"/>
                <w:szCs w:val="14"/>
                <w:lang w:val="en-US"/>
              </w:rPr>
              <w:t xml:space="preserve"> </w:t>
            </w:r>
            <w:proofErr w:type="spellStart"/>
            <w:r w:rsidRPr="00B7274F">
              <w:rPr>
                <w:rFonts w:ascii="Arial" w:hAnsi="Arial" w:cs="Arial"/>
                <w:i/>
                <w:sz w:val="14"/>
                <w:szCs w:val="14"/>
                <w:lang w:val="en-US"/>
              </w:rPr>
              <w:t>defence</w:t>
            </w:r>
            <w:proofErr w:type="spellEnd"/>
            <w:r w:rsidRPr="00B502EE">
              <w:rPr>
                <w:rFonts w:ascii="Arial" w:hAnsi="Arial" w:cs="Arial"/>
                <w:i/>
                <w:sz w:val="14"/>
                <w:szCs w:val="14"/>
                <w:lang w:val="en-US"/>
              </w:rPr>
              <w:t xml:space="preserve">; </w:t>
            </w:r>
            <w:r w:rsidRPr="00B7274F">
              <w:rPr>
                <w:rFonts w:ascii="Arial" w:hAnsi="Arial" w:cs="Arial"/>
                <w:i/>
                <w:sz w:val="14"/>
                <w:szCs w:val="14"/>
                <w:lang w:val="en-US"/>
              </w:rPr>
              <w:t>compulsory</w:t>
            </w:r>
            <w:r w:rsidRPr="00B502EE">
              <w:rPr>
                <w:rFonts w:ascii="Arial" w:hAnsi="Arial" w:cs="Arial"/>
                <w:i/>
                <w:sz w:val="14"/>
                <w:szCs w:val="14"/>
                <w:lang w:val="en-US"/>
              </w:rPr>
              <w:t xml:space="preserve"> </w:t>
            </w:r>
            <w:r w:rsidRPr="00B7274F">
              <w:rPr>
                <w:rFonts w:ascii="Arial" w:hAnsi="Arial" w:cs="Arial"/>
                <w:i/>
                <w:sz w:val="14"/>
                <w:szCs w:val="14"/>
                <w:lang w:val="en-US"/>
              </w:rPr>
              <w:t>social</w:t>
            </w:r>
            <w:r w:rsidRPr="00B502EE">
              <w:rPr>
                <w:rFonts w:ascii="Arial" w:hAnsi="Arial" w:cs="Arial"/>
                <w:i/>
                <w:sz w:val="14"/>
                <w:szCs w:val="14"/>
                <w:lang w:val="en-US"/>
              </w:rPr>
              <w:t xml:space="preserve"> </w:t>
            </w:r>
            <w:r w:rsidRPr="00B7274F">
              <w:rPr>
                <w:rFonts w:ascii="Arial" w:hAnsi="Arial" w:cs="Arial"/>
                <w:i/>
                <w:sz w:val="14"/>
                <w:szCs w:val="14"/>
                <w:lang w:val="en-US"/>
              </w:rPr>
              <w:t>security</w:t>
            </w:r>
          </w:p>
        </w:tc>
      </w:tr>
      <w:tr w:rsidR="00F4045B" w:rsidRPr="00B7274F" w:rsidTr="002C44F6">
        <w:trPr>
          <w:cantSplit/>
          <w:jc w:val="center"/>
        </w:trPr>
        <w:tc>
          <w:tcPr>
            <w:tcW w:w="2494" w:type="dxa"/>
            <w:vAlign w:val="bottom"/>
          </w:tcPr>
          <w:p w:rsidR="00F4045B" w:rsidRPr="00B7274F" w:rsidRDefault="00F4045B" w:rsidP="00B7274F">
            <w:pPr>
              <w:spacing w:before="120" w:line="200" w:lineRule="exact"/>
              <w:ind w:left="170"/>
              <w:rPr>
                <w:rFonts w:ascii="Arial" w:hAnsi="Arial" w:cs="Arial"/>
                <w:sz w:val="14"/>
                <w:szCs w:val="14"/>
              </w:rPr>
            </w:pPr>
            <w:r w:rsidRPr="00B7274F">
              <w:rPr>
                <w:rFonts w:ascii="Arial" w:hAnsi="Arial" w:cs="Arial"/>
                <w:sz w:val="14"/>
                <w:szCs w:val="14"/>
              </w:rPr>
              <w:t>образование</w:t>
            </w:r>
          </w:p>
        </w:tc>
        <w:tc>
          <w:tcPr>
            <w:tcW w:w="985"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5</w:t>
            </w:r>
            <w:r w:rsidRPr="00F4045B">
              <w:rPr>
                <w:rFonts w:ascii="Arial" w:hAnsi="Arial" w:cs="Arial"/>
                <w:sz w:val="14"/>
                <w:szCs w:val="14"/>
                <w:lang w:val="en-US"/>
              </w:rPr>
              <w:t> </w:t>
            </w:r>
            <w:r w:rsidRPr="00F4045B">
              <w:rPr>
                <w:rFonts w:ascii="Arial" w:hAnsi="Arial" w:cs="Arial"/>
                <w:sz w:val="14"/>
                <w:szCs w:val="14"/>
              </w:rPr>
              <w:t>8</w:t>
            </w:r>
            <w:r w:rsidRPr="00F4045B">
              <w:rPr>
                <w:rFonts w:ascii="Arial" w:hAnsi="Arial" w:cs="Arial"/>
                <w:sz w:val="14"/>
                <w:szCs w:val="14"/>
                <w:lang w:val="en-US"/>
              </w:rPr>
              <w:t>07 924</w:t>
            </w:r>
          </w:p>
        </w:tc>
        <w:tc>
          <w:tcPr>
            <w:tcW w:w="986" w:type="dxa"/>
            <w:tcBorders>
              <w:left w:val="single" w:sz="6" w:space="0" w:color="000000"/>
              <w:righ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6 245 428</w:t>
            </w:r>
          </w:p>
        </w:tc>
        <w:tc>
          <w:tcPr>
            <w:tcW w:w="986"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6 629 830</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200" w:lineRule="exact"/>
              <w:ind w:right="794"/>
              <w:jc w:val="right"/>
              <w:rPr>
                <w:rFonts w:ascii="Arial" w:hAnsi="Arial" w:cs="Arial"/>
                <w:sz w:val="14"/>
                <w:szCs w:val="14"/>
              </w:rPr>
            </w:pPr>
            <w:r w:rsidRPr="00F4045B">
              <w:rPr>
                <w:rFonts w:ascii="Arial" w:hAnsi="Arial" w:cs="Arial"/>
                <w:sz w:val="14"/>
                <w:szCs w:val="14"/>
              </w:rPr>
              <w:t>102,4</w:t>
            </w:r>
          </w:p>
        </w:tc>
        <w:tc>
          <w:tcPr>
            <w:tcW w:w="2501" w:type="dxa"/>
            <w:tcBorders>
              <w:left w:val="single" w:sz="6" w:space="0" w:color="000000"/>
            </w:tcBorders>
            <w:vAlign w:val="bottom"/>
          </w:tcPr>
          <w:p w:rsidR="00F4045B" w:rsidRPr="00B7274F" w:rsidRDefault="00F4045B" w:rsidP="00B7274F">
            <w:pPr>
              <w:spacing w:before="120" w:line="200" w:lineRule="exact"/>
              <w:ind w:left="170"/>
              <w:rPr>
                <w:rFonts w:ascii="Arial" w:hAnsi="Arial" w:cs="Arial"/>
                <w:i/>
                <w:sz w:val="14"/>
                <w:szCs w:val="14"/>
              </w:rPr>
            </w:pPr>
            <w:r w:rsidRPr="00B7274F">
              <w:rPr>
                <w:rFonts w:ascii="Arial" w:hAnsi="Arial" w:cs="Arial"/>
                <w:i/>
                <w:sz w:val="14"/>
                <w:lang w:val="en-US"/>
              </w:rPr>
              <w:t>education</w:t>
            </w:r>
          </w:p>
        </w:tc>
      </w:tr>
      <w:tr w:rsidR="00F4045B" w:rsidRPr="002E32D2" w:rsidTr="002C44F6">
        <w:trPr>
          <w:cantSplit/>
          <w:jc w:val="center"/>
        </w:trPr>
        <w:tc>
          <w:tcPr>
            <w:tcW w:w="2494" w:type="dxa"/>
            <w:vAlign w:val="bottom"/>
          </w:tcPr>
          <w:p w:rsidR="00F4045B" w:rsidRPr="00B7274F" w:rsidRDefault="00F4045B" w:rsidP="00B7274F">
            <w:pPr>
              <w:spacing w:before="120" w:line="200" w:lineRule="exact"/>
              <w:ind w:left="170"/>
              <w:rPr>
                <w:rFonts w:ascii="Arial" w:hAnsi="Arial" w:cs="Arial"/>
                <w:sz w:val="14"/>
                <w:szCs w:val="14"/>
              </w:rPr>
            </w:pPr>
            <w:r w:rsidRPr="00B7274F">
              <w:rPr>
                <w:rFonts w:ascii="Arial" w:hAnsi="Arial" w:cs="Arial"/>
                <w:sz w:val="14"/>
                <w:szCs w:val="14"/>
              </w:rPr>
              <w:t>деятельность в области здравоохранения и социальных услуг</w:t>
            </w:r>
          </w:p>
        </w:tc>
        <w:tc>
          <w:tcPr>
            <w:tcW w:w="985"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lang w:val="en-US"/>
              </w:rPr>
            </w:pPr>
            <w:r w:rsidRPr="00F4045B">
              <w:rPr>
                <w:rFonts w:ascii="Arial" w:hAnsi="Arial" w:cs="Arial"/>
                <w:sz w:val="14"/>
                <w:szCs w:val="14"/>
              </w:rPr>
              <w:t>5</w:t>
            </w:r>
            <w:r w:rsidRPr="00F4045B">
              <w:rPr>
                <w:rFonts w:ascii="Arial" w:hAnsi="Arial" w:cs="Arial"/>
                <w:sz w:val="14"/>
                <w:szCs w:val="14"/>
                <w:lang w:val="en-US"/>
              </w:rPr>
              <w:t> </w:t>
            </w:r>
            <w:r w:rsidRPr="00F4045B">
              <w:rPr>
                <w:rFonts w:ascii="Arial" w:hAnsi="Arial" w:cs="Arial"/>
                <w:sz w:val="14"/>
                <w:szCs w:val="14"/>
              </w:rPr>
              <w:t>1</w:t>
            </w:r>
            <w:r w:rsidRPr="00F4045B">
              <w:rPr>
                <w:rFonts w:ascii="Arial" w:hAnsi="Arial" w:cs="Arial"/>
                <w:sz w:val="14"/>
                <w:szCs w:val="14"/>
                <w:lang w:val="en-US"/>
              </w:rPr>
              <w:t>63 270</w:t>
            </w:r>
          </w:p>
        </w:tc>
        <w:tc>
          <w:tcPr>
            <w:tcW w:w="986" w:type="dxa"/>
            <w:tcBorders>
              <w:left w:val="single" w:sz="6" w:space="0" w:color="000000"/>
              <w:righ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5 736 656</w:t>
            </w:r>
          </w:p>
        </w:tc>
        <w:tc>
          <w:tcPr>
            <w:tcW w:w="986"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6 117 299</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200" w:lineRule="exact"/>
              <w:ind w:right="794"/>
              <w:jc w:val="right"/>
              <w:rPr>
                <w:rFonts w:ascii="Arial" w:hAnsi="Arial" w:cs="Arial"/>
                <w:sz w:val="14"/>
                <w:szCs w:val="14"/>
              </w:rPr>
            </w:pPr>
            <w:r w:rsidRPr="00F4045B">
              <w:rPr>
                <w:rFonts w:ascii="Arial" w:hAnsi="Arial" w:cs="Arial"/>
                <w:sz w:val="14"/>
                <w:szCs w:val="14"/>
              </w:rPr>
              <w:t>102,5</w:t>
            </w:r>
          </w:p>
        </w:tc>
        <w:tc>
          <w:tcPr>
            <w:tcW w:w="2501" w:type="dxa"/>
            <w:tcBorders>
              <w:left w:val="single" w:sz="6" w:space="0" w:color="000000"/>
            </w:tcBorders>
            <w:vAlign w:val="bottom"/>
          </w:tcPr>
          <w:p w:rsidR="00F4045B" w:rsidRPr="00B7274F" w:rsidRDefault="00F4045B" w:rsidP="00B7274F">
            <w:pPr>
              <w:spacing w:before="120" w:line="200" w:lineRule="exact"/>
              <w:ind w:left="170"/>
              <w:rPr>
                <w:rFonts w:ascii="Arial" w:hAnsi="Arial" w:cs="Arial"/>
                <w:i/>
                <w:sz w:val="14"/>
                <w:lang w:val="en-US"/>
              </w:rPr>
            </w:pPr>
            <w:r w:rsidRPr="00B7274F">
              <w:rPr>
                <w:rFonts w:ascii="Arial" w:hAnsi="Arial" w:cs="Arial"/>
                <w:i/>
                <w:sz w:val="14"/>
                <w:lang w:val="en-US"/>
              </w:rPr>
              <w:t>human health and social work activities</w:t>
            </w:r>
          </w:p>
        </w:tc>
      </w:tr>
      <w:tr w:rsidR="00F4045B" w:rsidRPr="00B7274F" w:rsidTr="002C44F6">
        <w:trPr>
          <w:cantSplit/>
          <w:jc w:val="center"/>
        </w:trPr>
        <w:tc>
          <w:tcPr>
            <w:tcW w:w="2494" w:type="dxa"/>
            <w:vAlign w:val="bottom"/>
          </w:tcPr>
          <w:p w:rsidR="00F4045B" w:rsidRPr="00B7274F" w:rsidRDefault="00F4045B" w:rsidP="00B7274F">
            <w:pPr>
              <w:spacing w:before="120" w:line="200" w:lineRule="exact"/>
              <w:ind w:left="170"/>
              <w:rPr>
                <w:rFonts w:ascii="Arial" w:hAnsi="Arial" w:cs="Arial"/>
                <w:sz w:val="14"/>
                <w:szCs w:val="14"/>
              </w:rPr>
            </w:pPr>
            <w:r w:rsidRPr="00B7274F">
              <w:rPr>
                <w:rFonts w:ascii="Arial" w:hAnsi="Arial" w:cs="Arial"/>
                <w:sz w:val="14"/>
                <w:szCs w:val="14"/>
              </w:rPr>
              <w:t xml:space="preserve">деятельность в области культуры, спорта, организации досуга </w:t>
            </w:r>
            <w:r w:rsidRPr="00F14AD8">
              <w:rPr>
                <w:rFonts w:ascii="Arial" w:hAnsi="Arial" w:cs="Arial"/>
                <w:sz w:val="14"/>
                <w:szCs w:val="14"/>
              </w:rPr>
              <w:br/>
            </w:r>
            <w:r w:rsidRPr="00B7274F">
              <w:rPr>
                <w:rFonts w:ascii="Arial" w:hAnsi="Arial" w:cs="Arial"/>
                <w:sz w:val="14"/>
                <w:szCs w:val="14"/>
              </w:rPr>
              <w:t>и развлечений</w:t>
            </w:r>
          </w:p>
        </w:tc>
        <w:tc>
          <w:tcPr>
            <w:tcW w:w="985"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2</w:t>
            </w:r>
            <w:r w:rsidRPr="00F4045B">
              <w:rPr>
                <w:rFonts w:ascii="Arial" w:hAnsi="Arial" w:cs="Arial"/>
                <w:sz w:val="14"/>
                <w:szCs w:val="14"/>
                <w:lang w:val="en-US"/>
              </w:rPr>
              <w:t> </w:t>
            </w:r>
            <w:r w:rsidRPr="00F4045B">
              <w:rPr>
                <w:rFonts w:ascii="Arial" w:hAnsi="Arial" w:cs="Arial"/>
                <w:sz w:val="14"/>
                <w:szCs w:val="14"/>
              </w:rPr>
              <w:t>5</w:t>
            </w:r>
            <w:r w:rsidRPr="00F4045B">
              <w:rPr>
                <w:rFonts w:ascii="Arial" w:hAnsi="Arial" w:cs="Arial"/>
                <w:sz w:val="14"/>
                <w:szCs w:val="14"/>
                <w:lang w:val="en-US"/>
              </w:rPr>
              <w:t>26 531</w:t>
            </w:r>
          </w:p>
        </w:tc>
        <w:tc>
          <w:tcPr>
            <w:tcW w:w="986" w:type="dxa"/>
            <w:tcBorders>
              <w:left w:val="single" w:sz="6" w:space="0" w:color="000000"/>
              <w:righ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2 839 180</w:t>
            </w:r>
          </w:p>
        </w:tc>
        <w:tc>
          <w:tcPr>
            <w:tcW w:w="986" w:type="dxa"/>
            <w:tcBorders>
              <w:lef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3 124 844</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200" w:lineRule="exact"/>
              <w:ind w:right="794"/>
              <w:jc w:val="right"/>
              <w:rPr>
                <w:rFonts w:ascii="Arial" w:hAnsi="Arial" w:cs="Arial"/>
                <w:sz w:val="14"/>
                <w:szCs w:val="14"/>
              </w:rPr>
            </w:pPr>
            <w:r w:rsidRPr="00F4045B">
              <w:rPr>
                <w:rFonts w:ascii="Arial" w:hAnsi="Arial" w:cs="Arial"/>
                <w:sz w:val="14"/>
                <w:szCs w:val="14"/>
              </w:rPr>
              <w:t>103,8</w:t>
            </w:r>
          </w:p>
        </w:tc>
        <w:tc>
          <w:tcPr>
            <w:tcW w:w="2501" w:type="dxa"/>
            <w:tcBorders>
              <w:left w:val="single" w:sz="6" w:space="0" w:color="000000"/>
            </w:tcBorders>
            <w:vAlign w:val="bottom"/>
          </w:tcPr>
          <w:p w:rsidR="00F4045B" w:rsidRPr="00B7274F" w:rsidRDefault="00F4045B" w:rsidP="00B7274F">
            <w:pPr>
              <w:pStyle w:val="24"/>
              <w:spacing w:before="120" w:line="200" w:lineRule="exact"/>
              <w:ind w:left="170"/>
              <w:jc w:val="left"/>
              <w:rPr>
                <w:i/>
                <w:sz w:val="14"/>
                <w:szCs w:val="14"/>
              </w:rPr>
            </w:pPr>
            <w:r w:rsidRPr="00B7274F">
              <w:rPr>
                <w:i/>
                <w:sz w:val="14"/>
                <w:szCs w:val="14"/>
                <w:lang w:val="en-US"/>
              </w:rPr>
              <w:t>arts</w:t>
            </w:r>
            <w:r w:rsidRPr="00B7274F">
              <w:rPr>
                <w:i/>
                <w:sz w:val="14"/>
                <w:szCs w:val="14"/>
              </w:rPr>
              <w:t xml:space="preserve">, </w:t>
            </w:r>
            <w:r w:rsidRPr="00B7274F">
              <w:rPr>
                <w:i/>
                <w:sz w:val="14"/>
                <w:szCs w:val="14"/>
                <w:lang w:val="en-US"/>
              </w:rPr>
              <w:t>entertainment</w:t>
            </w:r>
            <w:r w:rsidRPr="00B7274F">
              <w:rPr>
                <w:i/>
                <w:sz w:val="14"/>
                <w:szCs w:val="14"/>
              </w:rPr>
              <w:t xml:space="preserve"> </w:t>
            </w:r>
            <w:r w:rsidRPr="00B7274F">
              <w:rPr>
                <w:i/>
                <w:sz w:val="14"/>
                <w:szCs w:val="14"/>
              </w:rPr>
              <w:br/>
            </w:r>
            <w:r w:rsidRPr="00B7274F">
              <w:rPr>
                <w:i/>
                <w:sz w:val="14"/>
                <w:szCs w:val="14"/>
                <w:lang w:val="en-US"/>
              </w:rPr>
              <w:t>and</w:t>
            </w:r>
            <w:r w:rsidRPr="00B7274F">
              <w:rPr>
                <w:i/>
                <w:sz w:val="14"/>
                <w:szCs w:val="14"/>
              </w:rPr>
              <w:t xml:space="preserve"> </w:t>
            </w:r>
            <w:r w:rsidRPr="00B7274F">
              <w:rPr>
                <w:i/>
                <w:sz w:val="14"/>
                <w:szCs w:val="14"/>
                <w:lang w:val="en-US"/>
              </w:rPr>
              <w:t>recreation</w:t>
            </w:r>
            <w:r w:rsidRPr="00B7274F">
              <w:rPr>
                <w:i/>
                <w:sz w:val="14"/>
                <w:szCs w:val="14"/>
              </w:rPr>
              <w:t xml:space="preserve">  </w:t>
            </w:r>
          </w:p>
        </w:tc>
      </w:tr>
      <w:tr w:rsidR="00F4045B" w:rsidRPr="00B7274F" w:rsidTr="002C44F6">
        <w:trPr>
          <w:cantSplit/>
          <w:jc w:val="center"/>
        </w:trPr>
        <w:tc>
          <w:tcPr>
            <w:tcW w:w="2494" w:type="dxa"/>
            <w:tcBorders>
              <w:bottom w:val="single" w:sz="6" w:space="0" w:color="000000"/>
            </w:tcBorders>
            <w:vAlign w:val="bottom"/>
          </w:tcPr>
          <w:p w:rsidR="00F4045B" w:rsidRPr="00B7274F" w:rsidRDefault="00F4045B" w:rsidP="00B7274F">
            <w:pPr>
              <w:spacing w:before="120" w:line="200" w:lineRule="exact"/>
              <w:ind w:left="170"/>
              <w:rPr>
                <w:rFonts w:ascii="Arial" w:hAnsi="Arial" w:cs="Arial"/>
                <w:sz w:val="14"/>
                <w:szCs w:val="14"/>
              </w:rPr>
            </w:pPr>
            <w:r w:rsidRPr="00B7274F">
              <w:rPr>
                <w:rFonts w:ascii="Arial" w:hAnsi="Arial" w:cs="Arial"/>
                <w:sz w:val="14"/>
                <w:szCs w:val="14"/>
              </w:rPr>
              <w:t>предоставление прочих видов услуг</w:t>
            </w:r>
          </w:p>
        </w:tc>
        <w:tc>
          <w:tcPr>
            <w:tcW w:w="985" w:type="dxa"/>
            <w:tcBorders>
              <w:left w:val="single" w:sz="6" w:space="0" w:color="000000"/>
              <w:bottom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40</w:t>
            </w:r>
            <w:r w:rsidRPr="00F4045B">
              <w:rPr>
                <w:rFonts w:ascii="Arial" w:hAnsi="Arial" w:cs="Arial"/>
                <w:sz w:val="14"/>
                <w:szCs w:val="14"/>
                <w:lang w:val="en-US"/>
              </w:rPr>
              <w:t>8 194</w:t>
            </w:r>
          </w:p>
        </w:tc>
        <w:tc>
          <w:tcPr>
            <w:tcW w:w="986" w:type="dxa"/>
            <w:tcBorders>
              <w:left w:val="single" w:sz="6" w:space="0" w:color="000000"/>
              <w:bottom w:val="single" w:sz="6" w:space="0" w:color="000000"/>
              <w:right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597 990</w:t>
            </w:r>
          </w:p>
        </w:tc>
        <w:tc>
          <w:tcPr>
            <w:tcW w:w="986" w:type="dxa"/>
            <w:tcBorders>
              <w:left w:val="single" w:sz="6" w:space="0" w:color="000000"/>
              <w:bottom w:val="single" w:sz="6" w:space="0" w:color="000000"/>
            </w:tcBorders>
            <w:vAlign w:val="bottom"/>
          </w:tcPr>
          <w:p w:rsidR="00F4045B" w:rsidRPr="00F4045B" w:rsidRDefault="00F4045B" w:rsidP="00F4045B">
            <w:pPr>
              <w:spacing w:before="120" w:line="200" w:lineRule="exact"/>
              <w:ind w:right="113"/>
              <w:jc w:val="right"/>
              <w:rPr>
                <w:rFonts w:ascii="Arial" w:hAnsi="Arial" w:cs="Arial"/>
                <w:sz w:val="14"/>
                <w:szCs w:val="14"/>
              </w:rPr>
            </w:pPr>
            <w:r w:rsidRPr="00F4045B">
              <w:rPr>
                <w:rFonts w:ascii="Arial" w:hAnsi="Arial" w:cs="Arial"/>
                <w:sz w:val="14"/>
                <w:szCs w:val="14"/>
              </w:rPr>
              <w:t>523 898</w:t>
            </w:r>
          </w:p>
        </w:tc>
        <w:tc>
          <w:tcPr>
            <w:tcW w:w="1969" w:type="dxa"/>
            <w:tcBorders>
              <w:left w:val="single" w:sz="6" w:space="0" w:color="000000"/>
              <w:bottom w:val="single" w:sz="6" w:space="0" w:color="000000"/>
              <w:right w:val="single" w:sz="6" w:space="0" w:color="000000"/>
            </w:tcBorders>
            <w:vAlign w:val="bottom"/>
          </w:tcPr>
          <w:p w:rsidR="00F4045B" w:rsidRPr="00F4045B" w:rsidRDefault="00F4045B" w:rsidP="00F4045B">
            <w:pPr>
              <w:spacing w:before="120" w:line="200" w:lineRule="exact"/>
              <w:ind w:right="794"/>
              <w:jc w:val="right"/>
              <w:rPr>
                <w:rFonts w:ascii="Arial" w:hAnsi="Arial" w:cs="Arial"/>
                <w:sz w:val="14"/>
                <w:szCs w:val="14"/>
              </w:rPr>
            </w:pPr>
            <w:r w:rsidRPr="00F4045B">
              <w:rPr>
                <w:rFonts w:ascii="Arial" w:hAnsi="Arial" w:cs="Arial"/>
                <w:sz w:val="14"/>
                <w:szCs w:val="14"/>
              </w:rPr>
              <w:t>104,8</w:t>
            </w:r>
          </w:p>
        </w:tc>
        <w:tc>
          <w:tcPr>
            <w:tcW w:w="2501" w:type="dxa"/>
            <w:tcBorders>
              <w:left w:val="single" w:sz="6" w:space="0" w:color="000000"/>
              <w:bottom w:val="single" w:sz="6" w:space="0" w:color="000000"/>
            </w:tcBorders>
            <w:vAlign w:val="bottom"/>
          </w:tcPr>
          <w:p w:rsidR="00F4045B" w:rsidRPr="00B7274F" w:rsidRDefault="00F4045B" w:rsidP="00B7274F">
            <w:pPr>
              <w:pStyle w:val="24"/>
              <w:spacing w:before="120" w:line="200" w:lineRule="exact"/>
              <w:ind w:left="170"/>
              <w:jc w:val="left"/>
              <w:rPr>
                <w:i/>
                <w:sz w:val="14"/>
                <w:szCs w:val="14"/>
              </w:rPr>
            </w:pPr>
            <w:r w:rsidRPr="00B7274F">
              <w:rPr>
                <w:i/>
                <w:sz w:val="14"/>
                <w:szCs w:val="14"/>
                <w:lang w:val="en-US"/>
              </w:rPr>
              <w:t>other</w:t>
            </w:r>
            <w:r w:rsidRPr="00B7274F">
              <w:rPr>
                <w:i/>
                <w:sz w:val="14"/>
                <w:szCs w:val="14"/>
              </w:rPr>
              <w:t xml:space="preserve"> </w:t>
            </w:r>
            <w:r w:rsidRPr="00B7274F">
              <w:rPr>
                <w:i/>
                <w:sz w:val="14"/>
                <w:szCs w:val="14"/>
                <w:lang w:val="en-US"/>
              </w:rPr>
              <w:t>service</w:t>
            </w:r>
            <w:r w:rsidRPr="00B7274F">
              <w:rPr>
                <w:i/>
                <w:sz w:val="14"/>
                <w:szCs w:val="14"/>
              </w:rPr>
              <w:t xml:space="preserve"> </w:t>
            </w:r>
            <w:r w:rsidRPr="00B7274F">
              <w:rPr>
                <w:i/>
                <w:sz w:val="14"/>
                <w:szCs w:val="14"/>
                <w:lang w:val="en-US"/>
              </w:rPr>
              <w:t>activities</w:t>
            </w:r>
            <w:r w:rsidRPr="00B7274F">
              <w:rPr>
                <w:i/>
                <w:sz w:val="14"/>
                <w:szCs w:val="14"/>
              </w:rPr>
              <w:t xml:space="preserve">  </w:t>
            </w:r>
          </w:p>
        </w:tc>
      </w:tr>
    </w:tbl>
    <w:p w:rsidR="0079737A" w:rsidRPr="001954BA" w:rsidRDefault="00C24D4F" w:rsidP="0079737A">
      <w:pPr>
        <w:pageBreakBefore/>
        <w:spacing w:after="60"/>
        <w:ind w:left="425" w:hanging="425"/>
        <w:rPr>
          <w:rFonts w:ascii="Arial" w:hAnsi="Arial" w:cs="Arial"/>
          <w:b/>
          <w:bCs/>
          <w:sz w:val="16"/>
        </w:rPr>
      </w:pPr>
      <w:r>
        <w:rPr>
          <w:rFonts w:ascii="Arial" w:hAnsi="Arial" w:cs="Arial"/>
          <w:b/>
          <w:sz w:val="16"/>
        </w:rPr>
        <w:lastRenderedPageBreak/>
        <w:t>14.</w:t>
      </w:r>
      <w:r w:rsidR="0079737A" w:rsidRPr="001954BA">
        <w:rPr>
          <w:rFonts w:ascii="Arial" w:hAnsi="Arial" w:cs="Arial"/>
          <w:b/>
          <w:sz w:val="16"/>
        </w:rPr>
        <w:t xml:space="preserve">5. </w:t>
      </w:r>
      <w:r w:rsidR="00E242A7" w:rsidRPr="001954BA">
        <w:rPr>
          <w:rFonts w:ascii="Arial" w:hAnsi="Arial" w:cs="Arial"/>
          <w:b/>
          <w:bCs/>
          <w:sz w:val="16"/>
        </w:rPr>
        <w:t xml:space="preserve">ВВОД В ДЕЙСТВИЕ </w:t>
      </w:r>
      <w:r w:rsidR="0079737A" w:rsidRPr="001954BA">
        <w:rPr>
          <w:rFonts w:ascii="Arial" w:hAnsi="Arial" w:cs="Arial"/>
          <w:b/>
          <w:bCs/>
          <w:sz w:val="16"/>
        </w:rPr>
        <w:t>ОСНОВНЫХ ФОНДОВ ПО ВИДАМ ЭКОНОМИЧЕСКОЙ ДЕЯТЕЛЬНОСТИ</w:t>
      </w:r>
    </w:p>
    <w:p w:rsidR="00C6484D" w:rsidRPr="00C6484D" w:rsidRDefault="00C6484D" w:rsidP="009C43DD">
      <w:pPr>
        <w:spacing w:after="60"/>
        <w:ind w:firstLine="420"/>
        <w:rPr>
          <w:rFonts w:ascii="Arial" w:hAnsi="Arial" w:cs="Arial"/>
          <w:b/>
          <w:bCs/>
          <w:i/>
          <w:sz w:val="16"/>
          <w:lang w:val="en-US"/>
        </w:rPr>
      </w:pPr>
      <w:r w:rsidRPr="00C6484D">
        <w:rPr>
          <w:rFonts w:ascii="Arial" w:hAnsi="Arial" w:cs="Arial"/>
          <w:b/>
          <w:bCs/>
          <w:i/>
          <w:sz w:val="16"/>
          <w:lang w:val="en-US"/>
        </w:rPr>
        <w:t>COMMITIONING OF FIXED ASSETS BY ECONOMIC ACTIVITY</w:t>
      </w:r>
    </w:p>
    <w:tbl>
      <w:tblPr>
        <w:tblW w:w="5000" w:type="pct"/>
        <w:jc w:val="center"/>
        <w:tblLayout w:type="fixed"/>
        <w:tblCellMar>
          <w:left w:w="0" w:type="dxa"/>
          <w:right w:w="0" w:type="dxa"/>
        </w:tblCellMar>
        <w:tblLook w:val="0000" w:firstRow="0" w:lastRow="0" w:firstColumn="0" w:lastColumn="0" w:noHBand="0" w:noVBand="0"/>
      </w:tblPr>
      <w:tblGrid>
        <w:gridCol w:w="2494"/>
        <w:gridCol w:w="985"/>
        <w:gridCol w:w="986"/>
        <w:gridCol w:w="986"/>
        <w:gridCol w:w="1969"/>
        <w:gridCol w:w="2501"/>
      </w:tblGrid>
      <w:tr w:rsidR="007B7960" w:rsidRPr="002E32D2" w:rsidTr="006770B2">
        <w:trPr>
          <w:cantSplit/>
          <w:jc w:val="center"/>
        </w:trPr>
        <w:tc>
          <w:tcPr>
            <w:tcW w:w="2494" w:type="dxa"/>
            <w:vMerge w:val="restart"/>
            <w:tcBorders>
              <w:top w:val="single" w:sz="6" w:space="0" w:color="000000"/>
            </w:tcBorders>
          </w:tcPr>
          <w:p w:rsidR="007B7960" w:rsidRPr="009C43DD" w:rsidRDefault="007B7960" w:rsidP="006770B2">
            <w:pPr>
              <w:snapToGrid w:val="0"/>
              <w:spacing w:before="60" w:after="60"/>
              <w:jc w:val="center"/>
              <w:rPr>
                <w:rFonts w:ascii="Arial" w:hAnsi="Arial" w:cs="Arial"/>
                <w:color w:val="000000"/>
                <w:sz w:val="14"/>
                <w:szCs w:val="14"/>
                <w:lang w:val="en-US"/>
              </w:rPr>
            </w:pPr>
          </w:p>
        </w:tc>
        <w:tc>
          <w:tcPr>
            <w:tcW w:w="2957" w:type="dxa"/>
            <w:gridSpan w:val="3"/>
            <w:tcBorders>
              <w:top w:val="single" w:sz="6" w:space="0" w:color="000000"/>
              <w:left w:val="single" w:sz="6" w:space="0" w:color="000000"/>
              <w:bottom w:val="single" w:sz="6" w:space="0" w:color="000000"/>
            </w:tcBorders>
          </w:tcPr>
          <w:p w:rsidR="007B7960" w:rsidRPr="007E66A0" w:rsidRDefault="007B7960" w:rsidP="006770B2">
            <w:pPr>
              <w:spacing w:before="40" w:after="20"/>
              <w:ind w:left="57"/>
              <w:rPr>
                <w:rFonts w:ascii="Arial" w:hAnsi="Arial" w:cs="Arial"/>
                <w:color w:val="000000"/>
                <w:sz w:val="12"/>
                <w:szCs w:val="12"/>
              </w:rPr>
            </w:pPr>
            <w:proofErr w:type="gramStart"/>
            <w:r w:rsidRPr="007E66A0">
              <w:rPr>
                <w:rFonts w:ascii="Arial" w:hAnsi="Arial" w:cs="Arial"/>
                <w:color w:val="000000"/>
                <w:sz w:val="12"/>
                <w:szCs w:val="12"/>
              </w:rPr>
              <w:t>Млн</w:t>
            </w:r>
            <w:proofErr w:type="gramEnd"/>
            <w:r w:rsidRPr="007E66A0">
              <w:rPr>
                <w:rFonts w:ascii="Arial" w:hAnsi="Arial" w:cs="Arial"/>
                <w:color w:val="000000"/>
                <w:sz w:val="12"/>
                <w:szCs w:val="12"/>
              </w:rPr>
              <w:t xml:space="preserve"> руб.</w:t>
            </w:r>
          </w:p>
          <w:p w:rsidR="007B7960" w:rsidRDefault="007B7960" w:rsidP="006770B2">
            <w:pPr>
              <w:spacing w:before="40" w:after="20"/>
              <w:ind w:left="57"/>
              <w:rPr>
                <w:rFonts w:ascii="Arial" w:hAnsi="Arial" w:cs="Arial"/>
                <w:color w:val="000000"/>
                <w:sz w:val="14"/>
                <w:szCs w:val="14"/>
                <w:lang w:val="en-US"/>
              </w:rPr>
            </w:pPr>
            <w:proofErr w:type="spellStart"/>
            <w:r w:rsidRPr="007E66A0">
              <w:rPr>
                <w:rFonts w:ascii="Arial" w:hAnsi="Arial" w:cs="Arial"/>
                <w:i/>
                <w:color w:val="000000"/>
                <w:sz w:val="12"/>
                <w:szCs w:val="12"/>
                <w:lang w:val="en-US"/>
              </w:rPr>
              <w:t>Mln</w:t>
            </w:r>
            <w:proofErr w:type="spellEnd"/>
            <w:r w:rsidRPr="007E66A0">
              <w:rPr>
                <w:rFonts w:ascii="Arial" w:hAnsi="Arial" w:cs="Arial"/>
                <w:i/>
                <w:color w:val="000000"/>
                <w:sz w:val="12"/>
                <w:szCs w:val="12"/>
                <w:lang w:val="en-US"/>
              </w:rPr>
              <w:t xml:space="preserve">. </w:t>
            </w:r>
            <w:proofErr w:type="spellStart"/>
            <w:r w:rsidRPr="007E66A0">
              <w:rPr>
                <w:rFonts w:ascii="Arial" w:hAnsi="Arial" w:cs="Arial"/>
                <w:i/>
                <w:color w:val="000000"/>
                <w:sz w:val="12"/>
                <w:szCs w:val="12"/>
                <w:lang w:val="en-US"/>
              </w:rPr>
              <w:t>roubles</w:t>
            </w:r>
            <w:proofErr w:type="spellEnd"/>
          </w:p>
        </w:tc>
        <w:tc>
          <w:tcPr>
            <w:tcW w:w="1969" w:type="dxa"/>
            <w:tcBorders>
              <w:top w:val="single" w:sz="6" w:space="0" w:color="000000"/>
              <w:left w:val="single" w:sz="6" w:space="0" w:color="000000"/>
              <w:bottom w:val="single" w:sz="6" w:space="0" w:color="000000"/>
              <w:right w:val="single" w:sz="6" w:space="0" w:color="000000"/>
            </w:tcBorders>
          </w:tcPr>
          <w:p w:rsidR="007B7960" w:rsidRPr="00194FA5" w:rsidRDefault="007B7960" w:rsidP="006770B2">
            <w:pPr>
              <w:spacing w:before="20" w:after="20"/>
              <w:ind w:left="57" w:right="28"/>
              <w:rPr>
                <w:rFonts w:ascii="Arial" w:hAnsi="Arial" w:cs="Arial"/>
                <w:sz w:val="12"/>
                <w:szCs w:val="12"/>
              </w:rPr>
            </w:pPr>
            <w:r w:rsidRPr="00194FA5">
              <w:rPr>
                <w:rFonts w:ascii="Arial" w:hAnsi="Arial" w:cs="Arial"/>
                <w:sz w:val="12"/>
                <w:szCs w:val="12"/>
              </w:rPr>
              <w:t>В процентах к предыдущему году</w:t>
            </w:r>
            <w:r>
              <w:rPr>
                <w:rFonts w:ascii="Arial" w:hAnsi="Arial" w:cs="Arial"/>
                <w:sz w:val="12"/>
                <w:szCs w:val="12"/>
              </w:rPr>
              <w:t xml:space="preserve"> </w:t>
            </w:r>
            <w:r w:rsidRPr="00194FA5">
              <w:rPr>
                <w:rFonts w:ascii="Arial" w:hAnsi="Arial" w:cs="Arial"/>
                <w:sz w:val="12"/>
                <w:szCs w:val="12"/>
              </w:rPr>
              <w:t>(в сопоставимых ценах)</w:t>
            </w:r>
          </w:p>
          <w:p w:rsidR="007B7960" w:rsidRPr="007B7960" w:rsidRDefault="007B7960" w:rsidP="006770B2">
            <w:pPr>
              <w:spacing w:before="40" w:after="20"/>
              <w:ind w:left="57"/>
              <w:rPr>
                <w:rFonts w:ascii="Arial" w:hAnsi="Arial" w:cs="Arial"/>
                <w:sz w:val="14"/>
                <w:szCs w:val="14"/>
                <w:lang w:val="en-US"/>
              </w:rPr>
            </w:pPr>
            <w:r w:rsidRPr="00194FA5">
              <w:rPr>
                <w:rFonts w:ascii="Arial" w:hAnsi="Arial" w:cs="Arial"/>
                <w:i/>
                <w:sz w:val="12"/>
                <w:szCs w:val="12"/>
                <w:lang w:val="en-US"/>
              </w:rPr>
              <w:t xml:space="preserve">Percent of previous year </w:t>
            </w:r>
            <w:r w:rsidRPr="00194FA5">
              <w:rPr>
                <w:rFonts w:ascii="Arial" w:hAnsi="Arial" w:cs="Arial"/>
                <w:i/>
                <w:sz w:val="12"/>
                <w:szCs w:val="12"/>
                <w:lang w:val="en-US"/>
              </w:rPr>
              <w:br/>
              <w:t>(at constant prices )</w:t>
            </w:r>
          </w:p>
        </w:tc>
        <w:tc>
          <w:tcPr>
            <w:tcW w:w="2501" w:type="dxa"/>
            <w:vMerge w:val="restart"/>
            <w:tcBorders>
              <w:top w:val="single" w:sz="6" w:space="0" w:color="000000"/>
              <w:left w:val="single" w:sz="6" w:space="0" w:color="000000"/>
            </w:tcBorders>
          </w:tcPr>
          <w:p w:rsidR="007B7960" w:rsidRPr="007B7960" w:rsidRDefault="007B7960" w:rsidP="006770B2">
            <w:pPr>
              <w:snapToGrid w:val="0"/>
              <w:spacing w:before="60" w:after="60"/>
              <w:jc w:val="center"/>
              <w:rPr>
                <w:rFonts w:ascii="Arial" w:hAnsi="Arial" w:cs="Arial"/>
                <w:color w:val="000000"/>
                <w:sz w:val="14"/>
                <w:szCs w:val="14"/>
                <w:lang w:val="en-US"/>
              </w:rPr>
            </w:pPr>
          </w:p>
        </w:tc>
      </w:tr>
      <w:tr w:rsidR="00027E3D" w:rsidRPr="00E56BF4" w:rsidTr="006770B2">
        <w:trPr>
          <w:cantSplit/>
          <w:jc w:val="center"/>
        </w:trPr>
        <w:tc>
          <w:tcPr>
            <w:tcW w:w="2494" w:type="dxa"/>
            <w:vMerge/>
            <w:tcBorders>
              <w:bottom w:val="single" w:sz="6" w:space="0" w:color="000000"/>
            </w:tcBorders>
          </w:tcPr>
          <w:p w:rsidR="00027E3D" w:rsidRPr="00194FA5" w:rsidRDefault="00027E3D" w:rsidP="006770B2">
            <w:pPr>
              <w:snapToGrid w:val="0"/>
              <w:spacing w:before="60" w:after="60"/>
              <w:jc w:val="center"/>
              <w:rPr>
                <w:rFonts w:ascii="Arial" w:hAnsi="Arial" w:cs="Arial"/>
                <w:color w:val="000000"/>
                <w:sz w:val="14"/>
                <w:szCs w:val="14"/>
                <w:lang w:val="en-US"/>
              </w:rPr>
            </w:pPr>
          </w:p>
        </w:tc>
        <w:tc>
          <w:tcPr>
            <w:tcW w:w="985" w:type="dxa"/>
            <w:tcBorders>
              <w:top w:val="single" w:sz="6" w:space="0" w:color="000000"/>
              <w:left w:val="single" w:sz="6" w:space="0" w:color="000000"/>
              <w:bottom w:val="single" w:sz="6" w:space="0" w:color="000000"/>
            </w:tcBorders>
          </w:tcPr>
          <w:p w:rsidR="00027E3D" w:rsidRPr="00037706" w:rsidRDefault="00027E3D" w:rsidP="00027E3D">
            <w:pPr>
              <w:spacing w:before="40" w:after="20"/>
              <w:ind w:left="57"/>
              <w:jc w:val="center"/>
              <w:rPr>
                <w:rFonts w:ascii="Arial" w:hAnsi="Arial" w:cs="Arial"/>
                <w:color w:val="000000"/>
                <w:sz w:val="14"/>
                <w:szCs w:val="14"/>
                <w:lang w:val="en-US"/>
              </w:rPr>
            </w:pPr>
            <w:r>
              <w:rPr>
                <w:rFonts w:ascii="Arial" w:hAnsi="Arial" w:cs="Arial"/>
                <w:color w:val="000000"/>
                <w:sz w:val="14"/>
                <w:szCs w:val="14"/>
                <w:lang w:val="en-US"/>
              </w:rPr>
              <w:t>2020</w:t>
            </w:r>
          </w:p>
        </w:tc>
        <w:tc>
          <w:tcPr>
            <w:tcW w:w="986" w:type="dxa"/>
            <w:tcBorders>
              <w:top w:val="single" w:sz="6" w:space="0" w:color="000000"/>
              <w:left w:val="single" w:sz="6" w:space="0" w:color="000000"/>
              <w:bottom w:val="single" w:sz="6" w:space="0" w:color="000000"/>
              <w:right w:val="single" w:sz="6" w:space="0" w:color="000000"/>
            </w:tcBorders>
          </w:tcPr>
          <w:p w:rsidR="00027E3D" w:rsidRPr="00037706" w:rsidRDefault="00027E3D" w:rsidP="00027E3D">
            <w:pPr>
              <w:spacing w:before="40" w:after="20"/>
              <w:ind w:left="57"/>
              <w:jc w:val="center"/>
              <w:rPr>
                <w:rFonts w:ascii="Arial" w:hAnsi="Arial" w:cs="Arial"/>
                <w:color w:val="000000"/>
                <w:sz w:val="14"/>
                <w:szCs w:val="14"/>
                <w:lang w:val="en-US"/>
              </w:rPr>
            </w:pPr>
            <w:r>
              <w:rPr>
                <w:rFonts w:ascii="Arial" w:hAnsi="Arial" w:cs="Arial"/>
                <w:color w:val="000000"/>
                <w:sz w:val="14"/>
                <w:szCs w:val="14"/>
                <w:lang w:val="en-US"/>
              </w:rPr>
              <w:t>2021</w:t>
            </w:r>
          </w:p>
        </w:tc>
        <w:tc>
          <w:tcPr>
            <w:tcW w:w="986" w:type="dxa"/>
            <w:tcBorders>
              <w:top w:val="single" w:sz="6" w:space="0" w:color="000000"/>
              <w:left w:val="single" w:sz="6" w:space="0" w:color="000000"/>
              <w:bottom w:val="single" w:sz="6" w:space="0" w:color="000000"/>
            </w:tcBorders>
          </w:tcPr>
          <w:p w:rsidR="00027E3D" w:rsidRPr="00037706" w:rsidRDefault="00027E3D" w:rsidP="006770B2">
            <w:pPr>
              <w:spacing w:before="40" w:after="20"/>
              <w:ind w:left="57"/>
              <w:jc w:val="center"/>
              <w:rPr>
                <w:rFonts w:ascii="Arial" w:hAnsi="Arial" w:cs="Arial"/>
                <w:color w:val="000000"/>
                <w:sz w:val="14"/>
                <w:szCs w:val="14"/>
                <w:lang w:val="en-US"/>
              </w:rPr>
            </w:pPr>
            <w:r>
              <w:rPr>
                <w:rFonts w:ascii="Arial" w:hAnsi="Arial" w:cs="Arial"/>
                <w:color w:val="000000"/>
                <w:sz w:val="14"/>
                <w:szCs w:val="14"/>
                <w:lang w:val="en-US"/>
              </w:rPr>
              <w:t>2022</w:t>
            </w:r>
          </w:p>
        </w:tc>
        <w:tc>
          <w:tcPr>
            <w:tcW w:w="1969" w:type="dxa"/>
            <w:tcBorders>
              <w:top w:val="single" w:sz="6" w:space="0" w:color="000000"/>
              <w:left w:val="single" w:sz="6" w:space="0" w:color="000000"/>
              <w:bottom w:val="single" w:sz="6" w:space="0" w:color="000000"/>
              <w:right w:val="single" w:sz="6" w:space="0" w:color="000000"/>
            </w:tcBorders>
          </w:tcPr>
          <w:p w:rsidR="00027E3D" w:rsidRPr="00027E3D" w:rsidRDefault="00027E3D" w:rsidP="006770B2">
            <w:pPr>
              <w:spacing w:before="40" w:after="20"/>
              <w:jc w:val="center"/>
              <w:rPr>
                <w:rFonts w:ascii="Arial" w:hAnsi="Arial" w:cs="Arial"/>
                <w:sz w:val="12"/>
                <w:szCs w:val="12"/>
                <w:lang w:val="en-US"/>
              </w:rPr>
            </w:pPr>
            <w:r>
              <w:rPr>
                <w:rFonts w:ascii="Arial" w:hAnsi="Arial" w:cs="Arial"/>
                <w:sz w:val="14"/>
                <w:szCs w:val="14"/>
                <w:lang w:val="en-US"/>
              </w:rPr>
              <w:t>2022</w:t>
            </w:r>
          </w:p>
        </w:tc>
        <w:tc>
          <w:tcPr>
            <w:tcW w:w="2501" w:type="dxa"/>
            <w:vMerge/>
            <w:tcBorders>
              <w:left w:val="single" w:sz="6" w:space="0" w:color="000000"/>
              <w:bottom w:val="single" w:sz="6" w:space="0" w:color="000000"/>
            </w:tcBorders>
          </w:tcPr>
          <w:p w:rsidR="00027E3D" w:rsidRPr="00E56BF4" w:rsidRDefault="00027E3D" w:rsidP="006770B2">
            <w:pPr>
              <w:snapToGrid w:val="0"/>
              <w:spacing w:before="60" w:after="60"/>
              <w:jc w:val="center"/>
              <w:rPr>
                <w:rFonts w:ascii="Arial" w:hAnsi="Arial" w:cs="Arial"/>
                <w:color w:val="000000"/>
                <w:sz w:val="14"/>
                <w:szCs w:val="14"/>
              </w:rPr>
            </w:pPr>
          </w:p>
        </w:tc>
      </w:tr>
      <w:tr w:rsidR="00F4045B" w:rsidRPr="00B7274F" w:rsidTr="00F4045B">
        <w:trPr>
          <w:cantSplit/>
          <w:trHeight w:val="51"/>
          <w:jc w:val="center"/>
        </w:trPr>
        <w:tc>
          <w:tcPr>
            <w:tcW w:w="2494" w:type="dxa"/>
            <w:tcBorders>
              <w:top w:val="single" w:sz="6" w:space="0" w:color="000000"/>
            </w:tcBorders>
            <w:vAlign w:val="bottom"/>
          </w:tcPr>
          <w:p w:rsidR="00F4045B" w:rsidRPr="00E621D0" w:rsidRDefault="00F4045B" w:rsidP="007B7960">
            <w:pPr>
              <w:spacing w:before="120" w:line="180" w:lineRule="exact"/>
              <w:rPr>
                <w:rFonts w:ascii="Arial" w:hAnsi="Arial" w:cs="Arial"/>
                <w:b/>
                <w:bCs/>
                <w:sz w:val="14"/>
                <w:szCs w:val="14"/>
              </w:rPr>
            </w:pPr>
            <w:r w:rsidRPr="00E621D0">
              <w:rPr>
                <w:rFonts w:ascii="Arial" w:hAnsi="Arial" w:cs="Arial"/>
                <w:b/>
                <w:bCs/>
                <w:sz w:val="14"/>
                <w:szCs w:val="14"/>
              </w:rPr>
              <w:t>Всего</w:t>
            </w:r>
          </w:p>
        </w:tc>
        <w:tc>
          <w:tcPr>
            <w:tcW w:w="985" w:type="dxa"/>
            <w:tcBorders>
              <w:top w:val="single" w:sz="6" w:space="0" w:color="000000"/>
              <w:left w:val="single" w:sz="6" w:space="0" w:color="000000"/>
            </w:tcBorders>
            <w:vAlign w:val="bottom"/>
          </w:tcPr>
          <w:p w:rsidR="00F4045B" w:rsidRPr="005B4DA7" w:rsidRDefault="00F4045B" w:rsidP="00027E3D">
            <w:pPr>
              <w:spacing w:before="120" w:line="180" w:lineRule="exact"/>
              <w:ind w:right="170"/>
              <w:jc w:val="right"/>
              <w:rPr>
                <w:rFonts w:ascii="Arial" w:hAnsi="Arial" w:cs="Arial"/>
                <w:b/>
                <w:sz w:val="14"/>
                <w:szCs w:val="14"/>
              </w:rPr>
            </w:pPr>
            <w:r w:rsidRPr="005B4DA7">
              <w:rPr>
                <w:rFonts w:ascii="Arial" w:hAnsi="Arial" w:cs="Arial"/>
                <w:b/>
                <w:sz w:val="14"/>
                <w:szCs w:val="14"/>
              </w:rPr>
              <w:t>18</w:t>
            </w:r>
            <w:r w:rsidRPr="005B4DA7">
              <w:rPr>
                <w:rFonts w:ascii="Arial" w:hAnsi="Arial" w:cs="Arial"/>
                <w:b/>
                <w:sz w:val="14"/>
                <w:szCs w:val="14"/>
                <w:lang w:val="en-US"/>
              </w:rPr>
              <w:t> 5</w:t>
            </w:r>
            <w:r>
              <w:rPr>
                <w:rFonts w:ascii="Arial" w:hAnsi="Arial" w:cs="Arial"/>
                <w:b/>
                <w:sz w:val="14"/>
                <w:szCs w:val="14"/>
              </w:rPr>
              <w:t>21</w:t>
            </w:r>
            <w:r w:rsidRPr="005B4DA7">
              <w:rPr>
                <w:rFonts w:ascii="Arial" w:hAnsi="Arial" w:cs="Arial"/>
                <w:b/>
                <w:sz w:val="14"/>
                <w:szCs w:val="14"/>
                <w:lang w:val="en-US"/>
              </w:rPr>
              <w:t> </w:t>
            </w:r>
            <w:r>
              <w:rPr>
                <w:rFonts w:ascii="Arial" w:hAnsi="Arial" w:cs="Arial"/>
                <w:b/>
                <w:sz w:val="14"/>
                <w:szCs w:val="14"/>
              </w:rPr>
              <w:t>589</w:t>
            </w:r>
          </w:p>
        </w:tc>
        <w:tc>
          <w:tcPr>
            <w:tcW w:w="986" w:type="dxa"/>
            <w:tcBorders>
              <w:top w:val="single" w:sz="6" w:space="0" w:color="000000"/>
              <w:left w:val="single" w:sz="6" w:space="0" w:color="000000"/>
              <w:right w:val="single" w:sz="6" w:space="0" w:color="000000"/>
            </w:tcBorders>
            <w:vAlign w:val="bottom"/>
          </w:tcPr>
          <w:p w:rsidR="00F4045B" w:rsidRPr="000C4E18" w:rsidRDefault="00F4045B" w:rsidP="00027E3D">
            <w:pPr>
              <w:spacing w:before="120" w:line="180" w:lineRule="exact"/>
              <w:ind w:right="170"/>
              <w:jc w:val="right"/>
              <w:rPr>
                <w:rFonts w:ascii="Arial" w:hAnsi="Arial" w:cs="Arial"/>
                <w:b/>
                <w:sz w:val="14"/>
                <w:szCs w:val="14"/>
              </w:rPr>
            </w:pPr>
            <w:r w:rsidRPr="000C4E18">
              <w:rPr>
                <w:rFonts w:ascii="Arial" w:hAnsi="Arial" w:cs="Arial"/>
                <w:b/>
                <w:sz w:val="14"/>
                <w:szCs w:val="14"/>
              </w:rPr>
              <w:t>2</w:t>
            </w:r>
            <w:r w:rsidRPr="000C4E18">
              <w:rPr>
                <w:rFonts w:ascii="Arial" w:hAnsi="Arial" w:cs="Arial"/>
                <w:b/>
                <w:sz w:val="14"/>
                <w:szCs w:val="14"/>
                <w:lang w:val="en-US"/>
              </w:rPr>
              <w:t>3 </w:t>
            </w:r>
            <w:r w:rsidRPr="000C4E18">
              <w:rPr>
                <w:rFonts w:ascii="Arial" w:hAnsi="Arial" w:cs="Arial"/>
                <w:b/>
                <w:sz w:val="14"/>
                <w:szCs w:val="14"/>
              </w:rPr>
              <w:t>151</w:t>
            </w:r>
            <w:r w:rsidRPr="000C4E18">
              <w:rPr>
                <w:rFonts w:ascii="Arial" w:hAnsi="Arial" w:cs="Arial"/>
                <w:b/>
                <w:sz w:val="14"/>
                <w:szCs w:val="14"/>
                <w:lang w:val="en-US"/>
              </w:rPr>
              <w:t> </w:t>
            </w:r>
            <w:r w:rsidRPr="000C4E18">
              <w:rPr>
                <w:rFonts w:ascii="Arial" w:hAnsi="Arial" w:cs="Arial"/>
                <w:b/>
                <w:sz w:val="14"/>
                <w:szCs w:val="14"/>
              </w:rPr>
              <w:t>248</w:t>
            </w:r>
          </w:p>
        </w:tc>
        <w:tc>
          <w:tcPr>
            <w:tcW w:w="986" w:type="dxa"/>
            <w:tcBorders>
              <w:top w:val="single" w:sz="6" w:space="0" w:color="000000"/>
              <w:left w:val="single" w:sz="6" w:space="0" w:color="000000"/>
            </w:tcBorders>
            <w:vAlign w:val="bottom"/>
          </w:tcPr>
          <w:p w:rsidR="00F4045B" w:rsidRPr="00F4045B" w:rsidRDefault="00F4045B" w:rsidP="00F4045B">
            <w:pPr>
              <w:spacing w:before="120" w:line="180" w:lineRule="exact"/>
              <w:ind w:right="170"/>
              <w:jc w:val="right"/>
              <w:rPr>
                <w:rFonts w:ascii="Arial" w:hAnsi="Arial" w:cs="Arial"/>
                <w:b/>
                <w:sz w:val="14"/>
                <w:szCs w:val="14"/>
              </w:rPr>
            </w:pPr>
            <w:r w:rsidRPr="00F4045B">
              <w:rPr>
                <w:rFonts w:ascii="Arial" w:hAnsi="Arial" w:cs="Arial"/>
                <w:b/>
                <w:sz w:val="14"/>
                <w:szCs w:val="14"/>
              </w:rPr>
              <w:t>31 365 009</w:t>
            </w:r>
          </w:p>
        </w:tc>
        <w:tc>
          <w:tcPr>
            <w:tcW w:w="1969" w:type="dxa"/>
            <w:tcBorders>
              <w:top w:val="single" w:sz="6" w:space="0" w:color="000000"/>
              <w:left w:val="single" w:sz="6" w:space="0" w:color="000000"/>
              <w:right w:val="single" w:sz="6" w:space="0" w:color="000000"/>
            </w:tcBorders>
            <w:vAlign w:val="bottom"/>
          </w:tcPr>
          <w:p w:rsidR="00F4045B" w:rsidRPr="00F4045B" w:rsidRDefault="00F4045B" w:rsidP="00F4045B">
            <w:pPr>
              <w:spacing w:before="120" w:line="180" w:lineRule="exact"/>
              <w:ind w:right="794"/>
              <w:jc w:val="right"/>
              <w:rPr>
                <w:rFonts w:ascii="Arial" w:hAnsi="Arial" w:cs="Arial"/>
                <w:b/>
                <w:sz w:val="14"/>
                <w:szCs w:val="14"/>
              </w:rPr>
            </w:pPr>
            <w:r w:rsidRPr="00F4045B">
              <w:rPr>
                <w:rFonts w:ascii="Arial" w:hAnsi="Arial" w:cs="Arial"/>
                <w:b/>
                <w:sz w:val="14"/>
                <w:szCs w:val="14"/>
              </w:rPr>
              <w:t>118,9</w:t>
            </w:r>
          </w:p>
        </w:tc>
        <w:tc>
          <w:tcPr>
            <w:tcW w:w="2501" w:type="dxa"/>
            <w:tcBorders>
              <w:top w:val="single" w:sz="6" w:space="0" w:color="000000"/>
              <w:left w:val="single" w:sz="6" w:space="0" w:color="000000"/>
            </w:tcBorders>
            <w:vAlign w:val="bottom"/>
          </w:tcPr>
          <w:p w:rsidR="00F4045B" w:rsidRPr="00E621D0" w:rsidRDefault="00F4045B" w:rsidP="007B7960">
            <w:pPr>
              <w:spacing w:before="120" w:line="180" w:lineRule="exact"/>
              <w:rPr>
                <w:rFonts w:ascii="Arial" w:hAnsi="Arial" w:cs="Arial"/>
                <w:b/>
                <w:i/>
                <w:sz w:val="14"/>
              </w:rPr>
            </w:pPr>
            <w:r w:rsidRPr="00E621D0">
              <w:rPr>
                <w:rFonts w:ascii="Arial" w:hAnsi="Arial" w:cs="Arial"/>
                <w:b/>
                <w:i/>
                <w:sz w:val="14"/>
                <w:lang w:val="en-US"/>
              </w:rPr>
              <w:t>Total</w:t>
            </w:r>
          </w:p>
        </w:tc>
      </w:tr>
      <w:tr w:rsidR="00F4045B" w:rsidRPr="00B7274F" w:rsidTr="00F4045B">
        <w:trPr>
          <w:cantSplit/>
          <w:jc w:val="center"/>
        </w:trPr>
        <w:tc>
          <w:tcPr>
            <w:tcW w:w="2494" w:type="dxa"/>
            <w:vAlign w:val="bottom"/>
          </w:tcPr>
          <w:p w:rsidR="00F4045B" w:rsidRPr="00E621D0" w:rsidRDefault="00F4045B" w:rsidP="007B7960">
            <w:pPr>
              <w:spacing w:before="120" w:line="180" w:lineRule="exact"/>
              <w:ind w:left="340"/>
              <w:rPr>
                <w:rFonts w:ascii="Arial" w:hAnsi="Arial" w:cs="Arial"/>
                <w:b/>
                <w:bCs/>
                <w:sz w:val="14"/>
                <w:szCs w:val="14"/>
              </w:rPr>
            </w:pPr>
            <w:r w:rsidRPr="00E621D0">
              <w:rPr>
                <w:rFonts w:ascii="Arial" w:hAnsi="Arial" w:cs="Arial"/>
                <w:sz w:val="14"/>
                <w:szCs w:val="14"/>
              </w:rPr>
              <w:t>в том числе по видам экономической деятельности:</w:t>
            </w:r>
          </w:p>
        </w:tc>
        <w:tc>
          <w:tcPr>
            <w:tcW w:w="985" w:type="dxa"/>
            <w:tcBorders>
              <w:left w:val="single" w:sz="6" w:space="0" w:color="000000"/>
            </w:tcBorders>
            <w:vAlign w:val="bottom"/>
          </w:tcPr>
          <w:p w:rsidR="00F4045B" w:rsidRPr="005B4DA7" w:rsidRDefault="00F4045B" w:rsidP="00027E3D">
            <w:pPr>
              <w:spacing w:before="120" w:line="180" w:lineRule="exact"/>
              <w:ind w:right="170"/>
              <w:jc w:val="right"/>
              <w:rPr>
                <w:rFonts w:ascii="Arial" w:hAnsi="Arial" w:cs="Arial"/>
                <w:sz w:val="14"/>
                <w:szCs w:val="14"/>
              </w:rPr>
            </w:pPr>
          </w:p>
        </w:tc>
        <w:tc>
          <w:tcPr>
            <w:tcW w:w="986" w:type="dxa"/>
            <w:tcBorders>
              <w:left w:val="single" w:sz="6" w:space="0" w:color="000000"/>
              <w:right w:val="single" w:sz="6" w:space="0" w:color="000000"/>
            </w:tcBorders>
            <w:vAlign w:val="bottom"/>
          </w:tcPr>
          <w:p w:rsidR="00F4045B" w:rsidRPr="000C4E18" w:rsidRDefault="00F4045B" w:rsidP="00027E3D">
            <w:pPr>
              <w:spacing w:before="120" w:line="180" w:lineRule="exact"/>
              <w:ind w:right="170"/>
              <w:jc w:val="right"/>
              <w:rPr>
                <w:rFonts w:ascii="Arial" w:hAnsi="Arial" w:cs="Arial"/>
                <w:sz w:val="14"/>
                <w:szCs w:val="14"/>
              </w:rPr>
            </w:pPr>
          </w:p>
        </w:tc>
        <w:tc>
          <w:tcPr>
            <w:tcW w:w="986" w:type="dxa"/>
            <w:tcBorders>
              <w:left w:val="single" w:sz="6" w:space="0" w:color="000000"/>
            </w:tcBorders>
            <w:vAlign w:val="bottom"/>
          </w:tcPr>
          <w:p w:rsidR="00F4045B" w:rsidRPr="00F4045B" w:rsidRDefault="00F4045B" w:rsidP="00F4045B">
            <w:pPr>
              <w:spacing w:before="120" w:line="180" w:lineRule="exact"/>
              <w:ind w:right="170"/>
              <w:jc w:val="right"/>
              <w:rPr>
                <w:rFonts w:ascii="Arial" w:hAnsi="Arial" w:cs="Arial"/>
                <w:sz w:val="14"/>
                <w:szCs w:val="14"/>
              </w:rPr>
            </w:pPr>
          </w:p>
        </w:tc>
        <w:tc>
          <w:tcPr>
            <w:tcW w:w="1969" w:type="dxa"/>
            <w:tcBorders>
              <w:left w:val="single" w:sz="6" w:space="0" w:color="000000"/>
              <w:right w:val="single" w:sz="6" w:space="0" w:color="000000"/>
            </w:tcBorders>
            <w:vAlign w:val="bottom"/>
          </w:tcPr>
          <w:p w:rsidR="00F4045B" w:rsidRPr="00F4045B" w:rsidRDefault="00F4045B" w:rsidP="00F4045B">
            <w:pPr>
              <w:spacing w:before="120" w:line="180" w:lineRule="exact"/>
              <w:ind w:right="794"/>
              <w:jc w:val="right"/>
              <w:rPr>
                <w:rFonts w:ascii="Arial" w:hAnsi="Arial" w:cs="Arial"/>
                <w:sz w:val="14"/>
                <w:szCs w:val="14"/>
              </w:rPr>
            </w:pPr>
          </w:p>
        </w:tc>
        <w:tc>
          <w:tcPr>
            <w:tcW w:w="2501" w:type="dxa"/>
            <w:tcBorders>
              <w:left w:val="single" w:sz="6" w:space="0" w:color="000000"/>
            </w:tcBorders>
            <w:vAlign w:val="bottom"/>
          </w:tcPr>
          <w:p w:rsidR="00F4045B" w:rsidRPr="00E621D0" w:rsidRDefault="00F4045B" w:rsidP="007B7960">
            <w:pPr>
              <w:spacing w:before="120" w:line="180" w:lineRule="exact"/>
              <w:ind w:left="340"/>
              <w:rPr>
                <w:rFonts w:ascii="Arial" w:hAnsi="Arial" w:cs="Arial"/>
                <w:i/>
                <w:sz w:val="14"/>
              </w:rPr>
            </w:pPr>
            <w:r w:rsidRPr="00E621D0">
              <w:rPr>
                <w:rFonts w:ascii="Arial" w:hAnsi="Arial" w:cs="Arial"/>
                <w:i/>
                <w:sz w:val="14"/>
                <w:lang w:val="en-US"/>
              </w:rPr>
              <w:t>including</w:t>
            </w:r>
            <w:r w:rsidRPr="00E621D0">
              <w:rPr>
                <w:rFonts w:ascii="Arial" w:hAnsi="Arial" w:cs="Arial"/>
                <w:i/>
                <w:sz w:val="14"/>
              </w:rPr>
              <w:t xml:space="preserve"> </w:t>
            </w:r>
            <w:proofErr w:type="spellStart"/>
            <w:r w:rsidRPr="00E621D0">
              <w:rPr>
                <w:rFonts w:ascii="Arial" w:hAnsi="Arial" w:cs="Arial"/>
                <w:sz w:val="14"/>
                <w:szCs w:val="14"/>
              </w:rPr>
              <w:t>by</w:t>
            </w:r>
            <w:proofErr w:type="spellEnd"/>
            <w:r w:rsidRPr="00E621D0">
              <w:rPr>
                <w:rFonts w:ascii="Arial" w:hAnsi="Arial" w:cs="Arial"/>
                <w:i/>
                <w:sz w:val="14"/>
              </w:rPr>
              <w:t xml:space="preserve"> </w:t>
            </w:r>
            <w:r w:rsidRPr="00E621D0">
              <w:rPr>
                <w:rFonts w:ascii="Arial" w:hAnsi="Arial" w:cs="Arial"/>
                <w:i/>
                <w:sz w:val="14"/>
                <w:lang w:val="en-US"/>
              </w:rPr>
              <w:t>economic</w:t>
            </w:r>
            <w:r w:rsidRPr="00E621D0">
              <w:rPr>
                <w:rFonts w:ascii="Arial" w:hAnsi="Arial" w:cs="Arial"/>
                <w:i/>
                <w:sz w:val="14"/>
              </w:rPr>
              <w:t xml:space="preserve"> </w:t>
            </w:r>
            <w:r w:rsidRPr="00E621D0">
              <w:rPr>
                <w:rFonts w:ascii="Arial" w:hAnsi="Arial" w:cs="Arial"/>
                <w:i/>
                <w:sz w:val="14"/>
                <w:lang w:val="en-US"/>
              </w:rPr>
              <w:t>activity</w:t>
            </w:r>
            <w:r w:rsidRPr="00E621D0">
              <w:rPr>
                <w:rFonts w:ascii="Arial" w:hAnsi="Arial" w:cs="Arial"/>
                <w:i/>
                <w:sz w:val="14"/>
              </w:rPr>
              <w:t>:</w:t>
            </w:r>
          </w:p>
        </w:tc>
      </w:tr>
      <w:tr w:rsidR="00F4045B" w:rsidRPr="00B7274F" w:rsidTr="00F4045B">
        <w:trPr>
          <w:cantSplit/>
          <w:jc w:val="center"/>
        </w:trPr>
        <w:tc>
          <w:tcPr>
            <w:tcW w:w="2494" w:type="dxa"/>
            <w:vAlign w:val="bottom"/>
          </w:tcPr>
          <w:p w:rsidR="00F4045B" w:rsidRPr="00E621D0" w:rsidRDefault="00F4045B" w:rsidP="00F83016">
            <w:pPr>
              <w:spacing w:before="120" w:line="180" w:lineRule="exact"/>
              <w:ind w:left="170"/>
              <w:rPr>
                <w:rFonts w:ascii="Arial" w:hAnsi="Arial" w:cs="Arial"/>
                <w:sz w:val="14"/>
                <w:szCs w:val="14"/>
              </w:rPr>
            </w:pPr>
            <w:r w:rsidRPr="00E621D0">
              <w:rPr>
                <w:rFonts w:ascii="Arial" w:hAnsi="Arial" w:cs="Arial"/>
                <w:sz w:val="14"/>
                <w:szCs w:val="14"/>
              </w:rPr>
              <w:t xml:space="preserve">сельское, лесное хозяйство, </w:t>
            </w:r>
            <w:r>
              <w:rPr>
                <w:rFonts w:ascii="Arial" w:hAnsi="Arial" w:cs="Arial"/>
                <w:sz w:val="14"/>
                <w:szCs w:val="14"/>
              </w:rPr>
              <w:br/>
            </w:r>
            <w:r w:rsidRPr="00E621D0">
              <w:rPr>
                <w:rFonts w:ascii="Arial" w:hAnsi="Arial" w:cs="Arial"/>
                <w:sz w:val="14"/>
                <w:szCs w:val="14"/>
              </w:rPr>
              <w:t xml:space="preserve">охота, рыболовство </w:t>
            </w:r>
            <w:r>
              <w:rPr>
                <w:rFonts w:ascii="Arial" w:hAnsi="Arial" w:cs="Arial"/>
                <w:sz w:val="14"/>
                <w:szCs w:val="14"/>
              </w:rPr>
              <w:br/>
            </w:r>
            <w:r w:rsidRPr="00E621D0">
              <w:rPr>
                <w:rFonts w:ascii="Arial" w:hAnsi="Arial" w:cs="Arial"/>
                <w:sz w:val="14"/>
                <w:szCs w:val="14"/>
              </w:rPr>
              <w:t>и рыбоводство</w:t>
            </w:r>
          </w:p>
        </w:tc>
        <w:tc>
          <w:tcPr>
            <w:tcW w:w="985" w:type="dxa"/>
            <w:tcBorders>
              <w:left w:val="single" w:sz="6" w:space="0" w:color="000000"/>
            </w:tcBorders>
            <w:vAlign w:val="bottom"/>
          </w:tcPr>
          <w:p w:rsidR="00F4045B" w:rsidRPr="005B4DA7" w:rsidRDefault="00F4045B" w:rsidP="00027E3D">
            <w:pPr>
              <w:spacing w:before="120" w:line="180" w:lineRule="exact"/>
              <w:ind w:right="170"/>
              <w:jc w:val="right"/>
              <w:rPr>
                <w:rFonts w:ascii="Arial" w:hAnsi="Arial" w:cs="Arial"/>
                <w:sz w:val="14"/>
                <w:szCs w:val="14"/>
                <w:lang w:val="en-US"/>
              </w:rPr>
            </w:pPr>
            <w:r w:rsidRPr="005B4DA7">
              <w:rPr>
                <w:rFonts w:ascii="Arial" w:hAnsi="Arial" w:cs="Arial"/>
                <w:sz w:val="14"/>
                <w:szCs w:val="14"/>
              </w:rPr>
              <w:t>686</w:t>
            </w:r>
            <w:r w:rsidRPr="005B4DA7">
              <w:rPr>
                <w:rFonts w:ascii="Arial" w:hAnsi="Arial" w:cs="Arial"/>
                <w:sz w:val="14"/>
                <w:szCs w:val="14"/>
                <w:lang w:val="en-US"/>
              </w:rPr>
              <w:t> </w:t>
            </w:r>
            <w:r w:rsidRPr="005B4DA7">
              <w:rPr>
                <w:rFonts w:ascii="Arial" w:hAnsi="Arial" w:cs="Arial"/>
                <w:sz w:val="14"/>
                <w:szCs w:val="14"/>
              </w:rPr>
              <w:t>2</w:t>
            </w:r>
            <w:r w:rsidRPr="005B4DA7">
              <w:rPr>
                <w:rFonts w:ascii="Arial" w:hAnsi="Arial" w:cs="Arial"/>
                <w:sz w:val="14"/>
                <w:szCs w:val="14"/>
                <w:lang w:val="en-US"/>
              </w:rPr>
              <w:t>63</w:t>
            </w:r>
          </w:p>
        </w:tc>
        <w:tc>
          <w:tcPr>
            <w:tcW w:w="986" w:type="dxa"/>
            <w:tcBorders>
              <w:left w:val="single" w:sz="6" w:space="0" w:color="000000"/>
              <w:right w:val="single" w:sz="6" w:space="0" w:color="000000"/>
            </w:tcBorders>
            <w:vAlign w:val="bottom"/>
          </w:tcPr>
          <w:p w:rsidR="00F4045B" w:rsidRPr="000C4E18" w:rsidRDefault="00F4045B" w:rsidP="00027E3D">
            <w:pPr>
              <w:spacing w:before="120" w:line="180" w:lineRule="exact"/>
              <w:ind w:right="170"/>
              <w:jc w:val="right"/>
              <w:rPr>
                <w:rFonts w:ascii="Arial" w:hAnsi="Arial" w:cs="Arial"/>
                <w:sz w:val="14"/>
                <w:szCs w:val="14"/>
              </w:rPr>
            </w:pPr>
            <w:r w:rsidRPr="000C4E18">
              <w:rPr>
                <w:rFonts w:ascii="Arial" w:hAnsi="Arial" w:cs="Arial"/>
                <w:sz w:val="14"/>
                <w:szCs w:val="14"/>
              </w:rPr>
              <w:t>1 048 671</w:t>
            </w:r>
          </w:p>
        </w:tc>
        <w:tc>
          <w:tcPr>
            <w:tcW w:w="986" w:type="dxa"/>
            <w:tcBorders>
              <w:left w:val="single" w:sz="6" w:space="0" w:color="000000"/>
            </w:tcBorders>
            <w:vAlign w:val="bottom"/>
          </w:tcPr>
          <w:p w:rsidR="00F4045B" w:rsidRPr="00F4045B" w:rsidRDefault="00F4045B" w:rsidP="00F4045B">
            <w:pPr>
              <w:spacing w:before="120" w:line="180" w:lineRule="exact"/>
              <w:ind w:right="170"/>
              <w:jc w:val="right"/>
              <w:rPr>
                <w:rFonts w:ascii="Arial" w:hAnsi="Arial" w:cs="Arial"/>
                <w:sz w:val="14"/>
                <w:szCs w:val="14"/>
              </w:rPr>
            </w:pPr>
            <w:r w:rsidRPr="00F4045B">
              <w:rPr>
                <w:rFonts w:ascii="Arial" w:hAnsi="Arial" w:cs="Arial"/>
                <w:sz w:val="14"/>
                <w:szCs w:val="14"/>
              </w:rPr>
              <w:t>1 045 942</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180" w:lineRule="exact"/>
              <w:ind w:right="794"/>
              <w:jc w:val="right"/>
              <w:rPr>
                <w:rFonts w:ascii="Arial" w:hAnsi="Arial" w:cs="Arial"/>
                <w:sz w:val="14"/>
                <w:szCs w:val="14"/>
              </w:rPr>
            </w:pPr>
            <w:r w:rsidRPr="00F4045B">
              <w:rPr>
                <w:rFonts w:ascii="Arial" w:hAnsi="Arial" w:cs="Arial"/>
                <w:sz w:val="14"/>
                <w:szCs w:val="14"/>
              </w:rPr>
              <w:t>93,8</w:t>
            </w:r>
          </w:p>
        </w:tc>
        <w:tc>
          <w:tcPr>
            <w:tcW w:w="2501" w:type="dxa"/>
            <w:tcBorders>
              <w:left w:val="single" w:sz="6" w:space="0" w:color="000000"/>
            </w:tcBorders>
            <w:vAlign w:val="bottom"/>
          </w:tcPr>
          <w:p w:rsidR="00F4045B" w:rsidRPr="00E621D0" w:rsidRDefault="00F4045B" w:rsidP="007B7960">
            <w:pPr>
              <w:spacing w:before="120" w:line="180" w:lineRule="exact"/>
              <w:ind w:left="170"/>
              <w:rPr>
                <w:rFonts w:ascii="Arial" w:hAnsi="Arial" w:cs="Arial"/>
                <w:i/>
                <w:sz w:val="14"/>
              </w:rPr>
            </w:pPr>
            <w:r w:rsidRPr="00E621D0">
              <w:rPr>
                <w:rFonts w:ascii="Arial" w:hAnsi="Arial" w:cs="Arial"/>
                <w:i/>
                <w:sz w:val="14"/>
                <w:szCs w:val="14"/>
                <w:lang w:val="en-US"/>
              </w:rPr>
              <w:t>agriculture</w:t>
            </w:r>
            <w:r w:rsidRPr="00E621D0">
              <w:rPr>
                <w:rFonts w:ascii="Arial" w:hAnsi="Arial" w:cs="Arial"/>
                <w:i/>
                <w:sz w:val="14"/>
                <w:szCs w:val="14"/>
              </w:rPr>
              <w:t xml:space="preserve">, </w:t>
            </w:r>
            <w:r w:rsidRPr="00E621D0">
              <w:rPr>
                <w:rFonts w:ascii="Arial" w:hAnsi="Arial" w:cs="Arial"/>
                <w:i/>
                <w:sz w:val="14"/>
                <w:szCs w:val="14"/>
                <w:lang w:val="en-US"/>
              </w:rPr>
              <w:t>forestry</w:t>
            </w:r>
            <w:r w:rsidRPr="00E621D0">
              <w:rPr>
                <w:rFonts w:ascii="Arial" w:hAnsi="Arial" w:cs="Arial"/>
                <w:i/>
                <w:sz w:val="14"/>
                <w:szCs w:val="14"/>
              </w:rPr>
              <w:t xml:space="preserve"> </w:t>
            </w:r>
            <w:r w:rsidRPr="00E621D0">
              <w:rPr>
                <w:rFonts w:ascii="Arial" w:hAnsi="Arial" w:cs="Arial"/>
                <w:i/>
                <w:sz w:val="14"/>
                <w:szCs w:val="14"/>
                <w:lang w:val="en-US"/>
              </w:rPr>
              <w:t>and</w:t>
            </w:r>
            <w:r w:rsidRPr="00E621D0">
              <w:rPr>
                <w:rFonts w:ascii="Arial" w:hAnsi="Arial" w:cs="Arial"/>
                <w:i/>
                <w:sz w:val="14"/>
                <w:szCs w:val="14"/>
              </w:rPr>
              <w:t xml:space="preserve"> </w:t>
            </w:r>
            <w:r w:rsidRPr="00E621D0">
              <w:rPr>
                <w:rFonts w:ascii="Arial" w:hAnsi="Arial" w:cs="Arial"/>
                <w:i/>
                <w:sz w:val="14"/>
                <w:szCs w:val="14"/>
                <w:lang w:val="en-US"/>
              </w:rPr>
              <w:t>fishing</w:t>
            </w:r>
          </w:p>
        </w:tc>
      </w:tr>
      <w:tr w:rsidR="00F4045B" w:rsidRPr="00B7274F" w:rsidTr="00F4045B">
        <w:trPr>
          <w:cantSplit/>
          <w:jc w:val="center"/>
        </w:trPr>
        <w:tc>
          <w:tcPr>
            <w:tcW w:w="2494" w:type="dxa"/>
            <w:vAlign w:val="bottom"/>
          </w:tcPr>
          <w:p w:rsidR="00F4045B" w:rsidRPr="00E621D0" w:rsidRDefault="00F4045B" w:rsidP="00C53908">
            <w:pPr>
              <w:spacing w:before="120" w:line="200" w:lineRule="exact"/>
              <w:ind w:left="170"/>
              <w:rPr>
                <w:rFonts w:ascii="Arial" w:hAnsi="Arial" w:cs="Arial"/>
                <w:sz w:val="14"/>
                <w:szCs w:val="14"/>
              </w:rPr>
            </w:pPr>
            <w:r w:rsidRPr="00E621D0">
              <w:rPr>
                <w:rFonts w:ascii="Arial" w:hAnsi="Arial" w:cs="Arial"/>
                <w:sz w:val="14"/>
                <w:szCs w:val="14"/>
              </w:rPr>
              <w:t>добыча полезных ископаемых</w:t>
            </w:r>
          </w:p>
        </w:tc>
        <w:tc>
          <w:tcPr>
            <w:tcW w:w="985" w:type="dxa"/>
            <w:tcBorders>
              <w:left w:val="single" w:sz="6" w:space="0" w:color="000000"/>
            </w:tcBorders>
            <w:vAlign w:val="bottom"/>
          </w:tcPr>
          <w:p w:rsidR="00F4045B" w:rsidRPr="005B4DA7" w:rsidRDefault="00F4045B" w:rsidP="00027E3D">
            <w:pPr>
              <w:spacing w:before="120" w:line="180" w:lineRule="exact"/>
              <w:ind w:right="170"/>
              <w:jc w:val="right"/>
              <w:rPr>
                <w:rFonts w:ascii="Arial" w:hAnsi="Arial" w:cs="Arial"/>
                <w:sz w:val="14"/>
                <w:szCs w:val="14"/>
                <w:lang w:val="en-US"/>
              </w:rPr>
            </w:pPr>
            <w:r w:rsidRPr="005B4DA7">
              <w:rPr>
                <w:rFonts w:ascii="Arial" w:hAnsi="Arial" w:cs="Arial"/>
                <w:sz w:val="14"/>
                <w:szCs w:val="14"/>
              </w:rPr>
              <w:t>2</w:t>
            </w:r>
            <w:r w:rsidRPr="005B4DA7">
              <w:rPr>
                <w:rFonts w:ascii="Arial" w:hAnsi="Arial" w:cs="Arial"/>
                <w:sz w:val="14"/>
                <w:szCs w:val="14"/>
                <w:lang w:val="en-US"/>
              </w:rPr>
              <w:t> </w:t>
            </w:r>
            <w:r w:rsidRPr="005B4DA7">
              <w:rPr>
                <w:rFonts w:ascii="Arial" w:hAnsi="Arial" w:cs="Arial"/>
                <w:sz w:val="14"/>
                <w:szCs w:val="14"/>
              </w:rPr>
              <w:t>508</w:t>
            </w:r>
            <w:r w:rsidRPr="005B4DA7">
              <w:rPr>
                <w:rFonts w:ascii="Arial" w:hAnsi="Arial" w:cs="Arial"/>
                <w:sz w:val="14"/>
                <w:szCs w:val="14"/>
                <w:lang w:val="en-US"/>
              </w:rPr>
              <w:t> </w:t>
            </w:r>
            <w:r w:rsidRPr="005B4DA7">
              <w:rPr>
                <w:rFonts w:ascii="Arial" w:hAnsi="Arial" w:cs="Arial"/>
                <w:sz w:val="14"/>
                <w:szCs w:val="14"/>
              </w:rPr>
              <w:t>1</w:t>
            </w:r>
            <w:r w:rsidRPr="005B4DA7">
              <w:rPr>
                <w:rFonts w:ascii="Arial" w:hAnsi="Arial" w:cs="Arial"/>
                <w:sz w:val="14"/>
                <w:szCs w:val="14"/>
                <w:lang w:val="en-US"/>
              </w:rPr>
              <w:t>22</w:t>
            </w:r>
          </w:p>
        </w:tc>
        <w:tc>
          <w:tcPr>
            <w:tcW w:w="986" w:type="dxa"/>
            <w:tcBorders>
              <w:left w:val="single" w:sz="6" w:space="0" w:color="000000"/>
              <w:right w:val="single" w:sz="6" w:space="0" w:color="000000"/>
            </w:tcBorders>
            <w:vAlign w:val="bottom"/>
          </w:tcPr>
          <w:p w:rsidR="00F4045B" w:rsidRPr="000C4E18" w:rsidRDefault="00F4045B" w:rsidP="00027E3D">
            <w:pPr>
              <w:spacing w:before="120" w:line="180" w:lineRule="exact"/>
              <w:ind w:right="170"/>
              <w:jc w:val="right"/>
              <w:rPr>
                <w:rFonts w:ascii="Arial" w:hAnsi="Arial" w:cs="Arial"/>
                <w:sz w:val="14"/>
                <w:szCs w:val="14"/>
              </w:rPr>
            </w:pPr>
            <w:r w:rsidRPr="000C4E18">
              <w:rPr>
                <w:rFonts w:ascii="Arial" w:hAnsi="Arial" w:cs="Arial"/>
                <w:sz w:val="14"/>
                <w:szCs w:val="14"/>
              </w:rPr>
              <w:t>2 792 792</w:t>
            </w:r>
          </w:p>
        </w:tc>
        <w:tc>
          <w:tcPr>
            <w:tcW w:w="986" w:type="dxa"/>
            <w:tcBorders>
              <w:left w:val="single" w:sz="6" w:space="0" w:color="000000"/>
            </w:tcBorders>
            <w:vAlign w:val="bottom"/>
          </w:tcPr>
          <w:p w:rsidR="00F4045B" w:rsidRPr="00F4045B" w:rsidRDefault="00F4045B" w:rsidP="00F4045B">
            <w:pPr>
              <w:spacing w:before="120" w:line="180" w:lineRule="exact"/>
              <w:ind w:right="170"/>
              <w:jc w:val="right"/>
              <w:rPr>
                <w:rFonts w:ascii="Arial" w:hAnsi="Arial" w:cs="Arial"/>
                <w:sz w:val="14"/>
                <w:szCs w:val="14"/>
              </w:rPr>
            </w:pPr>
            <w:r w:rsidRPr="00F4045B">
              <w:rPr>
                <w:rFonts w:ascii="Arial" w:hAnsi="Arial" w:cs="Arial"/>
                <w:sz w:val="14"/>
                <w:szCs w:val="14"/>
              </w:rPr>
              <w:t>3 152 077</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180" w:lineRule="exact"/>
              <w:ind w:right="794"/>
              <w:jc w:val="right"/>
              <w:rPr>
                <w:rFonts w:ascii="Arial" w:hAnsi="Arial" w:cs="Arial"/>
                <w:sz w:val="14"/>
                <w:szCs w:val="14"/>
              </w:rPr>
            </w:pPr>
            <w:r w:rsidRPr="00F4045B">
              <w:rPr>
                <w:rFonts w:ascii="Arial" w:hAnsi="Arial" w:cs="Arial"/>
                <w:sz w:val="14"/>
                <w:szCs w:val="14"/>
              </w:rPr>
              <w:t>101,5</w:t>
            </w:r>
          </w:p>
        </w:tc>
        <w:tc>
          <w:tcPr>
            <w:tcW w:w="2501" w:type="dxa"/>
            <w:tcBorders>
              <w:left w:val="single" w:sz="6" w:space="0" w:color="000000"/>
            </w:tcBorders>
            <w:vAlign w:val="bottom"/>
          </w:tcPr>
          <w:p w:rsidR="00F4045B" w:rsidRPr="00C53908" w:rsidRDefault="00F4045B" w:rsidP="00C53908">
            <w:pPr>
              <w:spacing w:before="120" w:line="200" w:lineRule="exact"/>
              <w:ind w:left="170"/>
              <w:rPr>
                <w:rFonts w:ascii="Arial" w:hAnsi="Arial" w:cs="Arial"/>
                <w:i/>
                <w:sz w:val="14"/>
                <w:szCs w:val="14"/>
              </w:rPr>
            </w:pPr>
            <w:proofErr w:type="spellStart"/>
            <w:r w:rsidRPr="00C53908">
              <w:rPr>
                <w:rFonts w:ascii="Arial" w:hAnsi="Arial" w:cs="Arial"/>
                <w:i/>
                <w:sz w:val="14"/>
                <w:szCs w:val="14"/>
              </w:rPr>
              <w:t>mining</w:t>
            </w:r>
            <w:proofErr w:type="spellEnd"/>
            <w:r w:rsidRPr="00C53908">
              <w:rPr>
                <w:rFonts w:ascii="Arial" w:hAnsi="Arial" w:cs="Arial"/>
                <w:i/>
                <w:sz w:val="14"/>
                <w:szCs w:val="14"/>
              </w:rPr>
              <w:t xml:space="preserve"> </w:t>
            </w:r>
            <w:proofErr w:type="spellStart"/>
            <w:r w:rsidRPr="00C53908">
              <w:rPr>
                <w:rFonts w:ascii="Arial" w:hAnsi="Arial" w:cs="Arial"/>
                <w:i/>
                <w:sz w:val="14"/>
                <w:szCs w:val="14"/>
              </w:rPr>
              <w:t>and</w:t>
            </w:r>
            <w:proofErr w:type="spellEnd"/>
            <w:r w:rsidRPr="00C53908">
              <w:rPr>
                <w:rFonts w:ascii="Arial" w:hAnsi="Arial" w:cs="Arial"/>
                <w:i/>
                <w:sz w:val="14"/>
                <w:szCs w:val="14"/>
              </w:rPr>
              <w:t xml:space="preserve"> </w:t>
            </w:r>
            <w:proofErr w:type="spellStart"/>
            <w:r w:rsidRPr="00C53908">
              <w:rPr>
                <w:rFonts w:ascii="Arial" w:hAnsi="Arial" w:cs="Arial"/>
                <w:i/>
                <w:sz w:val="14"/>
                <w:szCs w:val="14"/>
              </w:rPr>
              <w:t>quarrying</w:t>
            </w:r>
            <w:proofErr w:type="spellEnd"/>
          </w:p>
        </w:tc>
      </w:tr>
      <w:tr w:rsidR="00F4045B" w:rsidRPr="00B7274F" w:rsidTr="00F4045B">
        <w:trPr>
          <w:cantSplit/>
          <w:jc w:val="center"/>
        </w:trPr>
        <w:tc>
          <w:tcPr>
            <w:tcW w:w="2494" w:type="dxa"/>
            <w:vAlign w:val="bottom"/>
          </w:tcPr>
          <w:p w:rsidR="00F4045B" w:rsidRPr="00E621D0" w:rsidRDefault="00F4045B" w:rsidP="00C53908">
            <w:pPr>
              <w:spacing w:before="120" w:line="200" w:lineRule="exact"/>
              <w:ind w:left="170"/>
              <w:rPr>
                <w:rFonts w:ascii="Arial" w:hAnsi="Arial" w:cs="Arial"/>
                <w:sz w:val="14"/>
                <w:szCs w:val="14"/>
              </w:rPr>
            </w:pPr>
            <w:r w:rsidRPr="00E621D0">
              <w:rPr>
                <w:rFonts w:ascii="Arial" w:hAnsi="Arial" w:cs="Arial"/>
                <w:sz w:val="14"/>
                <w:szCs w:val="14"/>
              </w:rPr>
              <w:t>обрабатывающие производства</w:t>
            </w:r>
          </w:p>
        </w:tc>
        <w:tc>
          <w:tcPr>
            <w:tcW w:w="985" w:type="dxa"/>
            <w:tcBorders>
              <w:left w:val="single" w:sz="6" w:space="0" w:color="000000"/>
            </w:tcBorders>
            <w:vAlign w:val="bottom"/>
          </w:tcPr>
          <w:p w:rsidR="00F4045B" w:rsidRPr="005B4DA7" w:rsidRDefault="00F4045B" w:rsidP="00027E3D">
            <w:pPr>
              <w:spacing w:before="120" w:line="200" w:lineRule="exact"/>
              <w:ind w:right="113"/>
              <w:jc w:val="right"/>
              <w:rPr>
                <w:rFonts w:ascii="Arial" w:hAnsi="Arial" w:cs="Arial"/>
                <w:sz w:val="14"/>
                <w:szCs w:val="14"/>
              </w:rPr>
            </w:pPr>
            <w:r w:rsidRPr="005B4DA7">
              <w:rPr>
                <w:rFonts w:ascii="Arial" w:hAnsi="Arial" w:cs="Arial"/>
                <w:sz w:val="14"/>
                <w:szCs w:val="14"/>
              </w:rPr>
              <w:t>2 214 730</w:t>
            </w:r>
          </w:p>
        </w:tc>
        <w:tc>
          <w:tcPr>
            <w:tcW w:w="986" w:type="dxa"/>
            <w:tcBorders>
              <w:left w:val="single" w:sz="6" w:space="0" w:color="000000"/>
              <w:right w:val="single" w:sz="6" w:space="0" w:color="000000"/>
            </w:tcBorders>
            <w:vAlign w:val="bottom"/>
          </w:tcPr>
          <w:p w:rsidR="00F4045B" w:rsidRPr="000C4E18" w:rsidRDefault="00F4045B" w:rsidP="00027E3D">
            <w:pPr>
              <w:spacing w:before="120" w:line="200" w:lineRule="exact"/>
              <w:ind w:right="113"/>
              <w:jc w:val="right"/>
              <w:rPr>
                <w:rFonts w:ascii="Arial" w:hAnsi="Arial" w:cs="Arial"/>
                <w:sz w:val="14"/>
                <w:szCs w:val="14"/>
              </w:rPr>
            </w:pPr>
            <w:r w:rsidRPr="000C4E18">
              <w:rPr>
                <w:rFonts w:ascii="Arial" w:hAnsi="Arial" w:cs="Arial"/>
                <w:sz w:val="14"/>
                <w:szCs w:val="14"/>
              </w:rPr>
              <w:t>2 571 037</w:t>
            </w:r>
          </w:p>
        </w:tc>
        <w:tc>
          <w:tcPr>
            <w:tcW w:w="986" w:type="dxa"/>
            <w:tcBorders>
              <w:left w:val="single" w:sz="6" w:space="0" w:color="000000"/>
            </w:tcBorders>
            <w:vAlign w:val="bottom"/>
          </w:tcPr>
          <w:p w:rsidR="00F4045B" w:rsidRPr="00F4045B" w:rsidRDefault="00F4045B" w:rsidP="00F4045B">
            <w:pPr>
              <w:spacing w:before="120" w:line="180" w:lineRule="exact"/>
              <w:ind w:right="170"/>
              <w:jc w:val="right"/>
              <w:rPr>
                <w:rFonts w:ascii="Arial" w:hAnsi="Arial" w:cs="Arial"/>
                <w:sz w:val="14"/>
                <w:szCs w:val="14"/>
              </w:rPr>
            </w:pPr>
            <w:r w:rsidRPr="00F4045B">
              <w:rPr>
                <w:rFonts w:ascii="Arial" w:hAnsi="Arial" w:cs="Arial"/>
                <w:sz w:val="14"/>
                <w:szCs w:val="14"/>
              </w:rPr>
              <w:t>2 846 563</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180" w:lineRule="exact"/>
              <w:ind w:right="794"/>
              <w:jc w:val="right"/>
              <w:rPr>
                <w:rFonts w:ascii="Arial" w:hAnsi="Arial" w:cs="Arial"/>
                <w:sz w:val="14"/>
                <w:szCs w:val="14"/>
              </w:rPr>
            </w:pPr>
            <w:r w:rsidRPr="00F4045B">
              <w:rPr>
                <w:rFonts w:ascii="Arial" w:hAnsi="Arial" w:cs="Arial"/>
                <w:sz w:val="14"/>
                <w:szCs w:val="14"/>
              </w:rPr>
              <w:t>99,8</w:t>
            </w:r>
          </w:p>
        </w:tc>
        <w:tc>
          <w:tcPr>
            <w:tcW w:w="2501" w:type="dxa"/>
            <w:tcBorders>
              <w:left w:val="single" w:sz="6" w:space="0" w:color="000000"/>
            </w:tcBorders>
            <w:vAlign w:val="bottom"/>
          </w:tcPr>
          <w:p w:rsidR="00F4045B" w:rsidRPr="00C53908" w:rsidRDefault="00F4045B" w:rsidP="00C53908">
            <w:pPr>
              <w:spacing w:before="120" w:line="200" w:lineRule="exact"/>
              <w:ind w:left="170"/>
              <w:rPr>
                <w:rFonts w:ascii="Arial" w:hAnsi="Arial" w:cs="Arial"/>
                <w:i/>
                <w:sz w:val="14"/>
                <w:szCs w:val="14"/>
              </w:rPr>
            </w:pPr>
            <w:proofErr w:type="spellStart"/>
            <w:r w:rsidRPr="00C53908">
              <w:rPr>
                <w:rFonts w:ascii="Arial" w:hAnsi="Arial" w:cs="Arial"/>
                <w:i/>
                <w:sz w:val="14"/>
                <w:szCs w:val="14"/>
              </w:rPr>
              <w:t>manufacturing</w:t>
            </w:r>
            <w:proofErr w:type="spellEnd"/>
          </w:p>
        </w:tc>
      </w:tr>
      <w:tr w:rsidR="00F4045B" w:rsidRPr="002E32D2" w:rsidTr="00F4045B">
        <w:trPr>
          <w:cantSplit/>
          <w:jc w:val="center"/>
        </w:trPr>
        <w:tc>
          <w:tcPr>
            <w:tcW w:w="2494" w:type="dxa"/>
            <w:vAlign w:val="bottom"/>
          </w:tcPr>
          <w:p w:rsidR="00F4045B" w:rsidRPr="00E621D0" w:rsidRDefault="00F4045B" w:rsidP="007B7960">
            <w:pPr>
              <w:spacing w:before="120" w:line="180" w:lineRule="exact"/>
              <w:ind w:left="170"/>
              <w:rPr>
                <w:rFonts w:ascii="Arial" w:hAnsi="Arial" w:cs="Arial"/>
                <w:sz w:val="14"/>
                <w:szCs w:val="14"/>
              </w:rPr>
            </w:pPr>
            <w:r w:rsidRPr="00E621D0">
              <w:rPr>
                <w:rFonts w:ascii="Arial" w:hAnsi="Arial" w:cs="Arial"/>
                <w:sz w:val="14"/>
                <w:szCs w:val="14"/>
              </w:rPr>
              <w:t>обеспечение электрической энергией, газом и паром; кондиционирование воздуха</w:t>
            </w:r>
          </w:p>
        </w:tc>
        <w:tc>
          <w:tcPr>
            <w:tcW w:w="985" w:type="dxa"/>
            <w:tcBorders>
              <w:left w:val="single" w:sz="6" w:space="0" w:color="000000"/>
            </w:tcBorders>
            <w:vAlign w:val="bottom"/>
          </w:tcPr>
          <w:p w:rsidR="00F4045B" w:rsidRPr="005B4DA7" w:rsidRDefault="00F4045B" w:rsidP="00027E3D">
            <w:pPr>
              <w:spacing w:before="120" w:line="200" w:lineRule="exact"/>
              <w:ind w:right="113"/>
              <w:jc w:val="right"/>
              <w:rPr>
                <w:rFonts w:ascii="Arial" w:hAnsi="Arial" w:cs="Arial"/>
                <w:sz w:val="14"/>
                <w:szCs w:val="14"/>
              </w:rPr>
            </w:pPr>
            <w:r w:rsidRPr="005B4DA7">
              <w:rPr>
                <w:rFonts w:ascii="Arial" w:hAnsi="Arial" w:cs="Arial"/>
                <w:sz w:val="14"/>
                <w:szCs w:val="14"/>
              </w:rPr>
              <w:t>1 106 907</w:t>
            </w:r>
          </w:p>
        </w:tc>
        <w:tc>
          <w:tcPr>
            <w:tcW w:w="986" w:type="dxa"/>
            <w:tcBorders>
              <w:left w:val="single" w:sz="6" w:space="0" w:color="000000"/>
              <w:right w:val="single" w:sz="6" w:space="0" w:color="000000"/>
            </w:tcBorders>
            <w:vAlign w:val="bottom"/>
          </w:tcPr>
          <w:p w:rsidR="00F4045B" w:rsidRPr="000C4E18" w:rsidRDefault="00F4045B" w:rsidP="00027E3D">
            <w:pPr>
              <w:spacing w:before="120" w:line="200" w:lineRule="exact"/>
              <w:ind w:right="113"/>
              <w:jc w:val="right"/>
              <w:rPr>
                <w:rFonts w:ascii="Arial" w:hAnsi="Arial" w:cs="Arial"/>
                <w:sz w:val="14"/>
                <w:szCs w:val="14"/>
              </w:rPr>
            </w:pPr>
            <w:r w:rsidRPr="000C4E18">
              <w:rPr>
                <w:rFonts w:ascii="Arial" w:hAnsi="Arial" w:cs="Arial"/>
                <w:sz w:val="14"/>
                <w:szCs w:val="14"/>
              </w:rPr>
              <w:t>1 234 011</w:t>
            </w:r>
          </w:p>
        </w:tc>
        <w:tc>
          <w:tcPr>
            <w:tcW w:w="986" w:type="dxa"/>
            <w:tcBorders>
              <w:left w:val="single" w:sz="6" w:space="0" w:color="000000"/>
            </w:tcBorders>
            <w:vAlign w:val="bottom"/>
          </w:tcPr>
          <w:p w:rsidR="00F4045B" w:rsidRPr="00F4045B" w:rsidRDefault="00F4045B" w:rsidP="00F4045B">
            <w:pPr>
              <w:spacing w:before="120" w:line="180" w:lineRule="exact"/>
              <w:ind w:right="170"/>
              <w:jc w:val="right"/>
              <w:rPr>
                <w:rFonts w:ascii="Arial" w:hAnsi="Arial" w:cs="Arial"/>
                <w:sz w:val="14"/>
                <w:szCs w:val="14"/>
              </w:rPr>
            </w:pPr>
            <w:r w:rsidRPr="00F4045B">
              <w:rPr>
                <w:rFonts w:ascii="Arial" w:hAnsi="Arial" w:cs="Arial"/>
                <w:sz w:val="14"/>
                <w:szCs w:val="14"/>
              </w:rPr>
              <w:t>1 198 628</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180" w:lineRule="exact"/>
              <w:ind w:right="794"/>
              <w:jc w:val="right"/>
              <w:rPr>
                <w:rFonts w:ascii="Arial" w:hAnsi="Arial" w:cs="Arial"/>
                <w:sz w:val="14"/>
                <w:szCs w:val="14"/>
              </w:rPr>
            </w:pPr>
            <w:r w:rsidRPr="00F4045B">
              <w:rPr>
                <w:rFonts w:ascii="Arial" w:hAnsi="Arial" w:cs="Arial"/>
                <w:sz w:val="14"/>
                <w:szCs w:val="14"/>
              </w:rPr>
              <w:t>97,0</w:t>
            </w:r>
          </w:p>
        </w:tc>
        <w:tc>
          <w:tcPr>
            <w:tcW w:w="2501" w:type="dxa"/>
            <w:tcBorders>
              <w:left w:val="single" w:sz="6" w:space="0" w:color="000000"/>
            </w:tcBorders>
            <w:vAlign w:val="bottom"/>
          </w:tcPr>
          <w:p w:rsidR="00F4045B" w:rsidRPr="00E621D0" w:rsidRDefault="00F4045B" w:rsidP="007B7960">
            <w:pPr>
              <w:pStyle w:val="24"/>
              <w:spacing w:before="120" w:line="180" w:lineRule="exact"/>
              <w:ind w:left="170"/>
              <w:jc w:val="left"/>
              <w:rPr>
                <w:i/>
                <w:sz w:val="14"/>
                <w:szCs w:val="14"/>
                <w:lang w:val="en-US"/>
              </w:rPr>
            </w:pPr>
            <w:r w:rsidRPr="00E621D0">
              <w:rPr>
                <w:i/>
                <w:sz w:val="14"/>
                <w:szCs w:val="14"/>
                <w:lang w:val="en-US"/>
              </w:rPr>
              <w:t>electricity, gas, steam and air conditioning supply</w:t>
            </w:r>
          </w:p>
        </w:tc>
      </w:tr>
      <w:tr w:rsidR="00F4045B" w:rsidRPr="002E32D2" w:rsidTr="00F4045B">
        <w:trPr>
          <w:cantSplit/>
          <w:jc w:val="center"/>
        </w:trPr>
        <w:tc>
          <w:tcPr>
            <w:tcW w:w="2494" w:type="dxa"/>
            <w:vAlign w:val="bottom"/>
          </w:tcPr>
          <w:p w:rsidR="00F4045B" w:rsidRPr="00E621D0" w:rsidRDefault="00F4045B" w:rsidP="007B7960">
            <w:pPr>
              <w:spacing w:before="120" w:line="180" w:lineRule="exact"/>
              <w:ind w:left="170"/>
              <w:rPr>
                <w:rFonts w:ascii="Arial" w:hAnsi="Arial" w:cs="Arial"/>
                <w:sz w:val="14"/>
                <w:szCs w:val="14"/>
              </w:rPr>
            </w:pPr>
            <w:r w:rsidRPr="00E621D0">
              <w:rPr>
                <w:rFonts w:ascii="Arial" w:hAnsi="Arial" w:cs="Arial"/>
                <w:sz w:val="14"/>
                <w:szCs w:val="14"/>
              </w:rPr>
              <w:t>водоснабжение; водоотведение, организация сбора и утилизации отходов, деятельность по ликвидации загрязнений</w:t>
            </w:r>
          </w:p>
        </w:tc>
        <w:tc>
          <w:tcPr>
            <w:tcW w:w="985" w:type="dxa"/>
            <w:tcBorders>
              <w:left w:val="single" w:sz="6" w:space="0" w:color="000000"/>
            </w:tcBorders>
            <w:vAlign w:val="bottom"/>
          </w:tcPr>
          <w:p w:rsidR="00F4045B" w:rsidRPr="005B4DA7" w:rsidRDefault="00F4045B" w:rsidP="00027E3D">
            <w:pPr>
              <w:spacing w:before="120" w:line="200" w:lineRule="exact"/>
              <w:ind w:right="113"/>
              <w:jc w:val="right"/>
              <w:rPr>
                <w:rFonts w:ascii="Arial" w:hAnsi="Arial" w:cs="Arial"/>
                <w:sz w:val="14"/>
                <w:szCs w:val="14"/>
              </w:rPr>
            </w:pPr>
            <w:r w:rsidRPr="005B4DA7">
              <w:rPr>
                <w:rFonts w:ascii="Arial" w:hAnsi="Arial" w:cs="Arial"/>
                <w:sz w:val="14"/>
                <w:szCs w:val="14"/>
              </w:rPr>
              <w:t>125 653</w:t>
            </w:r>
          </w:p>
        </w:tc>
        <w:tc>
          <w:tcPr>
            <w:tcW w:w="986" w:type="dxa"/>
            <w:tcBorders>
              <w:left w:val="single" w:sz="6" w:space="0" w:color="000000"/>
              <w:right w:val="single" w:sz="6" w:space="0" w:color="000000"/>
            </w:tcBorders>
            <w:vAlign w:val="bottom"/>
          </w:tcPr>
          <w:p w:rsidR="00F4045B" w:rsidRPr="000C4E18" w:rsidRDefault="00F4045B" w:rsidP="00027E3D">
            <w:pPr>
              <w:spacing w:before="120" w:line="200" w:lineRule="exact"/>
              <w:ind w:right="113"/>
              <w:jc w:val="right"/>
              <w:rPr>
                <w:rFonts w:ascii="Arial" w:hAnsi="Arial" w:cs="Arial"/>
                <w:sz w:val="14"/>
                <w:szCs w:val="14"/>
              </w:rPr>
            </w:pPr>
            <w:r w:rsidRPr="000C4E18">
              <w:rPr>
                <w:rFonts w:ascii="Arial" w:hAnsi="Arial" w:cs="Arial"/>
                <w:sz w:val="14"/>
                <w:szCs w:val="14"/>
              </w:rPr>
              <w:t>234 161</w:t>
            </w:r>
          </w:p>
        </w:tc>
        <w:tc>
          <w:tcPr>
            <w:tcW w:w="986" w:type="dxa"/>
            <w:tcBorders>
              <w:left w:val="single" w:sz="6" w:space="0" w:color="000000"/>
            </w:tcBorders>
            <w:vAlign w:val="bottom"/>
          </w:tcPr>
          <w:p w:rsidR="00F4045B" w:rsidRPr="00F4045B" w:rsidRDefault="00F4045B" w:rsidP="00F4045B">
            <w:pPr>
              <w:spacing w:before="120" w:line="180" w:lineRule="exact"/>
              <w:ind w:right="170"/>
              <w:jc w:val="right"/>
              <w:rPr>
                <w:rFonts w:ascii="Arial" w:hAnsi="Arial" w:cs="Arial"/>
                <w:sz w:val="14"/>
                <w:szCs w:val="14"/>
              </w:rPr>
            </w:pPr>
            <w:r w:rsidRPr="00F4045B">
              <w:rPr>
                <w:rFonts w:ascii="Arial" w:hAnsi="Arial" w:cs="Arial"/>
                <w:sz w:val="14"/>
                <w:szCs w:val="14"/>
              </w:rPr>
              <w:t>274 482</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180" w:lineRule="exact"/>
              <w:ind w:right="794"/>
              <w:jc w:val="right"/>
              <w:rPr>
                <w:rFonts w:ascii="Arial" w:hAnsi="Arial" w:cs="Arial"/>
                <w:sz w:val="14"/>
                <w:szCs w:val="14"/>
              </w:rPr>
            </w:pPr>
            <w:r w:rsidRPr="00F4045B">
              <w:rPr>
                <w:rFonts w:ascii="Arial" w:hAnsi="Arial" w:cs="Arial"/>
                <w:sz w:val="14"/>
                <w:szCs w:val="14"/>
              </w:rPr>
              <w:t>106,2</w:t>
            </w:r>
          </w:p>
        </w:tc>
        <w:tc>
          <w:tcPr>
            <w:tcW w:w="2501" w:type="dxa"/>
            <w:tcBorders>
              <w:left w:val="single" w:sz="6" w:space="0" w:color="000000"/>
            </w:tcBorders>
            <w:vAlign w:val="bottom"/>
          </w:tcPr>
          <w:p w:rsidR="00F4045B" w:rsidRPr="00E621D0" w:rsidRDefault="00F4045B" w:rsidP="007B7960">
            <w:pPr>
              <w:pStyle w:val="24"/>
              <w:spacing w:before="120" w:line="180" w:lineRule="exact"/>
              <w:ind w:left="170"/>
              <w:jc w:val="left"/>
              <w:rPr>
                <w:i/>
                <w:sz w:val="14"/>
                <w:szCs w:val="14"/>
                <w:lang w:val="en-US"/>
              </w:rPr>
            </w:pPr>
            <w:r w:rsidRPr="00E621D0">
              <w:rPr>
                <w:i/>
                <w:sz w:val="14"/>
                <w:szCs w:val="14"/>
                <w:lang w:val="en-US"/>
              </w:rPr>
              <w:t>water supply; sewerage, waste management and remediation activities</w:t>
            </w:r>
          </w:p>
        </w:tc>
      </w:tr>
      <w:tr w:rsidR="00F4045B" w:rsidRPr="00B7274F" w:rsidTr="00F4045B">
        <w:trPr>
          <w:cantSplit/>
          <w:jc w:val="center"/>
        </w:trPr>
        <w:tc>
          <w:tcPr>
            <w:tcW w:w="2494" w:type="dxa"/>
            <w:vAlign w:val="bottom"/>
          </w:tcPr>
          <w:p w:rsidR="00F4045B" w:rsidRPr="00E621D0" w:rsidRDefault="00F4045B" w:rsidP="005B4DA7">
            <w:pPr>
              <w:spacing w:before="120" w:line="200" w:lineRule="exact"/>
              <w:ind w:left="170"/>
              <w:rPr>
                <w:rFonts w:ascii="Arial" w:hAnsi="Arial" w:cs="Arial"/>
                <w:sz w:val="14"/>
                <w:szCs w:val="14"/>
              </w:rPr>
            </w:pPr>
            <w:r w:rsidRPr="00E621D0">
              <w:rPr>
                <w:rFonts w:ascii="Arial" w:hAnsi="Arial" w:cs="Arial"/>
                <w:sz w:val="14"/>
                <w:szCs w:val="14"/>
              </w:rPr>
              <w:t>строительство</w:t>
            </w:r>
          </w:p>
        </w:tc>
        <w:tc>
          <w:tcPr>
            <w:tcW w:w="985" w:type="dxa"/>
            <w:tcBorders>
              <w:left w:val="single" w:sz="6" w:space="0" w:color="000000"/>
            </w:tcBorders>
            <w:vAlign w:val="bottom"/>
          </w:tcPr>
          <w:p w:rsidR="00F4045B" w:rsidRPr="005B4DA7" w:rsidRDefault="00F4045B" w:rsidP="00027E3D">
            <w:pPr>
              <w:spacing w:before="120" w:line="200" w:lineRule="exact"/>
              <w:ind w:right="113"/>
              <w:jc w:val="right"/>
              <w:rPr>
                <w:rFonts w:ascii="Arial" w:hAnsi="Arial" w:cs="Arial"/>
                <w:sz w:val="14"/>
                <w:szCs w:val="14"/>
              </w:rPr>
            </w:pPr>
            <w:r w:rsidRPr="005B4DA7">
              <w:rPr>
                <w:rFonts w:ascii="Arial" w:hAnsi="Arial" w:cs="Arial"/>
                <w:sz w:val="14"/>
                <w:szCs w:val="14"/>
              </w:rPr>
              <w:t>259 762</w:t>
            </w:r>
          </w:p>
        </w:tc>
        <w:tc>
          <w:tcPr>
            <w:tcW w:w="986" w:type="dxa"/>
            <w:tcBorders>
              <w:left w:val="single" w:sz="6" w:space="0" w:color="000000"/>
              <w:right w:val="single" w:sz="6" w:space="0" w:color="000000"/>
            </w:tcBorders>
            <w:vAlign w:val="bottom"/>
          </w:tcPr>
          <w:p w:rsidR="00F4045B" w:rsidRPr="000C4E18" w:rsidRDefault="00F4045B" w:rsidP="00027E3D">
            <w:pPr>
              <w:spacing w:before="120" w:line="200" w:lineRule="exact"/>
              <w:ind w:right="113"/>
              <w:jc w:val="right"/>
              <w:rPr>
                <w:rFonts w:ascii="Arial" w:hAnsi="Arial" w:cs="Arial"/>
                <w:sz w:val="14"/>
                <w:szCs w:val="14"/>
              </w:rPr>
            </w:pPr>
            <w:r w:rsidRPr="000C4E18">
              <w:rPr>
                <w:rFonts w:ascii="Arial" w:hAnsi="Arial" w:cs="Arial"/>
                <w:sz w:val="14"/>
                <w:szCs w:val="14"/>
              </w:rPr>
              <w:t>555 712</w:t>
            </w:r>
          </w:p>
        </w:tc>
        <w:tc>
          <w:tcPr>
            <w:tcW w:w="986" w:type="dxa"/>
            <w:tcBorders>
              <w:left w:val="single" w:sz="6" w:space="0" w:color="000000"/>
            </w:tcBorders>
            <w:vAlign w:val="bottom"/>
          </w:tcPr>
          <w:p w:rsidR="00F4045B" w:rsidRPr="00F4045B" w:rsidRDefault="00F4045B" w:rsidP="00F4045B">
            <w:pPr>
              <w:spacing w:before="120" w:line="180" w:lineRule="exact"/>
              <w:ind w:right="170"/>
              <w:jc w:val="right"/>
              <w:rPr>
                <w:rFonts w:ascii="Arial" w:hAnsi="Arial" w:cs="Arial"/>
                <w:sz w:val="14"/>
                <w:szCs w:val="14"/>
              </w:rPr>
            </w:pPr>
            <w:r w:rsidRPr="00F4045B">
              <w:rPr>
                <w:rFonts w:ascii="Arial" w:hAnsi="Arial" w:cs="Arial"/>
                <w:sz w:val="14"/>
                <w:szCs w:val="14"/>
              </w:rPr>
              <w:t>673 239</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180" w:lineRule="exact"/>
              <w:ind w:right="794"/>
              <w:jc w:val="right"/>
              <w:rPr>
                <w:rFonts w:ascii="Arial" w:hAnsi="Arial" w:cs="Arial"/>
                <w:sz w:val="14"/>
                <w:szCs w:val="14"/>
              </w:rPr>
            </w:pPr>
            <w:r w:rsidRPr="00F4045B">
              <w:rPr>
                <w:rFonts w:ascii="Arial" w:hAnsi="Arial" w:cs="Arial"/>
                <w:sz w:val="14"/>
                <w:szCs w:val="14"/>
              </w:rPr>
              <w:t>110,6</w:t>
            </w:r>
          </w:p>
        </w:tc>
        <w:tc>
          <w:tcPr>
            <w:tcW w:w="2501" w:type="dxa"/>
            <w:tcBorders>
              <w:left w:val="single" w:sz="6" w:space="0" w:color="000000"/>
            </w:tcBorders>
            <w:vAlign w:val="bottom"/>
          </w:tcPr>
          <w:p w:rsidR="00F4045B" w:rsidRPr="005B4DA7" w:rsidRDefault="00F4045B" w:rsidP="005B4DA7">
            <w:pPr>
              <w:spacing w:before="120" w:line="200" w:lineRule="exact"/>
              <w:ind w:left="170"/>
              <w:rPr>
                <w:rFonts w:ascii="Arial" w:hAnsi="Arial" w:cs="Arial"/>
                <w:i/>
                <w:sz w:val="14"/>
                <w:szCs w:val="14"/>
              </w:rPr>
            </w:pPr>
            <w:proofErr w:type="spellStart"/>
            <w:r w:rsidRPr="005B4DA7">
              <w:rPr>
                <w:rFonts w:ascii="Arial" w:hAnsi="Arial" w:cs="Arial"/>
                <w:i/>
                <w:sz w:val="14"/>
                <w:szCs w:val="14"/>
              </w:rPr>
              <w:t>construction</w:t>
            </w:r>
            <w:proofErr w:type="spellEnd"/>
            <w:r w:rsidRPr="005B4DA7">
              <w:rPr>
                <w:rFonts w:ascii="Arial" w:hAnsi="Arial" w:cs="Arial"/>
                <w:i/>
                <w:sz w:val="14"/>
                <w:szCs w:val="14"/>
              </w:rPr>
              <w:t xml:space="preserve">  </w:t>
            </w:r>
          </w:p>
        </w:tc>
      </w:tr>
      <w:tr w:rsidR="00F4045B" w:rsidRPr="002E32D2" w:rsidTr="00F4045B">
        <w:trPr>
          <w:cantSplit/>
          <w:jc w:val="center"/>
        </w:trPr>
        <w:tc>
          <w:tcPr>
            <w:tcW w:w="2494" w:type="dxa"/>
            <w:vAlign w:val="bottom"/>
          </w:tcPr>
          <w:p w:rsidR="00F4045B" w:rsidRPr="00E621D0" w:rsidRDefault="00F4045B" w:rsidP="005B4DA7">
            <w:pPr>
              <w:spacing w:before="120" w:line="200" w:lineRule="exact"/>
              <w:ind w:left="170"/>
              <w:rPr>
                <w:rFonts w:ascii="Arial" w:hAnsi="Arial" w:cs="Arial"/>
                <w:sz w:val="14"/>
                <w:szCs w:val="14"/>
              </w:rPr>
            </w:pPr>
            <w:r w:rsidRPr="00E621D0">
              <w:rPr>
                <w:rFonts w:ascii="Arial" w:hAnsi="Arial" w:cs="Arial"/>
                <w:sz w:val="14"/>
                <w:szCs w:val="14"/>
              </w:rPr>
              <w:t xml:space="preserve">торговля оптовая и розничная; </w:t>
            </w:r>
            <w:r w:rsidRPr="00F14AD8">
              <w:rPr>
                <w:rFonts w:ascii="Arial" w:hAnsi="Arial" w:cs="Arial"/>
                <w:sz w:val="14"/>
                <w:szCs w:val="14"/>
              </w:rPr>
              <w:br/>
            </w:r>
            <w:r w:rsidRPr="00E621D0">
              <w:rPr>
                <w:rFonts w:ascii="Arial" w:hAnsi="Arial" w:cs="Arial"/>
                <w:sz w:val="14"/>
                <w:szCs w:val="14"/>
              </w:rPr>
              <w:t xml:space="preserve">ремонт автотранспортных средств </w:t>
            </w:r>
            <w:r w:rsidRPr="00F14AD8">
              <w:rPr>
                <w:rFonts w:ascii="Arial" w:hAnsi="Arial" w:cs="Arial"/>
                <w:sz w:val="14"/>
                <w:szCs w:val="14"/>
              </w:rPr>
              <w:br/>
            </w:r>
            <w:r w:rsidRPr="00E621D0">
              <w:rPr>
                <w:rFonts w:ascii="Arial" w:hAnsi="Arial" w:cs="Arial"/>
                <w:sz w:val="14"/>
                <w:szCs w:val="14"/>
              </w:rPr>
              <w:t>и мотоциклов</w:t>
            </w:r>
          </w:p>
        </w:tc>
        <w:tc>
          <w:tcPr>
            <w:tcW w:w="985" w:type="dxa"/>
            <w:tcBorders>
              <w:left w:val="single" w:sz="6" w:space="0" w:color="000000"/>
            </w:tcBorders>
            <w:vAlign w:val="bottom"/>
          </w:tcPr>
          <w:p w:rsidR="00F4045B" w:rsidRPr="005B4DA7" w:rsidRDefault="00F4045B" w:rsidP="00027E3D">
            <w:pPr>
              <w:spacing w:before="120" w:line="200" w:lineRule="exact"/>
              <w:ind w:right="113"/>
              <w:jc w:val="right"/>
              <w:rPr>
                <w:rFonts w:ascii="Arial" w:hAnsi="Arial" w:cs="Arial"/>
                <w:sz w:val="14"/>
                <w:szCs w:val="14"/>
              </w:rPr>
            </w:pPr>
            <w:r w:rsidRPr="005B4DA7">
              <w:rPr>
                <w:rFonts w:ascii="Arial" w:hAnsi="Arial" w:cs="Arial"/>
                <w:sz w:val="14"/>
                <w:szCs w:val="14"/>
              </w:rPr>
              <w:t>488 937</w:t>
            </w:r>
          </w:p>
        </w:tc>
        <w:tc>
          <w:tcPr>
            <w:tcW w:w="986" w:type="dxa"/>
            <w:tcBorders>
              <w:left w:val="single" w:sz="6" w:space="0" w:color="000000"/>
              <w:right w:val="single" w:sz="6" w:space="0" w:color="000000"/>
            </w:tcBorders>
            <w:vAlign w:val="bottom"/>
          </w:tcPr>
          <w:p w:rsidR="00F4045B" w:rsidRPr="000C4E18" w:rsidRDefault="00F4045B" w:rsidP="00027E3D">
            <w:pPr>
              <w:spacing w:before="120" w:line="200" w:lineRule="exact"/>
              <w:ind w:right="113"/>
              <w:jc w:val="right"/>
              <w:rPr>
                <w:rFonts w:ascii="Arial" w:hAnsi="Arial" w:cs="Arial"/>
                <w:sz w:val="14"/>
                <w:szCs w:val="14"/>
              </w:rPr>
            </w:pPr>
            <w:r w:rsidRPr="000C4E18">
              <w:rPr>
                <w:rFonts w:ascii="Arial" w:hAnsi="Arial" w:cs="Arial"/>
                <w:sz w:val="14"/>
                <w:szCs w:val="14"/>
              </w:rPr>
              <w:t>706 923</w:t>
            </w:r>
          </w:p>
        </w:tc>
        <w:tc>
          <w:tcPr>
            <w:tcW w:w="986" w:type="dxa"/>
            <w:tcBorders>
              <w:left w:val="single" w:sz="6" w:space="0" w:color="000000"/>
            </w:tcBorders>
            <w:vAlign w:val="bottom"/>
          </w:tcPr>
          <w:p w:rsidR="00F4045B" w:rsidRPr="00F4045B" w:rsidRDefault="00F4045B" w:rsidP="00F4045B">
            <w:pPr>
              <w:spacing w:before="120" w:line="180" w:lineRule="exact"/>
              <w:ind w:right="170"/>
              <w:jc w:val="right"/>
              <w:rPr>
                <w:rFonts w:ascii="Arial" w:hAnsi="Arial" w:cs="Arial"/>
                <w:sz w:val="14"/>
                <w:szCs w:val="14"/>
              </w:rPr>
            </w:pPr>
            <w:r w:rsidRPr="00F4045B">
              <w:rPr>
                <w:rFonts w:ascii="Arial" w:hAnsi="Arial" w:cs="Arial"/>
                <w:sz w:val="14"/>
                <w:szCs w:val="14"/>
              </w:rPr>
              <w:t>689 602</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180" w:lineRule="exact"/>
              <w:ind w:right="794"/>
              <w:jc w:val="right"/>
              <w:rPr>
                <w:rFonts w:ascii="Arial" w:hAnsi="Arial" w:cs="Arial"/>
                <w:sz w:val="14"/>
                <w:szCs w:val="14"/>
              </w:rPr>
            </w:pPr>
            <w:r w:rsidRPr="00F4045B">
              <w:rPr>
                <w:rFonts w:ascii="Arial" w:hAnsi="Arial" w:cs="Arial"/>
                <w:sz w:val="14"/>
                <w:szCs w:val="14"/>
              </w:rPr>
              <w:t>88,2</w:t>
            </w:r>
          </w:p>
        </w:tc>
        <w:tc>
          <w:tcPr>
            <w:tcW w:w="2501" w:type="dxa"/>
            <w:tcBorders>
              <w:left w:val="single" w:sz="6" w:space="0" w:color="000000"/>
            </w:tcBorders>
            <w:vAlign w:val="bottom"/>
          </w:tcPr>
          <w:p w:rsidR="00F4045B" w:rsidRPr="005B4DA7" w:rsidRDefault="00F4045B" w:rsidP="005B4DA7">
            <w:pPr>
              <w:spacing w:before="120" w:line="200" w:lineRule="exact"/>
              <w:ind w:left="170"/>
              <w:rPr>
                <w:rFonts w:ascii="Arial" w:hAnsi="Arial" w:cs="Arial"/>
                <w:i/>
                <w:sz w:val="14"/>
                <w:szCs w:val="14"/>
                <w:lang w:val="en-US"/>
              </w:rPr>
            </w:pPr>
            <w:r w:rsidRPr="005B4DA7">
              <w:rPr>
                <w:rFonts w:ascii="Arial" w:hAnsi="Arial" w:cs="Arial"/>
                <w:i/>
                <w:sz w:val="14"/>
                <w:szCs w:val="14"/>
                <w:lang w:val="en-US"/>
              </w:rPr>
              <w:t xml:space="preserve">wholesale and retail trade; repair </w:t>
            </w:r>
            <w:r>
              <w:rPr>
                <w:rFonts w:ascii="Arial" w:hAnsi="Arial" w:cs="Arial"/>
                <w:i/>
                <w:sz w:val="14"/>
                <w:szCs w:val="14"/>
                <w:lang w:val="en-US"/>
              </w:rPr>
              <w:br/>
            </w:r>
            <w:r w:rsidRPr="005B4DA7">
              <w:rPr>
                <w:rFonts w:ascii="Arial" w:hAnsi="Arial" w:cs="Arial"/>
                <w:i/>
                <w:sz w:val="14"/>
                <w:szCs w:val="14"/>
                <w:lang w:val="en-US"/>
              </w:rPr>
              <w:t xml:space="preserve">of motor vehicles and motorcycles  </w:t>
            </w:r>
          </w:p>
        </w:tc>
      </w:tr>
      <w:tr w:rsidR="00F4045B" w:rsidRPr="00B7274F" w:rsidTr="00F4045B">
        <w:trPr>
          <w:cantSplit/>
          <w:jc w:val="center"/>
        </w:trPr>
        <w:tc>
          <w:tcPr>
            <w:tcW w:w="2494" w:type="dxa"/>
            <w:vAlign w:val="bottom"/>
          </w:tcPr>
          <w:p w:rsidR="00F4045B" w:rsidRPr="00E621D0" w:rsidRDefault="00F4045B" w:rsidP="005B4DA7">
            <w:pPr>
              <w:spacing w:before="120" w:line="200" w:lineRule="exact"/>
              <w:ind w:left="170"/>
              <w:rPr>
                <w:rFonts w:ascii="Arial" w:hAnsi="Arial" w:cs="Arial"/>
                <w:sz w:val="14"/>
                <w:szCs w:val="14"/>
              </w:rPr>
            </w:pPr>
            <w:r w:rsidRPr="00E621D0">
              <w:rPr>
                <w:rFonts w:ascii="Arial" w:hAnsi="Arial" w:cs="Arial"/>
                <w:sz w:val="14"/>
                <w:szCs w:val="14"/>
              </w:rPr>
              <w:t>транспортировка и хранение</w:t>
            </w:r>
          </w:p>
        </w:tc>
        <w:tc>
          <w:tcPr>
            <w:tcW w:w="985" w:type="dxa"/>
            <w:tcBorders>
              <w:left w:val="single" w:sz="6" w:space="0" w:color="000000"/>
            </w:tcBorders>
            <w:vAlign w:val="bottom"/>
          </w:tcPr>
          <w:p w:rsidR="00F4045B" w:rsidRPr="005B4DA7" w:rsidRDefault="00F4045B" w:rsidP="00027E3D">
            <w:pPr>
              <w:spacing w:before="120" w:line="200" w:lineRule="exact"/>
              <w:ind w:right="113"/>
              <w:jc w:val="right"/>
              <w:rPr>
                <w:rFonts w:ascii="Arial" w:hAnsi="Arial" w:cs="Arial"/>
                <w:sz w:val="14"/>
                <w:szCs w:val="14"/>
              </w:rPr>
            </w:pPr>
            <w:r w:rsidRPr="005B4DA7">
              <w:rPr>
                <w:rFonts w:ascii="Arial" w:hAnsi="Arial" w:cs="Arial"/>
                <w:sz w:val="14"/>
                <w:szCs w:val="14"/>
              </w:rPr>
              <w:t>2 633 346</w:t>
            </w:r>
          </w:p>
        </w:tc>
        <w:tc>
          <w:tcPr>
            <w:tcW w:w="986" w:type="dxa"/>
            <w:tcBorders>
              <w:left w:val="single" w:sz="6" w:space="0" w:color="000000"/>
              <w:right w:val="single" w:sz="6" w:space="0" w:color="000000"/>
            </w:tcBorders>
            <w:vAlign w:val="bottom"/>
          </w:tcPr>
          <w:p w:rsidR="00F4045B" w:rsidRPr="000C4E18" w:rsidRDefault="00F4045B" w:rsidP="00027E3D">
            <w:pPr>
              <w:spacing w:before="120" w:line="200" w:lineRule="exact"/>
              <w:ind w:right="113"/>
              <w:jc w:val="right"/>
              <w:rPr>
                <w:rFonts w:ascii="Arial" w:hAnsi="Arial" w:cs="Arial"/>
                <w:sz w:val="14"/>
                <w:szCs w:val="14"/>
              </w:rPr>
            </w:pPr>
            <w:r w:rsidRPr="000C4E18">
              <w:rPr>
                <w:rFonts w:ascii="Arial" w:hAnsi="Arial" w:cs="Arial"/>
                <w:sz w:val="14"/>
                <w:szCs w:val="14"/>
              </w:rPr>
              <w:t>2 619 629</w:t>
            </w:r>
          </w:p>
        </w:tc>
        <w:tc>
          <w:tcPr>
            <w:tcW w:w="986" w:type="dxa"/>
            <w:tcBorders>
              <w:left w:val="single" w:sz="6" w:space="0" w:color="000000"/>
            </w:tcBorders>
            <w:vAlign w:val="bottom"/>
          </w:tcPr>
          <w:p w:rsidR="00F4045B" w:rsidRPr="00F4045B" w:rsidRDefault="00F4045B" w:rsidP="00F4045B">
            <w:pPr>
              <w:spacing w:before="120" w:line="180" w:lineRule="exact"/>
              <w:ind w:right="170"/>
              <w:jc w:val="right"/>
              <w:rPr>
                <w:rFonts w:ascii="Arial" w:hAnsi="Arial" w:cs="Arial"/>
                <w:sz w:val="14"/>
                <w:szCs w:val="14"/>
              </w:rPr>
            </w:pPr>
            <w:r w:rsidRPr="00F4045B">
              <w:rPr>
                <w:rFonts w:ascii="Arial" w:hAnsi="Arial" w:cs="Arial"/>
                <w:sz w:val="14"/>
                <w:szCs w:val="14"/>
              </w:rPr>
              <w:t>2 759 281</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180" w:lineRule="exact"/>
              <w:ind w:right="794"/>
              <w:jc w:val="right"/>
              <w:rPr>
                <w:rFonts w:ascii="Arial" w:hAnsi="Arial" w:cs="Arial"/>
                <w:sz w:val="14"/>
                <w:szCs w:val="14"/>
              </w:rPr>
            </w:pPr>
            <w:r w:rsidRPr="00F4045B">
              <w:rPr>
                <w:rFonts w:ascii="Arial" w:hAnsi="Arial" w:cs="Arial"/>
                <w:sz w:val="14"/>
                <w:szCs w:val="14"/>
              </w:rPr>
              <w:t>92,0</w:t>
            </w:r>
          </w:p>
        </w:tc>
        <w:tc>
          <w:tcPr>
            <w:tcW w:w="2501" w:type="dxa"/>
            <w:tcBorders>
              <w:left w:val="single" w:sz="6" w:space="0" w:color="000000"/>
            </w:tcBorders>
            <w:vAlign w:val="bottom"/>
          </w:tcPr>
          <w:p w:rsidR="00F4045B" w:rsidRPr="005B4DA7" w:rsidRDefault="00F4045B" w:rsidP="005B4DA7">
            <w:pPr>
              <w:spacing w:before="120" w:line="200" w:lineRule="exact"/>
              <w:ind w:left="170"/>
              <w:rPr>
                <w:rFonts w:ascii="Arial" w:hAnsi="Arial" w:cs="Arial"/>
                <w:i/>
                <w:sz w:val="14"/>
                <w:szCs w:val="14"/>
              </w:rPr>
            </w:pPr>
            <w:proofErr w:type="spellStart"/>
            <w:r w:rsidRPr="005B4DA7">
              <w:rPr>
                <w:rFonts w:ascii="Arial" w:hAnsi="Arial" w:cs="Arial"/>
                <w:i/>
                <w:sz w:val="14"/>
                <w:szCs w:val="14"/>
              </w:rPr>
              <w:t>transportation</w:t>
            </w:r>
            <w:proofErr w:type="spellEnd"/>
            <w:r w:rsidRPr="005B4DA7">
              <w:rPr>
                <w:rFonts w:ascii="Arial" w:hAnsi="Arial" w:cs="Arial"/>
                <w:i/>
                <w:sz w:val="14"/>
                <w:szCs w:val="14"/>
              </w:rPr>
              <w:t xml:space="preserve"> </w:t>
            </w:r>
            <w:proofErr w:type="spellStart"/>
            <w:r w:rsidRPr="005B4DA7">
              <w:rPr>
                <w:rFonts w:ascii="Arial" w:hAnsi="Arial" w:cs="Arial"/>
                <w:i/>
                <w:sz w:val="14"/>
                <w:szCs w:val="14"/>
              </w:rPr>
              <w:t>and</w:t>
            </w:r>
            <w:proofErr w:type="spellEnd"/>
            <w:r w:rsidRPr="005B4DA7">
              <w:rPr>
                <w:rFonts w:ascii="Arial" w:hAnsi="Arial" w:cs="Arial"/>
                <w:i/>
                <w:sz w:val="14"/>
                <w:szCs w:val="14"/>
              </w:rPr>
              <w:t xml:space="preserve"> </w:t>
            </w:r>
            <w:proofErr w:type="spellStart"/>
            <w:r w:rsidRPr="005B4DA7">
              <w:rPr>
                <w:rFonts w:ascii="Arial" w:hAnsi="Arial" w:cs="Arial"/>
                <w:i/>
                <w:sz w:val="14"/>
                <w:szCs w:val="14"/>
              </w:rPr>
              <w:t>storage</w:t>
            </w:r>
            <w:proofErr w:type="spellEnd"/>
          </w:p>
        </w:tc>
      </w:tr>
      <w:tr w:rsidR="00F4045B" w:rsidRPr="002E32D2" w:rsidTr="00F4045B">
        <w:trPr>
          <w:cantSplit/>
          <w:jc w:val="center"/>
        </w:trPr>
        <w:tc>
          <w:tcPr>
            <w:tcW w:w="2494" w:type="dxa"/>
            <w:vAlign w:val="bottom"/>
          </w:tcPr>
          <w:p w:rsidR="00F4045B" w:rsidRPr="00E621D0" w:rsidRDefault="00F4045B" w:rsidP="007B7960">
            <w:pPr>
              <w:spacing w:before="120" w:line="180" w:lineRule="exact"/>
              <w:ind w:left="170"/>
              <w:rPr>
                <w:rFonts w:ascii="Arial" w:hAnsi="Arial" w:cs="Arial"/>
                <w:sz w:val="14"/>
                <w:szCs w:val="14"/>
              </w:rPr>
            </w:pPr>
            <w:r w:rsidRPr="00E621D0">
              <w:rPr>
                <w:rFonts w:ascii="Arial" w:hAnsi="Arial" w:cs="Arial"/>
                <w:sz w:val="14"/>
                <w:szCs w:val="14"/>
              </w:rPr>
              <w:t xml:space="preserve">деятельность гостиниц </w:t>
            </w:r>
            <w:r>
              <w:rPr>
                <w:rFonts w:ascii="Arial" w:hAnsi="Arial" w:cs="Arial"/>
                <w:sz w:val="14"/>
                <w:szCs w:val="14"/>
              </w:rPr>
              <w:br/>
            </w:r>
            <w:r w:rsidRPr="00E621D0">
              <w:rPr>
                <w:rFonts w:ascii="Arial" w:hAnsi="Arial" w:cs="Arial"/>
                <w:sz w:val="14"/>
                <w:szCs w:val="14"/>
              </w:rPr>
              <w:t>и предприятий общественного питания</w:t>
            </w:r>
          </w:p>
        </w:tc>
        <w:tc>
          <w:tcPr>
            <w:tcW w:w="985" w:type="dxa"/>
            <w:tcBorders>
              <w:left w:val="single" w:sz="6" w:space="0" w:color="000000"/>
            </w:tcBorders>
            <w:vAlign w:val="bottom"/>
          </w:tcPr>
          <w:p w:rsidR="00F4045B" w:rsidRPr="005B4DA7" w:rsidRDefault="00F4045B" w:rsidP="00027E3D">
            <w:pPr>
              <w:spacing w:before="120" w:line="180" w:lineRule="exact"/>
              <w:ind w:right="170"/>
              <w:jc w:val="right"/>
              <w:rPr>
                <w:rFonts w:ascii="Arial" w:hAnsi="Arial" w:cs="Arial"/>
                <w:sz w:val="14"/>
                <w:szCs w:val="14"/>
              </w:rPr>
            </w:pPr>
            <w:r w:rsidRPr="005B4DA7">
              <w:rPr>
                <w:rFonts w:ascii="Arial" w:hAnsi="Arial" w:cs="Arial"/>
                <w:sz w:val="14"/>
                <w:szCs w:val="14"/>
              </w:rPr>
              <w:t>4</w:t>
            </w:r>
            <w:r w:rsidRPr="005B4DA7">
              <w:rPr>
                <w:rFonts w:ascii="Arial" w:hAnsi="Arial" w:cs="Arial"/>
                <w:sz w:val="14"/>
                <w:szCs w:val="14"/>
                <w:lang w:val="en-US"/>
              </w:rPr>
              <w:t>7 414</w:t>
            </w:r>
          </w:p>
        </w:tc>
        <w:tc>
          <w:tcPr>
            <w:tcW w:w="986" w:type="dxa"/>
            <w:tcBorders>
              <w:left w:val="single" w:sz="6" w:space="0" w:color="000000"/>
              <w:right w:val="single" w:sz="6" w:space="0" w:color="000000"/>
            </w:tcBorders>
            <w:vAlign w:val="bottom"/>
          </w:tcPr>
          <w:p w:rsidR="00F4045B" w:rsidRPr="000C4E18" w:rsidRDefault="00F4045B" w:rsidP="00027E3D">
            <w:pPr>
              <w:spacing w:before="120" w:line="180" w:lineRule="exact"/>
              <w:ind w:right="170"/>
              <w:jc w:val="right"/>
              <w:rPr>
                <w:rFonts w:ascii="Arial" w:hAnsi="Arial" w:cs="Arial"/>
                <w:sz w:val="14"/>
                <w:szCs w:val="14"/>
              </w:rPr>
            </w:pPr>
            <w:r w:rsidRPr="000C4E18">
              <w:rPr>
                <w:rFonts w:ascii="Arial" w:hAnsi="Arial" w:cs="Arial"/>
                <w:sz w:val="14"/>
                <w:szCs w:val="14"/>
              </w:rPr>
              <w:t>76 801</w:t>
            </w:r>
          </w:p>
        </w:tc>
        <w:tc>
          <w:tcPr>
            <w:tcW w:w="986" w:type="dxa"/>
            <w:tcBorders>
              <w:left w:val="single" w:sz="6" w:space="0" w:color="000000"/>
            </w:tcBorders>
            <w:vAlign w:val="bottom"/>
          </w:tcPr>
          <w:p w:rsidR="00F4045B" w:rsidRPr="00F4045B" w:rsidRDefault="00F4045B" w:rsidP="00F4045B">
            <w:pPr>
              <w:spacing w:before="120" w:line="180" w:lineRule="exact"/>
              <w:ind w:right="170"/>
              <w:jc w:val="right"/>
              <w:rPr>
                <w:rFonts w:ascii="Arial" w:hAnsi="Arial" w:cs="Arial"/>
                <w:sz w:val="14"/>
                <w:szCs w:val="14"/>
              </w:rPr>
            </w:pPr>
            <w:r w:rsidRPr="00F4045B">
              <w:rPr>
                <w:rFonts w:ascii="Arial" w:hAnsi="Arial" w:cs="Arial"/>
                <w:sz w:val="14"/>
                <w:szCs w:val="14"/>
              </w:rPr>
              <w:t>133 936</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180" w:lineRule="exact"/>
              <w:ind w:right="794"/>
              <w:jc w:val="right"/>
              <w:rPr>
                <w:rFonts w:ascii="Arial" w:hAnsi="Arial" w:cs="Arial"/>
                <w:sz w:val="14"/>
                <w:szCs w:val="14"/>
              </w:rPr>
            </w:pPr>
            <w:r w:rsidRPr="00F4045B">
              <w:rPr>
                <w:rFonts w:ascii="Arial" w:hAnsi="Arial" w:cs="Arial"/>
                <w:sz w:val="14"/>
                <w:szCs w:val="14"/>
              </w:rPr>
              <w:t>151,7</w:t>
            </w:r>
          </w:p>
        </w:tc>
        <w:tc>
          <w:tcPr>
            <w:tcW w:w="2501" w:type="dxa"/>
            <w:tcBorders>
              <w:left w:val="single" w:sz="6" w:space="0" w:color="000000"/>
            </w:tcBorders>
            <w:vAlign w:val="bottom"/>
          </w:tcPr>
          <w:p w:rsidR="00F4045B" w:rsidRPr="00870C4E" w:rsidRDefault="00F4045B" w:rsidP="007B7960">
            <w:pPr>
              <w:pStyle w:val="24"/>
              <w:spacing w:before="120" w:line="180" w:lineRule="exact"/>
              <w:ind w:left="170"/>
              <w:jc w:val="left"/>
              <w:rPr>
                <w:i/>
                <w:sz w:val="14"/>
                <w:szCs w:val="14"/>
                <w:lang w:val="en-US"/>
              </w:rPr>
            </w:pPr>
            <w:r w:rsidRPr="00E621D0">
              <w:rPr>
                <w:i/>
                <w:sz w:val="14"/>
                <w:szCs w:val="14"/>
                <w:lang w:val="en-US"/>
              </w:rPr>
              <w:t>accommodation</w:t>
            </w:r>
            <w:r w:rsidRPr="00870C4E">
              <w:rPr>
                <w:i/>
                <w:sz w:val="14"/>
                <w:szCs w:val="14"/>
                <w:lang w:val="en-US"/>
              </w:rPr>
              <w:t xml:space="preserve"> </w:t>
            </w:r>
            <w:r w:rsidRPr="00E621D0">
              <w:rPr>
                <w:i/>
                <w:sz w:val="14"/>
                <w:szCs w:val="14"/>
                <w:lang w:val="en-US"/>
              </w:rPr>
              <w:t>and</w:t>
            </w:r>
            <w:r w:rsidRPr="00870C4E">
              <w:rPr>
                <w:i/>
                <w:sz w:val="14"/>
                <w:szCs w:val="14"/>
                <w:lang w:val="en-US"/>
              </w:rPr>
              <w:t xml:space="preserve"> </w:t>
            </w:r>
            <w:r w:rsidRPr="00E621D0">
              <w:rPr>
                <w:i/>
                <w:sz w:val="14"/>
                <w:szCs w:val="14"/>
                <w:lang w:val="en-US"/>
              </w:rPr>
              <w:t>food</w:t>
            </w:r>
            <w:r w:rsidRPr="00870C4E">
              <w:rPr>
                <w:i/>
                <w:sz w:val="14"/>
                <w:szCs w:val="14"/>
                <w:lang w:val="en-US"/>
              </w:rPr>
              <w:t xml:space="preserve"> </w:t>
            </w:r>
            <w:r w:rsidRPr="00E621D0">
              <w:rPr>
                <w:i/>
                <w:sz w:val="14"/>
                <w:szCs w:val="14"/>
                <w:lang w:val="en-US"/>
              </w:rPr>
              <w:t>service</w:t>
            </w:r>
            <w:r w:rsidRPr="00870C4E">
              <w:rPr>
                <w:i/>
                <w:sz w:val="14"/>
                <w:szCs w:val="14"/>
                <w:lang w:val="en-US"/>
              </w:rPr>
              <w:t xml:space="preserve"> </w:t>
            </w:r>
            <w:r w:rsidRPr="00E621D0">
              <w:rPr>
                <w:i/>
                <w:sz w:val="14"/>
                <w:szCs w:val="14"/>
                <w:lang w:val="en-US"/>
              </w:rPr>
              <w:t>activities</w:t>
            </w:r>
          </w:p>
        </w:tc>
      </w:tr>
      <w:tr w:rsidR="00F4045B" w:rsidRPr="00B7274F" w:rsidTr="00F4045B">
        <w:trPr>
          <w:cantSplit/>
          <w:jc w:val="center"/>
        </w:trPr>
        <w:tc>
          <w:tcPr>
            <w:tcW w:w="2494" w:type="dxa"/>
            <w:vAlign w:val="bottom"/>
          </w:tcPr>
          <w:p w:rsidR="00F4045B" w:rsidRPr="00E621D0" w:rsidRDefault="00F4045B" w:rsidP="00F83016">
            <w:pPr>
              <w:spacing w:before="120" w:line="180" w:lineRule="exact"/>
              <w:ind w:left="170"/>
              <w:rPr>
                <w:rFonts w:ascii="Arial" w:hAnsi="Arial" w:cs="Arial"/>
                <w:sz w:val="14"/>
                <w:szCs w:val="14"/>
              </w:rPr>
            </w:pPr>
            <w:r w:rsidRPr="00E621D0">
              <w:rPr>
                <w:rFonts w:ascii="Arial" w:hAnsi="Arial" w:cs="Arial"/>
                <w:sz w:val="14"/>
                <w:szCs w:val="14"/>
              </w:rPr>
              <w:t>деятельность в области информации и связи</w:t>
            </w:r>
          </w:p>
        </w:tc>
        <w:tc>
          <w:tcPr>
            <w:tcW w:w="985" w:type="dxa"/>
            <w:tcBorders>
              <w:left w:val="single" w:sz="6" w:space="0" w:color="000000"/>
            </w:tcBorders>
            <w:vAlign w:val="bottom"/>
          </w:tcPr>
          <w:p w:rsidR="00F4045B" w:rsidRPr="005B4DA7" w:rsidRDefault="00F4045B" w:rsidP="00027E3D">
            <w:pPr>
              <w:spacing w:before="120" w:line="180" w:lineRule="exact"/>
              <w:ind w:right="170"/>
              <w:jc w:val="right"/>
              <w:rPr>
                <w:rFonts w:ascii="Arial" w:hAnsi="Arial" w:cs="Arial"/>
                <w:sz w:val="14"/>
                <w:szCs w:val="14"/>
                <w:lang w:val="en-US"/>
              </w:rPr>
            </w:pPr>
            <w:r w:rsidRPr="005B4DA7">
              <w:rPr>
                <w:rFonts w:ascii="Arial" w:hAnsi="Arial" w:cs="Arial"/>
                <w:sz w:val="14"/>
                <w:szCs w:val="14"/>
              </w:rPr>
              <w:t>65</w:t>
            </w:r>
            <w:r w:rsidRPr="005B4DA7">
              <w:rPr>
                <w:rFonts w:ascii="Arial" w:hAnsi="Arial" w:cs="Arial"/>
                <w:sz w:val="14"/>
                <w:szCs w:val="14"/>
                <w:lang w:val="en-US"/>
              </w:rPr>
              <w:t>4 5</w:t>
            </w:r>
            <w:r w:rsidRPr="005B4DA7">
              <w:rPr>
                <w:rFonts w:ascii="Arial" w:hAnsi="Arial" w:cs="Arial"/>
                <w:sz w:val="14"/>
                <w:szCs w:val="14"/>
              </w:rPr>
              <w:t>1</w:t>
            </w:r>
            <w:r w:rsidRPr="005B4DA7">
              <w:rPr>
                <w:rFonts w:ascii="Arial" w:hAnsi="Arial" w:cs="Arial"/>
                <w:sz w:val="14"/>
                <w:szCs w:val="14"/>
                <w:lang w:val="en-US"/>
              </w:rPr>
              <w:t>9</w:t>
            </w:r>
          </w:p>
        </w:tc>
        <w:tc>
          <w:tcPr>
            <w:tcW w:w="986" w:type="dxa"/>
            <w:tcBorders>
              <w:left w:val="single" w:sz="6" w:space="0" w:color="000000"/>
              <w:right w:val="single" w:sz="6" w:space="0" w:color="000000"/>
            </w:tcBorders>
            <w:vAlign w:val="bottom"/>
          </w:tcPr>
          <w:p w:rsidR="00F4045B" w:rsidRPr="000C4E18" w:rsidRDefault="00F4045B" w:rsidP="00027E3D">
            <w:pPr>
              <w:spacing w:before="120" w:line="180" w:lineRule="exact"/>
              <w:ind w:right="170"/>
              <w:jc w:val="right"/>
              <w:rPr>
                <w:rFonts w:ascii="Arial" w:hAnsi="Arial" w:cs="Arial"/>
                <w:sz w:val="14"/>
                <w:szCs w:val="14"/>
              </w:rPr>
            </w:pPr>
            <w:r w:rsidRPr="000C4E18">
              <w:rPr>
                <w:rFonts w:ascii="Arial" w:hAnsi="Arial" w:cs="Arial"/>
                <w:sz w:val="14"/>
                <w:szCs w:val="14"/>
              </w:rPr>
              <w:t>769 418</w:t>
            </w:r>
          </w:p>
        </w:tc>
        <w:tc>
          <w:tcPr>
            <w:tcW w:w="986" w:type="dxa"/>
            <w:tcBorders>
              <w:left w:val="single" w:sz="6" w:space="0" w:color="000000"/>
            </w:tcBorders>
            <w:vAlign w:val="bottom"/>
          </w:tcPr>
          <w:p w:rsidR="00F4045B" w:rsidRPr="00F4045B" w:rsidRDefault="00F4045B" w:rsidP="00F4045B">
            <w:pPr>
              <w:spacing w:before="120" w:line="180" w:lineRule="exact"/>
              <w:ind w:right="170"/>
              <w:jc w:val="right"/>
              <w:rPr>
                <w:rFonts w:ascii="Arial" w:hAnsi="Arial" w:cs="Arial"/>
                <w:sz w:val="14"/>
                <w:szCs w:val="14"/>
              </w:rPr>
            </w:pPr>
            <w:r w:rsidRPr="00F4045B">
              <w:rPr>
                <w:rFonts w:ascii="Arial" w:hAnsi="Arial" w:cs="Arial"/>
                <w:sz w:val="14"/>
                <w:szCs w:val="14"/>
              </w:rPr>
              <w:t>755 009</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180" w:lineRule="exact"/>
              <w:ind w:right="794"/>
              <w:jc w:val="right"/>
              <w:rPr>
                <w:rFonts w:ascii="Arial" w:hAnsi="Arial" w:cs="Arial"/>
                <w:sz w:val="14"/>
                <w:szCs w:val="14"/>
              </w:rPr>
            </w:pPr>
            <w:r w:rsidRPr="00F4045B">
              <w:rPr>
                <w:rFonts w:ascii="Arial" w:hAnsi="Arial" w:cs="Arial"/>
                <w:sz w:val="14"/>
                <w:szCs w:val="14"/>
              </w:rPr>
              <w:t>98,1</w:t>
            </w:r>
          </w:p>
        </w:tc>
        <w:tc>
          <w:tcPr>
            <w:tcW w:w="2501" w:type="dxa"/>
            <w:tcBorders>
              <w:left w:val="single" w:sz="6" w:space="0" w:color="000000"/>
            </w:tcBorders>
            <w:vAlign w:val="bottom"/>
          </w:tcPr>
          <w:p w:rsidR="00F4045B" w:rsidRPr="00E621D0" w:rsidRDefault="00F4045B" w:rsidP="007B7960">
            <w:pPr>
              <w:pStyle w:val="24"/>
              <w:spacing w:before="120" w:line="180" w:lineRule="exact"/>
              <w:ind w:left="170"/>
              <w:jc w:val="left"/>
              <w:rPr>
                <w:i/>
                <w:sz w:val="14"/>
                <w:szCs w:val="14"/>
              </w:rPr>
            </w:pPr>
            <w:r w:rsidRPr="00E621D0">
              <w:rPr>
                <w:i/>
                <w:sz w:val="14"/>
                <w:szCs w:val="14"/>
                <w:lang w:val="en-US"/>
              </w:rPr>
              <w:t>information</w:t>
            </w:r>
            <w:r w:rsidRPr="00F83016">
              <w:rPr>
                <w:i/>
                <w:sz w:val="14"/>
                <w:szCs w:val="14"/>
              </w:rPr>
              <w:t xml:space="preserve"> </w:t>
            </w:r>
            <w:r w:rsidRPr="00E621D0">
              <w:rPr>
                <w:i/>
                <w:sz w:val="14"/>
                <w:szCs w:val="14"/>
                <w:lang w:val="en-US"/>
              </w:rPr>
              <w:t>and</w:t>
            </w:r>
            <w:r w:rsidRPr="00F83016">
              <w:rPr>
                <w:i/>
                <w:sz w:val="14"/>
                <w:szCs w:val="14"/>
              </w:rPr>
              <w:t xml:space="preserve"> </w:t>
            </w:r>
            <w:r w:rsidRPr="00E621D0">
              <w:rPr>
                <w:i/>
                <w:sz w:val="14"/>
                <w:szCs w:val="14"/>
                <w:lang w:val="en-US"/>
              </w:rPr>
              <w:t>communication</w:t>
            </w:r>
          </w:p>
        </w:tc>
      </w:tr>
      <w:tr w:rsidR="00F4045B" w:rsidRPr="00B7274F" w:rsidTr="00F4045B">
        <w:trPr>
          <w:cantSplit/>
          <w:jc w:val="center"/>
        </w:trPr>
        <w:tc>
          <w:tcPr>
            <w:tcW w:w="2494" w:type="dxa"/>
            <w:vAlign w:val="bottom"/>
          </w:tcPr>
          <w:p w:rsidR="00F4045B" w:rsidRPr="00E621D0" w:rsidRDefault="00F4045B" w:rsidP="007B7960">
            <w:pPr>
              <w:spacing w:before="120" w:line="180" w:lineRule="exact"/>
              <w:ind w:left="170"/>
              <w:rPr>
                <w:rFonts w:ascii="Arial" w:hAnsi="Arial" w:cs="Arial"/>
                <w:sz w:val="14"/>
                <w:szCs w:val="14"/>
              </w:rPr>
            </w:pPr>
            <w:r w:rsidRPr="00E621D0">
              <w:rPr>
                <w:rFonts w:ascii="Arial" w:hAnsi="Arial" w:cs="Arial"/>
                <w:sz w:val="14"/>
                <w:szCs w:val="14"/>
              </w:rPr>
              <w:t xml:space="preserve">деятельность финансовая </w:t>
            </w:r>
            <w:r>
              <w:rPr>
                <w:rFonts w:ascii="Arial" w:hAnsi="Arial" w:cs="Arial"/>
                <w:sz w:val="14"/>
                <w:szCs w:val="14"/>
              </w:rPr>
              <w:br/>
            </w:r>
            <w:r w:rsidRPr="00E621D0">
              <w:rPr>
                <w:rFonts w:ascii="Arial" w:hAnsi="Arial" w:cs="Arial"/>
                <w:sz w:val="14"/>
                <w:szCs w:val="14"/>
              </w:rPr>
              <w:t>и страховая</w:t>
            </w:r>
          </w:p>
        </w:tc>
        <w:tc>
          <w:tcPr>
            <w:tcW w:w="985" w:type="dxa"/>
            <w:tcBorders>
              <w:left w:val="single" w:sz="6" w:space="0" w:color="000000"/>
            </w:tcBorders>
            <w:vAlign w:val="bottom"/>
          </w:tcPr>
          <w:p w:rsidR="00F4045B" w:rsidRPr="005B4DA7" w:rsidRDefault="00F4045B" w:rsidP="00027E3D">
            <w:pPr>
              <w:spacing w:before="120" w:line="180" w:lineRule="exact"/>
              <w:ind w:right="170"/>
              <w:jc w:val="right"/>
              <w:rPr>
                <w:rFonts w:ascii="Arial" w:hAnsi="Arial" w:cs="Arial"/>
                <w:sz w:val="14"/>
                <w:szCs w:val="14"/>
              </w:rPr>
            </w:pPr>
            <w:r w:rsidRPr="005B4DA7">
              <w:rPr>
                <w:rFonts w:ascii="Arial" w:hAnsi="Arial" w:cs="Arial"/>
                <w:sz w:val="14"/>
                <w:szCs w:val="14"/>
              </w:rPr>
              <w:t>1</w:t>
            </w:r>
            <w:r w:rsidRPr="005B4DA7">
              <w:rPr>
                <w:rFonts w:ascii="Arial" w:hAnsi="Arial" w:cs="Arial"/>
                <w:sz w:val="14"/>
                <w:szCs w:val="14"/>
                <w:lang w:val="en-US"/>
              </w:rPr>
              <w:t> 305 677</w:t>
            </w:r>
          </w:p>
        </w:tc>
        <w:tc>
          <w:tcPr>
            <w:tcW w:w="986" w:type="dxa"/>
            <w:tcBorders>
              <w:left w:val="single" w:sz="6" w:space="0" w:color="000000"/>
              <w:right w:val="single" w:sz="6" w:space="0" w:color="000000"/>
            </w:tcBorders>
            <w:vAlign w:val="bottom"/>
          </w:tcPr>
          <w:p w:rsidR="00F4045B" w:rsidRPr="000C4E18" w:rsidRDefault="00F4045B" w:rsidP="00027E3D">
            <w:pPr>
              <w:spacing w:before="120" w:line="180" w:lineRule="exact"/>
              <w:ind w:right="170"/>
              <w:jc w:val="right"/>
              <w:rPr>
                <w:rFonts w:ascii="Arial" w:hAnsi="Arial" w:cs="Arial"/>
                <w:sz w:val="14"/>
                <w:szCs w:val="14"/>
              </w:rPr>
            </w:pPr>
            <w:r w:rsidRPr="000C4E18">
              <w:rPr>
                <w:rFonts w:ascii="Arial" w:hAnsi="Arial" w:cs="Arial"/>
                <w:sz w:val="14"/>
                <w:szCs w:val="14"/>
              </w:rPr>
              <w:t>1 725 193</w:t>
            </w:r>
          </w:p>
        </w:tc>
        <w:tc>
          <w:tcPr>
            <w:tcW w:w="986" w:type="dxa"/>
            <w:tcBorders>
              <w:left w:val="single" w:sz="6" w:space="0" w:color="000000"/>
            </w:tcBorders>
            <w:vAlign w:val="bottom"/>
          </w:tcPr>
          <w:p w:rsidR="00F4045B" w:rsidRPr="00F4045B" w:rsidRDefault="00F4045B" w:rsidP="00F4045B">
            <w:pPr>
              <w:spacing w:before="120" w:line="180" w:lineRule="exact"/>
              <w:ind w:right="170"/>
              <w:jc w:val="right"/>
              <w:rPr>
                <w:rFonts w:ascii="Arial" w:hAnsi="Arial" w:cs="Arial"/>
                <w:sz w:val="14"/>
                <w:szCs w:val="14"/>
              </w:rPr>
            </w:pPr>
            <w:r w:rsidRPr="00F4045B">
              <w:rPr>
                <w:rFonts w:ascii="Arial" w:hAnsi="Arial" w:cs="Arial"/>
                <w:sz w:val="14"/>
                <w:szCs w:val="14"/>
              </w:rPr>
              <w:t>900 902</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180" w:lineRule="exact"/>
              <w:ind w:right="794"/>
              <w:jc w:val="right"/>
              <w:rPr>
                <w:rFonts w:ascii="Arial" w:hAnsi="Arial" w:cs="Arial"/>
                <w:sz w:val="14"/>
                <w:szCs w:val="14"/>
              </w:rPr>
            </w:pPr>
            <w:r w:rsidRPr="00F4045B">
              <w:rPr>
                <w:rFonts w:ascii="Arial" w:hAnsi="Arial" w:cs="Arial"/>
                <w:sz w:val="14"/>
                <w:szCs w:val="14"/>
              </w:rPr>
              <w:t>52,1</w:t>
            </w:r>
          </w:p>
        </w:tc>
        <w:tc>
          <w:tcPr>
            <w:tcW w:w="2501" w:type="dxa"/>
            <w:tcBorders>
              <w:left w:val="single" w:sz="6" w:space="0" w:color="000000"/>
            </w:tcBorders>
            <w:vAlign w:val="bottom"/>
          </w:tcPr>
          <w:p w:rsidR="00F4045B" w:rsidRPr="00F83016" w:rsidRDefault="00F4045B" w:rsidP="007B7960">
            <w:pPr>
              <w:pStyle w:val="24"/>
              <w:spacing w:before="120" w:line="180" w:lineRule="exact"/>
              <w:ind w:left="170"/>
              <w:jc w:val="left"/>
              <w:rPr>
                <w:i/>
                <w:sz w:val="14"/>
                <w:szCs w:val="14"/>
              </w:rPr>
            </w:pPr>
            <w:r w:rsidRPr="00E621D0">
              <w:rPr>
                <w:i/>
                <w:sz w:val="14"/>
                <w:szCs w:val="14"/>
                <w:lang w:val="en-US"/>
              </w:rPr>
              <w:t>financial</w:t>
            </w:r>
            <w:r w:rsidRPr="00F83016">
              <w:rPr>
                <w:i/>
                <w:sz w:val="14"/>
                <w:szCs w:val="14"/>
              </w:rPr>
              <w:t xml:space="preserve"> </w:t>
            </w:r>
            <w:r w:rsidRPr="00E621D0">
              <w:rPr>
                <w:i/>
                <w:sz w:val="14"/>
                <w:szCs w:val="14"/>
                <w:lang w:val="en-US"/>
              </w:rPr>
              <w:t>and</w:t>
            </w:r>
            <w:r w:rsidRPr="00F83016">
              <w:rPr>
                <w:i/>
                <w:sz w:val="14"/>
                <w:szCs w:val="14"/>
              </w:rPr>
              <w:t xml:space="preserve"> </w:t>
            </w:r>
            <w:r w:rsidRPr="00E621D0">
              <w:rPr>
                <w:i/>
                <w:sz w:val="14"/>
                <w:szCs w:val="14"/>
                <w:lang w:val="en-US"/>
              </w:rPr>
              <w:t>insurance</w:t>
            </w:r>
            <w:r w:rsidRPr="00F83016">
              <w:rPr>
                <w:i/>
                <w:sz w:val="14"/>
                <w:szCs w:val="14"/>
              </w:rPr>
              <w:t xml:space="preserve"> </w:t>
            </w:r>
            <w:r w:rsidRPr="00E621D0">
              <w:rPr>
                <w:i/>
                <w:sz w:val="14"/>
                <w:szCs w:val="14"/>
                <w:lang w:val="en-US"/>
              </w:rPr>
              <w:t>activities</w:t>
            </w:r>
          </w:p>
        </w:tc>
      </w:tr>
      <w:tr w:rsidR="00F4045B" w:rsidRPr="00B7274F" w:rsidTr="00F4045B">
        <w:trPr>
          <w:cantSplit/>
          <w:jc w:val="center"/>
        </w:trPr>
        <w:tc>
          <w:tcPr>
            <w:tcW w:w="2494" w:type="dxa"/>
            <w:vAlign w:val="bottom"/>
          </w:tcPr>
          <w:p w:rsidR="00F4045B" w:rsidRPr="00E621D0" w:rsidRDefault="00F4045B" w:rsidP="007B7960">
            <w:pPr>
              <w:spacing w:before="120" w:line="180" w:lineRule="exact"/>
              <w:ind w:left="170"/>
              <w:rPr>
                <w:rFonts w:ascii="Arial" w:hAnsi="Arial" w:cs="Arial"/>
                <w:sz w:val="14"/>
                <w:szCs w:val="14"/>
              </w:rPr>
            </w:pPr>
            <w:r w:rsidRPr="00E621D0">
              <w:rPr>
                <w:rFonts w:ascii="Arial" w:hAnsi="Arial" w:cs="Arial"/>
                <w:sz w:val="14"/>
                <w:szCs w:val="14"/>
              </w:rPr>
              <w:t xml:space="preserve">деятельность по операциям </w:t>
            </w:r>
            <w:r w:rsidRPr="00E621D0">
              <w:rPr>
                <w:rFonts w:ascii="Arial" w:hAnsi="Arial" w:cs="Arial"/>
                <w:sz w:val="14"/>
                <w:szCs w:val="14"/>
              </w:rPr>
              <w:br/>
              <w:t xml:space="preserve">с недвижимым </w:t>
            </w:r>
            <w:r w:rsidRPr="00AD0DA0">
              <w:rPr>
                <w:rFonts w:ascii="Arial" w:hAnsi="Arial" w:cs="Arial"/>
                <w:color w:val="000000" w:themeColor="text1"/>
                <w:sz w:val="14"/>
                <w:szCs w:val="14"/>
              </w:rPr>
              <w:t>имуществом</w:t>
            </w:r>
            <w:proofErr w:type="gramStart"/>
            <w:r w:rsidRPr="00AD0DA0">
              <w:rPr>
                <w:rFonts w:ascii="Arial" w:hAnsi="Arial" w:cs="Arial"/>
                <w:color w:val="000000" w:themeColor="text1"/>
                <w:sz w:val="12"/>
                <w:szCs w:val="12"/>
                <w:vertAlign w:val="superscript"/>
              </w:rPr>
              <w:t>1</w:t>
            </w:r>
            <w:proofErr w:type="gramEnd"/>
            <w:r w:rsidRPr="00AD0DA0">
              <w:rPr>
                <w:rFonts w:ascii="Arial" w:hAnsi="Arial" w:cs="Arial"/>
                <w:color w:val="000000" w:themeColor="text1"/>
                <w:sz w:val="12"/>
                <w:szCs w:val="12"/>
                <w:vertAlign w:val="superscript"/>
              </w:rPr>
              <w:t>)</w:t>
            </w:r>
            <w:r w:rsidRPr="00AD0DA0">
              <w:rPr>
                <w:rFonts w:ascii="Arial" w:hAnsi="Arial" w:cs="Arial"/>
                <w:color w:val="000000" w:themeColor="text1"/>
                <w:sz w:val="12"/>
                <w:szCs w:val="12"/>
              </w:rPr>
              <w:t> </w:t>
            </w:r>
          </w:p>
        </w:tc>
        <w:tc>
          <w:tcPr>
            <w:tcW w:w="985" w:type="dxa"/>
            <w:tcBorders>
              <w:left w:val="single" w:sz="6" w:space="0" w:color="000000"/>
            </w:tcBorders>
            <w:vAlign w:val="bottom"/>
          </w:tcPr>
          <w:p w:rsidR="00F4045B" w:rsidRPr="005B4DA7" w:rsidRDefault="00F4045B" w:rsidP="00027E3D">
            <w:pPr>
              <w:spacing w:before="120" w:line="180" w:lineRule="exact"/>
              <w:ind w:right="170"/>
              <w:jc w:val="right"/>
              <w:rPr>
                <w:rFonts w:ascii="Arial" w:hAnsi="Arial" w:cs="Arial"/>
                <w:sz w:val="14"/>
                <w:szCs w:val="14"/>
                <w:lang w:val="en-US"/>
              </w:rPr>
            </w:pPr>
            <w:r w:rsidRPr="005B4DA7">
              <w:rPr>
                <w:rFonts w:ascii="Arial" w:hAnsi="Arial" w:cs="Arial"/>
                <w:sz w:val="14"/>
                <w:szCs w:val="14"/>
              </w:rPr>
              <w:t>4</w:t>
            </w:r>
            <w:r w:rsidRPr="005B4DA7">
              <w:rPr>
                <w:rFonts w:ascii="Arial" w:hAnsi="Arial" w:cs="Arial"/>
                <w:sz w:val="14"/>
                <w:szCs w:val="14"/>
                <w:lang w:val="en-US"/>
              </w:rPr>
              <w:t> </w:t>
            </w:r>
            <w:r w:rsidRPr="005B4DA7">
              <w:rPr>
                <w:rFonts w:ascii="Arial" w:hAnsi="Arial" w:cs="Arial"/>
                <w:sz w:val="14"/>
                <w:szCs w:val="14"/>
              </w:rPr>
              <w:t>3</w:t>
            </w:r>
            <w:r>
              <w:rPr>
                <w:rFonts w:ascii="Arial" w:hAnsi="Arial" w:cs="Arial"/>
                <w:sz w:val="14"/>
                <w:szCs w:val="14"/>
              </w:rPr>
              <w:t>54</w:t>
            </w:r>
            <w:r w:rsidRPr="005B4DA7">
              <w:rPr>
                <w:rFonts w:ascii="Arial" w:hAnsi="Arial" w:cs="Arial"/>
                <w:sz w:val="14"/>
                <w:szCs w:val="14"/>
                <w:lang w:val="en-US"/>
              </w:rPr>
              <w:t> </w:t>
            </w:r>
            <w:r>
              <w:rPr>
                <w:rFonts w:ascii="Arial" w:hAnsi="Arial" w:cs="Arial"/>
                <w:sz w:val="14"/>
                <w:szCs w:val="14"/>
              </w:rPr>
              <w:t>970</w:t>
            </w:r>
          </w:p>
        </w:tc>
        <w:tc>
          <w:tcPr>
            <w:tcW w:w="986" w:type="dxa"/>
            <w:tcBorders>
              <w:left w:val="single" w:sz="6" w:space="0" w:color="000000"/>
              <w:right w:val="single" w:sz="6" w:space="0" w:color="000000"/>
            </w:tcBorders>
            <w:vAlign w:val="bottom"/>
          </w:tcPr>
          <w:p w:rsidR="00F4045B" w:rsidRPr="000C4E18" w:rsidRDefault="00F4045B" w:rsidP="00027E3D">
            <w:pPr>
              <w:spacing w:before="120" w:line="180" w:lineRule="exact"/>
              <w:ind w:right="170"/>
              <w:jc w:val="right"/>
              <w:rPr>
                <w:rFonts w:ascii="Arial" w:hAnsi="Arial" w:cs="Arial"/>
                <w:sz w:val="14"/>
                <w:szCs w:val="14"/>
              </w:rPr>
            </w:pPr>
            <w:r w:rsidRPr="000C4E18">
              <w:rPr>
                <w:rFonts w:ascii="Arial" w:hAnsi="Arial" w:cs="Arial"/>
                <w:sz w:val="14"/>
                <w:szCs w:val="14"/>
              </w:rPr>
              <w:t>6 003 379</w:t>
            </w:r>
          </w:p>
        </w:tc>
        <w:tc>
          <w:tcPr>
            <w:tcW w:w="986" w:type="dxa"/>
            <w:tcBorders>
              <w:left w:val="single" w:sz="6" w:space="0" w:color="000000"/>
            </w:tcBorders>
            <w:vAlign w:val="bottom"/>
          </w:tcPr>
          <w:p w:rsidR="00F4045B" w:rsidRPr="00F4045B" w:rsidRDefault="00F4045B" w:rsidP="00F4045B">
            <w:pPr>
              <w:spacing w:before="120" w:line="180" w:lineRule="exact"/>
              <w:ind w:right="170"/>
              <w:jc w:val="right"/>
              <w:rPr>
                <w:rFonts w:ascii="Arial" w:hAnsi="Arial" w:cs="Arial"/>
                <w:sz w:val="14"/>
                <w:szCs w:val="14"/>
              </w:rPr>
            </w:pPr>
            <w:r w:rsidRPr="00F4045B">
              <w:rPr>
                <w:rFonts w:ascii="Arial" w:hAnsi="Arial" w:cs="Arial"/>
                <w:sz w:val="14"/>
                <w:szCs w:val="14"/>
              </w:rPr>
              <w:t>14 110 595</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180" w:lineRule="exact"/>
              <w:ind w:right="794"/>
              <w:jc w:val="right"/>
              <w:rPr>
                <w:rFonts w:ascii="Arial" w:hAnsi="Arial" w:cs="Arial"/>
                <w:sz w:val="14"/>
                <w:szCs w:val="14"/>
              </w:rPr>
            </w:pPr>
            <w:r w:rsidRPr="00F4045B">
              <w:rPr>
                <w:rFonts w:ascii="Arial" w:hAnsi="Arial" w:cs="Arial"/>
                <w:sz w:val="14"/>
                <w:szCs w:val="14"/>
              </w:rPr>
              <w:t>182,7</w:t>
            </w:r>
          </w:p>
        </w:tc>
        <w:tc>
          <w:tcPr>
            <w:tcW w:w="2501" w:type="dxa"/>
            <w:tcBorders>
              <w:left w:val="single" w:sz="6" w:space="0" w:color="000000"/>
            </w:tcBorders>
            <w:vAlign w:val="bottom"/>
          </w:tcPr>
          <w:p w:rsidR="00F4045B" w:rsidRPr="00132E2C" w:rsidRDefault="00F4045B" w:rsidP="007B7960">
            <w:pPr>
              <w:pStyle w:val="24"/>
              <w:spacing w:before="120" w:line="180" w:lineRule="exact"/>
              <w:ind w:left="170"/>
              <w:jc w:val="left"/>
              <w:rPr>
                <w:i/>
                <w:sz w:val="14"/>
                <w:szCs w:val="14"/>
                <w:vertAlign w:val="superscript"/>
                <w:lang w:val="en-US"/>
              </w:rPr>
            </w:pPr>
            <w:r w:rsidRPr="00E621D0">
              <w:rPr>
                <w:i/>
                <w:sz w:val="14"/>
                <w:szCs w:val="14"/>
                <w:lang w:val="en-US"/>
              </w:rPr>
              <w:t>real</w:t>
            </w:r>
            <w:r w:rsidRPr="00F83016">
              <w:rPr>
                <w:i/>
                <w:sz w:val="14"/>
                <w:szCs w:val="14"/>
              </w:rPr>
              <w:t xml:space="preserve"> </w:t>
            </w:r>
            <w:r w:rsidRPr="00E621D0">
              <w:rPr>
                <w:i/>
                <w:sz w:val="14"/>
                <w:szCs w:val="14"/>
                <w:lang w:val="en-US"/>
              </w:rPr>
              <w:t>estate</w:t>
            </w:r>
            <w:r w:rsidRPr="00F83016">
              <w:rPr>
                <w:i/>
                <w:sz w:val="14"/>
                <w:szCs w:val="14"/>
              </w:rPr>
              <w:t xml:space="preserve"> </w:t>
            </w:r>
            <w:r w:rsidRPr="00E621D0">
              <w:rPr>
                <w:i/>
                <w:sz w:val="14"/>
                <w:szCs w:val="14"/>
                <w:lang w:val="en-US"/>
              </w:rPr>
              <w:t>activities</w:t>
            </w:r>
            <w:r w:rsidRPr="00AD0DA0">
              <w:rPr>
                <w:color w:val="000000" w:themeColor="text1"/>
                <w:sz w:val="12"/>
                <w:szCs w:val="12"/>
                <w:vertAlign w:val="superscript"/>
              </w:rPr>
              <w:t>1)</w:t>
            </w:r>
          </w:p>
        </w:tc>
      </w:tr>
      <w:tr w:rsidR="00F4045B" w:rsidRPr="002E32D2" w:rsidTr="00F4045B">
        <w:trPr>
          <w:cantSplit/>
          <w:jc w:val="center"/>
        </w:trPr>
        <w:tc>
          <w:tcPr>
            <w:tcW w:w="2494" w:type="dxa"/>
            <w:vAlign w:val="bottom"/>
          </w:tcPr>
          <w:p w:rsidR="00F4045B" w:rsidRPr="00E621D0" w:rsidRDefault="00F4045B" w:rsidP="007B7960">
            <w:pPr>
              <w:spacing w:before="120" w:line="180" w:lineRule="exact"/>
              <w:ind w:left="170"/>
              <w:rPr>
                <w:rFonts w:ascii="Arial" w:hAnsi="Arial" w:cs="Arial"/>
                <w:sz w:val="14"/>
                <w:szCs w:val="14"/>
              </w:rPr>
            </w:pPr>
            <w:r w:rsidRPr="00E621D0">
              <w:rPr>
                <w:rFonts w:ascii="Arial" w:hAnsi="Arial" w:cs="Arial"/>
                <w:sz w:val="14"/>
                <w:szCs w:val="14"/>
              </w:rPr>
              <w:t>деятельность профессиональная, научная и техническая</w:t>
            </w:r>
          </w:p>
        </w:tc>
        <w:tc>
          <w:tcPr>
            <w:tcW w:w="985" w:type="dxa"/>
            <w:tcBorders>
              <w:left w:val="single" w:sz="6" w:space="0" w:color="000000"/>
            </w:tcBorders>
            <w:vAlign w:val="bottom"/>
          </w:tcPr>
          <w:p w:rsidR="00F4045B" w:rsidRPr="005B4DA7" w:rsidRDefault="00F4045B" w:rsidP="00027E3D">
            <w:pPr>
              <w:spacing w:before="120" w:line="180" w:lineRule="exact"/>
              <w:ind w:right="170"/>
              <w:jc w:val="right"/>
              <w:rPr>
                <w:rFonts w:ascii="Arial" w:hAnsi="Arial" w:cs="Arial"/>
                <w:sz w:val="14"/>
                <w:szCs w:val="14"/>
              </w:rPr>
            </w:pPr>
            <w:r w:rsidRPr="005B4DA7">
              <w:rPr>
                <w:rFonts w:ascii="Arial" w:hAnsi="Arial" w:cs="Arial"/>
                <w:sz w:val="14"/>
                <w:szCs w:val="14"/>
              </w:rPr>
              <w:t>4</w:t>
            </w:r>
            <w:r w:rsidRPr="005B4DA7">
              <w:rPr>
                <w:rFonts w:ascii="Arial" w:hAnsi="Arial" w:cs="Arial"/>
                <w:sz w:val="14"/>
                <w:szCs w:val="14"/>
                <w:lang w:val="en-US"/>
              </w:rPr>
              <w:t>48 587</w:t>
            </w:r>
          </w:p>
        </w:tc>
        <w:tc>
          <w:tcPr>
            <w:tcW w:w="986" w:type="dxa"/>
            <w:tcBorders>
              <w:left w:val="single" w:sz="6" w:space="0" w:color="000000"/>
              <w:right w:val="single" w:sz="6" w:space="0" w:color="000000"/>
            </w:tcBorders>
            <w:vAlign w:val="bottom"/>
          </w:tcPr>
          <w:p w:rsidR="00F4045B" w:rsidRPr="000C4E18" w:rsidRDefault="00F4045B" w:rsidP="00027E3D">
            <w:pPr>
              <w:spacing w:before="120" w:line="180" w:lineRule="exact"/>
              <w:ind w:right="170"/>
              <w:jc w:val="right"/>
              <w:rPr>
                <w:rFonts w:ascii="Arial" w:hAnsi="Arial" w:cs="Arial"/>
                <w:sz w:val="14"/>
                <w:szCs w:val="14"/>
              </w:rPr>
            </w:pPr>
            <w:r w:rsidRPr="000C4E18">
              <w:rPr>
                <w:rFonts w:ascii="Arial" w:hAnsi="Arial" w:cs="Arial"/>
                <w:sz w:val="14"/>
                <w:szCs w:val="14"/>
              </w:rPr>
              <w:t>597 966</w:t>
            </w:r>
          </w:p>
        </w:tc>
        <w:tc>
          <w:tcPr>
            <w:tcW w:w="986" w:type="dxa"/>
            <w:tcBorders>
              <w:left w:val="single" w:sz="6" w:space="0" w:color="000000"/>
            </w:tcBorders>
            <w:vAlign w:val="bottom"/>
          </w:tcPr>
          <w:p w:rsidR="00F4045B" w:rsidRPr="00F4045B" w:rsidRDefault="00F4045B" w:rsidP="00F4045B">
            <w:pPr>
              <w:spacing w:before="120" w:line="180" w:lineRule="exact"/>
              <w:ind w:right="170"/>
              <w:jc w:val="right"/>
              <w:rPr>
                <w:rFonts w:ascii="Arial" w:hAnsi="Arial" w:cs="Arial"/>
                <w:sz w:val="14"/>
                <w:szCs w:val="14"/>
              </w:rPr>
            </w:pPr>
            <w:r w:rsidRPr="00F4045B">
              <w:rPr>
                <w:rFonts w:ascii="Arial" w:hAnsi="Arial" w:cs="Arial"/>
                <w:sz w:val="14"/>
                <w:szCs w:val="14"/>
              </w:rPr>
              <w:t>619 576</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180" w:lineRule="exact"/>
              <w:ind w:right="794"/>
              <w:jc w:val="right"/>
              <w:rPr>
                <w:rFonts w:ascii="Arial" w:hAnsi="Arial" w:cs="Arial"/>
                <w:sz w:val="14"/>
                <w:szCs w:val="14"/>
              </w:rPr>
            </w:pPr>
            <w:r w:rsidRPr="00F4045B">
              <w:rPr>
                <w:rFonts w:ascii="Arial" w:hAnsi="Arial" w:cs="Arial"/>
                <w:sz w:val="14"/>
                <w:szCs w:val="14"/>
              </w:rPr>
              <w:t>96,5</w:t>
            </w:r>
          </w:p>
        </w:tc>
        <w:tc>
          <w:tcPr>
            <w:tcW w:w="2501" w:type="dxa"/>
            <w:tcBorders>
              <w:left w:val="single" w:sz="6" w:space="0" w:color="000000"/>
            </w:tcBorders>
            <w:vAlign w:val="bottom"/>
          </w:tcPr>
          <w:p w:rsidR="00F4045B" w:rsidRPr="00E621D0" w:rsidRDefault="00F4045B" w:rsidP="007B7960">
            <w:pPr>
              <w:pStyle w:val="24"/>
              <w:spacing w:before="120" w:line="180" w:lineRule="exact"/>
              <w:ind w:left="170"/>
              <w:jc w:val="left"/>
              <w:rPr>
                <w:i/>
                <w:sz w:val="14"/>
                <w:szCs w:val="14"/>
                <w:lang w:val="en-US"/>
              </w:rPr>
            </w:pPr>
            <w:r w:rsidRPr="00E621D0">
              <w:rPr>
                <w:i/>
                <w:sz w:val="14"/>
                <w:szCs w:val="14"/>
                <w:lang w:val="en-US"/>
              </w:rPr>
              <w:t>professional, scientific and technical activities</w:t>
            </w:r>
          </w:p>
        </w:tc>
      </w:tr>
      <w:tr w:rsidR="00F4045B" w:rsidRPr="002E32D2" w:rsidTr="00F4045B">
        <w:trPr>
          <w:cantSplit/>
          <w:jc w:val="center"/>
        </w:trPr>
        <w:tc>
          <w:tcPr>
            <w:tcW w:w="2494" w:type="dxa"/>
            <w:vAlign w:val="bottom"/>
          </w:tcPr>
          <w:p w:rsidR="00F4045B" w:rsidRPr="00E621D0" w:rsidRDefault="00F4045B" w:rsidP="007B7960">
            <w:pPr>
              <w:spacing w:before="120" w:line="180" w:lineRule="exact"/>
              <w:ind w:left="170"/>
              <w:rPr>
                <w:rFonts w:ascii="Arial" w:hAnsi="Arial" w:cs="Arial"/>
                <w:sz w:val="14"/>
                <w:szCs w:val="14"/>
              </w:rPr>
            </w:pPr>
            <w:r w:rsidRPr="00E621D0">
              <w:rPr>
                <w:rFonts w:ascii="Arial" w:hAnsi="Arial" w:cs="Arial"/>
                <w:sz w:val="14"/>
                <w:szCs w:val="14"/>
              </w:rPr>
              <w:t xml:space="preserve">деятельность административная </w:t>
            </w:r>
            <w:r w:rsidRPr="00F14AD8">
              <w:rPr>
                <w:rFonts w:ascii="Arial" w:hAnsi="Arial" w:cs="Arial"/>
                <w:sz w:val="14"/>
                <w:szCs w:val="14"/>
              </w:rPr>
              <w:br/>
            </w:r>
            <w:r w:rsidRPr="00E621D0">
              <w:rPr>
                <w:rFonts w:ascii="Arial" w:hAnsi="Arial" w:cs="Arial"/>
                <w:sz w:val="14"/>
                <w:szCs w:val="14"/>
              </w:rPr>
              <w:t>и сопутствующие дополнительные услуги</w:t>
            </w:r>
          </w:p>
        </w:tc>
        <w:tc>
          <w:tcPr>
            <w:tcW w:w="985" w:type="dxa"/>
            <w:tcBorders>
              <w:left w:val="single" w:sz="6" w:space="0" w:color="000000"/>
            </w:tcBorders>
            <w:vAlign w:val="bottom"/>
          </w:tcPr>
          <w:p w:rsidR="00F4045B" w:rsidRPr="005B4DA7" w:rsidRDefault="00F4045B" w:rsidP="00027E3D">
            <w:pPr>
              <w:spacing w:before="120" w:line="180" w:lineRule="exact"/>
              <w:ind w:right="170"/>
              <w:jc w:val="right"/>
              <w:rPr>
                <w:rFonts w:ascii="Arial" w:hAnsi="Arial" w:cs="Arial"/>
                <w:sz w:val="14"/>
                <w:szCs w:val="14"/>
              </w:rPr>
            </w:pPr>
            <w:r w:rsidRPr="005B4DA7">
              <w:rPr>
                <w:rFonts w:ascii="Arial" w:hAnsi="Arial" w:cs="Arial"/>
                <w:sz w:val="14"/>
                <w:szCs w:val="14"/>
              </w:rPr>
              <w:t>25</w:t>
            </w:r>
            <w:r w:rsidRPr="005B4DA7">
              <w:rPr>
                <w:rFonts w:ascii="Arial" w:hAnsi="Arial" w:cs="Arial"/>
                <w:sz w:val="14"/>
                <w:szCs w:val="14"/>
                <w:lang w:val="en-US"/>
              </w:rPr>
              <w:t>6 18</w:t>
            </w:r>
            <w:r w:rsidRPr="005B4DA7">
              <w:rPr>
                <w:rFonts w:ascii="Arial" w:hAnsi="Arial" w:cs="Arial"/>
                <w:sz w:val="14"/>
                <w:szCs w:val="14"/>
              </w:rPr>
              <w:t>7</w:t>
            </w:r>
          </w:p>
        </w:tc>
        <w:tc>
          <w:tcPr>
            <w:tcW w:w="986" w:type="dxa"/>
            <w:tcBorders>
              <w:left w:val="single" w:sz="6" w:space="0" w:color="000000"/>
              <w:right w:val="single" w:sz="6" w:space="0" w:color="000000"/>
            </w:tcBorders>
            <w:vAlign w:val="bottom"/>
          </w:tcPr>
          <w:p w:rsidR="00F4045B" w:rsidRPr="000C4E18" w:rsidRDefault="00F4045B" w:rsidP="00027E3D">
            <w:pPr>
              <w:spacing w:before="120" w:line="180" w:lineRule="exact"/>
              <w:ind w:right="170"/>
              <w:jc w:val="right"/>
              <w:rPr>
                <w:rFonts w:ascii="Arial" w:hAnsi="Arial" w:cs="Arial"/>
                <w:sz w:val="14"/>
                <w:szCs w:val="14"/>
              </w:rPr>
            </w:pPr>
            <w:r w:rsidRPr="000C4E18">
              <w:rPr>
                <w:rFonts w:ascii="Arial" w:hAnsi="Arial" w:cs="Arial"/>
                <w:sz w:val="14"/>
                <w:szCs w:val="14"/>
              </w:rPr>
              <w:t>377 284</w:t>
            </w:r>
          </w:p>
        </w:tc>
        <w:tc>
          <w:tcPr>
            <w:tcW w:w="986" w:type="dxa"/>
            <w:tcBorders>
              <w:left w:val="single" w:sz="6" w:space="0" w:color="000000"/>
            </w:tcBorders>
            <w:vAlign w:val="bottom"/>
          </w:tcPr>
          <w:p w:rsidR="00F4045B" w:rsidRPr="00F4045B" w:rsidRDefault="00F4045B" w:rsidP="00F4045B">
            <w:pPr>
              <w:spacing w:before="120" w:line="180" w:lineRule="exact"/>
              <w:ind w:right="170"/>
              <w:jc w:val="right"/>
              <w:rPr>
                <w:rFonts w:ascii="Arial" w:hAnsi="Arial" w:cs="Arial"/>
                <w:sz w:val="14"/>
                <w:szCs w:val="14"/>
              </w:rPr>
            </w:pPr>
            <w:r w:rsidRPr="00F4045B">
              <w:rPr>
                <w:rFonts w:ascii="Arial" w:hAnsi="Arial" w:cs="Arial"/>
                <w:sz w:val="14"/>
                <w:szCs w:val="14"/>
              </w:rPr>
              <w:t>373 057</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180" w:lineRule="exact"/>
              <w:ind w:right="794"/>
              <w:jc w:val="right"/>
              <w:rPr>
                <w:rFonts w:ascii="Arial" w:hAnsi="Arial" w:cs="Arial"/>
                <w:sz w:val="14"/>
                <w:szCs w:val="14"/>
              </w:rPr>
            </w:pPr>
            <w:r w:rsidRPr="00F4045B">
              <w:rPr>
                <w:rFonts w:ascii="Arial" w:hAnsi="Arial" w:cs="Arial"/>
                <w:sz w:val="14"/>
                <w:szCs w:val="14"/>
              </w:rPr>
              <w:t>90,2</w:t>
            </w:r>
          </w:p>
        </w:tc>
        <w:tc>
          <w:tcPr>
            <w:tcW w:w="2501" w:type="dxa"/>
            <w:tcBorders>
              <w:left w:val="single" w:sz="6" w:space="0" w:color="000000"/>
            </w:tcBorders>
            <w:vAlign w:val="bottom"/>
          </w:tcPr>
          <w:p w:rsidR="00F4045B" w:rsidRPr="00B502EE" w:rsidRDefault="00F4045B" w:rsidP="007B7960">
            <w:pPr>
              <w:pStyle w:val="24"/>
              <w:spacing w:before="120" w:line="180" w:lineRule="exact"/>
              <w:ind w:left="170"/>
              <w:jc w:val="left"/>
              <w:rPr>
                <w:i/>
                <w:sz w:val="14"/>
                <w:szCs w:val="14"/>
                <w:lang w:val="en-US"/>
              </w:rPr>
            </w:pPr>
            <w:r w:rsidRPr="00E621D0">
              <w:rPr>
                <w:i/>
                <w:sz w:val="14"/>
                <w:szCs w:val="14"/>
                <w:lang w:val="en-US"/>
              </w:rPr>
              <w:t>administrative</w:t>
            </w:r>
            <w:r w:rsidRPr="00B502EE">
              <w:rPr>
                <w:i/>
                <w:sz w:val="14"/>
                <w:szCs w:val="14"/>
                <w:lang w:val="en-US"/>
              </w:rPr>
              <w:t xml:space="preserve"> </w:t>
            </w:r>
            <w:r w:rsidRPr="00E621D0">
              <w:rPr>
                <w:i/>
                <w:sz w:val="14"/>
                <w:szCs w:val="14"/>
                <w:lang w:val="en-US"/>
              </w:rPr>
              <w:t>and</w:t>
            </w:r>
            <w:r w:rsidRPr="00B502EE">
              <w:rPr>
                <w:i/>
                <w:sz w:val="14"/>
                <w:szCs w:val="14"/>
                <w:lang w:val="en-US"/>
              </w:rPr>
              <w:t xml:space="preserve"> </w:t>
            </w:r>
            <w:r w:rsidRPr="00E621D0">
              <w:rPr>
                <w:i/>
                <w:sz w:val="14"/>
                <w:szCs w:val="14"/>
                <w:lang w:val="en-US"/>
              </w:rPr>
              <w:t>support</w:t>
            </w:r>
            <w:r w:rsidRPr="00B502EE">
              <w:rPr>
                <w:i/>
                <w:sz w:val="14"/>
                <w:szCs w:val="14"/>
                <w:lang w:val="en-US"/>
              </w:rPr>
              <w:t xml:space="preserve"> </w:t>
            </w:r>
            <w:r w:rsidRPr="00E621D0">
              <w:rPr>
                <w:i/>
                <w:sz w:val="14"/>
                <w:szCs w:val="14"/>
                <w:lang w:val="en-US"/>
              </w:rPr>
              <w:t>service</w:t>
            </w:r>
            <w:r w:rsidRPr="00B502EE">
              <w:rPr>
                <w:i/>
                <w:sz w:val="14"/>
                <w:szCs w:val="14"/>
                <w:lang w:val="en-US"/>
              </w:rPr>
              <w:t xml:space="preserve"> </w:t>
            </w:r>
            <w:r w:rsidRPr="00E621D0">
              <w:rPr>
                <w:i/>
                <w:sz w:val="14"/>
                <w:szCs w:val="14"/>
                <w:lang w:val="en-US"/>
              </w:rPr>
              <w:t>activities</w:t>
            </w:r>
            <w:r w:rsidRPr="00B502EE">
              <w:rPr>
                <w:i/>
                <w:sz w:val="14"/>
                <w:szCs w:val="14"/>
                <w:lang w:val="en-US"/>
              </w:rPr>
              <w:t xml:space="preserve">  </w:t>
            </w:r>
          </w:p>
        </w:tc>
      </w:tr>
      <w:tr w:rsidR="00F4045B" w:rsidRPr="002E32D2" w:rsidTr="00F4045B">
        <w:trPr>
          <w:cantSplit/>
          <w:jc w:val="center"/>
        </w:trPr>
        <w:tc>
          <w:tcPr>
            <w:tcW w:w="2494" w:type="dxa"/>
            <w:vAlign w:val="bottom"/>
          </w:tcPr>
          <w:p w:rsidR="00F4045B" w:rsidRPr="00E621D0" w:rsidRDefault="00F4045B" w:rsidP="007B7960">
            <w:pPr>
              <w:spacing w:before="120" w:line="180" w:lineRule="exact"/>
              <w:ind w:left="170"/>
              <w:rPr>
                <w:rFonts w:ascii="Arial" w:hAnsi="Arial" w:cs="Arial"/>
                <w:sz w:val="14"/>
                <w:szCs w:val="14"/>
              </w:rPr>
            </w:pPr>
            <w:r w:rsidRPr="00E621D0">
              <w:rPr>
                <w:rFonts w:ascii="Arial" w:hAnsi="Arial" w:cs="Arial"/>
                <w:sz w:val="14"/>
                <w:szCs w:val="14"/>
              </w:rPr>
              <w:t xml:space="preserve">государственное управление </w:t>
            </w:r>
            <w:r w:rsidRPr="00F14AD8">
              <w:rPr>
                <w:rFonts w:ascii="Arial" w:hAnsi="Arial" w:cs="Arial"/>
                <w:sz w:val="14"/>
                <w:szCs w:val="14"/>
              </w:rPr>
              <w:br/>
            </w:r>
            <w:r w:rsidRPr="00E621D0">
              <w:rPr>
                <w:rFonts w:ascii="Arial" w:hAnsi="Arial" w:cs="Arial"/>
                <w:sz w:val="14"/>
                <w:szCs w:val="14"/>
              </w:rPr>
              <w:t>и обеспечение военной безопасности; социальное обеспечение</w:t>
            </w:r>
          </w:p>
        </w:tc>
        <w:tc>
          <w:tcPr>
            <w:tcW w:w="985" w:type="dxa"/>
            <w:tcBorders>
              <w:left w:val="single" w:sz="6" w:space="0" w:color="000000"/>
            </w:tcBorders>
            <w:vAlign w:val="bottom"/>
          </w:tcPr>
          <w:p w:rsidR="00F4045B" w:rsidRPr="005B4DA7" w:rsidRDefault="00F4045B" w:rsidP="00027E3D">
            <w:pPr>
              <w:spacing w:before="120" w:line="180" w:lineRule="exact"/>
              <w:ind w:right="170"/>
              <w:jc w:val="right"/>
              <w:rPr>
                <w:rFonts w:ascii="Arial" w:hAnsi="Arial" w:cs="Arial"/>
                <w:sz w:val="14"/>
                <w:szCs w:val="14"/>
              </w:rPr>
            </w:pPr>
            <w:r w:rsidRPr="005B4DA7">
              <w:rPr>
                <w:rFonts w:ascii="Arial" w:hAnsi="Arial" w:cs="Arial"/>
                <w:sz w:val="14"/>
                <w:szCs w:val="14"/>
                <w:lang w:val="en-US"/>
              </w:rPr>
              <w:t>61</w:t>
            </w:r>
            <w:r w:rsidRPr="005B4DA7">
              <w:rPr>
                <w:rFonts w:ascii="Arial" w:hAnsi="Arial" w:cs="Arial"/>
                <w:sz w:val="14"/>
                <w:szCs w:val="14"/>
              </w:rPr>
              <w:t>7</w:t>
            </w:r>
            <w:r w:rsidRPr="005B4DA7">
              <w:rPr>
                <w:rFonts w:ascii="Arial" w:hAnsi="Arial" w:cs="Arial"/>
                <w:sz w:val="14"/>
                <w:szCs w:val="14"/>
                <w:lang w:val="en-US"/>
              </w:rPr>
              <w:t> 221</w:t>
            </w:r>
          </w:p>
        </w:tc>
        <w:tc>
          <w:tcPr>
            <w:tcW w:w="986" w:type="dxa"/>
            <w:tcBorders>
              <w:left w:val="single" w:sz="6" w:space="0" w:color="000000"/>
              <w:right w:val="single" w:sz="6" w:space="0" w:color="000000"/>
            </w:tcBorders>
            <w:vAlign w:val="bottom"/>
          </w:tcPr>
          <w:p w:rsidR="00F4045B" w:rsidRPr="000C4E18" w:rsidRDefault="00F4045B" w:rsidP="00027E3D">
            <w:pPr>
              <w:spacing w:before="120" w:line="180" w:lineRule="exact"/>
              <w:ind w:right="170"/>
              <w:jc w:val="right"/>
              <w:rPr>
                <w:rFonts w:ascii="Arial" w:hAnsi="Arial" w:cs="Arial"/>
                <w:sz w:val="14"/>
                <w:szCs w:val="14"/>
              </w:rPr>
            </w:pPr>
            <w:r w:rsidRPr="000C4E18">
              <w:rPr>
                <w:rFonts w:ascii="Arial" w:hAnsi="Arial" w:cs="Arial"/>
                <w:sz w:val="14"/>
                <w:szCs w:val="14"/>
              </w:rPr>
              <w:t>775 824</w:t>
            </w:r>
          </w:p>
        </w:tc>
        <w:tc>
          <w:tcPr>
            <w:tcW w:w="986" w:type="dxa"/>
            <w:tcBorders>
              <w:left w:val="single" w:sz="6" w:space="0" w:color="000000"/>
            </w:tcBorders>
            <w:vAlign w:val="bottom"/>
          </w:tcPr>
          <w:p w:rsidR="00F4045B" w:rsidRPr="00F4045B" w:rsidRDefault="00F4045B" w:rsidP="00F4045B">
            <w:pPr>
              <w:spacing w:before="120" w:line="180" w:lineRule="exact"/>
              <w:ind w:right="170"/>
              <w:jc w:val="right"/>
              <w:rPr>
                <w:rFonts w:ascii="Arial" w:hAnsi="Arial" w:cs="Arial"/>
                <w:sz w:val="14"/>
                <w:szCs w:val="14"/>
              </w:rPr>
            </w:pPr>
            <w:r w:rsidRPr="00F4045B">
              <w:rPr>
                <w:rFonts w:ascii="Arial" w:hAnsi="Arial" w:cs="Arial"/>
                <w:sz w:val="14"/>
                <w:szCs w:val="14"/>
              </w:rPr>
              <w:t>712 434</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180" w:lineRule="exact"/>
              <w:ind w:right="794"/>
              <w:jc w:val="right"/>
              <w:rPr>
                <w:rFonts w:ascii="Arial" w:hAnsi="Arial" w:cs="Arial"/>
                <w:sz w:val="14"/>
                <w:szCs w:val="14"/>
              </w:rPr>
            </w:pPr>
            <w:r w:rsidRPr="00F4045B">
              <w:rPr>
                <w:rFonts w:ascii="Arial" w:hAnsi="Arial" w:cs="Arial"/>
                <w:sz w:val="14"/>
                <w:szCs w:val="14"/>
              </w:rPr>
              <w:t>90,3</w:t>
            </w:r>
          </w:p>
        </w:tc>
        <w:tc>
          <w:tcPr>
            <w:tcW w:w="2501" w:type="dxa"/>
            <w:tcBorders>
              <w:left w:val="single" w:sz="6" w:space="0" w:color="000000"/>
            </w:tcBorders>
            <w:vAlign w:val="bottom"/>
          </w:tcPr>
          <w:p w:rsidR="00F4045B" w:rsidRPr="00B502EE" w:rsidRDefault="00F4045B" w:rsidP="007B7960">
            <w:pPr>
              <w:spacing w:before="120" w:line="180" w:lineRule="exact"/>
              <w:ind w:left="170"/>
              <w:rPr>
                <w:rFonts w:ascii="Arial" w:hAnsi="Arial" w:cs="Arial"/>
                <w:i/>
                <w:sz w:val="14"/>
                <w:szCs w:val="14"/>
                <w:lang w:val="en-US"/>
              </w:rPr>
            </w:pPr>
            <w:r w:rsidRPr="00E621D0">
              <w:rPr>
                <w:rFonts w:ascii="Arial" w:hAnsi="Arial" w:cs="Arial"/>
                <w:i/>
                <w:sz w:val="14"/>
                <w:szCs w:val="14"/>
                <w:lang w:val="en-US"/>
              </w:rPr>
              <w:t>public</w:t>
            </w:r>
            <w:r w:rsidRPr="00B502EE">
              <w:rPr>
                <w:rFonts w:ascii="Arial" w:hAnsi="Arial" w:cs="Arial"/>
                <w:i/>
                <w:sz w:val="14"/>
                <w:szCs w:val="14"/>
                <w:lang w:val="en-US"/>
              </w:rPr>
              <w:t xml:space="preserve"> </w:t>
            </w:r>
            <w:r w:rsidRPr="00E621D0">
              <w:rPr>
                <w:rFonts w:ascii="Arial" w:hAnsi="Arial" w:cs="Arial"/>
                <w:i/>
                <w:sz w:val="14"/>
                <w:szCs w:val="14"/>
                <w:lang w:val="en-US"/>
              </w:rPr>
              <w:t>administration</w:t>
            </w:r>
            <w:r w:rsidRPr="00B502EE">
              <w:rPr>
                <w:rFonts w:ascii="Arial" w:hAnsi="Arial" w:cs="Arial"/>
                <w:i/>
                <w:sz w:val="14"/>
                <w:szCs w:val="14"/>
                <w:lang w:val="en-US"/>
              </w:rPr>
              <w:t xml:space="preserve"> </w:t>
            </w:r>
            <w:r w:rsidRPr="00E621D0">
              <w:rPr>
                <w:rFonts w:ascii="Arial" w:hAnsi="Arial" w:cs="Arial"/>
                <w:i/>
                <w:sz w:val="14"/>
                <w:szCs w:val="14"/>
                <w:lang w:val="en-US"/>
              </w:rPr>
              <w:t>and</w:t>
            </w:r>
            <w:r w:rsidRPr="00B502EE">
              <w:rPr>
                <w:rFonts w:ascii="Arial" w:hAnsi="Arial" w:cs="Arial"/>
                <w:i/>
                <w:sz w:val="14"/>
                <w:szCs w:val="14"/>
                <w:lang w:val="en-US"/>
              </w:rPr>
              <w:t xml:space="preserve"> </w:t>
            </w:r>
            <w:proofErr w:type="spellStart"/>
            <w:r w:rsidRPr="00E621D0">
              <w:rPr>
                <w:rFonts w:ascii="Arial" w:hAnsi="Arial" w:cs="Arial"/>
                <w:i/>
                <w:sz w:val="14"/>
                <w:szCs w:val="14"/>
                <w:lang w:val="en-US"/>
              </w:rPr>
              <w:t>defence</w:t>
            </w:r>
            <w:proofErr w:type="spellEnd"/>
            <w:r w:rsidRPr="00B502EE">
              <w:rPr>
                <w:rFonts w:ascii="Arial" w:hAnsi="Arial" w:cs="Arial"/>
                <w:i/>
                <w:sz w:val="14"/>
                <w:szCs w:val="14"/>
                <w:lang w:val="en-US"/>
              </w:rPr>
              <w:t xml:space="preserve">; </w:t>
            </w:r>
            <w:r w:rsidRPr="00E621D0">
              <w:rPr>
                <w:rFonts w:ascii="Arial" w:hAnsi="Arial" w:cs="Arial"/>
                <w:i/>
                <w:sz w:val="14"/>
                <w:szCs w:val="14"/>
                <w:lang w:val="en-US"/>
              </w:rPr>
              <w:t>compulsory</w:t>
            </w:r>
            <w:r w:rsidRPr="00B502EE">
              <w:rPr>
                <w:rFonts w:ascii="Arial" w:hAnsi="Arial" w:cs="Arial"/>
                <w:i/>
                <w:sz w:val="14"/>
                <w:szCs w:val="14"/>
                <w:lang w:val="en-US"/>
              </w:rPr>
              <w:t xml:space="preserve"> </w:t>
            </w:r>
            <w:r w:rsidRPr="00E621D0">
              <w:rPr>
                <w:rFonts w:ascii="Arial" w:hAnsi="Arial" w:cs="Arial"/>
                <w:i/>
                <w:sz w:val="14"/>
                <w:szCs w:val="14"/>
                <w:lang w:val="en-US"/>
              </w:rPr>
              <w:t>social</w:t>
            </w:r>
            <w:r w:rsidRPr="00B502EE">
              <w:rPr>
                <w:rFonts w:ascii="Arial" w:hAnsi="Arial" w:cs="Arial"/>
                <w:i/>
                <w:sz w:val="14"/>
                <w:szCs w:val="14"/>
                <w:lang w:val="en-US"/>
              </w:rPr>
              <w:t xml:space="preserve"> </w:t>
            </w:r>
            <w:r w:rsidRPr="00E621D0">
              <w:rPr>
                <w:rFonts w:ascii="Arial" w:hAnsi="Arial" w:cs="Arial"/>
                <w:i/>
                <w:sz w:val="14"/>
                <w:szCs w:val="14"/>
                <w:lang w:val="en-US"/>
              </w:rPr>
              <w:t>security</w:t>
            </w:r>
          </w:p>
        </w:tc>
      </w:tr>
      <w:tr w:rsidR="00F4045B" w:rsidRPr="00B7274F" w:rsidTr="00F4045B">
        <w:trPr>
          <w:cantSplit/>
          <w:jc w:val="center"/>
        </w:trPr>
        <w:tc>
          <w:tcPr>
            <w:tcW w:w="2494" w:type="dxa"/>
            <w:vAlign w:val="bottom"/>
          </w:tcPr>
          <w:p w:rsidR="00F4045B" w:rsidRPr="005B4DA7" w:rsidRDefault="00F4045B" w:rsidP="005B4DA7">
            <w:pPr>
              <w:spacing w:before="120" w:line="200" w:lineRule="exact"/>
              <w:ind w:left="170"/>
              <w:rPr>
                <w:rFonts w:ascii="Arial" w:hAnsi="Arial" w:cs="Arial"/>
                <w:sz w:val="14"/>
                <w:szCs w:val="14"/>
                <w:lang w:val="en-US"/>
              </w:rPr>
            </w:pPr>
            <w:proofErr w:type="spellStart"/>
            <w:r w:rsidRPr="005B4DA7">
              <w:rPr>
                <w:rFonts w:ascii="Arial" w:hAnsi="Arial" w:cs="Arial"/>
                <w:sz w:val="14"/>
                <w:szCs w:val="14"/>
                <w:lang w:val="en-US"/>
              </w:rPr>
              <w:t>образование</w:t>
            </w:r>
            <w:proofErr w:type="spellEnd"/>
          </w:p>
        </w:tc>
        <w:tc>
          <w:tcPr>
            <w:tcW w:w="985" w:type="dxa"/>
            <w:tcBorders>
              <w:left w:val="single" w:sz="6" w:space="0" w:color="000000"/>
            </w:tcBorders>
            <w:vAlign w:val="bottom"/>
          </w:tcPr>
          <w:p w:rsidR="00F4045B" w:rsidRPr="005B4DA7" w:rsidRDefault="00F4045B" w:rsidP="00027E3D">
            <w:pPr>
              <w:spacing w:before="120" w:line="180" w:lineRule="exact"/>
              <w:ind w:right="170"/>
              <w:jc w:val="right"/>
              <w:rPr>
                <w:rFonts w:ascii="Arial" w:hAnsi="Arial" w:cs="Arial"/>
                <w:sz w:val="14"/>
                <w:szCs w:val="14"/>
                <w:lang w:val="en-US"/>
              </w:rPr>
            </w:pPr>
            <w:r w:rsidRPr="005B4DA7">
              <w:rPr>
                <w:rFonts w:ascii="Arial" w:hAnsi="Arial" w:cs="Arial"/>
                <w:sz w:val="14"/>
                <w:szCs w:val="14"/>
              </w:rPr>
              <w:t>27</w:t>
            </w:r>
            <w:r w:rsidRPr="005B4DA7">
              <w:rPr>
                <w:rFonts w:ascii="Arial" w:hAnsi="Arial" w:cs="Arial"/>
                <w:sz w:val="14"/>
                <w:szCs w:val="14"/>
                <w:lang w:val="en-US"/>
              </w:rPr>
              <w:t>2 4</w:t>
            </w:r>
            <w:r w:rsidRPr="005B4DA7">
              <w:rPr>
                <w:rFonts w:ascii="Arial" w:hAnsi="Arial" w:cs="Arial"/>
                <w:sz w:val="14"/>
                <w:szCs w:val="14"/>
              </w:rPr>
              <w:t>1</w:t>
            </w:r>
            <w:r w:rsidRPr="005B4DA7">
              <w:rPr>
                <w:rFonts w:ascii="Arial" w:hAnsi="Arial" w:cs="Arial"/>
                <w:sz w:val="14"/>
                <w:szCs w:val="14"/>
                <w:lang w:val="en-US"/>
              </w:rPr>
              <w:t>4</w:t>
            </w:r>
          </w:p>
        </w:tc>
        <w:tc>
          <w:tcPr>
            <w:tcW w:w="986" w:type="dxa"/>
            <w:tcBorders>
              <w:left w:val="single" w:sz="6" w:space="0" w:color="000000"/>
              <w:right w:val="single" w:sz="6" w:space="0" w:color="000000"/>
            </w:tcBorders>
            <w:vAlign w:val="bottom"/>
          </w:tcPr>
          <w:p w:rsidR="00F4045B" w:rsidRPr="000C4E18" w:rsidRDefault="00F4045B" w:rsidP="00027E3D">
            <w:pPr>
              <w:spacing w:before="120" w:line="180" w:lineRule="exact"/>
              <w:ind w:right="170"/>
              <w:jc w:val="right"/>
              <w:rPr>
                <w:rFonts w:ascii="Arial" w:hAnsi="Arial" w:cs="Arial"/>
                <w:sz w:val="14"/>
                <w:szCs w:val="14"/>
              </w:rPr>
            </w:pPr>
            <w:r w:rsidRPr="000C4E18">
              <w:rPr>
                <w:rFonts w:ascii="Arial" w:hAnsi="Arial" w:cs="Arial"/>
                <w:sz w:val="14"/>
                <w:szCs w:val="14"/>
              </w:rPr>
              <w:t>357 861</w:t>
            </w:r>
          </w:p>
        </w:tc>
        <w:tc>
          <w:tcPr>
            <w:tcW w:w="986" w:type="dxa"/>
            <w:tcBorders>
              <w:left w:val="single" w:sz="6" w:space="0" w:color="000000"/>
            </w:tcBorders>
            <w:vAlign w:val="bottom"/>
          </w:tcPr>
          <w:p w:rsidR="00F4045B" w:rsidRPr="00F4045B" w:rsidRDefault="00F4045B" w:rsidP="00F4045B">
            <w:pPr>
              <w:spacing w:before="120" w:line="180" w:lineRule="exact"/>
              <w:ind w:right="170"/>
              <w:jc w:val="right"/>
              <w:rPr>
                <w:rFonts w:ascii="Arial" w:hAnsi="Arial" w:cs="Arial"/>
                <w:sz w:val="14"/>
                <w:szCs w:val="14"/>
              </w:rPr>
            </w:pPr>
            <w:r w:rsidRPr="00F4045B">
              <w:rPr>
                <w:rFonts w:ascii="Arial" w:hAnsi="Arial" w:cs="Arial"/>
                <w:sz w:val="14"/>
                <w:szCs w:val="14"/>
              </w:rPr>
              <w:t>364 656</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180" w:lineRule="exact"/>
              <w:ind w:right="794"/>
              <w:jc w:val="right"/>
              <w:rPr>
                <w:rFonts w:ascii="Arial" w:hAnsi="Arial" w:cs="Arial"/>
                <w:sz w:val="14"/>
                <w:szCs w:val="14"/>
              </w:rPr>
            </w:pPr>
            <w:r w:rsidRPr="00F4045B">
              <w:rPr>
                <w:rFonts w:ascii="Arial" w:hAnsi="Arial" w:cs="Arial"/>
                <w:sz w:val="14"/>
                <w:szCs w:val="14"/>
              </w:rPr>
              <w:t>95,6</w:t>
            </w:r>
          </w:p>
        </w:tc>
        <w:tc>
          <w:tcPr>
            <w:tcW w:w="2501" w:type="dxa"/>
            <w:tcBorders>
              <w:left w:val="single" w:sz="6" w:space="0" w:color="000000"/>
            </w:tcBorders>
            <w:vAlign w:val="bottom"/>
          </w:tcPr>
          <w:p w:rsidR="00F4045B" w:rsidRPr="005B4DA7" w:rsidRDefault="00F4045B" w:rsidP="005B4DA7">
            <w:pPr>
              <w:spacing w:before="120" w:line="200" w:lineRule="exact"/>
              <w:ind w:left="170"/>
              <w:rPr>
                <w:rFonts w:ascii="Arial" w:hAnsi="Arial" w:cs="Arial"/>
                <w:i/>
                <w:sz w:val="14"/>
                <w:szCs w:val="14"/>
              </w:rPr>
            </w:pPr>
            <w:proofErr w:type="spellStart"/>
            <w:r w:rsidRPr="005B4DA7">
              <w:rPr>
                <w:rFonts w:ascii="Arial" w:hAnsi="Arial" w:cs="Arial"/>
                <w:i/>
                <w:sz w:val="14"/>
                <w:szCs w:val="14"/>
              </w:rPr>
              <w:t>education</w:t>
            </w:r>
            <w:proofErr w:type="spellEnd"/>
          </w:p>
        </w:tc>
      </w:tr>
      <w:tr w:rsidR="00F4045B" w:rsidRPr="002E32D2" w:rsidTr="00F4045B">
        <w:trPr>
          <w:cantSplit/>
          <w:jc w:val="center"/>
        </w:trPr>
        <w:tc>
          <w:tcPr>
            <w:tcW w:w="2494" w:type="dxa"/>
            <w:vAlign w:val="bottom"/>
          </w:tcPr>
          <w:p w:rsidR="00F4045B" w:rsidRPr="00E621D0" w:rsidRDefault="00F4045B" w:rsidP="007B7960">
            <w:pPr>
              <w:spacing w:before="120" w:line="180" w:lineRule="exact"/>
              <w:ind w:left="170"/>
              <w:rPr>
                <w:rFonts w:ascii="Arial" w:hAnsi="Arial" w:cs="Arial"/>
                <w:sz w:val="14"/>
                <w:szCs w:val="14"/>
              </w:rPr>
            </w:pPr>
            <w:r w:rsidRPr="00E621D0">
              <w:rPr>
                <w:rFonts w:ascii="Arial" w:hAnsi="Arial" w:cs="Arial"/>
                <w:sz w:val="14"/>
                <w:szCs w:val="14"/>
              </w:rPr>
              <w:t>деятельность в области здравоохранения и социальных услуг</w:t>
            </w:r>
          </w:p>
        </w:tc>
        <w:tc>
          <w:tcPr>
            <w:tcW w:w="985" w:type="dxa"/>
            <w:tcBorders>
              <w:left w:val="single" w:sz="6" w:space="0" w:color="000000"/>
            </w:tcBorders>
            <w:vAlign w:val="bottom"/>
          </w:tcPr>
          <w:p w:rsidR="00F4045B" w:rsidRPr="005B4DA7" w:rsidRDefault="00F4045B" w:rsidP="00027E3D">
            <w:pPr>
              <w:spacing w:before="120" w:line="180" w:lineRule="exact"/>
              <w:ind w:right="170"/>
              <w:jc w:val="right"/>
              <w:rPr>
                <w:rFonts w:ascii="Arial" w:hAnsi="Arial" w:cs="Arial"/>
                <w:sz w:val="14"/>
                <w:szCs w:val="14"/>
              </w:rPr>
            </w:pPr>
            <w:r w:rsidRPr="005B4DA7">
              <w:rPr>
                <w:rFonts w:ascii="Arial" w:hAnsi="Arial" w:cs="Arial"/>
                <w:sz w:val="14"/>
                <w:szCs w:val="14"/>
              </w:rPr>
              <w:t>415</w:t>
            </w:r>
            <w:r w:rsidRPr="005B4DA7">
              <w:rPr>
                <w:rFonts w:ascii="Arial" w:hAnsi="Arial" w:cs="Arial"/>
                <w:sz w:val="14"/>
                <w:szCs w:val="14"/>
                <w:lang w:val="en-US"/>
              </w:rPr>
              <w:t> 320</w:t>
            </w:r>
          </w:p>
        </w:tc>
        <w:tc>
          <w:tcPr>
            <w:tcW w:w="986" w:type="dxa"/>
            <w:tcBorders>
              <w:left w:val="single" w:sz="6" w:space="0" w:color="000000"/>
              <w:right w:val="single" w:sz="6" w:space="0" w:color="000000"/>
            </w:tcBorders>
            <w:vAlign w:val="bottom"/>
          </w:tcPr>
          <w:p w:rsidR="00F4045B" w:rsidRPr="000C4E18" w:rsidRDefault="00F4045B" w:rsidP="00027E3D">
            <w:pPr>
              <w:spacing w:before="120" w:line="180" w:lineRule="exact"/>
              <w:ind w:right="170"/>
              <w:jc w:val="right"/>
              <w:rPr>
                <w:rFonts w:ascii="Arial" w:hAnsi="Arial" w:cs="Arial"/>
                <w:sz w:val="14"/>
                <w:szCs w:val="14"/>
              </w:rPr>
            </w:pPr>
            <w:r w:rsidRPr="000C4E18">
              <w:rPr>
                <w:rFonts w:ascii="Arial" w:hAnsi="Arial" w:cs="Arial"/>
                <w:sz w:val="14"/>
                <w:szCs w:val="14"/>
              </w:rPr>
              <w:t>479 753</w:t>
            </w:r>
          </w:p>
        </w:tc>
        <w:tc>
          <w:tcPr>
            <w:tcW w:w="986" w:type="dxa"/>
            <w:tcBorders>
              <w:left w:val="single" w:sz="6" w:space="0" w:color="000000"/>
            </w:tcBorders>
            <w:vAlign w:val="bottom"/>
          </w:tcPr>
          <w:p w:rsidR="00F4045B" w:rsidRPr="00F4045B" w:rsidRDefault="00F4045B" w:rsidP="00F4045B">
            <w:pPr>
              <w:spacing w:before="120" w:line="180" w:lineRule="exact"/>
              <w:ind w:right="170"/>
              <w:jc w:val="right"/>
              <w:rPr>
                <w:rFonts w:ascii="Arial" w:hAnsi="Arial" w:cs="Arial"/>
                <w:sz w:val="14"/>
                <w:szCs w:val="14"/>
              </w:rPr>
            </w:pPr>
            <w:r w:rsidRPr="00F4045B">
              <w:rPr>
                <w:rFonts w:ascii="Arial" w:hAnsi="Arial" w:cs="Arial"/>
                <w:sz w:val="14"/>
                <w:szCs w:val="14"/>
              </w:rPr>
              <w:t>455 023</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180" w:lineRule="exact"/>
              <w:ind w:right="794"/>
              <w:jc w:val="right"/>
              <w:rPr>
                <w:rFonts w:ascii="Arial" w:hAnsi="Arial" w:cs="Arial"/>
                <w:sz w:val="14"/>
                <w:szCs w:val="14"/>
              </w:rPr>
            </w:pPr>
            <w:r w:rsidRPr="00F4045B">
              <w:rPr>
                <w:rFonts w:ascii="Arial" w:hAnsi="Arial" w:cs="Arial"/>
                <w:sz w:val="14"/>
                <w:szCs w:val="14"/>
              </w:rPr>
              <w:t>92,6</w:t>
            </w:r>
          </w:p>
        </w:tc>
        <w:tc>
          <w:tcPr>
            <w:tcW w:w="2501" w:type="dxa"/>
            <w:tcBorders>
              <w:left w:val="single" w:sz="6" w:space="0" w:color="000000"/>
            </w:tcBorders>
            <w:vAlign w:val="bottom"/>
          </w:tcPr>
          <w:p w:rsidR="00F4045B" w:rsidRPr="00E621D0" w:rsidRDefault="00F4045B" w:rsidP="007B7960">
            <w:pPr>
              <w:spacing w:before="120" w:line="180" w:lineRule="exact"/>
              <w:ind w:left="170"/>
              <w:rPr>
                <w:rFonts w:ascii="Arial" w:hAnsi="Arial" w:cs="Arial"/>
                <w:i/>
                <w:sz w:val="14"/>
                <w:lang w:val="en-US"/>
              </w:rPr>
            </w:pPr>
            <w:r w:rsidRPr="00E621D0">
              <w:rPr>
                <w:rFonts w:ascii="Arial" w:hAnsi="Arial" w:cs="Arial"/>
                <w:i/>
                <w:sz w:val="14"/>
                <w:lang w:val="en-US"/>
              </w:rPr>
              <w:t>human health and social work activities</w:t>
            </w:r>
          </w:p>
        </w:tc>
      </w:tr>
      <w:tr w:rsidR="00F4045B" w:rsidRPr="00B7274F" w:rsidTr="00F4045B">
        <w:trPr>
          <w:cantSplit/>
          <w:jc w:val="center"/>
        </w:trPr>
        <w:tc>
          <w:tcPr>
            <w:tcW w:w="2494" w:type="dxa"/>
            <w:vAlign w:val="bottom"/>
          </w:tcPr>
          <w:p w:rsidR="00F4045B" w:rsidRPr="00E621D0" w:rsidRDefault="00F4045B" w:rsidP="007B7960">
            <w:pPr>
              <w:spacing w:before="120" w:line="180" w:lineRule="exact"/>
              <w:ind w:left="170"/>
              <w:rPr>
                <w:rFonts w:ascii="Arial" w:hAnsi="Arial" w:cs="Arial"/>
                <w:sz w:val="14"/>
                <w:szCs w:val="14"/>
              </w:rPr>
            </w:pPr>
            <w:r w:rsidRPr="00E621D0">
              <w:rPr>
                <w:rFonts w:ascii="Arial" w:hAnsi="Arial" w:cs="Arial"/>
                <w:sz w:val="14"/>
                <w:szCs w:val="14"/>
              </w:rPr>
              <w:t xml:space="preserve">деятельность в области культуры, спорта, организации досуга </w:t>
            </w:r>
            <w:r w:rsidRPr="00B95CF2">
              <w:rPr>
                <w:rFonts w:ascii="Arial" w:hAnsi="Arial" w:cs="Arial"/>
                <w:sz w:val="14"/>
                <w:szCs w:val="14"/>
              </w:rPr>
              <w:br/>
            </w:r>
            <w:r w:rsidRPr="00E621D0">
              <w:rPr>
                <w:rFonts w:ascii="Arial" w:hAnsi="Arial" w:cs="Arial"/>
                <w:sz w:val="14"/>
                <w:szCs w:val="14"/>
              </w:rPr>
              <w:t>и развлечений</w:t>
            </w:r>
          </w:p>
        </w:tc>
        <w:tc>
          <w:tcPr>
            <w:tcW w:w="985" w:type="dxa"/>
            <w:tcBorders>
              <w:left w:val="single" w:sz="6" w:space="0" w:color="000000"/>
            </w:tcBorders>
            <w:vAlign w:val="bottom"/>
          </w:tcPr>
          <w:p w:rsidR="00F4045B" w:rsidRPr="005B4DA7" w:rsidRDefault="00F4045B" w:rsidP="00027E3D">
            <w:pPr>
              <w:spacing w:before="120" w:line="180" w:lineRule="exact"/>
              <w:ind w:right="170"/>
              <w:jc w:val="right"/>
              <w:rPr>
                <w:rFonts w:ascii="Arial" w:hAnsi="Arial" w:cs="Arial"/>
                <w:sz w:val="14"/>
                <w:szCs w:val="14"/>
              </w:rPr>
            </w:pPr>
            <w:r w:rsidRPr="005B4DA7">
              <w:rPr>
                <w:rFonts w:ascii="Arial" w:hAnsi="Arial" w:cs="Arial"/>
                <w:sz w:val="14"/>
                <w:szCs w:val="14"/>
              </w:rPr>
              <w:t>109</w:t>
            </w:r>
            <w:r w:rsidRPr="005B4DA7">
              <w:rPr>
                <w:rFonts w:ascii="Arial" w:hAnsi="Arial" w:cs="Arial"/>
                <w:sz w:val="14"/>
                <w:szCs w:val="14"/>
                <w:lang w:val="en-US"/>
              </w:rPr>
              <w:t> 666</w:t>
            </w:r>
          </w:p>
        </w:tc>
        <w:tc>
          <w:tcPr>
            <w:tcW w:w="986" w:type="dxa"/>
            <w:tcBorders>
              <w:left w:val="single" w:sz="6" w:space="0" w:color="000000"/>
              <w:right w:val="single" w:sz="6" w:space="0" w:color="000000"/>
            </w:tcBorders>
            <w:vAlign w:val="bottom"/>
          </w:tcPr>
          <w:p w:rsidR="00F4045B" w:rsidRPr="000C4E18" w:rsidRDefault="00F4045B" w:rsidP="00027E3D">
            <w:pPr>
              <w:spacing w:before="120" w:line="180" w:lineRule="exact"/>
              <w:ind w:right="170"/>
              <w:jc w:val="right"/>
              <w:rPr>
                <w:rFonts w:ascii="Arial" w:hAnsi="Arial" w:cs="Arial"/>
                <w:sz w:val="14"/>
                <w:szCs w:val="14"/>
              </w:rPr>
            </w:pPr>
            <w:r w:rsidRPr="000C4E18">
              <w:rPr>
                <w:rFonts w:ascii="Arial" w:hAnsi="Arial" w:cs="Arial"/>
                <w:sz w:val="14"/>
                <w:szCs w:val="14"/>
              </w:rPr>
              <w:t>162 638</w:t>
            </w:r>
          </w:p>
        </w:tc>
        <w:tc>
          <w:tcPr>
            <w:tcW w:w="986" w:type="dxa"/>
            <w:tcBorders>
              <w:left w:val="single" w:sz="6" w:space="0" w:color="000000"/>
            </w:tcBorders>
            <w:vAlign w:val="bottom"/>
          </w:tcPr>
          <w:p w:rsidR="00F4045B" w:rsidRPr="00F4045B" w:rsidRDefault="00F4045B" w:rsidP="00F4045B">
            <w:pPr>
              <w:spacing w:before="120" w:line="180" w:lineRule="exact"/>
              <w:ind w:right="170"/>
              <w:jc w:val="right"/>
              <w:rPr>
                <w:rFonts w:ascii="Arial" w:hAnsi="Arial" w:cs="Arial"/>
                <w:sz w:val="14"/>
                <w:szCs w:val="14"/>
              </w:rPr>
            </w:pPr>
            <w:r w:rsidRPr="00F4045B">
              <w:rPr>
                <w:rFonts w:ascii="Arial" w:hAnsi="Arial" w:cs="Arial"/>
                <w:sz w:val="14"/>
                <w:szCs w:val="14"/>
              </w:rPr>
              <w:t>233 003</w:t>
            </w:r>
          </w:p>
        </w:tc>
        <w:tc>
          <w:tcPr>
            <w:tcW w:w="1969" w:type="dxa"/>
            <w:tcBorders>
              <w:left w:val="single" w:sz="6" w:space="0" w:color="000000"/>
              <w:right w:val="single" w:sz="6" w:space="0" w:color="000000"/>
            </w:tcBorders>
            <w:vAlign w:val="bottom"/>
          </w:tcPr>
          <w:p w:rsidR="00F4045B" w:rsidRPr="00F4045B" w:rsidRDefault="00F4045B" w:rsidP="00F4045B">
            <w:pPr>
              <w:spacing w:before="120" w:line="180" w:lineRule="exact"/>
              <w:ind w:right="794"/>
              <w:jc w:val="right"/>
              <w:rPr>
                <w:rFonts w:ascii="Arial" w:hAnsi="Arial" w:cs="Arial"/>
                <w:sz w:val="14"/>
                <w:szCs w:val="14"/>
              </w:rPr>
            </w:pPr>
            <w:r w:rsidRPr="00F4045B">
              <w:rPr>
                <w:rFonts w:ascii="Arial" w:hAnsi="Arial" w:cs="Arial"/>
                <w:sz w:val="14"/>
                <w:szCs w:val="14"/>
              </w:rPr>
              <w:t>127,4</w:t>
            </w:r>
          </w:p>
        </w:tc>
        <w:tc>
          <w:tcPr>
            <w:tcW w:w="2501" w:type="dxa"/>
            <w:tcBorders>
              <w:left w:val="single" w:sz="6" w:space="0" w:color="000000"/>
            </w:tcBorders>
            <w:vAlign w:val="bottom"/>
          </w:tcPr>
          <w:p w:rsidR="00F4045B" w:rsidRPr="00E621D0" w:rsidRDefault="00F4045B" w:rsidP="007B7960">
            <w:pPr>
              <w:pStyle w:val="24"/>
              <w:spacing w:before="120" w:line="180" w:lineRule="exact"/>
              <w:ind w:left="170"/>
              <w:jc w:val="left"/>
              <w:rPr>
                <w:i/>
                <w:sz w:val="14"/>
                <w:szCs w:val="14"/>
              </w:rPr>
            </w:pPr>
            <w:r w:rsidRPr="00E621D0">
              <w:rPr>
                <w:i/>
                <w:sz w:val="14"/>
                <w:szCs w:val="14"/>
                <w:lang w:val="en-US"/>
              </w:rPr>
              <w:t>arts</w:t>
            </w:r>
            <w:r w:rsidRPr="00E621D0">
              <w:rPr>
                <w:i/>
                <w:sz w:val="14"/>
                <w:szCs w:val="14"/>
              </w:rPr>
              <w:t xml:space="preserve">, </w:t>
            </w:r>
            <w:r w:rsidRPr="00E621D0">
              <w:rPr>
                <w:i/>
                <w:sz w:val="14"/>
                <w:szCs w:val="14"/>
                <w:lang w:val="en-US"/>
              </w:rPr>
              <w:t>entertainment</w:t>
            </w:r>
            <w:r w:rsidRPr="00E621D0">
              <w:rPr>
                <w:i/>
                <w:sz w:val="14"/>
                <w:szCs w:val="14"/>
              </w:rPr>
              <w:t xml:space="preserve"> </w:t>
            </w:r>
            <w:r w:rsidRPr="00E621D0">
              <w:rPr>
                <w:i/>
                <w:sz w:val="14"/>
                <w:szCs w:val="14"/>
              </w:rPr>
              <w:br/>
            </w:r>
            <w:r w:rsidRPr="00E621D0">
              <w:rPr>
                <w:i/>
                <w:sz w:val="14"/>
                <w:szCs w:val="14"/>
                <w:lang w:val="en-US"/>
              </w:rPr>
              <w:t>and</w:t>
            </w:r>
            <w:r w:rsidRPr="00E621D0">
              <w:rPr>
                <w:i/>
                <w:sz w:val="14"/>
                <w:szCs w:val="14"/>
              </w:rPr>
              <w:t xml:space="preserve"> </w:t>
            </w:r>
            <w:r w:rsidRPr="00E621D0">
              <w:rPr>
                <w:i/>
                <w:sz w:val="14"/>
                <w:szCs w:val="14"/>
                <w:lang w:val="en-US"/>
              </w:rPr>
              <w:t>recreation</w:t>
            </w:r>
            <w:r w:rsidRPr="00E621D0">
              <w:rPr>
                <w:i/>
                <w:sz w:val="14"/>
                <w:szCs w:val="14"/>
              </w:rPr>
              <w:t xml:space="preserve">  </w:t>
            </w:r>
          </w:p>
        </w:tc>
      </w:tr>
      <w:tr w:rsidR="00F4045B" w:rsidRPr="00B7274F" w:rsidTr="00F4045B">
        <w:trPr>
          <w:cantSplit/>
          <w:jc w:val="center"/>
        </w:trPr>
        <w:tc>
          <w:tcPr>
            <w:tcW w:w="2494" w:type="dxa"/>
            <w:tcBorders>
              <w:bottom w:val="single" w:sz="4" w:space="0" w:color="auto"/>
            </w:tcBorders>
            <w:vAlign w:val="bottom"/>
          </w:tcPr>
          <w:p w:rsidR="00F4045B" w:rsidRPr="00E621D0" w:rsidRDefault="00F4045B" w:rsidP="007B7960">
            <w:pPr>
              <w:spacing w:before="120" w:line="180" w:lineRule="exact"/>
              <w:ind w:left="170"/>
              <w:rPr>
                <w:rFonts w:ascii="Arial" w:hAnsi="Arial" w:cs="Arial"/>
                <w:sz w:val="14"/>
                <w:szCs w:val="14"/>
              </w:rPr>
            </w:pPr>
            <w:r w:rsidRPr="00E621D0">
              <w:rPr>
                <w:rFonts w:ascii="Arial" w:hAnsi="Arial" w:cs="Arial"/>
                <w:sz w:val="14"/>
                <w:szCs w:val="14"/>
              </w:rPr>
              <w:t>предоставление прочих видов услуг</w:t>
            </w:r>
          </w:p>
        </w:tc>
        <w:tc>
          <w:tcPr>
            <w:tcW w:w="985" w:type="dxa"/>
            <w:tcBorders>
              <w:left w:val="single" w:sz="6" w:space="0" w:color="000000"/>
              <w:bottom w:val="single" w:sz="4" w:space="0" w:color="auto"/>
            </w:tcBorders>
            <w:vAlign w:val="bottom"/>
          </w:tcPr>
          <w:p w:rsidR="00F4045B" w:rsidRPr="005B4DA7" w:rsidRDefault="00F4045B" w:rsidP="00027E3D">
            <w:pPr>
              <w:spacing w:before="120" w:line="180" w:lineRule="exact"/>
              <w:ind w:right="170"/>
              <w:jc w:val="right"/>
              <w:rPr>
                <w:rFonts w:ascii="Arial" w:hAnsi="Arial" w:cs="Arial"/>
                <w:sz w:val="14"/>
                <w:szCs w:val="14"/>
              </w:rPr>
            </w:pPr>
            <w:r w:rsidRPr="005B4DA7">
              <w:rPr>
                <w:rFonts w:ascii="Arial" w:hAnsi="Arial" w:cs="Arial"/>
                <w:sz w:val="14"/>
                <w:szCs w:val="14"/>
              </w:rPr>
              <w:t>15</w:t>
            </w:r>
            <w:r w:rsidRPr="005B4DA7">
              <w:rPr>
                <w:rFonts w:ascii="Arial" w:hAnsi="Arial" w:cs="Arial"/>
                <w:sz w:val="14"/>
                <w:szCs w:val="14"/>
                <w:lang w:val="en-US"/>
              </w:rPr>
              <w:t> </w:t>
            </w:r>
            <w:r w:rsidRPr="005B4DA7">
              <w:rPr>
                <w:rFonts w:ascii="Arial" w:hAnsi="Arial" w:cs="Arial"/>
                <w:sz w:val="14"/>
                <w:szCs w:val="14"/>
              </w:rPr>
              <w:t>894</w:t>
            </w:r>
          </w:p>
        </w:tc>
        <w:tc>
          <w:tcPr>
            <w:tcW w:w="986" w:type="dxa"/>
            <w:tcBorders>
              <w:left w:val="single" w:sz="6" w:space="0" w:color="000000"/>
              <w:bottom w:val="single" w:sz="4" w:space="0" w:color="auto"/>
              <w:right w:val="single" w:sz="6" w:space="0" w:color="000000"/>
            </w:tcBorders>
            <w:vAlign w:val="bottom"/>
          </w:tcPr>
          <w:p w:rsidR="00F4045B" w:rsidRPr="000C4E18" w:rsidRDefault="00F4045B" w:rsidP="00027E3D">
            <w:pPr>
              <w:spacing w:before="120" w:line="180" w:lineRule="exact"/>
              <w:ind w:right="170"/>
              <w:jc w:val="right"/>
              <w:rPr>
                <w:rFonts w:ascii="Arial" w:hAnsi="Arial" w:cs="Arial"/>
                <w:sz w:val="14"/>
                <w:szCs w:val="14"/>
              </w:rPr>
            </w:pPr>
            <w:r w:rsidRPr="000C4E18">
              <w:rPr>
                <w:rFonts w:ascii="Arial" w:hAnsi="Arial" w:cs="Arial"/>
                <w:sz w:val="14"/>
                <w:szCs w:val="14"/>
              </w:rPr>
              <w:t>62 195</w:t>
            </w:r>
          </w:p>
        </w:tc>
        <w:tc>
          <w:tcPr>
            <w:tcW w:w="986" w:type="dxa"/>
            <w:tcBorders>
              <w:left w:val="single" w:sz="6" w:space="0" w:color="000000"/>
              <w:bottom w:val="single" w:sz="4" w:space="0" w:color="auto"/>
            </w:tcBorders>
            <w:vAlign w:val="bottom"/>
          </w:tcPr>
          <w:p w:rsidR="00F4045B" w:rsidRPr="00F4045B" w:rsidRDefault="00F4045B" w:rsidP="00F4045B">
            <w:pPr>
              <w:spacing w:before="120" w:line="180" w:lineRule="exact"/>
              <w:ind w:right="170"/>
              <w:jc w:val="right"/>
              <w:rPr>
                <w:rFonts w:ascii="Arial" w:hAnsi="Arial" w:cs="Arial"/>
                <w:sz w:val="14"/>
                <w:szCs w:val="14"/>
              </w:rPr>
            </w:pPr>
            <w:r w:rsidRPr="00F4045B">
              <w:rPr>
                <w:rFonts w:ascii="Arial" w:hAnsi="Arial" w:cs="Arial"/>
                <w:sz w:val="14"/>
                <w:szCs w:val="14"/>
              </w:rPr>
              <w:t>67 004</w:t>
            </w:r>
          </w:p>
        </w:tc>
        <w:tc>
          <w:tcPr>
            <w:tcW w:w="1969" w:type="dxa"/>
            <w:tcBorders>
              <w:left w:val="single" w:sz="6" w:space="0" w:color="000000"/>
              <w:bottom w:val="single" w:sz="4" w:space="0" w:color="auto"/>
              <w:right w:val="single" w:sz="6" w:space="0" w:color="000000"/>
            </w:tcBorders>
            <w:vAlign w:val="bottom"/>
          </w:tcPr>
          <w:p w:rsidR="00F4045B" w:rsidRPr="00F4045B" w:rsidRDefault="00F4045B" w:rsidP="00F4045B">
            <w:pPr>
              <w:spacing w:before="120" w:line="180" w:lineRule="exact"/>
              <w:ind w:right="794"/>
              <w:jc w:val="right"/>
              <w:rPr>
                <w:rFonts w:ascii="Arial" w:hAnsi="Arial" w:cs="Arial"/>
                <w:sz w:val="14"/>
                <w:szCs w:val="14"/>
              </w:rPr>
            </w:pPr>
            <w:r w:rsidRPr="00F4045B">
              <w:rPr>
                <w:rFonts w:ascii="Arial" w:hAnsi="Arial" w:cs="Arial"/>
                <w:sz w:val="14"/>
                <w:szCs w:val="14"/>
              </w:rPr>
              <w:t>100,0</w:t>
            </w:r>
          </w:p>
        </w:tc>
        <w:tc>
          <w:tcPr>
            <w:tcW w:w="2501" w:type="dxa"/>
            <w:tcBorders>
              <w:left w:val="single" w:sz="6" w:space="0" w:color="000000"/>
              <w:bottom w:val="single" w:sz="4" w:space="0" w:color="auto"/>
            </w:tcBorders>
            <w:vAlign w:val="bottom"/>
          </w:tcPr>
          <w:p w:rsidR="00F4045B" w:rsidRPr="00E621D0" w:rsidRDefault="00F4045B" w:rsidP="007B7960">
            <w:pPr>
              <w:pStyle w:val="24"/>
              <w:spacing w:before="120" w:line="180" w:lineRule="exact"/>
              <w:ind w:left="170"/>
              <w:jc w:val="left"/>
              <w:rPr>
                <w:i/>
                <w:sz w:val="14"/>
                <w:szCs w:val="14"/>
              </w:rPr>
            </w:pPr>
            <w:r w:rsidRPr="00E621D0">
              <w:rPr>
                <w:i/>
                <w:sz w:val="14"/>
                <w:szCs w:val="14"/>
                <w:lang w:val="en-US"/>
              </w:rPr>
              <w:t>other</w:t>
            </w:r>
            <w:r w:rsidRPr="00E621D0">
              <w:rPr>
                <w:i/>
                <w:sz w:val="14"/>
                <w:szCs w:val="14"/>
              </w:rPr>
              <w:t xml:space="preserve"> </w:t>
            </w:r>
            <w:r w:rsidRPr="00E621D0">
              <w:rPr>
                <w:i/>
                <w:sz w:val="14"/>
                <w:szCs w:val="14"/>
                <w:lang w:val="en-US"/>
              </w:rPr>
              <w:t>service</w:t>
            </w:r>
            <w:r w:rsidRPr="00E621D0">
              <w:rPr>
                <w:i/>
                <w:sz w:val="14"/>
                <w:szCs w:val="14"/>
              </w:rPr>
              <w:t xml:space="preserve"> </w:t>
            </w:r>
            <w:r w:rsidRPr="00E621D0">
              <w:rPr>
                <w:i/>
                <w:sz w:val="14"/>
                <w:szCs w:val="14"/>
                <w:lang w:val="en-US"/>
              </w:rPr>
              <w:t>activities</w:t>
            </w:r>
            <w:r w:rsidRPr="00E621D0">
              <w:rPr>
                <w:i/>
                <w:sz w:val="14"/>
                <w:szCs w:val="14"/>
              </w:rPr>
              <w:t xml:space="preserve">  </w:t>
            </w:r>
          </w:p>
        </w:tc>
      </w:tr>
    </w:tbl>
    <w:p w:rsidR="00945784" w:rsidRPr="00945784" w:rsidRDefault="00945784" w:rsidP="007B7960">
      <w:pPr>
        <w:spacing w:before="60"/>
        <w:ind w:left="113" w:hanging="113"/>
        <w:jc w:val="both"/>
        <w:rPr>
          <w:rFonts w:ascii="Arial" w:hAnsi="Arial" w:cs="Arial"/>
          <w:sz w:val="12"/>
          <w:szCs w:val="12"/>
        </w:rPr>
      </w:pPr>
      <w:r w:rsidRPr="00945784">
        <w:rPr>
          <w:rFonts w:ascii="Arial" w:hAnsi="Arial" w:cs="Arial"/>
          <w:sz w:val="12"/>
          <w:szCs w:val="12"/>
          <w:vertAlign w:val="superscript"/>
        </w:rPr>
        <w:t>1)</w:t>
      </w:r>
      <w:r w:rsidRPr="00945784">
        <w:rPr>
          <w:rFonts w:ascii="Arial" w:hAnsi="Arial" w:cs="Arial"/>
          <w:sz w:val="12"/>
          <w:szCs w:val="12"/>
          <w:lang w:val="en-US"/>
        </w:rPr>
        <w:t> </w:t>
      </w:r>
      <w:r w:rsidRPr="00945784">
        <w:rPr>
          <w:rFonts w:ascii="Arial" w:hAnsi="Arial" w:cs="Arial"/>
          <w:sz w:val="12"/>
          <w:szCs w:val="12"/>
        </w:rPr>
        <w:t xml:space="preserve">С 2019 года жилые и нежилые здания, находящиеся в собственности домашних хозяйств, учитываются по кадастровой стоимости, определяемой органами </w:t>
      </w:r>
      <w:proofErr w:type="spellStart"/>
      <w:r w:rsidRPr="00945784">
        <w:rPr>
          <w:rFonts w:ascii="Arial" w:hAnsi="Arial" w:cs="Arial"/>
          <w:sz w:val="12"/>
          <w:szCs w:val="12"/>
        </w:rPr>
        <w:t>Росреестра</w:t>
      </w:r>
      <w:proofErr w:type="spellEnd"/>
      <w:r w:rsidRPr="00945784">
        <w:rPr>
          <w:rFonts w:ascii="Arial" w:hAnsi="Arial" w:cs="Arial"/>
          <w:sz w:val="12"/>
          <w:szCs w:val="12"/>
        </w:rPr>
        <w:t xml:space="preserve"> </w:t>
      </w:r>
      <w:r w:rsidRPr="00945784">
        <w:rPr>
          <w:rFonts w:ascii="Arial" w:hAnsi="Arial" w:cs="Arial"/>
          <w:sz w:val="12"/>
          <w:szCs w:val="12"/>
        </w:rPr>
        <w:br/>
        <w:t xml:space="preserve">в целях налогообложения имущества физических лиц. </w:t>
      </w:r>
    </w:p>
    <w:p w:rsidR="00945784" w:rsidRPr="00945784" w:rsidRDefault="00945784" w:rsidP="00945784">
      <w:pPr>
        <w:spacing w:before="60"/>
        <w:ind w:left="113" w:hanging="113"/>
        <w:jc w:val="both"/>
        <w:rPr>
          <w:rFonts w:ascii="Arial" w:hAnsi="Arial" w:cs="Arial"/>
          <w:i/>
          <w:sz w:val="12"/>
          <w:szCs w:val="12"/>
          <w:lang w:val="en-US"/>
        </w:rPr>
      </w:pPr>
      <w:r w:rsidRPr="00945784">
        <w:rPr>
          <w:rFonts w:ascii="Arial" w:hAnsi="Arial" w:cs="Arial"/>
          <w:i/>
          <w:sz w:val="12"/>
          <w:szCs w:val="12"/>
          <w:vertAlign w:val="superscript"/>
          <w:lang w:val="en-US"/>
        </w:rPr>
        <w:t>1)</w:t>
      </w:r>
      <w:r w:rsidRPr="00945784">
        <w:rPr>
          <w:rFonts w:ascii="Arial" w:hAnsi="Arial" w:cs="Arial"/>
          <w:i/>
          <w:sz w:val="12"/>
          <w:szCs w:val="12"/>
          <w:lang w:val="en-US"/>
        </w:rPr>
        <w:t xml:space="preserve"> Since 2019, residential and non-residential buildings owned by households are accounted for at the cadastral value determined by the Federal Service for State Registration, Cadaster and Cartography for the purpose of taxation of property of private persons.</w:t>
      </w:r>
    </w:p>
    <w:p w:rsidR="006B0FBE" w:rsidRPr="00012264" w:rsidRDefault="00C24D4F" w:rsidP="00DF3495">
      <w:pPr>
        <w:pStyle w:val="ae"/>
        <w:pageBreakBefore/>
        <w:widowControl/>
        <w:tabs>
          <w:tab w:val="left" w:pos="2526"/>
          <w:tab w:val="left" w:pos="3789"/>
          <w:tab w:val="left" w:pos="5052"/>
          <w:tab w:val="left" w:pos="6315"/>
          <w:tab w:val="left" w:pos="7578"/>
          <w:tab w:val="left" w:pos="8841"/>
          <w:tab w:val="left" w:pos="10104"/>
          <w:tab w:val="left" w:pos="11367"/>
        </w:tabs>
        <w:spacing w:after="60"/>
        <w:ind w:left="425" w:hanging="425"/>
        <w:jc w:val="left"/>
        <w:rPr>
          <w:b w:val="0"/>
          <w:bCs/>
          <w:color w:val="000000"/>
          <w:sz w:val="14"/>
          <w:szCs w:val="15"/>
        </w:rPr>
      </w:pPr>
      <w:r>
        <w:rPr>
          <w:color w:val="000000"/>
        </w:rPr>
        <w:lastRenderedPageBreak/>
        <w:t>14.</w:t>
      </w:r>
      <w:r w:rsidR="006B0FBE" w:rsidRPr="005D31CB">
        <w:rPr>
          <w:color w:val="000000"/>
        </w:rPr>
        <w:t>6</w:t>
      </w:r>
      <w:r w:rsidR="006B0FBE" w:rsidRPr="00012264">
        <w:rPr>
          <w:color w:val="000000"/>
        </w:rPr>
        <w:t xml:space="preserve">. </w:t>
      </w:r>
      <w:r w:rsidR="006B0FBE" w:rsidRPr="00012264">
        <w:rPr>
          <w:color w:val="000000"/>
          <w:szCs w:val="15"/>
        </w:rPr>
        <w:t>СТЕПЕНЬ ИЗНОСА ОСНОВНЫХ ФОНДОВ ПО ВИДАМ ЭКОНОМИЧЕСКОЙ ДЕЯТЕЛЬНОСТИ</w:t>
      </w:r>
      <w:r w:rsidR="006B0FBE" w:rsidRPr="00012264">
        <w:rPr>
          <w:bCs/>
          <w:color w:val="000000"/>
          <w:sz w:val="14"/>
          <w:szCs w:val="15"/>
        </w:rPr>
        <w:br/>
      </w:r>
      <w:r w:rsidR="006B0FBE" w:rsidRPr="00012264">
        <w:rPr>
          <w:b w:val="0"/>
          <w:bCs/>
          <w:color w:val="000000"/>
          <w:sz w:val="14"/>
          <w:szCs w:val="15"/>
        </w:rPr>
        <w:t>на конец года</w:t>
      </w:r>
    </w:p>
    <w:p w:rsidR="006B0FBE" w:rsidRPr="00C6484D" w:rsidRDefault="00C6484D" w:rsidP="00DF3495">
      <w:pPr>
        <w:pStyle w:val="ae"/>
        <w:widowControl/>
        <w:tabs>
          <w:tab w:val="left" w:pos="2526"/>
          <w:tab w:val="left" w:pos="3789"/>
          <w:tab w:val="left" w:pos="5052"/>
          <w:tab w:val="left" w:pos="6315"/>
          <w:tab w:val="left" w:pos="7578"/>
          <w:tab w:val="left" w:pos="8841"/>
          <w:tab w:val="left" w:pos="10104"/>
          <w:tab w:val="left" w:pos="11367"/>
        </w:tabs>
        <w:spacing w:after="60"/>
        <w:ind w:left="425"/>
        <w:jc w:val="left"/>
        <w:rPr>
          <w:b w:val="0"/>
          <w:bCs/>
          <w:i/>
          <w:sz w:val="14"/>
          <w:szCs w:val="15"/>
          <w:lang w:val="en-US"/>
        </w:rPr>
      </w:pPr>
      <w:r w:rsidRPr="00C6484D">
        <w:rPr>
          <w:i/>
          <w:iCs/>
          <w:caps/>
          <w:szCs w:val="16"/>
          <w:lang w:val="en-US" w:eastAsia="ru-RU"/>
        </w:rPr>
        <w:t>Fixed assets depreciation rate</w:t>
      </w:r>
      <w:r w:rsidRPr="00C6484D">
        <w:rPr>
          <w:i/>
          <w:iCs/>
          <w:szCs w:val="16"/>
          <w:lang w:val="en-US" w:eastAsia="ru-RU"/>
        </w:rPr>
        <w:t xml:space="preserve"> </w:t>
      </w:r>
      <w:r w:rsidRPr="00C6484D">
        <w:rPr>
          <w:bCs/>
          <w:i/>
          <w:szCs w:val="16"/>
          <w:lang w:val="en-US"/>
        </w:rPr>
        <w:t>BY ECONOMIC ACTIVITY</w:t>
      </w:r>
      <w:r w:rsidRPr="00C6484D">
        <w:rPr>
          <w:bCs/>
          <w:i/>
          <w:sz w:val="14"/>
          <w:szCs w:val="15"/>
          <w:lang w:val="en-US"/>
        </w:rPr>
        <w:br/>
      </w:r>
      <w:r w:rsidR="00B20252" w:rsidRPr="00C6484D">
        <w:rPr>
          <w:b w:val="0"/>
          <w:bCs/>
          <w:i/>
          <w:sz w:val="14"/>
          <w:szCs w:val="15"/>
          <w:lang w:val="en-US"/>
        </w:rPr>
        <w:t>end of year</w:t>
      </w:r>
    </w:p>
    <w:p w:rsidR="00B20252" w:rsidRPr="00381625" w:rsidRDefault="00B20252" w:rsidP="00B20252">
      <w:pPr>
        <w:pStyle w:val="ae"/>
        <w:widowControl/>
        <w:tabs>
          <w:tab w:val="left" w:pos="2526"/>
          <w:tab w:val="left" w:pos="3789"/>
          <w:tab w:val="left" w:pos="5052"/>
          <w:tab w:val="left" w:pos="6315"/>
          <w:tab w:val="left" w:pos="7578"/>
          <w:tab w:val="left" w:pos="8841"/>
          <w:tab w:val="left" w:pos="10104"/>
          <w:tab w:val="left" w:pos="11367"/>
        </w:tabs>
        <w:spacing w:after="60"/>
        <w:ind w:left="425"/>
        <w:jc w:val="right"/>
        <w:rPr>
          <w:b w:val="0"/>
          <w:color w:val="000000"/>
          <w:sz w:val="14"/>
          <w:szCs w:val="14"/>
        </w:rPr>
      </w:pPr>
      <w:r w:rsidRPr="00B20252">
        <w:rPr>
          <w:b w:val="0"/>
          <w:color w:val="000000"/>
          <w:sz w:val="14"/>
          <w:szCs w:val="14"/>
          <w:lang w:val="en-US"/>
        </w:rPr>
        <w:t>(</w:t>
      </w:r>
      <w:r w:rsidRPr="00B20252">
        <w:rPr>
          <w:b w:val="0"/>
          <w:color w:val="000000"/>
          <w:sz w:val="14"/>
          <w:szCs w:val="14"/>
        </w:rPr>
        <w:t>процентов</w:t>
      </w:r>
      <w:r w:rsidRPr="00B20252">
        <w:rPr>
          <w:b w:val="0"/>
          <w:color w:val="000000"/>
          <w:sz w:val="14"/>
          <w:szCs w:val="14"/>
          <w:lang w:val="en-US"/>
        </w:rPr>
        <w:t xml:space="preserve"> / </w:t>
      </w:r>
      <w:r w:rsidRPr="00381625">
        <w:rPr>
          <w:b w:val="0"/>
          <w:i/>
          <w:color w:val="000000"/>
          <w:sz w:val="14"/>
          <w:szCs w:val="14"/>
          <w:lang w:val="en-US"/>
        </w:rPr>
        <w:t>percent</w:t>
      </w:r>
      <w:r w:rsidR="00381625" w:rsidRPr="00C6484D">
        <w:rPr>
          <w:b w:val="0"/>
          <w:i/>
          <w:color w:val="000000"/>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118"/>
        <w:gridCol w:w="1247"/>
        <w:gridCol w:w="1248"/>
        <w:gridCol w:w="1248"/>
        <w:gridCol w:w="3060"/>
      </w:tblGrid>
      <w:tr w:rsidR="00027E3D" w:rsidRPr="00E225C3" w:rsidTr="00870C4E">
        <w:trPr>
          <w:cantSplit/>
          <w:jc w:val="center"/>
        </w:trPr>
        <w:tc>
          <w:tcPr>
            <w:tcW w:w="3118" w:type="dxa"/>
            <w:tcBorders>
              <w:top w:val="single" w:sz="6" w:space="0" w:color="000000"/>
              <w:bottom w:val="single" w:sz="6" w:space="0" w:color="000000"/>
              <w:right w:val="single" w:sz="4" w:space="0" w:color="auto"/>
            </w:tcBorders>
          </w:tcPr>
          <w:p w:rsidR="00027E3D" w:rsidRPr="00E225C3" w:rsidRDefault="00027E3D" w:rsidP="00FD6312">
            <w:pPr>
              <w:snapToGrid w:val="0"/>
              <w:spacing w:before="60" w:after="60"/>
              <w:jc w:val="center"/>
              <w:rPr>
                <w:rFonts w:ascii="Arial" w:hAnsi="Arial" w:cs="Arial"/>
                <w:color w:val="000000"/>
                <w:sz w:val="14"/>
                <w:szCs w:val="14"/>
                <w:lang w:val="en-US"/>
              </w:rPr>
            </w:pPr>
          </w:p>
        </w:tc>
        <w:tc>
          <w:tcPr>
            <w:tcW w:w="1247" w:type="dxa"/>
            <w:tcBorders>
              <w:top w:val="single" w:sz="6" w:space="0" w:color="000000"/>
              <w:bottom w:val="single" w:sz="6" w:space="0" w:color="000000"/>
              <w:right w:val="single" w:sz="4" w:space="0" w:color="auto"/>
            </w:tcBorders>
          </w:tcPr>
          <w:p w:rsidR="00027E3D" w:rsidRPr="00E225C3" w:rsidRDefault="00027E3D" w:rsidP="00027E3D">
            <w:pPr>
              <w:spacing w:before="60" w:after="60"/>
              <w:jc w:val="center"/>
              <w:rPr>
                <w:rFonts w:ascii="Arial" w:hAnsi="Arial" w:cs="Arial"/>
                <w:sz w:val="14"/>
                <w:szCs w:val="14"/>
                <w:lang w:val="en-US"/>
              </w:rPr>
            </w:pPr>
            <w:r w:rsidRPr="00E225C3">
              <w:rPr>
                <w:rFonts w:ascii="Arial" w:hAnsi="Arial" w:cs="Arial"/>
                <w:sz w:val="14"/>
                <w:szCs w:val="14"/>
                <w:lang w:val="en-US"/>
              </w:rPr>
              <w:t>2020</w:t>
            </w:r>
          </w:p>
        </w:tc>
        <w:tc>
          <w:tcPr>
            <w:tcW w:w="1248" w:type="dxa"/>
            <w:tcBorders>
              <w:top w:val="single" w:sz="6" w:space="0" w:color="000000"/>
              <w:left w:val="single" w:sz="4" w:space="0" w:color="auto"/>
              <w:bottom w:val="single" w:sz="6" w:space="0" w:color="000000"/>
              <w:right w:val="single" w:sz="6" w:space="0" w:color="000000"/>
            </w:tcBorders>
          </w:tcPr>
          <w:p w:rsidR="00027E3D" w:rsidRPr="00E225C3" w:rsidRDefault="00027E3D" w:rsidP="00027E3D">
            <w:pPr>
              <w:spacing w:before="60" w:after="60"/>
              <w:jc w:val="center"/>
              <w:rPr>
                <w:rFonts w:ascii="Arial" w:hAnsi="Arial" w:cs="Arial"/>
                <w:sz w:val="14"/>
                <w:szCs w:val="14"/>
                <w:lang w:val="en-US"/>
              </w:rPr>
            </w:pPr>
            <w:r>
              <w:rPr>
                <w:rFonts w:ascii="Arial" w:hAnsi="Arial" w:cs="Arial"/>
                <w:sz w:val="14"/>
                <w:szCs w:val="14"/>
                <w:lang w:val="en-US"/>
              </w:rPr>
              <w:t>2021</w:t>
            </w:r>
          </w:p>
        </w:tc>
        <w:tc>
          <w:tcPr>
            <w:tcW w:w="1248" w:type="dxa"/>
            <w:tcBorders>
              <w:top w:val="single" w:sz="6" w:space="0" w:color="000000"/>
              <w:left w:val="single" w:sz="6" w:space="0" w:color="000000"/>
              <w:bottom w:val="single" w:sz="6" w:space="0" w:color="000000"/>
            </w:tcBorders>
          </w:tcPr>
          <w:p w:rsidR="00027E3D" w:rsidRPr="00E225C3" w:rsidRDefault="00027E3D" w:rsidP="00B502EE">
            <w:pPr>
              <w:spacing w:before="60" w:after="60"/>
              <w:jc w:val="center"/>
              <w:rPr>
                <w:rFonts w:ascii="Arial" w:hAnsi="Arial" w:cs="Arial"/>
                <w:sz w:val="14"/>
                <w:szCs w:val="14"/>
                <w:lang w:val="en-US"/>
              </w:rPr>
            </w:pPr>
            <w:r>
              <w:rPr>
                <w:rFonts w:ascii="Arial" w:hAnsi="Arial" w:cs="Arial"/>
                <w:sz w:val="14"/>
                <w:szCs w:val="14"/>
                <w:lang w:val="en-US"/>
              </w:rPr>
              <w:t>2022</w:t>
            </w:r>
          </w:p>
        </w:tc>
        <w:tc>
          <w:tcPr>
            <w:tcW w:w="3060" w:type="dxa"/>
            <w:tcBorders>
              <w:top w:val="single" w:sz="6" w:space="0" w:color="000000"/>
              <w:left w:val="single" w:sz="6" w:space="0" w:color="000000"/>
              <w:bottom w:val="single" w:sz="6" w:space="0" w:color="000000"/>
            </w:tcBorders>
          </w:tcPr>
          <w:p w:rsidR="00027E3D" w:rsidRPr="00E225C3" w:rsidRDefault="00027E3D" w:rsidP="00FD6312">
            <w:pPr>
              <w:snapToGrid w:val="0"/>
              <w:spacing w:before="60" w:after="60"/>
              <w:jc w:val="center"/>
              <w:rPr>
                <w:rFonts w:ascii="Arial" w:hAnsi="Arial" w:cs="Arial"/>
                <w:color w:val="000000"/>
                <w:sz w:val="14"/>
                <w:szCs w:val="14"/>
              </w:rPr>
            </w:pPr>
          </w:p>
        </w:tc>
      </w:tr>
      <w:tr w:rsidR="00F4045B" w:rsidRPr="00923856" w:rsidTr="00870C4E">
        <w:trPr>
          <w:cantSplit/>
          <w:trHeight w:val="51"/>
          <w:jc w:val="center"/>
        </w:trPr>
        <w:tc>
          <w:tcPr>
            <w:tcW w:w="3118" w:type="dxa"/>
            <w:tcBorders>
              <w:top w:val="single" w:sz="6" w:space="0" w:color="000000"/>
              <w:right w:val="single" w:sz="4" w:space="0" w:color="auto"/>
            </w:tcBorders>
            <w:vAlign w:val="bottom"/>
          </w:tcPr>
          <w:p w:rsidR="00F4045B" w:rsidRPr="00923856" w:rsidRDefault="00F4045B" w:rsidP="00923856">
            <w:pPr>
              <w:spacing w:before="160" w:line="220" w:lineRule="exact"/>
              <w:rPr>
                <w:rFonts w:ascii="Arial" w:hAnsi="Arial" w:cs="Arial"/>
                <w:b/>
                <w:bCs/>
                <w:sz w:val="14"/>
                <w:szCs w:val="14"/>
              </w:rPr>
            </w:pPr>
            <w:r w:rsidRPr="00923856">
              <w:rPr>
                <w:rFonts w:ascii="Arial" w:hAnsi="Arial" w:cs="Arial"/>
                <w:b/>
                <w:bCs/>
                <w:sz w:val="14"/>
                <w:szCs w:val="14"/>
              </w:rPr>
              <w:t>Всего</w:t>
            </w:r>
          </w:p>
        </w:tc>
        <w:tc>
          <w:tcPr>
            <w:tcW w:w="1247" w:type="dxa"/>
            <w:tcBorders>
              <w:top w:val="single" w:sz="6" w:space="0" w:color="000000"/>
              <w:right w:val="single" w:sz="4" w:space="0" w:color="auto"/>
            </w:tcBorders>
            <w:vAlign w:val="bottom"/>
          </w:tcPr>
          <w:p w:rsidR="00F4045B" w:rsidRPr="005B4DA7" w:rsidRDefault="00F4045B" w:rsidP="00027E3D">
            <w:pPr>
              <w:spacing w:before="160" w:line="220" w:lineRule="exact"/>
              <w:ind w:right="397"/>
              <w:jc w:val="right"/>
              <w:rPr>
                <w:rFonts w:ascii="Arial" w:hAnsi="Arial" w:cs="Arial"/>
                <w:b/>
                <w:sz w:val="14"/>
                <w:szCs w:val="14"/>
                <w:lang w:val="en-US"/>
              </w:rPr>
            </w:pPr>
            <w:r w:rsidRPr="005B4DA7">
              <w:rPr>
                <w:rFonts w:ascii="Arial" w:hAnsi="Arial" w:cs="Arial"/>
                <w:b/>
                <w:sz w:val="14"/>
                <w:szCs w:val="14"/>
              </w:rPr>
              <w:t>39,</w:t>
            </w:r>
            <w:r w:rsidRPr="005B4DA7">
              <w:rPr>
                <w:rFonts w:ascii="Arial" w:hAnsi="Arial" w:cs="Arial"/>
                <w:b/>
                <w:sz w:val="14"/>
                <w:szCs w:val="14"/>
                <w:lang w:val="en-US"/>
              </w:rPr>
              <w:t>0</w:t>
            </w:r>
          </w:p>
        </w:tc>
        <w:tc>
          <w:tcPr>
            <w:tcW w:w="1248" w:type="dxa"/>
            <w:tcBorders>
              <w:top w:val="single" w:sz="6" w:space="0" w:color="000000"/>
              <w:left w:val="single" w:sz="4" w:space="0" w:color="auto"/>
              <w:right w:val="single" w:sz="6" w:space="0" w:color="000000"/>
            </w:tcBorders>
            <w:vAlign w:val="bottom"/>
          </w:tcPr>
          <w:p w:rsidR="00F4045B" w:rsidRPr="000C4E18" w:rsidRDefault="00F4045B" w:rsidP="00027E3D">
            <w:pPr>
              <w:spacing w:before="160" w:line="220" w:lineRule="exact"/>
              <w:ind w:right="397"/>
              <w:jc w:val="right"/>
              <w:rPr>
                <w:rFonts w:ascii="Arial" w:hAnsi="Arial" w:cs="Arial"/>
                <w:b/>
                <w:sz w:val="14"/>
                <w:szCs w:val="14"/>
                <w:lang w:val="en-US"/>
              </w:rPr>
            </w:pPr>
            <w:r w:rsidRPr="000C4E18">
              <w:rPr>
                <w:rFonts w:ascii="Arial" w:hAnsi="Arial" w:cs="Arial"/>
                <w:b/>
                <w:sz w:val="14"/>
                <w:szCs w:val="14"/>
              </w:rPr>
              <w:t>40,5</w:t>
            </w:r>
          </w:p>
        </w:tc>
        <w:tc>
          <w:tcPr>
            <w:tcW w:w="1248" w:type="dxa"/>
            <w:tcBorders>
              <w:top w:val="single" w:sz="6" w:space="0" w:color="000000"/>
              <w:left w:val="single" w:sz="6" w:space="0" w:color="000000"/>
            </w:tcBorders>
            <w:vAlign w:val="bottom"/>
          </w:tcPr>
          <w:p w:rsidR="00F4045B" w:rsidRPr="00F4045B" w:rsidRDefault="00F4045B" w:rsidP="00F4045B">
            <w:pPr>
              <w:spacing w:before="160" w:line="220" w:lineRule="exact"/>
              <w:ind w:right="397"/>
              <w:jc w:val="right"/>
              <w:rPr>
                <w:rFonts w:ascii="Arial" w:hAnsi="Arial" w:cs="Arial"/>
                <w:b/>
                <w:sz w:val="14"/>
                <w:szCs w:val="14"/>
              </w:rPr>
            </w:pPr>
            <w:r w:rsidRPr="00F4045B">
              <w:rPr>
                <w:rFonts w:ascii="Arial" w:hAnsi="Arial" w:cs="Arial"/>
                <w:b/>
                <w:sz w:val="14"/>
                <w:szCs w:val="14"/>
              </w:rPr>
              <w:t>40,5</w:t>
            </w:r>
          </w:p>
        </w:tc>
        <w:tc>
          <w:tcPr>
            <w:tcW w:w="3060" w:type="dxa"/>
            <w:tcBorders>
              <w:top w:val="single" w:sz="6" w:space="0" w:color="000000"/>
              <w:left w:val="single" w:sz="6" w:space="0" w:color="000000"/>
            </w:tcBorders>
            <w:vAlign w:val="bottom"/>
          </w:tcPr>
          <w:p w:rsidR="00F4045B" w:rsidRPr="00923856" w:rsidRDefault="00F4045B" w:rsidP="00923856">
            <w:pPr>
              <w:spacing w:before="160" w:line="220" w:lineRule="exact"/>
              <w:rPr>
                <w:rFonts w:ascii="Arial" w:hAnsi="Arial" w:cs="Arial"/>
                <w:b/>
                <w:i/>
                <w:sz w:val="14"/>
              </w:rPr>
            </w:pPr>
            <w:r w:rsidRPr="00923856">
              <w:rPr>
                <w:rFonts w:ascii="Arial" w:hAnsi="Arial" w:cs="Arial"/>
                <w:b/>
                <w:i/>
                <w:sz w:val="14"/>
                <w:lang w:val="en-US"/>
              </w:rPr>
              <w:t>Total</w:t>
            </w:r>
          </w:p>
        </w:tc>
      </w:tr>
      <w:tr w:rsidR="00F4045B" w:rsidRPr="00923856" w:rsidTr="00870C4E">
        <w:trPr>
          <w:cantSplit/>
          <w:jc w:val="center"/>
        </w:trPr>
        <w:tc>
          <w:tcPr>
            <w:tcW w:w="3118" w:type="dxa"/>
            <w:tcBorders>
              <w:right w:val="single" w:sz="4" w:space="0" w:color="auto"/>
            </w:tcBorders>
            <w:vAlign w:val="bottom"/>
          </w:tcPr>
          <w:p w:rsidR="00F4045B" w:rsidRPr="00923856" w:rsidRDefault="00F4045B" w:rsidP="00923856">
            <w:pPr>
              <w:spacing w:before="160" w:line="220" w:lineRule="exact"/>
              <w:ind w:left="340"/>
              <w:rPr>
                <w:rFonts w:ascii="Arial" w:hAnsi="Arial" w:cs="Arial"/>
                <w:b/>
                <w:bCs/>
                <w:sz w:val="14"/>
                <w:szCs w:val="14"/>
              </w:rPr>
            </w:pPr>
            <w:r w:rsidRPr="00923856">
              <w:rPr>
                <w:rFonts w:ascii="Arial" w:hAnsi="Arial" w:cs="Arial"/>
                <w:sz w:val="14"/>
                <w:szCs w:val="14"/>
              </w:rPr>
              <w:t>в том числе по видам экономической деятельности:</w:t>
            </w:r>
          </w:p>
        </w:tc>
        <w:tc>
          <w:tcPr>
            <w:tcW w:w="1247" w:type="dxa"/>
            <w:tcBorders>
              <w:right w:val="single" w:sz="4" w:space="0" w:color="auto"/>
            </w:tcBorders>
            <w:vAlign w:val="bottom"/>
          </w:tcPr>
          <w:p w:rsidR="00F4045B" w:rsidRPr="005B4DA7" w:rsidRDefault="00F4045B" w:rsidP="00027E3D">
            <w:pPr>
              <w:spacing w:before="160" w:line="220" w:lineRule="exact"/>
              <w:ind w:right="397"/>
              <w:jc w:val="right"/>
              <w:rPr>
                <w:rFonts w:ascii="Arial" w:hAnsi="Arial" w:cs="Arial"/>
                <w:sz w:val="14"/>
                <w:szCs w:val="14"/>
              </w:rPr>
            </w:pPr>
          </w:p>
        </w:tc>
        <w:tc>
          <w:tcPr>
            <w:tcW w:w="1248" w:type="dxa"/>
            <w:tcBorders>
              <w:left w:val="single" w:sz="4" w:space="0" w:color="auto"/>
              <w:right w:val="single" w:sz="6" w:space="0" w:color="000000"/>
            </w:tcBorders>
            <w:vAlign w:val="bottom"/>
          </w:tcPr>
          <w:p w:rsidR="00F4045B" w:rsidRPr="000C4E18" w:rsidRDefault="00F4045B" w:rsidP="00027E3D">
            <w:pPr>
              <w:spacing w:before="160" w:line="220" w:lineRule="exact"/>
              <w:ind w:right="397"/>
              <w:jc w:val="right"/>
              <w:rPr>
                <w:rFonts w:ascii="Arial" w:hAnsi="Arial" w:cs="Arial"/>
                <w:sz w:val="14"/>
                <w:szCs w:val="14"/>
              </w:rPr>
            </w:pPr>
          </w:p>
        </w:tc>
        <w:tc>
          <w:tcPr>
            <w:tcW w:w="1248" w:type="dxa"/>
            <w:tcBorders>
              <w:left w:val="single" w:sz="6" w:space="0" w:color="000000"/>
            </w:tcBorders>
            <w:vAlign w:val="bottom"/>
          </w:tcPr>
          <w:p w:rsidR="00F4045B" w:rsidRPr="00F4045B" w:rsidRDefault="00F4045B" w:rsidP="00F4045B">
            <w:pPr>
              <w:spacing w:before="160" w:line="220" w:lineRule="exact"/>
              <w:ind w:right="397"/>
              <w:jc w:val="right"/>
              <w:rPr>
                <w:rFonts w:ascii="Arial" w:hAnsi="Arial" w:cs="Arial"/>
                <w:sz w:val="14"/>
                <w:szCs w:val="14"/>
              </w:rPr>
            </w:pPr>
          </w:p>
        </w:tc>
        <w:tc>
          <w:tcPr>
            <w:tcW w:w="3060" w:type="dxa"/>
            <w:tcBorders>
              <w:left w:val="single" w:sz="6" w:space="0" w:color="000000"/>
            </w:tcBorders>
            <w:vAlign w:val="bottom"/>
          </w:tcPr>
          <w:p w:rsidR="00F4045B" w:rsidRPr="00923856" w:rsidRDefault="00F4045B" w:rsidP="00923856">
            <w:pPr>
              <w:spacing w:before="160" w:line="220" w:lineRule="exact"/>
              <w:ind w:left="340"/>
              <w:rPr>
                <w:rFonts w:ascii="Arial" w:hAnsi="Arial" w:cs="Arial"/>
                <w:i/>
                <w:sz w:val="14"/>
              </w:rPr>
            </w:pPr>
            <w:r w:rsidRPr="00923856">
              <w:rPr>
                <w:rFonts w:ascii="Arial" w:hAnsi="Arial" w:cs="Arial"/>
                <w:i/>
                <w:sz w:val="14"/>
                <w:lang w:val="en-US"/>
              </w:rPr>
              <w:t>including</w:t>
            </w:r>
            <w:r w:rsidRPr="00923856">
              <w:rPr>
                <w:rFonts w:ascii="Arial" w:hAnsi="Arial" w:cs="Arial"/>
                <w:i/>
                <w:sz w:val="14"/>
              </w:rPr>
              <w:t xml:space="preserve"> </w:t>
            </w:r>
            <w:proofErr w:type="spellStart"/>
            <w:r w:rsidRPr="00923856">
              <w:rPr>
                <w:rFonts w:ascii="Arial" w:hAnsi="Arial" w:cs="Arial"/>
                <w:sz w:val="14"/>
                <w:szCs w:val="14"/>
              </w:rPr>
              <w:t>by</w:t>
            </w:r>
            <w:proofErr w:type="spellEnd"/>
            <w:r w:rsidRPr="00923856">
              <w:rPr>
                <w:rFonts w:ascii="Arial" w:hAnsi="Arial" w:cs="Arial"/>
                <w:i/>
                <w:sz w:val="14"/>
              </w:rPr>
              <w:t xml:space="preserve"> </w:t>
            </w:r>
            <w:r w:rsidRPr="00923856">
              <w:rPr>
                <w:rFonts w:ascii="Arial" w:hAnsi="Arial" w:cs="Arial"/>
                <w:i/>
                <w:sz w:val="14"/>
                <w:lang w:val="en-US"/>
              </w:rPr>
              <w:t>economic</w:t>
            </w:r>
            <w:r w:rsidRPr="00923856">
              <w:rPr>
                <w:rFonts w:ascii="Arial" w:hAnsi="Arial" w:cs="Arial"/>
                <w:i/>
                <w:sz w:val="14"/>
              </w:rPr>
              <w:t xml:space="preserve"> </w:t>
            </w:r>
            <w:r w:rsidRPr="00923856">
              <w:rPr>
                <w:rFonts w:ascii="Arial" w:hAnsi="Arial" w:cs="Arial"/>
                <w:i/>
                <w:sz w:val="14"/>
                <w:lang w:val="en-US"/>
              </w:rPr>
              <w:t>activity</w:t>
            </w:r>
            <w:r w:rsidRPr="00923856">
              <w:rPr>
                <w:rFonts w:ascii="Arial" w:hAnsi="Arial" w:cs="Arial"/>
                <w:i/>
                <w:sz w:val="14"/>
              </w:rPr>
              <w:t>:</w:t>
            </w:r>
          </w:p>
        </w:tc>
      </w:tr>
      <w:tr w:rsidR="00F4045B" w:rsidRPr="00923856" w:rsidTr="00870C4E">
        <w:trPr>
          <w:cantSplit/>
          <w:jc w:val="center"/>
        </w:trPr>
        <w:tc>
          <w:tcPr>
            <w:tcW w:w="3118" w:type="dxa"/>
            <w:tcBorders>
              <w:right w:val="single" w:sz="4" w:space="0" w:color="auto"/>
            </w:tcBorders>
            <w:vAlign w:val="bottom"/>
          </w:tcPr>
          <w:p w:rsidR="00F4045B" w:rsidRPr="00923856" w:rsidRDefault="00F4045B" w:rsidP="00923856">
            <w:pPr>
              <w:spacing w:before="160" w:line="220" w:lineRule="exact"/>
              <w:ind w:left="170"/>
              <w:rPr>
                <w:rFonts w:ascii="Arial" w:hAnsi="Arial" w:cs="Arial"/>
                <w:sz w:val="14"/>
                <w:szCs w:val="14"/>
              </w:rPr>
            </w:pPr>
            <w:r w:rsidRPr="00923856">
              <w:rPr>
                <w:rFonts w:ascii="Arial" w:hAnsi="Arial" w:cs="Arial"/>
                <w:sz w:val="14"/>
                <w:szCs w:val="14"/>
              </w:rPr>
              <w:t xml:space="preserve">сельское, лесное хозяйство, охота, </w:t>
            </w:r>
            <w:r w:rsidRPr="00923856">
              <w:rPr>
                <w:rFonts w:ascii="Arial" w:hAnsi="Arial" w:cs="Arial"/>
                <w:sz w:val="14"/>
                <w:szCs w:val="14"/>
              </w:rPr>
              <w:br/>
              <w:t>рыболовство и рыбоводство</w:t>
            </w:r>
          </w:p>
        </w:tc>
        <w:tc>
          <w:tcPr>
            <w:tcW w:w="1247" w:type="dxa"/>
            <w:tcBorders>
              <w:right w:val="single" w:sz="4" w:space="0" w:color="auto"/>
            </w:tcBorders>
            <w:vAlign w:val="bottom"/>
          </w:tcPr>
          <w:p w:rsidR="00F4045B" w:rsidRPr="005B4DA7" w:rsidRDefault="00F4045B" w:rsidP="00027E3D">
            <w:pPr>
              <w:spacing w:before="160" w:line="220" w:lineRule="exact"/>
              <w:ind w:right="397"/>
              <w:jc w:val="right"/>
              <w:rPr>
                <w:rFonts w:ascii="Arial" w:hAnsi="Arial" w:cs="Arial"/>
                <w:sz w:val="14"/>
                <w:szCs w:val="14"/>
              </w:rPr>
            </w:pPr>
            <w:r w:rsidRPr="005B4DA7">
              <w:rPr>
                <w:rFonts w:ascii="Arial" w:hAnsi="Arial" w:cs="Arial"/>
                <w:sz w:val="14"/>
                <w:szCs w:val="14"/>
              </w:rPr>
              <w:t>41,7</w:t>
            </w:r>
          </w:p>
        </w:tc>
        <w:tc>
          <w:tcPr>
            <w:tcW w:w="1248" w:type="dxa"/>
            <w:tcBorders>
              <w:left w:val="single" w:sz="4" w:space="0" w:color="auto"/>
              <w:right w:val="single" w:sz="6" w:space="0" w:color="000000"/>
            </w:tcBorders>
            <w:vAlign w:val="bottom"/>
          </w:tcPr>
          <w:p w:rsidR="00F4045B" w:rsidRPr="000C4E18" w:rsidRDefault="00F4045B" w:rsidP="00027E3D">
            <w:pPr>
              <w:spacing w:before="160" w:line="220" w:lineRule="exact"/>
              <w:ind w:right="397"/>
              <w:jc w:val="right"/>
              <w:rPr>
                <w:rFonts w:ascii="Arial" w:hAnsi="Arial" w:cs="Arial"/>
                <w:sz w:val="14"/>
                <w:szCs w:val="14"/>
              </w:rPr>
            </w:pPr>
            <w:r w:rsidRPr="000C4E18">
              <w:rPr>
                <w:rFonts w:ascii="Arial" w:hAnsi="Arial" w:cs="Arial"/>
                <w:sz w:val="14"/>
                <w:szCs w:val="14"/>
              </w:rPr>
              <w:t>43,9</w:t>
            </w:r>
          </w:p>
        </w:tc>
        <w:tc>
          <w:tcPr>
            <w:tcW w:w="1248" w:type="dxa"/>
            <w:tcBorders>
              <w:left w:val="single" w:sz="6" w:space="0" w:color="000000"/>
            </w:tcBorders>
            <w:vAlign w:val="bottom"/>
          </w:tcPr>
          <w:p w:rsidR="00F4045B" w:rsidRPr="00F4045B" w:rsidRDefault="00F4045B" w:rsidP="00F4045B">
            <w:pPr>
              <w:spacing w:before="160" w:line="220" w:lineRule="exact"/>
              <w:ind w:right="397"/>
              <w:jc w:val="right"/>
              <w:rPr>
                <w:rFonts w:ascii="Arial" w:hAnsi="Arial" w:cs="Arial"/>
                <w:sz w:val="14"/>
                <w:szCs w:val="14"/>
              </w:rPr>
            </w:pPr>
            <w:r w:rsidRPr="00F4045B">
              <w:rPr>
                <w:rFonts w:ascii="Arial" w:hAnsi="Arial" w:cs="Arial"/>
                <w:sz w:val="14"/>
                <w:szCs w:val="14"/>
              </w:rPr>
              <w:t>45,8</w:t>
            </w:r>
          </w:p>
        </w:tc>
        <w:tc>
          <w:tcPr>
            <w:tcW w:w="3060" w:type="dxa"/>
            <w:tcBorders>
              <w:left w:val="single" w:sz="6" w:space="0" w:color="000000"/>
            </w:tcBorders>
            <w:vAlign w:val="bottom"/>
          </w:tcPr>
          <w:p w:rsidR="00F4045B" w:rsidRPr="00923856" w:rsidRDefault="00F4045B" w:rsidP="00923856">
            <w:pPr>
              <w:spacing w:before="160" w:line="220" w:lineRule="exact"/>
              <w:ind w:left="170"/>
              <w:rPr>
                <w:rFonts w:ascii="Arial" w:hAnsi="Arial" w:cs="Arial"/>
                <w:i/>
                <w:sz w:val="14"/>
              </w:rPr>
            </w:pPr>
            <w:r w:rsidRPr="00923856">
              <w:rPr>
                <w:rFonts w:ascii="Arial" w:hAnsi="Arial" w:cs="Arial"/>
                <w:i/>
                <w:sz w:val="14"/>
                <w:szCs w:val="14"/>
                <w:lang w:val="en-US"/>
              </w:rPr>
              <w:t>agriculture</w:t>
            </w:r>
            <w:r w:rsidRPr="00923856">
              <w:rPr>
                <w:rFonts w:ascii="Arial" w:hAnsi="Arial" w:cs="Arial"/>
                <w:i/>
                <w:sz w:val="14"/>
                <w:szCs w:val="14"/>
              </w:rPr>
              <w:t xml:space="preserve">, </w:t>
            </w:r>
            <w:r w:rsidRPr="00923856">
              <w:rPr>
                <w:rFonts w:ascii="Arial" w:hAnsi="Arial" w:cs="Arial"/>
                <w:i/>
                <w:sz w:val="14"/>
                <w:szCs w:val="14"/>
                <w:lang w:val="en-US"/>
              </w:rPr>
              <w:t>forestry</w:t>
            </w:r>
            <w:r w:rsidRPr="00923856">
              <w:rPr>
                <w:rFonts w:ascii="Arial" w:hAnsi="Arial" w:cs="Arial"/>
                <w:i/>
                <w:sz w:val="14"/>
                <w:szCs w:val="14"/>
              </w:rPr>
              <w:t xml:space="preserve"> </w:t>
            </w:r>
            <w:r w:rsidRPr="00923856">
              <w:rPr>
                <w:rFonts w:ascii="Arial" w:hAnsi="Arial" w:cs="Arial"/>
                <w:i/>
                <w:sz w:val="14"/>
                <w:szCs w:val="14"/>
                <w:lang w:val="en-US"/>
              </w:rPr>
              <w:t>and</w:t>
            </w:r>
            <w:r w:rsidRPr="00923856">
              <w:rPr>
                <w:rFonts w:ascii="Arial" w:hAnsi="Arial" w:cs="Arial"/>
                <w:i/>
                <w:sz w:val="14"/>
                <w:szCs w:val="14"/>
              </w:rPr>
              <w:t xml:space="preserve"> </w:t>
            </w:r>
            <w:r w:rsidRPr="00923856">
              <w:rPr>
                <w:rFonts w:ascii="Arial" w:hAnsi="Arial" w:cs="Arial"/>
                <w:i/>
                <w:sz w:val="14"/>
                <w:szCs w:val="14"/>
                <w:lang w:val="en-US"/>
              </w:rPr>
              <w:t>fishing</w:t>
            </w:r>
          </w:p>
        </w:tc>
      </w:tr>
      <w:tr w:rsidR="00F4045B" w:rsidRPr="00923856" w:rsidTr="00870C4E">
        <w:trPr>
          <w:cantSplit/>
          <w:jc w:val="center"/>
        </w:trPr>
        <w:tc>
          <w:tcPr>
            <w:tcW w:w="3118" w:type="dxa"/>
            <w:tcBorders>
              <w:right w:val="single" w:sz="4" w:space="0" w:color="auto"/>
            </w:tcBorders>
            <w:vAlign w:val="bottom"/>
          </w:tcPr>
          <w:p w:rsidR="00F4045B" w:rsidRPr="00923856" w:rsidRDefault="00F4045B" w:rsidP="00923856">
            <w:pPr>
              <w:spacing w:before="160" w:line="220" w:lineRule="exact"/>
              <w:ind w:left="170"/>
              <w:rPr>
                <w:rFonts w:ascii="Arial" w:hAnsi="Arial" w:cs="Arial"/>
                <w:sz w:val="14"/>
                <w:szCs w:val="14"/>
              </w:rPr>
            </w:pPr>
            <w:r w:rsidRPr="00923856">
              <w:rPr>
                <w:rFonts w:ascii="Arial" w:hAnsi="Arial" w:cs="Arial"/>
                <w:sz w:val="14"/>
                <w:szCs w:val="14"/>
              </w:rPr>
              <w:t>добыча полезных ископаемых</w:t>
            </w:r>
          </w:p>
        </w:tc>
        <w:tc>
          <w:tcPr>
            <w:tcW w:w="1247" w:type="dxa"/>
            <w:tcBorders>
              <w:right w:val="single" w:sz="4" w:space="0" w:color="auto"/>
            </w:tcBorders>
            <w:vAlign w:val="bottom"/>
          </w:tcPr>
          <w:p w:rsidR="00F4045B" w:rsidRPr="005B4DA7" w:rsidRDefault="00F4045B" w:rsidP="00027E3D">
            <w:pPr>
              <w:spacing w:before="160" w:line="220" w:lineRule="exact"/>
              <w:ind w:right="397"/>
              <w:jc w:val="right"/>
              <w:rPr>
                <w:rFonts w:ascii="Arial" w:hAnsi="Arial" w:cs="Arial"/>
                <w:sz w:val="14"/>
                <w:szCs w:val="14"/>
              </w:rPr>
            </w:pPr>
            <w:r w:rsidRPr="005B4DA7">
              <w:rPr>
                <w:rFonts w:ascii="Arial" w:hAnsi="Arial" w:cs="Arial"/>
                <w:sz w:val="14"/>
                <w:szCs w:val="14"/>
              </w:rPr>
              <w:t>58,</w:t>
            </w:r>
            <w:r>
              <w:rPr>
                <w:rFonts w:ascii="Arial" w:hAnsi="Arial" w:cs="Arial"/>
                <w:sz w:val="14"/>
                <w:szCs w:val="14"/>
              </w:rPr>
              <w:t>4</w:t>
            </w:r>
          </w:p>
        </w:tc>
        <w:tc>
          <w:tcPr>
            <w:tcW w:w="1248" w:type="dxa"/>
            <w:tcBorders>
              <w:left w:val="single" w:sz="4" w:space="0" w:color="auto"/>
              <w:right w:val="single" w:sz="6" w:space="0" w:color="000000"/>
            </w:tcBorders>
            <w:vAlign w:val="bottom"/>
          </w:tcPr>
          <w:p w:rsidR="00F4045B" w:rsidRPr="000C4E18" w:rsidRDefault="00F4045B" w:rsidP="00027E3D">
            <w:pPr>
              <w:spacing w:before="160" w:line="220" w:lineRule="exact"/>
              <w:ind w:right="397"/>
              <w:jc w:val="right"/>
              <w:rPr>
                <w:rFonts w:ascii="Arial" w:hAnsi="Arial" w:cs="Arial"/>
                <w:sz w:val="14"/>
                <w:szCs w:val="14"/>
              </w:rPr>
            </w:pPr>
            <w:r w:rsidRPr="000C4E18">
              <w:rPr>
                <w:rFonts w:ascii="Arial" w:hAnsi="Arial" w:cs="Arial"/>
                <w:sz w:val="14"/>
                <w:szCs w:val="14"/>
              </w:rPr>
              <w:t>60,9</w:t>
            </w:r>
          </w:p>
        </w:tc>
        <w:tc>
          <w:tcPr>
            <w:tcW w:w="1248" w:type="dxa"/>
            <w:tcBorders>
              <w:left w:val="single" w:sz="6" w:space="0" w:color="000000"/>
            </w:tcBorders>
            <w:vAlign w:val="bottom"/>
          </w:tcPr>
          <w:p w:rsidR="00F4045B" w:rsidRPr="00F4045B" w:rsidRDefault="00F4045B" w:rsidP="00F4045B">
            <w:pPr>
              <w:spacing w:before="160" w:line="220" w:lineRule="exact"/>
              <w:ind w:right="397"/>
              <w:jc w:val="right"/>
              <w:rPr>
                <w:rFonts w:ascii="Arial" w:hAnsi="Arial" w:cs="Arial"/>
                <w:sz w:val="14"/>
                <w:szCs w:val="14"/>
              </w:rPr>
            </w:pPr>
            <w:r w:rsidRPr="00F4045B">
              <w:rPr>
                <w:rFonts w:ascii="Arial" w:hAnsi="Arial" w:cs="Arial"/>
                <w:sz w:val="14"/>
                <w:szCs w:val="14"/>
              </w:rPr>
              <w:t>59,6</w:t>
            </w:r>
          </w:p>
        </w:tc>
        <w:tc>
          <w:tcPr>
            <w:tcW w:w="3060" w:type="dxa"/>
            <w:tcBorders>
              <w:left w:val="single" w:sz="6" w:space="0" w:color="000000"/>
            </w:tcBorders>
            <w:vAlign w:val="bottom"/>
          </w:tcPr>
          <w:p w:rsidR="00F4045B" w:rsidRPr="00923856" w:rsidRDefault="00F4045B" w:rsidP="00923856">
            <w:pPr>
              <w:spacing w:before="160" w:line="220" w:lineRule="exact"/>
              <w:ind w:left="170"/>
              <w:rPr>
                <w:rFonts w:ascii="Arial" w:hAnsi="Arial" w:cs="Arial"/>
                <w:i/>
                <w:sz w:val="14"/>
              </w:rPr>
            </w:pPr>
            <w:r w:rsidRPr="00923856">
              <w:rPr>
                <w:rFonts w:ascii="Arial" w:hAnsi="Arial" w:cs="Arial"/>
                <w:i/>
                <w:sz w:val="14"/>
                <w:lang w:val="en-US"/>
              </w:rPr>
              <w:t>mining</w:t>
            </w:r>
            <w:r w:rsidRPr="00923856">
              <w:rPr>
                <w:rFonts w:ascii="Arial" w:hAnsi="Arial" w:cs="Arial"/>
                <w:i/>
                <w:sz w:val="14"/>
              </w:rPr>
              <w:t xml:space="preserve"> </w:t>
            </w:r>
            <w:r w:rsidRPr="00923856">
              <w:rPr>
                <w:rFonts w:ascii="Arial" w:hAnsi="Arial" w:cs="Arial"/>
                <w:i/>
                <w:sz w:val="14"/>
                <w:lang w:val="en-US"/>
              </w:rPr>
              <w:t>and</w:t>
            </w:r>
            <w:r w:rsidRPr="00923856">
              <w:rPr>
                <w:rFonts w:ascii="Arial" w:hAnsi="Arial" w:cs="Arial"/>
                <w:i/>
                <w:sz w:val="14"/>
              </w:rPr>
              <w:t xml:space="preserve"> </w:t>
            </w:r>
            <w:r w:rsidRPr="00923856">
              <w:rPr>
                <w:rFonts w:ascii="Arial" w:hAnsi="Arial" w:cs="Arial"/>
                <w:i/>
                <w:sz w:val="14"/>
                <w:lang w:val="en-US"/>
              </w:rPr>
              <w:t>quarrying</w:t>
            </w:r>
          </w:p>
        </w:tc>
      </w:tr>
      <w:tr w:rsidR="00F4045B" w:rsidRPr="00923856" w:rsidTr="00870C4E">
        <w:trPr>
          <w:cantSplit/>
          <w:jc w:val="center"/>
        </w:trPr>
        <w:tc>
          <w:tcPr>
            <w:tcW w:w="3118" w:type="dxa"/>
            <w:tcBorders>
              <w:right w:val="single" w:sz="4" w:space="0" w:color="auto"/>
            </w:tcBorders>
            <w:vAlign w:val="bottom"/>
          </w:tcPr>
          <w:p w:rsidR="00F4045B" w:rsidRPr="00923856" w:rsidRDefault="00F4045B" w:rsidP="00923856">
            <w:pPr>
              <w:spacing w:before="160" w:line="220" w:lineRule="exact"/>
              <w:ind w:left="170"/>
              <w:rPr>
                <w:rFonts w:ascii="Arial" w:hAnsi="Arial" w:cs="Arial"/>
                <w:sz w:val="14"/>
                <w:szCs w:val="14"/>
              </w:rPr>
            </w:pPr>
            <w:r w:rsidRPr="00923856">
              <w:rPr>
                <w:rFonts w:ascii="Arial" w:hAnsi="Arial" w:cs="Arial"/>
                <w:sz w:val="14"/>
                <w:szCs w:val="14"/>
              </w:rPr>
              <w:t>обрабатывающие производства</w:t>
            </w:r>
          </w:p>
        </w:tc>
        <w:tc>
          <w:tcPr>
            <w:tcW w:w="1247" w:type="dxa"/>
            <w:tcBorders>
              <w:right w:val="single" w:sz="4" w:space="0" w:color="auto"/>
            </w:tcBorders>
            <w:vAlign w:val="bottom"/>
          </w:tcPr>
          <w:p w:rsidR="00F4045B" w:rsidRPr="005B4DA7" w:rsidRDefault="00F4045B" w:rsidP="00027E3D">
            <w:pPr>
              <w:spacing w:before="160" w:line="220" w:lineRule="exact"/>
              <w:ind w:right="397"/>
              <w:jc w:val="right"/>
              <w:rPr>
                <w:rFonts w:ascii="Arial" w:hAnsi="Arial" w:cs="Arial"/>
                <w:sz w:val="14"/>
                <w:szCs w:val="14"/>
                <w:lang w:val="en-US"/>
              </w:rPr>
            </w:pPr>
            <w:r w:rsidRPr="005B4DA7">
              <w:rPr>
                <w:rFonts w:ascii="Arial" w:hAnsi="Arial" w:cs="Arial"/>
                <w:sz w:val="14"/>
                <w:szCs w:val="14"/>
              </w:rPr>
              <w:t>51,</w:t>
            </w:r>
            <w:r w:rsidRPr="005B4DA7">
              <w:rPr>
                <w:rFonts w:ascii="Arial" w:hAnsi="Arial" w:cs="Arial"/>
                <w:sz w:val="14"/>
                <w:szCs w:val="14"/>
                <w:lang w:val="en-US"/>
              </w:rPr>
              <w:t>8</w:t>
            </w:r>
          </w:p>
        </w:tc>
        <w:tc>
          <w:tcPr>
            <w:tcW w:w="1248" w:type="dxa"/>
            <w:tcBorders>
              <w:left w:val="single" w:sz="4" w:space="0" w:color="auto"/>
              <w:right w:val="single" w:sz="6" w:space="0" w:color="000000"/>
            </w:tcBorders>
            <w:vAlign w:val="bottom"/>
          </w:tcPr>
          <w:p w:rsidR="00F4045B" w:rsidRPr="000C4E18" w:rsidRDefault="00F4045B" w:rsidP="00027E3D">
            <w:pPr>
              <w:spacing w:before="160" w:line="220" w:lineRule="exact"/>
              <w:ind w:right="397"/>
              <w:jc w:val="right"/>
              <w:rPr>
                <w:rFonts w:ascii="Arial" w:hAnsi="Arial" w:cs="Arial"/>
                <w:sz w:val="14"/>
                <w:szCs w:val="14"/>
              </w:rPr>
            </w:pPr>
            <w:r w:rsidRPr="000C4E18">
              <w:rPr>
                <w:rFonts w:ascii="Arial" w:hAnsi="Arial" w:cs="Arial"/>
                <w:sz w:val="14"/>
                <w:szCs w:val="14"/>
              </w:rPr>
              <w:t>52,2</w:t>
            </w:r>
          </w:p>
        </w:tc>
        <w:tc>
          <w:tcPr>
            <w:tcW w:w="1248" w:type="dxa"/>
            <w:tcBorders>
              <w:left w:val="single" w:sz="6" w:space="0" w:color="000000"/>
            </w:tcBorders>
            <w:vAlign w:val="bottom"/>
          </w:tcPr>
          <w:p w:rsidR="00F4045B" w:rsidRPr="00F4045B" w:rsidRDefault="00F4045B" w:rsidP="00F4045B">
            <w:pPr>
              <w:spacing w:before="160" w:line="220" w:lineRule="exact"/>
              <w:ind w:right="397"/>
              <w:jc w:val="right"/>
              <w:rPr>
                <w:rFonts w:ascii="Arial" w:hAnsi="Arial" w:cs="Arial"/>
                <w:sz w:val="14"/>
                <w:szCs w:val="14"/>
              </w:rPr>
            </w:pPr>
            <w:r w:rsidRPr="00F4045B">
              <w:rPr>
                <w:rFonts w:ascii="Arial" w:hAnsi="Arial" w:cs="Arial"/>
                <w:sz w:val="14"/>
                <w:szCs w:val="14"/>
              </w:rPr>
              <w:t>54,0</w:t>
            </w:r>
          </w:p>
        </w:tc>
        <w:tc>
          <w:tcPr>
            <w:tcW w:w="3060" w:type="dxa"/>
            <w:tcBorders>
              <w:left w:val="single" w:sz="6" w:space="0" w:color="000000"/>
            </w:tcBorders>
            <w:vAlign w:val="bottom"/>
          </w:tcPr>
          <w:p w:rsidR="00F4045B" w:rsidRPr="00923856" w:rsidRDefault="00F4045B" w:rsidP="00923856">
            <w:pPr>
              <w:spacing w:before="160" w:line="220" w:lineRule="exact"/>
              <w:ind w:left="170"/>
              <w:rPr>
                <w:rFonts w:ascii="Arial" w:hAnsi="Arial" w:cs="Arial"/>
                <w:i/>
                <w:sz w:val="14"/>
                <w:lang w:val="en-US"/>
              </w:rPr>
            </w:pPr>
            <w:r w:rsidRPr="00923856">
              <w:rPr>
                <w:rFonts w:ascii="Arial" w:hAnsi="Arial" w:cs="Arial"/>
                <w:i/>
                <w:sz w:val="14"/>
                <w:lang w:val="en-US"/>
              </w:rPr>
              <w:t>manufacturing</w:t>
            </w:r>
          </w:p>
        </w:tc>
      </w:tr>
      <w:tr w:rsidR="00F4045B" w:rsidRPr="002E32D2" w:rsidTr="00870C4E">
        <w:trPr>
          <w:cantSplit/>
          <w:jc w:val="center"/>
        </w:trPr>
        <w:tc>
          <w:tcPr>
            <w:tcW w:w="3118" w:type="dxa"/>
            <w:tcBorders>
              <w:right w:val="single" w:sz="4" w:space="0" w:color="auto"/>
            </w:tcBorders>
            <w:vAlign w:val="bottom"/>
          </w:tcPr>
          <w:p w:rsidR="00F4045B" w:rsidRPr="00923856" w:rsidRDefault="00F4045B" w:rsidP="00923856">
            <w:pPr>
              <w:spacing w:before="160" w:line="220" w:lineRule="exact"/>
              <w:ind w:left="170"/>
              <w:rPr>
                <w:rFonts w:ascii="Arial" w:hAnsi="Arial" w:cs="Arial"/>
                <w:sz w:val="14"/>
                <w:szCs w:val="14"/>
              </w:rPr>
            </w:pPr>
            <w:r w:rsidRPr="00923856">
              <w:rPr>
                <w:rFonts w:ascii="Arial" w:hAnsi="Arial" w:cs="Arial"/>
                <w:sz w:val="14"/>
                <w:szCs w:val="14"/>
              </w:rPr>
              <w:t xml:space="preserve">обеспечение электрической энергией, газом </w:t>
            </w:r>
            <w:r w:rsidRPr="00F14AD8">
              <w:rPr>
                <w:rFonts w:ascii="Arial" w:hAnsi="Arial" w:cs="Arial"/>
                <w:sz w:val="14"/>
                <w:szCs w:val="14"/>
              </w:rPr>
              <w:br/>
            </w:r>
            <w:r w:rsidRPr="00923856">
              <w:rPr>
                <w:rFonts w:ascii="Arial" w:hAnsi="Arial" w:cs="Arial"/>
                <w:sz w:val="14"/>
                <w:szCs w:val="14"/>
              </w:rPr>
              <w:t>и паром; кондиционирование воздуха</w:t>
            </w:r>
          </w:p>
        </w:tc>
        <w:tc>
          <w:tcPr>
            <w:tcW w:w="1247" w:type="dxa"/>
            <w:tcBorders>
              <w:right w:val="single" w:sz="4" w:space="0" w:color="auto"/>
            </w:tcBorders>
            <w:vAlign w:val="bottom"/>
          </w:tcPr>
          <w:p w:rsidR="00F4045B" w:rsidRPr="005B4DA7" w:rsidRDefault="00F4045B" w:rsidP="00027E3D">
            <w:pPr>
              <w:spacing w:before="160" w:line="220" w:lineRule="exact"/>
              <w:ind w:right="397"/>
              <w:jc w:val="right"/>
              <w:rPr>
                <w:rFonts w:ascii="Arial" w:hAnsi="Arial" w:cs="Arial"/>
                <w:sz w:val="14"/>
                <w:szCs w:val="14"/>
                <w:lang w:val="en-US"/>
              </w:rPr>
            </w:pPr>
            <w:r w:rsidRPr="005B4DA7">
              <w:rPr>
                <w:rFonts w:ascii="Arial" w:hAnsi="Arial" w:cs="Arial"/>
                <w:sz w:val="14"/>
                <w:szCs w:val="14"/>
              </w:rPr>
              <w:t>47,</w:t>
            </w:r>
            <w:r w:rsidRPr="005B4DA7">
              <w:rPr>
                <w:rFonts w:ascii="Arial" w:hAnsi="Arial" w:cs="Arial"/>
                <w:sz w:val="14"/>
                <w:szCs w:val="14"/>
                <w:lang w:val="en-US"/>
              </w:rPr>
              <w:t>6</w:t>
            </w:r>
          </w:p>
        </w:tc>
        <w:tc>
          <w:tcPr>
            <w:tcW w:w="1248" w:type="dxa"/>
            <w:tcBorders>
              <w:left w:val="single" w:sz="4" w:space="0" w:color="auto"/>
              <w:right w:val="single" w:sz="6" w:space="0" w:color="000000"/>
            </w:tcBorders>
            <w:vAlign w:val="bottom"/>
          </w:tcPr>
          <w:p w:rsidR="00F4045B" w:rsidRPr="000C4E18" w:rsidRDefault="00F4045B" w:rsidP="00027E3D">
            <w:pPr>
              <w:spacing w:before="160" w:line="220" w:lineRule="exact"/>
              <w:ind w:right="397"/>
              <w:jc w:val="right"/>
              <w:rPr>
                <w:rFonts w:ascii="Arial" w:hAnsi="Arial" w:cs="Arial"/>
                <w:sz w:val="14"/>
                <w:szCs w:val="14"/>
              </w:rPr>
            </w:pPr>
            <w:r w:rsidRPr="000C4E18">
              <w:rPr>
                <w:rFonts w:ascii="Arial" w:hAnsi="Arial" w:cs="Arial"/>
                <w:sz w:val="14"/>
                <w:szCs w:val="14"/>
              </w:rPr>
              <w:t>48,4</w:t>
            </w:r>
          </w:p>
        </w:tc>
        <w:tc>
          <w:tcPr>
            <w:tcW w:w="1248" w:type="dxa"/>
            <w:tcBorders>
              <w:left w:val="single" w:sz="6" w:space="0" w:color="000000"/>
            </w:tcBorders>
            <w:vAlign w:val="bottom"/>
          </w:tcPr>
          <w:p w:rsidR="00F4045B" w:rsidRPr="00F4045B" w:rsidRDefault="00F4045B" w:rsidP="00F4045B">
            <w:pPr>
              <w:spacing w:before="160" w:line="220" w:lineRule="exact"/>
              <w:ind w:right="397"/>
              <w:jc w:val="right"/>
              <w:rPr>
                <w:rFonts w:ascii="Arial" w:hAnsi="Arial" w:cs="Arial"/>
                <w:sz w:val="14"/>
                <w:szCs w:val="14"/>
              </w:rPr>
            </w:pPr>
            <w:r w:rsidRPr="00F4045B">
              <w:rPr>
                <w:rFonts w:ascii="Arial" w:hAnsi="Arial" w:cs="Arial"/>
                <w:sz w:val="14"/>
                <w:szCs w:val="14"/>
              </w:rPr>
              <w:t>50,9</w:t>
            </w:r>
          </w:p>
        </w:tc>
        <w:tc>
          <w:tcPr>
            <w:tcW w:w="3060" w:type="dxa"/>
            <w:tcBorders>
              <w:left w:val="single" w:sz="6" w:space="0" w:color="000000"/>
            </w:tcBorders>
            <w:vAlign w:val="bottom"/>
          </w:tcPr>
          <w:p w:rsidR="00F4045B" w:rsidRPr="00B502EE" w:rsidRDefault="00F4045B" w:rsidP="00923856">
            <w:pPr>
              <w:pStyle w:val="24"/>
              <w:spacing w:before="160" w:line="220" w:lineRule="exact"/>
              <w:ind w:left="170"/>
              <w:jc w:val="left"/>
              <w:rPr>
                <w:i/>
                <w:sz w:val="14"/>
                <w:szCs w:val="14"/>
                <w:lang w:val="en-US"/>
              </w:rPr>
            </w:pPr>
            <w:r w:rsidRPr="00923856">
              <w:rPr>
                <w:i/>
                <w:sz w:val="14"/>
                <w:szCs w:val="14"/>
                <w:lang w:val="en-US"/>
              </w:rPr>
              <w:t>electricity</w:t>
            </w:r>
            <w:r w:rsidRPr="00B502EE">
              <w:rPr>
                <w:i/>
                <w:sz w:val="14"/>
                <w:szCs w:val="14"/>
                <w:lang w:val="en-US"/>
              </w:rPr>
              <w:t xml:space="preserve">, </w:t>
            </w:r>
            <w:r w:rsidRPr="00923856">
              <w:rPr>
                <w:i/>
                <w:sz w:val="14"/>
                <w:szCs w:val="14"/>
                <w:lang w:val="en-US"/>
              </w:rPr>
              <w:t>gas</w:t>
            </w:r>
            <w:r w:rsidRPr="00B502EE">
              <w:rPr>
                <w:i/>
                <w:sz w:val="14"/>
                <w:szCs w:val="14"/>
                <w:lang w:val="en-US"/>
              </w:rPr>
              <w:t xml:space="preserve">, </w:t>
            </w:r>
            <w:r w:rsidRPr="00923856">
              <w:rPr>
                <w:i/>
                <w:sz w:val="14"/>
                <w:szCs w:val="14"/>
                <w:lang w:val="en-US"/>
              </w:rPr>
              <w:t>steam</w:t>
            </w:r>
            <w:r w:rsidRPr="00B502EE">
              <w:rPr>
                <w:i/>
                <w:sz w:val="14"/>
                <w:szCs w:val="14"/>
                <w:lang w:val="en-US"/>
              </w:rPr>
              <w:t xml:space="preserve"> </w:t>
            </w:r>
            <w:r w:rsidRPr="00923856">
              <w:rPr>
                <w:i/>
                <w:sz w:val="14"/>
                <w:szCs w:val="14"/>
                <w:lang w:val="en-US"/>
              </w:rPr>
              <w:t>and</w:t>
            </w:r>
            <w:r w:rsidRPr="00B502EE">
              <w:rPr>
                <w:i/>
                <w:sz w:val="14"/>
                <w:szCs w:val="14"/>
                <w:lang w:val="en-US"/>
              </w:rPr>
              <w:t xml:space="preserve"> </w:t>
            </w:r>
            <w:r w:rsidRPr="00923856">
              <w:rPr>
                <w:i/>
                <w:sz w:val="14"/>
                <w:szCs w:val="14"/>
                <w:lang w:val="en-US"/>
              </w:rPr>
              <w:t>air</w:t>
            </w:r>
            <w:r w:rsidRPr="00B502EE">
              <w:rPr>
                <w:i/>
                <w:sz w:val="14"/>
                <w:szCs w:val="14"/>
                <w:lang w:val="en-US"/>
              </w:rPr>
              <w:t xml:space="preserve"> </w:t>
            </w:r>
            <w:r w:rsidRPr="00923856">
              <w:rPr>
                <w:i/>
                <w:sz w:val="14"/>
                <w:szCs w:val="14"/>
                <w:lang w:val="en-US"/>
              </w:rPr>
              <w:t>conditioning</w:t>
            </w:r>
            <w:r w:rsidRPr="00B502EE">
              <w:rPr>
                <w:i/>
                <w:sz w:val="14"/>
                <w:szCs w:val="14"/>
                <w:lang w:val="en-US"/>
              </w:rPr>
              <w:t xml:space="preserve"> </w:t>
            </w:r>
            <w:r w:rsidRPr="00923856">
              <w:rPr>
                <w:i/>
                <w:sz w:val="14"/>
                <w:szCs w:val="14"/>
                <w:lang w:val="en-US"/>
              </w:rPr>
              <w:t>supply</w:t>
            </w:r>
          </w:p>
        </w:tc>
      </w:tr>
      <w:tr w:rsidR="00F4045B" w:rsidRPr="002E32D2" w:rsidTr="00870C4E">
        <w:trPr>
          <w:cantSplit/>
          <w:jc w:val="center"/>
        </w:trPr>
        <w:tc>
          <w:tcPr>
            <w:tcW w:w="3118" w:type="dxa"/>
            <w:tcBorders>
              <w:right w:val="single" w:sz="4" w:space="0" w:color="auto"/>
            </w:tcBorders>
            <w:vAlign w:val="bottom"/>
          </w:tcPr>
          <w:p w:rsidR="00F4045B" w:rsidRPr="00923856" w:rsidRDefault="00F4045B" w:rsidP="00F83016">
            <w:pPr>
              <w:spacing w:before="160" w:line="220" w:lineRule="exact"/>
              <w:ind w:left="170"/>
              <w:rPr>
                <w:rFonts w:ascii="Arial" w:hAnsi="Arial" w:cs="Arial"/>
                <w:sz w:val="14"/>
                <w:szCs w:val="14"/>
              </w:rPr>
            </w:pPr>
            <w:r w:rsidRPr="00923856">
              <w:rPr>
                <w:rFonts w:ascii="Arial" w:hAnsi="Arial" w:cs="Arial"/>
                <w:sz w:val="14"/>
                <w:szCs w:val="14"/>
              </w:rPr>
              <w:t>водоснабжение; водоотведение, организация сбора и утилизации отходов, деятельность по ликвидации загрязнений</w:t>
            </w:r>
          </w:p>
        </w:tc>
        <w:tc>
          <w:tcPr>
            <w:tcW w:w="1247" w:type="dxa"/>
            <w:tcBorders>
              <w:right w:val="single" w:sz="4" w:space="0" w:color="auto"/>
            </w:tcBorders>
            <w:vAlign w:val="bottom"/>
          </w:tcPr>
          <w:p w:rsidR="00F4045B" w:rsidRPr="005B4DA7" w:rsidRDefault="00F4045B" w:rsidP="00027E3D">
            <w:pPr>
              <w:spacing w:before="160" w:line="220" w:lineRule="exact"/>
              <w:ind w:right="397"/>
              <w:jc w:val="right"/>
              <w:rPr>
                <w:rFonts w:ascii="Arial" w:hAnsi="Arial" w:cs="Arial"/>
                <w:sz w:val="14"/>
                <w:szCs w:val="14"/>
              </w:rPr>
            </w:pPr>
            <w:r w:rsidRPr="005B4DA7">
              <w:rPr>
                <w:rFonts w:ascii="Arial" w:hAnsi="Arial" w:cs="Arial"/>
                <w:sz w:val="14"/>
                <w:szCs w:val="14"/>
              </w:rPr>
              <w:t>43,8</w:t>
            </w:r>
          </w:p>
        </w:tc>
        <w:tc>
          <w:tcPr>
            <w:tcW w:w="1248" w:type="dxa"/>
            <w:tcBorders>
              <w:left w:val="single" w:sz="4" w:space="0" w:color="auto"/>
              <w:right w:val="single" w:sz="6" w:space="0" w:color="000000"/>
            </w:tcBorders>
            <w:vAlign w:val="bottom"/>
          </w:tcPr>
          <w:p w:rsidR="00F4045B" w:rsidRPr="000C4E18" w:rsidRDefault="00F4045B" w:rsidP="00027E3D">
            <w:pPr>
              <w:spacing w:before="160" w:line="220" w:lineRule="exact"/>
              <w:ind w:right="397"/>
              <w:jc w:val="right"/>
              <w:rPr>
                <w:rFonts w:ascii="Arial" w:hAnsi="Arial" w:cs="Arial"/>
                <w:sz w:val="14"/>
                <w:szCs w:val="14"/>
              </w:rPr>
            </w:pPr>
            <w:r w:rsidRPr="000C4E18">
              <w:rPr>
                <w:rFonts w:ascii="Arial" w:hAnsi="Arial" w:cs="Arial"/>
                <w:sz w:val="14"/>
                <w:szCs w:val="14"/>
              </w:rPr>
              <w:t>43,9</w:t>
            </w:r>
          </w:p>
        </w:tc>
        <w:tc>
          <w:tcPr>
            <w:tcW w:w="1248" w:type="dxa"/>
            <w:tcBorders>
              <w:left w:val="single" w:sz="6" w:space="0" w:color="000000"/>
            </w:tcBorders>
            <w:vAlign w:val="bottom"/>
          </w:tcPr>
          <w:p w:rsidR="00F4045B" w:rsidRPr="00F4045B" w:rsidRDefault="00F4045B" w:rsidP="00F4045B">
            <w:pPr>
              <w:spacing w:before="160" w:line="220" w:lineRule="exact"/>
              <w:ind w:right="397"/>
              <w:jc w:val="right"/>
              <w:rPr>
                <w:rFonts w:ascii="Arial" w:hAnsi="Arial" w:cs="Arial"/>
                <w:sz w:val="14"/>
                <w:szCs w:val="14"/>
              </w:rPr>
            </w:pPr>
            <w:r w:rsidRPr="00F4045B">
              <w:rPr>
                <w:rFonts w:ascii="Arial" w:hAnsi="Arial" w:cs="Arial"/>
                <w:sz w:val="14"/>
                <w:szCs w:val="14"/>
              </w:rPr>
              <w:t>43,4</w:t>
            </w:r>
          </w:p>
        </w:tc>
        <w:tc>
          <w:tcPr>
            <w:tcW w:w="3060" w:type="dxa"/>
            <w:tcBorders>
              <w:left w:val="single" w:sz="6" w:space="0" w:color="000000"/>
            </w:tcBorders>
            <w:vAlign w:val="bottom"/>
          </w:tcPr>
          <w:p w:rsidR="00F4045B" w:rsidRPr="00B502EE" w:rsidRDefault="00F4045B" w:rsidP="00923856">
            <w:pPr>
              <w:pStyle w:val="24"/>
              <w:spacing w:before="160" w:line="220" w:lineRule="exact"/>
              <w:ind w:left="170"/>
              <w:jc w:val="left"/>
              <w:rPr>
                <w:i/>
                <w:sz w:val="14"/>
                <w:szCs w:val="14"/>
                <w:lang w:val="en-US"/>
              </w:rPr>
            </w:pPr>
            <w:r w:rsidRPr="00923856">
              <w:rPr>
                <w:i/>
                <w:sz w:val="14"/>
                <w:szCs w:val="14"/>
                <w:lang w:val="en-US"/>
              </w:rPr>
              <w:t>water</w:t>
            </w:r>
            <w:r w:rsidRPr="00B502EE">
              <w:rPr>
                <w:i/>
                <w:sz w:val="14"/>
                <w:szCs w:val="14"/>
                <w:lang w:val="en-US"/>
              </w:rPr>
              <w:t xml:space="preserve"> </w:t>
            </w:r>
            <w:r w:rsidRPr="00923856">
              <w:rPr>
                <w:i/>
                <w:sz w:val="14"/>
                <w:szCs w:val="14"/>
                <w:lang w:val="en-US"/>
              </w:rPr>
              <w:t>supply</w:t>
            </w:r>
            <w:r w:rsidRPr="00B502EE">
              <w:rPr>
                <w:i/>
                <w:sz w:val="14"/>
                <w:szCs w:val="14"/>
                <w:lang w:val="en-US"/>
              </w:rPr>
              <w:t xml:space="preserve">; </w:t>
            </w:r>
            <w:r w:rsidRPr="00923856">
              <w:rPr>
                <w:i/>
                <w:sz w:val="14"/>
                <w:szCs w:val="14"/>
                <w:lang w:val="en-US"/>
              </w:rPr>
              <w:t>sewerage</w:t>
            </w:r>
            <w:r w:rsidRPr="00B502EE">
              <w:rPr>
                <w:i/>
                <w:sz w:val="14"/>
                <w:szCs w:val="14"/>
                <w:lang w:val="en-US"/>
              </w:rPr>
              <w:t xml:space="preserve">, </w:t>
            </w:r>
            <w:r w:rsidRPr="00923856">
              <w:rPr>
                <w:i/>
                <w:sz w:val="14"/>
                <w:szCs w:val="14"/>
                <w:lang w:val="en-US"/>
              </w:rPr>
              <w:t>waste</w:t>
            </w:r>
            <w:r w:rsidRPr="00B502EE">
              <w:rPr>
                <w:i/>
                <w:sz w:val="14"/>
                <w:szCs w:val="14"/>
                <w:lang w:val="en-US"/>
              </w:rPr>
              <w:t xml:space="preserve"> </w:t>
            </w:r>
            <w:r w:rsidRPr="00923856">
              <w:rPr>
                <w:i/>
                <w:sz w:val="14"/>
                <w:szCs w:val="14"/>
                <w:lang w:val="en-US"/>
              </w:rPr>
              <w:t>management</w:t>
            </w:r>
            <w:r w:rsidRPr="00B502EE">
              <w:rPr>
                <w:i/>
                <w:sz w:val="14"/>
                <w:szCs w:val="14"/>
                <w:lang w:val="en-US"/>
              </w:rPr>
              <w:t xml:space="preserve"> </w:t>
            </w:r>
            <w:r w:rsidRPr="00923856">
              <w:rPr>
                <w:i/>
                <w:sz w:val="14"/>
                <w:szCs w:val="14"/>
                <w:lang w:val="en-US"/>
              </w:rPr>
              <w:t>and</w:t>
            </w:r>
            <w:r w:rsidRPr="00B502EE">
              <w:rPr>
                <w:i/>
                <w:sz w:val="14"/>
                <w:szCs w:val="14"/>
                <w:lang w:val="en-US"/>
              </w:rPr>
              <w:t xml:space="preserve"> </w:t>
            </w:r>
            <w:r w:rsidRPr="00923856">
              <w:rPr>
                <w:i/>
                <w:sz w:val="14"/>
                <w:szCs w:val="14"/>
                <w:lang w:val="en-US"/>
              </w:rPr>
              <w:t>remediation</w:t>
            </w:r>
            <w:r w:rsidRPr="00B502EE">
              <w:rPr>
                <w:i/>
                <w:sz w:val="14"/>
                <w:szCs w:val="14"/>
                <w:lang w:val="en-US"/>
              </w:rPr>
              <w:t xml:space="preserve"> </w:t>
            </w:r>
            <w:r w:rsidRPr="00923856">
              <w:rPr>
                <w:i/>
                <w:sz w:val="14"/>
                <w:szCs w:val="14"/>
                <w:lang w:val="en-US"/>
              </w:rPr>
              <w:t>activities</w:t>
            </w:r>
          </w:p>
        </w:tc>
      </w:tr>
      <w:tr w:rsidR="00F4045B" w:rsidRPr="00923856" w:rsidTr="00870C4E">
        <w:trPr>
          <w:cantSplit/>
          <w:jc w:val="center"/>
        </w:trPr>
        <w:tc>
          <w:tcPr>
            <w:tcW w:w="3118" w:type="dxa"/>
            <w:tcBorders>
              <w:right w:val="single" w:sz="4" w:space="0" w:color="auto"/>
            </w:tcBorders>
            <w:vAlign w:val="bottom"/>
          </w:tcPr>
          <w:p w:rsidR="00F4045B" w:rsidRPr="00923856" w:rsidRDefault="00F4045B" w:rsidP="00923856">
            <w:pPr>
              <w:spacing w:before="160" w:line="220" w:lineRule="exact"/>
              <w:ind w:left="170"/>
              <w:rPr>
                <w:rFonts w:ascii="Arial" w:hAnsi="Arial" w:cs="Arial"/>
                <w:sz w:val="14"/>
                <w:szCs w:val="14"/>
              </w:rPr>
            </w:pPr>
            <w:r w:rsidRPr="00923856">
              <w:rPr>
                <w:rFonts w:ascii="Arial" w:hAnsi="Arial" w:cs="Arial"/>
                <w:sz w:val="14"/>
                <w:szCs w:val="14"/>
              </w:rPr>
              <w:t>строительство</w:t>
            </w:r>
          </w:p>
        </w:tc>
        <w:tc>
          <w:tcPr>
            <w:tcW w:w="1247" w:type="dxa"/>
            <w:tcBorders>
              <w:right w:val="single" w:sz="4" w:space="0" w:color="auto"/>
            </w:tcBorders>
            <w:vAlign w:val="bottom"/>
          </w:tcPr>
          <w:p w:rsidR="00F4045B" w:rsidRPr="005B4DA7" w:rsidRDefault="00F4045B" w:rsidP="00027E3D">
            <w:pPr>
              <w:spacing w:before="160" w:line="220" w:lineRule="exact"/>
              <w:ind w:right="397"/>
              <w:jc w:val="right"/>
              <w:rPr>
                <w:rFonts w:ascii="Arial" w:hAnsi="Arial" w:cs="Arial"/>
                <w:sz w:val="14"/>
                <w:szCs w:val="14"/>
                <w:lang w:val="en-US"/>
              </w:rPr>
            </w:pPr>
            <w:r w:rsidRPr="005B4DA7">
              <w:rPr>
                <w:rFonts w:ascii="Arial" w:hAnsi="Arial" w:cs="Arial"/>
                <w:sz w:val="14"/>
                <w:szCs w:val="14"/>
              </w:rPr>
              <w:t>51,</w:t>
            </w:r>
            <w:r w:rsidRPr="005B4DA7">
              <w:rPr>
                <w:rFonts w:ascii="Arial" w:hAnsi="Arial" w:cs="Arial"/>
                <w:sz w:val="14"/>
                <w:szCs w:val="14"/>
                <w:lang w:val="en-US"/>
              </w:rPr>
              <w:t>6</w:t>
            </w:r>
          </w:p>
        </w:tc>
        <w:tc>
          <w:tcPr>
            <w:tcW w:w="1248" w:type="dxa"/>
            <w:tcBorders>
              <w:left w:val="single" w:sz="4" w:space="0" w:color="auto"/>
              <w:right w:val="single" w:sz="6" w:space="0" w:color="000000"/>
            </w:tcBorders>
            <w:vAlign w:val="bottom"/>
          </w:tcPr>
          <w:p w:rsidR="00F4045B" w:rsidRPr="000C4E18" w:rsidRDefault="00F4045B" w:rsidP="00027E3D">
            <w:pPr>
              <w:spacing w:before="160" w:line="220" w:lineRule="exact"/>
              <w:ind w:right="397"/>
              <w:jc w:val="right"/>
              <w:rPr>
                <w:rFonts w:ascii="Arial" w:hAnsi="Arial" w:cs="Arial"/>
                <w:sz w:val="14"/>
                <w:szCs w:val="14"/>
              </w:rPr>
            </w:pPr>
            <w:r w:rsidRPr="000C4E18">
              <w:rPr>
                <w:rFonts w:ascii="Arial" w:hAnsi="Arial" w:cs="Arial"/>
                <w:sz w:val="14"/>
                <w:szCs w:val="14"/>
              </w:rPr>
              <w:t>50,5</w:t>
            </w:r>
          </w:p>
        </w:tc>
        <w:tc>
          <w:tcPr>
            <w:tcW w:w="1248" w:type="dxa"/>
            <w:tcBorders>
              <w:left w:val="single" w:sz="6" w:space="0" w:color="000000"/>
            </w:tcBorders>
            <w:vAlign w:val="bottom"/>
          </w:tcPr>
          <w:p w:rsidR="00F4045B" w:rsidRPr="00F4045B" w:rsidRDefault="00F4045B" w:rsidP="00F4045B">
            <w:pPr>
              <w:spacing w:before="160" w:line="220" w:lineRule="exact"/>
              <w:ind w:right="397"/>
              <w:jc w:val="right"/>
              <w:rPr>
                <w:rFonts w:ascii="Arial" w:hAnsi="Arial" w:cs="Arial"/>
                <w:sz w:val="14"/>
                <w:szCs w:val="14"/>
              </w:rPr>
            </w:pPr>
            <w:r w:rsidRPr="00F4045B">
              <w:rPr>
                <w:rFonts w:ascii="Arial" w:hAnsi="Arial" w:cs="Arial"/>
                <w:sz w:val="14"/>
                <w:szCs w:val="14"/>
              </w:rPr>
              <w:t>52,9</w:t>
            </w:r>
          </w:p>
        </w:tc>
        <w:tc>
          <w:tcPr>
            <w:tcW w:w="3060" w:type="dxa"/>
            <w:tcBorders>
              <w:left w:val="single" w:sz="6" w:space="0" w:color="000000"/>
            </w:tcBorders>
            <w:vAlign w:val="bottom"/>
          </w:tcPr>
          <w:p w:rsidR="00F4045B" w:rsidRPr="00F14AD8" w:rsidRDefault="00F4045B" w:rsidP="00923856">
            <w:pPr>
              <w:spacing w:before="160" w:line="220" w:lineRule="exact"/>
              <w:ind w:left="170"/>
              <w:rPr>
                <w:rFonts w:ascii="Arial" w:hAnsi="Arial" w:cs="Arial"/>
                <w:i/>
                <w:sz w:val="14"/>
              </w:rPr>
            </w:pPr>
            <w:r w:rsidRPr="00923856">
              <w:rPr>
                <w:rFonts w:ascii="Arial" w:hAnsi="Arial" w:cs="Arial"/>
                <w:i/>
                <w:sz w:val="14"/>
                <w:lang w:val="en-US"/>
              </w:rPr>
              <w:t>construction</w:t>
            </w:r>
            <w:r w:rsidRPr="00F14AD8">
              <w:rPr>
                <w:rFonts w:ascii="Arial" w:hAnsi="Arial" w:cs="Arial"/>
                <w:i/>
                <w:sz w:val="14"/>
              </w:rPr>
              <w:t xml:space="preserve">  </w:t>
            </w:r>
          </w:p>
        </w:tc>
      </w:tr>
      <w:tr w:rsidR="00F4045B" w:rsidRPr="002E32D2" w:rsidTr="00870C4E">
        <w:trPr>
          <w:cantSplit/>
          <w:jc w:val="center"/>
        </w:trPr>
        <w:tc>
          <w:tcPr>
            <w:tcW w:w="3118" w:type="dxa"/>
            <w:tcBorders>
              <w:right w:val="single" w:sz="4" w:space="0" w:color="auto"/>
            </w:tcBorders>
            <w:vAlign w:val="bottom"/>
          </w:tcPr>
          <w:p w:rsidR="00F4045B" w:rsidRPr="00923856" w:rsidRDefault="00F4045B" w:rsidP="00923856">
            <w:pPr>
              <w:spacing w:before="160" w:line="220" w:lineRule="exact"/>
              <w:ind w:left="170"/>
              <w:rPr>
                <w:rFonts w:ascii="Arial" w:hAnsi="Arial" w:cs="Arial"/>
                <w:sz w:val="14"/>
                <w:szCs w:val="14"/>
              </w:rPr>
            </w:pPr>
            <w:r w:rsidRPr="00923856">
              <w:rPr>
                <w:rFonts w:ascii="Arial" w:hAnsi="Arial" w:cs="Arial"/>
                <w:sz w:val="14"/>
                <w:szCs w:val="14"/>
              </w:rPr>
              <w:t>торговля оптовая и розничная; ремонт автотранспортных средств и мотоциклов</w:t>
            </w:r>
          </w:p>
        </w:tc>
        <w:tc>
          <w:tcPr>
            <w:tcW w:w="1247" w:type="dxa"/>
            <w:tcBorders>
              <w:right w:val="single" w:sz="4" w:space="0" w:color="auto"/>
            </w:tcBorders>
            <w:vAlign w:val="bottom"/>
          </w:tcPr>
          <w:p w:rsidR="00F4045B" w:rsidRPr="005B4DA7" w:rsidRDefault="00F4045B" w:rsidP="00027E3D">
            <w:pPr>
              <w:spacing w:before="160" w:line="220" w:lineRule="exact"/>
              <w:ind w:right="397"/>
              <w:jc w:val="right"/>
              <w:rPr>
                <w:rFonts w:ascii="Arial" w:hAnsi="Arial" w:cs="Arial"/>
                <w:sz w:val="14"/>
                <w:szCs w:val="14"/>
                <w:lang w:val="en-US"/>
              </w:rPr>
            </w:pPr>
            <w:r w:rsidRPr="005B4DA7">
              <w:rPr>
                <w:rFonts w:ascii="Arial" w:hAnsi="Arial" w:cs="Arial"/>
                <w:sz w:val="14"/>
                <w:szCs w:val="14"/>
              </w:rPr>
              <w:t>4</w:t>
            </w:r>
            <w:r w:rsidRPr="005B4DA7">
              <w:rPr>
                <w:rFonts w:ascii="Arial" w:hAnsi="Arial" w:cs="Arial"/>
                <w:sz w:val="14"/>
                <w:szCs w:val="14"/>
                <w:lang w:val="en-US"/>
              </w:rPr>
              <w:t>3</w:t>
            </w:r>
            <w:r w:rsidRPr="005B4DA7">
              <w:rPr>
                <w:rFonts w:ascii="Arial" w:hAnsi="Arial" w:cs="Arial"/>
                <w:sz w:val="14"/>
                <w:szCs w:val="14"/>
              </w:rPr>
              <w:t>,</w:t>
            </w:r>
            <w:r>
              <w:rPr>
                <w:rFonts w:ascii="Arial" w:hAnsi="Arial" w:cs="Arial"/>
                <w:sz w:val="14"/>
                <w:szCs w:val="14"/>
              </w:rPr>
              <w:t>5</w:t>
            </w:r>
          </w:p>
        </w:tc>
        <w:tc>
          <w:tcPr>
            <w:tcW w:w="1248" w:type="dxa"/>
            <w:tcBorders>
              <w:left w:val="single" w:sz="4" w:space="0" w:color="auto"/>
              <w:right w:val="single" w:sz="6" w:space="0" w:color="000000"/>
            </w:tcBorders>
            <w:vAlign w:val="bottom"/>
          </w:tcPr>
          <w:p w:rsidR="00F4045B" w:rsidRPr="000C4E18" w:rsidRDefault="00F4045B" w:rsidP="00027E3D">
            <w:pPr>
              <w:spacing w:before="160" w:line="220" w:lineRule="exact"/>
              <w:ind w:right="397"/>
              <w:jc w:val="right"/>
              <w:rPr>
                <w:rFonts w:ascii="Arial" w:hAnsi="Arial" w:cs="Arial"/>
                <w:sz w:val="14"/>
                <w:szCs w:val="14"/>
              </w:rPr>
            </w:pPr>
            <w:r w:rsidRPr="000C4E18">
              <w:rPr>
                <w:rFonts w:ascii="Arial" w:hAnsi="Arial" w:cs="Arial"/>
                <w:sz w:val="14"/>
                <w:szCs w:val="14"/>
              </w:rPr>
              <w:t>47,5</w:t>
            </w:r>
          </w:p>
        </w:tc>
        <w:tc>
          <w:tcPr>
            <w:tcW w:w="1248" w:type="dxa"/>
            <w:tcBorders>
              <w:left w:val="single" w:sz="6" w:space="0" w:color="000000"/>
            </w:tcBorders>
            <w:vAlign w:val="bottom"/>
          </w:tcPr>
          <w:p w:rsidR="00F4045B" w:rsidRPr="00F4045B" w:rsidRDefault="00F4045B" w:rsidP="00F4045B">
            <w:pPr>
              <w:spacing w:before="160" w:line="220" w:lineRule="exact"/>
              <w:ind w:right="397"/>
              <w:jc w:val="right"/>
              <w:rPr>
                <w:rFonts w:ascii="Arial" w:hAnsi="Arial" w:cs="Arial"/>
                <w:sz w:val="14"/>
                <w:szCs w:val="14"/>
              </w:rPr>
            </w:pPr>
            <w:r w:rsidRPr="00F4045B">
              <w:rPr>
                <w:rFonts w:ascii="Arial" w:hAnsi="Arial" w:cs="Arial"/>
                <w:sz w:val="14"/>
                <w:szCs w:val="14"/>
              </w:rPr>
              <w:t>50,4</w:t>
            </w:r>
          </w:p>
        </w:tc>
        <w:tc>
          <w:tcPr>
            <w:tcW w:w="3060" w:type="dxa"/>
            <w:tcBorders>
              <w:left w:val="single" w:sz="6" w:space="0" w:color="000000"/>
            </w:tcBorders>
            <w:vAlign w:val="bottom"/>
          </w:tcPr>
          <w:p w:rsidR="00F4045B" w:rsidRPr="00923856" w:rsidRDefault="00F4045B" w:rsidP="00923856">
            <w:pPr>
              <w:pStyle w:val="24"/>
              <w:spacing w:before="160" w:line="220" w:lineRule="exact"/>
              <w:ind w:left="170"/>
              <w:jc w:val="left"/>
              <w:rPr>
                <w:i/>
                <w:sz w:val="14"/>
                <w:szCs w:val="14"/>
                <w:lang w:val="en-US"/>
              </w:rPr>
            </w:pPr>
            <w:r w:rsidRPr="00923856">
              <w:rPr>
                <w:i/>
                <w:sz w:val="14"/>
                <w:szCs w:val="14"/>
                <w:lang w:val="en-US"/>
              </w:rPr>
              <w:t xml:space="preserve">wholesale and retail trade; repair of motor vehicles and motorcycles  </w:t>
            </w:r>
          </w:p>
        </w:tc>
      </w:tr>
      <w:tr w:rsidR="00F4045B" w:rsidRPr="00923856" w:rsidTr="00870C4E">
        <w:trPr>
          <w:cantSplit/>
          <w:jc w:val="center"/>
        </w:trPr>
        <w:tc>
          <w:tcPr>
            <w:tcW w:w="3118" w:type="dxa"/>
            <w:tcBorders>
              <w:right w:val="single" w:sz="4" w:space="0" w:color="auto"/>
            </w:tcBorders>
            <w:vAlign w:val="bottom"/>
          </w:tcPr>
          <w:p w:rsidR="00F4045B" w:rsidRPr="00923856" w:rsidRDefault="00F4045B" w:rsidP="00923856">
            <w:pPr>
              <w:spacing w:before="160" w:line="220" w:lineRule="exact"/>
              <w:ind w:left="170"/>
              <w:rPr>
                <w:rFonts w:ascii="Arial" w:hAnsi="Arial" w:cs="Arial"/>
                <w:sz w:val="14"/>
                <w:szCs w:val="14"/>
              </w:rPr>
            </w:pPr>
            <w:r w:rsidRPr="00923856">
              <w:rPr>
                <w:rFonts w:ascii="Arial" w:hAnsi="Arial" w:cs="Arial"/>
                <w:sz w:val="14"/>
                <w:szCs w:val="14"/>
              </w:rPr>
              <w:t>транспортировка и хранение</w:t>
            </w:r>
          </w:p>
        </w:tc>
        <w:tc>
          <w:tcPr>
            <w:tcW w:w="1247" w:type="dxa"/>
            <w:tcBorders>
              <w:right w:val="single" w:sz="4" w:space="0" w:color="auto"/>
            </w:tcBorders>
            <w:vAlign w:val="bottom"/>
          </w:tcPr>
          <w:p w:rsidR="00F4045B" w:rsidRPr="005B4DA7" w:rsidRDefault="00F4045B" w:rsidP="00027E3D">
            <w:pPr>
              <w:spacing w:before="160" w:line="220" w:lineRule="exact"/>
              <w:ind w:right="397"/>
              <w:jc w:val="right"/>
              <w:rPr>
                <w:rFonts w:ascii="Arial" w:hAnsi="Arial" w:cs="Arial"/>
                <w:sz w:val="14"/>
                <w:szCs w:val="14"/>
                <w:lang w:val="en-US"/>
              </w:rPr>
            </w:pPr>
            <w:r w:rsidRPr="005B4DA7">
              <w:rPr>
                <w:rFonts w:ascii="Arial" w:hAnsi="Arial" w:cs="Arial"/>
                <w:sz w:val="14"/>
                <w:szCs w:val="14"/>
              </w:rPr>
              <w:t>5</w:t>
            </w:r>
            <w:r w:rsidRPr="005B4DA7">
              <w:rPr>
                <w:rFonts w:ascii="Arial" w:hAnsi="Arial" w:cs="Arial"/>
                <w:sz w:val="14"/>
                <w:szCs w:val="14"/>
                <w:lang w:val="en-US"/>
              </w:rPr>
              <w:t>3</w:t>
            </w:r>
            <w:r w:rsidRPr="005B4DA7">
              <w:rPr>
                <w:rFonts w:ascii="Arial" w:hAnsi="Arial" w:cs="Arial"/>
                <w:sz w:val="14"/>
                <w:szCs w:val="14"/>
              </w:rPr>
              <w:t>,</w:t>
            </w:r>
            <w:r w:rsidRPr="005B4DA7">
              <w:rPr>
                <w:rFonts w:ascii="Arial" w:hAnsi="Arial" w:cs="Arial"/>
                <w:sz w:val="14"/>
                <w:szCs w:val="14"/>
                <w:lang w:val="en-US"/>
              </w:rPr>
              <w:t>9</w:t>
            </w:r>
          </w:p>
        </w:tc>
        <w:tc>
          <w:tcPr>
            <w:tcW w:w="1248" w:type="dxa"/>
            <w:tcBorders>
              <w:left w:val="single" w:sz="4" w:space="0" w:color="auto"/>
              <w:right w:val="single" w:sz="6" w:space="0" w:color="000000"/>
            </w:tcBorders>
            <w:vAlign w:val="bottom"/>
          </w:tcPr>
          <w:p w:rsidR="00F4045B" w:rsidRPr="000C4E18" w:rsidRDefault="00F4045B" w:rsidP="00027E3D">
            <w:pPr>
              <w:spacing w:before="160" w:line="220" w:lineRule="exact"/>
              <w:ind w:right="397"/>
              <w:jc w:val="right"/>
              <w:rPr>
                <w:rFonts w:ascii="Arial" w:hAnsi="Arial" w:cs="Arial"/>
                <w:sz w:val="14"/>
                <w:szCs w:val="14"/>
              </w:rPr>
            </w:pPr>
            <w:r w:rsidRPr="000C4E18">
              <w:rPr>
                <w:rFonts w:ascii="Arial" w:hAnsi="Arial" w:cs="Arial"/>
                <w:sz w:val="14"/>
                <w:szCs w:val="14"/>
              </w:rPr>
              <w:t>57,1</w:t>
            </w:r>
          </w:p>
        </w:tc>
        <w:tc>
          <w:tcPr>
            <w:tcW w:w="1248" w:type="dxa"/>
            <w:tcBorders>
              <w:left w:val="single" w:sz="6" w:space="0" w:color="000000"/>
            </w:tcBorders>
            <w:vAlign w:val="bottom"/>
          </w:tcPr>
          <w:p w:rsidR="00F4045B" w:rsidRPr="00F4045B" w:rsidRDefault="00F4045B" w:rsidP="00F4045B">
            <w:pPr>
              <w:spacing w:before="160" w:line="220" w:lineRule="exact"/>
              <w:ind w:right="397"/>
              <w:jc w:val="right"/>
              <w:rPr>
                <w:rFonts w:ascii="Arial" w:hAnsi="Arial" w:cs="Arial"/>
                <w:sz w:val="14"/>
                <w:szCs w:val="14"/>
              </w:rPr>
            </w:pPr>
            <w:r w:rsidRPr="00F4045B">
              <w:rPr>
                <w:rFonts w:ascii="Arial" w:hAnsi="Arial" w:cs="Arial"/>
                <w:sz w:val="14"/>
                <w:szCs w:val="14"/>
              </w:rPr>
              <w:t>56,5</w:t>
            </w:r>
          </w:p>
        </w:tc>
        <w:tc>
          <w:tcPr>
            <w:tcW w:w="3060" w:type="dxa"/>
            <w:tcBorders>
              <w:left w:val="single" w:sz="6" w:space="0" w:color="000000"/>
            </w:tcBorders>
            <w:vAlign w:val="bottom"/>
          </w:tcPr>
          <w:p w:rsidR="00F4045B" w:rsidRPr="00923856" w:rsidRDefault="00F4045B" w:rsidP="00923856">
            <w:pPr>
              <w:pStyle w:val="24"/>
              <w:spacing w:before="160" w:line="220" w:lineRule="exact"/>
              <w:ind w:left="170"/>
              <w:jc w:val="left"/>
              <w:rPr>
                <w:i/>
                <w:sz w:val="14"/>
                <w:szCs w:val="14"/>
                <w:lang w:val="en-US"/>
              </w:rPr>
            </w:pPr>
            <w:r w:rsidRPr="00923856">
              <w:rPr>
                <w:i/>
                <w:sz w:val="14"/>
                <w:szCs w:val="14"/>
                <w:lang w:val="en-US"/>
              </w:rPr>
              <w:t>transportation and storage</w:t>
            </w:r>
          </w:p>
        </w:tc>
      </w:tr>
      <w:tr w:rsidR="00F4045B" w:rsidRPr="002E32D2" w:rsidTr="00870C4E">
        <w:trPr>
          <w:cantSplit/>
          <w:jc w:val="center"/>
        </w:trPr>
        <w:tc>
          <w:tcPr>
            <w:tcW w:w="3118" w:type="dxa"/>
            <w:tcBorders>
              <w:right w:val="single" w:sz="4" w:space="0" w:color="auto"/>
            </w:tcBorders>
            <w:vAlign w:val="bottom"/>
          </w:tcPr>
          <w:p w:rsidR="00F4045B" w:rsidRPr="00923856" w:rsidRDefault="00F4045B" w:rsidP="00923856">
            <w:pPr>
              <w:spacing w:before="160" w:line="220" w:lineRule="exact"/>
              <w:ind w:left="170"/>
              <w:rPr>
                <w:rFonts w:ascii="Arial" w:hAnsi="Arial" w:cs="Arial"/>
                <w:sz w:val="14"/>
                <w:szCs w:val="14"/>
              </w:rPr>
            </w:pPr>
            <w:r w:rsidRPr="00923856">
              <w:rPr>
                <w:rFonts w:ascii="Arial" w:hAnsi="Arial" w:cs="Arial"/>
                <w:sz w:val="14"/>
                <w:szCs w:val="14"/>
              </w:rPr>
              <w:t>деятельность гостиниц и предприятий общественного питания</w:t>
            </w:r>
          </w:p>
        </w:tc>
        <w:tc>
          <w:tcPr>
            <w:tcW w:w="1247" w:type="dxa"/>
            <w:tcBorders>
              <w:right w:val="single" w:sz="4" w:space="0" w:color="auto"/>
            </w:tcBorders>
            <w:vAlign w:val="bottom"/>
          </w:tcPr>
          <w:p w:rsidR="00F4045B" w:rsidRPr="005B4DA7" w:rsidRDefault="00F4045B" w:rsidP="00027E3D">
            <w:pPr>
              <w:spacing w:before="160" w:line="220" w:lineRule="exact"/>
              <w:ind w:right="397"/>
              <w:jc w:val="right"/>
              <w:rPr>
                <w:rFonts w:ascii="Arial" w:hAnsi="Arial" w:cs="Arial"/>
                <w:sz w:val="14"/>
                <w:szCs w:val="14"/>
                <w:lang w:val="en-US"/>
              </w:rPr>
            </w:pPr>
            <w:r w:rsidRPr="005B4DA7">
              <w:rPr>
                <w:rFonts w:ascii="Arial" w:hAnsi="Arial" w:cs="Arial"/>
                <w:sz w:val="14"/>
                <w:szCs w:val="14"/>
              </w:rPr>
              <w:t>35,</w:t>
            </w:r>
            <w:r>
              <w:rPr>
                <w:rFonts w:ascii="Arial" w:hAnsi="Arial" w:cs="Arial"/>
                <w:sz w:val="14"/>
                <w:szCs w:val="14"/>
              </w:rPr>
              <w:t>7</w:t>
            </w:r>
          </w:p>
        </w:tc>
        <w:tc>
          <w:tcPr>
            <w:tcW w:w="1248" w:type="dxa"/>
            <w:tcBorders>
              <w:left w:val="single" w:sz="4" w:space="0" w:color="auto"/>
              <w:right w:val="single" w:sz="6" w:space="0" w:color="000000"/>
            </w:tcBorders>
            <w:vAlign w:val="bottom"/>
          </w:tcPr>
          <w:p w:rsidR="00F4045B" w:rsidRPr="000C4E18" w:rsidRDefault="00F4045B" w:rsidP="00027E3D">
            <w:pPr>
              <w:spacing w:before="160" w:line="220" w:lineRule="exact"/>
              <w:ind w:right="397"/>
              <w:jc w:val="right"/>
              <w:rPr>
                <w:rFonts w:ascii="Arial" w:hAnsi="Arial" w:cs="Arial"/>
                <w:sz w:val="14"/>
                <w:szCs w:val="14"/>
              </w:rPr>
            </w:pPr>
            <w:r w:rsidRPr="000C4E18">
              <w:rPr>
                <w:rFonts w:ascii="Arial" w:hAnsi="Arial" w:cs="Arial"/>
                <w:sz w:val="14"/>
                <w:szCs w:val="14"/>
              </w:rPr>
              <w:t>40,3</w:t>
            </w:r>
          </w:p>
        </w:tc>
        <w:tc>
          <w:tcPr>
            <w:tcW w:w="1248" w:type="dxa"/>
            <w:tcBorders>
              <w:left w:val="single" w:sz="6" w:space="0" w:color="000000"/>
            </w:tcBorders>
            <w:vAlign w:val="bottom"/>
          </w:tcPr>
          <w:p w:rsidR="00F4045B" w:rsidRPr="00F4045B" w:rsidRDefault="00F4045B" w:rsidP="00F4045B">
            <w:pPr>
              <w:spacing w:before="160" w:line="220" w:lineRule="exact"/>
              <w:ind w:right="397"/>
              <w:jc w:val="right"/>
              <w:rPr>
                <w:rFonts w:ascii="Arial" w:hAnsi="Arial" w:cs="Arial"/>
                <w:sz w:val="14"/>
                <w:szCs w:val="14"/>
              </w:rPr>
            </w:pPr>
            <w:r w:rsidRPr="00F4045B">
              <w:rPr>
                <w:rFonts w:ascii="Arial" w:hAnsi="Arial" w:cs="Arial"/>
                <w:sz w:val="14"/>
                <w:szCs w:val="14"/>
              </w:rPr>
              <w:t>41,9</w:t>
            </w:r>
          </w:p>
        </w:tc>
        <w:tc>
          <w:tcPr>
            <w:tcW w:w="3060" w:type="dxa"/>
            <w:tcBorders>
              <w:left w:val="single" w:sz="6" w:space="0" w:color="000000"/>
            </w:tcBorders>
            <w:vAlign w:val="bottom"/>
          </w:tcPr>
          <w:p w:rsidR="00F4045B" w:rsidRPr="00923856" w:rsidRDefault="00F4045B" w:rsidP="00923856">
            <w:pPr>
              <w:pStyle w:val="24"/>
              <w:spacing w:before="160" w:line="220" w:lineRule="exact"/>
              <w:ind w:left="170"/>
              <w:jc w:val="left"/>
              <w:rPr>
                <w:i/>
                <w:sz w:val="14"/>
                <w:szCs w:val="14"/>
                <w:lang w:val="en-US"/>
              </w:rPr>
            </w:pPr>
            <w:r w:rsidRPr="00923856">
              <w:rPr>
                <w:i/>
                <w:sz w:val="14"/>
                <w:szCs w:val="14"/>
                <w:lang w:val="en-US"/>
              </w:rPr>
              <w:t>accommodation and food service activities</w:t>
            </w:r>
          </w:p>
        </w:tc>
      </w:tr>
      <w:tr w:rsidR="00F4045B" w:rsidRPr="00923856" w:rsidTr="00870C4E">
        <w:trPr>
          <w:cantSplit/>
          <w:jc w:val="center"/>
        </w:trPr>
        <w:tc>
          <w:tcPr>
            <w:tcW w:w="3118" w:type="dxa"/>
            <w:tcBorders>
              <w:right w:val="single" w:sz="4" w:space="0" w:color="auto"/>
            </w:tcBorders>
            <w:vAlign w:val="bottom"/>
          </w:tcPr>
          <w:p w:rsidR="00F4045B" w:rsidRPr="00923856" w:rsidRDefault="00F4045B" w:rsidP="00923856">
            <w:pPr>
              <w:spacing w:before="160" w:line="220" w:lineRule="exact"/>
              <w:ind w:left="170"/>
              <w:rPr>
                <w:rFonts w:ascii="Arial" w:hAnsi="Arial" w:cs="Arial"/>
                <w:sz w:val="14"/>
                <w:szCs w:val="14"/>
              </w:rPr>
            </w:pPr>
            <w:r w:rsidRPr="00923856">
              <w:rPr>
                <w:rFonts w:ascii="Arial" w:hAnsi="Arial" w:cs="Arial"/>
                <w:sz w:val="14"/>
                <w:szCs w:val="14"/>
              </w:rPr>
              <w:t xml:space="preserve">деятельность в области информации </w:t>
            </w:r>
            <w:r>
              <w:rPr>
                <w:rFonts w:ascii="Arial" w:hAnsi="Arial" w:cs="Arial"/>
                <w:sz w:val="14"/>
                <w:szCs w:val="14"/>
              </w:rPr>
              <w:br/>
            </w:r>
            <w:r w:rsidRPr="00923856">
              <w:rPr>
                <w:rFonts w:ascii="Arial" w:hAnsi="Arial" w:cs="Arial"/>
                <w:sz w:val="14"/>
                <w:szCs w:val="14"/>
              </w:rPr>
              <w:t>и связи</w:t>
            </w:r>
          </w:p>
        </w:tc>
        <w:tc>
          <w:tcPr>
            <w:tcW w:w="1247" w:type="dxa"/>
            <w:tcBorders>
              <w:right w:val="single" w:sz="4" w:space="0" w:color="auto"/>
            </w:tcBorders>
            <w:vAlign w:val="bottom"/>
          </w:tcPr>
          <w:p w:rsidR="00F4045B" w:rsidRPr="005B4DA7" w:rsidRDefault="00F4045B" w:rsidP="00027E3D">
            <w:pPr>
              <w:spacing w:before="160" w:line="220" w:lineRule="exact"/>
              <w:ind w:right="397"/>
              <w:jc w:val="right"/>
              <w:rPr>
                <w:rFonts w:ascii="Arial" w:hAnsi="Arial" w:cs="Arial"/>
                <w:sz w:val="14"/>
                <w:szCs w:val="14"/>
                <w:lang w:val="en-US"/>
              </w:rPr>
            </w:pPr>
            <w:r w:rsidRPr="005B4DA7">
              <w:rPr>
                <w:rFonts w:ascii="Arial" w:hAnsi="Arial" w:cs="Arial"/>
                <w:sz w:val="14"/>
                <w:szCs w:val="14"/>
                <w:lang w:val="en-US"/>
              </w:rPr>
              <w:t>59</w:t>
            </w:r>
            <w:r w:rsidRPr="005B4DA7">
              <w:rPr>
                <w:rFonts w:ascii="Arial" w:hAnsi="Arial" w:cs="Arial"/>
                <w:sz w:val="14"/>
                <w:szCs w:val="14"/>
              </w:rPr>
              <w:t>,</w:t>
            </w:r>
            <w:r w:rsidRPr="005B4DA7">
              <w:rPr>
                <w:rFonts w:ascii="Arial" w:hAnsi="Arial" w:cs="Arial"/>
                <w:sz w:val="14"/>
                <w:szCs w:val="14"/>
                <w:lang w:val="en-US"/>
              </w:rPr>
              <w:t>9</w:t>
            </w:r>
          </w:p>
        </w:tc>
        <w:tc>
          <w:tcPr>
            <w:tcW w:w="1248" w:type="dxa"/>
            <w:tcBorders>
              <w:left w:val="single" w:sz="4" w:space="0" w:color="auto"/>
              <w:right w:val="single" w:sz="6" w:space="0" w:color="000000"/>
            </w:tcBorders>
            <w:vAlign w:val="bottom"/>
          </w:tcPr>
          <w:p w:rsidR="00F4045B" w:rsidRPr="000C4E18" w:rsidRDefault="00F4045B" w:rsidP="00027E3D">
            <w:pPr>
              <w:spacing w:before="160" w:line="220" w:lineRule="exact"/>
              <w:ind w:right="397"/>
              <w:jc w:val="right"/>
              <w:rPr>
                <w:rFonts w:ascii="Arial" w:hAnsi="Arial" w:cs="Arial"/>
                <w:sz w:val="14"/>
                <w:szCs w:val="14"/>
              </w:rPr>
            </w:pPr>
            <w:r w:rsidRPr="000C4E18">
              <w:rPr>
                <w:rFonts w:ascii="Arial" w:hAnsi="Arial" w:cs="Arial"/>
                <w:sz w:val="14"/>
                <w:szCs w:val="14"/>
              </w:rPr>
              <w:t>58,9</w:t>
            </w:r>
          </w:p>
        </w:tc>
        <w:tc>
          <w:tcPr>
            <w:tcW w:w="1248" w:type="dxa"/>
            <w:tcBorders>
              <w:left w:val="single" w:sz="6" w:space="0" w:color="000000"/>
            </w:tcBorders>
            <w:vAlign w:val="bottom"/>
          </w:tcPr>
          <w:p w:rsidR="00F4045B" w:rsidRPr="00F4045B" w:rsidRDefault="00F4045B" w:rsidP="00F4045B">
            <w:pPr>
              <w:spacing w:before="160" w:line="220" w:lineRule="exact"/>
              <w:ind w:right="397"/>
              <w:jc w:val="right"/>
              <w:rPr>
                <w:rFonts w:ascii="Arial" w:hAnsi="Arial" w:cs="Arial"/>
                <w:sz w:val="14"/>
                <w:szCs w:val="14"/>
              </w:rPr>
            </w:pPr>
            <w:r w:rsidRPr="00F4045B">
              <w:rPr>
                <w:rFonts w:ascii="Arial" w:hAnsi="Arial" w:cs="Arial"/>
                <w:sz w:val="14"/>
                <w:szCs w:val="14"/>
              </w:rPr>
              <w:t>61,2</w:t>
            </w:r>
          </w:p>
        </w:tc>
        <w:tc>
          <w:tcPr>
            <w:tcW w:w="3060" w:type="dxa"/>
            <w:tcBorders>
              <w:left w:val="single" w:sz="6" w:space="0" w:color="000000"/>
            </w:tcBorders>
            <w:vAlign w:val="bottom"/>
          </w:tcPr>
          <w:p w:rsidR="00F4045B" w:rsidRPr="00923856" w:rsidRDefault="00F4045B" w:rsidP="00923856">
            <w:pPr>
              <w:pStyle w:val="24"/>
              <w:spacing w:before="160" w:line="220" w:lineRule="exact"/>
              <w:ind w:left="170"/>
              <w:jc w:val="left"/>
              <w:rPr>
                <w:i/>
                <w:sz w:val="14"/>
                <w:szCs w:val="14"/>
              </w:rPr>
            </w:pPr>
            <w:r w:rsidRPr="00923856">
              <w:rPr>
                <w:i/>
                <w:sz w:val="14"/>
                <w:szCs w:val="14"/>
                <w:lang w:val="en-US"/>
              </w:rPr>
              <w:t>information and communication</w:t>
            </w:r>
          </w:p>
        </w:tc>
      </w:tr>
      <w:tr w:rsidR="00F4045B" w:rsidRPr="00923856" w:rsidTr="00870C4E">
        <w:trPr>
          <w:cantSplit/>
          <w:jc w:val="center"/>
        </w:trPr>
        <w:tc>
          <w:tcPr>
            <w:tcW w:w="3118" w:type="dxa"/>
            <w:tcBorders>
              <w:right w:val="single" w:sz="4" w:space="0" w:color="auto"/>
            </w:tcBorders>
            <w:vAlign w:val="bottom"/>
          </w:tcPr>
          <w:p w:rsidR="00F4045B" w:rsidRPr="00923856" w:rsidRDefault="00F4045B" w:rsidP="00923856">
            <w:pPr>
              <w:spacing w:before="160" w:line="220" w:lineRule="exact"/>
              <w:ind w:left="170"/>
              <w:rPr>
                <w:rFonts w:ascii="Arial" w:hAnsi="Arial" w:cs="Arial"/>
                <w:sz w:val="14"/>
                <w:szCs w:val="14"/>
              </w:rPr>
            </w:pPr>
            <w:r w:rsidRPr="00923856">
              <w:rPr>
                <w:rFonts w:ascii="Arial" w:hAnsi="Arial" w:cs="Arial"/>
                <w:sz w:val="14"/>
                <w:szCs w:val="14"/>
              </w:rPr>
              <w:t>деятельность финансовая и страховая</w:t>
            </w:r>
          </w:p>
        </w:tc>
        <w:tc>
          <w:tcPr>
            <w:tcW w:w="1247" w:type="dxa"/>
            <w:tcBorders>
              <w:right w:val="single" w:sz="4" w:space="0" w:color="auto"/>
            </w:tcBorders>
            <w:vAlign w:val="bottom"/>
          </w:tcPr>
          <w:p w:rsidR="00F4045B" w:rsidRPr="005B4DA7" w:rsidRDefault="00F4045B" w:rsidP="00027E3D">
            <w:pPr>
              <w:spacing w:before="160" w:line="220" w:lineRule="exact"/>
              <w:ind w:right="397"/>
              <w:jc w:val="right"/>
              <w:rPr>
                <w:rFonts w:ascii="Arial" w:hAnsi="Arial" w:cs="Arial"/>
                <w:sz w:val="14"/>
                <w:szCs w:val="14"/>
                <w:lang w:val="en-US"/>
              </w:rPr>
            </w:pPr>
            <w:r w:rsidRPr="005B4DA7">
              <w:rPr>
                <w:rFonts w:ascii="Arial" w:hAnsi="Arial" w:cs="Arial"/>
                <w:sz w:val="14"/>
                <w:szCs w:val="14"/>
              </w:rPr>
              <w:t>3</w:t>
            </w:r>
            <w:r w:rsidRPr="005B4DA7">
              <w:rPr>
                <w:rFonts w:ascii="Arial" w:hAnsi="Arial" w:cs="Arial"/>
                <w:sz w:val="14"/>
                <w:szCs w:val="14"/>
                <w:lang w:val="en-US"/>
              </w:rPr>
              <w:t>5</w:t>
            </w:r>
            <w:r w:rsidRPr="005B4DA7">
              <w:rPr>
                <w:rFonts w:ascii="Arial" w:hAnsi="Arial" w:cs="Arial"/>
                <w:sz w:val="14"/>
                <w:szCs w:val="14"/>
              </w:rPr>
              <w:t>,</w:t>
            </w:r>
            <w:r w:rsidRPr="005B4DA7">
              <w:rPr>
                <w:rFonts w:ascii="Arial" w:hAnsi="Arial" w:cs="Arial"/>
                <w:sz w:val="14"/>
                <w:szCs w:val="14"/>
                <w:lang w:val="en-US"/>
              </w:rPr>
              <w:t>7</w:t>
            </w:r>
          </w:p>
        </w:tc>
        <w:tc>
          <w:tcPr>
            <w:tcW w:w="1248" w:type="dxa"/>
            <w:tcBorders>
              <w:left w:val="single" w:sz="4" w:space="0" w:color="auto"/>
              <w:right w:val="single" w:sz="6" w:space="0" w:color="000000"/>
            </w:tcBorders>
            <w:vAlign w:val="bottom"/>
          </w:tcPr>
          <w:p w:rsidR="00F4045B" w:rsidRPr="000C4E18" w:rsidRDefault="00F4045B" w:rsidP="00027E3D">
            <w:pPr>
              <w:spacing w:before="160" w:line="220" w:lineRule="exact"/>
              <w:ind w:right="397"/>
              <w:jc w:val="right"/>
              <w:rPr>
                <w:rFonts w:ascii="Arial" w:hAnsi="Arial" w:cs="Arial"/>
                <w:sz w:val="14"/>
                <w:szCs w:val="14"/>
              </w:rPr>
            </w:pPr>
            <w:r w:rsidRPr="000C4E18">
              <w:rPr>
                <w:rFonts w:ascii="Arial" w:hAnsi="Arial" w:cs="Arial"/>
                <w:sz w:val="14"/>
                <w:szCs w:val="14"/>
              </w:rPr>
              <w:t>36,1</w:t>
            </w:r>
          </w:p>
        </w:tc>
        <w:tc>
          <w:tcPr>
            <w:tcW w:w="1248" w:type="dxa"/>
            <w:tcBorders>
              <w:left w:val="single" w:sz="6" w:space="0" w:color="000000"/>
            </w:tcBorders>
            <w:vAlign w:val="bottom"/>
          </w:tcPr>
          <w:p w:rsidR="00F4045B" w:rsidRPr="00F4045B" w:rsidRDefault="00F4045B" w:rsidP="00F4045B">
            <w:pPr>
              <w:spacing w:before="160" w:line="220" w:lineRule="exact"/>
              <w:ind w:right="397"/>
              <w:jc w:val="right"/>
              <w:rPr>
                <w:rFonts w:ascii="Arial" w:hAnsi="Arial" w:cs="Arial"/>
                <w:sz w:val="14"/>
                <w:szCs w:val="14"/>
              </w:rPr>
            </w:pPr>
            <w:r w:rsidRPr="00F4045B">
              <w:rPr>
                <w:rFonts w:ascii="Arial" w:hAnsi="Arial" w:cs="Arial"/>
                <w:sz w:val="14"/>
                <w:szCs w:val="14"/>
              </w:rPr>
              <w:t>37,8</w:t>
            </w:r>
          </w:p>
        </w:tc>
        <w:tc>
          <w:tcPr>
            <w:tcW w:w="3060" w:type="dxa"/>
            <w:tcBorders>
              <w:left w:val="single" w:sz="6" w:space="0" w:color="000000"/>
            </w:tcBorders>
            <w:vAlign w:val="bottom"/>
          </w:tcPr>
          <w:p w:rsidR="00F4045B" w:rsidRPr="00923856" w:rsidRDefault="00F4045B" w:rsidP="00923856">
            <w:pPr>
              <w:pStyle w:val="24"/>
              <w:spacing w:before="160" w:line="220" w:lineRule="exact"/>
              <w:ind w:left="170"/>
              <w:jc w:val="left"/>
              <w:rPr>
                <w:i/>
                <w:sz w:val="14"/>
                <w:szCs w:val="14"/>
                <w:lang w:val="en-US"/>
              </w:rPr>
            </w:pPr>
            <w:r w:rsidRPr="00923856">
              <w:rPr>
                <w:i/>
                <w:sz w:val="14"/>
                <w:szCs w:val="14"/>
                <w:lang w:val="en-US"/>
              </w:rPr>
              <w:t>financial and insurance activities</w:t>
            </w:r>
          </w:p>
        </w:tc>
      </w:tr>
      <w:tr w:rsidR="00F4045B" w:rsidRPr="00923856" w:rsidTr="00870C4E">
        <w:trPr>
          <w:cantSplit/>
          <w:jc w:val="center"/>
        </w:trPr>
        <w:tc>
          <w:tcPr>
            <w:tcW w:w="3118" w:type="dxa"/>
            <w:tcBorders>
              <w:right w:val="single" w:sz="4" w:space="0" w:color="auto"/>
            </w:tcBorders>
            <w:vAlign w:val="bottom"/>
          </w:tcPr>
          <w:p w:rsidR="00F4045B" w:rsidRPr="00923856" w:rsidRDefault="00F4045B" w:rsidP="00923856">
            <w:pPr>
              <w:spacing w:before="160" w:line="220" w:lineRule="exact"/>
              <w:ind w:left="170"/>
              <w:rPr>
                <w:rFonts w:ascii="Arial" w:hAnsi="Arial" w:cs="Arial"/>
                <w:sz w:val="14"/>
                <w:szCs w:val="14"/>
              </w:rPr>
            </w:pPr>
            <w:r w:rsidRPr="00923856">
              <w:rPr>
                <w:rFonts w:ascii="Arial" w:hAnsi="Arial" w:cs="Arial"/>
                <w:sz w:val="14"/>
                <w:szCs w:val="14"/>
              </w:rPr>
              <w:t xml:space="preserve">деятельность по операциям </w:t>
            </w:r>
            <w:r w:rsidRPr="00923856">
              <w:rPr>
                <w:rFonts w:ascii="Arial" w:hAnsi="Arial" w:cs="Arial"/>
                <w:sz w:val="14"/>
                <w:szCs w:val="14"/>
              </w:rPr>
              <w:br/>
              <w:t>с недвижимым имуществом</w:t>
            </w:r>
          </w:p>
        </w:tc>
        <w:tc>
          <w:tcPr>
            <w:tcW w:w="1247" w:type="dxa"/>
            <w:tcBorders>
              <w:right w:val="single" w:sz="4" w:space="0" w:color="auto"/>
            </w:tcBorders>
            <w:vAlign w:val="bottom"/>
          </w:tcPr>
          <w:p w:rsidR="00F4045B" w:rsidRPr="005B4DA7" w:rsidRDefault="00F4045B" w:rsidP="00027E3D">
            <w:pPr>
              <w:spacing w:before="160" w:line="220" w:lineRule="exact"/>
              <w:ind w:right="397"/>
              <w:jc w:val="right"/>
              <w:rPr>
                <w:rFonts w:ascii="Arial" w:hAnsi="Arial" w:cs="Arial"/>
                <w:sz w:val="14"/>
                <w:szCs w:val="14"/>
                <w:lang w:val="en-US"/>
              </w:rPr>
            </w:pPr>
            <w:r w:rsidRPr="005B4DA7">
              <w:rPr>
                <w:rFonts w:ascii="Arial" w:hAnsi="Arial" w:cs="Arial"/>
                <w:sz w:val="14"/>
                <w:szCs w:val="14"/>
              </w:rPr>
              <w:t>2</w:t>
            </w:r>
            <w:r w:rsidRPr="005B4DA7">
              <w:rPr>
                <w:rFonts w:ascii="Arial" w:hAnsi="Arial" w:cs="Arial"/>
                <w:sz w:val="14"/>
                <w:szCs w:val="14"/>
                <w:lang w:val="en-US"/>
              </w:rPr>
              <w:t>5</w:t>
            </w:r>
            <w:r w:rsidRPr="005B4DA7">
              <w:rPr>
                <w:rFonts w:ascii="Arial" w:hAnsi="Arial" w:cs="Arial"/>
                <w:sz w:val="14"/>
                <w:szCs w:val="14"/>
              </w:rPr>
              <w:t>,</w:t>
            </w:r>
            <w:r w:rsidRPr="005B4DA7">
              <w:rPr>
                <w:rFonts w:ascii="Arial" w:hAnsi="Arial" w:cs="Arial"/>
                <w:sz w:val="14"/>
                <w:szCs w:val="14"/>
                <w:lang w:val="en-US"/>
              </w:rPr>
              <w:t>0</w:t>
            </w:r>
          </w:p>
        </w:tc>
        <w:tc>
          <w:tcPr>
            <w:tcW w:w="1248" w:type="dxa"/>
            <w:tcBorders>
              <w:left w:val="single" w:sz="4" w:space="0" w:color="auto"/>
              <w:right w:val="single" w:sz="6" w:space="0" w:color="000000"/>
            </w:tcBorders>
            <w:vAlign w:val="bottom"/>
          </w:tcPr>
          <w:p w:rsidR="00F4045B" w:rsidRPr="000C4E18" w:rsidRDefault="00F4045B" w:rsidP="00027E3D">
            <w:pPr>
              <w:spacing w:before="160" w:line="220" w:lineRule="exact"/>
              <w:ind w:right="397"/>
              <w:jc w:val="right"/>
              <w:rPr>
                <w:rFonts w:ascii="Arial" w:hAnsi="Arial" w:cs="Arial"/>
                <w:sz w:val="14"/>
                <w:szCs w:val="14"/>
              </w:rPr>
            </w:pPr>
            <w:r w:rsidRPr="000C4E18">
              <w:rPr>
                <w:rFonts w:ascii="Arial" w:hAnsi="Arial" w:cs="Arial"/>
                <w:sz w:val="14"/>
                <w:szCs w:val="14"/>
              </w:rPr>
              <w:t>26,0</w:t>
            </w:r>
          </w:p>
        </w:tc>
        <w:tc>
          <w:tcPr>
            <w:tcW w:w="1248" w:type="dxa"/>
            <w:tcBorders>
              <w:left w:val="single" w:sz="6" w:space="0" w:color="000000"/>
            </w:tcBorders>
            <w:vAlign w:val="bottom"/>
          </w:tcPr>
          <w:p w:rsidR="00F4045B" w:rsidRPr="00F4045B" w:rsidRDefault="00F4045B" w:rsidP="00F4045B">
            <w:pPr>
              <w:spacing w:before="160" w:line="220" w:lineRule="exact"/>
              <w:ind w:right="397"/>
              <w:jc w:val="right"/>
              <w:rPr>
                <w:rFonts w:ascii="Arial" w:hAnsi="Arial" w:cs="Arial"/>
                <w:sz w:val="14"/>
                <w:szCs w:val="14"/>
              </w:rPr>
            </w:pPr>
            <w:r w:rsidRPr="00F4045B">
              <w:rPr>
                <w:rFonts w:ascii="Arial" w:hAnsi="Arial" w:cs="Arial"/>
                <w:sz w:val="14"/>
                <w:szCs w:val="14"/>
              </w:rPr>
              <w:t>25,8</w:t>
            </w:r>
          </w:p>
        </w:tc>
        <w:tc>
          <w:tcPr>
            <w:tcW w:w="3060" w:type="dxa"/>
            <w:tcBorders>
              <w:left w:val="single" w:sz="6" w:space="0" w:color="000000"/>
            </w:tcBorders>
            <w:vAlign w:val="bottom"/>
          </w:tcPr>
          <w:p w:rsidR="00F4045B" w:rsidRPr="00923856" w:rsidRDefault="00F4045B" w:rsidP="00923856">
            <w:pPr>
              <w:pStyle w:val="24"/>
              <w:spacing w:before="160" w:line="220" w:lineRule="exact"/>
              <w:ind w:left="170"/>
              <w:jc w:val="left"/>
              <w:rPr>
                <w:i/>
                <w:sz w:val="14"/>
                <w:szCs w:val="14"/>
                <w:vertAlign w:val="superscript"/>
              </w:rPr>
            </w:pPr>
            <w:r w:rsidRPr="00923856">
              <w:rPr>
                <w:i/>
                <w:sz w:val="14"/>
                <w:szCs w:val="14"/>
                <w:lang w:val="en-US"/>
              </w:rPr>
              <w:t>real estate activities</w:t>
            </w:r>
          </w:p>
        </w:tc>
      </w:tr>
      <w:tr w:rsidR="00F4045B" w:rsidRPr="002E32D2" w:rsidTr="00870C4E">
        <w:trPr>
          <w:cantSplit/>
          <w:jc w:val="center"/>
        </w:trPr>
        <w:tc>
          <w:tcPr>
            <w:tcW w:w="3118" w:type="dxa"/>
            <w:tcBorders>
              <w:right w:val="single" w:sz="4" w:space="0" w:color="auto"/>
            </w:tcBorders>
            <w:vAlign w:val="bottom"/>
          </w:tcPr>
          <w:p w:rsidR="00F4045B" w:rsidRPr="00923856" w:rsidRDefault="00F4045B" w:rsidP="00923856">
            <w:pPr>
              <w:spacing w:before="160" w:line="220" w:lineRule="exact"/>
              <w:ind w:left="170"/>
              <w:rPr>
                <w:rFonts w:ascii="Arial" w:hAnsi="Arial" w:cs="Arial"/>
                <w:sz w:val="14"/>
                <w:szCs w:val="14"/>
              </w:rPr>
            </w:pPr>
            <w:r w:rsidRPr="00923856">
              <w:rPr>
                <w:rFonts w:ascii="Arial" w:hAnsi="Arial" w:cs="Arial"/>
                <w:sz w:val="14"/>
                <w:szCs w:val="14"/>
              </w:rPr>
              <w:t xml:space="preserve">деятельность профессиональная, научная </w:t>
            </w:r>
            <w:r w:rsidRPr="00F14AD8">
              <w:rPr>
                <w:rFonts w:ascii="Arial" w:hAnsi="Arial" w:cs="Arial"/>
                <w:sz w:val="14"/>
                <w:szCs w:val="14"/>
              </w:rPr>
              <w:br/>
            </w:r>
            <w:r w:rsidRPr="00923856">
              <w:rPr>
                <w:rFonts w:ascii="Arial" w:hAnsi="Arial" w:cs="Arial"/>
                <w:sz w:val="14"/>
                <w:szCs w:val="14"/>
              </w:rPr>
              <w:t>и техническая</w:t>
            </w:r>
          </w:p>
        </w:tc>
        <w:tc>
          <w:tcPr>
            <w:tcW w:w="1247" w:type="dxa"/>
            <w:tcBorders>
              <w:right w:val="single" w:sz="4" w:space="0" w:color="auto"/>
            </w:tcBorders>
            <w:vAlign w:val="bottom"/>
          </w:tcPr>
          <w:p w:rsidR="00F4045B" w:rsidRPr="005B4DA7" w:rsidRDefault="00F4045B" w:rsidP="00027E3D">
            <w:pPr>
              <w:spacing w:before="160" w:line="220" w:lineRule="exact"/>
              <w:ind w:right="397"/>
              <w:jc w:val="right"/>
              <w:rPr>
                <w:rFonts w:ascii="Arial" w:hAnsi="Arial" w:cs="Arial"/>
                <w:sz w:val="14"/>
                <w:szCs w:val="14"/>
                <w:lang w:val="en-US"/>
              </w:rPr>
            </w:pPr>
            <w:r w:rsidRPr="005B4DA7">
              <w:rPr>
                <w:rFonts w:ascii="Arial" w:hAnsi="Arial" w:cs="Arial"/>
                <w:sz w:val="14"/>
                <w:szCs w:val="14"/>
              </w:rPr>
              <w:t>47,</w:t>
            </w:r>
            <w:r w:rsidRPr="005B4DA7">
              <w:rPr>
                <w:rFonts w:ascii="Arial" w:hAnsi="Arial" w:cs="Arial"/>
                <w:sz w:val="14"/>
                <w:szCs w:val="14"/>
                <w:lang w:val="en-US"/>
              </w:rPr>
              <w:t>7</w:t>
            </w:r>
          </w:p>
        </w:tc>
        <w:tc>
          <w:tcPr>
            <w:tcW w:w="1248" w:type="dxa"/>
            <w:tcBorders>
              <w:left w:val="single" w:sz="4" w:space="0" w:color="auto"/>
              <w:right w:val="single" w:sz="6" w:space="0" w:color="000000"/>
            </w:tcBorders>
            <w:vAlign w:val="bottom"/>
          </w:tcPr>
          <w:p w:rsidR="00F4045B" w:rsidRPr="000C4E18" w:rsidRDefault="00F4045B" w:rsidP="00027E3D">
            <w:pPr>
              <w:spacing w:before="160" w:line="220" w:lineRule="exact"/>
              <w:ind w:right="397"/>
              <w:jc w:val="right"/>
              <w:rPr>
                <w:rFonts w:ascii="Arial" w:hAnsi="Arial" w:cs="Arial"/>
                <w:sz w:val="14"/>
                <w:szCs w:val="14"/>
              </w:rPr>
            </w:pPr>
            <w:r w:rsidRPr="000C4E18">
              <w:rPr>
                <w:rFonts w:ascii="Arial" w:hAnsi="Arial" w:cs="Arial"/>
                <w:sz w:val="14"/>
                <w:szCs w:val="14"/>
              </w:rPr>
              <w:t>49,1</w:t>
            </w:r>
          </w:p>
        </w:tc>
        <w:tc>
          <w:tcPr>
            <w:tcW w:w="1248" w:type="dxa"/>
            <w:tcBorders>
              <w:left w:val="single" w:sz="6" w:space="0" w:color="000000"/>
            </w:tcBorders>
            <w:vAlign w:val="bottom"/>
          </w:tcPr>
          <w:p w:rsidR="00F4045B" w:rsidRPr="00F4045B" w:rsidRDefault="00F4045B" w:rsidP="00F4045B">
            <w:pPr>
              <w:spacing w:before="160" w:line="220" w:lineRule="exact"/>
              <w:ind w:right="397"/>
              <w:jc w:val="right"/>
              <w:rPr>
                <w:rFonts w:ascii="Arial" w:hAnsi="Arial" w:cs="Arial"/>
                <w:sz w:val="14"/>
                <w:szCs w:val="14"/>
              </w:rPr>
            </w:pPr>
            <w:r w:rsidRPr="00F4045B">
              <w:rPr>
                <w:rFonts w:ascii="Arial" w:hAnsi="Arial" w:cs="Arial"/>
                <w:sz w:val="14"/>
                <w:szCs w:val="14"/>
              </w:rPr>
              <w:t>47,7</w:t>
            </w:r>
          </w:p>
        </w:tc>
        <w:tc>
          <w:tcPr>
            <w:tcW w:w="3060" w:type="dxa"/>
            <w:tcBorders>
              <w:left w:val="single" w:sz="6" w:space="0" w:color="000000"/>
            </w:tcBorders>
            <w:vAlign w:val="bottom"/>
          </w:tcPr>
          <w:p w:rsidR="00F4045B" w:rsidRPr="00B502EE" w:rsidRDefault="00F4045B" w:rsidP="00923856">
            <w:pPr>
              <w:pStyle w:val="24"/>
              <w:spacing w:before="160" w:line="220" w:lineRule="exact"/>
              <w:ind w:left="170"/>
              <w:jc w:val="left"/>
              <w:rPr>
                <w:i/>
                <w:sz w:val="14"/>
                <w:szCs w:val="14"/>
                <w:lang w:val="en-US"/>
              </w:rPr>
            </w:pPr>
            <w:r w:rsidRPr="00923856">
              <w:rPr>
                <w:i/>
                <w:sz w:val="14"/>
                <w:szCs w:val="14"/>
                <w:lang w:val="en-US"/>
              </w:rPr>
              <w:t>professional</w:t>
            </w:r>
            <w:r w:rsidRPr="00B502EE">
              <w:rPr>
                <w:i/>
                <w:sz w:val="14"/>
                <w:szCs w:val="14"/>
                <w:lang w:val="en-US"/>
              </w:rPr>
              <w:t xml:space="preserve">, </w:t>
            </w:r>
            <w:r w:rsidRPr="00923856">
              <w:rPr>
                <w:i/>
                <w:sz w:val="14"/>
                <w:szCs w:val="14"/>
                <w:lang w:val="en-US"/>
              </w:rPr>
              <w:t>scientific</w:t>
            </w:r>
            <w:r w:rsidRPr="00B502EE">
              <w:rPr>
                <w:i/>
                <w:sz w:val="14"/>
                <w:szCs w:val="14"/>
                <w:lang w:val="en-US"/>
              </w:rPr>
              <w:t xml:space="preserve"> </w:t>
            </w:r>
            <w:r w:rsidRPr="00923856">
              <w:rPr>
                <w:i/>
                <w:sz w:val="14"/>
                <w:szCs w:val="14"/>
                <w:lang w:val="en-US"/>
              </w:rPr>
              <w:t>and</w:t>
            </w:r>
            <w:r w:rsidRPr="00B502EE">
              <w:rPr>
                <w:i/>
                <w:sz w:val="14"/>
                <w:szCs w:val="14"/>
                <w:lang w:val="en-US"/>
              </w:rPr>
              <w:t xml:space="preserve"> </w:t>
            </w:r>
            <w:r w:rsidRPr="00923856">
              <w:rPr>
                <w:i/>
                <w:sz w:val="14"/>
                <w:szCs w:val="14"/>
                <w:lang w:val="en-US"/>
              </w:rPr>
              <w:t>technical</w:t>
            </w:r>
            <w:r w:rsidRPr="00B502EE">
              <w:rPr>
                <w:i/>
                <w:sz w:val="14"/>
                <w:szCs w:val="14"/>
                <w:lang w:val="en-US"/>
              </w:rPr>
              <w:t xml:space="preserve"> </w:t>
            </w:r>
            <w:r w:rsidRPr="00923856">
              <w:rPr>
                <w:i/>
                <w:sz w:val="14"/>
                <w:szCs w:val="14"/>
                <w:lang w:val="en-US"/>
              </w:rPr>
              <w:t>activities</w:t>
            </w:r>
          </w:p>
        </w:tc>
      </w:tr>
      <w:tr w:rsidR="00F4045B" w:rsidRPr="002E32D2" w:rsidTr="00870C4E">
        <w:trPr>
          <w:cantSplit/>
          <w:jc w:val="center"/>
        </w:trPr>
        <w:tc>
          <w:tcPr>
            <w:tcW w:w="3118" w:type="dxa"/>
            <w:tcBorders>
              <w:right w:val="single" w:sz="4" w:space="0" w:color="auto"/>
            </w:tcBorders>
            <w:vAlign w:val="bottom"/>
          </w:tcPr>
          <w:p w:rsidR="00F4045B" w:rsidRPr="00923856" w:rsidRDefault="00F4045B" w:rsidP="00923856">
            <w:pPr>
              <w:spacing w:before="160" w:line="220" w:lineRule="exact"/>
              <w:ind w:left="170"/>
              <w:rPr>
                <w:rFonts w:ascii="Arial" w:hAnsi="Arial" w:cs="Arial"/>
                <w:sz w:val="14"/>
                <w:szCs w:val="14"/>
              </w:rPr>
            </w:pPr>
            <w:r w:rsidRPr="00923856">
              <w:rPr>
                <w:rFonts w:ascii="Arial" w:hAnsi="Arial" w:cs="Arial"/>
                <w:sz w:val="14"/>
                <w:szCs w:val="14"/>
              </w:rPr>
              <w:t xml:space="preserve">деятельность административная </w:t>
            </w:r>
            <w:r w:rsidRPr="0097347C">
              <w:rPr>
                <w:rFonts w:ascii="Arial" w:hAnsi="Arial" w:cs="Arial"/>
                <w:sz w:val="14"/>
                <w:szCs w:val="14"/>
              </w:rPr>
              <w:br/>
            </w:r>
            <w:r w:rsidRPr="00923856">
              <w:rPr>
                <w:rFonts w:ascii="Arial" w:hAnsi="Arial" w:cs="Arial"/>
                <w:sz w:val="14"/>
                <w:szCs w:val="14"/>
              </w:rPr>
              <w:t>и сопутствующие дополнительные услуги</w:t>
            </w:r>
          </w:p>
        </w:tc>
        <w:tc>
          <w:tcPr>
            <w:tcW w:w="1247" w:type="dxa"/>
            <w:tcBorders>
              <w:right w:val="single" w:sz="4" w:space="0" w:color="auto"/>
            </w:tcBorders>
            <w:vAlign w:val="bottom"/>
          </w:tcPr>
          <w:p w:rsidR="00F4045B" w:rsidRPr="0097347C" w:rsidRDefault="00F4045B" w:rsidP="00027E3D">
            <w:pPr>
              <w:spacing w:before="160" w:line="220" w:lineRule="exact"/>
              <w:ind w:right="397"/>
              <w:jc w:val="right"/>
              <w:rPr>
                <w:rFonts w:ascii="Arial" w:hAnsi="Arial" w:cs="Arial"/>
                <w:sz w:val="14"/>
                <w:szCs w:val="14"/>
              </w:rPr>
            </w:pPr>
            <w:r w:rsidRPr="005B4DA7">
              <w:rPr>
                <w:rFonts w:ascii="Arial" w:hAnsi="Arial" w:cs="Arial"/>
                <w:sz w:val="14"/>
                <w:szCs w:val="14"/>
              </w:rPr>
              <w:t>4</w:t>
            </w:r>
            <w:r>
              <w:rPr>
                <w:rFonts w:ascii="Arial" w:hAnsi="Arial" w:cs="Arial"/>
                <w:sz w:val="14"/>
                <w:szCs w:val="14"/>
              </w:rPr>
              <w:t>4</w:t>
            </w:r>
            <w:r w:rsidRPr="005B4DA7">
              <w:rPr>
                <w:rFonts w:ascii="Arial" w:hAnsi="Arial" w:cs="Arial"/>
                <w:sz w:val="14"/>
                <w:szCs w:val="14"/>
              </w:rPr>
              <w:t>,</w:t>
            </w:r>
            <w:r>
              <w:rPr>
                <w:rFonts w:ascii="Arial" w:hAnsi="Arial" w:cs="Arial"/>
                <w:sz w:val="14"/>
                <w:szCs w:val="14"/>
              </w:rPr>
              <w:t>3</w:t>
            </w:r>
          </w:p>
        </w:tc>
        <w:tc>
          <w:tcPr>
            <w:tcW w:w="1248" w:type="dxa"/>
            <w:tcBorders>
              <w:left w:val="single" w:sz="4" w:space="0" w:color="auto"/>
              <w:right w:val="single" w:sz="6" w:space="0" w:color="000000"/>
            </w:tcBorders>
            <w:vAlign w:val="bottom"/>
          </w:tcPr>
          <w:p w:rsidR="00F4045B" w:rsidRPr="000C4E18" w:rsidRDefault="00F4045B" w:rsidP="00027E3D">
            <w:pPr>
              <w:spacing w:before="160" w:line="220" w:lineRule="exact"/>
              <w:ind w:right="397"/>
              <w:jc w:val="right"/>
              <w:rPr>
                <w:rFonts w:ascii="Arial" w:hAnsi="Arial" w:cs="Arial"/>
                <w:sz w:val="14"/>
                <w:szCs w:val="14"/>
              </w:rPr>
            </w:pPr>
            <w:r w:rsidRPr="000C4E18">
              <w:rPr>
                <w:rFonts w:ascii="Arial" w:hAnsi="Arial" w:cs="Arial"/>
                <w:sz w:val="14"/>
                <w:szCs w:val="14"/>
              </w:rPr>
              <w:t>42,6</w:t>
            </w:r>
          </w:p>
        </w:tc>
        <w:tc>
          <w:tcPr>
            <w:tcW w:w="1248" w:type="dxa"/>
            <w:tcBorders>
              <w:left w:val="single" w:sz="6" w:space="0" w:color="000000"/>
            </w:tcBorders>
            <w:vAlign w:val="bottom"/>
          </w:tcPr>
          <w:p w:rsidR="00F4045B" w:rsidRPr="00F4045B" w:rsidRDefault="00F4045B" w:rsidP="00F4045B">
            <w:pPr>
              <w:spacing w:before="160" w:line="220" w:lineRule="exact"/>
              <w:ind w:right="397"/>
              <w:jc w:val="right"/>
              <w:rPr>
                <w:rFonts w:ascii="Arial" w:hAnsi="Arial" w:cs="Arial"/>
                <w:sz w:val="14"/>
                <w:szCs w:val="14"/>
              </w:rPr>
            </w:pPr>
            <w:r w:rsidRPr="00F4045B">
              <w:rPr>
                <w:rFonts w:ascii="Arial" w:hAnsi="Arial" w:cs="Arial"/>
                <w:sz w:val="14"/>
                <w:szCs w:val="14"/>
              </w:rPr>
              <w:t>45,3</w:t>
            </w:r>
          </w:p>
        </w:tc>
        <w:tc>
          <w:tcPr>
            <w:tcW w:w="3060" w:type="dxa"/>
            <w:tcBorders>
              <w:left w:val="single" w:sz="6" w:space="0" w:color="000000"/>
            </w:tcBorders>
            <w:vAlign w:val="bottom"/>
          </w:tcPr>
          <w:p w:rsidR="00F4045B" w:rsidRPr="00AA5D9D" w:rsidRDefault="00F4045B" w:rsidP="00923856">
            <w:pPr>
              <w:pStyle w:val="24"/>
              <w:spacing w:before="160" w:line="220" w:lineRule="exact"/>
              <w:ind w:left="170"/>
              <w:jc w:val="left"/>
              <w:rPr>
                <w:i/>
                <w:sz w:val="14"/>
                <w:szCs w:val="14"/>
                <w:lang w:val="en-US"/>
              </w:rPr>
            </w:pPr>
            <w:r w:rsidRPr="00923856">
              <w:rPr>
                <w:i/>
                <w:sz w:val="14"/>
                <w:szCs w:val="14"/>
                <w:lang w:val="en-US"/>
              </w:rPr>
              <w:t>administrative</w:t>
            </w:r>
            <w:r w:rsidRPr="00AA5D9D">
              <w:rPr>
                <w:i/>
                <w:sz w:val="14"/>
                <w:szCs w:val="14"/>
                <w:lang w:val="en-US"/>
              </w:rPr>
              <w:t xml:space="preserve"> </w:t>
            </w:r>
            <w:r w:rsidRPr="00923856">
              <w:rPr>
                <w:i/>
                <w:sz w:val="14"/>
                <w:szCs w:val="14"/>
                <w:lang w:val="en-US"/>
              </w:rPr>
              <w:t>and</w:t>
            </w:r>
            <w:r w:rsidRPr="00AA5D9D">
              <w:rPr>
                <w:i/>
                <w:sz w:val="14"/>
                <w:szCs w:val="14"/>
                <w:lang w:val="en-US"/>
              </w:rPr>
              <w:t xml:space="preserve"> </w:t>
            </w:r>
            <w:r w:rsidRPr="00923856">
              <w:rPr>
                <w:i/>
                <w:sz w:val="14"/>
                <w:szCs w:val="14"/>
                <w:lang w:val="en-US"/>
              </w:rPr>
              <w:t>support</w:t>
            </w:r>
            <w:r w:rsidRPr="00AA5D9D">
              <w:rPr>
                <w:i/>
                <w:sz w:val="14"/>
                <w:szCs w:val="14"/>
                <w:lang w:val="en-US"/>
              </w:rPr>
              <w:t xml:space="preserve"> </w:t>
            </w:r>
            <w:r w:rsidRPr="00923856">
              <w:rPr>
                <w:i/>
                <w:sz w:val="14"/>
                <w:szCs w:val="14"/>
                <w:lang w:val="en-US"/>
              </w:rPr>
              <w:t>service</w:t>
            </w:r>
            <w:r w:rsidRPr="00AA5D9D">
              <w:rPr>
                <w:i/>
                <w:sz w:val="14"/>
                <w:szCs w:val="14"/>
                <w:lang w:val="en-US"/>
              </w:rPr>
              <w:t xml:space="preserve"> </w:t>
            </w:r>
            <w:r w:rsidRPr="00923856">
              <w:rPr>
                <w:i/>
                <w:sz w:val="14"/>
                <w:szCs w:val="14"/>
                <w:lang w:val="en-US"/>
              </w:rPr>
              <w:t>activities</w:t>
            </w:r>
            <w:r w:rsidRPr="00AA5D9D">
              <w:rPr>
                <w:i/>
                <w:sz w:val="14"/>
                <w:szCs w:val="14"/>
                <w:lang w:val="en-US"/>
              </w:rPr>
              <w:t xml:space="preserve">  </w:t>
            </w:r>
          </w:p>
        </w:tc>
      </w:tr>
      <w:tr w:rsidR="00F4045B" w:rsidRPr="002E32D2" w:rsidTr="00870C4E">
        <w:trPr>
          <w:cantSplit/>
          <w:jc w:val="center"/>
        </w:trPr>
        <w:tc>
          <w:tcPr>
            <w:tcW w:w="3118" w:type="dxa"/>
            <w:tcBorders>
              <w:right w:val="single" w:sz="4" w:space="0" w:color="auto"/>
            </w:tcBorders>
            <w:vAlign w:val="bottom"/>
          </w:tcPr>
          <w:p w:rsidR="00F4045B" w:rsidRPr="00923856" w:rsidRDefault="00F4045B" w:rsidP="00923856">
            <w:pPr>
              <w:spacing w:before="160" w:line="220" w:lineRule="exact"/>
              <w:ind w:left="170"/>
              <w:rPr>
                <w:rFonts w:ascii="Arial" w:hAnsi="Arial" w:cs="Arial"/>
                <w:sz w:val="14"/>
                <w:szCs w:val="14"/>
              </w:rPr>
            </w:pPr>
            <w:r w:rsidRPr="00923856">
              <w:rPr>
                <w:rFonts w:ascii="Arial" w:hAnsi="Arial" w:cs="Arial"/>
                <w:sz w:val="14"/>
                <w:szCs w:val="14"/>
              </w:rPr>
              <w:t>государственное управление и обеспечение военной безопасности; социальное обеспечение</w:t>
            </w:r>
          </w:p>
        </w:tc>
        <w:tc>
          <w:tcPr>
            <w:tcW w:w="1247" w:type="dxa"/>
            <w:tcBorders>
              <w:right w:val="single" w:sz="4" w:space="0" w:color="auto"/>
            </w:tcBorders>
            <w:vAlign w:val="bottom"/>
          </w:tcPr>
          <w:p w:rsidR="00F4045B" w:rsidRPr="005B4DA7" w:rsidRDefault="00F4045B" w:rsidP="00027E3D">
            <w:pPr>
              <w:spacing w:before="160" w:line="220" w:lineRule="exact"/>
              <w:ind w:right="397"/>
              <w:jc w:val="right"/>
              <w:rPr>
                <w:rFonts w:ascii="Arial" w:hAnsi="Arial" w:cs="Arial"/>
                <w:sz w:val="14"/>
                <w:szCs w:val="14"/>
              </w:rPr>
            </w:pPr>
            <w:r w:rsidRPr="005B4DA7">
              <w:rPr>
                <w:rFonts w:ascii="Arial" w:hAnsi="Arial" w:cs="Arial"/>
                <w:sz w:val="14"/>
                <w:szCs w:val="14"/>
              </w:rPr>
              <w:t>4</w:t>
            </w:r>
            <w:r w:rsidRPr="005B4DA7">
              <w:rPr>
                <w:rFonts w:ascii="Arial" w:hAnsi="Arial" w:cs="Arial"/>
                <w:sz w:val="14"/>
                <w:szCs w:val="14"/>
                <w:lang w:val="en-US"/>
              </w:rPr>
              <w:t>0</w:t>
            </w:r>
            <w:r w:rsidRPr="005B4DA7">
              <w:rPr>
                <w:rFonts w:ascii="Arial" w:hAnsi="Arial" w:cs="Arial"/>
                <w:sz w:val="14"/>
                <w:szCs w:val="14"/>
              </w:rPr>
              <w:t>,5</w:t>
            </w:r>
          </w:p>
        </w:tc>
        <w:tc>
          <w:tcPr>
            <w:tcW w:w="1248" w:type="dxa"/>
            <w:tcBorders>
              <w:left w:val="single" w:sz="4" w:space="0" w:color="auto"/>
              <w:right w:val="single" w:sz="6" w:space="0" w:color="000000"/>
            </w:tcBorders>
            <w:vAlign w:val="bottom"/>
          </w:tcPr>
          <w:p w:rsidR="00F4045B" w:rsidRPr="000C4E18" w:rsidRDefault="00F4045B" w:rsidP="00027E3D">
            <w:pPr>
              <w:spacing w:before="160" w:line="220" w:lineRule="exact"/>
              <w:ind w:right="397"/>
              <w:jc w:val="right"/>
              <w:rPr>
                <w:rFonts w:ascii="Arial" w:hAnsi="Arial" w:cs="Arial"/>
                <w:sz w:val="14"/>
                <w:szCs w:val="14"/>
              </w:rPr>
            </w:pPr>
            <w:r w:rsidRPr="000C4E18">
              <w:rPr>
                <w:rFonts w:ascii="Arial" w:hAnsi="Arial" w:cs="Arial"/>
                <w:sz w:val="14"/>
                <w:szCs w:val="14"/>
              </w:rPr>
              <w:t>38,2</w:t>
            </w:r>
          </w:p>
        </w:tc>
        <w:tc>
          <w:tcPr>
            <w:tcW w:w="1248" w:type="dxa"/>
            <w:tcBorders>
              <w:left w:val="single" w:sz="6" w:space="0" w:color="000000"/>
            </w:tcBorders>
            <w:vAlign w:val="bottom"/>
          </w:tcPr>
          <w:p w:rsidR="00F4045B" w:rsidRPr="00F4045B" w:rsidRDefault="00F4045B" w:rsidP="00F4045B">
            <w:pPr>
              <w:spacing w:before="160" w:line="220" w:lineRule="exact"/>
              <w:ind w:right="397"/>
              <w:jc w:val="right"/>
              <w:rPr>
                <w:rFonts w:ascii="Arial" w:hAnsi="Arial" w:cs="Arial"/>
                <w:sz w:val="14"/>
                <w:szCs w:val="14"/>
              </w:rPr>
            </w:pPr>
            <w:r w:rsidRPr="00F4045B">
              <w:rPr>
                <w:rFonts w:ascii="Arial" w:hAnsi="Arial" w:cs="Arial"/>
                <w:sz w:val="14"/>
                <w:szCs w:val="14"/>
              </w:rPr>
              <w:t>39,3</w:t>
            </w:r>
          </w:p>
        </w:tc>
        <w:tc>
          <w:tcPr>
            <w:tcW w:w="3060" w:type="dxa"/>
            <w:tcBorders>
              <w:left w:val="single" w:sz="6" w:space="0" w:color="000000"/>
            </w:tcBorders>
            <w:vAlign w:val="bottom"/>
          </w:tcPr>
          <w:p w:rsidR="00F4045B" w:rsidRPr="00923856" w:rsidRDefault="00F4045B" w:rsidP="00923856">
            <w:pPr>
              <w:spacing w:before="160" w:line="220" w:lineRule="exact"/>
              <w:ind w:left="170"/>
              <w:rPr>
                <w:rFonts w:ascii="Arial" w:hAnsi="Arial" w:cs="Arial"/>
                <w:i/>
                <w:sz w:val="14"/>
                <w:szCs w:val="14"/>
                <w:lang w:val="en-US"/>
              </w:rPr>
            </w:pPr>
            <w:r w:rsidRPr="00923856">
              <w:rPr>
                <w:rFonts w:ascii="Arial" w:hAnsi="Arial" w:cs="Arial"/>
                <w:i/>
                <w:sz w:val="14"/>
                <w:szCs w:val="14"/>
                <w:lang w:val="en-US"/>
              </w:rPr>
              <w:t xml:space="preserve">public administration and </w:t>
            </w:r>
            <w:proofErr w:type="spellStart"/>
            <w:r w:rsidRPr="00923856">
              <w:rPr>
                <w:rFonts w:ascii="Arial" w:hAnsi="Arial" w:cs="Arial"/>
                <w:i/>
                <w:sz w:val="14"/>
                <w:szCs w:val="14"/>
                <w:lang w:val="en-US"/>
              </w:rPr>
              <w:t>defence</w:t>
            </w:r>
            <w:proofErr w:type="spellEnd"/>
            <w:r w:rsidRPr="00923856">
              <w:rPr>
                <w:rFonts w:ascii="Arial" w:hAnsi="Arial" w:cs="Arial"/>
                <w:i/>
                <w:sz w:val="14"/>
                <w:szCs w:val="14"/>
                <w:lang w:val="en-US"/>
              </w:rPr>
              <w:t>; compulsory social security</w:t>
            </w:r>
          </w:p>
        </w:tc>
      </w:tr>
      <w:tr w:rsidR="00F4045B" w:rsidRPr="00923856" w:rsidTr="00870C4E">
        <w:trPr>
          <w:cantSplit/>
          <w:jc w:val="center"/>
        </w:trPr>
        <w:tc>
          <w:tcPr>
            <w:tcW w:w="3118" w:type="dxa"/>
            <w:tcBorders>
              <w:right w:val="single" w:sz="4" w:space="0" w:color="auto"/>
            </w:tcBorders>
            <w:vAlign w:val="bottom"/>
          </w:tcPr>
          <w:p w:rsidR="00F4045B" w:rsidRPr="00923856" w:rsidRDefault="00F4045B" w:rsidP="00923856">
            <w:pPr>
              <w:spacing w:before="160" w:line="220" w:lineRule="exact"/>
              <w:ind w:left="170"/>
              <w:rPr>
                <w:rFonts w:ascii="Arial" w:hAnsi="Arial" w:cs="Arial"/>
                <w:sz w:val="14"/>
                <w:szCs w:val="14"/>
              </w:rPr>
            </w:pPr>
            <w:r w:rsidRPr="00923856">
              <w:rPr>
                <w:rFonts w:ascii="Arial" w:hAnsi="Arial" w:cs="Arial"/>
                <w:sz w:val="14"/>
                <w:szCs w:val="14"/>
              </w:rPr>
              <w:t>образование</w:t>
            </w:r>
          </w:p>
        </w:tc>
        <w:tc>
          <w:tcPr>
            <w:tcW w:w="1247" w:type="dxa"/>
            <w:tcBorders>
              <w:right w:val="single" w:sz="4" w:space="0" w:color="auto"/>
            </w:tcBorders>
            <w:vAlign w:val="bottom"/>
          </w:tcPr>
          <w:p w:rsidR="00F4045B" w:rsidRPr="005B4DA7" w:rsidRDefault="00F4045B" w:rsidP="00027E3D">
            <w:pPr>
              <w:spacing w:before="160" w:line="220" w:lineRule="exact"/>
              <w:ind w:right="397"/>
              <w:jc w:val="right"/>
              <w:rPr>
                <w:rFonts w:ascii="Arial" w:hAnsi="Arial" w:cs="Arial"/>
                <w:sz w:val="14"/>
                <w:szCs w:val="14"/>
                <w:lang w:val="en-US"/>
              </w:rPr>
            </w:pPr>
            <w:r w:rsidRPr="005B4DA7">
              <w:rPr>
                <w:rFonts w:ascii="Arial" w:hAnsi="Arial" w:cs="Arial"/>
                <w:sz w:val="14"/>
                <w:szCs w:val="14"/>
              </w:rPr>
              <w:t>4</w:t>
            </w:r>
            <w:r w:rsidRPr="005B4DA7">
              <w:rPr>
                <w:rFonts w:ascii="Arial" w:hAnsi="Arial" w:cs="Arial"/>
                <w:sz w:val="14"/>
                <w:szCs w:val="14"/>
                <w:lang w:val="en-US"/>
              </w:rPr>
              <w:t>6</w:t>
            </w:r>
            <w:r w:rsidRPr="005B4DA7">
              <w:rPr>
                <w:rFonts w:ascii="Arial" w:hAnsi="Arial" w:cs="Arial"/>
                <w:sz w:val="14"/>
                <w:szCs w:val="14"/>
              </w:rPr>
              <w:t>,</w:t>
            </w:r>
            <w:r w:rsidRPr="005B4DA7">
              <w:rPr>
                <w:rFonts w:ascii="Arial" w:hAnsi="Arial" w:cs="Arial"/>
                <w:sz w:val="14"/>
                <w:szCs w:val="14"/>
                <w:lang w:val="en-US"/>
              </w:rPr>
              <w:t>4</w:t>
            </w:r>
          </w:p>
        </w:tc>
        <w:tc>
          <w:tcPr>
            <w:tcW w:w="1248" w:type="dxa"/>
            <w:tcBorders>
              <w:left w:val="single" w:sz="4" w:space="0" w:color="auto"/>
              <w:right w:val="single" w:sz="6" w:space="0" w:color="000000"/>
            </w:tcBorders>
            <w:vAlign w:val="bottom"/>
          </w:tcPr>
          <w:p w:rsidR="00F4045B" w:rsidRPr="000C4E18" w:rsidRDefault="00F4045B" w:rsidP="00027E3D">
            <w:pPr>
              <w:spacing w:before="160" w:line="220" w:lineRule="exact"/>
              <w:ind w:right="397"/>
              <w:jc w:val="right"/>
              <w:rPr>
                <w:rFonts w:ascii="Arial" w:hAnsi="Arial" w:cs="Arial"/>
                <w:sz w:val="14"/>
                <w:szCs w:val="14"/>
              </w:rPr>
            </w:pPr>
            <w:r w:rsidRPr="000C4E18">
              <w:rPr>
                <w:rFonts w:ascii="Arial" w:hAnsi="Arial" w:cs="Arial"/>
                <w:sz w:val="14"/>
                <w:szCs w:val="14"/>
              </w:rPr>
              <w:t>45,6</w:t>
            </w:r>
          </w:p>
        </w:tc>
        <w:tc>
          <w:tcPr>
            <w:tcW w:w="1248" w:type="dxa"/>
            <w:tcBorders>
              <w:left w:val="single" w:sz="6" w:space="0" w:color="000000"/>
            </w:tcBorders>
            <w:vAlign w:val="bottom"/>
          </w:tcPr>
          <w:p w:rsidR="00F4045B" w:rsidRPr="00F4045B" w:rsidRDefault="00F4045B" w:rsidP="00F4045B">
            <w:pPr>
              <w:spacing w:before="160" w:line="220" w:lineRule="exact"/>
              <w:ind w:right="397"/>
              <w:jc w:val="right"/>
              <w:rPr>
                <w:rFonts w:ascii="Arial" w:hAnsi="Arial" w:cs="Arial"/>
                <w:sz w:val="14"/>
                <w:szCs w:val="14"/>
              </w:rPr>
            </w:pPr>
            <w:r w:rsidRPr="00F4045B">
              <w:rPr>
                <w:rFonts w:ascii="Arial" w:hAnsi="Arial" w:cs="Arial"/>
                <w:sz w:val="14"/>
                <w:szCs w:val="14"/>
              </w:rPr>
              <w:t>45,3</w:t>
            </w:r>
          </w:p>
        </w:tc>
        <w:tc>
          <w:tcPr>
            <w:tcW w:w="3060" w:type="dxa"/>
            <w:tcBorders>
              <w:left w:val="single" w:sz="6" w:space="0" w:color="000000"/>
            </w:tcBorders>
            <w:vAlign w:val="bottom"/>
          </w:tcPr>
          <w:p w:rsidR="00F4045B" w:rsidRPr="00923856" w:rsidRDefault="00F4045B" w:rsidP="00923856">
            <w:pPr>
              <w:spacing w:before="160" w:line="220" w:lineRule="exact"/>
              <w:ind w:left="170"/>
              <w:rPr>
                <w:rFonts w:ascii="Arial" w:hAnsi="Arial" w:cs="Arial"/>
                <w:i/>
                <w:sz w:val="14"/>
                <w:szCs w:val="14"/>
              </w:rPr>
            </w:pPr>
            <w:r w:rsidRPr="00923856">
              <w:rPr>
                <w:rFonts w:ascii="Arial" w:hAnsi="Arial" w:cs="Arial"/>
                <w:i/>
                <w:sz w:val="14"/>
                <w:lang w:val="en-US"/>
              </w:rPr>
              <w:t>education</w:t>
            </w:r>
          </w:p>
        </w:tc>
      </w:tr>
      <w:tr w:rsidR="00F4045B" w:rsidRPr="002E32D2" w:rsidTr="00870C4E">
        <w:trPr>
          <w:cantSplit/>
          <w:jc w:val="center"/>
        </w:trPr>
        <w:tc>
          <w:tcPr>
            <w:tcW w:w="3118" w:type="dxa"/>
            <w:tcBorders>
              <w:right w:val="single" w:sz="4" w:space="0" w:color="auto"/>
            </w:tcBorders>
            <w:vAlign w:val="bottom"/>
          </w:tcPr>
          <w:p w:rsidR="00F4045B" w:rsidRPr="00923856" w:rsidRDefault="00F4045B" w:rsidP="00923856">
            <w:pPr>
              <w:spacing w:before="160" w:line="220" w:lineRule="exact"/>
              <w:ind w:left="170"/>
              <w:rPr>
                <w:rFonts w:ascii="Arial" w:hAnsi="Arial" w:cs="Arial"/>
                <w:sz w:val="14"/>
                <w:szCs w:val="14"/>
              </w:rPr>
            </w:pPr>
            <w:r w:rsidRPr="00923856">
              <w:rPr>
                <w:rFonts w:ascii="Arial" w:hAnsi="Arial" w:cs="Arial"/>
                <w:sz w:val="14"/>
                <w:szCs w:val="14"/>
              </w:rPr>
              <w:t xml:space="preserve">деятельность в области здравоохранения </w:t>
            </w:r>
            <w:r w:rsidRPr="00F14AD8">
              <w:rPr>
                <w:rFonts w:ascii="Arial" w:hAnsi="Arial" w:cs="Arial"/>
                <w:sz w:val="14"/>
                <w:szCs w:val="14"/>
              </w:rPr>
              <w:br/>
            </w:r>
            <w:r w:rsidRPr="00923856">
              <w:rPr>
                <w:rFonts w:ascii="Arial" w:hAnsi="Arial" w:cs="Arial"/>
                <w:sz w:val="14"/>
                <w:szCs w:val="14"/>
              </w:rPr>
              <w:t>и социальных услуг</w:t>
            </w:r>
          </w:p>
        </w:tc>
        <w:tc>
          <w:tcPr>
            <w:tcW w:w="1247" w:type="dxa"/>
            <w:tcBorders>
              <w:right w:val="single" w:sz="4" w:space="0" w:color="auto"/>
            </w:tcBorders>
            <w:vAlign w:val="bottom"/>
          </w:tcPr>
          <w:p w:rsidR="00F4045B" w:rsidRPr="005B4DA7" w:rsidRDefault="00F4045B" w:rsidP="00027E3D">
            <w:pPr>
              <w:spacing w:before="160" w:line="220" w:lineRule="exact"/>
              <w:ind w:right="397"/>
              <w:jc w:val="right"/>
              <w:rPr>
                <w:rFonts w:ascii="Arial" w:hAnsi="Arial" w:cs="Arial"/>
                <w:sz w:val="14"/>
                <w:szCs w:val="14"/>
                <w:lang w:val="en-US"/>
              </w:rPr>
            </w:pPr>
            <w:r w:rsidRPr="005B4DA7">
              <w:rPr>
                <w:rFonts w:ascii="Arial" w:hAnsi="Arial" w:cs="Arial"/>
                <w:sz w:val="14"/>
                <w:szCs w:val="14"/>
              </w:rPr>
              <w:t>52,</w:t>
            </w:r>
            <w:r w:rsidRPr="005B4DA7">
              <w:rPr>
                <w:rFonts w:ascii="Arial" w:hAnsi="Arial" w:cs="Arial"/>
                <w:sz w:val="14"/>
                <w:szCs w:val="14"/>
                <w:lang w:val="en-US"/>
              </w:rPr>
              <w:t>2</w:t>
            </w:r>
          </w:p>
        </w:tc>
        <w:tc>
          <w:tcPr>
            <w:tcW w:w="1248" w:type="dxa"/>
            <w:tcBorders>
              <w:left w:val="single" w:sz="4" w:space="0" w:color="auto"/>
              <w:right w:val="single" w:sz="6" w:space="0" w:color="000000"/>
            </w:tcBorders>
            <w:vAlign w:val="bottom"/>
          </w:tcPr>
          <w:p w:rsidR="00F4045B" w:rsidRPr="000C4E18" w:rsidRDefault="00F4045B" w:rsidP="00027E3D">
            <w:pPr>
              <w:spacing w:before="160" w:line="220" w:lineRule="exact"/>
              <w:ind w:right="397"/>
              <w:jc w:val="right"/>
              <w:rPr>
                <w:rFonts w:ascii="Arial" w:hAnsi="Arial" w:cs="Arial"/>
                <w:sz w:val="14"/>
                <w:szCs w:val="14"/>
              </w:rPr>
            </w:pPr>
            <w:r w:rsidRPr="000C4E18">
              <w:rPr>
                <w:rFonts w:ascii="Arial" w:hAnsi="Arial" w:cs="Arial"/>
                <w:sz w:val="14"/>
                <w:szCs w:val="14"/>
              </w:rPr>
              <w:t>52,7</w:t>
            </w:r>
          </w:p>
        </w:tc>
        <w:tc>
          <w:tcPr>
            <w:tcW w:w="1248" w:type="dxa"/>
            <w:tcBorders>
              <w:left w:val="single" w:sz="6" w:space="0" w:color="000000"/>
            </w:tcBorders>
            <w:vAlign w:val="bottom"/>
          </w:tcPr>
          <w:p w:rsidR="00F4045B" w:rsidRPr="00F4045B" w:rsidRDefault="00F4045B" w:rsidP="00F4045B">
            <w:pPr>
              <w:spacing w:before="160" w:line="220" w:lineRule="exact"/>
              <w:ind w:right="397"/>
              <w:jc w:val="right"/>
              <w:rPr>
                <w:rFonts w:ascii="Arial" w:hAnsi="Arial" w:cs="Arial"/>
                <w:sz w:val="14"/>
                <w:szCs w:val="14"/>
              </w:rPr>
            </w:pPr>
            <w:r w:rsidRPr="00F4045B">
              <w:rPr>
                <w:rFonts w:ascii="Arial" w:hAnsi="Arial" w:cs="Arial"/>
                <w:sz w:val="14"/>
                <w:szCs w:val="14"/>
              </w:rPr>
              <w:t>54,2</w:t>
            </w:r>
          </w:p>
        </w:tc>
        <w:tc>
          <w:tcPr>
            <w:tcW w:w="3060" w:type="dxa"/>
            <w:tcBorders>
              <w:left w:val="single" w:sz="6" w:space="0" w:color="000000"/>
            </w:tcBorders>
            <w:vAlign w:val="bottom"/>
          </w:tcPr>
          <w:p w:rsidR="00F4045B" w:rsidRPr="00B502EE" w:rsidRDefault="00F4045B" w:rsidP="00923856">
            <w:pPr>
              <w:spacing w:before="160" w:line="220" w:lineRule="exact"/>
              <w:ind w:left="170"/>
              <w:rPr>
                <w:rFonts w:ascii="Arial" w:hAnsi="Arial" w:cs="Arial"/>
                <w:i/>
                <w:sz w:val="14"/>
                <w:lang w:val="en-US"/>
              </w:rPr>
            </w:pPr>
            <w:r w:rsidRPr="00923856">
              <w:rPr>
                <w:rFonts w:ascii="Arial" w:hAnsi="Arial" w:cs="Arial"/>
                <w:i/>
                <w:sz w:val="14"/>
                <w:lang w:val="en-US"/>
              </w:rPr>
              <w:t>human</w:t>
            </w:r>
            <w:r w:rsidRPr="00B502EE">
              <w:rPr>
                <w:rFonts w:ascii="Arial" w:hAnsi="Arial" w:cs="Arial"/>
                <w:i/>
                <w:sz w:val="14"/>
                <w:lang w:val="en-US"/>
              </w:rPr>
              <w:t xml:space="preserve"> </w:t>
            </w:r>
            <w:r w:rsidRPr="00923856">
              <w:rPr>
                <w:rFonts w:ascii="Arial" w:hAnsi="Arial" w:cs="Arial"/>
                <w:i/>
                <w:sz w:val="14"/>
                <w:lang w:val="en-US"/>
              </w:rPr>
              <w:t>health</w:t>
            </w:r>
            <w:r w:rsidRPr="00B502EE">
              <w:rPr>
                <w:rFonts w:ascii="Arial" w:hAnsi="Arial" w:cs="Arial"/>
                <w:i/>
                <w:sz w:val="14"/>
                <w:lang w:val="en-US"/>
              </w:rPr>
              <w:t xml:space="preserve"> </w:t>
            </w:r>
            <w:r w:rsidRPr="00923856">
              <w:rPr>
                <w:rFonts w:ascii="Arial" w:hAnsi="Arial" w:cs="Arial"/>
                <w:i/>
                <w:sz w:val="14"/>
                <w:lang w:val="en-US"/>
              </w:rPr>
              <w:t>and</w:t>
            </w:r>
            <w:r w:rsidRPr="00B502EE">
              <w:rPr>
                <w:rFonts w:ascii="Arial" w:hAnsi="Arial" w:cs="Arial"/>
                <w:i/>
                <w:sz w:val="14"/>
                <w:lang w:val="en-US"/>
              </w:rPr>
              <w:t xml:space="preserve"> </w:t>
            </w:r>
            <w:r w:rsidRPr="00923856">
              <w:rPr>
                <w:rFonts w:ascii="Arial" w:hAnsi="Arial" w:cs="Arial"/>
                <w:i/>
                <w:sz w:val="14"/>
                <w:lang w:val="en-US"/>
              </w:rPr>
              <w:t>social</w:t>
            </w:r>
            <w:r w:rsidRPr="00B502EE">
              <w:rPr>
                <w:rFonts w:ascii="Arial" w:hAnsi="Arial" w:cs="Arial"/>
                <w:i/>
                <w:sz w:val="14"/>
                <w:lang w:val="en-US"/>
              </w:rPr>
              <w:t xml:space="preserve"> </w:t>
            </w:r>
            <w:r w:rsidRPr="00923856">
              <w:rPr>
                <w:rFonts w:ascii="Arial" w:hAnsi="Arial" w:cs="Arial"/>
                <w:i/>
                <w:sz w:val="14"/>
                <w:lang w:val="en-US"/>
              </w:rPr>
              <w:t>work</w:t>
            </w:r>
            <w:r w:rsidRPr="00B502EE">
              <w:rPr>
                <w:rFonts w:ascii="Arial" w:hAnsi="Arial" w:cs="Arial"/>
                <w:i/>
                <w:sz w:val="14"/>
                <w:lang w:val="en-US"/>
              </w:rPr>
              <w:t xml:space="preserve"> </w:t>
            </w:r>
            <w:r w:rsidRPr="00923856">
              <w:rPr>
                <w:rFonts w:ascii="Arial" w:hAnsi="Arial" w:cs="Arial"/>
                <w:i/>
                <w:sz w:val="14"/>
                <w:lang w:val="en-US"/>
              </w:rPr>
              <w:t>activities</w:t>
            </w:r>
          </w:p>
        </w:tc>
      </w:tr>
      <w:tr w:rsidR="00F4045B" w:rsidRPr="00923856" w:rsidTr="00870C4E">
        <w:trPr>
          <w:cantSplit/>
          <w:jc w:val="center"/>
        </w:trPr>
        <w:tc>
          <w:tcPr>
            <w:tcW w:w="3118" w:type="dxa"/>
            <w:tcBorders>
              <w:right w:val="single" w:sz="4" w:space="0" w:color="auto"/>
            </w:tcBorders>
            <w:vAlign w:val="bottom"/>
          </w:tcPr>
          <w:p w:rsidR="00F4045B" w:rsidRPr="00923856" w:rsidRDefault="00F4045B" w:rsidP="00923856">
            <w:pPr>
              <w:spacing w:before="160" w:line="220" w:lineRule="exact"/>
              <w:ind w:left="170"/>
              <w:rPr>
                <w:rFonts w:ascii="Arial" w:hAnsi="Arial" w:cs="Arial"/>
                <w:sz w:val="14"/>
                <w:szCs w:val="14"/>
              </w:rPr>
            </w:pPr>
            <w:r w:rsidRPr="00923856">
              <w:rPr>
                <w:rFonts w:ascii="Arial" w:hAnsi="Arial" w:cs="Arial"/>
                <w:sz w:val="14"/>
                <w:szCs w:val="14"/>
              </w:rPr>
              <w:t>деятельность в области культуры, спорта, организации досуга и развлечений</w:t>
            </w:r>
          </w:p>
        </w:tc>
        <w:tc>
          <w:tcPr>
            <w:tcW w:w="1247" w:type="dxa"/>
            <w:tcBorders>
              <w:right w:val="single" w:sz="4" w:space="0" w:color="auto"/>
            </w:tcBorders>
            <w:vAlign w:val="bottom"/>
          </w:tcPr>
          <w:p w:rsidR="00F4045B" w:rsidRPr="005B4DA7" w:rsidRDefault="00F4045B" w:rsidP="00027E3D">
            <w:pPr>
              <w:spacing w:before="160" w:line="220" w:lineRule="exact"/>
              <w:ind w:right="397"/>
              <w:jc w:val="right"/>
              <w:rPr>
                <w:rFonts w:ascii="Arial" w:hAnsi="Arial" w:cs="Arial"/>
                <w:sz w:val="14"/>
                <w:szCs w:val="14"/>
              </w:rPr>
            </w:pPr>
            <w:r w:rsidRPr="005B4DA7">
              <w:rPr>
                <w:rFonts w:ascii="Arial" w:hAnsi="Arial" w:cs="Arial"/>
                <w:sz w:val="14"/>
                <w:szCs w:val="14"/>
              </w:rPr>
              <w:t>42,3</w:t>
            </w:r>
          </w:p>
        </w:tc>
        <w:tc>
          <w:tcPr>
            <w:tcW w:w="1248" w:type="dxa"/>
            <w:tcBorders>
              <w:left w:val="single" w:sz="4" w:space="0" w:color="auto"/>
              <w:right w:val="single" w:sz="6" w:space="0" w:color="000000"/>
            </w:tcBorders>
            <w:vAlign w:val="bottom"/>
          </w:tcPr>
          <w:p w:rsidR="00F4045B" w:rsidRPr="000C4E18" w:rsidRDefault="00F4045B" w:rsidP="00027E3D">
            <w:pPr>
              <w:spacing w:before="160" w:line="220" w:lineRule="exact"/>
              <w:ind w:right="397"/>
              <w:jc w:val="right"/>
              <w:rPr>
                <w:rFonts w:ascii="Arial" w:hAnsi="Arial" w:cs="Arial"/>
                <w:sz w:val="14"/>
                <w:szCs w:val="14"/>
              </w:rPr>
            </w:pPr>
            <w:r w:rsidRPr="000C4E18">
              <w:rPr>
                <w:rFonts w:ascii="Arial" w:hAnsi="Arial" w:cs="Arial"/>
                <w:sz w:val="14"/>
                <w:szCs w:val="14"/>
              </w:rPr>
              <w:t>43,0</w:t>
            </w:r>
          </w:p>
        </w:tc>
        <w:tc>
          <w:tcPr>
            <w:tcW w:w="1248" w:type="dxa"/>
            <w:tcBorders>
              <w:left w:val="single" w:sz="6" w:space="0" w:color="000000"/>
            </w:tcBorders>
            <w:vAlign w:val="bottom"/>
          </w:tcPr>
          <w:p w:rsidR="00F4045B" w:rsidRPr="00F4045B" w:rsidRDefault="00F4045B" w:rsidP="00F4045B">
            <w:pPr>
              <w:spacing w:before="160" w:line="220" w:lineRule="exact"/>
              <w:ind w:right="397"/>
              <w:jc w:val="right"/>
              <w:rPr>
                <w:rFonts w:ascii="Arial" w:hAnsi="Arial" w:cs="Arial"/>
                <w:sz w:val="14"/>
                <w:szCs w:val="14"/>
              </w:rPr>
            </w:pPr>
            <w:r w:rsidRPr="00F4045B">
              <w:rPr>
                <w:rFonts w:ascii="Arial" w:hAnsi="Arial" w:cs="Arial"/>
                <w:sz w:val="14"/>
                <w:szCs w:val="14"/>
              </w:rPr>
              <w:t>42,8</w:t>
            </w:r>
          </w:p>
        </w:tc>
        <w:tc>
          <w:tcPr>
            <w:tcW w:w="3060" w:type="dxa"/>
            <w:tcBorders>
              <w:left w:val="single" w:sz="6" w:space="0" w:color="000000"/>
            </w:tcBorders>
            <w:vAlign w:val="bottom"/>
          </w:tcPr>
          <w:p w:rsidR="00F4045B" w:rsidRPr="00923856" w:rsidRDefault="00F4045B" w:rsidP="00923856">
            <w:pPr>
              <w:pStyle w:val="24"/>
              <w:spacing w:before="160" w:line="220" w:lineRule="exact"/>
              <w:ind w:left="170"/>
              <w:jc w:val="left"/>
              <w:rPr>
                <w:i/>
                <w:sz w:val="14"/>
                <w:szCs w:val="14"/>
              </w:rPr>
            </w:pPr>
            <w:r w:rsidRPr="00923856">
              <w:rPr>
                <w:i/>
                <w:sz w:val="14"/>
                <w:szCs w:val="14"/>
                <w:lang w:val="en-US"/>
              </w:rPr>
              <w:t>arts</w:t>
            </w:r>
            <w:r w:rsidRPr="00923856">
              <w:rPr>
                <w:i/>
                <w:sz w:val="14"/>
                <w:szCs w:val="14"/>
              </w:rPr>
              <w:t xml:space="preserve">, </w:t>
            </w:r>
            <w:r w:rsidRPr="00923856">
              <w:rPr>
                <w:i/>
                <w:sz w:val="14"/>
                <w:szCs w:val="14"/>
                <w:lang w:val="en-US"/>
              </w:rPr>
              <w:t>entertainment</w:t>
            </w:r>
            <w:r w:rsidRPr="00923856">
              <w:rPr>
                <w:i/>
                <w:sz w:val="14"/>
                <w:szCs w:val="14"/>
              </w:rPr>
              <w:t xml:space="preserve"> </w:t>
            </w:r>
            <w:r w:rsidRPr="00923856">
              <w:rPr>
                <w:i/>
                <w:sz w:val="14"/>
                <w:szCs w:val="14"/>
              </w:rPr>
              <w:br/>
            </w:r>
            <w:r w:rsidRPr="00923856">
              <w:rPr>
                <w:i/>
                <w:sz w:val="14"/>
                <w:szCs w:val="14"/>
                <w:lang w:val="en-US"/>
              </w:rPr>
              <w:t>and</w:t>
            </w:r>
            <w:r w:rsidRPr="00923856">
              <w:rPr>
                <w:i/>
                <w:sz w:val="14"/>
                <w:szCs w:val="14"/>
              </w:rPr>
              <w:t xml:space="preserve"> </w:t>
            </w:r>
            <w:r w:rsidRPr="00923856">
              <w:rPr>
                <w:i/>
                <w:sz w:val="14"/>
                <w:szCs w:val="14"/>
                <w:lang w:val="en-US"/>
              </w:rPr>
              <w:t>recreation</w:t>
            </w:r>
            <w:r w:rsidRPr="00923856">
              <w:rPr>
                <w:i/>
                <w:sz w:val="14"/>
                <w:szCs w:val="14"/>
              </w:rPr>
              <w:t xml:space="preserve">  </w:t>
            </w:r>
          </w:p>
        </w:tc>
      </w:tr>
      <w:tr w:rsidR="00F4045B" w:rsidRPr="00923856" w:rsidTr="00870C4E">
        <w:trPr>
          <w:cantSplit/>
          <w:jc w:val="center"/>
        </w:trPr>
        <w:tc>
          <w:tcPr>
            <w:tcW w:w="3118" w:type="dxa"/>
            <w:tcBorders>
              <w:bottom w:val="single" w:sz="6" w:space="0" w:color="000000"/>
              <w:right w:val="single" w:sz="4" w:space="0" w:color="auto"/>
            </w:tcBorders>
            <w:vAlign w:val="bottom"/>
          </w:tcPr>
          <w:p w:rsidR="00F4045B" w:rsidRPr="00923856" w:rsidRDefault="00F4045B" w:rsidP="00923856">
            <w:pPr>
              <w:spacing w:before="160" w:line="220" w:lineRule="exact"/>
              <w:ind w:left="170"/>
              <w:rPr>
                <w:rFonts w:ascii="Arial" w:hAnsi="Arial" w:cs="Arial"/>
                <w:sz w:val="14"/>
                <w:szCs w:val="14"/>
              </w:rPr>
            </w:pPr>
            <w:r w:rsidRPr="00923856">
              <w:rPr>
                <w:rFonts w:ascii="Arial" w:hAnsi="Arial" w:cs="Arial"/>
                <w:sz w:val="14"/>
                <w:szCs w:val="14"/>
              </w:rPr>
              <w:t>предоставление прочих видов услуг</w:t>
            </w:r>
          </w:p>
        </w:tc>
        <w:tc>
          <w:tcPr>
            <w:tcW w:w="1247" w:type="dxa"/>
            <w:tcBorders>
              <w:bottom w:val="single" w:sz="6" w:space="0" w:color="000000"/>
              <w:right w:val="single" w:sz="4" w:space="0" w:color="auto"/>
            </w:tcBorders>
            <w:vAlign w:val="bottom"/>
          </w:tcPr>
          <w:p w:rsidR="00F4045B" w:rsidRPr="005B4DA7" w:rsidRDefault="00F4045B" w:rsidP="00027E3D">
            <w:pPr>
              <w:spacing w:before="160" w:line="220" w:lineRule="exact"/>
              <w:ind w:right="397"/>
              <w:jc w:val="right"/>
              <w:rPr>
                <w:rFonts w:ascii="Arial" w:hAnsi="Arial" w:cs="Arial"/>
                <w:sz w:val="14"/>
                <w:szCs w:val="14"/>
              </w:rPr>
            </w:pPr>
            <w:r w:rsidRPr="005B4DA7">
              <w:rPr>
                <w:rFonts w:ascii="Arial" w:hAnsi="Arial" w:cs="Arial"/>
                <w:sz w:val="14"/>
                <w:szCs w:val="14"/>
              </w:rPr>
              <w:t>4</w:t>
            </w:r>
            <w:r w:rsidRPr="005B4DA7">
              <w:rPr>
                <w:rFonts w:ascii="Arial" w:hAnsi="Arial" w:cs="Arial"/>
                <w:sz w:val="14"/>
                <w:szCs w:val="14"/>
                <w:lang w:val="en-US"/>
              </w:rPr>
              <w:t>5</w:t>
            </w:r>
            <w:r w:rsidRPr="005B4DA7">
              <w:rPr>
                <w:rFonts w:ascii="Arial" w:hAnsi="Arial" w:cs="Arial"/>
                <w:sz w:val="14"/>
                <w:szCs w:val="14"/>
              </w:rPr>
              <w:t>,1</w:t>
            </w:r>
          </w:p>
        </w:tc>
        <w:tc>
          <w:tcPr>
            <w:tcW w:w="1248" w:type="dxa"/>
            <w:tcBorders>
              <w:left w:val="single" w:sz="4" w:space="0" w:color="auto"/>
              <w:bottom w:val="single" w:sz="6" w:space="0" w:color="000000"/>
              <w:right w:val="single" w:sz="6" w:space="0" w:color="000000"/>
            </w:tcBorders>
            <w:vAlign w:val="bottom"/>
          </w:tcPr>
          <w:p w:rsidR="00F4045B" w:rsidRPr="000C4E18" w:rsidRDefault="00F4045B" w:rsidP="00027E3D">
            <w:pPr>
              <w:spacing w:before="160" w:line="220" w:lineRule="exact"/>
              <w:ind w:right="397"/>
              <w:jc w:val="right"/>
              <w:rPr>
                <w:rFonts w:ascii="Arial" w:hAnsi="Arial" w:cs="Arial"/>
                <w:sz w:val="14"/>
                <w:szCs w:val="14"/>
              </w:rPr>
            </w:pPr>
            <w:r w:rsidRPr="000C4E18">
              <w:rPr>
                <w:rFonts w:ascii="Arial" w:hAnsi="Arial" w:cs="Arial"/>
                <w:sz w:val="14"/>
                <w:szCs w:val="14"/>
              </w:rPr>
              <w:t>49,3</w:t>
            </w:r>
          </w:p>
        </w:tc>
        <w:tc>
          <w:tcPr>
            <w:tcW w:w="1248" w:type="dxa"/>
            <w:tcBorders>
              <w:left w:val="single" w:sz="6" w:space="0" w:color="000000"/>
              <w:bottom w:val="single" w:sz="6" w:space="0" w:color="000000"/>
            </w:tcBorders>
            <w:vAlign w:val="bottom"/>
          </w:tcPr>
          <w:p w:rsidR="00F4045B" w:rsidRPr="00F4045B" w:rsidRDefault="00F4045B" w:rsidP="00F4045B">
            <w:pPr>
              <w:spacing w:before="160" w:line="220" w:lineRule="exact"/>
              <w:ind w:right="397"/>
              <w:jc w:val="right"/>
              <w:rPr>
                <w:rFonts w:ascii="Arial" w:hAnsi="Arial" w:cs="Arial"/>
                <w:sz w:val="14"/>
                <w:szCs w:val="14"/>
              </w:rPr>
            </w:pPr>
            <w:r w:rsidRPr="00F4045B">
              <w:rPr>
                <w:rFonts w:ascii="Arial" w:hAnsi="Arial" w:cs="Arial"/>
                <w:sz w:val="14"/>
                <w:szCs w:val="14"/>
              </w:rPr>
              <w:t>51,8</w:t>
            </w:r>
          </w:p>
        </w:tc>
        <w:tc>
          <w:tcPr>
            <w:tcW w:w="3060" w:type="dxa"/>
            <w:tcBorders>
              <w:left w:val="single" w:sz="6" w:space="0" w:color="000000"/>
              <w:bottom w:val="single" w:sz="6" w:space="0" w:color="000000"/>
            </w:tcBorders>
            <w:vAlign w:val="bottom"/>
          </w:tcPr>
          <w:p w:rsidR="00F4045B" w:rsidRPr="00923856" w:rsidRDefault="00F4045B" w:rsidP="00923856">
            <w:pPr>
              <w:pStyle w:val="24"/>
              <w:spacing w:before="160" w:line="220" w:lineRule="exact"/>
              <w:ind w:left="170"/>
              <w:jc w:val="left"/>
              <w:rPr>
                <w:i/>
                <w:sz w:val="14"/>
                <w:szCs w:val="14"/>
              </w:rPr>
            </w:pPr>
            <w:r w:rsidRPr="00923856">
              <w:rPr>
                <w:i/>
                <w:sz w:val="14"/>
                <w:szCs w:val="14"/>
                <w:lang w:val="en-US"/>
              </w:rPr>
              <w:t>other</w:t>
            </w:r>
            <w:r w:rsidRPr="00923856">
              <w:rPr>
                <w:i/>
                <w:sz w:val="14"/>
                <w:szCs w:val="14"/>
              </w:rPr>
              <w:t xml:space="preserve"> </w:t>
            </w:r>
            <w:r w:rsidRPr="00923856">
              <w:rPr>
                <w:i/>
                <w:sz w:val="14"/>
                <w:szCs w:val="14"/>
                <w:lang w:val="en-US"/>
              </w:rPr>
              <w:t>service</w:t>
            </w:r>
            <w:r w:rsidRPr="00923856">
              <w:rPr>
                <w:i/>
                <w:sz w:val="14"/>
                <w:szCs w:val="14"/>
              </w:rPr>
              <w:t xml:space="preserve"> </w:t>
            </w:r>
            <w:r w:rsidRPr="00923856">
              <w:rPr>
                <w:i/>
                <w:sz w:val="14"/>
                <w:szCs w:val="14"/>
                <w:lang w:val="en-US"/>
              </w:rPr>
              <w:t>activities</w:t>
            </w:r>
            <w:r w:rsidRPr="00923856">
              <w:rPr>
                <w:i/>
                <w:sz w:val="14"/>
                <w:szCs w:val="14"/>
              </w:rPr>
              <w:t xml:space="preserve">  </w:t>
            </w:r>
          </w:p>
        </w:tc>
      </w:tr>
    </w:tbl>
    <w:p w:rsidR="00FA1BBC" w:rsidRPr="004F6063" w:rsidRDefault="00C24D4F" w:rsidP="004F4514">
      <w:pPr>
        <w:pageBreakBefore/>
        <w:spacing w:after="60"/>
        <w:ind w:left="397" w:hanging="397"/>
        <w:rPr>
          <w:rFonts w:ascii="Arial" w:hAnsi="Arial" w:cs="Arial"/>
          <w:i/>
          <w:color w:val="000000"/>
          <w:sz w:val="14"/>
          <w:szCs w:val="14"/>
        </w:rPr>
      </w:pPr>
      <w:r>
        <w:rPr>
          <w:rFonts w:ascii="Arial" w:hAnsi="Arial" w:cs="Arial"/>
          <w:b/>
          <w:color w:val="000000"/>
          <w:sz w:val="16"/>
        </w:rPr>
        <w:lastRenderedPageBreak/>
        <w:t>14.</w:t>
      </w:r>
      <w:r w:rsidR="00AF678B">
        <w:rPr>
          <w:rFonts w:ascii="Arial" w:hAnsi="Arial" w:cs="Arial"/>
          <w:b/>
          <w:color w:val="000000"/>
          <w:sz w:val="16"/>
        </w:rPr>
        <w:t>7</w:t>
      </w:r>
      <w:r w:rsidR="00FA1BBC" w:rsidRPr="004F6063">
        <w:rPr>
          <w:rFonts w:ascii="Arial" w:hAnsi="Arial" w:cs="Arial"/>
          <w:b/>
          <w:color w:val="000000"/>
          <w:sz w:val="16"/>
        </w:rPr>
        <w:t>.</w:t>
      </w:r>
      <w:r w:rsidR="00FA1BBC" w:rsidRPr="004F6063">
        <w:rPr>
          <w:rFonts w:ascii="Arial" w:hAnsi="Arial" w:cs="Arial"/>
          <w:b/>
          <w:bCs/>
          <w:color w:val="000000"/>
          <w:sz w:val="16"/>
        </w:rPr>
        <w:t xml:space="preserve"> КОЭФФИЦИЕНТЫ</w:t>
      </w:r>
      <w:r w:rsidR="00AF678B">
        <w:rPr>
          <w:rFonts w:ascii="Arial" w:hAnsi="Arial" w:cs="Arial"/>
          <w:b/>
          <w:bCs/>
          <w:color w:val="000000"/>
          <w:sz w:val="16"/>
        </w:rPr>
        <w:t xml:space="preserve"> </w:t>
      </w:r>
      <w:r w:rsidR="00FA1BBC" w:rsidRPr="004F6063">
        <w:rPr>
          <w:rFonts w:ascii="Arial" w:hAnsi="Arial" w:cs="Arial"/>
          <w:b/>
          <w:bCs/>
          <w:color w:val="000000"/>
          <w:sz w:val="16"/>
        </w:rPr>
        <w:t xml:space="preserve">ОБНОВЛЕНИЯ И ВЫБЫТИЯ ОСНОВНЫХ ФОНДОВ </w:t>
      </w:r>
      <w:r w:rsidR="00FA1BBC" w:rsidRPr="004F6063">
        <w:rPr>
          <w:rFonts w:ascii="Arial" w:hAnsi="Arial" w:cs="Arial"/>
          <w:b/>
          <w:bCs/>
          <w:color w:val="000000"/>
          <w:sz w:val="16"/>
        </w:rPr>
        <w:br/>
        <w:t>ПО ВИДАМ ЭКОНОМИЧЕСКОЙ ДЕЯТЕЛЬНОСТИ</w:t>
      </w:r>
      <w:r w:rsidR="00FA1BBC" w:rsidRPr="004F6063">
        <w:rPr>
          <w:rFonts w:ascii="Arial" w:hAnsi="Arial" w:cs="Arial"/>
          <w:b/>
          <w:bCs/>
          <w:color w:val="000000"/>
          <w:sz w:val="16"/>
        </w:rPr>
        <w:br/>
      </w:r>
      <w:r w:rsidR="00FA1BBC" w:rsidRPr="00F43941">
        <w:rPr>
          <w:rFonts w:ascii="Arial" w:hAnsi="Arial" w:cs="Arial"/>
          <w:color w:val="000000"/>
          <w:sz w:val="14"/>
          <w:szCs w:val="14"/>
        </w:rPr>
        <w:t>в сопоставимых ценах</w:t>
      </w:r>
    </w:p>
    <w:p w:rsidR="002C11BE" w:rsidRPr="00AF678B" w:rsidRDefault="00FA1BBC" w:rsidP="009C43DD">
      <w:pPr>
        <w:spacing w:after="60"/>
        <w:ind w:left="397"/>
        <w:rPr>
          <w:rFonts w:ascii="Arial" w:hAnsi="Arial" w:cs="Arial"/>
          <w:i/>
          <w:color w:val="000000"/>
          <w:sz w:val="14"/>
          <w:szCs w:val="14"/>
          <w:lang w:val="en-US"/>
        </w:rPr>
      </w:pPr>
      <w:r w:rsidRPr="004F6063">
        <w:rPr>
          <w:rFonts w:ascii="Arial" w:hAnsi="Arial" w:cs="Arial"/>
          <w:b/>
          <w:bCs/>
          <w:i/>
          <w:color w:val="000000"/>
          <w:sz w:val="16"/>
          <w:lang w:val="en-US"/>
        </w:rPr>
        <w:t>RENOVATION AND DISPOSAL RATES OF FIXED ASSETS BY ECONOMIC ACTIVITY</w:t>
      </w:r>
      <w:r w:rsidRPr="004F6063">
        <w:rPr>
          <w:rFonts w:ascii="Arial" w:hAnsi="Arial" w:cs="Arial"/>
          <w:b/>
          <w:bCs/>
          <w:i/>
          <w:color w:val="000000"/>
          <w:sz w:val="16"/>
          <w:lang w:val="en-US"/>
        </w:rPr>
        <w:br/>
      </w:r>
      <w:r w:rsidRPr="004F6063">
        <w:rPr>
          <w:rFonts w:ascii="Arial" w:hAnsi="Arial" w:cs="Arial"/>
          <w:i/>
          <w:color w:val="000000"/>
          <w:sz w:val="14"/>
          <w:szCs w:val="14"/>
          <w:lang w:val="en-US"/>
        </w:rPr>
        <w:t>at constant prices</w:t>
      </w:r>
    </w:p>
    <w:p w:rsidR="00DB2541" w:rsidRDefault="00DB2541" w:rsidP="00DB2541">
      <w:pPr>
        <w:pStyle w:val="ae"/>
        <w:widowControl/>
        <w:tabs>
          <w:tab w:val="left" w:pos="2526"/>
          <w:tab w:val="left" w:pos="3789"/>
          <w:tab w:val="left" w:pos="5052"/>
          <w:tab w:val="left" w:pos="6315"/>
          <w:tab w:val="left" w:pos="7578"/>
          <w:tab w:val="left" w:pos="8841"/>
          <w:tab w:val="left" w:pos="10104"/>
          <w:tab w:val="left" w:pos="11367"/>
        </w:tabs>
        <w:spacing w:after="60"/>
        <w:jc w:val="right"/>
        <w:rPr>
          <w:b w:val="0"/>
          <w:color w:val="000000"/>
          <w:sz w:val="14"/>
          <w:szCs w:val="14"/>
        </w:rPr>
      </w:pPr>
      <w:r w:rsidRPr="004F6063">
        <w:rPr>
          <w:b w:val="0"/>
          <w:bCs/>
          <w:color w:val="000000"/>
          <w:sz w:val="14"/>
          <w:szCs w:val="14"/>
        </w:rPr>
        <w:t>(в процентах  /</w:t>
      </w:r>
      <w:r w:rsidRPr="004F6063">
        <w:rPr>
          <w:b w:val="0"/>
          <w:bCs/>
          <w:i/>
          <w:color w:val="000000"/>
          <w:sz w:val="14"/>
          <w:szCs w:val="14"/>
        </w:rPr>
        <w:t xml:space="preserve"> </w:t>
      </w:r>
      <w:r w:rsidRPr="004F6063">
        <w:rPr>
          <w:b w:val="0"/>
          <w:bCs/>
          <w:i/>
          <w:color w:val="000000"/>
          <w:sz w:val="14"/>
          <w:szCs w:val="14"/>
          <w:lang w:val="en-US"/>
        </w:rPr>
        <w:t>percent</w:t>
      </w:r>
      <w:r w:rsidRPr="004F6063">
        <w:rPr>
          <w:b w:val="0"/>
          <w:color w:val="000000"/>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528"/>
        <w:gridCol w:w="830"/>
        <w:gridCol w:w="830"/>
        <w:gridCol w:w="831"/>
        <w:gridCol w:w="831"/>
        <w:gridCol w:w="831"/>
        <w:gridCol w:w="831"/>
        <w:gridCol w:w="2409"/>
      </w:tblGrid>
      <w:tr w:rsidR="00870C4E" w:rsidRPr="00870C4E" w:rsidTr="006770B2">
        <w:trPr>
          <w:cantSplit/>
          <w:jc w:val="center"/>
        </w:trPr>
        <w:tc>
          <w:tcPr>
            <w:tcW w:w="2528" w:type="dxa"/>
            <w:vMerge w:val="restart"/>
            <w:tcBorders>
              <w:top w:val="single" w:sz="4" w:space="0" w:color="000000"/>
              <w:right w:val="single" w:sz="6" w:space="0" w:color="000000"/>
            </w:tcBorders>
          </w:tcPr>
          <w:p w:rsidR="00F83016" w:rsidRPr="00870C4E" w:rsidRDefault="00F83016" w:rsidP="00AF678B">
            <w:pPr>
              <w:snapToGrid w:val="0"/>
              <w:spacing w:before="60" w:after="60"/>
              <w:jc w:val="center"/>
              <w:rPr>
                <w:rFonts w:ascii="Arial" w:hAnsi="Arial" w:cs="Arial"/>
                <w:sz w:val="14"/>
                <w:szCs w:val="14"/>
              </w:rPr>
            </w:pPr>
          </w:p>
        </w:tc>
        <w:tc>
          <w:tcPr>
            <w:tcW w:w="2491" w:type="dxa"/>
            <w:gridSpan w:val="3"/>
            <w:tcBorders>
              <w:top w:val="single" w:sz="4" w:space="0" w:color="000000"/>
              <w:left w:val="single" w:sz="6" w:space="0" w:color="000000"/>
              <w:bottom w:val="single" w:sz="6" w:space="0" w:color="000000"/>
              <w:right w:val="single" w:sz="6" w:space="0" w:color="000000"/>
            </w:tcBorders>
          </w:tcPr>
          <w:p w:rsidR="00F83016" w:rsidRPr="00870C4E" w:rsidRDefault="00F83016" w:rsidP="00F83016">
            <w:pPr>
              <w:spacing w:before="40" w:after="20"/>
              <w:ind w:left="57"/>
              <w:rPr>
                <w:rFonts w:ascii="Arial" w:hAnsi="Arial" w:cs="Arial"/>
                <w:sz w:val="12"/>
                <w:szCs w:val="12"/>
              </w:rPr>
            </w:pPr>
            <w:r w:rsidRPr="00870C4E">
              <w:rPr>
                <w:rFonts w:ascii="Arial" w:hAnsi="Arial" w:cs="Arial"/>
                <w:sz w:val="12"/>
                <w:szCs w:val="12"/>
              </w:rPr>
              <w:t>Коэффициенты обновления  основных фондов</w:t>
            </w:r>
          </w:p>
          <w:p w:rsidR="00F83016" w:rsidRPr="00870C4E" w:rsidRDefault="00F83016" w:rsidP="00F83016">
            <w:pPr>
              <w:snapToGrid w:val="0"/>
              <w:spacing w:before="60" w:after="60"/>
              <w:ind w:left="57"/>
              <w:rPr>
                <w:rFonts w:ascii="Arial" w:hAnsi="Arial" w:cs="Arial"/>
                <w:sz w:val="14"/>
                <w:szCs w:val="14"/>
              </w:rPr>
            </w:pPr>
            <w:r w:rsidRPr="00870C4E">
              <w:rPr>
                <w:rFonts w:ascii="Arial" w:hAnsi="Arial" w:cs="Arial"/>
                <w:i/>
                <w:sz w:val="12"/>
                <w:szCs w:val="12"/>
                <w:lang w:val="en-US"/>
              </w:rPr>
              <w:t>Renovation</w:t>
            </w:r>
            <w:r w:rsidRPr="00870C4E">
              <w:rPr>
                <w:rFonts w:ascii="Arial" w:hAnsi="Arial" w:cs="Arial"/>
                <w:i/>
                <w:sz w:val="12"/>
                <w:szCs w:val="12"/>
              </w:rPr>
              <w:t xml:space="preserve"> </w:t>
            </w:r>
            <w:r w:rsidRPr="00870C4E">
              <w:rPr>
                <w:rFonts w:ascii="Arial" w:hAnsi="Arial" w:cs="Arial"/>
                <w:i/>
                <w:sz w:val="12"/>
                <w:szCs w:val="12"/>
                <w:lang w:val="en-US"/>
              </w:rPr>
              <w:t>rates</w:t>
            </w:r>
            <w:r w:rsidRPr="00870C4E">
              <w:rPr>
                <w:rFonts w:ascii="Arial" w:hAnsi="Arial" w:cs="Arial"/>
                <w:i/>
                <w:sz w:val="12"/>
                <w:szCs w:val="12"/>
              </w:rPr>
              <w:t xml:space="preserve"> </w:t>
            </w:r>
            <w:r w:rsidRPr="00870C4E">
              <w:rPr>
                <w:rFonts w:ascii="Arial" w:hAnsi="Arial" w:cs="Arial"/>
                <w:i/>
                <w:sz w:val="12"/>
                <w:szCs w:val="12"/>
                <w:lang w:val="en-US"/>
              </w:rPr>
              <w:t>of</w:t>
            </w:r>
            <w:r w:rsidRPr="00870C4E">
              <w:rPr>
                <w:rFonts w:ascii="Arial" w:hAnsi="Arial" w:cs="Arial"/>
                <w:i/>
                <w:sz w:val="12"/>
                <w:szCs w:val="12"/>
              </w:rPr>
              <w:t xml:space="preserve"> </w:t>
            </w:r>
            <w:r w:rsidRPr="00870C4E">
              <w:rPr>
                <w:rFonts w:ascii="Arial" w:hAnsi="Arial" w:cs="Arial"/>
                <w:i/>
                <w:sz w:val="12"/>
                <w:szCs w:val="12"/>
                <w:lang w:val="en-US"/>
              </w:rPr>
              <w:t>fixed</w:t>
            </w:r>
            <w:r w:rsidRPr="00870C4E">
              <w:rPr>
                <w:rFonts w:ascii="Arial" w:hAnsi="Arial" w:cs="Arial"/>
                <w:i/>
                <w:sz w:val="12"/>
                <w:szCs w:val="12"/>
              </w:rPr>
              <w:t xml:space="preserve"> </w:t>
            </w:r>
            <w:r w:rsidRPr="00870C4E">
              <w:rPr>
                <w:rFonts w:ascii="Arial" w:hAnsi="Arial" w:cs="Arial"/>
                <w:i/>
                <w:sz w:val="12"/>
                <w:szCs w:val="12"/>
                <w:lang w:val="en-US"/>
              </w:rPr>
              <w:t>assets</w:t>
            </w:r>
          </w:p>
        </w:tc>
        <w:tc>
          <w:tcPr>
            <w:tcW w:w="2493" w:type="dxa"/>
            <w:gridSpan w:val="3"/>
            <w:tcBorders>
              <w:top w:val="single" w:sz="4" w:space="0" w:color="000000"/>
              <w:left w:val="single" w:sz="6" w:space="0" w:color="000000"/>
              <w:bottom w:val="single" w:sz="6" w:space="0" w:color="000000"/>
            </w:tcBorders>
          </w:tcPr>
          <w:p w:rsidR="00F83016" w:rsidRPr="00870C4E" w:rsidRDefault="00F83016" w:rsidP="00F83016">
            <w:pPr>
              <w:spacing w:before="40" w:after="20"/>
              <w:ind w:left="57"/>
              <w:rPr>
                <w:rFonts w:ascii="Arial" w:hAnsi="Arial" w:cs="Arial"/>
                <w:sz w:val="12"/>
                <w:szCs w:val="12"/>
              </w:rPr>
            </w:pPr>
            <w:r w:rsidRPr="00870C4E">
              <w:rPr>
                <w:rFonts w:ascii="Arial" w:hAnsi="Arial" w:cs="Arial"/>
                <w:sz w:val="12"/>
                <w:szCs w:val="12"/>
              </w:rPr>
              <w:t>Коэффициенты</w:t>
            </w:r>
            <w:r w:rsidRPr="00870C4E">
              <w:rPr>
                <w:rFonts w:ascii="Arial" w:hAnsi="Arial" w:cs="Arial"/>
                <w:sz w:val="12"/>
                <w:szCs w:val="12"/>
                <w:lang w:val="en-US"/>
              </w:rPr>
              <w:t xml:space="preserve"> </w:t>
            </w:r>
            <w:r w:rsidRPr="00870C4E">
              <w:rPr>
                <w:rFonts w:ascii="Arial" w:hAnsi="Arial" w:cs="Arial"/>
                <w:sz w:val="12"/>
                <w:szCs w:val="12"/>
              </w:rPr>
              <w:t>выбытия</w:t>
            </w:r>
            <w:r w:rsidRPr="00870C4E">
              <w:rPr>
                <w:rFonts w:ascii="Arial" w:hAnsi="Arial" w:cs="Arial"/>
                <w:sz w:val="12"/>
                <w:szCs w:val="12"/>
                <w:lang w:val="en-US"/>
              </w:rPr>
              <w:t xml:space="preserve">  </w:t>
            </w:r>
            <w:r w:rsidRPr="00870C4E">
              <w:rPr>
                <w:rFonts w:ascii="Arial" w:hAnsi="Arial" w:cs="Arial"/>
                <w:sz w:val="12"/>
                <w:szCs w:val="12"/>
              </w:rPr>
              <w:t>основных</w:t>
            </w:r>
            <w:r w:rsidRPr="00870C4E">
              <w:rPr>
                <w:rFonts w:ascii="Arial" w:hAnsi="Arial" w:cs="Arial"/>
                <w:sz w:val="12"/>
                <w:szCs w:val="12"/>
                <w:lang w:val="en-US"/>
              </w:rPr>
              <w:t xml:space="preserve"> </w:t>
            </w:r>
            <w:r w:rsidRPr="00870C4E">
              <w:rPr>
                <w:rFonts w:ascii="Arial" w:hAnsi="Arial" w:cs="Arial"/>
                <w:sz w:val="12"/>
                <w:szCs w:val="12"/>
              </w:rPr>
              <w:t>фондов</w:t>
            </w:r>
          </w:p>
          <w:p w:rsidR="00F83016" w:rsidRPr="00870C4E" w:rsidRDefault="00F83016" w:rsidP="00F83016">
            <w:pPr>
              <w:snapToGrid w:val="0"/>
              <w:spacing w:before="60" w:after="60"/>
              <w:ind w:left="57"/>
              <w:rPr>
                <w:rFonts w:ascii="Arial" w:hAnsi="Arial" w:cs="Arial"/>
                <w:sz w:val="14"/>
                <w:szCs w:val="14"/>
                <w:lang w:val="en-US"/>
              </w:rPr>
            </w:pPr>
            <w:r w:rsidRPr="00870C4E">
              <w:rPr>
                <w:rFonts w:ascii="Arial" w:hAnsi="Arial" w:cs="Arial"/>
                <w:i/>
                <w:sz w:val="12"/>
                <w:szCs w:val="12"/>
                <w:lang w:val="en-US"/>
              </w:rPr>
              <w:t>Disposal rates of fixed assets</w:t>
            </w:r>
          </w:p>
        </w:tc>
        <w:tc>
          <w:tcPr>
            <w:tcW w:w="2409" w:type="dxa"/>
            <w:vMerge w:val="restart"/>
            <w:tcBorders>
              <w:top w:val="single" w:sz="4" w:space="0" w:color="000000"/>
              <w:left w:val="single" w:sz="6" w:space="0" w:color="000000"/>
            </w:tcBorders>
          </w:tcPr>
          <w:p w:rsidR="00F83016" w:rsidRPr="00870C4E" w:rsidRDefault="00F83016" w:rsidP="00AF678B">
            <w:pPr>
              <w:snapToGrid w:val="0"/>
              <w:spacing w:before="60" w:after="60"/>
              <w:jc w:val="center"/>
              <w:rPr>
                <w:rFonts w:ascii="Arial" w:hAnsi="Arial" w:cs="Arial"/>
                <w:sz w:val="14"/>
                <w:szCs w:val="14"/>
                <w:lang w:val="en-US"/>
              </w:rPr>
            </w:pPr>
          </w:p>
        </w:tc>
      </w:tr>
      <w:tr w:rsidR="00027E3D" w:rsidRPr="00A31C3B" w:rsidTr="006770B2">
        <w:trPr>
          <w:cantSplit/>
          <w:jc w:val="center"/>
        </w:trPr>
        <w:tc>
          <w:tcPr>
            <w:tcW w:w="2528" w:type="dxa"/>
            <w:vMerge/>
            <w:tcBorders>
              <w:bottom w:val="single" w:sz="6" w:space="0" w:color="000000"/>
              <w:right w:val="single" w:sz="6" w:space="0" w:color="000000"/>
            </w:tcBorders>
          </w:tcPr>
          <w:p w:rsidR="00027E3D" w:rsidRPr="00A31C3B" w:rsidRDefault="00027E3D" w:rsidP="00AF678B">
            <w:pPr>
              <w:snapToGrid w:val="0"/>
              <w:spacing w:before="60" w:after="60"/>
              <w:jc w:val="center"/>
              <w:rPr>
                <w:rFonts w:ascii="Arial" w:hAnsi="Arial" w:cs="Arial"/>
                <w:color w:val="FF0000"/>
                <w:sz w:val="14"/>
                <w:szCs w:val="14"/>
              </w:rPr>
            </w:pPr>
          </w:p>
        </w:tc>
        <w:tc>
          <w:tcPr>
            <w:tcW w:w="830" w:type="dxa"/>
            <w:tcBorders>
              <w:top w:val="single" w:sz="4" w:space="0" w:color="000000"/>
              <w:left w:val="single" w:sz="6" w:space="0" w:color="000000"/>
              <w:bottom w:val="single" w:sz="6" w:space="0" w:color="000000"/>
              <w:right w:val="single" w:sz="6" w:space="0" w:color="000000"/>
            </w:tcBorders>
          </w:tcPr>
          <w:p w:rsidR="00027E3D" w:rsidRPr="00E225C3" w:rsidRDefault="00027E3D" w:rsidP="00027E3D">
            <w:pPr>
              <w:snapToGrid w:val="0"/>
              <w:spacing w:before="60" w:after="60"/>
              <w:jc w:val="center"/>
              <w:rPr>
                <w:rFonts w:ascii="Arial" w:hAnsi="Arial" w:cs="Arial"/>
                <w:sz w:val="14"/>
                <w:szCs w:val="14"/>
                <w:lang w:val="en-US"/>
              </w:rPr>
            </w:pPr>
            <w:r>
              <w:rPr>
                <w:rFonts w:ascii="Arial" w:hAnsi="Arial" w:cs="Arial"/>
                <w:sz w:val="14"/>
                <w:szCs w:val="14"/>
                <w:lang w:val="en-US"/>
              </w:rPr>
              <w:t>2020</w:t>
            </w:r>
          </w:p>
        </w:tc>
        <w:tc>
          <w:tcPr>
            <w:tcW w:w="830" w:type="dxa"/>
            <w:tcBorders>
              <w:top w:val="single" w:sz="4" w:space="0" w:color="000000"/>
              <w:left w:val="single" w:sz="6" w:space="0" w:color="000000"/>
              <w:bottom w:val="single" w:sz="6" w:space="0" w:color="000000"/>
            </w:tcBorders>
          </w:tcPr>
          <w:p w:rsidR="00027E3D" w:rsidRPr="00E225C3" w:rsidRDefault="00027E3D" w:rsidP="00027E3D">
            <w:pPr>
              <w:snapToGrid w:val="0"/>
              <w:spacing w:before="60" w:after="60"/>
              <w:jc w:val="center"/>
              <w:rPr>
                <w:rFonts w:ascii="Arial" w:hAnsi="Arial" w:cs="Arial"/>
                <w:sz w:val="14"/>
                <w:szCs w:val="14"/>
                <w:lang w:val="en-US"/>
              </w:rPr>
            </w:pPr>
            <w:r>
              <w:rPr>
                <w:rFonts w:ascii="Arial" w:hAnsi="Arial" w:cs="Arial"/>
                <w:sz w:val="14"/>
                <w:szCs w:val="14"/>
                <w:lang w:val="en-US"/>
              </w:rPr>
              <w:t>2021</w:t>
            </w:r>
          </w:p>
        </w:tc>
        <w:tc>
          <w:tcPr>
            <w:tcW w:w="831" w:type="dxa"/>
            <w:tcBorders>
              <w:top w:val="single" w:sz="4" w:space="0" w:color="000000"/>
              <w:left w:val="single" w:sz="6" w:space="0" w:color="000000"/>
              <w:bottom w:val="single" w:sz="6" w:space="0" w:color="000000"/>
              <w:right w:val="single" w:sz="6" w:space="0" w:color="000000"/>
            </w:tcBorders>
          </w:tcPr>
          <w:p w:rsidR="00027E3D" w:rsidRPr="00027E3D" w:rsidRDefault="00027E3D" w:rsidP="00027E3D">
            <w:pPr>
              <w:snapToGrid w:val="0"/>
              <w:spacing w:before="60" w:after="60"/>
              <w:jc w:val="center"/>
              <w:rPr>
                <w:rFonts w:ascii="Arial" w:hAnsi="Arial" w:cs="Arial"/>
                <w:sz w:val="14"/>
                <w:szCs w:val="14"/>
                <w:lang w:val="en-US"/>
              </w:rPr>
            </w:pPr>
            <w:r>
              <w:rPr>
                <w:rFonts w:ascii="Arial" w:hAnsi="Arial" w:cs="Arial"/>
                <w:sz w:val="14"/>
                <w:szCs w:val="14"/>
                <w:lang w:val="en-US"/>
              </w:rPr>
              <w:t>2022</w:t>
            </w:r>
          </w:p>
        </w:tc>
        <w:tc>
          <w:tcPr>
            <w:tcW w:w="831" w:type="dxa"/>
            <w:tcBorders>
              <w:top w:val="single" w:sz="4" w:space="0" w:color="000000"/>
              <w:left w:val="single" w:sz="6" w:space="0" w:color="000000"/>
              <w:bottom w:val="single" w:sz="6" w:space="0" w:color="000000"/>
              <w:right w:val="single" w:sz="6" w:space="0" w:color="000000"/>
            </w:tcBorders>
          </w:tcPr>
          <w:p w:rsidR="00027E3D" w:rsidRPr="00AF678B" w:rsidRDefault="00027E3D" w:rsidP="00027E3D">
            <w:pPr>
              <w:snapToGrid w:val="0"/>
              <w:spacing w:before="60" w:after="60"/>
              <w:jc w:val="center"/>
              <w:rPr>
                <w:rFonts w:ascii="Arial" w:hAnsi="Arial" w:cs="Arial"/>
                <w:sz w:val="14"/>
                <w:szCs w:val="14"/>
              </w:rPr>
            </w:pPr>
            <w:r>
              <w:rPr>
                <w:rFonts w:ascii="Arial" w:hAnsi="Arial" w:cs="Arial"/>
                <w:sz w:val="14"/>
                <w:szCs w:val="14"/>
                <w:lang w:val="en-US"/>
              </w:rPr>
              <w:t>2020</w:t>
            </w:r>
          </w:p>
        </w:tc>
        <w:tc>
          <w:tcPr>
            <w:tcW w:w="831" w:type="dxa"/>
            <w:tcBorders>
              <w:top w:val="single" w:sz="4" w:space="0" w:color="000000"/>
              <w:left w:val="single" w:sz="6" w:space="0" w:color="000000"/>
              <w:bottom w:val="single" w:sz="6" w:space="0" w:color="000000"/>
            </w:tcBorders>
          </w:tcPr>
          <w:p w:rsidR="00027E3D" w:rsidRPr="007107E2" w:rsidRDefault="00027E3D" w:rsidP="00027E3D">
            <w:pPr>
              <w:snapToGrid w:val="0"/>
              <w:spacing w:before="60" w:after="60"/>
              <w:jc w:val="center"/>
              <w:rPr>
                <w:rFonts w:ascii="Arial" w:hAnsi="Arial" w:cs="Arial"/>
                <w:sz w:val="14"/>
                <w:szCs w:val="14"/>
                <w:lang w:val="en-US"/>
              </w:rPr>
            </w:pPr>
            <w:r>
              <w:rPr>
                <w:rFonts w:ascii="Arial" w:hAnsi="Arial" w:cs="Arial"/>
                <w:sz w:val="14"/>
                <w:szCs w:val="14"/>
                <w:lang w:val="en-US"/>
              </w:rPr>
              <w:t>2021</w:t>
            </w:r>
          </w:p>
        </w:tc>
        <w:tc>
          <w:tcPr>
            <w:tcW w:w="831" w:type="dxa"/>
            <w:tcBorders>
              <w:top w:val="single" w:sz="4" w:space="0" w:color="000000"/>
              <w:left w:val="single" w:sz="6" w:space="0" w:color="000000"/>
              <w:bottom w:val="single" w:sz="6" w:space="0" w:color="000000"/>
            </w:tcBorders>
          </w:tcPr>
          <w:p w:rsidR="00027E3D" w:rsidRPr="007107E2" w:rsidRDefault="00027E3D" w:rsidP="00AF678B">
            <w:pPr>
              <w:snapToGrid w:val="0"/>
              <w:spacing w:before="60" w:after="60"/>
              <w:jc w:val="center"/>
              <w:rPr>
                <w:rFonts w:ascii="Arial" w:hAnsi="Arial" w:cs="Arial"/>
                <w:sz w:val="14"/>
                <w:szCs w:val="14"/>
                <w:lang w:val="en-US"/>
              </w:rPr>
            </w:pPr>
            <w:r>
              <w:rPr>
                <w:rFonts w:ascii="Arial" w:hAnsi="Arial" w:cs="Arial"/>
                <w:sz w:val="14"/>
                <w:szCs w:val="14"/>
                <w:lang w:val="en-US"/>
              </w:rPr>
              <w:t>2022</w:t>
            </w:r>
          </w:p>
        </w:tc>
        <w:tc>
          <w:tcPr>
            <w:tcW w:w="2409" w:type="dxa"/>
            <w:vMerge/>
            <w:tcBorders>
              <w:left w:val="single" w:sz="6" w:space="0" w:color="000000"/>
              <w:bottom w:val="single" w:sz="6" w:space="0" w:color="000000"/>
            </w:tcBorders>
          </w:tcPr>
          <w:p w:rsidR="00027E3D" w:rsidRPr="00A31C3B" w:rsidRDefault="00027E3D" w:rsidP="00AF678B">
            <w:pPr>
              <w:snapToGrid w:val="0"/>
              <w:spacing w:before="60" w:after="60"/>
              <w:jc w:val="center"/>
              <w:rPr>
                <w:rFonts w:ascii="Arial" w:hAnsi="Arial" w:cs="Arial"/>
                <w:color w:val="FF0000"/>
                <w:sz w:val="14"/>
                <w:szCs w:val="14"/>
                <w:lang w:val="en-US"/>
              </w:rPr>
            </w:pPr>
          </w:p>
        </w:tc>
      </w:tr>
      <w:tr w:rsidR="00F4045B" w:rsidRPr="007D12C5" w:rsidTr="006770B2">
        <w:trPr>
          <w:cantSplit/>
          <w:trHeight w:val="51"/>
          <w:jc w:val="center"/>
        </w:trPr>
        <w:tc>
          <w:tcPr>
            <w:tcW w:w="2528" w:type="dxa"/>
            <w:tcBorders>
              <w:top w:val="single" w:sz="6" w:space="0" w:color="000000"/>
              <w:right w:val="single" w:sz="6" w:space="0" w:color="000000"/>
            </w:tcBorders>
            <w:vAlign w:val="bottom"/>
          </w:tcPr>
          <w:p w:rsidR="00F4045B" w:rsidRPr="007D12C5" w:rsidRDefault="00F4045B" w:rsidP="006770B2">
            <w:pPr>
              <w:spacing w:before="120" w:line="180" w:lineRule="exact"/>
              <w:rPr>
                <w:rFonts w:ascii="Arial" w:hAnsi="Arial" w:cs="Arial"/>
                <w:b/>
                <w:bCs/>
                <w:sz w:val="14"/>
                <w:szCs w:val="14"/>
              </w:rPr>
            </w:pPr>
            <w:r w:rsidRPr="007D12C5">
              <w:rPr>
                <w:rFonts w:ascii="Arial" w:hAnsi="Arial" w:cs="Arial"/>
                <w:b/>
                <w:bCs/>
                <w:sz w:val="14"/>
                <w:szCs w:val="14"/>
              </w:rPr>
              <w:t>Всего</w:t>
            </w:r>
          </w:p>
        </w:tc>
        <w:tc>
          <w:tcPr>
            <w:tcW w:w="830" w:type="dxa"/>
            <w:tcBorders>
              <w:top w:val="single" w:sz="6" w:space="0" w:color="000000"/>
              <w:left w:val="single" w:sz="6" w:space="0" w:color="000000"/>
              <w:right w:val="single" w:sz="6" w:space="0" w:color="000000"/>
            </w:tcBorders>
            <w:vAlign w:val="bottom"/>
          </w:tcPr>
          <w:p w:rsidR="00F4045B" w:rsidRPr="000C4E18" w:rsidRDefault="00F4045B" w:rsidP="00027E3D">
            <w:pPr>
              <w:spacing w:before="120" w:line="180" w:lineRule="exact"/>
              <w:ind w:right="227"/>
              <w:jc w:val="right"/>
              <w:rPr>
                <w:rFonts w:ascii="Arial" w:hAnsi="Arial" w:cs="Arial"/>
                <w:b/>
                <w:sz w:val="14"/>
                <w:szCs w:val="14"/>
              </w:rPr>
            </w:pPr>
            <w:r w:rsidRPr="000C4E18">
              <w:rPr>
                <w:rFonts w:ascii="Arial" w:hAnsi="Arial" w:cs="Arial"/>
                <w:b/>
                <w:sz w:val="14"/>
                <w:szCs w:val="14"/>
              </w:rPr>
              <w:t>3,9</w:t>
            </w:r>
          </w:p>
        </w:tc>
        <w:tc>
          <w:tcPr>
            <w:tcW w:w="830" w:type="dxa"/>
            <w:tcBorders>
              <w:top w:val="single" w:sz="6" w:space="0" w:color="000000"/>
              <w:left w:val="single" w:sz="6" w:space="0" w:color="000000"/>
            </w:tcBorders>
            <w:vAlign w:val="bottom"/>
          </w:tcPr>
          <w:p w:rsidR="00F4045B" w:rsidRPr="000C4E18" w:rsidRDefault="00F4045B" w:rsidP="00027E3D">
            <w:pPr>
              <w:spacing w:before="120" w:line="180" w:lineRule="exact"/>
              <w:ind w:right="227"/>
              <w:jc w:val="right"/>
              <w:rPr>
                <w:rFonts w:ascii="Arial" w:hAnsi="Arial" w:cs="Arial"/>
                <w:b/>
                <w:sz w:val="14"/>
                <w:szCs w:val="14"/>
              </w:rPr>
            </w:pPr>
            <w:r w:rsidRPr="000C4E18">
              <w:rPr>
                <w:rFonts w:ascii="Arial" w:hAnsi="Arial" w:cs="Arial"/>
                <w:b/>
                <w:sz w:val="14"/>
                <w:szCs w:val="14"/>
              </w:rPr>
              <w:t>4,0</w:t>
            </w:r>
          </w:p>
        </w:tc>
        <w:tc>
          <w:tcPr>
            <w:tcW w:w="831" w:type="dxa"/>
            <w:tcBorders>
              <w:top w:val="single" w:sz="6" w:space="0" w:color="000000"/>
              <w:left w:val="single" w:sz="6" w:space="0" w:color="000000"/>
              <w:right w:val="single" w:sz="6" w:space="0" w:color="000000"/>
            </w:tcBorders>
            <w:vAlign w:val="bottom"/>
          </w:tcPr>
          <w:p w:rsidR="00F4045B" w:rsidRPr="00D76093" w:rsidRDefault="00F4045B" w:rsidP="00D76093">
            <w:pPr>
              <w:spacing w:before="120" w:line="180" w:lineRule="exact"/>
              <w:ind w:right="227"/>
              <w:jc w:val="right"/>
              <w:rPr>
                <w:rFonts w:ascii="Arial" w:hAnsi="Arial" w:cs="Arial"/>
                <w:b/>
                <w:sz w:val="14"/>
                <w:szCs w:val="14"/>
              </w:rPr>
            </w:pPr>
            <w:r w:rsidRPr="00D76093">
              <w:rPr>
                <w:rFonts w:ascii="Arial" w:hAnsi="Arial" w:cs="Arial"/>
                <w:b/>
                <w:sz w:val="14"/>
                <w:szCs w:val="14"/>
              </w:rPr>
              <w:t>4,6</w:t>
            </w:r>
          </w:p>
        </w:tc>
        <w:tc>
          <w:tcPr>
            <w:tcW w:w="831" w:type="dxa"/>
            <w:tcBorders>
              <w:top w:val="single" w:sz="6" w:space="0" w:color="000000"/>
              <w:left w:val="single" w:sz="6" w:space="0" w:color="000000"/>
              <w:right w:val="single" w:sz="6" w:space="0" w:color="000000"/>
            </w:tcBorders>
            <w:vAlign w:val="bottom"/>
          </w:tcPr>
          <w:p w:rsidR="00F4045B" w:rsidRPr="00434779" w:rsidRDefault="00F4045B" w:rsidP="00D76093">
            <w:pPr>
              <w:spacing w:before="120" w:line="180" w:lineRule="exact"/>
              <w:ind w:right="227"/>
              <w:jc w:val="right"/>
              <w:rPr>
                <w:rFonts w:ascii="Arial" w:hAnsi="Arial" w:cs="Arial"/>
                <w:b/>
                <w:sz w:val="14"/>
                <w:szCs w:val="14"/>
              </w:rPr>
            </w:pPr>
            <w:r w:rsidRPr="00434779">
              <w:rPr>
                <w:rFonts w:ascii="Arial" w:hAnsi="Arial" w:cs="Arial"/>
                <w:b/>
                <w:sz w:val="14"/>
                <w:szCs w:val="14"/>
              </w:rPr>
              <w:t>0,4</w:t>
            </w:r>
          </w:p>
        </w:tc>
        <w:tc>
          <w:tcPr>
            <w:tcW w:w="831" w:type="dxa"/>
            <w:tcBorders>
              <w:top w:val="single" w:sz="6" w:space="0" w:color="000000"/>
              <w:left w:val="single" w:sz="6" w:space="0" w:color="000000"/>
            </w:tcBorders>
            <w:vAlign w:val="bottom"/>
          </w:tcPr>
          <w:p w:rsidR="00F4045B" w:rsidRPr="00434779" w:rsidRDefault="00F4045B" w:rsidP="00D76093">
            <w:pPr>
              <w:spacing w:before="120" w:line="180" w:lineRule="exact"/>
              <w:ind w:right="227"/>
              <w:jc w:val="right"/>
              <w:rPr>
                <w:rFonts w:ascii="Arial" w:hAnsi="Arial" w:cs="Arial"/>
                <w:b/>
                <w:sz w:val="14"/>
                <w:szCs w:val="14"/>
              </w:rPr>
            </w:pPr>
            <w:r w:rsidRPr="00434779">
              <w:rPr>
                <w:rFonts w:ascii="Arial" w:hAnsi="Arial" w:cs="Arial"/>
                <w:b/>
                <w:sz w:val="14"/>
                <w:szCs w:val="14"/>
              </w:rPr>
              <w:t>0,5</w:t>
            </w:r>
          </w:p>
        </w:tc>
        <w:tc>
          <w:tcPr>
            <w:tcW w:w="831" w:type="dxa"/>
            <w:tcBorders>
              <w:top w:val="single" w:sz="6" w:space="0" w:color="000000"/>
              <w:left w:val="single" w:sz="6" w:space="0" w:color="000000"/>
            </w:tcBorders>
            <w:vAlign w:val="bottom"/>
          </w:tcPr>
          <w:p w:rsidR="00F4045B" w:rsidRPr="00D76093" w:rsidRDefault="00F4045B" w:rsidP="00D76093">
            <w:pPr>
              <w:spacing w:before="120" w:line="180" w:lineRule="exact"/>
              <w:ind w:right="227"/>
              <w:jc w:val="right"/>
              <w:rPr>
                <w:rFonts w:ascii="Arial" w:hAnsi="Arial" w:cs="Arial"/>
                <w:b/>
                <w:sz w:val="14"/>
                <w:szCs w:val="14"/>
              </w:rPr>
            </w:pPr>
            <w:r w:rsidRPr="00D76093">
              <w:rPr>
                <w:rFonts w:ascii="Arial" w:hAnsi="Arial" w:cs="Arial"/>
                <w:b/>
                <w:sz w:val="14"/>
                <w:szCs w:val="14"/>
              </w:rPr>
              <w:t>0,6</w:t>
            </w:r>
          </w:p>
        </w:tc>
        <w:tc>
          <w:tcPr>
            <w:tcW w:w="2409" w:type="dxa"/>
            <w:tcBorders>
              <w:top w:val="single" w:sz="6" w:space="0" w:color="000000"/>
              <w:left w:val="single" w:sz="6" w:space="0" w:color="000000"/>
            </w:tcBorders>
            <w:vAlign w:val="bottom"/>
          </w:tcPr>
          <w:p w:rsidR="00F4045B" w:rsidRPr="007D12C5" w:rsidRDefault="00F4045B" w:rsidP="006770B2">
            <w:pPr>
              <w:pStyle w:val="18"/>
              <w:spacing w:before="120" w:line="180" w:lineRule="exact"/>
              <w:rPr>
                <w:b/>
                <w:i/>
                <w:szCs w:val="14"/>
                <w:lang w:val="en-US"/>
              </w:rPr>
            </w:pPr>
            <w:r w:rsidRPr="007D12C5">
              <w:rPr>
                <w:b/>
                <w:i/>
                <w:szCs w:val="14"/>
                <w:lang w:val="en-US"/>
              </w:rPr>
              <w:t>Total</w:t>
            </w:r>
          </w:p>
        </w:tc>
      </w:tr>
      <w:tr w:rsidR="00F4045B" w:rsidRPr="007D12C5" w:rsidTr="006770B2">
        <w:trPr>
          <w:cantSplit/>
          <w:jc w:val="center"/>
        </w:trPr>
        <w:tc>
          <w:tcPr>
            <w:tcW w:w="2528" w:type="dxa"/>
            <w:tcBorders>
              <w:right w:val="single" w:sz="6" w:space="0" w:color="000000"/>
            </w:tcBorders>
            <w:vAlign w:val="bottom"/>
          </w:tcPr>
          <w:p w:rsidR="00F4045B" w:rsidRPr="007D12C5" w:rsidRDefault="00F4045B" w:rsidP="006770B2">
            <w:pPr>
              <w:spacing w:before="120" w:line="180" w:lineRule="exact"/>
              <w:ind w:left="340"/>
              <w:rPr>
                <w:rFonts w:ascii="Arial" w:hAnsi="Arial" w:cs="Arial"/>
                <w:b/>
                <w:bCs/>
                <w:sz w:val="14"/>
                <w:szCs w:val="14"/>
              </w:rPr>
            </w:pPr>
            <w:r w:rsidRPr="007D12C5">
              <w:rPr>
                <w:rFonts w:ascii="Arial" w:hAnsi="Arial" w:cs="Arial"/>
                <w:sz w:val="14"/>
                <w:szCs w:val="14"/>
              </w:rPr>
              <w:t>в том числе по видам экономической деятельности:</w:t>
            </w:r>
          </w:p>
        </w:tc>
        <w:tc>
          <w:tcPr>
            <w:tcW w:w="830" w:type="dxa"/>
            <w:tcBorders>
              <w:left w:val="single" w:sz="6" w:space="0" w:color="000000"/>
              <w:righ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p>
        </w:tc>
        <w:tc>
          <w:tcPr>
            <w:tcW w:w="830" w:type="dxa"/>
            <w:tcBorders>
              <w:lef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p>
        </w:tc>
        <w:tc>
          <w:tcPr>
            <w:tcW w:w="831" w:type="dxa"/>
            <w:tcBorders>
              <w:left w:val="single" w:sz="6" w:space="0" w:color="000000"/>
              <w:right w:val="single" w:sz="6" w:space="0" w:color="000000"/>
            </w:tcBorders>
            <w:vAlign w:val="bottom"/>
          </w:tcPr>
          <w:p w:rsidR="00F4045B" w:rsidRPr="00434779" w:rsidRDefault="00F4045B" w:rsidP="00F4045B">
            <w:pPr>
              <w:jc w:val="center"/>
              <w:rPr>
                <w:rFonts w:ascii="Arial" w:hAnsi="Arial" w:cs="Arial"/>
                <w:color w:val="548DD4" w:themeColor="text2" w:themeTint="99"/>
                <w:sz w:val="14"/>
                <w:szCs w:val="14"/>
                <w:highlight w:val="green"/>
              </w:rPr>
            </w:pPr>
          </w:p>
        </w:tc>
        <w:tc>
          <w:tcPr>
            <w:tcW w:w="831" w:type="dxa"/>
            <w:tcBorders>
              <w:left w:val="single" w:sz="6" w:space="0" w:color="000000"/>
              <w:right w:val="single" w:sz="6" w:space="0" w:color="000000"/>
            </w:tcBorders>
            <w:vAlign w:val="bottom"/>
          </w:tcPr>
          <w:p w:rsidR="00F4045B" w:rsidRPr="000C4E18" w:rsidRDefault="00F4045B" w:rsidP="00F4045B">
            <w:pPr>
              <w:spacing w:before="120" w:line="180" w:lineRule="exact"/>
              <w:ind w:right="227"/>
              <w:jc w:val="right"/>
              <w:rPr>
                <w:rFonts w:ascii="Arial" w:hAnsi="Arial" w:cs="Arial"/>
                <w:sz w:val="14"/>
                <w:szCs w:val="14"/>
              </w:rPr>
            </w:pPr>
          </w:p>
        </w:tc>
        <w:tc>
          <w:tcPr>
            <w:tcW w:w="831" w:type="dxa"/>
            <w:tcBorders>
              <w:left w:val="single" w:sz="6" w:space="0" w:color="000000"/>
            </w:tcBorders>
            <w:vAlign w:val="bottom"/>
          </w:tcPr>
          <w:p w:rsidR="00F4045B" w:rsidRPr="000C4E18" w:rsidRDefault="00F4045B" w:rsidP="00F4045B">
            <w:pPr>
              <w:spacing w:before="120" w:line="180" w:lineRule="exact"/>
              <w:ind w:right="227"/>
              <w:jc w:val="right"/>
              <w:rPr>
                <w:rFonts w:ascii="Arial" w:hAnsi="Arial" w:cs="Arial"/>
                <w:sz w:val="14"/>
                <w:szCs w:val="14"/>
              </w:rPr>
            </w:pPr>
          </w:p>
        </w:tc>
        <w:tc>
          <w:tcPr>
            <w:tcW w:w="831" w:type="dxa"/>
            <w:tcBorders>
              <w:left w:val="single" w:sz="6" w:space="0" w:color="000000"/>
            </w:tcBorders>
            <w:vAlign w:val="bottom"/>
          </w:tcPr>
          <w:p w:rsidR="00F4045B" w:rsidRPr="00434779" w:rsidRDefault="00F4045B" w:rsidP="00F4045B">
            <w:pPr>
              <w:jc w:val="center"/>
              <w:rPr>
                <w:rFonts w:ascii="Arial" w:hAnsi="Arial" w:cs="Arial"/>
                <w:color w:val="548DD4" w:themeColor="text2" w:themeTint="99"/>
                <w:sz w:val="14"/>
                <w:szCs w:val="14"/>
                <w:highlight w:val="green"/>
              </w:rPr>
            </w:pPr>
          </w:p>
        </w:tc>
        <w:tc>
          <w:tcPr>
            <w:tcW w:w="2409" w:type="dxa"/>
            <w:tcBorders>
              <w:left w:val="single" w:sz="6" w:space="0" w:color="000000"/>
            </w:tcBorders>
            <w:vAlign w:val="bottom"/>
          </w:tcPr>
          <w:p w:rsidR="00F4045B" w:rsidRPr="007D12C5" w:rsidRDefault="00F4045B" w:rsidP="006770B2">
            <w:pPr>
              <w:spacing w:before="120" w:line="180" w:lineRule="exact"/>
              <w:ind w:left="340"/>
              <w:rPr>
                <w:rFonts w:ascii="Arial" w:hAnsi="Arial" w:cs="Arial"/>
                <w:sz w:val="14"/>
                <w:szCs w:val="14"/>
              </w:rPr>
            </w:pPr>
            <w:proofErr w:type="spellStart"/>
            <w:r w:rsidRPr="007D12C5">
              <w:rPr>
                <w:rFonts w:ascii="Arial" w:hAnsi="Arial" w:cs="Arial"/>
                <w:i/>
                <w:sz w:val="14"/>
                <w:szCs w:val="14"/>
              </w:rPr>
              <w:t>including</w:t>
            </w:r>
            <w:proofErr w:type="spellEnd"/>
            <w:r w:rsidRPr="007D12C5">
              <w:rPr>
                <w:rFonts w:ascii="Arial" w:hAnsi="Arial" w:cs="Arial"/>
                <w:i/>
                <w:sz w:val="14"/>
                <w:szCs w:val="14"/>
              </w:rPr>
              <w:t xml:space="preserve"> </w:t>
            </w:r>
            <w:proofErr w:type="spellStart"/>
            <w:r w:rsidRPr="007D12C5">
              <w:rPr>
                <w:rFonts w:ascii="Arial" w:hAnsi="Arial" w:cs="Arial"/>
                <w:i/>
                <w:sz w:val="14"/>
                <w:szCs w:val="14"/>
              </w:rPr>
              <w:t>by</w:t>
            </w:r>
            <w:proofErr w:type="spellEnd"/>
            <w:r w:rsidRPr="007D12C5">
              <w:rPr>
                <w:rFonts w:ascii="Arial" w:hAnsi="Arial" w:cs="Arial"/>
                <w:i/>
                <w:sz w:val="14"/>
                <w:szCs w:val="14"/>
              </w:rPr>
              <w:t xml:space="preserve"> </w:t>
            </w:r>
            <w:proofErr w:type="spellStart"/>
            <w:r w:rsidRPr="007D12C5">
              <w:rPr>
                <w:rFonts w:ascii="Arial" w:hAnsi="Arial" w:cs="Arial"/>
                <w:i/>
                <w:sz w:val="14"/>
                <w:szCs w:val="14"/>
              </w:rPr>
              <w:t>economic</w:t>
            </w:r>
            <w:proofErr w:type="spellEnd"/>
            <w:r w:rsidRPr="007D12C5">
              <w:rPr>
                <w:rFonts w:ascii="Arial" w:hAnsi="Arial" w:cs="Arial"/>
                <w:i/>
                <w:sz w:val="14"/>
                <w:szCs w:val="14"/>
              </w:rPr>
              <w:t xml:space="preserve"> </w:t>
            </w:r>
            <w:proofErr w:type="spellStart"/>
            <w:r w:rsidRPr="007D12C5">
              <w:rPr>
                <w:rFonts w:ascii="Arial" w:hAnsi="Arial" w:cs="Arial"/>
                <w:i/>
                <w:sz w:val="14"/>
                <w:szCs w:val="14"/>
              </w:rPr>
              <w:t>activity</w:t>
            </w:r>
            <w:proofErr w:type="spellEnd"/>
            <w:r w:rsidRPr="007D12C5">
              <w:rPr>
                <w:rFonts w:ascii="Arial" w:hAnsi="Arial" w:cs="Arial"/>
                <w:sz w:val="14"/>
                <w:szCs w:val="14"/>
              </w:rPr>
              <w:t xml:space="preserve">: </w:t>
            </w:r>
          </w:p>
        </w:tc>
      </w:tr>
      <w:tr w:rsidR="00F4045B" w:rsidRPr="007D12C5" w:rsidTr="006770B2">
        <w:trPr>
          <w:cantSplit/>
          <w:jc w:val="center"/>
        </w:trPr>
        <w:tc>
          <w:tcPr>
            <w:tcW w:w="2528" w:type="dxa"/>
            <w:tcBorders>
              <w:right w:val="single" w:sz="6" w:space="0" w:color="000000"/>
            </w:tcBorders>
            <w:vAlign w:val="bottom"/>
          </w:tcPr>
          <w:p w:rsidR="00F4045B" w:rsidRPr="007D12C5" w:rsidRDefault="00F4045B" w:rsidP="006770B2">
            <w:pPr>
              <w:spacing w:before="120" w:line="180" w:lineRule="exact"/>
              <w:ind w:left="170"/>
              <w:rPr>
                <w:rFonts w:ascii="Arial" w:hAnsi="Arial" w:cs="Arial"/>
                <w:sz w:val="14"/>
                <w:szCs w:val="14"/>
              </w:rPr>
            </w:pPr>
            <w:r w:rsidRPr="007D12C5">
              <w:rPr>
                <w:rFonts w:ascii="Arial" w:hAnsi="Arial" w:cs="Arial"/>
                <w:sz w:val="14"/>
                <w:szCs w:val="14"/>
              </w:rPr>
              <w:t>сельское, лесное хозяйство, охота, рыболовство и рыбоводство</w:t>
            </w:r>
          </w:p>
        </w:tc>
        <w:tc>
          <w:tcPr>
            <w:tcW w:w="830" w:type="dxa"/>
            <w:tcBorders>
              <w:left w:val="single" w:sz="6" w:space="0" w:color="000000"/>
              <w:righ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6,4</w:t>
            </w:r>
          </w:p>
        </w:tc>
        <w:tc>
          <w:tcPr>
            <w:tcW w:w="830" w:type="dxa"/>
            <w:tcBorders>
              <w:lef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7,1</w:t>
            </w:r>
          </w:p>
        </w:tc>
        <w:tc>
          <w:tcPr>
            <w:tcW w:w="831" w:type="dxa"/>
            <w:tcBorders>
              <w:left w:val="single" w:sz="6" w:space="0" w:color="000000"/>
              <w:righ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6,4</w:t>
            </w:r>
          </w:p>
        </w:tc>
        <w:tc>
          <w:tcPr>
            <w:tcW w:w="831" w:type="dxa"/>
            <w:tcBorders>
              <w:left w:val="single" w:sz="6" w:space="0" w:color="000000"/>
              <w:righ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1,7</w:t>
            </w:r>
          </w:p>
        </w:tc>
        <w:tc>
          <w:tcPr>
            <w:tcW w:w="831" w:type="dxa"/>
            <w:tcBorders>
              <w:lef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1,9</w:t>
            </w:r>
          </w:p>
        </w:tc>
        <w:tc>
          <w:tcPr>
            <w:tcW w:w="831" w:type="dxa"/>
            <w:tcBorders>
              <w:lef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1,7</w:t>
            </w:r>
          </w:p>
        </w:tc>
        <w:tc>
          <w:tcPr>
            <w:tcW w:w="2409" w:type="dxa"/>
            <w:tcBorders>
              <w:left w:val="single" w:sz="6" w:space="0" w:color="000000"/>
            </w:tcBorders>
            <w:vAlign w:val="bottom"/>
          </w:tcPr>
          <w:p w:rsidR="00F4045B" w:rsidRPr="007D12C5" w:rsidRDefault="00F4045B" w:rsidP="006770B2">
            <w:pPr>
              <w:pStyle w:val="24"/>
              <w:spacing w:before="120" w:line="180" w:lineRule="exact"/>
              <w:ind w:left="170"/>
              <w:rPr>
                <w:i/>
                <w:sz w:val="14"/>
                <w:szCs w:val="14"/>
                <w:lang w:val="en-US"/>
              </w:rPr>
            </w:pPr>
            <w:r w:rsidRPr="007D12C5">
              <w:rPr>
                <w:i/>
                <w:sz w:val="14"/>
                <w:szCs w:val="14"/>
                <w:lang w:val="en-US"/>
              </w:rPr>
              <w:t xml:space="preserve">agriculture, forestry and fishing  </w:t>
            </w:r>
          </w:p>
        </w:tc>
      </w:tr>
      <w:tr w:rsidR="00F4045B" w:rsidRPr="007D12C5" w:rsidTr="006770B2">
        <w:trPr>
          <w:cantSplit/>
          <w:jc w:val="center"/>
        </w:trPr>
        <w:tc>
          <w:tcPr>
            <w:tcW w:w="2528" w:type="dxa"/>
            <w:tcBorders>
              <w:right w:val="single" w:sz="6" w:space="0" w:color="000000"/>
            </w:tcBorders>
            <w:vAlign w:val="bottom"/>
          </w:tcPr>
          <w:p w:rsidR="00F4045B" w:rsidRPr="007D12C5" w:rsidRDefault="00F4045B" w:rsidP="006770B2">
            <w:pPr>
              <w:spacing w:before="120" w:line="180" w:lineRule="exact"/>
              <w:ind w:left="170"/>
              <w:rPr>
                <w:rFonts w:ascii="Arial" w:hAnsi="Arial" w:cs="Arial"/>
                <w:sz w:val="14"/>
                <w:szCs w:val="14"/>
              </w:rPr>
            </w:pPr>
            <w:r w:rsidRPr="007D12C5">
              <w:rPr>
                <w:rFonts w:ascii="Arial" w:hAnsi="Arial" w:cs="Arial"/>
                <w:sz w:val="14"/>
                <w:szCs w:val="14"/>
              </w:rPr>
              <w:t>добыча полезных ископаемых</w:t>
            </w:r>
          </w:p>
        </w:tc>
        <w:tc>
          <w:tcPr>
            <w:tcW w:w="830" w:type="dxa"/>
            <w:tcBorders>
              <w:left w:val="single" w:sz="6" w:space="0" w:color="000000"/>
              <w:righ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6,1</w:t>
            </w:r>
          </w:p>
        </w:tc>
        <w:tc>
          <w:tcPr>
            <w:tcW w:w="830" w:type="dxa"/>
            <w:tcBorders>
              <w:lef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5,2</w:t>
            </w:r>
          </w:p>
        </w:tc>
        <w:tc>
          <w:tcPr>
            <w:tcW w:w="831" w:type="dxa"/>
            <w:tcBorders>
              <w:left w:val="single" w:sz="6" w:space="0" w:color="000000"/>
              <w:righ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5,1</w:t>
            </w:r>
          </w:p>
        </w:tc>
        <w:tc>
          <w:tcPr>
            <w:tcW w:w="831" w:type="dxa"/>
            <w:tcBorders>
              <w:left w:val="single" w:sz="6" w:space="0" w:color="000000"/>
              <w:righ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0,7</w:t>
            </w:r>
          </w:p>
        </w:tc>
        <w:tc>
          <w:tcPr>
            <w:tcW w:w="831" w:type="dxa"/>
            <w:tcBorders>
              <w:lef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0,6</w:t>
            </w:r>
          </w:p>
        </w:tc>
        <w:tc>
          <w:tcPr>
            <w:tcW w:w="831" w:type="dxa"/>
            <w:tcBorders>
              <w:lef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0,8</w:t>
            </w:r>
          </w:p>
        </w:tc>
        <w:tc>
          <w:tcPr>
            <w:tcW w:w="2409" w:type="dxa"/>
            <w:tcBorders>
              <w:left w:val="single" w:sz="6" w:space="0" w:color="000000"/>
            </w:tcBorders>
            <w:vAlign w:val="bottom"/>
          </w:tcPr>
          <w:p w:rsidR="00F4045B" w:rsidRPr="007D12C5" w:rsidRDefault="00F4045B" w:rsidP="006770B2">
            <w:pPr>
              <w:pStyle w:val="24"/>
              <w:spacing w:before="120" w:line="180" w:lineRule="exact"/>
              <w:ind w:left="170"/>
              <w:rPr>
                <w:i/>
                <w:sz w:val="14"/>
                <w:szCs w:val="14"/>
                <w:lang w:val="en-US"/>
              </w:rPr>
            </w:pPr>
            <w:r w:rsidRPr="007D12C5">
              <w:rPr>
                <w:i/>
                <w:sz w:val="14"/>
                <w:szCs w:val="14"/>
                <w:lang w:val="en-US"/>
              </w:rPr>
              <w:t>mining and quarrying</w:t>
            </w:r>
          </w:p>
        </w:tc>
      </w:tr>
      <w:tr w:rsidR="00F4045B" w:rsidRPr="007D12C5" w:rsidTr="006770B2">
        <w:trPr>
          <w:cantSplit/>
          <w:jc w:val="center"/>
        </w:trPr>
        <w:tc>
          <w:tcPr>
            <w:tcW w:w="2528" w:type="dxa"/>
            <w:tcBorders>
              <w:right w:val="single" w:sz="6" w:space="0" w:color="000000"/>
            </w:tcBorders>
            <w:vAlign w:val="bottom"/>
          </w:tcPr>
          <w:p w:rsidR="00F4045B" w:rsidRPr="007D12C5" w:rsidRDefault="00F4045B" w:rsidP="006770B2">
            <w:pPr>
              <w:spacing w:before="120" w:line="180" w:lineRule="exact"/>
              <w:ind w:left="170"/>
              <w:rPr>
                <w:rFonts w:ascii="Arial" w:hAnsi="Arial" w:cs="Arial"/>
                <w:sz w:val="14"/>
                <w:szCs w:val="14"/>
              </w:rPr>
            </w:pPr>
            <w:r w:rsidRPr="007D12C5">
              <w:rPr>
                <w:rFonts w:ascii="Arial" w:hAnsi="Arial" w:cs="Arial"/>
                <w:sz w:val="14"/>
                <w:szCs w:val="14"/>
              </w:rPr>
              <w:t>обрабатывающие производства</w:t>
            </w:r>
          </w:p>
        </w:tc>
        <w:tc>
          <w:tcPr>
            <w:tcW w:w="830" w:type="dxa"/>
            <w:tcBorders>
              <w:left w:val="single" w:sz="6" w:space="0" w:color="000000"/>
              <w:righ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5,9</w:t>
            </w:r>
          </w:p>
        </w:tc>
        <w:tc>
          <w:tcPr>
            <w:tcW w:w="830" w:type="dxa"/>
            <w:tcBorders>
              <w:lef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5,4</w:t>
            </w:r>
          </w:p>
        </w:tc>
        <w:tc>
          <w:tcPr>
            <w:tcW w:w="831" w:type="dxa"/>
            <w:tcBorders>
              <w:left w:val="single" w:sz="6" w:space="0" w:color="000000"/>
              <w:righ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5,1</w:t>
            </w:r>
          </w:p>
        </w:tc>
        <w:tc>
          <w:tcPr>
            <w:tcW w:w="831" w:type="dxa"/>
            <w:tcBorders>
              <w:left w:val="single" w:sz="6" w:space="0" w:color="000000"/>
              <w:righ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0,8</w:t>
            </w:r>
          </w:p>
        </w:tc>
        <w:tc>
          <w:tcPr>
            <w:tcW w:w="831" w:type="dxa"/>
            <w:tcBorders>
              <w:lef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0,9</w:t>
            </w:r>
          </w:p>
        </w:tc>
        <w:tc>
          <w:tcPr>
            <w:tcW w:w="831" w:type="dxa"/>
            <w:tcBorders>
              <w:lef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0,9</w:t>
            </w:r>
          </w:p>
        </w:tc>
        <w:tc>
          <w:tcPr>
            <w:tcW w:w="2409" w:type="dxa"/>
            <w:tcBorders>
              <w:left w:val="single" w:sz="6" w:space="0" w:color="000000"/>
            </w:tcBorders>
            <w:vAlign w:val="bottom"/>
          </w:tcPr>
          <w:p w:rsidR="00F4045B" w:rsidRPr="007D12C5" w:rsidRDefault="00F4045B" w:rsidP="006770B2">
            <w:pPr>
              <w:pStyle w:val="24"/>
              <w:spacing w:before="120" w:line="180" w:lineRule="exact"/>
              <w:ind w:left="170"/>
              <w:rPr>
                <w:i/>
                <w:sz w:val="14"/>
                <w:szCs w:val="14"/>
                <w:lang w:val="en-US"/>
              </w:rPr>
            </w:pPr>
            <w:r w:rsidRPr="007D12C5">
              <w:rPr>
                <w:i/>
                <w:sz w:val="14"/>
                <w:szCs w:val="14"/>
                <w:lang w:val="en-US"/>
              </w:rPr>
              <w:t>manufacturing</w:t>
            </w:r>
          </w:p>
        </w:tc>
      </w:tr>
      <w:tr w:rsidR="00F4045B" w:rsidRPr="002E32D2" w:rsidTr="006770B2">
        <w:trPr>
          <w:cantSplit/>
          <w:jc w:val="center"/>
        </w:trPr>
        <w:tc>
          <w:tcPr>
            <w:tcW w:w="2528" w:type="dxa"/>
            <w:tcBorders>
              <w:right w:val="single" w:sz="6" w:space="0" w:color="000000"/>
            </w:tcBorders>
            <w:vAlign w:val="bottom"/>
          </w:tcPr>
          <w:p w:rsidR="00F4045B" w:rsidRPr="007D12C5" w:rsidRDefault="00F4045B" w:rsidP="006770B2">
            <w:pPr>
              <w:spacing w:before="120" w:line="180" w:lineRule="exact"/>
              <w:ind w:left="170"/>
              <w:rPr>
                <w:rFonts w:ascii="Arial" w:hAnsi="Arial" w:cs="Arial"/>
                <w:sz w:val="14"/>
                <w:szCs w:val="14"/>
              </w:rPr>
            </w:pPr>
            <w:r w:rsidRPr="007D12C5">
              <w:rPr>
                <w:rFonts w:ascii="Arial" w:hAnsi="Arial" w:cs="Arial"/>
                <w:sz w:val="14"/>
                <w:szCs w:val="14"/>
              </w:rPr>
              <w:t>обеспечение электрической энергией, газом и паром; кондиционирование воздуха</w:t>
            </w:r>
          </w:p>
        </w:tc>
        <w:tc>
          <w:tcPr>
            <w:tcW w:w="830" w:type="dxa"/>
            <w:tcBorders>
              <w:left w:val="single" w:sz="6" w:space="0" w:color="000000"/>
              <w:righ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4,1</w:t>
            </w:r>
          </w:p>
        </w:tc>
        <w:tc>
          <w:tcPr>
            <w:tcW w:w="830" w:type="dxa"/>
            <w:tcBorders>
              <w:lef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3,7</w:t>
            </w:r>
          </w:p>
        </w:tc>
        <w:tc>
          <w:tcPr>
            <w:tcW w:w="831" w:type="dxa"/>
            <w:tcBorders>
              <w:left w:val="single" w:sz="6" w:space="0" w:color="000000"/>
              <w:righ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3,5</w:t>
            </w:r>
          </w:p>
        </w:tc>
        <w:tc>
          <w:tcPr>
            <w:tcW w:w="831" w:type="dxa"/>
            <w:tcBorders>
              <w:left w:val="single" w:sz="6" w:space="0" w:color="000000"/>
              <w:righ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0,3</w:t>
            </w:r>
          </w:p>
        </w:tc>
        <w:tc>
          <w:tcPr>
            <w:tcW w:w="831" w:type="dxa"/>
            <w:tcBorders>
              <w:lef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0,3</w:t>
            </w:r>
          </w:p>
        </w:tc>
        <w:tc>
          <w:tcPr>
            <w:tcW w:w="831" w:type="dxa"/>
            <w:tcBorders>
              <w:lef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0,7</w:t>
            </w:r>
          </w:p>
        </w:tc>
        <w:tc>
          <w:tcPr>
            <w:tcW w:w="2409" w:type="dxa"/>
            <w:tcBorders>
              <w:left w:val="single" w:sz="6" w:space="0" w:color="000000"/>
            </w:tcBorders>
            <w:vAlign w:val="bottom"/>
          </w:tcPr>
          <w:p w:rsidR="00F4045B" w:rsidRPr="007D12C5" w:rsidRDefault="00F4045B" w:rsidP="006A5706">
            <w:pPr>
              <w:pStyle w:val="24"/>
              <w:spacing w:before="120" w:line="180" w:lineRule="exact"/>
              <w:ind w:left="170"/>
              <w:jc w:val="left"/>
              <w:rPr>
                <w:i/>
                <w:sz w:val="14"/>
                <w:szCs w:val="14"/>
                <w:lang w:val="en-US"/>
              </w:rPr>
            </w:pPr>
            <w:r w:rsidRPr="007D12C5">
              <w:rPr>
                <w:i/>
                <w:sz w:val="14"/>
                <w:szCs w:val="14"/>
                <w:lang w:val="en-US"/>
              </w:rPr>
              <w:t>electricity, gas, steam and air conditioning supply</w:t>
            </w:r>
          </w:p>
        </w:tc>
      </w:tr>
      <w:tr w:rsidR="00F4045B" w:rsidRPr="002E32D2" w:rsidTr="006770B2">
        <w:trPr>
          <w:cantSplit/>
          <w:jc w:val="center"/>
        </w:trPr>
        <w:tc>
          <w:tcPr>
            <w:tcW w:w="2528" w:type="dxa"/>
            <w:tcBorders>
              <w:right w:val="single" w:sz="6" w:space="0" w:color="000000"/>
            </w:tcBorders>
            <w:vAlign w:val="bottom"/>
          </w:tcPr>
          <w:p w:rsidR="00F4045B" w:rsidRPr="007D12C5" w:rsidRDefault="00F4045B" w:rsidP="006770B2">
            <w:pPr>
              <w:spacing w:before="120" w:line="180" w:lineRule="exact"/>
              <w:ind w:left="170"/>
              <w:rPr>
                <w:rFonts w:ascii="Arial" w:hAnsi="Arial" w:cs="Arial"/>
                <w:sz w:val="14"/>
                <w:szCs w:val="14"/>
              </w:rPr>
            </w:pPr>
            <w:r w:rsidRPr="007D12C5">
              <w:rPr>
                <w:rFonts w:ascii="Arial" w:hAnsi="Arial" w:cs="Arial"/>
                <w:sz w:val="14"/>
                <w:szCs w:val="14"/>
              </w:rPr>
              <w:t>водоснабжение; водоотведение, организация сбора и утилизации отходов, деятельность по ликвидации загрязнений</w:t>
            </w:r>
          </w:p>
        </w:tc>
        <w:tc>
          <w:tcPr>
            <w:tcW w:w="830" w:type="dxa"/>
            <w:tcBorders>
              <w:left w:val="single" w:sz="6" w:space="0" w:color="000000"/>
              <w:righ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3,1</w:t>
            </w:r>
          </w:p>
        </w:tc>
        <w:tc>
          <w:tcPr>
            <w:tcW w:w="830" w:type="dxa"/>
            <w:tcBorders>
              <w:lef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4,6</w:t>
            </w:r>
          </w:p>
        </w:tc>
        <w:tc>
          <w:tcPr>
            <w:tcW w:w="831" w:type="dxa"/>
            <w:tcBorders>
              <w:left w:val="single" w:sz="6" w:space="0" w:color="000000"/>
              <w:righ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4,7</w:t>
            </w:r>
          </w:p>
        </w:tc>
        <w:tc>
          <w:tcPr>
            <w:tcW w:w="831" w:type="dxa"/>
            <w:tcBorders>
              <w:left w:val="single" w:sz="6" w:space="0" w:color="000000"/>
              <w:righ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0,2</w:t>
            </w:r>
          </w:p>
        </w:tc>
        <w:tc>
          <w:tcPr>
            <w:tcW w:w="831" w:type="dxa"/>
            <w:tcBorders>
              <w:lef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0,3</w:t>
            </w:r>
          </w:p>
        </w:tc>
        <w:tc>
          <w:tcPr>
            <w:tcW w:w="831" w:type="dxa"/>
            <w:tcBorders>
              <w:lef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0,4</w:t>
            </w:r>
          </w:p>
        </w:tc>
        <w:tc>
          <w:tcPr>
            <w:tcW w:w="2409" w:type="dxa"/>
            <w:tcBorders>
              <w:left w:val="single" w:sz="6" w:space="0" w:color="000000"/>
            </w:tcBorders>
            <w:vAlign w:val="bottom"/>
          </w:tcPr>
          <w:p w:rsidR="00F4045B" w:rsidRPr="007D12C5" w:rsidRDefault="00F4045B" w:rsidP="006770B2">
            <w:pPr>
              <w:pStyle w:val="24"/>
              <w:spacing w:before="120" w:line="180" w:lineRule="exact"/>
              <w:ind w:left="170"/>
              <w:jc w:val="left"/>
              <w:rPr>
                <w:i/>
                <w:sz w:val="14"/>
                <w:szCs w:val="14"/>
                <w:lang w:val="en-US"/>
              </w:rPr>
            </w:pPr>
            <w:r w:rsidRPr="007D12C5">
              <w:rPr>
                <w:i/>
                <w:sz w:val="14"/>
                <w:szCs w:val="14"/>
                <w:lang w:val="en-US"/>
              </w:rPr>
              <w:t xml:space="preserve">water supply; sewerage, waste management and remediation activities  </w:t>
            </w:r>
          </w:p>
        </w:tc>
      </w:tr>
      <w:tr w:rsidR="00F4045B" w:rsidRPr="007D12C5" w:rsidTr="006770B2">
        <w:trPr>
          <w:cantSplit/>
          <w:jc w:val="center"/>
        </w:trPr>
        <w:tc>
          <w:tcPr>
            <w:tcW w:w="2528" w:type="dxa"/>
            <w:tcBorders>
              <w:right w:val="single" w:sz="6" w:space="0" w:color="000000"/>
            </w:tcBorders>
            <w:vAlign w:val="bottom"/>
          </w:tcPr>
          <w:p w:rsidR="00F4045B" w:rsidRPr="007D12C5" w:rsidRDefault="00F4045B" w:rsidP="006770B2">
            <w:pPr>
              <w:spacing w:before="120" w:line="180" w:lineRule="exact"/>
              <w:ind w:left="170"/>
              <w:rPr>
                <w:rFonts w:ascii="Arial" w:hAnsi="Arial" w:cs="Arial"/>
                <w:sz w:val="14"/>
                <w:szCs w:val="14"/>
              </w:rPr>
            </w:pPr>
            <w:r w:rsidRPr="007D12C5">
              <w:rPr>
                <w:rFonts w:ascii="Arial" w:hAnsi="Arial" w:cs="Arial"/>
                <w:sz w:val="14"/>
                <w:szCs w:val="14"/>
              </w:rPr>
              <w:t>строительство</w:t>
            </w:r>
          </w:p>
        </w:tc>
        <w:tc>
          <w:tcPr>
            <w:tcW w:w="830" w:type="dxa"/>
            <w:tcBorders>
              <w:left w:val="single" w:sz="6" w:space="0" w:color="000000"/>
              <w:righ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5,9</w:t>
            </w:r>
          </w:p>
        </w:tc>
        <w:tc>
          <w:tcPr>
            <w:tcW w:w="830" w:type="dxa"/>
            <w:tcBorders>
              <w:lef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9,3</w:t>
            </w:r>
          </w:p>
        </w:tc>
        <w:tc>
          <w:tcPr>
            <w:tcW w:w="831" w:type="dxa"/>
            <w:tcBorders>
              <w:left w:val="single" w:sz="6" w:space="0" w:color="000000"/>
              <w:righ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9,5</w:t>
            </w:r>
          </w:p>
        </w:tc>
        <w:tc>
          <w:tcPr>
            <w:tcW w:w="831" w:type="dxa"/>
            <w:tcBorders>
              <w:left w:val="single" w:sz="6" w:space="0" w:color="000000"/>
              <w:righ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0,7</w:t>
            </w:r>
          </w:p>
        </w:tc>
        <w:tc>
          <w:tcPr>
            <w:tcW w:w="831" w:type="dxa"/>
            <w:tcBorders>
              <w:lef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0,8</w:t>
            </w:r>
          </w:p>
        </w:tc>
        <w:tc>
          <w:tcPr>
            <w:tcW w:w="831" w:type="dxa"/>
            <w:tcBorders>
              <w:lef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0,7</w:t>
            </w:r>
          </w:p>
        </w:tc>
        <w:tc>
          <w:tcPr>
            <w:tcW w:w="2409" w:type="dxa"/>
            <w:tcBorders>
              <w:left w:val="single" w:sz="6" w:space="0" w:color="000000"/>
            </w:tcBorders>
            <w:vAlign w:val="bottom"/>
          </w:tcPr>
          <w:p w:rsidR="00F4045B" w:rsidRPr="007D12C5" w:rsidRDefault="00F4045B" w:rsidP="006770B2">
            <w:pPr>
              <w:pStyle w:val="24"/>
              <w:spacing w:before="120" w:line="180" w:lineRule="exact"/>
              <w:ind w:left="170"/>
              <w:jc w:val="left"/>
              <w:rPr>
                <w:sz w:val="14"/>
                <w:szCs w:val="14"/>
              </w:rPr>
            </w:pPr>
            <w:r w:rsidRPr="007D12C5">
              <w:rPr>
                <w:i/>
                <w:sz w:val="14"/>
                <w:szCs w:val="14"/>
                <w:lang w:val="en-US"/>
              </w:rPr>
              <w:t>construction</w:t>
            </w:r>
            <w:r w:rsidRPr="007D12C5">
              <w:rPr>
                <w:i/>
                <w:sz w:val="14"/>
                <w:szCs w:val="14"/>
              </w:rPr>
              <w:t xml:space="preserve">  </w:t>
            </w:r>
          </w:p>
        </w:tc>
      </w:tr>
      <w:tr w:rsidR="00F4045B" w:rsidRPr="002E32D2" w:rsidTr="006770B2">
        <w:trPr>
          <w:cantSplit/>
          <w:jc w:val="center"/>
        </w:trPr>
        <w:tc>
          <w:tcPr>
            <w:tcW w:w="2528" w:type="dxa"/>
            <w:tcBorders>
              <w:right w:val="single" w:sz="6" w:space="0" w:color="000000"/>
            </w:tcBorders>
            <w:vAlign w:val="bottom"/>
          </w:tcPr>
          <w:p w:rsidR="00F4045B" w:rsidRPr="007D12C5" w:rsidRDefault="00F4045B" w:rsidP="006770B2">
            <w:pPr>
              <w:spacing w:before="120" w:line="180" w:lineRule="exact"/>
              <w:ind w:left="170"/>
              <w:rPr>
                <w:rFonts w:ascii="Arial" w:hAnsi="Arial" w:cs="Arial"/>
                <w:sz w:val="14"/>
                <w:szCs w:val="14"/>
              </w:rPr>
            </w:pPr>
            <w:r w:rsidRPr="007D12C5">
              <w:rPr>
                <w:rFonts w:ascii="Arial" w:hAnsi="Arial" w:cs="Arial"/>
                <w:sz w:val="14"/>
                <w:szCs w:val="14"/>
              </w:rPr>
              <w:t>торговля оптовая и розничная; ремонт автотранспортных средств и мотоциклов</w:t>
            </w:r>
          </w:p>
        </w:tc>
        <w:tc>
          <w:tcPr>
            <w:tcW w:w="830" w:type="dxa"/>
            <w:tcBorders>
              <w:left w:val="single" w:sz="6" w:space="0" w:color="000000"/>
              <w:righ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6,8</w:t>
            </w:r>
          </w:p>
        </w:tc>
        <w:tc>
          <w:tcPr>
            <w:tcW w:w="830" w:type="dxa"/>
            <w:tcBorders>
              <w:lef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7,4</w:t>
            </w:r>
          </w:p>
        </w:tc>
        <w:tc>
          <w:tcPr>
            <w:tcW w:w="831" w:type="dxa"/>
            <w:tcBorders>
              <w:left w:val="single" w:sz="6" w:space="0" w:color="000000"/>
              <w:righ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6,2</w:t>
            </w:r>
          </w:p>
        </w:tc>
        <w:tc>
          <w:tcPr>
            <w:tcW w:w="831" w:type="dxa"/>
            <w:tcBorders>
              <w:left w:val="single" w:sz="6" w:space="0" w:color="000000"/>
              <w:righ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0,9</w:t>
            </w:r>
          </w:p>
        </w:tc>
        <w:tc>
          <w:tcPr>
            <w:tcW w:w="831" w:type="dxa"/>
            <w:tcBorders>
              <w:lef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1,0</w:t>
            </w:r>
          </w:p>
        </w:tc>
        <w:tc>
          <w:tcPr>
            <w:tcW w:w="831" w:type="dxa"/>
            <w:tcBorders>
              <w:lef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1,2</w:t>
            </w:r>
          </w:p>
        </w:tc>
        <w:tc>
          <w:tcPr>
            <w:tcW w:w="2409" w:type="dxa"/>
            <w:tcBorders>
              <w:left w:val="single" w:sz="6" w:space="0" w:color="000000"/>
            </w:tcBorders>
            <w:vAlign w:val="bottom"/>
          </w:tcPr>
          <w:p w:rsidR="00F4045B" w:rsidRPr="00AA5D9D" w:rsidRDefault="00F4045B" w:rsidP="006770B2">
            <w:pPr>
              <w:pStyle w:val="24"/>
              <w:spacing w:before="120" w:line="180" w:lineRule="exact"/>
              <w:ind w:left="170"/>
              <w:jc w:val="left"/>
              <w:rPr>
                <w:i/>
                <w:sz w:val="14"/>
                <w:szCs w:val="14"/>
                <w:lang w:val="en-US"/>
              </w:rPr>
            </w:pPr>
            <w:r w:rsidRPr="007D12C5">
              <w:rPr>
                <w:i/>
                <w:sz w:val="14"/>
                <w:szCs w:val="14"/>
                <w:lang w:val="en-US"/>
              </w:rPr>
              <w:t>wholesale</w:t>
            </w:r>
            <w:r w:rsidRPr="00AA5D9D">
              <w:rPr>
                <w:i/>
                <w:sz w:val="14"/>
                <w:szCs w:val="14"/>
                <w:lang w:val="en-US"/>
              </w:rPr>
              <w:t xml:space="preserve"> </w:t>
            </w:r>
            <w:r w:rsidRPr="007D12C5">
              <w:rPr>
                <w:i/>
                <w:sz w:val="14"/>
                <w:szCs w:val="14"/>
                <w:lang w:val="en-US"/>
              </w:rPr>
              <w:t>and</w:t>
            </w:r>
            <w:r w:rsidRPr="00AA5D9D">
              <w:rPr>
                <w:i/>
                <w:sz w:val="14"/>
                <w:szCs w:val="14"/>
                <w:lang w:val="en-US"/>
              </w:rPr>
              <w:t xml:space="preserve"> </w:t>
            </w:r>
            <w:r w:rsidRPr="007D12C5">
              <w:rPr>
                <w:i/>
                <w:sz w:val="14"/>
                <w:szCs w:val="14"/>
                <w:lang w:val="en-US"/>
              </w:rPr>
              <w:t>retail</w:t>
            </w:r>
            <w:r w:rsidRPr="00AA5D9D">
              <w:rPr>
                <w:i/>
                <w:sz w:val="14"/>
                <w:szCs w:val="14"/>
                <w:lang w:val="en-US"/>
              </w:rPr>
              <w:t xml:space="preserve"> </w:t>
            </w:r>
            <w:r w:rsidRPr="007D12C5">
              <w:rPr>
                <w:i/>
                <w:sz w:val="14"/>
                <w:szCs w:val="14"/>
                <w:lang w:val="en-US"/>
              </w:rPr>
              <w:t>trade</w:t>
            </w:r>
            <w:r w:rsidRPr="00AA5D9D">
              <w:rPr>
                <w:i/>
                <w:sz w:val="14"/>
                <w:szCs w:val="14"/>
                <w:lang w:val="en-US"/>
              </w:rPr>
              <w:t xml:space="preserve">; </w:t>
            </w:r>
            <w:r w:rsidRPr="007D12C5">
              <w:rPr>
                <w:i/>
                <w:sz w:val="14"/>
                <w:szCs w:val="14"/>
                <w:lang w:val="en-US"/>
              </w:rPr>
              <w:t>repair</w:t>
            </w:r>
            <w:r w:rsidRPr="00AA5D9D">
              <w:rPr>
                <w:i/>
                <w:sz w:val="14"/>
                <w:szCs w:val="14"/>
                <w:lang w:val="en-US"/>
              </w:rPr>
              <w:t xml:space="preserve"> </w:t>
            </w:r>
            <w:r w:rsidRPr="00AA5D9D">
              <w:rPr>
                <w:i/>
                <w:sz w:val="14"/>
                <w:szCs w:val="14"/>
                <w:lang w:val="en-US"/>
              </w:rPr>
              <w:br/>
            </w:r>
            <w:r w:rsidRPr="007D12C5">
              <w:rPr>
                <w:i/>
                <w:sz w:val="14"/>
                <w:szCs w:val="14"/>
                <w:lang w:val="en-US"/>
              </w:rPr>
              <w:t>of</w:t>
            </w:r>
            <w:r w:rsidRPr="00AA5D9D">
              <w:rPr>
                <w:i/>
                <w:sz w:val="14"/>
                <w:szCs w:val="14"/>
                <w:lang w:val="en-US"/>
              </w:rPr>
              <w:t xml:space="preserve"> </w:t>
            </w:r>
            <w:r w:rsidRPr="007D12C5">
              <w:rPr>
                <w:i/>
                <w:sz w:val="14"/>
                <w:szCs w:val="14"/>
                <w:lang w:val="en-US"/>
              </w:rPr>
              <w:t>motor</w:t>
            </w:r>
            <w:r w:rsidRPr="00AA5D9D">
              <w:rPr>
                <w:i/>
                <w:sz w:val="14"/>
                <w:szCs w:val="14"/>
                <w:lang w:val="en-US"/>
              </w:rPr>
              <w:t xml:space="preserve"> </w:t>
            </w:r>
            <w:r w:rsidRPr="007D12C5">
              <w:rPr>
                <w:i/>
                <w:sz w:val="14"/>
                <w:szCs w:val="14"/>
                <w:lang w:val="en-US"/>
              </w:rPr>
              <w:t>vehicles</w:t>
            </w:r>
            <w:r w:rsidRPr="00AA5D9D">
              <w:rPr>
                <w:i/>
                <w:sz w:val="14"/>
                <w:szCs w:val="14"/>
                <w:lang w:val="en-US"/>
              </w:rPr>
              <w:t xml:space="preserve"> </w:t>
            </w:r>
            <w:r w:rsidRPr="007D12C5">
              <w:rPr>
                <w:i/>
                <w:sz w:val="14"/>
                <w:szCs w:val="14"/>
                <w:lang w:val="en-US"/>
              </w:rPr>
              <w:t>and</w:t>
            </w:r>
            <w:r w:rsidRPr="00AA5D9D">
              <w:rPr>
                <w:i/>
                <w:sz w:val="14"/>
                <w:szCs w:val="14"/>
                <w:lang w:val="en-US"/>
              </w:rPr>
              <w:t xml:space="preserve"> </w:t>
            </w:r>
            <w:r w:rsidRPr="007D12C5">
              <w:rPr>
                <w:i/>
                <w:sz w:val="14"/>
                <w:szCs w:val="14"/>
                <w:lang w:val="en-US"/>
              </w:rPr>
              <w:t>motorcycles</w:t>
            </w:r>
            <w:r w:rsidRPr="00AA5D9D">
              <w:rPr>
                <w:i/>
                <w:sz w:val="14"/>
                <w:szCs w:val="14"/>
                <w:lang w:val="en-US"/>
              </w:rPr>
              <w:t xml:space="preserve">  </w:t>
            </w:r>
          </w:p>
        </w:tc>
      </w:tr>
      <w:tr w:rsidR="00F4045B" w:rsidRPr="007D12C5" w:rsidTr="006770B2">
        <w:trPr>
          <w:cantSplit/>
          <w:jc w:val="center"/>
        </w:trPr>
        <w:tc>
          <w:tcPr>
            <w:tcW w:w="2528" w:type="dxa"/>
            <w:tcBorders>
              <w:right w:val="single" w:sz="6" w:space="0" w:color="000000"/>
            </w:tcBorders>
            <w:vAlign w:val="bottom"/>
          </w:tcPr>
          <w:p w:rsidR="00F4045B" w:rsidRPr="007D12C5" w:rsidRDefault="00F4045B" w:rsidP="006770B2">
            <w:pPr>
              <w:spacing w:before="120" w:line="180" w:lineRule="exact"/>
              <w:ind w:left="170"/>
              <w:rPr>
                <w:rFonts w:ascii="Arial" w:hAnsi="Arial" w:cs="Arial"/>
                <w:sz w:val="14"/>
                <w:szCs w:val="14"/>
              </w:rPr>
            </w:pPr>
            <w:r w:rsidRPr="007D12C5">
              <w:rPr>
                <w:rFonts w:ascii="Arial" w:hAnsi="Arial" w:cs="Arial"/>
                <w:sz w:val="14"/>
                <w:szCs w:val="14"/>
              </w:rPr>
              <w:t>транспортировка и хранение</w:t>
            </w:r>
          </w:p>
        </w:tc>
        <w:tc>
          <w:tcPr>
            <w:tcW w:w="830" w:type="dxa"/>
            <w:tcBorders>
              <w:left w:val="single" w:sz="6" w:space="0" w:color="000000"/>
              <w:righ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3,3</w:t>
            </w:r>
          </w:p>
        </w:tc>
        <w:tc>
          <w:tcPr>
            <w:tcW w:w="830" w:type="dxa"/>
            <w:tcBorders>
              <w:lef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2,6</w:t>
            </w:r>
          </w:p>
        </w:tc>
        <w:tc>
          <w:tcPr>
            <w:tcW w:w="831" w:type="dxa"/>
            <w:tcBorders>
              <w:left w:val="single" w:sz="6" w:space="0" w:color="000000"/>
              <w:righ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2,4</w:t>
            </w:r>
          </w:p>
        </w:tc>
        <w:tc>
          <w:tcPr>
            <w:tcW w:w="831" w:type="dxa"/>
            <w:tcBorders>
              <w:left w:val="single" w:sz="6" w:space="0" w:color="000000"/>
              <w:righ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0,2</w:t>
            </w:r>
          </w:p>
        </w:tc>
        <w:tc>
          <w:tcPr>
            <w:tcW w:w="831" w:type="dxa"/>
            <w:tcBorders>
              <w:lef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0,3</w:t>
            </w:r>
          </w:p>
        </w:tc>
        <w:tc>
          <w:tcPr>
            <w:tcW w:w="831" w:type="dxa"/>
            <w:tcBorders>
              <w:lef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0,3</w:t>
            </w:r>
          </w:p>
        </w:tc>
        <w:tc>
          <w:tcPr>
            <w:tcW w:w="2409" w:type="dxa"/>
            <w:tcBorders>
              <w:left w:val="single" w:sz="6" w:space="0" w:color="000000"/>
            </w:tcBorders>
            <w:vAlign w:val="bottom"/>
          </w:tcPr>
          <w:p w:rsidR="00F4045B" w:rsidRPr="0097347C" w:rsidRDefault="00F4045B" w:rsidP="006770B2">
            <w:pPr>
              <w:pStyle w:val="24"/>
              <w:spacing w:before="120" w:line="180" w:lineRule="exact"/>
              <w:ind w:left="170"/>
              <w:jc w:val="left"/>
              <w:rPr>
                <w:i/>
                <w:sz w:val="14"/>
                <w:szCs w:val="14"/>
              </w:rPr>
            </w:pPr>
            <w:r w:rsidRPr="007D12C5">
              <w:rPr>
                <w:i/>
                <w:sz w:val="14"/>
                <w:szCs w:val="14"/>
                <w:lang w:val="en-US"/>
              </w:rPr>
              <w:t>transportation</w:t>
            </w:r>
            <w:r w:rsidRPr="0097347C">
              <w:rPr>
                <w:i/>
                <w:sz w:val="14"/>
                <w:szCs w:val="14"/>
              </w:rPr>
              <w:t xml:space="preserve"> </w:t>
            </w:r>
            <w:r w:rsidRPr="007D12C5">
              <w:rPr>
                <w:i/>
                <w:sz w:val="14"/>
                <w:szCs w:val="14"/>
                <w:lang w:val="en-US"/>
              </w:rPr>
              <w:t>and</w:t>
            </w:r>
            <w:r w:rsidRPr="0097347C">
              <w:rPr>
                <w:i/>
                <w:sz w:val="14"/>
                <w:szCs w:val="14"/>
              </w:rPr>
              <w:t xml:space="preserve"> </w:t>
            </w:r>
            <w:r w:rsidRPr="007D12C5">
              <w:rPr>
                <w:i/>
                <w:sz w:val="14"/>
                <w:szCs w:val="14"/>
                <w:lang w:val="en-US"/>
              </w:rPr>
              <w:t>storage</w:t>
            </w:r>
          </w:p>
        </w:tc>
      </w:tr>
      <w:tr w:rsidR="00F4045B" w:rsidRPr="002E32D2" w:rsidTr="006770B2">
        <w:trPr>
          <w:cantSplit/>
          <w:jc w:val="center"/>
        </w:trPr>
        <w:tc>
          <w:tcPr>
            <w:tcW w:w="2528" w:type="dxa"/>
            <w:tcBorders>
              <w:right w:val="single" w:sz="6" w:space="0" w:color="000000"/>
            </w:tcBorders>
            <w:vAlign w:val="bottom"/>
          </w:tcPr>
          <w:p w:rsidR="00F4045B" w:rsidRPr="007D12C5" w:rsidRDefault="00F4045B" w:rsidP="006770B2">
            <w:pPr>
              <w:spacing w:before="120" w:line="180" w:lineRule="exact"/>
              <w:ind w:left="170"/>
              <w:rPr>
                <w:rFonts w:ascii="Arial" w:hAnsi="Arial" w:cs="Arial"/>
                <w:sz w:val="14"/>
                <w:szCs w:val="14"/>
              </w:rPr>
            </w:pPr>
            <w:r w:rsidRPr="007D12C5">
              <w:rPr>
                <w:rFonts w:ascii="Arial" w:hAnsi="Arial" w:cs="Arial"/>
                <w:sz w:val="14"/>
                <w:szCs w:val="14"/>
              </w:rPr>
              <w:t xml:space="preserve">деятельность гостиниц </w:t>
            </w:r>
            <w:r w:rsidRPr="006A5706">
              <w:rPr>
                <w:rFonts w:ascii="Arial" w:hAnsi="Arial" w:cs="Arial"/>
                <w:sz w:val="14"/>
                <w:szCs w:val="14"/>
              </w:rPr>
              <w:br/>
            </w:r>
            <w:r w:rsidRPr="007D12C5">
              <w:rPr>
                <w:rFonts w:ascii="Arial" w:hAnsi="Arial" w:cs="Arial"/>
                <w:sz w:val="14"/>
                <w:szCs w:val="14"/>
              </w:rPr>
              <w:t>и предприятий общественного питания</w:t>
            </w:r>
          </w:p>
        </w:tc>
        <w:tc>
          <w:tcPr>
            <w:tcW w:w="830" w:type="dxa"/>
            <w:tcBorders>
              <w:left w:val="single" w:sz="6" w:space="0" w:color="000000"/>
              <w:righ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2,0</w:t>
            </w:r>
          </w:p>
        </w:tc>
        <w:tc>
          <w:tcPr>
            <w:tcW w:w="830" w:type="dxa"/>
            <w:tcBorders>
              <w:lef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2,6</w:t>
            </w:r>
          </w:p>
        </w:tc>
        <w:tc>
          <w:tcPr>
            <w:tcW w:w="831" w:type="dxa"/>
            <w:tcBorders>
              <w:left w:val="single" w:sz="6" w:space="0" w:color="000000"/>
              <w:righ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3,9</w:t>
            </w:r>
          </w:p>
        </w:tc>
        <w:tc>
          <w:tcPr>
            <w:tcW w:w="831" w:type="dxa"/>
            <w:tcBorders>
              <w:left w:val="single" w:sz="6" w:space="0" w:color="000000"/>
              <w:righ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0,3</w:t>
            </w:r>
          </w:p>
        </w:tc>
        <w:tc>
          <w:tcPr>
            <w:tcW w:w="831" w:type="dxa"/>
            <w:tcBorders>
              <w:lef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0,5</w:t>
            </w:r>
          </w:p>
        </w:tc>
        <w:tc>
          <w:tcPr>
            <w:tcW w:w="831" w:type="dxa"/>
            <w:tcBorders>
              <w:lef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1,1</w:t>
            </w:r>
          </w:p>
        </w:tc>
        <w:tc>
          <w:tcPr>
            <w:tcW w:w="2409" w:type="dxa"/>
            <w:tcBorders>
              <w:left w:val="single" w:sz="6" w:space="0" w:color="000000"/>
            </w:tcBorders>
            <w:vAlign w:val="bottom"/>
          </w:tcPr>
          <w:p w:rsidR="00F4045B" w:rsidRPr="0097347C" w:rsidRDefault="00F4045B" w:rsidP="006770B2">
            <w:pPr>
              <w:pStyle w:val="24"/>
              <w:spacing w:before="120" w:line="180" w:lineRule="exact"/>
              <w:ind w:left="170"/>
              <w:jc w:val="left"/>
              <w:rPr>
                <w:i/>
                <w:sz w:val="14"/>
                <w:szCs w:val="14"/>
                <w:lang w:val="en-US"/>
              </w:rPr>
            </w:pPr>
            <w:r w:rsidRPr="007D12C5">
              <w:rPr>
                <w:i/>
                <w:sz w:val="14"/>
                <w:szCs w:val="14"/>
                <w:lang w:val="en-US"/>
              </w:rPr>
              <w:t>accommodation</w:t>
            </w:r>
            <w:r w:rsidRPr="0097347C">
              <w:rPr>
                <w:i/>
                <w:sz w:val="14"/>
                <w:szCs w:val="14"/>
                <w:lang w:val="en-US"/>
              </w:rPr>
              <w:t xml:space="preserve"> </w:t>
            </w:r>
            <w:r w:rsidRPr="007D12C5">
              <w:rPr>
                <w:i/>
                <w:sz w:val="14"/>
                <w:szCs w:val="14"/>
                <w:lang w:val="en-US"/>
              </w:rPr>
              <w:t>and</w:t>
            </w:r>
            <w:r w:rsidRPr="0097347C">
              <w:rPr>
                <w:i/>
                <w:sz w:val="14"/>
                <w:szCs w:val="14"/>
                <w:lang w:val="en-US"/>
              </w:rPr>
              <w:t xml:space="preserve"> </w:t>
            </w:r>
            <w:r w:rsidRPr="007D12C5">
              <w:rPr>
                <w:i/>
                <w:sz w:val="14"/>
                <w:szCs w:val="14"/>
                <w:lang w:val="en-US"/>
              </w:rPr>
              <w:t>food</w:t>
            </w:r>
            <w:r w:rsidRPr="0097347C">
              <w:rPr>
                <w:i/>
                <w:sz w:val="14"/>
                <w:szCs w:val="14"/>
                <w:lang w:val="en-US"/>
              </w:rPr>
              <w:t xml:space="preserve"> </w:t>
            </w:r>
            <w:r w:rsidRPr="007D12C5">
              <w:rPr>
                <w:i/>
                <w:sz w:val="14"/>
                <w:szCs w:val="14"/>
                <w:lang w:val="en-US"/>
              </w:rPr>
              <w:t>service</w:t>
            </w:r>
            <w:r w:rsidRPr="0097347C">
              <w:rPr>
                <w:i/>
                <w:sz w:val="14"/>
                <w:szCs w:val="14"/>
                <w:lang w:val="en-US"/>
              </w:rPr>
              <w:t xml:space="preserve"> </w:t>
            </w:r>
            <w:r w:rsidRPr="007D12C5">
              <w:rPr>
                <w:i/>
                <w:sz w:val="14"/>
                <w:szCs w:val="14"/>
                <w:lang w:val="en-US"/>
              </w:rPr>
              <w:t>activities</w:t>
            </w:r>
          </w:p>
        </w:tc>
      </w:tr>
      <w:tr w:rsidR="00F4045B" w:rsidRPr="00757078" w:rsidTr="006770B2">
        <w:trPr>
          <w:cantSplit/>
          <w:jc w:val="center"/>
        </w:trPr>
        <w:tc>
          <w:tcPr>
            <w:tcW w:w="2528" w:type="dxa"/>
            <w:tcBorders>
              <w:right w:val="single" w:sz="6" w:space="0" w:color="000000"/>
            </w:tcBorders>
            <w:vAlign w:val="bottom"/>
          </w:tcPr>
          <w:p w:rsidR="00F4045B" w:rsidRPr="00195E0C" w:rsidRDefault="00F4045B" w:rsidP="00A55F9E">
            <w:pPr>
              <w:spacing w:before="120" w:line="180" w:lineRule="exact"/>
              <w:ind w:left="170"/>
              <w:rPr>
                <w:rFonts w:ascii="Arial" w:hAnsi="Arial" w:cs="Arial"/>
                <w:sz w:val="14"/>
                <w:szCs w:val="14"/>
              </w:rPr>
            </w:pPr>
            <w:r w:rsidRPr="007D12C5">
              <w:rPr>
                <w:rFonts w:ascii="Arial" w:hAnsi="Arial" w:cs="Arial"/>
                <w:sz w:val="14"/>
                <w:szCs w:val="14"/>
              </w:rPr>
              <w:t>деятельность</w:t>
            </w:r>
            <w:r w:rsidRPr="00195E0C">
              <w:rPr>
                <w:rFonts w:ascii="Arial" w:hAnsi="Arial" w:cs="Arial"/>
                <w:sz w:val="14"/>
                <w:szCs w:val="14"/>
              </w:rPr>
              <w:t xml:space="preserve"> </w:t>
            </w:r>
            <w:r w:rsidRPr="007D12C5">
              <w:rPr>
                <w:rFonts w:ascii="Arial" w:hAnsi="Arial" w:cs="Arial"/>
                <w:sz w:val="14"/>
                <w:szCs w:val="14"/>
              </w:rPr>
              <w:t>в</w:t>
            </w:r>
            <w:r w:rsidRPr="00195E0C">
              <w:rPr>
                <w:rFonts w:ascii="Arial" w:hAnsi="Arial" w:cs="Arial"/>
                <w:sz w:val="14"/>
                <w:szCs w:val="14"/>
              </w:rPr>
              <w:t xml:space="preserve"> </w:t>
            </w:r>
            <w:r w:rsidRPr="007D12C5">
              <w:rPr>
                <w:rFonts w:ascii="Arial" w:hAnsi="Arial" w:cs="Arial"/>
                <w:sz w:val="14"/>
                <w:szCs w:val="14"/>
              </w:rPr>
              <w:t>области</w:t>
            </w:r>
            <w:r w:rsidRPr="00195E0C">
              <w:rPr>
                <w:rFonts w:ascii="Arial" w:hAnsi="Arial" w:cs="Arial"/>
                <w:sz w:val="14"/>
                <w:szCs w:val="14"/>
              </w:rPr>
              <w:t xml:space="preserve"> </w:t>
            </w:r>
            <w:r w:rsidRPr="007D12C5">
              <w:rPr>
                <w:rFonts w:ascii="Arial" w:hAnsi="Arial" w:cs="Arial"/>
                <w:sz w:val="14"/>
                <w:szCs w:val="14"/>
              </w:rPr>
              <w:t>информации</w:t>
            </w:r>
            <w:r w:rsidRPr="00195E0C">
              <w:rPr>
                <w:rFonts w:ascii="Arial" w:hAnsi="Arial" w:cs="Arial"/>
                <w:sz w:val="14"/>
                <w:szCs w:val="14"/>
              </w:rPr>
              <w:t xml:space="preserve"> </w:t>
            </w:r>
            <w:r w:rsidRPr="007D12C5">
              <w:rPr>
                <w:rFonts w:ascii="Arial" w:hAnsi="Arial" w:cs="Arial"/>
                <w:sz w:val="14"/>
                <w:szCs w:val="14"/>
              </w:rPr>
              <w:t>и</w:t>
            </w:r>
            <w:r w:rsidRPr="00195E0C">
              <w:rPr>
                <w:rFonts w:ascii="Arial" w:hAnsi="Arial" w:cs="Arial"/>
                <w:sz w:val="14"/>
                <w:szCs w:val="14"/>
              </w:rPr>
              <w:t xml:space="preserve"> </w:t>
            </w:r>
            <w:r w:rsidRPr="007D12C5">
              <w:rPr>
                <w:rFonts w:ascii="Arial" w:hAnsi="Arial" w:cs="Arial"/>
                <w:sz w:val="14"/>
                <w:szCs w:val="14"/>
              </w:rPr>
              <w:t>связи</w:t>
            </w:r>
          </w:p>
        </w:tc>
        <w:tc>
          <w:tcPr>
            <w:tcW w:w="830" w:type="dxa"/>
            <w:tcBorders>
              <w:left w:val="single" w:sz="6" w:space="0" w:color="000000"/>
              <w:righ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7,0</w:t>
            </w:r>
          </w:p>
        </w:tc>
        <w:tc>
          <w:tcPr>
            <w:tcW w:w="830" w:type="dxa"/>
            <w:tcBorders>
              <w:lef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6,9</w:t>
            </w:r>
          </w:p>
        </w:tc>
        <w:tc>
          <w:tcPr>
            <w:tcW w:w="831" w:type="dxa"/>
            <w:tcBorders>
              <w:left w:val="single" w:sz="6" w:space="0" w:color="000000"/>
              <w:righ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6,5</w:t>
            </w:r>
          </w:p>
        </w:tc>
        <w:tc>
          <w:tcPr>
            <w:tcW w:w="831" w:type="dxa"/>
            <w:tcBorders>
              <w:left w:val="single" w:sz="6" w:space="0" w:color="000000"/>
              <w:righ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3,1</w:t>
            </w:r>
          </w:p>
        </w:tc>
        <w:tc>
          <w:tcPr>
            <w:tcW w:w="831" w:type="dxa"/>
            <w:tcBorders>
              <w:lef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3,1</w:t>
            </w:r>
          </w:p>
        </w:tc>
        <w:tc>
          <w:tcPr>
            <w:tcW w:w="831" w:type="dxa"/>
            <w:tcBorders>
              <w:lef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2,3</w:t>
            </w:r>
          </w:p>
        </w:tc>
        <w:tc>
          <w:tcPr>
            <w:tcW w:w="2409" w:type="dxa"/>
            <w:tcBorders>
              <w:left w:val="single" w:sz="6" w:space="0" w:color="000000"/>
            </w:tcBorders>
            <w:vAlign w:val="bottom"/>
          </w:tcPr>
          <w:p w:rsidR="00F4045B" w:rsidRPr="00757078" w:rsidRDefault="00F4045B" w:rsidP="006770B2">
            <w:pPr>
              <w:pStyle w:val="24"/>
              <w:spacing w:before="120" w:line="180" w:lineRule="exact"/>
              <w:ind w:left="170"/>
              <w:jc w:val="left"/>
              <w:rPr>
                <w:i/>
                <w:sz w:val="14"/>
                <w:szCs w:val="14"/>
                <w:lang w:val="en-US"/>
              </w:rPr>
            </w:pPr>
            <w:r w:rsidRPr="007D12C5">
              <w:rPr>
                <w:i/>
                <w:sz w:val="14"/>
                <w:szCs w:val="14"/>
                <w:lang w:val="en-US"/>
              </w:rPr>
              <w:t>information and communication</w:t>
            </w:r>
          </w:p>
        </w:tc>
      </w:tr>
      <w:tr w:rsidR="00F4045B" w:rsidRPr="00757078" w:rsidTr="006770B2">
        <w:trPr>
          <w:cantSplit/>
          <w:jc w:val="center"/>
        </w:trPr>
        <w:tc>
          <w:tcPr>
            <w:tcW w:w="2528" w:type="dxa"/>
            <w:tcBorders>
              <w:right w:val="single" w:sz="6" w:space="0" w:color="000000"/>
            </w:tcBorders>
            <w:vAlign w:val="bottom"/>
          </w:tcPr>
          <w:p w:rsidR="00F4045B" w:rsidRPr="00A55F9E" w:rsidRDefault="00F4045B" w:rsidP="006770B2">
            <w:pPr>
              <w:spacing w:before="120" w:line="180" w:lineRule="exact"/>
              <w:ind w:left="170"/>
              <w:rPr>
                <w:rFonts w:ascii="Arial" w:hAnsi="Arial" w:cs="Arial"/>
                <w:sz w:val="14"/>
                <w:szCs w:val="14"/>
              </w:rPr>
            </w:pPr>
            <w:r w:rsidRPr="007D12C5">
              <w:rPr>
                <w:rFonts w:ascii="Arial" w:hAnsi="Arial" w:cs="Arial"/>
                <w:sz w:val="14"/>
                <w:szCs w:val="14"/>
              </w:rPr>
              <w:t>деятельность</w:t>
            </w:r>
            <w:r w:rsidRPr="00A55F9E">
              <w:rPr>
                <w:rFonts w:ascii="Arial" w:hAnsi="Arial" w:cs="Arial"/>
                <w:sz w:val="14"/>
                <w:szCs w:val="14"/>
              </w:rPr>
              <w:t xml:space="preserve"> </w:t>
            </w:r>
            <w:r w:rsidRPr="007D12C5">
              <w:rPr>
                <w:rFonts w:ascii="Arial" w:hAnsi="Arial" w:cs="Arial"/>
                <w:sz w:val="14"/>
                <w:szCs w:val="14"/>
              </w:rPr>
              <w:t>финансовая</w:t>
            </w:r>
            <w:r w:rsidRPr="00A55F9E">
              <w:rPr>
                <w:rFonts w:ascii="Arial" w:hAnsi="Arial" w:cs="Arial"/>
                <w:sz w:val="14"/>
                <w:szCs w:val="14"/>
              </w:rPr>
              <w:t xml:space="preserve"> </w:t>
            </w:r>
            <w:r>
              <w:rPr>
                <w:rFonts w:ascii="Arial" w:hAnsi="Arial" w:cs="Arial"/>
                <w:sz w:val="14"/>
                <w:szCs w:val="14"/>
              </w:rPr>
              <w:br/>
            </w:r>
            <w:r w:rsidRPr="007D12C5">
              <w:rPr>
                <w:rFonts w:ascii="Arial" w:hAnsi="Arial" w:cs="Arial"/>
                <w:sz w:val="14"/>
                <w:szCs w:val="14"/>
              </w:rPr>
              <w:t>и</w:t>
            </w:r>
            <w:r w:rsidRPr="00A55F9E">
              <w:rPr>
                <w:rFonts w:ascii="Arial" w:hAnsi="Arial" w:cs="Arial"/>
                <w:sz w:val="14"/>
                <w:szCs w:val="14"/>
              </w:rPr>
              <w:t xml:space="preserve"> </w:t>
            </w:r>
            <w:r w:rsidRPr="007D12C5">
              <w:rPr>
                <w:rFonts w:ascii="Arial" w:hAnsi="Arial" w:cs="Arial"/>
                <w:sz w:val="14"/>
                <w:szCs w:val="14"/>
              </w:rPr>
              <w:t>страховая</w:t>
            </w:r>
          </w:p>
        </w:tc>
        <w:tc>
          <w:tcPr>
            <w:tcW w:w="830" w:type="dxa"/>
            <w:tcBorders>
              <w:left w:val="single" w:sz="6" w:space="0" w:color="000000"/>
              <w:righ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15,5</w:t>
            </w:r>
          </w:p>
        </w:tc>
        <w:tc>
          <w:tcPr>
            <w:tcW w:w="830" w:type="dxa"/>
            <w:tcBorders>
              <w:lef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14,4</w:t>
            </w:r>
          </w:p>
        </w:tc>
        <w:tc>
          <w:tcPr>
            <w:tcW w:w="831" w:type="dxa"/>
            <w:tcBorders>
              <w:left w:val="single" w:sz="6" w:space="0" w:color="000000"/>
              <w:righ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7,0</w:t>
            </w:r>
          </w:p>
        </w:tc>
        <w:tc>
          <w:tcPr>
            <w:tcW w:w="831" w:type="dxa"/>
            <w:tcBorders>
              <w:left w:val="single" w:sz="6" w:space="0" w:color="000000"/>
              <w:righ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0,8</w:t>
            </w:r>
          </w:p>
        </w:tc>
        <w:tc>
          <w:tcPr>
            <w:tcW w:w="831" w:type="dxa"/>
            <w:tcBorders>
              <w:lef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1,4</w:t>
            </w:r>
          </w:p>
        </w:tc>
        <w:tc>
          <w:tcPr>
            <w:tcW w:w="831" w:type="dxa"/>
            <w:tcBorders>
              <w:lef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0,9</w:t>
            </w:r>
          </w:p>
        </w:tc>
        <w:tc>
          <w:tcPr>
            <w:tcW w:w="2409" w:type="dxa"/>
            <w:tcBorders>
              <w:left w:val="single" w:sz="6" w:space="0" w:color="000000"/>
            </w:tcBorders>
            <w:vAlign w:val="bottom"/>
          </w:tcPr>
          <w:p w:rsidR="00F4045B" w:rsidRPr="00A55F9E" w:rsidRDefault="00F4045B" w:rsidP="006770B2">
            <w:pPr>
              <w:pStyle w:val="24"/>
              <w:spacing w:before="120" w:line="180" w:lineRule="exact"/>
              <w:ind w:left="170"/>
              <w:jc w:val="left"/>
              <w:rPr>
                <w:i/>
                <w:sz w:val="14"/>
                <w:szCs w:val="14"/>
              </w:rPr>
            </w:pPr>
            <w:r w:rsidRPr="007D12C5">
              <w:rPr>
                <w:i/>
                <w:sz w:val="14"/>
                <w:szCs w:val="14"/>
                <w:lang w:val="en-US"/>
              </w:rPr>
              <w:t>financial</w:t>
            </w:r>
            <w:r w:rsidRPr="00A55F9E">
              <w:rPr>
                <w:i/>
                <w:sz w:val="14"/>
                <w:szCs w:val="14"/>
              </w:rPr>
              <w:t xml:space="preserve"> </w:t>
            </w:r>
            <w:r w:rsidRPr="007D12C5">
              <w:rPr>
                <w:i/>
                <w:sz w:val="14"/>
                <w:szCs w:val="14"/>
                <w:lang w:val="en-US"/>
              </w:rPr>
              <w:t>and</w:t>
            </w:r>
            <w:r w:rsidRPr="00A55F9E">
              <w:rPr>
                <w:i/>
                <w:sz w:val="14"/>
                <w:szCs w:val="14"/>
              </w:rPr>
              <w:t xml:space="preserve"> </w:t>
            </w:r>
            <w:r w:rsidRPr="007D12C5">
              <w:rPr>
                <w:i/>
                <w:sz w:val="14"/>
                <w:szCs w:val="14"/>
                <w:lang w:val="en-US"/>
              </w:rPr>
              <w:t>insurance</w:t>
            </w:r>
            <w:r w:rsidRPr="00A55F9E">
              <w:rPr>
                <w:i/>
                <w:sz w:val="14"/>
                <w:szCs w:val="14"/>
              </w:rPr>
              <w:t xml:space="preserve"> </w:t>
            </w:r>
            <w:r w:rsidRPr="007D12C5">
              <w:rPr>
                <w:i/>
                <w:sz w:val="14"/>
                <w:szCs w:val="14"/>
                <w:lang w:val="en-US"/>
              </w:rPr>
              <w:t>activities</w:t>
            </w:r>
          </w:p>
        </w:tc>
      </w:tr>
      <w:tr w:rsidR="00F4045B" w:rsidRPr="007D12C5" w:rsidTr="006770B2">
        <w:trPr>
          <w:cantSplit/>
          <w:jc w:val="center"/>
        </w:trPr>
        <w:tc>
          <w:tcPr>
            <w:tcW w:w="2528" w:type="dxa"/>
            <w:tcBorders>
              <w:right w:val="single" w:sz="6" w:space="0" w:color="000000"/>
            </w:tcBorders>
            <w:vAlign w:val="bottom"/>
          </w:tcPr>
          <w:p w:rsidR="00F4045B" w:rsidRPr="007D12C5" w:rsidRDefault="00F4045B" w:rsidP="006770B2">
            <w:pPr>
              <w:spacing w:before="120" w:line="180" w:lineRule="exact"/>
              <w:ind w:left="170"/>
              <w:rPr>
                <w:rFonts w:ascii="Arial" w:hAnsi="Arial" w:cs="Arial"/>
                <w:sz w:val="14"/>
                <w:szCs w:val="14"/>
              </w:rPr>
            </w:pPr>
            <w:r w:rsidRPr="007D12C5">
              <w:rPr>
                <w:rFonts w:ascii="Arial" w:hAnsi="Arial" w:cs="Arial"/>
                <w:sz w:val="14"/>
                <w:szCs w:val="14"/>
              </w:rPr>
              <w:t xml:space="preserve">деятельность по операциям </w:t>
            </w:r>
            <w:r w:rsidRPr="007D12C5">
              <w:rPr>
                <w:rFonts w:ascii="Arial" w:hAnsi="Arial" w:cs="Arial"/>
                <w:sz w:val="14"/>
                <w:szCs w:val="14"/>
              </w:rPr>
              <w:br/>
              <w:t>с недвижимым имуществом</w:t>
            </w:r>
          </w:p>
        </w:tc>
        <w:tc>
          <w:tcPr>
            <w:tcW w:w="830" w:type="dxa"/>
            <w:tcBorders>
              <w:left w:val="single" w:sz="6" w:space="0" w:color="000000"/>
              <w:righ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2,5</w:t>
            </w:r>
          </w:p>
        </w:tc>
        <w:tc>
          <w:tcPr>
            <w:tcW w:w="830" w:type="dxa"/>
            <w:tcBorders>
              <w:lef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3,3</w:t>
            </w:r>
          </w:p>
        </w:tc>
        <w:tc>
          <w:tcPr>
            <w:tcW w:w="831" w:type="dxa"/>
            <w:tcBorders>
              <w:left w:val="single" w:sz="6" w:space="0" w:color="000000"/>
              <w:righ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5,6</w:t>
            </w:r>
          </w:p>
        </w:tc>
        <w:tc>
          <w:tcPr>
            <w:tcW w:w="831" w:type="dxa"/>
            <w:tcBorders>
              <w:left w:val="single" w:sz="6" w:space="0" w:color="000000"/>
              <w:righ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0,1</w:t>
            </w:r>
          </w:p>
        </w:tc>
        <w:tc>
          <w:tcPr>
            <w:tcW w:w="831" w:type="dxa"/>
            <w:tcBorders>
              <w:lef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0,1</w:t>
            </w:r>
          </w:p>
        </w:tc>
        <w:tc>
          <w:tcPr>
            <w:tcW w:w="831" w:type="dxa"/>
            <w:tcBorders>
              <w:lef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0,2</w:t>
            </w:r>
          </w:p>
        </w:tc>
        <w:tc>
          <w:tcPr>
            <w:tcW w:w="2409" w:type="dxa"/>
            <w:tcBorders>
              <w:left w:val="single" w:sz="6" w:space="0" w:color="000000"/>
            </w:tcBorders>
            <w:vAlign w:val="bottom"/>
          </w:tcPr>
          <w:p w:rsidR="00F4045B" w:rsidRPr="007D12C5" w:rsidRDefault="00F4045B" w:rsidP="006770B2">
            <w:pPr>
              <w:pStyle w:val="24"/>
              <w:spacing w:before="120" w:line="180" w:lineRule="exact"/>
              <w:ind w:left="170"/>
              <w:jc w:val="left"/>
              <w:rPr>
                <w:i/>
                <w:sz w:val="14"/>
                <w:szCs w:val="14"/>
                <w:vertAlign w:val="superscript"/>
              </w:rPr>
            </w:pPr>
            <w:r w:rsidRPr="007D12C5">
              <w:rPr>
                <w:i/>
                <w:sz w:val="14"/>
                <w:szCs w:val="14"/>
                <w:lang w:val="en-US"/>
              </w:rPr>
              <w:t>real</w:t>
            </w:r>
            <w:r w:rsidRPr="00A55F9E">
              <w:rPr>
                <w:i/>
                <w:sz w:val="14"/>
                <w:szCs w:val="14"/>
              </w:rPr>
              <w:t xml:space="preserve"> </w:t>
            </w:r>
            <w:r w:rsidRPr="007D12C5">
              <w:rPr>
                <w:i/>
                <w:sz w:val="14"/>
                <w:szCs w:val="14"/>
                <w:lang w:val="en-US"/>
              </w:rPr>
              <w:t>estate</w:t>
            </w:r>
            <w:r w:rsidRPr="00A55F9E">
              <w:rPr>
                <w:i/>
                <w:sz w:val="14"/>
                <w:szCs w:val="14"/>
              </w:rPr>
              <w:t xml:space="preserve"> </w:t>
            </w:r>
            <w:r w:rsidRPr="007D12C5">
              <w:rPr>
                <w:i/>
                <w:sz w:val="14"/>
                <w:szCs w:val="14"/>
                <w:lang w:val="en-US"/>
              </w:rPr>
              <w:t>activities</w:t>
            </w:r>
          </w:p>
        </w:tc>
      </w:tr>
      <w:tr w:rsidR="00F4045B" w:rsidRPr="002E32D2" w:rsidTr="006770B2">
        <w:trPr>
          <w:cantSplit/>
          <w:jc w:val="center"/>
        </w:trPr>
        <w:tc>
          <w:tcPr>
            <w:tcW w:w="2528" w:type="dxa"/>
            <w:tcBorders>
              <w:right w:val="single" w:sz="6" w:space="0" w:color="000000"/>
            </w:tcBorders>
            <w:vAlign w:val="bottom"/>
          </w:tcPr>
          <w:p w:rsidR="00F4045B" w:rsidRPr="007D12C5" w:rsidRDefault="00F4045B" w:rsidP="00A55F9E">
            <w:pPr>
              <w:spacing w:before="120" w:line="180" w:lineRule="exact"/>
              <w:ind w:left="170"/>
              <w:rPr>
                <w:rFonts w:ascii="Arial" w:hAnsi="Arial" w:cs="Arial"/>
                <w:sz w:val="14"/>
                <w:szCs w:val="14"/>
              </w:rPr>
            </w:pPr>
            <w:r w:rsidRPr="007D12C5">
              <w:rPr>
                <w:rFonts w:ascii="Arial" w:hAnsi="Arial" w:cs="Arial"/>
                <w:sz w:val="14"/>
                <w:szCs w:val="14"/>
              </w:rPr>
              <w:t>деятельность профессиональная, научная и техническая</w:t>
            </w:r>
          </w:p>
        </w:tc>
        <w:tc>
          <w:tcPr>
            <w:tcW w:w="830" w:type="dxa"/>
            <w:tcBorders>
              <w:left w:val="single" w:sz="6" w:space="0" w:color="000000"/>
              <w:righ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5,3</w:t>
            </w:r>
          </w:p>
        </w:tc>
        <w:tc>
          <w:tcPr>
            <w:tcW w:w="830" w:type="dxa"/>
            <w:tcBorders>
              <w:lef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5,7</w:t>
            </w:r>
          </w:p>
        </w:tc>
        <w:tc>
          <w:tcPr>
            <w:tcW w:w="831" w:type="dxa"/>
            <w:tcBorders>
              <w:left w:val="single" w:sz="6" w:space="0" w:color="000000"/>
              <w:righ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5,3</w:t>
            </w:r>
          </w:p>
        </w:tc>
        <w:tc>
          <w:tcPr>
            <w:tcW w:w="831" w:type="dxa"/>
            <w:tcBorders>
              <w:left w:val="single" w:sz="6" w:space="0" w:color="000000"/>
              <w:righ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0,7</w:t>
            </w:r>
          </w:p>
        </w:tc>
        <w:tc>
          <w:tcPr>
            <w:tcW w:w="831" w:type="dxa"/>
            <w:tcBorders>
              <w:lef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0,9</w:t>
            </w:r>
          </w:p>
        </w:tc>
        <w:tc>
          <w:tcPr>
            <w:tcW w:w="831" w:type="dxa"/>
            <w:tcBorders>
              <w:lef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2,6</w:t>
            </w:r>
          </w:p>
        </w:tc>
        <w:tc>
          <w:tcPr>
            <w:tcW w:w="2409" w:type="dxa"/>
            <w:tcBorders>
              <w:left w:val="single" w:sz="6" w:space="0" w:color="000000"/>
            </w:tcBorders>
            <w:vAlign w:val="bottom"/>
          </w:tcPr>
          <w:p w:rsidR="00F4045B" w:rsidRPr="007D12C5" w:rsidRDefault="00F4045B" w:rsidP="006770B2">
            <w:pPr>
              <w:pStyle w:val="24"/>
              <w:spacing w:before="120" w:line="180" w:lineRule="exact"/>
              <w:ind w:left="170"/>
              <w:jc w:val="left"/>
              <w:rPr>
                <w:i/>
                <w:sz w:val="14"/>
                <w:szCs w:val="14"/>
                <w:lang w:val="en-US"/>
              </w:rPr>
            </w:pPr>
            <w:r w:rsidRPr="007D12C5">
              <w:rPr>
                <w:i/>
                <w:sz w:val="14"/>
                <w:szCs w:val="14"/>
                <w:lang w:val="en-US"/>
              </w:rPr>
              <w:t xml:space="preserve">professional, scientific </w:t>
            </w:r>
            <w:r>
              <w:rPr>
                <w:i/>
                <w:sz w:val="14"/>
                <w:szCs w:val="14"/>
                <w:lang w:val="en-US"/>
              </w:rPr>
              <w:br/>
            </w:r>
            <w:r w:rsidRPr="007D12C5">
              <w:rPr>
                <w:i/>
                <w:sz w:val="14"/>
                <w:szCs w:val="14"/>
                <w:lang w:val="en-US"/>
              </w:rPr>
              <w:t>and technical activities</w:t>
            </w:r>
          </w:p>
        </w:tc>
      </w:tr>
      <w:tr w:rsidR="00F4045B" w:rsidRPr="002E32D2" w:rsidTr="006770B2">
        <w:trPr>
          <w:cantSplit/>
          <w:jc w:val="center"/>
        </w:trPr>
        <w:tc>
          <w:tcPr>
            <w:tcW w:w="2528" w:type="dxa"/>
            <w:tcBorders>
              <w:right w:val="single" w:sz="6" w:space="0" w:color="000000"/>
            </w:tcBorders>
            <w:vAlign w:val="bottom"/>
          </w:tcPr>
          <w:p w:rsidR="00F4045B" w:rsidRPr="0097347C" w:rsidRDefault="00F4045B" w:rsidP="006770B2">
            <w:pPr>
              <w:spacing w:before="120" w:line="180" w:lineRule="exact"/>
              <w:ind w:left="170"/>
              <w:rPr>
                <w:rFonts w:ascii="Arial" w:hAnsi="Arial" w:cs="Arial"/>
                <w:sz w:val="14"/>
                <w:szCs w:val="14"/>
              </w:rPr>
            </w:pPr>
            <w:r w:rsidRPr="007D12C5">
              <w:rPr>
                <w:rFonts w:ascii="Arial" w:hAnsi="Arial" w:cs="Arial"/>
                <w:sz w:val="14"/>
                <w:szCs w:val="14"/>
              </w:rPr>
              <w:t>деятельность</w:t>
            </w:r>
            <w:r w:rsidRPr="0097347C">
              <w:rPr>
                <w:rFonts w:ascii="Arial" w:hAnsi="Arial" w:cs="Arial"/>
                <w:sz w:val="14"/>
                <w:szCs w:val="14"/>
              </w:rPr>
              <w:t xml:space="preserve"> </w:t>
            </w:r>
            <w:r w:rsidRPr="007D12C5">
              <w:rPr>
                <w:rFonts w:ascii="Arial" w:hAnsi="Arial" w:cs="Arial"/>
                <w:sz w:val="14"/>
                <w:szCs w:val="14"/>
              </w:rPr>
              <w:t>административная</w:t>
            </w:r>
            <w:r w:rsidRPr="0097347C">
              <w:rPr>
                <w:rFonts w:ascii="Arial" w:hAnsi="Arial" w:cs="Arial"/>
                <w:sz w:val="14"/>
                <w:szCs w:val="14"/>
              </w:rPr>
              <w:t xml:space="preserve"> </w:t>
            </w:r>
            <w:r w:rsidRPr="0097347C">
              <w:rPr>
                <w:rFonts w:ascii="Arial" w:hAnsi="Arial" w:cs="Arial"/>
                <w:sz w:val="14"/>
                <w:szCs w:val="14"/>
              </w:rPr>
              <w:br/>
            </w:r>
            <w:r w:rsidRPr="007D12C5">
              <w:rPr>
                <w:rFonts w:ascii="Arial" w:hAnsi="Arial" w:cs="Arial"/>
                <w:sz w:val="14"/>
                <w:szCs w:val="14"/>
              </w:rPr>
              <w:t>и</w:t>
            </w:r>
            <w:r w:rsidRPr="0097347C">
              <w:rPr>
                <w:rFonts w:ascii="Arial" w:hAnsi="Arial" w:cs="Arial"/>
                <w:sz w:val="14"/>
                <w:szCs w:val="14"/>
              </w:rPr>
              <w:t xml:space="preserve"> </w:t>
            </w:r>
            <w:r w:rsidRPr="007D12C5">
              <w:rPr>
                <w:rFonts w:ascii="Arial" w:hAnsi="Arial" w:cs="Arial"/>
                <w:sz w:val="14"/>
                <w:szCs w:val="14"/>
              </w:rPr>
              <w:t>сопутствующие</w:t>
            </w:r>
            <w:r w:rsidRPr="0097347C">
              <w:rPr>
                <w:rFonts w:ascii="Arial" w:hAnsi="Arial" w:cs="Arial"/>
                <w:sz w:val="14"/>
                <w:szCs w:val="14"/>
              </w:rPr>
              <w:t xml:space="preserve"> </w:t>
            </w:r>
            <w:r w:rsidRPr="007D12C5">
              <w:rPr>
                <w:rFonts w:ascii="Arial" w:hAnsi="Arial" w:cs="Arial"/>
                <w:sz w:val="14"/>
                <w:szCs w:val="14"/>
              </w:rPr>
              <w:t>дополнительные</w:t>
            </w:r>
            <w:r w:rsidRPr="0097347C">
              <w:rPr>
                <w:rFonts w:ascii="Arial" w:hAnsi="Arial" w:cs="Arial"/>
                <w:sz w:val="14"/>
                <w:szCs w:val="14"/>
              </w:rPr>
              <w:t xml:space="preserve"> </w:t>
            </w:r>
            <w:r w:rsidRPr="007D12C5">
              <w:rPr>
                <w:rFonts w:ascii="Arial" w:hAnsi="Arial" w:cs="Arial"/>
                <w:sz w:val="14"/>
                <w:szCs w:val="14"/>
              </w:rPr>
              <w:t>услуги</w:t>
            </w:r>
          </w:p>
        </w:tc>
        <w:tc>
          <w:tcPr>
            <w:tcW w:w="830" w:type="dxa"/>
            <w:tcBorders>
              <w:left w:val="single" w:sz="6" w:space="0" w:color="000000"/>
              <w:righ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lang w:val="en-US"/>
              </w:rPr>
            </w:pPr>
            <w:r w:rsidRPr="000C4E18">
              <w:rPr>
                <w:rFonts w:ascii="Arial" w:hAnsi="Arial" w:cs="Arial"/>
                <w:sz w:val="14"/>
                <w:szCs w:val="14"/>
                <w:lang w:val="en-US"/>
              </w:rPr>
              <w:t>6,8</w:t>
            </w:r>
          </w:p>
        </w:tc>
        <w:tc>
          <w:tcPr>
            <w:tcW w:w="830" w:type="dxa"/>
            <w:tcBorders>
              <w:lef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7,6</w:t>
            </w:r>
          </w:p>
        </w:tc>
        <w:tc>
          <w:tcPr>
            <w:tcW w:w="831" w:type="dxa"/>
            <w:tcBorders>
              <w:left w:val="single" w:sz="6" w:space="0" w:color="000000"/>
              <w:righ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6,4</w:t>
            </w:r>
          </w:p>
        </w:tc>
        <w:tc>
          <w:tcPr>
            <w:tcW w:w="831" w:type="dxa"/>
            <w:tcBorders>
              <w:left w:val="single" w:sz="6" w:space="0" w:color="000000"/>
              <w:right w:val="single" w:sz="6" w:space="0" w:color="000000"/>
            </w:tcBorders>
            <w:vAlign w:val="bottom"/>
          </w:tcPr>
          <w:p w:rsidR="00F4045B" w:rsidRPr="009D2F49" w:rsidRDefault="00F4045B" w:rsidP="00D76093">
            <w:pPr>
              <w:spacing w:before="120" w:line="180" w:lineRule="exact"/>
              <w:ind w:right="227"/>
              <w:jc w:val="right"/>
              <w:rPr>
                <w:rFonts w:ascii="Arial" w:hAnsi="Arial" w:cs="Arial"/>
                <w:sz w:val="14"/>
                <w:szCs w:val="14"/>
              </w:rPr>
            </w:pPr>
            <w:r w:rsidRPr="009D2F49">
              <w:rPr>
                <w:rFonts w:ascii="Arial" w:hAnsi="Arial" w:cs="Arial"/>
                <w:sz w:val="14"/>
                <w:szCs w:val="14"/>
              </w:rPr>
              <w:t>0,6</w:t>
            </w:r>
          </w:p>
        </w:tc>
        <w:tc>
          <w:tcPr>
            <w:tcW w:w="831" w:type="dxa"/>
            <w:tcBorders>
              <w:lef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0,5</w:t>
            </w:r>
          </w:p>
        </w:tc>
        <w:tc>
          <w:tcPr>
            <w:tcW w:w="831" w:type="dxa"/>
            <w:tcBorders>
              <w:lef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0,7</w:t>
            </w:r>
          </w:p>
        </w:tc>
        <w:tc>
          <w:tcPr>
            <w:tcW w:w="2409" w:type="dxa"/>
            <w:tcBorders>
              <w:left w:val="single" w:sz="6" w:space="0" w:color="000000"/>
            </w:tcBorders>
            <w:vAlign w:val="bottom"/>
          </w:tcPr>
          <w:p w:rsidR="00F4045B" w:rsidRPr="00B502EE" w:rsidRDefault="00F4045B" w:rsidP="006770B2">
            <w:pPr>
              <w:pStyle w:val="24"/>
              <w:spacing w:before="120" w:line="180" w:lineRule="exact"/>
              <w:ind w:left="170"/>
              <w:jc w:val="left"/>
              <w:rPr>
                <w:i/>
                <w:sz w:val="14"/>
                <w:szCs w:val="14"/>
                <w:lang w:val="en-US"/>
              </w:rPr>
            </w:pPr>
            <w:r w:rsidRPr="007D12C5">
              <w:rPr>
                <w:i/>
                <w:sz w:val="14"/>
                <w:szCs w:val="14"/>
                <w:lang w:val="en-US"/>
              </w:rPr>
              <w:t>administrative</w:t>
            </w:r>
            <w:r w:rsidRPr="00B502EE">
              <w:rPr>
                <w:i/>
                <w:sz w:val="14"/>
                <w:szCs w:val="14"/>
                <w:lang w:val="en-US"/>
              </w:rPr>
              <w:t xml:space="preserve"> </w:t>
            </w:r>
            <w:r w:rsidRPr="007D12C5">
              <w:rPr>
                <w:i/>
                <w:sz w:val="14"/>
                <w:szCs w:val="14"/>
                <w:lang w:val="en-US"/>
              </w:rPr>
              <w:t>and</w:t>
            </w:r>
            <w:r w:rsidRPr="00B502EE">
              <w:rPr>
                <w:i/>
                <w:sz w:val="14"/>
                <w:szCs w:val="14"/>
                <w:lang w:val="en-US"/>
              </w:rPr>
              <w:t xml:space="preserve"> </w:t>
            </w:r>
            <w:r w:rsidRPr="007D12C5">
              <w:rPr>
                <w:i/>
                <w:sz w:val="14"/>
                <w:szCs w:val="14"/>
                <w:lang w:val="en-US"/>
              </w:rPr>
              <w:t>support</w:t>
            </w:r>
            <w:r w:rsidRPr="00B502EE">
              <w:rPr>
                <w:i/>
                <w:sz w:val="14"/>
                <w:szCs w:val="14"/>
                <w:lang w:val="en-US"/>
              </w:rPr>
              <w:t xml:space="preserve"> </w:t>
            </w:r>
            <w:r w:rsidRPr="007D12C5">
              <w:rPr>
                <w:i/>
                <w:sz w:val="14"/>
                <w:szCs w:val="14"/>
                <w:lang w:val="en-US"/>
              </w:rPr>
              <w:t>service</w:t>
            </w:r>
            <w:r w:rsidRPr="00B502EE">
              <w:rPr>
                <w:i/>
                <w:sz w:val="14"/>
                <w:szCs w:val="14"/>
                <w:lang w:val="en-US"/>
              </w:rPr>
              <w:t xml:space="preserve"> </w:t>
            </w:r>
            <w:r w:rsidRPr="007D12C5">
              <w:rPr>
                <w:i/>
                <w:sz w:val="14"/>
                <w:szCs w:val="14"/>
                <w:lang w:val="en-US"/>
              </w:rPr>
              <w:t>activities</w:t>
            </w:r>
            <w:r w:rsidRPr="00B502EE">
              <w:rPr>
                <w:i/>
                <w:sz w:val="14"/>
                <w:szCs w:val="14"/>
                <w:lang w:val="en-US"/>
              </w:rPr>
              <w:t xml:space="preserve">  </w:t>
            </w:r>
          </w:p>
        </w:tc>
      </w:tr>
      <w:tr w:rsidR="00F4045B" w:rsidRPr="002E32D2" w:rsidTr="006770B2">
        <w:trPr>
          <w:cantSplit/>
          <w:jc w:val="center"/>
        </w:trPr>
        <w:tc>
          <w:tcPr>
            <w:tcW w:w="2528" w:type="dxa"/>
            <w:tcBorders>
              <w:right w:val="single" w:sz="6" w:space="0" w:color="000000"/>
            </w:tcBorders>
            <w:vAlign w:val="bottom"/>
          </w:tcPr>
          <w:p w:rsidR="00F4045B" w:rsidRPr="007D12C5" w:rsidRDefault="00F4045B" w:rsidP="006770B2">
            <w:pPr>
              <w:spacing w:before="120" w:line="180" w:lineRule="exact"/>
              <w:ind w:left="170"/>
              <w:rPr>
                <w:rFonts w:ascii="Arial" w:hAnsi="Arial" w:cs="Arial"/>
                <w:sz w:val="14"/>
                <w:szCs w:val="14"/>
              </w:rPr>
            </w:pPr>
            <w:r w:rsidRPr="007D12C5">
              <w:rPr>
                <w:rFonts w:ascii="Arial" w:hAnsi="Arial" w:cs="Arial"/>
                <w:sz w:val="14"/>
                <w:szCs w:val="14"/>
              </w:rPr>
              <w:t xml:space="preserve">государственное управление </w:t>
            </w:r>
            <w:r w:rsidRPr="00757078">
              <w:rPr>
                <w:rFonts w:ascii="Arial" w:hAnsi="Arial" w:cs="Arial"/>
                <w:sz w:val="14"/>
                <w:szCs w:val="14"/>
              </w:rPr>
              <w:br/>
            </w:r>
            <w:r w:rsidRPr="007D12C5">
              <w:rPr>
                <w:rFonts w:ascii="Arial" w:hAnsi="Arial" w:cs="Arial"/>
                <w:sz w:val="14"/>
                <w:szCs w:val="14"/>
              </w:rPr>
              <w:t>и обеспечение военной безопасности; социальное обеспечение</w:t>
            </w:r>
          </w:p>
        </w:tc>
        <w:tc>
          <w:tcPr>
            <w:tcW w:w="830" w:type="dxa"/>
            <w:tcBorders>
              <w:left w:val="single" w:sz="6" w:space="0" w:color="000000"/>
              <w:righ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2,2</w:t>
            </w:r>
          </w:p>
        </w:tc>
        <w:tc>
          <w:tcPr>
            <w:tcW w:w="830" w:type="dxa"/>
            <w:tcBorders>
              <w:lef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2,3</w:t>
            </w:r>
          </w:p>
        </w:tc>
        <w:tc>
          <w:tcPr>
            <w:tcW w:w="831" w:type="dxa"/>
            <w:tcBorders>
              <w:left w:val="single" w:sz="6" w:space="0" w:color="000000"/>
              <w:righ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2,1</w:t>
            </w:r>
          </w:p>
        </w:tc>
        <w:tc>
          <w:tcPr>
            <w:tcW w:w="831" w:type="dxa"/>
            <w:tcBorders>
              <w:left w:val="single" w:sz="6" w:space="0" w:color="000000"/>
              <w:righ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0,4</w:t>
            </w:r>
          </w:p>
        </w:tc>
        <w:tc>
          <w:tcPr>
            <w:tcW w:w="831" w:type="dxa"/>
            <w:tcBorders>
              <w:lef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0,5</w:t>
            </w:r>
          </w:p>
        </w:tc>
        <w:tc>
          <w:tcPr>
            <w:tcW w:w="831" w:type="dxa"/>
            <w:tcBorders>
              <w:lef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0,6</w:t>
            </w:r>
          </w:p>
        </w:tc>
        <w:tc>
          <w:tcPr>
            <w:tcW w:w="2409" w:type="dxa"/>
            <w:tcBorders>
              <w:left w:val="single" w:sz="6" w:space="0" w:color="000000"/>
            </w:tcBorders>
            <w:vAlign w:val="bottom"/>
          </w:tcPr>
          <w:p w:rsidR="00F4045B" w:rsidRPr="00195E0C" w:rsidRDefault="00F4045B" w:rsidP="006770B2">
            <w:pPr>
              <w:spacing w:before="120" w:line="180" w:lineRule="exact"/>
              <w:ind w:left="170"/>
              <w:rPr>
                <w:rFonts w:ascii="Arial" w:hAnsi="Arial" w:cs="Arial"/>
                <w:i/>
                <w:sz w:val="14"/>
                <w:szCs w:val="14"/>
                <w:lang w:val="en-US"/>
              </w:rPr>
            </w:pPr>
            <w:r w:rsidRPr="007D12C5">
              <w:rPr>
                <w:rFonts w:ascii="Arial" w:hAnsi="Arial" w:cs="Arial"/>
                <w:i/>
                <w:sz w:val="14"/>
                <w:szCs w:val="14"/>
                <w:lang w:val="en-US"/>
              </w:rPr>
              <w:t>public</w:t>
            </w:r>
            <w:r w:rsidRPr="00195E0C">
              <w:rPr>
                <w:rFonts w:ascii="Arial" w:hAnsi="Arial" w:cs="Arial"/>
                <w:i/>
                <w:sz w:val="14"/>
                <w:szCs w:val="14"/>
                <w:lang w:val="en-US"/>
              </w:rPr>
              <w:t xml:space="preserve"> </w:t>
            </w:r>
            <w:r w:rsidRPr="007D12C5">
              <w:rPr>
                <w:rFonts w:ascii="Arial" w:hAnsi="Arial" w:cs="Arial"/>
                <w:i/>
                <w:sz w:val="14"/>
                <w:szCs w:val="14"/>
                <w:lang w:val="en-US"/>
              </w:rPr>
              <w:t>administration</w:t>
            </w:r>
            <w:r w:rsidRPr="00195E0C">
              <w:rPr>
                <w:rFonts w:ascii="Arial" w:hAnsi="Arial" w:cs="Arial"/>
                <w:i/>
                <w:sz w:val="14"/>
                <w:szCs w:val="14"/>
                <w:lang w:val="en-US"/>
              </w:rPr>
              <w:t xml:space="preserve"> </w:t>
            </w:r>
            <w:r w:rsidRPr="007D12C5">
              <w:rPr>
                <w:rFonts w:ascii="Arial" w:hAnsi="Arial" w:cs="Arial"/>
                <w:i/>
                <w:sz w:val="14"/>
                <w:szCs w:val="14"/>
                <w:lang w:val="en-US"/>
              </w:rPr>
              <w:t>and</w:t>
            </w:r>
            <w:r w:rsidRPr="00195E0C">
              <w:rPr>
                <w:rFonts w:ascii="Arial" w:hAnsi="Arial" w:cs="Arial"/>
                <w:i/>
                <w:sz w:val="14"/>
                <w:szCs w:val="14"/>
                <w:lang w:val="en-US"/>
              </w:rPr>
              <w:t xml:space="preserve"> </w:t>
            </w:r>
            <w:proofErr w:type="spellStart"/>
            <w:r w:rsidRPr="007D12C5">
              <w:rPr>
                <w:rFonts w:ascii="Arial" w:hAnsi="Arial" w:cs="Arial"/>
                <w:i/>
                <w:sz w:val="14"/>
                <w:szCs w:val="14"/>
                <w:lang w:val="en-US"/>
              </w:rPr>
              <w:t>defence</w:t>
            </w:r>
            <w:proofErr w:type="spellEnd"/>
            <w:r w:rsidRPr="00195E0C">
              <w:rPr>
                <w:rFonts w:ascii="Arial" w:hAnsi="Arial" w:cs="Arial"/>
                <w:i/>
                <w:sz w:val="14"/>
                <w:szCs w:val="14"/>
                <w:lang w:val="en-US"/>
              </w:rPr>
              <w:t xml:space="preserve">; </w:t>
            </w:r>
            <w:r w:rsidRPr="00195E0C">
              <w:rPr>
                <w:rFonts w:ascii="Arial" w:hAnsi="Arial" w:cs="Arial"/>
                <w:i/>
                <w:sz w:val="14"/>
                <w:szCs w:val="14"/>
                <w:lang w:val="en-US"/>
              </w:rPr>
              <w:br/>
            </w:r>
            <w:r w:rsidRPr="007D12C5">
              <w:rPr>
                <w:rFonts w:ascii="Arial" w:hAnsi="Arial" w:cs="Arial"/>
                <w:i/>
                <w:sz w:val="14"/>
                <w:szCs w:val="14"/>
                <w:lang w:val="en-US"/>
              </w:rPr>
              <w:t>social</w:t>
            </w:r>
            <w:r w:rsidRPr="00195E0C">
              <w:rPr>
                <w:rFonts w:ascii="Arial" w:hAnsi="Arial" w:cs="Arial"/>
                <w:i/>
                <w:sz w:val="14"/>
                <w:szCs w:val="14"/>
                <w:lang w:val="en-US"/>
              </w:rPr>
              <w:t xml:space="preserve"> </w:t>
            </w:r>
            <w:r w:rsidRPr="007D12C5">
              <w:rPr>
                <w:rFonts w:ascii="Arial" w:hAnsi="Arial" w:cs="Arial"/>
                <w:i/>
                <w:sz w:val="14"/>
                <w:szCs w:val="14"/>
                <w:lang w:val="en-US"/>
              </w:rPr>
              <w:t>security</w:t>
            </w:r>
          </w:p>
        </w:tc>
      </w:tr>
      <w:tr w:rsidR="00F4045B" w:rsidRPr="007D12C5" w:rsidTr="006770B2">
        <w:trPr>
          <w:cantSplit/>
          <w:jc w:val="center"/>
        </w:trPr>
        <w:tc>
          <w:tcPr>
            <w:tcW w:w="2528" w:type="dxa"/>
            <w:tcBorders>
              <w:right w:val="single" w:sz="6" w:space="0" w:color="000000"/>
            </w:tcBorders>
            <w:vAlign w:val="bottom"/>
          </w:tcPr>
          <w:p w:rsidR="00F4045B" w:rsidRPr="007D12C5" w:rsidRDefault="00F4045B" w:rsidP="006770B2">
            <w:pPr>
              <w:spacing w:before="120" w:line="180" w:lineRule="exact"/>
              <w:ind w:left="170"/>
              <w:rPr>
                <w:rFonts w:ascii="Arial" w:hAnsi="Arial" w:cs="Arial"/>
                <w:sz w:val="14"/>
                <w:szCs w:val="14"/>
              </w:rPr>
            </w:pPr>
            <w:r w:rsidRPr="007D12C5">
              <w:rPr>
                <w:rFonts w:ascii="Arial" w:hAnsi="Arial" w:cs="Arial"/>
                <w:sz w:val="14"/>
                <w:szCs w:val="14"/>
              </w:rPr>
              <w:t>образование</w:t>
            </w:r>
          </w:p>
        </w:tc>
        <w:tc>
          <w:tcPr>
            <w:tcW w:w="830" w:type="dxa"/>
            <w:tcBorders>
              <w:left w:val="single" w:sz="6" w:space="0" w:color="000000"/>
              <w:righ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2,1</w:t>
            </w:r>
          </w:p>
        </w:tc>
        <w:tc>
          <w:tcPr>
            <w:tcW w:w="830" w:type="dxa"/>
            <w:tcBorders>
              <w:lef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2,3</w:t>
            </w:r>
          </w:p>
        </w:tc>
        <w:tc>
          <w:tcPr>
            <w:tcW w:w="831" w:type="dxa"/>
            <w:tcBorders>
              <w:left w:val="single" w:sz="6" w:space="0" w:color="000000"/>
              <w:righ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2,2</w:t>
            </w:r>
          </w:p>
        </w:tc>
        <w:tc>
          <w:tcPr>
            <w:tcW w:w="831" w:type="dxa"/>
            <w:tcBorders>
              <w:left w:val="single" w:sz="6" w:space="0" w:color="000000"/>
              <w:righ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0,3</w:t>
            </w:r>
          </w:p>
        </w:tc>
        <w:tc>
          <w:tcPr>
            <w:tcW w:w="831" w:type="dxa"/>
            <w:tcBorders>
              <w:lef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0,6</w:t>
            </w:r>
          </w:p>
        </w:tc>
        <w:tc>
          <w:tcPr>
            <w:tcW w:w="831" w:type="dxa"/>
            <w:tcBorders>
              <w:lef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0,4</w:t>
            </w:r>
          </w:p>
        </w:tc>
        <w:tc>
          <w:tcPr>
            <w:tcW w:w="2409" w:type="dxa"/>
            <w:tcBorders>
              <w:left w:val="single" w:sz="6" w:space="0" w:color="000000"/>
            </w:tcBorders>
            <w:vAlign w:val="bottom"/>
          </w:tcPr>
          <w:p w:rsidR="00F4045B" w:rsidRPr="007D12C5" w:rsidRDefault="00F4045B" w:rsidP="006770B2">
            <w:pPr>
              <w:spacing w:before="120" w:line="180" w:lineRule="exact"/>
              <w:ind w:left="170"/>
              <w:rPr>
                <w:rFonts w:ascii="Arial" w:hAnsi="Arial" w:cs="Arial"/>
                <w:i/>
                <w:sz w:val="14"/>
                <w:szCs w:val="14"/>
              </w:rPr>
            </w:pPr>
            <w:proofErr w:type="spellStart"/>
            <w:r w:rsidRPr="007D12C5">
              <w:rPr>
                <w:rFonts w:ascii="Arial" w:hAnsi="Arial" w:cs="Arial"/>
                <w:i/>
                <w:sz w:val="14"/>
                <w:szCs w:val="14"/>
              </w:rPr>
              <w:t>education</w:t>
            </w:r>
            <w:proofErr w:type="spellEnd"/>
          </w:p>
        </w:tc>
      </w:tr>
      <w:tr w:rsidR="00F4045B" w:rsidRPr="002E32D2" w:rsidTr="006770B2">
        <w:trPr>
          <w:cantSplit/>
          <w:jc w:val="center"/>
        </w:trPr>
        <w:tc>
          <w:tcPr>
            <w:tcW w:w="2528" w:type="dxa"/>
            <w:tcBorders>
              <w:right w:val="single" w:sz="6" w:space="0" w:color="000000"/>
            </w:tcBorders>
            <w:vAlign w:val="bottom"/>
          </w:tcPr>
          <w:p w:rsidR="00F4045B" w:rsidRPr="007D12C5" w:rsidRDefault="00F4045B" w:rsidP="006770B2">
            <w:pPr>
              <w:spacing w:before="120" w:line="180" w:lineRule="exact"/>
              <w:ind w:left="170"/>
              <w:rPr>
                <w:rFonts w:ascii="Arial" w:hAnsi="Arial" w:cs="Arial"/>
                <w:sz w:val="14"/>
                <w:szCs w:val="14"/>
              </w:rPr>
            </w:pPr>
            <w:r w:rsidRPr="007D12C5">
              <w:rPr>
                <w:rFonts w:ascii="Arial" w:hAnsi="Arial" w:cs="Arial"/>
                <w:sz w:val="14"/>
                <w:szCs w:val="14"/>
              </w:rPr>
              <w:t>деятельность в области здравоохранения и социальных услуг</w:t>
            </w:r>
          </w:p>
        </w:tc>
        <w:tc>
          <w:tcPr>
            <w:tcW w:w="830" w:type="dxa"/>
            <w:tcBorders>
              <w:left w:val="single" w:sz="6" w:space="0" w:color="000000"/>
              <w:righ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4,0</w:t>
            </w:r>
          </w:p>
        </w:tc>
        <w:tc>
          <w:tcPr>
            <w:tcW w:w="830" w:type="dxa"/>
            <w:tcBorders>
              <w:lef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3,5</w:t>
            </w:r>
          </w:p>
        </w:tc>
        <w:tc>
          <w:tcPr>
            <w:tcW w:w="831" w:type="dxa"/>
            <w:tcBorders>
              <w:left w:val="single" w:sz="6" w:space="0" w:color="000000"/>
              <w:righ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3,2</w:t>
            </w:r>
          </w:p>
        </w:tc>
        <w:tc>
          <w:tcPr>
            <w:tcW w:w="831" w:type="dxa"/>
            <w:tcBorders>
              <w:left w:val="single" w:sz="6" w:space="0" w:color="000000"/>
              <w:righ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1,2</w:t>
            </w:r>
          </w:p>
        </w:tc>
        <w:tc>
          <w:tcPr>
            <w:tcW w:w="831" w:type="dxa"/>
            <w:tcBorders>
              <w:lef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1,4</w:t>
            </w:r>
          </w:p>
        </w:tc>
        <w:tc>
          <w:tcPr>
            <w:tcW w:w="831" w:type="dxa"/>
            <w:tcBorders>
              <w:lef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1,5</w:t>
            </w:r>
          </w:p>
        </w:tc>
        <w:tc>
          <w:tcPr>
            <w:tcW w:w="2409" w:type="dxa"/>
            <w:tcBorders>
              <w:left w:val="single" w:sz="6" w:space="0" w:color="000000"/>
            </w:tcBorders>
            <w:vAlign w:val="bottom"/>
          </w:tcPr>
          <w:p w:rsidR="00F4045B" w:rsidRPr="007D12C5" w:rsidRDefault="00F4045B" w:rsidP="006770B2">
            <w:pPr>
              <w:spacing w:before="120" w:line="180" w:lineRule="exact"/>
              <w:ind w:left="170"/>
              <w:rPr>
                <w:rFonts w:ascii="Arial" w:hAnsi="Arial" w:cs="Arial"/>
                <w:i/>
                <w:sz w:val="14"/>
                <w:szCs w:val="14"/>
                <w:lang w:val="en-US"/>
              </w:rPr>
            </w:pPr>
            <w:r w:rsidRPr="007D12C5">
              <w:rPr>
                <w:rFonts w:ascii="Arial" w:hAnsi="Arial" w:cs="Arial"/>
                <w:i/>
                <w:sz w:val="14"/>
                <w:szCs w:val="14"/>
                <w:lang w:val="en-US"/>
              </w:rPr>
              <w:t>human health and social work activities</w:t>
            </w:r>
          </w:p>
        </w:tc>
      </w:tr>
      <w:tr w:rsidR="00F4045B" w:rsidRPr="007D12C5" w:rsidTr="006770B2">
        <w:trPr>
          <w:cantSplit/>
          <w:jc w:val="center"/>
        </w:trPr>
        <w:tc>
          <w:tcPr>
            <w:tcW w:w="2528" w:type="dxa"/>
            <w:tcBorders>
              <w:right w:val="single" w:sz="6" w:space="0" w:color="000000"/>
            </w:tcBorders>
            <w:vAlign w:val="bottom"/>
          </w:tcPr>
          <w:p w:rsidR="00F4045B" w:rsidRPr="007D12C5" w:rsidRDefault="00F4045B" w:rsidP="006770B2">
            <w:pPr>
              <w:spacing w:before="120" w:line="180" w:lineRule="exact"/>
              <w:ind w:left="170"/>
              <w:rPr>
                <w:rFonts w:ascii="Arial" w:hAnsi="Arial" w:cs="Arial"/>
                <w:sz w:val="14"/>
                <w:szCs w:val="14"/>
              </w:rPr>
            </w:pPr>
            <w:r w:rsidRPr="007D12C5">
              <w:rPr>
                <w:rFonts w:ascii="Arial" w:hAnsi="Arial" w:cs="Arial"/>
                <w:sz w:val="14"/>
                <w:szCs w:val="14"/>
              </w:rPr>
              <w:t xml:space="preserve">деятельность в области культуры, спорта, организации досуга </w:t>
            </w:r>
            <w:r w:rsidRPr="006A5706">
              <w:rPr>
                <w:rFonts w:ascii="Arial" w:hAnsi="Arial" w:cs="Arial"/>
                <w:sz w:val="14"/>
                <w:szCs w:val="14"/>
              </w:rPr>
              <w:br/>
            </w:r>
            <w:r w:rsidRPr="007D12C5">
              <w:rPr>
                <w:rFonts w:ascii="Arial" w:hAnsi="Arial" w:cs="Arial"/>
                <w:sz w:val="14"/>
                <w:szCs w:val="14"/>
              </w:rPr>
              <w:t>и развлечений</w:t>
            </w:r>
          </w:p>
        </w:tc>
        <w:tc>
          <w:tcPr>
            <w:tcW w:w="830" w:type="dxa"/>
            <w:tcBorders>
              <w:left w:val="single" w:sz="6" w:space="0" w:color="000000"/>
              <w:righ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2,0</w:t>
            </w:r>
          </w:p>
        </w:tc>
        <w:tc>
          <w:tcPr>
            <w:tcW w:w="830" w:type="dxa"/>
            <w:tcBorders>
              <w:lef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2,4</w:t>
            </w:r>
          </w:p>
        </w:tc>
        <w:tc>
          <w:tcPr>
            <w:tcW w:w="831" w:type="dxa"/>
            <w:tcBorders>
              <w:left w:val="single" w:sz="6" w:space="0" w:color="000000"/>
              <w:righ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2,9</w:t>
            </w:r>
          </w:p>
        </w:tc>
        <w:tc>
          <w:tcPr>
            <w:tcW w:w="831" w:type="dxa"/>
            <w:tcBorders>
              <w:left w:val="single" w:sz="6" w:space="0" w:color="000000"/>
              <w:righ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0,5</w:t>
            </w:r>
          </w:p>
        </w:tc>
        <w:tc>
          <w:tcPr>
            <w:tcW w:w="831" w:type="dxa"/>
            <w:tcBorders>
              <w:lef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0,5</w:t>
            </w:r>
          </w:p>
        </w:tc>
        <w:tc>
          <w:tcPr>
            <w:tcW w:w="831" w:type="dxa"/>
            <w:tcBorders>
              <w:lef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0,5</w:t>
            </w:r>
          </w:p>
        </w:tc>
        <w:tc>
          <w:tcPr>
            <w:tcW w:w="2409" w:type="dxa"/>
            <w:tcBorders>
              <w:left w:val="single" w:sz="6" w:space="0" w:color="000000"/>
            </w:tcBorders>
            <w:vAlign w:val="bottom"/>
          </w:tcPr>
          <w:p w:rsidR="00F4045B" w:rsidRPr="007D12C5" w:rsidRDefault="00F4045B" w:rsidP="006770B2">
            <w:pPr>
              <w:pStyle w:val="24"/>
              <w:spacing w:before="120" w:line="180" w:lineRule="exact"/>
              <w:ind w:left="170"/>
              <w:jc w:val="left"/>
              <w:rPr>
                <w:i/>
                <w:sz w:val="14"/>
                <w:szCs w:val="14"/>
              </w:rPr>
            </w:pPr>
            <w:r w:rsidRPr="007D12C5">
              <w:rPr>
                <w:i/>
                <w:sz w:val="14"/>
                <w:szCs w:val="14"/>
                <w:lang w:val="en-US"/>
              </w:rPr>
              <w:t>arts</w:t>
            </w:r>
            <w:r w:rsidRPr="006A5706">
              <w:rPr>
                <w:i/>
                <w:sz w:val="14"/>
                <w:szCs w:val="14"/>
              </w:rPr>
              <w:t xml:space="preserve">, </w:t>
            </w:r>
            <w:r w:rsidRPr="007D12C5">
              <w:rPr>
                <w:i/>
                <w:sz w:val="14"/>
                <w:szCs w:val="14"/>
                <w:lang w:val="en-US"/>
              </w:rPr>
              <w:t>entertainment</w:t>
            </w:r>
            <w:r w:rsidRPr="006A5706">
              <w:rPr>
                <w:i/>
                <w:sz w:val="14"/>
                <w:szCs w:val="14"/>
              </w:rPr>
              <w:t xml:space="preserve"> </w:t>
            </w:r>
            <w:r w:rsidRPr="007D12C5">
              <w:rPr>
                <w:i/>
                <w:sz w:val="14"/>
                <w:szCs w:val="14"/>
                <w:lang w:val="en-US"/>
              </w:rPr>
              <w:t>and</w:t>
            </w:r>
            <w:r w:rsidRPr="006A5706">
              <w:rPr>
                <w:i/>
                <w:sz w:val="14"/>
                <w:szCs w:val="14"/>
              </w:rPr>
              <w:t xml:space="preserve"> </w:t>
            </w:r>
            <w:r w:rsidRPr="007D12C5">
              <w:rPr>
                <w:i/>
                <w:sz w:val="14"/>
                <w:szCs w:val="14"/>
                <w:lang w:val="en-US"/>
              </w:rPr>
              <w:t>recreation</w:t>
            </w:r>
            <w:r w:rsidRPr="006A5706">
              <w:rPr>
                <w:i/>
                <w:sz w:val="14"/>
                <w:szCs w:val="14"/>
              </w:rPr>
              <w:t xml:space="preserve">  </w:t>
            </w:r>
          </w:p>
        </w:tc>
      </w:tr>
      <w:tr w:rsidR="00F4045B" w:rsidRPr="007D12C5" w:rsidTr="006770B2">
        <w:trPr>
          <w:cantSplit/>
          <w:jc w:val="center"/>
        </w:trPr>
        <w:tc>
          <w:tcPr>
            <w:tcW w:w="2528" w:type="dxa"/>
            <w:tcBorders>
              <w:bottom w:val="single" w:sz="6" w:space="0" w:color="000000"/>
              <w:right w:val="single" w:sz="6" w:space="0" w:color="000000"/>
            </w:tcBorders>
            <w:vAlign w:val="bottom"/>
          </w:tcPr>
          <w:p w:rsidR="00F4045B" w:rsidRPr="007D12C5" w:rsidRDefault="00F4045B" w:rsidP="006770B2">
            <w:pPr>
              <w:spacing w:before="120" w:line="180" w:lineRule="exact"/>
              <w:ind w:left="170"/>
              <w:rPr>
                <w:rFonts w:ascii="Arial" w:hAnsi="Arial" w:cs="Arial"/>
                <w:sz w:val="14"/>
                <w:szCs w:val="14"/>
              </w:rPr>
            </w:pPr>
            <w:r w:rsidRPr="007D12C5">
              <w:rPr>
                <w:rFonts w:ascii="Arial" w:hAnsi="Arial" w:cs="Arial"/>
                <w:sz w:val="14"/>
                <w:szCs w:val="14"/>
              </w:rPr>
              <w:t>предоставление прочих видов услуг</w:t>
            </w:r>
          </w:p>
        </w:tc>
        <w:tc>
          <w:tcPr>
            <w:tcW w:w="830" w:type="dxa"/>
            <w:tcBorders>
              <w:left w:val="single" w:sz="6" w:space="0" w:color="000000"/>
              <w:bottom w:val="single" w:sz="6" w:space="0" w:color="000000"/>
              <w:right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2,3</w:t>
            </w:r>
          </w:p>
        </w:tc>
        <w:tc>
          <w:tcPr>
            <w:tcW w:w="830" w:type="dxa"/>
            <w:tcBorders>
              <w:left w:val="single" w:sz="6" w:space="0" w:color="000000"/>
              <w:bottom w:val="single" w:sz="6" w:space="0" w:color="000000"/>
            </w:tcBorders>
            <w:vAlign w:val="bottom"/>
          </w:tcPr>
          <w:p w:rsidR="00F4045B" w:rsidRPr="000C4E18" w:rsidRDefault="00F4045B" w:rsidP="00027E3D">
            <w:pPr>
              <w:spacing w:before="120" w:line="180" w:lineRule="exact"/>
              <w:ind w:right="227"/>
              <w:jc w:val="right"/>
              <w:rPr>
                <w:rFonts w:ascii="Arial" w:hAnsi="Arial" w:cs="Arial"/>
                <w:sz w:val="14"/>
                <w:szCs w:val="14"/>
              </w:rPr>
            </w:pPr>
            <w:r w:rsidRPr="000C4E18">
              <w:rPr>
                <w:rFonts w:ascii="Arial" w:hAnsi="Arial" w:cs="Arial"/>
                <w:sz w:val="14"/>
                <w:szCs w:val="14"/>
              </w:rPr>
              <w:t>6,9</w:t>
            </w:r>
          </w:p>
        </w:tc>
        <w:tc>
          <w:tcPr>
            <w:tcW w:w="831" w:type="dxa"/>
            <w:tcBorders>
              <w:left w:val="single" w:sz="6" w:space="0" w:color="000000"/>
              <w:bottom w:val="single" w:sz="6" w:space="0" w:color="000000"/>
              <w:right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6,6</w:t>
            </w:r>
          </w:p>
        </w:tc>
        <w:tc>
          <w:tcPr>
            <w:tcW w:w="831" w:type="dxa"/>
            <w:tcBorders>
              <w:left w:val="single" w:sz="6" w:space="0" w:color="000000"/>
              <w:bottom w:val="single" w:sz="6" w:space="0" w:color="000000"/>
              <w:right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0,5</w:t>
            </w:r>
          </w:p>
        </w:tc>
        <w:tc>
          <w:tcPr>
            <w:tcW w:w="831" w:type="dxa"/>
            <w:tcBorders>
              <w:left w:val="single" w:sz="6" w:space="0" w:color="000000"/>
              <w:bottom w:val="single" w:sz="6" w:space="0" w:color="000000"/>
            </w:tcBorders>
            <w:vAlign w:val="bottom"/>
          </w:tcPr>
          <w:p w:rsidR="00F4045B" w:rsidRPr="000C4E18" w:rsidRDefault="00F4045B" w:rsidP="00D76093">
            <w:pPr>
              <w:spacing w:before="120" w:line="180" w:lineRule="exact"/>
              <w:ind w:right="227"/>
              <w:jc w:val="right"/>
              <w:rPr>
                <w:rFonts w:ascii="Arial" w:hAnsi="Arial" w:cs="Arial"/>
                <w:sz w:val="14"/>
                <w:szCs w:val="14"/>
              </w:rPr>
            </w:pPr>
            <w:r w:rsidRPr="000C4E18">
              <w:rPr>
                <w:rFonts w:ascii="Arial" w:hAnsi="Arial" w:cs="Arial"/>
                <w:sz w:val="14"/>
                <w:szCs w:val="14"/>
              </w:rPr>
              <w:t>1,2</w:t>
            </w:r>
          </w:p>
        </w:tc>
        <w:tc>
          <w:tcPr>
            <w:tcW w:w="831" w:type="dxa"/>
            <w:tcBorders>
              <w:left w:val="single" w:sz="6" w:space="0" w:color="000000"/>
              <w:bottom w:val="single" w:sz="6" w:space="0" w:color="000000"/>
            </w:tcBorders>
            <w:vAlign w:val="bottom"/>
          </w:tcPr>
          <w:p w:rsidR="00F4045B" w:rsidRPr="00D76093" w:rsidRDefault="00F4045B" w:rsidP="00D76093">
            <w:pPr>
              <w:spacing w:before="120" w:line="180" w:lineRule="exact"/>
              <w:ind w:right="227"/>
              <w:jc w:val="right"/>
              <w:rPr>
                <w:rFonts w:ascii="Arial" w:hAnsi="Arial" w:cs="Arial"/>
                <w:sz w:val="14"/>
                <w:szCs w:val="14"/>
              </w:rPr>
            </w:pPr>
            <w:r w:rsidRPr="00D76093">
              <w:rPr>
                <w:rFonts w:ascii="Arial" w:hAnsi="Arial" w:cs="Arial"/>
                <w:sz w:val="14"/>
                <w:szCs w:val="14"/>
              </w:rPr>
              <w:t>1,4</w:t>
            </w:r>
          </w:p>
        </w:tc>
        <w:tc>
          <w:tcPr>
            <w:tcW w:w="2409" w:type="dxa"/>
            <w:tcBorders>
              <w:left w:val="single" w:sz="6" w:space="0" w:color="000000"/>
              <w:bottom w:val="single" w:sz="6" w:space="0" w:color="000000"/>
            </w:tcBorders>
            <w:vAlign w:val="bottom"/>
          </w:tcPr>
          <w:p w:rsidR="00F4045B" w:rsidRPr="007D12C5" w:rsidRDefault="00F4045B" w:rsidP="006770B2">
            <w:pPr>
              <w:pStyle w:val="24"/>
              <w:spacing w:before="120" w:line="180" w:lineRule="exact"/>
              <w:ind w:left="170"/>
              <w:jc w:val="left"/>
              <w:rPr>
                <w:i/>
                <w:sz w:val="14"/>
                <w:szCs w:val="14"/>
                <w:lang w:val="en-US"/>
              </w:rPr>
            </w:pPr>
            <w:r w:rsidRPr="007D12C5">
              <w:rPr>
                <w:i/>
                <w:sz w:val="14"/>
                <w:szCs w:val="14"/>
                <w:lang w:val="en-US"/>
              </w:rPr>
              <w:t>other</w:t>
            </w:r>
            <w:r w:rsidRPr="006A5706">
              <w:rPr>
                <w:i/>
                <w:sz w:val="14"/>
                <w:szCs w:val="14"/>
              </w:rPr>
              <w:t xml:space="preserve"> </w:t>
            </w:r>
            <w:r w:rsidRPr="007D12C5">
              <w:rPr>
                <w:i/>
                <w:sz w:val="14"/>
                <w:szCs w:val="14"/>
                <w:lang w:val="en-US"/>
              </w:rPr>
              <w:t>service</w:t>
            </w:r>
            <w:r w:rsidRPr="006A5706">
              <w:rPr>
                <w:i/>
                <w:sz w:val="14"/>
                <w:szCs w:val="14"/>
              </w:rPr>
              <w:t xml:space="preserve"> </w:t>
            </w:r>
            <w:r w:rsidRPr="007D12C5">
              <w:rPr>
                <w:i/>
                <w:sz w:val="14"/>
                <w:szCs w:val="14"/>
                <w:lang w:val="en-US"/>
              </w:rPr>
              <w:t xml:space="preserve">activities  </w:t>
            </w:r>
          </w:p>
        </w:tc>
      </w:tr>
    </w:tbl>
    <w:p w:rsidR="002703C7" w:rsidRPr="00AF678B" w:rsidRDefault="00C24D4F" w:rsidP="002703C7">
      <w:pPr>
        <w:pageBreakBefore/>
        <w:spacing w:after="60"/>
        <w:ind w:left="425" w:hanging="425"/>
        <w:rPr>
          <w:rFonts w:ascii="Arial" w:hAnsi="Arial" w:cs="Arial"/>
          <w:color w:val="000000"/>
          <w:sz w:val="16"/>
        </w:rPr>
      </w:pPr>
      <w:r>
        <w:rPr>
          <w:rFonts w:ascii="Arial" w:hAnsi="Arial" w:cs="Arial"/>
          <w:b/>
          <w:color w:val="000000"/>
          <w:sz w:val="16"/>
        </w:rPr>
        <w:lastRenderedPageBreak/>
        <w:t>14.</w:t>
      </w:r>
      <w:r w:rsidR="00AF678B">
        <w:rPr>
          <w:rFonts w:ascii="Arial" w:hAnsi="Arial" w:cs="Arial"/>
          <w:b/>
          <w:color w:val="000000"/>
          <w:sz w:val="16"/>
        </w:rPr>
        <w:t>8</w:t>
      </w:r>
      <w:r w:rsidR="006D0654" w:rsidRPr="00AF678B">
        <w:rPr>
          <w:rFonts w:ascii="Arial" w:hAnsi="Arial" w:cs="Arial"/>
          <w:b/>
          <w:color w:val="000000"/>
          <w:sz w:val="16"/>
        </w:rPr>
        <w:t xml:space="preserve">. </w:t>
      </w:r>
      <w:r w:rsidR="00556851" w:rsidRPr="004F6063">
        <w:rPr>
          <w:rFonts w:ascii="Arial" w:hAnsi="Arial" w:cs="Arial"/>
          <w:b/>
          <w:color w:val="000000"/>
          <w:sz w:val="16"/>
        </w:rPr>
        <w:t>НАЛИЧИЕ</w:t>
      </w:r>
      <w:r w:rsidR="00556851" w:rsidRPr="00AF678B">
        <w:rPr>
          <w:rFonts w:ascii="Arial" w:hAnsi="Arial" w:cs="Arial"/>
          <w:b/>
          <w:color w:val="000000"/>
          <w:sz w:val="16"/>
        </w:rPr>
        <w:t xml:space="preserve"> </w:t>
      </w:r>
      <w:r w:rsidR="00556851" w:rsidRPr="004F6063">
        <w:rPr>
          <w:rFonts w:ascii="Arial" w:hAnsi="Arial" w:cs="Arial"/>
          <w:b/>
          <w:color w:val="000000"/>
          <w:sz w:val="16"/>
        </w:rPr>
        <w:t>И</w:t>
      </w:r>
      <w:r w:rsidR="00556851" w:rsidRPr="00AF678B">
        <w:rPr>
          <w:rFonts w:ascii="Arial" w:hAnsi="Arial" w:cs="Arial"/>
          <w:b/>
          <w:color w:val="000000"/>
          <w:sz w:val="16"/>
        </w:rPr>
        <w:t xml:space="preserve"> </w:t>
      </w:r>
      <w:r w:rsidR="00556851" w:rsidRPr="004F6063">
        <w:rPr>
          <w:rFonts w:ascii="Arial" w:hAnsi="Arial" w:cs="Arial"/>
          <w:b/>
          <w:color w:val="000000"/>
          <w:sz w:val="16"/>
        </w:rPr>
        <w:t>СОСТОЯНИЕ</w:t>
      </w:r>
      <w:r w:rsidR="00556851" w:rsidRPr="00AF678B">
        <w:rPr>
          <w:rFonts w:ascii="Arial" w:hAnsi="Arial" w:cs="Arial"/>
          <w:b/>
          <w:color w:val="000000"/>
          <w:sz w:val="16"/>
        </w:rPr>
        <w:t xml:space="preserve"> </w:t>
      </w:r>
      <w:r w:rsidR="00556851" w:rsidRPr="004F6063">
        <w:rPr>
          <w:rFonts w:ascii="Arial" w:hAnsi="Arial" w:cs="Arial"/>
          <w:b/>
          <w:color w:val="000000"/>
          <w:sz w:val="16"/>
        </w:rPr>
        <w:t>ОСНОВНЫХ</w:t>
      </w:r>
      <w:r w:rsidR="00FF2EE6" w:rsidRPr="00AF678B">
        <w:rPr>
          <w:rFonts w:ascii="Arial" w:hAnsi="Arial" w:cs="Arial"/>
          <w:b/>
          <w:color w:val="000000"/>
          <w:sz w:val="16"/>
        </w:rPr>
        <w:t xml:space="preserve"> </w:t>
      </w:r>
      <w:r w:rsidR="00FF2EE6" w:rsidRPr="004F6063">
        <w:rPr>
          <w:rFonts w:ascii="Arial" w:hAnsi="Arial" w:cs="Arial"/>
          <w:b/>
          <w:color w:val="000000"/>
          <w:sz w:val="16"/>
        </w:rPr>
        <w:t>ФОНДОВ</w:t>
      </w:r>
      <w:r w:rsidR="00FF2EE6" w:rsidRPr="00AF678B">
        <w:rPr>
          <w:rFonts w:ascii="Arial" w:hAnsi="Arial" w:cs="Arial"/>
          <w:b/>
          <w:color w:val="000000"/>
          <w:sz w:val="16"/>
        </w:rPr>
        <w:t xml:space="preserve"> </w:t>
      </w:r>
      <w:r w:rsidR="00FF2EE6" w:rsidRPr="004F6063">
        <w:rPr>
          <w:rFonts w:ascii="Arial" w:hAnsi="Arial" w:cs="Arial"/>
          <w:b/>
          <w:color w:val="000000"/>
          <w:sz w:val="16"/>
        </w:rPr>
        <w:t>ПО</w:t>
      </w:r>
      <w:r w:rsidR="00FF2EE6" w:rsidRPr="00AF678B">
        <w:rPr>
          <w:rFonts w:ascii="Arial" w:hAnsi="Arial" w:cs="Arial"/>
          <w:b/>
          <w:color w:val="000000"/>
          <w:sz w:val="16"/>
        </w:rPr>
        <w:t xml:space="preserve"> </w:t>
      </w:r>
      <w:r w:rsidR="006D0654" w:rsidRPr="004F6063">
        <w:rPr>
          <w:rFonts w:ascii="Arial" w:hAnsi="Arial" w:cs="Arial"/>
          <w:b/>
          <w:color w:val="000000"/>
          <w:sz w:val="16"/>
        </w:rPr>
        <w:t>СУБЪЕКТАМ</w:t>
      </w:r>
      <w:r w:rsidR="006D0654" w:rsidRPr="00AF678B">
        <w:rPr>
          <w:rFonts w:ascii="Arial" w:hAnsi="Arial" w:cs="Arial"/>
          <w:b/>
          <w:color w:val="000000"/>
          <w:sz w:val="16"/>
        </w:rPr>
        <w:t xml:space="preserve"> </w:t>
      </w:r>
      <w:r w:rsidR="00264C10" w:rsidRPr="00AF678B">
        <w:rPr>
          <w:rFonts w:ascii="Arial" w:hAnsi="Arial" w:cs="Arial"/>
          <w:b/>
          <w:color w:val="000000"/>
          <w:sz w:val="16"/>
        </w:rPr>
        <w:br/>
      </w:r>
      <w:r w:rsidR="006D0654" w:rsidRPr="004F6063">
        <w:rPr>
          <w:rFonts w:ascii="Arial" w:hAnsi="Arial" w:cs="Arial"/>
          <w:b/>
          <w:color w:val="000000"/>
          <w:sz w:val="16"/>
        </w:rPr>
        <w:t>РОССИЙСКОЙ</w:t>
      </w:r>
      <w:r w:rsidR="006D0654" w:rsidRPr="00AF678B">
        <w:rPr>
          <w:rFonts w:ascii="Arial" w:hAnsi="Arial" w:cs="Arial"/>
          <w:b/>
          <w:color w:val="000000"/>
          <w:sz w:val="16"/>
        </w:rPr>
        <w:t xml:space="preserve"> </w:t>
      </w:r>
      <w:r w:rsidR="006D0654" w:rsidRPr="004F6063">
        <w:rPr>
          <w:rFonts w:ascii="Arial" w:hAnsi="Arial" w:cs="Arial"/>
          <w:b/>
          <w:color w:val="000000"/>
          <w:sz w:val="16"/>
        </w:rPr>
        <w:t>ФЕДЕРАЦИИ</w:t>
      </w:r>
      <w:r w:rsidR="006D0654" w:rsidRPr="00AF678B">
        <w:rPr>
          <w:rFonts w:ascii="Arial" w:hAnsi="Arial" w:cs="Arial"/>
          <w:b/>
          <w:color w:val="000000"/>
          <w:sz w:val="16"/>
        </w:rPr>
        <w:t xml:space="preserve"> </w:t>
      </w:r>
      <w:r w:rsidR="006D0654" w:rsidRPr="004F6063">
        <w:rPr>
          <w:rFonts w:ascii="Arial" w:hAnsi="Arial" w:cs="Arial"/>
          <w:b/>
          <w:color w:val="000000"/>
          <w:sz w:val="16"/>
        </w:rPr>
        <w:t>в</w:t>
      </w:r>
      <w:r w:rsidR="006D0654" w:rsidRPr="00AF678B">
        <w:rPr>
          <w:rFonts w:ascii="Arial" w:hAnsi="Arial" w:cs="Arial"/>
          <w:b/>
          <w:color w:val="000000"/>
          <w:sz w:val="16"/>
        </w:rPr>
        <w:t xml:space="preserve"> 20</w:t>
      </w:r>
      <w:r w:rsidR="00E225C3" w:rsidRPr="00E225C3">
        <w:rPr>
          <w:rFonts w:ascii="Arial" w:hAnsi="Arial" w:cs="Arial"/>
          <w:b/>
          <w:color w:val="000000"/>
          <w:sz w:val="16"/>
        </w:rPr>
        <w:t>2</w:t>
      </w:r>
      <w:r w:rsidR="00027E3D" w:rsidRPr="00027E3D">
        <w:rPr>
          <w:rFonts w:ascii="Arial" w:hAnsi="Arial" w:cs="Arial"/>
          <w:b/>
          <w:color w:val="000000"/>
          <w:sz w:val="16"/>
        </w:rPr>
        <w:t>2</w:t>
      </w:r>
      <w:r w:rsidR="006D0654" w:rsidRPr="00AF678B">
        <w:rPr>
          <w:rFonts w:ascii="Arial" w:hAnsi="Arial" w:cs="Arial"/>
          <w:b/>
          <w:color w:val="000000"/>
          <w:sz w:val="16"/>
        </w:rPr>
        <w:t xml:space="preserve"> </w:t>
      </w:r>
      <w:r w:rsidR="006D0654" w:rsidRPr="004F6063">
        <w:rPr>
          <w:rFonts w:ascii="Arial" w:hAnsi="Arial" w:cs="Arial"/>
          <w:b/>
          <w:color w:val="000000"/>
          <w:sz w:val="16"/>
        </w:rPr>
        <w:t>г</w:t>
      </w:r>
      <w:r w:rsidR="006D0654" w:rsidRPr="00AF678B">
        <w:rPr>
          <w:rFonts w:ascii="Arial" w:hAnsi="Arial" w:cs="Arial"/>
          <w:b/>
          <w:color w:val="000000"/>
          <w:sz w:val="16"/>
        </w:rPr>
        <w:t>.</w:t>
      </w:r>
      <w:r w:rsidR="002703C7" w:rsidRPr="00AF678B">
        <w:rPr>
          <w:rFonts w:ascii="Arial" w:hAnsi="Arial" w:cs="Arial"/>
          <w:b/>
          <w:color w:val="000000"/>
          <w:sz w:val="16"/>
        </w:rPr>
        <w:br/>
      </w:r>
      <w:r w:rsidR="002703C7" w:rsidRPr="00456F10">
        <w:rPr>
          <w:rFonts w:ascii="Arial" w:hAnsi="Arial" w:cs="Arial"/>
          <w:color w:val="000000"/>
          <w:sz w:val="14"/>
          <w:szCs w:val="14"/>
        </w:rPr>
        <w:t>на конец года; по полной учетной стоимости</w:t>
      </w:r>
    </w:p>
    <w:p w:rsidR="002703C7" w:rsidRPr="004F6063" w:rsidRDefault="004F4514" w:rsidP="009C43DD">
      <w:pPr>
        <w:tabs>
          <w:tab w:val="left" w:pos="1263"/>
          <w:tab w:val="left" w:pos="2526"/>
          <w:tab w:val="left" w:pos="3789"/>
          <w:tab w:val="left" w:pos="5052"/>
          <w:tab w:val="left" w:pos="6315"/>
          <w:tab w:val="left" w:pos="7578"/>
        </w:tabs>
        <w:spacing w:after="60"/>
        <w:ind w:left="431"/>
        <w:rPr>
          <w:i/>
          <w:color w:val="000000"/>
          <w:sz w:val="14"/>
          <w:szCs w:val="14"/>
          <w:lang w:val="en-US"/>
        </w:rPr>
      </w:pPr>
      <w:r w:rsidRPr="004F6063">
        <w:rPr>
          <w:rFonts w:ascii="Arial" w:hAnsi="Arial" w:cs="Arial"/>
          <w:b/>
          <w:bCs/>
          <w:i/>
          <w:color w:val="000000"/>
          <w:spacing w:val="-2"/>
          <w:sz w:val="16"/>
          <w:lang w:val="en-US"/>
        </w:rPr>
        <w:t xml:space="preserve">AVAILABILITY AND CONDITION OF FIXED ASSETS BY </w:t>
      </w:r>
      <w:r w:rsidRPr="004F6063">
        <w:rPr>
          <w:rFonts w:ascii="Arial" w:hAnsi="Arial" w:cs="Arial"/>
          <w:b/>
          <w:i/>
          <w:color w:val="000000"/>
          <w:spacing w:val="-2"/>
          <w:sz w:val="16"/>
          <w:lang w:val="en-US"/>
        </w:rPr>
        <w:t xml:space="preserve">THE CONSTITUENT ENTITIES </w:t>
      </w:r>
      <w:r w:rsidR="005C11D2" w:rsidRPr="004F6063">
        <w:rPr>
          <w:rFonts w:ascii="Arial" w:hAnsi="Arial" w:cs="Arial"/>
          <w:b/>
          <w:i/>
          <w:color w:val="000000"/>
          <w:spacing w:val="-2"/>
          <w:sz w:val="16"/>
          <w:lang w:val="en-US"/>
        </w:rPr>
        <w:br/>
      </w:r>
      <w:r w:rsidRPr="004F6063">
        <w:rPr>
          <w:rFonts w:ascii="Arial" w:hAnsi="Arial" w:cs="Arial"/>
          <w:b/>
          <w:i/>
          <w:color w:val="000000"/>
          <w:spacing w:val="-2"/>
          <w:sz w:val="16"/>
          <w:lang w:val="en-US"/>
        </w:rPr>
        <w:t>OF THE RUSSIAN FEDERATION in</w:t>
      </w:r>
      <w:r w:rsidRPr="004F6063">
        <w:rPr>
          <w:color w:val="000000"/>
          <w:spacing w:val="-2"/>
          <w:lang w:val="en-US"/>
        </w:rPr>
        <w:t xml:space="preserve"> </w:t>
      </w:r>
      <w:r w:rsidRPr="004F6063">
        <w:rPr>
          <w:rFonts w:ascii="Arial" w:hAnsi="Arial" w:cs="Arial"/>
          <w:b/>
          <w:bCs/>
          <w:i/>
          <w:iCs/>
          <w:color w:val="000000"/>
          <w:spacing w:val="-2"/>
          <w:sz w:val="16"/>
          <w:szCs w:val="16"/>
          <w:lang w:val="en-US"/>
        </w:rPr>
        <w:t>20</w:t>
      </w:r>
      <w:r w:rsidR="00E225C3">
        <w:rPr>
          <w:rFonts w:ascii="Arial" w:hAnsi="Arial" w:cs="Arial"/>
          <w:b/>
          <w:bCs/>
          <w:i/>
          <w:iCs/>
          <w:color w:val="000000"/>
          <w:spacing w:val="-2"/>
          <w:sz w:val="16"/>
          <w:szCs w:val="16"/>
          <w:lang w:val="en-US"/>
        </w:rPr>
        <w:t>2</w:t>
      </w:r>
      <w:r w:rsidR="00027E3D">
        <w:rPr>
          <w:rFonts w:ascii="Arial" w:hAnsi="Arial" w:cs="Arial"/>
          <w:b/>
          <w:bCs/>
          <w:i/>
          <w:iCs/>
          <w:color w:val="000000"/>
          <w:spacing w:val="-2"/>
          <w:sz w:val="16"/>
          <w:szCs w:val="16"/>
          <w:lang w:val="en-US"/>
        </w:rPr>
        <w:t>2</w:t>
      </w:r>
      <w:r w:rsidRPr="004F6063">
        <w:rPr>
          <w:rFonts w:ascii="Arial" w:hAnsi="Arial" w:cs="Arial"/>
          <w:i/>
          <w:color w:val="000000"/>
          <w:sz w:val="14"/>
          <w:szCs w:val="14"/>
          <w:lang w:val="en-US"/>
        </w:rPr>
        <w:br/>
        <w:t>end of year; at total book value</w:t>
      </w:r>
    </w:p>
    <w:tbl>
      <w:tblPr>
        <w:tblW w:w="5000" w:type="pct"/>
        <w:jc w:val="center"/>
        <w:tblLayout w:type="fixed"/>
        <w:tblCellMar>
          <w:left w:w="0" w:type="dxa"/>
          <w:right w:w="0" w:type="dxa"/>
        </w:tblCellMar>
        <w:tblLook w:val="0000" w:firstRow="0" w:lastRow="0" w:firstColumn="0" w:lastColumn="0" w:noHBand="0" w:noVBand="0"/>
      </w:tblPr>
      <w:tblGrid>
        <w:gridCol w:w="3259"/>
        <w:gridCol w:w="1134"/>
        <w:gridCol w:w="1134"/>
        <w:gridCol w:w="1134"/>
        <w:gridCol w:w="3260"/>
      </w:tblGrid>
      <w:tr w:rsidR="004F4514" w:rsidRPr="004F6063">
        <w:trPr>
          <w:cantSplit/>
          <w:jc w:val="center"/>
        </w:trPr>
        <w:tc>
          <w:tcPr>
            <w:tcW w:w="3259" w:type="dxa"/>
            <w:tcBorders>
              <w:top w:val="single" w:sz="6" w:space="0" w:color="000000"/>
              <w:bottom w:val="single" w:sz="6" w:space="0" w:color="000000"/>
            </w:tcBorders>
            <w:shd w:val="clear" w:color="auto" w:fill="auto"/>
            <w:vAlign w:val="bottom"/>
          </w:tcPr>
          <w:p w:rsidR="004F4514" w:rsidRPr="004F6063" w:rsidRDefault="004F4514" w:rsidP="005A7161">
            <w:pPr>
              <w:pStyle w:val="15"/>
              <w:snapToGrid w:val="0"/>
              <w:spacing w:before="40" w:after="20" w:line="140" w:lineRule="exact"/>
              <w:jc w:val="center"/>
              <w:rPr>
                <w:rFonts w:ascii="Arial" w:hAnsi="Arial" w:cs="Arial"/>
                <w:color w:val="000000"/>
                <w:sz w:val="14"/>
                <w:szCs w:val="14"/>
                <w:lang w:val="en-US"/>
              </w:rPr>
            </w:pPr>
          </w:p>
        </w:tc>
        <w:tc>
          <w:tcPr>
            <w:tcW w:w="1134" w:type="dxa"/>
            <w:tcBorders>
              <w:top w:val="single" w:sz="6" w:space="0" w:color="000000"/>
              <w:left w:val="single" w:sz="6" w:space="0" w:color="000000"/>
              <w:bottom w:val="single" w:sz="6" w:space="0" w:color="000000"/>
            </w:tcBorders>
            <w:shd w:val="clear" w:color="auto" w:fill="auto"/>
          </w:tcPr>
          <w:p w:rsidR="004F4514" w:rsidRPr="004F6063" w:rsidRDefault="004F4514" w:rsidP="004F4514">
            <w:pPr>
              <w:spacing w:before="40" w:after="20"/>
              <w:ind w:left="57"/>
              <w:rPr>
                <w:rFonts w:ascii="Arial" w:hAnsi="Arial" w:cs="Arial"/>
                <w:color w:val="000000"/>
                <w:sz w:val="12"/>
                <w:szCs w:val="12"/>
              </w:rPr>
            </w:pPr>
            <w:r w:rsidRPr="004F6063">
              <w:rPr>
                <w:rFonts w:ascii="Arial" w:hAnsi="Arial" w:cs="Arial"/>
                <w:color w:val="000000"/>
                <w:spacing w:val="-2"/>
                <w:sz w:val="12"/>
                <w:szCs w:val="12"/>
              </w:rPr>
              <w:t>Наличие основных</w:t>
            </w:r>
            <w:r w:rsidRPr="004F6063">
              <w:rPr>
                <w:rFonts w:ascii="Arial" w:hAnsi="Arial" w:cs="Arial"/>
                <w:color w:val="000000"/>
                <w:sz w:val="12"/>
                <w:szCs w:val="12"/>
              </w:rPr>
              <w:t xml:space="preserve"> фондов, </w:t>
            </w:r>
            <w:r w:rsidR="00456F10">
              <w:rPr>
                <w:rFonts w:ascii="Arial" w:hAnsi="Arial" w:cs="Arial"/>
                <w:color w:val="000000"/>
                <w:sz w:val="12"/>
                <w:szCs w:val="12"/>
              </w:rPr>
              <w:br/>
            </w:r>
            <w:r w:rsidR="00A35CC9">
              <w:rPr>
                <w:rFonts w:ascii="Arial" w:hAnsi="Arial" w:cs="Arial"/>
                <w:color w:val="000000"/>
                <w:sz w:val="12"/>
                <w:szCs w:val="12"/>
              </w:rPr>
              <w:t>млн</w:t>
            </w:r>
            <w:r w:rsidRPr="004F6063">
              <w:rPr>
                <w:rFonts w:ascii="Arial" w:hAnsi="Arial" w:cs="Arial"/>
                <w:color w:val="000000"/>
                <w:sz w:val="12"/>
                <w:szCs w:val="12"/>
              </w:rPr>
              <w:t xml:space="preserve"> руб.</w:t>
            </w:r>
          </w:p>
          <w:p w:rsidR="004F4514" w:rsidRPr="004F6063" w:rsidRDefault="004F4514" w:rsidP="004F4514">
            <w:pPr>
              <w:spacing w:before="40" w:after="20"/>
              <w:ind w:left="57"/>
              <w:rPr>
                <w:rFonts w:ascii="Arial" w:hAnsi="Arial" w:cs="Arial"/>
                <w:i/>
                <w:color w:val="000000"/>
                <w:sz w:val="12"/>
                <w:szCs w:val="12"/>
                <w:lang w:val="en-US"/>
              </w:rPr>
            </w:pPr>
            <w:r w:rsidRPr="004F6063">
              <w:rPr>
                <w:rFonts w:ascii="Arial" w:hAnsi="Arial" w:cs="Arial"/>
                <w:i/>
                <w:color w:val="000000"/>
                <w:sz w:val="12"/>
                <w:szCs w:val="12"/>
                <w:lang w:val="en-US"/>
              </w:rPr>
              <w:t xml:space="preserve">Availability of fixed assets, </w:t>
            </w:r>
            <w:proofErr w:type="spellStart"/>
            <w:r w:rsidRPr="004F6063">
              <w:rPr>
                <w:rFonts w:ascii="Arial" w:hAnsi="Arial" w:cs="Arial"/>
                <w:i/>
                <w:color w:val="000000"/>
                <w:sz w:val="12"/>
                <w:szCs w:val="12"/>
                <w:lang w:val="en-US"/>
              </w:rPr>
              <w:t>mln</w:t>
            </w:r>
            <w:proofErr w:type="spellEnd"/>
            <w:r w:rsidRPr="004F6063">
              <w:rPr>
                <w:rFonts w:ascii="Arial" w:hAnsi="Arial" w:cs="Arial"/>
                <w:i/>
                <w:color w:val="000000"/>
                <w:sz w:val="12"/>
                <w:szCs w:val="12"/>
                <w:lang w:val="en-US"/>
              </w:rPr>
              <w:t xml:space="preserve">. </w:t>
            </w:r>
            <w:proofErr w:type="spellStart"/>
            <w:r w:rsidRPr="004F6063">
              <w:rPr>
                <w:rFonts w:ascii="Arial" w:hAnsi="Arial" w:cs="Arial"/>
                <w:i/>
                <w:color w:val="000000"/>
                <w:sz w:val="12"/>
                <w:szCs w:val="12"/>
                <w:lang w:val="en-US"/>
              </w:rPr>
              <w:t>roubles</w:t>
            </w:r>
            <w:proofErr w:type="spellEnd"/>
          </w:p>
        </w:tc>
        <w:tc>
          <w:tcPr>
            <w:tcW w:w="1134" w:type="dxa"/>
            <w:tcBorders>
              <w:top w:val="single" w:sz="6" w:space="0" w:color="000000"/>
              <w:left w:val="single" w:sz="6" w:space="0" w:color="000000"/>
              <w:bottom w:val="single" w:sz="6" w:space="0" w:color="000000"/>
            </w:tcBorders>
          </w:tcPr>
          <w:p w:rsidR="004F4514" w:rsidRPr="004F6063" w:rsidRDefault="004F4514" w:rsidP="004F4514">
            <w:pPr>
              <w:spacing w:before="40" w:after="20"/>
              <w:ind w:left="57"/>
              <w:rPr>
                <w:rFonts w:ascii="Arial" w:hAnsi="Arial" w:cs="Arial"/>
                <w:color w:val="000000"/>
                <w:sz w:val="12"/>
                <w:szCs w:val="12"/>
              </w:rPr>
            </w:pPr>
            <w:r w:rsidRPr="004F6063">
              <w:rPr>
                <w:rFonts w:ascii="Arial" w:hAnsi="Arial" w:cs="Arial"/>
                <w:color w:val="000000"/>
                <w:spacing w:val="-2"/>
                <w:sz w:val="12"/>
                <w:szCs w:val="12"/>
              </w:rPr>
              <w:t xml:space="preserve">Ввод в действие </w:t>
            </w:r>
            <w:r w:rsidRPr="004F6063">
              <w:rPr>
                <w:rFonts w:ascii="Arial" w:hAnsi="Arial" w:cs="Arial"/>
                <w:color w:val="000000"/>
                <w:spacing w:val="-4"/>
                <w:sz w:val="12"/>
                <w:szCs w:val="12"/>
              </w:rPr>
              <w:t>основных фондов</w:t>
            </w:r>
            <w:r w:rsidRPr="004F6063">
              <w:rPr>
                <w:rFonts w:ascii="Arial" w:hAnsi="Arial" w:cs="Arial"/>
                <w:color w:val="000000"/>
                <w:spacing w:val="-2"/>
                <w:sz w:val="12"/>
                <w:szCs w:val="12"/>
              </w:rPr>
              <w:t>,</w:t>
            </w:r>
            <w:r w:rsidRPr="004F6063">
              <w:rPr>
                <w:rFonts w:ascii="Arial" w:hAnsi="Arial" w:cs="Arial"/>
                <w:color w:val="000000"/>
                <w:sz w:val="12"/>
                <w:szCs w:val="12"/>
              </w:rPr>
              <w:t xml:space="preserve"> </w:t>
            </w:r>
            <w:r w:rsidR="00A35CC9">
              <w:rPr>
                <w:rFonts w:ascii="Arial" w:hAnsi="Arial" w:cs="Arial"/>
                <w:color w:val="000000"/>
                <w:sz w:val="12"/>
                <w:szCs w:val="12"/>
              </w:rPr>
              <w:t>млн</w:t>
            </w:r>
            <w:r w:rsidRPr="004F6063">
              <w:rPr>
                <w:rFonts w:ascii="Arial" w:hAnsi="Arial" w:cs="Arial"/>
                <w:color w:val="000000"/>
                <w:sz w:val="12"/>
                <w:szCs w:val="12"/>
              </w:rPr>
              <w:t xml:space="preserve"> руб.</w:t>
            </w:r>
          </w:p>
          <w:p w:rsidR="004F4514" w:rsidRPr="004F6063" w:rsidRDefault="004F4514" w:rsidP="004F4514">
            <w:pPr>
              <w:spacing w:before="40" w:after="20"/>
              <w:ind w:left="57"/>
              <w:rPr>
                <w:rFonts w:ascii="Arial" w:hAnsi="Arial" w:cs="Arial"/>
                <w:color w:val="000000"/>
                <w:sz w:val="12"/>
                <w:szCs w:val="12"/>
                <w:lang w:val="en-US"/>
              </w:rPr>
            </w:pPr>
            <w:r w:rsidRPr="004F6063">
              <w:rPr>
                <w:rFonts w:ascii="Arial" w:hAnsi="Arial" w:cs="Arial"/>
                <w:i/>
                <w:color w:val="000000"/>
                <w:sz w:val="12"/>
                <w:szCs w:val="12"/>
                <w:lang w:val="en-GB"/>
              </w:rPr>
              <w:t>Commissioning of</w:t>
            </w:r>
            <w:r w:rsidRPr="004F6063">
              <w:rPr>
                <w:rFonts w:ascii="Arial" w:hAnsi="Arial" w:cs="Arial"/>
                <w:i/>
                <w:color w:val="000000"/>
                <w:sz w:val="12"/>
                <w:szCs w:val="12"/>
                <w:lang w:val="en-US"/>
              </w:rPr>
              <w:t xml:space="preserve"> </w:t>
            </w:r>
            <w:r w:rsidRPr="004F6063">
              <w:rPr>
                <w:rFonts w:ascii="Arial" w:hAnsi="Arial" w:cs="Arial"/>
                <w:i/>
                <w:color w:val="000000"/>
                <w:sz w:val="12"/>
                <w:szCs w:val="12"/>
                <w:lang w:val="en-GB"/>
              </w:rPr>
              <w:t>fixed</w:t>
            </w:r>
            <w:r w:rsidRPr="004F6063">
              <w:rPr>
                <w:rFonts w:ascii="Arial" w:hAnsi="Arial" w:cs="Arial"/>
                <w:i/>
                <w:color w:val="000000"/>
                <w:sz w:val="12"/>
                <w:szCs w:val="12"/>
                <w:lang w:val="en-US"/>
              </w:rPr>
              <w:t xml:space="preserve"> </w:t>
            </w:r>
            <w:r w:rsidRPr="004F6063">
              <w:rPr>
                <w:rFonts w:ascii="Arial" w:hAnsi="Arial" w:cs="Arial"/>
                <w:i/>
                <w:color w:val="000000"/>
                <w:sz w:val="12"/>
                <w:szCs w:val="12"/>
                <w:lang w:val="en-GB"/>
              </w:rPr>
              <w:t>assets</w:t>
            </w:r>
            <w:r w:rsidRPr="004F6063">
              <w:rPr>
                <w:rFonts w:ascii="Arial" w:hAnsi="Arial" w:cs="Arial"/>
                <w:i/>
                <w:color w:val="000000"/>
                <w:sz w:val="12"/>
                <w:szCs w:val="12"/>
                <w:lang w:val="en-US"/>
              </w:rPr>
              <w:t xml:space="preserve">, </w:t>
            </w:r>
            <w:proofErr w:type="spellStart"/>
            <w:r w:rsidRPr="004F6063">
              <w:rPr>
                <w:rFonts w:ascii="Arial" w:hAnsi="Arial" w:cs="Arial"/>
                <w:i/>
                <w:color w:val="000000"/>
                <w:sz w:val="12"/>
                <w:szCs w:val="12"/>
                <w:lang w:val="en-US"/>
              </w:rPr>
              <w:t>mln</w:t>
            </w:r>
            <w:proofErr w:type="spellEnd"/>
            <w:r w:rsidRPr="004F6063">
              <w:rPr>
                <w:rFonts w:ascii="Arial" w:hAnsi="Arial" w:cs="Arial"/>
                <w:i/>
                <w:color w:val="000000"/>
                <w:sz w:val="12"/>
                <w:szCs w:val="12"/>
                <w:lang w:val="en-US"/>
              </w:rPr>
              <w:t xml:space="preserve">. </w:t>
            </w:r>
            <w:proofErr w:type="spellStart"/>
            <w:r w:rsidRPr="004F6063">
              <w:rPr>
                <w:rFonts w:ascii="Arial" w:hAnsi="Arial" w:cs="Arial"/>
                <w:i/>
                <w:color w:val="000000"/>
                <w:sz w:val="12"/>
                <w:szCs w:val="12"/>
                <w:lang w:val="en-US"/>
              </w:rPr>
              <w:t>roubles</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4F4514" w:rsidRPr="004F6063" w:rsidRDefault="004F4514" w:rsidP="004F4514">
            <w:pPr>
              <w:spacing w:before="40" w:after="20"/>
              <w:ind w:left="57"/>
              <w:rPr>
                <w:rFonts w:ascii="Arial" w:hAnsi="Arial" w:cs="Arial"/>
                <w:color w:val="000000"/>
                <w:sz w:val="12"/>
                <w:szCs w:val="12"/>
              </w:rPr>
            </w:pPr>
            <w:r w:rsidRPr="004F6063">
              <w:rPr>
                <w:rFonts w:ascii="Arial" w:hAnsi="Arial" w:cs="Arial"/>
                <w:color w:val="000000"/>
                <w:sz w:val="12"/>
                <w:szCs w:val="12"/>
              </w:rPr>
              <w:t xml:space="preserve">Степень износа </w:t>
            </w:r>
            <w:r w:rsidRPr="004F6063">
              <w:rPr>
                <w:rFonts w:ascii="Arial" w:hAnsi="Arial" w:cs="Arial"/>
                <w:color w:val="000000"/>
                <w:spacing w:val="-4"/>
                <w:sz w:val="12"/>
                <w:szCs w:val="12"/>
              </w:rPr>
              <w:t>основных фондов</w:t>
            </w:r>
            <w:r w:rsidRPr="004F6063">
              <w:rPr>
                <w:rFonts w:ascii="Arial" w:hAnsi="Arial" w:cs="Arial"/>
                <w:color w:val="000000"/>
                <w:sz w:val="12"/>
                <w:szCs w:val="12"/>
              </w:rPr>
              <w:t>, процентов</w:t>
            </w:r>
          </w:p>
          <w:p w:rsidR="004F4514" w:rsidRPr="004F6063" w:rsidRDefault="004F4514" w:rsidP="004F4514">
            <w:pPr>
              <w:spacing w:before="40" w:after="20"/>
              <w:ind w:left="57"/>
              <w:rPr>
                <w:rFonts w:ascii="Arial" w:hAnsi="Arial" w:cs="Arial"/>
                <w:i/>
                <w:color w:val="000000"/>
                <w:sz w:val="12"/>
                <w:szCs w:val="12"/>
                <w:lang w:val="en-US"/>
              </w:rPr>
            </w:pPr>
            <w:r w:rsidRPr="004F6063">
              <w:rPr>
                <w:rFonts w:ascii="Arial" w:hAnsi="Arial" w:cs="Arial"/>
                <w:i/>
                <w:color w:val="000000"/>
                <w:sz w:val="12"/>
                <w:szCs w:val="12"/>
                <w:lang w:val="en-US"/>
              </w:rPr>
              <w:t xml:space="preserve">Fixed assets depreciation rate, percent  </w:t>
            </w:r>
          </w:p>
        </w:tc>
        <w:tc>
          <w:tcPr>
            <w:tcW w:w="3260" w:type="dxa"/>
            <w:tcBorders>
              <w:top w:val="single" w:sz="6" w:space="0" w:color="000000"/>
              <w:left w:val="single" w:sz="4" w:space="0" w:color="000000"/>
              <w:bottom w:val="single" w:sz="6" w:space="0" w:color="000000"/>
            </w:tcBorders>
            <w:shd w:val="clear" w:color="auto" w:fill="auto"/>
            <w:vAlign w:val="bottom"/>
          </w:tcPr>
          <w:p w:rsidR="004F4514" w:rsidRPr="004F6063" w:rsidRDefault="004F4514" w:rsidP="005A7161">
            <w:pPr>
              <w:pStyle w:val="15"/>
              <w:snapToGrid w:val="0"/>
              <w:spacing w:before="40" w:after="20" w:line="140" w:lineRule="exact"/>
              <w:jc w:val="center"/>
              <w:rPr>
                <w:rFonts w:ascii="Arial" w:hAnsi="Arial" w:cs="Arial"/>
                <w:i/>
                <w:color w:val="000000"/>
                <w:sz w:val="14"/>
                <w:szCs w:val="14"/>
              </w:rPr>
            </w:pPr>
          </w:p>
        </w:tc>
      </w:tr>
      <w:tr w:rsidR="00576C55" w:rsidRPr="008F1ACB">
        <w:trPr>
          <w:cantSplit/>
          <w:jc w:val="center"/>
        </w:trPr>
        <w:tc>
          <w:tcPr>
            <w:tcW w:w="3259" w:type="dxa"/>
            <w:tcBorders>
              <w:top w:val="single" w:sz="6" w:space="0" w:color="000000"/>
            </w:tcBorders>
            <w:shd w:val="clear" w:color="auto" w:fill="auto"/>
            <w:vAlign w:val="bottom"/>
          </w:tcPr>
          <w:p w:rsidR="00576C55" w:rsidRPr="008F1ACB" w:rsidRDefault="00576C55" w:rsidP="00FD2811">
            <w:pPr>
              <w:spacing w:before="74" w:line="140" w:lineRule="exact"/>
              <w:rPr>
                <w:rFonts w:ascii="Arial" w:hAnsi="Arial" w:cs="Arial"/>
                <w:sz w:val="14"/>
                <w:szCs w:val="14"/>
              </w:rPr>
            </w:pPr>
            <w:r w:rsidRPr="008F1ACB">
              <w:rPr>
                <w:rFonts w:ascii="Arial" w:hAnsi="Arial" w:cs="Arial"/>
                <w:b/>
                <w:bCs/>
                <w:sz w:val="14"/>
                <w:szCs w:val="14"/>
              </w:rPr>
              <w:t>Российская Федерация</w:t>
            </w:r>
          </w:p>
        </w:tc>
        <w:tc>
          <w:tcPr>
            <w:tcW w:w="1134" w:type="dxa"/>
            <w:tcBorders>
              <w:top w:val="single" w:sz="6" w:space="0" w:color="000000"/>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b/>
                <w:sz w:val="14"/>
                <w:szCs w:val="14"/>
              </w:rPr>
            </w:pPr>
            <w:r w:rsidRPr="00576C55">
              <w:rPr>
                <w:rFonts w:ascii="Arial" w:hAnsi="Arial" w:cs="Arial"/>
                <w:b/>
                <w:sz w:val="14"/>
                <w:szCs w:val="14"/>
              </w:rPr>
              <w:t>427 401 347</w:t>
            </w:r>
          </w:p>
        </w:tc>
        <w:tc>
          <w:tcPr>
            <w:tcW w:w="1134" w:type="dxa"/>
            <w:tcBorders>
              <w:top w:val="single" w:sz="6" w:space="0" w:color="000000"/>
              <w:left w:val="single" w:sz="6" w:space="0" w:color="000000"/>
            </w:tcBorders>
            <w:vAlign w:val="bottom"/>
          </w:tcPr>
          <w:p w:rsidR="00576C55" w:rsidRPr="00576C55" w:rsidRDefault="00576C55" w:rsidP="00576C55">
            <w:pPr>
              <w:spacing w:before="74" w:line="140" w:lineRule="exact"/>
              <w:ind w:right="227"/>
              <w:jc w:val="right"/>
              <w:rPr>
                <w:rFonts w:ascii="Arial" w:hAnsi="Arial" w:cs="Arial"/>
                <w:b/>
                <w:sz w:val="14"/>
                <w:szCs w:val="14"/>
              </w:rPr>
            </w:pPr>
            <w:r w:rsidRPr="00576C55">
              <w:rPr>
                <w:rFonts w:ascii="Arial" w:hAnsi="Arial" w:cs="Arial"/>
                <w:b/>
                <w:sz w:val="14"/>
                <w:szCs w:val="14"/>
              </w:rPr>
              <w:t>31 365 009</w:t>
            </w:r>
          </w:p>
        </w:tc>
        <w:tc>
          <w:tcPr>
            <w:tcW w:w="1134" w:type="dxa"/>
            <w:tcBorders>
              <w:top w:val="single" w:sz="6" w:space="0" w:color="000000"/>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b/>
                <w:sz w:val="14"/>
                <w:szCs w:val="14"/>
              </w:rPr>
            </w:pPr>
            <w:r w:rsidRPr="00576C55">
              <w:rPr>
                <w:rFonts w:ascii="Arial" w:hAnsi="Arial" w:cs="Arial"/>
                <w:b/>
                <w:sz w:val="14"/>
                <w:szCs w:val="14"/>
              </w:rPr>
              <w:t>40,5</w:t>
            </w:r>
          </w:p>
        </w:tc>
        <w:tc>
          <w:tcPr>
            <w:tcW w:w="3260" w:type="dxa"/>
            <w:tcBorders>
              <w:top w:val="single" w:sz="6" w:space="0" w:color="000000"/>
              <w:left w:val="single" w:sz="6" w:space="0" w:color="000000"/>
            </w:tcBorders>
            <w:shd w:val="clear" w:color="auto" w:fill="auto"/>
            <w:vAlign w:val="bottom"/>
          </w:tcPr>
          <w:p w:rsidR="00576C55" w:rsidRPr="008F1ACB" w:rsidRDefault="00576C55" w:rsidP="00FD2811">
            <w:pPr>
              <w:spacing w:before="74" w:line="140" w:lineRule="exact"/>
              <w:ind w:left="28"/>
              <w:rPr>
                <w:rFonts w:ascii="Arial" w:hAnsi="Arial" w:cs="Arial"/>
                <w:sz w:val="14"/>
                <w:szCs w:val="14"/>
              </w:rPr>
            </w:pPr>
            <w:proofErr w:type="spellStart"/>
            <w:r w:rsidRPr="008F1ACB">
              <w:rPr>
                <w:rFonts w:ascii="Arial" w:hAnsi="Arial" w:cs="Arial"/>
                <w:b/>
                <w:bCs/>
                <w:i/>
                <w:sz w:val="14"/>
                <w:szCs w:val="14"/>
              </w:rPr>
              <w:t>Russian</w:t>
            </w:r>
            <w:proofErr w:type="spellEnd"/>
            <w:r w:rsidRPr="008F1ACB">
              <w:rPr>
                <w:rFonts w:ascii="Arial" w:hAnsi="Arial" w:cs="Arial"/>
                <w:b/>
                <w:bCs/>
                <w:i/>
                <w:sz w:val="14"/>
                <w:szCs w:val="14"/>
              </w:rPr>
              <w:t xml:space="preserve"> </w:t>
            </w:r>
            <w:proofErr w:type="spellStart"/>
            <w:r w:rsidRPr="008F1ACB">
              <w:rPr>
                <w:rFonts w:ascii="Arial" w:hAnsi="Arial" w:cs="Arial"/>
                <w:b/>
                <w:bCs/>
                <w:i/>
                <w:sz w:val="14"/>
                <w:szCs w:val="14"/>
              </w:rPr>
              <w:t>Federation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jc w:val="center"/>
              <w:rPr>
                <w:rFonts w:ascii="Arial" w:hAnsi="Arial" w:cs="Arial"/>
                <w:sz w:val="14"/>
                <w:szCs w:val="14"/>
              </w:rPr>
            </w:pPr>
            <w:r w:rsidRPr="008F1ACB">
              <w:rPr>
                <w:rFonts w:ascii="Arial" w:hAnsi="Arial" w:cs="Arial"/>
                <w:b/>
                <w:sz w:val="14"/>
                <w:szCs w:val="14"/>
              </w:rPr>
              <w:t>Центральный федеральный округ</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b/>
                <w:sz w:val="14"/>
                <w:szCs w:val="14"/>
              </w:rPr>
            </w:pPr>
            <w:r w:rsidRPr="00576C55">
              <w:rPr>
                <w:rFonts w:ascii="Arial" w:hAnsi="Arial" w:cs="Arial"/>
                <w:b/>
                <w:sz w:val="14"/>
                <w:szCs w:val="14"/>
              </w:rPr>
              <w:t>151 901 392</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b/>
                <w:sz w:val="14"/>
                <w:szCs w:val="14"/>
              </w:rPr>
            </w:pPr>
            <w:r w:rsidRPr="00576C55">
              <w:rPr>
                <w:rFonts w:ascii="Arial" w:hAnsi="Arial" w:cs="Arial"/>
                <w:b/>
                <w:sz w:val="14"/>
                <w:szCs w:val="14"/>
              </w:rPr>
              <w:t>16 401 963</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b/>
                <w:sz w:val="14"/>
                <w:szCs w:val="14"/>
              </w:rPr>
            </w:pPr>
            <w:r w:rsidRPr="00576C55">
              <w:rPr>
                <w:rFonts w:ascii="Arial" w:hAnsi="Arial" w:cs="Arial"/>
                <w:b/>
                <w:sz w:val="14"/>
                <w:szCs w:val="14"/>
              </w:rPr>
              <w:t>32,3</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jc w:val="center"/>
              <w:rPr>
                <w:rFonts w:ascii="Arial" w:hAnsi="Arial" w:cs="Arial"/>
                <w:sz w:val="14"/>
                <w:szCs w:val="14"/>
              </w:rPr>
            </w:pPr>
            <w:r w:rsidRPr="008F1ACB">
              <w:rPr>
                <w:rFonts w:ascii="Arial" w:hAnsi="Arial" w:cs="Arial"/>
                <w:b/>
                <w:i/>
                <w:sz w:val="14"/>
                <w:szCs w:val="14"/>
                <w:lang w:val="en-US"/>
              </w:rPr>
              <w:t>Central</w:t>
            </w:r>
            <w:r w:rsidRPr="008F1ACB">
              <w:rPr>
                <w:rFonts w:ascii="Arial" w:hAnsi="Arial" w:cs="Arial"/>
                <w:b/>
                <w:i/>
                <w:sz w:val="14"/>
                <w:szCs w:val="14"/>
              </w:rPr>
              <w:t xml:space="preserve"> </w:t>
            </w:r>
            <w:r w:rsidRPr="008F1ACB">
              <w:rPr>
                <w:rFonts w:ascii="Arial" w:hAnsi="Arial" w:cs="Arial"/>
                <w:b/>
                <w:i/>
                <w:sz w:val="14"/>
                <w:szCs w:val="14"/>
                <w:lang w:val="en-US"/>
              </w:rPr>
              <w:t>Federal</w:t>
            </w:r>
            <w:r w:rsidRPr="008F1ACB">
              <w:rPr>
                <w:rFonts w:ascii="Arial" w:hAnsi="Arial" w:cs="Arial"/>
                <w:b/>
                <w:i/>
                <w:sz w:val="14"/>
                <w:szCs w:val="14"/>
              </w:rPr>
              <w:t xml:space="preserve"> </w:t>
            </w:r>
            <w:r w:rsidRPr="008F1ACB">
              <w:rPr>
                <w:rFonts w:ascii="Arial" w:hAnsi="Arial" w:cs="Arial"/>
                <w:b/>
                <w:i/>
                <w:sz w:val="14"/>
                <w:szCs w:val="14"/>
                <w:lang w:val="en-US"/>
              </w:rPr>
              <w:t>District</w:t>
            </w:r>
          </w:p>
        </w:tc>
      </w:tr>
      <w:tr w:rsidR="00576C55" w:rsidRPr="008F1ACB">
        <w:trPr>
          <w:cantSplit/>
          <w:trHeight w:val="66"/>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Белгородская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3 333 178</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184 230</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34,8</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Belgorod</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Брянская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1 949 872</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86 791</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40,0</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Bryansk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Владимирская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2 185 466</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98 313</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41,5</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Vladimir</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Воронежская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4 347 296</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254 112</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34,1</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Voronezh</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Ивановская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1 243 280</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44 968</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39,7</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Ivanovo</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Калужская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2 656 469</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140 122</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38,4</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Kaluga</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Костромская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1 007 394</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47 648</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50,0</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Kostroma</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Курская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2 309 299</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150 972</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35,6</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Kursk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Липецкая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2 524 563</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143 456</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48,7</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Lipetsk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Московская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31 698 824</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2 174 068</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29,6</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Moscow</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r w:rsidRPr="008F1ACB">
              <w:rPr>
                <w:rFonts w:ascii="Arial" w:hAnsi="Arial" w:cs="Arial"/>
                <w:i/>
                <w:sz w:val="14"/>
                <w:szCs w:val="14"/>
                <w:lang w:val="en-US"/>
              </w:rPr>
              <w:t xml:space="preserve"> </w:t>
            </w:r>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Орловская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1 199 597</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53 498</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38,2</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Orel</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Рязанская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2 615 973</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94 446</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45,1</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Ryazan</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Смоленская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1 659 240</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58 075</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47,3</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Smolensk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Тамбовская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1 802 885</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64 573</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44,4</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Tambov</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Тверская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2 957 433</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91 104</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49,0</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Tver</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Тульская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3 040 754</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296 668</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33,3</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Tula</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Ярославская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2 972 488</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126 753</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48,1</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Yaroslavl</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г. Москва</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82 397 381</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12 292 166</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29,3</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r w:rsidRPr="008F1ACB">
              <w:rPr>
                <w:rFonts w:ascii="Arial" w:hAnsi="Arial" w:cs="Arial"/>
                <w:i/>
                <w:sz w:val="14"/>
                <w:szCs w:val="14"/>
                <w:lang w:val="en-US"/>
              </w:rPr>
              <w:t xml:space="preserve">Moscow city </w:t>
            </w:r>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jc w:val="center"/>
              <w:rPr>
                <w:rFonts w:ascii="Arial" w:hAnsi="Arial" w:cs="Arial"/>
                <w:b/>
                <w:sz w:val="14"/>
                <w:szCs w:val="14"/>
                <w:lang w:val="en-US"/>
              </w:rPr>
            </w:pPr>
            <w:proofErr w:type="spellStart"/>
            <w:r w:rsidRPr="008F1ACB">
              <w:rPr>
                <w:rFonts w:ascii="Arial" w:hAnsi="Arial" w:cs="Arial"/>
                <w:b/>
                <w:sz w:val="14"/>
                <w:szCs w:val="14"/>
                <w:lang w:val="en-US"/>
              </w:rPr>
              <w:t>Северо-Западный</w:t>
            </w:r>
            <w:proofErr w:type="spellEnd"/>
            <w:r w:rsidRPr="008F1ACB">
              <w:rPr>
                <w:rFonts w:ascii="Arial" w:hAnsi="Arial" w:cs="Arial"/>
                <w:b/>
                <w:sz w:val="14"/>
                <w:szCs w:val="14"/>
                <w:lang w:val="en-US"/>
              </w:rPr>
              <w:t xml:space="preserve"> </w:t>
            </w:r>
            <w:r w:rsidRPr="008F1ACB">
              <w:rPr>
                <w:rFonts w:ascii="Arial" w:hAnsi="Arial" w:cs="Arial"/>
                <w:b/>
                <w:sz w:val="14"/>
                <w:szCs w:val="14"/>
              </w:rPr>
              <w:br/>
            </w:r>
            <w:proofErr w:type="spellStart"/>
            <w:r w:rsidRPr="008F1ACB">
              <w:rPr>
                <w:rFonts w:ascii="Arial" w:hAnsi="Arial" w:cs="Arial"/>
                <w:b/>
                <w:sz w:val="14"/>
                <w:szCs w:val="14"/>
                <w:lang w:val="en-US"/>
              </w:rPr>
              <w:t>федеральный</w:t>
            </w:r>
            <w:proofErr w:type="spellEnd"/>
            <w:r w:rsidRPr="008F1ACB">
              <w:rPr>
                <w:rFonts w:ascii="Arial" w:hAnsi="Arial" w:cs="Arial"/>
                <w:b/>
                <w:sz w:val="14"/>
                <w:szCs w:val="14"/>
                <w:lang w:val="en-US"/>
              </w:rPr>
              <w:t xml:space="preserve"> </w:t>
            </w:r>
            <w:proofErr w:type="spellStart"/>
            <w:r w:rsidRPr="008F1ACB">
              <w:rPr>
                <w:rFonts w:ascii="Arial" w:hAnsi="Arial" w:cs="Arial"/>
                <w:b/>
                <w:sz w:val="14"/>
                <w:szCs w:val="14"/>
                <w:lang w:val="en-US"/>
              </w:rPr>
              <w:t>округ</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b/>
                <w:sz w:val="14"/>
                <w:szCs w:val="14"/>
              </w:rPr>
            </w:pPr>
            <w:r w:rsidRPr="00576C55">
              <w:rPr>
                <w:rFonts w:ascii="Arial" w:hAnsi="Arial" w:cs="Arial"/>
                <w:b/>
                <w:sz w:val="14"/>
                <w:szCs w:val="14"/>
              </w:rPr>
              <w:t>53 189 300</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b/>
                <w:sz w:val="14"/>
                <w:szCs w:val="14"/>
              </w:rPr>
            </w:pPr>
            <w:r w:rsidRPr="00576C55">
              <w:rPr>
                <w:rFonts w:ascii="Arial" w:hAnsi="Arial" w:cs="Arial"/>
                <w:b/>
                <w:sz w:val="14"/>
                <w:szCs w:val="14"/>
              </w:rPr>
              <w:t>2 865 360</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b/>
                <w:sz w:val="14"/>
                <w:szCs w:val="14"/>
              </w:rPr>
            </w:pPr>
            <w:r w:rsidRPr="00576C55">
              <w:rPr>
                <w:rFonts w:ascii="Arial" w:hAnsi="Arial" w:cs="Arial"/>
                <w:b/>
                <w:sz w:val="14"/>
                <w:szCs w:val="14"/>
              </w:rPr>
              <w:t>39,4</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jc w:val="center"/>
              <w:rPr>
                <w:rFonts w:ascii="Arial" w:hAnsi="Arial" w:cs="Arial"/>
                <w:sz w:val="14"/>
                <w:szCs w:val="14"/>
              </w:rPr>
            </w:pPr>
            <w:r w:rsidRPr="008F1ACB">
              <w:rPr>
                <w:rFonts w:ascii="Arial" w:hAnsi="Arial" w:cs="Arial"/>
                <w:b/>
                <w:i/>
                <w:sz w:val="14"/>
                <w:szCs w:val="14"/>
                <w:lang w:val="en-US"/>
              </w:rPr>
              <w:t>Northwestern Federal District</w:t>
            </w:r>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Республика Карелия</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1 306 307</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101 569</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39,6</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r w:rsidRPr="008F1ACB">
              <w:rPr>
                <w:rFonts w:ascii="Arial" w:hAnsi="Arial" w:cs="Arial"/>
                <w:i/>
                <w:sz w:val="14"/>
                <w:szCs w:val="14"/>
                <w:lang w:val="en-US"/>
              </w:rPr>
              <w:t xml:space="preserve">Republic of </w:t>
            </w:r>
            <w:smartTag w:uri="urn:schemas-microsoft-com:office:smarttags" w:element="PlaceName">
              <w:r w:rsidRPr="008F1ACB">
                <w:rPr>
                  <w:rFonts w:ascii="Arial" w:hAnsi="Arial" w:cs="Arial"/>
                  <w:i/>
                  <w:sz w:val="14"/>
                  <w:szCs w:val="14"/>
                  <w:lang w:val="en-US"/>
                </w:rPr>
                <w:t>Karelia</w:t>
              </w:r>
            </w:smartTag>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Республика Коми</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4 733 964</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109 131</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54,6</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lang w:val="en-US"/>
              </w:rPr>
              <w:t>Komi</w:t>
            </w:r>
            <w:proofErr w:type="spellEnd"/>
            <w:r w:rsidRPr="008F1ACB">
              <w:rPr>
                <w:rFonts w:ascii="Arial" w:hAnsi="Arial" w:cs="Arial"/>
                <w:i/>
                <w:sz w:val="14"/>
                <w:szCs w:val="14"/>
                <w:lang w:val="en-US"/>
              </w:rPr>
              <w:t xml:space="preserve"> </w:t>
            </w:r>
            <w:smartTag w:uri="urn:schemas-microsoft-com:office:smarttags" w:element="PlaceType">
              <w:r w:rsidRPr="008F1ACB">
                <w:rPr>
                  <w:rFonts w:ascii="Arial" w:hAnsi="Arial" w:cs="Arial"/>
                  <w:i/>
                  <w:sz w:val="14"/>
                  <w:szCs w:val="14"/>
                  <w:lang w:val="en-US"/>
                </w:rPr>
                <w:t>Republic</w:t>
              </w:r>
            </w:smartTag>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Архангельская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3 956 434</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323 885</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49,5</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Arkhangelsk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284"/>
              <w:rPr>
                <w:rFonts w:ascii="Arial" w:hAnsi="Arial" w:cs="Arial"/>
                <w:sz w:val="14"/>
                <w:szCs w:val="14"/>
              </w:rPr>
            </w:pPr>
            <w:r w:rsidRPr="008F1ACB">
              <w:rPr>
                <w:rFonts w:ascii="Arial" w:hAnsi="Arial" w:cs="Arial"/>
                <w:sz w:val="14"/>
                <w:szCs w:val="14"/>
              </w:rPr>
              <w:t>в том числе:</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284"/>
              <w:rPr>
                <w:rFonts w:ascii="Arial" w:hAnsi="Arial" w:cs="Arial"/>
                <w:sz w:val="14"/>
                <w:szCs w:val="14"/>
              </w:rPr>
            </w:pPr>
            <w:r w:rsidRPr="008F1ACB">
              <w:rPr>
                <w:rFonts w:ascii="Arial" w:hAnsi="Arial" w:cs="Arial"/>
                <w:i/>
                <w:sz w:val="14"/>
                <w:szCs w:val="14"/>
                <w:lang w:val="en-US"/>
              </w:rPr>
              <w:t>including</w:t>
            </w:r>
            <w:r w:rsidRPr="008F1ACB">
              <w:rPr>
                <w:rFonts w:ascii="Arial" w:hAnsi="Arial" w:cs="Arial"/>
                <w:i/>
                <w:sz w:val="14"/>
                <w:szCs w:val="14"/>
              </w:rPr>
              <w:t>:</w:t>
            </w:r>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170"/>
              <w:rPr>
                <w:rFonts w:ascii="Arial" w:hAnsi="Arial" w:cs="Arial"/>
                <w:sz w:val="14"/>
                <w:szCs w:val="14"/>
              </w:rPr>
            </w:pPr>
            <w:r w:rsidRPr="008F1ACB">
              <w:rPr>
                <w:rFonts w:ascii="Arial" w:hAnsi="Arial" w:cs="Arial"/>
                <w:sz w:val="14"/>
                <w:szCs w:val="14"/>
              </w:rPr>
              <w:t>Ненецкий автономный округ</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1 180 082</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103 522</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57,7</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227"/>
              <w:rPr>
                <w:rFonts w:ascii="Arial" w:hAnsi="Arial" w:cs="Arial"/>
                <w:sz w:val="14"/>
                <w:szCs w:val="14"/>
              </w:rPr>
            </w:pPr>
            <w:proofErr w:type="spellStart"/>
            <w:r w:rsidRPr="008F1ACB">
              <w:rPr>
                <w:rFonts w:ascii="Arial" w:hAnsi="Arial" w:cs="Arial"/>
                <w:i/>
                <w:sz w:val="14"/>
                <w:szCs w:val="14"/>
                <w:lang w:val="en-US"/>
              </w:rPr>
              <w:t>Nenets</w:t>
            </w:r>
            <w:proofErr w:type="spellEnd"/>
            <w:r w:rsidRPr="008F1ACB">
              <w:rPr>
                <w:rFonts w:ascii="Arial" w:hAnsi="Arial" w:cs="Arial"/>
                <w:i/>
                <w:sz w:val="14"/>
                <w:szCs w:val="14"/>
                <w:lang w:val="en-US"/>
              </w:rPr>
              <w:t xml:space="preserve"> Autonomous Area</w:t>
            </w:r>
          </w:p>
        </w:tc>
      </w:tr>
      <w:tr w:rsidR="00576C55" w:rsidRPr="002E32D2">
        <w:trPr>
          <w:cantSplit/>
          <w:jc w:val="center"/>
        </w:trPr>
        <w:tc>
          <w:tcPr>
            <w:tcW w:w="3259" w:type="dxa"/>
            <w:shd w:val="clear" w:color="auto" w:fill="auto"/>
            <w:vAlign w:val="bottom"/>
          </w:tcPr>
          <w:p w:rsidR="00576C55" w:rsidRPr="008F1ACB" w:rsidRDefault="00576C55" w:rsidP="00FD2811">
            <w:pPr>
              <w:spacing w:before="74" w:line="140" w:lineRule="exact"/>
              <w:ind w:left="170"/>
              <w:rPr>
                <w:rFonts w:ascii="Arial" w:hAnsi="Arial" w:cs="Arial"/>
                <w:sz w:val="14"/>
                <w:szCs w:val="14"/>
              </w:rPr>
            </w:pPr>
            <w:r w:rsidRPr="008F1ACB">
              <w:rPr>
                <w:rFonts w:ascii="Arial" w:hAnsi="Arial" w:cs="Arial"/>
                <w:sz w:val="14"/>
                <w:szCs w:val="14"/>
              </w:rPr>
              <w:t xml:space="preserve">Архангельская область </w:t>
            </w:r>
            <w:r w:rsidRPr="008F1ACB">
              <w:rPr>
                <w:rFonts w:ascii="Arial" w:hAnsi="Arial" w:cs="Arial"/>
                <w:sz w:val="14"/>
                <w:szCs w:val="14"/>
              </w:rPr>
              <w:br/>
              <w:t>без автономного округа</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2 776 352</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220 363</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46,1</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227"/>
              <w:rPr>
                <w:rFonts w:ascii="Arial" w:hAnsi="Arial" w:cs="Arial"/>
                <w:sz w:val="14"/>
                <w:szCs w:val="14"/>
                <w:lang w:val="en-US"/>
              </w:rPr>
            </w:pPr>
            <w:r w:rsidRPr="008F1ACB">
              <w:rPr>
                <w:rFonts w:ascii="Arial" w:hAnsi="Arial" w:cs="Arial"/>
                <w:i/>
                <w:sz w:val="14"/>
                <w:szCs w:val="14"/>
                <w:lang w:val="en-US"/>
              </w:rPr>
              <w:t xml:space="preserve">Arkhangelsk Region </w:t>
            </w:r>
            <w:r w:rsidRPr="008F1ACB">
              <w:rPr>
                <w:rFonts w:ascii="Arial" w:hAnsi="Arial" w:cs="Arial"/>
                <w:i/>
                <w:sz w:val="14"/>
                <w:szCs w:val="14"/>
                <w:lang w:val="en-US"/>
              </w:rPr>
              <w:br/>
              <w:t>less autonomous area</w:t>
            </w:r>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Вологодская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3 501 834</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182 377</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51,6</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Vologda</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Калининградская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2 548 147</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131 870</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41,8</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r w:rsidRPr="008F1ACB">
              <w:rPr>
                <w:rFonts w:ascii="Arial" w:hAnsi="Arial" w:cs="Arial"/>
                <w:i/>
                <w:sz w:val="14"/>
                <w:szCs w:val="14"/>
                <w:lang w:val="en-US"/>
              </w:rPr>
              <w:t>Kaliningrad</w:t>
            </w:r>
            <w:r w:rsidRPr="008F1ACB">
              <w:rPr>
                <w:rFonts w:ascii="Arial" w:hAnsi="Arial" w:cs="Arial"/>
                <w:i/>
                <w:sz w:val="14"/>
                <w:szCs w:val="14"/>
              </w:rPr>
              <w:t xml:space="preserve"> </w:t>
            </w:r>
            <w:r w:rsidRPr="008F1ACB">
              <w:rPr>
                <w:rFonts w:ascii="Arial" w:hAnsi="Arial" w:cs="Arial"/>
                <w:i/>
                <w:sz w:val="14"/>
                <w:szCs w:val="14"/>
                <w:lang w:val="en-US"/>
              </w:rPr>
              <w:t>Region</w:t>
            </w:r>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Ленинградская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7 157 347</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586 293</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44,3</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Leningrad</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Мурманская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3 372 956</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260 551</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44,2</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Murmansk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Новгородская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1 495 241</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41 535</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45,5</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Novgorod</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Псковская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901 839</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36 079</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43,8</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Pskov</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г. Санкт-Петербург</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24 215 231</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1 092 070</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30,0</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r w:rsidRPr="008F1ACB">
              <w:rPr>
                <w:rFonts w:ascii="Arial" w:hAnsi="Arial" w:cs="Arial"/>
                <w:i/>
                <w:sz w:val="14"/>
                <w:szCs w:val="14"/>
                <w:lang w:val="en-US"/>
              </w:rPr>
              <w:t>St. Petersburg city</w:t>
            </w:r>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jc w:val="center"/>
              <w:rPr>
                <w:rFonts w:ascii="Arial" w:hAnsi="Arial" w:cs="Arial"/>
                <w:b/>
                <w:sz w:val="14"/>
                <w:szCs w:val="14"/>
                <w:lang w:val="en-US"/>
              </w:rPr>
            </w:pPr>
            <w:proofErr w:type="spellStart"/>
            <w:r w:rsidRPr="008F1ACB">
              <w:rPr>
                <w:rFonts w:ascii="Arial" w:hAnsi="Arial" w:cs="Arial"/>
                <w:b/>
                <w:sz w:val="14"/>
                <w:szCs w:val="14"/>
                <w:lang w:val="en-US"/>
              </w:rPr>
              <w:t>Южный</w:t>
            </w:r>
            <w:proofErr w:type="spellEnd"/>
            <w:r w:rsidRPr="008F1ACB">
              <w:rPr>
                <w:rFonts w:ascii="Arial" w:hAnsi="Arial" w:cs="Arial"/>
                <w:b/>
                <w:sz w:val="14"/>
                <w:szCs w:val="14"/>
                <w:lang w:val="en-US"/>
              </w:rPr>
              <w:t xml:space="preserve"> </w:t>
            </w:r>
            <w:proofErr w:type="spellStart"/>
            <w:r w:rsidRPr="008F1ACB">
              <w:rPr>
                <w:rFonts w:ascii="Arial" w:hAnsi="Arial" w:cs="Arial"/>
                <w:b/>
                <w:sz w:val="14"/>
                <w:szCs w:val="14"/>
                <w:lang w:val="en-US"/>
              </w:rPr>
              <w:t>федеральный</w:t>
            </w:r>
            <w:proofErr w:type="spellEnd"/>
            <w:r w:rsidRPr="008F1ACB">
              <w:rPr>
                <w:rFonts w:ascii="Arial" w:hAnsi="Arial" w:cs="Arial"/>
                <w:b/>
                <w:sz w:val="14"/>
                <w:szCs w:val="14"/>
                <w:lang w:val="en-US"/>
              </w:rPr>
              <w:t xml:space="preserve"> </w:t>
            </w:r>
            <w:proofErr w:type="spellStart"/>
            <w:r w:rsidRPr="008F1ACB">
              <w:rPr>
                <w:rFonts w:ascii="Arial" w:hAnsi="Arial" w:cs="Arial"/>
                <w:b/>
                <w:sz w:val="14"/>
                <w:szCs w:val="14"/>
                <w:lang w:val="en-US"/>
              </w:rPr>
              <w:t>округ</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b/>
                <w:sz w:val="14"/>
                <w:szCs w:val="14"/>
              </w:rPr>
            </w:pPr>
            <w:r w:rsidRPr="00576C55">
              <w:rPr>
                <w:rFonts w:ascii="Arial" w:hAnsi="Arial" w:cs="Arial"/>
                <w:b/>
                <w:sz w:val="14"/>
                <w:szCs w:val="14"/>
              </w:rPr>
              <w:t>35 095 900</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b/>
                <w:sz w:val="14"/>
                <w:szCs w:val="14"/>
              </w:rPr>
            </w:pPr>
            <w:r w:rsidRPr="00576C55">
              <w:rPr>
                <w:rFonts w:ascii="Arial" w:hAnsi="Arial" w:cs="Arial"/>
                <w:b/>
                <w:sz w:val="14"/>
                <w:szCs w:val="14"/>
              </w:rPr>
              <w:t>1 787 355</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b/>
                <w:sz w:val="14"/>
                <w:szCs w:val="14"/>
              </w:rPr>
            </w:pPr>
            <w:r w:rsidRPr="00576C55">
              <w:rPr>
                <w:rFonts w:ascii="Arial" w:hAnsi="Arial" w:cs="Arial"/>
                <w:b/>
                <w:sz w:val="14"/>
                <w:szCs w:val="14"/>
              </w:rPr>
              <w:t>40,2</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jc w:val="center"/>
              <w:rPr>
                <w:rFonts w:ascii="Arial" w:hAnsi="Arial" w:cs="Arial"/>
                <w:sz w:val="14"/>
                <w:szCs w:val="14"/>
              </w:rPr>
            </w:pPr>
            <w:r w:rsidRPr="008F1ACB">
              <w:rPr>
                <w:rFonts w:ascii="Arial" w:hAnsi="Arial" w:cs="Arial"/>
                <w:b/>
                <w:i/>
                <w:sz w:val="14"/>
                <w:szCs w:val="14"/>
                <w:lang w:val="en-US"/>
              </w:rPr>
              <w:t>Southern Federal District</w:t>
            </w:r>
            <w:r w:rsidRPr="008F1ACB">
              <w:rPr>
                <w:rFonts w:ascii="Arial" w:hAnsi="Arial" w:cs="Arial"/>
                <w:b/>
                <w:bCs/>
                <w:sz w:val="14"/>
                <w:szCs w:val="14"/>
                <w:vertAlign w:val="superscript"/>
                <w:lang w:val="en-US"/>
              </w:rPr>
              <w:t xml:space="preserve"> </w:t>
            </w:r>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Республика Адыгея</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551 271</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38 980</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38,8</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r w:rsidRPr="008F1ACB">
              <w:rPr>
                <w:rFonts w:ascii="Arial" w:hAnsi="Arial" w:cs="Arial"/>
                <w:i/>
                <w:sz w:val="14"/>
                <w:szCs w:val="14"/>
                <w:lang w:val="en-US"/>
              </w:rPr>
              <w:t xml:space="preserve">Republic of </w:t>
            </w:r>
            <w:proofErr w:type="spellStart"/>
            <w:smartTag w:uri="urn:schemas-microsoft-com:office:smarttags" w:element="PlaceName">
              <w:r w:rsidRPr="008F1ACB">
                <w:rPr>
                  <w:rFonts w:ascii="Arial" w:hAnsi="Arial" w:cs="Arial"/>
                  <w:i/>
                  <w:sz w:val="14"/>
                  <w:szCs w:val="14"/>
                  <w:lang w:val="en-US"/>
                </w:rPr>
                <w:t>Adygea</w:t>
              </w:r>
            </w:smartTag>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Республика Калмыкия</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350 542</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16 128</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50,6</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r w:rsidRPr="008F1ACB">
              <w:rPr>
                <w:rFonts w:ascii="Arial" w:hAnsi="Arial" w:cs="Arial"/>
                <w:i/>
                <w:sz w:val="14"/>
                <w:szCs w:val="14"/>
                <w:lang w:val="en-US"/>
              </w:rPr>
              <w:t xml:space="preserve">Republic of </w:t>
            </w:r>
            <w:proofErr w:type="spellStart"/>
            <w:smartTag w:uri="urn:schemas-microsoft-com:office:smarttags" w:element="PlaceName">
              <w:r w:rsidRPr="008F1ACB">
                <w:rPr>
                  <w:rFonts w:ascii="Arial" w:hAnsi="Arial" w:cs="Arial"/>
                  <w:i/>
                  <w:sz w:val="14"/>
                  <w:szCs w:val="14"/>
                  <w:lang w:val="en-US"/>
                </w:rPr>
                <w:t>Kalmykia</w:t>
              </w:r>
            </w:smartTag>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Республика Крым</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4 126 043</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234 177</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49,7</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Republic</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of</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Crimea</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Краснодарский край</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14 670 743</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780 745</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31,9</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Krasnodar</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Territory</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Астраханская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2 344 974</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111 538</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61,4</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Astrakhan</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Волгоградская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4 376 762</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165 270</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46,0</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Volgograd</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Ростовская область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7 658 598</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369 111</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40,8</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Rostov</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г. Севастополь</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1 016 967</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71 406</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39,6</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r w:rsidRPr="008F1ACB">
              <w:rPr>
                <w:rFonts w:ascii="Arial" w:hAnsi="Arial" w:cs="Arial"/>
                <w:i/>
                <w:sz w:val="14"/>
                <w:szCs w:val="14"/>
                <w:lang w:val="en-US"/>
              </w:rPr>
              <w:t>Sevastopol</w:t>
            </w:r>
            <w:r w:rsidRPr="008F1ACB">
              <w:rPr>
                <w:rFonts w:ascii="Arial" w:hAnsi="Arial" w:cs="Arial"/>
                <w:i/>
                <w:sz w:val="14"/>
                <w:szCs w:val="14"/>
              </w:rPr>
              <w:t xml:space="preserve"> </w:t>
            </w:r>
            <w:r w:rsidRPr="008F1ACB">
              <w:rPr>
                <w:rFonts w:ascii="Arial" w:hAnsi="Arial" w:cs="Arial"/>
                <w:i/>
                <w:sz w:val="14"/>
                <w:szCs w:val="14"/>
                <w:lang w:val="en-US"/>
              </w:rPr>
              <w:t>city</w:t>
            </w:r>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jc w:val="center"/>
              <w:rPr>
                <w:rFonts w:ascii="Arial" w:hAnsi="Arial" w:cs="Arial"/>
                <w:b/>
                <w:sz w:val="14"/>
                <w:szCs w:val="14"/>
                <w:lang w:val="en-US"/>
              </w:rPr>
            </w:pPr>
            <w:proofErr w:type="spellStart"/>
            <w:r w:rsidRPr="008F1ACB">
              <w:rPr>
                <w:rFonts w:ascii="Arial" w:hAnsi="Arial" w:cs="Arial"/>
                <w:b/>
                <w:sz w:val="14"/>
                <w:szCs w:val="14"/>
                <w:lang w:val="en-US"/>
              </w:rPr>
              <w:t>Северо-Кавказский</w:t>
            </w:r>
            <w:proofErr w:type="spellEnd"/>
            <w:r w:rsidRPr="008F1ACB">
              <w:rPr>
                <w:rFonts w:ascii="Arial" w:hAnsi="Arial" w:cs="Arial"/>
                <w:b/>
                <w:sz w:val="14"/>
                <w:szCs w:val="14"/>
                <w:lang w:val="en-US"/>
              </w:rPr>
              <w:t xml:space="preserve"> </w:t>
            </w:r>
            <w:r w:rsidRPr="008F1ACB">
              <w:rPr>
                <w:rFonts w:ascii="Arial" w:hAnsi="Arial" w:cs="Arial"/>
                <w:b/>
                <w:sz w:val="14"/>
                <w:szCs w:val="14"/>
              </w:rPr>
              <w:br/>
            </w:r>
            <w:proofErr w:type="spellStart"/>
            <w:r w:rsidRPr="008F1ACB">
              <w:rPr>
                <w:rFonts w:ascii="Arial" w:hAnsi="Arial" w:cs="Arial"/>
                <w:b/>
                <w:sz w:val="14"/>
                <w:szCs w:val="14"/>
                <w:lang w:val="en-US"/>
              </w:rPr>
              <w:t>федеральный</w:t>
            </w:r>
            <w:proofErr w:type="spellEnd"/>
            <w:r w:rsidRPr="008F1ACB">
              <w:rPr>
                <w:rFonts w:ascii="Arial" w:hAnsi="Arial" w:cs="Arial"/>
                <w:b/>
                <w:sz w:val="14"/>
                <w:szCs w:val="14"/>
                <w:lang w:val="en-US"/>
              </w:rPr>
              <w:t xml:space="preserve"> </w:t>
            </w:r>
            <w:proofErr w:type="spellStart"/>
            <w:r w:rsidRPr="008F1ACB">
              <w:rPr>
                <w:rFonts w:ascii="Arial" w:hAnsi="Arial" w:cs="Arial"/>
                <w:b/>
                <w:sz w:val="14"/>
                <w:szCs w:val="14"/>
                <w:lang w:val="en-US"/>
              </w:rPr>
              <w:t>округ</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b/>
                <w:sz w:val="14"/>
                <w:szCs w:val="14"/>
              </w:rPr>
            </w:pPr>
            <w:r w:rsidRPr="00576C55">
              <w:rPr>
                <w:rFonts w:ascii="Arial" w:hAnsi="Arial" w:cs="Arial"/>
                <w:b/>
                <w:sz w:val="14"/>
                <w:szCs w:val="14"/>
              </w:rPr>
              <w:t>8 178 855</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b/>
                <w:sz w:val="14"/>
                <w:szCs w:val="14"/>
              </w:rPr>
            </w:pPr>
            <w:r w:rsidRPr="00576C55">
              <w:rPr>
                <w:rFonts w:ascii="Arial" w:hAnsi="Arial" w:cs="Arial"/>
                <w:b/>
                <w:sz w:val="14"/>
                <w:szCs w:val="14"/>
              </w:rPr>
              <w:t>454 213</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b/>
                <w:sz w:val="14"/>
                <w:szCs w:val="14"/>
              </w:rPr>
            </w:pPr>
            <w:r w:rsidRPr="00576C55">
              <w:rPr>
                <w:rFonts w:ascii="Arial" w:hAnsi="Arial" w:cs="Arial"/>
                <w:b/>
                <w:sz w:val="14"/>
                <w:szCs w:val="14"/>
              </w:rPr>
              <w:t>38,9</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jc w:val="center"/>
              <w:rPr>
                <w:rFonts w:ascii="Arial" w:hAnsi="Arial" w:cs="Arial"/>
                <w:sz w:val="14"/>
                <w:szCs w:val="14"/>
              </w:rPr>
            </w:pPr>
            <w:r w:rsidRPr="008F1ACB">
              <w:rPr>
                <w:rFonts w:ascii="Arial" w:hAnsi="Arial" w:cs="Arial"/>
                <w:b/>
                <w:i/>
                <w:sz w:val="14"/>
                <w:lang w:val="en-US"/>
              </w:rPr>
              <w:t xml:space="preserve">North Caucasus </w:t>
            </w:r>
            <w:smartTag w:uri="urn:schemas-microsoft-com:office:smarttags" w:element="place">
              <w:r w:rsidRPr="008F1ACB">
                <w:rPr>
                  <w:rFonts w:ascii="Arial" w:hAnsi="Arial" w:cs="Arial"/>
                  <w:b/>
                  <w:i/>
                  <w:sz w:val="14"/>
                  <w:szCs w:val="14"/>
                  <w:lang w:val="en-US"/>
                </w:rPr>
                <w:t>Federal District</w:t>
              </w:r>
            </w:smartTag>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Республика Дагестан</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1 739 507</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103 014</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38,8</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r w:rsidRPr="008F1ACB">
              <w:rPr>
                <w:rFonts w:ascii="Arial" w:hAnsi="Arial" w:cs="Arial"/>
                <w:i/>
                <w:sz w:val="14"/>
                <w:szCs w:val="14"/>
                <w:lang w:val="en-US"/>
              </w:rPr>
              <w:t xml:space="preserve">Republic of </w:t>
            </w:r>
            <w:proofErr w:type="spellStart"/>
            <w:smartTag w:uri="urn:schemas-microsoft-com:office:smarttags" w:element="PlaceName">
              <w:r w:rsidRPr="008F1ACB">
                <w:rPr>
                  <w:rFonts w:ascii="Arial" w:hAnsi="Arial" w:cs="Arial"/>
                  <w:i/>
                  <w:sz w:val="14"/>
                  <w:szCs w:val="14"/>
                  <w:lang w:val="en-US"/>
                </w:rPr>
                <w:t>Daghestan</w:t>
              </w:r>
            </w:smartTag>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 xml:space="preserve">Республика Ингушетия </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262 617</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12 181</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39,7</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r w:rsidRPr="008F1ACB">
              <w:rPr>
                <w:rFonts w:ascii="Arial" w:hAnsi="Arial" w:cs="Arial"/>
                <w:i/>
                <w:sz w:val="14"/>
                <w:szCs w:val="14"/>
                <w:lang w:val="en-US"/>
              </w:rPr>
              <w:t xml:space="preserve">Republic of </w:t>
            </w:r>
            <w:smartTag w:uri="urn:schemas-microsoft-com:office:smarttags" w:element="PlaceName">
              <w:r w:rsidRPr="008F1ACB">
                <w:rPr>
                  <w:rFonts w:ascii="Arial" w:hAnsi="Arial" w:cs="Arial"/>
                  <w:i/>
                  <w:sz w:val="14"/>
                  <w:szCs w:val="14"/>
                  <w:lang w:val="en-US"/>
                </w:rPr>
                <w:t>Ingushetia</w:t>
              </w:r>
            </w:smartTag>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Кабардино-Балкарская Республика</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605 235</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31 604</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34,0</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lang w:val="en-US"/>
              </w:rPr>
              <w:t>Kabardino-Balkarian</w:t>
            </w:r>
            <w:proofErr w:type="spellEnd"/>
            <w:r w:rsidRPr="008F1ACB">
              <w:rPr>
                <w:rFonts w:ascii="Arial" w:hAnsi="Arial" w:cs="Arial"/>
                <w:i/>
                <w:sz w:val="14"/>
                <w:szCs w:val="14"/>
                <w:lang w:val="en-US"/>
              </w:rPr>
              <w:t xml:space="preserve"> </w:t>
            </w:r>
            <w:smartTag w:uri="urn:schemas-microsoft-com:office:smarttags" w:element="PlaceType">
              <w:r w:rsidRPr="008F1ACB">
                <w:rPr>
                  <w:rFonts w:ascii="Arial" w:hAnsi="Arial" w:cs="Arial"/>
                  <w:i/>
                  <w:sz w:val="14"/>
                  <w:szCs w:val="14"/>
                  <w:lang w:val="en-US"/>
                </w:rPr>
                <w:t>Republic</w:t>
              </w:r>
            </w:smartTag>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Карачаево-Черкесская Республика</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467 734</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28 240</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31,5</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lang w:val="en-US"/>
              </w:rPr>
              <w:t>Karachajevo-Chircassian</w:t>
            </w:r>
            <w:proofErr w:type="spellEnd"/>
            <w:r w:rsidRPr="008F1ACB">
              <w:rPr>
                <w:rFonts w:ascii="Arial" w:hAnsi="Arial" w:cs="Arial"/>
                <w:i/>
                <w:sz w:val="14"/>
                <w:szCs w:val="14"/>
                <w:lang w:val="en-US"/>
              </w:rPr>
              <w:t xml:space="preserve"> </w:t>
            </w:r>
            <w:smartTag w:uri="urn:schemas-microsoft-com:office:smarttags" w:element="PlaceType">
              <w:r w:rsidRPr="008F1ACB">
                <w:rPr>
                  <w:rFonts w:ascii="Arial" w:hAnsi="Arial" w:cs="Arial"/>
                  <w:i/>
                  <w:sz w:val="14"/>
                  <w:szCs w:val="14"/>
                  <w:lang w:val="en-US"/>
                </w:rPr>
                <w:t>Republic</w:t>
              </w:r>
            </w:smartTag>
          </w:p>
        </w:tc>
      </w:tr>
      <w:tr w:rsidR="00576C55" w:rsidRPr="002E32D2">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Республика Северная Осетия – Алания</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441 480</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26 762</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40,2</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lang w:val="en-US"/>
              </w:rPr>
            </w:pPr>
            <w:r w:rsidRPr="008F1ACB">
              <w:rPr>
                <w:rFonts w:ascii="Arial" w:hAnsi="Arial" w:cs="Arial"/>
                <w:i/>
                <w:sz w:val="14"/>
                <w:szCs w:val="14"/>
                <w:lang w:val="en-US"/>
              </w:rPr>
              <w:t xml:space="preserve">Republic of </w:t>
            </w:r>
            <w:smartTag w:uri="urn:schemas-microsoft-com:office:smarttags" w:element="PlaceName">
              <w:r w:rsidRPr="008F1ACB">
                <w:rPr>
                  <w:rFonts w:ascii="Arial" w:hAnsi="Arial" w:cs="Arial"/>
                  <w:i/>
                  <w:sz w:val="14"/>
                  <w:szCs w:val="14"/>
                  <w:lang w:val="en-US"/>
                </w:rPr>
                <w:t>North Ossetia</w:t>
              </w:r>
            </w:smartTag>
            <w:r w:rsidRPr="008F1ACB">
              <w:rPr>
                <w:rFonts w:ascii="Arial" w:hAnsi="Arial" w:cs="Arial"/>
                <w:i/>
                <w:sz w:val="14"/>
                <w:szCs w:val="14"/>
                <w:lang w:val="en-US"/>
              </w:rPr>
              <w:t xml:space="preserve"> – </w:t>
            </w:r>
            <w:proofErr w:type="spellStart"/>
            <w:r w:rsidRPr="008F1ACB">
              <w:rPr>
                <w:rFonts w:ascii="Arial" w:hAnsi="Arial" w:cs="Arial"/>
                <w:i/>
                <w:sz w:val="14"/>
                <w:szCs w:val="14"/>
                <w:lang w:val="en-US"/>
              </w:rPr>
              <w:t>Alania</w:t>
            </w:r>
            <w:proofErr w:type="spellEnd"/>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Чеченская Республика</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976 899</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73 080</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35,6</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Chechen</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Republic</w:t>
            </w:r>
            <w:proofErr w:type="spellEnd"/>
            <w:r w:rsidRPr="008F1ACB">
              <w:rPr>
                <w:rFonts w:ascii="Arial" w:hAnsi="Arial" w:cs="Arial"/>
                <w:i/>
                <w:sz w:val="14"/>
                <w:szCs w:val="14"/>
              </w:rPr>
              <w:t xml:space="preserve"> </w:t>
            </w:r>
          </w:p>
        </w:tc>
      </w:tr>
      <w:tr w:rsidR="00576C55" w:rsidRPr="008F1ACB">
        <w:trPr>
          <w:cantSplit/>
          <w:jc w:val="center"/>
        </w:trPr>
        <w:tc>
          <w:tcPr>
            <w:tcW w:w="3259" w:type="dxa"/>
            <w:shd w:val="clear" w:color="auto" w:fill="auto"/>
            <w:vAlign w:val="bottom"/>
          </w:tcPr>
          <w:p w:rsidR="00576C55" w:rsidRPr="008F1ACB" w:rsidRDefault="00576C55" w:rsidP="00FD2811">
            <w:pPr>
              <w:spacing w:before="74" w:line="140" w:lineRule="exact"/>
              <w:ind w:left="57"/>
              <w:rPr>
                <w:rFonts w:ascii="Arial" w:hAnsi="Arial" w:cs="Arial"/>
                <w:sz w:val="14"/>
                <w:szCs w:val="14"/>
              </w:rPr>
            </w:pPr>
            <w:r w:rsidRPr="008F1ACB">
              <w:rPr>
                <w:rFonts w:ascii="Arial" w:hAnsi="Arial" w:cs="Arial"/>
                <w:sz w:val="14"/>
                <w:szCs w:val="14"/>
              </w:rPr>
              <w:t>Ставропольский край</w:t>
            </w:r>
          </w:p>
        </w:tc>
        <w:tc>
          <w:tcPr>
            <w:tcW w:w="1134" w:type="dxa"/>
            <w:tcBorders>
              <w:left w:val="single" w:sz="6" w:space="0" w:color="000000"/>
            </w:tcBorders>
            <w:shd w:val="clear" w:color="auto" w:fill="auto"/>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3 685 383</w:t>
            </w:r>
          </w:p>
        </w:tc>
        <w:tc>
          <w:tcPr>
            <w:tcW w:w="1134" w:type="dxa"/>
            <w:tcBorders>
              <w:left w:val="single" w:sz="6" w:space="0" w:color="000000"/>
            </w:tcBorders>
            <w:vAlign w:val="bottom"/>
          </w:tcPr>
          <w:p w:rsidR="00576C55" w:rsidRPr="00576C55" w:rsidRDefault="00576C55" w:rsidP="00576C55">
            <w:pPr>
              <w:spacing w:before="74" w:line="140" w:lineRule="exact"/>
              <w:ind w:right="227"/>
              <w:jc w:val="right"/>
              <w:rPr>
                <w:rFonts w:ascii="Arial" w:hAnsi="Arial" w:cs="Arial"/>
                <w:sz w:val="14"/>
                <w:szCs w:val="14"/>
              </w:rPr>
            </w:pPr>
            <w:r w:rsidRPr="00576C55">
              <w:rPr>
                <w:rFonts w:ascii="Arial" w:hAnsi="Arial" w:cs="Arial"/>
                <w:sz w:val="14"/>
                <w:szCs w:val="14"/>
              </w:rPr>
              <w:t>179 332</w:t>
            </w:r>
          </w:p>
        </w:tc>
        <w:tc>
          <w:tcPr>
            <w:tcW w:w="1134" w:type="dxa"/>
            <w:tcBorders>
              <w:left w:val="single" w:sz="6" w:space="0" w:color="000000"/>
              <w:right w:val="single" w:sz="6" w:space="0" w:color="000000"/>
            </w:tcBorders>
            <w:vAlign w:val="bottom"/>
          </w:tcPr>
          <w:p w:rsidR="00576C55" w:rsidRPr="00576C55" w:rsidRDefault="00576C55" w:rsidP="00576C55">
            <w:pPr>
              <w:spacing w:before="74" w:line="140" w:lineRule="exact"/>
              <w:ind w:right="340"/>
              <w:jc w:val="right"/>
              <w:rPr>
                <w:rFonts w:ascii="Arial" w:hAnsi="Arial" w:cs="Arial"/>
                <w:sz w:val="14"/>
                <w:szCs w:val="14"/>
              </w:rPr>
            </w:pPr>
            <w:r w:rsidRPr="00576C55">
              <w:rPr>
                <w:rFonts w:ascii="Arial" w:hAnsi="Arial" w:cs="Arial"/>
                <w:sz w:val="14"/>
                <w:szCs w:val="14"/>
              </w:rPr>
              <w:t>41,3</w:t>
            </w:r>
          </w:p>
        </w:tc>
        <w:tc>
          <w:tcPr>
            <w:tcW w:w="3260" w:type="dxa"/>
            <w:tcBorders>
              <w:left w:val="single" w:sz="6" w:space="0" w:color="000000"/>
            </w:tcBorders>
            <w:shd w:val="clear" w:color="auto" w:fill="auto"/>
            <w:vAlign w:val="bottom"/>
          </w:tcPr>
          <w:p w:rsidR="00576C55" w:rsidRPr="008F1ACB" w:rsidRDefault="00576C55"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Stavropol</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Territory</w:t>
            </w:r>
            <w:proofErr w:type="spellEnd"/>
          </w:p>
        </w:tc>
      </w:tr>
    </w:tbl>
    <w:p w:rsidR="006D0654" w:rsidRPr="004F6063" w:rsidRDefault="006D0654" w:rsidP="006D0654">
      <w:pPr>
        <w:tabs>
          <w:tab w:val="left" w:pos="1263"/>
          <w:tab w:val="left" w:pos="2526"/>
          <w:tab w:val="left" w:pos="3789"/>
          <w:tab w:val="left" w:pos="5052"/>
          <w:tab w:val="left" w:pos="6315"/>
          <w:tab w:val="left" w:pos="7578"/>
        </w:tabs>
        <w:spacing w:after="60"/>
        <w:ind w:left="510"/>
        <w:rPr>
          <w:rFonts w:ascii="Arial" w:hAnsi="Arial" w:cs="Arial"/>
          <w:b/>
          <w:i/>
          <w:color w:val="000000"/>
          <w:sz w:val="16"/>
          <w:lang w:val="en-US"/>
        </w:rPr>
      </w:pPr>
    </w:p>
    <w:p w:rsidR="006D0654" w:rsidRPr="004F6063" w:rsidRDefault="006D0654" w:rsidP="00572DB2">
      <w:pPr>
        <w:pageBreakBefore/>
        <w:spacing w:after="60"/>
        <w:jc w:val="right"/>
        <w:rPr>
          <w:color w:val="000000"/>
        </w:rPr>
      </w:pPr>
      <w:r w:rsidRPr="004F6063">
        <w:rPr>
          <w:rFonts w:ascii="Arial" w:hAnsi="Arial" w:cs="Arial"/>
          <w:color w:val="000000"/>
          <w:sz w:val="14"/>
          <w:szCs w:val="14"/>
        </w:rPr>
        <w:lastRenderedPageBreak/>
        <w:t xml:space="preserve">Продолжение табл. / </w:t>
      </w:r>
      <w:r w:rsidRPr="004F6063">
        <w:rPr>
          <w:rFonts w:ascii="Arial" w:hAnsi="Arial" w:cs="Arial"/>
          <w:i/>
          <w:color w:val="000000"/>
          <w:sz w:val="14"/>
          <w:szCs w:val="14"/>
          <w:lang w:val="en-US"/>
        </w:rPr>
        <w:t>Continued</w:t>
      </w:r>
      <w:r w:rsidRPr="004F6063">
        <w:rPr>
          <w:rFonts w:ascii="Arial" w:hAnsi="Arial" w:cs="Arial"/>
          <w:i/>
          <w:color w:val="000000"/>
          <w:sz w:val="14"/>
          <w:szCs w:val="14"/>
        </w:rPr>
        <w:t xml:space="preserve"> </w:t>
      </w:r>
      <w:r w:rsidRPr="004F6063">
        <w:rPr>
          <w:rFonts w:ascii="Arial" w:hAnsi="Arial" w:cs="Arial"/>
          <w:i/>
          <w:color w:val="000000"/>
          <w:sz w:val="14"/>
          <w:szCs w:val="14"/>
          <w:lang w:val="en-US"/>
        </w:rPr>
        <w:t>table</w:t>
      </w:r>
      <w:r w:rsidRPr="004F6063">
        <w:rPr>
          <w:rFonts w:ascii="Arial" w:hAnsi="Arial" w:cs="Arial"/>
          <w:color w:val="000000"/>
          <w:sz w:val="14"/>
          <w:szCs w:val="14"/>
        </w:rPr>
        <w:t xml:space="preserve"> </w:t>
      </w:r>
      <w:r w:rsidR="00C24D4F">
        <w:rPr>
          <w:rFonts w:ascii="Arial" w:hAnsi="Arial" w:cs="Arial"/>
          <w:color w:val="000000"/>
          <w:sz w:val="14"/>
          <w:szCs w:val="14"/>
        </w:rPr>
        <w:t>14.</w:t>
      </w:r>
      <w:r w:rsidR="00AF678B">
        <w:rPr>
          <w:rFonts w:ascii="Arial" w:hAnsi="Arial" w:cs="Arial"/>
          <w:color w:val="000000"/>
          <w:sz w:val="14"/>
          <w:szCs w:val="14"/>
        </w:rPr>
        <w:t>8</w:t>
      </w:r>
    </w:p>
    <w:tbl>
      <w:tblPr>
        <w:tblW w:w="5000" w:type="pct"/>
        <w:jc w:val="center"/>
        <w:tblLayout w:type="fixed"/>
        <w:tblCellMar>
          <w:left w:w="0" w:type="dxa"/>
          <w:right w:w="0" w:type="dxa"/>
        </w:tblCellMar>
        <w:tblLook w:val="0000" w:firstRow="0" w:lastRow="0" w:firstColumn="0" w:lastColumn="0" w:noHBand="0" w:noVBand="0"/>
      </w:tblPr>
      <w:tblGrid>
        <w:gridCol w:w="3259"/>
        <w:gridCol w:w="1134"/>
        <w:gridCol w:w="1134"/>
        <w:gridCol w:w="1134"/>
        <w:gridCol w:w="3260"/>
      </w:tblGrid>
      <w:tr w:rsidR="004F4514" w:rsidRPr="004F6063">
        <w:trPr>
          <w:cantSplit/>
          <w:jc w:val="center"/>
        </w:trPr>
        <w:tc>
          <w:tcPr>
            <w:tcW w:w="3259" w:type="dxa"/>
            <w:tcBorders>
              <w:top w:val="single" w:sz="6" w:space="0" w:color="000000"/>
              <w:bottom w:val="single" w:sz="6" w:space="0" w:color="000000"/>
            </w:tcBorders>
            <w:shd w:val="clear" w:color="auto" w:fill="auto"/>
            <w:vAlign w:val="bottom"/>
          </w:tcPr>
          <w:p w:rsidR="004F4514" w:rsidRPr="004F6063" w:rsidRDefault="004F4514" w:rsidP="0054265E">
            <w:pPr>
              <w:pStyle w:val="15"/>
              <w:snapToGrid w:val="0"/>
              <w:spacing w:before="40" w:after="20" w:line="140" w:lineRule="exact"/>
              <w:jc w:val="center"/>
              <w:rPr>
                <w:rFonts w:ascii="Arial" w:hAnsi="Arial" w:cs="Arial"/>
                <w:color w:val="000000"/>
                <w:sz w:val="14"/>
                <w:szCs w:val="14"/>
              </w:rPr>
            </w:pPr>
          </w:p>
        </w:tc>
        <w:tc>
          <w:tcPr>
            <w:tcW w:w="1134" w:type="dxa"/>
            <w:tcBorders>
              <w:top w:val="single" w:sz="6" w:space="0" w:color="000000"/>
              <w:left w:val="single" w:sz="6" w:space="0" w:color="000000"/>
              <w:bottom w:val="single" w:sz="6" w:space="0" w:color="000000"/>
            </w:tcBorders>
            <w:shd w:val="clear" w:color="auto" w:fill="auto"/>
          </w:tcPr>
          <w:p w:rsidR="00456F10" w:rsidRPr="004F6063" w:rsidRDefault="00456F10" w:rsidP="00456F10">
            <w:pPr>
              <w:spacing w:before="40" w:after="20"/>
              <w:ind w:left="57"/>
              <w:rPr>
                <w:rFonts w:ascii="Arial" w:hAnsi="Arial" w:cs="Arial"/>
                <w:color w:val="000000"/>
                <w:sz w:val="12"/>
                <w:szCs w:val="12"/>
              </w:rPr>
            </w:pPr>
            <w:r w:rsidRPr="004F6063">
              <w:rPr>
                <w:rFonts w:ascii="Arial" w:hAnsi="Arial" w:cs="Arial"/>
                <w:color w:val="000000"/>
                <w:spacing w:val="-2"/>
                <w:sz w:val="12"/>
                <w:szCs w:val="12"/>
              </w:rPr>
              <w:t>Наличие основных</w:t>
            </w:r>
            <w:r w:rsidRPr="004F6063">
              <w:rPr>
                <w:rFonts w:ascii="Arial" w:hAnsi="Arial" w:cs="Arial"/>
                <w:color w:val="000000"/>
                <w:sz w:val="12"/>
                <w:szCs w:val="12"/>
              </w:rPr>
              <w:t xml:space="preserve"> фондов, </w:t>
            </w:r>
            <w:r>
              <w:rPr>
                <w:rFonts w:ascii="Arial" w:hAnsi="Arial" w:cs="Arial"/>
                <w:color w:val="000000"/>
                <w:sz w:val="12"/>
                <w:szCs w:val="12"/>
              </w:rPr>
              <w:br/>
              <w:t>млн</w:t>
            </w:r>
            <w:r w:rsidRPr="004F6063">
              <w:rPr>
                <w:rFonts w:ascii="Arial" w:hAnsi="Arial" w:cs="Arial"/>
                <w:color w:val="000000"/>
                <w:sz w:val="12"/>
                <w:szCs w:val="12"/>
              </w:rPr>
              <w:t xml:space="preserve"> руб.</w:t>
            </w:r>
          </w:p>
          <w:p w:rsidR="004F4514" w:rsidRPr="004F6063" w:rsidRDefault="00456F10" w:rsidP="00456F10">
            <w:pPr>
              <w:spacing w:before="40" w:after="20"/>
              <w:ind w:left="57"/>
              <w:rPr>
                <w:rFonts w:ascii="Arial" w:hAnsi="Arial" w:cs="Arial"/>
                <w:i/>
                <w:color w:val="000000"/>
                <w:sz w:val="12"/>
                <w:szCs w:val="12"/>
                <w:lang w:val="en-US"/>
              </w:rPr>
            </w:pPr>
            <w:r w:rsidRPr="004F6063">
              <w:rPr>
                <w:rFonts w:ascii="Arial" w:hAnsi="Arial" w:cs="Arial"/>
                <w:i/>
                <w:color w:val="000000"/>
                <w:sz w:val="12"/>
                <w:szCs w:val="12"/>
                <w:lang w:val="en-US"/>
              </w:rPr>
              <w:t xml:space="preserve">Availability of fixed assets, </w:t>
            </w:r>
            <w:proofErr w:type="spellStart"/>
            <w:r w:rsidRPr="004F6063">
              <w:rPr>
                <w:rFonts w:ascii="Arial" w:hAnsi="Arial" w:cs="Arial"/>
                <w:i/>
                <w:color w:val="000000"/>
                <w:sz w:val="12"/>
                <w:szCs w:val="12"/>
                <w:lang w:val="en-US"/>
              </w:rPr>
              <w:t>mln</w:t>
            </w:r>
            <w:proofErr w:type="spellEnd"/>
            <w:r w:rsidRPr="004F6063">
              <w:rPr>
                <w:rFonts w:ascii="Arial" w:hAnsi="Arial" w:cs="Arial"/>
                <w:i/>
                <w:color w:val="000000"/>
                <w:sz w:val="12"/>
                <w:szCs w:val="12"/>
                <w:lang w:val="en-US"/>
              </w:rPr>
              <w:t xml:space="preserve">. </w:t>
            </w:r>
            <w:proofErr w:type="spellStart"/>
            <w:r w:rsidRPr="004F6063">
              <w:rPr>
                <w:rFonts w:ascii="Arial" w:hAnsi="Arial" w:cs="Arial"/>
                <w:i/>
                <w:color w:val="000000"/>
                <w:sz w:val="12"/>
                <w:szCs w:val="12"/>
                <w:lang w:val="en-US"/>
              </w:rPr>
              <w:t>roubles</w:t>
            </w:r>
            <w:proofErr w:type="spellEnd"/>
          </w:p>
        </w:tc>
        <w:tc>
          <w:tcPr>
            <w:tcW w:w="1134" w:type="dxa"/>
            <w:tcBorders>
              <w:top w:val="single" w:sz="6" w:space="0" w:color="000000"/>
              <w:left w:val="single" w:sz="6" w:space="0" w:color="000000"/>
              <w:bottom w:val="single" w:sz="6" w:space="0" w:color="000000"/>
            </w:tcBorders>
          </w:tcPr>
          <w:p w:rsidR="004F4514" w:rsidRPr="004F6063" w:rsidRDefault="004F4514" w:rsidP="00F953DD">
            <w:pPr>
              <w:spacing w:before="40" w:after="20"/>
              <w:ind w:left="57"/>
              <w:rPr>
                <w:rFonts w:ascii="Arial" w:hAnsi="Arial" w:cs="Arial"/>
                <w:color w:val="000000"/>
                <w:sz w:val="12"/>
                <w:szCs w:val="12"/>
              </w:rPr>
            </w:pPr>
            <w:r w:rsidRPr="004F6063">
              <w:rPr>
                <w:rFonts w:ascii="Arial" w:hAnsi="Arial" w:cs="Arial"/>
                <w:color w:val="000000"/>
                <w:spacing w:val="-2"/>
                <w:sz w:val="12"/>
                <w:szCs w:val="12"/>
              </w:rPr>
              <w:t xml:space="preserve">Ввод в действие </w:t>
            </w:r>
            <w:r w:rsidRPr="004F6063">
              <w:rPr>
                <w:rFonts w:ascii="Arial" w:hAnsi="Arial" w:cs="Arial"/>
                <w:color w:val="000000"/>
                <w:spacing w:val="-4"/>
                <w:sz w:val="12"/>
                <w:szCs w:val="12"/>
              </w:rPr>
              <w:t>основных фондов</w:t>
            </w:r>
            <w:r w:rsidRPr="004F6063">
              <w:rPr>
                <w:rFonts w:ascii="Arial" w:hAnsi="Arial" w:cs="Arial"/>
                <w:color w:val="000000"/>
                <w:spacing w:val="-2"/>
                <w:sz w:val="12"/>
                <w:szCs w:val="12"/>
              </w:rPr>
              <w:t>,</w:t>
            </w:r>
            <w:r w:rsidRPr="004F6063">
              <w:rPr>
                <w:rFonts w:ascii="Arial" w:hAnsi="Arial" w:cs="Arial"/>
                <w:color w:val="000000"/>
                <w:sz w:val="12"/>
                <w:szCs w:val="12"/>
              </w:rPr>
              <w:t xml:space="preserve"> </w:t>
            </w:r>
            <w:r w:rsidR="00A35CC9">
              <w:rPr>
                <w:rFonts w:ascii="Arial" w:hAnsi="Arial" w:cs="Arial"/>
                <w:color w:val="000000"/>
                <w:sz w:val="12"/>
                <w:szCs w:val="12"/>
              </w:rPr>
              <w:t>млн</w:t>
            </w:r>
            <w:r w:rsidRPr="004F6063">
              <w:rPr>
                <w:rFonts w:ascii="Arial" w:hAnsi="Arial" w:cs="Arial"/>
                <w:color w:val="000000"/>
                <w:sz w:val="12"/>
                <w:szCs w:val="12"/>
              </w:rPr>
              <w:t xml:space="preserve"> руб.</w:t>
            </w:r>
          </w:p>
          <w:p w:rsidR="004F4514" w:rsidRPr="004F6063" w:rsidRDefault="004F4514" w:rsidP="00F953DD">
            <w:pPr>
              <w:spacing w:before="40" w:after="20"/>
              <w:ind w:left="57"/>
              <w:rPr>
                <w:rFonts w:ascii="Arial" w:hAnsi="Arial" w:cs="Arial"/>
                <w:color w:val="000000"/>
                <w:sz w:val="12"/>
                <w:szCs w:val="12"/>
                <w:lang w:val="en-US"/>
              </w:rPr>
            </w:pPr>
            <w:r w:rsidRPr="004F6063">
              <w:rPr>
                <w:rFonts w:ascii="Arial" w:hAnsi="Arial" w:cs="Arial"/>
                <w:i/>
                <w:color w:val="000000"/>
                <w:sz w:val="12"/>
                <w:szCs w:val="12"/>
                <w:lang w:val="en-GB"/>
              </w:rPr>
              <w:t>Commissioning of</w:t>
            </w:r>
            <w:r w:rsidRPr="004F6063">
              <w:rPr>
                <w:rFonts w:ascii="Arial" w:hAnsi="Arial" w:cs="Arial"/>
                <w:i/>
                <w:color w:val="000000"/>
                <w:sz w:val="12"/>
                <w:szCs w:val="12"/>
                <w:lang w:val="en-US"/>
              </w:rPr>
              <w:t xml:space="preserve"> </w:t>
            </w:r>
            <w:r w:rsidRPr="004F6063">
              <w:rPr>
                <w:rFonts w:ascii="Arial" w:hAnsi="Arial" w:cs="Arial"/>
                <w:i/>
                <w:color w:val="000000"/>
                <w:sz w:val="12"/>
                <w:szCs w:val="12"/>
                <w:lang w:val="en-GB"/>
              </w:rPr>
              <w:t>fixed</w:t>
            </w:r>
            <w:r w:rsidRPr="004F6063">
              <w:rPr>
                <w:rFonts w:ascii="Arial" w:hAnsi="Arial" w:cs="Arial"/>
                <w:i/>
                <w:color w:val="000000"/>
                <w:sz w:val="12"/>
                <w:szCs w:val="12"/>
                <w:lang w:val="en-US"/>
              </w:rPr>
              <w:t xml:space="preserve"> </w:t>
            </w:r>
            <w:r w:rsidRPr="004F6063">
              <w:rPr>
                <w:rFonts w:ascii="Arial" w:hAnsi="Arial" w:cs="Arial"/>
                <w:i/>
                <w:color w:val="000000"/>
                <w:sz w:val="12"/>
                <w:szCs w:val="12"/>
                <w:lang w:val="en-GB"/>
              </w:rPr>
              <w:t>assets</w:t>
            </w:r>
            <w:r w:rsidRPr="004F6063">
              <w:rPr>
                <w:rFonts w:ascii="Arial" w:hAnsi="Arial" w:cs="Arial"/>
                <w:i/>
                <w:color w:val="000000"/>
                <w:sz w:val="12"/>
                <w:szCs w:val="12"/>
                <w:lang w:val="en-US"/>
              </w:rPr>
              <w:t xml:space="preserve">, </w:t>
            </w:r>
            <w:proofErr w:type="spellStart"/>
            <w:r w:rsidRPr="004F6063">
              <w:rPr>
                <w:rFonts w:ascii="Arial" w:hAnsi="Arial" w:cs="Arial"/>
                <w:i/>
                <w:color w:val="000000"/>
                <w:sz w:val="12"/>
                <w:szCs w:val="12"/>
                <w:lang w:val="en-US"/>
              </w:rPr>
              <w:t>mln</w:t>
            </w:r>
            <w:proofErr w:type="spellEnd"/>
            <w:r w:rsidRPr="004F6063">
              <w:rPr>
                <w:rFonts w:ascii="Arial" w:hAnsi="Arial" w:cs="Arial"/>
                <w:i/>
                <w:color w:val="000000"/>
                <w:sz w:val="12"/>
                <w:szCs w:val="12"/>
                <w:lang w:val="en-US"/>
              </w:rPr>
              <w:t xml:space="preserve">. </w:t>
            </w:r>
            <w:proofErr w:type="spellStart"/>
            <w:r w:rsidRPr="004F6063">
              <w:rPr>
                <w:rFonts w:ascii="Arial" w:hAnsi="Arial" w:cs="Arial"/>
                <w:i/>
                <w:color w:val="000000"/>
                <w:sz w:val="12"/>
                <w:szCs w:val="12"/>
                <w:lang w:val="en-US"/>
              </w:rPr>
              <w:t>roubles</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4F4514" w:rsidRPr="004F6063" w:rsidRDefault="004F4514" w:rsidP="00F953DD">
            <w:pPr>
              <w:spacing w:before="40" w:after="20"/>
              <w:ind w:left="57"/>
              <w:rPr>
                <w:rFonts w:ascii="Arial" w:hAnsi="Arial" w:cs="Arial"/>
                <w:color w:val="000000"/>
                <w:sz w:val="12"/>
                <w:szCs w:val="12"/>
              </w:rPr>
            </w:pPr>
            <w:r w:rsidRPr="004F6063">
              <w:rPr>
                <w:rFonts w:ascii="Arial" w:hAnsi="Arial" w:cs="Arial"/>
                <w:color w:val="000000"/>
                <w:sz w:val="12"/>
                <w:szCs w:val="12"/>
              </w:rPr>
              <w:t xml:space="preserve">Степень износа </w:t>
            </w:r>
            <w:r w:rsidRPr="004F6063">
              <w:rPr>
                <w:rFonts w:ascii="Arial" w:hAnsi="Arial" w:cs="Arial"/>
                <w:color w:val="000000"/>
                <w:spacing w:val="-4"/>
                <w:sz w:val="12"/>
                <w:szCs w:val="12"/>
              </w:rPr>
              <w:t>основных фондов</w:t>
            </w:r>
            <w:r w:rsidRPr="004F6063">
              <w:rPr>
                <w:rFonts w:ascii="Arial" w:hAnsi="Arial" w:cs="Arial"/>
                <w:color w:val="000000"/>
                <w:sz w:val="12"/>
                <w:szCs w:val="12"/>
              </w:rPr>
              <w:t>, процентов</w:t>
            </w:r>
          </w:p>
          <w:p w:rsidR="004F4514" w:rsidRPr="004F6063" w:rsidRDefault="004F4514" w:rsidP="00F953DD">
            <w:pPr>
              <w:spacing w:before="40" w:after="20"/>
              <w:ind w:left="57"/>
              <w:rPr>
                <w:rFonts w:ascii="Arial" w:hAnsi="Arial" w:cs="Arial"/>
                <w:i/>
                <w:color w:val="000000"/>
                <w:sz w:val="12"/>
                <w:szCs w:val="12"/>
                <w:lang w:val="en-US"/>
              </w:rPr>
            </w:pPr>
            <w:r w:rsidRPr="004F6063">
              <w:rPr>
                <w:rFonts w:ascii="Arial" w:hAnsi="Arial" w:cs="Arial"/>
                <w:i/>
                <w:color w:val="000000"/>
                <w:sz w:val="12"/>
                <w:szCs w:val="12"/>
                <w:lang w:val="en-US"/>
              </w:rPr>
              <w:t xml:space="preserve">Fixed assets depreciation rate, percent  </w:t>
            </w:r>
          </w:p>
        </w:tc>
        <w:tc>
          <w:tcPr>
            <w:tcW w:w="3260" w:type="dxa"/>
            <w:tcBorders>
              <w:top w:val="single" w:sz="6" w:space="0" w:color="000000"/>
              <w:left w:val="single" w:sz="4" w:space="0" w:color="000000"/>
              <w:bottom w:val="single" w:sz="6" w:space="0" w:color="000000"/>
            </w:tcBorders>
            <w:shd w:val="clear" w:color="auto" w:fill="auto"/>
            <w:vAlign w:val="bottom"/>
          </w:tcPr>
          <w:p w:rsidR="004F4514" w:rsidRPr="004F6063" w:rsidRDefault="004F4514" w:rsidP="0054265E">
            <w:pPr>
              <w:pStyle w:val="15"/>
              <w:snapToGrid w:val="0"/>
              <w:spacing w:before="40" w:after="20" w:line="140" w:lineRule="exact"/>
              <w:jc w:val="center"/>
              <w:rPr>
                <w:rFonts w:ascii="Arial" w:hAnsi="Arial" w:cs="Arial"/>
                <w:i/>
                <w:color w:val="000000"/>
                <w:sz w:val="14"/>
                <w:szCs w:val="14"/>
              </w:rPr>
            </w:pPr>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jc w:val="center"/>
              <w:rPr>
                <w:rFonts w:ascii="Arial" w:hAnsi="Arial" w:cs="Arial"/>
                <w:b/>
                <w:sz w:val="14"/>
                <w:szCs w:val="14"/>
                <w:lang w:val="en-US"/>
              </w:rPr>
            </w:pPr>
            <w:proofErr w:type="spellStart"/>
            <w:r w:rsidRPr="008F1ACB">
              <w:rPr>
                <w:rFonts w:ascii="Arial" w:hAnsi="Arial" w:cs="Arial"/>
                <w:b/>
                <w:sz w:val="14"/>
                <w:szCs w:val="14"/>
                <w:lang w:val="en-US"/>
              </w:rPr>
              <w:t>Приволжский</w:t>
            </w:r>
            <w:proofErr w:type="spellEnd"/>
            <w:r w:rsidRPr="008F1ACB">
              <w:rPr>
                <w:rFonts w:ascii="Arial" w:hAnsi="Arial" w:cs="Arial"/>
                <w:b/>
                <w:sz w:val="14"/>
                <w:szCs w:val="14"/>
                <w:lang w:val="en-US"/>
              </w:rPr>
              <w:t xml:space="preserve"> </w:t>
            </w:r>
            <w:proofErr w:type="spellStart"/>
            <w:r w:rsidRPr="008F1ACB">
              <w:rPr>
                <w:rFonts w:ascii="Arial" w:hAnsi="Arial" w:cs="Arial"/>
                <w:b/>
                <w:sz w:val="14"/>
                <w:szCs w:val="14"/>
                <w:lang w:val="en-US"/>
              </w:rPr>
              <w:t>федеральный</w:t>
            </w:r>
            <w:proofErr w:type="spellEnd"/>
            <w:r w:rsidRPr="008F1ACB">
              <w:rPr>
                <w:rFonts w:ascii="Arial" w:hAnsi="Arial" w:cs="Arial"/>
                <w:b/>
                <w:sz w:val="14"/>
                <w:szCs w:val="14"/>
                <w:lang w:val="en-US"/>
              </w:rPr>
              <w:t xml:space="preserve"> </w:t>
            </w:r>
            <w:proofErr w:type="spellStart"/>
            <w:r w:rsidRPr="008F1ACB">
              <w:rPr>
                <w:rFonts w:ascii="Arial" w:hAnsi="Arial" w:cs="Arial"/>
                <w:b/>
                <w:sz w:val="14"/>
                <w:szCs w:val="14"/>
                <w:lang w:val="en-US"/>
              </w:rPr>
              <w:t>округ</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b/>
                <w:sz w:val="14"/>
                <w:szCs w:val="14"/>
              </w:rPr>
            </w:pPr>
            <w:r w:rsidRPr="00576C55">
              <w:rPr>
                <w:rFonts w:ascii="Arial" w:hAnsi="Arial" w:cs="Arial"/>
                <w:b/>
                <w:sz w:val="14"/>
                <w:szCs w:val="14"/>
              </w:rPr>
              <w:t>58 928 783</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b/>
                <w:sz w:val="14"/>
                <w:szCs w:val="14"/>
              </w:rPr>
            </w:pPr>
            <w:r w:rsidRPr="003F31E5">
              <w:rPr>
                <w:rFonts w:ascii="Arial" w:hAnsi="Arial" w:cs="Arial"/>
                <w:b/>
                <w:sz w:val="14"/>
                <w:szCs w:val="14"/>
              </w:rPr>
              <w:t>2 903 971</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b/>
                <w:sz w:val="14"/>
                <w:szCs w:val="14"/>
              </w:rPr>
            </w:pPr>
            <w:r w:rsidRPr="003F31E5">
              <w:rPr>
                <w:rFonts w:ascii="Arial" w:hAnsi="Arial" w:cs="Arial"/>
                <w:b/>
                <w:sz w:val="14"/>
                <w:szCs w:val="14"/>
              </w:rPr>
              <w:t>45,5</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jc w:val="center"/>
              <w:rPr>
                <w:rFonts w:ascii="Arial" w:hAnsi="Arial" w:cs="Arial"/>
                <w:sz w:val="14"/>
                <w:szCs w:val="14"/>
              </w:rPr>
            </w:pPr>
            <w:r w:rsidRPr="008F1ACB">
              <w:rPr>
                <w:rFonts w:ascii="Arial" w:hAnsi="Arial" w:cs="Arial"/>
                <w:b/>
                <w:i/>
                <w:sz w:val="14"/>
                <w:szCs w:val="14"/>
                <w:lang w:val="en-US"/>
              </w:rPr>
              <w:t xml:space="preserve">Volga </w:t>
            </w:r>
            <w:smartTag w:uri="urn:schemas-microsoft-com:office:smarttags" w:element="place">
              <w:r w:rsidRPr="008F1ACB">
                <w:rPr>
                  <w:rFonts w:ascii="Arial" w:hAnsi="Arial" w:cs="Arial"/>
                  <w:b/>
                  <w:i/>
                  <w:sz w:val="14"/>
                  <w:szCs w:val="14"/>
                  <w:lang w:val="en-US"/>
                </w:rPr>
                <w:t>Federal District</w:t>
              </w:r>
            </w:smartTag>
          </w:p>
        </w:tc>
      </w:tr>
      <w:tr w:rsidR="00576C55" w:rsidRPr="008F1ACB">
        <w:trPr>
          <w:cantSplit/>
          <w:trHeight w:val="66"/>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Республика</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Башкортостан</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7 793 707</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405 030</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44,3</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r w:rsidRPr="008F1ACB">
              <w:rPr>
                <w:rFonts w:ascii="Arial" w:hAnsi="Arial" w:cs="Arial"/>
                <w:i/>
                <w:sz w:val="14"/>
                <w:szCs w:val="14"/>
                <w:lang w:val="en-US"/>
              </w:rPr>
              <w:t xml:space="preserve">Republic of </w:t>
            </w:r>
            <w:smartTag w:uri="urn:schemas-microsoft-com:office:smarttags" w:element="PlaceName">
              <w:r w:rsidRPr="008F1ACB">
                <w:rPr>
                  <w:rFonts w:ascii="Arial" w:hAnsi="Arial" w:cs="Arial"/>
                  <w:i/>
                  <w:sz w:val="14"/>
                  <w:szCs w:val="14"/>
                  <w:lang w:val="en-US"/>
                </w:rPr>
                <w:t>Bashkortostan</w:t>
              </w:r>
            </w:smartTag>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Республика</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Марий</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Эл</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1 005 031</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47 232</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52,5</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r w:rsidRPr="008F1ACB">
              <w:rPr>
                <w:rFonts w:ascii="Arial" w:hAnsi="Arial" w:cs="Arial"/>
                <w:i/>
                <w:sz w:val="14"/>
                <w:szCs w:val="14"/>
                <w:lang w:val="en-US"/>
              </w:rPr>
              <w:t xml:space="preserve">Republic of </w:t>
            </w:r>
            <w:smartTag w:uri="urn:schemas-microsoft-com:office:smarttags" w:element="PlaceName">
              <w:r w:rsidRPr="008F1ACB">
                <w:rPr>
                  <w:rFonts w:ascii="Arial" w:hAnsi="Arial" w:cs="Arial"/>
                  <w:i/>
                  <w:sz w:val="14"/>
                  <w:szCs w:val="14"/>
                  <w:lang w:val="en-US"/>
                </w:rPr>
                <w:t>Mari</w:t>
              </w:r>
            </w:smartTag>
            <w:r w:rsidRPr="008F1ACB">
              <w:rPr>
                <w:rFonts w:ascii="Arial" w:hAnsi="Arial" w:cs="Arial"/>
                <w:i/>
                <w:sz w:val="14"/>
                <w:szCs w:val="14"/>
                <w:lang w:val="en-US"/>
              </w:rPr>
              <w:t xml:space="preserve"> El </w:t>
            </w:r>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Республика</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Мордовия</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1 212 838</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48 794</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50,9</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r w:rsidRPr="008F1ACB">
              <w:rPr>
                <w:rFonts w:ascii="Arial" w:hAnsi="Arial" w:cs="Arial"/>
                <w:i/>
                <w:sz w:val="14"/>
                <w:szCs w:val="14"/>
                <w:lang w:val="en-US"/>
              </w:rPr>
              <w:t xml:space="preserve">Republic of </w:t>
            </w:r>
            <w:proofErr w:type="spellStart"/>
            <w:smartTag w:uri="urn:schemas-microsoft-com:office:smarttags" w:element="PlaceName">
              <w:r w:rsidRPr="008F1ACB">
                <w:rPr>
                  <w:rFonts w:ascii="Arial" w:hAnsi="Arial" w:cs="Arial"/>
                  <w:i/>
                  <w:sz w:val="14"/>
                  <w:szCs w:val="14"/>
                  <w:lang w:val="en-US"/>
                </w:rPr>
                <w:t>Mordovia</w:t>
              </w:r>
            </w:smartTag>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Республика</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Татарстан</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10 285 175</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694 955</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38,3</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r w:rsidRPr="008F1ACB">
              <w:rPr>
                <w:rFonts w:ascii="Arial" w:hAnsi="Arial" w:cs="Arial"/>
                <w:i/>
                <w:sz w:val="14"/>
                <w:szCs w:val="14"/>
                <w:lang w:val="en-US"/>
              </w:rPr>
              <w:t xml:space="preserve">Republic of </w:t>
            </w:r>
            <w:proofErr w:type="spellStart"/>
            <w:smartTag w:uri="urn:schemas-microsoft-com:office:smarttags" w:element="PlaceName">
              <w:r w:rsidRPr="008F1ACB">
                <w:rPr>
                  <w:rFonts w:ascii="Arial" w:hAnsi="Arial" w:cs="Arial"/>
                  <w:i/>
                  <w:sz w:val="14"/>
                  <w:szCs w:val="14"/>
                  <w:lang w:val="en-US"/>
                </w:rPr>
                <w:t>Tatarstan</w:t>
              </w:r>
            </w:smartTag>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Удмуртская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Республика</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2 729 567</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129 593</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42,3</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proofErr w:type="spellStart"/>
            <w:r w:rsidRPr="008F1ACB">
              <w:rPr>
                <w:rFonts w:ascii="Arial" w:hAnsi="Arial" w:cs="Arial"/>
                <w:i/>
                <w:sz w:val="14"/>
                <w:szCs w:val="14"/>
                <w:lang w:val="en-US"/>
              </w:rPr>
              <w:t>Udmurtian</w:t>
            </w:r>
            <w:proofErr w:type="spellEnd"/>
            <w:r w:rsidRPr="008F1ACB">
              <w:rPr>
                <w:rFonts w:ascii="Arial" w:hAnsi="Arial" w:cs="Arial"/>
                <w:i/>
                <w:sz w:val="14"/>
                <w:szCs w:val="14"/>
                <w:lang w:val="en-US"/>
              </w:rPr>
              <w:t xml:space="preserve"> </w:t>
            </w:r>
            <w:smartTag w:uri="urn:schemas-microsoft-com:office:smarttags" w:element="PlaceType">
              <w:r w:rsidRPr="008F1ACB">
                <w:rPr>
                  <w:rFonts w:ascii="Arial" w:hAnsi="Arial" w:cs="Arial"/>
                  <w:i/>
                  <w:sz w:val="14"/>
                  <w:szCs w:val="14"/>
                  <w:lang w:val="en-US"/>
                </w:rPr>
                <w:t>Republic</w:t>
              </w:r>
            </w:smartTag>
            <w:r w:rsidRPr="008F1ACB">
              <w:rPr>
                <w:rFonts w:ascii="Arial" w:hAnsi="Arial" w:cs="Arial"/>
                <w:i/>
                <w:sz w:val="14"/>
                <w:szCs w:val="14"/>
                <w:lang w:val="en-US"/>
              </w:rPr>
              <w:t xml:space="preserve"> </w:t>
            </w:r>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Чувашская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Республика</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1 682 411</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66 057</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43,8</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r w:rsidRPr="008F1ACB">
              <w:rPr>
                <w:rFonts w:ascii="Arial" w:hAnsi="Arial" w:cs="Arial"/>
                <w:i/>
                <w:sz w:val="14"/>
                <w:szCs w:val="14"/>
                <w:lang w:val="en-US"/>
              </w:rPr>
              <w:t xml:space="preserve">Chuvash </w:t>
            </w:r>
            <w:smartTag w:uri="urn:schemas-microsoft-com:office:smarttags" w:element="PlaceType">
              <w:r w:rsidRPr="008F1ACB">
                <w:rPr>
                  <w:rFonts w:ascii="Arial" w:hAnsi="Arial" w:cs="Arial"/>
                  <w:i/>
                  <w:sz w:val="14"/>
                  <w:szCs w:val="14"/>
                  <w:lang w:val="en-US"/>
                </w:rPr>
                <w:t>Republic</w:t>
              </w:r>
            </w:smartTag>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Пермский</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край</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7 059 602</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309 935</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56,0</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Perm</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Territory</w:t>
            </w:r>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Кировская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1 714 720</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83 730</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43,3</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Kirov</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Нижегородская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7 448 895</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309 322</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42,5</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r w:rsidRPr="008F1ACB">
              <w:rPr>
                <w:rFonts w:ascii="Arial" w:hAnsi="Arial" w:cs="Arial"/>
                <w:i/>
                <w:sz w:val="14"/>
                <w:szCs w:val="14"/>
                <w:lang w:val="en-US"/>
              </w:rPr>
              <w:t>Nizhny Novgorod Region</w:t>
            </w:r>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Оренбургская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3 840 021</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185 046</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50,6</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Orenburg</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Пензенская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2 193 674</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97 782</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35,6</w:t>
            </w:r>
          </w:p>
        </w:tc>
        <w:tc>
          <w:tcPr>
            <w:tcW w:w="3260" w:type="dxa"/>
            <w:tcBorders>
              <w:left w:val="single" w:sz="6" w:space="0" w:color="000000"/>
            </w:tcBorders>
            <w:shd w:val="clear" w:color="auto" w:fill="auto"/>
            <w:vAlign w:val="bottom"/>
          </w:tcPr>
          <w:p w:rsidR="00576C55" w:rsidRPr="008F1ACB" w:rsidRDefault="00576C55" w:rsidP="002555A7">
            <w:pPr>
              <w:tabs>
                <w:tab w:val="right" w:pos="2102"/>
              </w:tabs>
              <w:spacing w:before="100" w:line="160" w:lineRule="exact"/>
              <w:ind w:left="113"/>
              <w:rPr>
                <w:rFonts w:ascii="Arial" w:hAnsi="Arial" w:cs="Arial"/>
                <w:sz w:val="14"/>
                <w:szCs w:val="14"/>
              </w:rPr>
            </w:pPr>
            <w:proofErr w:type="spellStart"/>
            <w:r w:rsidRPr="008F1ACB">
              <w:rPr>
                <w:rFonts w:ascii="Arial" w:hAnsi="Arial" w:cs="Arial"/>
                <w:i/>
                <w:sz w:val="14"/>
                <w:szCs w:val="14"/>
              </w:rPr>
              <w:t>Penza</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Самарская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6 733 193</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309 198</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48,6</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Samara</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Саратовская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3 798 372</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147 316</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50,2</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Saratov</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Ульяновская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1 431 577</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69 981</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44,5</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Ulyanovsk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jc w:val="center"/>
              <w:rPr>
                <w:rFonts w:ascii="Arial" w:hAnsi="Arial" w:cs="Arial"/>
                <w:b/>
                <w:sz w:val="14"/>
                <w:szCs w:val="14"/>
                <w:lang w:val="en-US"/>
              </w:rPr>
            </w:pPr>
            <w:proofErr w:type="spellStart"/>
            <w:r w:rsidRPr="008F1ACB">
              <w:rPr>
                <w:rFonts w:ascii="Arial" w:hAnsi="Arial" w:cs="Arial"/>
                <w:b/>
                <w:sz w:val="14"/>
                <w:szCs w:val="14"/>
                <w:lang w:val="en-US"/>
              </w:rPr>
              <w:t>Уральский</w:t>
            </w:r>
            <w:proofErr w:type="spellEnd"/>
            <w:r w:rsidRPr="008F1ACB">
              <w:rPr>
                <w:rFonts w:ascii="Arial" w:hAnsi="Arial" w:cs="Arial"/>
                <w:b/>
                <w:sz w:val="14"/>
                <w:szCs w:val="14"/>
                <w:lang w:val="en-US"/>
              </w:rPr>
              <w:t xml:space="preserve"> </w:t>
            </w:r>
            <w:proofErr w:type="spellStart"/>
            <w:r w:rsidRPr="008F1ACB">
              <w:rPr>
                <w:rFonts w:ascii="Arial" w:hAnsi="Arial" w:cs="Arial"/>
                <w:b/>
                <w:sz w:val="14"/>
                <w:szCs w:val="14"/>
                <w:lang w:val="en-US"/>
              </w:rPr>
              <w:t>федеральный</w:t>
            </w:r>
            <w:proofErr w:type="spellEnd"/>
            <w:r w:rsidRPr="008F1ACB">
              <w:rPr>
                <w:rFonts w:ascii="Arial" w:hAnsi="Arial" w:cs="Arial"/>
                <w:b/>
                <w:sz w:val="14"/>
                <w:szCs w:val="14"/>
                <w:lang w:val="en-US"/>
              </w:rPr>
              <w:t xml:space="preserve"> </w:t>
            </w:r>
            <w:proofErr w:type="spellStart"/>
            <w:r w:rsidRPr="008F1ACB">
              <w:rPr>
                <w:rFonts w:ascii="Arial" w:hAnsi="Arial" w:cs="Arial"/>
                <w:b/>
                <w:sz w:val="14"/>
                <w:szCs w:val="14"/>
                <w:lang w:val="en-US"/>
              </w:rPr>
              <w:t>округ</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b/>
                <w:sz w:val="14"/>
                <w:szCs w:val="14"/>
              </w:rPr>
            </w:pPr>
            <w:r w:rsidRPr="00576C55">
              <w:rPr>
                <w:rFonts w:ascii="Arial" w:hAnsi="Arial" w:cs="Arial"/>
                <w:b/>
                <w:sz w:val="14"/>
                <w:szCs w:val="14"/>
              </w:rPr>
              <w:t>61 460 577</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b/>
                <w:sz w:val="14"/>
                <w:szCs w:val="14"/>
              </w:rPr>
            </w:pPr>
            <w:r w:rsidRPr="003F31E5">
              <w:rPr>
                <w:rFonts w:ascii="Arial" w:hAnsi="Arial" w:cs="Arial"/>
                <w:b/>
                <w:sz w:val="14"/>
                <w:szCs w:val="14"/>
              </w:rPr>
              <w:t>3 268 419</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b/>
                <w:sz w:val="14"/>
                <w:szCs w:val="14"/>
              </w:rPr>
            </w:pPr>
            <w:r w:rsidRPr="003F31E5">
              <w:rPr>
                <w:rFonts w:ascii="Arial" w:hAnsi="Arial" w:cs="Arial"/>
                <w:b/>
                <w:sz w:val="14"/>
                <w:szCs w:val="14"/>
              </w:rPr>
              <w:t>55,6</w:t>
            </w:r>
          </w:p>
        </w:tc>
        <w:tc>
          <w:tcPr>
            <w:tcW w:w="3260" w:type="dxa"/>
            <w:tcBorders>
              <w:left w:val="single" w:sz="6" w:space="0" w:color="000000"/>
            </w:tcBorders>
            <w:shd w:val="clear" w:color="auto" w:fill="auto"/>
            <w:vAlign w:val="bottom"/>
          </w:tcPr>
          <w:p w:rsidR="00576C55" w:rsidRPr="008F1ACB" w:rsidRDefault="00576C55" w:rsidP="002555A7">
            <w:pPr>
              <w:pStyle w:val="15"/>
              <w:spacing w:after="0" w:line="160" w:lineRule="exact"/>
              <w:jc w:val="center"/>
              <w:rPr>
                <w:rFonts w:ascii="Arial" w:hAnsi="Arial" w:cs="Arial"/>
                <w:sz w:val="14"/>
                <w:szCs w:val="14"/>
              </w:rPr>
            </w:pPr>
            <w:proofErr w:type="spellStart"/>
            <w:r w:rsidRPr="008F1ACB">
              <w:rPr>
                <w:rFonts w:ascii="Arial" w:hAnsi="Arial" w:cs="Arial"/>
                <w:b/>
                <w:bCs/>
                <w:i/>
                <w:sz w:val="14"/>
                <w:szCs w:val="14"/>
              </w:rPr>
              <w:t>Ural</w:t>
            </w:r>
            <w:proofErr w:type="spellEnd"/>
            <w:r w:rsidRPr="008F1ACB">
              <w:rPr>
                <w:rFonts w:ascii="Arial" w:hAnsi="Arial" w:cs="Arial"/>
                <w:b/>
                <w:bCs/>
                <w:i/>
                <w:sz w:val="14"/>
                <w:szCs w:val="14"/>
              </w:rPr>
              <w:t xml:space="preserve"> </w:t>
            </w:r>
            <w:proofErr w:type="spellStart"/>
            <w:r w:rsidRPr="008F1ACB">
              <w:rPr>
                <w:rFonts w:ascii="Arial" w:hAnsi="Arial" w:cs="Arial"/>
                <w:b/>
                <w:bCs/>
                <w:i/>
                <w:sz w:val="14"/>
                <w:szCs w:val="14"/>
              </w:rPr>
              <w:t>Federal</w:t>
            </w:r>
            <w:proofErr w:type="spellEnd"/>
            <w:r w:rsidRPr="008F1ACB">
              <w:rPr>
                <w:rFonts w:ascii="Arial" w:hAnsi="Arial" w:cs="Arial"/>
                <w:b/>
                <w:bCs/>
                <w:i/>
                <w:sz w:val="14"/>
                <w:szCs w:val="14"/>
              </w:rPr>
              <w:t xml:space="preserve"> </w:t>
            </w:r>
            <w:proofErr w:type="spellStart"/>
            <w:r w:rsidRPr="008F1ACB">
              <w:rPr>
                <w:rFonts w:ascii="Arial" w:hAnsi="Arial" w:cs="Arial"/>
                <w:b/>
                <w:bCs/>
                <w:i/>
                <w:sz w:val="14"/>
                <w:szCs w:val="14"/>
              </w:rPr>
              <w:t>District</w:t>
            </w:r>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Курганская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1 307 296</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46 700</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54,3</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Kurgan</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Свердловская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11 638 890</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473 541</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51,0</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Sverdlovsk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Тюменская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42 179 196</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2 421 580</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58,8</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r w:rsidRPr="008F1ACB">
              <w:rPr>
                <w:rFonts w:ascii="Arial" w:hAnsi="Arial" w:cs="Arial"/>
                <w:i/>
                <w:sz w:val="14"/>
                <w:szCs w:val="14"/>
              </w:rPr>
              <w:t>T</w:t>
            </w:r>
            <w:proofErr w:type="spellStart"/>
            <w:r w:rsidRPr="008F1ACB">
              <w:rPr>
                <w:rFonts w:ascii="Arial" w:hAnsi="Arial" w:cs="Arial"/>
                <w:i/>
                <w:sz w:val="14"/>
                <w:szCs w:val="14"/>
                <w:lang w:val="en-US"/>
              </w:rPr>
              <w:t>yumen</w:t>
            </w:r>
            <w:proofErr w:type="spellEnd"/>
            <w:r w:rsidRPr="008F1ACB">
              <w:rPr>
                <w:rFonts w:ascii="Arial" w:hAnsi="Arial" w:cs="Arial"/>
                <w:i/>
                <w:sz w:val="14"/>
                <w:szCs w:val="14"/>
              </w:rPr>
              <w:t xml:space="preserve"> </w:t>
            </w:r>
            <w:r w:rsidRPr="008F1ACB">
              <w:rPr>
                <w:rFonts w:ascii="Arial" w:hAnsi="Arial" w:cs="Arial"/>
                <w:i/>
                <w:sz w:val="14"/>
                <w:szCs w:val="14"/>
                <w:lang w:val="en-GB"/>
              </w:rPr>
              <w:t>Region</w:t>
            </w:r>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284"/>
              <w:rPr>
                <w:rFonts w:ascii="Arial" w:hAnsi="Arial" w:cs="Arial"/>
                <w:sz w:val="14"/>
                <w:szCs w:val="14"/>
                <w:lang w:val="en-US"/>
              </w:rPr>
            </w:pPr>
            <w:r w:rsidRPr="008F1ACB">
              <w:rPr>
                <w:rFonts w:ascii="Arial" w:hAnsi="Arial" w:cs="Arial"/>
                <w:sz w:val="14"/>
                <w:szCs w:val="14"/>
                <w:lang w:val="en-US"/>
              </w:rPr>
              <w:t xml:space="preserve">в </w:t>
            </w:r>
            <w:proofErr w:type="spellStart"/>
            <w:r w:rsidRPr="008F1ACB">
              <w:rPr>
                <w:rFonts w:ascii="Arial" w:hAnsi="Arial" w:cs="Arial"/>
                <w:sz w:val="14"/>
                <w:szCs w:val="14"/>
                <w:lang w:val="en-US"/>
              </w:rPr>
              <w:t>том</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числе</w:t>
            </w:r>
            <w:proofErr w:type="spellEnd"/>
            <w:r w:rsidRPr="008F1ACB">
              <w:rPr>
                <w:rFonts w:ascii="Arial" w:hAnsi="Arial" w:cs="Arial"/>
                <w:sz w:val="14"/>
                <w:szCs w:val="14"/>
                <w:lang w:val="en-US"/>
              </w:rPr>
              <w:t>:</w:t>
            </w:r>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340"/>
              <w:rPr>
                <w:rFonts w:ascii="Arial" w:hAnsi="Arial" w:cs="Arial"/>
                <w:sz w:val="14"/>
                <w:szCs w:val="14"/>
              </w:rPr>
            </w:pPr>
            <w:r w:rsidRPr="008F1ACB">
              <w:rPr>
                <w:rFonts w:ascii="Arial" w:hAnsi="Arial" w:cs="Arial"/>
                <w:i/>
                <w:sz w:val="14"/>
                <w:szCs w:val="14"/>
                <w:lang w:val="en-US"/>
              </w:rPr>
              <w:t>including</w:t>
            </w:r>
            <w:r w:rsidRPr="008F1ACB">
              <w:rPr>
                <w:rFonts w:ascii="Arial" w:hAnsi="Arial" w:cs="Arial"/>
                <w:i/>
                <w:sz w:val="14"/>
                <w:szCs w:val="14"/>
              </w:rPr>
              <w:t>:</w:t>
            </w:r>
          </w:p>
        </w:tc>
      </w:tr>
      <w:tr w:rsidR="00576C55" w:rsidRPr="002E32D2">
        <w:trPr>
          <w:cantSplit/>
          <w:jc w:val="center"/>
        </w:trPr>
        <w:tc>
          <w:tcPr>
            <w:tcW w:w="3259" w:type="dxa"/>
            <w:shd w:val="clear" w:color="auto" w:fill="auto"/>
            <w:vAlign w:val="bottom"/>
          </w:tcPr>
          <w:p w:rsidR="00576C55" w:rsidRPr="008F1ACB" w:rsidRDefault="00576C55" w:rsidP="002555A7">
            <w:pPr>
              <w:spacing w:before="100" w:line="160" w:lineRule="exact"/>
              <w:ind w:left="170"/>
              <w:rPr>
                <w:rFonts w:ascii="Arial" w:hAnsi="Arial" w:cs="Arial"/>
                <w:sz w:val="14"/>
                <w:szCs w:val="14"/>
              </w:rPr>
            </w:pPr>
            <w:r w:rsidRPr="008F1ACB">
              <w:rPr>
                <w:rFonts w:ascii="Arial" w:hAnsi="Arial" w:cs="Arial"/>
                <w:sz w:val="14"/>
                <w:szCs w:val="14"/>
              </w:rPr>
              <w:t>Ханты-Мансийский автономный округ – Югра</w:t>
            </w:r>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18 847 827</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1 216 271</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64,8</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227"/>
              <w:rPr>
                <w:rFonts w:ascii="Arial" w:hAnsi="Arial" w:cs="Arial"/>
                <w:sz w:val="14"/>
                <w:szCs w:val="14"/>
                <w:lang w:val="en-US"/>
              </w:rPr>
            </w:pPr>
            <w:proofErr w:type="spellStart"/>
            <w:r w:rsidRPr="008F1ACB">
              <w:rPr>
                <w:rFonts w:ascii="Arial" w:hAnsi="Arial" w:cs="Arial"/>
                <w:i/>
                <w:sz w:val="14"/>
                <w:szCs w:val="14"/>
                <w:lang w:val="en-US"/>
              </w:rPr>
              <w:t>Khanty-Mansi</w:t>
            </w:r>
            <w:proofErr w:type="spellEnd"/>
            <w:r w:rsidRPr="008F1ACB">
              <w:rPr>
                <w:rFonts w:ascii="Arial" w:hAnsi="Arial" w:cs="Arial"/>
                <w:i/>
                <w:sz w:val="14"/>
                <w:szCs w:val="14"/>
                <w:lang w:val="en-US"/>
              </w:rPr>
              <w:t xml:space="preserve"> Autonomous Area – </w:t>
            </w:r>
            <w:proofErr w:type="spellStart"/>
            <w:r w:rsidRPr="008F1ACB">
              <w:rPr>
                <w:rFonts w:ascii="Arial" w:hAnsi="Arial" w:cs="Arial"/>
                <w:i/>
                <w:sz w:val="14"/>
                <w:szCs w:val="14"/>
                <w:lang w:val="en-US"/>
              </w:rPr>
              <w:t>Yugra</w:t>
            </w:r>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170"/>
              <w:rPr>
                <w:rFonts w:ascii="Arial" w:hAnsi="Arial" w:cs="Arial"/>
                <w:sz w:val="14"/>
                <w:szCs w:val="14"/>
                <w:lang w:val="en-US"/>
              </w:rPr>
            </w:pPr>
            <w:proofErr w:type="spellStart"/>
            <w:r w:rsidRPr="008F1ACB">
              <w:rPr>
                <w:rFonts w:ascii="Arial" w:hAnsi="Arial" w:cs="Arial"/>
                <w:sz w:val="14"/>
                <w:szCs w:val="14"/>
                <w:lang w:val="en-US"/>
              </w:rPr>
              <w:t>Ямало-Ненецкий</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автономный</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округ</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18 488 002</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937 725</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56,6</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227"/>
              <w:rPr>
                <w:rFonts w:ascii="Arial" w:hAnsi="Arial" w:cs="Arial"/>
                <w:sz w:val="14"/>
                <w:szCs w:val="14"/>
              </w:rPr>
            </w:pPr>
            <w:proofErr w:type="spellStart"/>
            <w:r w:rsidRPr="008F1ACB">
              <w:rPr>
                <w:rFonts w:ascii="Arial" w:hAnsi="Arial" w:cs="Arial"/>
                <w:i/>
                <w:sz w:val="14"/>
                <w:szCs w:val="14"/>
                <w:lang w:val="en-US"/>
              </w:rPr>
              <w:t>Yamal-Nenets</w:t>
            </w:r>
            <w:proofErr w:type="spellEnd"/>
            <w:r w:rsidRPr="008F1ACB">
              <w:rPr>
                <w:rFonts w:ascii="Arial" w:hAnsi="Arial" w:cs="Arial"/>
                <w:i/>
                <w:sz w:val="14"/>
                <w:szCs w:val="14"/>
                <w:lang w:val="en-US"/>
              </w:rPr>
              <w:t xml:space="preserve"> Autonomous Area </w:t>
            </w:r>
          </w:p>
        </w:tc>
      </w:tr>
      <w:tr w:rsidR="00576C55" w:rsidRPr="002E32D2">
        <w:trPr>
          <w:cantSplit/>
          <w:jc w:val="center"/>
        </w:trPr>
        <w:tc>
          <w:tcPr>
            <w:tcW w:w="3259" w:type="dxa"/>
            <w:shd w:val="clear" w:color="auto" w:fill="auto"/>
            <w:vAlign w:val="bottom"/>
          </w:tcPr>
          <w:p w:rsidR="00576C55" w:rsidRPr="008F1ACB" w:rsidRDefault="00576C55" w:rsidP="002555A7">
            <w:pPr>
              <w:spacing w:before="100" w:line="160" w:lineRule="exact"/>
              <w:ind w:left="170"/>
              <w:rPr>
                <w:rFonts w:ascii="Arial" w:hAnsi="Arial" w:cs="Arial"/>
                <w:sz w:val="14"/>
                <w:szCs w:val="14"/>
              </w:rPr>
            </w:pPr>
            <w:r w:rsidRPr="008F1ACB">
              <w:rPr>
                <w:rFonts w:ascii="Arial" w:hAnsi="Arial" w:cs="Arial"/>
                <w:sz w:val="14"/>
                <w:szCs w:val="14"/>
              </w:rPr>
              <w:t>Тюменская область без автономных округов</w:t>
            </w:r>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4 843 367</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267 584</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43,9</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227"/>
              <w:rPr>
                <w:rFonts w:ascii="Arial" w:hAnsi="Arial" w:cs="Arial"/>
                <w:sz w:val="14"/>
                <w:szCs w:val="14"/>
                <w:lang w:val="en-US"/>
              </w:rPr>
            </w:pPr>
            <w:r w:rsidRPr="008F1ACB">
              <w:rPr>
                <w:rFonts w:ascii="Arial" w:hAnsi="Arial" w:cs="Arial"/>
                <w:i/>
                <w:sz w:val="14"/>
                <w:szCs w:val="14"/>
                <w:lang w:val="en-US"/>
              </w:rPr>
              <w:t>Tyumen Region less autonomous areas</w:t>
            </w:r>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Челябинская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6 335 195</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326 598</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43,1</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Chelyabinsk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jc w:val="center"/>
              <w:rPr>
                <w:rFonts w:ascii="Arial" w:hAnsi="Arial" w:cs="Arial"/>
                <w:b/>
                <w:sz w:val="14"/>
                <w:szCs w:val="14"/>
                <w:lang w:val="en-US"/>
              </w:rPr>
            </w:pPr>
            <w:proofErr w:type="spellStart"/>
            <w:r w:rsidRPr="008F1ACB">
              <w:rPr>
                <w:rFonts w:ascii="Arial" w:hAnsi="Arial" w:cs="Arial"/>
                <w:b/>
                <w:sz w:val="14"/>
                <w:szCs w:val="14"/>
                <w:lang w:val="en-US"/>
              </w:rPr>
              <w:t>Сибирский</w:t>
            </w:r>
            <w:proofErr w:type="spellEnd"/>
            <w:r w:rsidRPr="008F1ACB">
              <w:rPr>
                <w:rFonts w:ascii="Arial" w:hAnsi="Arial" w:cs="Arial"/>
                <w:b/>
                <w:sz w:val="14"/>
                <w:szCs w:val="14"/>
                <w:lang w:val="en-US"/>
              </w:rPr>
              <w:t xml:space="preserve"> </w:t>
            </w:r>
            <w:proofErr w:type="spellStart"/>
            <w:r w:rsidRPr="008F1ACB">
              <w:rPr>
                <w:rFonts w:ascii="Arial" w:hAnsi="Arial" w:cs="Arial"/>
                <w:b/>
                <w:sz w:val="14"/>
                <w:szCs w:val="14"/>
                <w:lang w:val="en-US"/>
              </w:rPr>
              <w:t>федеральный</w:t>
            </w:r>
            <w:proofErr w:type="spellEnd"/>
            <w:r w:rsidRPr="008F1ACB">
              <w:rPr>
                <w:rFonts w:ascii="Arial" w:hAnsi="Arial" w:cs="Arial"/>
                <w:b/>
                <w:sz w:val="14"/>
                <w:szCs w:val="14"/>
                <w:lang w:val="en-US"/>
              </w:rPr>
              <w:t xml:space="preserve"> </w:t>
            </w:r>
            <w:proofErr w:type="spellStart"/>
            <w:r w:rsidRPr="008F1ACB">
              <w:rPr>
                <w:rFonts w:ascii="Arial" w:hAnsi="Arial" w:cs="Arial"/>
                <w:b/>
                <w:sz w:val="14"/>
                <w:szCs w:val="14"/>
                <w:lang w:val="en-US"/>
              </w:rPr>
              <w:t>округ</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b/>
                <w:sz w:val="14"/>
                <w:szCs w:val="14"/>
              </w:rPr>
            </w:pPr>
            <w:r w:rsidRPr="00576C55">
              <w:rPr>
                <w:rFonts w:ascii="Arial" w:hAnsi="Arial" w:cs="Arial"/>
                <w:b/>
                <w:sz w:val="14"/>
                <w:szCs w:val="14"/>
              </w:rPr>
              <w:t>31 927 978</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b/>
                <w:sz w:val="14"/>
                <w:szCs w:val="14"/>
              </w:rPr>
            </w:pPr>
            <w:r w:rsidRPr="003F31E5">
              <w:rPr>
                <w:rFonts w:ascii="Arial" w:hAnsi="Arial" w:cs="Arial"/>
                <w:b/>
                <w:sz w:val="14"/>
                <w:szCs w:val="14"/>
              </w:rPr>
              <w:t>1 994 872</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b/>
                <w:sz w:val="14"/>
                <w:szCs w:val="14"/>
              </w:rPr>
            </w:pPr>
            <w:r w:rsidRPr="003F31E5">
              <w:rPr>
                <w:rFonts w:ascii="Arial" w:hAnsi="Arial" w:cs="Arial"/>
                <w:b/>
                <w:sz w:val="14"/>
                <w:szCs w:val="14"/>
              </w:rPr>
              <w:t>42,6</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jc w:val="center"/>
              <w:rPr>
                <w:rFonts w:ascii="Arial" w:hAnsi="Arial" w:cs="Arial"/>
                <w:sz w:val="14"/>
                <w:szCs w:val="14"/>
              </w:rPr>
            </w:pPr>
            <w:r w:rsidRPr="008F1ACB">
              <w:rPr>
                <w:rFonts w:ascii="Arial" w:hAnsi="Arial" w:cs="Arial"/>
                <w:b/>
                <w:i/>
                <w:sz w:val="14"/>
                <w:szCs w:val="14"/>
                <w:lang w:val="en-US"/>
              </w:rPr>
              <w:t xml:space="preserve">Siberian </w:t>
            </w:r>
            <w:smartTag w:uri="urn:schemas-microsoft-com:office:smarttags" w:element="place">
              <w:r w:rsidRPr="008F1ACB">
                <w:rPr>
                  <w:rFonts w:ascii="Arial" w:hAnsi="Arial" w:cs="Arial"/>
                  <w:b/>
                  <w:i/>
                  <w:sz w:val="14"/>
                  <w:szCs w:val="14"/>
                  <w:lang w:val="en-US"/>
                </w:rPr>
                <w:t>Federal District</w:t>
              </w:r>
            </w:smartTag>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Республика</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Алтай</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240 170</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13 794</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39,0</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r w:rsidRPr="008F1ACB">
              <w:rPr>
                <w:rFonts w:ascii="Arial" w:hAnsi="Arial" w:cs="Arial"/>
                <w:i/>
                <w:sz w:val="14"/>
                <w:szCs w:val="14"/>
                <w:lang w:val="en-US"/>
              </w:rPr>
              <w:t xml:space="preserve">Republic of </w:t>
            </w:r>
            <w:smartTag w:uri="urn:schemas-microsoft-com:office:smarttags" w:element="PlaceName">
              <w:r w:rsidRPr="008F1ACB">
                <w:rPr>
                  <w:rFonts w:ascii="Arial" w:hAnsi="Arial" w:cs="Arial"/>
                  <w:i/>
                  <w:sz w:val="14"/>
                  <w:szCs w:val="14"/>
                  <w:lang w:val="en-US"/>
                </w:rPr>
                <w:t>Altay</w:t>
              </w:r>
            </w:smartTag>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Республика</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Тыва</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248 416</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21 178</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39,2</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r w:rsidRPr="008F1ACB">
              <w:rPr>
                <w:rFonts w:ascii="Arial" w:hAnsi="Arial" w:cs="Arial"/>
                <w:i/>
                <w:sz w:val="14"/>
                <w:szCs w:val="14"/>
                <w:lang w:val="en-US"/>
              </w:rPr>
              <w:t xml:space="preserve">Republic of </w:t>
            </w:r>
            <w:proofErr w:type="spellStart"/>
            <w:smartTag w:uri="urn:schemas-microsoft-com:office:smarttags" w:element="PlaceName">
              <w:r w:rsidRPr="008F1ACB">
                <w:rPr>
                  <w:rFonts w:ascii="Arial" w:hAnsi="Arial" w:cs="Arial"/>
                  <w:i/>
                  <w:sz w:val="14"/>
                  <w:szCs w:val="14"/>
                  <w:lang w:val="en-US"/>
                </w:rPr>
                <w:t>Tuva</w:t>
              </w:r>
            </w:smartTag>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Республика</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Хакасия</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931 154</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47 642</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37,7</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r w:rsidRPr="008F1ACB">
              <w:rPr>
                <w:rFonts w:ascii="Arial" w:hAnsi="Arial" w:cs="Arial"/>
                <w:i/>
                <w:sz w:val="14"/>
                <w:szCs w:val="14"/>
                <w:lang w:val="en-US"/>
              </w:rPr>
              <w:t xml:space="preserve">Republic of </w:t>
            </w:r>
            <w:proofErr w:type="spellStart"/>
            <w:smartTag w:uri="urn:schemas-microsoft-com:office:smarttags" w:element="PlaceName">
              <w:r w:rsidRPr="008F1ACB">
                <w:rPr>
                  <w:rFonts w:ascii="Arial" w:hAnsi="Arial" w:cs="Arial"/>
                  <w:i/>
                  <w:sz w:val="14"/>
                  <w:szCs w:val="14"/>
                  <w:lang w:val="en-US"/>
                </w:rPr>
                <w:t>Khakassia</w:t>
              </w:r>
            </w:smartTag>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Алтайский</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край</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2 566 939</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120 215</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37,9</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Altay</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Territory</w:t>
            </w:r>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Красноярский</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край</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7 516 093</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495 025</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46,4</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Krasnoyarsk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Territory</w:t>
            </w:r>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Иркутская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5 221 704</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316 564</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47,4</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Irkutsk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Кемеровская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4 783 463</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340 199</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43,1</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Kemerovo</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Новосибирская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5 522 920</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347 814</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35,3</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Novosibirsk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Омская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2 459 265</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188 483</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39,7</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Omsk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Томская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2 437 854</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103 958</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46,1</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Tomsk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jc w:val="center"/>
              <w:rPr>
                <w:rFonts w:ascii="Arial" w:hAnsi="Arial" w:cs="Arial"/>
                <w:b/>
                <w:sz w:val="14"/>
                <w:szCs w:val="14"/>
              </w:rPr>
            </w:pPr>
            <w:r w:rsidRPr="008F1ACB">
              <w:rPr>
                <w:rFonts w:ascii="Arial" w:hAnsi="Arial" w:cs="Arial"/>
                <w:b/>
                <w:sz w:val="14"/>
                <w:szCs w:val="14"/>
              </w:rPr>
              <w:t>Дальневосточный федеральный округ</w:t>
            </w:r>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b/>
                <w:sz w:val="14"/>
                <w:szCs w:val="14"/>
              </w:rPr>
            </w:pPr>
            <w:r w:rsidRPr="00576C55">
              <w:rPr>
                <w:rFonts w:ascii="Arial" w:hAnsi="Arial" w:cs="Arial"/>
                <w:b/>
                <w:sz w:val="14"/>
                <w:szCs w:val="14"/>
              </w:rPr>
              <w:t>26 718 562</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b/>
                <w:sz w:val="14"/>
                <w:szCs w:val="14"/>
              </w:rPr>
            </w:pPr>
            <w:r w:rsidRPr="003F31E5">
              <w:rPr>
                <w:rFonts w:ascii="Arial" w:hAnsi="Arial" w:cs="Arial"/>
                <w:b/>
                <w:sz w:val="14"/>
                <w:szCs w:val="14"/>
              </w:rPr>
              <w:t>1 688 856</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b/>
                <w:sz w:val="14"/>
                <w:szCs w:val="14"/>
              </w:rPr>
            </w:pPr>
            <w:r w:rsidRPr="003F31E5">
              <w:rPr>
                <w:rFonts w:ascii="Arial" w:hAnsi="Arial" w:cs="Arial"/>
                <w:b/>
                <w:sz w:val="14"/>
                <w:szCs w:val="14"/>
              </w:rPr>
              <w:t>42,7</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jc w:val="center"/>
              <w:rPr>
                <w:rFonts w:ascii="Arial" w:hAnsi="Arial" w:cs="Arial"/>
                <w:sz w:val="14"/>
                <w:szCs w:val="14"/>
              </w:rPr>
            </w:pPr>
            <w:r w:rsidRPr="008F1ACB">
              <w:rPr>
                <w:rFonts w:ascii="Arial" w:hAnsi="Arial" w:cs="Arial"/>
                <w:b/>
                <w:i/>
                <w:sz w:val="14"/>
                <w:szCs w:val="14"/>
                <w:lang w:val="en-US"/>
              </w:rPr>
              <w:t>Far</w:t>
            </w:r>
            <w:r w:rsidRPr="008F1ACB">
              <w:rPr>
                <w:rFonts w:ascii="Arial" w:hAnsi="Arial" w:cs="Arial"/>
                <w:b/>
                <w:i/>
                <w:sz w:val="14"/>
                <w:szCs w:val="14"/>
              </w:rPr>
              <w:t xml:space="preserve"> </w:t>
            </w:r>
            <w:r w:rsidRPr="008F1ACB">
              <w:rPr>
                <w:rFonts w:ascii="Arial" w:hAnsi="Arial" w:cs="Arial"/>
                <w:b/>
                <w:i/>
                <w:sz w:val="14"/>
                <w:szCs w:val="14"/>
                <w:lang w:val="en-US"/>
              </w:rPr>
              <w:t>Eastern</w:t>
            </w:r>
            <w:r w:rsidRPr="008F1ACB">
              <w:rPr>
                <w:rFonts w:ascii="Arial" w:hAnsi="Arial" w:cs="Arial"/>
                <w:b/>
                <w:i/>
                <w:sz w:val="14"/>
                <w:szCs w:val="14"/>
              </w:rPr>
              <w:t xml:space="preserve"> </w:t>
            </w:r>
            <w:smartTag w:uri="urn:schemas-microsoft-com:office:smarttags" w:element="place">
              <w:r w:rsidRPr="008F1ACB">
                <w:rPr>
                  <w:rFonts w:ascii="Arial" w:hAnsi="Arial" w:cs="Arial"/>
                  <w:b/>
                  <w:i/>
                  <w:sz w:val="14"/>
                  <w:szCs w:val="14"/>
                  <w:lang w:val="en-US"/>
                </w:rPr>
                <w:t>Federal</w:t>
              </w:r>
              <w:r w:rsidRPr="008F1ACB">
                <w:rPr>
                  <w:rFonts w:ascii="Arial" w:hAnsi="Arial" w:cs="Arial"/>
                  <w:b/>
                  <w:i/>
                  <w:sz w:val="14"/>
                  <w:szCs w:val="14"/>
                </w:rPr>
                <w:t xml:space="preserve"> </w:t>
              </w:r>
              <w:r w:rsidRPr="008F1ACB">
                <w:rPr>
                  <w:rFonts w:ascii="Arial" w:hAnsi="Arial" w:cs="Arial"/>
                  <w:b/>
                  <w:i/>
                  <w:sz w:val="14"/>
                  <w:szCs w:val="14"/>
                  <w:lang w:val="en-US"/>
                </w:rPr>
                <w:t>District</w:t>
              </w:r>
            </w:smartTag>
          </w:p>
        </w:tc>
      </w:tr>
      <w:tr w:rsidR="00576C55" w:rsidRPr="008F1ACB">
        <w:trPr>
          <w:cantSplit/>
          <w:jc w:val="center"/>
        </w:trPr>
        <w:tc>
          <w:tcPr>
            <w:tcW w:w="3259" w:type="dxa"/>
            <w:shd w:val="clear" w:color="auto" w:fill="auto"/>
            <w:vAlign w:val="bottom"/>
          </w:tcPr>
          <w:p w:rsidR="00576C55" w:rsidRPr="008F1ACB" w:rsidRDefault="00576C55" w:rsidP="00AF678B">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Республика</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Бурятия</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1 342 515</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66 198</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42,8</w:t>
            </w:r>
          </w:p>
        </w:tc>
        <w:tc>
          <w:tcPr>
            <w:tcW w:w="3260" w:type="dxa"/>
            <w:tcBorders>
              <w:left w:val="single" w:sz="6" w:space="0" w:color="000000"/>
            </w:tcBorders>
            <w:shd w:val="clear" w:color="auto" w:fill="auto"/>
            <w:vAlign w:val="bottom"/>
          </w:tcPr>
          <w:p w:rsidR="00576C55" w:rsidRPr="008F1ACB" w:rsidRDefault="00576C55" w:rsidP="00AF678B">
            <w:pPr>
              <w:spacing w:before="100" w:line="160" w:lineRule="exact"/>
              <w:ind w:left="113"/>
              <w:rPr>
                <w:rFonts w:ascii="Arial" w:hAnsi="Arial" w:cs="Arial"/>
                <w:sz w:val="14"/>
                <w:szCs w:val="14"/>
              </w:rPr>
            </w:pPr>
            <w:r w:rsidRPr="008F1ACB">
              <w:rPr>
                <w:rFonts w:ascii="Arial" w:hAnsi="Arial" w:cs="Arial"/>
                <w:i/>
                <w:sz w:val="14"/>
                <w:szCs w:val="14"/>
                <w:lang w:val="en-US"/>
              </w:rPr>
              <w:t xml:space="preserve">Republic of </w:t>
            </w:r>
            <w:proofErr w:type="spellStart"/>
            <w:smartTag w:uri="urn:schemas-microsoft-com:office:smarttags" w:element="PlaceName">
              <w:r w:rsidRPr="008F1ACB">
                <w:rPr>
                  <w:rFonts w:ascii="Arial" w:hAnsi="Arial" w:cs="Arial"/>
                  <w:i/>
                  <w:sz w:val="14"/>
                  <w:szCs w:val="14"/>
                  <w:lang w:val="en-US"/>
                </w:rPr>
                <w:t>Buryatia</w:t>
              </w:r>
            </w:smartTag>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rPr>
            </w:pPr>
            <w:r w:rsidRPr="008F1ACB">
              <w:rPr>
                <w:rFonts w:ascii="Arial" w:hAnsi="Arial" w:cs="Arial"/>
                <w:sz w:val="14"/>
                <w:szCs w:val="14"/>
              </w:rPr>
              <w:t>Республика Саха (Якутия)</w:t>
            </w:r>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5 173 557</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505 942</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39,2</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r w:rsidRPr="008F1ACB">
              <w:rPr>
                <w:rFonts w:ascii="Arial" w:hAnsi="Arial" w:cs="Arial"/>
                <w:i/>
                <w:sz w:val="14"/>
                <w:szCs w:val="14"/>
                <w:lang w:val="en-US"/>
              </w:rPr>
              <w:t>Republic</w:t>
            </w:r>
            <w:r w:rsidRPr="008F1ACB">
              <w:rPr>
                <w:rFonts w:ascii="Arial" w:hAnsi="Arial" w:cs="Arial"/>
                <w:i/>
                <w:sz w:val="14"/>
                <w:szCs w:val="14"/>
              </w:rPr>
              <w:t xml:space="preserve"> </w:t>
            </w:r>
            <w:r w:rsidRPr="008F1ACB">
              <w:rPr>
                <w:rFonts w:ascii="Arial" w:hAnsi="Arial" w:cs="Arial"/>
                <w:i/>
                <w:sz w:val="14"/>
                <w:szCs w:val="14"/>
                <w:lang w:val="en-US"/>
              </w:rPr>
              <w:t>of</w:t>
            </w:r>
            <w:r w:rsidRPr="008F1ACB">
              <w:rPr>
                <w:rFonts w:ascii="Arial" w:hAnsi="Arial" w:cs="Arial"/>
                <w:i/>
                <w:sz w:val="14"/>
                <w:szCs w:val="14"/>
              </w:rPr>
              <w:t xml:space="preserve"> </w:t>
            </w:r>
            <w:proofErr w:type="spellStart"/>
            <w:smartTag w:uri="urn:schemas-microsoft-com:office:smarttags" w:element="PlaceName">
              <w:r w:rsidRPr="008F1ACB">
                <w:rPr>
                  <w:rFonts w:ascii="Arial" w:hAnsi="Arial" w:cs="Arial"/>
                  <w:i/>
                  <w:sz w:val="14"/>
                  <w:szCs w:val="14"/>
                  <w:lang w:val="en-US"/>
                </w:rPr>
                <w:t>Sakha</w:t>
              </w:r>
            </w:smartTag>
            <w:proofErr w:type="spellEnd"/>
            <w:r w:rsidRPr="008F1ACB">
              <w:rPr>
                <w:rFonts w:ascii="Arial" w:hAnsi="Arial" w:cs="Arial"/>
                <w:i/>
                <w:sz w:val="14"/>
                <w:szCs w:val="14"/>
              </w:rPr>
              <w:t xml:space="preserve"> (</w:t>
            </w:r>
            <w:proofErr w:type="spellStart"/>
            <w:r w:rsidRPr="008F1ACB">
              <w:rPr>
                <w:rFonts w:ascii="Arial" w:hAnsi="Arial" w:cs="Arial"/>
                <w:i/>
                <w:sz w:val="14"/>
                <w:szCs w:val="14"/>
                <w:lang w:val="en-US"/>
              </w:rPr>
              <w:t>Yakutia</w:t>
            </w:r>
            <w:proofErr w:type="spellEnd"/>
            <w:r w:rsidRPr="008F1ACB">
              <w:rPr>
                <w:rFonts w:ascii="Arial" w:hAnsi="Arial" w:cs="Arial"/>
                <w:i/>
                <w:sz w:val="14"/>
                <w:szCs w:val="14"/>
              </w:rPr>
              <w:t>)</w:t>
            </w:r>
          </w:p>
        </w:tc>
      </w:tr>
      <w:tr w:rsidR="00576C55" w:rsidRPr="008F1ACB">
        <w:trPr>
          <w:cantSplit/>
          <w:jc w:val="center"/>
        </w:trPr>
        <w:tc>
          <w:tcPr>
            <w:tcW w:w="3259" w:type="dxa"/>
            <w:shd w:val="clear" w:color="auto" w:fill="auto"/>
            <w:vAlign w:val="bottom"/>
          </w:tcPr>
          <w:p w:rsidR="00576C55" w:rsidRPr="008F1ACB" w:rsidRDefault="00576C55" w:rsidP="00AF678B">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Забайкальский</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край</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1 887 600</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104 448</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40,8</w:t>
            </w:r>
          </w:p>
        </w:tc>
        <w:tc>
          <w:tcPr>
            <w:tcW w:w="3260" w:type="dxa"/>
            <w:tcBorders>
              <w:left w:val="single" w:sz="6" w:space="0" w:color="000000"/>
            </w:tcBorders>
            <w:shd w:val="clear" w:color="auto" w:fill="auto"/>
            <w:vAlign w:val="bottom"/>
          </w:tcPr>
          <w:p w:rsidR="00576C55" w:rsidRPr="008F1ACB" w:rsidRDefault="00576C55" w:rsidP="00AF678B">
            <w:pPr>
              <w:spacing w:before="100" w:line="160" w:lineRule="exact"/>
              <w:ind w:left="113"/>
              <w:rPr>
                <w:rFonts w:ascii="Arial" w:hAnsi="Arial" w:cs="Arial"/>
                <w:sz w:val="14"/>
                <w:szCs w:val="14"/>
              </w:rPr>
            </w:pPr>
            <w:r w:rsidRPr="008F1ACB">
              <w:rPr>
                <w:rFonts w:ascii="Arial" w:hAnsi="Arial" w:cs="Arial"/>
                <w:i/>
                <w:sz w:val="14"/>
                <w:szCs w:val="14"/>
                <w:lang w:val="en-US"/>
              </w:rPr>
              <w:t>Trans-Baikal</w:t>
            </w:r>
            <w:r w:rsidRPr="008F1ACB">
              <w:rPr>
                <w:rFonts w:ascii="Arial" w:hAnsi="Arial" w:cs="Arial"/>
                <w:i/>
                <w:sz w:val="14"/>
                <w:szCs w:val="14"/>
              </w:rPr>
              <w:t xml:space="preserve"> </w:t>
            </w:r>
            <w:smartTag w:uri="urn:schemas-microsoft-com:office:smarttags" w:element="PlaceType">
              <w:r w:rsidRPr="008F1ACB">
                <w:rPr>
                  <w:rFonts w:ascii="Arial" w:hAnsi="Arial" w:cs="Arial"/>
                  <w:i/>
                  <w:sz w:val="14"/>
                  <w:szCs w:val="14"/>
                  <w:lang w:val="en-US"/>
                </w:rPr>
                <w:t>Territory</w:t>
              </w:r>
            </w:smartTag>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rPr>
            </w:pPr>
            <w:r w:rsidRPr="008F1ACB">
              <w:rPr>
                <w:rFonts w:ascii="Arial" w:hAnsi="Arial" w:cs="Arial"/>
                <w:sz w:val="14"/>
                <w:szCs w:val="14"/>
              </w:rPr>
              <w:t>Камчатский край</w:t>
            </w:r>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1 072 636</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68 228</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36,7</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Kamchatka</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Territory</w:t>
            </w:r>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Приморский</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край</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5 664 979</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315 126</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42,3</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Primorye</w:t>
            </w:r>
            <w:proofErr w:type="spellEnd"/>
            <w:r w:rsidRPr="008F1ACB">
              <w:rPr>
                <w:rFonts w:ascii="Arial" w:hAnsi="Arial" w:cs="Arial"/>
                <w:i/>
                <w:sz w:val="14"/>
                <w:szCs w:val="14"/>
              </w:rPr>
              <w:t xml:space="preserve"> </w:t>
            </w:r>
            <w:r w:rsidRPr="008F1ACB">
              <w:rPr>
                <w:rFonts w:ascii="Arial" w:hAnsi="Arial" w:cs="Arial"/>
                <w:i/>
                <w:sz w:val="14"/>
                <w:szCs w:val="14"/>
                <w:lang w:val="en-US"/>
              </w:rPr>
              <w:t>Territory</w:t>
            </w:r>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Хабаровский</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край</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3 750 384</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191 480</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34,8</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Khabarovsk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Territory</w:t>
            </w:r>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Амурская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2 728 872</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158 614</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42,3</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r w:rsidRPr="008F1ACB">
              <w:rPr>
                <w:rFonts w:ascii="Arial" w:hAnsi="Arial" w:cs="Arial"/>
                <w:i/>
                <w:sz w:val="14"/>
                <w:szCs w:val="14"/>
                <w:lang w:val="en-US"/>
              </w:rPr>
              <w:t>Amur Region</w:t>
            </w:r>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Магаданская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630 987</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61 025</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46,3</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proofErr w:type="spellStart"/>
            <w:r w:rsidRPr="008F1ACB">
              <w:rPr>
                <w:rFonts w:ascii="Arial" w:hAnsi="Arial" w:cs="Arial"/>
                <w:i/>
                <w:sz w:val="14"/>
                <w:szCs w:val="14"/>
                <w:lang w:val="en-US"/>
              </w:rPr>
              <w:t>Magadan</w:t>
            </w:r>
            <w:proofErr w:type="spellEnd"/>
            <w:r w:rsidRPr="008F1ACB">
              <w:rPr>
                <w:rFonts w:ascii="Arial" w:hAnsi="Arial" w:cs="Arial"/>
                <w:i/>
                <w:sz w:val="14"/>
                <w:szCs w:val="14"/>
                <w:lang w:val="en-US"/>
              </w:rPr>
              <w:t xml:space="preserve"> Region</w:t>
            </w:r>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Сахалинская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3 749 776</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139 992</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59,0</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Sakhalin</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576C55" w:rsidRPr="008F1ACB">
        <w:trPr>
          <w:cantSplit/>
          <w:jc w:val="center"/>
        </w:trPr>
        <w:tc>
          <w:tcPr>
            <w:tcW w:w="3259" w:type="dxa"/>
            <w:shd w:val="clear" w:color="auto" w:fill="auto"/>
            <w:vAlign w:val="bottom"/>
          </w:tcPr>
          <w:p w:rsidR="00576C55" w:rsidRPr="008F1ACB" w:rsidRDefault="00576C55"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Еврейская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автономная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576C55" w:rsidRPr="00576C55" w:rsidRDefault="00576C55" w:rsidP="00576C55">
            <w:pPr>
              <w:spacing w:before="100" w:line="160" w:lineRule="exact"/>
              <w:ind w:right="227"/>
              <w:jc w:val="right"/>
              <w:rPr>
                <w:rFonts w:ascii="Arial" w:hAnsi="Arial" w:cs="Arial"/>
                <w:sz w:val="14"/>
                <w:szCs w:val="14"/>
              </w:rPr>
            </w:pPr>
            <w:r w:rsidRPr="00576C55">
              <w:rPr>
                <w:rFonts w:ascii="Arial" w:hAnsi="Arial" w:cs="Arial"/>
                <w:sz w:val="14"/>
                <w:szCs w:val="14"/>
              </w:rPr>
              <w:t>380 672</w:t>
            </w:r>
          </w:p>
        </w:tc>
        <w:tc>
          <w:tcPr>
            <w:tcW w:w="1134" w:type="dxa"/>
            <w:tcBorders>
              <w:left w:val="single" w:sz="6" w:space="0" w:color="000000"/>
            </w:tcBorders>
            <w:vAlign w:val="bottom"/>
          </w:tcPr>
          <w:p w:rsidR="00576C55" w:rsidRPr="003F31E5" w:rsidRDefault="00576C55" w:rsidP="00576C55">
            <w:pPr>
              <w:spacing w:before="100" w:line="160" w:lineRule="exact"/>
              <w:ind w:right="227"/>
              <w:jc w:val="right"/>
              <w:rPr>
                <w:rFonts w:ascii="Arial" w:hAnsi="Arial" w:cs="Arial"/>
                <w:sz w:val="14"/>
                <w:szCs w:val="14"/>
              </w:rPr>
            </w:pPr>
            <w:r w:rsidRPr="003F31E5">
              <w:rPr>
                <w:rFonts w:ascii="Arial" w:hAnsi="Arial" w:cs="Arial"/>
                <w:sz w:val="14"/>
                <w:szCs w:val="14"/>
              </w:rPr>
              <w:t>30 402</w:t>
            </w:r>
          </w:p>
        </w:tc>
        <w:tc>
          <w:tcPr>
            <w:tcW w:w="1134" w:type="dxa"/>
            <w:tcBorders>
              <w:left w:val="single" w:sz="6" w:space="0" w:color="000000"/>
              <w:right w:val="single" w:sz="6" w:space="0" w:color="000000"/>
            </w:tcBorders>
            <w:vAlign w:val="bottom"/>
          </w:tcPr>
          <w:p w:rsidR="00576C55" w:rsidRPr="003F31E5" w:rsidRDefault="00576C55" w:rsidP="00576C55">
            <w:pPr>
              <w:spacing w:before="100" w:line="160" w:lineRule="exact"/>
              <w:ind w:right="397"/>
              <w:jc w:val="right"/>
              <w:rPr>
                <w:rFonts w:ascii="Arial" w:hAnsi="Arial" w:cs="Arial"/>
                <w:sz w:val="14"/>
                <w:szCs w:val="14"/>
              </w:rPr>
            </w:pPr>
            <w:r w:rsidRPr="003F31E5">
              <w:rPr>
                <w:rFonts w:ascii="Arial" w:hAnsi="Arial" w:cs="Arial"/>
                <w:sz w:val="14"/>
                <w:szCs w:val="14"/>
              </w:rPr>
              <w:t>39,6</w:t>
            </w:r>
          </w:p>
        </w:tc>
        <w:tc>
          <w:tcPr>
            <w:tcW w:w="3260" w:type="dxa"/>
            <w:tcBorders>
              <w:left w:val="single" w:sz="6" w:space="0" w:color="000000"/>
            </w:tcBorders>
            <w:shd w:val="clear" w:color="auto" w:fill="auto"/>
            <w:vAlign w:val="bottom"/>
          </w:tcPr>
          <w:p w:rsidR="00576C55" w:rsidRPr="008F1ACB" w:rsidRDefault="00576C55" w:rsidP="002555A7">
            <w:pPr>
              <w:spacing w:before="100" w:line="160" w:lineRule="exact"/>
              <w:ind w:left="113"/>
              <w:rPr>
                <w:rFonts w:ascii="Arial" w:hAnsi="Arial" w:cs="Arial"/>
                <w:sz w:val="14"/>
                <w:szCs w:val="14"/>
              </w:rPr>
            </w:pPr>
            <w:r w:rsidRPr="008F1ACB">
              <w:rPr>
                <w:rFonts w:ascii="Arial" w:hAnsi="Arial" w:cs="Arial"/>
                <w:i/>
                <w:sz w:val="14"/>
                <w:szCs w:val="14"/>
                <w:lang w:val="en-US"/>
              </w:rPr>
              <w:t>Jewish Autonomous Region</w:t>
            </w:r>
          </w:p>
        </w:tc>
      </w:tr>
      <w:tr w:rsidR="00576C55" w:rsidRPr="008F1ACB">
        <w:trPr>
          <w:cantSplit/>
          <w:jc w:val="center"/>
        </w:trPr>
        <w:tc>
          <w:tcPr>
            <w:tcW w:w="3259" w:type="dxa"/>
            <w:tcBorders>
              <w:bottom w:val="single" w:sz="6" w:space="0" w:color="000000"/>
            </w:tcBorders>
            <w:shd w:val="clear" w:color="auto" w:fill="auto"/>
            <w:vAlign w:val="bottom"/>
          </w:tcPr>
          <w:p w:rsidR="00576C55" w:rsidRPr="008F1ACB" w:rsidRDefault="00576C55" w:rsidP="0022744A">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Чукотский</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автономный</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округ</w:t>
            </w:r>
            <w:proofErr w:type="spellEnd"/>
          </w:p>
        </w:tc>
        <w:tc>
          <w:tcPr>
            <w:tcW w:w="1134" w:type="dxa"/>
            <w:tcBorders>
              <w:left w:val="single" w:sz="6" w:space="0" w:color="000000"/>
              <w:bottom w:val="single" w:sz="6" w:space="0" w:color="000000"/>
            </w:tcBorders>
            <w:shd w:val="clear" w:color="auto" w:fill="auto"/>
            <w:vAlign w:val="bottom"/>
          </w:tcPr>
          <w:p w:rsidR="00576C55" w:rsidRPr="00576C55" w:rsidRDefault="00576C55" w:rsidP="0022744A">
            <w:pPr>
              <w:spacing w:before="100" w:line="160" w:lineRule="exact"/>
              <w:ind w:right="227"/>
              <w:jc w:val="right"/>
              <w:rPr>
                <w:rFonts w:ascii="Arial" w:hAnsi="Arial" w:cs="Arial"/>
                <w:sz w:val="14"/>
                <w:szCs w:val="14"/>
              </w:rPr>
            </w:pPr>
            <w:r w:rsidRPr="00576C55">
              <w:rPr>
                <w:rFonts w:ascii="Arial" w:hAnsi="Arial" w:cs="Arial"/>
                <w:sz w:val="14"/>
                <w:szCs w:val="14"/>
              </w:rPr>
              <w:t>336 584</w:t>
            </w:r>
          </w:p>
        </w:tc>
        <w:tc>
          <w:tcPr>
            <w:tcW w:w="1134" w:type="dxa"/>
            <w:tcBorders>
              <w:left w:val="single" w:sz="6" w:space="0" w:color="000000"/>
              <w:bottom w:val="single" w:sz="6" w:space="0" w:color="000000"/>
            </w:tcBorders>
            <w:vAlign w:val="bottom"/>
          </w:tcPr>
          <w:p w:rsidR="00576C55" w:rsidRPr="003F31E5" w:rsidRDefault="00576C55" w:rsidP="0022744A">
            <w:pPr>
              <w:spacing w:before="100" w:line="160" w:lineRule="exact"/>
              <w:ind w:right="227"/>
              <w:jc w:val="right"/>
              <w:rPr>
                <w:rFonts w:ascii="Arial" w:hAnsi="Arial" w:cs="Arial"/>
                <w:sz w:val="14"/>
                <w:szCs w:val="14"/>
              </w:rPr>
            </w:pPr>
            <w:r w:rsidRPr="003F31E5">
              <w:rPr>
                <w:rFonts w:ascii="Arial" w:hAnsi="Arial" w:cs="Arial"/>
                <w:sz w:val="14"/>
                <w:szCs w:val="14"/>
              </w:rPr>
              <w:t>47 401</w:t>
            </w:r>
          </w:p>
        </w:tc>
        <w:tc>
          <w:tcPr>
            <w:tcW w:w="1134" w:type="dxa"/>
            <w:tcBorders>
              <w:left w:val="single" w:sz="6" w:space="0" w:color="000000"/>
              <w:bottom w:val="single" w:sz="6" w:space="0" w:color="000000"/>
              <w:right w:val="single" w:sz="6" w:space="0" w:color="000000"/>
            </w:tcBorders>
            <w:vAlign w:val="bottom"/>
          </w:tcPr>
          <w:p w:rsidR="00576C55" w:rsidRPr="003F31E5" w:rsidRDefault="00576C55" w:rsidP="0022744A">
            <w:pPr>
              <w:spacing w:before="100" w:line="160" w:lineRule="exact"/>
              <w:ind w:right="397"/>
              <w:jc w:val="right"/>
              <w:rPr>
                <w:rFonts w:ascii="Arial" w:hAnsi="Arial" w:cs="Arial"/>
                <w:sz w:val="14"/>
                <w:szCs w:val="14"/>
              </w:rPr>
            </w:pPr>
            <w:r w:rsidRPr="003F31E5">
              <w:rPr>
                <w:rFonts w:ascii="Arial" w:hAnsi="Arial" w:cs="Arial"/>
                <w:sz w:val="14"/>
                <w:szCs w:val="14"/>
              </w:rPr>
              <w:t>42,7</w:t>
            </w:r>
          </w:p>
        </w:tc>
        <w:tc>
          <w:tcPr>
            <w:tcW w:w="3260" w:type="dxa"/>
            <w:tcBorders>
              <w:left w:val="single" w:sz="6" w:space="0" w:color="000000"/>
              <w:bottom w:val="single" w:sz="6" w:space="0" w:color="000000"/>
            </w:tcBorders>
            <w:shd w:val="clear" w:color="auto" w:fill="auto"/>
            <w:vAlign w:val="bottom"/>
          </w:tcPr>
          <w:p w:rsidR="00576C55" w:rsidRPr="008F1ACB" w:rsidRDefault="00576C55" w:rsidP="0022744A">
            <w:pPr>
              <w:spacing w:before="100" w:line="160" w:lineRule="exact"/>
              <w:ind w:left="113"/>
              <w:rPr>
                <w:rFonts w:ascii="Arial" w:hAnsi="Arial" w:cs="Arial"/>
                <w:sz w:val="14"/>
                <w:szCs w:val="14"/>
              </w:rPr>
            </w:pPr>
            <w:proofErr w:type="spellStart"/>
            <w:r w:rsidRPr="008F1ACB">
              <w:rPr>
                <w:rFonts w:ascii="Arial" w:hAnsi="Arial" w:cs="Arial"/>
                <w:i/>
                <w:sz w:val="14"/>
                <w:szCs w:val="14"/>
                <w:lang w:val="en-US"/>
              </w:rPr>
              <w:t>Chukotka</w:t>
            </w:r>
            <w:proofErr w:type="spellEnd"/>
            <w:r w:rsidRPr="008F1ACB">
              <w:rPr>
                <w:rFonts w:ascii="Arial" w:hAnsi="Arial" w:cs="Arial"/>
                <w:i/>
                <w:sz w:val="14"/>
                <w:szCs w:val="14"/>
                <w:lang w:val="en-US"/>
              </w:rPr>
              <w:t xml:space="preserve"> Autonomous Area </w:t>
            </w:r>
          </w:p>
        </w:tc>
      </w:tr>
    </w:tbl>
    <w:p w:rsidR="00163C8A" w:rsidRPr="00163C8A" w:rsidRDefault="00163C8A" w:rsidP="00163C8A">
      <w:pPr>
        <w:pageBreakBefore/>
        <w:widowControl w:val="0"/>
        <w:spacing w:after="60"/>
        <w:ind w:left="425" w:hanging="425"/>
      </w:pPr>
      <w:r>
        <w:rPr>
          <w:rFonts w:ascii="Arial" w:hAnsi="Arial" w:cs="Arial"/>
          <w:b/>
          <w:color w:val="000000"/>
          <w:sz w:val="16"/>
        </w:rPr>
        <w:lastRenderedPageBreak/>
        <w:t>14.9</w:t>
      </w:r>
      <w:r w:rsidRPr="00163C8A">
        <w:rPr>
          <w:rFonts w:ascii="Arial" w:hAnsi="Arial" w:cs="Arial"/>
          <w:b/>
          <w:sz w:val="16"/>
        </w:rPr>
        <w:t xml:space="preserve">. </w:t>
      </w:r>
      <w:r w:rsidRPr="00163C8A">
        <w:rPr>
          <w:rFonts w:ascii="Arial" w:eastAsiaTheme="minorHAnsi" w:hAnsi="Arial" w:cs="Arial"/>
          <w:b/>
          <w:sz w:val="16"/>
          <w:szCs w:val="22"/>
          <w:lang w:eastAsia="en-US"/>
        </w:rPr>
        <w:t xml:space="preserve">НАЛИЧИЕ И </w:t>
      </w:r>
      <w:r w:rsidRPr="00163C8A">
        <w:rPr>
          <w:rFonts w:ascii="Arial" w:eastAsiaTheme="minorHAnsi" w:hAnsi="Arial" w:cs="Arial"/>
          <w:b/>
          <w:bCs/>
          <w:sz w:val="16"/>
          <w:szCs w:val="22"/>
          <w:lang w:eastAsia="en-US"/>
        </w:rPr>
        <w:t xml:space="preserve">СТЕПЕНЬ ИЗНОСА ОСНОВНЫХ ФОНДОВ </w:t>
      </w:r>
      <w:r w:rsidRPr="00163C8A">
        <w:rPr>
          <w:rFonts w:ascii="Arial" w:hAnsi="Arial" w:cs="Arial"/>
          <w:b/>
          <w:bCs/>
          <w:sz w:val="16"/>
        </w:rPr>
        <w:t xml:space="preserve">КОММЕРЧЕСКИХ ОРГАНИЗАЦИЙ </w:t>
      </w:r>
      <w:r w:rsidRPr="00163C8A">
        <w:rPr>
          <w:rFonts w:ascii="Arial" w:hAnsi="Arial" w:cs="Arial"/>
          <w:b/>
          <w:sz w:val="16"/>
        </w:rPr>
        <w:br/>
      </w:r>
      <w:r w:rsidRPr="00163C8A">
        <w:rPr>
          <w:rFonts w:ascii="Arial" w:hAnsi="Arial" w:cs="Arial"/>
          <w:b/>
          <w:bCs/>
          <w:sz w:val="16"/>
        </w:rPr>
        <w:t>ПО ВИДАМ ЭКОНОМИЧЕСКОЙ ДЕЯТЕЛЬНОСТИ</w:t>
      </w:r>
      <w:proofErr w:type="gramStart"/>
      <w:r w:rsidRPr="00163C8A">
        <w:rPr>
          <w:rFonts w:ascii="Arial" w:hAnsi="Arial" w:cs="Arial"/>
          <w:b/>
          <w:bCs/>
          <w:sz w:val="16"/>
          <w:vertAlign w:val="superscript"/>
        </w:rPr>
        <w:t>1</w:t>
      </w:r>
      <w:proofErr w:type="gramEnd"/>
      <w:r w:rsidRPr="00163C8A">
        <w:rPr>
          <w:rFonts w:ascii="Arial" w:hAnsi="Arial" w:cs="Arial"/>
          <w:b/>
          <w:bCs/>
          <w:sz w:val="16"/>
          <w:vertAlign w:val="superscript"/>
        </w:rPr>
        <w:t>)</w:t>
      </w:r>
      <w:r w:rsidRPr="00163C8A">
        <w:rPr>
          <w:rFonts w:ascii="Arial" w:hAnsi="Arial" w:cs="Arial"/>
          <w:b/>
          <w:bCs/>
          <w:sz w:val="16"/>
        </w:rPr>
        <w:br/>
      </w:r>
      <w:r w:rsidRPr="00163C8A">
        <w:rPr>
          <w:rFonts w:ascii="Arial" w:hAnsi="Arial" w:cs="Arial"/>
          <w:sz w:val="14"/>
          <w:szCs w:val="14"/>
        </w:rPr>
        <w:t>по полной учетной стоимости; на конец года</w:t>
      </w:r>
    </w:p>
    <w:p w:rsidR="00163C8A" w:rsidRPr="00163C8A" w:rsidRDefault="00163C8A" w:rsidP="00163C8A">
      <w:pPr>
        <w:spacing w:after="60"/>
        <w:ind w:left="425"/>
        <w:rPr>
          <w:rFonts w:ascii="Arial" w:hAnsi="Arial" w:cs="Arial"/>
          <w:i/>
          <w:sz w:val="14"/>
          <w:szCs w:val="14"/>
          <w:lang w:val="en-US"/>
        </w:rPr>
      </w:pPr>
      <w:r w:rsidRPr="00163C8A">
        <w:rPr>
          <w:rFonts w:ascii="Arial" w:eastAsiaTheme="minorHAnsi" w:hAnsi="Arial" w:cs="Arial"/>
          <w:b/>
          <w:bCs/>
          <w:i/>
          <w:caps/>
          <w:spacing w:val="-2"/>
          <w:sz w:val="16"/>
          <w:szCs w:val="16"/>
          <w:lang w:val="en-US" w:eastAsia="en-US"/>
        </w:rPr>
        <w:t xml:space="preserve">AVAILABILITY AND </w:t>
      </w:r>
      <w:r w:rsidRPr="00163C8A">
        <w:rPr>
          <w:rFonts w:ascii="Arial" w:eastAsiaTheme="minorHAnsi" w:hAnsi="Arial" w:cs="Arial"/>
          <w:b/>
          <w:i/>
          <w:caps/>
          <w:sz w:val="16"/>
          <w:szCs w:val="16"/>
          <w:lang w:val="en-US" w:eastAsia="en-US"/>
        </w:rPr>
        <w:t>depreciation DEGREE</w:t>
      </w:r>
      <w:r w:rsidRPr="00163C8A">
        <w:rPr>
          <w:rFonts w:ascii="Arial" w:eastAsiaTheme="minorHAnsi" w:hAnsi="Arial" w:cs="Arial"/>
          <w:b/>
          <w:bCs/>
          <w:i/>
          <w:caps/>
          <w:sz w:val="16"/>
          <w:szCs w:val="16"/>
          <w:lang w:val="en-US" w:eastAsia="en-US"/>
        </w:rPr>
        <w:t xml:space="preserve"> </w:t>
      </w:r>
      <w:r w:rsidRPr="00163C8A">
        <w:rPr>
          <w:rFonts w:ascii="Arial" w:eastAsiaTheme="minorHAnsi" w:hAnsi="Arial" w:cs="Arial"/>
          <w:b/>
          <w:i/>
          <w:caps/>
          <w:sz w:val="16"/>
          <w:szCs w:val="16"/>
          <w:lang w:val="en-US" w:eastAsia="en-US"/>
        </w:rPr>
        <w:t xml:space="preserve">of </w:t>
      </w:r>
      <w:r w:rsidRPr="00163C8A">
        <w:rPr>
          <w:rFonts w:ascii="Arial" w:hAnsi="Arial" w:cs="Arial"/>
          <w:b/>
          <w:bCs/>
          <w:i/>
          <w:sz w:val="16"/>
          <w:lang w:val="en-US"/>
        </w:rPr>
        <w:t xml:space="preserve">COMMERCIAL ORGANIZATIONS </w:t>
      </w:r>
      <w:r w:rsidRPr="00163C8A">
        <w:rPr>
          <w:rFonts w:ascii="Arial" w:eastAsiaTheme="minorHAnsi" w:hAnsi="Arial" w:cs="Arial"/>
          <w:b/>
          <w:i/>
          <w:caps/>
          <w:sz w:val="16"/>
          <w:szCs w:val="16"/>
          <w:lang w:val="en-US" w:eastAsia="en-US"/>
        </w:rPr>
        <w:t>fixed assets</w:t>
      </w:r>
      <w:r w:rsidRPr="00163C8A">
        <w:rPr>
          <w:rFonts w:ascii="Arial" w:eastAsiaTheme="minorHAnsi" w:hAnsi="Arial" w:cs="Arial"/>
          <w:b/>
          <w:bCs/>
          <w:i/>
          <w:caps/>
          <w:sz w:val="16"/>
          <w:szCs w:val="16"/>
          <w:lang w:val="en-US" w:eastAsia="en-US"/>
        </w:rPr>
        <w:t xml:space="preserve"> </w:t>
      </w:r>
      <w:r w:rsidRPr="00163C8A">
        <w:rPr>
          <w:rFonts w:ascii="Arial" w:hAnsi="Arial" w:cs="Arial"/>
          <w:b/>
          <w:i/>
          <w:sz w:val="16"/>
          <w:lang w:val="en-US"/>
        </w:rPr>
        <w:br/>
      </w:r>
      <w:r w:rsidRPr="00163C8A">
        <w:rPr>
          <w:rFonts w:ascii="Arial" w:hAnsi="Arial" w:cs="Arial"/>
          <w:b/>
          <w:bCs/>
          <w:i/>
          <w:sz w:val="16"/>
          <w:lang w:val="en-US"/>
        </w:rPr>
        <w:t xml:space="preserve">BY ECONOMIC ACTIVITY </w:t>
      </w:r>
      <w:r w:rsidRPr="00163C8A">
        <w:rPr>
          <w:rFonts w:ascii="Arial" w:hAnsi="Arial" w:cs="Arial"/>
          <w:b/>
          <w:bCs/>
          <w:i/>
          <w:sz w:val="16"/>
          <w:vertAlign w:val="superscript"/>
          <w:lang w:val="en-US"/>
        </w:rPr>
        <w:t>1</w:t>
      </w:r>
      <w:proofErr w:type="gramStart"/>
      <w:r w:rsidRPr="00163C8A">
        <w:rPr>
          <w:rFonts w:ascii="Arial" w:hAnsi="Arial" w:cs="Arial"/>
          <w:b/>
          <w:bCs/>
          <w:i/>
          <w:sz w:val="16"/>
          <w:vertAlign w:val="superscript"/>
          <w:lang w:val="en-US"/>
        </w:rPr>
        <w:t>)</w:t>
      </w:r>
      <w:proofErr w:type="gramEnd"/>
      <w:r w:rsidRPr="00163C8A">
        <w:rPr>
          <w:rFonts w:ascii="Arial" w:hAnsi="Arial" w:cs="Arial"/>
          <w:i/>
          <w:sz w:val="14"/>
          <w:szCs w:val="14"/>
          <w:lang w:val="en-US"/>
        </w:rPr>
        <w:br/>
        <w:t xml:space="preserve">at total book value; by the end of year </w:t>
      </w:r>
    </w:p>
    <w:tbl>
      <w:tblPr>
        <w:tblW w:w="5000" w:type="pct"/>
        <w:jc w:val="center"/>
        <w:tblLayout w:type="fixed"/>
        <w:tblCellMar>
          <w:left w:w="0" w:type="dxa"/>
          <w:right w:w="0" w:type="dxa"/>
        </w:tblCellMar>
        <w:tblLook w:val="0000" w:firstRow="0" w:lastRow="0" w:firstColumn="0" w:lastColumn="0" w:noHBand="0" w:noVBand="0"/>
      </w:tblPr>
      <w:tblGrid>
        <w:gridCol w:w="2585"/>
        <w:gridCol w:w="790"/>
        <w:gridCol w:w="791"/>
        <w:gridCol w:w="792"/>
        <w:gridCol w:w="792"/>
        <w:gridCol w:w="792"/>
        <w:gridCol w:w="792"/>
        <w:gridCol w:w="2587"/>
      </w:tblGrid>
      <w:tr w:rsidR="00163C8A" w:rsidRPr="00163C8A" w:rsidTr="00EE320E">
        <w:trPr>
          <w:cantSplit/>
          <w:jc w:val="center"/>
        </w:trPr>
        <w:tc>
          <w:tcPr>
            <w:tcW w:w="2585" w:type="dxa"/>
            <w:vMerge w:val="restart"/>
            <w:tcBorders>
              <w:top w:val="single" w:sz="6" w:space="0" w:color="000000"/>
              <w:right w:val="single" w:sz="6" w:space="0" w:color="000000"/>
            </w:tcBorders>
          </w:tcPr>
          <w:p w:rsidR="00163C8A" w:rsidRPr="00163C8A" w:rsidRDefault="00163C8A" w:rsidP="00EE320E">
            <w:pPr>
              <w:snapToGrid w:val="0"/>
              <w:spacing w:before="60" w:after="60"/>
              <w:jc w:val="center"/>
              <w:rPr>
                <w:rFonts w:ascii="Arial" w:hAnsi="Arial" w:cs="Arial"/>
                <w:sz w:val="14"/>
                <w:szCs w:val="14"/>
                <w:lang w:val="en-US"/>
              </w:rPr>
            </w:pPr>
          </w:p>
        </w:tc>
        <w:tc>
          <w:tcPr>
            <w:tcW w:w="2373" w:type="dxa"/>
            <w:gridSpan w:val="3"/>
            <w:tcBorders>
              <w:top w:val="single" w:sz="6" w:space="0" w:color="000000"/>
              <w:left w:val="single" w:sz="6" w:space="0" w:color="000000"/>
              <w:bottom w:val="single" w:sz="6" w:space="0" w:color="000000"/>
            </w:tcBorders>
          </w:tcPr>
          <w:p w:rsidR="00163C8A" w:rsidRPr="00163C8A" w:rsidRDefault="00163C8A" w:rsidP="00EE320E">
            <w:pPr>
              <w:spacing w:before="20" w:after="20" w:line="276" w:lineRule="auto"/>
              <w:ind w:left="57"/>
              <w:rPr>
                <w:rFonts w:ascii="Arial" w:eastAsiaTheme="minorHAnsi" w:hAnsi="Arial" w:cs="Arial"/>
                <w:sz w:val="12"/>
                <w:szCs w:val="12"/>
                <w:lang w:val="en-US" w:eastAsia="en-US"/>
              </w:rPr>
            </w:pPr>
            <w:r w:rsidRPr="00163C8A">
              <w:rPr>
                <w:rFonts w:ascii="Arial" w:eastAsiaTheme="minorHAnsi" w:hAnsi="Arial" w:cs="Arial"/>
                <w:sz w:val="12"/>
                <w:szCs w:val="12"/>
                <w:lang w:eastAsia="en-US"/>
              </w:rPr>
              <w:t>Наличие</w:t>
            </w:r>
            <w:r w:rsidRPr="00163C8A">
              <w:rPr>
                <w:rFonts w:ascii="Arial" w:eastAsiaTheme="minorHAnsi" w:hAnsi="Arial" w:cs="Arial"/>
                <w:sz w:val="12"/>
                <w:szCs w:val="12"/>
                <w:lang w:val="en-US" w:eastAsia="en-US"/>
              </w:rPr>
              <w:t xml:space="preserve"> </w:t>
            </w:r>
            <w:r w:rsidRPr="00163C8A">
              <w:rPr>
                <w:rFonts w:ascii="Arial" w:eastAsiaTheme="minorHAnsi" w:hAnsi="Arial" w:cs="Arial"/>
                <w:sz w:val="12"/>
                <w:szCs w:val="12"/>
                <w:lang w:eastAsia="en-US"/>
              </w:rPr>
              <w:t>основных</w:t>
            </w:r>
            <w:r w:rsidRPr="00163C8A">
              <w:rPr>
                <w:rFonts w:ascii="Arial" w:eastAsiaTheme="minorHAnsi" w:hAnsi="Arial" w:cs="Arial"/>
                <w:sz w:val="12"/>
                <w:szCs w:val="12"/>
                <w:lang w:val="en-US" w:eastAsia="en-US"/>
              </w:rPr>
              <w:t xml:space="preserve"> </w:t>
            </w:r>
            <w:r w:rsidRPr="00163C8A">
              <w:rPr>
                <w:rFonts w:ascii="Arial" w:eastAsiaTheme="minorHAnsi" w:hAnsi="Arial" w:cs="Arial"/>
                <w:sz w:val="12"/>
                <w:szCs w:val="12"/>
                <w:lang w:eastAsia="en-US"/>
              </w:rPr>
              <w:t>фондов</w:t>
            </w:r>
            <w:r w:rsidRPr="00163C8A">
              <w:rPr>
                <w:rFonts w:ascii="Arial" w:eastAsiaTheme="minorHAnsi" w:hAnsi="Arial" w:cs="Arial"/>
                <w:sz w:val="12"/>
                <w:szCs w:val="12"/>
                <w:lang w:val="en-US" w:eastAsia="en-US"/>
              </w:rPr>
              <w:t xml:space="preserve"> </w:t>
            </w:r>
          </w:p>
          <w:p w:rsidR="00163C8A" w:rsidRPr="00163C8A" w:rsidRDefault="00163C8A" w:rsidP="00EE320E">
            <w:pPr>
              <w:snapToGrid w:val="0"/>
              <w:spacing w:before="60" w:after="60" w:line="276" w:lineRule="auto"/>
              <w:ind w:left="57"/>
              <w:rPr>
                <w:rFonts w:ascii="Arial" w:eastAsiaTheme="minorHAnsi" w:hAnsi="Arial" w:cs="Arial"/>
                <w:sz w:val="14"/>
                <w:szCs w:val="14"/>
                <w:lang w:val="en-US" w:eastAsia="en-US"/>
              </w:rPr>
            </w:pPr>
            <w:r w:rsidRPr="00163C8A">
              <w:rPr>
                <w:rFonts w:ascii="Arial" w:eastAsiaTheme="minorHAnsi" w:hAnsi="Arial" w:cs="Arial"/>
                <w:i/>
                <w:sz w:val="12"/>
                <w:szCs w:val="12"/>
                <w:lang w:val="en-US" w:eastAsia="en-US"/>
              </w:rPr>
              <w:t>Availability of fixed assets</w:t>
            </w:r>
          </w:p>
        </w:tc>
        <w:tc>
          <w:tcPr>
            <w:tcW w:w="2376" w:type="dxa"/>
            <w:gridSpan w:val="3"/>
            <w:tcBorders>
              <w:top w:val="single" w:sz="6" w:space="0" w:color="000000"/>
              <w:left w:val="single" w:sz="6" w:space="0" w:color="000000"/>
              <w:bottom w:val="single" w:sz="6" w:space="0" w:color="000000"/>
            </w:tcBorders>
          </w:tcPr>
          <w:p w:rsidR="00163C8A" w:rsidRPr="00163C8A" w:rsidRDefault="00163C8A" w:rsidP="00EE320E">
            <w:pPr>
              <w:spacing w:before="20" w:after="20" w:line="276" w:lineRule="auto"/>
              <w:ind w:left="57"/>
              <w:rPr>
                <w:rFonts w:ascii="Arial" w:eastAsiaTheme="minorHAnsi" w:hAnsi="Arial" w:cs="Arial"/>
                <w:sz w:val="12"/>
                <w:szCs w:val="12"/>
                <w:lang w:val="en-US" w:eastAsia="en-US"/>
              </w:rPr>
            </w:pPr>
            <w:r w:rsidRPr="00163C8A">
              <w:rPr>
                <w:rFonts w:ascii="Arial" w:eastAsiaTheme="minorHAnsi" w:hAnsi="Arial" w:cs="Arial"/>
                <w:sz w:val="12"/>
                <w:szCs w:val="12"/>
                <w:lang w:eastAsia="en-US"/>
              </w:rPr>
              <w:t>Степень</w:t>
            </w:r>
            <w:r w:rsidRPr="00163C8A">
              <w:rPr>
                <w:rFonts w:ascii="Arial" w:eastAsiaTheme="minorHAnsi" w:hAnsi="Arial" w:cs="Arial"/>
                <w:sz w:val="12"/>
                <w:szCs w:val="12"/>
                <w:lang w:val="en-US" w:eastAsia="en-US"/>
              </w:rPr>
              <w:t xml:space="preserve"> </w:t>
            </w:r>
            <w:r w:rsidRPr="00163C8A">
              <w:rPr>
                <w:rFonts w:ascii="Arial" w:eastAsiaTheme="minorHAnsi" w:hAnsi="Arial" w:cs="Arial"/>
                <w:sz w:val="12"/>
                <w:szCs w:val="12"/>
                <w:lang w:eastAsia="en-US"/>
              </w:rPr>
              <w:t>износа</w:t>
            </w:r>
            <w:r w:rsidRPr="00163C8A">
              <w:rPr>
                <w:rFonts w:ascii="Arial" w:eastAsiaTheme="minorHAnsi" w:hAnsi="Arial" w:cs="Arial"/>
                <w:sz w:val="12"/>
                <w:szCs w:val="12"/>
                <w:lang w:val="en-US" w:eastAsia="en-US"/>
              </w:rPr>
              <w:t xml:space="preserve"> </w:t>
            </w:r>
            <w:r w:rsidRPr="00163C8A">
              <w:rPr>
                <w:rFonts w:ascii="Arial" w:eastAsiaTheme="minorHAnsi" w:hAnsi="Arial" w:cs="Arial"/>
                <w:spacing w:val="-4"/>
                <w:sz w:val="12"/>
                <w:szCs w:val="12"/>
                <w:lang w:eastAsia="en-US"/>
              </w:rPr>
              <w:t>основных</w:t>
            </w:r>
            <w:r w:rsidRPr="00163C8A">
              <w:rPr>
                <w:rFonts w:ascii="Arial" w:eastAsiaTheme="minorHAnsi" w:hAnsi="Arial" w:cs="Arial"/>
                <w:spacing w:val="-4"/>
                <w:sz w:val="12"/>
                <w:szCs w:val="12"/>
                <w:lang w:val="en-US" w:eastAsia="en-US"/>
              </w:rPr>
              <w:t xml:space="preserve"> </w:t>
            </w:r>
            <w:r w:rsidRPr="00163C8A">
              <w:rPr>
                <w:rFonts w:ascii="Arial" w:eastAsiaTheme="minorHAnsi" w:hAnsi="Arial" w:cs="Arial"/>
                <w:spacing w:val="-4"/>
                <w:sz w:val="12"/>
                <w:szCs w:val="12"/>
                <w:lang w:val="en-US" w:eastAsia="en-US"/>
              </w:rPr>
              <w:br/>
            </w:r>
            <w:r w:rsidRPr="00163C8A">
              <w:rPr>
                <w:rFonts w:ascii="Arial" w:eastAsiaTheme="minorHAnsi" w:hAnsi="Arial" w:cs="Arial"/>
                <w:spacing w:val="-4"/>
                <w:sz w:val="12"/>
                <w:szCs w:val="12"/>
                <w:lang w:eastAsia="en-US"/>
              </w:rPr>
              <w:t>фондов</w:t>
            </w:r>
            <w:r w:rsidRPr="00163C8A">
              <w:rPr>
                <w:rFonts w:ascii="Arial" w:eastAsiaTheme="minorHAnsi" w:hAnsi="Arial" w:cs="Arial"/>
                <w:spacing w:val="-4"/>
                <w:sz w:val="12"/>
                <w:szCs w:val="12"/>
                <w:lang w:val="en-US" w:eastAsia="en-US"/>
              </w:rPr>
              <w:t>,</w:t>
            </w:r>
            <w:r w:rsidRPr="00163C8A">
              <w:rPr>
                <w:rFonts w:ascii="Arial" w:eastAsiaTheme="minorHAnsi" w:hAnsi="Arial" w:cs="Arial"/>
                <w:sz w:val="12"/>
                <w:szCs w:val="12"/>
                <w:lang w:val="en-US" w:eastAsia="en-US"/>
              </w:rPr>
              <w:t xml:space="preserve"> </w:t>
            </w:r>
            <w:r w:rsidRPr="00163C8A">
              <w:rPr>
                <w:rFonts w:ascii="Arial" w:eastAsiaTheme="minorHAnsi" w:hAnsi="Arial" w:cs="Arial"/>
                <w:sz w:val="12"/>
                <w:szCs w:val="12"/>
                <w:lang w:eastAsia="en-US"/>
              </w:rPr>
              <w:t>процентов</w:t>
            </w:r>
          </w:p>
          <w:p w:rsidR="00163C8A" w:rsidRPr="00163C8A" w:rsidRDefault="00163C8A" w:rsidP="00EE320E">
            <w:pPr>
              <w:snapToGrid w:val="0"/>
              <w:spacing w:before="60" w:after="60" w:line="276" w:lineRule="auto"/>
              <w:ind w:left="57"/>
              <w:rPr>
                <w:rFonts w:ascii="Arial" w:eastAsiaTheme="minorHAnsi" w:hAnsi="Arial" w:cs="Arial"/>
                <w:sz w:val="14"/>
                <w:szCs w:val="14"/>
                <w:lang w:val="en-US" w:eastAsia="en-US"/>
              </w:rPr>
            </w:pPr>
            <w:r w:rsidRPr="00163C8A">
              <w:rPr>
                <w:rFonts w:ascii="Arial" w:eastAsiaTheme="minorHAnsi" w:hAnsi="Arial" w:cs="Arial"/>
                <w:i/>
                <w:sz w:val="12"/>
                <w:szCs w:val="12"/>
                <w:lang w:val="en-US" w:eastAsia="en-US"/>
              </w:rPr>
              <w:t xml:space="preserve">Fixed assets depreciation rate, percent  </w:t>
            </w:r>
          </w:p>
        </w:tc>
        <w:tc>
          <w:tcPr>
            <w:tcW w:w="2587" w:type="dxa"/>
            <w:vMerge w:val="restart"/>
            <w:tcBorders>
              <w:top w:val="single" w:sz="6" w:space="0" w:color="000000"/>
              <w:left w:val="single" w:sz="6" w:space="0" w:color="000000"/>
            </w:tcBorders>
          </w:tcPr>
          <w:p w:rsidR="00163C8A" w:rsidRPr="00163C8A" w:rsidRDefault="00163C8A" w:rsidP="00EE320E">
            <w:pPr>
              <w:snapToGrid w:val="0"/>
              <w:spacing w:before="60" w:after="60"/>
              <w:jc w:val="center"/>
              <w:rPr>
                <w:rFonts w:ascii="Arial" w:hAnsi="Arial" w:cs="Arial"/>
                <w:sz w:val="14"/>
                <w:szCs w:val="14"/>
                <w:lang w:val="en-US"/>
              </w:rPr>
            </w:pPr>
          </w:p>
        </w:tc>
      </w:tr>
      <w:tr w:rsidR="00163C8A" w:rsidRPr="00163C8A" w:rsidTr="00EE320E">
        <w:trPr>
          <w:cantSplit/>
          <w:jc w:val="center"/>
        </w:trPr>
        <w:tc>
          <w:tcPr>
            <w:tcW w:w="2585" w:type="dxa"/>
            <w:vMerge/>
            <w:tcBorders>
              <w:bottom w:val="single" w:sz="6" w:space="0" w:color="000000"/>
              <w:right w:val="single" w:sz="6" w:space="0" w:color="000000"/>
            </w:tcBorders>
          </w:tcPr>
          <w:p w:rsidR="00163C8A" w:rsidRPr="00163C8A" w:rsidRDefault="00163C8A" w:rsidP="00EE320E">
            <w:pPr>
              <w:snapToGrid w:val="0"/>
              <w:spacing w:before="60" w:after="60"/>
              <w:jc w:val="center"/>
              <w:rPr>
                <w:rFonts w:ascii="Arial" w:hAnsi="Arial" w:cs="Arial"/>
                <w:sz w:val="14"/>
                <w:szCs w:val="14"/>
                <w:lang w:val="en-US"/>
              </w:rPr>
            </w:pPr>
          </w:p>
        </w:tc>
        <w:tc>
          <w:tcPr>
            <w:tcW w:w="790" w:type="dxa"/>
            <w:tcBorders>
              <w:top w:val="single" w:sz="6" w:space="0" w:color="000000"/>
              <w:left w:val="single" w:sz="6" w:space="0" w:color="000000"/>
              <w:bottom w:val="single" w:sz="6" w:space="0" w:color="000000"/>
              <w:right w:val="single" w:sz="6" w:space="0" w:color="000000"/>
            </w:tcBorders>
          </w:tcPr>
          <w:p w:rsidR="00163C8A" w:rsidRPr="00163C8A" w:rsidRDefault="00163C8A" w:rsidP="00EE320E">
            <w:pPr>
              <w:spacing w:before="40" w:after="20"/>
              <w:ind w:left="57"/>
              <w:jc w:val="center"/>
              <w:rPr>
                <w:rFonts w:ascii="Arial" w:hAnsi="Arial" w:cs="Arial"/>
                <w:sz w:val="14"/>
                <w:szCs w:val="14"/>
                <w:lang w:val="en-US"/>
              </w:rPr>
            </w:pPr>
            <w:r w:rsidRPr="00163C8A">
              <w:rPr>
                <w:rFonts w:ascii="Arial" w:hAnsi="Arial" w:cs="Arial"/>
                <w:sz w:val="14"/>
                <w:szCs w:val="14"/>
              </w:rPr>
              <w:t>2020</w:t>
            </w:r>
          </w:p>
        </w:tc>
        <w:tc>
          <w:tcPr>
            <w:tcW w:w="791" w:type="dxa"/>
            <w:tcBorders>
              <w:top w:val="single" w:sz="6" w:space="0" w:color="000000"/>
              <w:left w:val="single" w:sz="6" w:space="0" w:color="000000"/>
              <w:bottom w:val="single" w:sz="6" w:space="0" w:color="000000"/>
            </w:tcBorders>
          </w:tcPr>
          <w:p w:rsidR="00163C8A" w:rsidRPr="00163C8A" w:rsidRDefault="00163C8A" w:rsidP="00EE320E">
            <w:pPr>
              <w:spacing w:before="40" w:after="20"/>
              <w:ind w:left="57"/>
              <w:jc w:val="center"/>
              <w:rPr>
                <w:rFonts w:ascii="Arial" w:hAnsi="Arial" w:cs="Arial"/>
                <w:sz w:val="14"/>
                <w:szCs w:val="14"/>
              </w:rPr>
            </w:pPr>
            <w:r w:rsidRPr="00163C8A">
              <w:rPr>
                <w:rFonts w:ascii="Arial" w:hAnsi="Arial" w:cs="Arial"/>
                <w:sz w:val="14"/>
                <w:szCs w:val="14"/>
                <w:lang w:val="en-US"/>
              </w:rPr>
              <w:t>202</w:t>
            </w:r>
            <w:r w:rsidRPr="00163C8A">
              <w:rPr>
                <w:rFonts w:ascii="Arial" w:hAnsi="Arial" w:cs="Arial"/>
                <w:sz w:val="14"/>
                <w:szCs w:val="14"/>
              </w:rPr>
              <w:t>1</w:t>
            </w:r>
          </w:p>
        </w:tc>
        <w:tc>
          <w:tcPr>
            <w:tcW w:w="792" w:type="dxa"/>
            <w:tcBorders>
              <w:top w:val="single" w:sz="6" w:space="0" w:color="000000"/>
              <w:left w:val="single" w:sz="6" w:space="0" w:color="000000"/>
              <w:bottom w:val="single" w:sz="6" w:space="0" w:color="000000"/>
            </w:tcBorders>
          </w:tcPr>
          <w:p w:rsidR="00163C8A" w:rsidRPr="00163C8A" w:rsidRDefault="00163C8A" w:rsidP="00EE320E">
            <w:pPr>
              <w:spacing w:before="40" w:after="20"/>
              <w:ind w:left="57"/>
              <w:jc w:val="center"/>
              <w:rPr>
                <w:rFonts w:ascii="Arial" w:hAnsi="Arial" w:cs="Arial"/>
                <w:sz w:val="14"/>
                <w:szCs w:val="14"/>
                <w:lang w:val="en-US"/>
              </w:rPr>
            </w:pPr>
            <w:r w:rsidRPr="00163C8A">
              <w:rPr>
                <w:rFonts w:ascii="Arial" w:hAnsi="Arial" w:cs="Arial"/>
                <w:sz w:val="14"/>
                <w:szCs w:val="14"/>
                <w:lang w:val="en-US"/>
              </w:rPr>
              <w:t>2022</w:t>
            </w:r>
          </w:p>
        </w:tc>
        <w:tc>
          <w:tcPr>
            <w:tcW w:w="792" w:type="dxa"/>
            <w:tcBorders>
              <w:top w:val="single" w:sz="6" w:space="0" w:color="000000"/>
              <w:left w:val="single" w:sz="6" w:space="0" w:color="000000"/>
              <w:bottom w:val="single" w:sz="6" w:space="0" w:color="000000"/>
              <w:right w:val="single" w:sz="6" w:space="0" w:color="000000"/>
            </w:tcBorders>
          </w:tcPr>
          <w:p w:rsidR="00163C8A" w:rsidRPr="00163C8A" w:rsidRDefault="00163C8A" w:rsidP="00EE320E">
            <w:pPr>
              <w:spacing w:before="40" w:after="20"/>
              <w:ind w:left="57"/>
              <w:jc w:val="center"/>
              <w:rPr>
                <w:rFonts w:ascii="Arial" w:hAnsi="Arial" w:cs="Arial"/>
                <w:sz w:val="14"/>
                <w:szCs w:val="14"/>
                <w:lang w:val="en-US"/>
              </w:rPr>
            </w:pPr>
            <w:r w:rsidRPr="00163C8A">
              <w:rPr>
                <w:rFonts w:ascii="Arial" w:hAnsi="Arial" w:cs="Arial"/>
                <w:sz w:val="14"/>
                <w:szCs w:val="14"/>
              </w:rPr>
              <w:t>2020</w:t>
            </w:r>
          </w:p>
        </w:tc>
        <w:tc>
          <w:tcPr>
            <w:tcW w:w="792" w:type="dxa"/>
            <w:tcBorders>
              <w:top w:val="single" w:sz="6" w:space="0" w:color="000000"/>
              <w:left w:val="single" w:sz="6" w:space="0" w:color="000000"/>
              <w:bottom w:val="single" w:sz="6" w:space="0" w:color="000000"/>
            </w:tcBorders>
          </w:tcPr>
          <w:p w:rsidR="00163C8A" w:rsidRPr="00163C8A" w:rsidRDefault="00163C8A" w:rsidP="00EE320E">
            <w:pPr>
              <w:spacing w:before="40" w:after="20"/>
              <w:ind w:left="57"/>
              <w:jc w:val="center"/>
              <w:rPr>
                <w:rFonts w:ascii="Arial" w:hAnsi="Arial" w:cs="Arial"/>
                <w:sz w:val="14"/>
                <w:szCs w:val="14"/>
              </w:rPr>
            </w:pPr>
            <w:r w:rsidRPr="00163C8A">
              <w:rPr>
                <w:rFonts w:ascii="Arial" w:hAnsi="Arial" w:cs="Arial"/>
                <w:sz w:val="14"/>
                <w:szCs w:val="14"/>
                <w:lang w:val="en-US"/>
              </w:rPr>
              <w:t>202</w:t>
            </w:r>
            <w:r w:rsidRPr="00163C8A">
              <w:rPr>
                <w:rFonts w:ascii="Arial" w:hAnsi="Arial" w:cs="Arial"/>
                <w:sz w:val="14"/>
                <w:szCs w:val="14"/>
              </w:rPr>
              <w:t>1</w:t>
            </w:r>
          </w:p>
        </w:tc>
        <w:tc>
          <w:tcPr>
            <w:tcW w:w="792" w:type="dxa"/>
            <w:tcBorders>
              <w:top w:val="single" w:sz="6" w:space="0" w:color="000000"/>
              <w:left w:val="single" w:sz="6" w:space="0" w:color="000000"/>
              <w:bottom w:val="single" w:sz="6" w:space="0" w:color="000000"/>
            </w:tcBorders>
          </w:tcPr>
          <w:p w:rsidR="00163C8A" w:rsidRPr="00163C8A" w:rsidRDefault="00163C8A" w:rsidP="00EE320E">
            <w:pPr>
              <w:spacing w:before="40" w:after="20"/>
              <w:ind w:left="57"/>
              <w:jc w:val="center"/>
              <w:rPr>
                <w:rFonts w:ascii="Arial" w:hAnsi="Arial" w:cs="Arial"/>
                <w:sz w:val="14"/>
                <w:szCs w:val="14"/>
                <w:lang w:val="en-US"/>
              </w:rPr>
            </w:pPr>
            <w:r w:rsidRPr="00163C8A">
              <w:rPr>
                <w:rFonts w:ascii="Arial" w:hAnsi="Arial" w:cs="Arial"/>
                <w:sz w:val="14"/>
                <w:szCs w:val="14"/>
                <w:lang w:val="en-US"/>
              </w:rPr>
              <w:t>2022</w:t>
            </w:r>
          </w:p>
        </w:tc>
        <w:tc>
          <w:tcPr>
            <w:tcW w:w="2587" w:type="dxa"/>
            <w:vMerge/>
            <w:tcBorders>
              <w:left w:val="single" w:sz="6" w:space="0" w:color="000000"/>
              <w:bottom w:val="single" w:sz="6" w:space="0" w:color="000000"/>
            </w:tcBorders>
          </w:tcPr>
          <w:p w:rsidR="00163C8A" w:rsidRPr="00163C8A" w:rsidRDefault="00163C8A" w:rsidP="00EE320E">
            <w:pPr>
              <w:snapToGrid w:val="0"/>
              <w:spacing w:before="60" w:after="60"/>
              <w:jc w:val="center"/>
              <w:rPr>
                <w:rFonts w:ascii="Arial" w:hAnsi="Arial" w:cs="Arial"/>
                <w:sz w:val="14"/>
                <w:szCs w:val="14"/>
              </w:rPr>
            </w:pPr>
          </w:p>
        </w:tc>
      </w:tr>
      <w:tr w:rsidR="00163C8A" w:rsidRPr="00163C8A" w:rsidTr="00163C8A">
        <w:trPr>
          <w:cantSplit/>
          <w:jc w:val="center"/>
        </w:trPr>
        <w:tc>
          <w:tcPr>
            <w:tcW w:w="2585" w:type="dxa"/>
            <w:tcBorders>
              <w:top w:val="single" w:sz="6" w:space="0" w:color="000000"/>
              <w:right w:val="single" w:sz="6" w:space="0" w:color="000000"/>
            </w:tcBorders>
            <w:vAlign w:val="bottom"/>
          </w:tcPr>
          <w:p w:rsidR="00163C8A" w:rsidRPr="00163C8A" w:rsidRDefault="00163C8A" w:rsidP="00EE320E">
            <w:pPr>
              <w:spacing w:before="26" w:line="140" w:lineRule="exact"/>
              <w:rPr>
                <w:rFonts w:ascii="Arial" w:hAnsi="Arial" w:cs="Arial"/>
                <w:sz w:val="14"/>
                <w:szCs w:val="14"/>
              </w:rPr>
            </w:pPr>
            <w:r w:rsidRPr="00163C8A">
              <w:rPr>
                <w:rFonts w:ascii="Arial" w:eastAsia="Arial Unicode MS" w:hAnsi="Arial" w:cs="Arial"/>
                <w:b/>
                <w:bCs/>
                <w:sz w:val="14"/>
                <w:szCs w:val="14"/>
              </w:rPr>
              <w:t>Все основные фонды</w:t>
            </w:r>
          </w:p>
        </w:tc>
        <w:tc>
          <w:tcPr>
            <w:tcW w:w="790" w:type="dxa"/>
            <w:tcBorders>
              <w:top w:val="single" w:sz="6" w:space="0" w:color="000000"/>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b/>
                <w:spacing w:val="-12"/>
                <w:sz w:val="14"/>
                <w:szCs w:val="14"/>
              </w:rPr>
            </w:pPr>
            <w:r w:rsidRPr="00163C8A">
              <w:rPr>
                <w:rFonts w:ascii="Arial" w:hAnsi="Arial" w:cs="Arial"/>
                <w:b/>
                <w:spacing w:val="-12"/>
                <w:sz w:val="14"/>
                <w:szCs w:val="14"/>
              </w:rPr>
              <w:t>143 773 795</w:t>
            </w:r>
          </w:p>
        </w:tc>
        <w:tc>
          <w:tcPr>
            <w:tcW w:w="791" w:type="dxa"/>
            <w:tcBorders>
              <w:top w:val="single" w:sz="6" w:space="0" w:color="000000"/>
              <w:left w:val="single" w:sz="6" w:space="0" w:color="000000"/>
            </w:tcBorders>
            <w:vAlign w:val="bottom"/>
          </w:tcPr>
          <w:p w:rsidR="00163C8A" w:rsidRPr="00163C8A" w:rsidRDefault="00163C8A" w:rsidP="00163C8A">
            <w:pPr>
              <w:spacing w:before="26" w:line="140" w:lineRule="exact"/>
              <w:ind w:right="57"/>
              <w:jc w:val="right"/>
              <w:rPr>
                <w:rFonts w:ascii="Arial" w:hAnsi="Arial" w:cs="Arial"/>
                <w:b/>
                <w:spacing w:val="-12"/>
                <w:sz w:val="14"/>
                <w:szCs w:val="14"/>
              </w:rPr>
            </w:pPr>
            <w:r w:rsidRPr="00163C8A">
              <w:rPr>
                <w:rFonts w:ascii="Arial" w:hAnsi="Arial" w:cs="Arial"/>
                <w:b/>
                <w:spacing w:val="-12"/>
                <w:sz w:val="14"/>
                <w:szCs w:val="14"/>
              </w:rPr>
              <w:t>161 771 010</w:t>
            </w:r>
          </w:p>
        </w:tc>
        <w:tc>
          <w:tcPr>
            <w:tcW w:w="792" w:type="dxa"/>
            <w:tcBorders>
              <w:top w:val="single" w:sz="6" w:space="0" w:color="000000"/>
              <w:left w:val="single" w:sz="6" w:space="0" w:color="000000"/>
            </w:tcBorders>
            <w:vAlign w:val="bottom"/>
          </w:tcPr>
          <w:p w:rsidR="00163C8A" w:rsidRPr="00163C8A" w:rsidRDefault="00163C8A" w:rsidP="00163C8A">
            <w:pPr>
              <w:spacing w:before="26" w:line="140" w:lineRule="exact"/>
              <w:ind w:right="57"/>
              <w:jc w:val="right"/>
              <w:rPr>
                <w:rFonts w:ascii="Arial" w:hAnsi="Arial" w:cs="Arial"/>
                <w:b/>
                <w:spacing w:val="-12"/>
                <w:sz w:val="13"/>
                <w:szCs w:val="13"/>
              </w:rPr>
            </w:pPr>
            <w:r w:rsidRPr="00163C8A">
              <w:rPr>
                <w:rFonts w:ascii="Arial" w:hAnsi="Arial" w:cs="Arial"/>
                <w:b/>
                <w:spacing w:val="-12"/>
                <w:sz w:val="14"/>
                <w:szCs w:val="14"/>
              </w:rPr>
              <w:t>171 582 084</w:t>
            </w:r>
          </w:p>
        </w:tc>
        <w:tc>
          <w:tcPr>
            <w:tcW w:w="792" w:type="dxa"/>
            <w:tcBorders>
              <w:top w:val="single" w:sz="6" w:space="0" w:color="000000"/>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b/>
                <w:sz w:val="14"/>
                <w:szCs w:val="14"/>
              </w:rPr>
            </w:pPr>
            <w:r w:rsidRPr="00163C8A">
              <w:rPr>
                <w:rFonts w:ascii="Arial" w:hAnsi="Arial" w:cs="Arial"/>
                <w:b/>
                <w:sz w:val="14"/>
                <w:szCs w:val="14"/>
              </w:rPr>
              <w:t>52,1</w:t>
            </w:r>
          </w:p>
        </w:tc>
        <w:tc>
          <w:tcPr>
            <w:tcW w:w="792" w:type="dxa"/>
            <w:tcBorders>
              <w:top w:val="single" w:sz="6" w:space="0" w:color="000000"/>
              <w:left w:val="single" w:sz="6" w:space="0" w:color="000000"/>
            </w:tcBorders>
            <w:vAlign w:val="bottom"/>
          </w:tcPr>
          <w:p w:rsidR="00163C8A" w:rsidRPr="00163C8A" w:rsidRDefault="00163C8A" w:rsidP="00163C8A">
            <w:pPr>
              <w:spacing w:before="26" w:line="140" w:lineRule="exact"/>
              <w:ind w:right="227"/>
              <w:jc w:val="right"/>
              <w:rPr>
                <w:rFonts w:ascii="Arial" w:hAnsi="Arial" w:cs="Arial"/>
                <w:b/>
                <w:sz w:val="14"/>
                <w:szCs w:val="14"/>
                <w:lang w:val="en-US"/>
              </w:rPr>
            </w:pPr>
            <w:r w:rsidRPr="00163C8A">
              <w:rPr>
                <w:rFonts w:ascii="Arial" w:hAnsi="Arial" w:cs="Arial"/>
                <w:b/>
                <w:sz w:val="14"/>
                <w:szCs w:val="14"/>
                <w:lang w:val="en-US"/>
              </w:rPr>
              <w:t>53</w:t>
            </w:r>
            <w:r w:rsidRPr="00163C8A">
              <w:rPr>
                <w:rFonts w:ascii="Arial" w:hAnsi="Arial" w:cs="Arial"/>
                <w:b/>
                <w:sz w:val="14"/>
                <w:szCs w:val="14"/>
              </w:rPr>
              <w:t>,0</w:t>
            </w:r>
          </w:p>
        </w:tc>
        <w:tc>
          <w:tcPr>
            <w:tcW w:w="792" w:type="dxa"/>
            <w:tcBorders>
              <w:top w:val="single" w:sz="6" w:space="0" w:color="000000"/>
              <w:left w:val="single" w:sz="6" w:space="0" w:color="000000"/>
            </w:tcBorders>
            <w:vAlign w:val="bottom"/>
          </w:tcPr>
          <w:p w:rsidR="00163C8A" w:rsidRPr="00163C8A" w:rsidRDefault="00163C8A" w:rsidP="00163C8A">
            <w:pPr>
              <w:spacing w:before="26" w:line="140" w:lineRule="exact"/>
              <w:ind w:right="227"/>
              <w:jc w:val="right"/>
              <w:rPr>
                <w:rFonts w:ascii="Arial" w:hAnsi="Arial" w:cs="Arial"/>
                <w:b/>
                <w:sz w:val="14"/>
                <w:szCs w:val="14"/>
                <w:lang w:val="en-US"/>
              </w:rPr>
            </w:pPr>
            <w:r w:rsidRPr="00163C8A">
              <w:rPr>
                <w:rFonts w:ascii="Arial" w:hAnsi="Arial" w:cs="Arial"/>
                <w:b/>
                <w:sz w:val="14"/>
                <w:szCs w:val="14"/>
                <w:lang w:val="en-US"/>
              </w:rPr>
              <w:t>48,0</w:t>
            </w:r>
          </w:p>
        </w:tc>
        <w:tc>
          <w:tcPr>
            <w:tcW w:w="2587" w:type="dxa"/>
            <w:tcBorders>
              <w:top w:val="single" w:sz="6" w:space="0" w:color="000000"/>
              <w:left w:val="single" w:sz="6" w:space="0" w:color="000000"/>
            </w:tcBorders>
            <w:vAlign w:val="bottom"/>
          </w:tcPr>
          <w:p w:rsidR="00163C8A" w:rsidRPr="00163C8A" w:rsidRDefault="00163C8A" w:rsidP="00EE320E">
            <w:pPr>
              <w:spacing w:before="26" w:line="140" w:lineRule="exact"/>
              <w:rPr>
                <w:rFonts w:ascii="Arial" w:hAnsi="Arial" w:cs="Arial"/>
                <w:b/>
                <w:i/>
                <w:sz w:val="14"/>
                <w:szCs w:val="14"/>
                <w:lang w:val="en-US"/>
              </w:rPr>
            </w:pPr>
            <w:r w:rsidRPr="00163C8A">
              <w:rPr>
                <w:rFonts w:ascii="Arial" w:hAnsi="Arial" w:cs="Arial"/>
                <w:b/>
                <w:i/>
                <w:sz w:val="14"/>
                <w:szCs w:val="14"/>
                <w:lang w:val="en-US"/>
              </w:rPr>
              <w:t>All fixed assets</w:t>
            </w:r>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397"/>
              <w:rPr>
                <w:rFonts w:ascii="Arial" w:eastAsia="Arial Unicode MS" w:hAnsi="Arial" w:cs="Arial"/>
                <w:bCs/>
                <w:sz w:val="14"/>
                <w:szCs w:val="14"/>
              </w:rPr>
            </w:pPr>
            <w:r w:rsidRPr="00163C8A">
              <w:rPr>
                <w:rFonts w:ascii="Arial" w:eastAsia="Arial Unicode MS" w:hAnsi="Arial" w:cs="Arial"/>
                <w:bCs/>
                <w:sz w:val="14"/>
                <w:szCs w:val="14"/>
              </w:rPr>
              <w:t>из них:</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z w:val="14"/>
                <w:szCs w:val="14"/>
                <w:lang w:val="en-US"/>
              </w:rPr>
            </w:pP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z w:val="14"/>
                <w:szCs w:val="14"/>
                <w:lang w:val="en-US"/>
              </w:rPr>
            </w:pP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z w:val="14"/>
                <w:szCs w:val="14"/>
                <w:lang w:val="en-US"/>
              </w:rPr>
            </w:pPr>
          </w:p>
        </w:tc>
        <w:tc>
          <w:tcPr>
            <w:tcW w:w="2587" w:type="dxa"/>
            <w:tcBorders>
              <w:left w:val="single" w:sz="6" w:space="0" w:color="000000"/>
            </w:tcBorders>
            <w:vAlign w:val="bottom"/>
          </w:tcPr>
          <w:p w:rsidR="00163C8A" w:rsidRPr="00163C8A" w:rsidRDefault="00163C8A" w:rsidP="00EE320E">
            <w:pPr>
              <w:spacing w:before="26" w:line="140" w:lineRule="exact"/>
              <w:ind w:left="397"/>
              <w:rPr>
                <w:rFonts w:ascii="Arial" w:hAnsi="Arial" w:cs="Arial"/>
                <w:i/>
                <w:sz w:val="14"/>
                <w:szCs w:val="14"/>
                <w:lang w:val="en-US"/>
              </w:rPr>
            </w:pPr>
            <w:r w:rsidRPr="00163C8A">
              <w:rPr>
                <w:rFonts w:ascii="Arial" w:hAnsi="Arial" w:cs="Arial"/>
                <w:i/>
                <w:sz w:val="14"/>
                <w:szCs w:val="14"/>
                <w:lang w:val="en-US"/>
              </w:rPr>
              <w:t>where:</w:t>
            </w:r>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sz w:val="14"/>
                <w:szCs w:val="14"/>
              </w:rPr>
              <w:t>здания</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20 596 578</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22 896 923</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24 860 111</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29,3</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30,9</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30,0</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buildings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sz w:val="14"/>
                <w:szCs w:val="14"/>
              </w:rPr>
              <w:t>сооружения</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68 590 560</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lang w:val="en-US"/>
              </w:rPr>
              <w:t xml:space="preserve">77 </w:t>
            </w:r>
            <w:r w:rsidRPr="00163C8A">
              <w:rPr>
                <w:rFonts w:ascii="Arial" w:hAnsi="Arial" w:cs="Arial"/>
                <w:spacing w:val="-4"/>
                <w:sz w:val="14"/>
                <w:szCs w:val="14"/>
              </w:rPr>
              <w:t>563 045</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81 983 302</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54,3</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55,9</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49,8</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constructions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sz w:val="14"/>
                <w:szCs w:val="14"/>
              </w:rPr>
              <w:t>машины и оборудование</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40 879 598</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45 484 830</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47 886 468</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63,0</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63,4</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57,2</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machinery</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equipment</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sz w:val="14"/>
                <w:szCs w:val="14"/>
              </w:rPr>
              <w:t>транспортные средства</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10 003 687</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11 627 095</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12 372 999</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42,6</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40,9</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37,5</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vehicles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113"/>
              <w:rPr>
                <w:rFonts w:ascii="Arial" w:hAnsi="Arial" w:cs="Arial"/>
                <w:sz w:val="14"/>
                <w:szCs w:val="14"/>
              </w:rPr>
            </w:pPr>
            <w:r w:rsidRPr="00163C8A">
              <w:rPr>
                <w:rFonts w:ascii="Arial" w:eastAsia="Arial Unicode MS" w:hAnsi="Arial" w:cs="Arial"/>
                <w:sz w:val="14"/>
                <w:szCs w:val="14"/>
              </w:rPr>
              <w:t>Сельского, лесного хозяйства, охоты, рыболовства и рыбоводства</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3 904 112</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4 352 759</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4 910 291</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42,4</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43,2</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41,3</w:t>
            </w:r>
          </w:p>
        </w:tc>
        <w:tc>
          <w:tcPr>
            <w:tcW w:w="2587" w:type="dxa"/>
            <w:tcBorders>
              <w:left w:val="single" w:sz="6" w:space="0" w:color="000000"/>
            </w:tcBorders>
            <w:vAlign w:val="bottom"/>
          </w:tcPr>
          <w:p w:rsidR="00163C8A" w:rsidRPr="00163C8A" w:rsidRDefault="00163C8A" w:rsidP="00EE320E">
            <w:pPr>
              <w:spacing w:before="26" w:line="140" w:lineRule="exact"/>
              <w:ind w:left="113"/>
              <w:rPr>
                <w:rFonts w:ascii="Arial" w:hAnsi="Arial" w:cs="Arial"/>
                <w:i/>
                <w:sz w:val="14"/>
                <w:szCs w:val="14"/>
                <w:lang w:val="en-US"/>
              </w:rPr>
            </w:pPr>
            <w:r w:rsidRPr="00163C8A">
              <w:rPr>
                <w:rFonts w:ascii="Arial" w:eastAsia="Arial Unicode MS" w:hAnsi="Arial" w:cs="Arial"/>
                <w:i/>
                <w:sz w:val="14"/>
                <w:szCs w:val="14"/>
                <w:lang w:val="en-US"/>
              </w:rPr>
              <w:t>Agriculture</w:t>
            </w:r>
            <w:r w:rsidRPr="00163C8A">
              <w:rPr>
                <w:rFonts w:ascii="Arial" w:hAnsi="Arial" w:cs="Arial"/>
                <w:i/>
                <w:sz w:val="14"/>
                <w:szCs w:val="14"/>
                <w:lang w:val="en-US"/>
              </w:rPr>
              <w:t>, forestry and fishing</w:t>
            </w:r>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397"/>
              <w:rPr>
                <w:rFonts w:ascii="Arial" w:eastAsia="Arial Unicode MS" w:hAnsi="Arial" w:cs="Arial"/>
                <w:bCs/>
                <w:sz w:val="14"/>
                <w:szCs w:val="14"/>
              </w:rPr>
            </w:pPr>
            <w:r w:rsidRPr="00163C8A">
              <w:rPr>
                <w:rFonts w:ascii="Arial" w:eastAsia="Arial Unicode MS" w:hAnsi="Arial" w:cs="Arial"/>
                <w:bCs/>
                <w:sz w:val="14"/>
                <w:szCs w:val="14"/>
              </w:rPr>
              <w:t>из них:</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p>
        </w:tc>
        <w:tc>
          <w:tcPr>
            <w:tcW w:w="2587" w:type="dxa"/>
            <w:tcBorders>
              <w:left w:val="single" w:sz="6" w:space="0" w:color="000000"/>
            </w:tcBorders>
            <w:vAlign w:val="bottom"/>
          </w:tcPr>
          <w:p w:rsidR="00163C8A" w:rsidRPr="00163C8A" w:rsidRDefault="00163C8A" w:rsidP="00EE320E">
            <w:pPr>
              <w:spacing w:before="26" w:line="140" w:lineRule="exact"/>
              <w:ind w:left="397"/>
              <w:rPr>
                <w:rFonts w:ascii="Arial" w:hAnsi="Arial" w:cs="Arial"/>
                <w:i/>
                <w:sz w:val="14"/>
                <w:szCs w:val="14"/>
                <w:lang w:val="en-US"/>
              </w:rPr>
            </w:pPr>
            <w:r w:rsidRPr="00163C8A">
              <w:rPr>
                <w:rFonts w:ascii="Arial" w:hAnsi="Arial" w:cs="Arial"/>
                <w:i/>
                <w:sz w:val="14"/>
                <w:szCs w:val="14"/>
                <w:lang w:val="en-US"/>
              </w:rPr>
              <w:t>where:</w:t>
            </w:r>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sz w:val="14"/>
                <w:szCs w:val="14"/>
              </w:rPr>
              <w:t>здания</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1 217 961</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1 339 700</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1 487 885</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25,1</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27,6</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28,0</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buildings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sz w:val="14"/>
                <w:szCs w:val="14"/>
              </w:rPr>
              <w:t>сооружения</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498 023</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550 573</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637 540</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35,3</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36,6</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36,3</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constructions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sz w:val="14"/>
                <w:szCs w:val="14"/>
              </w:rPr>
              <w:t>машины и оборудование</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1 576 944</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1 803 124</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2 079 052</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57,2</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56,9</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52,4</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machinery</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equipment</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sz w:val="14"/>
                <w:szCs w:val="14"/>
              </w:rPr>
              <w:t>транспортные средства</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308 789</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328 428</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347 166</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55,9</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54,7</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50,5</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vehicles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113"/>
              <w:rPr>
                <w:rFonts w:ascii="Arial" w:hAnsi="Arial" w:cs="Arial"/>
                <w:sz w:val="14"/>
                <w:szCs w:val="14"/>
              </w:rPr>
            </w:pPr>
            <w:r w:rsidRPr="00163C8A">
              <w:rPr>
                <w:rFonts w:ascii="Arial" w:eastAsia="Arial Unicode MS" w:hAnsi="Arial" w:cs="Arial"/>
                <w:sz w:val="14"/>
                <w:szCs w:val="14"/>
              </w:rPr>
              <w:t>Добычи полезных ископаемых</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25 899 925</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28 477 106</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30 281 961</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57,1</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58,5</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52,8</w:t>
            </w:r>
          </w:p>
        </w:tc>
        <w:tc>
          <w:tcPr>
            <w:tcW w:w="2587" w:type="dxa"/>
            <w:tcBorders>
              <w:left w:val="single" w:sz="6" w:space="0" w:color="000000"/>
            </w:tcBorders>
            <w:vAlign w:val="bottom"/>
          </w:tcPr>
          <w:p w:rsidR="00163C8A" w:rsidRPr="00163C8A" w:rsidRDefault="00163C8A" w:rsidP="00EE320E">
            <w:pPr>
              <w:spacing w:before="26" w:line="140" w:lineRule="exact"/>
              <w:ind w:left="113"/>
              <w:rPr>
                <w:rFonts w:ascii="Arial" w:hAnsi="Arial" w:cs="Arial"/>
                <w:i/>
                <w:sz w:val="14"/>
                <w:szCs w:val="14"/>
              </w:rPr>
            </w:pPr>
            <w:proofErr w:type="spellStart"/>
            <w:r w:rsidRPr="00163C8A">
              <w:rPr>
                <w:rFonts w:ascii="Arial" w:eastAsia="Arial Unicode MS" w:hAnsi="Arial" w:cs="Arial"/>
                <w:i/>
                <w:sz w:val="14"/>
                <w:szCs w:val="14"/>
              </w:rPr>
              <w:t>Mining</w:t>
            </w:r>
            <w:proofErr w:type="spellEnd"/>
            <w:r w:rsidRPr="00163C8A">
              <w:rPr>
                <w:rFonts w:ascii="Arial" w:eastAsia="Arial Unicode MS"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quarrying</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397"/>
              <w:rPr>
                <w:rFonts w:ascii="Arial" w:eastAsia="Arial Unicode MS" w:hAnsi="Arial" w:cs="Arial"/>
                <w:bCs/>
                <w:sz w:val="14"/>
                <w:szCs w:val="14"/>
              </w:rPr>
            </w:pPr>
            <w:r w:rsidRPr="00163C8A">
              <w:rPr>
                <w:rFonts w:ascii="Arial" w:eastAsia="Arial Unicode MS" w:hAnsi="Arial" w:cs="Arial"/>
                <w:bCs/>
                <w:sz w:val="14"/>
                <w:szCs w:val="14"/>
              </w:rPr>
              <w:t>из них:</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p>
        </w:tc>
        <w:tc>
          <w:tcPr>
            <w:tcW w:w="2587" w:type="dxa"/>
            <w:tcBorders>
              <w:left w:val="single" w:sz="6" w:space="0" w:color="000000"/>
            </w:tcBorders>
            <w:vAlign w:val="bottom"/>
          </w:tcPr>
          <w:p w:rsidR="00163C8A" w:rsidRPr="00163C8A" w:rsidRDefault="00163C8A" w:rsidP="00EE320E">
            <w:pPr>
              <w:spacing w:before="26" w:line="140" w:lineRule="exact"/>
              <w:ind w:left="397"/>
              <w:rPr>
                <w:rFonts w:ascii="Arial" w:hAnsi="Arial" w:cs="Arial"/>
                <w:i/>
                <w:sz w:val="14"/>
                <w:szCs w:val="14"/>
                <w:lang w:val="en-US"/>
              </w:rPr>
            </w:pPr>
            <w:r w:rsidRPr="00163C8A">
              <w:rPr>
                <w:rFonts w:ascii="Arial" w:hAnsi="Arial" w:cs="Arial"/>
                <w:i/>
                <w:sz w:val="14"/>
                <w:szCs w:val="14"/>
                <w:lang w:val="en-US"/>
              </w:rPr>
              <w:t>where:</w:t>
            </w:r>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sz w:val="14"/>
                <w:szCs w:val="14"/>
              </w:rPr>
              <w:t>здания</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1 781 118</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2 070 777</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2 284 255</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35,6</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40,9</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35,2</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buildings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sz w:val="14"/>
                <w:szCs w:val="14"/>
              </w:rPr>
              <w:t>сооружения</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17 994 454</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19 625 054</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20 882 952</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57,3</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58,8</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53,5</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constructions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sz w:val="14"/>
                <w:szCs w:val="14"/>
              </w:rPr>
              <w:t>машины и оборудование</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4 905 363</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5 423 545</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5 505 685</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66,0</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66,6</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59,2</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machinery</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equipment</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sz w:val="14"/>
                <w:szCs w:val="14"/>
              </w:rPr>
              <w:t>транспортные средства</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772 007</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884 577</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999 418</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61,0</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59,9</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52,4</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vehicles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113"/>
              <w:rPr>
                <w:rFonts w:ascii="Arial" w:hAnsi="Arial" w:cs="Arial"/>
                <w:sz w:val="14"/>
                <w:szCs w:val="14"/>
              </w:rPr>
            </w:pPr>
            <w:r w:rsidRPr="00163C8A">
              <w:rPr>
                <w:rFonts w:ascii="Arial" w:eastAsia="Arial Unicode MS" w:hAnsi="Arial" w:cs="Arial"/>
                <w:sz w:val="14"/>
                <w:szCs w:val="14"/>
              </w:rPr>
              <w:t>Обрабатывающих производств</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23 736 880</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25 103 910</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27 348 544</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51,9</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51,7</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47,4</w:t>
            </w:r>
          </w:p>
        </w:tc>
        <w:tc>
          <w:tcPr>
            <w:tcW w:w="2587" w:type="dxa"/>
            <w:tcBorders>
              <w:left w:val="single" w:sz="6" w:space="0" w:color="000000"/>
            </w:tcBorders>
            <w:vAlign w:val="bottom"/>
          </w:tcPr>
          <w:p w:rsidR="00163C8A" w:rsidRPr="00163C8A" w:rsidRDefault="00163C8A" w:rsidP="00EE320E">
            <w:pPr>
              <w:spacing w:before="26" w:line="140" w:lineRule="exact"/>
              <w:ind w:left="113"/>
              <w:rPr>
                <w:rFonts w:ascii="Arial" w:hAnsi="Arial" w:cs="Arial"/>
                <w:sz w:val="14"/>
                <w:szCs w:val="14"/>
              </w:rPr>
            </w:pPr>
            <w:proofErr w:type="spellStart"/>
            <w:r w:rsidRPr="00163C8A">
              <w:rPr>
                <w:rFonts w:ascii="Arial" w:hAnsi="Arial" w:cs="Arial"/>
                <w:i/>
                <w:sz w:val="14"/>
                <w:szCs w:val="14"/>
              </w:rPr>
              <w:t>Manufacturing</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397"/>
              <w:rPr>
                <w:rFonts w:ascii="Arial" w:eastAsia="Arial Unicode MS" w:hAnsi="Arial" w:cs="Arial"/>
                <w:bCs/>
                <w:sz w:val="14"/>
                <w:szCs w:val="14"/>
              </w:rPr>
            </w:pPr>
            <w:r w:rsidRPr="00163C8A">
              <w:rPr>
                <w:rFonts w:ascii="Arial" w:eastAsia="Arial Unicode MS" w:hAnsi="Arial" w:cs="Arial"/>
                <w:bCs/>
                <w:sz w:val="14"/>
                <w:szCs w:val="14"/>
              </w:rPr>
              <w:t>из них:</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p>
        </w:tc>
        <w:tc>
          <w:tcPr>
            <w:tcW w:w="2587" w:type="dxa"/>
            <w:tcBorders>
              <w:left w:val="single" w:sz="6" w:space="0" w:color="000000"/>
            </w:tcBorders>
            <w:vAlign w:val="bottom"/>
          </w:tcPr>
          <w:p w:rsidR="00163C8A" w:rsidRPr="00163C8A" w:rsidRDefault="00163C8A" w:rsidP="00EE320E">
            <w:pPr>
              <w:spacing w:before="26" w:line="140" w:lineRule="exact"/>
              <w:ind w:left="397"/>
              <w:rPr>
                <w:rFonts w:ascii="Arial" w:hAnsi="Arial" w:cs="Arial"/>
                <w:i/>
                <w:sz w:val="14"/>
                <w:szCs w:val="14"/>
                <w:lang w:val="en-US"/>
              </w:rPr>
            </w:pPr>
            <w:r w:rsidRPr="00163C8A">
              <w:rPr>
                <w:rFonts w:ascii="Arial" w:hAnsi="Arial" w:cs="Arial"/>
                <w:i/>
                <w:sz w:val="14"/>
                <w:szCs w:val="14"/>
                <w:lang w:val="en-US"/>
              </w:rPr>
              <w:t>where:</w:t>
            </w:r>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sz w:val="14"/>
                <w:szCs w:val="14"/>
              </w:rPr>
              <w:t>здания</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4 299 327</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4 480 618</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4 950 864</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29,0</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30,3</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31,1</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buildings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sz w:val="14"/>
                <w:szCs w:val="14"/>
              </w:rPr>
              <w:t>сооружения</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5 769 142</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5 987 272</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6 639 375</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48,1</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46,2</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40,9</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constructions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sz w:val="14"/>
                <w:szCs w:val="14"/>
              </w:rPr>
              <w:t>машины и оборудование</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12 344 096</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13 274 467</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14 320 246</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62,2</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61,9</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56,3</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machinery</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equipment</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sz w:val="14"/>
                <w:szCs w:val="14"/>
              </w:rPr>
              <w:t>транспортные средства</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776 323</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803 920</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902 563</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52,7</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50,3</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44,9</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vehicles</w:t>
            </w:r>
            <w:proofErr w:type="spellEnd"/>
          </w:p>
        </w:tc>
      </w:tr>
      <w:tr w:rsidR="00163C8A" w:rsidRPr="002E32D2"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113"/>
              <w:rPr>
                <w:rFonts w:ascii="Arial" w:hAnsi="Arial" w:cs="Arial"/>
                <w:sz w:val="14"/>
                <w:szCs w:val="14"/>
              </w:rPr>
            </w:pPr>
            <w:r w:rsidRPr="00163C8A">
              <w:rPr>
                <w:rFonts w:ascii="Arial" w:eastAsia="Arial Unicode MS" w:hAnsi="Arial" w:cs="Arial"/>
                <w:sz w:val="14"/>
                <w:szCs w:val="14"/>
              </w:rPr>
              <w:t xml:space="preserve">Обеспечения электрической энергией, газом и паром; </w:t>
            </w:r>
            <w:r w:rsidRPr="00163C8A">
              <w:rPr>
                <w:rFonts w:ascii="Arial" w:eastAsia="Arial Unicode MS" w:hAnsi="Arial" w:cs="Arial"/>
                <w:spacing w:val="-2"/>
                <w:sz w:val="14"/>
                <w:szCs w:val="14"/>
              </w:rPr>
              <w:t>кондиционирования воздуха</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14 369 798</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15 520 522</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16 432 367</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46,4</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46,8</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46,0</w:t>
            </w:r>
          </w:p>
        </w:tc>
        <w:tc>
          <w:tcPr>
            <w:tcW w:w="2587" w:type="dxa"/>
            <w:tcBorders>
              <w:left w:val="single" w:sz="6" w:space="0" w:color="000000"/>
            </w:tcBorders>
            <w:vAlign w:val="bottom"/>
          </w:tcPr>
          <w:p w:rsidR="00163C8A" w:rsidRPr="00163C8A" w:rsidRDefault="00163C8A" w:rsidP="00EE320E">
            <w:pPr>
              <w:spacing w:before="26" w:line="140" w:lineRule="exact"/>
              <w:ind w:left="113"/>
              <w:rPr>
                <w:rFonts w:ascii="Arial" w:hAnsi="Arial" w:cs="Arial"/>
                <w:i/>
                <w:sz w:val="14"/>
                <w:szCs w:val="14"/>
                <w:lang w:val="en-US"/>
              </w:rPr>
            </w:pPr>
            <w:r w:rsidRPr="00163C8A">
              <w:rPr>
                <w:rFonts w:ascii="Arial" w:hAnsi="Arial" w:cs="Arial"/>
                <w:i/>
                <w:sz w:val="14"/>
                <w:szCs w:val="14"/>
                <w:lang w:val="en-US"/>
              </w:rPr>
              <w:t>Electricity, gas, steam and air conditioning supply</w:t>
            </w:r>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397"/>
              <w:rPr>
                <w:rFonts w:ascii="Arial" w:eastAsia="Arial Unicode MS" w:hAnsi="Arial" w:cs="Arial"/>
                <w:bCs/>
                <w:sz w:val="14"/>
                <w:szCs w:val="14"/>
              </w:rPr>
            </w:pPr>
            <w:r w:rsidRPr="00163C8A">
              <w:rPr>
                <w:rFonts w:ascii="Arial" w:eastAsia="Arial Unicode MS" w:hAnsi="Arial" w:cs="Arial"/>
                <w:bCs/>
                <w:sz w:val="14"/>
                <w:szCs w:val="14"/>
              </w:rPr>
              <w:t>из них:</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p>
        </w:tc>
        <w:tc>
          <w:tcPr>
            <w:tcW w:w="2587" w:type="dxa"/>
            <w:tcBorders>
              <w:left w:val="single" w:sz="6" w:space="0" w:color="000000"/>
            </w:tcBorders>
            <w:vAlign w:val="bottom"/>
          </w:tcPr>
          <w:p w:rsidR="00163C8A" w:rsidRPr="00163C8A" w:rsidRDefault="00163C8A" w:rsidP="00EE320E">
            <w:pPr>
              <w:spacing w:before="26" w:line="140" w:lineRule="exact"/>
              <w:ind w:left="397"/>
              <w:rPr>
                <w:rFonts w:ascii="Arial" w:eastAsia="Arial Unicode MS" w:hAnsi="Arial" w:cs="Arial"/>
                <w:bCs/>
                <w:i/>
                <w:sz w:val="14"/>
                <w:szCs w:val="14"/>
              </w:rPr>
            </w:pPr>
            <w:r w:rsidRPr="00163C8A">
              <w:rPr>
                <w:rFonts w:ascii="Arial" w:eastAsia="Arial Unicode MS" w:hAnsi="Arial" w:cs="Arial"/>
                <w:bCs/>
                <w:i/>
                <w:sz w:val="14"/>
                <w:szCs w:val="14"/>
                <w:lang w:val="en-US"/>
              </w:rPr>
              <w:t>where</w:t>
            </w:r>
            <w:r w:rsidRPr="00163C8A">
              <w:rPr>
                <w:rFonts w:ascii="Arial" w:eastAsia="Arial Unicode MS" w:hAnsi="Arial" w:cs="Arial"/>
                <w:bCs/>
                <w:i/>
                <w:sz w:val="14"/>
                <w:szCs w:val="14"/>
              </w:rPr>
              <w:t>:</w:t>
            </w:r>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bCs/>
                <w:sz w:val="14"/>
                <w:szCs w:val="14"/>
              </w:rPr>
              <w:t>здания</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1 856 991</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2 048 470</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2 084 358</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28,6</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29,8</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33,5</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buildings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bCs/>
                <w:sz w:val="14"/>
                <w:szCs w:val="14"/>
              </w:rPr>
              <w:t>сооружения</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6 345 044</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6 706 290</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7 089 482</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45,4</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46,1</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44,9</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constructions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bCs/>
                <w:sz w:val="14"/>
                <w:szCs w:val="14"/>
              </w:rPr>
              <w:t>машины и оборудование</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5 796 831</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6 344 159</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6 828 819</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52,9</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53,0</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50,7</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machinery</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equipment</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bCs/>
                <w:sz w:val="14"/>
                <w:szCs w:val="14"/>
              </w:rPr>
              <w:t>транспортные средства</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155 083</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169 412</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201 170</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63,6</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62,8</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56,5</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vehicles</w:t>
            </w:r>
            <w:proofErr w:type="spellEnd"/>
          </w:p>
        </w:tc>
      </w:tr>
      <w:tr w:rsidR="00163C8A" w:rsidRPr="002E32D2"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113"/>
              <w:rPr>
                <w:rFonts w:ascii="Arial" w:hAnsi="Arial" w:cs="Arial"/>
                <w:sz w:val="14"/>
                <w:szCs w:val="14"/>
              </w:rPr>
            </w:pPr>
            <w:r w:rsidRPr="00163C8A">
              <w:rPr>
                <w:rFonts w:ascii="Arial" w:eastAsia="Arial Unicode MS" w:hAnsi="Arial" w:cs="Arial"/>
                <w:sz w:val="14"/>
                <w:szCs w:val="14"/>
              </w:rPr>
              <w:t>Водоснабжения; водоотведения, организация сбора и утилизации отходов, деятельности по ликвидации загрязнений</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r w:rsidRPr="00163C8A">
              <w:rPr>
                <w:rFonts w:ascii="Arial" w:hAnsi="Arial" w:cs="Arial"/>
                <w:spacing w:val="-4"/>
                <w:sz w:val="14"/>
                <w:szCs w:val="14"/>
                <w:lang w:val="en-US"/>
              </w:rPr>
              <w:t>2 022 589</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2 230 474</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2 450 783</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42,9</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42,5</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37,0</w:t>
            </w:r>
          </w:p>
        </w:tc>
        <w:tc>
          <w:tcPr>
            <w:tcW w:w="2587" w:type="dxa"/>
            <w:tcBorders>
              <w:left w:val="single" w:sz="6" w:space="0" w:color="000000"/>
            </w:tcBorders>
            <w:vAlign w:val="bottom"/>
          </w:tcPr>
          <w:p w:rsidR="00163C8A" w:rsidRPr="00163C8A" w:rsidRDefault="00163C8A" w:rsidP="00EE320E">
            <w:pPr>
              <w:spacing w:before="26" w:line="140" w:lineRule="exact"/>
              <w:ind w:left="113"/>
              <w:rPr>
                <w:rFonts w:ascii="Arial" w:hAnsi="Arial" w:cs="Arial"/>
                <w:i/>
                <w:sz w:val="14"/>
                <w:szCs w:val="14"/>
                <w:lang w:val="en-US"/>
              </w:rPr>
            </w:pPr>
            <w:r w:rsidRPr="00163C8A">
              <w:rPr>
                <w:rFonts w:ascii="Arial" w:hAnsi="Arial" w:cs="Arial"/>
                <w:i/>
                <w:sz w:val="14"/>
                <w:szCs w:val="14"/>
                <w:lang w:val="en-US"/>
              </w:rPr>
              <w:t>Water supply; sewerage, waste management and remediation activities</w:t>
            </w:r>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397"/>
              <w:rPr>
                <w:rFonts w:ascii="Arial" w:eastAsia="Arial Unicode MS" w:hAnsi="Arial" w:cs="Arial"/>
                <w:bCs/>
                <w:sz w:val="14"/>
                <w:szCs w:val="14"/>
              </w:rPr>
            </w:pPr>
            <w:r w:rsidRPr="00163C8A">
              <w:rPr>
                <w:rFonts w:ascii="Arial" w:eastAsia="Arial Unicode MS" w:hAnsi="Arial" w:cs="Arial"/>
                <w:bCs/>
                <w:sz w:val="14"/>
                <w:szCs w:val="14"/>
              </w:rPr>
              <w:t>из них:</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lang w:val="en-US"/>
              </w:rPr>
            </w:pP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p>
        </w:tc>
        <w:tc>
          <w:tcPr>
            <w:tcW w:w="2587" w:type="dxa"/>
            <w:tcBorders>
              <w:left w:val="single" w:sz="6" w:space="0" w:color="000000"/>
            </w:tcBorders>
            <w:vAlign w:val="bottom"/>
          </w:tcPr>
          <w:p w:rsidR="00163C8A" w:rsidRPr="00163C8A" w:rsidRDefault="00163C8A" w:rsidP="00EE320E">
            <w:pPr>
              <w:spacing w:before="26" w:line="140" w:lineRule="exact"/>
              <w:ind w:left="397"/>
              <w:rPr>
                <w:rFonts w:ascii="Arial" w:eastAsia="Arial Unicode MS" w:hAnsi="Arial" w:cs="Arial"/>
                <w:bCs/>
                <w:i/>
                <w:sz w:val="14"/>
                <w:szCs w:val="14"/>
              </w:rPr>
            </w:pPr>
            <w:r w:rsidRPr="00163C8A">
              <w:rPr>
                <w:rFonts w:ascii="Arial" w:eastAsia="Arial Unicode MS" w:hAnsi="Arial" w:cs="Arial"/>
                <w:bCs/>
                <w:i/>
                <w:sz w:val="14"/>
                <w:szCs w:val="14"/>
                <w:lang w:val="en-US"/>
              </w:rPr>
              <w:t>where</w:t>
            </w:r>
            <w:r w:rsidRPr="00163C8A">
              <w:rPr>
                <w:rFonts w:ascii="Arial" w:eastAsia="Arial Unicode MS" w:hAnsi="Arial" w:cs="Arial"/>
                <w:bCs/>
                <w:i/>
                <w:sz w:val="14"/>
                <w:szCs w:val="14"/>
              </w:rPr>
              <w:t>:</w:t>
            </w:r>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bCs/>
                <w:sz w:val="14"/>
                <w:szCs w:val="14"/>
              </w:rPr>
              <w:t>здания</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232 444</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249 884</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264 589</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26,2</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26,4</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27,3</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buildings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bCs/>
                <w:sz w:val="14"/>
                <w:szCs w:val="14"/>
              </w:rPr>
              <w:t>сооружения</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1 429 542</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1 568 427</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1 729 254</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41,0</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40,6</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34,3</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constructions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bCs/>
                <w:sz w:val="14"/>
                <w:szCs w:val="14"/>
              </w:rPr>
              <w:t>машины и оборудование</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277 333</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309 905</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335 146</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64,1</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62,9</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55,3</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machinery</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equipment</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bCs/>
                <w:sz w:val="14"/>
                <w:szCs w:val="14"/>
              </w:rPr>
              <w:t>транспортные средства</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75 240</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94 159</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109 836</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52,8</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49,9</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47,5</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vehicles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113"/>
              <w:rPr>
                <w:rFonts w:ascii="Arial" w:hAnsi="Arial" w:cs="Arial"/>
                <w:sz w:val="14"/>
                <w:szCs w:val="14"/>
              </w:rPr>
            </w:pPr>
            <w:r w:rsidRPr="00163C8A">
              <w:rPr>
                <w:rFonts w:ascii="Arial" w:eastAsia="Arial Unicode MS" w:hAnsi="Arial" w:cs="Arial"/>
                <w:sz w:val="14"/>
                <w:szCs w:val="14"/>
              </w:rPr>
              <w:t>Строительства</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1 445 050</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1 747 827</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2 335 197</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49,8</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46,4</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45,6</w:t>
            </w:r>
          </w:p>
        </w:tc>
        <w:tc>
          <w:tcPr>
            <w:tcW w:w="2587" w:type="dxa"/>
            <w:tcBorders>
              <w:left w:val="single" w:sz="6" w:space="0" w:color="000000"/>
            </w:tcBorders>
            <w:vAlign w:val="bottom"/>
          </w:tcPr>
          <w:p w:rsidR="00163C8A" w:rsidRPr="00163C8A" w:rsidRDefault="00163C8A" w:rsidP="00EE320E">
            <w:pPr>
              <w:spacing w:before="26" w:line="140" w:lineRule="exact"/>
              <w:ind w:left="113"/>
              <w:rPr>
                <w:rFonts w:ascii="Arial" w:hAnsi="Arial" w:cs="Arial"/>
                <w:i/>
                <w:sz w:val="14"/>
                <w:szCs w:val="14"/>
              </w:rPr>
            </w:pPr>
            <w:proofErr w:type="spellStart"/>
            <w:r w:rsidRPr="00163C8A">
              <w:rPr>
                <w:rFonts w:ascii="Arial" w:hAnsi="Arial" w:cs="Arial"/>
                <w:i/>
                <w:sz w:val="14"/>
                <w:szCs w:val="14"/>
              </w:rPr>
              <w:t>Construction</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397"/>
              <w:rPr>
                <w:rFonts w:ascii="Arial" w:eastAsia="Arial Unicode MS" w:hAnsi="Arial" w:cs="Arial"/>
                <w:bCs/>
                <w:sz w:val="14"/>
                <w:szCs w:val="14"/>
              </w:rPr>
            </w:pPr>
            <w:r w:rsidRPr="00163C8A">
              <w:rPr>
                <w:rFonts w:ascii="Arial" w:eastAsia="Arial Unicode MS" w:hAnsi="Arial" w:cs="Arial"/>
                <w:bCs/>
                <w:sz w:val="14"/>
                <w:szCs w:val="14"/>
              </w:rPr>
              <w:t>из них:</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p>
        </w:tc>
        <w:tc>
          <w:tcPr>
            <w:tcW w:w="2587" w:type="dxa"/>
            <w:tcBorders>
              <w:left w:val="single" w:sz="6" w:space="0" w:color="000000"/>
            </w:tcBorders>
            <w:vAlign w:val="bottom"/>
          </w:tcPr>
          <w:p w:rsidR="00163C8A" w:rsidRPr="00163C8A" w:rsidRDefault="00163C8A" w:rsidP="00EE320E">
            <w:pPr>
              <w:spacing w:before="26" w:line="140" w:lineRule="exact"/>
              <w:ind w:left="397"/>
              <w:rPr>
                <w:rFonts w:ascii="Arial" w:eastAsia="Arial Unicode MS" w:hAnsi="Arial" w:cs="Arial"/>
                <w:bCs/>
                <w:i/>
                <w:sz w:val="14"/>
                <w:szCs w:val="14"/>
              </w:rPr>
            </w:pPr>
            <w:r w:rsidRPr="00163C8A">
              <w:rPr>
                <w:rFonts w:ascii="Arial" w:eastAsia="Arial Unicode MS" w:hAnsi="Arial" w:cs="Arial"/>
                <w:bCs/>
                <w:i/>
                <w:sz w:val="14"/>
                <w:szCs w:val="14"/>
                <w:lang w:val="en-US"/>
              </w:rPr>
              <w:t>where</w:t>
            </w:r>
            <w:r w:rsidRPr="00163C8A">
              <w:rPr>
                <w:rFonts w:ascii="Arial" w:eastAsia="Arial Unicode MS" w:hAnsi="Arial" w:cs="Arial"/>
                <w:bCs/>
                <w:i/>
                <w:sz w:val="14"/>
                <w:szCs w:val="14"/>
              </w:rPr>
              <w:t>:</w:t>
            </w:r>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sz w:val="14"/>
                <w:szCs w:val="14"/>
              </w:rPr>
              <w:t>здания</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252 871</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501 433</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503 500</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31,2</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30,7</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32,0</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buildings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sz w:val="14"/>
                <w:szCs w:val="14"/>
              </w:rPr>
              <w:t>сооружения</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287 722</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232 213</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414 802</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27,8</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25,9</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29,3</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constructions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sz w:val="14"/>
                <w:szCs w:val="14"/>
              </w:rPr>
              <w:t>машины и оборудование</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567 168</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613 334</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739 287</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62,2</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60,5</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57,1</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machinery</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equipment</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sz w:val="14"/>
                <w:szCs w:val="14"/>
              </w:rPr>
              <w:t>транспортные средства</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321 923</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382 690</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612 925</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62,5</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56,8</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57,7</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vehicles</w:t>
            </w:r>
            <w:proofErr w:type="spellEnd"/>
          </w:p>
        </w:tc>
      </w:tr>
      <w:tr w:rsidR="00163C8A" w:rsidRPr="002E32D2"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113"/>
              <w:rPr>
                <w:rFonts w:ascii="Arial" w:hAnsi="Arial" w:cs="Arial"/>
                <w:sz w:val="14"/>
                <w:szCs w:val="14"/>
              </w:rPr>
            </w:pPr>
            <w:r w:rsidRPr="00163C8A">
              <w:rPr>
                <w:rFonts w:ascii="Arial" w:eastAsia="Arial Unicode MS" w:hAnsi="Arial" w:cs="Arial"/>
                <w:sz w:val="14"/>
                <w:szCs w:val="14"/>
              </w:rPr>
              <w:t xml:space="preserve">Торговли оптовой и розничной; ремонта автотранспортных средств </w:t>
            </w:r>
            <w:r w:rsidRPr="00163C8A">
              <w:rPr>
                <w:rFonts w:ascii="Arial" w:eastAsia="Arial Unicode MS" w:hAnsi="Arial" w:cs="Arial"/>
                <w:sz w:val="14"/>
                <w:szCs w:val="14"/>
              </w:rPr>
              <w:br/>
              <w:t>и мотоциклов</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26 063 669</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33 640 776</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33 499 856</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68,1</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72,0</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60,4</w:t>
            </w:r>
          </w:p>
        </w:tc>
        <w:tc>
          <w:tcPr>
            <w:tcW w:w="2587" w:type="dxa"/>
            <w:tcBorders>
              <w:left w:val="single" w:sz="6" w:space="0" w:color="000000"/>
            </w:tcBorders>
            <w:vAlign w:val="bottom"/>
          </w:tcPr>
          <w:p w:rsidR="00163C8A" w:rsidRPr="00163C8A" w:rsidRDefault="00163C8A" w:rsidP="00EE320E">
            <w:pPr>
              <w:spacing w:before="26" w:line="140" w:lineRule="exact"/>
              <w:ind w:left="113"/>
              <w:rPr>
                <w:rFonts w:ascii="Arial" w:hAnsi="Arial" w:cs="Arial"/>
                <w:i/>
                <w:sz w:val="14"/>
                <w:szCs w:val="14"/>
                <w:lang w:val="en-US"/>
              </w:rPr>
            </w:pPr>
            <w:r w:rsidRPr="00163C8A">
              <w:rPr>
                <w:rFonts w:ascii="Arial" w:hAnsi="Arial" w:cs="Arial"/>
                <w:i/>
                <w:sz w:val="14"/>
                <w:szCs w:val="14"/>
                <w:lang w:val="en-US"/>
              </w:rPr>
              <w:t>Wholesale and retail trade; repair of motor vehicles and motorcycles</w:t>
            </w:r>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397"/>
              <w:rPr>
                <w:rFonts w:ascii="Arial" w:eastAsia="Arial Unicode MS" w:hAnsi="Arial" w:cs="Arial"/>
                <w:bCs/>
                <w:sz w:val="14"/>
                <w:szCs w:val="14"/>
              </w:rPr>
            </w:pPr>
            <w:r w:rsidRPr="00163C8A">
              <w:rPr>
                <w:rFonts w:ascii="Arial" w:eastAsia="Arial Unicode MS" w:hAnsi="Arial" w:cs="Arial"/>
                <w:bCs/>
                <w:sz w:val="14"/>
                <w:szCs w:val="14"/>
              </w:rPr>
              <w:t>из них:</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z w:val="14"/>
                <w:szCs w:val="14"/>
              </w:rPr>
            </w:pP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p>
        </w:tc>
        <w:tc>
          <w:tcPr>
            <w:tcW w:w="2587" w:type="dxa"/>
            <w:tcBorders>
              <w:left w:val="single" w:sz="6" w:space="0" w:color="000000"/>
            </w:tcBorders>
            <w:vAlign w:val="bottom"/>
          </w:tcPr>
          <w:p w:rsidR="00163C8A" w:rsidRPr="00163C8A" w:rsidRDefault="00163C8A" w:rsidP="00EE320E">
            <w:pPr>
              <w:spacing w:before="26" w:line="140" w:lineRule="exact"/>
              <w:ind w:left="397"/>
              <w:rPr>
                <w:rFonts w:ascii="Arial" w:eastAsia="Arial Unicode MS" w:hAnsi="Arial" w:cs="Arial"/>
                <w:bCs/>
                <w:i/>
                <w:sz w:val="14"/>
                <w:szCs w:val="14"/>
              </w:rPr>
            </w:pPr>
            <w:r w:rsidRPr="00163C8A">
              <w:rPr>
                <w:rFonts w:ascii="Arial" w:eastAsia="Arial Unicode MS" w:hAnsi="Arial" w:cs="Arial"/>
                <w:bCs/>
                <w:i/>
                <w:sz w:val="14"/>
                <w:szCs w:val="14"/>
                <w:lang w:val="en-US"/>
              </w:rPr>
              <w:t>where</w:t>
            </w:r>
            <w:r w:rsidRPr="00163C8A">
              <w:rPr>
                <w:rFonts w:ascii="Arial" w:eastAsia="Arial Unicode MS" w:hAnsi="Arial" w:cs="Arial"/>
                <w:bCs/>
                <w:i/>
                <w:sz w:val="14"/>
                <w:szCs w:val="14"/>
              </w:rPr>
              <w:t>:</w:t>
            </w:r>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tabs>
                <w:tab w:val="center" w:pos="4153"/>
                <w:tab w:val="right" w:pos="8306"/>
              </w:tabs>
              <w:spacing w:before="26" w:line="140" w:lineRule="exact"/>
              <w:ind w:left="227"/>
              <w:rPr>
                <w:rFonts w:ascii="Arial" w:hAnsi="Arial" w:cs="Arial"/>
                <w:sz w:val="14"/>
                <w:szCs w:val="14"/>
              </w:rPr>
            </w:pPr>
            <w:r w:rsidRPr="00163C8A">
              <w:rPr>
                <w:rFonts w:ascii="Arial" w:hAnsi="Arial" w:cs="Arial"/>
                <w:sz w:val="14"/>
                <w:szCs w:val="14"/>
              </w:rPr>
              <w:t>здания</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2 749 816</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3 141 707</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3 303 588</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36,5</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38,8</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35,7</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buildings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tabs>
                <w:tab w:val="center" w:pos="4153"/>
                <w:tab w:val="right" w:pos="8306"/>
              </w:tabs>
              <w:spacing w:before="26" w:line="140" w:lineRule="exact"/>
              <w:ind w:left="227"/>
              <w:rPr>
                <w:rFonts w:ascii="Arial" w:hAnsi="Arial" w:cs="Arial"/>
                <w:sz w:val="14"/>
                <w:szCs w:val="14"/>
              </w:rPr>
            </w:pPr>
            <w:r w:rsidRPr="00163C8A">
              <w:rPr>
                <w:rFonts w:ascii="Arial" w:hAnsi="Arial" w:cs="Arial"/>
                <w:sz w:val="14"/>
                <w:szCs w:val="14"/>
              </w:rPr>
              <w:t>сооружения</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17 751 309</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23 579 518</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23 298 100</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71,9</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75,9</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63,4</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constructions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sz w:val="14"/>
                <w:szCs w:val="14"/>
              </w:rPr>
              <w:t>машины и оборудование</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4 954 170</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6 171 416</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6 100 318</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74,8</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76,9</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64,4</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machinery</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equipment</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227"/>
              <w:rPr>
                <w:rFonts w:ascii="Arial" w:hAnsi="Arial" w:cs="Arial"/>
                <w:sz w:val="14"/>
                <w:szCs w:val="14"/>
              </w:rPr>
            </w:pPr>
            <w:r w:rsidRPr="00163C8A">
              <w:rPr>
                <w:rFonts w:ascii="Arial" w:eastAsia="Arial Unicode MS" w:hAnsi="Arial" w:cs="Arial"/>
                <w:sz w:val="14"/>
                <w:szCs w:val="14"/>
              </w:rPr>
              <w:t>транспортные средства</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432 125</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535 749</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583 486</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42,0</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41,1</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42,9</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vehicles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113"/>
              <w:rPr>
                <w:rFonts w:ascii="Arial" w:hAnsi="Arial" w:cs="Arial"/>
                <w:sz w:val="14"/>
                <w:szCs w:val="14"/>
              </w:rPr>
            </w:pPr>
            <w:r w:rsidRPr="00163C8A">
              <w:rPr>
                <w:rFonts w:ascii="Arial" w:eastAsia="Arial Unicode MS" w:hAnsi="Arial" w:cs="Arial"/>
                <w:sz w:val="14"/>
                <w:szCs w:val="14"/>
              </w:rPr>
              <w:t>Транспортировки и хранения</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23 582 038</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25 157 684</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27 364 612</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40,4</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39,6</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38,0</w:t>
            </w:r>
          </w:p>
        </w:tc>
        <w:tc>
          <w:tcPr>
            <w:tcW w:w="2587" w:type="dxa"/>
            <w:tcBorders>
              <w:left w:val="single" w:sz="6" w:space="0" w:color="000000"/>
            </w:tcBorders>
            <w:vAlign w:val="bottom"/>
          </w:tcPr>
          <w:p w:rsidR="00163C8A" w:rsidRPr="00163C8A" w:rsidRDefault="00163C8A" w:rsidP="00EE320E">
            <w:pPr>
              <w:spacing w:before="26" w:line="140" w:lineRule="exact"/>
              <w:ind w:left="113"/>
              <w:rPr>
                <w:rFonts w:ascii="Arial" w:hAnsi="Arial" w:cs="Arial"/>
                <w:i/>
                <w:sz w:val="14"/>
                <w:szCs w:val="14"/>
              </w:rPr>
            </w:pPr>
            <w:proofErr w:type="spellStart"/>
            <w:r w:rsidRPr="00163C8A">
              <w:rPr>
                <w:rFonts w:ascii="Arial" w:hAnsi="Arial" w:cs="Arial"/>
                <w:i/>
                <w:sz w:val="14"/>
                <w:szCs w:val="14"/>
              </w:rPr>
              <w:t>Transportation</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storage</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397"/>
              <w:rPr>
                <w:rFonts w:ascii="Arial" w:eastAsia="Arial Unicode MS" w:hAnsi="Arial" w:cs="Arial"/>
                <w:bCs/>
                <w:sz w:val="14"/>
                <w:szCs w:val="14"/>
              </w:rPr>
            </w:pPr>
            <w:r w:rsidRPr="00163C8A">
              <w:rPr>
                <w:rFonts w:ascii="Arial" w:eastAsia="Arial Unicode MS" w:hAnsi="Arial" w:cs="Arial"/>
                <w:bCs/>
                <w:sz w:val="14"/>
                <w:szCs w:val="14"/>
              </w:rPr>
              <w:t>из них:</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p>
        </w:tc>
        <w:tc>
          <w:tcPr>
            <w:tcW w:w="2587" w:type="dxa"/>
            <w:tcBorders>
              <w:left w:val="single" w:sz="6" w:space="0" w:color="000000"/>
            </w:tcBorders>
            <w:vAlign w:val="bottom"/>
          </w:tcPr>
          <w:p w:rsidR="00163C8A" w:rsidRPr="00163C8A" w:rsidRDefault="00163C8A" w:rsidP="00EE320E">
            <w:pPr>
              <w:spacing w:before="26" w:line="140" w:lineRule="exact"/>
              <w:ind w:left="397"/>
              <w:rPr>
                <w:rFonts w:ascii="Arial" w:eastAsia="Arial Unicode MS" w:hAnsi="Arial" w:cs="Arial"/>
                <w:bCs/>
                <w:i/>
                <w:sz w:val="14"/>
                <w:szCs w:val="14"/>
              </w:rPr>
            </w:pPr>
            <w:r w:rsidRPr="00163C8A">
              <w:rPr>
                <w:rFonts w:ascii="Arial" w:eastAsia="Arial Unicode MS" w:hAnsi="Arial" w:cs="Arial"/>
                <w:bCs/>
                <w:i/>
                <w:sz w:val="14"/>
                <w:szCs w:val="14"/>
                <w:lang w:val="en-US"/>
              </w:rPr>
              <w:t>where</w:t>
            </w:r>
            <w:r w:rsidRPr="00163C8A">
              <w:rPr>
                <w:rFonts w:ascii="Arial" w:eastAsia="Arial Unicode MS" w:hAnsi="Arial" w:cs="Arial"/>
                <w:bCs/>
                <w:i/>
                <w:sz w:val="14"/>
                <w:szCs w:val="14"/>
              </w:rPr>
              <w:t>:</w:t>
            </w:r>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tabs>
                <w:tab w:val="center" w:pos="4153"/>
                <w:tab w:val="right" w:pos="8306"/>
              </w:tabs>
              <w:spacing w:before="26" w:line="140" w:lineRule="exact"/>
              <w:ind w:left="227"/>
              <w:rPr>
                <w:rFonts w:ascii="Arial" w:hAnsi="Arial" w:cs="Arial"/>
                <w:sz w:val="14"/>
                <w:szCs w:val="14"/>
              </w:rPr>
            </w:pPr>
            <w:r w:rsidRPr="00163C8A">
              <w:rPr>
                <w:rFonts w:ascii="Arial" w:hAnsi="Arial" w:cs="Arial"/>
                <w:sz w:val="14"/>
                <w:szCs w:val="14"/>
              </w:rPr>
              <w:t>здания</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1 795 053</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1 946 052</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1 992 751</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30,1</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30,8</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30,7</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buildings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tabs>
                <w:tab w:val="center" w:pos="4153"/>
                <w:tab w:val="right" w:pos="8306"/>
              </w:tabs>
              <w:spacing w:before="26" w:line="140" w:lineRule="exact"/>
              <w:ind w:left="227"/>
              <w:rPr>
                <w:rFonts w:ascii="Arial" w:hAnsi="Arial" w:cs="Arial"/>
                <w:sz w:val="14"/>
                <w:szCs w:val="14"/>
              </w:rPr>
            </w:pPr>
            <w:r w:rsidRPr="00163C8A">
              <w:rPr>
                <w:rFonts w:ascii="Arial" w:hAnsi="Arial" w:cs="Arial"/>
                <w:sz w:val="14"/>
                <w:szCs w:val="14"/>
              </w:rPr>
              <w:t>сооружения</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13 899 559</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14 803 375</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15 677 778</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35,6</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35,0</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36,6</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constructions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tabs>
                <w:tab w:val="center" w:pos="4153"/>
                <w:tab w:val="right" w:pos="8306"/>
              </w:tabs>
              <w:spacing w:before="26" w:line="140" w:lineRule="exact"/>
              <w:ind w:left="227"/>
              <w:rPr>
                <w:rFonts w:ascii="Arial" w:hAnsi="Arial" w:cs="Arial"/>
                <w:sz w:val="14"/>
                <w:szCs w:val="14"/>
              </w:rPr>
            </w:pPr>
            <w:r w:rsidRPr="00163C8A">
              <w:rPr>
                <w:rFonts w:ascii="Arial" w:hAnsi="Arial" w:cs="Arial"/>
                <w:sz w:val="14"/>
                <w:szCs w:val="14"/>
              </w:rPr>
              <w:t>машины и оборудование</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3 392 162</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3 819 338</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4 202 013</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65,4</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64,8</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55,1</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machinery</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equipment</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tabs>
                <w:tab w:val="center" w:pos="4153"/>
                <w:tab w:val="right" w:pos="8306"/>
              </w:tabs>
              <w:spacing w:before="26" w:line="140" w:lineRule="exact"/>
              <w:ind w:left="227"/>
              <w:rPr>
                <w:rFonts w:ascii="Arial" w:hAnsi="Arial" w:cs="Arial"/>
                <w:sz w:val="14"/>
                <w:szCs w:val="14"/>
              </w:rPr>
            </w:pPr>
            <w:r w:rsidRPr="00163C8A">
              <w:rPr>
                <w:rFonts w:ascii="Arial" w:hAnsi="Arial" w:cs="Arial"/>
                <w:sz w:val="14"/>
                <w:szCs w:val="14"/>
              </w:rPr>
              <w:t>транспортные средства</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4 345 773</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4 420 795</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5 395 546</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40,1</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37,3</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31,3</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vehicles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113"/>
              <w:rPr>
                <w:rFonts w:ascii="Arial" w:hAnsi="Arial" w:cs="Arial"/>
                <w:sz w:val="14"/>
                <w:szCs w:val="14"/>
              </w:rPr>
            </w:pPr>
            <w:r w:rsidRPr="00163C8A">
              <w:rPr>
                <w:rFonts w:ascii="Arial" w:eastAsia="Arial Unicode MS" w:hAnsi="Arial" w:cs="Arial"/>
                <w:sz w:val="14"/>
                <w:szCs w:val="14"/>
              </w:rPr>
              <w:t>Деятельности в области информации и связи</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5 277 624</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5 604 903</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5 793 176</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63,4</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63,6</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61,6</w:t>
            </w:r>
          </w:p>
        </w:tc>
        <w:tc>
          <w:tcPr>
            <w:tcW w:w="2587" w:type="dxa"/>
            <w:tcBorders>
              <w:left w:val="single" w:sz="6" w:space="0" w:color="000000"/>
            </w:tcBorders>
            <w:vAlign w:val="bottom"/>
          </w:tcPr>
          <w:p w:rsidR="00163C8A" w:rsidRPr="00163C8A" w:rsidRDefault="00163C8A" w:rsidP="00EE320E">
            <w:pPr>
              <w:spacing w:before="26" w:line="140" w:lineRule="exact"/>
              <w:ind w:left="113"/>
              <w:rPr>
                <w:rFonts w:ascii="Arial" w:hAnsi="Arial" w:cs="Arial"/>
                <w:i/>
                <w:sz w:val="14"/>
                <w:szCs w:val="14"/>
              </w:rPr>
            </w:pPr>
            <w:proofErr w:type="spellStart"/>
            <w:r w:rsidRPr="00163C8A">
              <w:rPr>
                <w:rFonts w:ascii="Arial" w:hAnsi="Arial" w:cs="Arial"/>
                <w:i/>
                <w:sz w:val="14"/>
                <w:szCs w:val="14"/>
              </w:rPr>
              <w:t>Information</w:t>
            </w:r>
            <w:proofErr w:type="spellEnd"/>
            <w:r w:rsidRPr="00163C8A">
              <w:rPr>
                <w:rFonts w:ascii="Arial" w:hAnsi="Arial" w:cs="Arial"/>
                <w:i/>
                <w:sz w:val="14"/>
                <w:szCs w:val="14"/>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rPr>
              <w:t xml:space="preserve"> </w:t>
            </w:r>
            <w:proofErr w:type="spellStart"/>
            <w:r w:rsidRPr="00163C8A">
              <w:rPr>
                <w:rFonts w:ascii="Arial" w:hAnsi="Arial" w:cs="Arial"/>
                <w:i/>
                <w:sz w:val="14"/>
                <w:szCs w:val="14"/>
              </w:rPr>
              <w:t>communication</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spacing w:before="26" w:line="140" w:lineRule="exact"/>
              <w:ind w:left="397"/>
              <w:rPr>
                <w:rFonts w:ascii="Arial" w:eastAsia="Arial Unicode MS" w:hAnsi="Arial" w:cs="Arial"/>
                <w:bCs/>
                <w:sz w:val="14"/>
                <w:szCs w:val="14"/>
              </w:rPr>
            </w:pPr>
            <w:r w:rsidRPr="00163C8A">
              <w:rPr>
                <w:rFonts w:ascii="Arial" w:eastAsia="Arial Unicode MS" w:hAnsi="Arial" w:cs="Arial"/>
                <w:bCs/>
                <w:sz w:val="14"/>
                <w:szCs w:val="14"/>
              </w:rPr>
              <w:t>из них:</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p>
        </w:tc>
        <w:tc>
          <w:tcPr>
            <w:tcW w:w="2587" w:type="dxa"/>
            <w:tcBorders>
              <w:left w:val="single" w:sz="6" w:space="0" w:color="000000"/>
            </w:tcBorders>
            <w:vAlign w:val="bottom"/>
          </w:tcPr>
          <w:p w:rsidR="00163C8A" w:rsidRPr="00163C8A" w:rsidRDefault="00163C8A" w:rsidP="00EE320E">
            <w:pPr>
              <w:spacing w:before="26" w:line="140" w:lineRule="exact"/>
              <w:ind w:left="397"/>
              <w:rPr>
                <w:rFonts w:ascii="Arial" w:eastAsia="Arial Unicode MS" w:hAnsi="Arial" w:cs="Arial"/>
                <w:bCs/>
                <w:i/>
                <w:sz w:val="14"/>
                <w:szCs w:val="14"/>
              </w:rPr>
            </w:pPr>
            <w:r w:rsidRPr="00163C8A">
              <w:rPr>
                <w:rFonts w:ascii="Arial" w:eastAsia="Arial Unicode MS" w:hAnsi="Arial" w:cs="Arial"/>
                <w:bCs/>
                <w:i/>
                <w:sz w:val="14"/>
                <w:szCs w:val="14"/>
                <w:lang w:val="en-US"/>
              </w:rPr>
              <w:t>where</w:t>
            </w:r>
            <w:r w:rsidRPr="00163C8A">
              <w:rPr>
                <w:rFonts w:ascii="Arial" w:eastAsia="Arial Unicode MS" w:hAnsi="Arial" w:cs="Arial"/>
                <w:bCs/>
                <w:i/>
                <w:sz w:val="14"/>
                <w:szCs w:val="14"/>
              </w:rPr>
              <w:t>:</w:t>
            </w:r>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tabs>
                <w:tab w:val="center" w:pos="4153"/>
                <w:tab w:val="right" w:pos="8306"/>
              </w:tabs>
              <w:spacing w:before="26" w:line="140" w:lineRule="exact"/>
              <w:ind w:left="227"/>
              <w:rPr>
                <w:rFonts w:ascii="Arial" w:hAnsi="Arial" w:cs="Arial"/>
                <w:sz w:val="14"/>
                <w:szCs w:val="14"/>
              </w:rPr>
            </w:pPr>
            <w:r w:rsidRPr="00163C8A">
              <w:rPr>
                <w:rFonts w:ascii="Arial" w:hAnsi="Arial" w:cs="Arial"/>
                <w:sz w:val="14"/>
                <w:szCs w:val="14"/>
              </w:rPr>
              <w:t>здания</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231 662</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230 895</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314 205</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32,8</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37,4</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39,7</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buildings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tabs>
                <w:tab w:val="center" w:pos="4153"/>
                <w:tab w:val="right" w:pos="8306"/>
              </w:tabs>
              <w:spacing w:before="26" w:line="140" w:lineRule="exact"/>
              <w:ind w:left="227"/>
              <w:rPr>
                <w:rFonts w:ascii="Arial" w:hAnsi="Arial" w:cs="Arial"/>
                <w:sz w:val="14"/>
                <w:szCs w:val="14"/>
              </w:rPr>
            </w:pPr>
            <w:r w:rsidRPr="00163C8A">
              <w:rPr>
                <w:rFonts w:ascii="Arial" w:hAnsi="Arial" w:cs="Arial"/>
                <w:sz w:val="14"/>
                <w:szCs w:val="14"/>
              </w:rPr>
              <w:t>сооружения</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1 083 224</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1 143 586</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1 152 048</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59,7</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59,6</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60,3</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constructions</w:t>
            </w:r>
            <w:proofErr w:type="spellEnd"/>
          </w:p>
        </w:tc>
      </w:tr>
      <w:tr w:rsidR="00163C8A" w:rsidRPr="00163C8A" w:rsidTr="00163C8A">
        <w:trPr>
          <w:cantSplit/>
          <w:jc w:val="center"/>
        </w:trPr>
        <w:tc>
          <w:tcPr>
            <w:tcW w:w="2585" w:type="dxa"/>
            <w:tcBorders>
              <w:right w:val="single" w:sz="6" w:space="0" w:color="000000"/>
            </w:tcBorders>
            <w:vAlign w:val="bottom"/>
          </w:tcPr>
          <w:p w:rsidR="00163C8A" w:rsidRPr="00163C8A" w:rsidRDefault="00163C8A" w:rsidP="00EE320E">
            <w:pPr>
              <w:tabs>
                <w:tab w:val="center" w:pos="4153"/>
                <w:tab w:val="right" w:pos="8306"/>
              </w:tabs>
              <w:spacing w:before="26" w:line="140" w:lineRule="exact"/>
              <w:ind w:left="227"/>
              <w:rPr>
                <w:rFonts w:ascii="Arial" w:hAnsi="Arial" w:cs="Arial"/>
                <w:sz w:val="14"/>
                <w:szCs w:val="14"/>
              </w:rPr>
            </w:pPr>
            <w:r w:rsidRPr="00163C8A">
              <w:rPr>
                <w:rFonts w:ascii="Arial" w:hAnsi="Arial" w:cs="Arial"/>
                <w:sz w:val="14"/>
                <w:szCs w:val="14"/>
              </w:rPr>
              <w:t>машины и оборудование</w:t>
            </w:r>
          </w:p>
        </w:tc>
        <w:tc>
          <w:tcPr>
            <w:tcW w:w="790" w:type="dxa"/>
            <w:tcBorders>
              <w:left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3 110 232</w:t>
            </w:r>
          </w:p>
        </w:tc>
        <w:tc>
          <w:tcPr>
            <w:tcW w:w="791"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3 237 828</w:t>
            </w:r>
          </w:p>
        </w:tc>
        <w:tc>
          <w:tcPr>
            <w:tcW w:w="792" w:type="dxa"/>
            <w:tcBorders>
              <w:lef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3 148 349</w:t>
            </w:r>
          </w:p>
        </w:tc>
        <w:tc>
          <w:tcPr>
            <w:tcW w:w="792" w:type="dxa"/>
            <w:tcBorders>
              <w:left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67,5</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68,0</w:t>
            </w:r>
          </w:p>
        </w:tc>
        <w:tc>
          <w:tcPr>
            <w:tcW w:w="792" w:type="dxa"/>
            <w:tcBorders>
              <w:lef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65,3</w:t>
            </w:r>
          </w:p>
        </w:tc>
        <w:tc>
          <w:tcPr>
            <w:tcW w:w="2587" w:type="dxa"/>
            <w:tcBorders>
              <w:left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machinery</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equipment</w:t>
            </w:r>
            <w:proofErr w:type="spellEnd"/>
          </w:p>
        </w:tc>
      </w:tr>
      <w:tr w:rsidR="00163C8A" w:rsidRPr="00163C8A" w:rsidTr="00163C8A">
        <w:trPr>
          <w:cantSplit/>
          <w:jc w:val="center"/>
        </w:trPr>
        <w:tc>
          <w:tcPr>
            <w:tcW w:w="2585" w:type="dxa"/>
            <w:tcBorders>
              <w:bottom w:val="single" w:sz="6" w:space="0" w:color="000000"/>
              <w:right w:val="single" w:sz="6" w:space="0" w:color="000000"/>
            </w:tcBorders>
            <w:vAlign w:val="bottom"/>
          </w:tcPr>
          <w:p w:rsidR="00163C8A" w:rsidRPr="00163C8A" w:rsidRDefault="00163C8A" w:rsidP="00EE320E">
            <w:pPr>
              <w:tabs>
                <w:tab w:val="center" w:pos="4153"/>
                <w:tab w:val="right" w:pos="8306"/>
              </w:tabs>
              <w:spacing w:before="26" w:line="140" w:lineRule="exact"/>
              <w:ind w:left="227"/>
              <w:rPr>
                <w:rFonts w:ascii="Arial" w:hAnsi="Arial" w:cs="Arial"/>
                <w:sz w:val="14"/>
                <w:szCs w:val="14"/>
              </w:rPr>
            </w:pPr>
            <w:r w:rsidRPr="00163C8A">
              <w:rPr>
                <w:rFonts w:ascii="Arial" w:hAnsi="Arial" w:cs="Arial"/>
                <w:sz w:val="14"/>
                <w:szCs w:val="14"/>
              </w:rPr>
              <w:t>транспортные средства</w:t>
            </w:r>
          </w:p>
        </w:tc>
        <w:tc>
          <w:tcPr>
            <w:tcW w:w="790" w:type="dxa"/>
            <w:tcBorders>
              <w:left w:val="single" w:sz="6" w:space="0" w:color="000000"/>
              <w:bottom w:val="single" w:sz="6" w:space="0" w:color="000000"/>
              <w:right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34 087</w:t>
            </w:r>
          </w:p>
        </w:tc>
        <w:tc>
          <w:tcPr>
            <w:tcW w:w="791" w:type="dxa"/>
            <w:tcBorders>
              <w:left w:val="single" w:sz="6" w:space="0" w:color="000000"/>
              <w:bottom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105 103</w:t>
            </w:r>
          </w:p>
        </w:tc>
        <w:tc>
          <w:tcPr>
            <w:tcW w:w="792" w:type="dxa"/>
            <w:tcBorders>
              <w:left w:val="single" w:sz="6" w:space="0" w:color="000000"/>
              <w:bottom w:val="single" w:sz="6" w:space="0" w:color="000000"/>
            </w:tcBorders>
            <w:vAlign w:val="bottom"/>
          </w:tcPr>
          <w:p w:rsidR="00163C8A" w:rsidRPr="00163C8A" w:rsidRDefault="00163C8A" w:rsidP="00163C8A">
            <w:pPr>
              <w:spacing w:before="26" w:line="140" w:lineRule="exact"/>
              <w:ind w:right="57"/>
              <w:jc w:val="right"/>
              <w:rPr>
                <w:rFonts w:ascii="Arial" w:hAnsi="Arial" w:cs="Arial"/>
                <w:spacing w:val="-4"/>
                <w:sz w:val="14"/>
                <w:szCs w:val="14"/>
              </w:rPr>
            </w:pPr>
            <w:r w:rsidRPr="00163C8A">
              <w:rPr>
                <w:rFonts w:ascii="Arial" w:hAnsi="Arial" w:cs="Arial"/>
                <w:spacing w:val="-4"/>
                <w:sz w:val="14"/>
                <w:szCs w:val="14"/>
              </w:rPr>
              <w:t>129 833</w:t>
            </w:r>
          </w:p>
        </w:tc>
        <w:tc>
          <w:tcPr>
            <w:tcW w:w="792" w:type="dxa"/>
            <w:tcBorders>
              <w:left w:val="single" w:sz="6" w:space="0" w:color="000000"/>
              <w:bottom w:val="single" w:sz="6" w:space="0" w:color="000000"/>
              <w:right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67,9</w:t>
            </w:r>
          </w:p>
        </w:tc>
        <w:tc>
          <w:tcPr>
            <w:tcW w:w="792" w:type="dxa"/>
            <w:tcBorders>
              <w:left w:val="single" w:sz="6" w:space="0" w:color="000000"/>
              <w:bottom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lang w:val="en-US"/>
              </w:rPr>
            </w:pPr>
            <w:r w:rsidRPr="00163C8A">
              <w:rPr>
                <w:rFonts w:ascii="Arial" w:hAnsi="Arial" w:cs="Arial"/>
                <w:spacing w:val="-4"/>
                <w:sz w:val="14"/>
                <w:szCs w:val="14"/>
                <w:lang w:val="en-US"/>
              </w:rPr>
              <w:t>50,5</w:t>
            </w:r>
          </w:p>
        </w:tc>
        <w:tc>
          <w:tcPr>
            <w:tcW w:w="792" w:type="dxa"/>
            <w:tcBorders>
              <w:left w:val="single" w:sz="6" w:space="0" w:color="000000"/>
              <w:bottom w:val="single" w:sz="6" w:space="0" w:color="000000"/>
            </w:tcBorders>
            <w:vAlign w:val="bottom"/>
          </w:tcPr>
          <w:p w:rsidR="00163C8A" w:rsidRPr="00163C8A" w:rsidRDefault="00163C8A" w:rsidP="00163C8A">
            <w:pPr>
              <w:spacing w:before="26" w:line="140" w:lineRule="exact"/>
              <w:ind w:right="227"/>
              <w:jc w:val="right"/>
              <w:rPr>
                <w:rFonts w:ascii="Arial" w:hAnsi="Arial" w:cs="Arial"/>
                <w:spacing w:val="-4"/>
                <w:sz w:val="14"/>
                <w:szCs w:val="14"/>
              </w:rPr>
            </w:pPr>
            <w:r w:rsidRPr="00163C8A">
              <w:rPr>
                <w:rFonts w:ascii="Arial" w:hAnsi="Arial" w:cs="Arial"/>
                <w:spacing w:val="-4"/>
                <w:sz w:val="14"/>
                <w:szCs w:val="14"/>
              </w:rPr>
              <w:t>42,0</w:t>
            </w:r>
          </w:p>
        </w:tc>
        <w:tc>
          <w:tcPr>
            <w:tcW w:w="2587" w:type="dxa"/>
            <w:tcBorders>
              <w:left w:val="single" w:sz="6" w:space="0" w:color="000000"/>
              <w:bottom w:val="single" w:sz="6" w:space="0" w:color="000000"/>
            </w:tcBorders>
            <w:vAlign w:val="bottom"/>
          </w:tcPr>
          <w:p w:rsidR="00163C8A" w:rsidRPr="00163C8A" w:rsidRDefault="00163C8A" w:rsidP="00EE320E">
            <w:pPr>
              <w:spacing w:before="26" w:line="140" w:lineRule="exact"/>
              <w:ind w:left="227"/>
              <w:rPr>
                <w:rFonts w:ascii="Arial" w:hAnsi="Arial" w:cs="Arial"/>
                <w:i/>
                <w:sz w:val="14"/>
                <w:szCs w:val="14"/>
              </w:rPr>
            </w:pPr>
            <w:proofErr w:type="spellStart"/>
            <w:r w:rsidRPr="00163C8A">
              <w:rPr>
                <w:rFonts w:ascii="Arial" w:hAnsi="Arial" w:cs="Arial"/>
                <w:i/>
                <w:sz w:val="14"/>
                <w:szCs w:val="14"/>
              </w:rPr>
              <w:t>vehicles</w:t>
            </w:r>
            <w:proofErr w:type="spellEnd"/>
          </w:p>
        </w:tc>
      </w:tr>
    </w:tbl>
    <w:p w:rsidR="00163C8A" w:rsidRDefault="00163C8A" w:rsidP="00163C8A">
      <w:pPr>
        <w:spacing w:before="60"/>
        <w:rPr>
          <w:rFonts w:ascii="Arial" w:hAnsi="Arial" w:cs="Arial"/>
          <w:sz w:val="12"/>
          <w:szCs w:val="12"/>
        </w:rPr>
      </w:pPr>
      <w:r w:rsidRPr="008F1ACB">
        <w:rPr>
          <w:rFonts w:ascii="Arial" w:hAnsi="Arial" w:cs="Arial"/>
          <w:sz w:val="12"/>
          <w:szCs w:val="12"/>
          <w:vertAlign w:val="superscript"/>
        </w:rPr>
        <w:t>1)</w:t>
      </w:r>
      <w:r w:rsidRPr="008F1ACB">
        <w:rPr>
          <w:rFonts w:ascii="Arial" w:hAnsi="Arial" w:cs="Arial"/>
          <w:sz w:val="12"/>
          <w:szCs w:val="12"/>
        </w:rPr>
        <w:t> Без субъектов малого предпринимательства.</w:t>
      </w:r>
    </w:p>
    <w:p w:rsidR="00163C8A" w:rsidRPr="008F1ACB" w:rsidRDefault="00163C8A" w:rsidP="00163C8A">
      <w:pPr>
        <w:spacing w:before="60"/>
        <w:rPr>
          <w:rFonts w:ascii="Arial" w:hAnsi="Arial" w:cs="Arial"/>
          <w:sz w:val="12"/>
          <w:szCs w:val="12"/>
        </w:rPr>
      </w:pPr>
      <w:r w:rsidRPr="008F1ACB">
        <w:rPr>
          <w:rFonts w:ascii="Arial" w:hAnsi="Arial" w:cs="Arial"/>
          <w:i/>
          <w:sz w:val="12"/>
          <w:szCs w:val="12"/>
          <w:vertAlign w:val="superscript"/>
        </w:rPr>
        <w:t xml:space="preserve"> 1)</w:t>
      </w:r>
      <w:r w:rsidRPr="008F1ACB">
        <w:rPr>
          <w:rFonts w:ascii="Arial" w:hAnsi="Arial" w:cs="Arial"/>
          <w:i/>
          <w:sz w:val="12"/>
          <w:szCs w:val="12"/>
          <w:lang w:val="en-US"/>
        </w:rPr>
        <w:t> Excluding</w:t>
      </w:r>
      <w:r w:rsidRPr="008F1ACB">
        <w:rPr>
          <w:rFonts w:ascii="Arial" w:hAnsi="Arial" w:cs="Arial"/>
          <w:i/>
          <w:sz w:val="12"/>
          <w:szCs w:val="12"/>
        </w:rPr>
        <w:t xml:space="preserve"> </w:t>
      </w:r>
      <w:r w:rsidRPr="008F1ACB">
        <w:rPr>
          <w:rFonts w:ascii="Arial" w:hAnsi="Arial" w:cs="Arial"/>
          <w:i/>
          <w:sz w:val="12"/>
          <w:szCs w:val="12"/>
          <w:lang w:val="en-US"/>
        </w:rPr>
        <w:t>small</w:t>
      </w:r>
      <w:r w:rsidRPr="008F1ACB">
        <w:rPr>
          <w:rFonts w:ascii="Arial" w:hAnsi="Arial" w:cs="Arial"/>
          <w:i/>
          <w:sz w:val="12"/>
          <w:szCs w:val="12"/>
        </w:rPr>
        <w:t xml:space="preserve"> </w:t>
      </w:r>
      <w:r w:rsidRPr="008F1ACB">
        <w:rPr>
          <w:rFonts w:ascii="Arial" w:hAnsi="Arial" w:cs="Arial"/>
          <w:i/>
          <w:sz w:val="12"/>
          <w:szCs w:val="12"/>
          <w:lang w:val="en-US"/>
        </w:rPr>
        <w:t>businesses</w:t>
      </w:r>
      <w:r w:rsidRPr="008F1ACB">
        <w:rPr>
          <w:rFonts w:ascii="Arial" w:hAnsi="Arial" w:cs="Arial"/>
          <w:i/>
          <w:sz w:val="12"/>
          <w:szCs w:val="12"/>
        </w:rPr>
        <w:t>.</w:t>
      </w:r>
    </w:p>
    <w:p w:rsidR="00163C8A" w:rsidRPr="00163C8A" w:rsidRDefault="00163C8A" w:rsidP="00163C8A">
      <w:pPr>
        <w:pageBreakBefore/>
        <w:spacing w:after="60"/>
        <w:ind w:left="482" w:hanging="482"/>
      </w:pPr>
      <w:r w:rsidRPr="00163C8A">
        <w:rPr>
          <w:rFonts w:ascii="Arial" w:hAnsi="Arial" w:cs="Arial"/>
          <w:b/>
          <w:sz w:val="16"/>
        </w:rPr>
        <w:lastRenderedPageBreak/>
        <w:t xml:space="preserve">14.10. </w:t>
      </w:r>
      <w:r w:rsidRPr="00163C8A">
        <w:rPr>
          <w:rFonts w:ascii="Arial" w:eastAsiaTheme="minorHAnsi" w:hAnsi="Arial" w:cs="Arial"/>
          <w:b/>
          <w:bCs/>
          <w:sz w:val="16"/>
          <w:szCs w:val="22"/>
          <w:lang w:eastAsia="en-US"/>
        </w:rPr>
        <w:t xml:space="preserve">ВИДОВАЯ СТРУКТУРА ОСНОВНЫХ ФОНДОВ </w:t>
      </w:r>
      <w:r w:rsidRPr="00163C8A">
        <w:rPr>
          <w:rFonts w:ascii="Arial" w:hAnsi="Arial" w:cs="Arial"/>
          <w:b/>
          <w:bCs/>
          <w:sz w:val="16"/>
        </w:rPr>
        <w:t>КОММЕРЧЕСКИХ ОРГАНИЗАЦИЙ ПО ВИДАМ ЭКОНОМИЧЕСКОЙ ДЕЯТЕЛЬНОСТИ И ВИДАМ ОСНОВНЫХ ФОНДОВ</w:t>
      </w:r>
      <w:proofErr w:type="gramStart"/>
      <w:r w:rsidRPr="00163C8A">
        <w:rPr>
          <w:rFonts w:ascii="Arial" w:hAnsi="Arial" w:cs="Arial"/>
          <w:b/>
          <w:bCs/>
          <w:sz w:val="16"/>
          <w:vertAlign w:val="superscript"/>
        </w:rPr>
        <w:t>1</w:t>
      </w:r>
      <w:proofErr w:type="gramEnd"/>
      <w:r w:rsidRPr="00163C8A">
        <w:rPr>
          <w:rFonts w:ascii="Arial" w:hAnsi="Arial" w:cs="Arial"/>
          <w:b/>
          <w:bCs/>
          <w:sz w:val="16"/>
          <w:vertAlign w:val="superscript"/>
        </w:rPr>
        <w:t>)</w:t>
      </w:r>
      <w:r w:rsidRPr="00163C8A">
        <w:rPr>
          <w:rFonts w:ascii="Arial" w:hAnsi="Arial" w:cs="Arial"/>
          <w:b/>
          <w:bCs/>
          <w:sz w:val="16"/>
        </w:rPr>
        <w:br/>
      </w:r>
      <w:r w:rsidRPr="00163C8A">
        <w:rPr>
          <w:rFonts w:ascii="Arial" w:hAnsi="Arial" w:cs="Arial"/>
          <w:sz w:val="14"/>
          <w:szCs w:val="14"/>
        </w:rPr>
        <w:t xml:space="preserve"> на конец года</w:t>
      </w:r>
    </w:p>
    <w:p w:rsidR="00163C8A" w:rsidRPr="00163C8A" w:rsidRDefault="00163C8A" w:rsidP="00163C8A">
      <w:pPr>
        <w:spacing w:after="60"/>
        <w:ind w:left="482"/>
        <w:rPr>
          <w:rFonts w:ascii="Arial" w:hAnsi="Arial" w:cs="Arial"/>
          <w:i/>
          <w:sz w:val="14"/>
          <w:szCs w:val="14"/>
          <w:lang w:val="en-US"/>
        </w:rPr>
      </w:pPr>
      <w:r w:rsidRPr="00163C8A">
        <w:rPr>
          <w:rFonts w:ascii="Arial" w:eastAsiaTheme="minorHAnsi" w:hAnsi="Arial" w:cs="Arial"/>
          <w:b/>
          <w:bCs/>
          <w:i/>
          <w:sz w:val="16"/>
          <w:szCs w:val="22"/>
          <w:lang w:val="en-US" w:eastAsia="en-US"/>
        </w:rPr>
        <w:t xml:space="preserve">STRUCTURE OF </w:t>
      </w:r>
      <w:r w:rsidRPr="00163C8A">
        <w:rPr>
          <w:rFonts w:ascii="Arial" w:hAnsi="Arial" w:cs="Arial"/>
          <w:b/>
          <w:bCs/>
          <w:i/>
          <w:caps/>
          <w:sz w:val="16"/>
          <w:szCs w:val="16"/>
          <w:lang w:val="en-US"/>
        </w:rPr>
        <w:t xml:space="preserve">COMMERCIAL ORGANIZATIONS </w:t>
      </w:r>
      <w:r w:rsidRPr="00163C8A">
        <w:rPr>
          <w:rFonts w:ascii="Arial" w:eastAsiaTheme="minorHAnsi" w:hAnsi="Arial" w:cs="Arial"/>
          <w:b/>
          <w:bCs/>
          <w:i/>
          <w:sz w:val="16"/>
          <w:szCs w:val="22"/>
          <w:lang w:val="en-US" w:eastAsia="en-US"/>
        </w:rPr>
        <w:t>FIXED ASSETS</w:t>
      </w:r>
      <w:r w:rsidRPr="00163C8A">
        <w:rPr>
          <w:rFonts w:ascii="Arial" w:hAnsi="Arial" w:cs="Arial"/>
          <w:b/>
          <w:bCs/>
          <w:i/>
          <w:caps/>
          <w:sz w:val="16"/>
          <w:szCs w:val="16"/>
          <w:lang w:val="en-US"/>
        </w:rPr>
        <w:t xml:space="preserve"> BY ECONOMIC ACTIVITY AND Fixed assets TYPES</w:t>
      </w:r>
      <w:r w:rsidRPr="00163C8A">
        <w:rPr>
          <w:rFonts w:ascii="Arial" w:hAnsi="Arial" w:cs="Arial"/>
          <w:b/>
          <w:bCs/>
          <w:i/>
          <w:sz w:val="16"/>
          <w:vertAlign w:val="superscript"/>
          <w:lang w:val="en-US"/>
        </w:rPr>
        <w:t>1</w:t>
      </w:r>
      <w:proofErr w:type="gramStart"/>
      <w:r w:rsidRPr="00163C8A">
        <w:rPr>
          <w:rFonts w:ascii="Arial" w:hAnsi="Arial" w:cs="Arial"/>
          <w:b/>
          <w:bCs/>
          <w:i/>
          <w:sz w:val="16"/>
          <w:vertAlign w:val="superscript"/>
          <w:lang w:val="en-US"/>
        </w:rPr>
        <w:t>)</w:t>
      </w:r>
      <w:proofErr w:type="gramEnd"/>
      <w:r w:rsidRPr="00163C8A">
        <w:rPr>
          <w:rFonts w:ascii="Arial" w:hAnsi="Arial" w:cs="Arial"/>
          <w:b/>
          <w:i/>
          <w:sz w:val="16"/>
          <w:lang w:val="en-US"/>
        </w:rPr>
        <w:br/>
      </w:r>
      <w:r w:rsidRPr="00163C8A">
        <w:rPr>
          <w:rFonts w:ascii="Arial" w:hAnsi="Arial" w:cs="Arial"/>
          <w:i/>
          <w:sz w:val="14"/>
          <w:szCs w:val="14"/>
          <w:lang w:val="en-US"/>
        </w:rPr>
        <w:t xml:space="preserve">by the end of year </w:t>
      </w:r>
    </w:p>
    <w:tbl>
      <w:tblPr>
        <w:tblW w:w="5000" w:type="pct"/>
        <w:jc w:val="center"/>
        <w:tblLayout w:type="fixed"/>
        <w:tblCellMar>
          <w:left w:w="0" w:type="dxa"/>
          <w:right w:w="0" w:type="dxa"/>
        </w:tblCellMar>
        <w:tblLook w:val="0000" w:firstRow="0" w:lastRow="0" w:firstColumn="0" w:lastColumn="0" w:noHBand="0" w:noVBand="0"/>
      </w:tblPr>
      <w:tblGrid>
        <w:gridCol w:w="3643"/>
        <w:gridCol w:w="881"/>
        <w:gridCol w:w="882"/>
        <w:gridCol w:w="882"/>
        <w:gridCol w:w="3633"/>
      </w:tblGrid>
      <w:tr w:rsidR="00163C8A" w:rsidRPr="00163C8A" w:rsidTr="00EE320E">
        <w:trPr>
          <w:cantSplit/>
          <w:jc w:val="center"/>
        </w:trPr>
        <w:tc>
          <w:tcPr>
            <w:tcW w:w="3643" w:type="dxa"/>
            <w:tcBorders>
              <w:top w:val="single" w:sz="6" w:space="0" w:color="auto"/>
              <w:bottom w:val="single" w:sz="6" w:space="0" w:color="000000"/>
              <w:right w:val="single" w:sz="6" w:space="0" w:color="auto"/>
            </w:tcBorders>
          </w:tcPr>
          <w:p w:rsidR="00163C8A" w:rsidRPr="00163C8A" w:rsidRDefault="00163C8A" w:rsidP="00EE320E">
            <w:pPr>
              <w:snapToGrid w:val="0"/>
              <w:spacing w:before="60" w:after="60"/>
              <w:jc w:val="center"/>
              <w:rPr>
                <w:rFonts w:ascii="Arial" w:hAnsi="Arial" w:cs="Arial"/>
                <w:sz w:val="14"/>
                <w:szCs w:val="14"/>
                <w:lang w:val="en-US"/>
              </w:rPr>
            </w:pPr>
          </w:p>
        </w:tc>
        <w:tc>
          <w:tcPr>
            <w:tcW w:w="881" w:type="dxa"/>
            <w:tcBorders>
              <w:top w:val="single" w:sz="6" w:space="0" w:color="auto"/>
              <w:left w:val="single" w:sz="6" w:space="0" w:color="auto"/>
              <w:bottom w:val="single" w:sz="6" w:space="0" w:color="000000"/>
              <w:right w:val="single" w:sz="6" w:space="0" w:color="auto"/>
            </w:tcBorders>
          </w:tcPr>
          <w:p w:rsidR="00163C8A" w:rsidRPr="00163C8A" w:rsidRDefault="00163C8A" w:rsidP="00EE320E">
            <w:pPr>
              <w:spacing w:before="40" w:after="20"/>
              <w:ind w:left="57"/>
              <w:jc w:val="center"/>
              <w:rPr>
                <w:rFonts w:ascii="Arial" w:hAnsi="Arial" w:cs="Arial"/>
                <w:sz w:val="14"/>
                <w:szCs w:val="14"/>
                <w:lang w:val="en-US"/>
              </w:rPr>
            </w:pPr>
            <w:r w:rsidRPr="00163C8A">
              <w:rPr>
                <w:rFonts w:ascii="Arial" w:hAnsi="Arial" w:cs="Arial"/>
                <w:sz w:val="14"/>
                <w:szCs w:val="14"/>
              </w:rPr>
              <w:t>2020</w:t>
            </w:r>
          </w:p>
        </w:tc>
        <w:tc>
          <w:tcPr>
            <w:tcW w:w="882" w:type="dxa"/>
            <w:tcBorders>
              <w:top w:val="single" w:sz="6" w:space="0" w:color="auto"/>
              <w:left w:val="single" w:sz="6" w:space="0" w:color="auto"/>
              <w:bottom w:val="single" w:sz="6" w:space="0" w:color="000000"/>
              <w:right w:val="single" w:sz="6" w:space="0" w:color="auto"/>
            </w:tcBorders>
          </w:tcPr>
          <w:p w:rsidR="00163C8A" w:rsidRPr="00163C8A" w:rsidRDefault="00163C8A" w:rsidP="00EE320E">
            <w:pPr>
              <w:spacing w:before="40" w:after="20"/>
              <w:ind w:left="57"/>
              <w:jc w:val="center"/>
              <w:rPr>
                <w:rFonts w:ascii="Arial" w:hAnsi="Arial" w:cs="Arial"/>
                <w:sz w:val="14"/>
                <w:szCs w:val="14"/>
              </w:rPr>
            </w:pPr>
            <w:r w:rsidRPr="00163C8A">
              <w:rPr>
                <w:rFonts w:ascii="Arial" w:hAnsi="Arial" w:cs="Arial"/>
                <w:sz w:val="14"/>
                <w:szCs w:val="14"/>
                <w:lang w:val="en-US"/>
              </w:rPr>
              <w:t>202</w:t>
            </w:r>
            <w:r w:rsidRPr="00163C8A">
              <w:rPr>
                <w:rFonts w:ascii="Arial" w:hAnsi="Arial" w:cs="Arial"/>
                <w:sz w:val="14"/>
                <w:szCs w:val="14"/>
              </w:rPr>
              <w:t>1</w:t>
            </w:r>
          </w:p>
        </w:tc>
        <w:tc>
          <w:tcPr>
            <w:tcW w:w="882" w:type="dxa"/>
            <w:tcBorders>
              <w:top w:val="single" w:sz="6" w:space="0" w:color="auto"/>
              <w:left w:val="single" w:sz="6" w:space="0" w:color="auto"/>
              <w:bottom w:val="single" w:sz="6" w:space="0" w:color="000000"/>
              <w:right w:val="single" w:sz="6" w:space="0" w:color="auto"/>
            </w:tcBorders>
          </w:tcPr>
          <w:p w:rsidR="00163C8A" w:rsidRPr="00163C8A" w:rsidRDefault="00163C8A" w:rsidP="00EE320E">
            <w:pPr>
              <w:spacing w:before="40" w:after="20"/>
              <w:ind w:left="57"/>
              <w:jc w:val="center"/>
              <w:rPr>
                <w:rFonts w:ascii="Arial" w:hAnsi="Arial" w:cs="Arial"/>
                <w:sz w:val="14"/>
                <w:szCs w:val="14"/>
                <w:lang w:val="en-US"/>
              </w:rPr>
            </w:pPr>
            <w:r w:rsidRPr="00163C8A">
              <w:rPr>
                <w:rFonts w:ascii="Arial" w:hAnsi="Arial" w:cs="Arial"/>
                <w:sz w:val="14"/>
                <w:szCs w:val="14"/>
                <w:lang w:val="en-US"/>
              </w:rPr>
              <w:t>2022</w:t>
            </w:r>
          </w:p>
        </w:tc>
        <w:tc>
          <w:tcPr>
            <w:tcW w:w="3633" w:type="dxa"/>
            <w:tcBorders>
              <w:top w:val="single" w:sz="6" w:space="0" w:color="auto"/>
              <w:left w:val="single" w:sz="6" w:space="0" w:color="auto"/>
              <w:bottom w:val="single" w:sz="6" w:space="0" w:color="000000"/>
            </w:tcBorders>
          </w:tcPr>
          <w:p w:rsidR="00163C8A" w:rsidRPr="00163C8A" w:rsidRDefault="00163C8A" w:rsidP="00EE320E">
            <w:pPr>
              <w:snapToGrid w:val="0"/>
              <w:spacing w:before="60" w:after="60"/>
              <w:jc w:val="center"/>
              <w:rPr>
                <w:rFonts w:ascii="Arial" w:hAnsi="Arial" w:cs="Arial"/>
                <w:sz w:val="14"/>
                <w:szCs w:val="14"/>
              </w:rPr>
            </w:pPr>
          </w:p>
        </w:tc>
      </w:tr>
      <w:tr w:rsidR="00163C8A" w:rsidRPr="00163C8A" w:rsidTr="00EE320E">
        <w:trPr>
          <w:cantSplit/>
          <w:jc w:val="center"/>
        </w:trPr>
        <w:tc>
          <w:tcPr>
            <w:tcW w:w="3643" w:type="dxa"/>
            <w:tcBorders>
              <w:top w:val="single" w:sz="6" w:space="0" w:color="000000"/>
              <w:right w:val="single" w:sz="6" w:space="0" w:color="000000"/>
            </w:tcBorders>
            <w:vAlign w:val="bottom"/>
          </w:tcPr>
          <w:p w:rsidR="00163C8A" w:rsidRPr="00163C8A" w:rsidRDefault="00163C8A" w:rsidP="00EE320E">
            <w:pPr>
              <w:spacing w:before="40" w:line="140" w:lineRule="exact"/>
              <w:rPr>
                <w:rFonts w:ascii="Arial" w:hAnsi="Arial" w:cs="Arial"/>
                <w:sz w:val="14"/>
                <w:szCs w:val="14"/>
              </w:rPr>
            </w:pPr>
            <w:r w:rsidRPr="00163C8A">
              <w:rPr>
                <w:rFonts w:ascii="Arial" w:eastAsia="Arial Unicode MS" w:hAnsi="Arial" w:cs="Arial"/>
                <w:b/>
                <w:bCs/>
                <w:sz w:val="14"/>
                <w:szCs w:val="14"/>
              </w:rPr>
              <w:t>Все основные фонды</w:t>
            </w:r>
          </w:p>
        </w:tc>
        <w:tc>
          <w:tcPr>
            <w:tcW w:w="881" w:type="dxa"/>
            <w:tcBorders>
              <w:top w:val="single" w:sz="6" w:space="0" w:color="000000"/>
              <w:left w:val="single" w:sz="6" w:space="0" w:color="000000"/>
              <w:right w:val="single" w:sz="6" w:space="0" w:color="000000"/>
            </w:tcBorders>
            <w:vAlign w:val="bottom"/>
          </w:tcPr>
          <w:p w:rsidR="00163C8A" w:rsidRPr="00163C8A" w:rsidRDefault="00163C8A" w:rsidP="00EE320E">
            <w:pPr>
              <w:spacing w:before="40" w:line="140" w:lineRule="exact"/>
              <w:ind w:left="170" w:right="284"/>
              <w:jc w:val="right"/>
              <w:rPr>
                <w:rFonts w:ascii="Arial" w:hAnsi="Arial" w:cs="Arial"/>
                <w:b/>
                <w:sz w:val="14"/>
                <w:szCs w:val="14"/>
              </w:rPr>
            </w:pPr>
            <w:r w:rsidRPr="00163C8A">
              <w:rPr>
                <w:rFonts w:ascii="Arial" w:hAnsi="Arial" w:cs="Arial"/>
                <w:b/>
                <w:sz w:val="14"/>
                <w:szCs w:val="14"/>
              </w:rPr>
              <w:t>100</w:t>
            </w:r>
          </w:p>
        </w:tc>
        <w:tc>
          <w:tcPr>
            <w:tcW w:w="882" w:type="dxa"/>
            <w:tcBorders>
              <w:top w:val="single" w:sz="6" w:space="0" w:color="000000"/>
              <w:left w:val="single" w:sz="6" w:space="0" w:color="000000"/>
            </w:tcBorders>
            <w:vAlign w:val="bottom"/>
          </w:tcPr>
          <w:p w:rsidR="00163C8A" w:rsidRPr="00163C8A" w:rsidRDefault="00163C8A" w:rsidP="00EE320E">
            <w:pPr>
              <w:spacing w:before="40" w:line="140" w:lineRule="exact"/>
              <w:ind w:left="170" w:right="284"/>
              <w:jc w:val="right"/>
              <w:rPr>
                <w:rFonts w:ascii="Arial" w:hAnsi="Arial" w:cs="Arial"/>
                <w:b/>
                <w:sz w:val="14"/>
                <w:szCs w:val="14"/>
              </w:rPr>
            </w:pPr>
            <w:r w:rsidRPr="00163C8A">
              <w:rPr>
                <w:rFonts w:ascii="Arial" w:hAnsi="Arial" w:cs="Arial"/>
                <w:b/>
                <w:sz w:val="14"/>
                <w:szCs w:val="14"/>
              </w:rPr>
              <w:t>100</w:t>
            </w:r>
          </w:p>
        </w:tc>
        <w:tc>
          <w:tcPr>
            <w:tcW w:w="882" w:type="dxa"/>
            <w:tcBorders>
              <w:top w:val="single" w:sz="6" w:space="0" w:color="000000"/>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b/>
                <w:bCs/>
                <w:sz w:val="14"/>
                <w:szCs w:val="14"/>
              </w:rPr>
            </w:pPr>
            <w:r w:rsidRPr="00163C8A">
              <w:rPr>
                <w:rFonts w:ascii="Arial" w:eastAsia="Arial Unicode MS" w:hAnsi="Arial" w:cs="Arial"/>
                <w:b/>
                <w:bCs/>
                <w:sz w:val="14"/>
                <w:szCs w:val="14"/>
              </w:rPr>
              <w:t>100</w:t>
            </w:r>
          </w:p>
        </w:tc>
        <w:tc>
          <w:tcPr>
            <w:tcW w:w="3633" w:type="dxa"/>
            <w:tcBorders>
              <w:top w:val="single" w:sz="6" w:space="0" w:color="000000"/>
              <w:left w:val="single" w:sz="6" w:space="0" w:color="000000"/>
            </w:tcBorders>
            <w:vAlign w:val="bottom"/>
          </w:tcPr>
          <w:p w:rsidR="00163C8A" w:rsidRPr="00163C8A" w:rsidRDefault="00163C8A" w:rsidP="00EE320E">
            <w:pPr>
              <w:spacing w:before="40" w:line="140" w:lineRule="exact"/>
              <w:rPr>
                <w:rFonts w:ascii="Arial" w:hAnsi="Arial" w:cs="Arial"/>
                <w:b/>
                <w:i/>
                <w:sz w:val="14"/>
                <w:szCs w:val="14"/>
                <w:lang w:val="en-US"/>
              </w:rPr>
            </w:pPr>
            <w:r w:rsidRPr="00163C8A">
              <w:rPr>
                <w:rFonts w:ascii="Arial" w:hAnsi="Arial" w:cs="Arial"/>
                <w:b/>
                <w:i/>
                <w:sz w:val="14"/>
                <w:szCs w:val="14"/>
                <w:lang w:val="en-US"/>
              </w:rPr>
              <w:t>All fixed assets</w:t>
            </w:r>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397"/>
              <w:rPr>
                <w:rFonts w:ascii="Arial" w:eastAsia="Arial Unicode MS" w:hAnsi="Arial" w:cs="Arial"/>
                <w:bCs/>
                <w:sz w:val="14"/>
                <w:szCs w:val="14"/>
              </w:rPr>
            </w:pPr>
            <w:r w:rsidRPr="00163C8A">
              <w:rPr>
                <w:rFonts w:ascii="Arial" w:eastAsia="Arial Unicode MS" w:hAnsi="Arial" w:cs="Arial"/>
                <w:bCs/>
                <w:sz w:val="14"/>
                <w:szCs w:val="14"/>
              </w:rPr>
              <w:t>из них:</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left="170" w:right="284"/>
              <w:jc w:val="right"/>
              <w:rPr>
                <w:rFonts w:ascii="Arial" w:hAnsi="Arial" w:cs="Arial"/>
                <w:b/>
                <w:sz w:val="14"/>
                <w:szCs w:val="14"/>
              </w:rPr>
            </w:pPr>
          </w:p>
        </w:tc>
        <w:tc>
          <w:tcPr>
            <w:tcW w:w="882" w:type="dxa"/>
            <w:tcBorders>
              <w:left w:val="single" w:sz="6" w:space="0" w:color="000000"/>
            </w:tcBorders>
            <w:vAlign w:val="bottom"/>
          </w:tcPr>
          <w:p w:rsidR="00163C8A" w:rsidRPr="00163C8A" w:rsidRDefault="00163C8A" w:rsidP="00EE320E">
            <w:pPr>
              <w:spacing w:before="40" w:line="140" w:lineRule="exact"/>
              <w:ind w:left="170" w:right="284"/>
              <w:jc w:val="right"/>
              <w:rPr>
                <w:rFonts w:ascii="Arial" w:hAnsi="Arial" w:cs="Arial"/>
                <w:sz w:val="14"/>
                <w:szCs w:val="14"/>
              </w:rPr>
            </w:pP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hAnsi="Arial" w:cs="Arial"/>
              </w:rPr>
            </w:pPr>
          </w:p>
        </w:tc>
        <w:tc>
          <w:tcPr>
            <w:tcW w:w="3633" w:type="dxa"/>
            <w:tcBorders>
              <w:left w:val="single" w:sz="6" w:space="0" w:color="000000"/>
            </w:tcBorders>
            <w:vAlign w:val="bottom"/>
          </w:tcPr>
          <w:p w:rsidR="00163C8A" w:rsidRPr="00163C8A" w:rsidRDefault="00163C8A" w:rsidP="00EE320E">
            <w:pPr>
              <w:spacing w:before="40" w:line="140" w:lineRule="exact"/>
              <w:ind w:left="397"/>
              <w:rPr>
                <w:rFonts w:ascii="Arial" w:hAnsi="Arial" w:cs="Arial"/>
                <w:i/>
                <w:sz w:val="14"/>
                <w:szCs w:val="14"/>
                <w:lang w:val="en-US"/>
              </w:rPr>
            </w:pPr>
            <w:r w:rsidRPr="00163C8A">
              <w:rPr>
                <w:rFonts w:ascii="Arial" w:hAnsi="Arial" w:cs="Arial"/>
                <w:i/>
                <w:sz w:val="14"/>
                <w:szCs w:val="14"/>
                <w:lang w:val="en-US"/>
              </w:rPr>
              <w:t>where:</w:t>
            </w:r>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sz w:val="14"/>
                <w:szCs w:val="14"/>
              </w:rPr>
              <w:t>здания</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14,3</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14,2</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14,5</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buildings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sz w:val="14"/>
                <w:szCs w:val="14"/>
              </w:rPr>
              <w:t>сооружения</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47,7</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47,9</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47,8</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constructions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sz w:val="14"/>
                <w:szCs w:val="14"/>
              </w:rPr>
              <w:t>машины и оборудование</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28,4</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28,1</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27,9</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machinery</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equipment</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sz w:val="14"/>
                <w:szCs w:val="14"/>
              </w:rPr>
              <w:t>транспортные средства</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7,0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7,2</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7,2</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vehicles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113"/>
              <w:rPr>
                <w:rFonts w:ascii="Arial" w:hAnsi="Arial" w:cs="Arial"/>
                <w:sz w:val="14"/>
                <w:szCs w:val="14"/>
              </w:rPr>
            </w:pPr>
            <w:r w:rsidRPr="00163C8A">
              <w:rPr>
                <w:rFonts w:ascii="Arial" w:eastAsia="Arial Unicode MS" w:hAnsi="Arial" w:cs="Arial"/>
                <w:sz w:val="14"/>
                <w:szCs w:val="14"/>
              </w:rPr>
              <w:t xml:space="preserve">Сельского, лесного хозяйства, охоты, рыболовства </w:t>
            </w:r>
            <w:r w:rsidRPr="00163C8A">
              <w:rPr>
                <w:rFonts w:ascii="Arial" w:eastAsia="Arial Unicode MS" w:hAnsi="Arial" w:cs="Arial"/>
                <w:sz w:val="14"/>
                <w:szCs w:val="14"/>
              </w:rPr>
              <w:br/>
              <w:t>и рыбоводства</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hAnsi="Arial" w:cs="Arial"/>
                <w:sz w:val="14"/>
                <w:szCs w:val="14"/>
              </w:rPr>
            </w:pPr>
            <w:r w:rsidRPr="00163C8A">
              <w:rPr>
                <w:rFonts w:ascii="Arial" w:hAnsi="Arial" w:cs="Arial"/>
                <w:sz w:val="14"/>
                <w:szCs w:val="14"/>
              </w:rPr>
              <w:t xml:space="preserve">    100</w:t>
            </w:r>
          </w:p>
        </w:tc>
        <w:tc>
          <w:tcPr>
            <w:tcW w:w="3633" w:type="dxa"/>
            <w:tcBorders>
              <w:left w:val="single" w:sz="6" w:space="0" w:color="000000"/>
            </w:tcBorders>
            <w:vAlign w:val="bottom"/>
          </w:tcPr>
          <w:p w:rsidR="00163C8A" w:rsidRPr="00163C8A" w:rsidRDefault="00163C8A" w:rsidP="00EE320E">
            <w:pPr>
              <w:spacing w:before="40" w:line="140" w:lineRule="exact"/>
              <w:ind w:left="113"/>
              <w:rPr>
                <w:rFonts w:ascii="Arial" w:hAnsi="Arial" w:cs="Arial"/>
                <w:i/>
                <w:sz w:val="14"/>
                <w:szCs w:val="14"/>
              </w:rPr>
            </w:pPr>
            <w:proofErr w:type="spellStart"/>
            <w:r w:rsidRPr="00163C8A">
              <w:rPr>
                <w:rFonts w:ascii="Arial" w:eastAsia="Arial Unicode MS" w:hAnsi="Arial" w:cs="Arial"/>
                <w:i/>
                <w:sz w:val="14"/>
                <w:szCs w:val="14"/>
              </w:rPr>
              <w:t>Agriculture</w:t>
            </w:r>
            <w:proofErr w:type="spellEnd"/>
            <w:r w:rsidRPr="00163C8A">
              <w:rPr>
                <w:rFonts w:ascii="Arial" w:hAnsi="Arial" w:cs="Arial"/>
                <w:i/>
                <w:sz w:val="14"/>
                <w:szCs w:val="14"/>
              </w:rPr>
              <w:t xml:space="preserve">, </w:t>
            </w:r>
            <w:proofErr w:type="spellStart"/>
            <w:r w:rsidRPr="00163C8A">
              <w:rPr>
                <w:rFonts w:ascii="Arial" w:hAnsi="Arial" w:cs="Arial"/>
                <w:i/>
                <w:sz w:val="14"/>
                <w:szCs w:val="14"/>
              </w:rPr>
              <w:t>forestry</w:t>
            </w:r>
            <w:proofErr w:type="spellEnd"/>
            <w:r w:rsidRPr="00163C8A">
              <w:rPr>
                <w:rFonts w:ascii="Arial" w:hAnsi="Arial" w:cs="Arial"/>
                <w:i/>
                <w:sz w:val="14"/>
                <w:szCs w:val="14"/>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rPr>
              <w:t xml:space="preserve"> </w:t>
            </w:r>
            <w:proofErr w:type="spellStart"/>
            <w:r w:rsidRPr="00163C8A">
              <w:rPr>
                <w:rFonts w:ascii="Arial" w:hAnsi="Arial" w:cs="Arial"/>
                <w:i/>
                <w:sz w:val="14"/>
                <w:szCs w:val="14"/>
              </w:rPr>
              <w:t>fishing</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397"/>
              <w:rPr>
                <w:rFonts w:ascii="Arial" w:eastAsia="Arial Unicode MS" w:hAnsi="Arial" w:cs="Arial"/>
                <w:bCs/>
                <w:sz w:val="14"/>
                <w:szCs w:val="14"/>
              </w:rPr>
            </w:pPr>
            <w:r w:rsidRPr="00163C8A">
              <w:rPr>
                <w:rFonts w:ascii="Arial" w:eastAsia="Arial Unicode MS" w:hAnsi="Arial" w:cs="Arial"/>
                <w:bCs/>
                <w:sz w:val="14"/>
                <w:szCs w:val="14"/>
              </w:rPr>
              <w:t>из них:</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hAnsi="Arial" w:cs="Arial"/>
                <w:sz w:val="14"/>
                <w:szCs w:val="14"/>
              </w:rPr>
            </w:pPr>
          </w:p>
        </w:tc>
        <w:tc>
          <w:tcPr>
            <w:tcW w:w="3633" w:type="dxa"/>
            <w:tcBorders>
              <w:left w:val="single" w:sz="6" w:space="0" w:color="000000"/>
            </w:tcBorders>
            <w:vAlign w:val="bottom"/>
          </w:tcPr>
          <w:p w:rsidR="00163C8A" w:rsidRPr="00163C8A" w:rsidRDefault="00163C8A" w:rsidP="00EE320E">
            <w:pPr>
              <w:spacing w:before="40" w:line="140" w:lineRule="exact"/>
              <w:ind w:left="397"/>
              <w:rPr>
                <w:rFonts w:ascii="Arial" w:hAnsi="Arial" w:cs="Arial"/>
                <w:i/>
                <w:sz w:val="14"/>
                <w:szCs w:val="14"/>
              </w:rPr>
            </w:pPr>
            <w:r w:rsidRPr="00163C8A">
              <w:rPr>
                <w:rFonts w:ascii="Arial" w:hAnsi="Arial" w:cs="Arial"/>
                <w:i/>
                <w:sz w:val="14"/>
                <w:szCs w:val="14"/>
                <w:lang w:val="en-US"/>
              </w:rPr>
              <w:t>where</w:t>
            </w:r>
            <w:r w:rsidRPr="00163C8A">
              <w:rPr>
                <w:rFonts w:ascii="Arial" w:hAnsi="Arial" w:cs="Arial"/>
                <w:i/>
                <w:sz w:val="14"/>
                <w:szCs w:val="14"/>
              </w:rPr>
              <w:t>:</w:t>
            </w:r>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sz w:val="14"/>
                <w:szCs w:val="14"/>
              </w:rPr>
              <w:t>здания</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31,2</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30,8</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30,3</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buildings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sz w:val="14"/>
                <w:szCs w:val="14"/>
              </w:rPr>
              <w:t>сооружения</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12,8</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12,6</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13,0</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constructions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sz w:val="14"/>
                <w:szCs w:val="14"/>
              </w:rPr>
              <w:t>машины и оборудование</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40,4</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41,4</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42,3</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machinery</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equipment</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sz w:val="14"/>
                <w:szCs w:val="14"/>
              </w:rPr>
              <w:t>транспортные средства</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7,9</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7,5</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7,1</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vehicles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113"/>
              <w:rPr>
                <w:rFonts w:ascii="Arial" w:hAnsi="Arial" w:cs="Arial"/>
                <w:sz w:val="14"/>
                <w:szCs w:val="14"/>
              </w:rPr>
            </w:pPr>
            <w:r w:rsidRPr="00163C8A">
              <w:rPr>
                <w:rFonts w:ascii="Arial" w:eastAsia="Arial Unicode MS" w:hAnsi="Arial" w:cs="Arial"/>
                <w:sz w:val="14"/>
                <w:szCs w:val="14"/>
              </w:rPr>
              <w:t>Добычи полезных ископаемых</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hAnsi="Arial" w:cs="Arial"/>
                <w:sz w:val="14"/>
                <w:szCs w:val="14"/>
              </w:rPr>
            </w:pPr>
            <w:r w:rsidRPr="00163C8A">
              <w:rPr>
                <w:rFonts w:ascii="Arial" w:hAnsi="Arial" w:cs="Arial"/>
                <w:sz w:val="14"/>
                <w:szCs w:val="14"/>
              </w:rPr>
              <w:t xml:space="preserve">    100</w:t>
            </w:r>
          </w:p>
        </w:tc>
        <w:tc>
          <w:tcPr>
            <w:tcW w:w="3633" w:type="dxa"/>
            <w:tcBorders>
              <w:left w:val="single" w:sz="6" w:space="0" w:color="000000"/>
            </w:tcBorders>
            <w:vAlign w:val="bottom"/>
          </w:tcPr>
          <w:p w:rsidR="00163C8A" w:rsidRPr="00163C8A" w:rsidRDefault="00163C8A" w:rsidP="00EE320E">
            <w:pPr>
              <w:spacing w:before="40" w:line="140" w:lineRule="exact"/>
              <w:ind w:left="113"/>
              <w:rPr>
                <w:rFonts w:ascii="Arial" w:hAnsi="Arial" w:cs="Arial"/>
                <w:i/>
                <w:sz w:val="14"/>
                <w:szCs w:val="14"/>
              </w:rPr>
            </w:pPr>
            <w:proofErr w:type="spellStart"/>
            <w:r w:rsidRPr="00163C8A">
              <w:rPr>
                <w:rFonts w:ascii="Arial" w:eastAsia="Arial Unicode MS" w:hAnsi="Arial" w:cs="Arial"/>
                <w:i/>
                <w:sz w:val="14"/>
                <w:szCs w:val="14"/>
              </w:rPr>
              <w:t>Mining</w:t>
            </w:r>
            <w:proofErr w:type="spellEnd"/>
            <w:r w:rsidRPr="00163C8A">
              <w:rPr>
                <w:rFonts w:ascii="Arial" w:eastAsia="Arial Unicode MS"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quarrying</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397"/>
              <w:rPr>
                <w:rFonts w:ascii="Arial" w:eastAsia="Arial Unicode MS" w:hAnsi="Arial" w:cs="Arial"/>
                <w:bCs/>
                <w:sz w:val="14"/>
                <w:szCs w:val="14"/>
              </w:rPr>
            </w:pPr>
            <w:r w:rsidRPr="00163C8A">
              <w:rPr>
                <w:rFonts w:ascii="Arial" w:eastAsia="Arial Unicode MS" w:hAnsi="Arial" w:cs="Arial"/>
                <w:bCs/>
                <w:sz w:val="14"/>
                <w:szCs w:val="14"/>
              </w:rPr>
              <w:t>из них:</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hAnsi="Arial" w:cs="Arial"/>
                <w:sz w:val="14"/>
                <w:szCs w:val="14"/>
              </w:rPr>
            </w:pPr>
          </w:p>
        </w:tc>
        <w:tc>
          <w:tcPr>
            <w:tcW w:w="3633" w:type="dxa"/>
            <w:tcBorders>
              <w:left w:val="single" w:sz="6" w:space="0" w:color="000000"/>
            </w:tcBorders>
            <w:vAlign w:val="bottom"/>
          </w:tcPr>
          <w:p w:rsidR="00163C8A" w:rsidRPr="00163C8A" w:rsidRDefault="00163C8A" w:rsidP="00EE320E">
            <w:pPr>
              <w:spacing w:before="40" w:line="140" w:lineRule="exact"/>
              <w:ind w:left="397"/>
              <w:rPr>
                <w:rFonts w:ascii="Arial" w:hAnsi="Arial" w:cs="Arial"/>
                <w:i/>
                <w:sz w:val="14"/>
                <w:szCs w:val="14"/>
                <w:lang w:val="en-US"/>
              </w:rPr>
            </w:pPr>
            <w:r w:rsidRPr="00163C8A">
              <w:rPr>
                <w:rFonts w:ascii="Arial" w:hAnsi="Arial" w:cs="Arial"/>
                <w:i/>
                <w:sz w:val="14"/>
                <w:szCs w:val="14"/>
                <w:lang w:val="en-US"/>
              </w:rPr>
              <w:t>where:</w:t>
            </w:r>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sz w:val="14"/>
                <w:szCs w:val="14"/>
              </w:rPr>
              <w:t>здания</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6,9</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7,3</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7,5</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buildings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sz w:val="14"/>
                <w:szCs w:val="14"/>
              </w:rPr>
              <w:t>сооружения</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69,5</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68,9</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69,0</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constructions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sz w:val="14"/>
                <w:szCs w:val="14"/>
              </w:rPr>
              <w:t>машины и оборудование</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18,9</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19,0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18,2</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machinery</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equipment</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sz w:val="14"/>
                <w:szCs w:val="14"/>
              </w:rPr>
              <w:t>транспортные средства</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3,0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3,1</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3,3</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vehicles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113"/>
              <w:rPr>
                <w:rFonts w:ascii="Arial" w:hAnsi="Arial" w:cs="Arial"/>
                <w:sz w:val="14"/>
                <w:szCs w:val="14"/>
              </w:rPr>
            </w:pPr>
            <w:r w:rsidRPr="00163C8A">
              <w:rPr>
                <w:rFonts w:ascii="Arial" w:eastAsia="Arial Unicode MS" w:hAnsi="Arial" w:cs="Arial"/>
                <w:sz w:val="14"/>
                <w:szCs w:val="14"/>
              </w:rPr>
              <w:t>Обрабатывающих производств</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hAnsi="Arial" w:cs="Arial"/>
                <w:sz w:val="14"/>
                <w:szCs w:val="14"/>
              </w:rPr>
            </w:pPr>
            <w:r w:rsidRPr="00163C8A">
              <w:rPr>
                <w:rFonts w:ascii="Arial" w:hAnsi="Arial" w:cs="Arial"/>
                <w:sz w:val="14"/>
                <w:szCs w:val="14"/>
              </w:rPr>
              <w:t xml:space="preserve">     100</w:t>
            </w:r>
          </w:p>
        </w:tc>
        <w:tc>
          <w:tcPr>
            <w:tcW w:w="3633" w:type="dxa"/>
            <w:tcBorders>
              <w:left w:val="single" w:sz="6" w:space="0" w:color="000000"/>
            </w:tcBorders>
            <w:vAlign w:val="bottom"/>
          </w:tcPr>
          <w:p w:rsidR="00163C8A" w:rsidRPr="00163C8A" w:rsidRDefault="00163C8A" w:rsidP="00EE320E">
            <w:pPr>
              <w:spacing w:before="40" w:line="140" w:lineRule="exact"/>
              <w:ind w:left="113"/>
              <w:rPr>
                <w:rFonts w:ascii="Arial" w:hAnsi="Arial" w:cs="Arial"/>
                <w:sz w:val="14"/>
                <w:szCs w:val="14"/>
              </w:rPr>
            </w:pPr>
            <w:proofErr w:type="spellStart"/>
            <w:r w:rsidRPr="00163C8A">
              <w:rPr>
                <w:rFonts w:ascii="Arial" w:hAnsi="Arial" w:cs="Arial"/>
                <w:i/>
                <w:sz w:val="14"/>
                <w:szCs w:val="14"/>
              </w:rPr>
              <w:t>Manufacturing</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397"/>
              <w:rPr>
                <w:rFonts w:ascii="Arial" w:eastAsia="Arial Unicode MS" w:hAnsi="Arial" w:cs="Arial"/>
                <w:bCs/>
                <w:sz w:val="14"/>
                <w:szCs w:val="14"/>
              </w:rPr>
            </w:pPr>
            <w:r w:rsidRPr="00163C8A">
              <w:rPr>
                <w:rFonts w:ascii="Arial" w:eastAsia="Arial Unicode MS" w:hAnsi="Arial" w:cs="Arial"/>
                <w:bCs/>
                <w:sz w:val="14"/>
                <w:szCs w:val="14"/>
              </w:rPr>
              <w:t>из них:</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hAnsi="Arial" w:cs="Arial"/>
                <w:sz w:val="14"/>
                <w:szCs w:val="14"/>
              </w:rPr>
            </w:pPr>
          </w:p>
        </w:tc>
        <w:tc>
          <w:tcPr>
            <w:tcW w:w="3633" w:type="dxa"/>
            <w:tcBorders>
              <w:left w:val="single" w:sz="6" w:space="0" w:color="000000"/>
            </w:tcBorders>
            <w:vAlign w:val="bottom"/>
          </w:tcPr>
          <w:p w:rsidR="00163C8A" w:rsidRPr="00163C8A" w:rsidRDefault="00163C8A" w:rsidP="00EE320E">
            <w:pPr>
              <w:spacing w:before="40" w:line="140" w:lineRule="exact"/>
              <w:ind w:left="397"/>
              <w:rPr>
                <w:rFonts w:ascii="Arial" w:hAnsi="Arial" w:cs="Arial"/>
                <w:i/>
                <w:sz w:val="14"/>
                <w:szCs w:val="14"/>
                <w:lang w:val="en-US"/>
              </w:rPr>
            </w:pPr>
            <w:r w:rsidRPr="00163C8A">
              <w:rPr>
                <w:rFonts w:ascii="Arial" w:hAnsi="Arial" w:cs="Arial"/>
                <w:i/>
                <w:sz w:val="14"/>
                <w:szCs w:val="14"/>
                <w:lang w:val="en-US"/>
              </w:rPr>
              <w:t>where:</w:t>
            </w:r>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sz w:val="14"/>
                <w:szCs w:val="14"/>
              </w:rPr>
              <w:t>здания</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18,1</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17,8</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18,1</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buildings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sz w:val="14"/>
                <w:szCs w:val="14"/>
              </w:rPr>
              <w:t>сооружения</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24,3</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23,8</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24,3</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constructions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sz w:val="14"/>
                <w:szCs w:val="14"/>
              </w:rPr>
              <w:t>машины и оборудование</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52,0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52,9</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52,4</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machinery</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equipment</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sz w:val="14"/>
                <w:szCs w:val="14"/>
              </w:rPr>
              <w:t>транспортные средства</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3,3</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3,2</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3,3</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vehicles</w:t>
            </w:r>
            <w:proofErr w:type="spellEnd"/>
          </w:p>
        </w:tc>
      </w:tr>
      <w:tr w:rsidR="00163C8A" w:rsidRPr="002E32D2"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113"/>
              <w:rPr>
                <w:rFonts w:ascii="Arial" w:hAnsi="Arial" w:cs="Arial"/>
                <w:sz w:val="14"/>
                <w:szCs w:val="14"/>
              </w:rPr>
            </w:pPr>
            <w:r w:rsidRPr="00163C8A">
              <w:rPr>
                <w:rFonts w:ascii="Arial" w:eastAsia="Arial Unicode MS" w:hAnsi="Arial" w:cs="Arial"/>
                <w:sz w:val="14"/>
                <w:szCs w:val="14"/>
              </w:rPr>
              <w:t>Обеспечения электрической энергией, газом и паром; кондиционирования воздуха</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 xml:space="preserve">       100</w:t>
            </w:r>
          </w:p>
        </w:tc>
        <w:tc>
          <w:tcPr>
            <w:tcW w:w="3633" w:type="dxa"/>
            <w:tcBorders>
              <w:left w:val="single" w:sz="6" w:space="0" w:color="000000"/>
            </w:tcBorders>
            <w:vAlign w:val="bottom"/>
          </w:tcPr>
          <w:p w:rsidR="00163C8A" w:rsidRPr="00163C8A" w:rsidRDefault="00163C8A" w:rsidP="00EE320E">
            <w:pPr>
              <w:spacing w:before="40" w:line="140" w:lineRule="exact"/>
              <w:ind w:left="113"/>
              <w:rPr>
                <w:rFonts w:ascii="Arial" w:hAnsi="Arial" w:cs="Arial"/>
                <w:i/>
                <w:sz w:val="14"/>
                <w:szCs w:val="14"/>
                <w:lang w:val="en-US"/>
              </w:rPr>
            </w:pPr>
            <w:r w:rsidRPr="00163C8A">
              <w:rPr>
                <w:rFonts w:ascii="Arial" w:hAnsi="Arial" w:cs="Arial"/>
                <w:i/>
                <w:sz w:val="14"/>
                <w:szCs w:val="14"/>
                <w:lang w:val="en-US"/>
              </w:rPr>
              <w:t>Electricity, gas, steam and air conditioning supply</w:t>
            </w:r>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397"/>
              <w:rPr>
                <w:rFonts w:ascii="Arial" w:eastAsia="Arial Unicode MS" w:hAnsi="Arial" w:cs="Arial"/>
                <w:bCs/>
                <w:sz w:val="14"/>
                <w:szCs w:val="14"/>
              </w:rPr>
            </w:pPr>
            <w:r w:rsidRPr="00163C8A">
              <w:rPr>
                <w:rFonts w:ascii="Arial" w:eastAsia="Arial Unicode MS" w:hAnsi="Arial" w:cs="Arial"/>
                <w:bCs/>
                <w:sz w:val="14"/>
                <w:szCs w:val="14"/>
              </w:rPr>
              <w:t>из них:</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3633" w:type="dxa"/>
            <w:tcBorders>
              <w:left w:val="single" w:sz="6" w:space="0" w:color="000000"/>
            </w:tcBorders>
            <w:vAlign w:val="bottom"/>
          </w:tcPr>
          <w:p w:rsidR="00163C8A" w:rsidRPr="00163C8A" w:rsidRDefault="00163C8A" w:rsidP="00EE320E">
            <w:pPr>
              <w:spacing w:before="40" w:line="140" w:lineRule="exact"/>
              <w:ind w:left="397"/>
              <w:rPr>
                <w:rFonts w:ascii="Arial" w:eastAsia="Arial Unicode MS" w:hAnsi="Arial" w:cs="Arial"/>
                <w:bCs/>
                <w:i/>
                <w:sz w:val="14"/>
                <w:szCs w:val="14"/>
              </w:rPr>
            </w:pPr>
            <w:r w:rsidRPr="00163C8A">
              <w:rPr>
                <w:rFonts w:ascii="Arial" w:eastAsia="Arial Unicode MS" w:hAnsi="Arial" w:cs="Arial"/>
                <w:bCs/>
                <w:i/>
                <w:sz w:val="14"/>
                <w:szCs w:val="14"/>
                <w:lang w:val="en-US"/>
              </w:rPr>
              <w:t>where</w:t>
            </w:r>
            <w:r w:rsidRPr="00163C8A">
              <w:rPr>
                <w:rFonts w:ascii="Arial" w:eastAsia="Arial Unicode MS" w:hAnsi="Arial" w:cs="Arial"/>
                <w:bCs/>
                <w:i/>
                <w:sz w:val="14"/>
                <w:szCs w:val="14"/>
              </w:rPr>
              <w:t>:</w:t>
            </w:r>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bCs/>
                <w:sz w:val="14"/>
                <w:szCs w:val="14"/>
              </w:rPr>
              <w:t>здания</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12,9</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13,2</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12,7</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buildings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bCs/>
                <w:sz w:val="14"/>
                <w:szCs w:val="14"/>
              </w:rPr>
              <w:t>сооружения</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44,2</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43,2</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43,1</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constructions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bCs/>
                <w:sz w:val="14"/>
                <w:szCs w:val="14"/>
              </w:rPr>
              <w:t>машины и оборудование</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40,3</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40,9</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41,6</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machinery</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equipment</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bCs/>
                <w:sz w:val="14"/>
                <w:szCs w:val="14"/>
              </w:rPr>
              <w:t>транспортные средства</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1,1</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1,1</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1,2</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vehicles</w:t>
            </w:r>
            <w:proofErr w:type="spellEnd"/>
          </w:p>
        </w:tc>
      </w:tr>
      <w:tr w:rsidR="00163C8A" w:rsidRPr="002E32D2"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113"/>
              <w:rPr>
                <w:rFonts w:ascii="Arial" w:hAnsi="Arial" w:cs="Arial"/>
                <w:sz w:val="14"/>
                <w:szCs w:val="14"/>
              </w:rPr>
            </w:pPr>
            <w:r w:rsidRPr="00163C8A">
              <w:rPr>
                <w:rFonts w:ascii="Arial" w:eastAsia="Arial Unicode MS" w:hAnsi="Arial" w:cs="Arial"/>
                <w:sz w:val="14"/>
                <w:szCs w:val="14"/>
              </w:rPr>
              <w:t xml:space="preserve">Водоснабжения; </w:t>
            </w:r>
            <w:r w:rsidRPr="00163C8A">
              <w:rPr>
                <w:rFonts w:ascii="Arial" w:eastAsia="Arial Unicode MS" w:hAnsi="Arial" w:cs="Arial"/>
                <w:spacing w:val="-2"/>
                <w:sz w:val="14"/>
                <w:szCs w:val="14"/>
              </w:rPr>
              <w:t>водоотведения, организация</w:t>
            </w:r>
            <w:r w:rsidRPr="00163C8A">
              <w:rPr>
                <w:rFonts w:ascii="Arial" w:eastAsia="Arial Unicode MS" w:hAnsi="Arial" w:cs="Arial"/>
                <w:sz w:val="14"/>
                <w:szCs w:val="14"/>
              </w:rPr>
              <w:t xml:space="preserve"> сбора </w:t>
            </w:r>
            <w:r w:rsidRPr="00163C8A">
              <w:rPr>
                <w:rFonts w:ascii="Arial" w:eastAsia="Arial Unicode MS" w:hAnsi="Arial" w:cs="Arial"/>
                <w:sz w:val="14"/>
                <w:szCs w:val="14"/>
              </w:rPr>
              <w:br/>
              <w:t xml:space="preserve">и утилизации отходов, деятельности по ликвидации </w:t>
            </w:r>
            <w:r w:rsidRPr="00163C8A">
              <w:rPr>
                <w:rFonts w:ascii="Arial" w:eastAsia="Arial Unicode MS" w:hAnsi="Arial" w:cs="Arial"/>
                <w:sz w:val="14"/>
                <w:szCs w:val="14"/>
              </w:rPr>
              <w:br/>
              <w:t>загрязнений</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 xml:space="preserve">        100</w:t>
            </w:r>
          </w:p>
        </w:tc>
        <w:tc>
          <w:tcPr>
            <w:tcW w:w="3633" w:type="dxa"/>
            <w:tcBorders>
              <w:left w:val="single" w:sz="6" w:space="0" w:color="000000"/>
            </w:tcBorders>
            <w:vAlign w:val="bottom"/>
          </w:tcPr>
          <w:p w:rsidR="00163C8A" w:rsidRPr="00163C8A" w:rsidRDefault="00163C8A" w:rsidP="00EE320E">
            <w:pPr>
              <w:spacing w:before="40" w:line="140" w:lineRule="exact"/>
              <w:ind w:left="113"/>
              <w:rPr>
                <w:rFonts w:ascii="Arial" w:hAnsi="Arial" w:cs="Arial"/>
                <w:i/>
                <w:sz w:val="14"/>
                <w:szCs w:val="14"/>
                <w:lang w:val="en-US"/>
              </w:rPr>
            </w:pPr>
            <w:r w:rsidRPr="00163C8A">
              <w:rPr>
                <w:rFonts w:ascii="Arial" w:hAnsi="Arial" w:cs="Arial"/>
                <w:i/>
                <w:sz w:val="14"/>
                <w:szCs w:val="14"/>
                <w:lang w:val="en-US"/>
              </w:rPr>
              <w:t xml:space="preserve">Water supply; sewerage, waste management </w:t>
            </w:r>
            <w:r w:rsidRPr="00163C8A">
              <w:rPr>
                <w:rFonts w:ascii="Arial" w:hAnsi="Arial" w:cs="Arial"/>
                <w:i/>
                <w:sz w:val="14"/>
                <w:szCs w:val="14"/>
                <w:lang w:val="en-US"/>
              </w:rPr>
              <w:br/>
              <w:t>and remediation activities</w:t>
            </w:r>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397"/>
              <w:rPr>
                <w:rFonts w:ascii="Arial" w:eastAsia="Arial Unicode MS" w:hAnsi="Arial" w:cs="Arial"/>
                <w:bCs/>
                <w:sz w:val="14"/>
                <w:szCs w:val="14"/>
              </w:rPr>
            </w:pPr>
            <w:r w:rsidRPr="00163C8A">
              <w:rPr>
                <w:rFonts w:ascii="Arial" w:eastAsia="Arial Unicode MS" w:hAnsi="Arial" w:cs="Arial"/>
                <w:bCs/>
                <w:sz w:val="14"/>
                <w:szCs w:val="14"/>
              </w:rPr>
              <w:t>из них:</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3633" w:type="dxa"/>
            <w:tcBorders>
              <w:left w:val="single" w:sz="6" w:space="0" w:color="000000"/>
            </w:tcBorders>
            <w:vAlign w:val="bottom"/>
          </w:tcPr>
          <w:p w:rsidR="00163C8A" w:rsidRPr="00163C8A" w:rsidRDefault="00163C8A" w:rsidP="00EE320E">
            <w:pPr>
              <w:spacing w:before="40" w:line="140" w:lineRule="exact"/>
              <w:ind w:left="397"/>
              <w:rPr>
                <w:rFonts w:ascii="Arial" w:eastAsia="Arial Unicode MS" w:hAnsi="Arial" w:cs="Arial"/>
                <w:bCs/>
                <w:i/>
                <w:sz w:val="14"/>
                <w:szCs w:val="14"/>
              </w:rPr>
            </w:pPr>
            <w:r w:rsidRPr="00163C8A">
              <w:rPr>
                <w:rFonts w:ascii="Arial" w:eastAsia="Arial Unicode MS" w:hAnsi="Arial" w:cs="Arial"/>
                <w:bCs/>
                <w:i/>
                <w:sz w:val="14"/>
                <w:szCs w:val="14"/>
                <w:lang w:val="en-US"/>
              </w:rPr>
              <w:t>where</w:t>
            </w:r>
            <w:r w:rsidRPr="00163C8A">
              <w:rPr>
                <w:rFonts w:ascii="Arial" w:eastAsia="Arial Unicode MS" w:hAnsi="Arial" w:cs="Arial"/>
                <w:bCs/>
                <w:i/>
                <w:sz w:val="14"/>
                <w:szCs w:val="14"/>
              </w:rPr>
              <w:t>:</w:t>
            </w:r>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bCs/>
                <w:sz w:val="14"/>
                <w:szCs w:val="14"/>
              </w:rPr>
              <w:t>здания</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11,5</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11,2</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10,8</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buildings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bCs/>
                <w:sz w:val="14"/>
                <w:szCs w:val="14"/>
              </w:rPr>
              <w:t>сооружения</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70,7</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70,3</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70,6</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constructions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bCs/>
                <w:sz w:val="14"/>
                <w:szCs w:val="14"/>
              </w:rPr>
              <w:t>машины и оборудование</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13,7</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13,9</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13,7</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machinery</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equipment</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bCs/>
                <w:sz w:val="14"/>
                <w:szCs w:val="14"/>
              </w:rPr>
              <w:t>транспортные средства</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3,7</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4,2</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4,5</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vehicles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113"/>
              <w:rPr>
                <w:rFonts w:ascii="Arial" w:hAnsi="Arial" w:cs="Arial"/>
                <w:sz w:val="14"/>
                <w:szCs w:val="14"/>
              </w:rPr>
            </w:pPr>
            <w:r w:rsidRPr="00163C8A">
              <w:rPr>
                <w:rFonts w:ascii="Arial" w:eastAsia="Arial Unicode MS" w:hAnsi="Arial" w:cs="Arial"/>
                <w:sz w:val="14"/>
                <w:szCs w:val="14"/>
              </w:rPr>
              <w:t>Строительства</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100</w:t>
            </w:r>
          </w:p>
        </w:tc>
        <w:tc>
          <w:tcPr>
            <w:tcW w:w="3633" w:type="dxa"/>
            <w:tcBorders>
              <w:left w:val="single" w:sz="6" w:space="0" w:color="000000"/>
            </w:tcBorders>
            <w:vAlign w:val="bottom"/>
          </w:tcPr>
          <w:p w:rsidR="00163C8A" w:rsidRPr="00163C8A" w:rsidRDefault="00163C8A" w:rsidP="00EE320E">
            <w:pPr>
              <w:spacing w:before="40" w:line="140" w:lineRule="exact"/>
              <w:ind w:left="113"/>
              <w:rPr>
                <w:rFonts w:ascii="Arial" w:hAnsi="Arial" w:cs="Arial"/>
                <w:i/>
                <w:sz w:val="14"/>
                <w:szCs w:val="14"/>
              </w:rPr>
            </w:pPr>
            <w:proofErr w:type="spellStart"/>
            <w:r w:rsidRPr="00163C8A">
              <w:rPr>
                <w:rFonts w:ascii="Arial" w:hAnsi="Arial" w:cs="Arial"/>
                <w:i/>
                <w:sz w:val="14"/>
                <w:szCs w:val="14"/>
              </w:rPr>
              <w:t>Construction</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397"/>
              <w:rPr>
                <w:rFonts w:ascii="Arial" w:eastAsia="Arial Unicode MS" w:hAnsi="Arial" w:cs="Arial"/>
                <w:bCs/>
                <w:sz w:val="14"/>
                <w:szCs w:val="14"/>
              </w:rPr>
            </w:pPr>
            <w:r w:rsidRPr="00163C8A">
              <w:rPr>
                <w:rFonts w:ascii="Arial" w:eastAsia="Arial Unicode MS" w:hAnsi="Arial" w:cs="Arial"/>
                <w:bCs/>
                <w:sz w:val="14"/>
                <w:szCs w:val="14"/>
              </w:rPr>
              <w:t>из них:</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3633" w:type="dxa"/>
            <w:tcBorders>
              <w:left w:val="single" w:sz="6" w:space="0" w:color="000000"/>
            </w:tcBorders>
            <w:vAlign w:val="bottom"/>
          </w:tcPr>
          <w:p w:rsidR="00163C8A" w:rsidRPr="00163C8A" w:rsidRDefault="00163C8A" w:rsidP="00EE320E">
            <w:pPr>
              <w:spacing w:before="40" w:line="140" w:lineRule="exact"/>
              <w:ind w:left="397"/>
              <w:rPr>
                <w:rFonts w:ascii="Arial" w:eastAsia="Arial Unicode MS" w:hAnsi="Arial" w:cs="Arial"/>
                <w:bCs/>
                <w:i/>
                <w:sz w:val="14"/>
                <w:szCs w:val="14"/>
              </w:rPr>
            </w:pPr>
            <w:r w:rsidRPr="00163C8A">
              <w:rPr>
                <w:rFonts w:ascii="Arial" w:eastAsia="Arial Unicode MS" w:hAnsi="Arial" w:cs="Arial"/>
                <w:bCs/>
                <w:i/>
                <w:sz w:val="14"/>
                <w:szCs w:val="14"/>
                <w:lang w:val="en-US"/>
              </w:rPr>
              <w:t>where</w:t>
            </w:r>
            <w:r w:rsidRPr="00163C8A">
              <w:rPr>
                <w:rFonts w:ascii="Arial" w:eastAsia="Arial Unicode MS" w:hAnsi="Arial" w:cs="Arial"/>
                <w:bCs/>
                <w:i/>
                <w:sz w:val="14"/>
                <w:szCs w:val="14"/>
              </w:rPr>
              <w:t>:</w:t>
            </w:r>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sz w:val="14"/>
                <w:szCs w:val="14"/>
              </w:rPr>
              <w:t>здания</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17,5</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28,7</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21,6</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buildings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sz w:val="14"/>
                <w:szCs w:val="14"/>
              </w:rPr>
              <w:t>сооружения</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19,9</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13,3</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17,8</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constructions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sz w:val="14"/>
                <w:szCs w:val="14"/>
              </w:rPr>
              <w:t>машины и оборудование</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39,2</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35,1</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31,7</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machinery</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equipment</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sz w:val="14"/>
                <w:szCs w:val="14"/>
              </w:rPr>
              <w:t>транспортные средства</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22,3</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21,9</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26,2</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vehicles</w:t>
            </w:r>
            <w:proofErr w:type="spellEnd"/>
          </w:p>
        </w:tc>
      </w:tr>
      <w:tr w:rsidR="00163C8A" w:rsidRPr="002E32D2"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113"/>
              <w:rPr>
                <w:rFonts w:ascii="Arial" w:hAnsi="Arial" w:cs="Arial"/>
                <w:sz w:val="14"/>
                <w:szCs w:val="14"/>
              </w:rPr>
            </w:pPr>
            <w:r w:rsidRPr="00163C8A">
              <w:rPr>
                <w:rFonts w:ascii="Arial" w:eastAsia="Arial Unicode MS" w:hAnsi="Arial" w:cs="Arial"/>
                <w:sz w:val="14"/>
                <w:szCs w:val="14"/>
              </w:rPr>
              <w:t xml:space="preserve">Торговли оптовой и розничной; ремонта </w:t>
            </w:r>
            <w:r w:rsidRPr="00163C8A">
              <w:rPr>
                <w:rFonts w:ascii="Arial" w:eastAsia="Arial Unicode MS" w:hAnsi="Arial" w:cs="Arial"/>
                <w:sz w:val="14"/>
                <w:szCs w:val="14"/>
              </w:rPr>
              <w:br/>
              <w:t>автотранспортных средств и мотоциклов</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 xml:space="preserve">        100</w:t>
            </w:r>
          </w:p>
        </w:tc>
        <w:tc>
          <w:tcPr>
            <w:tcW w:w="3633" w:type="dxa"/>
            <w:tcBorders>
              <w:left w:val="single" w:sz="6" w:space="0" w:color="000000"/>
            </w:tcBorders>
            <w:vAlign w:val="bottom"/>
          </w:tcPr>
          <w:p w:rsidR="00163C8A" w:rsidRPr="00163C8A" w:rsidRDefault="00163C8A" w:rsidP="00EE320E">
            <w:pPr>
              <w:spacing w:before="40" w:line="140" w:lineRule="exact"/>
              <w:ind w:left="113"/>
              <w:rPr>
                <w:rFonts w:ascii="Arial" w:hAnsi="Arial" w:cs="Arial"/>
                <w:i/>
                <w:sz w:val="14"/>
                <w:szCs w:val="14"/>
                <w:lang w:val="en-US"/>
              </w:rPr>
            </w:pPr>
            <w:r w:rsidRPr="00163C8A">
              <w:rPr>
                <w:rFonts w:ascii="Arial" w:hAnsi="Arial" w:cs="Arial"/>
                <w:i/>
                <w:sz w:val="14"/>
                <w:szCs w:val="14"/>
                <w:lang w:val="en-US"/>
              </w:rPr>
              <w:t xml:space="preserve">Wholesale and retail trade; repair of motor vehicles </w:t>
            </w:r>
            <w:r w:rsidRPr="00163C8A">
              <w:rPr>
                <w:rFonts w:ascii="Arial" w:hAnsi="Arial" w:cs="Arial"/>
                <w:i/>
                <w:sz w:val="14"/>
                <w:szCs w:val="14"/>
                <w:lang w:val="en-US"/>
              </w:rPr>
              <w:br/>
              <w:t>and motorcycles</w:t>
            </w:r>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397"/>
              <w:rPr>
                <w:rFonts w:ascii="Arial" w:eastAsia="Arial Unicode MS" w:hAnsi="Arial" w:cs="Arial"/>
                <w:bCs/>
                <w:sz w:val="14"/>
                <w:szCs w:val="14"/>
              </w:rPr>
            </w:pPr>
            <w:r w:rsidRPr="00163C8A">
              <w:rPr>
                <w:rFonts w:ascii="Arial" w:eastAsia="Arial Unicode MS" w:hAnsi="Arial" w:cs="Arial"/>
                <w:bCs/>
                <w:sz w:val="14"/>
                <w:szCs w:val="14"/>
              </w:rPr>
              <w:t>из них:</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3633" w:type="dxa"/>
            <w:tcBorders>
              <w:left w:val="single" w:sz="6" w:space="0" w:color="000000"/>
            </w:tcBorders>
            <w:vAlign w:val="bottom"/>
          </w:tcPr>
          <w:p w:rsidR="00163C8A" w:rsidRPr="00163C8A" w:rsidRDefault="00163C8A" w:rsidP="00EE320E">
            <w:pPr>
              <w:spacing w:before="40" w:line="140" w:lineRule="exact"/>
              <w:ind w:left="397"/>
              <w:rPr>
                <w:rFonts w:ascii="Arial" w:eastAsia="Arial Unicode MS" w:hAnsi="Arial" w:cs="Arial"/>
                <w:bCs/>
                <w:i/>
                <w:sz w:val="14"/>
                <w:szCs w:val="14"/>
              </w:rPr>
            </w:pPr>
            <w:r w:rsidRPr="00163C8A">
              <w:rPr>
                <w:rFonts w:ascii="Arial" w:eastAsia="Arial Unicode MS" w:hAnsi="Arial" w:cs="Arial"/>
                <w:bCs/>
                <w:i/>
                <w:sz w:val="14"/>
                <w:szCs w:val="14"/>
                <w:lang w:val="en-US"/>
              </w:rPr>
              <w:t>where</w:t>
            </w:r>
            <w:r w:rsidRPr="00163C8A">
              <w:rPr>
                <w:rFonts w:ascii="Arial" w:eastAsia="Arial Unicode MS" w:hAnsi="Arial" w:cs="Arial"/>
                <w:bCs/>
                <w:i/>
                <w:sz w:val="14"/>
                <w:szCs w:val="14"/>
              </w:rPr>
              <w:t>:</w:t>
            </w:r>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tabs>
                <w:tab w:val="center" w:pos="4153"/>
                <w:tab w:val="right" w:pos="8306"/>
              </w:tabs>
              <w:spacing w:before="40" w:line="140" w:lineRule="exact"/>
              <w:ind w:left="227"/>
              <w:rPr>
                <w:rFonts w:ascii="Arial" w:hAnsi="Arial" w:cs="Arial"/>
                <w:sz w:val="14"/>
                <w:szCs w:val="14"/>
              </w:rPr>
            </w:pPr>
            <w:r w:rsidRPr="00163C8A">
              <w:rPr>
                <w:rFonts w:ascii="Arial" w:hAnsi="Arial" w:cs="Arial"/>
                <w:sz w:val="14"/>
                <w:szCs w:val="14"/>
              </w:rPr>
              <w:t>здания</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10,6</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9,3</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9,9</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buildings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tabs>
                <w:tab w:val="center" w:pos="4153"/>
                <w:tab w:val="right" w:pos="8306"/>
              </w:tabs>
              <w:spacing w:before="40" w:line="140" w:lineRule="exact"/>
              <w:ind w:left="227"/>
              <w:rPr>
                <w:rFonts w:ascii="Arial" w:hAnsi="Arial" w:cs="Arial"/>
                <w:sz w:val="14"/>
                <w:szCs w:val="14"/>
              </w:rPr>
            </w:pPr>
            <w:r w:rsidRPr="00163C8A">
              <w:rPr>
                <w:rFonts w:ascii="Arial" w:hAnsi="Arial" w:cs="Arial"/>
                <w:sz w:val="14"/>
                <w:szCs w:val="14"/>
              </w:rPr>
              <w:t>сооружения</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68,1</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70,1</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69,5</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constructions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sz w:val="14"/>
                <w:szCs w:val="14"/>
              </w:rPr>
              <w:t>машины и оборудование</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19,0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18,3</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18,2</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machinery</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equipment</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227"/>
              <w:rPr>
                <w:rFonts w:ascii="Arial" w:hAnsi="Arial" w:cs="Arial"/>
                <w:sz w:val="14"/>
                <w:szCs w:val="14"/>
              </w:rPr>
            </w:pPr>
            <w:r w:rsidRPr="00163C8A">
              <w:rPr>
                <w:rFonts w:ascii="Arial" w:eastAsia="Arial Unicode MS" w:hAnsi="Arial" w:cs="Arial"/>
                <w:sz w:val="14"/>
                <w:szCs w:val="14"/>
              </w:rPr>
              <w:t>транспортные средства</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1,7</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1,6</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1,7</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vehicles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113"/>
              <w:rPr>
                <w:rFonts w:ascii="Arial" w:hAnsi="Arial" w:cs="Arial"/>
                <w:sz w:val="14"/>
                <w:szCs w:val="14"/>
              </w:rPr>
            </w:pPr>
            <w:r w:rsidRPr="00163C8A">
              <w:rPr>
                <w:rFonts w:ascii="Arial" w:eastAsia="Arial Unicode MS" w:hAnsi="Arial" w:cs="Arial"/>
                <w:sz w:val="14"/>
                <w:szCs w:val="14"/>
              </w:rPr>
              <w:t>Транспортировки и хранения</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100</w:t>
            </w:r>
          </w:p>
        </w:tc>
        <w:tc>
          <w:tcPr>
            <w:tcW w:w="3633" w:type="dxa"/>
            <w:tcBorders>
              <w:left w:val="single" w:sz="6" w:space="0" w:color="000000"/>
            </w:tcBorders>
            <w:vAlign w:val="bottom"/>
          </w:tcPr>
          <w:p w:rsidR="00163C8A" w:rsidRPr="00163C8A" w:rsidRDefault="00163C8A" w:rsidP="00EE320E">
            <w:pPr>
              <w:spacing w:before="40" w:line="140" w:lineRule="exact"/>
              <w:ind w:left="113"/>
              <w:rPr>
                <w:rFonts w:ascii="Arial" w:hAnsi="Arial" w:cs="Arial"/>
                <w:i/>
                <w:sz w:val="14"/>
                <w:szCs w:val="14"/>
              </w:rPr>
            </w:pPr>
            <w:proofErr w:type="spellStart"/>
            <w:r w:rsidRPr="00163C8A">
              <w:rPr>
                <w:rFonts w:ascii="Arial" w:hAnsi="Arial" w:cs="Arial"/>
                <w:i/>
                <w:sz w:val="14"/>
                <w:szCs w:val="14"/>
              </w:rPr>
              <w:t>Transportation</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storage</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397"/>
              <w:rPr>
                <w:rFonts w:ascii="Arial" w:eastAsia="Arial Unicode MS" w:hAnsi="Arial" w:cs="Arial"/>
                <w:bCs/>
                <w:sz w:val="14"/>
                <w:szCs w:val="14"/>
              </w:rPr>
            </w:pPr>
            <w:r w:rsidRPr="00163C8A">
              <w:rPr>
                <w:rFonts w:ascii="Arial" w:eastAsia="Arial Unicode MS" w:hAnsi="Arial" w:cs="Arial"/>
                <w:bCs/>
                <w:sz w:val="14"/>
                <w:szCs w:val="14"/>
              </w:rPr>
              <w:t>из них:</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3633" w:type="dxa"/>
            <w:tcBorders>
              <w:left w:val="single" w:sz="6" w:space="0" w:color="000000"/>
            </w:tcBorders>
            <w:vAlign w:val="bottom"/>
          </w:tcPr>
          <w:p w:rsidR="00163C8A" w:rsidRPr="00163C8A" w:rsidRDefault="00163C8A" w:rsidP="00EE320E">
            <w:pPr>
              <w:spacing w:before="40" w:line="140" w:lineRule="exact"/>
              <w:ind w:left="397"/>
              <w:rPr>
                <w:rFonts w:ascii="Arial" w:eastAsia="Arial Unicode MS" w:hAnsi="Arial" w:cs="Arial"/>
                <w:bCs/>
                <w:i/>
                <w:sz w:val="14"/>
                <w:szCs w:val="14"/>
              </w:rPr>
            </w:pPr>
            <w:r w:rsidRPr="00163C8A">
              <w:rPr>
                <w:rFonts w:ascii="Arial" w:eastAsia="Arial Unicode MS" w:hAnsi="Arial" w:cs="Arial"/>
                <w:bCs/>
                <w:i/>
                <w:sz w:val="14"/>
                <w:szCs w:val="14"/>
                <w:lang w:val="en-US"/>
              </w:rPr>
              <w:t>where</w:t>
            </w:r>
            <w:r w:rsidRPr="00163C8A">
              <w:rPr>
                <w:rFonts w:ascii="Arial" w:eastAsia="Arial Unicode MS" w:hAnsi="Arial" w:cs="Arial"/>
                <w:bCs/>
                <w:i/>
                <w:sz w:val="14"/>
                <w:szCs w:val="14"/>
              </w:rPr>
              <w:t>:</w:t>
            </w:r>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tabs>
                <w:tab w:val="center" w:pos="4153"/>
                <w:tab w:val="right" w:pos="8306"/>
              </w:tabs>
              <w:spacing w:before="40" w:line="140" w:lineRule="exact"/>
              <w:ind w:left="227"/>
              <w:rPr>
                <w:rFonts w:ascii="Arial" w:hAnsi="Arial" w:cs="Arial"/>
                <w:sz w:val="14"/>
                <w:szCs w:val="14"/>
              </w:rPr>
            </w:pPr>
            <w:r w:rsidRPr="00163C8A">
              <w:rPr>
                <w:rFonts w:ascii="Arial" w:hAnsi="Arial" w:cs="Arial"/>
                <w:sz w:val="14"/>
                <w:szCs w:val="14"/>
              </w:rPr>
              <w:t>здания</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7,6</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7,7</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7,3</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buildings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tabs>
                <w:tab w:val="center" w:pos="4153"/>
                <w:tab w:val="right" w:pos="8306"/>
              </w:tabs>
              <w:spacing w:before="40" w:line="140" w:lineRule="exact"/>
              <w:ind w:left="227"/>
              <w:rPr>
                <w:rFonts w:ascii="Arial" w:hAnsi="Arial" w:cs="Arial"/>
                <w:sz w:val="14"/>
                <w:szCs w:val="14"/>
              </w:rPr>
            </w:pPr>
            <w:r w:rsidRPr="00163C8A">
              <w:rPr>
                <w:rFonts w:ascii="Arial" w:hAnsi="Arial" w:cs="Arial"/>
                <w:sz w:val="14"/>
                <w:szCs w:val="14"/>
              </w:rPr>
              <w:t>сооружения</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58,9</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58,8</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57,3</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constructions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tabs>
                <w:tab w:val="center" w:pos="4153"/>
                <w:tab w:val="right" w:pos="8306"/>
              </w:tabs>
              <w:spacing w:before="40" w:line="140" w:lineRule="exact"/>
              <w:ind w:left="227"/>
              <w:rPr>
                <w:rFonts w:ascii="Arial" w:hAnsi="Arial" w:cs="Arial"/>
                <w:sz w:val="14"/>
                <w:szCs w:val="14"/>
              </w:rPr>
            </w:pPr>
            <w:r w:rsidRPr="00163C8A">
              <w:rPr>
                <w:rFonts w:ascii="Arial" w:hAnsi="Arial" w:cs="Arial"/>
                <w:sz w:val="14"/>
                <w:szCs w:val="14"/>
              </w:rPr>
              <w:t>машины и оборудование</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14,4</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15,2</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15,4</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machinery</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equipment</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tabs>
                <w:tab w:val="center" w:pos="4153"/>
                <w:tab w:val="right" w:pos="8306"/>
              </w:tabs>
              <w:spacing w:before="40" w:line="140" w:lineRule="exact"/>
              <w:ind w:left="227"/>
              <w:rPr>
                <w:rFonts w:ascii="Arial" w:hAnsi="Arial" w:cs="Arial"/>
                <w:sz w:val="14"/>
                <w:szCs w:val="14"/>
              </w:rPr>
            </w:pPr>
            <w:r w:rsidRPr="00163C8A">
              <w:rPr>
                <w:rFonts w:ascii="Arial" w:hAnsi="Arial" w:cs="Arial"/>
                <w:sz w:val="14"/>
                <w:szCs w:val="14"/>
              </w:rPr>
              <w:t>транспортные средства</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18,4</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17,6</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19,7</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vehicles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113"/>
              <w:rPr>
                <w:rFonts w:ascii="Arial" w:hAnsi="Arial" w:cs="Arial"/>
                <w:sz w:val="14"/>
                <w:szCs w:val="14"/>
              </w:rPr>
            </w:pPr>
            <w:r w:rsidRPr="00163C8A">
              <w:rPr>
                <w:rFonts w:ascii="Arial" w:eastAsia="Arial Unicode MS" w:hAnsi="Arial" w:cs="Arial"/>
                <w:sz w:val="14"/>
                <w:szCs w:val="14"/>
              </w:rPr>
              <w:t xml:space="preserve">Деятельности </w:t>
            </w:r>
            <w:r w:rsidRPr="00163C8A">
              <w:rPr>
                <w:rFonts w:ascii="Arial" w:eastAsia="Arial Unicode MS" w:hAnsi="Arial" w:cs="Arial"/>
                <w:spacing w:val="-2"/>
                <w:sz w:val="14"/>
                <w:szCs w:val="14"/>
              </w:rPr>
              <w:t>в области информации</w:t>
            </w:r>
            <w:r w:rsidRPr="00163C8A">
              <w:rPr>
                <w:rFonts w:ascii="Arial" w:eastAsia="Arial Unicode MS" w:hAnsi="Arial" w:cs="Arial"/>
                <w:sz w:val="14"/>
                <w:szCs w:val="14"/>
              </w:rPr>
              <w:t xml:space="preserve"> и связи</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100</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100</w:t>
            </w:r>
          </w:p>
        </w:tc>
        <w:tc>
          <w:tcPr>
            <w:tcW w:w="3633" w:type="dxa"/>
            <w:tcBorders>
              <w:left w:val="single" w:sz="6" w:space="0" w:color="000000"/>
            </w:tcBorders>
            <w:vAlign w:val="bottom"/>
          </w:tcPr>
          <w:p w:rsidR="00163C8A" w:rsidRPr="00163C8A" w:rsidRDefault="00163C8A" w:rsidP="00EE320E">
            <w:pPr>
              <w:spacing w:before="40" w:line="140" w:lineRule="exact"/>
              <w:ind w:left="113"/>
              <w:rPr>
                <w:rFonts w:ascii="Arial" w:hAnsi="Arial" w:cs="Arial"/>
                <w:i/>
                <w:sz w:val="14"/>
                <w:szCs w:val="14"/>
              </w:rPr>
            </w:pPr>
            <w:proofErr w:type="spellStart"/>
            <w:r w:rsidRPr="00163C8A">
              <w:rPr>
                <w:rFonts w:ascii="Arial" w:hAnsi="Arial" w:cs="Arial"/>
                <w:i/>
                <w:sz w:val="14"/>
                <w:szCs w:val="14"/>
              </w:rPr>
              <w:t>Informationandcommunication</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spacing w:before="40" w:line="140" w:lineRule="exact"/>
              <w:ind w:left="397"/>
              <w:rPr>
                <w:rFonts w:ascii="Arial" w:eastAsia="Arial Unicode MS" w:hAnsi="Arial" w:cs="Arial"/>
                <w:bCs/>
                <w:sz w:val="14"/>
                <w:szCs w:val="14"/>
              </w:rPr>
            </w:pPr>
            <w:r w:rsidRPr="00163C8A">
              <w:rPr>
                <w:rFonts w:ascii="Arial" w:eastAsia="Arial Unicode MS" w:hAnsi="Arial" w:cs="Arial"/>
                <w:bCs/>
                <w:sz w:val="14"/>
                <w:szCs w:val="14"/>
              </w:rPr>
              <w:t>из них:</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p>
        </w:tc>
        <w:tc>
          <w:tcPr>
            <w:tcW w:w="3633" w:type="dxa"/>
            <w:tcBorders>
              <w:left w:val="single" w:sz="6" w:space="0" w:color="000000"/>
            </w:tcBorders>
            <w:vAlign w:val="bottom"/>
          </w:tcPr>
          <w:p w:rsidR="00163C8A" w:rsidRPr="00163C8A" w:rsidRDefault="00163C8A" w:rsidP="00EE320E">
            <w:pPr>
              <w:spacing w:before="40" w:line="140" w:lineRule="exact"/>
              <w:ind w:left="397"/>
              <w:rPr>
                <w:rFonts w:ascii="Arial" w:eastAsia="Arial Unicode MS" w:hAnsi="Arial" w:cs="Arial"/>
                <w:bCs/>
                <w:i/>
                <w:sz w:val="14"/>
                <w:szCs w:val="14"/>
              </w:rPr>
            </w:pPr>
            <w:r w:rsidRPr="00163C8A">
              <w:rPr>
                <w:rFonts w:ascii="Arial" w:eastAsia="Arial Unicode MS" w:hAnsi="Arial" w:cs="Arial"/>
                <w:bCs/>
                <w:i/>
                <w:sz w:val="14"/>
                <w:szCs w:val="14"/>
                <w:lang w:val="en-US"/>
              </w:rPr>
              <w:t>where</w:t>
            </w:r>
            <w:r w:rsidRPr="00163C8A">
              <w:rPr>
                <w:rFonts w:ascii="Arial" w:eastAsia="Arial Unicode MS" w:hAnsi="Arial" w:cs="Arial"/>
                <w:bCs/>
                <w:i/>
                <w:sz w:val="14"/>
                <w:szCs w:val="14"/>
              </w:rPr>
              <w:t>:</w:t>
            </w:r>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tabs>
                <w:tab w:val="center" w:pos="4153"/>
                <w:tab w:val="right" w:pos="8306"/>
              </w:tabs>
              <w:spacing w:before="40" w:line="140" w:lineRule="exact"/>
              <w:ind w:left="227"/>
              <w:rPr>
                <w:rFonts w:ascii="Arial" w:hAnsi="Arial" w:cs="Arial"/>
                <w:sz w:val="14"/>
                <w:szCs w:val="14"/>
              </w:rPr>
            </w:pPr>
            <w:r w:rsidRPr="00163C8A">
              <w:rPr>
                <w:rFonts w:ascii="Arial" w:hAnsi="Arial" w:cs="Arial"/>
                <w:sz w:val="14"/>
                <w:szCs w:val="14"/>
              </w:rPr>
              <w:t>здания</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4,4</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4,1</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5,4</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buildings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tabs>
                <w:tab w:val="center" w:pos="4153"/>
                <w:tab w:val="right" w:pos="8306"/>
              </w:tabs>
              <w:spacing w:before="40" w:line="140" w:lineRule="exact"/>
              <w:ind w:left="227"/>
              <w:rPr>
                <w:rFonts w:ascii="Arial" w:hAnsi="Arial" w:cs="Arial"/>
                <w:sz w:val="14"/>
                <w:szCs w:val="14"/>
              </w:rPr>
            </w:pPr>
            <w:r w:rsidRPr="00163C8A">
              <w:rPr>
                <w:rFonts w:ascii="Arial" w:hAnsi="Arial" w:cs="Arial"/>
                <w:sz w:val="14"/>
                <w:szCs w:val="14"/>
              </w:rPr>
              <w:t>сооружения</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20,5</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20,4</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19,9</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constructions</w:t>
            </w:r>
            <w:proofErr w:type="spellEnd"/>
          </w:p>
        </w:tc>
      </w:tr>
      <w:tr w:rsidR="00163C8A" w:rsidRPr="00163C8A" w:rsidTr="00EE320E">
        <w:trPr>
          <w:cantSplit/>
          <w:jc w:val="center"/>
        </w:trPr>
        <w:tc>
          <w:tcPr>
            <w:tcW w:w="3643" w:type="dxa"/>
            <w:tcBorders>
              <w:right w:val="single" w:sz="6" w:space="0" w:color="000000"/>
            </w:tcBorders>
            <w:vAlign w:val="bottom"/>
          </w:tcPr>
          <w:p w:rsidR="00163C8A" w:rsidRPr="00163C8A" w:rsidRDefault="00163C8A" w:rsidP="00EE320E">
            <w:pPr>
              <w:tabs>
                <w:tab w:val="center" w:pos="4153"/>
                <w:tab w:val="right" w:pos="8306"/>
              </w:tabs>
              <w:spacing w:before="40" w:line="140" w:lineRule="exact"/>
              <w:ind w:left="227"/>
              <w:rPr>
                <w:rFonts w:ascii="Arial" w:hAnsi="Arial" w:cs="Arial"/>
                <w:sz w:val="14"/>
                <w:szCs w:val="14"/>
              </w:rPr>
            </w:pPr>
            <w:r w:rsidRPr="00163C8A">
              <w:rPr>
                <w:rFonts w:ascii="Arial" w:hAnsi="Arial" w:cs="Arial"/>
                <w:sz w:val="14"/>
                <w:szCs w:val="14"/>
              </w:rPr>
              <w:t>машины и оборудование</w:t>
            </w:r>
          </w:p>
        </w:tc>
        <w:tc>
          <w:tcPr>
            <w:tcW w:w="881" w:type="dxa"/>
            <w:tcBorders>
              <w:left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58,9</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57,8</w:t>
            </w:r>
          </w:p>
        </w:tc>
        <w:tc>
          <w:tcPr>
            <w:tcW w:w="882" w:type="dxa"/>
            <w:tcBorders>
              <w:lef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54,3</w:t>
            </w:r>
          </w:p>
        </w:tc>
        <w:tc>
          <w:tcPr>
            <w:tcW w:w="3633" w:type="dxa"/>
            <w:tcBorders>
              <w:left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machinery</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and</w:t>
            </w:r>
            <w:proofErr w:type="spellEnd"/>
            <w:r w:rsidRPr="00163C8A">
              <w:rPr>
                <w:rFonts w:ascii="Arial" w:hAnsi="Arial" w:cs="Arial"/>
                <w:i/>
                <w:sz w:val="14"/>
                <w:szCs w:val="14"/>
                <w:lang w:val="en-US"/>
              </w:rPr>
              <w:t xml:space="preserve"> </w:t>
            </w:r>
            <w:proofErr w:type="spellStart"/>
            <w:r w:rsidRPr="00163C8A">
              <w:rPr>
                <w:rFonts w:ascii="Arial" w:hAnsi="Arial" w:cs="Arial"/>
                <w:i/>
                <w:sz w:val="14"/>
                <w:szCs w:val="14"/>
              </w:rPr>
              <w:t>equipment</w:t>
            </w:r>
            <w:proofErr w:type="spellEnd"/>
          </w:p>
        </w:tc>
      </w:tr>
      <w:tr w:rsidR="00163C8A" w:rsidRPr="00163C8A" w:rsidTr="00EE320E">
        <w:trPr>
          <w:cantSplit/>
          <w:jc w:val="center"/>
        </w:trPr>
        <w:tc>
          <w:tcPr>
            <w:tcW w:w="3643" w:type="dxa"/>
            <w:tcBorders>
              <w:bottom w:val="single" w:sz="6" w:space="0" w:color="000000"/>
              <w:right w:val="single" w:sz="6" w:space="0" w:color="000000"/>
            </w:tcBorders>
            <w:vAlign w:val="bottom"/>
          </w:tcPr>
          <w:p w:rsidR="00163C8A" w:rsidRPr="00163C8A" w:rsidRDefault="00163C8A" w:rsidP="00EE320E">
            <w:pPr>
              <w:tabs>
                <w:tab w:val="center" w:pos="4153"/>
                <w:tab w:val="right" w:pos="8306"/>
              </w:tabs>
              <w:spacing w:before="40" w:line="140" w:lineRule="exact"/>
              <w:ind w:left="227"/>
              <w:rPr>
                <w:rFonts w:ascii="Arial" w:hAnsi="Arial" w:cs="Arial"/>
                <w:sz w:val="14"/>
                <w:szCs w:val="14"/>
              </w:rPr>
            </w:pPr>
            <w:r w:rsidRPr="00163C8A">
              <w:rPr>
                <w:rFonts w:ascii="Arial" w:hAnsi="Arial" w:cs="Arial"/>
                <w:sz w:val="14"/>
                <w:szCs w:val="14"/>
              </w:rPr>
              <w:t>транспортные средства</w:t>
            </w:r>
          </w:p>
        </w:tc>
        <w:tc>
          <w:tcPr>
            <w:tcW w:w="881" w:type="dxa"/>
            <w:tcBorders>
              <w:left w:val="single" w:sz="6" w:space="0" w:color="000000"/>
              <w:bottom w:val="single" w:sz="6" w:space="0" w:color="000000"/>
              <w:right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0,6</w:t>
            </w:r>
          </w:p>
        </w:tc>
        <w:tc>
          <w:tcPr>
            <w:tcW w:w="882" w:type="dxa"/>
            <w:tcBorders>
              <w:left w:val="single" w:sz="6" w:space="0" w:color="000000"/>
              <w:bottom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1,9</w:t>
            </w:r>
          </w:p>
        </w:tc>
        <w:tc>
          <w:tcPr>
            <w:tcW w:w="882" w:type="dxa"/>
            <w:tcBorders>
              <w:left w:val="single" w:sz="6" w:space="0" w:color="000000"/>
              <w:bottom w:val="single" w:sz="6" w:space="0" w:color="000000"/>
            </w:tcBorders>
            <w:vAlign w:val="bottom"/>
          </w:tcPr>
          <w:p w:rsidR="00163C8A" w:rsidRPr="00163C8A" w:rsidRDefault="00163C8A" w:rsidP="00EE320E">
            <w:pPr>
              <w:spacing w:before="40" w:line="140" w:lineRule="exact"/>
              <w:ind w:right="284"/>
              <w:jc w:val="right"/>
              <w:rPr>
                <w:rFonts w:ascii="Arial" w:eastAsia="Arial Unicode MS" w:hAnsi="Arial" w:cs="Arial"/>
                <w:sz w:val="14"/>
                <w:szCs w:val="14"/>
              </w:rPr>
            </w:pPr>
            <w:r w:rsidRPr="00163C8A">
              <w:rPr>
                <w:rFonts w:ascii="Arial" w:eastAsia="Arial Unicode MS" w:hAnsi="Arial" w:cs="Arial"/>
                <w:sz w:val="14"/>
                <w:szCs w:val="14"/>
              </w:rPr>
              <w:t>2,2</w:t>
            </w:r>
          </w:p>
        </w:tc>
        <w:tc>
          <w:tcPr>
            <w:tcW w:w="3633" w:type="dxa"/>
            <w:tcBorders>
              <w:left w:val="single" w:sz="6" w:space="0" w:color="000000"/>
              <w:bottom w:val="single" w:sz="6" w:space="0" w:color="000000"/>
            </w:tcBorders>
            <w:vAlign w:val="bottom"/>
          </w:tcPr>
          <w:p w:rsidR="00163C8A" w:rsidRPr="00163C8A" w:rsidRDefault="00163C8A" w:rsidP="00EE320E">
            <w:pPr>
              <w:spacing w:before="40" w:line="140" w:lineRule="exact"/>
              <w:ind w:left="227"/>
              <w:rPr>
                <w:rFonts w:ascii="Arial" w:hAnsi="Arial" w:cs="Arial"/>
                <w:i/>
                <w:sz w:val="14"/>
                <w:szCs w:val="14"/>
              </w:rPr>
            </w:pPr>
            <w:proofErr w:type="spellStart"/>
            <w:r w:rsidRPr="00163C8A">
              <w:rPr>
                <w:rFonts w:ascii="Arial" w:hAnsi="Arial" w:cs="Arial"/>
                <w:i/>
                <w:sz w:val="14"/>
                <w:szCs w:val="14"/>
              </w:rPr>
              <w:t>vehicles</w:t>
            </w:r>
            <w:proofErr w:type="spellEnd"/>
          </w:p>
        </w:tc>
      </w:tr>
    </w:tbl>
    <w:p w:rsidR="00163C8A" w:rsidRPr="00163C8A" w:rsidRDefault="00163C8A" w:rsidP="00163C8A">
      <w:pPr>
        <w:spacing w:before="60"/>
        <w:rPr>
          <w:rFonts w:ascii="Arial" w:hAnsi="Arial" w:cs="Arial"/>
          <w:sz w:val="12"/>
          <w:szCs w:val="12"/>
        </w:rPr>
      </w:pPr>
      <w:r w:rsidRPr="00163C8A">
        <w:rPr>
          <w:rFonts w:ascii="Arial" w:hAnsi="Arial" w:cs="Arial"/>
          <w:sz w:val="12"/>
          <w:szCs w:val="12"/>
          <w:vertAlign w:val="superscript"/>
        </w:rPr>
        <w:t>1)</w:t>
      </w:r>
      <w:r w:rsidRPr="00163C8A">
        <w:rPr>
          <w:rFonts w:ascii="Arial" w:hAnsi="Arial" w:cs="Arial"/>
          <w:sz w:val="12"/>
          <w:szCs w:val="12"/>
        </w:rPr>
        <w:t> Без субъектов малого предпринимательства.</w:t>
      </w:r>
    </w:p>
    <w:p w:rsidR="00163C8A" w:rsidRPr="00163C8A" w:rsidRDefault="00163C8A" w:rsidP="00163C8A">
      <w:pPr>
        <w:spacing w:before="60"/>
        <w:rPr>
          <w:rFonts w:ascii="Arial" w:hAnsi="Arial" w:cs="Arial"/>
          <w:sz w:val="12"/>
          <w:szCs w:val="12"/>
        </w:rPr>
      </w:pPr>
      <w:r w:rsidRPr="00163C8A">
        <w:rPr>
          <w:rFonts w:ascii="Arial" w:hAnsi="Arial" w:cs="Arial"/>
          <w:i/>
          <w:sz w:val="12"/>
          <w:szCs w:val="12"/>
          <w:vertAlign w:val="superscript"/>
        </w:rPr>
        <w:t>1)</w:t>
      </w:r>
      <w:r w:rsidRPr="00163C8A">
        <w:rPr>
          <w:rFonts w:ascii="Arial" w:hAnsi="Arial" w:cs="Arial"/>
          <w:i/>
          <w:sz w:val="12"/>
          <w:szCs w:val="12"/>
        </w:rPr>
        <w:t> </w:t>
      </w:r>
      <w:r w:rsidRPr="00163C8A">
        <w:rPr>
          <w:rFonts w:ascii="Arial" w:hAnsi="Arial" w:cs="Arial"/>
          <w:i/>
          <w:sz w:val="12"/>
          <w:szCs w:val="12"/>
          <w:lang w:val="en-US"/>
        </w:rPr>
        <w:t>Excluding</w:t>
      </w:r>
      <w:r w:rsidRPr="00163C8A">
        <w:rPr>
          <w:rFonts w:ascii="Arial" w:hAnsi="Arial" w:cs="Arial"/>
          <w:i/>
          <w:sz w:val="12"/>
          <w:szCs w:val="12"/>
        </w:rPr>
        <w:t xml:space="preserve">  </w:t>
      </w:r>
      <w:r w:rsidRPr="00163C8A">
        <w:rPr>
          <w:rFonts w:ascii="Arial" w:hAnsi="Arial" w:cs="Arial"/>
          <w:i/>
          <w:sz w:val="12"/>
          <w:szCs w:val="12"/>
          <w:lang w:val="en-US"/>
        </w:rPr>
        <w:t>small</w:t>
      </w:r>
      <w:r w:rsidRPr="00163C8A">
        <w:rPr>
          <w:rFonts w:ascii="Arial" w:hAnsi="Arial" w:cs="Arial"/>
          <w:i/>
          <w:sz w:val="12"/>
          <w:szCs w:val="12"/>
        </w:rPr>
        <w:t xml:space="preserve"> </w:t>
      </w:r>
      <w:r w:rsidRPr="00163C8A">
        <w:rPr>
          <w:rFonts w:ascii="Arial" w:hAnsi="Arial" w:cs="Arial"/>
          <w:i/>
          <w:sz w:val="12"/>
          <w:szCs w:val="12"/>
          <w:lang w:val="en-US"/>
        </w:rPr>
        <w:t>businesses</w:t>
      </w:r>
      <w:r w:rsidRPr="00163C8A">
        <w:rPr>
          <w:rFonts w:ascii="Arial" w:hAnsi="Arial" w:cs="Arial"/>
          <w:i/>
          <w:sz w:val="12"/>
          <w:szCs w:val="12"/>
        </w:rPr>
        <w:t>.</w:t>
      </w:r>
    </w:p>
    <w:p w:rsidR="00DE621D" w:rsidRPr="00012264" w:rsidRDefault="00C24D4F" w:rsidP="00A03EA0">
      <w:pPr>
        <w:pageBreakBefore/>
        <w:spacing w:after="60"/>
        <w:ind w:left="510" w:hanging="510"/>
      </w:pPr>
      <w:r>
        <w:rPr>
          <w:rFonts w:ascii="Arial" w:hAnsi="Arial" w:cs="Arial"/>
          <w:b/>
          <w:sz w:val="16"/>
        </w:rPr>
        <w:lastRenderedPageBreak/>
        <w:t>14.</w:t>
      </w:r>
      <w:r w:rsidR="00A03EA0" w:rsidRPr="00A03EA0">
        <w:rPr>
          <w:rFonts w:ascii="Arial" w:hAnsi="Arial" w:cs="Arial"/>
          <w:b/>
          <w:sz w:val="16"/>
        </w:rPr>
        <w:t>11</w:t>
      </w:r>
      <w:r w:rsidR="00DE621D" w:rsidRPr="00A03EA0">
        <w:rPr>
          <w:rFonts w:ascii="Arial" w:hAnsi="Arial" w:cs="Arial"/>
          <w:b/>
          <w:sz w:val="16"/>
        </w:rPr>
        <w:t xml:space="preserve">. </w:t>
      </w:r>
      <w:r w:rsidR="00A03EA0" w:rsidRPr="00012264">
        <w:rPr>
          <w:rFonts w:ascii="Arial" w:hAnsi="Arial" w:cs="Arial"/>
          <w:b/>
          <w:sz w:val="16"/>
        </w:rPr>
        <w:t xml:space="preserve">НАЛИЧИЕ И </w:t>
      </w:r>
      <w:r w:rsidR="00A03EA0" w:rsidRPr="00012264">
        <w:rPr>
          <w:rFonts w:ascii="Arial" w:hAnsi="Arial" w:cs="Arial"/>
          <w:b/>
          <w:bCs/>
          <w:sz w:val="16"/>
        </w:rPr>
        <w:t>СТЕПЕНЬ ИЗНОСА ОСНОВНЫХ ФОНДОВ НЕКОММЕРЧЕСКИХ ОРГАНИЗАЦИЙ ПО ВИДАМ ЭКОНОМИЧЕСКОЙ ДЕЯТЕЛЬНОСТИ</w:t>
      </w:r>
      <w:r w:rsidR="008B3B64" w:rsidRPr="00012264">
        <w:rPr>
          <w:rFonts w:ascii="Arial" w:hAnsi="Arial" w:cs="Arial"/>
          <w:b/>
          <w:bCs/>
          <w:sz w:val="16"/>
        </w:rPr>
        <w:br/>
      </w:r>
      <w:r w:rsidR="008B3B64" w:rsidRPr="00012264">
        <w:rPr>
          <w:rFonts w:ascii="Arial" w:hAnsi="Arial" w:cs="Arial"/>
          <w:sz w:val="14"/>
          <w:szCs w:val="14"/>
        </w:rPr>
        <w:t>по полной учетной стоимости; на конец года</w:t>
      </w:r>
    </w:p>
    <w:p w:rsidR="00DE621D" w:rsidRPr="007404D4" w:rsidRDefault="007404D4" w:rsidP="00A03EA0">
      <w:pPr>
        <w:spacing w:after="60"/>
        <w:ind w:left="510"/>
        <w:rPr>
          <w:rFonts w:ascii="Arial" w:hAnsi="Arial" w:cs="Arial"/>
          <w:i/>
          <w:color w:val="000000"/>
          <w:sz w:val="14"/>
          <w:szCs w:val="14"/>
          <w:lang w:val="en-US"/>
        </w:rPr>
      </w:pPr>
      <w:r w:rsidRPr="007404D4">
        <w:rPr>
          <w:rFonts w:ascii="Arial" w:hAnsi="Arial" w:cs="Arial"/>
          <w:b/>
          <w:bCs/>
          <w:i/>
          <w:caps/>
          <w:spacing w:val="-2"/>
          <w:sz w:val="16"/>
          <w:szCs w:val="16"/>
          <w:lang w:val="en-US"/>
        </w:rPr>
        <w:t xml:space="preserve">AVAILABILITY AND </w:t>
      </w:r>
      <w:r w:rsidRPr="007404D4">
        <w:rPr>
          <w:rFonts w:ascii="Arial" w:hAnsi="Arial" w:cs="Arial"/>
          <w:b/>
          <w:i/>
          <w:caps/>
          <w:sz w:val="16"/>
          <w:szCs w:val="16"/>
          <w:lang w:val="en-US"/>
        </w:rPr>
        <w:t>depreciation rate</w:t>
      </w:r>
      <w:r w:rsidRPr="007404D4">
        <w:rPr>
          <w:rFonts w:ascii="Arial" w:hAnsi="Arial" w:cs="Arial"/>
          <w:b/>
          <w:bCs/>
          <w:i/>
          <w:caps/>
          <w:sz w:val="16"/>
          <w:szCs w:val="16"/>
          <w:lang w:val="en-US"/>
        </w:rPr>
        <w:t xml:space="preserve"> </w:t>
      </w:r>
      <w:r w:rsidRPr="007404D4">
        <w:rPr>
          <w:rFonts w:ascii="Arial" w:hAnsi="Arial" w:cs="Arial"/>
          <w:b/>
          <w:i/>
          <w:caps/>
          <w:sz w:val="16"/>
          <w:szCs w:val="16"/>
          <w:lang w:val="en-US"/>
        </w:rPr>
        <w:t>of fixed assets</w:t>
      </w:r>
      <w:r w:rsidRPr="007404D4">
        <w:rPr>
          <w:rFonts w:ascii="Arial" w:hAnsi="Arial" w:cs="Arial"/>
          <w:b/>
          <w:bCs/>
          <w:i/>
          <w:caps/>
          <w:sz w:val="16"/>
          <w:szCs w:val="16"/>
          <w:lang w:val="en-US"/>
        </w:rPr>
        <w:t xml:space="preserve"> OF NON-COMMERCIAL ORGANIZATIONS</w:t>
      </w:r>
      <w:r w:rsidRPr="007404D4">
        <w:rPr>
          <w:rFonts w:ascii="Arial" w:hAnsi="Arial" w:cs="Arial"/>
          <w:b/>
          <w:bCs/>
          <w:i/>
          <w:sz w:val="16"/>
          <w:szCs w:val="16"/>
          <w:lang w:val="en-US"/>
        </w:rPr>
        <w:t xml:space="preserve"> </w:t>
      </w:r>
      <w:r w:rsidRPr="007404D4">
        <w:rPr>
          <w:rFonts w:ascii="Arial" w:hAnsi="Arial" w:cs="Arial"/>
          <w:b/>
          <w:bCs/>
          <w:i/>
          <w:sz w:val="16"/>
          <w:szCs w:val="16"/>
          <w:lang w:val="en-US"/>
        </w:rPr>
        <w:br/>
      </w:r>
      <w:r w:rsidRPr="007404D4">
        <w:rPr>
          <w:rFonts w:ascii="Arial" w:hAnsi="Arial" w:cs="Arial"/>
          <w:b/>
          <w:bCs/>
          <w:i/>
          <w:caps/>
          <w:sz w:val="16"/>
          <w:szCs w:val="16"/>
          <w:lang w:val="en-US"/>
        </w:rPr>
        <w:t>BY ECONOMIC ACTIVITY</w:t>
      </w:r>
      <w:r w:rsidRPr="007404D4">
        <w:rPr>
          <w:rFonts w:ascii="Arial" w:hAnsi="Arial" w:cs="Arial"/>
          <w:b/>
          <w:i/>
          <w:sz w:val="16"/>
          <w:lang w:val="en-US"/>
        </w:rPr>
        <w:br/>
      </w:r>
      <w:r w:rsidR="006A5DE6" w:rsidRPr="004F6063">
        <w:rPr>
          <w:rFonts w:ascii="Arial" w:hAnsi="Arial" w:cs="Arial"/>
          <w:i/>
          <w:color w:val="000000"/>
          <w:sz w:val="14"/>
          <w:szCs w:val="14"/>
          <w:lang w:val="en-US"/>
        </w:rPr>
        <w:t>at</w:t>
      </w:r>
      <w:r w:rsidR="006A5DE6" w:rsidRPr="007404D4">
        <w:rPr>
          <w:rFonts w:ascii="Arial" w:hAnsi="Arial" w:cs="Arial"/>
          <w:i/>
          <w:color w:val="000000"/>
          <w:sz w:val="14"/>
          <w:szCs w:val="14"/>
          <w:lang w:val="en-US"/>
        </w:rPr>
        <w:t xml:space="preserve"> </w:t>
      </w:r>
      <w:r w:rsidR="006A5DE6" w:rsidRPr="004F6063">
        <w:rPr>
          <w:rFonts w:ascii="Arial" w:hAnsi="Arial" w:cs="Arial"/>
          <w:i/>
          <w:color w:val="000000"/>
          <w:sz w:val="14"/>
          <w:szCs w:val="14"/>
          <w:lang w:val="en-US"/>
        </w:rPr>
        <w:t>total</w:t>
      </w:r>
      <w:r w:rsidR="006A5DE6" w:rsidRPr="007404D4">
        <w:rPr>
          <w:rFonts w:ascii="Arial" w:hAnsi="Arial" w:cs="Arial"/>
          <w:i/>
          <w:color w:val="000000"/>
          <w:sz w:val="14"/>
          <w:szCs w:val="14"/>
          <w:lang w:val="en-US"/>
        </w:rPr>
        <w:t xml:space="preserve"> </w:t>
      </w:r>
      <w:r w:rsidR="006A5DE6" w:rsidRPr="004F6063">
        <w:rPr>
          <w:rFonts w:ascii="Arial" w:hAnsi="Arial" w:cs="Arial"/>
          <w:i/>
          <w:color w:val="000000"/>
          <w:sz w:val="14"/>
          <w:szCs w:val="14"/>
          <w:lang w:val="en-US"/>
        </w:rPr>
        <w:t>book</w:t>
      </w:r>
      <w:r w:rsidR="006A5DE6" w:rsidRPr="007404D4">
        <w:rPr>
          <w:rFonts w:ascii="Arial" w:hAnsi="Arial" w:cs="Arial"/>
          <w:i/>
          <w:color w:val="000000"/>
          <w:sz w:val="14"/>
          <w:szCs w:val="14"/>
          <w:lang w:val="en-US"/>
        </w:rPr>
        <w:t xml:space="preserve"> </w:t>
      </w:r>
      <w:r w:rsidR="006A5DE6" w:rsidRPr="004F6063">
        <w:rPr>
          <w:rFonts w:ascii="Arial" w:hAnsi="Arial" w:cs="Arial"/>
          <w:i/>
          <w:color w:val="000000"/>
          <w:sz w:val="14"/>
          <w:szCs w:val="14"/>
          <w:lang w:val="en-US"/>
        </w:rPr>
        <w:t>value</w:t>
      </w:r>
      <w:r w:rsidR="006A5DE6" w:rsidRPr="007404D4">
        <w:rPr>
          <w:rFonts w:ascii="Arial" w:hAnsi="Arial" w:cs="Arial"/>
          <w:i/>
          <w:color w:val="000000"/>
          <w:sz w:val="14"/>
          <w:szCs w:val="14"/>
          <w:lang w:val="en-US"/>
        </w:rPr>
        <w:t xml:space="preserve">;  </w:t>
      </w:r>
      <w:r w:rsidR="001B0F35" w:rsidRPr="004F6063">
        <w:rPr>
          <w:rFonts w:ascii="Arial" w:hAnsi="Arial" w:cs="Arial"/>
          <w:i/>
          <w:color w:val="000000"/>
          <w:sz w:val="14"/>
          <w:szCs w:val="14"/>
          <w:lang w:val="en-US"/>
        </w:rPr>
        <w:t>end</w:t>
      </w:r>
      <w:r w:rsidR="001B0F35" w:rsidRPr="007404D4">
        <w:rPr>
          <w:rFonts w:ascii="Arial" w:hAnsi="Arial" w:cs="Arial"/>
          <w:i/>
          <w:color w:val="000000"/>
          <w:sz w:val="14"/>
          <w:szCs w:val="14"/>
          <w:lang w:val="en-US"/>
        </w:rPr>
        <w:t xml:space="preserve"> </w:t>
      </w:r>
      <w:r w:rsidR="001B0F35" w:rsidRPr="004F6063">
        <w:rPr>
          <w:rFonts w:ascii="Arial" w:hAnsi="Arial" w:cs="Arial"/>
          <w:i/>
          <w:color w:val="000000"/>
          <w:sz w:val="14"/>
          <w:szCs w:val="14"/>
          <w:lang w:val="en-US"/>
        </w:rPr>
        <w:t>of</w:t>
      </w:r>
      <w:r w:rsidR="001B0F35" w:rsidRPr="007404D4">
        <w:rPr>
          <w:rFonts w:ascii="Arial" w:hAnsi="Arial" w:cs="Arial"/>
          <w:i/>
          <w:color w:val="000000"/>
          <w:sz w:val="14"/>
          <w:szCs w:val="14"/>
          <w:lang w:val="en-US"/>
        </w:rPr>
        <w:t xml:space="preserve"> </w:t>
      </w:r>
      <w:r w:rsidR="001B0F35" w:rsidRPr="004F6063">
        <w:rPr>
          <w:rFonts w:ascii="Arial" w:hAnsi="Arial" w:cs="Arial"/>
          <w:i/>
          <w:color w:val="000000"/>
          <w:sz w:val="14"/>
          <w:szCs w:val="14"/>
          <w:lang w:val="en-US"/>
        </w:rPr>
        <w:t>year</w:t>
      </w:r>
      <w:r w:rsidR="001B0F35" w:rsidRPr="007404D4">
        <w:rPr>
          <w:rFonts w:ascii="Arial" w:hAnsi="Arial" w:cs="Arial"/>
          <w:i/>
          <w:color w:val="000000"/>
          <w:sz w:val="14"/>
          <w:szCs w:val="14"/>
          <w:lang w:val="en-US"/>
        </w:rPr>
        <w:t xml:space="preserve"> </w:t>
      </w:r>
    </w:p>
    <w:tbl>
      <w:tblPr>
        <w:tblW w:w="5000" w:type="pct"/>
        <w:jc w:val="center"/>
        <w:tblLayout w:type="fixed"/>
        <w:tblCellMar>
          <w:left w:w="0" w:type="dxa"/>
          <w:right w:w="0" w:type="dxa"/>
        </w:tblCellMar>
        <w:tblLook w:val="0000" w:firstRow="0" w:lastRow="0" w:firstColumn="0" w:lastColumn="0" w:noHBand="0" w:noVBand="0"/>
      </w:tblPr>
      <w:tblGrid>
        <w:gridCol w:w="2499"/>
        <w:gridCol w:w="820"/>
        <w:gridCol w:w="820"/>
        <w:gridCol w:w="821"/>
        <w:gridCol w:w="820"/>
        <w:gridCol w:w="820"/>
        <w:gridCol w:w="821"/>
        <w:gridCol w:w="2500"/>
      </w:tblGrid>
      <w:tr w:rsidR="00870C4E" w:rsidRPr="00870C4E" w:rsidTr="00AC4070">
        <w:trPr>
          <w:cantSplit/>
          <w:trHeight w:val="281"/>
          <w:jc w:val="center"/>
        </w:trPr>
        <w:tc>
          <w:tcPr>
            <w:tcW w:w="2499" w:type="dxa"/>
            <w:vMerge w:val="restart"/>
            <w:tcBorders>
              <w:top w:val="single" w:sz="4" w:space="0" w:color="000000"/>
              <w:right w:val="single" w:sz="6" w:space="0" w:color="000000"/>
            </w:tcBorders>
          </w:tcPr>
          <w:p w:rsidR="00AC4070" w:rsidRPr="00870C4E" w:rsidRDefault="00AC4070" w:rsidP="004A6A63">
            <w:pPr>
              <w:snapToGrid w:val="0"/>
              <w:spacing w:before="60" w:after="60"/>
              <w:jc w:val="center"/>
              <w:rPr>
                <w:rFonts w:ascii="Arial" w:hAnsi="Arial" w:cs="Arial"/>
                <w:sz w:val="14"/>
                <w:szCs w:val="14"/>
                <w:lang w:val="en-US"/>
              </w:rPr>
            </w:pPr>
          </w:p>
        </w:tc>
        <w:tc>
          <w:tcPr>
            <w:tcW w:w="2461" w:type="dxa"/>
            <w:gridSpan w:val="3"/>
            <w:tcBorders>
              <w:top w:val="single" w:sz="4" w:space="0" w:color="000000"/>
              <w:bottom w:val="single" w:sz="6" w:space="0" w:color="000000"/>
              <w:right w:val="single" w:sz="6" w:space="0" w:color="000000"/>
            </w:tcBorders>
          </w:tcPr>
          <w:p w:rsidR="00564C88" w:rsidRPr="00870C4E" w:rsidRDefault="00564C88" w:rsidP="00564C88">
            <w:pPr>
              <w:spacing w:before="20" w:after="20"/>
              <w:ind w:left="57"/>
              <w:rPr>
                <w:rFonts w:ascii="Arial" w:hAnsi="Arial" w:cs="Arial"/>
                <w:sz w:val="12"/>
                <w:szCs w:val="12"/>
                <w:lang w:val="en-US"/>
              </w:rPr>
            </w:pPr>
            <w:r w:rsidRPr="00870C4E">
              <w:rPr>
                <w:rFonts w:ascii="Arial" w:hAnsi="Arial" w:cs="Arial"/>
                <w:sz w:val="12"/>
                <w:szCs w:val="12"/>
              </w:rPr>
              <w:t>Наличие</w:t>
            </w:r>
            <w:r w:rsidRPr="00870C4E">
              <w:rPr>
                <w:rFonts w:ascii="Arial" w:hAnsi="Arial" w:cs="Arial"/>
                <w:sz w:val="12"/>
                <w:szCs w:val="12"/>
                <w:lang w:val="en-US"/>
              </w:rPr>
              <w:t xml:space="preserve"> </w:t>
            </w:r>
            <w:r w:rsidRPr="00870C4E">
              <w:rPr>
                <w:rFonts w:ascii="Arial" w:hAnsi="Arial" w:cs="Arial"/>
                <w:sz w:val="12"/>
                <w:szCs w:val="12"/>
              </w:rPr>
              <w:t>основных</w:t>
            </w:r>
            <w:r w:rsidRPr="00870C4E">
              <w:rPr>
                <w:rFonts w:ascii="Arial" w:hAnsi="Arial" w:cs="Arial"/>
                <w:sz w:val="12"/>
                <w:szCs w:val="12"/>
                <w:lang w:val="en-US"/>
              </w:rPr>
              <w:t xml:space="preserve"> </w:t>
            </w:r>
            <w:r w:rsidRPr="00870C4E">
              <w:rPr>
                <w:rFonts w:ascii="Arial" w:hAnsi="Arial" w:cs="Arial"/>
                <w:sz w:val="12"/>
                <w:szCs w:val="12"/>
              </w:rPr>
              <w:t>фондов</w:t>
            </w:r>
            <w:r w:rsidRPr="00870C4E">
              <w:rPr>
                <w:rFonts w:ascii="Arial" w:hAnsi="Arial" w:cs="Arial"/>
                <w:sz w:val="12"/>
                <w:szCs w:val="12"/>
                <w:lang w:val="en-US"/>
              </w:rPr>
              <w:t xml:space="preserve"> </w:t>
            </w:r>
          </w:p>
          <w:p w:rsidR="00AC4070" w:rsidRPr="00870C4E" w:rsidRDefault="00564C88" w:rsidP="00564C88">
            <w:pPr>
              <w:snapToGrid w:val="0"/>
              <w:spacing w:before="60" w:after="60"/>
              <w:ind w:left="57"/>
              <w:rPr>
                <w:rFonts w:ascii="Arial" w:hAnsi="Arial" w:cs="Arial"/>
                <w:sz w:val="14"/>
                <w:szCs w:val="14"/>
                <w:lang w:val="en-US"/>
              </w:rPr>
            </w:pPr>
            <w:r w:rsidRPr="00870C4E">
              <w:rPr>
                <w:rFonts w:ascii="Arial" w:hAnsi="Arial" w:cs="Arial"/>
                <w:i/>
                <w:sz w:val="12"/>
                <w:szCs w:val="12"/>
                <w:lang w:val="en-US"/>
              </w:rPr>
              <w:t>Availability of fixed assets</w:t>
            </w:r>
          </w:p>
        </w:tc>
        <w:tc>
          <w:tcPr>
            <w:tcW w:w="2461" w:type="dxa"/>
            <w:gridSpan w:val="3"/>
            <w:tcBorders>
              <w:top w:val="single" w:sz="4" w:space="0" w:color="000000"/>
              <w:left w:val="single" w:sz="6" w:space="0" w:color="000000"/>
              <w:bottom w:val="single" w:sz="6" w:space="0" w:color="000000"/>
            </w:tcBorders>
          </w:tcPr>
          <w:p w:rsidR="00564C88" w:rsidRPr="00870C4E" w:rsidRDefault="00564C88" w:rsidP="00564C88">
            <w:pPr>
              <w:spacing w:before="20" w:after="20"/>
              <w:ind w:left="57"/>
              <w:rPr>
                <w:rFonts w:ascii="Arial" w:hAnsi="Arial" w:cs="Arial"/>
                <w:sz w:val="12"/>
                <w:szCs w:val="12"/>
              </w:rPr>
            </w:pPr>
            <w:r w:rsidRPr="00870C4E">
              <w:rPr>
                <w:rFonts w:ascii="Arial" w:hAnsi="Arial" w:cs="Arial"/>
                <w:sz w:val="12"/>
                <w:szCs w:val="12"/>
              </w:rPr>
              <w:t xml:space="preserve">Степень износа </w:t>
            </w:r>
            <w:r w:rsidRPr="00870C4E">
              <w:rPr>
                <w:rFonts w:ascii="Arial" w:hAnsi="Arial" w:cs="Arial"/>
                <w:spacing w:val="-4"/>
                <w:sz w:val="12"/>
                <w:szCs w:val="12"/>
              </w:rPr>
              <w:t xml:space="preserve">основных </w:t>
            </w:r>
            <w:r w:rsidRPr="00870C4E">
              <w:rPr>
                <w:rFonts w:ascii="Arial" w:hAnsi="Arial" w:cs="Arial"/>
                <w:spacing w:val="-4"/>
                <w:sz w:val="12"/>
                <w:szCs w:val="12"/>
              </w:rPr>
              <w:br/>
              <w:t>фондов,</w:t>
            </w:r>
            <w:r w:rsidRPr="00870C4E">
              <w:rPr>
                <w:rFonts w:ascii="Arial" w:hAnsi="Arial" w:cs="Arial"/>
                <w:sz w:val="12"/>
                <w:szCs w:val="12"/>
              </w:rPr>
              <w:t xml:space="preserve"> процентов</w:t>
            </w:r>
          </w:p>
          <w:p w:rsidR="00AC4070" w:rsidRPr="00870C4E" w:rsidRDefault="00564C88" w:rsidP="00564C88">
            <w:pPr>
              <w:snapToGrid w:val="0"/>
              <w:spacing w:before="60" w:after="60"/>
              <w:ind w:left="57"/>
              <w:rPr>
                <w:rFonts w:ascii="Arial" w:hAnsi="Arial" w:cs="Arial"/>
                <w:sz w:val="14"/>
                <w:szCs w:val="14"/>
                <w:lang w:val="en-US"/>
              </w:rPr>
            </w:pPr>
            <w:proofErr w:type="spellStart"/>
            <w:r w:rsidRPr="00870C4E">
              <w:rPr>
                <w:rFonts w:ascii="Arial" w:hAnsi="Arial" w:cs="Arial"/>
                <w:i/>
                <w:sz w:val="12"/>
                <w:szCs w:val="12"/>
              </w:rPr>
              <w:t>Fixed</w:t>
            </w:r>
            <w:proofErr w:type="spellEnd"/>
            <w:r w:rsidRPr="00870C4E">
              <w:rPr>
                <w:rFonts w:ascii="Arial" w:hAnsi="Arial" w:cs="Arial"/>
                <w:i/>
                <w:sz w:val="12"/>
                <w:szCs w:val="12"/>
              </w:rPr>
              <w:t xml:space="preserve"> </w:t>
            </w:r>
            <w:proofErr w:type="spellStart"/>
            <w:r w:rsidRPr="00870C4E">
              <w:rPr>
                <w:rFonts w:ascii="Arial" w:hAnsi="Arial" w:cs="Arial"/>
                <w:i/>
                <w:sz w:val="12"/>
                <w:szCs w:val="12"/>
              </w:rPr>
              <w:t>assets</w:t>
            </w:r>
            <w:proofErr w:type="spellEnd"/>
            <w:r w:rsidRPr="00870C4E">
              <w:rPr>
                <w:rFonts w:ascii="Arial" w:hAnsi="Arial" w:cs="Arial"/>
                <w:i/>
                <w:sz w:val="12"/>
                <w:szCs w:val="12"/>
              </w:rPr>
              <w:t xml:space="preserve"> </w:t>
            </w:r>
            <w:proofErr w:type="spellStart"/>
            <w:r w:rsidRPr="00870C4E">
              <w:rPr>
                <w:rFonts w:ascii="Arial" w:hAnsi="Arial" w:cs="Arial"/>
                <w:i/>
                <w:sz w:val="12"/>
                <w:szCs w:val="12"/>
              </w:rPr>
              <w:t>depreciation</w:t>
            </w:r>
            <w:proofErr w:type="spellEnd"/>
            <w:r w:rsidRPr="00870C4E">
              <w:rPr>
                <w:rFonts w:ascii="Arial" w:hAnsi="Arial" w:cs="Arial"/>
                <w:i/>
                <w:sz w:val="12"/>
                <w:szCs w:val="12"/>
              </w:rPr>
              <w:t xml:space="preserve"> </w:t>
            </w:r>
            <w:proofErr w:type="spellStart"/>
            <w:r w:rsidRPr="00870C4E">
              <w:rPr>
                <w:rFonts w:ascii="Arial" w:hAnsi="Arial" w:cs="Arial"/>
                <w:i/>
                <w:sz w:val="12"/>
                <w:szCs w:val="12"/>
              </w:rPr>
              <w:t>rate</w:t>
            </w:r>
            <w:proofErr w:type="spellEnd"/>
            <w:r w:rsidRPr="00870C4E">
              <w:rPr>
                <w:rFonts w:ascii="Arial" w:hAnsi="Arial" w:cs="Arial"/>
                <w:i/>
                <w:sz w:val="12"/>
                <w:szCs w:val="12"/>
              </w:rPr>
              <w:t xml:space="preserve">, </w:t>
            </w:r>
            <w:proofErr w:type="spellStart"/>
            <w:r w:rsidRPr="00870C4E">
              <w:rPr>
                <w:rFonts w:ascii="Arial" w:hAnsi="Arial" w:cs="Arial"/>
                <w:i/>
                <w:sz w:val="12"/>
                <w:szCs w:val="12"/>
              </w:rPr>
              <w:t>percent</w:t>
            </w:r>
            <w:proofErr w:type="spellEnd"/>
            <w:r w:rsidRPr="00870C4E">
              <w:rPr>
                <w:rFonts w:ascii="Arial" w:hAnsi="Arial" w:cs="Arial"/>
                <w:i/>
                <w:sz w:val="12"/>
                <w:szCs w:val="12"/>
              </w:rPr>
              <w:t xml:space="preserve">  </w:t>
            </w:r>
          </w:p>
        </w:tc>
        <w:tc>
          <w:tcPr>
            <w:tcW w:w="2500" w:type="dxa"/>
            <w:vMerge w:val="restart"/>
            <w:tcBorders>
              <w:top w:val="single" w:sz="4" w:space="0" w:color="000000"/>
              <w:left w:val="single" w:sz="6" w:space="0" w:color="000000"/>
            </w:tcBorders>
          </w:tcPr>
          <w:p w:rsidR="00AC4070" w:rsidRPr="00870C4E" w:rsidRDefault="00AC4070" w:rsidP="004A6A63">
            <w:pPr>
              <w:snapToGrid w:val="0"/>
              <w:spacing w:before="60" w:after="60"/>
              <w:jc w:val="center"/>
              <w:rPr>
                <w:rFonts w:ascii="Arial" w:hAnsi="Arial" w:cs="Arial"/>
                <w:sz w:val="14"/>
                <w:szCs w:val="14"/>
              </w:rPr>
            </w:pPr>
          </w:p>
        </w:tc>
      </w:tr>
      <w:tr w:rsidR="00662E83" w:rsidRPr="00A31C3B" w:rsidTr="00AC4070">
        <w:trPr>
          <w:cantSplit/>
          <w:trHeight w:val="281"/>
          <w:jc w:val="center"/>
        </w:trPr>
        <w:tc>
          <w:tcPr>
            <w:tcW w:w="2499" w:type="dxa"/>
            <w:vMerge/>
            <w:tcBorders>
              <w:bottom w:val="single" w:sz="6" w:space="0" w:color="000000"/>
              <w:right w:val="single" w:sz="6" w:space="0" w:color="000000"/>
            </w:tcBorders>
          </w:tcPr>
          <w:p w:rsidR="00662E83" w:rsidRPr="00A31C3B" w:rsidRDefault="00662E83" w:rsidP="004A6A63">
            <w:pPr>
              <w:snapToGrid w:val="0"/>
              <w:spacing w:before="60" w:after="60"/>
              <w:jc w:val="center"/>
              <w:rPr>
                <w:rFonts w:ascii="Arial" w:hAnsi="Arial" w:cs="Arial"/>
                <w:color w:val="FF0000"/>
                <w:sz w:val="14"/>
                <w:szCs w:val="14"/>
              </w:rPr>
            </w:pPr>
          </w:p>
        </w:tc>
        <w:tc>
          <w:tcPr>
            <w:tcW w:w="820" w:type="dxa"/>
            <w:tcBorders>
              <w:top w:val="single" w:sz="4" w:space="0" w:color="000000"/>
              <w:bottom w:val="single" w:sz="6" w:space="0" w:color="000000"/>
              <w:right w:val="single" w:sz="6" w:space="0" w:color="000000"/>
            </w:tcBorders>
          </w:tcPr>
          <w:p w:rsidR="00662E83" w:rsidRPr="00E225C3" w:rsidRDefault="00662E83" w:rsidP="009D2F49">
            <w:pPr>
              <w:snapToGrid w:val="0"/>
              <w:spacing w:before="60" w:after="60"/>
              <w:jc w:val="center"/>
              <w:rPr>
                <w:rFonts w:ascii="Arial" w:hAnsi="Arial" w:cs="Arial"/>
                <w:sz w:val="14"/>
                <w:szCs w:val="14"/>
                <w:lang w:val="en-US"/>
              </w:rPr>
            </w:pPr>
            <w:r>
              <w:rPr>
                <w:rFonts w:ascii="Arial" w:hAnsi="Arial" w:cs="Arial"/>
                <w:sz w:val="14"/>
                <w:szCs w:val="14"/>
                <w:lang w:val="en-US"/>
              </w:rPr>
              <w:t>2020</w:t>
            </w:r>
          </w:p>
        </w:tc>
        <w:tc>
          <w:tcPr>
            <w:tcW w:w="820" w:type="dxa"/>
            <w:tcBorders>
              <w:top w:val="single" w:sz="4" w:space="0" w:color="000000"/>
              <w:left w:val="single" w:sz="6" w:space="0" w:color="000000"/>
              <w:bottom w:val="single" w:sz="6" w:space="0" w:color="000000"/>
              <w:right w:val="single" w:sz="6" w:space="0" w:color="000000"/>
            </w:tcBorders>
          </w:tcPr>
          <w:p w:rsidR="00662E83" w:rsidRPr="00E225C3" w:rsidRDefault="00662E83" w:rsidP="009D2F49">
            <w:pPr>
              <w:snapToGrid w:val="0"/>
              <w:spacing w:before="60" w:after="60"/>
              <w:jc w:val="center"/>
              <w:rPr>
                <w:rFonts w:ascii="Arial" w:hAnsi="Arial" w:cs="Arial"/>
                <w:sz w:val="14"/>
                <w:szCs w:val="14"/>
                <w:lang w:val="en-US"/>
              </w:rPr>
            </w:pPr>
            <w:r>
              <w:rPr>
                <w:rFonts w:ascii="Arial" w:hAnsi="Arial" w:cs="Arial"/>
                <w:sz w:val="14"/>
                <w:szCs w:val="14"/>
                <w:lang w:val="en-US"/>
              </w:rPr>
              <w:t>2021</w:t>
            </w:r>
          </w:p>
        </w:tc>
        <w:tc>
          <w:tcPr>
            <w:tcW w:w="821" w:type="dxa"/>
            <w:tcBorders>
              <w:top w:val="single" w:sz="4" w:space="0" w:color="000000"/>
              <w:left w:val="single" w:sz="6" w:space="0" w:color="000000"/>
              <w:bottom w:val="single" w:sz="6" w:space="0" w:color="000000"/>
              <w:right w:val="single" w:sz="6" w:space="0" w:color="000000"/>
            </w:tcBorders>
          </w:tcPr>
          <w:p w:rsidR="00662E83" w:rsidRPr="00E225C3" w:rsidRDefault="00662E83" w:rsidP="00AD3385">
            <w:pPr>
              <w:snapToGrid w:val="0"/>
              <w:spacing w:before="60" w:after="60"/>
              <w:jc w:val="center"/>
              <w:rPr>
                <w:rFonts w:ascii="Arial" w:hAnsi="Arial" w:cs="Arial"/>
                <w:sz w:val="14"/>
                <w:szCs w:val="14"/>
                <w:lang w:val="en-US"/>
              </w:rPr>
            </w:pPr>
            <w:r>
              <w:rPr>
                <w:rFonts w:ascii="Arial" w:hAnsi="Arial" w:cs="Arial"/>
                <w:sz w:val="14"/>
                <w:szCs w:val="14"/>
                <w:lang w:val="en-US"/>
              </w:rPr>
              <w:t>2022</w:t>
            </w:r>
          </w:p>
        </w:tc>
        <w:tc>
          <w:tcPr>
            <w:tcW w:w="820" w:type="dxa"/>
            <w:tcBorders>
              <w:top w:val="single" w:sz="4" w:space="0" w:color="000000"/>
              <w:left w:val="single" w:sz="6" w:space="0" w:color="000000"/>
              <w:bottom w:val="single" w:sz="6" w:space="0" w:color="000000"/>
              <w:right w:val="single" w:sz="6" w:space="0" w:color="000000"/>
            </w:tcBorders>
          </w:tcPr>
          <w:p w:rsidR="00662E83" w:rsidRPr="00E225C3" w:rsidRDefault="00662E83" w:rsidP="009D2F49">
            <w:pPr>
              <w:snapToGrid w:val="0"/>
              <w:spacing w:before="60" w:after="60"/>
              <w:jc w:val="center"/>
              <w:rPr>
                <w:rFonts w:ascii="Arial" w:hAnsi="Arial" w:cs="Arial"/>
                <w:sz w:val="14"/>
                <w:szCs w:val="14"/>
                <w:lang w:val="en-US"/>
              </w:rPr>
            </w:pPr>
            <w:r>
              <w:rPr>
                <w:rFonts w:ascii="Arial" w:hAnsi="Arial" w:cs="Arial"/>
                <w:sz w:val="14"/>
                <w:szCs w:val="14"/>
                <w:lang w:val="en-US"/>
              </w:rPr>
              <w:t>2020</w:t>
            </w:r>
          </w:p>
        </w:tc>
        <w:tc>
          <w:tcPr>
            <w:tcW w:w="820" w:type="dxa"/>
            <w:tcBorders>
              <w:top w:val="single" w:sz="4" w:space="0" w:color="000000"/>
              <w:left w:val="single" w:sz="6" w:space="0" w:color="000000"/>
              <w:bottom w:val="single" w:sz="6" w:space="0" w:color="000000"/>
              <w:right w:val="single" w:sz="6" w:space="0" w:color="000000"/>
            </w:tcBorders>
          </w:tcPr>
          <w:p w:rsidR="00662E83" w:rsidRPr="00E225C3" w:rsidRDefault="00662E83" w:rsidP="009D2F49">
            <w:pPr>
              <w:snapToGrid w:val="0"/>
              <w:spacing w:before="60" w:after="60"/>
              <w:jc w:val="center"/>
              <w:rPr>
                <w:rFonts w:ascii="Arial" w:hAnsi="Arial" w:cs="Arial"/>
                <w:sz w:val="14"/>
                <w:szCs w:val="14"/>
                <w:lang w:val="en-US"/>
              </w:rPr>
            </w:pPr>
            <w:r>
              <w:rPr>
                <w:rFonts w:ascii="Arial" w:hAnsi="Arial" w:cs="Arial"/>
                <w:sz w:val="14"/>
                <w:szCs w:val="14"/>
                <w:lang w:val="en-US"/>
              </w:rPr>
              <w:t>2021</w:t>
            </w:r>
          </w:p>
        </w:tc>
        <w:tc>
          <w:tcPr>
            <w:tcW w:w="821" w:type="dxa"/>
            <w:tcBorders>
              <w:top w:val="single" w:sz="4" w:space="0" w:color="000000"/>
              <w:left w:val="single" w:sz="6" w:space="0" w:color="000000"/>
              <w:bottom w:val="single" w:sz="6" w:space="0" w:color="000000"/>
            </w:tcBorders>
          </w:tcPr>
          <w:p w:rsidR="00662E83" w:rsidRPr="00E225C3" w:rsidRDefault="00662E83" w:rsidP="00AD3385">
            <w:pPr>
              <w:snapToGrid w:val="0"/>
              <w:spacing w:before="60" w:after="60"/>
              <w:jc w:val="center"/>
              <w:rPr>
                <w:rFonts w:ascii="Arial" w:hAnsi="Arial" w:cs="Arial"/>
                <w:sz w:val="14"/>
                <w:szCs w:val="14"/>
                <w:lang w:val="en-US"/>
              </w:rPr>
            </w:pPr>
            <w:r>
              <w:rPr>
                <w:rFonts w:ascii="Arial" w:hAnsi="Arial" w:cs="Arial"/>
                <w:sz w:val="14"/>
                <w:szCs w:val="14"/>
                <w:lang w:val="en-US"/>
              </w:rPr>
              <w:t>2022</w:t>
            </w:r>
          </w:p>
        </w:tc>
        <w:tc>
          <w:tcPr>
            <w:tcW w:w="2500" w:type="dxa"/>
            <w:vMerge/>
            <w:tcBorders>
              <w:left w:val="single" w:sz="6" w:space="0" w:color="000000"/>
              <w:bottom w:val="single" w:sz="6" w:space="0" w:color="000000"/>
            </w:tcBorders>
          </w:tcPr>
          <w:p w:rsidR="00662E83" w:rsidRPr="00A31C3B" w:rsidRDefault="00662E83" w:rsidP="004A6A63">
            <w:pPr>
              <w:snapToGrid w:val="0"/>
              <w:spacing w:before="60" w:after="60"/>
              <w:jc w:val="center"/>
              <w:rPr>
                <w:rFonts w:ascii="Arial" w:hAnsi="Arial" w:cs="Arial"/>
                <w:color w:val="FF0000"/>
                <w:sz w:val="14"/>
                <w:szCs w:val="14"/>
              </w:rPr>
            </w:pPr>
          </w:p>
        </w:tc>
      </w:tr>
      <w:tr w:rsidR="004E66ED" w:rsidRPr="008F1ACB" w:rsidTr="00564C88">
        <w:trPr>
          <w:cantSplit/>
          <w:trHeight w:val="51"/>
          <w:jc w:val="center"/>
        </w:trPr>
        <w:tc>
          <w:tcPr>
            <w:tcW w:w="2499" w:type="dxa"/>
            <w:tcBorders>
              <w:top w:val="single" w:sz="6" w:space="0" w:color="000000"/>
              <w:right w:val="single" w:sz="6" w:space="0" w:color="000000"/>
            </w:tcBorders>
            <w:vAlign w:val="bottom"/>
          </w:tcPr>
          <w:p w:rsidR="004E66ED" w:rsidRPr="008F1ACB" w:rsidRDefault="004E66ED" w:rsidP="00D65AA8">
            <w:pPr>
              <w:spacing w:before="30" w:line="140" w:lineRule="exact"/>
              <w:rPr>
                <w:rFonts w:ascii="Arial" w:hAnsi="Arial" w:cs="Arial"/>
                <w:sz w:val="14"/>
                <w:szCs w:val="14"/>
              </w:rPr>
            </w:pPr>
            <w:r w:rsidRPr="008F1ACB">
              <w:rPr>
                <w:rFonts w:ascii="Arial" w:eastAsia="Arial Unicode MS" w:hAnsi="Arial" w:cs="Arial"/>
                <w:b/>
                <w:bCs/>
                <w:sz w:val="14"/>
                <w:szCs w:val="14"/>
              </w:rPr>
              <w:t>Все основные фонды</w:t>
            </w:r>
          </w:p>
        </w:tc>
        <w:tc>
          <w:tcPr>
            <w:tcW w:w="820" w:type="dxa"/>
            <w:tcBorders>
              <w:top w:val="single" w:sz="6" w:space="0" w:color="000000"/>
              <w:right w:val="single" w:sz="6" w:space="0" w:color="000000"/>
            </w:tcBorders>
            <w:vAlign w:val="bottom"/>
          </w:tcPr>
          <w:p w:rsidR="004E66ED" w:rsidRPr="00D90922" w:rsidRDefault="004E66ED" w:rsidP="009D2F49">
            <w:pPr>
              <w:spacing w:before="30" w:line="140" w:lineRule="exact"/>
              <w:ind w:right="57"/>
              <w:jc w:val="right"/>
              <w:rPr>
                <w:rFonts w:ascii="Arial" w:hAnsi="Arial" w:cs="Arial"/>
                <w:b/>
                <w:sz w:val="14"/>
                <w:szCs w:val="14"/>
              </w:rPr>
            </w:pPr>
            <w:r w:rsidRPr="00D90922">
              <w:rPr>
                <w:rFonts w:ascii="Arial" w:hAnsi="Arial" w:cs="Arial"/>
                <w:b/>
                <w:sz w:val="14"/>
                <w:szCs w:val="14"/>
              </w:rPr>
              <w:t>3</w:t>
            </w:r>
            <w:r w:rsidRPr="00D90922">
              <w:rPr>
                <w:rFonts w:ascii="Arial" w:hAnsi="Arial" w:cs="Arial"/>
                <w:b/>
                <w:sz w:val="14"/>
                <w:szCs w:val="14"/>
                <w:lang w:val="en-US"/>
              </w:rPr>
              <w:t>7 </w:t>
            </w:r>
            <w:r w:rsidRPr="00D90922">
              <w:rPr>
                <w:rFonts w:ascii="Arial" w:hAnsi="Arial" w:cs="Arial"/>
                <w:b/>
                <w:sz w:val="14"/>
                <w:szCs w:val="14"/>
              </w:rPr>
              <w:t>0</w:t>
            </w:r>
            <w:r w:rsidRPr="00D90922">
              <w:rPr>
                <w:rFonts w:ascii="Arial" w:hAnsi="Arial" w:cs="Arial"/>
                <w:b/>
                <w:sz w:val="14"/>
                <w:szCs w:val="14"/>
                <w:lang w:val="en-US"/>
              </w:rPr>
              <w:t>82 794</w:t>
            </w:r>
          </w:p>
        </w:tc>
        <w:tc>
          <w:tcPr>
            <w:tcW w:w="820" w:type="dxa"/>
            <w:tcBorders>
              <w:top w:val="single" w:sz="6" w:space="0" w:color="000000"/>
              <w:left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b/>
                <w:sz w:val="14"/>
                <w:szCs w:val="14"/>
              </w:rPr>
            </w:pPr>
            <w:r w:rsidRPr="004E66ED">
              <w:rPr>
                <w:rFonts w:ascii="Arial" w:hAnsi="Arial" w:cs="Arial"/>
                <w:b/>
                <w:sz w:val="14"/>
                <w:szCs w:val="14"/>
              </w:rPr>
              <w:t>40 408 175</w:t>
            </w:r>
          </w:p>
        </w:tc>
        <w:tc>
          <w:tcPr>
            <w:tcW w:w="821" w:type="dxa"/>
            <w:tcBorders>
              <w:top w:val="single" w:sz="6" w:space="0" w:color="000000"/>
              <w:left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b/>
                <w:sz w:val="14"/>
                <w:szCs w:val="14"/>
              </w:rPr>
            </w:pPr>
            <w:r w:rsidRPr="004E66ED">
              <w:rPr>
                <w:rFonts w:ascii="Arial" w:hAnsi="Arial" w:cs="Arial"/>
                <w:b/>
                <w:sz w:val="14"/>
                <w:szCs w:val="14"/>
              </w:rPr>
              <w:t>42 785 729</w:t>
            </w:r>
          </w:p>
        </w:tc>
        <w:tc>
          <w:tcPr>
            <w:tcW w:w="820" w:type="dxa"/>
            <w:tcBorders>
              <w:top w:val="single" w:sz="6" w:space="0" w:color="000000"/>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b/>
                <w:sz w:val="14"/>
                <w:szCs w:val="14"/>
                <w:lang w:val="en-US"/>
              </w:rPr>
            </w:pPr>
            <w:r w:rsidRPr="004E66ED">
              <w:rPr>
                <w:rFonts w:ascii="Arial" w:hAnsi="Arial" w:cs="Arial"/>
                <w:b/>
                <w:sz w:val="14"/>
                <w:szCs w:val="14"/>
              </w:rPr>
              <w:t>4</w:t>
            </w:r>
            <w:r w:rsidRPr="004E66ED">
              <w:rPr>
                <w:rFonts w:ascii="Arial" w:hAnsi="Arial" w:cs="Arial"/>
                <w:b/>
                <w:sz w:val="14"/>
                <w:szCs w:val="14"/>
                <w:lang w:val="en-US"/>
              </w:rPr>
              <w:t>2</w:t>
            </w:r>
            <w:r w:rsidRPr="004E66ED">
              <w:rPr>
                <w:rFonts w:ascii="Arial" w:hAnsi="Arial" w:cs="Arial"/>
                <w:b/>
                <w:sz w:val="14"/>
                <w:szCs w:val="14"/>
              </w:rPr>
              <w:t>,</w:t>
            </w:r>
            <w:r w:rsidRPr="004E66ED">
              <w:rPr>
                <w:rFonts w:ascii="Arial" w:hAnsi="Arial" w:cs="Arial"/>
                <w:b/>
                <w:sz w:val="14"/>
                <w:szCs w:val="14"/>
                <w:lang w:val="en-US"/>
              </w:rPr>
              <w:t>5</w:t>
            </w:r>
          </w:p>
        </w:tc>
        <w:tc>
          <w:tcPr>
            <w:tcW w:w="820" w:type="dxa"/>
            <w:tcBorders>
              <w:top w:val="single" w:sz="6" w:space="0" w:color="000000"/>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b/>
                <w:sz w:val="14"/>
                <w:szCs w:val="14"/>
              </w:rPr>
            </w:pPr>
            <w:r w:rsidRPr="004E66ED">
              <w:rPr>
                <w:rFonts w:ascii="Arial" w:hAnsi="Arial" w:cs="Arial"/>
                <w:b/>
                <w:sz w:val="14"/>
                <w:szCs w:val="14"/>
              </w:rPr>
              <w:t>42,9</w:t>
            </w:r>
          </w:p>
        </w:tc>
        <w:tc>
          <w:tcPr>
            <w:tcW w:w="821" w:type="dxa"/>
            <w:tcBorders>
              <w:top w:val="single" w:sz="6" w:space="0" w:color="000000"/>
              <w:left w:val="single" w:sz="6" w:space="0" w:color="000000"/>
            </w:tcBorders>
            <w:vAlign w:val="bottom"/>
          </w:tcPr>
          <w:p w:rsidR="004E66ED" w:rsidRPr="004E66ED" w:rsidRDefault="004E66ED" w:rsidP="00F4045B">
            <w:pPr>
              <w:spacing w:before="30" w:line="140" w:lineRule="exact"/>
              <w:ind w:right="227"/>
              <w:jc w:val="right"/>
              <w:rPr>
                <w:rFonts w:ascii="Arial" w:hAnsi="Arial" w:cs="Arial"/>
                <w:b/>
                <w:sz w:val="14"/>
                <w:szCs w:val="14"/>
              </w:rPr>
            </w:pPr>
            <w:r w:rsidRPr="004E66ED">
              <w:rPr>
                <w:rFonts w:ascii="Arial" w:hAnsi="Arial" w:cs="Arial"/>
                <w:b/>
                <w:sz w:val="14"/>
                <w:szCs w:val="14"/>
              </w:rPr>
              <w:t>41,6</w:t>
            </w:r>
          </w:p>
        </w:tc>
        <w:tc>
          <w:tcPr>
            <w:tcW w:w="2500" w:type="dxa"/>
            <w:tcBorders>
              <w:top w:val="single" w:sz="6" w:space="0" w:color="000000"/>
              <w:left w:val="single" w:sz="6" w:space="0" w:color="000000"/>
            </w:tcBorders>
            <w:vAlign w:val="bottom"/>
          </w:tcPr>
          <w:p w:rsidR="004E66ED" w:rsidRPr="008F1ACB" w:rsidRDefault="004E66ED" w:rsidP="00D65AA8">
            <w:pPr>
              <w:spacing w:before="30" w:line="140" w:lineRule="exact"/>
              <w:rPr>
                <w:rFonts w:ascii="Arial" w:hAnsi="Arial" w:cs="Arial"/>
                <w:b/>
                <w:i/>
                <w:sz w:val="14"/>
                <w:szCs w:val="14"/>
                <w:lang w:val="en-US"/>
              </w:rPr>
            </w:pPr>
            <w:r w:rsidRPr="008F1ACB">
              <w:rPr>
                <w:rFonts w:ascii="Arial" w:hAnsi="Arial" w:cs="Arial"/>
                <w:b/>
                <w:i/>
                <w:sz w:val="14"/>
                <w:szCs w:val="14"/>
                <w:lang w:val="en-US"/>
              </w:rPr>
              <w:t xml:space="preserve">All </w:t>
            </w:r>
            <w:proofErr w:type="spellStart"/>
            <w:r w:rsidRPr="008F1ACB">
              <w:rPr>
                <w:rFonts w:ascii="Arial" w:eastAsia="Arial Unicode MS" w:hAnsi="Arial" w:cs="Arial"/>
                <w:b/>
                <w:bCs/>
                <w:i/>
                <w:sz w:val="14"/>
                <w:szCs w:val="14"/>
              </w:rPr>
              <w:t>fixed</w:t>
            </w:r>
            <w:proofErr w:type="spellEnd"/>
            <w:r w:rsidRPr="008F1ACB">
              <w:rPr>
                <w:rFonts w:ascii="Arial" w:hAnsi="Arial" w:cs="Arial"/>
                <w:b/>
                <w:i/>
                <w:sz w:val="14"/>
                <w:szCs w:val="14"/>
                <w:lang w:val="en-US"/>
              </w:rPr>
              <w:t xml:space="preserve"> assets</w:t>
            </w:r>
          </w:p>
        </w:tc>
      </w:tr>
      <w:tr w:rsidR="004E66ED" w:rsidRPr="008F1ACB" w:rsidTr="00564C88">
        <w:trPr>
          <w:cantSplit/>
          <w:jc w:val="center"/>
        </w:trPr>
        <w:tc>
          <w:tcPr>
            <w:tcW w:w="2499" w:type="dxa"/>
            <w:tcBorders>
              <w:right w:val="single" w:sz="6" w:space="0" w:color="000000"/>
            </w:tcBorders>
            <w:vAlign w:val="bottom"/>
          </w:tcPr>
          <w:p w:rsidR="004E66ED" w:rsidRPr="008F1ACB" w:rsidRDefault="004E66ED" w:rsidP="00D65AA8">
            <w:pPr>
              <w:spacing w:before="30"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820" w:type="dxa"/>
            <w:tcBorders>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rPr>
            </w:pPr>
          </w:p>
        </w:tc>
        <w:tc>
          <w:tcPr>
            <w:tcW w:w="820" w:type="dxa"/>
            <w:tcBorders>
              <w:left w:val="single" w:sz="6" w:space="0" w:color="000000"/>
              <w:right w:val="single" w:sz="6" w:space="0" w:color="000000"/>
            </w:tcBorders>
            <w:vAlign w:val="bottom"/>
          </w:tcPr>
          <w:p w:rsidR="004E66ED" w:rsidRPr="004E66ED" w:rsidRDefault="004E66ED" w:rsidP="009D2F49">
            <w:pPr>
              <w:jc w:val="right"/>
              <w:rPr>
                <w:rFonts w:ascii="Arial" w:hAnsi="Arial" w:cs="Arial"/>
                <w:sz w:val="14"/>
                <w:szCs w:val="14"/>
                <w:highlight w:val="yellow"/>
              </w:rPr>
            </w:pPr>
          </w:p>
        </w:tc>
        <w:tc>
          <w:tcPr>
            <w:tcW w:w="821" w:type="dxa"/>
            <w:tcBorders>
              <w:left w:val="single" w:sz="6" w:space="0" w:color="000000"/>
              <w:right w:val="single" w:sz="6" w:space="0" w:color="000000"/>
            </w:tcBorders>
            <w:vAlign w:val="bottom"/>
          </w:tcPr>
          <w:p w:rsidR="004E66ED" w:rsidRPr="004E66ED" w:rsidRDefault="004E66ED" w:rsidP="00F4045B">
            <w:pPr>
              <w:jc w:val="right"/>
              <w:rPr>
                <w:rFonts w:ascii="Arial" w:hAnsi="Arial" w:cs="Arial"/>
                <w:sz w:val="14"/>
                <w:szCs w:val="14"/>
                <w:highlight w:val="yellow"/>
              </w:rPr>
            </w:pP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p>
        </w:tc>
        <w:tc>
          <w:tcPr>
            <w:tcW w:w="821" w:type="dxa"/>
            <w:tcBorders>
              <w:lef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p>
        </w:tc>
        <w:tc>
          <w:tcPr>
            <w:tcW w:w="2500" w:type="dxa"/>
            <w:tcBorders>
              <w:left w:val="single" w:sz="6" w:space="0" w:color="000000"/>
            </w:tcBorders>
            <w:vAlign w:val="bottom"/>
          </w:tcPr>
          <w:p w:rsidR="004E66ED" w:rsidRPr="008F1ACB" w:rsidRDefault="004E66ED" w:rsidP="00D65AA8">
            <w:pPr>
              <w:spacing w:before="30" w:line="140" w:lineRule="exact"/>
              <w:ind w:left="397"/>
              <w:rPr>
                <w:rFonts w:ascii="Arial" w:hAnsi="Arial" w:cs="Arial"/>
                <w:i/>
                <w:sz w:val="14"/>
                <w:szCs w:val="14"/>
                <w:lang w:val="en-US"/>
              </w:rPr>
            </w:pPr>
            <w:r w:rsidRPr="008F1ACB">
              <w:rPr>
                <w:rFonts w:ascii="Arial" w:hAnsi="Arial" w:cs="Arial"/>
                <w:i/>
                <w:sz w:val="14"/>
                <w:szCs w:val="14"/>
                <w:lang w:val="en-US"/>
              </w:rPr>
              <w:t xml:space="preserve">of </w:t>
            </w:r>
            <w:proofErr w:type="spellStart"/>
            <w:r w:rsidRPr="008F1ACB">
              <w:rPr>
                <w:rFonts w:ascii="Arial" w:eastAsia="Arial Unicode MS" w:hAnsi="Arial" w:cs="Arial"/>
                <w:bCs/>
                <w:i/>
                <w:sz w:val="14"/>
                <w:szCs w:val="14"/>
              </w:rPr>
              <w:t>which</w:t>
            </w:r>
            <w:proofErr w:type="spellEnd"/>
            <w:r w:rsidRPr="008F1ACB">
              <w:rPr>
                <w:rFonts w:ascii="Arial" w:hAnsi="Arial" w:cs="Arial"/>
                <w:i/>
                <w:sz w:val="14"/>
                <w:szCs w:val="14"/>
                <w:lang w:val="en-US"/>
              </w:rPr>
              <w:t>:</w:t>
            </w:r>
          </w:p>
        </w:tc>
      </w:tr>
      <w:tr w:rsidR="004E66ED" w:rsidRPr="008F1ACB" w:rsidTr="00564C88">
        <w:trPr>
          <w:cantSplit/>
          <w:jc w:val="center"/>
        </w:trPr>
        <w:tc>
          <w:tcPr>
            <w:tcW w:w="2499" w:type="dxa"/>
            <w:tcBorders>
              <w:right w:val="single" w:sz="6" w:space="0" w:color="000000"/>
            </w:tcBorders>
            <w:vAlign w:val="bottom"/>
          </w:tcPr>
          <w:p w:rsidR="004E66ED" w:rsidRPr="008F1ACB" w:rsidRDefault="004E66ED" w:rsidP="00D65AA8">
            <w:pPr>
              <w:spacing w:before="30" w:line="140" w:lineRule="exact"/>
              <w:ind w:left="227"/>
              <w:rPr>
                <w:rFonts w:ascii="Arial" w:eastAsia="Arial Unicode MS" w:hAnsi="Arial" w:cs="Arial"/>
                <w:sz w:val="14"/>
                <w:szCs w:val="14"/>
              </w:rPr>
            </w:pPr>
            <w:r w:rsidRPr="008F1ACB">
              <w:rPr>
                <w:rFonts w:ascii="Arial" w:eastAsia="Arial Unicode MS" w:hAnsi="Arial" w:cs="Arial"/>
                <w:sz w:val="14"/>
                <w:szCs w:val="14"/>
              </w:rPr>
              <w:t>здания</w:t>
            </w:r>
          </w:p>
        </w:tc>
        <w:tc>
          <w:tcPr>
            <w:tcW w:w="820" w:type="dxa"/>
            <w:tcBorders>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rPr>
            </w:pPr>
            <w:r w:rsidRPr="00D90922">
              <w:rPr>
                <w:rFonts w:ascii="Arial" w:hAnsi="Arial" w:cs="Arial"/>
                <w:sz w:val="14"/>
                <w:szCs w:val="14"/>
              </w:rPr>
              <w:t>13</w:t>
            </w:r>
            <w:r w:rsidRPr="00D90922">
              <w:rPr>
                <w:rFonts w:ascii="Arial" w:hAnsi="Arial" w:cs="Arial"/>
                <w:sz w:val="14"/>
                <w:szCs w:val="14"/>
                <w:lang w:val="en-US"/>
              </w:rPr>
              <w:t> </w:t>
            </w:r>
            <w:r w:rsidRPr="00D90922">
              <w:rPr>
                <w:rFonts w:ascii="Arial" w:hAnsi="Arial" w:cs="Arial"/>
                <w:sz w:val="14"/>
                <w:szCs w:val="14"/>
              </w:rPr>
              <w:t>8</w:t>
            </w:r>
            <w:r w:rsidRPr="00D90922">
              <w:rPr>
                <w:rFonts w:ascii="Arial" w:hAnsi="Arial" w:cs="Arial"/>
                <w:sz w:val="14"/>
                <w:szCs w:val="14"/>
                <w:lang w:val="en-US"/>
              </w:rPr>
              <w:t>60 868</w:t>
            </w:r>
          </w:p>
        </w:tc>
        <w:tc>
          <w:tcPr>
            <w:tcW w:w="820" w:type="dxa"/>
            <w:tcBorders>
              <w:left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sz w:val="14"/>
                <w:szCs w:val="14"/>
              </w:rPr>
            </w:pPr>
            <w:r w:rsidRPr="004E66ED">
              <w:rPr>
                <w:rFonts w:ascii="Arial" w:hAnsi="Arial" w:cs="Arial"/>
                <w:sz w:val="14"/>
                <w:szCs w:val="14"/>
              </w:rPr>
              <w:t>14 720 749</w:t>
            </w:r>
          </w:p>
        </w:tc>
        <w:tc>
          <w:tcPr>
            <w:tcW w:w="821" w:type="dxa"/>
            <w:tcBorders>
              <w:left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sz w:val="14"/>
                <w:szCs w:val="14"/>
              </w:rPr>
            </w:pPr>
            <w:r w:rsidRPr="004E66ED">
              <w:rPr>
                <w:rFonts w:ascii="Arial" w:hAnsi="Arial" w:cs="Arial"/>
                <w:sz w:val="14"/>
                <w:szCs w:val="14"/>
              </w:rPr>
              <w:t>15 752 649</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lang w:val="en-US"/>
              </w:rPr>
            </w:pPr>
            <w:r w:rsidRPr="004E66ED">
              <w:rPr>
                <w:rFonts w:ascii="Arial" w:hAnsi="Arial" w:cs="Arial"/>
                <w:sz w:val="14"/>
                <w:szCs w:val="14"/>
              </w:rPr>
              <w:t>2</w:t>
            </w:r>
            <w:r w:rsidRPr="004E66ED">
              <w:rPr>
                <w:rFonts w:ascii="Arial" w:hAnsi="Arial" w:cs="Arial"/>
                <w:sz w:val="14"/>
                <w:szCs w:val="14"/>
                <w:lang w:val="en-US"/>
              </w:rPr>
              <w:t>8</w:t>
            </w:r>
            <w:r w:rsidRPr="004E66ED">
              <w:rPr>
                <w:rFonts w:ascii="Arial" w:hAnsi="Arial" w:cs="Arial"/>
                <w:sz w:val="14"/>
                <w:szCs w:val="14"/>
              </w:rPr>
              <w:t>,</w:t>
            </w:r>
            <w:r w:rsidRPr="004E66ED">
              <w:rPr>
                <w:rFonts w:ascii="Arial" w:hAnsi="Arial" w:cs="Arial"/>
                <w:sz w:val="14"/>
                <w:szCs w:val="14"/>
                <w:lang w:val="en-US"/>
              </w:rPr>
              <w:t>3</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28,5</w:t>
            </w:r>
          </w:p>
        </w:tc>
        <w:tc>
          <w:tcPr>
            <w:tcW w:w="821" w:type="dxa"/>
            <w:tcBorders>
              <w:lef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27,6</w:t>
            </w:r>
          </w:p>
        </w:tc>
        <w:tc>
          <w:tcPr>
            <w:tcW w:w="2500" w:type="dxa"/>
            <w:tcBorders>
              <w:left w:val="single" w:sz="6" w:space="0" w:color="000000"/>
            </w:tcBorders>
            <w:vAlign w:val="bottom"/>
          </w:tcPr>
          <w:p w:rsidR="004E66ED" w:rsidRPr="008F1ACB" w:rsidRDefault="004E66ED" w:rsidP="00D65AA8">
            <w:pPr>
              <w:spacing w:before="30" w:line="140" w:lineRule="exact"/>
              <w:ind w:left="227"/>
              <w:rPr>
                <w:rFonts w:ascii="Arial" w:hAnsi="Arial" w:cs="Arial"/>
                <w:i/>
                <w:sz w:val="14"/>
                <w:szCs w:val="14"/>
                <w:lang w:val="en-US"/>
              </w:rPr>
            </w:pPr>
            <w:proofErr w:type="spellStart"/>
            <w:r w:rsidRPr="008F1ACB">
              <w:rPr>
                <w:rFonts w:ascii="Arial" w:eastAsia="Arial Unicode MS" w:hAnsi="Arial" w:cs="Arial"/>
                <w:i/>
                <w:sz w:val="14"/>
                <w:szCs w:val="14"/>
              </w:rPr>
              <w:t>buildings</w:t>
            </w:r>
            <w:proofErr w:type="spellEnd"/>
          </w:p>
        </w:tc>
      </w:tr>
      <w:tr w:rsidR="004E66ED" w:rsidRPr="008F1ACB" w:rsidTr="00564C88">
        <w:trPr>
          <w:cantSplit/>
          <w:jc w:val="center"/>
        </w:trPr>
        <w:tc>
          <w:tcPr>
            <w:tcW w:w="2499" w:type="dxa"/>
            <w:tcBorders>
              <w:right w:val="single" w:sz="6" w:space="0" w:color="000000"/>
            </w:tcBorders>
            <w:vAlign w:val="bottom"/>
          </w:tcPr>
          <w:p w:rsidR="004E66ED" w:rsidRPr="008F1ACB" w:rsidRDefault="004E66ED"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сооружения</w:t>
            </w:r>
          </w:p>
        </w:tc>
        <w:tc>
          <w:tcPr>
            <w:tcW w:w="820" w:type="dxa"/>
            <w:tcBorders>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rPr>
            </w:pPr>
            <w:r w:rsidRPr="00D90922">
              <w:rPr>
                <w:rFonts w:ascii="Arial" w:hAnsi="Arial" w:cs="Arial"/>
                <w:sz w:val="14"/>
                <w:szCs w:val="14"/>
              </w:rPr>
              <w:t>13</w:t>
            </w:r>
            <w:r w:rsidRPr="00D90922">
              <w:rPr>
                <w:rFonts w:ascii="Arial" w:hAnsi="Arial" w:cs="Arial"/>
                <w:sz w:val="14"/>
                <w:szCs w:val="14"/>
                <w:lang w:val="en-US"/>
              </w:rPr>
              <w:t> </w:t>
            </w:r>
            <w:r w:rsidRPr="00D90922">
              <w:rPr>
                <w:rFonts w:ascii="Arial" w:hAnsi="Arial" w:cs="Arial"/>
                <w:sz w:val="14"/>
                <w:szCs w:val="14"/>
              </w:rPr>
              <w:t>0</w:t>
            </w:r>
            <w:r w:rsidRPr="00D90922">
              <w:rPr>
                <w:rFonts w:ascii="Arial" w:hAnsi="Arial" w:cs="Arial"/>
                <w:sz w:val="14"/>
                <w:szCs w:val="14"/>
                <w:lang w:val="en-US"/>
              </w:rPr>
              <w:t>3</w:t>
            </w:r>
            <w:r w:rsidRPr="00D90922">
              <w:rPr>
                <w:rFonts w:ascii="Arial" w:hAnsi="Arial" w:cs="Arial"/>
                <w:sz w:val="14"/>
                <w:szCs w:val="14"/>
              </w:rPr>
              <w:t>6</w:t>
            </w:r>
            <w:r w:rsidRPr="00D90922">
              <w:rPr>
                <w:rFonts w:ascii="Arial" w:hAnsi="Arial" w:cs="Arial"/>
                <w:sz w:val="14"/>
                <w:szCs w:val="14"/>
                <w:lang w:val="en-US"/>
              </w:rPr>
              <w:t> 522</w:t>
            </w:r>
          </w:p>
        </w:tc>
        <w:tc>
          <w:tcPr>
            <w:tcW w:w="820" w:type="dxa"/>
            <w:tcBorders>
              <w:left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sz w:val="14"/>
                <w:szCs w:val="14"/>
              </w:rPr>
            </w:pPr>
            <w:r w:rsidRPr="004E66ED">
              <w:rPr>
                <w:rFonts w:ascii="Arial" w:hAnsi="Arial" w:cs="Arial"/>
                <w:sz w:val="14"/>
                <w:szCs w:val="14"/>
              </w:rPr>
              <w:t>14 118 486</w:t>
            </w:r>
          </w:p>
        </w:tc>
        <w:tc>
          <w:tcPr>
            <w:tcW w:w="821" w:type="dxa"/>
            <w:tcBorders>
              <w:left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sz w:val="14"/>
                <w:szCs w:val="14"/>
              </w:rPr>
            </w:pPr>
            <w:r w:rsidRPr="004E66ED">
              <w:rPr>
                <w:rFonts w:ascii="Arial" w:hAnsi="Arial" w:cs="Arial"/>
                <w:sz w:val="14"/>
                <w:szCs w:val="14"/>
              </w:rPr>
              <w:t>15 223 511</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lang w:val="en-US"/>
              </w:rPr>
            </w:pPr>
            <w:r w:rsidRPr="004E66ED">
              <w:rPr>
                <w:rFonts w:ascii="Arial" w:hAnsi="Arial" w:cs="Arial"/>
                <w:sz w:val="14"/>
                <w:szCs w:val="14"/>
              </w:rPr>
              <w:t>42,</w:t>
            </w:r>
            <w:r w:rsidRPr="004E66ED">
              <w:rPr>
                <w:rFonts w:ascii="Arial" w:hAnsi="Arial" w:cs="Arial"/>
                <w:sz w:val="14"/>
                <w:szCs w:val="14"/>
                <w:lang w:val="en-US"/>
              </w:rPr>
              <w:t>8</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42,9</w:t>
            </w:r>
          </w:p>
        </w:tc>
        <w:tc>
          <w:tcPr>
            <w:tcW w:w="821" w:type="dxa"/>
            <w:tcBorders>
              <w:lef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42,6</w:t>
            </w:r>
          </w:p>
        </w:tc>
        <w:tc>
          <w:tcPr>
            <w:tcW w:w="2500" w:type="dxa"/>
            <w:tcBorders>
              <w:left w:val="single" w:sz="6" w:space="0" w:color="000000"/>
            </w:tcBorders>
            <w:vAlign w:val="bottom"/>
          </w:tcPr>
          <w:p w:rsidR="004E66ED" w:rsidRPr="008F1ACB" w:rsidRDefault="004E66ED"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constructions</w:t>
            </w:r>
            <w:proofErr w:type="spellEnd"/>
          </w:p>
        </w:tc>
      </w:tr>
      <w:tr w:rsidR="004E66ED" w:rsidRPr="008F1ACB" w:rsidTr="00564C88">
        <w:trPr>
          <w:cantSplit/>
          <w:jc w:val="center"/>
        </w:trPr>
        <w:tc>
          <w:tcPr>
            <w:tcW w:w="2499" w:type="dxa"/>
            <w:tcBorders>
              <w:right w:val="single" w:sz="6" w:space="0" w:color="000000"/>
            </w:tcBorders>
            <w:vAlign w:val="bottom"/>
          </w:tcPr>
          <w:p w:rsidR="004E66ED" w:rsidRPr="008F1ACB" w:rsidRDefault="004E66ED"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820" w:type="dxa"/>
            <w:tcBorders>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rPr>
            </w:pPr>
            <w:r w:rsidRPr="00D90922">
              <w:rPr>
                <w:rFonts w:ascii="Arial" w:hAnsi="Arial" w:cs="Arial"/>
                <w:sz w:val="14"/>
                <w:szCs w:val="14"/>
              </w:rPr>
              <w:t>7</w:t>
            </w:r>
            <w:r w:rsidRPr="00D90922">
              <w:rPr>
                <w:rFonts w:ascii="Arial" w:hAnsi="Arial" w:cs="Arial"/>
                <w:sz w:val="14"/>
                <w:szCs w:val="14"/>
                <w:lang w:val="en-US"/>
              </w:rPr>
              <w:t> </w:t>
            </w:r>
            <w:r w:rsidRPr="00D90922">
              <w:rPr>
                <w:rFonts w:ascii="Arial" w:hAnsi="Arial" w:cs="Arial"/>
                <w:sz w:val="14"/>
                <w:szCs w:val="14"/>
              </w:rPr>
              <w:t>1</w:t>
            </w:r>
            <w:r w:rsidRPr="00D90922">
              <w:rPr>
                <w:rFonts w:ascii="Arial" w:hAnsi="Arial" w:cs="Arial"/>
                <w:sz w:val="14"/>
                <w:szCs w:val="14"/>
                <w:lang w:val="en-US"/>
              </w:rPr>
              <w:t>79 17</w:t>
            </w:r>
            <w:r w:rsidRPr="00D90922">
              <w:rPr>
                <w:rFonts w:ascii="Arial" w:hAnsi="Arial" w:cs="Arial"/>
                <w:sz w:val="14"/>
                <w:szCs w:val="14"/>
              </w:rPr>
              <w:t>2</w:t>
            </w:r>
          </w:p>
        </w:tc>
        <w:tc>
          <w:tcPr>
            <w:tcW w:w="820" w:type="dxa"/>
            <w:tcBorders>
              <w:left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sz w:val="14"/>
                <w:szCs w:val="14"/>
              </w:rPr>
            </w:pPr>
            <w:r w:rsidRPr="004E66ED">
              <w:rPr>
                <w:rFonts w:ascii="Arial" w:hAnsi="Arial" w:cs="Arial"/>
                <w:sz w:val="14"/>
                <w:szCs w:val="14"/>
              </w:rPr>
              <w:t>7 979 288</w:t>
            </w:r>
          </w:p>
        </w:tc>
        <w:tc>
          <w:tcPr>
            <w:tcW w:w="821" w:type="dxa"/>
            <w:tcBorders>
              <w:left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sz w:val="14"/>
                <w:szCs w:val="14"/>
              </w:rPr>
            </w:pPr>
            <w:r w:rsidRPr="004E66ED">
              <w:rPr>
                <w:rFonts w:ascii="Arial" w:hAnsi="Arial" w:cs="Arial"/>
                <w:sz w:val="14"/>
                <w:szCs w:val="14"/>
              </w:rPr>
              <w:t>8 164 652</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lang w:val="en-US"/>
              </w:rPr>
            </w:pPr>
            <w:r w:rsidRPr="004E66ED">
              <w:rPr>
                <w:rFonts w:ascii="Arial" w:hAnsi="Arial" w:cs="Arial"/>
                <w:sz w:val="14"/>
                <w:szCs w:val="14"/>
              </w:rPr>
              <w:t>6</w:t>
            </w:r>
            <w:r w:rsidRPr="004E66ED">
              <w:rPr>
                <w:rFonts w:ascii="Arial" w:hAnsi="Arial" w:cs="Arial"/>
                <w:sz w:val="14"/>
                <w:szCs w:val="14"/>
                <w:lang w:val="en-US"/>
              </w:rPr>
              <w:t>4</w:t>
            </w:r>
            <w:r w:rsidRPr="004E66ED">
              <w:rPr>
                <w:rFonts w:ascii="Arial" w:hAnsi="Arial" w:cs="Arial"/>
                <w:sz w:val="14"/>
                <w:szCs w:val="14"/>
              </w:rPr>
              <w:t>,</w:t>
            </w:r>
            <w:r w:rsidRPr="004E66ED">
              <w:rPr>
                <w:rFonts w:ascii="Arial" w:hAnsi="Arial" w:cs="Arial"/>
                <w:sz w:val="14"/>
                <w:szCs w:val="14"/>
                <w:lang w:val="en-US"/>
              </w:rPr>
              <w:t>1</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65,8</w:t>
            </w:r>
          </w:p>
        </w:tc>
        <w:tc>
          <w:tcPr>
            <w:tcW w:w="821" w:type="dxa"/>
            <w:tcBorders>
              <w:lef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62,4</w:t>
            </w:r>
          </w:p>
        </w:tc>
        <w:tc>
          <w:tcPr>
            <w:tcW w:w="2500" w:type="dxa"/>
            <w:tcBorders>
              <w:left w:val="single" w:sz="6" w:space="0" w:color="000000"/>
            </w:tcBorders>
            <w:vAlign w:val="bottom"/>
          </w:tcPr>
          <w:p w:rsidR="004E66ED" w:rsidRPr="008F1ACB" w:rsidRDefault="004E66ED"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machinery</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and</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equipment</w:t>
            </w:r>
            <w:proofErr w:type="spellEnd"/>
          </w:p>
        </w:tc>
      </w:tr>
      <w:tr w:rsidR="004E66ED" w:rsidRPr="008F1ACB" w:rsidTr="00564C88">
        <w:trPr>
          <w:cantSplit/>
          <w:jc w:val="center"/>
        </w:trPr>
        <w:tc>
          <w:tcPr>
            <w:tcW w:w="2499" w:type="dxa"/>
            <w:tcBorders>
              <w:right w:val="single" w:sz="6" w:space="0" w:color="000000"/>
            </w:tcBorders>
            <w:vAlign w:val="bottom"/>
          </w:tcPr>
          <w:p w:rsidR="004E66ED" w:rsidRPr="008F1ACB" w:rsidRDefault="004E66ED"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820" w:type="dxa"/>
            <w:tcBorders>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rPr>
            </w:pPr>
            <w:r w:rsidRPr="00D90922">
              <w:rPr>
                <w:rFonts w:ascii="Arial" w:hAnsi="Arial" w:cs="Arial"/>
                <w:sz w:val="14"/>
                <w:szCs w:val="14"/>
              </w:rPr>
              <w:t>1</w:t>
            </w:r>
            <w:r w:rsidRPr="00D90922">
              <w:rPr>
                <w:rFonts w:ascii="Arial" w:hAnsi="Arial" w:cs="Arial"/>
                <w:sz w:val="14"/>
                <w:szCs w:val="14"/>
                <w:lang w:val="en-US"/>
              </w:rPr>
              <w:t> 696 070</w:t>
            </w:r>
          </w:p>
        </w:tc>
        <w:tc>
          <w:tcPr>
            <w:tcW w:w="820" w:type="dxa"/>
            <w:tcBorders>
              <w:left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sz w:val="14"/>
                <w:szCs w:val="14"/>
              </w:rPr>
            </w:pPr>
            <w:r w:rsidRPr="004E66ED">
              <w:rPr>
                <w:rFonts w:ascii="Arial" w:hAnsi="Arial" w:cs="Arial"/>
                <w:sz w:val="14"/>
                <w:szCs w:val="14"/>
              </w:rPr>
              <w:t>1 854 675</w:t>
            </w:r>
          </w:p>
        </w:tc>
        <w:tc>
          <w:tcPr>
            <w:tcW w:w="821" w:type="dxa"/>
            <w:tcBorders>
              <w:left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sz w:val="14"/>
                <w:szCs w:val="14"/>
              </w:rPr>
            </w:pPr>
            <w:r w:rsidRPr="004E66ED">
              <w:rPr>
                <w:rFonts w:ascii="Arial" w:hAnsi="Arial" w:cs="Arial"/>
                <w:sz w:val="14"/>
                <w:szCs w:val="14"/>
              </w:rPr>
              <w:t>1 997 590</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60,6</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59,3</w:t>
            </w:r>
          </w:p>
        </w:tc>
        <w:tc>
          <w:tcPr>
            <w:tcW w:w="821" w:type="dxa"/>
            <w:tcBorders>
              <w:lef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58,9</w:t>
            </w:r>
          </w:p>
        </w:tc>
        <w:tc>
          <w:tcPr>
            <w:tcW w:w="2500" w:type="dxa"/>
            <w:tcBorders>
              <w:left w:val="single" w:sz="6" w:space="0" w:color="000000"/>
            </w:tcBorders>
            <w:vAlign w:val="bottom"/>
          </w:tcPr>
          <w:p w:rsidR="004E66ED" w:rsidRPr="008F1ACB" w:rsidRDefault="004E66ED"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vehicles</w:t>
            </w:r>
            <w:proofErr w:type="spellEnd"/>
          </w:p>
        </w:tc>
      </w:tr>
      <w:tr w:rsidR="004E66ED" w:rsidRPr="002E32D2" w:rsidTr="00564C88">
        <w:trPr>
          <w:cantSplit/>
          <w:jc w:val="center"/>
        </w:trPr>
        <w:tc>
          <w:tcPr>
            <w:tcW w:w="2499" w:type="dxa"/>
            <w:tcBorders>
              <w:right w:val="single" w:sz="6" w:space="0" w:color="000000"/>
            </w:tcBorders>
            <w:vAlign w:val="bottom"/>
          </w:tcPr>
          <w:p w:rsidR="004E66ED" w:rsidRPr="008F1ACB" w:rsidRDefault="004E66ED" w:rsidP="00D65AA8">
            <w:pPr>
              <w:spacing w:before="30" w:line="140" w:lineRule="exact"/>
              <w:ind w:left="113"/>
              <w:rPr>
                <w:rFonts w:ascii="Arial" w:hAnsi="Arial" w:cs="Arial"/>
                <w:sz w:val="14"/>
                <w:szCs w:val="14"/>
              </w:rPr>
            </w:pPr>
            <w:r w:rsidRPr="008F1ACB">
              <w:rPr>
                <w:rFonts w:ascii="Arial" w:eastAsia="Arial Unicode MS" w:hAnsi="Arial" w:cs="Arial"/>
                <w:sz w:val="14"/>
                <w:szCs w:val="14"/>
              </w:rPr>
              <w:t xml:space="preserve">Государственного управления </w:t>
            </w:r>
            <w:r w:rsidRPr="003311E7">
              <w:rPr>
                <w:rFonts w:ascii="Arial" w:eastAsia="Arial Unicode MS" w:hAnsi="Arial" w:cs="Arial"/>
                <w:sz w:val="14"/>
                <w:szCs w:val="14"/>
              </w:rPr>
              <w:br/>
            </w:r>
            <w:r w:rsidRPr="008F1ACB">
              <w:rPr>
                <w:rFonts w:ascii="Arial" w:eastAsia="Arial Unicode MS" w:hAnsi="Arial" w:cs="Arial"/>
                <w:sz w:val="14"/>
                <w:szCs w:val="14"/>
              </w:rPr>
              <w:t>и обеспечения военной безопасности; социального обеспечения</w:t>
            </w:r>
          </w:p>
        </w:tc>
        <w:tc>
          <w:tcPr>
            <w:tcW w:w="820" w:type="dxa"/>
            <w:tcBorders>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rPr>
            </w:pPr>
            <w:r w:rsidRPr="00D90922">
              <w:rPr>
                <w:rFonts w:ascii="Arial" w:hAnsi="Arial" w:cs="Arial"/>
                <w:sz w:val="14"/>
                <w:szCs w:val="14"/>
              </w:rPr>
              <w:t>16</w:t>
            </w:r>
            <w:r w:rsidRPr="00D90922">
              <w:rPr>
                <w:rFonts w:ascii="Arial" w:hAnsi="Arial" w:cs="Arial"/>
                <w:sz w:val="14"/>
                <w:szCs w:val="14"/>
                <w:lang w:val="en-US"/>
              </w:rPr>
              <w:t> </w:t>
            </w:r>
            <w:r w:rsidRPr="00D90922">
              <w:rPr>
                <w:rFonts w:ascii="Arial" w:hAnsi="Arial" w:cs="Arial"/>
                <w:sz w:val="14"/>
                <w:szCs w:val="14"/>
              </w:rPr>
              <w:t>8</w:t>
            </w:r>
            <w:r w:rsidRPr="00D90922">
              <w:rPr>
                <w:rFonts w:ascii="Arial" w:hAnsi="Arial" w:cs="Arial"/>
                <w:sz w:val="14"/>
                <w:szCs w:val="14"/>
                <w:lang w:val="en-US"/>
              </w:rPr>
              <w:t>52 618</w:t>
            </w:r>
          </w:p>
        </w:tc>
        <w:tc>
          <w:tcPr>
            <w:tcW w:w="820" w:type="dxa"/>
            <w:tcBorders>
              <w:left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sz w:val="14"/>
                <w:szCs w:val="14"/>
              </w:rPr>
            </w:pPr>
            <w:r w:rsidRPr="004E66ED">
              <w:rPr>
                <w:rFonts w:ascii="Arial" w:hAnsi="Arial" w:cs="Arial"/>
                <w:sz w:val="14"/>
                <w:szCs w:val="14"/>
              </w:rPr>
              <w:t>18 066 436</w:t>
            </w:r>
          </w:p>
        </w:tc>
        <w:tc>
          <w:tcPr>
            <w:tcW w:w="821" w:type="dxa"/>
            <w:tcBorders>
              <w:left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sz w:val="14"/>
                <w:szCs w:val="14"/>
              </w:rPr>
            </w:pPr>
            <w:r w:rsidRPr="004E66ED">
              <w:rPr>
                <w:rFonts w:ascii="Arial" w:hAnsi="Arial" w:cs="Arial"/>
                <w:sz w:val="14"/>
                <w:szCs w:val="14"/>
              </w:rPr>
              <w:t>18 978 828</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lang w:val="en-US"/>
              </w:rPr>
            </w:pPr>
            <w:r w:rsidRPr="004E66ED">
              <w:rPr>
                <w:rFonts w:ascii="Arial" w:hAnsi="Arial" w:cs="Arial"/>
                <w:sz w:val="14"/>
                <w:szCs w:val="14"/>
              </w:rPr>
              <w:t>3</w:t>
            </w:r>
            <w:r w:rsidRPr="004E66ED">
              <w:rPr>
                <w:rFonts w:ascii="Arial" w:hAnsi="Arial" w:cs="Arial"/>
                <w:sz w:val="14"/>
                <w:szCs w:val="14"/>
                <w:lang w:val="en-US"/>
              </w:rPr>
              <w:t>7</w:t>
            </w:r>
            <w:r w:rsidRPr="004E66ED">
              <w:rPr>
                <w:rFonts w:ascii="Arial" w:hAnsi="Arial" w:cs="Arial"/>
                <w:sz w:val="14"/>
                <w:szCs w:val="14"/>
              </w:rPr>
              <w:t>,</w:t>
            </w:r>
            <w:r w:rsidRPr="004E66ED">
              <w:rPr>
                <w:rFonts w:ascii="Arial" w:hAnsi="Arial" w:cs="Arial"/>
                <w:sz w:val="14"/>
                <w:szCs w:val="14"/>
                <w:lang w:val="en-US"/>
              </w:rPr>
              <w:t>1</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37,4</w:t>
            </w:r>
          </w:p>
        </w:tc>
        <w:tc>
          <w:tcPr>
            <w:tcW w:w="821" w:type="dxa"/>
            <w:tcBorders>
              <w:lef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36,6</w:t>
            </w:r>
          </w:p>
        </w:tc>
        <w:tc>
          <w:tcPr>
            <w:tcW w:w="2500" w:type="dxa"/>
            <w:tcBorders>
              <w:left w:val="single" w:sz="6" w:space="0" w:color="000000"/>
            </w:tcBorders>
            <w:vAlign w:val="bottom"/>
          </w:tcPr>
          <w:p w:rsidR="004E66ED" w:rsidRPr="00195E0C" w:rsidRDefault="004E66ED" w:rsidP="00D65AA8">
            <w:pPr>
              <w:spacing w:before="30" w:line="140" w:lineRule="exact"/>
              <w:ind w:left="113"/>
              <w:rPr>
                <w:rFonts w:ascii="Arial" w:hAnsi="Arial" w:cs="Arial"/>
                <w:i/>
                <w:sz w:val="14"/>
                <w:szCs w:val="14"/>
                <w:lang w:val="en-US"/>
              </w:rPr>
            </w:pPr>
            <w:r w:rsidRPr="008F1ACB">
              <w:rPr>
                <w:rFonts w:ascii="Arial" w:hAnsi="Arial" w:cs="Arial"/>
                <w:i/>
                <w:sz w:val="14"/>
                <w:szCs w:val="14"/>
                <w:lang w:val="en-US"/>
              </w:rPr>
              <w:t>Public</w:t>
            </w:r>
            <w:r w:rsidRPr="00195E0C">
              <w:rPr>
                <w:rFonts w:ascii="Arial" w:hAnsi="Arial" w:cs="Arial"/>
                <w:i/>
                <w:sz w:val="14"/>
                <w:szCs w:val="14"/>
                <w:lang w:val="en-US"/>
              </w:rPr>
              <w:t xml:space="preserve"> </w:t>
            </w:r>
            <w:r w:rsidRPr="008F1ACB">
              <w:rPr>
                <w:rFonts w:ascii="Arial" w:eastAsia="Arial Unicode MS" w:hAnsi="Arial" w:cs="Arial"/>
                <w:i/>
                <w:sz w:val="14"/>
                <w:szCs w:val="14"/>
                <w:lang w:val="en-US"/>
              </w:rPr>
              <w:t>administration</w:t>
            </w:r>
            <w:r w:rsidRPr="00195E0C">
              <w:rPr>
                <w:rFonts w:ascii="Arial" w:hAnsi="Arial" w:cs="Arial"/>
                <w:i/>
                <w:sz w:val="14"/>
                <w:szCs w:val="14"/>
                <w:lang w:val="en-US"/>
              </w:rPr>
              <w:t xml:space="preserve"> </w:t>
            </w:r>
            <w:r w:rsidRPr="008F1ACB">
              <w:rPr>
                <w:rFonts w:ascii="Arial" w:hAnsi="Arial" w:cs="Arial"/>
                <w:i/>
                <w:sz w:val="14"/>
                <w:szCs w:val="14"/>
                <w:lang w:val="en-US"/>
              </w:rPr>
              <w:t>and</w:t>
            </w:r>
            <w:r w:rsidRPr="00195E0C">
              <w:rPr>
                <w:rFonts w:ascii="Arial" w:hAnsi="Arial" w:cs="Arial"/>
                <w:i/>
                <w:sz w:val="14"/>
                <w:szCs w:val="14"/>
                <w:lang w:val="en-US"/>
              </w:rPr>
              <w:t xml:space="preserve"> </w:t>
            </w:r>
            <w:proofErr w:type="spellStart"/>
            <w:r w:rsidRPr="008F1ACB">
              <w:rPr>
                <w:rFonts w:ascii="Arial" w:hAnsi="Arial" w:cs="Arial"/>
                <w:i/>
                <w:sz w:val="14"/>
                <w:szCs w:val="14"/>
                <w:lang w:val="en-US"/>
              </w:rPr>
              <w:t>defence</w:t>
            </w:r>
            <w:proofErr w:type="spellEnd"/>
            <w:r w:rsidRPr="00195E0C">
              <w:rPr>
                <w:rFonts w:ascii="Arial" w:hAnsi="Arial" w:cs="Arial"/>
                <w:i/>
                <w:sz w:val="14"/>
                <w:szCs w:val="14"/>
                <w:lang w:val="en-US"/>
              </w:rPr>
              <w:t>;</w:t>
            </w:r>
            <w:r w:rsidRPr="00195E0C">
              <w:rPr>
                <w:rFonts w:ascii="Arial" w:hAnsi="Arial" w:cs="Arial"/>
                <w:i/>
                <w:sz w:val="14"/>
                <w:szCs w:val="14"/>
                <w:lang w:val="en-US"/>
              </w:rPr>
              <w:br/>
            </w:r>
            <w:r w:rsidRPr="008F1ACB">
              <w:rPr>
                <w:rFonts w:ascii="Arial" w:hAnsi="Arial" w:cs="Arial"/>
                <w:i/>
                <w:sz w:val="14"/>
                <w:szCs w:val="14"/>
                <w:lang w:val="en-US"/>
              </w:rPr>
              <w:t>social</w:t>
            </w:r>
            <w:r w:rsidRPr="00195E0C">
              <w:rPr>
                <w:rFonts w:ascii="Arial" w:hAnsi="Arial" w:cs="Arial"/>
                <w:i/>
                <w:sz w:val="14"/>
                <w:szCs w:val="14"/>
                <w:lang w:val="en-US"/>
              </w:rPr>
              <w:t xml:space="preserve"> </w:t>
            </w:r>
            <w:r w:rsidRPr="008F1ACB">
              <w:rPr>
                <w:rFonts w:ascii="Arial" w:hAnsi="Arial" w:cs="Arial"/>
                <w:i/>
                <w:sz w:val="14"/>
                <w:szCs w:val="14"/>
                <w:lang w:val="en-US"/>
              </w:rPr>
              <w:t>security</w:t>
            </w:r>
          </w:p>
        </w:tc>
      </w:tr>
      <w:tr w:rsidR="004E66ED" w:rsidRPr="008F1ACB" w:rsidTr="00564C88">
        <w:trPr>
          <w:cantSplit/>
          <w:jc w:val="center"/>
        </w:trPr>
        <w:tc>
          <w:tcPr>
            <w:tcW w:w="2499" w:type="dxa"/>
            <w:tcBorders>
              <w:right w:val="single" w:sz="6" w:space="0" w:color="000000"/>
            </w:tcBorders>
            <w:vAlign w:val="bottom"/>
          </w:tcPr>
          <w:p w:rsidR="004E66ED" w:rsidRPr="003311E7" w:rsidRDefault="004E66ED" w:rsidP="00D65AA8">
            <w:pPr>
              <w:spacing w:before="30"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w:t>
            </w:r>
            <w:r w:rsidRPr="003311E7">
              <w:rPr>
                <w:rFonts w:ascii="Arial" w:eastAsia="Arial Unicode MS" w:hAnsi="Arial" w:cs="Arial"/>
                <w:bCs/>
                <w:sz w:val="14"/>
                <w:szCs w:val="14"/>
              </w:rPr>
              <w:t xml:space="preserve"> </w:t>
            </w:r>
            <w:r w:rsidRPr="008F1ACB">
              <w:rPr>
                <w:rFonts w:ascii="Arial" w:eastAsia="Arial Unicode MS" w:hAnsi="Arial" w:cs="Arial"/>
                <w:bCs/>
                <w:sz w:val="14"/>
                <w:szCs w:val="14"/>
              </w:rPr>
              <w:t>них</w:t>
            </w:r>
            <w:r w:rsidRPr="003311E7">
              <w:rPr>
                <w:rFonts w:ascii="Arial" w:eastAsia="Arial Unicode MS" w:hAnsi="Arial" w:cs="Arial"/>
                <w:bCs/>
                <w:sz w:val="14"/>
                <w:szCs w:val="14"/>
              </w:rPr>
              <w:t>:</w:t>
            </w:r>
          </w:p>
        </w:tc>
        <w:tc>
          <w:tcPr>
            <w:tcW w:w="820" w:type="dxa"/>
            <w:tcBorders>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rPr>
            </w:pPr>
          </w:p>
        </w:tc>
        <w:tc>
          <w:tcPr>
            <w:tcW w:w="820" w:type="dxa"/>
            <w:tcBorders>
              <w:left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sz w:val="14"/>
                <w:szCs w:val="14"/>
              </w:rPr>
            </w:pPr>
          </w:p>
        </w:tc>
        <w:tc>
          <w:tcPr>
            <w:tcW w:w="821" w:type="dxa"/>
            <w:tcBorders>
              <w:left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sz w:val="14"/>
                <w:szCs w:val="14"/>
              </w:rPr>
            </w:pP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p>
        </w:tc>
        <w:tc>
          <w:tcPr>
            <w:tcW w:w="821" w:type="dxa"/>
            <w:tcBorders>
              <w:lef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p>
        </w:tc>
        <w:tc>
          <w:tcPr>
            <w:tcW w:w="2500" w:type="dxa"/>
            <w:tcBorders>
              <w:left w:val="single" w:sz="6" w:space="0" w:color="000000"/>
            </w:tcBorders>
            <w:vAlign w:val="bottom"/>
          </w:tcPr>
          <w:p w:rsidR="004E66ED" w:rsidRPr="003311E7" w:rsidRDefault="004E66ED" w:rsidP="00D65AA8">
            <w:pPr>
              <w:spacing w:before="30" w:line="140" w:lineRule="exact"/>
              <w:ind w:left="397"/>
              <w:rPr>
                <w:i/>
                <w:szCs w:val="14"/>
              </w:rPr>
            </w:pPr>
            <w:r w:rsidRPr="008F1ACB">
              <w:rPr>
                <w:rFonts w:ascii="Arial" w:hAnsi="Arial" w:cs="Arial"/>
                <w:i/>
                <w:sz w:val="14"/>
                <w:szCs w:val="14"/>
                <w:lang w:val="en-US"/>
              </w:rPr>
              <w:t>of</w:t>
            </w:r>
            <w:r w:rsidRPr="003311E7">
              <w:rPr>
                <w:rFonts w:ascii="Arial" w:hAnsi="Arial" w:cs="Arial"/>
                <w:i/>
                <w:sz w:val="14"/>
                <w:szCs w:val="14"/>
              </w:rPr>
              <w:t xml:space="preserve"> </w:t>
            </w:r>
            <w:r w:rsidRPr="008F1ACB">
              <w:rPr>
                <w:rFonts w:ascii="Arial" w:hAnsi="Arial" w:cs="Arial"/>
                <w:i/>
                <w:sz w:val="14"/>
                <w:szCs w:val="14"/>
                <w:lang w:val="en-US"/>
              </w:rPr>
              <w:t>which</w:t>
            </w:r>
            <w:r w:rsidRPr="003311E7">
              <w:rPr>
                <w:rFonts w:ascii="Arial" w:hAnsi="Arial" w:cs="Arial"/>
                <w:i/>
                <w:sz w:val="14"/>
                <w:szCs w:val="14"/>
              </w:rPr>
              <w:t>:</w:t>
            </w:r>
          </w:p>
        </w:tc>
      </w:tr>
      <w:tr w:rsidR="004E66ED" w:rsidRPr="008F1ACB" w:rsidTr="00564C88">
        <w:trPr>
          <w:cantSplit/>
          <w:jc w:val="center"/>
        </w:trPr>
        <w:tc>
          <w:tcPr>
            <w:tcW w:w="2499" w:type="dxa"/>
            <w:tcBorders>
              <w:right w:val="single" w:sz="6" w:space="0" w:color="000000"/>
            </w:tcBorders>
            <w:vAlign w:val="bottom"/>
          </w:tcPr>
          <w:p w:rsidR="004E66ED" w:rsidRPr="003311E7" w:rsidRDefault="004E66ED"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здания</w:t>
            </w:r>
          </w:p>
        </w:tc>
        <w:tc>
          <w:tcPr>
            <w:tcW w:w="820" w:type="dxa"/>
            <w:tcBorders>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lang w:val="en-US"/>
              </w:rPr>
            </w:pPr>
            <w:r w:rsidRPr="00D90922">
              <w:rPr>
                <w:rFonts w:ascii="Arial" w:hAnsi="Arial" w:cs="Arial"/>
                <w:sz w:val="14"/>
                <w:szCs w:val="14"/>
              </w:rPr>
              <w:t>5</w:t>
            </w:r>
            <w:r w:rsidRPr="00D90922">
              <w:rPr>
                <w:rFonts w:ascii="Arial" w:hAnsi="Arial" w:cs="Arial"/>
                <w:sz w:val="14"/>
                <w:szCs w:val="14"/>
                <w:lang w:val="en-US"/>
              </w:rPr>
              <w:t> 81</w:t>
            </w:r>
            <w:r w:rsidRPr="00D90922">
              <w:rPr>
                <w:rFonts w:ascii="Arial" w:hAnsi="Arial" w:cs="Arial"/>
                <w:sz w:val="14"/>
                <w:szCs w:val="14"/>
              </w:rPr>
              <w:t>5</w:t>
            </w:r>
            <w:r w:rsidRPr="00D90922">
              <w:rPr>
                <w:rFonts w:ascii="Arial" w:hAnsi="Arial" w:cs="Arial"/>
                <w:sz w:val="14"/>
                <w:szCs w:val="14"/>
                <w:lang w:val="en-US"/>
              </w:rPr>
              <w:t> 9</w:t>
            </w:r>
            <w:r w:rsidRPr="00D90922">
              <w:rPr>
                <w:rFonts w:ascii="Arial" w:hAnsi="Arial" w:cs="Arial"/>
                <w:sz w:val="14"/>
                <w:szCs w:val="14"/>
              </w:rPr>
              <w:t>7</w:t>
            </w:r>
            <w:r w:rsidRPr="00D90922">
              <w:rPr>
                <w:rFonts w:ascii="Arial" w:hAnsi="Arial" w:cs="Arial"/>
                <w:sz w:val="14"/>
                <w:szCs w:val="14"/>
                <w:lang w:val="en-US"/>
              </w:rPr>
              <w:t>2</w:t>
            </w:r>
          </w:p>
        </w:tc>
        <w:tc>
          <w:tcPr>
            <w:tcW w:w="820" w:type="dxa"/>
            <w:tcBorders>
              <w:left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sz w:val="14"/>
                <w:szCs w:val="14"/>
              </w:rPr>
            </w:pPr>
            <w:r w:rsidRPr="004E66ED">
              <w:rPr>
                <w:rFonts w:ascii="Arial" w:hAnsi="Arial" w:cs="Arial"/>
                <w:sz w:val="14"/>
                <w:szCs w:val="14"/>
              </w:rPr>
              <w:t>5 951 561</w:t>
            </w:r>
          </w:p>
        </w:tc>
        <w:tc>
          <w:tcPr>
            <w:tcW w:w="821" w:type="dxa"/>
            <w:tcBorders>
              <w:left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sz w:val="14"/>
                <w:szCs w:val="14"/>
              </w:rPr>
            </w:pPr>
            <w:r w:rsidRPr="004E66ED">
              <w:rPr>
                <w:rFonts w:ascii="Arial" w:hAnsi="Arial" w:cs="Arial"/>
                <w:sz w:val="14"/>
                <w:szCs w:val="14"/>
              </w:rPr>
              <w:t>6 242 625</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lang w:val="en-US"/>
              </w:rPr>
            </w:pPr>
            <w:r w:rsidRPr="004E66ED">
              <w:rPr>
                <w:rFonts w:ascii="Arial" w:hAnsi="Arial" w:cs="Arial"/>
                <w:sz w:val="14"/>
                <w:szCs w:val="14"/>
                <w:lang w:val="en-US"/>
              </w:rPr>
              <w:t>19</w:t>
            </w:r>
            <w:r w:rsidRPr="004E66ED">
              <w:rPr>
                <w:rFonts w:ascii="Arial" w:hAnsi="Arial" w:cs="Arial"/>
                <w:sz w:val="14"/>
                <w:szCs w:val="14"/>
              </w:rPr>
              <w:t>,</w:t>
            </w:r>
            <w:r w:rsidRPr="004E66ED">
              <w:rPr>
                <w:rFonts w:ascii="Arial" w:hAnsi="Arial" w:cs="Arial"/>
                <w:sz w:val="14"/>
                <w:szCs w:val="14"/>
                <w:lang w:val="en-US"/>
              </w:rPr>
              <w:t>3</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20,0</w:t>
            </w:r>
          </w:p>
        </w:tc>
        <w:tc>
          <w:tcPr>
            <w:tcW w:w="821" w:type="dxa"/>
            <w:tcBorders>
              <w:lef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19,2</w:t>
            </w:r>
          </w:p>
        </w:tc>
        <w:tc>
          <w:tcPr>
            <w:tcW w:w="2500" w:type="dxa"/>
            <w:tcBorders>
              <w:left w:val="single" w:sz="6" w:space="0" w:color="000000"/>
            </w:tcBorders>
            <w:vAlign w:val="bottom"/>
          </w:tcPr>
          <w:p w:rsidR="004E66ED" w:rsidRPr="008F1ACB" w:rsidRDefault="004E66ED"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buildings</w:t>
            </w:r>
            <w:proofErr w:type="spellEnd"/>
          </w:p>
        </w:tc>
      </w:tr>
      <w:tr w:rsidR="004E66ED" w:rsidRPr="008F1ACB" w:rsidTr="00564C88">
        <w:trPr>
          <w:cantSplit/>
          <w:jc w:val="center"/>
        </w:trPr>
        <w:tc>
          <w:tcPr>
            <w:tcW w:w="2499" w:type="dxa"/>
            <w:tcBorders>
              <w:right w:val="single" w:sz="6" w:space="0" w:color="000000"/>
            </w:tcBorders>
            <w:vAlign w:val="bottom"/>
          </w:tcPr>
          <w:p w:rsidR="004E66ED" w:rsidRPr="008F1ACB" w:rsidRDefault="004E66ED" w:rsidP="00D65AA8">
            <w:pPr>
              <w:spacing w:before="30" w:line="140" w:lineRule="exact"/>
              <w:ind w:left="227"/>
              <w:rPr>
                <w:rFonts w:ascii="Arial" w:hAnsi="Arial" w:cs="Arial"/>
                <w:sz w:val="14"/>
                <w:szCs w:val="14"/>
                <w:lang w:val="en-US"/>
              </w:rPr>
            </w:pPr>
            <w:r w:rsidRPr="008F1ACB">
              <w:rPr>
                <w:rFonts w:ascii="Arial" w:eastAsia="Arial Unicode MS" w:hAnsi="Arial" w:cs="Arial"/>
                <w:sz w:val="14"/>
                <w:szCs w:val="14"/>
              </w:rPr>
              <w:t>сооружения</w:t>
            </w:r>
          </w:p>
        </w:tc>
        <w:tc>
          <w:tcPr>
            <w:tcW w:w="820" w:type="dxa"/>
            <w:tcBorders>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rPr>
            </w:pPr>
            <w:r w:rsidRPr="00D90922">
              <w:rPr>
                <w:rFonts w:ascii="Arial" w:hAnsi="Arial" w:cs="Arial"/>
                <w:sz w:val="14"/>
                <w:szCs w:val="14"/>
              </w:rPr>
              <w:t>6</w:t>
            </w:r>
            <w:r w:rsidRPr="00D90922">
              <w:rPr>
                <w:rFonts w:ascii="Arial" w:hAnsi="Arial" w:cs="Arial"/>
                <w:sz w:val="14"/>
                <w:szCs w:val="14"/>
                <w:lang w:val="en-US"/>
              </w:rPr>
              <w:t> </w:t>
            </w:r>
            <w:r w:rsidRPr="00D90922">
              <w:rPr>
                <w:rFonts w:ascii="Arial" w:hAnsi="Arial" w:cs="Arial"/>
                <w:sz w:val="14"/>
                <w:szCs w:val="14"/>
              </w:rPr>
              <w:t>68</w:t>
            </w:r>
            <w:r w:rsidRPr="00D90922">
              <w:rPr>
                <w:rFonts w:ascii="Arial" w:hAnsi="Arial" w:cs="Arial"/>
                <w:sz w:val="14"/>
                <w:szCs w:val="14"/>
                <w:lang w:val="en-US"/>
              </w:rPr>
              <w:t>6 52</w:t>
            </w:r>
            <w:r w:rsidRPr="00D90922">
              <w:rPr>
                <w:rFonts w:ascii="Arial" w:hAnsi="Arial" w:cs="Arial"/>
                <w:sz w:val="14"/>
                <w:szCs w:val="14"/>
              </w:rPr>
              <w:t>0</w:t>
            </w:r>
          </w:p>
        </w:tc>
        <w:tc>
          <w:tcPr>
            <w:tcW w:w="820" w:type="dxa"/>
            <w:tcBorders>
              <w:left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sz w:val="14"/>
                <w:szCs w:val="14"/>
              </w:rPr>
            </w:pPr>
            <w:r w:rsidRPr="004E66ED">
              <w:rPr>
                <w:rFonts w:ascii="Arial" w:hAnsi="Arial" w:cs="Arial"/>
                <w:sz w:val="14"/>
                <w:szCs w:val="14"/>
              </w:rPr>
              <w:t>7 454 376</w:t>
            </w:r>
          </w:p>
        </w:tc>
        <w:tc>
          <w:tcPr>
            <w:tcW w:w="821" w:type="dxa"/>
            <w:tcBorders>
              <w:left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sz w:val="14"/>
                <w:szCs w:val="14"/>
              </w:rPr>
            </w:pPr>
            <w:r w:rsidRPr="004E66ED">
              <w:rPr>
                <w:rFonts w:ascii="Arial" w:hAnsi="Arial" w:cs="Arial"/>
                <w:sz w:val="14"/>
                <w:szCs w:val="14"/>
              </w:rPr>
              <w:t>8 008 247</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40,3</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40,2</w:t>
            </w:r>
          </w:p>
        </w:tc>
        <w:tc>
          <w:tcPr>
            <w:tcW w:w="821" w:type="dxa"/>
            <w:tcBorders>
              <w:lef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39,8</w:t>
            </w:r>
          </w:p>
        </w:tc>
        <w:tc>
          <w:tcPr>
            <w:tcW w:w="2500" w:type="dxa"/>
            <w:tcBorders>
              <w:left w:val="single" w:sz="6" w:space="0" w:color="000000"/>
            </w:tcBorders>
            <w:vAlign w:val="bottom"/>
          </w:tcPr>
          <w:p w:rsidR="004E66ED" w:rsidRPr="008F1ACB" w:rsidRDefault="004E66ED"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constructions</w:t>
            </w:r>
            <w:proofErr w:type="spellEnd"/>
          </w:p>
        </w:tc>
      </w:tr>
      <w:tr w:rsidR="004E66ED" w:rsidRPr="008F1ACB" w:rsidTr="00564C88">
        <w:trPr>
          <w:cantSplit/>
          <w:jc w:val="center"/>
        </w:trPr>
        <w:tc>
          <w:tcPr>
            <w:tcW w:w="2499" w:type="dxa"/>
            <w:tcBorders>
              <w:right w:val="single" w:sz="6" w:space="0" w:color="000000"/>
            </w:tcBorders>
            <w:vAlign w:val="bottom"/>
          </w:tcPr>
          <w:p w:rsidR="004E66ED" w:rsidRPr="008F1ACB" w:rsidRDefault="004E66ED" w:rsidP="00D65AA8">
            <w:pPr>
              <w:spacing w:before="30" w:line="140" w:lineRule="exact"/>
              <w:ind w:left="227"/>
              <w:rPr>
                <w:rFonts w:ascii="Arial" w:hAnsi="Arial" w:cs="Arial"/>
                <w:sz w:val="14"/>
                <w:szCs w:val="14"/>
                <w:lang w:val="en-US"/>
              </w:rPr>
            </w:pPr>
            <w:r w:rsidRPr="008F1ACB">
              <w:rPr>
                <w:rFonts w:ascii="Arial" w:eastAsia="Arial Unicode MS" w:hAnsi="Arial" w:cs="Arial"/>
                <w:sz w:val="14"/>
                <w:szCs w:val="14"/>
              </w:rPr>
              <w:t>машины</w:t>
            </w:r>
            <w:r w:rsidRPr="008F1ACB">
              <w:rPr>
                <w:rFonts w:ascii="Arial" w:eastAsia="Arial Unicode MS" w:hAnsi="Arial" w:cs="Arial"/>
                <w:sz w:val="14"/>
                <w:szCs w:val="14"/>
                <w:lang w:val="en-US"/>
              </w:rPr>
              <w:t xml:space="preserve"> </w:t>
            </w:r>
            <w:r w:rsidRPr="008F1ACB">
              <w:rPr>
                <w:rFonts w:ascii="Arial" w:eastAsia="Arial Unicode MS" w:hAnsi="Arial" w:cs="Arial"/>
                <w:sz w:val="14"/>
                <w:szCs w:val="14"/>
              </w:rPr>
              <w:t>и</w:t>
            </w:r>
            <w:r w:rsidRPr="008F1ACB">
              <w:rPr>
                <w:rFonts w:ascii="Arial" w:eastAsia="Arial Unicode MS" w:hAnsi="Arial" w:cs="Arial"/>
                <w:sz w:val="14"/>
                <w:szCs w:val="14"/>
                <w:lang w:val="en-US"/>
              </w:rPr>
              <w:t xml:space="preserve"> </w:t>
            </w:r>
            <w:r w:rsidRPr="008F1ACB">
              <w:rPr>
                <w:rFonts w:ascii="Arial" w:eastAsia="Arial Unicode MS" w:hAnsi="Arial" w:cs="Arial"/>
                <w:sz w:val="14"/>
                <w:szCs w:val="14"/>
              </w:rPr>
              <w:t>оборудование</w:t>
            </w:r>
          </w:p>
        </w:tc>
        <w:tc>
          <w:tcPr>
            <w:tcW w:w="820" w:type="dxa"/>
            <w:tcBorders>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lang w:val="en-US"/>
              </w:rPr>
            </w:pPr>
            <w:r w:rsidRPr="00D90922">
              <w:rPr>
                <w:rFonts w:ascii="Arial" w:hAnsi="Arial" w:cs="Arial"/>
                <w:sz w:val="14"/>
                <w:szCs w:val="14"/>
              </w:rPr>
              <w:t>2</w:t>
            </w:r>
            <w:r w:rsidRPr="00D90922">
              <w:rPr>
                <w:rFonts w:ascii="Arial" w:hAnsi="Arial" w:cs="Arial"/>
                <w:sz w:val="14"/>
                <w:szCs w:val="14"/>
                <w:lang w:val="en-US"/>
              </w:rPr>
              <w:t> </w:t>
            </w:r>
            <w:r w:rsidRPr="00D90922">
              <w:rPr>
                <w:rFonts w:ascii="Arial" w:hAnsi="Arial" w:cs="Arial"/>
                <w:sz w:val="14"/>
                <w:szCs w:val="14"/>
              </w:rPr>
              <w:t>4</w:t>
            </w:r>
            <w:r w:rsidRPr="00D90922">
              <w:rPr>
                <w:rFonts w:ascii="Arial" w:hAnsi="Arial" w:cs="Arial"/>
                <w:sz w:val="14"/>
                <w:szCs w:val="14"/>
                <w:lang w:val="en-US"/>
              </w:rPr>
              <w:t>15 7</w:t>
            </w:r>
            <w:r w:rsidRPr="00D90922">
              <w:rPr>
                <w:rFonts w:ascii="Arial" w:hAnsi="Arial" w:cs="Arial"/>
                <w:sz w:val="14"/>
                <w:szCs w:val="14"/>
              </w:rPr>
              <w:t>4</w:t>
            </w:r>
            <w:r w:rsidRPr="00D90922">
              <w:rPr>
                <w:rFonts w:ascii="Arial" w:hAnsi="Arial" w:cs="Arial"/>
                <w:sz w:val="14"/>
                <w:szCs w:val="14"/>
                <w:lang w:val="en-US"/>
              </w:rPr>
              <w:t>8</w:t>
            </w:r>
          </w:p>
        </w:tc>
        <w:tc>
          <w:tcPr>
            <w:tcW w:w="820" w:type="dxa"/>
            <w:tcBorders>
              <w:left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sz w:val="14"/>
                <w:szCs w:val="14"/>
              </w:rPr>
            </w:pPr>
            <w:r w:rsidRPr="004E66ED">
              <w:rPr>
                <w:rFonts w:ascii="Arial" w:hAnsi="Arial" w:cs="Arial"/>
                <w:sz w:val="14"/>
                <w:szCs w:val="14"/>
              </w:rPr>
              <w:t>2 337 441</w:t>
            </w:r>
          </w:p>
        </w:tc>
        <w:tc>
          <w:tcPr>
            <w:tcW w:w="821" w:type="dxa"/>
            <w:tcBorders>
              <w:left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sz w:val="14"/>
                <w:szCs w:val="14"/>
              </w:rPr>
            </w:pPr>
            <w:r w:rsidRPr="004E66ED">
              <w:rPr>
                <w:rFonts w:ascii="Arial" w:hAnsi="Arial" w:cs="Arial"/>
                <w:sz w:val="14"/>
                <w:szCs w:val="14"/>
              </w:rPr>
              <w:t>2 422 798</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lang w:val="en-US"/>
              </w:rPr>
            </w:pPr>
            <w:r w:rsidRPr="004E66ED">
              <w:rPr>
                <w:rFonts w:ascii="Arial" w:hAnsi="Arial" w:cs="Arial"/>
                <w:sz w:val="14"/>
                <w:szCs w:val="14"/>
                <w:lang w:val="en-US"/>
              </w:rPr>
              <w:t>58</w:t>
            </w:r>
            <w:r w:rsidRPr="004E66ED">
              <w:rPr>
                <w:rFonts w:ascii="Arial" w:hAnsi="Arial" w:cs="Arial"/>
                <w:sz w:val="14"/>
                <w:szCs w:val="14"/>
              </w:rPr>
              <w:t>,</w:t>
            </w:r>
            <w:r w:rsidRPr="004E66ED">
              <w:rPr>
                <w:rFonts w:ascii="Arial" w:hAnsi="Arial" w:cs="Arial"/>
                <w:sz w:val="14"/>
                <w:szCs w:val="14"/>
                <w:lang w:val="en-US"/>
              </w:rPr>
              <w:t>3</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62,3</w:t>
            </w:r>
          </w:p>
        </w:tc>
        <w:tc>
          <w:tcPr>
            <w:tcW w:w="821" w:type="dxa"/>
            <w:tcBorders>
              <w:lef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59,0</w:t>
            </w:r>
          </w:p>
        </w:tc>
        <w:tc>
          <w:tcPr>
            <w:tcW w:w="2500" w:type="dxa"/>
            <w:tcBorders>
              <w:left w:val="single" w:sz="6" w:space="0" w:color="000000"/>
            </w:tcBorders>
            <w:vAlign w:val="bottom"/>
          </w:tcPr>
          <w:p w:rsidR="004E66ED" w:rsidRPr="008F1ACB" w:rsidRDefault="004E66ED"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machinery</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and</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equipment</w:t>
            </w:r>
            <w:proofErr w:type="spellEnd"/>
          </w:p>
        </w:tc>
      </w:tr>
      <w:tr w:rsidR="004E66ED" w:rsidRPr="008F1ACB" w:rsidTr="00564C88">
        <w:trPr>
          <w:cantSplit/>
          <w:jc w:val="center"/>
        </w:trPr>
        <w:tc>
          <w:tcPr>
            <w:tcW w:w="2499" w:type="dxa"/>
            <w:tcBorders>
              <w:right w:val="single" w:sz="6" w:space="0" w:color="000000"/>
            </w:tcBorders>
            <w:vAlign w:val="bottom"/>
          </w:tcPr>
          <w:p w:rsidR="004E66ED" w:rsidRPr="008F1ACB" w:rsidRDefault="004E66ED"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820" w:type="dxa"/>
            <w:tcBorders>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rPr>
            </w:pPr>
            <w:r w:rsidRPr="00D90922">
              <w:rPr>
                <w:rFonts w:ascii="Arial" w:hAnsi="Arial" w:cs="Arial"/>
                <w:sz w:val="14"/>
                <w:szCs w:val="14"/>
              </w:rPr>
              <w:t>92</w:t>
            </w:r>
            <w:r w:rsidRPr="00D90922">
              <w:rPr>
                <w:rFonts w:ascii="Arial" w:hAnsi="Arial" w:cs="Arial"/>
                <w:sz w:val="14"/>
                <w:szCs w:val="14"/>
                <w:lang w:val="en-US"/>
              </w:rPr>
              <w:t>5 560</w:t>
            </w:r>
          </w:p>
        </w:tc>
        <w:tc>
          <w:tcPr>
            <w:tcW w:w="820" w:type="dxa"/>
            <w:tcBorders>
              <w:left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sz w:val="14"/>
                <w:szCs w:val="14"/>
              </w:rPr>
            </w:pPr>
            <w:r w:rsidRPr="004E66ED">
              <w:rPr>
                <w:rFonts w:ascii="Arial" w:hAnsi="Arial" w:cs="Arial"/>
                <w:sz w:val="14"/>
                <w:szCs w:val="14"/>
              </w:rPr>
              <w:t>974 193</w:t>
            </w:r>
          </w:p>
        </w:tc>
        <w:tc>
          <w:tcPr>
            <w:tcW w:w="821" w:type="dxa"/>
            <w:tcBorders>
              <w:left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sz w:val="14"/>
                <w:szCs w:val="14"/>
              </w:rPr>
            </w:pPr>
            <w:r w:rsidRPr="004E66ED">
              <w:rPr>
                <w:rFonts w:ascii="Arial" w:hAnsi="Arial" w:cs="Arial"/>
                <w:sz w:val="14"/>
                <w:szCs w:val="14"/>
              </w:rPr>
              <w:t>1 025 396</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61,4</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59,4</w:t>
            </w:r>
          </w:p>
        </w:tc>
        <w:tc>
          <w:tcPr>
            <w:tcW w:w="821" w:type="dxa"/>
            <w:tcBorders>
              <w:lef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59,8</w:t>
            </w:r>
          </w:p>
        </w:tc>
        <w:tc>
          <w:tcPr>
            <w:tcW w:w="2500" w:type="dxa"/>
            <w:tcBorders>
              <w:left w:val="single" w:sz="6" w:space="0" w:color="000000"/>
            </w:tcBorders>
            <w:vAlign w:val="bottom"/>
          </w:tcPr>
          <w:p w:rsidR="004E66ED" w:rsidRPr="008F1ACB" w:rsidRDefault="004E66ED"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vehicles</w:t>
            </w:r>
            <w:proofErr w:type="spellEnd"/>
          </w:p>
        </w:tc>
      </w:tr>
      <w:tr w:rsidR="004E66ED" w:rsidRPr="008F1ACB" w:rsidTr="00564C88">
        <w:trPr>
          <w:cantSplit/>
          <w:jc w:val="center"/>
        </w:trPr>
        <w:tc>
          <w:tcPr>
            <w:tcW w:w="2499" w:type="dxa"/>
            <w:tcBorders>
              <w:right w:val="single" w:sz="6" w:space="0" w:color="000000"/>
            </w:tcBorders>
            <w:vAlign w:val="bottom"/>
          </w:tcPr>
          <w:p w:rsidR="004E66ED" w:rsidRPr="008F1ACB" w:rsidRDefault="004E66ED" w:rsidP="00D65AA8">
            <w:pPr>
              <w:spacing w:before="30" w:line="140" w:lineRule="exact"/>
              <w:ind w:left="113"/>
              <w:rPr>
                <w:rFonts w:ascii="Arial" w:hAnsi="Arial" w:cs="Arial"/>
                <w:sz w:val="14"/>
                <w:szCs w:val="14"/>
              </w:rPr>
            </w:pPr>
            <w:r w:rsidRPr="008F1ACB">
              <w:rPr>
                <w:rFonts w:ascii="Arial" w:eastAsia="Arial Unicode MS" w:hAnsi="Arial" w:cs="Arial"/>
                <w:sz w:val="14"/>
                <w:szCs w:val="14"/>
              </w:rPr>
              <w:t>Образования</w:t>
            </w:r>
          </w:p>
        </w:tc>
        <w:tc>
          <w:tcPr>
            <w:tcW w:w="820" w:type="dxa"/>
            <w:tcBorders>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rPr>
            </w:pPr>
            <w:r w:rsidRPr="00D90922">
              <w:rPr>
                <w:rFonts w:ascii="Arial" w:hAnsi="Arial" w:cs="Arial"/>
                <w:sz w:val="14"/>
                <w:szCs w:val="14"/>
              </w:rPr>
              <w:t>5</w:t>
            </w:r>
            <w:r w:rsidRPr="00D90922">
              <w:rPr>
                <w:rFonts w:ascii="Arial" w:hAnsi="Arial" w:cs="Arial"/>
                <w:sz w:val="14"/>
                <w:szCs w:val="14"/>
                <w:lang w:val="en-US"/>
              </w:rPr>
              <w:t> 552 639</w:t>
            </w:r>
          </w:p>
        </w:tc>
        <w:tc>
          <w:tcPr>
            <w:tcW w:w="820" w:type="dxa"/>
            <w:tcBorders>
              <w:left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sz w:val="14"/>
                <w:szCs w:val="14"/>
              </w:rPr>
            </w:pPr>
            <w:r w:rsidRPr="004E66ED">
              <w:rPr>
                <w:rFonts w:ascii="Arial" w:hAnsi="Arial" w:cs="Arial"/>
                <w:sz w:val="14"/>
                <w:szCs w:val="14"/>
              </w:rPr>
              <w:t>6 141 789</w:t>
            </w:r>
          </w:p>
        </w:tc>
        <w:tc>
          <w:tcPr>
            <w:tcW w:w="821" w:type="dxa"/>
            <w:tcBorders>
              <w:left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sz w:val="14"/>
                <w:szCs w:val="14"/>
              </w:rPr>
            </w:pPr>
            <w:r w:rsidRPr="004E66ED">
              <w:rPr>
                <w:rFonts w:ascii="Arial" w:hAnsi="Arial" w:cs="Arial"/>
                <w:sz w:val="14"/>
                <w:szCs w:val="14"/>
              </w:rPr>
              <w:t>6 575 416</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45,2</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44,6</w:t>
            </w:r>
          </w:p>
        </w:tc>
        <w:tc>
          <w:tcPr>
            <w:tcW w:w="821" w:type="dxa"/>
            <w:tcBorders>
              <w:lef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42,3</w:t>
            </w:r>
          </w:p>
        </w:tc>
        <w:tc>
          <w:tcPr>
            <w:tcW w:w="2500" w:type="dxa"/>
            <w:tcBorders>
              <w:left w:val="single" w:sz="6" w:space="0" w:color="000000"/>
            </w:tcBorders>
            <w:vAlign w:val="bottom"/>
          </w:tcPr>
          <w:p w:rsidR="004E66ED" w:rsidRPr="008F1ACB" w:rsidRDefault="004E66ED" w:rsidP="00D65AA8">
            <w:pPr>
              <w:spacing w:before="30" w:line="140" w:lineRule="exact"/>
              <w:ind w:left="113"/>
              <w:rPr>
                <w:rFonts w:ascii="Arial" w:hAnsi="Arial" w:cs="Arial"/>
                <w:i/>
                <w:sz w:val="14"/>
                <w:szCs w:val="14"/>
                <w:lang w:val="en-US"/>
              </w:rPr>
            </w:pPr>
            <w:r w:rsidRPr="008F1ACB">
              <w:rPr>
                <w:rFonts w:ascii="Arial" w:hAnsi="Arial" w:cs="Arial"/>
                <w:i/>
                <w:sz w:val="14"/>
                <w:szCs w:val="14"/>
                <w:lang w:val="en-US"/>
              </w:rPr>
              <w:t>Education</w:t>
            </w:r>
          </w:p>
        </w:tc>
      </w:tr>
      <w:tr w:rsidR="004E66ED" w:rsidRPr="008F1ACB" w:rsidTr="00564C88">
        <w:trPr>
          <w:cantSplit/>
          <w:jc w:val="center"/>
        </w:trPr>
        <w:tc>
          <w:tcPr>
            <w:tcW w:w="2499" w:type="dxa"/>
            <w:tcBorders>
              <w:right w:val="single" w:sz="6" w:space="0" w:color="000000"/>
            </w:tcBorders>
            <w:vAlign w:val="bottom"/>
          </w:tcPr>
          <w:p w:rsidR="004E66ED" w:rsidRPr="008F1ACB" w:rsidRDefault="004E66ED" w:rsidP="00D65AA8">
            <w:pPr>
              <w:spacing w:before="30"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820" w:type="dxa"/>
            <w:tcBorders>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rPr>
            </w:pPr>
          </w:p>
        </w:tc>
        <w:tc>
          <w:tcPr>
            <w:tcW w:w="820" w:type="dxa"/>
            <w:tcBorders>
              <w:left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sz w:val="14"/>
                <w:szCs w:val="14"/>
              </w:rPr>
            </w:pPr>
          </w:p>
        </w:tc>
        <w:tc>
          <w:tcPr>
            <w:tcW w:w="821" w:type="dxa"/>
            <w:tcBorders>
              <w:left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sz w:val="14"/>
                <w:szCs w:val="14"/>
              </w:rPr>
            </w:pP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p>
        </w:tc>
        <w:tc>
          <w:tcPr>
            <w:tcW w:w="821" w:type="dxa"/>
            <w:tcBorders>
              <w:lef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p>
        </w:tc>
        <w:tc>
          <w:tcPr>
            <w:tcW w:w="2500" w:type="dxa"/>
            <w:tcBorders>
              <w:left w:val="single" w:sz="6" w:space="0" w:color="000000"/>
            </w:tcBorders>
            <w:vAlign w:val="bottom"/>
          </w:tcPr>
          <w:p w:rsidR="004E66ED" w:rsidRPr="008F1ACB" w:rsidRDefault="004E66ED" w:rsidP="00D65AA8">
            <w:pPr>
              <w:spacing w:before="30" w:line="140" w:lineRule="exact"/>
              <w:ind w:left="397"/>
              <w:rPr>
                <w:i/>
                <w:szCs w:val="14"/>
                <w:lang w:val="en-US"/>
              </w:rPr>
            </w:pPr>
            <w:r w:rsidRPr="008F1ACB">
              <w:rPr>
                <w:rFonts w:ascii="Arial" w:hAnsi="Arial" w:cs="Arial"/>
                <w:i/>
                <w:sz w:val="14"/>
                <w:szCs w:val="14"/>
                <w:lang w:val="en-US"/>
              </w:rPr>
              <w:t>of which:</w:t>
            </w:r>
          </w:p>
        </w:tc>
      </w:tr>
      <w:tr w:rsidR="004E66ED" w:rsidRPr="008F1ACB" w:rsidTr="00564C88">
        <w:trPr>
          <w:cantSplit/>
          <w:jc w:val="center"/>
        </w:trPr>
        <w:tc>
          <w:tcPr>
            <w:tcW w:w="2499" w:type="dxa"/>
            <w:tcBorders>
              <w:right w:val="single" w:sz="6" w:space="0" w:color="000000"/>
            </w:tcBorders>
            <w:vAlign w:val="bottom"/>
          </w:tcPr>
          <w:p w:rsidR="004E66ED" w:rsidRPr="008F1ACB" w:rsidRDefault="004E66ED"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здания</w:t>
            </w:r>
          </w:p>
        </w:tc>
        <w:tc>
          <w:tcPr>
            <w:tcW w:w="820" w:type="dxa"/>
            <w:tcBorders>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rPr>
            </w:pPr>
            <w:r w:rsidRPr="00D90922">
              <w:rPr>
                <w:rFonts w:ascii="Arial" w:hAnsi="Arial" w:cs="Arial"/>
                <w:sz w:val="14"/>
                <w:szCs w:val="14"/>
              </w:rPr>
              <w:t>3</w:t>
            </w:r>
            <w:r w:rsidRPr="00D90922">
              <w:rPr>
                <w:rFonts w:ascii="Arial" w:hAnsi="Arial" w:cs="Arial"/>
                <w:sz w:val="14"/>
                <w:szCs w:val="14"/>
                <w:lang w:val="en-US"/>
              </w:rPr>
              <w:t> </w:t>
            </w:r>
            <w:r w:rsidRPr="00D90922">
              <w:rPr>
                <w:rFonts w:ascii="Arial" w:hAnsi="Arial" w:cs="Arial"/>
                <w:sz w:val="14"/>
                <w:szCs w:val="14"/>
              </w:rPr>
              <w:t>8</w:t>
            </w:r>
            <w:r w:rsidRPr="00D90922">
              <w:rPr>
                <w:rFonts w:ascii="Arial" w:hAnsi="Arial" w:cs="Arial"/>
                <w:sz w:val="14"/>
                <w:szCs w:val="14"/>
                <w:lang w:val="en-US"/>
              </w:rPr>
              <w:t>41 458</w:t>
            </w:r>
          </w:p>
        </w:tc>
        <w:tc>
          <w:tcPr>
            <w:tcW w:w="820" w:type="dxa"/>
            <w:tcBorders>
              <w:left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sz w:val="14"/>
                <w:szCs w:val="14"/>
              </w:rPr>
            </w:pPr>
            <w:r w:rsidRPr="004E66ED">
              <w:rPr>
                <w:rFonts w:ascii="Arial" w:hAnsi="Arial" w:cs="Arial"/>
                <w:sz w:val="14"/>
                <w:szCs w:val="14"/>
              </w:rPr>
              <w:t>4 216 614</w:t>
            </w:r>
          </w:p>
        </w:tc>
        <w:tc>
          <w:tcPr>
            <w:tcW w:w="821" w:type="dxa"/>
            <w:tcBorders>
              <w:left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sz w:val="14"/>
                <w:szCs w:val="14"/>
              </w:rPr>
            </w:pPr>
            <w:r w:rsidRPr="004E66ED">
              <w:rPr>
                <w:rFonts w:ascii="Arial" w:hAnsi="Arial" w:cs="Arial"/>
                <w:sz w:val="14"/>
                <w:szCs w:val="14"/>
              </w:rPr>
              <w:t>4 561 415</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lang w:val="en-US"/>
              </w:rPr>
            </w:pPr>
            <w:r w:rsidRPr="004E66ED">
              <w:rPr>
                <w:rFonts w:ascii="Arial" w:hAnsi="Arial" w:cs="Arial"/>
                <w:sz w:val="14"/>
                <w:szCs w:val="14"/>
              </w:rPr>
              <w:t>3</w:t>
            </w:r>
            <w:r w:rsidRPr="004E66ED">
              <w:rPr>
                <w:rFonts w:ascii="Arial" w:hAnsi="Arial" w:cs="Arial"/>
                <w:sz w:val="14"/>
                <w:szCs w:val="14"/>
                <w:lang w:val="en-US"/>
              </w:rPr>
              <w:t>6</w:t>
            </w:r>
            <w:r w:rsidRPr="004E66ED">
              <w:rPr>
                <w:rFonts w:ascii="Arial" w:hAnsi="Arial" w:cs="Arial"/>
                <w:sz w:val="14"/>
                <w:szCs w:val="14"/>
              </w:rPr>
              <w:t>,</w:t>
            </w:r>
            <w:r w:rsidRPr="004E66ED">
              <w:rPr>
                <w:rFonts w:ascii="Arial" w:hAnsi="Arial" w:cs="Arial"/>
                <w:sz w:val="14"/>
                <w:szCs w:val="14"/>
                <w:lang w:val="en-US"/>
              </w:rPr>
              <w:t>0</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35,0</w:t>
            </w:r>
          </w:p>
        </w:tc>
        <w:tc>
          <w:tcPr>
            <w:tcW w:w="821" w:type="dxa"/>
            <w:tcBorders>
              <w:lef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33,8</w:t>
            </w:r>
          </w:p>
        </w:tc>
        <w:tc>
          <w:tcPr>
            <w:tcW w:w="2500" w:type="dxa"/>
            <w:tcBorders>
              <w:left w:val="single" w:sz="6" w:space="0" w:color="000000"/>
            </w:tcBorders>
            <w:vAlign w:val="bottom"/>
          </w:tcPr>
          <w:p w:rsidR="004E66ED" w:rsidRPr="008F1ACB" w:rsidRDefault="004E66ED"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buildings</w:t>
            </w:r>
            <w:proofErr w:type="spellEnd"/>
          </w:p>
        </w:tc>
      </w:tr>
      <w:tr w:rsidR="004E66ED" w:rsidRPr="008F1ACB" w:rsidTr="00564C88">
        <w:trPr>
          <w:cantSplit/>
          <w:jc w:val="center"/>
        </w:trPr>
        <w:tc>
          <w:tcPr>
            <w:tcW w:w="2499" w:type="dxa"/>
            <w:tcBorders>
              <w:right w:val="single" w:sz="6" w:space="0" w:color="000000"/>
            </w:tcBorders>
            <w:vAlign w:val="bottom"/>
          </w:tcPr>
          <w:p w:rsidR="004E66ED" w:rsidRPr="008F1ACB" w:rsidRDefault="004E66ED"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сооружения</w:t>
            </w:r>
          </w:p>
        </w:tc>
        <w:tc>
          <w:tcPr>
            <w:tcW w:w="820" w:type="dxa"/>
            <w:tcBorders>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lang w:val="en-US"/>
              </w:rPr>
            </w:pPr>
            <w:r w:rsidRPr="00D90922">
              <w:rPr>
                <w:rFonts w:ascii="Arial" w:hAnsi="Arial" w:cs="Arial"/>
                <w:sz w:val="14"/>
                <w:szCs w:val="14"/>
              </w:rPr>
              <w:t>25</w:t>
            </w:r>
            <w:r w:rsidRPr="00D90922">
              <w:rPr>
                <w:rFonts w:ascii="Arial" w:hAnsi="Arial" w:cs="Arial"/>
                <w:sz w:val="14"/>
                <w:szCs w:val="14"/>
                <w:lang w:val="en-US"/>
              </w:rPr>
              <w:t>7 </w:t>
            </w:r>
            <w:r w:rsidRPr="00D90922">
              <w:rPr>
                <w:rFonts w:ascii="Arial" w:hAnsi="Arial" w:cs="Arial"/>
                <w:sz w:val="14"/>
                <w:szCs w:val="14"/>
              </w:rPr>
              <w:t>4</w:t>
            </w:r>
            <w:r w:rsidRPr="00D90922">
              <w:rPr>
                <w:rFonts w:ascii="Arial" w:hAnsi="Arial" w:cs="Arial"/>
                <w:sz w:val="14"/>
                <w:szCs w:val="14"/>
                <w:lang w:val="en-US"/>
              </w:rPr>
              <w:t>75</w:t>
            </w:r>
          </w:p>
        </w:tc>
        <w:tc>
          <w:tcPr>
            <w:tcW w:w="820" w:type="dxa"/>
            <w:tcBorders>
              <w:left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sz w:val="14"/>
                <w:szCs w:val="14"/>
              </w:rPr>
            </w:pPr>
            <w:r w:rsidRPr="004E66ED">
              <w:rPr>
                <w:rFonts w:ascii="Arial" w:hAnsi="Arial" w:cs="Arial"/>
                <w:sz w:val="14"/>
                <w:szCs w:val="14"/>
              </w:rPr>
              <w:t>303 619</w:t>
            </w:r>
          </w:p>
        </w:tc>
        <w:tc>
          <w:tcPr>
            <w:tcW w:w="821" w:type="dxa"/>
            <w:tcBorders>
              <w:left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sz w:val="14"/>
                <w:szCs w:val="14"/>
              </w:rPr>
            </w:pPr>
            <w:r w:rsidRPr="004E66ED">
              <w:rPr>
                <w:rFonts w:ascii="Arial" w:hAnsi="Arial" w:cs="Arial"/>
                <w:sz w:val="14"/>
                <w:szCs w:val="14"/>
              </w:rPr>
              <w:t>363 946</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lang w:val="en-US"/>
              </w:rPr>
            </w:pPr>
            <w:r w:rsidRPr="004E66ED">
              <w:rPr>
                <w:rFonts w:ascii="Arial" w:hAnsi="Arial" w:cs="Arial"/>
                <w:sz w:val="14"/>
                <w:szCs w:val="14"/>
              </w:rPr>
              <w:t>43,</w:t>
            </w:r>
            <w:r w:rsidRPr="004E66ED">
              <w:rPr>
                <w:rFonts w:ascii="Arial" w:hAnsi="Arial" w:cs="Arial"/>
                <w:sz w:val="14"/>
                <w:szCs w:val="14"/>
                <w:lang w:val="en-US"/>
              </w:rPr>
              <w:t>6</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42,9</w:t>
            </w:r>
          </w:p>
        </w:tc>
        <w:tc>
          <w:tcPr>
            <w:tcW w:w="821" w:type="dxa"/>
            <w:tcBorders>
              <w:lef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41,0</w:t>
            </w:r>
          </w:p>
        </w:tc>
        <w:tc>
          <w:tcPr>
            <w:tcW w:w="2500" w:type="dxa"/>
            <w:tcBorders>
              <w:left w:val="single" w:sz="6" w:space="0" w:color="000000"/>
            </w:tcBorders>
            <w:vAlign w:val="bottom"/>
          </w:tcPr>
          <w:p w:rsidR="004E66ED" w:rsidRPr="008F1ACB" w:rsidRDefault="004E66ED"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constructions</w:t>
            </w:r>
            <w:proofErr w:type="spellEnd"/>
          </w:p>
        </w:tc>
      </w:tr>
      <w:tr w:rsidR="004E66ED" w:rsidRPr="008F1ACB" w:rsidTr="00564C88">
        <w:trPr>
          <w:cantSplit/>
          <w:jc w:val="center"/>
        </w:trPr>
        <w:tc>
          <w:tcPr>
            <w:tcW w:w="2499" w:type="dxa"/>
            <w:tcBorders>
              <w:right w:val="single" w:sz="6" w:space="0" w:color="000000"/>
            </w:tcBorders>
            <w:vAlign w:val="bottom"/>
          </w:tcPr>
          <w:p w:rsidR="004E66ED" w:rsidRPr="008F1ACB" w:rsidRDefault="004E66ED"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820" w:type="dxa"/>
            <w:tcBorders>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lang w:val="en-US"/>
              </w:rPr>
            </w:pPr>
            <w:r w:rsidRPr="00D90922">
              <w:rPr>
                <w:rFonts w:ascii="Arial" w:hAnsi="Arial" w:cs="Arial"/>
                <w:sz w:val="14"/>
                <w:szCs w:val="14"/>
              </w:rPr>
              <w:t>1</w:t>
            </w:r>
            <w:r w:rsidRPr="00D90922">
              <w:rPr>
                <w:rFonts w:ascii="Arial" w:hAnsi="Arial" w:cs="Arial"/>
                <w:sz w:val="14"/>
                <w:szCs w:val="14"/>
                <w:lang w:val="en-US"/>
              </w:rPr>
              <w:t> 181 5</w:t>
            </w:r>
            <w:r w:rsidRPr="00D90922">
              <w:rPr>
                <w:rFonts w:ascii="Arial" w:hAnsi="Arial" w:cs="Arial"/>
                <w:sz w:val="14"/>
                <w:szCs w:val="14"/>
              </w:rPr>
              <w:t>4</w:t>
            </w:r>
            <w:r w:rsidRPr="00D90922">
              <w:rPr>
                <w:rFonts w:ascii="Arial" w:hAnsi="Arial" w:cs="Arial"/>
                <w:sz w:val="14"/>
                <w:szCs w:val="14"/>
                <w:lang w:val="en-US"/>
              </w:rPr>
              <w:t>8</w:t>
            </w:r>
          </w:p>
        </w:tc>
        <w:tc>
          <w:tcPr>
            <w:tcW w:w="820" w:type="dxa"/>
            <w:tcBorders>
              <w:left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sz w:val="14"/>
                <w:szCs w:val="14"/>
              </w:rPr>
            </w:pPr>
            <w:r w:rsidRPr="004E66ED">
              <w:rPr>
                <w:rFonts w:ascii="Arial" w:hAnsi="Arial" w:cs="Arial"/>
                <w:sz w:val="14"/>
                <w:szCs w:val="14"/>
              </w:rPr>
              <w:t>1 334 387</w:t>
            </w:r>
          </w:p>
        </w:tc>
        <w:tc>
          <w:tcPr>
            <w:tcW w:w="821" w:type="dxa"/>
            <w:tcBorders>
              <w:left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sz w:val="14"/>
                <w:szCs w:val="14"/>
              </w:rPr>
            </w:pPr>
            <w:r w:rsidRPr="004E66ED">
              <w:rPr>
                <w:rFonts w:ascii="Arial" w:hAnsi="Arial" w:cs="Arial"/>
                <w:sz w:val="14"/>
                <w:szCs w:val="14"/>
              </w:rPr>
              <w:t>1 343 025</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lang w:val="en-US"/>
              </w:rPr>
            </w:pPr>
            <w:r w:rsidRPr="004E66ED">
              <w:rPr>
                <w:rFonts w:ascii="Arial" w:hAnsi="Arial" w:cs="Arial"/>
                <w:sz w:val="14"/>
                <w:szCs w:val="14"/>
              </w:rPr>
              <w:t>71,</w:t>
            </w:r>
            <w:r w:rsidRPr="004E66ED">
              <w:rPr>
                <w:rFonts w:ascii="Arial" w:hAnsi="Arial" w:cs="Arial"/>
                <w:sz w:val="14"/>
                <w:szCs w:val="14"/>
                <w:lang w:val="en-US"/>
              </w:rPr>
              <w:t>9</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71,6</w:t>
            </w:r>
          </w:p>
        </w:tc>
        <w:tc>
          <w:tcPr>
            <w:tcW w:w="821" w:type="dxa"/>
            <w:tcBorders>
              <w:lef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67,7</w:t>
            </w:r>
          </w:p>
        </w:tc>
        <w:tc>
          <w:tcPr>
            <w:tcW w:w="2500" w:type="dxa"/>
            <w:tcBorders>
              <w:left w:val="single" w:sz="6" w:space="0" w:color="000000"/>
            </w:tcBorders>
            <w:vAlign w:val="bottom"/>
          </w:tcPr>
          <w:p w:rsidR="004E66ED" w:rsidRPr="008F1ACB" w:rsidRDefault="004E66ED"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machinery</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and</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equipment</w:t>
            </w:r>
            <w:proofErr w:type="spellEnd"/>
          </w:p>
        </w:tc>
      </w:tr>
      <w:tr w:rsidR="004E66ED" w:rsidRPr="008F1ACB" w:rsidTr="00564C88">
        <w:trPr>
          <w:cantSplit/>
          <w:jc w:val="center"/>
        </w:trPr>
        <w:tc>
          <w:tcPr>
            <w:tcW w:w="2499" w:type="dxa"/>
            <w:tcBorders>
              <w:right w:val="single" w:sz="6" w:space="0" w:color="000000"/>
            </w:tcBorders>
            <w:vAlign w:val="bottom"/>
          </w:tcPr>
          <w:p w:rsidR="004E66ED" w:rsidRPr="008F1ACB" w:rsidRDefault="004E66ED"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820" w:type="dxa"/>
            <w:tcBorders>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lang w:val="en-US"/>
              </w:rPr>
            </w:pPr>
            <w:r w:rsidRPr="00D90922">
              <w:rPr>
                <w:rFonts w:ascii="Arial" w:hAnsi="Arial" w:cs="Arial"/>
                <w:sz w:val="14"/>
                <w:szCs w:val="14"/>
                <w:lang w:val="en-US"/>
              </w:rPr>
              <w:t>194 </w:t>
            </w:r>
            <w:r w:rsidRPr="00D90922">
              <w:rPr>
                <w:rFonts w:ascii="Arial" w:hAnsi="Arial" w:cs="Arial"/>
                <w:sz w:val="14"/>
                <w:szCs w:val="14"/>
              </w:rPr>
              <w:t>0</w:t>
            </w:r>
            <w:r w:rsidRPr="00D90922">
              <w:rPr>
                <w:rFonts w:ascii="Arial" w:hAnsi="Arial" w:cs="Arial"/>
                <w:sz w:val="14"/>
                <w:szCs w:val="14"/>
                <w:lang w:val="en-US"/>
              </w:rPr>
              <w:t>78</w:t>
            </w:r>
          </w:p>
        </w:tc>
        <w:tc>
          <w:tcPr>
            <w:tcW w:w="820" w:type="dxa"/>
            <w:tcBorders>
              <w:left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sz w:val="14"/>
                <w:szCs w:val="14"/>
              </w:rPr>
            </w:pPr>
            <w:r w:rsidRPr="004E66ED">
              <w:rPr>
                <w:rFonts w:ascii="Arial" w:hAnsi="Arial" w:cs="Arial"/>
                <w:sz w:val="14"/>
                <w:szCs w:val="14"/>
              </w:rPr>
              <w:t>199 599</w:t>
            </w:r>
          </w:p>
        </w:tc>
        <w:tc>
          <w:tcPr>
            <w:tcW w:w="821" w:type="dxa"/>
            <w:tcBorders>
              <w:left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sz w:val="14"/>
                <w:szCs w:val="14"/>
              </w:rPr>
            </w:pPr>
            <w:r w:rsidRPr="004E66ED">
              <w:rPr>
                <w:rFonts w:ascii="Arial" w:hAnsi="Arial" w:cs="Arial"/>
                <w:sz w:val="14"/>
                <w:szCs w:val="14"/>
              </w:rPr>
              <w:t>222 487</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lang w:val="en-US"/>
              </w:rPr>
            </w:pPr>
            <w:r w:rsidRPr="004E66ED">
              <w:rPr>
                <w:rFonts w:ascii="Arial" w:hAnsi="Arial" w:cs="Arial"/>
                <w:sz w:val="14"/>
                <w:szCs w:val="14"/>
              </w:rPr>
              <w:t>5</w:t>
            </w:r>
            <w:r w:rsidRPr="004E66ED">
              <w:rPr>
                <w:rFonts w:ascii="Arial" w:hAnsi="Arial" w:cs="Arial"/>
                <w:sz w:val="14"/>
                <w:szCs w:val="14"/>
                <w:lang w:val="en-US"/>
              </w:rPr>
              <w:t>5</w:t>
            </w:r>
            <w:r w:rsidRPr="004E66ED">
              <w:rPr>
                <w:rFonts w:ascii="Arial" w:hAnsi="Arial" w:cs="Arial"/>
                <w:sz w:val="14"/>
                <w:szCs w:val="14"/>
              </w:rPr>
              <w:t>,</w:t>
            </w:r>
            <w:r w:rsidRPr="004E66ED">
              <w:rPr>
                <w:rFonts w:ascii="Arial" w:hAnsi="Arial" w:cs="Arial"/>
                <w:sz w:val="14"/>
                <w:szCs w:val="14"/>
                <w:lang w:val="en-US"/>
              </w:rPr>
              <w:t>2</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56,7</w:t>
            </w:r>
          </w:p>
        </w:tc>
        <w:tc>
          <w:tcPr>
            <w:tcW w:w="821" w:type="dxa"/>
            <w:tcBorders>
              <w:lef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57,1</w:t>
            </w:r>
          </w:p>
        </w:tc>
        <w:tc>
          <w:tcPr>
            <w:tcW w:w="2500" w:type="dxa"/>
            <w:tcBorders>
              <w:left w:val="single" w:sz="6" w:space="0" w:color="000000"/>
            </w:tcBorders>
            <w:vAlign w:val="bottom"/>
          </w:tcPr>
          <w:p w:rsidR="004E66ED" w:rsidRPr="008F1ACB" w:rsidRDefault="004E66ED"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vehicles</w:t>
            </w:r>
            <w:proofErr w:type="spellEnd"/>
          </w:p>
        </w:tc>
      </w:tr>
      <w:tr w:rsidR="004E66ED" w:rsidRPr="002E32D2" w:rsidTr="00564C88">
        <w:trPr>
          <w:cantSplit/>
          <w:jc w:val="center"/>
        </w:trPr>
        <w:tc>
          <w:tcPr>
            <w:tcW w:w="2499" w:type="dxa"/>
            <w:tcBorders>
              <w:right w:val="single" w:sz="6" w:space="0" w:color="000000"/>
            </w:tcBorders>
            <w:vAlign w:val="bottom"/>
          </w:tcPr>
          <w:p w:rsidR="004E66ED" w:rsidRPr="008F1ACB" w:rsidRDefault="004E66ED" w:rsidP="00D65AA8">
            <w:pPr>
              <w:spacing w:before="30" w:line="140" w:lineRule="exact"/>
              <w:ind w:left="113"/>
              <w:rPr>
                <w:rFonts w:ascii="Arial" w:hAnsi="Arial" w:cs="Arial"/>
                <w:sz w:val="14"/>
                <w:szCs w:val="14"/>
              </w:rPr>
            </w:pPr>
            <w:r w:rsidRPr="008F1ACB">
              <w:rPr>
                <w:rFonts w:ascii="Arial" w:eastAsia="Arial Unicode MS" w:hAnsi="Arial" w:cs="Arial"/>
                <w:sz w:val="14"/>
                <w:szCs w:val="14"/>
              </w:rPr>
              <w:t>Деятельности в области здравоохранения и социальных услуг</w:t>
            </w:r>
          </w:p>
        </w:tc>
        <w:tc>
          <w:tcPr>
            <w:tcW w:w="820" w:type="dxa"/>
            <w:tcBorders>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rPr>
            </w:pPr>
            <w:r w:rsidRPr="00D90922">
              <w:rPr>
                <w:rFonts w:ascii="Arial" w:hAnsi="Arial" w:cs="Arial"/>
                <w:sz w:val="14"/>
                <w:szCs w:val="14"/>
              </w:rPr>
              <w:t>3</w:t>
            </w:r>
            <w:r w:rsidRPr="00D90922">
              <w:rPr>
                <w:rFonts w:ascii="Arial" w:hAnsi="Arial" w:cs="Arial"/>
                <w:sz w:val="14"/>
                <w:szCs w:val="14"/>
                <w:lang w:val="en-US"/>
              </w:rPr>
              <w:t> </w:t>
            </w:r>
            <w:r w:rsidRPr="00D90922">
              <w:rPr>
                <w:rFonts w:ascii="Arial" w:hAnsi="Arial" w:cs="Arial"/>
                <w:sz w:val="14"/>
                <w:szCs w:val="14"/>
              </w:rPr>
              <w:t>76</w:t>
            </w:r>
            <w:r w:rsidRPr="00D90922">
              <w:rPr>
                <w:rFonts w:ascii="Arial" w:hAnsi="Arial" w:cs="Arial"/>
                <w:sz w:val="14"/>
                <w:szCs w:val="14"/>
                <w:lang w:val="en-US"/>
              </w:rPr>
              <w:t>4 992</w:t>
            </w:r>
          </w:p>
        </w:tc>
        <w:tc>
          <w:tcPr>
            <w:tcW w:w="820" w:type="dxa"/>
            <w:tcBorders>
              <w:left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sz w:val="14"/>
                <w:szCs w:val="14"/>
              </w:rPr>
            </w:pPr>
            <w:r w:rsidRPr="004E66ED">
              <w:rPr>
                <w:rFonts w:ascii="Arial" w:hAnsi="Arial" w:cs="Arial"/>
                <w:sz w:val="14"/>
                <w:szCs w:val="14"/>
              </w:rPr>
              <w:t>4 086 676</w:t>
            </w:r>
          </w:p>
        </w:tc>
        <w:tc>
          <w:tcPr>
            <w:tcW w:w="821" w:type="dxa"/>
            <w:tcBorders>
              <w:left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sz w:val="14"/>
                <w:szCs w:val="14"/>
              </w:rPr>
            </w:pPr>
            <w:r w:rsidRPr="004E66ED">
              <w:rPr>
                <w:rFonts w:ascii="Arial" w:hAnsi="Arial" w:cs="Arial"/>
                <w:sz w:val="14"/>
                <w:szCs w:val="14"/>
              </w:rPr>
              <w:t>4 331 706</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52,3</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51,8</w:t>
            </w:r>
          </w:p>
        </w:tc>
        <w:tc>
          <w:tcPr>
            <w:tcW w:w="821" w:type="dxa"/>
            <w:tcBorders>
              <w:lef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50,8</w:t>
            </w:r>
          </w:p>
        </w:tc>
        <w:tc>
          <w:tcPr>
            <w:tcW w:w="2500" w:type="dxa"/>
            <w:tcBorders>
              <w:left w:val="single" w:sz="6" w:space="0" w:color="000000"/>
            </w:tcBorders>
            <w:vAlign w:val="bottom"/>
          </w:tcPr>
          <w:p w:rsidR="004E66ED" w:rsidRPr="008F1ACB" w:rsidRDefault="004E66ED" w:rsidP="00D65AA8">
            <w:pPr>
              <w:spacing w:before="30" w:line="140" w:lineRule="exact"/>
              <w:ind w:left="113"/>
              <w:rPr>
                <w:rFonts w:ascii="Arial" w:hAnsi="Arial" w:cs="Arial"/>
                <w:i/>
                <w:sz w:val="14"/>
                <w:szCs w:val="14"/>
                <w:lang w:val="en-US"/>
              </w:rPr>
            </w:pPr>
            <w:r w:rsidRPr="008F1ACB">
              <w:rPr>
                <w:rFonts w:ascii="Arial" w:hAnsi="Arial" w:cs="Arial"/>
                <w:i/>
                <w:sz w:val="14"/>
                <w:szCs w:val="14"/>
                <w:lang w:val="en-US"/>
              </w:rPr>
              <w:t>Human health and social work activities</w:t>
            </w:r>
          </w:p>
        </w:tc>
      </w:tr>
      <w:tr w:rsidR="004E66ED" w:rsidRPr="008F1ACB" w:rsidTr="00564C88">
        <w:trPr>
          <w:cantSplit/>
          <w:jc w:val="center"/>
        </w:trPr>
        <w:tc>
          <w:tcPr>
            <w:tcW w:w="2499" w:type="dxa"/>
            <w:tcBorders>
              <w:right w:val="single" w:sz="6" w:space="0" w:color="000000"/>
            </w:tcBorders>
            <w:vAlign w:val="bottom"/>
          </w:tcPr>
          <w:p w:rsidR="004E66ED" w:rsidRPr="008F1ACB" w:rsidRDefault="004E66ED" w:rsidP="00D65AA8">
            <w:pPr>
              <w:spacing w:before="30"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820" w:type="dxa"/>
            <w:tcBorders>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rPr>
            </w:pPr>
          </w:p>
        </w:tc>
        <w:tc>
          <w:tcPr>
            <w:tcW w:w="820" w:type="dxa"/>
            <w:tcBorders>
              <w:left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sz w:val="14"/>
                <w:szCs w:val="14"/>
              </w:rPr>
            </w:pPr>
          </w:p>
        </w:tc>
        <w:tc>
          <w:tcPr>
            <w:tcW w:w="821" w:type="dxa"/>
            <w:tcBorders>
              <w:left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sz w:val="14"/>
                <w:szCs w:val="14"/>
              </w:rPr>
            </w:pP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p>
        </w:tc>
        <w:tc>
          <w:tcPr>
            <w:tcW w:w="821" w:type="dxa"/>
            <w:tcBorders>
              <w:lef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p>
        </w:tc>
        <w:tc>
          <w:tcPr>
            <w:tcW w:w="2500" w:type="dxa"/>
            <w:tcBorders>
              <w:left w:val="single" w:sz="6" w:space="0" w:color="000000"/>
            </w:tcBorders>
            <w:vAlign w:val="bottom"/>
          </w:tcPr>
          <w:p w:rsidR="004E66ED" w:rsidRPr="008F1ACB" w:rsidRDefault="004E66ED" w:rsidP="00D65AA8">
            <w:pPr>
              <w:spacing w:before="30" w:line="140" w:lineRule="exact"/>
              <w:ind w:left="397"/>
              <w:rPr>
                <w:i/>
                <w:szCs w:val="14"/>
                <w:lang w:val="en-US"/>
              </w:rPr>
            </w:pPr>
            <w:r w:rsidRPr="008F1ACB">
              <w:rPr>
                <w:rFonts w:ascii="Arial" w:hAnsi="Arial" w:cs="Arial"/>
                <w:i/>
                <w:sz w:val="14"/>
                <w:szCs w:val="14"/>
                <w:lang w:val="en-US"/>
              </w:rPr>
              <w:t>of which:</w:t>
            </w:r>
          </w:p>
        </w:tc>
      </w:tr>
      <w:tr w:rsidR="004E66ED" w:rsidRPr="008F1ACB" w:rsidTr="00564C88">
        <w:trPr>
          <w:cantSplit/>
          <w:jc w:val="center"/>
        </w:trPr>
        <w:tc>
          <w:tcPr>
            <w:tcW w:w="2499" w:type="dxa"/>
            <w:tcBorders>
              <w:right w:val="single" w:sz="6" w:space="0" w:color="000000"/>
            </w:tcBorders>
            <w:vAlign w:val="bottom"/>
          </w:tcPr>
          <w:p w:rsidR="004E66ED" w:rsidRPr="008F1ACB" w:rsidRDefault="004E66ED"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здания</w:t>
            </w:r>
          </w:p>
        </w:tc>
        <w:tc>
          <w:tcPr>
            <w:tcW w:w="820" w:type="dxa"/>
            <w:tcBorders>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rPr>
            </w:pPr>
            <w:r w:rsidRPr="00D90922">
              <w:rPr>
                <w:rFonts w:ascii="Arial" w:hAnsi="Arial" w:cs="Arial"/>
                <w:sz w:val="14"/>
                <w:szCs w:val="14"/>
              </w:rPr>
              <w:t>1</w:t>
            </w:r>
            <w:r w:rsidRPr="00D90922">
              <w:rPr>
                <w:rFonts w:ascii="Arial" w:hAnsi="Arial" w:cs="Arial"/>
                <w:sz w:val="14"/>
                <w:szCs w:val="14"/>
                <w:lang w:val="en-US"/>
              </w:rPr>
              <w:t> </w:t>
            </w:r>
            <w:r w:rsidRPr="00D90922">
              <w:rPr>
                <w:rFonts w:ascii="Arial" w:hAnsi="Arial" w:cs="Arial"/>
                <w:sz w:val="14"/>
                <w:szCs w:val="14"/>
              </w:rPr>
              <w:t>604</w:t>
            </w:r>
            <w:r w:rsidRPr="00D90922">
              <w:rPr>
                <w:rFonts w:ascii="Arial" w:hAnsi="Arial" w:cs="Arial"/>
                <w:sz w:val="14"/>
                <w:szCs w:val="14"/>
                <w:lang w:val="en-US"/>
              </w:rPr>
              <w:t> 257</w:t>
            </w:r>
          </w:p>
        </w:tc>
        <w:tc>
          <w:tcPr>
            <w:tcW w:w="820" w:type="dxa"/>
            <w:tcBorders>
              <w:left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sz w:val="14"/>
                <w:szCs w:val="14"/>
              </w:rPr>
            </w:pPr>
            <w:r w:rsidRPr="004E66ED">
              <w:rPr>
                <w:rFonts w:ascii="Arial" w:hAnsi="Arial" w:cs="Arial"/>
                <w:sz w:val="14"/>
                <w:szCs w:val="14"/>
              </w:rPr>
              <w:t>1 665 671</w:t>
            </w:r>
          </w:p>
        </w:tc>
        <w:tc>
          <w:tcPr>
            <w:tcW w:w="821" w:type="dxa"/>
            <w:tcBorders>
              <w:left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sz w:val="14"/>
                <w:szCs w:val="14"/>
              </w:rPr>
            </w:pPr>
            <w:r w:rsidRPr="004E66ED">
              <w:rPr>
                <w:rFonts w:ascii="Arial" w:hAnsi="Arial" w:cs="Arial"/>
                <w:sz w:val="14"/>
                <w:szCs w:val="14"/>
              </w:rPr>
              <w:t>1 764 258</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35,8</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35,9</w:t>
            </w:r>
          </w:p>
        </w:tc>
        <w:tc>
          <w:tcPr>
            <w:tcW w:w="821" w:type="dxa"/>
            <w:tcBorders>
              <w:lef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36,3</w:t>
            </w:r>
          </w:p>
        </w:tc>
        <w:tc>
          <w:tcPr>
            <w:tcW w:w="2500" w:type="dxa"/>
            <w:tcBorders>
              <w:left w:val="single" w:sz="6" w:space="0" w:color="000000"/>
            </w:tcBorders>
            <w:vAlign w:val="bottom"/>
          </w:tcPr>
          <w:p w:rsidR="004E66ED" w:rsidRPr="008F1ACB" w:rsidRDefault="004E66ED"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buildings</w:t>
            </w:r>
            <w:proofErr w:type="spellEnd"/>
          </w:p>
        </w:tc>
      </w:tr>
      <w:tr w:rsidR="004E66ED" w:rsidRPr="008F1ACB" w:rsidTr="00564C88">
        <w:trPr>
          <w:cantSplit/>
          <w:jc w:val="center"/>
        </w:trPr>
        <w:tc>
          <w:tcPr>
            <w:tcW w:w="2499" w:type="dxa"/>
            <w:tcBorders>
              <w:right w:val="single" w:sz="6" w:space="0" w:color="000000"/>
            </w:tcBorders>
            <w:vAlign w:val="bottom"/>
          </w:tcPr>
          <w:p w:rsidR="004E66ED" w:rsidRPr="008F1ACB" w:rsidRDefault="004E66ED"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сооружения</w:t>
            </w:r>
          </w:p>
        </w:tc>
        <w:tc>
          <w:tcPr>
            <w:tcW w:w="820" w:type="dxa"/>
            <w:tcBorders>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rPr>
            </w:pPr>
            <w:r w:rsidRPr="00D90922">
              <w:rPr>
                <w:rFonts w:ascii="Arial" w:hAnsi="Arial" w:cs="Arial"/>
                <w:sz w:val="14"/>
                <w:szCs w:val="14"/>
              </w:rPr>
              <w:t>77</w:t>
            </w:r>
            <w:r w:rsidRPr="00D90922">
              <w:rPr>
                <w:rFonts w:ascii="Arial" w:hAnsi="Arial" w:cs="Arial"/>
                <w:sz w:val="14"/>
                <w:szCs w:val="14"/>
                <w:lang w:val="en-US"/>
              </w:rPr>
              <w:t> 037</w:t>
            </w:r>
          </w:p>
        </w:tc>
        <w:tc>
          <w:tcPr>
            <w:tcW w:w="820" w:type="dxa"/>
            <w:tcBorders>
              <w:left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sz w:val="14"/>
                <w:szCs w:val="14"/>
              </w:rPr>
            </w:pPr>
            <w:r w:rsidRPr="004E66ED">
              <w:rPr>
                <w:rFonts w:ascii="Arial" w:hAnsi="Arial" w:cs="Arial"/>
                <w:sz w:val="14"/>
                <w:szCs w:val="14"/>
              </w:rPr>
              <w:t>86 446</w:t>
            </w:r>
          </w:p>
        </w:tc>
        <w:tc>
          <w:tcPr>
            <w:tcW w:w="821" w:type="dxa"/>
            <w:tcBorders>
              <w:left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sz w:val="14"/>
                <w:szCs w:val="14"/>
              </w:rPr>
            </w:pPr>
            <w:r w:rsidRPr="004E66ED">
              <w:rPr>
                <w:rFonts w:ascii="Arial" w:hAnsi="Arial" w:cs="Arial"/>
                <w:sz w:val="14"/>
                <w:szCs w:val="14"/>
              </w:rPr>
              <w:t>101 570</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lang w:val="en-US"/>
              </w:rPr>
            </w:pPr>
            <w:r w:rsidRPr="004E66ED">
              <w:rPr>
                <w:rFonts w:ascii="Arial" w:hAnsi="Arial" w:cs="Arial"/>
                <w:sz w:val="14"/>
                <w:szCs w:val="14"/>
              </w:rPr>
              <w:t>5</w:t>
            </w:r>
            <w:r w:rsidRPr="004E66ED">
              <w:rPr>
                <w:rFonts w:ascii="Arial" w:hAnsi="Arial" w:cs="Arial"/>
                <w:sz w:val="14"/>
                <w:szCs w:val="14"/>
                <w:lang w:val="en-US"/>
              </w:rPr>
              <w:t>1</w:t>
            </w:r>
            <w:r w:rsidRPr="004E66ED">
              <w:rPr>
                <w:rFonts w:ascii="Arial" w:hAnsi="Arial" w:cs="Arial"/>
                <w:sz w:val="14"/>
                <w:szCs w:val="14"/>
              </w:rPr>
              <w:t>,</w:t>
            </w:r>
            <w:r w:rsidRPr="004E66ED">
              <w:rPr>
                <w:rFonts w:ascii="Arial" w:hAnsi="Arial" w:cs="Arial"/>
                <w:sz w:val="14"/>
                <w:szCs w:val="14"/>
                <w:lang w:val="en-US"/>
              </w:rPr>
              <w:t>0</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50,3</w:t>
            </w:r>
          </w:p>
        </w:tc>
        <w:tc>
          <w:tcPr>
            <w:tcW w:w="821" w:type="dxa"/>
            <w:tcBorders>
              <w:lef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45,3</w:t>
            </w:r>
          </w:p>
        </w:tc>
        <w:tc>
          <w:tcPr>
            <w:tcW w:w="2500" w:type="dxa"/>
            <w:tcBorders>
              <w:left w:val="single" w:sz="6" w:space="0" w:color="000000"/>
            </w:tcBorders>
            <w:vAlign w:val="bottom"/>
          </w:tcPr>
          <w:p w:rsidR="004E66ED" w:rsidRPr="008F1ACB" w:rsidRDefault="004E66ED"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constructions</w:t>
            </w:r>
            <w:proofErr w:type="spellEnd"/>
          </w:p>
        </w:tc>
      </w:tr>
      <w:tr w:rsidR="004E66ED" w:rsidRPr="008F1ACB" w:rsidTr="00564C88">
        <w:trPr>
          <w:cantSplit/>
          <w:jc w:val="center"/>
        </w:trPr>
        <w:tc>
          <w:tcPr>
            <w:tcW w:w="2499" w:type="dxa"/>
            <w:tcBorders>
              <w:right w:val="single" w:sz="6" w:space="0" w:color="000000"/>
            </w:tcBorders>
            <w:vAlign w:val="bottom"/>
          </w:tcPr>
          <w:p w:rsidR="004E66ED" w:rsidRPr="008F1ACB" w:rsidRDefault="004E66ED"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820" w:type="dxa"/>
            <w:tcBorders>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rPr>
            </w:pPr>
            <w:r w:rsidRPr="00D90922">
              <w:rPr>
                <w:rFonts w:ascii="Arial" w:hAnsi="Arial" w:cs="Arial"/>
                <w:sz w:val="14"/>
                <w:szCs w:val="14"/>
              </w:rPr>
              <w:t>1</w:t>
            </w:r>
            <w:r w:rsidRPr="00D90922">
              <w:rPr>
                <w:rFonts w:ascii="Arial" w:hAnsi="Arial" w:cs="Arial"/>
                <w:sz w:val="14"/>
                <w:szCs w:val="14"/>
                <w:lang w:val="en-US"/>
              </w:rPr>
              <w:t> </w:t>
            </w:r>
            <w:r w:rsidRPr="00D90922">
              <w:rPr>
                <w:rFonts w:ascii="Arial" w:hAnsi="Arial" w:cs="Arial"/>
                <w:sz w:val="14"/>
                <w:szCs w:val="14"/>
              </w:rPr>
              <w:t>93</w:t>
            </w:r>
            <w:r w:rsidRPr="00D90922">
              <w:rPr>
                <w:rFonts w:ascii="Arial" w:hAnsi="Arial" w:cs="Arial"/>
                <w:sz w:val="14"/>
                <w:szCs w:val="14"/>
                <w:lang w:val="en-US"/>
              </w:rPr>
              <w:t>0 66</w:t>
            </w:r>
            <w:r w:rsidRPr="00D90922">
              <w:rPr>
                <w:rFonts w:ascii="Arial" w:hAnsi="Arial" w:cs="Arial"/>
                <w:sz w:val="14"/>
                <w:szCs w:val="14"/>
              </w:rPr>
              <w:t>5</w:t>
            </w:r>
          </w:p>
        </w:tc>
        <w:tc>
          <w:tcPr>
            <w:tcW w:w="820" w:type="dxa"/>
            <w:tcBorders>
              <w:left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sz w:val="14"/>
                <w:szCs w:val="14"/>
              </w:rPr>
            </w:pPr>
            <w:r w:rsidRPr="004E66ED">
              <w:rPr>
                <w:rFonts w:ascii="Arial" w:hAnsi="Arial" w:cs="Arial"/>
                <w:sz w:val="14"/>
                <w:szCs w:val="14"/>
              </w:rPr>
              <w:t>2 155 286</w:t>
            </w:r>
          </w:p>
        </w:tc>
        <w:tc>
          <w:tcPr>
            <w:tcW w:w="821" w:type="dxa"/>
            <w:tcBorders>
              <w:left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sz w:val="14"/>
                <w:szCs w:val="14"/>
              </w:rPr>
            </w:pPr>
            <w:r w:rsidRPr="004E66ED">
              <w:rPr>
                <w:rFonts w:ascii="Arial" w:hAnsi="Arial" w:cs="Arial"/>
                <w:sz w:val="14"/>
                <w:szCs w:val="14"/>
              </w:rPr>
              <w:t>2 278 601</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65,4</w:t>
            </w:r>
          </w:p>
        </w:tc>
        <w:tc>
          <w:tcPr>
            <w:tcW w:w="820" w:type="dxa"/>
            <w:tcBorders>
              <w:left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63,5</w:t>
            </w:r>
          </w:p>
        </w:tc>
        <w:tc>
          <w:tcPr>
            <w:tcW w:w="821" w:type="dxa"/>
            <w:tcBorders>
              <w:lef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61,7</w:t>
            </w:r>
          </w:p>
        </w:tc>
        <w:tc>
          <w:tcPr>
            <w:tcW w:w="2500" w:type="dxa"/>
            <w:tcBorders>
              <w:left w:val="single" w:sz="6" w:space="0" w:color="000000"/>
            </w:tcBorders>
            <w:vAlign w:val="bottom"/>
          </w:tcPr>
          <w:p w:rsidR="004E66ED" w:rsidRPr="008F1ACB" w:rsidRDefault="004E66ED"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machinery</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and</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equipment</w:t>
            </w:r>
            <w:proofErr w:type="spellEnd"/>
          </w:p>
        </w:tc>
      </w:tr>
      <w:tr w:rsidR="004E66ED" w:rsidRPr="008F1ACB" w:rsidTr="00564C88">
        <w:trPr>
          <w:cantSplit/>
          <w:jc w:val="center"/>
        </w:trPr>
        <w:tc>
          <w:tcPr>
            <w:tcW w:w="2499" w:type="dxa"/>
            <w:tcBorders>
              <w:bottom w:val="single" w:sz="6" w:space="0" w:color="000000"/>
              <w:right w:val="single" w:sz="6" w:space="0" w:color="000000"/>
            </w:tcBorders>
            <w:vAlign w:val="bottom"/>
          </w:tcPr>
          <w:p w:rsidR="004E66ED" w:rsidRPr="008F1ACB" w:rsidRDefault="004E66ED"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820" w:type="dxa"/>
            <w:tcBorders>
              <w:bottom w:val="single" w:sz="6" w:space="0" w:color="000000"/>
              <w:right w:val="single" w:sz="6" w:space="0" w:color="000000"/>
            </w:tcBorders>
            <w:vAlign w:val="bottom"/>
          </w:tcPr>
          <w:p w:rsidR="004E66ED" w:rsidRPr="00D90922" w:rsidRDefault="004E66ED" w:rsidP="009D2F49">
            <w:pPr>
              <w:spacing w:before="30" w:line="140" w:lineRule="exact"/>
              <w:ind w:right="57"/>
              <w:jc w:val="right"/>
              <w:rPr>
                <w:rFonts w:ascii="Arial" w:hAnsi="Arial" w:cs="Arial"/>
                <w:sz w:val="14"/>
                <w:szCs w:val="14"/>
              </w:rPr>
            </w:pPr>
            <w:r w:rsidRPr="00D90922">
              <w:rPr>
                <w:rFonts w:ascii="Arial" w:hAnsi="Arial" w:cs="Arial"/>
                <w:sz w:val="14"/>
                <w:szCs w:val="14"/>
              </w:rPr>
              <w:t>139</w:t>
            </w:r>
            <w:r w:rsidRPr="00D90922">
              <w:rPr>
                <w:rFonts w:ascii="Arial" w:hAnsi="Arial" w:cs="Arial"/>
                <w:sz w:val="14"/>
                <w:szCs w:val="14"/>
                <w:lang w:val="en-US"/>
              </w:rPr>
              <w:t> 55</w:t>
            </w:r>
            <w:r w:rsidRPr="00D90922">
              <w:rPr>
                <w:rFonts w:ascii="Arial" w:hAnsi="Arial" w:cs="Arial"/>
                <w:sz w:val="14"/>
                <w:szCs w:val="14"/>
              </w:rPr>
              <w:t>7</w:t>
            </w:r>
          </w:p>
        </w:tc>
        <w:tc>
          <w:tcPr>
            <w:tcW w:w="820" w:type="dxa"/>
            <w:tcBorders>
              <w:left w:val="single" w:sz="6" w:space="0" w:color="000000"/>
              <w:bottom w:val="single" w:sz="6" w:space="0" w:color="000000"/>
              <w:right w:val="single" w:sz="6" w:space="0" w:color="000000"/>
            </w:tcBorders>
            <w:vAlign w:val="bottom"/>
          </w:tcPr>
          <w:p w:rsidR="004E66ED" w:rsidRPr="004E66ED" w:rsidRDefault="004E66ED" w:rsidP="009D2F49">
            <w:pPr>
              <w:spacing w:before="30" w:line="140" w:lineRule="exact"/>
              <w:ind w:right="57"/>
              <w:jc w:val="right"/>
              <w:rPr>
                <w:rFonts w:ascii="Arial" w:hAnsi="Arial" w:cs="Arial"/>
                <w:sz w:val="14"/>
                <w:szCs w:val="14"/>
              </w:rPr>
            </w:pPr>
            <w:r w:rsidRPr="004E66ED">
              <w:rPr>
                <w:rFonts w:ascii="Arial" w:hAnsi="Arial" w:cs="Arial"/>
                <w:sz w:val="14"/>
                <w:szCs w:val="14"/>
              </w:rPr>
              <w:t>162 395</w:t>
            </w:r>
          </w:p>
        </w:tc>
        <w:tc>
          <w:tcPr>
            <w:tcW w:w="821" w:type="dxa"/>
            <w:tcBorders>
              <w:left w:val="single" w:sz="6" w:space="0" w:color="000000"/>
              <w:bottom w:val="single" w:sz="6" w:space="0" w:color="000000"/>
              <w:right w:val="single" w:sz="6" w:space="0" w:color="000000"/>
            </w:tcBorders>
            <w:vAlign w:val="bottom"/>
          </w:tcPr>
          <w:p w:rsidR="004E66ED" w:rsidRPr="004E66ED" w:rsidRDefault="004E66ED" w:rsidP="00F4045B">
            <w:pPr>
              <w:spacing w:before="30" w:line="140" w:lineRule="exact"/>
              <w:ind w:right="57"/>
              <w:jc w:val="right"/>
              <w:rPr>
                <w:rFonts w:ascii="Arial" w:hAnsi="Arial" w:cs="Arial"/>
                <w:sz w:val="14"/>
                <w:szCs w:val="14"/>
              </w:rPr>
            </w:pPr>
            <w:r w:rsidRPr="004E66ED">
              <w:rPr>
                <w:rFonts w:ascii="Arial" w:hAnsi="Arial" w:cs="Arial"/>
                <w:sz w:val="14"/>
                <w:szCs w:val="14"/>
              </w:rPr>
              <w:t>175 480</w:t>
            </w:r>
          </w:p>
        </w:tc>
        <w:tc>
          <w:tcPr>
            <w:tcW w:w="820" w:type="dxa"/>
            <w:tcBorders>
              <w:left w:val="single" w:sz="6" w:space="0" w:color="000000"/>
              <w:bottom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lang w:val="en-US"/>
              </w:rPr>
            </w:pPr>
            <w:r w:rsidRPr="004E66ED">
              <w:rPr>
                <w:rFonts w:ascii="Arial" w:hAnsi="Arial" w:cs="Arial"/>
                <w:sz w:val="14"/>
                <w:szCs w:val="14"/>
              </w:rPr>
              <w:t>60,</w:t>
            </w:r>
            <w:r w:rsidRPr="004E66ED">
              <w:rPr>
                <w:rFonts w:ascii="Arial" w:hAnsi="Arial" w:cs="Arial"/>
                <w:sz w:val="14"/>
                <w:szCs w:val="14"/>
                <w:lang w:val="en-US"/>
              </w:rPr>
              <w:t>4</w:t>
            </w:r>
          </w:p>
        </w:tc>
        <w:tc>
          <w:tcPr>
            <w:tcW w:w="820" w:type="dxa"/>
            <w:tcBorders>
              <w:left w:val="single" w:sz="6" w:space="0" w:color="000000"/>
              <w:bottom w:val="single" w:sz="6" w:space="0" w:color="000000"/>
              <w:right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59,3</w:t>
            </w:r>
          </w:p>
        </w:tc>
        <w:tc>
          <w:tcPr>
            <w:tcW w:w="821" w:type="dxa"/>
            <w:tcBorders>
              <w:left w:val="single" w:sz="6" w:space="0" w:color="000000"/>
              <w:bottom w:val="single" w:sz="6" w:space="0" w:color="000000"/>
            </w:tcBorders>
            <w:vAlign w:val="bottom"/>
          </w:tcPr>
          <w:p w:rsidR="004E66ED" w:rsidRPr="004E66ED" w:rsidRDefault="004E66ED" w:rsidP="00F4045B">
            <w:pPr>
              <w:spacing w:before="30" w:line="140" w:lineRule="exact"/>
              <w:ind w:right="227"/>
              <w:jc w:val="right"/>
              <w:rPr>
                <w:rFonts w:ascii="Arial" w:hAnsi="Arial" w:cs="Arial"/>
                <w:sz w:val="14"/>
                <w:szCs w:val="14"/>
              </w:rPr>
            </w:pPr>
            <w:r w:rsidRPr="004E66ED">
              <w:rPr>
                <w:rFonts w:ascii="Arial" w:hAnsi="Arial" w:cs="Arial"/>
                <w:sz w:val="14"/>
                <w:szCs w:val="14"/>
              </w:rPr>
              <w:t>59,3</w:t>
            </w:r>
          </w:p>
        </w:tc>
        <w:tc>
          <w:tcPr>
            <w:tcW w:w="2500" w:type="dxa"/>
            <w:tcBorders>
              <w:left w:val="single" w:sz="6" w:space="0" w:color="000000"/>
              <w:bottom w:val="single" w:sz="6" w:space="0" w:color="000000"/>
            </w:tcBorders>
            <w:vAlign w:val="bottom"/>
          </w:tcPr>
          <w:p w:rsidR="004E66ED" w:rsidRPr="008F1ACB" w:rsidRDefault="004E66ED"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vehicles</w:t>
            </w:r>
            <w:proofErr w:type="spellEnd"/>
          </w:p>
        </w:tc>
      </w:tr>
    </w:tbl>
    <w:p w:rsidR="00A03EA0" w:rsidRPr="004F6063" w:rsidRDefault="00C24D4F" w:rsidP="00D65AA8">
      <w:pPr>
        <w:spacing w:before="240" w:after="60"/>
        <w:ind w:left="510" w:hanging="510"/>
        <w:rPr>
          <w:color w:val="000000"/>
        </w:rPr>
      </w:pPr>
      <w:r>
        <w:rPr>
          <w:rFonts w:ascii="Arial" w:hAnsi="Arial" w:cs="Arial"/>
          <w:b/>
          <w:sz w:val="16"/>
        </w:rPr>
        <w:t>14.</w:t>
      </w:r>
      <w:r w:rsidR="00D65AA8" w:rsidRPr="008F1ACB">
        <w:rPr>
          <w:rFonts w:ascii="Arial" w:hAnsi="Arial" w:cs="Arial"/>
          <w:b/>
          <w:sz w:val="16"/>
        </w:rPr>
        <w:t>12</w:t>
      </w:r>
      <w:r w:rsidR="00A03EA0" w:rsidRPr="008F1ACB">
        <w:rPr>
          <w:rFonts w:ascii="Arial" w:hAnsi="Arial" w:cs="Arial"/>
          <w:b/>
          <w:sz w:val="16"/>
        </w:rPr>
        <w:t xml:space="preserve">. </w:t>
      </w:r>
      <w:r w:rsidR="00A03EA0" w:rsidRPr="008F1ACB">
        <w:rPr>
          <w:rFonts w:ascii="Arial" w:hAnsi="Arial" w:cs="Arial"/>
          <w:b/>
          <w:bCs/>
          <w:sz w:val="16"/>
        </w:rPr>
        <w:t xml:space="preserve">ВИДОВАЯ СТРУКТУРА ОСНОВНЫХ ФОНДОВ НЕКОММЕРЧЕСКИХ ОРГАНИЗАЦИЙ </w:t>
      </w:r>
      <w:r w:rsidR="00A03EA0" w:rsidRPr="008F1ACB">
        <w:rPr>
          <w:rFonts w:ascii="Arial" w:hAnsi="Arial" w:cs="Arial"/>
          <w:b/>
          <w:sz w:val="16"/>
        </w:rPr>
        <w:br/>
      </w:r>
      <w:r w:rsidR="00A03EA0" w:rsidRPr="004F6063">
        <w:rPr>
          <w:rFonts w:ascii="Arial" w:hAnsi="Arial" w:cs="Arial"/>
          <w:b/>
          <w:bCs/>
          <w:color w:val="000000"/>
          <w:sz w:val="16"/>
        </w:rPr>
        <w:t xml:space="preserve">ПО ВИДАМ ЭКОНОМИЧЕСКОЙ ДЕЯТЕЛЬНОСТИ </w:t>
      </w:r>
      <w:r w:rsidR="00A03EA0" w:rsidRPr="004F6063">
        <w:rPr>
          <w:rFonts w:ascii="Arial" w:hAnsi="Arial" w:cs="Arial"/>
          <w:b/>
          <w:bCs/>
          <w:color w:val="000000"/>
          <w:sz w:val="16"/>
        </w:rPr>
        <w:br/>
      </w:r>
      <w:r w:rsidR="00A03EA0" w:rsidRPr="004F6063">
        <w:rPr>
          <w:rFonts w:ascii="Arial" w:hAnsi="Arial" w:cs="Arial"/>
          <w:color w:val="000000"/>
          <w:sz w:val="14"/>
          <w:szCs w:val="14"/>
        </w:rPr>
        <w:t>на конец года</w:t>
      </w:r>
    </w:p>
    <w:p w:rsidR="00A03EA0" w:rsidRPr="005A190D" w:rsidRDefault="00A03EA0" w:rsidP="00D65AA8">
      <w:pPr>
        <w:spacing w:after="60"/>
        <w:ind w:left="510"/>
        <w:rPr>
          <w:rFonts w:ascii="Arial" w:hAnsi="Arial" w:cs="Arial"/>
          <w:i/>
          <w:color w:val="000000"/>
          <w:sz w:val="14"/>
          <w:szCs w:val="14"/>
          <w:lang w:val="en-US"/>
        </w:rPr>
      </w:pPr>
      <w:r w:rsidRPr="004F6063">
        <w:rPr>
          <w:rFonts w:ascii="Arial" w:hAnsi="Arial" w:cs="Arial"/>
          <w:b/>
          <w:bCs/>
          <w:i/>
          <w:color w:val="000000"/>
          <w:sz w:val="16"/>
          <w:lang w:val="en-US"/>
        </w:rPr>
        <w:t xml:space="preserve">STRUCTURE OF FIXED ASSETS OF NON-COMMERCIAL ORGANIZATIONS </w:t>
      </w:r>
      <w:r w:rsidRPr="004F6063">
        <w:rPr>
          <w:rFonts w:ascii="Arial" w:hAnsi="Arial" w:cs="Arial"/>
          <w:b/>
          <w:i/>
          <w:color w:val="000000"/>
          <w:sz w:val="16"/>
          <w:lang w:val="en-US"/>
        </w:rPr>
        <w:br/>
      </w:r>
      <w:r w:rsidRPr="004F6063">
        <w:rPr>
          <w:rFonts w:ascii="Arial" w:hAnsi="Arial" w:cs="Arial"/>
          <w:b/>
          <w:bCs/>
          <w:i/>
          <w:color w:val="000000"/>
          <w:sz w:val="16"/>
          <w:lang w:val="en-US"/>
        </w:rPr>
        <w:t xml:space="preserve">BY ECONOMIC ACTIVITY </w:t>
      </w:r>
      <w:r w:rsidRPr="004F6063">
        <w:rPr>
          <w:rFonts w:ascii="Arial" w:hAnsi="Arial" w:cs="Arial"/>
          <w:b/>
          <w:bCs/>
          <w:color w:val="000000"/>
          <w:sz w:val="16"/>
          <w:lang w:val="en-US"/>
        </w:rPr>
        <w:br/>
      </w:r>
      <w:r w:rsidRPr="004F6063">
        <w:rPr>
          <w:rFonts w:ascii="Arial" w:hAnsi="Arial" w:cs="Arial"/>
          <w:i/>
          <w:color w:val="000000"/>
          <w:sz w:val="14"/>
          <w:szCs w:val="14"/>
          <w:lang w:val="en-US"/>
        </w:rPr>
        <w:t>end of year</w:t>
      </w:r>
    </w:p>
    <w:p w:rsidR="006A5DE6" w:rsidRPr="006A5DE6" w:rsidRDefault="006A5DE6" w:rsidP="006A5DE6">
      <w:pPr>
        <w:spacing w:after="60"/>
        <w:ind w:left="510"/>
        <w:jc w:val="right"/>
        <w:rPr>
          <w:rFonts w:ascii="Arial" w:hAnsi="Arial" w:cs="Arial"/>
          <w:color w:val="000000"/>
          <w:sz w:val="14"/>
          <w:szCs w:val="14"/>
        </w:rPr>
      </w:pPr>
      <w:r>
        <w:rPr>
          <w:rFonts w:ascii="Arial" w:hAnsi="Arial" w:cs="Arial"/>
          <w:sz w:val="14"/>
          <w:szCs w:val="14"/>
        </w:rPr>
        <w:t>(</w:t>
      </w:r>
      <w:r w:rsidRPr="006A5DE6">
        <w:rPr>
          <w:rFonts w:ascii="Arial" w:hAnsi="Arial" w:cs="Arial"/>
          <w:sz w:val="14"/>
          <w:szCs w:val="14"/>
        </w:rPr>
        <w:t>в процентах к итогу</w:t>
      </w:r>
      <w:r>
        <w:rPr>
          <w:rFonts w:ascii="Arial" w:hAnsi="Arial" w:cs="Arial"/>
          <w:sz w:val="14"/>
          <w:szCs w:val="14"/>
        </w:rPr>
        <w:t xml:space="preserve"> / </w:t>
      </w:r>
      <w:r w:rsidRPr="006A5DE6">
        <w:rPr>
          <w:rFonts w:ascii="Arial" w:hAnsi="Arial" w:cs="Arial"/>
          <w:i/>
          <w:sz w:val="14"/>
          <w:szCs w:val="14"/>
          <w:lang w:val="en-US"/>
        </w:rPr>
        <w:t>percent</w:t>
      </w:r>
      <w:r w:rsidRPr="006A5DE6">
        <w:rPr>
          <w:rFonts w:ascii="Arial" w:hAnsi="Arial" w:cs="Arial"/>
          <w:i/>
          <w:sz w:val="14"/>
          <w:szCs w:val="14"/>
        </w:rPr>
        <w:t xml:space="preserve"> </w:t>
      </w:r>
      <w:r w:rsidRPr="006A5DE6">
        <w:rPr>
          <w:rFonts w:ascii="Arial" w:hAnsi="Arial" w:cs="Arial"/>
          <w:i/>
          <w:sz w:val="14"/>
          <w:szCs w:val="14"/>
          <w:lang w:val="en-US"/>
        </w:rPr>
        <w:t>of</w:t>
      </w:r>
      <w:r w:rsidRPr="006A5DE6">
        <w:rPr>
          <w:rFonts w:ascii="Arial" w:hAnsi="Arial" w:cs="Arial"/>
          <w:i/>
          <w:sz w:val="14"/>
          <w:szCs w:val="14"/>
        </w:rPr>
        <w:t xml:space="preserve"> </w:t>
      </w:r>
      <w:r w:rsidRPr="006A5DE6">
        <w:rPr>
          <w:rFonts w:ascii="Arial" w:hAnsi="Arial" w:cs="Arial"/>
          <w:i/>
          <w:sz w:val="14"/>
          <w:szCs w:val="14"/>
          <w:lang w:val="en-US"/>
        </w:rPr>
        <w:t>total</w:t>
      </w:r>
      <w:r>
        <w:rPr>
          <w:rFonts w:ascii="Arial" w:hAnsi="Arial" w:cs="Arial"/>
          <w:i/>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140"/>
        <w:gridCol w:w="1131"/>
        <w:gridCol w:w="1131"/>
        <w:gridCol w:w="1132"/>
        <w:gridCol w:w="3387"/>
      </w:tblGrid>
      <w:tr w:rsidR="00662E83" w:rsidRPr="00D65AA8" w:rsidTr="00AA5D9D">
        <w:trPr>
          <w:cantSplit/>
          <w:jc w:val="center"/>
        </w:trPr>
        <w:tc>
          <w:tcPr>
            <w:tcW w:w="3140" w:type="dxa"/>
            <w:tcBorders>
              <w:top w:val="single" w:sz="6" w:space="0" w:color="000000"/>
              <w:bottom w:val="single" w:sz="6" w:space="0" w:color="000000"/>
              <w:right w:val="single" w:sz="6" w:space="0" w:color="000000"/>
            </w:tcBorders>
          </w:tcPr>
          <w:p w:rsidR="00662E83" w:rsidRPr="005A190D" w:rsidRDefault="00662E83" w:rsidP="004A6A63">
            <w:pPr>
              <w:snapToGrid w:val="0"/>
              <w:spacing w:before="60" w:after="60"/>
              <w:rPr>
                <w:rFonts w:ascii="Arial" w:hAnsi="Arial" w:cs="Arial"/>
                <w:sz w:val="14"/>
                <w:szCs w:val="14"/>
              </w:rPr>
            </w:pPr>
          </w:p>
        </w:tc>
        <w:tc>
          <w:tcPr>
            <w:tcW w:w="1131" w:type="dxa"/>
            <w:tcBorders>
              <w:top w:val="single" w:sz="6" w:space="0" w:color="000000"/>
              <w:left w:val="single" w:sz="6" w:space="0" w:color="000000"/>
              <w:bottom w:val="single" w:sz="6" w:space="0" w:color="000000"/>
              <w:right w:val="single" w:sz="6" w:space="0" w:color="000000"/>
            </w:tcBorders>
            <w:vAlign w:val="center"/>
          </w:tcPr>
          <w:p w:rsidR="00662E83" w:rsidRPr="00E225C3" w:rsidRDefault="00662E83" w:rsidP="009D2F49">
            <w:pPr>
              <w:snapToGrid w:val="0"/>
              <w:spacing w:before="60" w:after="60"/>
              <w:jc w:val="center"/>
              <w:rPr>
                <w:rFonts w:ascii="Arial" w:hAnsi="Arial" w:cs="Arial"/>
                <w:sz w:val="14"/>
                <w:szCs w:val="14"/>
                <w:lang w:val="en-US"/>
              </w:rPr>
            </w:pPr>
            <w:r>
              <w:rPr>
                <w:rFonts w:ascii="Arial" w:hAnsi="Arial" w:cs="Arial"/>
                <w:sz w:val="14"/>
                <w:szCs w:val="14"/>
              </w:rPr>
              <w:t>20</w:t>
            </w:r>
            <w:r>
              <w:rPr>
                <w:rFonts w:ascii="Arial" w:hAnsi="Arial" w:cs="Arial"/>
                <w:sz w:val="14"/>
                <w:szCs w:val="14"/>
                <w:lang w:val="en-US"/>
              </w:rPr>
              <w:t>20</w:t>
            </w:r>
          </w:p>
        </w:tc>
        <w:tc>
          <w:tcPr>
            <w:tcW w:w="1131" w:type="dxa"/>
            <w:tcBorders>
              <w:top w:val="single" w:sz="6" w:space="0" w:color="000000"/>
              <w:left w:val="single" w:sz="6" w:space="0" w:color="000000"/>
              <w:bottom w:val="single" w:sz="6" w:space="0" w:color="000000"/>
            </w:tcBorders>
            <w:vAlign w:val="center"/>
          </w:tcPr>
          <w:p w:rsidR="00662E83" w:rsidRPr="00E225C3" w:rsidRDefault="00662E83" w:rsidP="009D2F49">
            <w:pPr>
              <w:snapToGrid w:val="0"/>
              <w:spacing w:before="60" w:after="60"/>
              <w:jc w:val="center"/>
              <w:rPr>
                <w:rFonts w:ascii="Arial" w:hAnsi="Arial" w:cs="Arial"/>
                <w:sz w:val="14"/>
                <w:szCs w:val="14"/>
                <w:lang w:val="en-US"/>
              </w:rPr>
            </w:pPr>
            <w:r>
              <w:rPr>
                <w:rFonts w:ascii="Arial" w:hAnsi="Arial" w:cs="Arial"/>
                <w:sz w:val="14"/>
                <w:szCs w:val="14"/>
                <w:lang w:val="en-US"/>
              </w:rPr>
              <w:t>2021</w:t>
            </w:r>
          </w:p>
        </w:tc>
        <w:tc>
          <w:tcPr>
            <w:tcW w:w="1132" w:type="dxa"/>
            <w:tcBorders>
              <w:top w:val="single" w:sz="6" w:space="0" w:color="000000"/>
              <w:left w:val="single" w:sz="6" w:space="0" w:color="000000"/>
              <w:bottom w:val="single" w:sz="6" w:space="0" w:color="000000"/>
            </w:tcBorders>
            <w:vAlign w:val="center"/>
          </w:tcPr>
          <w:p w:rsidR="00662E83" w:rsidRPr="00E225C3" w:rsidRDefault="00662E83" w:rsidP="00E225C3">
            <w:pPr>
              <w:snapToGrid w:val="0"/>
              <w:spacing w:before="60" w:after="60"/>
              <w:jc w:val="center"/>
              <w:rPr>
                <w:rFonts w:ascii="Arial" w:hAnsi="Arial" w:cs="Arial"/>
                <w:sz w:val="14"/>
                <w:szCs w:val="14"/>
                <w:lang w:val="en-US"/>
              </w:rPr>
            </w:pPr>
            <w:r>
              <w:rPr>
                <w:rFonts w:ascii="Arial" w:hAnsi="Arial" w:cs="Arial"/>
                <w:sz w:val="14"/>
                <w:szCs w:val="14"/>
                <w:lang w:val="en-US"/>
              </w:rPr>
              <w:t>2022</w:t>
            </w:r>
          </w:p>
        </w:tc>
        <w:tc>
          <w:tcPr>
            <w:tcW w:w="3387" w:type="dxa"/>
            <w:tcBorders>
              <w:top w:val="single" w:sz="6" w:space="0" w:color="000000"/>
              <w:left w:val="single" w:sz="6" w:space="0" w:color="000000"/>
              <w:bottom w:val="single" w:sz="6" w:space="0" w:color="000000"/>
            </w:tcBorders>
          </w:tcPr>
          <w:p w:rsidR="00662E83" w:rsidRPr="00D65AA8" w:rsidRDefault="00662E83" w:rsidP="004A6A63">
            <w:pPr>
              <w:snapToGrid w:val="0"/>
              <w:spacing w:before="60" w:after="60"/>
              <w:jc w:val="center"/>
              <w:rPr>
                <w:rFonts w:ascii="Arial" w:hAnsi="Arial" w:cs="Arial"/>
                <w:sz w:val="14"/>
                <w:szCs w:val="14"/>
              </w:rPr>
            </w:pPr>
          </w:p>
        </w:tc>
      </w:tr>
      <w:tr w:rsidR="004E66ED" w:rsidRPr="008F1ACB" w:rsidTr="005A339E">
        <w:trPr>
          <w:cantSplit/>
          <w:trHeight w:val="51"/>
          <w:jc w:val="center"/>
        </w:trPr>
        <w:tc>
          <w:tcPr>
            <w:tcW w:w="3140" w:type="dxa"/>
            <w:tcBorders>
              <w:top w:val="single" w:sz="6" w:space="0" w:color="000000"/>
              <w:right w:val="single" w:sz="6" w:space="0" w:color="000000"/>
            </w:tcBorders>
            <w:vAlign w:val="bottom"/>
          </w:tcPr>
          <w:p w:rsidR="004E66ED" w:rsidRPr="008F1ACB" w:rsidRDefault="004E66ED" w:rsidP="0011548B">
            <w:pPr>
              <w:spacing w:before="40" w:line="140" w:lineRule="exact"/>
              <w:rPr>
                <w:rFonts w:ascii="Arial" w:hAnsi="Arial" w:cs="Arial"/>
                <w:sz w:val="14"/>
                <w:szCs w:val="14"/>
              </w:rPr>
            </w:pPr>
            <w:r w:rsidRPr="008F1ACB">
              <w:rPr>
                <w:rFonts w:ascii="Arial" w:eastAsia="Arial Unicode MS" w:hAnsi="Arial" w:cs="Arial"/>
                <w:b/>
                <w:bCs/>
                <w:sz w:val="14"/>
                <w:szCs w:val="14"/>
              </w:rPr>
              <w:t>Все основные фонды</w:t>
            </w:r>
          </w:p>
        </w:tc>
        <w:tc>
          <w:tcPr>
            <w:tcW w:w="1131" w:type="dxa"/>
            <w:tcBorders>
              <w:top w:val="single" w:sz="6" w:space="0" w:color="000000"/>
              <w:left w:val="single" w:sz="6" w:space="0" w:color="000000"/>
              <w:right w:val="single" w:sz="6" w:space="0" w:color="000000"/>
            </w:tcBorders>
            <w:vAlign w:val="bottom"/>
          </w:tcPr>
          <w:p w:rsidR="004E66ED" w:rsidRPr="005A339E" w:rsidRDefault="004E66ED" w:rsidP="00AA5D9D">
            <w:pPr>
              <w:spacing w:before="40" w:line="140" w:lineRule="exact"/>
              <w:ind w:right="454"/>
              <w:jc w:val="right"/>
              <w:rPr>
                <w:rFonts w:ascii="Arial" w:hAnsi="Arial" w:cs="Arial"/>
                <w:b/>
                <w:sz w:val="14"/>
                <w:szCs w:val="14"/>
              </w:rPr>
            </w:pPr>
            <w:r w:rsidRPr="005A339E">
              <w:rPr>
                <w:rFonts w:ascii="Arial" w:hAnsi="Arial" w:cs="Arial"/>
                <w:b/>
                <w:sz w:val="14"/>
                <w:szCs w:val="14"/>
              </w:rPr>
              <w:t>100</w:t>
            </w:r>
          </w:p>
        </w:tc>
        <w:tc>
          <w:tcPr>
            <w:tcW w:w="1131" w:type="dxa"/>
            <w:tcBorders>
              <w:top w:val="single" w:sz="6" w:space="0" w:color="000000"/>
              <w:left w:val="single" w:sz="6" w:space="0" w:color="000000"/>
            </w:tcBorders>
            <w:vAlign w:val="bottom"/>
          </w:tcPr>
          <w:p w:rsidR="004E66ED" w:rsidRPr="004E66ED" w:rsidRDefault="004E66ED" w:rsidP="00AA5D9D">
            <w:pPr>
              <w:spacing w:before="40" w:line="140" w:lineRule="exact"/>
              <w:ind w:right="454"/>
              <w:jc w:val="right"/>
              <w:rPr>
                <w:rFonts w:ascii="Arial" w:hAnsi="Arial" w:cs="Arial"/>
                <w:b/>
                <w:sz w:val="14"/>
                <w:szCs w:val="14"/>
              </w:rPr>
            </w:pPr>
            <w:r w:rsidRPr="004E66ED">
              <w:rPr>
                <w:rFonts w:ascii="Arial" w:hAnsi="Arial" w:cs="Arial"/>
                <w:b/>
                <w:sz w:val="14"/>
                <w:szCs w:val="14"/>
              </w:rPr>
              <w:t>100</w:t>
            </w:r>
          </w:p>
        </w:tc>
        <w:tc>
          <w:tcPr>
            <w:tcW w:w="1132" w:type="dxa"/>
            <w:tcBorders>
              <w:top w:val="single" w:sz="6" w:space="0" w:color="000000"/>
              <w:left w:val="single" w:sz="6" w:space="0" w:color="000000"/>
            </w:tcBorders>
            <w:vAlign w:val="bottom"/>
          </w:tcPr>
          <w:p w:rsidR="004E66ED" w:rsidRPr="004E66ED" w:rsidRDefault="004E66ED" w:rsidP="00F4045B">
            <w:pPr>
              <w:spacing w:before="40" w:line="140" w:lineRule="exact"/>
              <w:ind w:right="454"/>
              <w:jc w:val="right"/>
              <w:rPr>
                <w:rFonts w:ascii="Arial" w:hAnsi="Arial" w:cs="Arial"/>
                <w:b/>
                <w:sz w:val="14"/>
                <w:szCs w:val="14"/>
              </w:rPr>
            </w:pPr>
            <w:r w:rsidRPr="004E66ED">
              <w:rPr>
                <w:rFonts w:ascii="Arial" w:hAnsi="Arial" w:cs="Arial"/>
                <w:b/>
                <w:sz w:val="14"/>
                <w:szCs w:val="14"/>
              </w:rPr>
              <w:t>100</w:t>
            </w:r>
          </w:p>
        </w:tc>
        <w:tc>
          <w:tcPr>
            <w:tcW w:w="3387" w:type="dxa"/>
            <w:tcBorders>
              <w:top w:val="single" w:sz="6" w:space="0" w:color="000000"/>
              <w:left w:val="single" w:sz="6" w:space="0" w:color="000000"/>
            </w:tcBorders>
            <w:vAlign w:val="bottom"/>
          </w:tcPr>
          <w:p w:rsidR="004E66ED" w:rsidRPr="008F1ACB" w:rsidRDefault="004E66ED" w:rsidP="0011548B">
            <w:pPr>
              <w:spacing w:before="40" w:line="140" w:lineRule="exact"/>
              <w:rPr>
                <w:rFonts w:ascii="Arial" w:hAnsi="Arial" w:cs="Arial"/>
                <w:b/>
                <w:i/>
                <w:sz w:val="14"/>
                <w:szCs w:val="14"/>
                <w:lang w:val="en-US"/>
              </w:rPr>
            </w:pPr>
            <w:r w:rsidRPr="008F1ACB">
              <w:rPr>
                <w:rFonts w:ascii="Arial" w:hAnsi="Arial" w:cs="Arial"/>
                <w:b/>
                <w:i/>
                <w:sz w:val="14"/>
                <w:szCs w:val="14"/>
                <w:lang w:val="en-US"/>
              </w:rPr>
              <w:t xml:space="preserve">All </w:t>
            </w:r>
            <w:proofErr w:type="spellStart"/>
            <w:r w:rsidRPr="008F1ACB">
              <w:rPr>
                <w:rFonts w:ascii="Arial" w:eastAsia="Arial Unicode MS" w:hAnsi="Arial" w:cs="Arial"/>
                <w:b/>
                <w:bCs/>
                <w:i/>
                <w:sz w:val="14"/>
                <w:szCs w:val="14"/>
              </w:rPr>
              <w:t>fixed</w:t>
            </w:r>
            <w:proofErr w:type="spellEnd"/>
            <w:r w:rsidRPr="008F1ACB">
              <w:rPr>
                <w:rFonts w:ascii="Arial" w:hAnsi="Arial" w:cs="Arial"/>
                <w:b/>
                <w:i/>
                <w:sz w:val="14"/>
                <w:szCs w:val="14"/>
                <w:lang w:val="en-US"/>
              </w:rPr>
              <w:t xml:space="preserve"> assets</w:t>
            </w:r>
          </w:p>
        </w:tc>
      </w:tr>
      <w:tr w:rsidR="004E66ED" w:rsidRPr="008F1ACB" w:rsidTr="005A339E">
        <w:trPr>
          <w:cantSplit/>
          <w:jc w:val="center"/>
        </w:trPr>
        <w:tc>
          <w:tcPr>
            <w:tcW w:w="3140" w:type="dxa"/>
            <w:tcBorders>
              <w:right w:val="single" w:sz="6" w:space="0" w:color="000000"/>
            </w:tcBorders>
            <w:vAlign w:val="bottom"/>
          </w:tcPr>
          <w:p w:rsidR="004E66ED" w:rsidRPr="008F1ACB" w:rsidRDefault="004E66ED" w:rsidP="0011548B">
            <w:pPr>
              <w:spacing w:before="40"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1131" w:type="dxa"/>
            <w:tcBorders>
              <w:left w:val="single" w:sz="6" w:space="0" w:color="000000"/>
              <w:right w:val="single" w:sz="6" w:space="0" w:color="000000"/>
            </w:tcBorders>
            <w:vAlign w:val="bottom"/>
          </w:tcPr>
          <w:p w:rsidR="004E66ED" w:rsidRPr="005A339E" w:rsidRDefault="004E66ED" w:rsidP="00AA5D9D">
            <w:pPr>
              <w:spacing w:before="40" w:line="140" w:lineRule="exact"/>
              <w:ind w:right="454"/>
              <w:jc w:val="right"/>
              <w:rPr>
                <w:rFonts w:ascii="Arial" w:hAnsi="Arial" w:cs="Arial"/>
                <w:sz w:val="14"/>
                <w:szCs w:val="14"/>
              </w:rPr>
            </w:pPr>
          </w:p>
        </w:tc>
        <w:tc>
          <w:tcPr>
            <w:tcW w:w="1131" w:type="dxa"/>
            <w:tcBorders>
              <w:left w:val="single" w:sz="6" w:space="0" w:color="000000"/>
            </w:tcBorders>
            <w:vAlign w:val="bottom"/>
          </w:tcPr>
          <w:p w:rsidR="004E66ED" w:rsidRPr="004E66ED" w:rsidRDefault="004E66ED" w:rsidP="00AA5D9D">
            <w:pPr>
              <w:spacing w:before="40" w:line="140" w:lineRule="exact"/>
              <w:ind w:right="454"/>
              <w:jc w:val="right"/>
              <w:rPr>
                <w:rFonts w:ascii="Arial" w:hAnsi="Arial" w:cs="Arial"/>
                <w:sz w:val="14"/>
                <w:szCs w:val="14"/>
              </w:rPr>
            </w:pPr>
          </w:p>
        </w:tc>
        <w:tc>
          <w:tcPr>
            <w:tcW w:w="1132" w:type="dxa"/>
            <w:tcBorders>
              <w:left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p>
        </w:tc>
        <w:tc>
          <w:tcPr>
            <w:tcW w:w="3387" w:type="dxa"/>
            <w:tcBorders>
              <w:left w:val="single" w:sz="6" w:space="0" w:color="000000"/>
            </w:tcBorders>
            <w:vAlign w:val="bottom"/>
          </w:tcPr>
          <w:p w:rsidR="004E66ED" w:rsidRPr="008F1ACB" w:rsidRDefault="004E66ED" w:rsidP="0011548B">
            <w:pPr>
              <w:spacing w:before="40" w:line="140" w:lineRule="exact"/>
              <w:ind w:left="397"/>
              <w:rPr>
                <w:rFonts w:ascii="Arial" w:hAnsi="Arial" w:cs="Arial"/>
                <w:i/>
                <w:sz w:val="14"/>
                <w:szCs w:val="14"/>
                <w:lang w:val="en-US"/>
              </w:rPr>
            </w:pPr>
            <w:r w:rsidRPr="008F1ACB">
              <w:rPr>
                <w:rFonts w:ascii="Arial" w:hAnsi="Arial" w:cs="Arial"/>
                <w:i/>
                <w:sz w:val="14"/>
                <w:szCs w:val="14"/>
                <w:lang w:val="en-US"/>
              </w:rPr>
              <w:t xml:space="preserve">of </w:t>
            </w:r>
            <w:proofErr w:type="spellStart"/>
            <w:r w:rsidRPr="008F1ACB">
              <w:rPr>
                <w:rFonts w:ascii="Arial" w:eastAsia="Arial Unicode MS" w:hAnsi="Arial" w:cs="Arial"/>
                <w:bCs/>
                <w:i/>
                <w:sz w:val="14"/>
                <w:szCs w:val="14"/>
              </w:rPr>
              <w:t>which</w:t>
            </w:r>
            <w:proofErr w:type="spellEnd"/>
            <w:r w:rsidRPr="008F1ACB">
              <w:rPr>
                <w:rFonts w:ascii="Arial" w:hAnsi="Arial" w:cs="Arial"/>
                <w:i/>
                <w:sz w:val="14"/>
                <w:szCs w:val="14"/>
                <w:lang w:val="en-US"/>
              </w:rPr>
              <w:t>:</w:t>
            </w:r>
          </w:p>
        </w:tc>
      </w:tr>
      <w:tr w:rsidR="004E66ED" w:rsidRPr="008F1ACB" w:rsidTr="005A339E">
        <w:trPr>
          <w:cantSplit/>
          <w:jc w:val="center"/>
        </w:trPr>
        <w:tc>
          <w:tcPr>
            <w:tcW w:w="3140" w:type="dxa"/>
            <w:tcBorders>
              <w:right w:val="single" w:sz="6" w:space="0" w:color="000000"/>
            </w:tcBorders>
            <w:vAlign w:val="bottom"/>
          </w:tcPr>
          <w:p w:rsidR="004E66ED" w:rsidRPr="008F1ACB" w:rsidRDefault="004E66ED" w:rsidP="0011548B">
            <w:pPr>
              <w:spacing w:before="40" w:line="140" w:lineRule="exact"/>
              <w:ind w:left="227"/>
              <w:rPr>
                <w:rFonts w:ascii="Arial" w:eastAsia="Arial Unicode MS" w:hAnsi="Arial" w:cs="Arial"/>
                <w:sz w:val="14"/>
                <w:szCs w:val="14"/>
              </w:rPr>
            </w:pPr>
            <w:r w:rsidRPr="008F1ACB">
              <w:rPr>
                <w:rFonts w:ascii="Arial" w:eastAsia="Arial Unicode MS" w:hAnsi="Arial" w:cs="Arial"/>
                <w:sz w:val="14"/>
                <w:szCs w:val="14"/>
              </w:rPr>
              <w:t>здания</w:t>
            </w:r>
          </w:p>
        </w:tc>
        <w:tc>
          <w:tcPr>
            <w:tcW w:w="1131" w:type="dxa"/>
            <w:tcBorders>
              <w:left w:val="single" w:sz="6" w:space="0" w:color="000000"/>
              <w:right w:val="single" w:sz="6" w:space="0" w:color="000000"/>
            </w:tcBorders>
            <w:vAlign w:val="bottom"/>
          </w:tcPr>
          <w:p w:rsidR="004E66ED" w:rsidRPr="00D90922" w:rsidRDefault="004E66ED" w:rsidP="009D2F49">
            <w:pPr>
              <w:spacing w:before="40" w:line="140" w:lineRule="exact"/>
              <w:ind w:right="454"/>
              <w:jc w:val="right"/>
              <w:rPr>
                <w:rFonts w:ascii="Arial" w:hAnsi="Arial" w:cs="Arial"/>
                <w:sz w:val="14"/>
                <w:szCs w:val="14"/>
                <w:lang w:val="en-US"/>
              </w:rPr>
            </w:pPr>
            <w:r w:rsidRPr="00D90922">
              <w:rPr>
                <w:rFonts w:ascii="Arial" w:hAnsi="Arial" w:cs="Arial"/>
                <w:sz w:val="14"/>
                <w:szCs w:val="14"/>
              </w:rPr>
              <w:t>3</w:t>
            </w:r>
            <w:r w:rsidRPr="00D90922">
              <w:rPr>
                <w:rFonts w:ascii="Arial" w:hAnsi="Arial" w:cs="Arial"/>
                <w:sz w:val="14"/>
                <w:szCs w:val="14"/>
                <w:lang w:val="en-US"/>
              </w:rPr>
              <w:t>7</w:t>
            </w:r>
            <w:r w:rsidRPr="00D90922">
              <w:rPr>
                <w:rFonts w:ascii="Arial" w:hAnsi="Arial" w:cs="Arial"/>
                <w:sz w:val="14"/>
                <w:szCs w:val="14"/>
              </w:rPr>
              <w:t>,</w:t>
            </w:r>
            <w:r w:rsidRPr="00D90922">
              <w:rPr>
                <w:rFonts w:ascii="Arial" w:hAnsi="Arial" w:cs="Arial"/>
                <w:sz w:val="14"/>
                <w:szCs w:val="14"/>
                <w:lang w:val="en-US"/>
              </w:rPr>
              <w:t>4</w:t>
            </w:r>
          </w:p>
        </w:tc>
        <w:tc>
          <w:tcPr>
            <w:tcW w:w="1131" w:type="dxa"/>
            <w:tcBorders>
              <w:left w:val="single" w:sz="6" w:space="0" w:color="000000"/>
            </w:tcBorders>
            <w:vAlign w:val="bottom"/>
          </w:tcPr>
          <w:p w:rsidR="004E66ED" w:rsidRPr="004E66ED" w:rsidRDefault="004E66ED" w:rsidP="009D2F49">
            <w:pPr>
              <w:spacing w:before="40" w:line="140" w:lineRule="exact"/>
              <w:ind w:right="454"/>
              <w:jc w:val="right"/>
              <w:rPr>
                <w:rFonts w:ascii="Arial" w:hAnsi="Arial" w:cs="Arial"/>
                <w:sz w:val="14"/>
                <w:szCs w:val="14"/>
              </w:rPr>
            </w:pPr>
            <w:r w:rsidRPr="004E66ED">
              <w:rPr>
                <w:rFonts w:ascii="Arial" w:hAnsi="Arial" w:cs="Arial"/>
                <w:sz w:val="14"/>
                <w:szCs w:val="14"/>
              </w:rPr>
              <w:t>36,4</w:t>
            </w:r>
          </w:p>
        </w:tc>
        <w:tc>
          <w:tcPr>
            <w:tcW w:w="1132" w:type="dxa"/>
            <w:tcBorders>
              <w:left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r w:rsidRPr="004E66ED">
              <w:rPr>
                <w:rFonts w:ascii="Arial" w:hAnsi="Arial" w:cs="Arial"/>
                <w:sz w:val="14"/>
                <w:szCs w:val="14"/>
              </w:rPr>
              <w:t>36,8</w:t>
            </w:r>
          </w:p>
        </w:tc>
        <w:tc>
          <w:tcPr>
            <w:tcW w:w="3387" w:type="dxa"/>
            <w:tcBorders>
              <w:left w:val="single" w:sz="6" w:space="0" w:color="000000"/>
            </w:tcBorders>
            <w:vAlign w:val="bottom"/>
          </w:tcPr>
          <w:p w:rsidR="004E66ED" w:rsidRPr="008F1ACB" w:rsidRDefault="004E66ED" w:rsidP="0011548B">
            <w:pPr>
              <w:spacing w:before="40" w:line="140" w:lineRule="exact"/>
              <w:ind w:left="227"/>
              <w:rPr>
                <w:rFonts w:ascii="Arial" w:hAnsi="Arial" w:cs="Arial"/>
                <w:i/>
                <w:sz w:val="14"/>
                <w:szCs w:val="14"/>
                <w:lang w:val="en-US"/>
              </w:rPr>
            </w:pPr>
            <w:proofErr w:type="spellStart"/>
            <w:r w:rsidRPr="008F1ACB">
              <w:rPr>
                <w:rFonts w:ascii="Arial" w:eastAsia="Arial Unicode MS" w:hAnsi="Arial" w:cs="Arial"/>
                <w:i/>
                <w:sz w:val="14"/>
                <w:szCs w:val="14"/>
              </w:rPr>
              <w:t>buildings</w:t>
            </w:r>
            <w:proofErr w:type="spellEnd"/>
          </w:p>
        </w:tc>
      </w:tr>
      <w:tr w:rsidR="004E66ED" w:rsidRPr="008F1ACB" w:rsidTr="005A339E">
        <w:trPr>
          <w:cantSplit/>
          <w:jc w:val="center"/>
        </w:trPr>
        <w:tc>
          <w:tcPr>
            <w:tcW w:w="3140" w:type="dxa"/>
            <w:tcBorders>
              <w:right w:val="single" w:sz="6" w:space="0" w:color="000000"/>
            </w:tcBorders>
            <w:vAlign w:val="bottom"/>
          </w:tcPr>
          <w:p w:rsidR="004E66ED" w:rsidRPr="008F1ACB" w:rsidRDefault="004E66ED"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сооружения</w:t>
            </w:r>
          </w:p>
        </w:tc>
        <w:tc>
          <w:tcPr>
            <w:tcW w:w="1131" w:type="dxa"/>
            <w:tcBorders>
              <w:left w:val="single" w:sz="6" w:space="0" w:color="000000"/>
              <w:right w:val="single" w:sz="6" w:space="0" w:color="000000"/>
            </w:tcBorders>
            <w:vAlign w:val="bottom"/>
          </w:tcPr>
          <w:p w:rsidR="004E66ED" w:rsidRPr="00D90922" w:rsidRDefault="004E66ED" w:rsidP="009D2F49">
            <w:pPr>
              <w:spacing w:before="40" w:line="140" w:lineRule="exact"/>
              <w:ind w:right="454"/>
              <w:jc w:val="right"/>
              <w:rPr>
                <w:rFonts w:ascii="Arial" w:hAnsi="Arial" w:cs="Arial"/>
                <w:sz w:val="14"/>
                <w:szCs w:val="14"/>
                <w:lang w:val="en-US"/>
              </w:rPr>
            </w:pPr>
            <w:r w:rsidRPr="00D90922">
              <w:rPr>
                <w:rFonts w:ascii="Arial" w:hAnsi="Arial" w:cs="Arial"/>
                <w:sz w:val="14"/>
                <w:szCs w:val="14"/>
              </w:rPr>
              <w:t>35,</w:t>
            </w:r>
            <w:r w:rsidRPr="00D90922">
              <w:rPr>
                <w:rFonts w:ascii="Arial" w:hAnsi="Arial" w:cs="Arial"/>
                <w:sz w:val="14"/>
                <w:szCs w:val="14"/>
                <w:lang w:val="en-US"/>
              </w:rPr>
              <w:t>2</w:t>
            </w:r>
          </w:p>
        </w:tc>
        <w:tc>
          <w:tcPr>
            <w:tcW w:w="1131" w:type="dxa"/>
            <w:tcBorders>
              <w:left w:val="single" w:sz="6" w:space="0" w:color="000000"/>
            </w:tcBorders>
            <w:vAlign w:val="bottom"/>
          </w:tcPr>
          <w:p w:rsidR="004E66ED" w:rsidRPr="004E66ED" w:rsidRDefault="004E66ED" w:rsidP="009D2F49">
            <w:pPr>
              <w:spacing w:before="40" w:line="140" w:lineRule="exact"/>
              <w:ind w:right="454"/>
              <w:jc w:val="right"/>
              <w:rPr>
                <w:rFonts w:ascii="Arial" w:hAnsi="Arial" w:cs="Arial"/>
                <w:sz w:val="14"/>
                <w:szCs w:val="14"/>
              </w:rPr>
            </w:pPr>
            <w:r w:rsidRPr="004E66ED">
              <w:rPr>
                <w:rFonts w:ascii="Arial" w:hAnsi="Arial" w:cs="Arial"/>
                <w:sz w:val="14"/>
                <w:szCs w:val="14"/>
              </w:rPr>
              <w:t>34,9</w:t>
            </w:r>
          </w:p>
        </w:tc>
        <w:tc>
          <w:tcPr>
            <w:tcW w:w="1132" w:type="dxa"/>
            <w:tcBorders>
              <w:left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r w:rsidRPr="004E66ED">
              <w:rPr>
                <w:rFonts w:ascii="Arial" w:hAnsi="Arial" w:cs="Arial"/>
                <w:sz w:val="14"/>
                <w:szCs w:val="14"/>
              </w:rPr>
              <w:t>35,6</w:t>
            </w:r>
          </w:p>
        </w:tc>
        <w:tc>
          <w:tcPr>
            <w:tcW w:w="3387" w:type="dxa"/>
            <w:tcBorders>
              <w:left w:val="single" w:sz="6" w:space="0" w:color="000000"/>
            </w:tcBorders>
            <w:vAlign w:val="bottom"/>
          </w:tcPr>
          <w:p w:rsidR="004E66ED" w:rsidRPr="008F1ACB" w:rsidRDefault="004E66ED"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constructions</w:t>
            </w:r>
            <w:proofErr w:type="spellEnd"/>
          </w:p>
        </w:tc>
      </w:tr>
      <w:tr w:rsidR="004E66ED" w:rsidRPr="008F1ACB" w:rsidTr="005A339E">
        <w:trPr>
          <w:cantSplit/>
          <w:jc w:val="center"/>
        </w:trPr>
        <w:tc>
          <w:tcPr>
            <w:tcW w:w="3140" w:type="dxa"/>
            <w:tcBorders>
              <w:right w:val="single" w:sz="6" w:space="0" w:color="000000"/>
            </w:tcBorders>
            <w:vAlign w:val="bottom"/>
          </w:tcPr>
          <w:p w:rsidR="004E66ED" w:rsidRPr="008F1ACB" w:rsidRDefault="004E66ED"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1131" w:type="dxa"/>
            <w:tcBorders>
              <w:left w:val="single" w:sz="6" w:space="0" w:color="000000"/>
              <w:right w:val="single" w:sz="6" w:space="0" w:color="000000"/>
            </w:tcBorders>
            <w:vAlign w:val="bottom"/>
          </w:tcPr>
          <w:p w:rsidR="004E66ED" w:rsidRPr="00D90922" w:rsidRDefault="004E66ED" w:rsidP="009D2F49">
            <w:pPr>
              <w:spacing w:before="40" w:line="140" w:lineRule="exact"/>
              <w:ind w:right="454"/>
              <w:jc w:val="right"/>
              <w:rPr>
                <w:rFonts w:ascii="Arial" w:hAnsi="Arial" w:cs="Arial"/>
                <w:sz w:val="14"/>
                <w:szCs w:val="14"/>
                <w:lang w:val="en-US"/>
              </w:rPr>
            </w:pPr>
            <w:r w:rsidRPr="00D90922">
              <w:rPr>
                <w:rFonts w:ascii="Arial" w:hAnsi="Arial" w:cs="Arial"/>
                <w:sz w:val="14"/>
                <w:szCs w:val="14"/>
              </w:rPr>
              <w:t>19,</w:t>
            </w:r>
            <w:r w:rsidRPr="00D90922">
              <w:rPr>
                <w:rFonts w:ascii="Arial" w:hAnsi="Arial" w:cs="Arial"/>
                <w:sz w:val="14"/>
                <w:szCs w:val="14"/>
                <w:lang w:val="en-US"/>
              </w:rPr>
              <w:t>4</w:t>
            </w:r>
          </w:p>
        </w:tc>
        <w:tc>
          <w:tcPr>
            <w:tcW w:w="1131" w:type="dxa"/>
            <w:tcBorders>
              <w:left w:val="single" w:sz="6" w:space="0" w:color="000000"/>
            </w:tcBorders>
            <w:vAlign w:val="bottom"/>
          </w:tcPr>
          <w:p w:rsidR="004E66ED" w:rsidRPr="004E66ED" w:rsidRDefault="004E66ED" w:rsidP="009D2F49">
            <w:pPr>
              <w:spacing w:before="40" w:line="140" w:lineRule="exact"/>
              <w:ind w:right="454"/>
              <w:jc w:val="right"/>
              <w:rPr>
                <w:rFonts w:ascii="Arial" w:hAnsi="Arial" w:cs="Arial"/>
                <w:sz w:val="14"/>
                <w:szCs w:val="14"/>
              </w:rPr>
            </w:pPr>
            <w:r w:rsidRPr="004E66ED">
              <w:rPr>
                <w:rFonts w:ascii="Arial" w:hAnsi="Arial" w:cs="Arial"/>
                <w:sz w:val="14"/>
                <w:szCs w:val="14"/>
              </w:rPr>
              <w:t>19,7</w:t>
            </w:r>
          </w:p>
        </w:tc>
        <w:tc>
          <w:tcPr>
            <w:tcW w:w="1132" w:type="dxa"/>
            <w:tcBorders>
              <w:left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r w:rsidRPr="004E66ED">
              <w:rPr>
                <w:rFonts w:ascii="Arial" w:hAnsi="Arial" w:cs="Arial"/>
                <w:sz w:val="14"/>
                <w:szCs w:val="14"/>
              </w:rPr>
              <w:t>19,1</w:t>
            </w:r>
          </w:p>
        </w:tc>
        <w:tc>
          <w:tcPr>
            <w:tcW w:w="3387" w:type="dxa"/>
            <w:tcBorders>
              <w:left w:val="single" w:sz="6" w:space="0" w:color="000000"/>
            </w:tcBorders>
            <w:vAlign w:val="bottom"/>
          </w:tcPr>
          <w:p w:rsidR="004E66ED" w:rsidRPr="008F1ACB" w:rsidRDefault="004E66ED"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machinery</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and</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equipment</w:t>
            </w:r>
            <w:proofErr w:type="spellEnd"/>
          </w:p>
        </w:tc>
      </w:tr>
      <w:tr w:rsidR="004E66ED" w:rsidRPr="008F1ACB" w:rsidTr="005A339E">
        <w:trPr>
          <w:cantSplit/>
          <w:jc w:val="center"/>
        </w:trPr>
        <w:tc>
          <w:tcPr>
            <w:tcW w:w="3140" w:type="dxa"/>
            <w:tcBorders>
              <w:right w:val="single" w:sz="6" w:space="0" w:color="000000"/>
            </w:tcBorders>
            <w:vAlign w:val="bottom"/>
          </w:tcPr>
          <w:p w:rsidR="004E66ED" w:rsidRPr="008F1ACB" w:rsidRDefault="004E66ED"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1131" w:type="dxa"/>
            <w:tcBorders>
              <w:left w:val="single" w:sz="6" w:space="0" w:color="000000"/>
              <w:right w:val="single" w:sz="6" w:space="0" w:color="000000"/>
            </w:tcBorders>
            <w:vAlign w:val="bottom"/>
          </w:tcPr>
          <w:p w:rsidR="004E66ED" w:rsidRPr="00D90922" w:rsidRDefault="004E66ED" w:rsidP="009D2F49">
            <w:pPr>
              <w:spacing w:before="40" w:line="140" w:lineRule="exact"/>
              <w:ind w:right="454"/>
              <w:jc w:val="right"/>
              <w:rPr>
                <w:rFonts w:ascii="Arial" w:hAnsi="Arial" w:cs="Arial"/>
                <w:sz w:val="14"/>
                <w:szCs w:val="14"/>
                <w:lang w:val="en-US"/>
              </w:rPr>
            </w:pPr>
            <w:r w:rsidRPr="00D90922">
              <w:rPr>
                <w:rFonts w:ascii="Arial" w:hAnsi="Arial" w:cs="Arial"/>
                <w:sz w:val="14"/>
                <w:szCs w:val="14"/>
              </w:rPr>
              <w:t>4,</w:t>
            </w:r>
            <w:r w:rsidRPr="00D90922">
              <w:rPr>
                <w:rFonts w:ascii="Arial" w:hAnsi="Arial" w:cs="Arial"/>
                <w:sz w:val="14"/>
                <w:szCs w:val="14"/>
                <w:lang w:val="en-US"/>
              </w:rPr>
              <w:t>6</w:t>
            </w:r>
          </w:p>
        </w:tc>
        <w:tc>
          <w:tcPr>
            <w:tcW w:w="1131" w:type="dxa"/>
            <w:tcBorders>
              <w:left w:val="single" w:sz="6" w:space="0" w:color="000000"/>
            </w:tcBorders>
            <w:vAlign w:val="bottom"/>
          </w:tcPr>
          <w:p w:rsidR="004E66ED" w:rsidRPr="004E66ED" w:rsidRDefault="004E66ED" w:rsidP="009D2F49">
            <w:pPr>
              <w:spacing w:before="40" w:line="140" w:lineRule="exact"/>
              <w:ind w:right="454"/>
              <w:jc w:val="right"/>
              <w:rPr>
                <w:rFonts w:ascii="Arial" w:hAnsi="Arial" w:cs="Arial"/>
                <w:sz w:val="14"/>
                <w:szCs w:val="14"/>
              </w:rPr>
            </w:pPr>
            <w:r w:rsidRPr="004E66ED">
              <w:rPr>
                <w:rFonts w:ascii="Arial" w:hAnsi="Arial" w:cs="Arial"/>
                <w:sz w:val="14"/>
                <w:szCs w:val="14"/>
              </w:rPr>
              <w:t>4,6</w:t>
            </w:r>
          </w:p>
        </w:tc>
        <w:tc>
          <w:tcPr>
            <w:tcW w:w="1132" w:type="dxa"/>
            <w:tcBorders>
              <w:left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r w:rsidRPr="004E66ED">
              <w:rPr>
                <w:rFonts w:ascii="Arial" w:hAnsi="Arial" w:cs="Arial"/>
                <w:sz w:val="14"/>
                <w:szCs w:val="14"/>
              </w:rPr>
              <w:t>4,7</w:t>
            </w:r>
          </w:p>
        </w:tc>
        <w:tc>
          <w:tcPr>
            <w:tcW w:w="3387" w:type="dxa"/>
            <w:tcBorders>
              <w:left w:val="single" w:sz="6" w:space="0" w:color="000000"/>
            </w:tcBorders>
            <w:vAlign w:val="bottom"/>
          </w:tcPr>
          <w:p w:rsidR="004E66ED" w:rsidRPr="008F1ACB" w:rsidRDefault="004E66ED"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vehicles</w:t>
            </w:r>
            <w:proofErr w:type="spellEnd"/>
          </w:p>
        </w:tc>
      </w:tr>
      <w:tr w:rsidR="004E66ED" w:rsidRPr="002E32D2" w:rsidTr="005A339E">
        <w:trPr>
          <w:cantSplit/>
          <w:jc w:val="center"/>
        </w:trPr>
        <w:tc>
          <w:tcPr>
            <w:tcW w:w="3140" w:type="dxa"/>
            <w:tcBorders>
              <w:right w:val="single" w:sz="6" w:space="0" w:color="000000"/>
            </w:tcBorders>
            <w:vAlign w:val="bottom"/>
          </w:tcPr>
          <w:p w:rsidR="004E66ED" w:rsidRPr="008F1ACB" w:rsidRDefault="004E66ED" w:rsidP="0011548B">
            <w:pPr>
              <w:spacing w:before="40" w:line="140" w:lineRule="exact"/>
              <w:ind w:left="113"/>
              <w:rPr>
                <w:rFonts w:ascii="Arial" w:hAnsi="Arial" w:cs="Arial"/>
                <w:sz w:val="14"/>
                <w:szCs w:val="14"/>
              </w:rPr>
            </w:pPr>
            <w:r w:rsidRPr="008F1ACB">
              <w:rPr>
                <w:rFonts w:ascii="Arial" w:eastAsia="Arial Unicode MS" w:hAnsi="Arial" w:cs="Arial"/>
                <w:sz w:val="14"/>
                <w:szCs w:val="14"/>
              </w:rPr>
              <w:t>Государственного управления и обеспечения военной безопасности; социального обеспечения</w:t>
            </w:r>
          </w:p>
        </w:tc>
        <w:tc>
          <w:tcPr>
            <w:tcW w:w="1131" w:type="dxa"/>
            <w:tcBorders>
              <w:left w:val="single" w:sz="6" w:space="0" w:color="000000"/>
              <w:right w:val="single" w:sz="6" w:space="0" w:color="000000"/>
            </w:tcBorders>
            <w:vAlign w:val="bottom"/>
          </w:tcPr>
          <w:p w:rsidR="004E66ED" w:rsidRPr="00D90922" w:rsidRDefault="004E66ED" w:rsidP="009D2F49">
            <w:pPr>
              <w:spacing w:before="40" w:line="140" w:lineRule="exact"/>
              <w:ind w:right="454"/>
              <w:jc w:val="right"/>
              <w:rPr>
                <w:rFonts w:ascii="Arial" w:hAnsi="Arial" w:cs="Arial"/>
                <w:sz w:val="14"/>
                <w:szCs w:val="14"/>
              </w:rPr>
            </w:pPr>
            <w:r w:rsidRPr="00D90922">
              <w:rPr>
                <w:rFonts w:ascii="Arial" w:hAnsi="Arial" w:cs="Arial"/>
                <w:sz w:val="14"/>
                <w:szCs w:val="14"/>
              </w:rPr>
              <w:t>100</w:t>
            </w:r>
          </w:p>
        </w:tc>
        <w:tc>
          <w:tcPr>
            <w:tcW w:w="1131" w:type="dxa"/>
            <w:tcBorders>
              <w:left w:val="single" w:sz="6" w:space="0" w:color="000000"/>
            </w:tcBorders>
            <w:vAlign w:val="bottom"/>
          </w:tcPr>
          <w:p w:rsidR="004E66ED" w:rsidRPr="004E66ED" w:rsidRDefault="004E66ED" w:rsidP="009D2F49">
            <w:pPr>
              <w:spacing w:before="40" w:line="140" w:lineRule="exact"/>
              <w:ind w:right="454"/>
              <w:jc w:val="right"/>
              <w:rPr>
                <w:rFonts w:ascii="Arial" w:hAnsi="Arial" w:cs="Arial"/>
                <w:sz w:val="14"/>
                <w:szCs w:val="14"/>
              </w:rPr>
            </w:pPr>
            <w:r w:rsidRPr="004E66ED">
              <w:rPr>
                <w:rFonts w:ascii="Arial" w:hAnsi="Arial" w:cs="Arial"/>
                <w:sz w:val="14"/>
                <w:szCs w:val="14"/>
              </w:rPr>
              <w:t>100</w:t>
            </w:r>
          </w:p>
        </w:tc>
        <w:tc>
          <w:tcPr>
            <w:tcW w:w="1132" w:type="dxa"/>
            <w:tcBorders>
              <w:left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r w:rsidRPr="004E66ED">
              <w:rPr>
                <w:rFonts w:ascii="Arial" w:hAnsi="Arial" w:cs="Arial"/>
                <w:sz w:val="14"/>
                <w:szCs w:val="14"/>
              </w:rPr>
              <w:t>100</w:t>
            </w:r>
          </w:p>
        </w:tc>
        <w:tc>
          <w:tcPr>
            <w:tcW w:w="3387" w:type="dxa"/>
            <w:tcBorders>
              <w:left w:val="single" w:sz="6" w:space="0" w:color="000000"/>
            </w:tcBorders>
            <w:vAlign w:val="bottom"/>
          </w:tcPr>
          <w:p w:rsidR="004E66ED" w:rsidRPr="008F1ACB" w:rsidRDefault="004E66ED" w:rsidP="0011548B">
            <w:pPr>
              <w:spacing w:before="40" w:line="140" w:lineRule="exact"/>
              <w:ind w:left="113"/>
              <w:rPr>
                <w:rFonts w:ascii="Arial" w:hAnsi="Arial" w:cs="Arial"/>
                <w:i/>
                <w:sz w:val="14"/>
                <w:szCs w:val="14"/>
                <w:lang w:val="en-US"/>
              </w:rPr>
            </w:pPr>
            <w:r w:rsidRPr="008F1ACB">
              <w:rPr>
                <w:rFonts w:ascii="Arial" w:hAnsi="Arial" w:cs="Arial"/>
                <w:i/>
                <w:sz w:val="14"/>
                <w:szCs w:val="14"/>
                <w:lang w:val="en-US"/>
              </w:rPr>
              <w:t xml:space="preserve">Public </w:t>
            </w:r>
            <w:r w:rsidRPr="008F1ACB">
              <w:rPr>
                <w:rFonts w:ascii="Arial" w:eastAsia="Arial Unicode MS" w:hAnsi="Arial" w:cs="Arial"/>
                <w:i/>
                <w:sz w:val="14"/>
                <w:szCs w:val="14"/>
                <w:lang w:val="en-US"/>
              </w:rPr>
              <w:t>administration</w:t>
            </w:r>
            <w:r w:rsidRPr="008F1ACB">
              <w:rPr>
                <w:rFonts w:ascii="Arial" w:hAnsi="Arial" w:cs="Arial"/>
                <w:i/>
                <w:sz w:val="14"/>
                <w:szCs w:val="14"/>
                <w:lang w:val="en-US"/>
              </w:rPr>
              <w:t xml:space="preserve"> and </w:t>
            </w:r>
            <w:proofErr w:type="spellStart"/>
            <w:r w:rsidRPr="008F1ACB">
              <w:rPr>
                <w:rFonts w:ascii="Arial" w:hAnsi="Arial" w:cs="Arial"/>
                <w:i/>
                <w:sz w:val="14"/>
                <w:szCs w:val="14"/>
                <w:lang w:val="en-US"/>
              </w:rPr>
              <w:t>defence</w:t>
            </w:r>
            <w:proofErr w:type="spellEnd"/>
            <w:r w:rsidRPr="008F1ACB">
              <w:rPr>
                <w:rFonts w:ascii="Arial" w:hAnsi="Arial" w:cs="Arial"/>
                <w:i/>
                <w:sz w:val="14"/>
                <w:szCs w:val="14"/>
                <w:lang w:val="en-US"/>
              </w:rPr>
              <w:t>;</w:t>
            </w:r>
            <w:r w:rsidRPr="008F1ACB">
              <w:rPr>
                <w:rFonts w:ascii="Arial" w:hAnsi="Arial" w:cs="Arial"/>
                <w:i/>
                <w:sz w:val="14"/>
                <w:szCs w:val="14"/>
                <w:lang w:val="en-US"/>
              </w:rPr>
              <w:br/>
              <w:t>social security</w:t>
            </w:r>
          </w:p>
        </w:tc>
      </w:tr>
      <w:tr w:rsidR="004E66ED" w:rsidRPr="008F1ACB" w:rsidTr="005A339E">
        <w:trPr>
          <w:cantSplit/>
          <w:jc w:val="center"/>
        </w:trPr>
        <w:tc>
          <w:tcPr>
            <w:tcW w:w="3140" w:type="dxa"/>
            <w:tcBorders>
              <w:right w:val="single" w:sz="6" w:space="0" w:color="000000"/>
            </w:tcBorders>
            <w:vAlign w:val="bottom"/>
          </w:tcPr>
          <w:p w:rsidR="004E66ED" w:rsidRPr="008F1ACB" w:rsidRDefault="004E66ED" w:rsidP="0011548B">
            <w:pPr>
              <w:spacing w:before="40" w:line="140" w:lineRule="exact"/>
              <w:ind w:left="397"/>
              <w:rPr>
                <w:rFonts w:ascii="Arial" w:eastAsia="Arial Unicode MS" w:hAnsi="Arial" w:cs="Arial"/>
                <w:bCs/>
                <w:sz w:val="14"/>
                <w:szCs w:val="14"/>
                <w:lang w:val="en-US"/>
              </w:rPr>
            </w:pPr>
            <w:r w:rsidRPr="008F1ACB">
              <w:rPr>
                <w:rFonts w:ascii="Arial" w:eastAsia="Arial Unicode MS" w:hAnsi="Arial" w:cs="Arial"/>
                <w:bCs/>
                <w:sz w:val="14"/>
                <w:szCs w:val="14"/>
              </w:rPr>
              <w:t>из</w:t>
            </w:r>
            <w:r w:rsidRPr="008F1ACB">
              <w:rPr>
                <w:rFonts w:ascii="Arial" w:eastAsia="Arial Unicode MS" w:hAnsi="Arial" w:cs="Arial"/>
                <w:bCs/>
                <w:sz w:val="14"/>
                <w:szCs w:val="14"/>
                <w:lang w:val="en-US"/>
              </w:rPr>
              <w:t xml:space="preserve"> </w:t>
            </w:r>
            <w:r w:rsidRPr="008F1ACB">
              <w:rPr>
                <w:rFonts w:ascii="Arial" w:eastAsia="Arial Unicode MS" w:hAnsi="Arial" w:cs="Arial"/>
                <w:bCs/>
                <w:sz w:val="14"/>
                <w:szCs w:val="14"/>
              </w:rPr>
              <w:t>них</w:t>
            </w:r>
            <w:r w:rsidRPr="008F1ACB">
              <w:rPr>
                <w:rFonts w:ascii="Arial" w:eastAsia="Arial Unicode MS" w:hAnsi="Arial" w:cs="Arial"/>
                <w:bCs/>
                <w:sz w:val="14"/>
                <w:szCs w:val="14"/>
                <w:lang w:val="en-US"/>
              </w:rPr>
              <w:t>:</w:t>
            </w:r>
          </w:p>
        </w:tc>
        <w:tc>
          <w:tcPr>
            <w:tcW w:w="1131" w:type="dxa"/>
            <w:tcBorders>
              <w:left w:val="single" w:sz="6" w:space="0" w:color="000000"/>
              <w:right w:val="single" w:sz="6" w:space="0" w:color="000000"/>
            </w:tcBorders>
            <w:vAlign w:val="bottom"/>
          </w:tcPr>
          <w:p w:rsidR="004E66ED" w:rsidRPr="00D90922" w:rsidRDefault="004E66ED" w:rsidP="009D2F49">
            <w:pPr>
              <w:spacing w:before="40" w:line="140" w:lineRule="exact"/>
              <w:ind w:right="454"/>
              <w:jc w:val="right"/>
              <w:rPr>
                <w:rFonts w:ascii="Arial" w:hAnsi="Arial" w:cs="Arial"/>
                <w:sz w:val="14"/>
                <w:szCs w:val="14"/>
              </w:rPr>
            </w:pPr>
          </w:p>
        </w:tc>
        <w:tc>
          <w:tcPr>
            <w:tcW w:w="1131" w:type="dxa"/>
            <w:tcBorders>
              <w:left w:val="single" w:sz="6" w:space="0" w:color="000000"/>
            </w:tcBorders>
            <w:vAlign w:val="bottom"/>
          </w:tcPr>
          <w:p w:rsidR="004E66ED" w:rsidRPr="004E66ED" w:rsidRDefault="004E66ED" w:rsidP="009D2F49">
            <w:pPr>
              <w:spacing w:before="40" w:line="140" w:lineRule="exact"/>
              <w:ind w:right="454"/>
              <w:jc w:val="right"/>
              <w:rPr>
                <w:rFonts w:ascii="Arial" w:hAnsi="Arial" w:cs="Arial"/>
                <w:sz w:val="14"/>
                <w:szCs w:val="14"/>
              </w:rPr>
            </w:pPr>
          </w:p>
        </w:tc>
        <w:tc>
          <w:tcPr>
            <w:tcW w:w="1132" w:type="dxa"/>
            <w:tcBorders>
              <w:left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p>
        </w:tc>
        <w:tc>
          <w:tcPr>
            <w:tcW w:w="3387" w:type="dxa"/>
            <w:tcBorders>
              <w:left w:val="single" w:sz="6" w:space="0" w:color="000000"/>
            </w:tcBorders>
            <w:vAlign w:val="bottom"/>
          </w:tcPr>
          <w:p w:rsidR="004E66ED" w:rsidRPr="008F1ACB" w:rsidRDefault="004E66ED" w:rsidP="0011548B">
            <w:pPr>
              <w:spacing w:before="40" w:line="140" w:lineRule="exact"/>
              <w:ind w:left="397"/>
              <w:rPr>
                <w:i/>
                <w:szCs w:val="14"/>
                <w:lang w:val="en-US"/>
              </w:rPr>
            </w:pPr>
            <w:r w:rsidRPr="008F1ACB">
              <w:rPr>
                <w:rFonts w:ascii="Arial" w:hAnsi="Arial" w:cs="Arial"/>
                <w:i/>
                <w:sz w:val="14"/>
                <w:szCs w:val="14"/>
                <w:lang w:val="en-US"/>
              </w:rPr>
              <w:t>of which:</w:t>
            </w:r>
          </w:p>
        </w:tc>
      </w:tr>
      <w:tr w:rsidR="004E66ED" w:rsidRPr="008F1ACB" w:rsidTr="005A339E">
        <w:trPr>
          <w:cantSplit/>
          <w:jc w:val="center"/>
        </w:trPr>
        <w:tc>
          <w:tcPr>
            <w:tcW w:w="3140" w:type="dxa"/>
            <w:tcBorders>
              <w:right w:val="single" w:sz="6" w:space="0" w:color="000000"/>
            </w:tcBorders>
            <w:vAlign w:val="bottom"/>
          </w:tcPr>
          <w:p w:rsidR="004E66ED" w:rsidRPr="008F1ACB" w:rsidRDefault="004E66ED" w:rsidP="0011548B">
            <w:pPr>
              <w:spacing w:before="40" w:line="140" w:lineRule="exact"/>
              <w:ind w:left="227"/>
              <w:rPr>
                <w:rFonts w:ascii="Arial" w:hAnsi="Arial" w:cs="Arial"/>
                <w:sz w:val="14"/>
                <w:szCs w:val="14"/>
                <w:lang w:val="en-US"/>
              </w:rPr>
            </w:pPr>
            <w:r w:rsidRPr="008F1ACB">
              <w:rPr>
                <w:rFonts w:ascii="Arial" w:eastAsia="Arial Unicode MS" w:hAnsi="Arial" w:cs="Arial"/>
                <w:sz w:val="14"/>
                <w:szCs w:val="14"/>
              </w:rPr>
              <w:t>здания</w:t>
            </w:r>
          </w:p>
        </w:tc>
        <w:tc>
          <w:tcPr>
            <w:tcW w:w="1131" w:type="dxa"/>
            <w:tcBorders>
              <w:left w:val="single" w:sz="6" w:space="0" w:color="000000"/>
              <w:right w:val="single" w:sz="6" w:space="0" w:color="000000"/>
            </w:tcBorders>
            <w:vAlign w:val="bottom"/>
          </w:tcPr>
          <w:p w:rsidR="004E66ED" w:rsidRPr="00D90922" w:rsidRDefault="004E66ED" w:rsidP="009D2F49">
            <w:pPr>
              <w:spacing w:before="40" w:line="140" w:lineRule="exact"/>
              <w:ind w:right="454"/>
              <w:jc w:val="right"/>
              <w:rPr>
                <w:rFonts w:ascii="Arial" w:hAnsi="Arial" w:cs="Arial"/>
                <w:sz w:val="14"/>
                <w:szCs w:val="14"/>
                <w:lang w:val="en-US"/>
              </w:rPr>
            </w:pPr>
            <w:r w:rsidRPr="00D90922">
              <w:rPr>
                <w:rFonts w:ascii="Arial" w:hAnsi="Arial" w:cs="Arial"/>
                <w:sz w:val="14"/>
                <w:szCs w:val="14"/>
              </w:rPr>
              <w:t>3</w:t>
            </w:r>
            <w:r w:rsidRPr="00D90922">
              <w:rPr>
                <w:rFonts w:ascii="Arial" w:hAnsi="Arial" w:cs="Arial"/>
                <w:sz w:val="14"/>
                <w:szCs w:val="14"/>
                <w:lang w:val="en-US"/>
              </w:rPr>
              <w:t>4</w:t>
            </w:r>
            <w:r w:rsidRPr="00D90922">
              <w:rPr>
                <w:rFonts w:ascii="Arial" w:hAnsi="Arial" w:cs="Arial"/>
                <w:sz w:val="14"/>
                <w:szCs w:val="14"/>
              </w:rPr>
              <w:t>,</w:t>
            </w:r>
            <w:r w:rsidRPr="00D90922">
              <w:rPr>
                <w:rFonts w:ascii="Arial" w:hAnsi="Arial" w:cs="Arial"/>
                <w:sz w:val="14"/>
                <w:szCs w:val="14"/>
                <w:lang w:val="en-US"/>
              </w:rPr>
              <w:t>5</w:t>
            </w:r>
          </w:p>
        </w:tc>
        <w:tc>
          <w:tcPr>
            <w:tcW w:w="1131" w:type="dxa"/>
            <w:tcBorders>
              <w:left w:val="single" w:sz="6" w:space="0" w:color="000000"/>
            </w:tcBorders>
            <w:vAlign w:val="bottom"/>
          </w:tcPr>
          <w:p w:rsidR="004E66ED" w:rsidRPr="004E66ED" w:rsidRDefault="004E66ED" w:rsidP="009D2F49">
            <w:pPr>
              <w:spacing w:before="40" w:line="140" w:lineRule="exact"/>
              <w:ind w:right="454"/>
              <w:jc w:val="right"/>
              <w:rPr>
                <w:rFonts w:ascii="Arial" w:hAnsi="Arial" w:cs="Arial"/>
                <w:sz w:val="14"/>
                <w:szCs w:val="14"/>
              </w:rPr>
            </w:pPr>
            <w:r w:rsidRPr="004E66ED">
              <w:rPr>
                <w:rFonts w:ascii="Arial" w:hAnsi="Arial" w:cs="Arial"/>
                <w:sz w:val="14"/>
                <w:szCs w:val="14"/>
              </w:rPr>
              <w:t>32,9</w:t>
            </w:r>
          </w:p>
        </w:tc>
        <w:tc>
          <w:tcPr>
            <w:tcW w:w="1132" w:type="dxa"/>
            <w:tcBorders>
              <w:left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r w:rsidRPr="004E66ED">
              <w:rPr>
                <w:rFonts w:ascii="Arial" w:hAnsi="Arial" w:cs="Arial"/>
                <w:sz w:val="14"/>
                <w:szCs w:val="14"/>
              </w:rPr>
              <w:t>32,9</w:t>
            </w:r>
          </w:p>
        </w:tc>
        <w:tc>
          <w:tcPr>
            <w:tcW w:w="3387" w:type="dxa"/>
            <w:tcBorders>
              <w:left w:val="single" w:sz="6" w:space="0" w:color="000000"/>
            </w:tcBorders>
            <w:vAlign w:val="bottom"/>
          </w:tcPr>
          <w:p w:rsidR="004E66ED" w:rsidRPr="008F1ACB" w:rsidRDefault="004E66ED"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buildings</w:t>
            </w:r>
            <w:proofErr w:type="spellEnd"/>
          </w:p>
        </w:tc>
      </w:tr>
      <w:tr w:rsidR="004E66ED" w:rsidRPr="008F1ACB" w:rsidTr="005A339E">
        <w:trPr>
          <w:cantSplit/>
          <w:jc w:val="center"/>
        </w:trPr>
        <w:tc>
          <w:tcPr>
            <w:tcW w:w="3140" w:type="dxa"/>
            <w:tcBorders>
              <w:right w:val="single" w:sz="6" w:space="0" w:color="000000"/>
            </w:tcBorders>
            <w:vAlign w:val="bottom"/>
          </w:tcPr>
          <w:p w:rsidR="004E66ED" w:rsidRPr="008F1ACB" w:rsidRDefault="004E66ED" w:rsidP="0011548B">
            <w:pPr>
              <w:spacing w:before="40" w:line="140" w:lineRule="exact"/>
              <w:ind w:left="227"/>
              <w:rPr>
                <w:rFonts w:ascii="Arial" w:hAnsi="Arial" w:cs="Arial"/>
                <w:sz w:val="14"/>
                <w:szCs w:val="14"/>
                <w:lang w:val="en-US"/>
              </w:rPr>
            </w:pPr>
            <w:r w:rsidRPr="008F1ACB">
              <w:rPr>
                <w:rFonts w:ascii="Arial" w:eastAsia="Arial Unicode MS" w:hAnsi="Arial" w:cs="Arial"/>
                <w:sz w:val="14"/>
                <w:szCs w:val="14"/>
              </w:rPr>
              <w:t>сооружения</w:t>
            </w:r>
          </w:p>
        </w:tc>
        <w:tc>
          <w:tcPr>
            <w:tcW w:w="1131" w:type="dxa"/>
            <w:tcBorders>
              <w:left w:val="single" w:sz="6" w:space="0" w:color="000000"/>
              <w:right w:val="single" w:sz="6" w:space="0" w:color="000000"/>
            </w:tcBorders>
            <w:vAlign w:val="bottom"/>
          </w:tcPr>
          <w:p w:rsidR="004E66ED" w:rsidRPr="00D90922" w:rsidRDefault="004E66ED" w:rsidP="009D2F49">
            <w:pPr>
              <w:spacing w:before="40" w:line="140" w:lineRule="exact"/>
              <w:ind w:right="454"/>
              <w:jc w:val="right"/>
              <w:rPr>
                <w:rFonts w:ascii="Arial" w:hAnsi="Arial" w:cs="Arial"/>
                <w:sz w:val="14"/>
                <w:szCs w:val="14"/>
              </w:rPr>
            </w:pPr>
            <w:r w:rsidRPr="00D90922">
              <w:rPr>
                <w:rFonts w:ascii="Arial" w:hAnsi="Arial" w:cs="Arial"/>
                <w:sz w:val="14"/>
                <w:szCs w:val="14"/>
                <w:lang w:val="en-US"/>
              </w:rPr>
              <w:t>39</w:t>
            </w:r>
            <w:r w:rsidRPr="00D90922">
              <w:rPr>
                <w:rFonts w:ascii="Arial" w:hAnsi="Arial" w:cs="Arial"/>
                <w:sz w:val="14"/>
                <w:szCs w:val="14"/>
              </w:rPr>
              <w:t>,7</w:t>
            </w:r>
          </w:p>
        </w:tc>
        <w:tc>
          <w:tcPr>
            <w:tcW w:w="1131" w:type="dxa"/>
            <w:tcBorders>
              <w:left w:val="single" w:sz="6" w:space="0" w:color="000000"/>
            </w:tcBorders>
            <w:vAlign w:val="bottom"/>
          </w:tcPr>
          <w:p w:rsidR="004E66ED" w:rsidRPr="004E66ED" w:rsidRDefault="004E66ED" w:rsidP="009D2F49">
            <w:pPr>
              <w:spacing w:before="40" w:line="140" w:lineRule="exact"/>
              <w:ind w:right="454"/>
              <w:jc w:val="right"/>
              <w:rPr>
                <w:rFonts w:ascii="Arial" w:hAnsi="Arial" w:cs="Arial"/>
                <w:sz w:val="14"/>
                <w:szCs w:val="14"/>
              </w:rPr>
            </w:pPr>
            <w:r w:rsidRPr="004E66ED">
              <w:rPr>
                <w:rFonts w:ascii="Arial" w:hAnsi="Arial" w:cs="Arial"/>
                <w:sz w:val="14"/>
                <w:szCs w:val="14"/>
              </w:rPr>
              <w:t>41,3</w:t>
            </w:r>
          </w:p>
        </w:tc>
        <w:tc>
          <w:tcPr>
            <w:tcW w:w="1132" w:type="dxa"/>
            <w:tcBorders>
              <w:left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r w:rsidRPr="004E66ED">
              <w:rPr>
                <w:rFonts w:ascii="Arial" w:hAnsi="Arial" w:cs="Arial"/>
                <w:sz w:val="14"/>
                <w:szCs w:val="14"/>
              </w:rPr>
              <w:t>42,2</w:t>
            </w:r>
          </w:p>
        </w:tc>
        <w:tc>
          <w:tcPr>
            <w:tcW w:w="3387" w:type="dxa"/>
            <w:tcBorders>
              <w:left w:val="single" w:sz="6" w:space="0" w:color="000000"/>
            </w:tcBorders>
            <w:vAlign w:val="bottom"/>
          </w:tcPr>
          <w:p w:rsidR="004E66ED" w:rsidRPr="008F1ACB" w:rsidRDefault="004E66ED"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constructions</w:t>
            </w:r>
            <w:proofErr w:type="spellEnd"/>
          </w:p>
        </w:tc>
      </w:tr>
      <w:tr w:rsidR="004E66ED" w:rsidRPr="008F1ACB" w:rsidTr="005A339E">
        <w:trPr>
          <w:cantSplit/>
          <w:jc w:val="center"/>
        </w:trPr>
        <w:tc>
          <w:tcPr>
            <w:tcW w:w="3140" w:type="dxa"/>
            <w:tcBorders>
              <w:right w:val="single" w:sz="6" w:space="0" w:color="000000"/>
            </w:tcBorders>
            <w:vAlign w:val="bottom"/>
          </w:tcPr>
          <w:p w:rsidR="004E66ED" w:rsidRPr="008F1ACB" w:rsidRDefault="004E66ED" w:rsidP="0011548B">
            <w:pPr>
              <w:spacing w:before="40" w:line="140" w:lineRule="exact"/>
              <w:ind w:left="227"/>
              <w:rPr>
                <w:rFonts w:ascii="Arial" w:hAnsi="Arial" w:cs="Arial"/>
                <w:sz w:val="14"/>
                <w:szCs w:val="14"/>
                <w:lang w:val="en-US"/>
              </w:rPr>
            </w:pPr>
            <w:r w:rsidRPr="008F1ACB">
              <w:rPr>
                <w:rFonts w:ascii="Arial" w:eastAsia="Arial Unicode MS" w:hAnsi="Arial" w:cs="Arial"/>
                <w:sz w:val="14"/>
                <w:szCs w:val="14"/>
              </w:rPr>
              <w:t>машины</w:t>
            </w:r>
            <w:r w:rsidRPr="008F1ACB">
              <w:rPr>
                <w:rFonts w:ascii="Arial" w:eastAsia="Arial Unicode MS" w:hAnsi="Arial" w:cs="Arial"/>
                <w:sz w:val="14"/>
                <w:szCs w:val="14"/>
                <w:lang w:val="en-US"/>
              </w:rPr>
              <w:t xml:space="preserve"> </w:t>
            </w:r>
            <w:r w:rsidRPr="008F1ACB">
              <w:rPr>
                <w:rFonts w:ascii="Arial" w:eastAsia="Arial Unicode MS" w:hAnsi="Arial" w:cs="Arial"/>
                <w:sz w:val="14"/>
                <w:szCs w:val="14"/>
              </w:rPr>
              <w:t>и</w:t>
            </w:r>
            <w:r w:rsidRPr="008F1ACB">
              <w:rPr>
                <w:rFonts w:ascii="Arial" w:eastAsia="Arial Unicode MS" w:hAnsi="Arial" w:cs="Arial"/>
                <w:sz w:val="14"/>
                <w:szCs w:val="14"/>
                <w:lang w:val="en-US"/>
              </w:rPr>
              <w:t xml:space="preserve"> </w:t>
            </w:r>
            <w:r w:rsidRPr="008F1ACB">
              <w:rPr>
                <w:rFonts w:ascii="Arial" w:eastAsia="Arial Unicode MS" w:hAnsi="Arial" w:cs="Arial"/>
                <w:sz w:val="14"/>
                <w:szCs w:val="14"/>
              </w:rPr>
              <w:t>оборудование</w:t>
            </w:r>
          </w:p>
        </w:tc>
        <w:tc>
          <w:tcPr>
            <w:tcW w:w="1131" w:type="dxa"/>
            <w:tcBorders>
              <w:left w:val="single" w:sz="6" w:space="0" w:color="000000"/>
              <w:right w:val="single" w:sz="6" w:space="0" w:color="000000"/>
            </w:tcBorders>
            <w:vAlign w:val="bottom"/>
          </w:tcPr>
          <w:p w:rsidR="004E66ED" w:rsidRPr="00D90922" w:rsidRDefault="004E66ED" w:rsidP="009D2F49">
            <w:pPr>
              <w:spacing w:before="40" w:line="140" w:lineRule="exact"/>
              <w:ind w:right="454"/>
              <w:jc w:val="right"/>
              <w:rPr>
                <w:rFonts w:ascii="Arial" w:hAnsi="Arial" w:cs="Arial"/>
                <w:sz w:val="14"/>
                <w:szCs w:val="14"/>
                <w:lang w:val="en-US"/>
              </w:rPr>
            </w:pPr>
            <w:r w:rsidRPr="00D90922">
              <w:rPr>
                <w:rFonts w:ascii="Arial" w:hAnsi="Arial" w:cs="Arial"/>
                <w:sz w:val="14"/>
                <w:szCs w:val="14"/>
              </w:rPr>
              <w:t>1</w:t>
            </w:r>
            <w:r w:rsidRPr="00D90922">
              <w:rPr>
                <w:rFonts w:ascii="Arial" w:hAnsi="Arial" w:cs="Arial"/>
                <w:sz w:val="14"/>
                <w:szCs w:val="14"/>
                <w:lang w:val="en-US"/>
              </w:rPr>
              <w:t>4</w:t>
            </w:r>
            <w:r w:rsidRPr="00D90922">
              <w:rPr>
                <w:rFonts w:ascii="Arial" w:hAnsi="Arial" w:cs="Arial"/>
                <w:sz w:val="14"/>
                <w:szCs w:val="14"/>
              </w:rPr>
              <w:t>,</w:t>
            </w:r>
            <w:r w:rsidRPr="00D90922">
              <w:rPr>
                <w:rFonts w:ascii="Arial" w:hAnsi="Arial" w:cs="Arial"/>
                <w:sz w:val="14"/>
                <w:szCs w:val="14"/>
                <w:lang w:val="en-US"/>
              </w:rPr>
              <w:t>3</w:t>
            </w:r>
          </w:p>
        </w:tc>
        <w:tc>
          <w:tcPr>
            <w:tcW w:w="1131" w:type="dxa"/>
            <w:tcBorders>
              <w:left w:val="single" w:sz="6" w:space="0" w:color="000000"/>
            </w:tcBorders>
            <w:vAlign w:val="bottom"/>
          </w:tcPr>
          <w:p w:rsidR="004E66ED" w:rsidRPr="004E66ED" w:rsidRDefault="004E66ED" w:rsidP="009D2F49">
            <w:pPr>
              <w:spacing w:before="40" w:line="140" w:lineRule="exact"/>
              <w:ind w:right="454"/>
              <w:jc w:val="right"/>
              <w:rPr>
                <w:rFonts w:ascii="Arial" w:hAnsi="Arial" w:cs="Arial"/>
                <w:sz w:val="14"/>
                <w:szCs w:val="14"/>
              </w:rPr>
            </w:pPr>
            <w:r w:rsidRPr="004E66ED">
              <w:rPr>
                <w:rFonts w:ascii="Arial" w:hAnsi="Arial" w:cs="Arial"/>
                <w:sz w:val="14"/>
                <w:szCs w:val="14"/>
              </w:rPr>
              <w:t>12,9</w:t>
            </w:r>
          </w:p>
        </w:tc>
        <w:tc>
          <w:tcPr>
            <w:tcW w:w="1132" w:type="dxa"/>
            <w:tcBorders>
              <w:left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r w:rsidRPr="004E66ED">
              <w:rPr>
                <w:rFonts w:ascii="Arial" w:hAnsi="Arial" w:cs="Arial"/>
                <w:sz w:val="14"/>
                <w:szCs w:val="14"/>
              </w:rPr>
              <w:t>12,8</w:t>
            </w:r>
          </w:p>
        </w:tc>
        <w:tc>
          <w:tcPr>
            <w:tcW w:w="3387" w:type="dxa"/>
            <w:tcBorders>
              <w:left w:val="single" w:sz="6" w:space="0" w:color="000000"/>
            </w:tcBorders>
            <w:vAlign w:val="bottom"/>
          </w:tcPr>
          <w:p w:rsidR="004E66ED" w:rsidRPr="008F1ACB" w:rsidRDefault="004E66ED"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machinery</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and</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equipment</w:t>
            </w:r>
            <w:proofErr w:type="spellEnd"/>
          </w:p>
        </w:tc>
      </w:tr>
      <w:tr w:rsidR="004E66ED" w:rsidRPr="008F1ACB" w:rsidTr="005A339E">
        <w:trPr>
          <w:cantSplit/>
          <w:jc w:val="center"/>
        </w:trPr>
        <w:tc>
          <w:tcPr>
            <w:tcW w:w="3140" w:type="dxa"/>
            <w:tcBorders>
              <w:right w:val="single" w:sz="6" w:space="0" w:color="000000"/>
            </w:tcBorders>
            <w:vAlign w:val="bottom"/>
          </w:tcPr>
          <w:p w:rsidR="004E66ED" w:rsidRPr="008F1ACB" w:rsidRDefault="004E66ED"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1131" w:type="dxa"/>
            <w:tcBorders>
              <w:left w:val="single" w:sz="6" w:space="0" w:color="000000"/>
              <w:right w:val="single" w:sz="6" w:space="0" w:color="000000"/>
            </w:tcBorders>
            <w:vAlign w:val="bottom"/>
          </w:tcPr>
          <w:p w:rsidR="004E66ED" w:rsidRPr="00D90922" w:rsidRDefault="004E66ED" w:rsidP="009D2F49">
            <w:pPr>
              <w:spacing w:before="40" w:line="140" w:lineRule="exact"/>
              <w:ind w:right="454"/>
              <w:jc w:val="right"/>
              <w:rPr>
                <w:rFonts w:ascii="Arial" w:hAnsi="Arial" w:cs="Arial"/>
                <w:sz w:val="14"/>
                <w:szCs w:val="14"/>
                <w:lang w:val="en-US"/>
              </w:rPr>
            </w:pPr>
            <w:r w:rsidRPr="00D90922">
              <w:rPr>
                <w:rFonts w:ascii="Arial" w:hAnsi="Arial" w:cs="Arial"/>
                <w:sz w:val="14"/>
                <w:szCs w:val="14"/>
              </w:rPr>
              <w:t>5,</w:t>
            </w:r>
            <w:r w:rsidRPr="00D90922">
              <w:rPr>
                <w:rFonts w:ascii="Arial" w:hAnsi="Arial" w:cs="Arial"/>
                <w:sz w:val="14"/>
                <w:szCs w:val="14"/>
                <w:lang w:val="en-US"/>
              </w:rPr>
              <w:t>5</w:t>
            </w:r>
          </w:p>
        </w:tc>
        <w:tc>
          <w:tcPr>
            <w:tcW w:w="1131" w:type="dxa"/>
            <w:tcBorders>
              <w:left w:val="single" w:sz="6" w:space="0" w:color="000000"/>
            </w:tcBorders>
            <w:vAlign w:val="bottom"/>
          </w:tcPr>
          <w:p w:rsidR="004E66ED" w:rsidRPr="004E66ED" w:rsidRDefault="004E66ED" w:rsidP="009D2F49">
            <w:pPr>
              <w:spacing w:before="40" w:line="140" w:lineRule="exact"/>
              <w:ind w:right="454"/>
              <w:jc w:val="right"/>
              <w:rPr>
                <w:rFonts w:ascii="Arial" w:hAnsi="Arial" w:cs="Arial"/>
                <w:sz w:val="14"/>
                <w:szCs w:val="14"/>
              </w:rPr>
            </w:pPr>
            <w:r w:rsidRPr="004E66ED">
              <w:rPr>
                <w:rFonts w:ascii="Arial" w:hAnsi="Arial" w:cs="Arial"/>
                <w:sz w:val="14"/>
                <w:szCs w:val="14"/>
              </w:rPr>
              <w:t>5,4</w:t>
            </w:r>
          </w:p>
        </w:tc>
        <w:tc>
          <w:tcPr>
            <w:tcW w:w="1132" w:type="dxa"/>
            <w:tcBorders>
              <w:left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r w:rsidRPr="004E66ED">
              <w:rPr>
                <w:rFonts w:ascii="Arial" w:hAnsi="Arial" w:cs="Arial"/>
                <w:sz w:val="14"/>
                <w:szCs w:val="14"/>
              </w:rPr>
              <w:t>5,4</w:t>
            </w:r>
          </w:p>
        </w:tc>
        <w:tc>
          <w:tcPr>
            <w:tcW w:w="3387" w:type="dxa"/>
            <w:tcBorders>
              <w:left w:val="single" w:sz="6" w:space="0" w:color="000000"/>
            </w:tcBorders>
            <w:vAlign w:val="bottom"/>
          </w:tcPr>
          <w:p w:rsidR="004E66ED" w:rsidRPr="008F1ACB" w:rsidRDefault="004E66ED"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vehicles</w:t>
            </w:r>
            <w:proofErr w:type="spellEnd"/>
          </w:p>
        </w:tc>
      </w:tr>
      <w:tr w:rsidR="004E66ED" w:rsidRPr="008F1ACB" w:rsidTr="005A339E">
        <w:trPr>
          <w:cantSplit/>
          <w:jc w:val="center"/>
        </w:trPr>
        <w:tc>
          <w:tcPr>
            <w:tcW w:w="3140" w:type="dxa"/>
            <w:tcBorders>
              <w:right w:val="single" w:sz="6" w:space="0" w:color="000000"/>
            </w:tcBorders>
            <w:vAlign w:val="bottom"/>
          </w:tcPr>
          <w:p w:rsidR="004E66ED" w:rsidRPr="008F1ACB" w:rsidRDefault="004E66ED" w:rsidP="0011548B">
            <w:pPr>
              <w:spacing w:before="40" w:line="140" w:lineRule="exact"/>
              <w:ind w:left="113"/>
              <w:rPr>
                <w:rFonts w:ascii="Arial" w:hAnsi="Arial" w:cs="Arial"/>
                <w:sz w:val="14"/>
                <w:szCs w:val="14"/>
              </w:rPr>
            </w:pPr>
            <w:r w:rsidRPr="008F1ACB">
              <w:rPr>
                <w:rFonts w:ascii="Arial" w:eastAsia="Arial Unicode MS" w:hAnsi="Arial" w:cs="Arial"/>
                <w:sz w:val="14"/>
                <w:szCs w:val="14"/>
              </w:rPr>
              <w:t>Образования</w:t>
            </w:r>
          </w:p>
        </w:tc>
        <w:tc>
          <w:tcPr>
            <w:tcW w:w="1131" w:type="dxa"/>
            <w:tcBorders>
              <w:left w:val="single" w:sz="6" w:space="0" w:color="000000"/>
              <w:right w:val="single" w:sz="6" w:space="0" w:color="000000"/>
            </w:tcBorders>
            <w:vAlign w:val="bottom"/>
          </w:tcPr>
          <w:p w:rsidR="004E66ED" w:rsidRPr="00D90922" w:rsidRDefault="004E66ED" w:rsidP="009D2F49">
            <w:pPr>
              <w:spacing w:before="40" w:line="140" w:lineRule="exact"/>
              <w:ind w:right="454"/>
              <w:jc w:val="right"/>
              <w:rPr>
                <w:rFonts w:ascii="Arial" w:hAnsi="Arial" w:cs="Arial"/>
                <w:sz w:val="14"/>
                <w:szCs w:val="14"/>
              </w:rPr>
            </w:pPr>
            <w:r w:rsidRPr="00D90922">
              <w:rPr>
                <w:rFonts w:ascii="Arial" w:hAnsi="Arial" w:cs="Arial"/>
                <w:sz w:val="14"/>
                <w:szCs w:val="14"/>
              </w:rPr>
              <w:t>100</w:t>
            </w:r>
          </w:p>
        </w:tc>
        <w:tc>
          <w:tcPr>
            <w:tcW w:w="1131" w:type="dxa"/>
            <w:tcBorders>
              <w:left w:val="single" w:sz="6" w:space="0" w:color="000000"/>
            </w:tcBorders>
            <w:vAlign w:val="bottom"/>
          </w:tcPr>
          <w:p w:rsidR="004E66ED" w:rsidRPr="004E66ED" w:rsidRDefault="004E66ED" w:rsidP="009D2F49">
            <w:pPr>
              <w:spacing w:before="40" w:line="140" w:lineRule="exact"/>
              <w:ind w:right="454"/>
              <w:jc w:val="right"/>
              <w:rPr>
                <w:rFonts w:ascii="Arial" w:hAnsi="Arial" w:cs="Arial"/>
                <w:sz w:val="14"/>
                <w:szCs w:val="14"/>
              </w:rPr>
            </w:pPr>
            <w:r w:rsidRPr="004E66ED">
              <w:rPr>
                <w:rFonts w:ascii="Arial" w:hAnsi="Arial" w:cs="Arial"/>
                <w:sz w:val="14"/>
                <w:szCs w:val="14"/>
              </w:rPr>
              <w:t>100</w:t>
            </w:r>
          </w:p>
        </w:tc>
        <w:tc>
          <w:tcPr>
            <w:tcW w:w="1132" w:type="dxa"/>
            <w:tcBorders>
              <w:left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r w:rsidRPr="004E66ED">
              <w:rPr>
                <w:rFonts w:ascii="Arial" w:hAnsi="Arial" w:cs="Arial"/>
                <w:sz w:val="14"/>
                <w:szCs w:val="14"/>
              </w:rPr>
              <w:t>100</w:t>
            </w:r>
          </w:p>
        </w:tc>
        <w:tc>
          <w:tcPr>
            <w:tcW w:w="3387" w:type="dxa"/>
            <w:tcBorders>
              <w:left w:val="single" w:sz="6" w:space="0" w:color="000000"/>
            </w:tcBorders>
            <w:vAlign w:val="bottom"/>
          </w:tcPr>
          <w:p w:rsidR="004E66ED" w:rsidRPr="008F1ACB" w:rsidRDefault="004E66ED" w:rsidP="0011548B">
            <w:pPr>
              <w:spacing w:before="40" w:line="140" w:lineRule="exact"/>
              <w:ind w:left="113"/>
              <w:rPr>
                <w:rFonts w:ascii="Arial" w:hAnsi="Arial" w:cs="Arial"/>
                <w:i/>
                <w:sz w:val="14"/>
                <w:szCs w:val="14"/>
                <w:lang w:val="en-US"/>
              </w:rPr>
            </w:pPr>
            <w:r w:rsidRPr="008F1ACB">
              <w:rPr>
                <w:rFonts w:ascii="Arial" w:hAnsi="Arial" w:cs="Arial"/>
                <w:i/>
                <w:sz w:val="14"/>
                <w:szCs w:val="14"/>
                <w:lang w:val="en-US"/>
              </w:rPr>
              <w:t>Education</w:t>
            </w:r>
          </w:p>
        </w:tc>
      </w:tr>
      <w:tr w:rsidR="004E66ED" w:rsidRPr="008F1ACB" w:rsidTr="005A339E">
        <w:trPr>
          <w:cantSplit/>
          <w:jc w:val="center"/>
        </w:trPr>
        <w:tc>
          <w:tcPr>
            <w:tcW w:w="3140" w:type="dxa"/>
            <w:tcBorders>
              <w:right w:val="single" w:sz="6" w:space="0" w:color="000000"/>
            </w:tcBorders>
            <w:vAlign w:val="bottom"/>
          </w:tcPr>
          <w:p w:rsidR="004E66ED" w:rsidRPr="008F1ACB" w:rsidRDefault="004E66ED" w:rsidP="0011548B">
            <w:pPr>
              <w:spacing w:before="40"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1131" w:type="dxa"/>
            <w:tcBorders>
              <w:left w:val="single" w:sz="6" w:space="0" w:color="000000"/>
              <w:right w:val="single" w:sz="6" w:space="0" w:color="000000"/>
            </w:tcBorders>
            <w:vAlign w:val="bottom"/>
          </w:tcPr>
          <w:p w:rsidR="004E66ED" w:rsidRPr="00D90922" w:rsidRDefault="004E66ED" w:rsidP="009D2F49">
            <w:pPr>
              <w:spacing w:before="40" w:line="140" w:lineRule="exact"/>
              <w:ind w:right="454"/>
              <w:jc w:val="right"/>
              <w:rPr>
                <w:rFonts w:ascii="Arial" w:hAnsi="Arial" w:cs="Arial"/>
                <w:sz w:val="14"/>
                <w:szCs w:val="14"/>
              </w:rPr>
            </w:pPr>
          </w:p>
        </w:tc>
        <w:tc>
          <w:tcPr>
            <w:tcW w:w="1131" w:type="dxa"/>
            <w:tcBorders>
              <w:left w:val="single" w:sz="6" w:space="0" w:color="000000"/>
            </w:tcBorders>
            <w:vAlign w:val="bottom"/>
          </w:tcPr>
          <w:p w:rsidR="004E66ED" w:rsidRPr="004E66ED" w:rsidRDefault="004E66ED" w:rsidP="009D2F49">
            <w:pPr>
              <w:spacing w:before="40" w:line="140" w:lineRule="exact"/>
              <w:ind w:right="454"/>
              <w:jc w:val="right"/>
              <w:rPr>
                <w:rFonts w:ascii="Arial" w:hAnsi="Arial" w:cs="Arial"/>
                <w:sz w:val="14"/>
                <w:szCs w:val="14"/>
              </w:rPr>
            </w:pPr>
          </w:p>
        </w:tc>
        <w:tc>
          <w:tcPr>
            <w:tcW w:w="1132" w:type="dxa"/>
            <w:tcBorders>
              <w:left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p>
        </w:tc>
        <w:tc>
          <w:tcPr>
            <w:tcW w:w="3387" w:type="dxa"/>
            <w:tcBorders>
              <w:left w:val="single" w:sz="6" w:space="0" w:color="000000"/>
            </w:tcBorders>
            <w:vAlign w:val="bottom"/>
          </w:tcPr>
          <w:p w:rsidR="004E66ED" w:rsidRPr="008F1ACB" w:rsidRDefault="004E66ED" w:rsidP="0011548B">
            <w:pPr>
              <w:spacing w:before="40" w:line="140" w:lineRule="exact"/>
              <w:ind w:left="397"/>
              <w:rPr>
                <w:i/>
                <w:szCs w:val="14"/>
                <w:lang w:val="en-US"/>
              </w:rPr>
            </w:pPr>
            <w:r w:rsidRPr="008F1ACB">
              <w:rPr>
                <w:rFonts w:ascii="Arial" w:hAnsi="Arial" w:cs="Arial"/>
                <w:i/>
                <w:sz w:val="14"/>
                <w:szCs w:val="14"/>
                <w:lang w:val="en-US"/>
              </w:rPr>
              <w:t>of which:</w:t>
            </w:r>
          </w:p>
        </w:tc>
      </w:tr>
      <w:tr w:rsidR="004E66ED" w:rsidRPr="008F1ACB" w:rsidTr="005A339E">
        <w:trPr>
          <w:cantSplit/>
          <w:jc w:val="center"/>
        </w:trPr>
        <w:tc>
          <w:tcPr>
            <w:tcW w:w="3140" w:type="dxa"/>
            <w:tcBorders>
              <w:right w:val="single" w:sz="6" w:space="0" w:color="000000"/>
            </w:tcBorders>
            <w:vAlign w:val="bottom"/>
          </w:tcPr>
          <w:p w:rsidR="004E66ED" w:rsidRPr="008F1ACB" w:rsidRDefault="004E66ED"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здания</w:t>
            </w:r>
          </w:p>
        </w:tc>
        <w:tc>
          <w:tcPr>
            <w:tcW w:w="1131" w:type="dxa"/>
            <w:tcBorders>
              <w:left w:val="single" w:sz="6" w:space="0" w:color="000000"/>
              <w:right w:val="single" w:sz="6" w:space="0" w:color="000000"/>
            </w:tcBorders>
            <w:vAlign w:val="bottom"/>
          </w:tcPr>
          <w:p w:rsidR="004E66ED" w:rsidRPr="00D90922" w:rsidRDefault="004E66ED" w:rsidP="009D2F49">
            <w:pPr>
              <w:spacing w:before="40" w:line="140" w:lineRule="exact"/>
              <w:ind w:right="454"/>
              <w:jc w:val="right"/>
              <w:rPr>
                <w:rFonts w:ascii="Arial" w:hAnsi="Arial" w:cs="Arial"/>
                <w:sz w:val="14"/>
                <w:szCs w:val="14"/>
                <w:lang w:val="en-US"/>
              </w:rPr>
            </w:pPr>
            <w:r w:rsidRPr="00D90922">
              <w:rPr>
                <w:rFonts w:ascii="Arial" w:hAnsi="Arial" w:cs="Arial"/>
                <w:sz w:val="14"/>
                <w:szCs w:val="14"/>
              </w:rPr>
              <w:t>6</w:t>
            </w:r>
            <w:r w:rsidRPr="00D90922">
              <w:rPr>
                <w:rFonts w:ascii="Arial" w:hAnsi="Arial" w:cs="Arial"/>
                <w:sz w:val="14"/>
                <w:szCs w:val="14"/>
                <w:lang w:val="en-US"/>
              </w:rPr>
              <w:t>9</w:t>
            </w:r>
            <w:r w:rsidRPr="00D90922">
              <w:rPr>
                <w:rFonts w:ascii="Arial" w:hAnsi="Arial" w:cs="Arial"/>
                <w:sz w:val="14"/>
                <w:szCs w:val="14"/>
              </w:rPr>
              <w:t>,</w:t>
            </w:r>
            <w:r w:rsidRPr="00D90922">
              <w:rPr>
                <w:rFonts w:ascii="Arial" w:hAnsi="Arial" w:cs="Arial"/>
                <w:sz w:val="14"/>
                <w:szCs w:val="14"/>
                <w:lang w:val="en-US"/>
              </w:rPr>
              <w:t>2</w:t>
            </w:r>
          </w:p>
        </w:tc>
        <w:tc>
          <w:tcPr>
            <w:tcW w:w="1131" w:type="dxa"/>
            <w:tcBorders>
              <w:left w:val="single" w:sz="6" w:space="0" w:color="000000"/>
            </w:tcBorders>
            <w:vAlign w:val="bottom"/>
          </w:tcPr>
          <w:p w:rsidR="004E66ED" w:rsidRPr="004E66ED" w:rsidRDefault="004E66ED" w:rsidP="009D2F49">
            <w:pPr>
              <w:spacing w:before="40" w:line="140" w:lineRule="exact"/>
              <w:ind w:right="454"/>
              <w:jc w:val="right"/>
              <w:rPr>
                <w:rFonts w:ascii="Arial" w:hAnsi="Arial" w:cs="Arial"/>
                <w:sz w:val="14"/>
                <w:szCs w:val="14"/>
              </w:rPr>
            </w:pPr>
            <w:r w:rsidRPr="004E66ED">
              <w:rPr>
                <w:rFonts w:ascii="Arial" w:hAnsi="Arial" w:cs="Arial"/>
                <w:sz w:val="14"/>
                <w:szCs w:val="14"/>
              </w:rPr>
              <w:t>68,7</w:t>
            </w:r>
          </w:p>
        </w:tc>
        <w:tc>
          <w:tcPr>
            <w:tcW w:w="1132" w:type="dxa"/>
            <w:tcBorders>
              <w:left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r w:rsidRPr="004E66ED">
              <w:rPr>
                <w:rFonts w:ascii="Arial" w:hAnsi="Arial" w:cs="Arial"/>
                <w:sz w:val="14"/>
                <w:szCs w:val="14"/>
              </w:rPr>
              <w:t>69,4</w:t>
            </w:r>
          </w:p>
        </w:tc>
        <w:tc>
          <w:tcPr>
            <w:tcW w:w="3387" w:type="dxa"/>
            <w:tcBorders>
              <w:left w:val="single" w:sz="6" w:space="0" w:color="000000"/>
            </w:tcBorders>
            <w:vAlign w:val="bottom"/>
          </w:tcPr>
          <w:p w:rsidR="004E66ED" w:rsidRPr="008F1ACB" w:rsidRDefault="004E66ED"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buildings</w:t>
            </w:r>
            <w:proofErr w:type="spellEnd"/>
          </w:p>
        </w:tc>
      </w:tr>
      <w:tr w:rsidR="004E66ED" w:rsidRPr="008F1ACB" w:rsidTr="005A339E">
        <w:trPr>
          <w:cantSplit/>
          <w:jc w:val="center"/>
        </w:trPr>
        <w:tc>
          <w:tcPr>
            <w:tcW w:w="3140" w:type="dxa"/>
            <w:tcBorders>
              <w:right w:val="single" w:sz="6" w:space="0" w:color="000000"/>
            </w:tcBorders>
            <w:vAlign w:val="bottom"/>
          </w:tcPr>
          <w:p w:rsidR="004E66ED" w:rsidRPr="008F1ACB" w:rsidRDefault="004E66ED"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сооружения</w:t>
            </w:r>
          </w:p>
        </w:tc>
        <w:tc>
          <w:tcPr>
            <w:tcW w:w="1131" w:type="dxa"/>
            <w:tcBorders>
              <w:left w:val="single" w:sz="6" w:space="0" w:color="000000"/>
              <w:right w:val="single" w:sz="6" w:space="0" w:color="000000"/>
            </w:tcBorders>
            <w:vAlign w:val="bottom"/>
          </w:tcPr>
          <w:p w:rsidR="004E66ED" w:rsidRPr="00D90922" w:rsidRDefault="004E66ED" w:rsidP="009D2F49">
            <w:pPr>
              <w:spacing w:before="40" w:line="140" w:lineRule="exact"/>
              <w:ind w:right="454"/>
              <w:jc w:val="right"/>
              <w:rPr>
                <w:rFonts w:ascii="Arial" w:hAnsi="Arial" w:cs="Arial"/>
                <w:sz w:val="14"/>
                <w:szCs w:val="14"/>
              </w:rPr>
            </w:pPr>
            <w:r w:rsidRPr="00D90922">
              <w:rPr>
                <w:rFonts w:ascii="Arial" w:hAnsi="Arial" w:cs="Arial"/>
                <w:sz w:val="14"/>
                <w:szCs w:val="14"/>
              </w:rPr>
              <w:t>4,6</w:t>
            </w:r>
          </w:p>
        </w:tc>
        <w:tc>
          <w:tcPr>
            <w:tcW w:w="1131" w:type="dxa"/>
            <w:tcBorders>
              <w:left w:val="single" w:sz="6" w:space="0" w:color="000000"/>
            </w:tcBorders>
            <w:vAlign w:val="bottom"/>
          </w:tcPr>
          <w:p w:rsidR="004E66ED" w:rsidRPr="004E66ED" w:rsidRDefault="004E66ED" w:rsidP="009D2F49">
            <w:pPr>
              <w:spacing w:before="40" w:line="140" w:lineRule="exact"/>
              <w:ind w:right="454"/>
              <w:jc w:val="right"/>
              <w:rPr>
                <w:rFonts w:ascii="Arial" w:hAnsi="Arial" w:cs="Arial"/>
                <w:sz w:val="14"/>
                <w:szCs w:val="14"/>
              </w:rPr>
            </w:pPr>
            <w:r w:rsidRPr="004E66ED">
              <w:rPr>
                <w:rFonts w:ascii="Arial" w:hAnsi="Arial" w:cs="Arial"/>
                <w:sz w:val="14"/>
                <w:szCs w:val="14"/>
              </w:rPr>
              <w:t>4,9</w:t>
            </w:r>
          </w:p>
        </w:tc>
        <w:tc>
          <w:tcPr>
            <w:tcW w:w="1132" w:type="dxa"/>
            <w:tcBorders>
              <w:left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r w:rsidRPr="004E66ED">
              <w:rPr>
                <w:rFonts w:ascii="Arial" w:hAnsi="Arial" w:cs="Arial"/>
                <w:sz w:val="14"/>
                <w:szCs w:val="14"/>
              </w:rPr>
              <w:t>5,5</w:t>
            </w:r>
          </w:p>
        </w:tc>
        <w:tc>
          <w:tcPr>
            <w:tcW w:w="3387" w:type="dxa"/>
            <w:tcBorders>
              <w:left w:val="single" w:sz="6" w:space="0" w:color="000000"/>
            </w:tcBorders>
            <w:vAlign w:val="bottom"/>
          </w:tcPr>
          <w:p w:rsidR="004E66ED" w:rsidRPr="008F1ACB" w:rsidRDefault="004E66ED"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constructions</w:t>
            </w:r>
            <w:proofErr w:type="spellEnd"/>
          </w:p>
        </w:tc>
      </w:tr>
      <w:tr w:rsidR="004E66ED" w:rsidRPr="008F1ACB" w:rsidTr="005A339E">
        <w:trPr>
          <w:cantSplit/>
          <w:jc w:val="center"/>
        </w:trPr>
        <w:tc>
          <w:tcPr>
            <w:tcW w:w="3140" w:type="dxa"/>
            <w:tcBorders>
              <w:right w:val="single" w:sz="6" w:space="0" w:color="000000"/>
            </w:tcBorders>
            <w:vAlign w:val="bottom"/>
          </w:tcPr>
          <w:p w:rsidR="004E66ED" w:rsidRPr="008F1ACB" w:rsidRDefault="004E66ED"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1131" w:type="dxa"/>
            <w:tcBorders>
              <w:left w:val="single" w:sz="6" w:space="0" w:color="000000"/>
              <w:right w:val="single" w:sz="6" w:space="0" w:color="000000"/>
            </w:tcBorders>
            <w:vAlign w:val="bottom"/>
          </w:tcPr>
          <w:p w:rsidR="004E66ED" w:rsidRPr="00D90922" w:rsidRDefault="004E66ED" w:rsidP="009D2F49">
            <w:pPr>
              <w:spacing w:before="40" w:line="140" w:lineRule="exact"/>
              <w:ind w:right="454"/>
              <w:jc w:val="right"/>
              <w:rPr>
                <w:rFonts w:ascii="Arial" w:hAnsi="Arial" w:cs="Arial"/>
                <w:sz w:val="14"/>
                <w:szCs w:val="14"/>
                <w:lang w:val="en-US"/>
              </w:rPr>
            </w:pPr>
            <w:r w:rsidRPr="00D90922">
              <w:rPr>
                <w:rFonts w:ascii="Arial" w:hAnsi="Arial" w:cs="Arial"/>
                <w:sz w:val="14"/>
                <w:szCs w:val="14"/>
              </w:rPr>
              <w:t>21,</w:t>
            </w:r>
            <w:r w:rsidRPr="00D90922">
              <w:rPr>
                <w:rFonts w:ascii="Arial" w:hAnsi="Arial" w:cs="Arial"/>
                <w:sz w:val="14"/>
                <w:szCs w:val="14"/>
                <w:lang w:val="en-US"/>
              </w:rPr>
              <w:t>3</w:t>
            </w:r>
          </w:p>
        </w:tc>
        <w:tc>
          <w:tcPr>
            <w:tcW w:w="1131" w:type="dxa"/>
            <w:tcBorders>
              <w:left w:val="single" w:sz="6" w:space="0" w:color="000000"/>
            </w:tcBorders>
            <w:vAlign w:val="bottom"/>
          </w:tcPr>
          <w:p w:rsidR="004E66ED" w:rsidRPr="004E66ED" w:rsidRDefault="004E66ED" w:rsidP="009D2F49">
            <w:pPr>
              <w:spacing w:before="40" w:line="140" w:lineRule="exact"/>
              <w:ind w:right="454"/>
              <w:jc w:val="right"/>
              <w:rPr>
                <w:rFonts w:ascii="Arial" w:hAnsi="Arial" w:cs="Arial"/>
                <w:sz w:val="14"/>
                <w:szCs w:val="14"/>
              </w:rPr>
            </w:pPr>
            <w:r w:rsidRPr="004E66ED">
              <w:rPr>
                <w:rFonts w:ascii="Arial" w:hAnsi="Arial" w:cs="Arial"/>
                <w:sz w:val="14"/>
                <w:szCs w:val="14"/>
              </w:rPr>
              <w:t>21,7</w:t>
            </w:r>
          </w:p>
        </w:tc>
        <w:tc>
          <w:tcPr>
            <w:tcW w:w="1132" w:type="dxa"/>
            <w:tcBorders>
              <w:left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r w:rsidRPr="004E66ED">
              <w:rPr>
                <w:rFonts w:ascii="Arial" w:hAnsi="Arial" w:cs="Arial"/>
                <w:sz w:val="14"/>
                <w:szCs w:val="14"/>
              </w:rPr>
              <w:t>20,4</w:t>
            </w:r>
          </w:p>
        </w:tc>
        <w:tc>
          <w:tcPr>
            <w:tcW w:w="3387" w:type="dxa"/>
            <w:tcBorders>
              <w:left w:val="single" w:sz="6" w:space="0" w:color="000000"/>
            </w:tcBorders>
            <w:vAlign w:val="bottom"/>
          </w:tcPr>
          <w:p w:rsidR="004E66ED" w:rsidRPr="008F1ACB" w:rsidRDefault="004E66ED"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machinery</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and</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equipment</w:t>
            </w:r>
            <w:proofErr w:type="spellEnd"/>
          </w:p>
        </w:tc>
      </w:tr>
      <w:tr w:rsidR="004E66ED" w:rsidRPr="008F1ACB" w:rsidTr="005A339E">
        <w:trPr>
          <w:cantSplit/>
          <w:jc w:val="center"/>
        </w:trPr>
        <w:tc>
          <w:tcPr>
            <w:tcW w:w="3140" w:type="dxa"/>
            <w:tcBorders>
              <w:right w:val="single" w:sz="6" w:space="0" w:color="000000"/>
            </w:tcBorders>
            <w:vAlign w:val="bottom"/>
          </w:tcPr>
          <w:p w:rsidR="004E66ED" w:rsidRPr="008F1ACB" w:rsidRDefault="004E66ED"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1131" w:type="dxa"/>
            <w:tcBorders>
              <w:left w:val="single" w:sz="6" w:space="0" w:color="000000"/>
              <w:right w:val="single" w:sz="6" w:space="0" w:color="000000"/>
            </w:tcBorders>
            <w:vAlign w:val="bottom"/>
          </w:tcPr>
          <w:p w:rsidR="004E66ED" w:rsidRPr="00D90922" w:rsidRDefault="004E66ED" w:rsidP="009D2F49">
            <w:pPr>
              <w:spacing w:before="40" w:line="140" w:lineRule="exact"/>
              <w:ind w:right="454"/>
              <w:jc w:val="right"/>
              <w:rPr>
                <w:rFonts w:ascii="Arial" w:hAnsi="Arial" w:cs="Arial"/>
                <w:sz w:val="14"/>
                <w:szCs w:val="14"/>
                <w:lang w:val="en-US"/>
              </w:rPr>
            </w:pPr>
            <w:r w:rsidRPr="00D90922">
              <w:rPr>
                <w:rFonts w:ascii="Arial" w:hAnsi="Arial" w:cs="Arial"/>
                <w:sz w:val="14"/>
                <w:szCs w:val="14"/>
              </w:rPr>
              <w:t>3,</w:t>
            </w:r>
            <w:r w:rsidRPr="00D90922">
              <w:rPr>
                <w:rFonts w:ascii="Arial" w:hAnsi="Arial" w:cs="Arial"/>
                <w:sz w:val="14"/>
                <w:szCs w:val="14"/>
                <w:lang w:val="en-US"/>
              </w:rPr>
              <w:t>5</w:t>
            </w:r>
          </w:p>
        </w:tc>
        <w:tc>
          <w:tcPr>
            <w:tcW w:w="1131" w:type="dxa"/>
            <w:tcBorders>
              <w:left w:val="single" w:sz="6" w:space="0" w:color="000000"/>
            </w:tcBorders>
            <w:vAlign w:val="bottom"/>
          </w:tcPr>
          <w:p w:rsidR="004E66ED" w:rsidRPr="004E66ED" w:rsidRDefault="004E66ED" w:rsidP="009D2F49">
            <w:pPr>
              <w:spacing w:before="40" w:line="140" w:lineRule="exact"/>
              <w:ind w:right="454"/>
              <w:jc w:val="right"/>
              <w:rPr>
                <w:rFonts w:ascii="Arial" w:hAnsi="Arial" w:cs="Arial"/>
                <w:sz w:val="14"/>
                <w:szCs w:val="14"/>
              </w:rPr>
            </w:pPr>
            <w:r w:rsidRPr="004E66ED">
              <w:rPr>
                <w:rFonts w:ascii="Arial" w:hAnsi="Arial" w:cs="Arial"/>
                <w:sz w:val="14"/>
                <w:szCs w:val="14"/>
              </w:rPr>
              <w:t>3,2</w:t>
            </w:r>
          </w:p>
        </w:tc>
        <w:tc>
          <w:tcPr>
            <w:tcW w:w="1132" w:type="dxa"/>
            <w:tcBorders>
              <w:left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r w:rsidRPr="004E66ED">
              <w:rPr>
                <w:rFonts w:ascii="Arial" w:hAnsi="Arial" w:cs="Arial"/>
                <w:sz w:val="14"/>
                <w:szCs w:val="14"/>
              </w:rPr>
              <w:t>3,4</w:t>
            </w:r>
          </w:p>
        </w:tc>
        <w:tc>
          <w:tcPr>
            <w:tcW w:w="3387" w:type="dxa"/>
            <w:tcBorders>
              <w:left w:val="single" w:sz="6" w:space="0" w:color="000000"/>
            </w:tcBorders>
            <w:vAlign w:val="bottom"/>
          </w:tcPr>
          <w:p w:rsidR="004E66ED" w:rsidRPr="008F1ACB" w:rsidRDefault="004E66ED"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vehicles</w:t>
            </w:r>
            <w:proofErr w:type="spellEnd"/>
          </w:p>
        </w:tc>
      </w:tr>
      <w:tr w:rsidR="004E66ED" w:rsidRPr="002E32D2" w:rsidTr="005A339E">
        <w:trPr>
          <w:cantSplit/>
          <w:jc w:val="center"/>
        </w:trPr>
        <w:tc>
          <w:tcPr>
            <w:tcW w:w="3140" w:type="dxa"/>
            <w:tcBorders>
              <w:right w:val="single" w:sz="6" w:space="0" w:color="000000"/>
            </w:tcBorders>
            <w:vAlign w:val="bottom"/>
          </w:tcPr>
          <w:p w:rsidR="004E66ED" w:rsidRPr="008F1ACB" w:rsidRDefault="004E66ED" w:rsidP="0011548B">
            <w:pPr>
              <w:spacing w:before="40" w:line="140" w:lineRule="exact"/>
              <w:ind w:left="113"/>
              <w:rPr>
                <w:rFonts w:ascii="Arial" w:hAnsi="Arial" w:cs="Arial"/>
                <w:sz w:val="14"/>
                <w:szCs w:val="14"/>
              </w:rPr>
            </w:pPr>
            <w:r w:rsidRPr="008F1ACB">
              <w:rPr>
                <w:rFonts w:ascii="Arial" w:eastAsia="Arial Unicode MS" w:hAnsi="Arial" w:cs="Arial"/>
                <w:sz w:val="14"/>
                <w:szCs w:val="14"/>
              </w:rPr>
              <w:t xml:space="preserve">Деятельности в области здравоохранения </w:t>
            </w:r>
            <w:r w:rsidRPr="001D1B26">
              <w:rPr>
                <w:rFonts w:ascii="Arial" w:eastAsia="Arial Unicode MS" w:hAnsi="Arial" w:cs="Arial"/>
                <w:sz w:val="14"/>
                <w:szCs w:val="14"/>
              </w:rPr>
              <w:br/>
            </w:r>
            <w:r w:rsidRPr="008F1ACB">
              <w:rPr>
                <w:rFonts w:ascii="Arial" w:eastAsia="Arial Unicode MS" w:hAnsi="Arial" w:cs="Arial"/>
                <w:sz w:val="14"/>
                <w:szCs w:val="14"/>
              </w:rPr>
              <w:t>и социальных услуг</w:t>
            </w:r>
          </w:p>
        </w:tc>
        <w:tc>
          <w:tcPr>
            <w:tcW w:w="1131" w:type="dxa"/>
            <w:tcBorders>
              <w:left w:val="single" w:sz="6" w:space="0" w:color="000000"/>
              <w:right w:val="single" w:sz="6" w:space="0" w:color="000000"/>
            </w:tcBorders>
            <w:vAlign w:val="bottom"/>
          </w:tcPr>
          <w:p w:rsidR="004E66ED" w:rsidRPr="005A339E" w:rsidRDefault="004E66ED" w:rsidP="009D2F49">
            <w:pPr>
              <w:spacing w:before="40" w:line="140" w:lineRule="exact"/>
              <w:ind w:right="454"/>
              <w:jc w:val="right"/>
              <w:rPr>
                <w:rFonts w:ascii="Arial" w:hAnsi="Arial" w:cs="Arial"/>
                <w:sz w:val="14"/>
                <w:szCs w:val="14"/>
              </w:rPr>
            </w:pPr>
            <w:r w:rsidRPr="005A339E">
              <w:rPr>
                <w:rFonts w:ascii="Arial" w:hAnsi="Arial" w:cs="Arial"/>
                <w:sz w:val="14"/>
                <w:szCs w:val="14"/>
              </w:rPr>
              <w:t>100</w:t>
            </w:r>
          </w:p>
        </w:tc>
        <w:tc>
          <w:tcPr>
            <w:tcW w:w="1131" w:type="dxa"/>
            <w:tcBorders>
              <w:left w:val="single" w:sz="6" w:space="0" w:color="000000"/>
            </w:tcBorders>
            <w:vAlign w:val="bottom"/>
          </w:tcPr>
          <w:p w:rsidR="004E66ED" w:rsidRPr="004E66ED" w:rsidRDefault="004E66ED" w:rsidP="009D2F49">
            <w:pPr>
              <w:spacing w:before="40" w:line="140" w:lineRule="exact"/>
              <w:ind w:right="454"/>
              <w:jc w:val="right"/>
              <w:rPr>
                <w:rFonts w:ascii="Arial" w:hAnsi="Arial" w:cs="Arial"/>
                <w:sz w:val="14"/>
                <w:szCs w:val="14"/>
              </w:rPr>
            </w:pPr>
            <w:r w:rsidRPr="004E66ED">
              <w:rPr>
                <w:rFonts w:ascii="Arial" w:hAnsi="Arial" w:cs="Arial"/>
                <w:sz w:val="14"/>
                <w:szCs w:val="14"/>
              </w:rPr>
              <w:t>100</w:t>
            </w:r>
          </w:p>
        </w:tc>
        <w:tc>
          <w:tcPr>
            <w:tcW w:w="1132" w:type="dxa"/>
            <w:tcBorders>
              <w:left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r w:rsidRPr="004E66ED">
              <w:rPr>
                <w:rFonts w:ascii="Arial" w:hAnsi="Arial" w:cs="Arial"/>
                <w:sz w:val="14"/>
                <w:szCs w:val="14"/>
              </w:rPr>
              <w:t>100</w:t>
            </w:r>
          </w:p>
        </w:tc>
        <w:tc>
          <w:tcPr>
            <w:tcW w:w="3387" w:type="dxa"/>
            <w:tcBorders>
              <w:left w:val="single" w:sz="6" w:space="0" w:color="000000"/>
            </w:tcBorders>
            <w:vAlign w:val="bottom"/>
          </w:tcPr>
          <w:p w:rsidR="004E66ED" w:rsidRPr="00B502EE" w:rsidRDefault="004E66ED" w:rsidP="0011548B">
            <w:pPr>
              <w:spacing w:before="40" w:line="140" w:lineRule="exact"/>
              <w:ind w:left="113"/>
              <w:rPr>
                <w:rFonts w:ascii="Arial" w:hAnsi="Arial" w:cs="Arial"/>
                <w:i/>
                <w:sz w:val="14"/>
                <w:szCs w:val="14"/>
                <w:lang w:val="en-US"/>
              </w:rPr>
            </w:pPr>
            <w:r w:rsidRPr="008F1ACB">
              <w:rPr>
                <w:rFonts w:ascii="Arial" w:hAnsi="Arial" w:cs="Arial"/>
                <w:i/>
                <w:sz w:val="14"/>
                <w:szCs w:val="14"/>
                <w:lang w:val="en-US"/>
              </w:rPr>
              <w:t>Human</w:t>
            </w:r>
            <w:r w:rsidRPr="00B502EE">
              <w:rPr>
                <w:rFonts w:ascii="Arial" w:hAnsi="Arial" w:cs="Arial"/>
                <w:i/>
                <w:sz w:val="14"/>
                <w:szCs w:val="14"/>
                <w:lang w:val="en-US"/>
              </w:rPr>
              <w:t xml:space="preserve"> </w:t>
            </w:r>
            <w:r w:rsidRPr="008F1ACB">
              <w:rPr>
                <w:rFonts w:ascii="Arial" w:hAnsi="Arial" w:cs="Arial"/>
                <w:i/>
                <w:sz w:val="14"/>
                <w:szCs w:val="14"/>
                <w:lang w:val="en-US"/>
              </w:rPr>
              <w:t>health</w:t>
            </w:r>
            <w:r w:rsidRPr="00B502EE">
              <w:rPr>
                <w:rFonts w:ascii="Arial" w:hAnsi="Arial" w:cs="Arial"/>
                <w:i/>
                <w:sz w:val="14"/>
                <w:szCs w:val="14"/>
                <w:lang w:val="en-US"/>
              </w:rPr>
              <w:t xml:space="preserve"> </w:t>
            </w:r>
            <w:r w:rsidRPr="008F1ACB">
              <w:rPr>
                <w:rFonts w:ascii="Arial" w:hAnsi="Arial" w:cs="Arial"/>
                <w:i/>
                <w:sz w:val="14"/>
                <w:szCs w:val="14"/>
                <w:lang w:val="en-US"/>
              </w:rPr>
              <w:t>and</w:t>
            </w:r>
            <w:r w:rsidRPr="00B502EE">
              <w:rPr>
                <w:rFonts w:ascii="Arial" w:hAnsi="Arial" w:cs="Arial"/>
                <w:i/>
                <w:sz w:val="14"/>
                <w:szCs w:val="14"/>
                <w:lang w:val="en-US"/>
              </w:rPr>
              <w:t xml:space="preserve"> </w:t>
            </w:r>
            <w:r w:rsidRPr="008F1ACB">
              <w:rPr>
                <w:rFonts w:ascii="Arial" w:hAnsi="Arial" w:cs="Arial"/>
                <w:i/>
                <w:sz w:val="14"/>
                <w:szCs w:val="14"/>
                <w:lang w:val="en-US"/>
              </w:rPr>
              <w:t>social</w:t>
            </w:r>
            <w:r w:rsidRPr="00B502EE">
              <w:rPr>
                <w:rFonts w:ascii="Arial" w:hAnsi="Arial" w:cs="Arial"/>
                <w:i/>
                <w:sz w:val="14"/>
                <w:szCs w:val="14"/>
                <w:lang w:val="en-US"/>
              </w:rPr>
              <w:t xml:space="preserve"> </w:t>
            </w:r>
            <w:r w:rsidRPr="008F1ACB">
              <w:rPr>
                <w:rFonts w:ascii="Arial" w:hAnsi="Arial" w:cs="Arial"/>
                <w:i/>
                <w:sz w:val="14"/>
                <w:szCs w:val="14"/>
                <w:lang w:val="en-US"/>
              </w:rPr>
              <w:t>work</w:t>
            </w:r>
            <w:r w:rsidRPr="00B502EE">
              <w:rPr>
                <w:rFonts w:ascii="Arial" w:hAnsi="Arial" w:cs="Arial"/>
                <w:i/>
                <w:sz w:val="14"/>
                <w:szCs w:val="14"/>
                <w:lang w:val="en-US"/>
              </w:rPr>
              <w:t xml:space="preserve"> </w:t>
            </w:r>
            <w:r w:rsidRPr="008F1ACB">
              <w:rPr>
                <w:rFonts w:ascii="Arial" w:hAnsi="Arial" w:cs="Arial"/>
                <w:i/>
                <w:sz w:val="14"/>
                <w:szCs w:val="14"/>
                <w:lang w:val="en-US"/>
              </w:rPr>
              <w:t>activities</w:t>
            </w:r>
          </w:p>
        </w:tc>
      </w:tr>
      <w:tr w:rsidR="004E66ED" w:rsidRPr="008F1ACB" w:rsidTr="005A339E">
        <w:trPr>
          <w:cantSplit/>
          <w:jc w:val="center"/>
        </w:trPr>
        <w:tc>
          <w:tcPr>
            <w:tcW w:w="3140" w:type="dxa"/>
            <w:tcBorders>
              <w:right w:val="single" w:sz="6" w:space="0" w:color="000000"/>
            </w:tcBorders>
            <w:vAlign w:val="bottom"/>
          </w:tcPr>
          <w:p w:rsidR="004E66ED" w:rsidRPr="008F1ACB" w:rsidRDefault="004E66ED" w:rsidP="0011548B">
            <w:pPr>
              <w:spacing w:before="40"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1131" w:type="dxa"/>
            <w:tcBorders>
              <w:left w:val="single" w:sz="6" w:space="0" w:color="000000"/>
              <w:right w:val="single" w:sz="6" w:space="0" w:color="000000"/>
            </w:tcBorders>
            <w:vAlign w:val="bottom"/>
          </w:tcPr>
          <w:p w:rsidR="004E66ED" w:rsidRPr="005A339E" w:rsidRDefault="004E66ED" w:rsidP="009D2F49">
            <w:pPr>
              <w:spacing w:before="40" w:line="140" w:lineRule="exact"/>
              <w:ind w:right="454"/>
              <w:jc w:val="right"/>
              <w:rPr>
                <w:rFonts w:ascii="Arial" w:hAnsi="Arial" w:cs="Arial"/>
                <w:sz w:val="14"/>
                <w:szCs w:val="14"/>
              </w:rPr>
            </w:pPr>
          </w:p>
        </w:tc>
        <w:tc>
          <w:tcPr>
            <w:tcW w:w="1131" w:type="dxa"/>
            <w:tcBorders>
              <w:left w:val="single" w:sz="6" w:space="0" w:color="000000"/>
            </w:tcBorders>
            <w:vAlign w:val="bottom"/>
          </w:tcPr>
          <w:p w:rsidR="004E66ED" w:rsidRPr="004E66ED" w:rsidRDefault="004E66ED" w:rsidP="009D2F49">
            <w:pPr>
              <w:spacing w:before="40" w:line="140" w:lineRule="exact"/>
              <w:ind w:right="454"/>
              <w:jc w:val="right"/>
              <w:rPr>
                <w:rFonts w:ascii="Arial" w:hAnsi="Arial" w:cs="Arial"/>
                <w:sz w:val="14"/>
                <w:szCs w:val="14"/>
              </w:rPr>
            </w:pPr>
          </w:p>
        </w:tc>
        <w:tc>
          <w:tcPr>
            <w:tcW w:w="1132" w:type="dxa"/>
            <w:tcBorders>
              <w:left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p>
        </w:tc>
        <w:tc>
          <w:tcPr>
            <w:tcW w:w="3387" w:type="dxa"/>
            <w:tcBorders>
              <w:left w:val="single" w:sz="6" w:space="0" w:color="000000"/>
            </w:tcBorders>
            <w:vAlign w:val="bottom"/>
          </w:tcPr>
          <w:p w:rsidR="004E66ED" w:rsidRPr="001D1B26" w:rsidRDefault="004E66ED" w:rsidP="0011548B">
            <w:pPr>
              <w:spacing w:before="40" w:line="140" w:lineRule="exact"/>
              <w:ind w:left="397"/>
              <w:rPr>
                <w:i/>
                <w:szCs w:val="14"/>
              </w:rPr>
            </w:pPr>
            <w:r w:rsidRPr="008F1ACB">
              <w:rPr>
                <w:rFonts w:ascii="Arial" w:hAnsi="Arial" w:cs="Arial"/>
                <w:i/>
                <w:sz w:val="14"/>
                <w:szCs w:val="14"/>
                <w:lang w:val="en-US"/>
              </w:rPr>
              <w:t>of</w:t>
            </w:r>
            <w:r w:rsidRPr="001D1B26">
              <w:rPr>
                <w:rFonts w:ascii="Arial" w:hAnsi="Arial" w:cs="Arial"/>
                <w:i/>
                <w:sz w:val="14"/>
                <w:szCs w:val="14"/>
              </w:rPr>
              <w:t xml:space="preserve"> </w:t>
            </w:r>
            <w:r w:rsidRPr="008F1ACB">
              <w:rPr>
                <w:rFonts w:ascii="Arial" w:hAnsi="Arial" w:cs="Arial"/>
                <w:i/>
                <w:sz w:val="14"/>
                <w:szCs w:val="14"/>
                <w:lang w:val="en-US"/>
              </w:rPr>
              <w:t>which</w:t>
            </w:r>
            <w:r w:rsidRPr="001D1B26">
              <w:rPr>
                <w:rFonts w:ascii="Arial" w:hAnsi="Arial" w:cs="Arial"/>
                <w:i/>
                <w:sz w:val="14"/>
                <w:szCs w:val="14"/>
              </w:rPr>
              <w:t>:</w:t>
            </w:r>
          </w:p>
        </w:tc>
      </w:tr>
      <w:tr w:rsidR="004E66ED" w:rsidRPr="008F1ACB" w:rsidTr="005A339E">
        <w:trPr>
          <w:cantSplit/>
          <w:jc w:val="center"/>
        </w:trPr>
        <w:tc>
          <w:tcPr>
            <w:tcW w:w="3140" w:type="dxa"/>
            <w:tcBorders>
              <w:right w:val="single" w:sz="6" w:space="0" w:color="000000"/>
            </w:tcBorders>
            <w:vAlign w:val="bottom"/>
          </w:tcPr>
          <w:p w:rsidR="004E66ED" w:rsidRPr="008F1ACB" w:rsidRDefault="004E66ED"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здания</w:t>
            </w:r>
          </w:p>
        </w:tc>
        <w:tc>
          <w:tcPr>
            <w:tcW w:w="1131" w:type="dxa"/>
            <w:tcBorders>
              <w:left w:val="single" w:sz="6" w:space="0" w:color="000000"/>
              <w:right w:val="single" w:sz="6" w:space="0" w:color="000000"/>
            </w:tcBorders>
            <w:vAlign w:val="bottom"/>
          </w:tcPr>
          <w:p w:rsidR="004E66ED" w:rsidRPr="005A339E" w:rsidRDefault="004E66ED" w:rsidP="009D2F49">
            <w:pPr>
              <w:spacing w:before="40" w:line="140" w:lineRule="exact"/>
              <w:ind w:right="454"/>
              <w:jc w:val="right"/>
              <w:rPr>
                <w:rFonts w:ascii="Arial" w:hAnsi="Arial" w:cs="Arial"/>
                <w:sz w:val="14"/>
                <w:szCs w:val="14"/>
              </w:rPr>
            </w:pPr>
            <w:r w:rsidRPr="005A339E">
              <w:rPr>
                <w:rFonts w:ascii="Arial" w:hAnsi="Arial" w:cs="Arial"/>
                <w:sz w:val="14"/>
                <w:szCs w:val="14"/>
              </w:rPr>
              <w:t>42,6</w:t>
            </w:r>
          </w:p>
        </w:tc>
        <w:tc>
          <w:tcPr>
            <w:tcW w:w="1131" w:type="dxa"/>
            <w:tcBorders>
              <w:left w:val="single" w:sz="6" w:space="0" w:color="000000"/>
            </w:tcBorders>
            <w:vAlign w:val="bottom"/>
          </w:tcPr>
          <w:p w:rsidR="004E66ED" w:rsidRPr="004E66ED" w:rsidRDefault="004E66ED" w:rsidP="009D2F49">
            <w:pPr>
              <w:spacing w:before="40" w:line="140" w:lineRule="exact"/>
              <w:ind w:right="454"/>
              <w:jc w:val="right"/>
              <w:rPr>
                <w:rFonts w:ascii="Arial" w:hAnsi="Arial" w:cs="Arial"/>
                <w:sz w:val="14"/>
                <w:szCs w:val="14"/>
              </w:rPr>
            </w:pPr>
            <w:r w:rsidRPr="004E66ED">
              <w:rPr>
                <w:rFonts w:ascii="Arial" w:hAnsi="Arial" w:cs="Arial"/>
                <w:sz w:val="14"/>
                <w:szCs w:val="14"/>
              </w:rPr>
              <w:t>40,8</w:t>
            </w:r>
          </w:p>
        </w:tc>
        <w:tc>
          <w:tcPr>
            <w:tcW w:w="1132" w:type="dxa"/>
            <w:tcBorders>
              <w:left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r w:rsidRPr="004E66ED">
              <w:rPr>
                <w:rFonts w:ascii="Arial" w:hAnsi="Arial" w:cs="Arial"/>
                <w:sz w:val="14"/>
                <w:szCs w:val="14"/>
              </w:rPr>
              <w:t>40,7</w:t>
            </w:r>
          </w:p>
        </w:tc>
        <w:tc>
          <w:tcPr>
            <w:tcW w:w="3387" w:type="dxa"/>
            <w:tcBorders>
              <w:left w:val="single" w:sz="6" w:space="0" w:color="000000"/>
            </w:tcBorders>
            <w:vAlign w:val="bottom"/>
          </w:tcPr>
          <w:p w:rsidR="004E66ED" w:rsidRPr="008F1ACB" w:rsidRDefault="004E66ED"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buildings</w:t>
            </w:r>
            <w:proofErr w:type="spellEnd"/>
          </w:p>
        </w:tc>
      </w:tr>
      <w:tr w:rsidR="004E66ED" w:rsidRPr="008F1ACB" w:rsidTr="005A339E">
        <w:trPr>
          <w:cantSplit/>
          <w:jc w:val="center"/>
        </w:trPr>
        <w:tc>
          <w:tcPr>
            <w:tcW w:w="3140" w:type="dxa"/>
            <w:tcBorders>
              <w:right w:val="single" w:sz="6" w:space="0" w:color="000000"/>
            </w:tcBorders>
            <w:vAlign w:val="bottom"/>
          </w:tcPr>
          <w:p w:rsidR="004E66ED" w:rsidRPr="008F1ACB" w:rsidRDefault="004E66ED"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сооружения</w:t>
            </w:r>
          </w:p>
        </w:tc>
        <w:tc>
          <w:tcPr>
            <w:tcW w:w="1131" w:type="dxa"/>
            <w:tcBorders>
              <w:left w:val="single" w:sz="6" w:space="0" w:color="000000"/>
              <w:right w:val="single" w:sz="6" w:space="0" w:color="000000"/>
            </w:tcBorders>
            <w:vAlign w:val="bottom"/>
          </w:tcPr>
          <w:p w:rsidR="004E66ED" w:rsidRPr="005A339E" w:rsidRDefault="004E66ED" w:rsidP="009D2F49">
            <w:pPr>
              <w:spacing w:before="40" w:line="140" w:lineRule="exact"/>
              <w:ind w:right="454"/>
              <w:jc w:val="right"/>
              <w:rPr>
                <w:rFonts w:ascii="Arial" w:hAnsi="Arial" w:cs="Arial"/>
                <w:sz w:val="14"/>
                <w:szCs w:val="14"/>
              </w:rPr>
            </w:pPr>
            <w:r w:rsidRPr="005A339E">
              <w:rPr>
                <w:rFonts w:ascii="Arial" w:hAnsi="Arial" w:cs="Arial"/>
                <w:sz w:val="14"/>
                <w:szCs w:val="14"/>
              </w:rPr>
              <w:t>2,0</w:t>
            </w:r>
          </w:p>
        </w:tc>
        <w:tc>
          <w:tcPr>
            <w:tcW w:w="1131" w:type="dxa"/>
            <w:tcBorders>
              <w:left w:val="single" w:sz="6" w:space="0" w:color="000000"/>
            </w:tcBorders>
            <w:vAlign w:val="bottom"/>
          </w:tcPr>
          <w:p w:rsidR="004E66ED" w:rsidRPr="004E66ED" w:rsidRDefault="004E66ED" w:rsidP="009D2F49">
            <w:pPr>
              <w:spacing w:before="40" w:line="140" w:lineRule="exact"/>
              <w:ind w:right="454"/>
              <w:jc w:val="right"/>
              <w:rPr>
                <w:rFonts w:ascii="Arial" w:hAnsi="Arial" w:cs="Arial"/>
                <w:sz w:val="14"/>
                <w:szCs w:val="14"/>
              </w:rPr>
            </w:pPr>
            <w:r w:rsidRPr="004E66ED">
              <w:rPr>
                <w:rFonts w:ascii="Arial" w:hAnsi="Arial" w:cs="Arial"/>
                <w:sz w:val="14"/>
                <w:szCs w:val="14"/>
              </w:rPr>
              <w:t>2,1</w:t>
            </w:r>
          </w:p>
        </w:tc>
        <w:tc>
          <w:tcPr>
            <w:tcW w:w="1132" w:type="dxa"/>
            <w:tcBorders>
              <w:left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r w:rsidRPr="004E66ED">
              <w:rPr>
                <w:rFonts w:ascii="Arial" w:hAnsi="Arial" w:cs="Arial"/>
                <w:sz w:val="14"/>
                <w:szCs w:val="14"/>
              </w:rPr>
              <w:t>2,3</w:t>
            </w:r>
          </w:p>
        </w:tc>
        <w:tc>
          <w:tcPr>
            <w:tcW w:w="3387" w:type="dxa"/>
            <w:tcBorders>
              <w:left w:val="single" w:sz="6" w:space="0" w:color="000000"/>
            </w:tcBorders>
            <w:vAlign w:val="bottom"/>
          </w:tcPr>
          <w:p w:rsidR="004E66ED" w:rsidRPr="008F1ACB" w:rsidRDefault="004E66ED"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constructions</w:t>
            </w:r>
            <w:proofErr w:type="spellEnd"/>
          </w:p>
        </w:tc>
      </w:tr>
      <w:tr w:rsidR="004E66ED" w:rsidRPr="008F1ACB" w:rsidTr="005A339E">
        <w:trPr>
          <w:cantSplit/>
          <w:jc w:val="center"/>
        </w:trPr>
        <w:tc>
          <w:tcPr>
            <w:tcW w:w="3140" w:type="dxa"/>
            <w:tcBorders>
              <w:right w:val="single" w:sz="6" w:space="0" w:color="000000"/>
            </w:tcBorders>
            <w:vAlign w:val="bottom"/>
          </w:tcPr>
          <w:p w:rsidR="004E66ED" w:rsidRPr="008F1ACB" w:rsidRDefault="004E66ED"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1131" w:type="dxa"/>
            <w:tcBorders>
              <w:left w:val="single" w:sz="6" w:space="0" w:color="000000"/>
              <w:right w:val="single" w:sz="6" w:space="0" w:color="000000"/>
            </w:tcBorders>
            <w:vAlign w:val="bottom"/>
          </w:tcPr>
          <w:p w:rsidR="004E66ED" w:rsidRPr="005A339E" w:rsidRDefault="004E66ED" w:rsidP="009D2F49">
            <w:pPr>
              <w:spacing w:before="40" w:line="140" w:lineRule="exact"/>
              <w:ind w:right="454"/>
              <w:jc w:val="right"/>
              <w:rPr>
                <w:rFonts w:ascii="Arial" w:hAnsi="Arial" w:cs="Arial"/>
                <w:sz w:val="14"/>
                <w:szCs w:val="14"/>
              </w:rPr>
            </w:pPr>
            <w:r w:rsidRPr="005A339E">
              <w:rPr>
                <w:rFonts w:ascii="Arial" w:hAnsi="Arial" w:cs="Arial"/>
                <w:sz w:val="14"/>
                <w:szCs w:val="14"/>
              </w:rPr>
              <w:t>51,3</w:t>
            </w:r>
          </w:p>
        </w:tc>
        <w:tc>
          <w:tcPr>
            <w:tcW w:w="1131" w:type="dxa"/>
            <w:tcBorders>
              <w:left w:val="single" w:sz="6" w:space="0" w:color="000000"/>
            </w:tcBorders>
            <w:vAlign w:val="bottom"/>
          </w:tcPr>
          <w:p w:rsidR="004E66ED" w:rsidRPr="004E66ED" w:rsidRDefault="004E66ED" w:rsidP="009D2F49">
            <w:pPr>
              <w:spacing w:before="40" w:line="140" w:lineRule="exact"/>
              <w:ind w:right="454"/>
              <w:jc w:val="right"/>
              <w:rPr>
                <w:rFonts w:ascii="Arial" w:hAnsi="Arial" w:cs="Arial"/>
                <w:sz w:val="14"/>
                <w:szCs w:val="14"/>
              </w:rPr>
            </w:pPr>
            <w:r w:rsidRPr="004E66ED">
              <w:rPr>
                <w:rFonts w:ascii="Arial" w:hAnsi="Arial" w:cs="Arial"/>
                <w:sz w:val="14"/>
                <w:szCs w:val="14"/>
              </w:rPr>
              <w:t>52,7</w:t>
            </w:r>
          </w:p>
        </w:tc>
        <w:tc>
          <w:tcPr>
            <w:tcW w:w="1132" w:type="dxa"/>
            <w:tcBorders>
              <w:left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r w:rsidRPr="004E66ED">
              <w:rPr>
                <w:rFonts w:ascii="Arial" w:hAnsi="Arial" w:cs="Arial"/>
                <w:sz w:val="14"/>
                <w:szCs w:val="14"/>
              </w:rPr>
              <w:t>52,6</w:t>
            </w:r>
          </w:p>
        </w:tc>
        <w:tc>
          <w:tcPr>
            <w:tcW w:w="3387" w:type="dxa"/>
            <w:tcBorders>
              <w:left w:val="single" w:sz="6" w:space="0" w:color="000000"/>
            </w:tcBorders>
            <w:vAlign w:val="bottom"/>
          </w:tcPr>
          <w:p w:rsidR="004E66ED" w:rsidRPr="008F1ACB" w:rsidRDefault="004E66ED"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machinery</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and</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equipment</w:t>
            </w:r>
            <w:proofErr w:type="spellEnd"/>
          </w:p>
        </w:tc>
      </w:tr>
      <w:tr w:rsidR="004E66ED" w:rsidRPr="008F1ACB" w:rsidTr="005A339E">
        <w:trPr>
          <w:cantSplit/>
          <w:jc w:val="center"/>
        </w:trPr>
        <w:tc>
          <w:tcPr>
            <w:tcW w:w="3140" w:type="dxa"/>
            <w:tcBorders>
              <w:bottom w:val="single" w:sz="6" w:space="0" w:color="000000"/>
              <w:right w:val="single" w:sz="6" w:space="0" w:color="000000"/>
            </w:tcBorders>
            <w:vAlign w:val="bottom"/>
          </w:tcPr>
          <w:p w:rsidR="004E66ED" w:rsidRPr="008F1ACB" w:rsidRDefault="004E66ED"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1131" w:type="dxa"/>
            <w:tcBorders>
              <w:left w:val="single" w:sz="6" w:space="0" w:color="000000"/>
              <w:bottom w:val="single" w:sz="6" w:space="0" w:color="000000"/>
              <w:right w:val="single" w:sz="6" w:space="0" w:color="000000"/>
            </w:tcBorders>
            <w:vAlign w:val="bottom"/>
          </w:tcPr>
          <w:p w:rsidR="004E66ED" w:rsidRPr="005A339E" w:rsidRDefault="004E66ED" w:rsidP="009D2F49">
            <w:pPr>
              <w:spacing w:before="40" w:line="140" w:lineRule="exact"/>
              <w:ind w:right="454"/>
              <w:jc w:val="right"/>
              <w:rPr>
                <w:rFonts w:ascii="Arial" w:hAnsi="Arial" w:cs="Arial"/>
                <w:sz w:val="14"/>
                <w:szCs w:val="14"/>
              </w:rPr>
            </w:pPr>
            <w:r w:rsidRPr="005A339E">
              <w:rPr>
                <w:rFonts w:ascii="Arial" w:hAnsi="Arial" w:cs="Arial"/>
                <w:sz w:val="14"/>
                <w:szCs w:val="14"/>
              </w:rPr>
              <w:t>3,7</w:t>
            </w:r>
          </w:p>
        </w:tc>
        <w:tc>
          <w:tcPr>
            <w:tcW w:w="1131" w:type="dxa"/>
            <w:tcBorders>
              <w:left w:val="single" w:sz="6" w:space="0" w:color="000000"/>
              <w:bottom w:val="single" w:sz="6" w:space="0" w:color="000000"/>
            </w:tcBorders>
            <w:vAlign w:val="bottom"/>
          </w:tcPr>
          <w:p w:rsidR="004E66ED" w:rsidRPr="004E66ED" w:rsidRDefault="004E66ED" w:rsidP="009D2F49">
            <w:pPr>
              <w:spacing w:before="40" w:line="140" w:lineRule="exact"/>
              <w:ind w:right="454"/>
              <w:jc w:val="right"/>
              <w:rPr>
                <w:rFonts w:ascii="Arial" w:hAnsi="Arial" w:cs="Arial"/>
                <w:sz w:val="14"/>
                <w:szCs w:val="14"/>
              </w:rPr>
            </w:pPr>
            <w:r w:rsidRPr="004E66ED">
              <w:rPr>
                <w:rFonts w:ascii="Arial" w:hAnsi="Arial" w:cs="Arial"/>
                <w:sz w:val="14"/>
                <w:szCs w:val="14"/>
              </w:rPr>
              <w:t>4,0</w:t>
            </w:r>
          </w:p>
        </w:tc>
        <w:tc>
          <w:tcPr>
            <w:tcW w:w="1132" w:type="dxa"/>
            <w:tcBorders>
              <w:left w:val="single" w:sz="6" w:space="0" w:color="000000"/>
              <w:bottom w:val="single" w:sz="6" w:space="0" w:color="000000"/>
            </w:tcBorders>
            <w:vAlign w:val="bottom"/>
          </w:tcPr>
          <w:p w:rsidR="004E66ED" w:rsidRPr="004E66ED" w:rsidRDefault="004E66ED" w:rsidP="00F4045B">
            <w:pPr>
              <w:spacing w:before="40" w:line="140" w:lineRule="exact"/>
              <w:ind w:right="454"/>
              <w:jc w:val="right"/>
              <w:rPr>
                <w:rFonts w:ascii="Arial" w:hAnsi="Arial" w:cs="Arial"/>
                <w:sz w:val="14"/>
                <w:szCs w:val="14"/>
              </w:rPr>
            </w:pPr>
            <w:r w:rsidRPr="004E66ED">
              <w:rPr>
                <w:rFonts w:ascii="Arial" w:hAnsi="Arial" w:cs="Arial"/>
                <w:sz w:val="14"/>
                <w:szCs w:val="14"/>
              </w:rPr>
              <w:t>4,1</w:t>
            </w:r>
          </w:p>
        </w:tc>
        <w:tc>
          <w:tcPr>
            <w:tcW w:w="3387" w:type="dxa"/>
            <w:tcBorders>
              <w:left w:val="single" w:sz="6" w:space="0" w:color="000000"/>
              <w:bottom w:val="single" w:sz="6" w:space="0" w:color="000000"/>
            </w:tcBorders>
            <w:vAlign w:val="bottom"/>
          </w:tcPr>
          <w:p w:rsidR="004E66ED" w:rsidRPr="008F1ACB" w:rsidRDefault="004E66ED"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vehicles</w:t>
            </w:r>
            <w:proofErr w:type="spellEnd"/>
          </w:p>
        </w:tc>
      </w:tr>
    </w:tbl>
    <w:p w:rsidR="00B26D85" w:rsidRPr="004F6063" w:rsidRDefault="00B26D85" w:rsidP="00D65AA8">
      <w:pPr>
        <w:pStyle w:val="14"/>
        <w:pageBreakBefore/>
        <w:spacing w:before="0" w:after="120"/>
        <w:rPr>
          <w:color w:val="000000"/>
        </w:rPr>
      </w:pPr>
      <w:r w:rsidRPr="004F6063">
        <w:rPr>
          <w:color w:val="000000"/>
        </w:rPr>
        <w:lastRenderedPageBreak/>
        <w:t>МЕТОДОЛОГИЧЕСКИЕ ПОЯСНЕНИЯ</w:t>
      </w:r>
    </w:p>
    <w:p w:rsidR="0016000D" w:rsidRPr="00A55B77" w:rsidRDefault="0016000D" w:rsidP="006749B0">
      <w:pPr>
        <w:spacing w:line="220" w:lineRule="exact"/>
        <w:ind w:firstLine="284"/>
        <w:jc w:val="both"/>
        <w:rPr>
          <w:rFonts w:ascii="Arial" w:eastAsia="Symbol" w:hAnsi="Arial" w:cs="Arial"/>
          <w:bCs/>
          <w:sz w:val="16"/>
        </w:rPr>
      </w:pPr>
      <w:r w:rsidRPr="00A55B77">
        <w:rPr>
          <w:rFonts w:ascii="Arial" w:eastAsia="Symbol" w:hAnsi="Arial" w:cs="Arial"/>
          <w:bCs/>
          <w:sz w:val="16"/>
        </w:rPr>
        <w:t xml:space="preserve">Раздел «Основные фонды» содержит вспомогательные данные, используемые для расчета стоимости основного капитала </w:t>
      </w:r>
      <w:r w:rsidR="0005752B">
        <w:rPr>
          <w:rFonts w:ascii="Arial" w:eastAsia="Symbol" w:hAnsi="Arial" w:cs="Arial"/>
          <w:bCs/>
          <w:sz w:val="16"/>
        </w:rPr>
        <w:br/>
      </w:r>
      <w:r w:rsidRPr="00A55B77">
        <w:rPr>
          <w:rFonts w:ascii="Arial" w:eastAsia="Symbol" w:hAnsi="Arial" w:cs="Arial"/>
          <w:bCs/>
          <w:sz w:val="16"/>
        </w:rPr>
        <w:t>в системе национальных счетов.</w:t>
      </w:r>
    </w:p>
    <w:p w:rsidR="00777B44" w:rsidRPr="00A55B77" w:rsidRDefault="00777B44" w:rsidP="006749B0">
      <w:pPr>
        <w:spacing w:line="220" w:lineRule="exact"/>
        <w:ind w:firstLine="284"/>
        <w:jc w:val="both"/>
      </w:pPr>
      <w:r w:rsidRPr="00A55B77">
        <w:rPr>
          <w:rFonts w:ascii="Arial" w:eastAsia="Symbol" w:hAnsi="Arial" w:cs="Arial"/>
          <w:b/>
          <w:bCs/>
          <w:sz w:val="16"/>
          <w:szCs w:val="16"/>
        </w:rPr>
        <w:t xml:space="preserve">Табл. </w:t>
      </w:r>
      <w:r w:rsidR="00C24D4F">
        <w:rPr>
          <w:rFonts w:ascii="Arial" w:eastAsia="Symbol" w:hAnsi="Arial" w:cs="Arial"/>
          <w:b/>
          <w:bCs/>
          <w:sz w:val="16"/>
          <w:szCs w:val="16"/>
        </w:rPr>
        <w:t>14.</w:t>
      </w:r>
      <w:r w:rsidRPr="00A55B77">
        <w:rPr>
          <w:rFonts w:ascii="Arial" w:eastAsia="Symbol" w:hAnsi="Arial" w:cs="Arial"/>
          <w:b/>
          <w:bCs/>
          <w:sz w:val="16"/>
          <w:szCs w:val="16"/>
        </w:rPr>
        <w:t xml:space="preserve">1, </w:t>
      </w:r>
      <w:r w:rsidR="00C24D4F">
        <w:rPr>
          <w:rFonts w:ascii="Arial" w:eastAsia="Symbol" w:hAnsi="Arial" w:cs="Arial"/>
          <w:b/>
          <w:bCs/>
          <w:sz w:val="16"/>
          <w:szCs w:val="16"/>
        </w:rPr>
        <w:t>14.</w:t>
      </w:r>
      <w:r w:rsidR="0079266E">
        <w:rPr>
          <w:rFonts w:ascii="Arial" w:eastAsia="Symbol" w:hAnsi="Arial" w:cs="Arial"/>
          <w:b/>
          <w:bCs/>
          <w:sz w:val="16"/>
          <w:szCs w:val="16"/>
        </w:rPr>
        <w:t>4</w:t>
      </w:r>
      <w:r w:rsidRPr="00A55B77">
        <w:rPr>
          <w:rFonts w:ascii="Arial" w:eastAsia="Symbol" w:hAnsi="Arial" w:cs="Arial"/>
          <w:b/>
          <w:bCs/>
          <w:sz w:val="16"/>
          <w:szCs w:val="16"/>
        </w:rPr>
        <w:t>.</w:t>
      </w:r>
      <w:r w:rsidRPr="00A55B77">
        <w:rPr>
          <w:rFonts w:eastAsia="Symbol"/>
          <w:b/>
          <w:bCs/>
        </w:rPr>
        <w:t xml:space="preserve"> </w:t>
      </w:r>
      <w:r w:rsidRPr="00A55B77">
        <w:rPr>
          <w:rFonts w:ascii="Arial" w:eastAsia="Symbol" w:hAnsi="Arial" w:cs="Arial"/>
          <w:b/>
          <w:bCs/>
          <w:sz w:val="16"/>
        </w:rPr>
        <w:t>Индекс физического объема (снижения) основных фондов</w:t>
      </w:r>
      <w:r w:rsidRPr="00AD3385">
        <w:rPr>
          <w:rFonts w:ascii="Arial" w:eastAsia="Symbol" w:hAnsi="Arial" w:cs="Arial"/>
          <w:bCs/>
          <w:sz w:val="16"/>
        </w:rPr>
        <w:t xml:space="preserve"> –</w:t>
      </w:r>
      <w:r w:rsidRPr="00A55B77">
        <w:rPr>
          <w:rFonts w:ascii="Arial" w:eastAsia="Symbol" w:hAnsi="Arial" w:cs="Arial"/>
          <w:b/>
          <w:bCs/>
          <w:sz w:val="16"/>
        </w:rPr>
        <w:t xml:space="preserve"> </w:t>
      </w:r>
      <w:r w:rsidRPr="00A55B77">
        <w:rPr>
          <w:rFonts w:ascii="Arial" w:eastAsia="Symbol" w:hAnsi="Arial" w:cs="Arial"/>
          <w:sz w:val="16"/>
        </w:rPr>
        <w:t>это индекс,</w:t>
      </w:r>
      <w:r w:rsidRPr="00A55B77">
        <w:rPr>
          <w:rFonts w:ascii="Arial" w:eastAsia="Symbol" w:hAnsi="Arial" w:cs="Arial"/>
          <w:b/>
          <w:bCs/>
          <w:sz w:val="16"/>
        </w:rPr>
        <w:t xml:space="preserve">  </w:t>
      </w:r>
      <w:r w:rsidRPr="00A55B77">
        <w:rPr>
          <w:rFonts w:ascii="Arial" w:eastAsia="Symbol" w:hAnsi="Arial" w:cs="Arial"/>
          <w:sz w:val="16"/>
        </w:rPr>
        <w:t xml:space="preserve">отражающий изменение стоимости основных фондов в динамике, не связанное с изменением цен на эти основные фонды. </w:t>
      </w:r>
    </w:p>
    <w:p w:rsidR="0016000D" w:rsidRPr="00A55B77" w:rsidRDefault="0016000D" w:rsidP="006749B0">
      <w:pPr>
        <w:spacing w:line="220" w:lineRule="exact"/>
        <w:ind w:firstLine="284"/>
        <w:jc w:val="both"/>
        <w:rPr>
          <w:rFonts w:ascii="Arial" w:eastAsia="Symbol" w:hAnsi="Arial" w:cs="Arial"/>
          <w:bCs/>
          <w:sz w:val="16"/>
        </w:rPr>
      </w:pPr>
      <w:r w:rsidRPr="00A55B77">
        <w:rPr>
          <w:rFonts w:ascii="Arial" w:eastAsia="Symbol" w:hAnsi="Arial" w:cs="Arial"/>
          <w:b/>
          <w:bCs/>
          <w:sz w:val="16"/>
        </w:rPr>
        <w:t xml:space="preserve">В таблицах </w:t>
      </w:r>
      <w:r w:rsidR="00C24D4F">
        <w:rPr>
          <w:rFonts w:ascii="Arial" w:eastAsia="Symbol" w:hAnsi="Arial" w:cs="Arial"/>
          <w:b/>
          <w:bCs/>
          <w:sz w:val="16"/>
        </w:rPr>
        <w:t>14.</w:t>
      </w:r>
      <w:r w:rsidRPr="00A55B77">
        <w:rPr>
          <w:rFonts w:ascii="Arial" w:eastAsia="Symbol" w:hAnsi="Arial" w:cs="Arial"/>
          <w:b/>
          <w:bCs/>
          <w:sz w:val="16"/>
        </w:rPr>
        <w:t>1</w:t>
      </w:r>
      <w:r w:rsidR="007B0440">
        <w:rPr>
          <w:rFonts w:ascii="Arial" w:eastAsia="Symbol" w:hAnsi="Arial" w:cs="Arial"/>
          <w:b/>
          <w:bCs/>
          <w:sz w:val="16"/>
        </w:rPr>
        <w:t> </w:t>
      </w:r>
      <w:r w:rsidR="00A55B77">
        <w:rPr>
          <w:rFonts w:ascii="Arial" w:eastAsia="Symbol" w:hAnsi="Arial" w:cs="Arial"/>
          <w:b/>
          <w:bCs/>
          <w:sz w:val="16"/>
        </w:rPr>
        <w:t>–</w:t>
      </w:r>
      <w:r w:rsidR="007B0440">
        <w:rPr>
          <w:rFonts w:ascii="Arial" w:eastAsia="Symbol" w:hAnsi="Arial" w:cs="Arial"/>
          <w:b/>
          <w:bCs/>
          <w:sz w:val="16"/>
        </w:rPr>
        <w:t> </w:t>
      </w:r>
      <w:r w:rsidR="00C24D4F">
        <w:rPr>
          <w:rFonts w:ascii="Arial" w:eastAsia="Symbol" w:hAnsi="Arial" w:cs="Arial"/>
          <w:b/>
          <w:bCs/>
          <w:sz w:val="16"/>
        </w:rPr>
        <w:t>14.</w:t>
      </w:r>
      <w:r w:rsidR="006749B0" w:rsidRPr="00A55B77">
        <w:rPr>
          <w:rFonts w:ascii="Arial" w:eastAsia="Symbol" w:hAnsi="Arial" w:cs="Arial"/>
          <w:b/>
          <w:bCs/>
          <w:sz w:val="16"/>
        </w:rPr>
        <w:t>12</w:t>
      </w:r>
      <w:r w:rsidRPr="00A55B77">
        <w:rPr>
          <w:rFonts w:ascii="Arial" w:eastAsia="Symbol" w:hAnsi="Arial" w:cs="Arial"/>
          <w:bCs/>
          <w:sz w:val="16"/>
        </w:rPr>
        <w:t xml:space="preserve"> стоимость основных фондов приведена в смешанных ценах, в которых они отражаются </w:t>
      </w:r>
      <w:r w:rsidR="0005752B">
        <w:rPr>
          <w:rFonts w:ascii="Arial" w:eastAsia="Symbol" w:hAnsi="Arial" w:cs="Arial"/>
          <w:bCs/>
          <w:sz w:val="16"/>
        </w:rPr>
        <w:br/>
      </w:r>
      <w:r w:rsidRPr="00A55B77">
        <w:rPr>
          <w:rFonts w:ascii="Arial" w:eastAsia="Symbol" w:hAnsi="Arial" w:cs="Arial"/>
          <w:bCs/>
          <w:sz w:val="16"/>
        </w:rPr>
        <w:t>в бухгалтерском учете. Показатели динамики основных фондов, коэффициенты их обновления и выбытия приведены по полной восстановительной стоимости в сопоставимых ценах.</w:t>
      </w:r>
    </w:p>
    <w:p w:rsidR="00B26D85" w:rsidRPr="00A55B77" w:rsidRDefault="00B26D85" w:rsidP="006749B0">
      <w:pPr>
        <w:pStyle w:val="21"/>
        <w:spacing w:line="220" w:lineRule="exact"/>
        <w:ind w:left="0"/>
      </w:pPr>
      <w:r w:rsidRPr="00A55B77">
        <w:rPr>
          <w:rFonts w:eastAsia="Symbol"/>
          <w:bCs/>
        </w:rPr>
        <w:t>Основные фонды – произведенные активы, подлежащие использованию неоднократно или постоянно в течение длительного периода, но не менее одного года, для производства товаров, оказания рыночных и нерыночных услуг, для управленческих нужд либо для предоставления другим организациям за плату во временное владение и пользование или во временное пользование.</w:t>
      </w:r>
    </w:p>
    <w:p w:rsidR="00B26D85" w:rsidRPr="00A55B77" w:rsidRDefault="00B26D85" w:rsidP="006749B0">
      <w:pPr>
        <w:pStyle w:val="21"/>
        <w:spacing w:line="220" w:lineRule="exact"/>
        <w:ind w:left="0"/>
      </w:pPr>
      <w:r w:rsidRPr="00A55B77">
        <w:rPr>
          <w:rFonts w:eastAsia="Symbol"/>
          <w:bCs/>
        </w:rPr>
        <w:t>К основным фондам относятся здания, сооружения, машины</w:t>
      </w:r>
      <w:r w:rsidR="0048584A" w:rsidRPr="00A55B77">
        <w:rPr>
          <w:rFonts w:eastAsia="Symbol"/>
          <w:bCs/>
        </w:rPr>
        <w:t>,</w:t>
      </w:r>
      <w:r w:rsidRPr="00A55B77">
        <w:rPr>
          <w:rFonts w:eastAsia="Symbol"/>
          <w:bCs/>
        </w:rPr>
        <w:t xml:space="preserve"> оборудование</w:t>
      </w:r>
      <w:r w:rsidR="0048584A" w:rsidRPr="00A55B77">
        <w:rPr>
          <w:rFonts w:eastAsia="Symbol"/>
          <w:bCs/>
        </w:rPr>
        <w:t xml:space="preserve"> и </w:t>
      </w:r>
      <w:r w:rsidRPr="00A55B77">
        <w:rPr>
          <w:rFonts w:eastAsia="Symbol"/>
          <w:bCs/>
        </w:rPr>
        <w:t xml:space="preserve">транспортные средства, </w:t>
      </w:r>
      <w:r w:rsidR="0048584A" w:rsidRPr="00A55B77">
        <w:rPr>
          <w:rFonts w:eastAsia="Symbol"/>
          <w:bCs/>
        </w:rPr>
        <w:t>культивируемые биологические ресурсы животного и растительного происхождения</w:t>
      </w:r>
      <w:r w:rsidRPr="00A55B77">
        <w:rPr>
          <w:rFonts w:eastAsia="Symbol"/>
          <w:bCs/>
        </w:rPr>
        <w:t xml:space="preserve">, другие виды основных фондов. </w:t>
      </w:r>
    </w:p>
    <w:p w:rsidR="00B26D85" w:rsidRPr="004F6063" w:rsidRDefault="00B26D85" w:rsidP="006749B0">
      <w:pPr>
        <w:spacing w:line="220" w:lineRule="exact"/>
        <w:ind w:firstLine="284"/>
        <w:jc w:val="both"/>
        <w:rPr>
          <w:color w:val="000000"/>
        </w:rPr>
      </w:pPr>
      <w:r w:rsidRPr="004F6063">
        <w:rPr>
          <w:rFonts w:ascii="Arial" w:eastAsia="Symbol" w:hAnsi="Arial" w:cs="Arial"/>
          <w:color w:val="000000"/>
          <w:sz w:val="16"/>
        </w:rPr>
        <w:t xml:space="preserve">Данные о наличии основных фондов приводятся по </w:t>
      </w:r>
      <w:r w:rsidRPr="004F6063">
        <w:rPr>
          <w:rFonts w:ascii="Arial" w:eastAsia="Symbol" w:hAnsi="Arial" w:cs="Arial"/>
          <w:b/>
          <w:bCs/>
          <w:color w:val="000000"/>
          <w:sz w:val="16"/>
        </w:rPr>
        <w:t xml:space="preserve">полной учетной стоимости. </w:t>
      </w:r>
      <w:r w:rsidRPr="004F6063">
        <w:rPr>
          <w:rFonts w:ascii="Arial" w:eastAsia="Symbol" w:hAnsi="Arial" w:cs="Arial"/>
          <w:color w:val="000000"/>
          <w:sz w:val="16"/>
        </w:rPr>
        <w:t xml:space="preserve">Она равна сумме учитываемых </w:t>
      </w:r>
      <w:r w:rsidR="00A61845">
        <w:rPr>
          <w:rFonts w:ascii="Arial" w:eastAsia="Symbol" w:hAnsi="Arial" w:cs="Arial"/>
          <w:color w:val="000000"/>
          <w:sz w:val="16"/>
        </w:rPr>
        <w:br/>
      </w:r>
      <w:r w:rsidRPr="004F6063">
        <w:rPr>
          <w:rFonts w:ascii="Arial" w:eastAsia="Symbol" w:hAnsi="Arial" w:cs="Arial"/>
          <w:color w:val="000000"/>
          <w:sz w:val="16"/>
        </w:rPr>
        <w:t xml:space="preserve">в бухгалтерских балансах организаций остаточной балансовой стоимости основных фондов и величины накопленного износа. </w:t>
      </w:r>
      <w:r w:rsidR="0005752B">
        <w:rPr>
          <w:rFonts w:ascii="Arial" w:eastAsia="Symbol" w:hAnsi="Arial" w:cs="Arial"/>
          <w:color w:val="000000"/>
          <w:sz w:val="16"/>
        </w:rPr>
        <w:br/>
      </w:r>
      <w:r w:rsidRPr="004F6063">
        <w:rPr>
          <w:rFonts w:ascii="Arial" w:eastAsia="Symbol" w:hAnsi="Arial" w:cs="Arial"/>
          <w:color w:val="000000"/>
          <w:sz w:val="16"/>
        </w:rPr>
        <w:t xml:space="preserve">Эта стоимость отражает наличие основных фондов без учета постепенной утраты их потребительских свойств в процессе эксплуатации. </w:t>
      </w:r>
    </w:p>
    <w:p w:rsidR="00B26D85" w:rsidRPr="004F6063" w:rsidRDefault="00B26D85" w:rsidP="006749B0">
      <w:pPr>
        <w:spacing w:line="220" w:lineRule="exact"/>
        <w:ind w:firstLine="284"/>
        <w:jc w:val="both"/>
        <w:rPr>
          <w:color w:val="000000"/>
        </w:rPr>
      </w:pPr>
      <w:r w:rsidRPr="004F6063">
        <w:rPr>
          <w:rFonts w:ascii="Arial" w:eastAsia="Symbol" w:hAnsi="Arial" w:cs="Arial"/>
          <w:b/>
          <w:bCs/>
          <w:color w:val="000000"/>
          <w:sz w:val="16"/>
        </w:rPr>
        <w:t>Остаточная балансовая стоимость</w:t>
      </w:r>
      <w:r w:rsidRPr="004F6063">
        <w:rPr>
          <w:rFonts w:ascii="Arial" w:eastAsia="Symbol" w:hAnsi="Arial" w:cs="Arial"/>
          <w:color w:val="000000"/>
          <w:sz w:val="16"/>
        </w:rPr>
        <w:t xml:space="preserve"> основных фондов, учитываемая в бухгалтерских балансах организаций, отражает постепенную утрату их потребительских свойств в размере накопленного износа.</w:t>
      </w:r>
    </w:p>
    <w:p w:rsidR="00B26D85" w:rsidRPr="004F6063" w:rsidRDefault="00B26D85" w:rsidP="006749B0">
      <w:pPr>
        <w:pStyle w:val="21"/>
        <w:spacing w:line="220" w:lineRule="exact"/>
        <w:ind w:left="0"/>
        <w:rPr>
          <w:color w:val="000000"/>
        </w:rPr>
      </w:pPr>
      <w:r w:rsidRPr="004F6063">
        <w:rPr>
          <w:rFonts w:eastAsia="Symbol"/>
          <w:color w:val="000000"/>
        </w:rPr>
        <w:t>Полная учетная и остаточная балансовая стоимость основных фондов учитывается, как правило, в смешанных ценах, так как часть инвентарных объектов отражается в балансах организаций по восстановительной стоимости на момент последней проведенной переоценки, а другая часть, не проходившая переоценок, – в ценах приобретения.</w:t>
      </w:r>
    </w:p>
    <w:p w:rsidR="001F2D37" w:rsidRDefault="001F2D37" w:rsidP="001F2D37">
      <w:pPr>
        <w:pStyle w:val="21"/>
        <w:spacing w:line="220" w:lineRule="exact"/>
        <w:ind w:left="0"/>
        <w:rPr>
          <w:rFonts w:eastAsia="Symbol"/>
          <w:color w:val="000000"/>
        </w:rPr>
      </w:pPr>
      <w:r w:rsidRPr="004F6063">
        <w:rPr>
          <w:rFonts w:eastAsia="Symbol"/>
          <w:color w:val="000000"/>
        </w:rPr>
        <w:t xml:space="preserve">Аналогичные стоимостные показатели рассчитываются по основным фондам, состоящим в собственности физических лиц. </w:t>
      </w:r>
    </w:p>
    <w:p w:rsidR="001F2D37" w:rsidRPr="00BE4DE9" w:rsidRDefault="001F2D37" w:rsidP="001F2D37">
      <w:pPr>
        <w:spacing w:line="276" w:lineRule="auto"/>
        <w:ind w:firstLine="284"/>
        <w:jc w:val="both"/>
        <w:rPr>
          <w:rFonts w:ascii="Arial" w:hAnsi="Arial" w:cs="Arial"/>
          <w:color w:val="000000" w:themeColor="text1"/>
          <w:sz w:val="16"/>
          <w:szCs w:val="16"/>
        </w:rPr>
      </w:pPr>
      <w:r w:rsidRPr="00BE4DE9">
        <w:rPr>
          <w:rFonts w:ascii="Arial" w:hAnsi="Arial" w:cs="Arial"/>
          <w:color w:val="000000" w:themeColor="text1"/>
          <w:sz w:val="16"/>
          <w:szCs w:val="16"/>
        </w:rPr>
        <w:t xml:space="preserve">Стоимость жилых и нежилых зданий, находящихся в собственности домашних хозяйств, начиная с 2019 года, рассчитывается по кадастровой стоимости, определяемой органами </w:t>
      </w:r>
      <w:proofErr w:type="spellStart"/>
      <w:r w:rsidRPr="00BE4DE9">
        <w:rPr>
          <w:rFonts w:ascii="Arial" w:hAnsi="Arial" w:cs="Arial"/>
          <w:color w:val="000000" w:themeColor="text1"/>
          <w:sz w:val="16"/>
          <w:szCs w:val="16"/>
        </w:rPr>
        <w:t>Росреестра</w:t>
      </w:r>
      <w:proofErr w:type="spellEnd"/>
      <w:r w:rsidRPr="00BE4DE9">
        <w:rPr>
          <w:rFonts w:ascii="Arial" w:hAnsi="Arial" w:cs="Arial"/>
          <w:color w:val="000000" w:themeColor="text1"/>
          <w:sz w:val="16"/>
          <w:szCs w:val="16"/>
        </w:rPr>
        <w:t xml:space="preserve"> в целях налогообложения имущества физических лиц.</w:t>
      </w:r>
    </w:p>
    <w:p w:rsidR="00B26D85" w:rsidRPr="004F6063" w:rsidRDefault="00B26D85" w:rsidP="006749B0">
      <w:pPr>
        <w:spacing w:line="220" w:lineRule="exact"/>
        <w:ind w:firstLine="284"/>
        <w:jc w:val="both"/>
        <w:rPr>
          <w:color w:val="000000"/>
        </w:rPr>
      </w:pPr>
      <w:r w:rsidRPr="004F6063">
        <w:rPr>
          <w:rFonts w:ascii="Arial" w:eastAsia="Symbol" w:hAnsi="Arial" w:cs="Arial"/>
          <w:b/>
          <w:bCs/>
          <w:color w:val="000000"/>
          <w:sz w:val="16"/>
        </w:rPr>
        <w:t>Переоценка основных фондов</w:t>
      </w:r>
      <w:r w:rsidRPr="004F6063">
        <w:rPr>
          <w:rFonts w:ascii="Arial" w:eastAsia="Symbol" w:hAnsi="Arial" w:cs="Arial"/>
          <w:color w:val="000000"/>
          <w:sz w:val="16"/>
        </w:rPr>
        <w:t xml:space="preserve"> – изменение полной учетной и остаточной балансовой  стоимости основных фондов с целью устранения их смешанной оценки в ценах разных периодов и определения их реальной восстановительной стоимости. Полная восстановительная стоимость основных фондов – это полная стоимость затрат на замену имеющихся основных фондов  аналогичными  им новыми  объектами, определенных по ценам и тарифам,  существующим на дату переоценки. Остаточная восстановительная стоимость – это полная восстановительная стоимость, уменьшенная на величину накопленного износа, также пересчитанного в цены, существующие на дату переоценки.  </w:t>
      </w:r>
    </w:p>
    <w:p w:rsidR="00B26D85" w:rsidRPr="004F6063" w:rsidRDefault="00B26D85" w:rsidP="006749B0">
      <w:pPr>
        <w:pStyle w:val="21"/>
        <w:spacing w:line="220" w:lineRule="exact"/>
        <w:ind w:left="0"/>
        <w:rPr>
          <w:color w:val="000000"/>
        </w:rPr>
      </w:pPr>
      <w:r w:rsidRPr="004F6063">
        <w:rPr>
          <w:rFonts w:eastAsia="Symbol"/>
          <w:color w:val="000000"/>
        </w:rPr>
        <w:t>В  1992</w:t>
      </w:r>
      <w:r w:rsidR="007B0440">
        <w:rPr>
          <w:rFonts w:eastAsia="Symbol"/>
          <w:color w:val="000000"/>
        </w:rPr>
        <w:t> </w:t>
      </w:r>
      <w:r w:rsidR="00A55B77">
        <w:rPr>
          <w:rFonts w:eastAsia="Symbol"/>
          <w:color w:val="000000"/>
        </w:rPr>
        <w:t>–</w:t>
      </w:r>
      <w:r w:rsidR="007B0440">
        <w:rPr>
          <w:rFonts w:eastAsia="Symbol"/>
          <w:color w:val="000000"/>
        </w:rPr>
        <w:t> </w:t>
      </w:r>
      <w:r w:rsidRPr="004F6063">
        <w:rPr>
          <w:rFonts w:eastAsia="Symbol"/>
          <w:color w:val="000000"/>
        </w:rPr>
        <w:t xml:space="preserve">1998 гг., в  условиях  высоких темпов инфляции,  переоценки основных фондов проводились  регулярно, как правило, </w:t>
      </w:r>
      <w:r w:rsidRPr="004F6063">
        <w:rPr>
          <w:rFonts w:eastAsia="Symbol"/>
          <w:color w:val="000000"/>
        </w:rPr>
        <w:br/>
        <w:t>с годичной периодичностью, в соответствии с постановлениями Правительства Российской Федерации. С</w:t>
      </w:r>
      <w:r w:rsidR="0005752B" w:rsidRPr="0005752B">
        <w:rPr>
          <w:rFonts w:eastAsia="Symbol"/>
          <w:b/>
          <w:bCs/>
          <w:color w:val="000000"/>
          <w:szCs w:val="16"/>
        </w:rPr>
        <w:t> </w:t>
      </w:r>
      <w:r w:rsidRPr="004F6063">
        <w:rPr>
          <w:rFonts w:eastAsia="Symbol"/>
          <w:color w:val="000000"/>
        </w:rPr>
        <w:t xml:space="preserve">1998 года они проводились коммерческими организациями в добровольном порядке, по их усмотрению в соответствии с положением </w:t>
      </w:r>
      <w:r w:rsidR="00A61845">
        <w:rPr>
          <w:rFonts w:eastAsia="Symbol"/>
          <w:color w:val="000000"/>
        </w:rPr>
        <w:br/>
      </w:r>
      <w:r w:rsidRPr="004F6063">
        <w:rPr>
          <w:rFonts w:eastAsia="Symbol"/>
          <w:color w:val="000000"/>
        </w:rPr>
        <w:t xml:space="preserve">о бухгалтерском учете основных средств. </w:t>
      </w:r>
    </w:p>
    <w:p w:rsidR="00B26D85" w:rsidRPr="004F6063" w:rsidRDefault="00B26D85" w:rsidP="006749B0">
      <w:pPr>
        <w:pStyle w:val="21"/>
        <w:spacing w:line="220" w:lineRule="exact"/>
        <w:ind w:left="0"/>
        <w:rPr>
          <w:color w:val="000000"/>
        </w:rPr>
      </w:pPr>
      <w:r w:rsidRPr="004F6063">
        <w:rPr>
          <w:rFonts w:eastAsia="Symbol"/>
          <w:color w:val="000000"/>
          <w:spacing w:val="-2"/>
        </w:rPr>
        <w:t xml:space="preserve">В </w:t>
      </w:r>
      <w:smartTag w:uri="urn:schemas-microsoft-com:office:smarttags" w:element="metricconverter">
        <w:smartTagPr>
          <w:attr w:name="ProductID" w:val="2010 г"/>
        </w:smartTagPr>
        <w:r w:rsidRPr="004F6063">
          <w:rPr>
            <w:rFonts w:eastAsia="Symbol"/>
            <w:color w:val="000000"/>
            <w:spacing w:val="-2"/>
          </w:rPr>
          <w:t>2010 г</w:t>
        </w:r>
      </w:smartTag>
      <w:r w:rsidRPr="004F6063">
        <w:rPr>
          <w:rFonts w:eastAsia="Symbol"/>
          <w:color w:val="000000"/>
          <w:spacing w:val="-2"/>
        </w:rPr>
        <w:t xml:space="preserve">. переоценка проводилась на начало отчетного года; в </w:t>
      </w:r>
      <w:smartTag w:uri="urn:schemas-microsoft-com:office:smarttags" w:element="metricconverter">
        <w:smartTagPr>
          <w:attr w:name="ProductID" w:val="2011 г"/>
        </w:smartTagPr>
        <w:r w:rsidRPr="004F6063">
          <w:rPr>
            <w:rFonts w:eastAsia="Symbol"/>
            <w:color w:val="000000"/>
            <w:spacing w:val="-2"/>
          </w:rPr>
          <w:t>2011 г</w:t>
        </w:r>
      </w:smartTag>
      <w:r w:rsidRPr="004F6063">
        <w:rPr>
          <w:rFonts w:eastAsia="Symbol"/>
          <w:color w:val="000000"/>
          <w:spacing w:val="-2"/>
        </w:rPr>
        <w:t xml:space="preserve">. как на начало отчетного года, так и на конец года; с </w:t>
      </w:r>
      <w:smartTag w:uri="urn:schemas-microsoft-com:office:smarttags" w:element="metricconverter">
        <w:smartTagPr>
          <w:attr w:name="ProductID" w:val="2012 г"/>
        </w:smartTagPr>
        <w:r w:rsidRPr="004F6063">
          <w:rPr>
            <w:rFonts w:eastAsia="Symbol"/>
            <w:color w:val="000000"/>
            <w:spacing w:val="-2"/>
          </w:rPr>
          <w:t>2012 г</w:t>
        </w:r>
      </w:smartTag>
      <w:r w:rsidRPr="004F6063">
        <w:rPr>
          <w:rFonts w:eastAsia="Symbol"/>
          <w:color w:val="000000"/>
          <w:spacing w:val="-2"/>
        </w:rPr>
        <w:t>. –</w:t>
      </w:r>
      <w:r w:rsidRPr="004F6063">
        <w:rPr>
          <w:rFonts w:eastAsia="Symbol"/>
          <w:color w:val="000000"/>
        </w:rPr>
        <w:t xml:space="preserve"> только на конец года.</w:t>
      </w:r>
    </w:p>
    <w:p w:rsidR="00B26D85" w:rsidRPr="004F6063" w:rsidRDefault="00B26D85" w:rsidP="006749B0">
      <w:pPr>
        <w:pStyle w:val="21"/>
        <w:spacing w:line="220" w:lineRule="exact"/>
        <w:ind w:left="0"/>
        <w:rPr>
          <w:color w:val="000000"/>
        </w:rPr>
      </w:pPr>
      <w:r w:rsidRPr="004F6063">
        <w:rPr>
          <w:rFonts w:eastAsia="Symbol"/>
          <w:color w:val="000000"/>
        </w:rPr>
        <w:t>Переоценки основных фондов бюджетных учреждений проводились по состоянию на 01.01.2003</w:t>
      </w:r>
      <w:r w:rsidR="0005752B" w:rsidRPr="0005752B">
        <w:rPr>
          <w:rFonts w:eastAsia="Symbol"/>
          <w:b/>
          <w:bCs/>
          <w:color w:val="000000"/>
          <w:szCs w:val="16"/>
        </w:rPr>
        <w:t> </w:t>
      </w:r>
      <w:r w:rsidRPr="004F6063">
        <w:rPr>
          <w:rFonts w:eastAsia="Symbol"/>
          <w:color w:val="000000"/>
        </w:rPr>
        <w:t>г. и 01.01.2007</w:t>
      </w:r>
      <w:r w:rsidR="0005752B" w:rsidRPr="0005752B">
        <w:rPr>
          <w:rFonts w:eastAsia="Symbol"/>
          <w:b/>
          <w:bCs/>
          <w:color w:val="000000"/>
          <w:szCs w:val="16"/>
        </w:rPr>
        <w:t> </w:t>
      </w:r>
      <w:r w:rsidRPr="004F6063">
        <w:rPr>
          <w:rFonts w:eastAsia="Symbol"/>
          <w:color w:val="000000"/>
        </w:rPr>
        <w:t xml:space="preserve">г. </w:t>
      </w:r>
      <w:r w:rsidR="0005752B">
        <w:rPr>
          <w:rFonts w:eastAsia="Symbol"/>
          <w:color w:val="000000"/>
        </w:rPr>
        <w:br/>
      </w:r>
      <w:r w:rsidRPr="004F6063">
        <w:rPr>
          <w:rFonts w:eastAsia="Symbol"/>
          <w:color w:val="000000"/>
        </w:rPr>
        <w:t xml:space="preserve">по распоряжению Правительства Российской Федерации. </w:t>
      </w:r>
    </w:p>
    <w:p w:rsidR="00B26D85" w:rsidRPr="004F6063" w:rsidRDefault="00B26D85" w:rsidP="006749B0">
      <w:pPr>
        <w:pStyle w:val="21"/>
        <w:spacing w:line="220" w:lineRule="exact"/>
        <w:ind w:left="0"/>
        <w:rPr>
          <w:color w:val="000000"/>
        </w:rPr>
      </w:pPr>
      <w:r w:rsidRPr="004F6063">
        <w:rPr>
          <w:rFonts w:eastAsia="Symbol"/>
          <w:color w:val="000000"/>
        </w:rPr>
        <w:t xml:space="preserve">Для оперативного получения ориентировочных сводных данных о восстановительной стоимости основных фондов органами статистики может проводиться статистическая (макроэкономическая) переоценка, осуществляемая на основе имеющихся статистических данных о полной учетной и остаточной балансовой стоимости основных фондов и изменении цен </w:t>
      </w:r>
      <w:r w:rsidR="0005752B">
        <w:rPr>
          <w:rFonts w:eastAsia="Symbol"/>
          <w:color w:val="000000"/>
        </w:rPr>
        <w:br/>
      </w:r>
      <w:r w:rsidRPr="004F6063">
        <w:rPr>
          <w:rFonts w:eastAsia="Symbol"/>
          <w:color w:val="000000"/>
        </w:rPr>
        <w:t xml:space="preserve">на фондообразующую продукцию. </w:t>
      </w:r>
    </w:p>
    <w:p w:rsidR="008E7A6E" w:rsidRPr="004F6063" w:rsidRDefault="008E7A6E" w:rsidP="006749B0">
      <w:pPr>
        <w:pStyle w:val="21"/>
        <w:spacing w:line="220" w:lineRule="exact"/>
        <w:ind w:left="0"/>
        <w:rPr>
          <w:color w:val="000000"/>
        </w:rPr>
      </w:pPr>
      <w:r w:rsidRPr="004F6063">
        <w:rPr>
          <w:rFonts w:eastAsia="Symbol"/>
          <w:b/>
          <w:bCs/>
          <w:color w:val="000000"/>
          <w:szCs w:val="16"/>
        </w:rPr>
        <w:t xml:space="preserve">Табл. </w:t>
      </w:r>
      <w:r w:rsidR="00C24D4F">
        <w:rPr>
          <w:rFonts w:eastAsia="Symbol"/>
          <w:b/>
          <w:bCs/>
          <w:color w:val="000000"/>
          <w:szCs w:val="16"/>
        </w:rPr>
        <w:t>14.</w:t>
      </w:r>
      <w:r w:rsidRPr="004F6063">
        <w:rPr>
          <w:rFonts w:eastAsia="Symbol"/>
          <w:b/>
          <w:bCs/>
          <w:color w:val="000000"/>
          <w:szCs w:val="16"/>
        </w:rPr>
        <w:t>3</w:t>
      </w:r>
      <w:r w:rsidR="0058678D" w:rsidRPr="004F6063">
        <w:rPr>
          <w:rFonts w:eastAsia="Symbol"/>
          <w:b/>
          <w:bCs/>
          <w:color w:val="000000"/>
          <w:szCs w:val="16"/>
        </w:rPr>
        <w:t xml:space="preserve">, </w:t>
      </w:r>
      <w:r w:rsidR="00C24D4F">
        <w:rPr>
          <w:rFonts w:eastAsia="Symbol"/>
          <w:b/>
          <w:bCs/>
          <w:color w:val="000000"/>
          <w:szCs w:val="16"/>
        </w:rPr>
        <w:t>14.</w:t>
      </w:r>
      <w:r w:rsidR="0058678D">
        <w:rPr>
          <w:rFonts w:eastAsia="Symbol"/>
          <w:b/>
          <w:bCs/>
          <w:color w:val="000000"/>
          <w:szCs w:val="16"/>
        </w:rPr>
        <w:t>5</w:t>
      </w:r>
      <w:r w:rsidR="0058678D" w:rsidRPr="00B5371B">
        <w:rPr>
          <w:rFonts w:eastAsia="Symbol"/>
          <w:b/>
          <w:bCs/>
          <w:color w:val="000000"/>
          <w:szCs w:val="16"/>
        </w:rPr>
        <w:t xml:space="preserve">, </w:t>
      </w:r>
      <w:r w:rsidR="00C24D4F">
        <w:rPr>
          <w:rFonts w:eastAsia="Symbol"/>
          <w:b/>
          <w:bCs/>
          <w:color w:val="000000"/>
          <w:szCs w:val="16"/>
        </w:rPr>
        <w:t>14.</w:t>
      </w:r>
      <w:r w:rsidR="0058678D" w:rsidRPr="0058678D">
        <w:rPr>
          <w:rFonts w:eastAsia="Symbol"/>
          <w:b/>
          <w:bCs/>
          <w:color w:val="000000"/>
          <w:szCs w:val="16"/>
        </w:rPr>
        <w:t>8.</w:t>
      </w:r>
      <w:r w:rsidR="0058678D" w:rsidRPr="004F6063">
        <w:rPr>
          <w:rFonts w:eastAsia="Symbol"/>
          <w:b/>
          <w:bCs/>
          <w:color w:val="000000"/>
        </w:rPr>
        <w:t xml:space="preserve"> </w:t>
      </w:r>
      <w:r w:rsidRPr="004F6063">
        <w:rPr>
          <w:rFonts w:eastAsia="Symbol"/>
          <w:b/>
          <w:color w:val="000000"/>
        </w:rPr>
        <w:t xml:space="preserve">Ввод в </w:t>
      </w:r>
      <w:r w:rsidRPr="004F6063">
        <w:rPr>
          <w:rFonts w:eastAsia="Symbol"/>
          <w:b/>
          <w:bCs/>
          <w:color w:val="000000"/>
        </w:rPr>
        <w:t>действие</w:t>
      </w:r>
      <w:r w:rsidRPr="004F6063">
        <w:rPr>
          <w:rFonts w:eastAsia="Symbol"/>
          <w:b/>
          <w:color w:val="000000"/>
        </w:rPr>
        <w:t xml:space="preserve"> основных фондов </w:t>
      </w:r>
      <w:r w:rsidRPr="004F6063">
        <w:rPr>
          <w:rFonts w:eastAsia="Symbol"/>
          <w:color w:val="000000"/>
        </w:rPr>
        <w:t xml:space="preserve">– стоимость законченных строительством и принятых </w:t>
      </w:r>
      <w:r w:rsidR="0005752B">
        <w:rPr>
          <w:rFonts w:eastAsia="Symbol"/>
          <w:color w:val="000000"/>
        </w:rPr>
        <w:br/>
      </w:r>
      <w:r w:rsidRPr="004F6063">
        <w:rPr>
          <w:rFonts w:eastAsia="Symbol"/>
          <w:color w:val="000000"/>
        </w:rPr>
        <w:t xml:space="preserve">в эксплуатацию в установленном порядке объектов строительства – зданий, сооружений, пусковых  комплексов,  их  очередей,  </w:t>
      </w:r>
      <w:r w:rsidR="0005752B">
        <w:rPr>
          <w:rFonts w:eastAsia="Symbol"/>
          <w:color w:val="000000"/>
        </w:rPr>
        <w:br/>
      </w:r>
      <w:r w:rsidRPr="004F6063">
        <w:rPr>
          <w:rFonts w:eastAsia="Symbol"/>
          <w:color w:val="000000"/>
        </w:rPr>
        <w:t>а также оборудования, инструмента, инвентаря, многолетних насаждений, рабочего и продуктивного скота. В формах статистического наблюдения ввод в действие основных фондов отражается одновременно с вводом в действие производственных мощностей и объектов жилищно-гражданского назначения.</w:t>
      </w:r>
    </w:p>
    <w:p w:rsidR="00B26D85" w:rsidRPr="004F6063" w:rsidRDefault="00C16878" w:rsidP="006749B0">
      <w:pPr>
        <w:spacing w:line="220" w:lineRule="exact"/>
        <w:ind w:firstLine="284"/>
        <w:jc w:val="both"/>
        <w:rPr>
          <w:color w:val="000000"/>
        </w:rPr>
      </w:pPr>
      <w:r w:rsidRPr="004F6063">
        <w:rPr>
          <w:rFonts w:ascii="Arial" w:eastAsia="Symbol" w:hAnsi="Arial" w:cs="Arial"/>
          <w:b/>
          <w:bCs/>
          <w:color w:val="000000"/>
          <w:sz w:val="16"/>
          <w:szCs w:val="16"/>
        </w:rPr>
        <w:t xml:space="preserve">Табл. </w:t>
      </w:r>
      <w:r w:rsidR="00C24D4F">
        <w:rPr>
          <w:rFonts w:ascii="Arial" w:eastAsia="Symbol" w:hAnsi="Arial" w:cs="Arial"/>
          <w:b/>
          <w:bCs/>
          <w:color w:val="000000"/>
          <w:sz w:val="16"/>
          <w:szCs w:val="16"/>
        </w:rPr>
        <w:t>14.</w:t>
      </w:r>
      <w:r w:rsidRPr="004F6063">
        <w:rPr>
          <w:rFonts w:ascii="Arial" w:eastAsia="Symbol" w:hAnsi="Arial" w:cs="Arial"/>
          <w:b/>
          <w:bCs/>
          <w:color w:val="000000"/>
          <w:sz w:val="16"/>
          <w:szCs w:val="16"/>
        </w:rPr>
        <w:t xml:space="preserve">3, </w:t>
      </w:r>
      <w:r w:rsidR="00C24D4F">
        <w:rPr>
          <w:rFonts w:ascii="Arial" w:eastAsia="Symbol" w:hAnsi="Arial" w:cs="Arial"/>
          <w:b/>
          <w:bCs/>
          <w:color w:val="000000"/>
          <w:sz w:val="16"/>
          <w:szCs w:val="16"/>
        </w:rPr>
        <w:t>14.</w:t>
      </w:r>
      <w:r w:rsidR="0079266E">
        <w:rPr>
          <w:rFonts w:ascii="Arial" w:eastAsia="Symbol" w:hAnsi="Arial" w:cs="Arial"/>
          <w:b/>
          <w:bCs/>
          <w:color w:val="000000"/>
          <w:sz w:val="16"/>
          <w:szCs w:val="16"/>
        </w:rPr>
        <w:t xml:space="preserve">6, </w:t>
      </w:r>
      <w:r w:rsidR="00C24D4F">
        <w:rPr>
          <w:rFonts w:ascii="Arial" w:eastAsia="Symbol" w:hAnsi="Arial" w:cs="Arial"/>
          <w:b/>
          <w:bCs/>
          <w:color w:val="000000"/>
          <w:sz w:val="16"/>
          <w:szCs w:val="16"/>
        </w:rPr>
        <w:t>14.</w:t>
      </w:r>
      <w:r w:rsidR="0079266E">
        <w:rPr>
          <w:rFonts w:ascii="Arial" w:eastAsia="Symbol" w:hAnsi="Arial" w:cs="Arial"/>
          <w:b/>
          <w:bCs/>
          <w:color w:val="000000"/>
          <w:sz w:val="16"/>
          <w:szCs w:val="16"/>
        </w:rPr>
        <w:t xml:space="preserve">8, </w:t>
      </w:r>
      <w:r w:rsidR="00C24D4F">
        <w:rPr>
          <w:rFonts w:ascii="Arial" w:eastAsia="Symbol" w:hAnsi="Arial" w:cs="Arial"/>
          <w:b/>
          <w:bCs/>
          <w:color w:val="000000"/>
          <w:sz w:val="16"/>
          <w:szCs w:val="16"/>
        </w:rPr>
        <w:t>14.</w:t>
      </w:r>
      <w:r w:rsidR="00576C55" w:rsidRPr="003F31E5">
        <w:rPr>
          <w:rFonts w:ascii="Arial" w:eastAsia="Symbol" w:hAnsi="Arial" w:cs="Arial"/>
          <w:b/>
          <w:bCs/>
          <w:color w:val="000000"/>
          <w:sz w:val="16"/>
          <w:szCs w:val="16"/>
        </w:rPr>
        <w:t>9</w:t>
      </w:r>
      <w:r w:rsidR="0079266E">
        <w:rPr>
          <w:rFonts w:ascii="Arial" w:eastAsia="Symbol" w:hAnsi="Arial" w:cs="Arial"/>
          <w:b/>
          <w:bCs/>
          <w:color w:val="000000"/>
          <w:sz w:val="16"/>
          <w:szCs w:val="16"/>
        </w:rPr>
        <w:t xml:space="preserve">, </w:t>
      </w:r>
      <w:r w:rsidR="00C24D4F">
        <w:rPr>
          <w:rFonts w:ascii="Arial" w:eastAsia="Symbol" w:hAnsi="Arial" w:cs="Arial"/>
          <w:b/>
          <w:bCs/>
          <w:color w:val="000000"/>
          <w:sz w:val="16"/>
          <w:szCs w:val="16"/>
        </w:rPr>
        <w:t>14.</w:t>
      </w:r>
      <w:r w:rsidR="006749B0">
        <w:rPr>
          <w:rFonts w:ascii="Arial" w:eastAsia="Symbol" w:hAnsi="Arial" w:cs="Arial"/>
          <w:b/>
          <w:bCs/>
          <w:color w:val="000000"/>
          <w:sz w:val="16"/>
          <w:szCs w:val="16"/>
        </w:rPr>
        <w:t>1</w:t>
      </w:r>
      <w:r w:rsidR="0079266E">
        <w:rPr>
          <w:rFonts w:ascii="Arial" w:eastAsia="Symbol" w:hAnsi="Arial" w:cs="Arial"/>
          <w:b/>
          <w:bCs/>
          <w:color w:val="000000"/>
          <w:sz w:val="16"/>
          <w:szCs w:val="16"/>
        </w:rPr>
        <w:t>1</w:t>
      </w:r>
      <w:r w:rsidRPr="004F6063">
        <w:rPr>
          <w:rFonts w:ascii="Arial" w:eastAsia="Symbol" w:hAnsi="Arial" w:cs="Arial"/>
          <w:b/>
          <w:bCs/>
          <w:color w:val="000000"/>
          <w:sz w:val="16"/>
          <w:szCs w:val="16"/>
        </w:rPr>
        <w:t>.</w:t>
      </w:r>
      <w:r w:rsidRPr="0005752B">
        <w:rPr>
          <w:rFonts w:ascii="Arial" w:eastAsia="Symbol" w:hAnsi="Arial" w:cs="Arial"/>
          <w:b/>
          <w:bCs/>
          <w:color w:val="000000"/>
          <w:sz w:val="16"/>
          <w:szCs w:val="16"/>
        </w:rPr>
        <w:t xml:space="preserve"> </w:t>
      </w:r>
      <w:r w:rsidR="00B26D85" w:rsidRPr="0005752B">
        <w:rPr>
          <w:rFonts w:ascii="Arial" w:eastAsia="Symbol" w:hAnsi="Arial" w:cs="Arial"/>
          <w:b/>
          <w:bCs/>
          <w:color w:val="000000"/>
          <w:sz w:val="16"/>
          <w:szCs w:val="16"/>
        </w:rPr>
        <w:t>Степень</w:t>
      </w:r>
      <w:r w:rsidR="00B26D85" w:rsidRPr="004F6063">
        <w:rPr>
          <w:rFonts w:ascii="Arial" w:eastAsia="Symbol" w:hAnsi="Arial" w:cs="Arial"/>
          <w:b/>
          <w:bCs/>
          <w:color w:val="000000"/>
          <w:sz w:val="16"/>
        </w:rPr>
        <w:t xml:space="preserve"> износа основных фондов</w:t>
      </w:r>
      <w:r w:rsidR="00B26D85" w:rsidRPr="004F6063">
        <w:rPr>
          <w:rFonts w:ascii="Arial" w:eastAsia="Symbol" w:hAnsi="Arial" w:cs="Arial"/>
          <w:color w:val="000000"/>
          <w:sz w:val="16"/>
        </w:rPr>
        <w:t xml:space="preserve"> – отношение накопленного</w:t>
      </w:r>
      <w:r w:rsidR="00791FE2">
        <w:rPr>
          <w:rFonts w:ascii="Arial" w:eastAsia="Symbol" w:hAnsi="Arial" w:cs="Arial"/>
          <w:color w:val="000000"/>
          <w:sz w:val="16"/>
        </w:rPr>
        <w:t xml:space="preserve"> </w:t>
      </w:r>
      <w:r w:rsidR="00B26D85" w:rsidRPr="004F6063">
        <w:rPr>
          <w:rFonts w:ascii="Arial" w:eastAsia="Symbol" w:hAnsi="Arial" w:cs="Arial"/>
          <w:color w:val="000000"/>
          <w:sz w:val="16"/>
        </w:rPr>
        <w:t xml:space="preserve"> к определенной дате износа имеющихся основных фондов (разницы их полной учетной и остаточной балансовой стоимости) к полной учетной стоимости этих основных фондов на ту же дату, в процентах. </w:t>
      </w:r>
    </w:p>
    <w:p w:rsidR="00B26D85" w:rsidRPr="004F6063" w:rsidRDefault="00B26D85" w:rsidP="006749B0">
      <w:pPr>
        <w:spacing w:line="220" w:lineRule="exact"/>
        <w:ind w:firstLine="284"/>
        <w:jc w:val="both"/>
        <w:rPr>
          <w:color w:val="000000"/>
        </w:rPr>
      </w:pPr>
      <w:r w:rsidRPr="004F6063">
        <w:rPr>
          <w:rFonts w:ascii="Arial" w:eastAsia="Symbol" w:hAnsi="Arial" w:cs="Arial"/>
          <w:color w:val="000000"/>
          <w:sz w:val="16"/>
        </w:rPr>
        <w:t xml:space="preserve">Износ основных фондов – это частичная или полная утрата основными фондами потребительских свойств и стоимости </w:t>
      </w:r>
      <w:r w:rsidR="00A61845">
        <w:rPr>
          <w:rFonts w:ascii="Arial" w:eastAsia="Symbol" w:hAnsi="Arial" w:cs="Arial"/>
          <w:color w:val="000000"/>
          <w:sz w:val="16"/>
        </w:rPr>
        <w:br/>
      </w:r>
      <w:r w:rsidRPr="004F6063">
        <w:rPr>
          <w:rFonts w:ascii="Arial" w:eastAsia="Symbol" w:hAnsi="Arial" w:cs="Arial"/>
          <w:color w:val="000000"/>
          <w:sz w:val="16"/>
        </w:rPr>
        <w:t>в процессе эксплуатации, под воздействием сил природы и вследствие технического прогресса. Нормы и методы начисления износа определяются порядком бухгалтерского, налогового и статистического учета.</w:t>
      </w:r>
    </w:p>
    <w:p w:rsidR="00B26D85" w:rsidRPr="004F6063" w:rsidRDefault="00876943" w:rsidP="006749B0">
      <w:pPr>
        <w:spacing w:line="220" w:lineRule="exact"/>
        <w:ind w:firstLine="284"/>
        <w:jc w:val="both"/>
        <w:rPr>
          <w:color w:val="000000"/>
        </w:rPr>
      </w:pPr>
      <w:r w:rsidRPr="004F6063">
        <w:rPr>
          <w:rFonts w:ascii="Arial" w:eastAsia="Symbol" w:hAnsi="Arial" w:cs="Arial"/>
          <w:b/>
          <w:bCs/>
          <w:color w:val="000000"/>
          <w:sz w:val="16"/>
          <w:szCs w:val="16"/>
        </w:rPr>
        <w:t xml:space="preserve">Табл. </w:t>
      </w:r>
      <w:r w:rsidR="00C24D4F">
        <w:rPr>
          <w:rFonts w:ascii="Arial" w:eastAsia="Symbol" w:hAnsi="Arial" w:cs="Arial"/>
          <w:b/>
          <w:bCs/>
          <w:color w:val="000000"/>
          <w:sz w:val="16"/>
          <w:szCs w:val="16"/>
        </w:rPr>
        <w:t>14.</w:t>
      </w:r>
      <w:r w:rsidRPr="004F6063">
        <w:rPr>
          <w:rFonts w:ascii="Arial" w:eastAsia="Symbol" w:hAnsi="Arial" w:cs="Arial"/>
          <w:b/>
          <w:bCs/>
          <w:color w:val="000000"/>
          <w:sz w:val="16"/>
          <w:szCs w:val="16"/>
        </w:rPr>
        <w:t xml:space="preserve">3, </w:t>
      </w:r>
      <w:r w:rsidR="00C24D4F">
        <w:rPr>
          <w:rFonts w:ascii="Arial" w:eastAsia="Symbol" w:hAnsi="Arial" w:cs="Arial"/>
          <w:b/>
          <w:bCs/>
          <w:color w:val="000000"/>
          <w:sz w:val="16"/>
          <w:szCs w:val="16"/>
        </w:rPr>
        <w:t>14.</w:t>
      </w:r>
      <w:r w:rsidR="006749B0">
        <w:rPr>
          <w:rFonts w:ascii="Arial" w:eastAsia="Symbol" w:hAnsi="Arial" w:cs="Arial"/>
          <w:b/>
          <w:bCs/>
          <w:color w:val="000000"/>
          <w:sz w:val="16"/>
          <w:szCs w:val="16"/>
        </w:rPr>
        <w:t>7</w:t>
      </w:r>
      <w:r w:rsidRPr="004F6063">
        <w:rPr>
          <w:rFonts w:ascii="Arial" w:eastAsia="Symbol" w:hAnsi="Arial" w:cs="Arial"/>
          <w:b/>
          <w:bCs/>
          <w:color w:val="000000"/>
          <w:sz w:val="16"/>
          <w:szCs w:val="16"/>
        </w:rPr>
        <w:t>.</w:t>
      </w:r>
      <w:r w:rsidRPr="004F6063">
        <w:rPr>
          <w:rFonts w:eastAsia="Symbol"/>
          <w:b/>
          <w:bCs/>
          <w:color w:val="000000"/>
        </w:rPr>
        <w:t xml:space="preserve"> </w:t>
      </w:r>
      <w:r w:rsidR="00B26D85" w:rsidRPr="004F6063">
        <w:rPr>
          <w:rFonts w:ascii="Arial" w:eastAsia="Symbol" w:hAnsi="Arial" w:cs="Arial"/>
          <w:b/>
          <w:bCs/>
          <w:color w:val="000000"/>
          <w:sz w:val="16"/>
        </w:rPr>
        <w:t>Коэффициент обновления основных фондов</w:t>
      </w:r>
      <w:r w:rsidR="00B26D85" w:rsidRPr="004F6063">
        <w:rPr>
          <w:rFonts w:ascii="Arial" w:eastAsia="Symbol" w:hAnsi="Arial" w:cs="Arial"/>
          <w:color w:val="000000"/>
          <w:sz w:val="16"/>
        </w:rPr>
        <w:t xml:space="preserve"> – это отношение основных фондов, введенных в действие</w:t>
      </w:r>
      <w:r w:rsidR="0005752B">
        <w:rPr>
          <w:rFonts w:ascii="Arial" w:eastAsia="Symbol" w:hAnsi="Arial" w:cs="Arial"/>
          <w:color w:val="000000"/>
          <w:sz w:val="16"/>
        </w:rPr>
        <w:br/>
      </w:r>
      <w:r w:rsidR="00B26D85" w:rsidRPr="004F6063">
        <w:rPr>
          <w:rFonts w:ascii="Arial" w:eastAsia="Symbol" w:hAnsi="Arial" w:cs="Arial"/>
          <w:color w:val="000000"/>
          <w:sz w:val="16"/>
        </w:rPr>
        <w:t xml:space="preserve">в течение года, к их наличию на конец года, в процентах. Этот показатель отражает удельный вес новых (введенных за год) основных фондов в их общем объеме. </w:t>
      </w:r>
    </w:p>
    <w:p w:rsidR="00B26D85" w:rsidRPr="004F6063" w:rsidRDefault="00576C55" w:rsidP="006749B0">
      <w:pPr>
        <w:spacing w:line="220" w:lineRule="exact"/>
        <w:ind w:firstLine="284"/>
        <w:jc w:val="both"/>
        <w:rPr>
          <w:color w:val="000000"/>
        </w:rPr>
      </w:pPr>
      <w:r w:rsidRPr="00576C55">
        <w:rPr>
          <w:rFonts w:ascii="Arial" w:eastAsia="Symbol" w:hAnsi="Arial" w:cs="Arial"/>
          <w:b/>
          <w:bCs/>
          <w:sz w:val="16"/>
          <w:szCs w:val="16"/>
        </w:rPr>
        <w:t>Табл. 14.3, 14.7.</w:t>
      </w:r>
      <w:r w:rsidRPr="00576C55">
        <w:rPr>
          <w:rFonts w:eastAsia="Symbol"/>
          <w:b/>
          <w:bCs/>
        </w:rPr>
        <w:t xml:space="preserve"> </w:t>
      </w:r>
      <w:r w:rsidR="00B26D85" w:rsidRPr="004F6063">
        <w:rPr>
          <w:rFonts w:ascii="Arial" w:eastAsia="Symbol" w:hAnsi="Arial" w:cs="Arial"/>
          <w:b/>
          <w:bCs/>
          <w:color w:val="000000"/>
          <w:sz w:val="16"/>
        </w:rPr>
        <w:t>Коэффициент выбытия основных фондов</w:t>
      </w:r>
      <w:r w:rsidR="00B26D85" w:rsidRPr="00AD3385">
        <w:rPr>
          <w:rFonts w:ascii="Arial" w:eastAsia="Symbol" w:hAnsi="Arial" w:cs="Arial"/>
          <w:bCs/>
          <w:color w:val="000000"/>
          <w:sz w:val="16"/>
        </w:rPr>
        <w:t xml:space="preserve"> –</w:t>
      </w:r>
      <w:r w:rsidR="00B26D85" w:rsidRPr="004F6063">
        <w:rPr>
          <w:rFonts w:ascii="Arial" w:eastAsia="Symbol" w:hAnsi="Arial" w:cs="Arial"/>
          <w:b/>
          <w:bCs/>
          <w:color w:val="000000"/>
          <w:sz w:val="16"/>
        </w:rPr>
        <w:t xml:space="preserve"> </w:t>
      </w:r>
      <w:r w:rsidR="00B26D85" w:rsidRPr="004F6063">
        <w:rPr>
          <w:rFonts w:ascii="Arial" w:eastAsia="Symbol" w:hAnsi="Arial" w:cs="Arial"/>
          <w:color w:val="000000"/>
          <w:sz w:val="16"/>
        </w:rPr>
        <w:t xml:space="preserve">это отношение ликвидированных за год основных фондов </w:t>
      </w:r>
      <w:r w:rsidRPr="00576C55">
        <w:rPr>
          <w:rFonts w:ascii="Arial" w:eastAsia="Symbol" w:hAnsi="Arial" w:cs="Arial"/>
          <w:color w:val="000000"/>
          <w:sz w:val="16"/>
        </w:rPr>
        <w:br/>
      </w:r>
      <w:r w:rsidR="00B26D85" w:rsidRPr="004F6063">
        <w:rPr>
          <w:rFonts w:ascii="Arial" w:eastAsia="Symbol" w:hAnsi="Arial" w:cs="Arial"/>
          <w:color w:val="000000"/>
          <w:sz w:val="16"/>
        </w:rPr>
        <w:t xml:space="preserve">к их наличию на начало года, в процентах. Данный показатель, наряду с коэффициентом обновления, характеризует интенсивность процесса обновления основных фондов. </w:t>
      </w:r>
    </w:p>
    <w:p w:rsidR="00B26D85" w:rsidRPr="004F6063" w:rsidRDefault="00B26D85" w:rsidP="006749B0">
      <w:pPr>
        <w:pStyle w:val="af5"/>
        <w:spacing w:line="220" w:lineRule="exact"/>
        <w:ind w:firstLine="284"/>
        <w:rPr>
          <w:color w:val="000000"/>
        </w:rPr>
      </w:pPr>
      <w:r w:rsidRPr="004F6063">
        <w:rPr>
          <w:rFonts w:eastAsia="Symbol"/>
          <w:color w:val="000000"/>
        </w:rPr>
        <w:t xml:space="preserve">Показатели динамики основных фондов, коэффициенты их обновления и выбытия приводятся по полной восстановительной стоимости в сопоставимых ценах. </w:t>
      </w:r>
    </w:p>
    <w:p w:rsidR="00B26D85" w:rsidRPr="004F6063" w:rsidRDefault="00B26D85" w:rsidP="006749B0">
      <w:pPr>
        <w:pStyle w:val="14"/>
        <w:pageBreakBefore/>
        <w:spacing w:before="0" w:after="120" w:line="240" w:lineRule="exact"/>
        <w:rPr>
          <w:color w:val="000000"/>
          <w:lang w:val="en-US"/>
        </w:rPr>
      </w:pPr>
      <w:r w:rsidRPr="004F6063">
        <w:rPr>
          <w:rFonts w:eastAsia="Symbol"/>
          <w:i/>
          <w:color w:val="000000"/>
          <w:lang w:val="en-US"/>
        </w:rPr>
        <w:lastRenderedPageBreak/>
        <w:t>METHODOLOGICAL NOTES</w:t>
      </w:r>
    </w:p>
    <w:p w:rsidR="00A55B77" w:rsidRPr="00A55B77" w:rsidRDefault="00A55B77" w:rsidP="00A55B77">
      <w:pPr>
        <w:pStyle w:val="212"/>
        <w:spacing w:line="194" w:lineRule="exact"/>
        <w:ind w:left="0"/>
        <w:rPr>
          <w:i/>
          <w:lang w:val="en"/>
        </w:rPr>
      </w:pPr>
      <w:r w:rsidRPr="00A55B77">
        <w:rPr>
          <w:i/>
          <w:lang w:val="en"/>
        </w:rPr>
        <w:t>Section "Fixed assets"  contains auxiliary data used in calculation of the value of fixed capital in the national accounts.</w:t>
      </w:r>
    </w:p>
    <w:p w:rsidR="00A55B77" w:rsidRPr="00A55B77" w:rsidRDefault="00A55B77" w:rsidP="00A55B77">
      <w:pPr>
        <w:spacing w:line="240" w:lineRule="exact"/>
        <w:ind w:firstLine="284"/>
        <w:jc w:val="both"/>
        <w:rPr>
          <w:rFonts w:ascii="Arial" w:hAnsi="Arial" w:cs="Arial"/>
          <w:i/>
          <w:sz w:val="16"/>
          <w:szCs w:val="16"/>
          <w:lang w:val="en-US"/>
        </w:rPr>
      </w:pPr>
      <w:proofErr w:type="gramStart"/>
      <w:r w:rsidRPr="00A55B77">
        <w:rPr>
          <w:rFonts w:ascii="Arial" w:hAnsi="Arial" w:cs="Arial"/>
          <w:b/>
          <w:i/>
          <w:sz w:val="16"/>
          <w:szCs w:val="16"/>
          <w:lang w:val="en"/>
        </w:rPr>
        <w:t xml:space="preserve">Tables </w:t>
      </w:r>
      <w:r w:rsidR="00C24D4F">
        <w:rPr>
          <w:rFonts w:ascii="Arial" w:hAnsi="Arial" w:cs="Arial"/>
          <w:b/>
          <w:i/>
          <w:sz w:val="16"/>
          <w:szCs w:val="16"/>
          <w:lang w:val="en"/>
        </w:rPr>
        <w:t>14.</w:t>
      </w:r>
      <w:r w:rsidRPr="00A55B77">
        <w:rPr>
          <w:rFonts w:ascii="Arial" w:hAnsi="Arial" w:cs="Arial"/>
          <w:b/>
          <w:i/>
          <w:sz w:val="16"/>
          <w:szCs w:val="16"/>
          <w:lang w:val="en-US"/>
        </w:rPr>
        <w:t>1</w:t>
      </w:r>
      <w:r w:rsidRPr="00A55B77">
        <w:rPr>
          <w:rFonts w:ascii="Arial" w:eastAsia="Symbol" w:hAnsi="Arial" w:cs="Arial"/>
          <w:b/>
          <w:bCs/>
          <w:i/>
          <w:sz w:val="16"/>
          <w:szCs w:val="16"/>
          <w:lang w:val="en-US"/>
        </w:rPr>
        <w:t xml:space="preserve">, </w:t>
      </w:r>
      <w:r w:rsidR="00C24D4F">
        <w:rPr>
          <w:rFonts w:ascii="Arial" w:eastAsia="Symbol" w:hAnsi="Arial" w:cs="Arial"/>
          <w:b/>
          <w:bCs/>
          <w:i/>
          <w:sz w:val="16"/>
          <w:szCs w:val="16"/>
          <w:lang w:val="en-US"/>
        </w:rPr>
        <w:t>14.</w:t>
      </w:r>
      <w:r w:rsidR="00AB5422" w:rsidRPr="00144D65">
        <w:rPr>
          <w:rFonts w:ascii="Arial" w:eastAsia="Symbol" w:hAnsi="Arial" w:cs="Arial"/>
          <w:b/>
          <w:bCs/>
          <w:i/>
          <w:sz w:val="16"/>
          <w:szCs w:val="16"/>
          <w:lang w:val="en-US"/>
        </w:rPr>
        <w:t>4</w:t>
      </w:r>
      <w:r w:rsidRPr="00A55B77">
        <w:rPr>
          <w:rFonts w:ascii="Arial" w:eastAsia="Symbol" w:hAnsi="Arial" w:cs="Arial"/>
          <w:b/>
          <w:bCs/>
          <w:i/>
          <w:sz w:val="16"/>
          <w:szCs w:val="16"/>
          <w:lang w:val="en-US"/>
        </w:rPr>
        <w:t>.</w:t>
      </w:r>
      <w:proofErr w:type="gramEnd"/>
      <w:r w:rsidRPr="00A55B77">
        <w:rPr>
          <w:rFonts w:eastAsia="Symbol"/>
          <w:b/>
          <w:bCs/>
          <w:i/>
          <w:sz w:val="16"/>
          <w:szCs w:val="16"/>
          <w:lang w:val="en-US"/>
        </w:rPr>
        <w:t xml:space="preserve"> V</w:t>
      </w:r>
      <w:r w:rsidRPr="00A55B77">
        <w:rPr>
          <w:rFonts w:ascii="Arial" w:hAnsi="Arial" w:cs="Arial"/>
          <w:b/>
          <w:i/>
          <w:sz w:val="16"/>
          <w:szCs w:val="16"/>
          <w:lang w:val="en-US"/>
        </w:rPr>
        <w:t>olume index (decrease) of fixed assets</w:t>
      </w:r>
      <w:r w:rsidRPr="00A55B77">
        <w:rPr>
          <w:rFonts w:ascii="Arial" w:hAnsi="Arial" w:cs="Arial"/>
          <w:i/>
          <w:sz w:val="16"/>
          <w:szCs w:val="16"/>
          <w:lang w:val="en-US"/>
        </w:rPr>
        <w:t xml:space="preserve">  is the index reflecting tine series of value of fixed assets, not associated with changes in the prices of these fixed assets.</w:t>
      </w:r>
    </w:p>
    <w:p w:rsidR="00A55B77" w:rsidRPr="00A55B77" w:rsidRDefault="00A55B77" w:rsidP="00A55B77">
      <w:pPr>
        <w:spacing w:line="240" w:lineRule="exact"/>
        <w:ind w:firstLine="284"/>
        <w:jc w:val="both"/>
        <w:rPr>
          <w:rFonts w:ascii="Arial" w:hAnsi="Arial" w:cs="Arial"/>
          <w:i/>
          <w:sz w:val="16"/>
          <w:szCs w:val="16"/>
          <w:lang w:val="en"/>
        </w:rPr>
      </w:pPr>
      <w:r w:rsidRPr="00A55B77">
        <w:rPr>
          <w:rFonts w:ascii="Arial" w:hAnsi="Arial" w:cs="Arial"/>
          <w:b/>
          <w:i/>
          <w:sz w:val="16"/>
          <w:szCs w:val="16"/>
          <w:lang w:val="en"/>
        </w:rPr>
        <w:t xml:space="preserve">Tables </w:t>
      </w:r>
      <w:r w:rsidR="00C24D4F">
        <w:rPr>
          <w:rFonts w:ascii="Arial" w:hAnsi="Arial" w:cs="Arial"/>
          <w:b/>
          <w:i/>
          <w:sz w:val="16"/>
          <w:szCs w:val="16"/>
          <w:lang w:val="en"/>
        </w:rPr>
        <w:t>14.</w:t>
      </w:r>
      <w:r w:rsidRPr="00A55B77">
        <w:rPr>
          <w:rFonts w:ascii="Arial" w:hAnsi="Arial" w:cs="Arial"/>
          <w:b/>
          <w:i/>
          <w:sz w:val="16"/>
          <w:szCs w:val="16"/>
          <w:lang w:val="en-US"/>
        </w:rPr>
        <w:t>1</w:t>
      </w:r>
      <w:r w:rsidR="0005752B" w:rsidRPr="0005752B">
        <w:rPr>
          <w:rFonts w:ascii="Arial" w:hAnsi="Arial" w:cs="Arial"/>
          <w:b/>
          <w:i/>
          <w:sz w:val="16"/>
          <w:szCs w:val="16"/>
          <w:lang w:val="en-US"/>
        </w:rPr>
        <w:t xml:space="preserve"> </w:t>
      </w:r>
      <w:r>
        <w:rPr>
          <w:rFonts w:ascii="Arial" w:hAnsi="Arial" w:cs="Arial"/>
          <w:b/>
          <w:i/>
          <w:sz w:val="16"/>
          <w:szCs w:val="16"/>
          <w:lang w:val="en-US"/>
        </w:rPr>
        <w:t>–</w:t>
      </w:r>
      <w:r w:rsidR="0005752B" w:rsidRPr="0005752B">
        <w:rPr>
          <w:rFonts w:ascii="Arial" w:hAnsi="Arial" w:cs="Arial"/>
          <w:b/>
          <w:i/>
          <w:sz w:val="16"/>
          <w:szCs w:val="16"/>
          <w:lang w:val="en-US"/>
        </w:rPr>
        <w:t xml:space="preserve"> </w:t>
      </w:r>
      <w:r w:rsidR="00C24D4F">
        <w:rPr>
          <w:rFonts w:ascii="Arial" w:hAnsi="Arial" w:cs="Arial"/>
          <w:b/>
          <w:i/>
          <w:sz w:val="16"/>
          <w:szCs w:val="16"/>
          <w:lang w:val="en"/>
        </w:rPr>
        <w:t>14.</w:t>
      </w:r>
      <w:r w:rsidRPr="00A55B77">
        <w:rPr>
          <w:rFonts w:ascii="Arial" w:hAnsi="Arial" w:cs="Arial"/>
          <w:b/>
          <w:i/>
          <w:sz w:val="16"/>
          <w:szCs w:val="16"/>
          <w:lang w:val="en-US"/>
        </w:rPr>
        <w:t xml:space="preserve">12 </w:t>
      </w:r>
      <w:r w:rsidRPr="00A55B77">
        <w:rPr>
          <w:rFonts w:ascii="Arial" w:hAnsi="Arial" w:cs="Arial"/>
          <w:i/>
          <w:sz w:val="16"/>
          <w:szCs w:val="16"/>
          <w:lang w:val="en-US"/>
        </w:rPr>
        <w:t>present</w:t>
      </w:r>
      <w:r w:rsidRPr="00A55B77">
        <w:rPr>
          <w:rFonts w:ascii="Arial" w:hAnsi="Arial" w:cs="Arial"/>
          <w:b/>
          <w:i/>
          <w:sz w:val="16"/>
          <w:szCs w:val="16"/>
          <w:lang w:val="en"/>
        </w:rPr>
        <w:t xml:space="preserve"> </w:t>
      </w:r>
      <w:r w:rsidRPr="00A55B77">
        <w:rPr>
          <w:rFonts w:ascii="Arial" w:hAnsi="Arial" w:cs="Arial"/>
          <w:i/>
          <w:sz w:val="16"/>
          <w:szCs w:val="16"/>
          <w:lang w:val="en"/>
        </w:rPr>
        <w:t xml:space="preserve">fixed assets at "mixed prices", the way they are reflected in accounting. Time series of fixed assets, </w:t>
      </w:r>
      <w:r w:rsidR="005A6B76">
        <w:rPr>
          <w:rFonts w:ascii="Arial" w:hAnsi="Arial" w:cs="Arial"/>
          <w:i/>
          <w:sz w:val="16"/>
          <w:szCs w:val="16"/>
          <w:lang w:val="en"/>
        </w:rPr>
        <w:br/>
        <w:t>t</w:t>
      </w:r>
      <w:r w:rsidRPr="00A55B77">
        <w:rPr>
          <w:rFonts w:ascii="Arial" w:hAnsi="Arial" w:cs="Arial"/>
          <w:i/>
          <w:sz w:val="16"/>
          <w:szCs w:val="16"/>
          <w:lang w:val="en"/>
        </w:rPr>
        <w:t>he renovation</w:t>
      </w:r>
      <w:r w:rsidRPr="00A55B77">
        <w:rPr>
          <w:rFonts w:ascii="Arial" w:hAnsi="Arial" w:cs="Arial"/>
          <w:bCs/>
          <w:i/>
          <w:sz w:val="16"/>
          <w:szCs w:val="16"/>
          <w:lang w:val="en-US"/>
        </w:rPr>
        <w:t xml:space="preserve"> </w:t>
      </w:r>
      <w:r w:rsidRPr="00A55B77">
        <w:rPr>
          <w:rFonts w:ascii="Arial" w:hAnsi="Arial" w:cs="Arial"/>
          <w:i/>
          <w:sz w:val="16"/>
          <w:szCs w:val="16"/>
          <w:lang w:val="en"/>
        </w:rPr>
        <w:t>and disposal</w:t>
      </w:r>
      <w:r w:rsidRPr="00A55B77">
        <w:rPr>
          <w:rFonts w:ascii="Arial" w:hAnsi="Arial" w:cs="Arial"/>
          <w:bCs/>
          <w:i/>
          <w:sz w:val="16"/>
          <w:szCs w:val="16"/>
          <w:lang w:val="en-US"/>
        </w:rPr>
        <w:t xml:space="preserve"> </w:t>
      </w:r>
      <w:r w:rsidRPr="00A55B77">
        <w:rPr>
          <w:rFonts w:ascii="Arial" w:hAnsi="Arial" w:cs="Arial"/>
          <w:i/>
          <w:sz w:val="16"/>
          <w:szCs w:val="16"/>
          <w:lang w:val="en"/>
        </w:rPr>
        <w:t>rates are computed in gross replacement value at constant prices.</w:t>
      </w:r>
    </w:p>
    <w:p w:rsidR="00A55B77" w:rsidRPr="00A55B77" w:rsidRDefault="00A55B77" w:rsidP="00A55B77">
      <w:pPr>
        <w:pStyle w:val="21"/>
        <w:spacing w:line="240" w:lineRule="exact"/>
        <w:ind w:left="0"/>
        <w:rPr>
          <w:lang w:val="en-US"/>
        </w:rPr>
      </w:pPr>
      <w:r w:rsidRPr="00A55B77">
        <w:rPr>
          <w:rFonts w:eastAsia="Symbol"/>
          <w:bCs/>
          <w:i/>
          <w:spacing w:val="-2"/>
          <w:lang w:val="en-US"/>
        </w:rPr>
        <w:t xml:space="preserve">Fixed assets are produced assets that are to be used repeatedly or continuously for a long period of time, but not less than one year, </w:t>
      </w:r>
      <w:r w:rsidR="005A6B76">
        <w:rPr>
          <w:rFonts w:eastAsia="Symbol"/>
          <w:bCs/>
          <w:i/>
          <w:spacing w:val="-2"/>
          <w:lang w:val="en-US"/>
        </w:rPr>
        <w:br/>
      </w:r>
      <w:r w:rsidRPr="00A55B77">
        <w:rPr>
          <w:rFonts w:eastAsia="Symbol"/>
          <w:bCs/>
          <w:i/>
          <w:spacing w:val="-2"/>
          <w:lang w:val="en-US"/>
        </w:rPr>
        <w:t xml:space="preserve">for production of goods, rendering of market and non-market services, for management needs or for supplying to other organizations </w:t>
      </w:r>
      <w:r w:rsidR="005A6B76">
        <w:rPr>
          <w:rFonts w:eastAsia="Symbol"/>
          <w:bCs/>
          <w:i/>
          <w:spacing w:val="-2"/>
          <w:lang w:val="en-US"/>
        </w:rPr>
        <w:br/>
      </w:r>
      <w:r w:rsidRPr="00A55B77">
        <w:rPr>
          <w:rFonts w:eastAsia="Symbol"/>
          <w:bCs/>
          <w:i/>
          <w:spacing w:val="-2"/>
          <w:lang w:val="en-US"/>
        </w:rPr>
        <w:t>for temporary paid possession and use or for temporary use.</w:t>
      </w:r>
    </w:p>
    <w:p w:rsidR="00A55B77" w:rsidRPr="00A55B77" w:rsidRDefault="00A55B77" w:rsidP="00A55B77">
      <w:pPr>
        <w:pStyle w:val="21"/>
        <w:spacing w:line="240" w:lineRule="exact"/>
        <w:ind w:left="0"/>
        <w:rPr>
          <w:lang w:val="en-US"/>
        </w:rPr>
      </w:pPr>
      <w:r w:rsidRPr="00A55B77">
        <w:rPr>
          <w:rFonts w:eastAsia="Symbol"/>
          <w:bCs/>
          <w:i/>
          <w:lang w:val="en-US"/>
        </w:rPr>
        <w:t>Fixed assets include buildings, structures, machinery and equipment, vehicles, cultivated biological resources of animal and plant origin, other fixed assets.</w:t>
      </w:r>
    </w:p>
    <w:p w:rsidR="009C051F" w:rsidRPr="004F6063" w:rsidRDefault="009C051F" w:rsidP="00BB2EF3">
      <w:pPr>
        <w:pStyle w:val="21"/>
        <w:spacing w:line="240" w:lineRule="exact"/>
        <w:ind w:left="0"/>
        <w:rPr>
          <w:color w:val="000000"/>
          <w:lang w:val="en-US"/>
        </w:rPr>
      </w:pPr>
      <w:r w:rsidRPr="004F6063">
        <w:rPr>
          <w:rFonts w:eastAsia="Symbol"/>
          <w:bCs/>
          <w:i/>
          <w:color w:val="000000"/>
          <w:lang w:val="en-US"/>
        </w:rPr>
        <w:t xml:space="preserve">Data on availability of fixed assets are given at </w:t>
      </w:r>
      <w:r w:rsidRPr="004F6063">
        <w:rPr>
          <w:rFonts w:eastAsia="Symbol"/>
          <w:b/>
          <w:bCs/>
          <w:i/>
          <w:color w:val="000000"/>
          <w:lang w:val="en-US"/>
        </w:rPr>
        <w:t>total book value</w:t>
      </w:r>
      <w:r w:rsidRPr="004F6063">
        <w:rPr>
          <w:rFonts w:eastAsia="Symbol"/>
          <w:bCs/>
          <w:i/>
          <w:color w:val="000000"/>
          <w:lang w:val="en-US"/>
        </w:rPr>
        <w:t xml:space="preserve">. It is equal to the sum of net book value of fixed assets </w:t>
      </w:r>
      <w:r w:rsidR="0097347C">
        <w:rPr>
          <w:rFonts w:eastAsia="Symbol"/>
          <w:bCs/>
          <w:i/>
          <w:color w:val="000000"/>
          <w:lang w:val="en-US"/>
        </w:rPr>
        <w:br/>
      </w:r>
      <w:r w:rsidRPr="004F6063">
        <w:rPr>
          <w:rFonts w:eastAsia="Symbol"/>
          <w:bCs/>
          <w:i/>
          <w:color w:val="000000"/>
          <w:lang w:val="en-US"/>
        </w:rPr>
        <w:t>and accumulated depreciation values</w:t>
      </w:r>
      <w:r w:rsidRPr="004F6063">
        <w:rPr>
          <w:rFonts w:eastAsia="Symbol"/>
          <w:i/>
          <w:color w:val="000000"/>
          <w:lang w:val="en-US"/>
        </w:rPr>
        <w:t xml:space="preserve"> </w:t>
      </w:r>
      <w:r w:rsidRPr="004F6063">
        <w:rPr>
          <w:rFonts w:eastAsia="Symbol"/>
          <w:bCs/>
          <w:i/>
          <w:color w:val="000000"/>
          <w:lang w:val="en-US"/>
        </w:rPr>
        <w:t>accounted in balance sheets of organizations. This value reflects the availability of fixed assets, excluding gradual loss of their consumer properties during operation.</w:t>
      </w:r>
    </w:p>
    <w:p w:rsidR="009C051F" w:rsidRPr="004F6063" w:rsidRDefault="009C051F" w:rsidP="00BB2EF3">
      <w:pPr>
        <w:pStyle w:val="21"/>
        <w:spacing w:line="240" w:lineRule="exact"/>
        <w:ind w:left="0"/>
        <w:rPr>
          <w:color w:val="000000"/>
          <w:lang w:val="en-US"/>
        </w:rPr>
      </w:pPr>
      <w:r w:rsidRPr="004F6063">
        <w:rPr>
          <w:rFonts w:eastAsia="Symbol"/>
          <w:b/>
          <w:bCs/>
          <w:i/>
          <w:color w:val="000000"/>
          <w:lang w:val="en-US"/>
        </w:rPr>
        <w:t>Net book value of fixed assets,</w:t>
      </w:r>
      <w:r w:rsidRPr="004F6063">
        <w:rPr>
          <w:rFonts w:eastAsia="Symbol"/>
          <w:bCs/>
          <w:i/>
          <w:color w:val="000000"/>
          <w:lang w:val="en-US"/>
        </w:rPr>
        <w:t xml:space="preserve"> indicated in balance sheets of organizations, reflects gradual loss of their consumer properties </w:t>
      </w:r>
      <w:r w:rsidR="005A6B76">
        <w:rPr>
          <w:rFonts w:eastAsia="Symbol"/>
          <w:bCs/>
          <w:i/>
          <w:color w:val="000000"/>
          <w:lang w:val="en-US"/>
        </w:rPr>
        <w:br/>
      </w:r>
      <w:r w:rsidRPr="004F6063">
        <w:rPr>
          <w:rFonts w:eastAsia="Symbol"/>
          <w:bCs/>
          <w:i/>
          <w:color w:val="000000"/>
          <w:lang w:val="en-US"/>
        </w:rPr>
        <w:t>in accumulated depreciation.</w:t>
      </w:r>
    </w:p>
    <w:p w:rsidR="009C051F" w:rsidRPr="00564823" w:rsidRDefault="00564823" w:rsidP="00BB2EF3">
      <w:pPr>
        <w:pStyle w:val="21"/>
        <w:spacing w:line="240" w:lineRule="exact"/>
        <w:ind w:left="0"/>
        <w:rPr>
          <w:lang w:val="en-US"/>
        </w:rPr>
      </w:pPr>
      <w:r w:rsidRPr="00564823">
        <w:rPr>
          <w:rFonts w:eastAsia="Symbol"/>
          <w:bCs/>
          <w:i/>
          <w:lang w:val="en-US"/>
        </w:rPr>
        <w:t xml:space="preserve">Total </w:t>
      </w:r>
      <w:r w:rsidR="009C051F" w:rsidRPr="00564823">
        <w:rPr>
          <w:rFonts w:eastAsia="Symbol"/>
          <w:bCs/>
          <w:i/>
          <w:lang w:val="en-US"/>
        </w:rPr>
        <w:t>book value and net</w:t>
      </w:r>
      <w:r w:rsidR="009C051F" w:rsidRPr="00564823">
        <w:rPr>
          <w:rFonts w:eastAsia="Symbol"/>
          <w:b/>
          <w:bCs/>
          <w:i/>
          <w:lang w:val="en-US"/>
        </w:rPr>
        <w:t xml:space="preserve"> </w:t>
      </w:r>
      <w:r w:rsidR="009C051F" w:rsidRPr="00564823">
        <w:rPr>
          <w:rFonts w:eastAsia="Symbol"/>
          <w:bCs/>
          <w:i/>
          <w:lang w:val="en-US"/>
        </w:rPr>
        <w:t xml:space="preserve">book value of fixed assets are taken into account, as a rule, at mixed prices, as part of inventory objects </w:t>
      </w:r>
      <w:r w:rsidR="005A6B76">
        <w:rPr>
          <w:rFonts w:eastAsia="Symbol"/>
          <w:bCs/>
          <w:i/>
          <w:lang w:val="en-US"/>
        </w:rPr>
        <w:br/>
      </w:r>
      <w:r w:rsidR="009C051F" w:rsidRPr="00564823">
        <w:rPr>
          <w:rFonts w:eastAsia="Symbol"/>
          <w:bCs/>
          <w:i/>
          <w:lang w:val="en-US"/>
        </w:rPr>
        <w:t>is reflected in balances of organizations by replacement value at time of last revaluation, and other part, not held revaluations, at acquisition prices.</w:t>
      </w:r>
    </w:p>
    <w:p w:rsidR="009C051F" w:rsidRPr="00564823" w:rsidRDefault="009C051F" w:rsidP="00BB2EF3">
      <w:pPr>
        <w:pStyle w:val="21"/>
        <w:spacing w:line="240" w:lineRule="exact"/>
        <w:ind w:left="0"/>
        <w:rPr>
          <w:lang w:val="en-US"/>
        </w:rPr>
      </w:pPr>
      <w:r w:rsidRPr="00564823">
        <w:rPr>
          <w:rFonts w:eastAsia="Symbol"/>
          <w:bCs/>
          <w:i/>
          <w:lang w:val="en-US"/>
        </w:rPr>
        <w:t>Similar cost indicators are calculated for fixed assets owned by individuals.</w:t>
      </w:r>
    </w:p>
    <w:p w:rsidR="00945784" w:rsidRPr="00945784" w:rsidRDefault="00945784" w:rsidP="00945784">
      <w:pPr>
        <w:pStyle w:val="21"/>
        <w:spacing w:line="240" w:lineRule="exact"/>
        <w:ind w:left="0"/>
        <w:rPr>
          <w:i/>
          <w:iCs/>
          <w:lang w:val="en-US"/>
        </w:rPr>
      </w:pPr>
      <w:r w:rsidRPr="00945784">
        <w:rPr>
          <w:i/>
          <w:iCs/>
          <w:lang w:val="en-US"/>
        </w:rPr>
        <w:t>Since 2019, residential and non-residential buildings owned by households are accounted for at the cadastral value determined by the Federal Service for State Registration, Cadaster and Cartography for the purpose of taxation of property of private persons.</w:t>
      </w:r>
    </w:p>
    <w:p w:rsidR="00564823" w:rsidRPr="00564823" w:rsidRDefault="009C051F" w:rsidP="00564823">
      <w:pPr>
        <w:pStyle w:val="21"/>
        <w:spacing w:line="240" w:lineRule="exact"/>
        <w:ind w:left="0"/>
        <w:rPr>
          <w:rFonts w:eastAsia="Symbol"/>
          <w:bCs/>
          <w:i/>
          <w:lang w:val="en-US"/>
        </w:rPr>
      </w:pPr>
      <w:r w:rsidRPr="00564823">
        <w:rPr>
          <w:rFonts w:eastAsia="Symbol"/>
          <w:b/>
          <w:bCs/>
          <w:i/>
          <w:lang w:val="en-US"/>
        </w:rPr>
        <w:t>Revaluation of fixed assets</w:t>
      </w:r>
      <w:r w:rsidRPr="00564823">
        <w:rPr>
          <w:rFonts w:eastAsia="Symbol"/>
          <w:bCs/>
          <w:i/>
          <w:lang w:val="en-US"/>
        </w:rPr>
        <w:t xml:space="preserve"> is a change </w:t>
      </w:r>
      <w:r w:rsidR="00564823" w:rsidRPr="00564823">
        <w:rPr>
          <w:rFonts w:eastAsia="Symbol"/>
          <w:bCs/>
          <w:i/>
          <w:lang w:val="en-US"/>
        </w:rPr>
        <w:t xml:space="preserve">total book value </w:t>
      </w:r>
      <w:r w:rsidRPr="00564823">
        <w:rPr>
          <w:rFonts w:eastAsia="Symbol"/>
          <w:bCs/>
          <w:i/>
          <w:lang w:val="en-US"/>
        </w:rPr>
        <w:t xml:space="preserve">and net book value of fixed assets in order to eliminate their mixed valuation </w:t>
      </w:r>
      <w:r w:rsidR="00564823" w:rsidRPr="00564823">
        <w:rPr>
          <w:rFonts w:eastAsia="Symbol"/>
          <w:bCs/>
          <w:i/>
          <w:lang w:val="en-US"/>
        </w:rPr>
        <w:t xml:space="preserve">at prices of different periods and to determine their real replacement value. Total replacement value of fixed assets is the total cost </w:t>
      </w:r>
      <w:r w:rsidR="005A6B76">
        <w:rPr>
          <w:rFonts w:eastAsia="Symbol"/>
          <w:bCs/>
          <w:i/>
          <w:lang w:val="en-US"/>
        </w:rPr>
        <w:br/>
      </w:r>
      <w:r w:rsidR="00564823" w:rsidRPr="00564823">
        <w:rPr>
          <w:rFonts w:eastAsia="Symbol"/>
          <w:bCs/>
          <w:i/>
          <w:lang w:val="en-US"/>
        </w:rPr>
        <w:t xml:space="preserve">of replacing the existing fixed assets with similar new facilities, determined at prices and tariffs existing at the date of the revaluation. </w:t>
      </w:r>
      <w:r w:rsidR="005A6B76">
        <w:rPr>
          <w:rFonts w:eastAsia="Symbol"/>
          <w:bCs/>
          <w:i/>
          <w:lang w:val="en-US"/>
        </w:rPr>
        <w:br/>
      </w:r>
      <w:r w:rsidR="00564823" w:rsidRPr="00564823">
        <w:rPr>
          <w:rFonts w:eastAsia="Symbol"/>
          <w:bCs/>
          <w:i/>
          <w:lang w:val="en-US"/>
        </w:rPr>
        <w:t>Net replacement value is the total replacement value, reduced by the amount of accumulated depreciation, also recalculated at prices existed at the date of the revaluation.</w:t>
      </w:r>
    </w:p>
    <w:p w:rsidR="009C051F" w:rsidRPr="00564823" w:rsidRDefault="009C051F" w:rsidP="00BB2EF3">
      <w:pPr>
        <w:pStyle w:val="21"/>
        <w:spacing w:line="240" w:lineRule="exact"/>
        <w:ind w:left="0"/>
        <w:rPr>
          <w:lang w:val="en-US"/>
        </w:rPr>
      </w:pPr>
      <w:r w:rsidRPr="00564823">
        <w:rPr>
          <w:rFonts w:eastAsia="Symbol"/>
          <w:bCs/>
          <w:i/>
          <w:lang w:val="en-US"/>
        </w:rPr>
        <w:t>In 1992</w:t>
      </w:r>
      <w:r w:rsidR="007B0440">
        <w:rPr>
          <w:rFonts w:eastAsia="Symbol"/>
          <w:bCs/>
          <w:i/>
          <w:lang w:val="en-US"/>
        </w:rPr>
        <w:t> </w:t>
      </w:r>
      <w:r w:rsidR="00A55B77">
        <w:rPr>
          <w:rFonts w:eastAsia="Symbol"/>
          <w:bCs/>
          <w:i/>
          <w:lang w:val="en-US"/>
        </w:rPr>
        <w:t>–</w:t>
      </w:r>
      <w:r w:rsidR="007B0440">
        <w:rPr>
          <w:rFonts w:eastAsia="Symbol"/>
          <w:bCs/>
          <w:i/>
          <w:lang w:val="en-US"/>
        </w:rPr>
        <w:t> </w:t>
      </w:r>
      <w:r w:rsidRPr="00564823">
        <w:rPr>
          <w:rFonts w:eastAsia="Symbol"/>
          <w:bCs/>
          <w:i/>
          <w:lang w:val="en-US"/>
        </w:rPr>
        <w:t>1998, during the time of high inflation rates, revaluations of fixed assets were carried out regularly, as a rule with a one-year periodicity, in accordance with the decrees of the Government of the Russian Federation. Since 1998, they were conducted by commercial organizations on a voluntary basis, at their own discretion, in accordance with the regulation on the accounting of fixed assets.</w:t>
      </w:r>
    </w:p>
    <w:p w:rsidR="009C051F" w:rsidRPr="00564823" w:rsidRDefault="009C051F" w:rsidP="00BB2EF3">
      <w:pPr>
        <w:pStyle w:val="21"/>
        <w:spacing w:line="240" w:lineRule="exact"/>
        <w:ind w:left="0"/>
        <w:rPr>
          <w:lang w:val="en-US"/>
        </w:rPr>
      </w:pPr>
      <w:r w:rsidRPr="00564823">
        <w:rPr>
          <w:rFonts w:eastAsia="Symbol"/>
          <w:bCs/>
          <w:i/>
          <w:lang w:val="en-US"/>
        </w:rPr>
        <w:t xml:space="preserve">In 2010 the revaluation was carried out at beginning of reporting year; in 2011 both at beginning of reporting year and at end of year; since 2012 </w:t>
      </w:r>
      <w:r w:rsidR="00A55B77">
        <w:rPr>
          <w:rFonts w:eastAsia="Symbol"/>
          <w:bCs/>
          <w:i/>
          <w:lang w:val="en-US"/>
        </w:rPr>
        <w:t>–</w:t>
      </w:r>
      <w:r w:rsidRPr="00564823">
        <w:rPr>
          <w:rFonts w:eastAsia="Symbol"/>
          <w:bCs/>
          <w:i/>
          <w:lang w:val="en-US"/>
        </w:rPr>
        <w:t xml:space="preserve"> only at end of year.</w:t>
      </w:r>
    </w:p>
    <w:p w:rsidR="009C051F" w:rsidRPr="00564823" w:rsidRDefault="009C051F" w:rsidP="00BB2EF3">
      <w:pPr>
        <w:pStyle w:val="21"/>
        <w:spacing w:line="240" w:lineRule="exact"/>
        <w:ind w:left="0"/>
        <w:rPr>
          <w:lang w:val="en-US"/>
        </w:rPr>
      </w:pPr>
      <w:r w:rsidRPr="00564823">
        <w:rPr>
          <w:rFonts w:eastAsia="Symbol"/>
          <w:bCs/>
          <w:i/>
          <w:lang w:val="en-US"/>
        </w:rPr>
        <w:t xml:space="preserve">Revaluation of fixed assets of budgetary institutions was carried out as of 01.01.2003 and 01.01.2007 under the Order of the Government of the </w:t>
      </w:r>
      <w:smartTag w:uri="urn:schemas-microsoft-com:office:smarttags" w:element="place">
        <w:smartTag w:uri="urn:schemas-microsoft-com:office:smarttags" w:element="country-region">
          <w:r w:rsidRPr="00564823">
            <w:rPr>
              <w:rFonts w:eastAsia="Symbol"/>
              <w:bCs/>
              <w:i/>
              <w:lang w:val="en-US"/>
            </w:rPr>
            <w:t>Russian Federation</w:t>
          </w:r>
        </w:smartTag>
      </w:smartTag>
      <w:r w:rsidRPr="00564823">
        <w:rPr>
          <w:rFonts w:eastAsia="Symbol"/>
          <w:bCs/>
          <w:i/>
          <w:lang w:val="en-US"/>
        </w:rPr>
        <w:t>.</w:t>
      </w:r>
    </w:p>
    <w:p w:rsidR="00564823" w:rsidRPr="00564823" w:rsidRDefault="00564823" w:rsidP="00564823">
      <w:pPr>
        <w:pStyle w:val="21"/>
        <w:spacing w:line="240" w:lineRule="exact"/>
        <w:ind w:left="0"/>
        <w:rPr>
          <w:lang w:val="en-US"/>
        </w:rPr>
      </w:pPr>
      <w:r w:rsidRPr="00564823">
        <w:rPr>
          <w:rFonts w:eastAsia="Symbol"/>
          <w:bCs/>
          <w:i/>
          <w:lang w:val="en-US"/>
        </w:rPr>
        <w:t xml:space="preserve">To provide indicative aggregated data on replacement value of fixed assets, statistical authorities may perform statistical (macroeconomic) revaluation, carried out on basis of available statistical data on total book value and net book value of fixed assets </w:t>
      </w:r>
      <w:r w:rsidR="006A5706">
        <w:rPr>
          <w:rFonts w:eastAsia="Symbol"/>
          <w:bCs/>
          <w:i/>
          <w:lang w:val="en-US"/>
        </w:rPr>
        <w:br/>
      </w:r>
      <w:r w:rsidRPr="00564823">
        <w:rPr>
          <w:rFonts w:eastAsia="Symbol"/>
          <w:bCs/>
          <w:i/>
          <w:lang w:val="en-US"/>
        </w:rPr>
        <w:t>and changes in prices of fund-creating products.</w:t>
      </w:r>
    </w:p>
    <w:p w:rsidR="00A04F9D" w:rsidRPr="00564823" w:rsidRDefault="00A04F9D" w:rsidP="00A04F9D">
      <w:pPr>
        <w:pStyle w:val="21"/>
        <w:spacing w:line="240" w:lineRule="exact"/>
        <w:ind w:left="0"/>
        <w:rPr>
          <w:lang w:val="en-US"/>
        </w:rPr>
      </w:pPr>
      <w:r w:rsidRPr="00564823">
        <w:rPr>
          <w:b/>
          <w:i/>
          <w:spacing w:val="-2"/>
          <w:szCs w:val="16"/>
          <w:lang w:val="en-US"/>
        </w:rPr>
        <w:t>Tables</w:t>
      </w:r>
      <w:r w:rsidRPr="00564823">
        <w:rPr>
          <w:rFonts w:eastAsia="Symbol"/>
          <w:b/>
          <w:bCs/>
          <w:szCs w:val="16"/>
          <w:lang w:val="en-US"/>
        </w:rPr>
        <w:t xml:space="preserve"> </w:t>
      </w:r>
      <w:r w:rsidR="00C24D4F">
        <w:rPr>
          <w:rFonts w:eastAsia="Symbol"/>
          <w:b/>
          <w:bCs/>
          <w:i/>
          <w:szCs w:val="16"/>
          <w:lang w:val="en-US"/>
        </w:rPr>
        <w:t>14.</w:t>
      </w:r>
      <w:r w:rsidRPr="00564823">
        <w:rPr>
          <w:rFonts w:eastAsia="Symbol"/>
          <w:b/>
          <w:bCs/>
          <w:i/>
          <w:szCs w:val="16"/>
          <w:lang w:val="en-US"/>
        </w:rPr>
        <w:t xml:space="preserve">3, </w:t>
      </w:r>
      <w:r w:rsidR="00C24D4F">
        <w:rPr>
          <w:rFonts w:eastAsia="Symbol"/>
          <w:b/>
          <w:bCs/>
          <w:i/>
          <w:szCs w:val="16"/>
          <w:lang w:val="en-US"/>
        </w:rPr>
        <w:t>14.</w:t>
      </w:r>
      <w:r w:rsidR="0058678D" w:rsidRPr="001A3CEE">
        <w:rPr>
          <w:rFonts w:eastAsia="Symbol"/>
          <w:b/>
          <w:bCs/>
          <w:i/>
          <w:szCs w:val="16"/>
          <w:lang w:val="en-US"/>
        </w:rPr>
        <w:t>5</w:t>
      </w:r>
      <w:r w:rsidR="00AB5422" w:rsidRPr="00595DD1">
        <w:rPr>
          <w:rFonts w:eastAsia="Symbol"/>
          <w:b/>
          <w:bCs/>
          <w:i/>
          <w:szCs w:val="16"/>
          <w:lang w:val="en-US"/>
        </w:rPr>
        <w:t xml:space="preserve">, </w:t>
      </w:r>
      <w:r w:rsidR="00C24D4F">
        <w:rPr>
          <w:rFonts w:eastAsia="Symbol"/>
          <w:b/>
          <w:bCs/>
          <w:i/>
          <w:szCs w:val="16"/>
          <w:lang w:val="en-US"/>
        </w:rPr>
        <w:t>14.</w:t>
      </w:r>
      <w:r w:rsidR="0058678D" w:rsidRPr="001A3CEE">
        <w:rPr>
          <w:rFonts w:eastAsia="Symbol"/>
          <w:b/>
          <w:bCs/>
          <w:i/>
          <w:szCs w:val="16"/>
          <w:lang w:val="en-US"/>
        </w:rPr>
        <w:t>8</w:t>
      </w:r>
      <w:r w:rsidRPr="00564823">
        <w:rPr>
          <w:rFonts w:eastAsia="Symbol"/>
          <w:b/>
          <w:bCs/>
          <w:i/>
          <w:szCs w:val="16"/>
          <w:lang w:val="en-US"/>
        </w:rPr>
        <w:t>.</w:t>
      </w:r>
      <w:r w:rsidRPr="00564823">
        <w:rPr>
          <w:rFonts w:eastAsia="Symbol"/>
          <w:b/>
          <w:bCs/>
          <w:lang w:val="en-US"/>
        </w:rPr>
        <w:t xml:space="preserve"> </w:t>
      </w:r>
      <w:r w:rsidRPr="00564823">
        <w:rPr>
          <w:rFonts w:eastAsia="Symbol"/>
          <w:b/>
          <w:bCs/>
          <w:i/>
          <w:lang w:val="en-US"/>
        </w:rPr>
        <w:t xml:space="preserve">Commissioning of fixed assets </w:t>
      </w:r>
      <w:r w:rsidRPr="00564823">
        <w:rPr>
          <w:rFonts w:eastAsia="Symbol"/>
          <w:bCs/>
          <w:i/>
          <w:lang w:val="en-US"/>
        </w:rPr>
        <w:t xml:space="preserve">is value of completed in construction and commissioned in accordance </w:t>
      </w:r>
      <w:r w:rsidR="005A6B76">
        <w:rPr>
          <w:rFonts w:eastAsia="Symbol"/>
          <w:bCs/>
          <w:i/>
          <w:lang w:val="en-US"/>
        </w:rPr>
        <w:br/>
      </w:r>
      <w:r w:rsidRPr="00564823">
        <w:rPr>
          <w:rFonts w:eastAsia="Symbol"/>
          <w:bCs/>
          <w:i/>
          <w:lang w:val="en-US"/>
        </w:rPr>
        <w:t xml:space="preserve">with established procedure of construction objects </w:t>
      </w:r>
      <w:r w:rsidR="00A55B77">
        <w:rPr>
          <w:rFonts w:eastAsia="Symbol"/>
          <w:bCs/>
          <w:i/>
          <w:lang w:val="en-US"/>
        </w:rPr>
        <w:t>–</w:t>
      </w:r>
      <w:r w:rsidRPr="00564823">
        <w:rPr>
          <w:rFonts w:eastAsia="Symbol"/>
          <w:bCs/>
          <w:i/>
          <w:lang w:val="en-US"/>
        </w:rPr>
        <w:t xml:space="preserve"> buildings, structures, start-up complexes, their lines, as well as equipment, tools, accessories, perennial plantings, draught animals and productive livestock. In </w:t>
      </w:r>
      <w:r w:rsidR="00564823" w:rsidRPr="00564823">
        <w:rPr>
          <w:rFonts w:eastAsia="Symbol"/>
          <w:bCs/>
          <w:i/>
          <w:lang w:val="en-US"/>
        </w:rPr>
        <w:t>reporting</w:t>
      </w:r>
      <w:r w:rsidRPr="00564823">
        <w:rPr>
          <w:rFonts w:eastAsia="Symbol"/>
          <w:bCs/>
          <w:i/>
          <w:lang w:val="en-US"/>
        </w:rPr>
        <w:t xml:space="preserve"> forms of statistical observation, commissioning </w:t>
      </w:r>
      <w:r w:rsidR="005A6B76">
        <w:rPr>
          <w:rFonts w:eastAsia="Symbol"/>
          <w:bCs/>
          <w:i/>
          <w:lang w:val="en-US"/>
        </w:rPr>
        <w:br/>
      </w:r>
      <w:r w:rsidRPr="00564823">
        <w:rPr>
          <w:rFonts w:eastAsia="Symbol"/>
          <w:bCs/>
          <w:i/>
          <w:lang w:val="en-US"/>
        </w:rPr>
        <w:t>of fixed assets is reflected simultaneously with commissioning of production capacities and civil and residential buildings.</w:t>
      </w:r>
    </w:p>
    <w:p w:rsidR="009C051F" w:rsidRPr="005A6B76" w:rsidRDefault="009C051F" w:rsidP="005A6B76">
      <w:pPr>
        <w:pStyle w:val="212"/>
        <w:spacing w:line="240" w:lineRule="exact"/>
        <w:ind w:left="0"/>
        <w:rPr>
          <w:i/>
          <w:spacing w:val="-2"/>
          <w:szCs w:val="16"/>
          <w:lang w:val="en-US"/>
        </w:rPr>
      </w:pPr>
      <w:proofErr w:type="gramStart"/>
      <w:r w:rsidRPr="00564823">
        <w:rPr>
          <w:b/>
          <w:i/>
          <w:spacing w:val="-2"/>
          <w:szCs w:val="16"/>
          <w:lang w:val="en-US"/>
        </w:rPr>
        <w:t>Tables</w:t>
      </w:r>
      <w:r w:rsidRPr="005A6B76">
        <w:rPr>
          <w:b/>
          <w:i/>
          <w:spacing w:val="-2"/>
          <w:szCs w:val="16"/>
          <w:lang w:val="en-US"/>
        </w:rPr>
        <w:t xml:space="preserve"> </w:t>
      </w:r>
      <w:r w:rsidR="00C24D4F">
        <w:rPr>
          <w:b/>
          <w:i/>
          <w:spacing w:val="-2"/>
          <w:szCs w:val="16"/>
          <w:lang w:val="en-US"/>
        </w:rPr>
        <w:t>14.</w:t>
      </w:r>
      <w:r w:rsidRPr="005A6B76">
        <w:rPr>
          <w:b/>
          <w:i/>
          <w:spacing w:val="-2"/>
          <w:szCs w:val="16"/>
          <w:lang w:val="en-US"/>
        </w:rPr>
        <w:t xml:space="preserve">3, </w:t>
      </w:r>
      <w:r w:rsidR="00C24D4F">
        <w:rPr>
          <w:b/>
          <w:i/>
          <w:spacing w:val="-2"/>
          <w:szCs w:val="16"/>
          <w:lang w:val="en-US"/>
        </w:rPr>
        <w:t>14.</w:t>
      </w:r>
      <w:r w:rsidR="00AB5422" w:rsidRPr="005A6B76">
        <w:rPr>
          <w:b/>
          <w:i/>
          <w:spacing w:val="-2"/>
          <w:szCs w:val="16"/>
          <w:lang w:val="en-US"/>
        </w:rPr>
        <w:t xml:space="preserve">6, </w:t>
      </w:r>
      <w:r w:rsidR="00C24D4F">
        <w:rPr>
          <w:b/>
          <w:i/>
          <w:spacing w:val="-2"/>
          <w:szCs w:val="16"/>
          <w:lang w:val="en-US"/>
        </w:rPr>
        <w:t>14.</w:t>
      </w:r>
      <w:r w:rsidR="00AB5422" w:rsidRPr="005A6B76">
        <w:rPr>
          <w:b/>
          <w:i/>
          <w:spacing w:val="-2"/>
          <w:szCs w:val="16"/>
          <w:lang w:val="en-US"/>
        </w:rPr>
        <w:t xml:space="preserve">8, </w:t>
      </w:r>
      <w:r w:rsidR="00C24D4F">
        <w:rPr>
          <w:b/>
          <w:i/>
          <w:spacing w:val="-2"/>
          <w:szCs w:val="16"/>
          <w:lang w:val="en-US"/>
        </w:rPr>
        <w:t>14.</w:t>
      </w:r>
      <w:r w:rsidR="00576C55">
        <w:rPr>
          <w:b/>
          <w:i/>
          <w:spacing w:val="-2"/>
          <w:szCs w:val="16"/>
          <w:lang w:val="en-US"/>
        </w:rPr>
        <w:t>9</w:t>
      </w:r>
      <w:r w:rsidR="00AB5422" w:rsidRPr="005A6B76">
        <w:rPr>
          <w:b/>
          <w:i/>
          <w:spacing w:val="-2"/>
          <w:szCs w:val="16"/>
          <w:lang w:val="en-US"/>
        </w:rPr>
        <w:t>,</w:t>
      </w:r>
      <w:r w:rsidR="0005752B" w:rsidRPr="005A6B76">
        <w:rPr>
          <w:b/>
          <w:i/>
          <w:spacing w:val="-2"/>
          <w:szCs w:val="16"/>
          <w:lang w:val="en-US"/>
        </w:rPr>
        <w:t xml:space="preserve"> </w:t>
      </w:r>
      <w:r w:rsidR="00C24D4F">
        <w:rPr>
          <w:b/>
          <w:i/>
          <w:spacing w:val="-2"/>
          <w:szCs w:val="16"/>
          <w:lang w:val="en-US"/>
        </w:rPr>
        <w:t>14.</w:t>
      </w:r>
      <w:r w:rsidR="006749B0" w:rsidRPr="005A6B76">
        <w:rPr>
          <w:b/>
          <w:i/>
          <w:spacing w:val="-2"/>
          <w:szCs w:val="16"/>
          <w:lang w:val="en-US"/>
        </w:rPr>
        <w:t>1</w:t>
      </w:r>
      <w:r w:rsidR="00AB5422" w:rsidRPr="005A6B76">
        <w:rPr>
          <w:b/>
          <w:i/>
          <w:spacing w:val="-2"/>
          <w:szCs w:val="16"/>
          <w:lang w:val="en-US"/>
        </w:rPr>
        <w:t>1</w:t>
      </w:r>
      <w:r w:rsidRPr="005A6B76">
        <w:rPr>
          <w:b/>
          <w:i/>
          <w:spacing w:val="-2"/>
          <w:szCs w:val="16"/>
          <w:lang w:val="en-US"/>
        </w:rPr>
        <w:t>.</w:t>
      </w:r>
      <w:proofErr w:type="gramEnd"/>
      <w:r w:rsidRPr="005A6B76">
        <w:rPr>
          <w:b/>
          <w:i/>
          <w:spacing w:val="-2"/>
          <w:szCs w:val="16"/>
          <w:lang w:val="en-US"/>
        </w:rPr>
        <w:t xml:space="preserve"> Fixed assets depreciation rate is ratio </w:t>
      </w:r>
      <w:r w:rsidRPr="005A6B76">
        <w:rPr>
          <w:i/>
          <w:spacing w:val="-2"/>
          <w:szCs w:val="16"/>
          <w:lang w:val="en-US"/>
        </w:rPr>
        <w:t xml:space="preserve">of accumulated depreciation of existing fixed assets </w:t>
      </w:r>
      <w:r w:rsidR="005A6B76">
        <w:rPr>
          <w:i/>
          <w:spacing w:val="-2"/>
          <w:szCs w:val="16"/>
          <w:lang w:val="en-US"/>
        </w:rPr>
        <w:br/>
      </w:r>
      <w:r w:rsidRPr="005A6B76">
        <w:rPr>
          <w:i/>
          <w:spacing w:val="-2"/>
          <w:szCs w:val="16"/>
          <w:lang w:val="en-US"/>
        </w:rPr>
        <w:t xml:space="preserve">at a certain date (difference between </w:t>
      </w:r>
      <w:r w:rsidR="00564823" w:rsidRPr="005A6B76">
        <w:rPr>
          <w:i/>
          <w:spacing w:val="-2"/>
          <w:szCs w:val="16"/>
          <w:lang w:val="en-US"/>
        </w:rPr>
        <w:t>total</w:t>
      </w:r>
      <w:r w:rsidRPr="005A6B76">
        <w:rPr>
          <w:i/>
          <w:spacing w:val="-2"/>
          <w:szCs w:val="16"/>
          <w:lang w:val="en-US"/>
        </w:rPr>
        <w:t xml:space="preserve"> book value and net book value) to </w:t>
      </w:r>
      <w:r w:rsidR="00564823" w:rsidRPr="005A6B76">
        <w:rPr>
          <w:i/>
          <w:spacing w:val="-2"/>
          <w:szCs w:val="16"/>
          <w:lang w:val="en-US"/>
        </w:rPr>
        <w:t>total</w:t>
      </w:r>
      <w:r w:rsidRPr="005A6B76">
        <w:rPr>
          <w:i/>
          <w:spacing w:val="-2"/>
          <w:szCs w:val="16"/>
          <w:lang w:val="en-US"/>
        </w:rPr>
        <w:t xml:space="preserve"> book value of fixed assets at the same date, in percent.</w:t>
      </w:r>
    </w:p>
    <w:p w:rsidR="009C051F" w:rsidRPr="00564823" w:rsidRDefault="009C051F" w:rsidP="00BB2EF3">
      <w:pPr>
        <w:pStyle w:val="21"/>
        <w:spacing w:line="240" w:lineRule="exact"/>
        <w:ind w:left="0"/>
        <w:rPr>
          <w:rFonts w:eastAsia="Symbol"/>
          <w:b/>
          <w:bCs/>
          <w:i/>
          <w:lang w:val="en-US"/>
        </w:rPr>
      </w:pPr>
      <w:r w:rsidRPr="00564823">
        <w:rPr>
          <w:rFonts w:eastAsia="Symbol"/>
          <w:bCs/>
          <w:i/>
          <w:lang w:val="en-US"/>
        </w:rPr>
        <w:t>Depreciation of fixed assets is partial or complete loss of consumer properties and value of fixed assets during operation by influence of nature and as result of technological progress. Levels and methods of depreciation are determined by book-keeping, tax and statistics accountings.</w:t>
      </w:r>
      <w:r w:rsidRPr="00564823">
        <w:rPr>
          <w:rFonts w:eastAsia="Symbol"/>
          <w:b/>
          <w:bCs/>
          <w:i/>
          <w:lang w:val="en-US"/>
        </w:rPr>
        <w:t xml:space="preserve"> </w:t>
      </w:r>
    </w:p>
    <w:p w:rsidR="009C051F" w:rsidRPr="00564823" w:rsidRDefault="009C051F" w:rsidP="00BB2EF3">
      <w:pPr>
        <w:pStyle w:val="21"/>
        <w:spacing w:line="240" w:lineRule="exact"/>
        <w:ind w:left="0"/>
        <w:rPr>
          <w:lang w:val="en-US"/>
        </w:rPr>
      </w:pPr>
      <w:r w:rsidRPr="00564823">
        <w:rPr>
          <w:b/>
          <w:i/>
          <w:spacing w:val="-2"/>
          <w:szCs w:val="16"/>
          <w:lang w:val="en-US"/>
        </w:rPr>
        <w:t>Tables</w:t>
      </w:r>
      <w:r w:rsidRPr="00564823">
        <w:rPr>
          <w:rFonts w:eastAsia="Symbol"/>
          <w:b/>
          <w:bCs/>
          <w:szCs w:val="16"/>
          <w:lang w:val="en-US"/>
        </w:rPr>
        <w:t xml:space="preserve"> </w:t>
      </w:r>
      <w:r w:rsidR="00C24D4F">
        <w:rPr>
          <w:rFonts w:eastAsia="Symbol"/>
          <w:b/>
          <w:bCs/>
          <w:i/>
          <w:szCs w:val="16"/>
          <w:lang w:val="en-US"/>
        </w:rPr>
        <w:t>14.</w:t>
      </w:r>
      <w:r w:rsidRPr="00564823">
        <w:rPr>
          <w:rFonts w:eastAsia="Symbol"/>
          <w:b/>
          <w:bCs/>
          <w:i/>
          <w:szCs w:val="16"/>
          <w:lang w:val="en-US"/>
        </w:rPr>
        <w:t xml:space="preserve">3, </w:t>
      </w:r>
      <w:r w:rsidR="00C24D4F">
        <w:rPr>
          <w:rFonts w:eastAsia="Symbol"/>
          <w:b/>
          <w:bCs/>
          <w:i/>
          <w:szCs w:val="16"/>
          <w:lang w:val="en-US"/>
        </w:rPr>
        <w:t>14.</w:t>
      </w:r>
      <w:r w:rsidR="006749B0" w:rsidRPr="005A190D">
        <w:rPr>
          <w:rFonts w:eastAsia="Symbol"/>
          <w:b/>
          <w:bCs/>
          <w:i/>
          <w:szCs w:val="16"/>
          <w:lang w:val="en-US"/>
        </w:rPr>
        <w:t>7</w:t>
      </w:r>
      <w:r w:rsidRPr="00564823">
        <w:rPr>
          <w:rFonts w:eastAsia="Symbol"/>
          <w:b/>
          <w:bCs/>
          <w:i/>
          <w:szCs w:val="16"/>
          <w:lang w:val="en-US"/>
        </w:rPr>
        <w:t>.</w:t>
      </w:r>
      <w:r w:rsidRPr="00564823">
        <w:rPr>
          <w:rFonts w:eastAsia="Symbol"/>
          <w:b/>
          <w:bCs/>
          <w:lang w:val="en-US"/>
        </w:rPr>
        <w:t xml:space="preserve"> </w:t>
      </w:r>
      <w:r w:rsidRPr="00564823">
        <w:rPr>
          <w:rFonts w:eastAsia="Symbol"/>
          <w:b/>
          <w:bCs/>
          <w:i/>
          <w:lang w:val="en-US"/>
        </w:rPr>
        <w:t>Fixed assets renovation rate</w:t>
      </w:r>
      <w:r w:rsidRPr="00564823">
        <w:rPr>
          <w:rFonts w:eastAsia="Symbol"/>
          <w:bCs/>
          <w:i/>
          <w:lang w:val="en-US"/>
        </w:rPr>
        <w:t xml:space="preserve"> is ratio of fixed assets, commissioned during a year, to their amount at the end </w:t>
      </w:r>
      <w:r w:rsidR="005A6B76">
        <w:rPr>
          <w:rFonts w:eastAsia="Symbol"/>
          <w:bCs/>
          <w:i/>
          <w:lang w:val="en-US"/>
        </w:rPr>
        <w:br/>
      </w:r>
      <w:r w:rsidRPr="00564823">
        <w:rPr>
          <w:rFonts w:eastAsia="Symbol"/>
          <w:bCs/>
          <w:i/>
          <w:lang w:val="en-US"/>
        </w:rPr>
        <w:t>of year, in percent. This indicator reflects proportion of new (commissioned during a year) fixed assets to their total volume.</w:t>
      </w:r>
    </w:p>
    <w:p w:rsidR="009C051F" w:rsidRPr="00564823" w:rsidRDefault="00576C55" w:rsidP="00BB2EF3">
      <w:pPr>
        <w:pStyle w:val="21"/>
        <w:spacing w:line="240" w:lineRule="exact"/>
        <w:ind w:left="0"/>
        <w:rPr>
          <w:lang w:val="en-US"/>
        </w:rPr>
      </w:pPr>
      <w:proofErr w:type="gramStart"/>
      <w:r w:rsidRPr="00564823">
        <w:rPr>
          <w:b/>
          <w:i/>
          <w:spacing w:val="-2"/>
          <w:szCs w:val="16"/>
          <w:lang w:val="en-US"/>
        </w:rPr>
        <w:t>Tables</w:t>
      </w:r>
      <w:r w:rsidRPr="00576C55">
        <w:rPr>
          <w:rFonts w:eastAsia="Symbol"/>
          <w:b/>
          <w:bCs/>
          <w:i/>
          <w:szCs w:val="16"/>
          <w:lang w:val="en-US"/>
        </w:rPr>
        <w:t xml:space="preserve"> 14.3, 14.7.</w:t>
      </w:r>
      <w:proofErr w:type="gramEnd"/>
      <w:r w:rsidRPr="00576C55">
        <w:rPr>
          <w:rFonts w:eastAsia="Symbol"/>
          <w:b/>
          <w:bCs/>
          <w:lang w:val="en-US"/>
        </w:rPr>
        <w:t xml:space="preserve"> </w:t>
      </w:r>
      <w:r w:rsidR="009C051F" w:rsidRPr="00564823">
        <w:rPr>
          <w:rFonts w:eastAsia="Symbol"/>
          <w:b/>
          <w:bCs/>
          <w:i/>
          <w:lang w:val="en-US"/>
        </w:rPr>
        <w:t>Fixed assets disposal rate</w:t>
      </w:r>
      <w:r w:rsidR="009C051F" w:rsidRPr="00564823">
        <w:rPr>
          <w:rFonts w:eastAsia="Symbol"/>
          <w:bCs/>
          <w:i/>
          <w:lang w:val="en-US"/>
        </w:rPr>
        <w:t xml:space="preserve"> is ratio of</w:t>
      </w:r>
      <w:r w:rsidR="009C051F" w:rsidRPr="00564823">
        <w:rPr>
          <w:rFonts w:eastAsia="Symbol"/>
          <w:i/>
          <w:lang w:val="en-US"/>
        </w:rPr>
        <w:t xml:space="preserve"> </w:t>
      </w:r>
      <w:r w:rsidR="009C051F" w:rsidRPr="00564823">
        <w:rPr>
          <w:rFonts w:eastAsia="Symbol"/>
          <w:bCs/>
          <w:i/>
          <w:lang w:val="en-US"/>
        </w:rPr>
        <w:t xml:space="preserve">fixed assets liquidated during a year to their amount at beginning of year, </w:t>
      </w:r>
      <w:r>
        <w:rPr>
          <w:rFonts w:eastAsia="Symbol"/>
          <w:bCs/>
          <w:i/>
          <w:lang w:val="en-US"/>
        </w:rPr>
        <w:br/>
      </w:r>
      <w:r w:rsidR="009C051F" w:rsidRPr="00564823">
        <w:rPr>
          <w:rFonts w:eastAsia="Symbol"/>
          <w:bCs/>
          <w:i/>
          <w:lang w:val="en-US"/>
        </w:rPr>
        <w:t>in percent. This indicator, along with fixed assets renovation rate, characterizes intensity of</w:t>
      </w:r>
      <w:r w:rsidR="009C051F" w:rsidRPr="00564823">
        <w:rPr>
          <w:rFonts w:eastAsia="Symbol"/>
          <w:i/>
          <w:lang w:val="en-US"/>
        </w:rPr>
        <w:t xml:space="preserve"> </w:t>
      </w:r>
      <w:r w:rsidR="009C051F" w:rsidRPr="00564823">
        <w:rPr>
          <w:rFonts w:eastAsia="Symbol"/>
          <w:bCs/>
          <w:i/>
          <w:lang w:val="en-US"/>
        </w:rPr>
        <w:t>renovation process of fixed assets.</w:t>
      </w:r>
    </w:p>
    <w:p w:rsidR="009C051F" w:rsidRPr="00564823" w:rsidRDefault="009C051F" w:rsidP="00BB2EF3">
      <w:pPr>
        <w:pStyle w:val="21"/>
        <w:spacing w:line="240" w:lineRule="exact"/>
        <w:ind w:left="0"/>
        <w:rPr>
          <w:lang w:val="en-US"/>
        </w:rPr>
      </w:pPr>
      <w:r w:rsidRPr="00564823">
        <w:rPr>
          <w:rFonts w:eastAsia="Symbol"/>
          <w:bCs/>
          <w:i/>
          <w:lang w:val="en-US"/>
        </w:rPr>
        <w:t xml:space="preserve">Historical indicators of fixed assets, renovation and disposal rates are provided at </w:t>
      </w:r>
      <w:r w:rsidR="00564823" w:rsidRPr="00564823">
        <w:rPr>
          <w:rFonts w:eastAsia="Symbol"/>
          <w:bCs/>
          <w:i/>
          <w:lang w:val="en-US"/>
        </w:rPr>
        <w:t>total</w:t>
      </w:r>
      <w:r w:rsidRPr="00564823">
        <w:rPr>
          <w:rFonts w:eastAsia="Symbol"/>
          <w:bCs/>
          <w:i/>
          <w:lang w:val="en-US"/>
        </w:rPr>
        <w:t xml:space="preserve"> replacement value at constant prices. </w:t>
      </w:r>
    </w:p>
    <w:p w:rsidR="00120F81" w:rsidRPr="00564823" w:rsidRDefault="00120F81" w:rsidP="00BB2EF3">
      <w:pPr>
        <w:pStyle w:val="21"/>
        <w:spacing w:line="240" w:lineRule="exact"/>
        <w:ind w:left="0"/>
        <w:rPr>
          <w:lang w:val="en-US"/>
        </w:rPr>
      </w:pPr>
      <w:bookmarkStart w:id="0" w:name="_GoBack"/>
      <w:bookmarkEnd w:id="0"/>
    </w:p>
    <w:sectPr w:rsidR="00120F81" w:rsidRPr="00564823" w:rsidSect="002E32D2">
      <w:headerReference w:type="even" r:id="rId8"/>
      <w:headerReference w:type="default" r:id="rId9"/>
      <w:footerReference w:type="even" r:id="rId10"/>
      <w:footerReference w:type="default" r:id="rId11"/>
      <w:footerReference w:type="first" r:id="rId12"/>
      <w:pgSz w:w="11906" w:h="16838" w:code="9"/>
      <w:pgMar w:top="1191" w:right="851" w:bottom="1758" w:left="1134" w:header="680" w:footer="1134" w:gutter="0"/>
      <w:pgNumType w:start="31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093" w:rsidRDefault="00D76093">
      <w:r>
        <w:separator/>
      </w:r>
    </w:p>
  </w:endnote>
  <w:endnote w:type="continuationSeparator" w:id="0">
    <w:p w:rsidR="00D76093" w:rsidRDefault="00D76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00000201" w:usb1="00000000" w:usb2="00000000" w:usb3="00000000" w:csb0="00000004"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w:altName w:val="Lucida Sans Unicode"/>
    <w:panose1 w:val="020B0602030504020204"/>
    <w:charset w:val="00"/>
    <w:family w:val="swiss"/>
    <w:pitch w:val="variable"/>
    <w:sig w:usb0="00000003" w:usb1="00000000" w:usb2="00000000" w:usb3="00000000" w:csb0="00000001" w:csb1="00000000"/>
  </w:font>
  <w:font w:name="PragmaticaC">
    <w:altName w:val="Courier New"/>
    <w:charset w:val="00"/>
    <w:family w:val="decorative"/>
    <w:pitch w:val="variable"/>
  </w:font>
  <w:font w:name="Arial Unicode MS">
    <w:panose1 w:val="020B0604020202020204"/>
    <w:charset w:val="80"/>
    <w:family w:val="swiss"/>
    <w:pitch w:val="variable"/>
    <w:sig w:usb0="F7FFAFFF" w:usb1="E9DFFFFF" w:usb2="0000003F" w:usb3="00000000" w:csb0="003F01FF" w:csb1="00000000"/>
  </w:font>
  <w:font w:name="JournalRub">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601"/>
      <w:gridCol w:w="4806"/>
      <w:gridCol w:w="4514"/>
    </w:tblGrid>
    <w:tr w:rsidR="00D76093">
      <w:trPr>
        <w:jc w:val="center"/>
      </w:trPr>
      <w:tc>
        <w:tcPr>
          <w:tcW w:w="564" w:type="dxa"/>
          <w:shd w:val="clear" w:color="auto" w:fill="auto"/>
        </w:tcPr>
        <w:p w:rsidR="00D76093" w:rsidRDefault="00D76093">
          <w:pPr>
            <w:pStyle w:val="af2"/>
            <w:spacing w:before="120"/>
            <w:rPr>
              <w:rFonts w:ascii="GaramondCTT" w:hAnsi="GaramondCTT" w:cs="GaramondCTT"/>
              <w:i/>
              <w:sz w:val="16"/>
            </w:rPr>
          </w:pPr>
          <w:r>
            <w:rPr>
              <w:rStyle w:val="a5"/>
            </w:rPr>
            <w:fldChar w:fldCharType="begin"/>
          </w:r>
          <w:r>
            <w:rPr>
              <w:rStyle w:val="a5"/>
            </w:rPr>
            <w:instrText xml:space="preserve"> PAGE </w:instrText>
          </w:r>
          <w:r>
            <w:rPr>
              <w:rStyle w:val="a5"/>
            </w:rPr>
            <w:fldChar w:fldCharType="separate"/>
          </w:r>
          <w:r w:rsidR="002E32D2">
            <w:rPr>
              <w:rStyle w:val="a5"/>
              <w:noProof/>
            </w:rPr>
            <w:t>328</w:t>
          </w:r>
          <w:r>
            <w:rPr>
              <w:rStyle w:val="a5"/>
            </w:rPr>
            <w:fldChar w:fldCharType="end"/>
          </w:r>
        </w:p>
      </w:tc>
      <w:tc>
        <w:tcPr>
          <w:tcW w:w="4515" w:type="dxa"/>
          <w:shd w:val="clear" w:color="auto" w:fill="auto"/>
        </w:tcPr>
        <w:p w:rsidR="00D76093" w:rsidRDefault="00D76093">
          <w:pPr>
            <w:pStyle w:val="af2"/>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4241" w:type="dxa"/>
          <w:shd w:val="clear" w:color="auto" w:fill="auto"/>
        </w:tcPr>
        <w:p w:rsidR="00D76093" w:rsidRPr="00662E83" w:rsidRDefault="00D76093" w:rsidP="00662E83">
          <w:pPr>
            <w:pStyle w:val="af2"/>
            <w:spacing w:before="120"/>
            <w:jc w:val="right"/>
            <w:rPr>
              <w:lang w:val="en-US"/>
            </w:rPr>
          </w:pPr>
          <w:r>
            <w:rPr>
              <w:i/>
            </w:rPr>
            <w:t>Российский статистический ежегодник. 202</w:t>
          </w:r>
          <w:r>
            <w:rPr>
              <w:i/>
              <w:lang w:val="en-US"/>
            </w:rPr>
            <w:t>3</w:t>
          </w:r>
        </w:p>
      </w:tc>
    </w:tr>
  </w:tbl>
  <w:p w:rsidR="00D76093" w:rsidRDefault="00D76093">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4514"/>
      <w:gridCol w:w="4804"/>
      <w:gridCol w:w="603"/>
    </w:tblGrid>
    <w:tr w:rsidR="00D76093">
      <w:trPr>
        <w:jc w:val="center"/>
      </w:trPr>
      <w:tc>
        <w:tcPr>
          <w:tcW w:w="4233" w:type="dxa"/>
        </w:tcPr>
        <w:p w:rsidR="00D76093" w:rsidRPr="00662E83" w:rsidRDefault="00D76093" w:rsidP="00662E83">
          <w:pPr>
            <w:pStyle w:val="af2"/>
            <w:spacing w:before="120"/>
            <w:rPr>
              <w:rFonts w:ascii="GaramondCTT" w:hAnsi="GaramondCTT"/>
              <w:i/>
              <w:sz w:val="16"/>
              <w:lang w:val="en-US"/>
            </w:rPr>
          </w:pPr>
          <w:r>
            <w:rPr>
              <w:i/>
            </w:rPr>
            <w:t>Российский статистический ежегодник. 202</w:t>
          </w:r>
          <w:r>
            <w:rPr>
              <w:i/>
              <w:lang w:val="en-US"/>
            </w:rPr>
            <w:t>3</w:t>
          </w:r>
        </w:p>
      </w:tc>
      <w:tc>
        <w:tcPr>
          <w:tcW w:w="4504" w:type="dxa"/>
        </w:tcPr>
        <w:p w:rsidR="00D76093" w:rsidRDefault="00D76093" w:rsidP="008171AE">
          <w:pPr>
            <w:pStyle w:val="af2"/>
            <w:pBdr>
              <w:bottom w:val="single" w:sz="6" w:space="1" w:color="auto"/>
            </w:pBdr>
            <w:spacing w:before="20"/>
            <w:rPr>
              <w:rFonts w:ascii="GaramondCTT" w:hAnsi="GaramondCTT"/>
              <w:i/>
              <w:sz w:val="16"/>
            </w:rPr>
          </w:pPr>
        </w:p>
      </w:tc>
      <w:tc>
        <w:tcPr>
          <w:tcW w:w="565" w:type="dxa"/>
        </w:tcPr>
        <w:p w:rsidR="00D76093" w:rsidRDefault="00D76093" w:rsidP="008171AE">
          <w:pPr>
            <w:pStyle w:val="af2"/>
            <w:spacing w:before="120"/>
            <w:jc w:val="right"/>
            <w:rPr>
              <w:rFonts w:ascii="GaramondCTT" w:hAnsi="GaramondCTT"/>
              <w:i/>
              <w:sz w:val="16"/>
            </w:rPr>
          </w:pPr>
          <w:r>
            <w:rPr>
              <w:rStyle w:val="a5"/>
            </w:rPr>
            <w:fldChar w:fldCharType="begin"/>
          </w:r>
          <w:r>
            <w:rPr>
              <w:rStyle w:val="a5"/>
            </w:rPr>
            <w:instrText xml:space="preserve"> PAGE </w:instrText>
          </w:r>
          <w:r>
            <w:rPr>
              <w:rStyle w:val="a5"/>
            </w:rPr>
            <w:fldChar w:fldCharType="separate"/>
          </w:r>
          <w:r w:rsidR="002E32D2">
            <w:rPr>
              <w:rStyle w:val="a5"/>
              <w:noProof/>
            </w:rPr>
            <w:t>327</w:t>
          </w:r>
          <w:r>
            <w:rPr>
              <w:rStyle w:val="a5"/>
            </w:rPr>
            <w:fldChar w:fldCharType="end"/>
          </w:r>
        </w:p>
      </w:tc>
    </w:tr>
  </w:tbl>
  <w:p w:rsidR="00D76093" w:rsidRPr="00A810C5" w:rsidRDefault="00D76093">
    <w:pPr>
      <w:pStyle w:val="af2"/>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4514"/>
      <w:gridCol w:w="4804"/>
      <w:gridCol w:w="603"/>
    </w:tblGrid>
    <w:tr w:rsidR="002E32D2" w:rsidTr="002E32D2">
      <w:trPr>
        <w:jc w:val="center"/>
      </w:trPr>
      <w:tc>
        <w:tcPr>
          <w:tcW w:w="4514" w:type="dxa"/>
        </w:tcPr>
        <w:p w:rsidR="002E32D2" w:rsidRPr="00662E83" w:rsidRDefault="002E32D2" w:rsidP="007133D4">
          <w:pPr>
            <w:pStyle w:val="af2"/>
            <w:spacing w:before="120"/>
            <w:rPr>
              <w:rFonts w:ascii="GaramondCTT" w:hAnsi="GaramondCTT"/>
              <w:i/>
              <w:sz w:val="16"/>
              <w:lang w:val="en-US"/>
            </w:rPr>
          </w:pPr>
          <w:r>
            <w:rPr>
              <w:i/>
            </w:rPr>
            <w:t>Российский статистический ежегодник. 202</w:t>
          </w:r>
          <w:r>
            <w:rPr>
              <w:i/>
              <w:lang w:val="en-US"/>
            </w:rPr>
            <w:t>3</w:t>
          </w:r>
        </w:p>
      </w:tc>
      <w:tc>
        <w:tcPr>
          <w:tcW w:w="4804" w:type="dxa"/>
        </w:tcPr>
        <w:p w:rsidR="002E32D2" w:rsidRDefault="002E32D2" w:rsidP="007133D4">
          <w:pPr>
            <w:pStyle w:val="af2"/>
            <w:pBdr>
              <w:bottom w:val="single" w:sz="6" w:space="1" w:color="auto"/>
            </w:pBdr>
            <w:spacing w:before="20"/>
            <w:rPr>
              <w:rFonts w:ascii="GaramondCTT" w:hAnsi="GaramondCTT"/>
              <w:i/>
              <w:sz w:val="16"/>
            </w:rPr>
          </w:pPr>
        </w:p>
      </w:tc>
      <w:tc>
        <w:tcPr>
          <w:tcW w:w="603" w:type="dxa"/>
        </w:tcPr>
        <w:p w:rsidR="002E32D2" w:rsidRDefault="002E32D2" w:rsidP="007133D4">
          <w:pPr>
            <w:pStyle w:val="af2"/>
            <w:spacing w:before="120"/>
            <w:jc w:val="right"/>
            <w:rPr>
              <w:rFonts w:ascii="GaramondCTT" w:hAnsi="GaramondCTT"/>
              <w:i/>
              <w:sz w:val="16"/>
            </w:rPr>
          </w:pPr>
          <w:r>
            <w:rPr>
              <w:rStyle w:val="a5"/>
            </w:rPr>
            <w:fldChar w:fldCharType="begin"/>
          </w:r>
          <w:r>
            <w:rPr>
              <w:rStyle w:val="a5"/>
            </w:rPr>
            <w:instrText xml:space="preserve"> PAGE </w:instrText>
          </w:r>
          <w:r>
            <w:rPr>
              <w:rStyle w:val="a5"/>
            </w:rPr>
            <w:fldChar w:fldCharType="separate"/>
          </w:r>
          <w:r>
            <w:rPr>
              <w:rStyle w:val="a5"/>
              <w:noProof/>
            </w:rPr>
            <w:t>317</w:t>
          </w:r>
          <w:r>
            <w:rPr>
              <w:rStyle w:val="a5"/>
            </w:rPr>
            <w:fldChar w:fldCharType="end"/>
          </w:r>
        </w:p>
      </w:tc>
    </w:tr>
  </w:tbl>
  <w:p w:rsidR="00D76093" w:rsidRPr="00E53427" w:rsidRDefault="00D76093">
    <w:pPr>
      <w:pStyle w:val="af2"/>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093" w:rsidRDefault="00D76093">
      <w:r>
        <w:separator/>
      </w:r>
    </w:p>
  </w:footnote>
  <w:footnote w:type="continuationSeparator" w:id="0">
    <w:p w:rsidR="00D76093" w:rsidRDefault="00D760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093" w:rsidRPr="00B65516" w:rsidRDefault="00D76093" w:rsidP="00783053">
    <w:pPr>
      <w:pBdr>
        <w:top w:val="none" w:sz="0" w:space="0" w:color="000000"/>
        <w:left w:val="none" w:sz="0" w:space="0" w:color="000000"/>
        <w:bottom w:val="single" w:sz="6" w:space="1" w:color="000000"/>
        <w:right w:val="none" w:sz="0" w:space="0" w:color="000000"/>
      </w:pBdr>
      <w:tabs>
        <w:tab w:val="left" w:pos="1263"/>
        <w:tab w:val="left" w:pos="2526"/>
        <w:tab w:val="left" w:pos="3789"/>
        <w:tab w:val="left" w:pos="5052"/>
        <w:tab w:val="left" w:pos="6315"/>
        <w:tab w:val="left" w:pos="7578"/>
      </w:tabs>
      <w:jc w:val="center"/>
      <w:rPr>
        <w:lang w:val="en-US"/>
      </w:rPr>
    </w:pPr>
    <w:r>
      <w:rPr>
        <w:sz w:val="14"/>
        <w:szCs w:val="14"/>
        <w:lang w:val="en-US"/>
      </w:rPr>
      <w:t xml:space="preserve">14. </w:t>
    </w:r>
    <w:r>
      <w:rPr>
        <w:sz w:val="14"/>
        <w:szCs w:val="14"/>
      </w:rPr>
      <w:t>ОСНОВНЫЕ ФОНДЫ</w:t>
    </w:r>
    <w:r>
      <w:rPr>
        <w:sz w:val="14"/>
        <w:szCs w:val="14"/>
        <w:lang w:val="en-US"/>
      </w:rPr>
      <w:t xml:space="preserve"> / </w:t>
    </w:r>
    <w:r w:rsidRPr="00C714FE">
      <w:rPr>
        <w:sz w:val="14"/>
        <w:szCs w:val="14"/>
      </w:rPr>
      <w:t>FIXED ASSETS</w:t>
    </w:r>
  </w:p>
  <w:p w:rsidR="00D76093" w:rsidRDefault="00D76093">
    <w:pPr>
      <w:pStyle w:val="af1"/>
      <w:rPr>
        <w:sz w:val="16"/>
        <w:szCs w:val="16"/>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093" w:rsidRPr="00B65516" w:rsidRDefault="00D76093">
    <w:pPr>
      <w:pBdr>
        <w:top w:val="none" w:sz="0" w:space="0" w:color="000000"/>
        <w:left w:val="none" w:sz="0" w:space="0" w:color="000000"/>
        <w:bottom w:val="single" w:sz="6" w:space="1" w:color="000000"/>
        <w:right w:val="none" w:sz="0" w:space="0" w:color="000000"/>
      </w:pBdr>
      <w:tabs>
        <w:tab w:val="left" w:pos="1263"/>
        <w:tab w:val="left" w:pos="2526"/>
        <w:tab w:val="left" w:pos="3789"/>
        <w:tab w:val="left" w:pos="5052"/>
        <w:tab w:val="left" w:pos="6315"/>
        <w:tab w:val="left" w:pos="7578"/>
      </w:tabs>
      <w:jc w:val="center"/>
      <w:rPr>
        <w:lang w:val="en-US"/>
      </w:rPr>
    </w:pPr>
    <w:r>
      <w:rPr>
        <w:sz w:val="14"/>
        <w:szCs w:val="14"/>
        <w:lang w:val="en-US"/>
      </w:rPr>
      <w:t xml:space="preserve">14. </w:t>
    </w:r>
    <w:r>
      <w:rPr>
        <w:sz w:val="14"/>
        <w:szCs w:val="14"/>
      </w:rPr>
      <w:t>ОСНОВНЫЕ ФОНДЫ</w:t>
    </w:r>
    <w:r>
      <w:rPr>
        <w:sz w:val="14"/>
        <w:szCs w:val="14"/>
        <w:lang w:val="en-US"/>
      </w:rPr>
      <w:t xml:space="preserve"> / </w:t>
    </w:r>
    <w:r w:rsidRPr="00C714FE">
      <w:rPr>
        <w:sz w:val="14"/>
        <w:szCs w:val="14"/>
      </w:rPr>
      <w:t>FIXED ASSETS</w:t>
    </w:r>
  </w:p>
  <w:p w:rsidR="00D76093" w:rsidRDefault="00D76093">
    <w:pPr>
      <w:pStyle w:val="af1"/>
      <w:rPr>
        <w:sz w:val="16"/>
        <w:szCs w:val="1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decimal"/>
      <w:pStyle w:val="a"/>
      <w:lvlText w:val="%1)"/>
      <w:lvlJc w:val="left"/>
      <w:pPr>
        <w:tabs>
          <w:tab w:val="num" w:pos="1233"/>
        </w:tabs>
        <w:ind w:left="1233" w:hanging="360"/>
      </w:pPr>
      <w:rPr>
        <w:rFonts w:hint="default"/>
        <w:sz w:val="16"/>
      </w:rPr>
    </w:lvl>
  </w:abstractNum>
  <w:abstractNum w:abstractNumId="2">
    <w:nsid w:val="00000003"/>
    <w:multiLevelType w:val="singleLevel"/>
    <w:tmpl w:val="00000003"/>
    <w:name w:val="WW8Num3"/>
    <w:lvl w:ilvl="0">
      <w:numFmt w:val="bullet"/>
      <w:pStyle w:val="80"/>
      <w:lvlText w:val="-"/>
      <w:lvlJc w:val="left"/>
      <w:pPr>
        <w:tabs>
          <w:tab w:val="num" w:pos="360"/>
        </w:tabs>
        <w:ind w:left="360" w:hanging="360"/>
      </w:pPr>
      <w:rPr>
        <w:rFonts w:ascii="Liberation Serif" w:hAnsi="Liberation Serif" w:cs="Liberation Serif" w:hint="default"/>
      </w:rPr>
    </w:lvl>
  </w:abstractNum>
  <w:abstractNum w:abstractNumId="3">
    <w:nsid w:val="00000004"/>
    <w:multiLevelType w:val="singleLevel"/>
    <w:tmpl w:val="00000004"/>
    <w:name w:val="WW8Num4"/>
    <w:lvl w:ilvl="0">
      <w:numFmt w:val="bullet"/>
      <w:pStyle w:val="81"/>
      <w:lvlText w:val="-"/>
      <w:lvlJc w:val="left"/>
      <w:pPr>
        <w:tabs>
          <w:tab w:val="num" w:pos="360"/>
        </w:tabs>
        <w:ind w:left="360" w:hanging="360"/>
      </w:pPr>
      <w:rPr>
        <w:rFonts w:ascii="Liberation Serif" w:hAnsi="Liberation Serif" w:cs="Liberation Serif" w:hint="default"/>
      </w:rPr>
    </w:lvl>
  </w:abstractNum>
  <w:abstractNum w:abstractNumId="4">
    <w:nsid w:val="00000005"/>
    <w:multiLevelType w:val="singleLevel"/>
    <w:tmpl w:val="00000005"/>
    <w:name w:val="WW8Num5"/>
    <w:lvl w:ilvl="0">
      <w:start w:val="1"/>
      <w:numFmt w:val="decimal"/>
      <w:pStyle w:val="a0"/>
      <w:lvlText w:val="%1)"/>
      <w:lvlJc w:val="left"/>
      <w:pPr>
        <w:tabs>
          <w:tab w:val="num" w:pos="720"/>
        </w:tabs>
        <w:ind w:left="720" w:hanging="360"/>
      </w:pPr>
      <w:rPr>
        <w:rFonts w:hint="default"/>
      </w:rPr>
    </w:lvl>
  </w:abstractNum>
  <w:abstractNum w:abstractNumId="5">
    <w:nsid w:val="00000006"/>
    <w:multiLevelType w:val="singleLevel"/>
    <w:tmpl w:val="00000006"/>
    <w:name w:val="WW8Num6"/>
    <w:lvl w:ilvl="0">
      <w:start w:val="1"/>
      <w:numFmt w:val="bullet"/>
      <w:pStyle w:val="10"/>
      <w:lvlText w:val=""/>
      <w:lvlJc w:val="left"/>
      <w:pPr>
        <w:tabs>
          <w:tab w:val="num" w:pos="360"/>
        </w:tabs>
        <w:ind w:left="360" w:hanging="360"/>
      </w:pPr>
      <w:rPr>
        <w:rFonts w:ascii="Symbol" w:hAnsi="Symbol" w:cs="Symbol" w:hint="default"/>
      </w:rPr>
    </w:lvl>
  </w:abstractNum>
  <w:abstractNum w:abstractNumId="6">
    <w:nsid w:val="00000007"/>
    <w:multiLevelType w:val="singleLevel"/>
    <w:tmpl w:val="00000007"/>
    <w:name w:val="WW8Num7"/>
    <w:lvl w:ilvl="0">
      <w:numFmt w:val="bullet"/>
      <w:pStyle w:val="116"/>
      <w:lvlText w:val=""/>
      <w:lvlJc w:val="left"/>
      <w:pPr>
        <w:tabs>
          <w:tab w:val="num" w:pos="283"/>
        </w:tabs>
        <w:ind w:left="283" w:hanging="283"/>
      </w:pPr>
      <w:rPr>
        <w:rFonts w:ascii="Symbol" w:hAnsi="Symbol" w:cs="Symbol" w:hint="default"/>
      </w:rPr>
    </w:lvl>
  </w:abstractNum>
  <w:abstractNum w:abstractNumId="7">
    <w:nsid w:val="49D53DF2"/>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8">
    <w:nsid w:val="54CF5117"/>
    <w:multiLevelType w:val="hybridMultilevel"/>
    <w:tmpl w:val="6676455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evenAndOddHeaders/>
  <w:characterSpacingControl w:val="doNotCompress"/>
  <w:hdrShapeDefaults>
    <o:shapedefaults v:ext="edit" spidmax="1054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D85"/>
    <w:rsid w:val="00005112"/>
    <w:rsid w:val="00012264"/>
    <w:rsid w:val="0001558F"/>
    <w:rsid w:val="0002142B"/>
    <w:rsid w:val="00027E3D"/>
    <w:rsid w:val="00037706"/>
    <w:rsid w:val="0005640D"/>
    <w:rsid w:val="0005752B"/>
    <w:rsid w:val="00062260"/>
    <w:rsid w:val="00072A40"/>
    <w:rsid w:val="0008043F"/>
    <w:rsid w:val="00080DE7"/>
    <w:rsid w:val="00081E9C"/>
    <w:rsid w:val="00094802"/>
    <w:rsid w:val="0009680F"/>
    <w:rsid w:val="00096F55"/>
    <w:rsid w:val="000A1159"/>
    <w:rsid w:val="000A3D27"/>
    <w:rsid w:val="000C4E18"/>
    <w:rsid w:val="000E14DE"/>
    <w:rsid w:val="000F2950"/>
    <w:rsid w:val="000F7BBF"/>
    <w:rsid w:val="0011548B"/>
    <w:rsid w:val="00120CAA"/>
    <w:rsid w:val="00120F81"/>
    <w:rsid w:val="00127696"/>
    <w:rsid w:val="00132E2C"/>
    <w:rsid w:val="00144D65"/>
    <w:rsid w:val="00157216"/>
    <w:rsid w:val="0016000D"/>
    <w:rsid w:val="00163C8A"/>
    <w:rsid w:val="00180A40"/>
    <w:rsid w:val="00190FF2"/>
    <w:rsid w:val="0019214E"/>
    <w:rsid w:val="00194FA5"/>
    <w:rsid w:val="001954BA"/>
    <w:rsid w:val="00195E0C"/>
    <w:rsid w:val="001971D5"/>
    <w:rsid w:val="001A3CEE"/>
    <w:rsid w:val="001B0F35"/>
    <w:rsid w:val="001B5991"/>
    <w:rsid w:val="001B7385"/>
    <w:rsid w:val="001D1B26"/>
    <w:rsid w:val="001E6498"/>
    <w:rsid w:val="001F2D37"/>
    <w:rsid w:val="00203022"/>
    <w:rsid w:val="00225683"/>
    <w:rsid w:val="00226200"/>
    <w:rsid w:val="002555A7"/>
    <w:rsid w:val="00264C10"/>
    <w:rsid w:val="002703C7"/>
    <w:rsid w:val="002A01DB"/>
    <w:rsid w:val="002A24FA"/>
    <w:rsid w:val="002C11BE"/>
    <w:rsid w:val="002C44F6"/>
    <w:rsid w:val="002D1898"/>
    <w:rsid w:val="002D2057"/>
    <w:rsid w:val="002E32D2"/>
    <w:rsid w:val="002F2691"/>
    <w:rsid w:val="00301844"/>
    <w:rsid w:val="00303506"/>
    <w:rsid w:val="00330D3C"/>
    <w:rsid w:val="003311E7"/>
    <w:rsid w:val="0033310C"/>
    <w:rsid w:val="00344960"/>
    <w:rsid w:val="00346D8A"/>
    <w:rsid w:val="0034793F"/>
    <w:rsid w:val="003505DD"/>
    <w:rsid w:val="00353898"/>
    <w:rsid w:val="00371E92"/>
    <w:rsid w:val="00381625"/>
    <w:rsid w:val="00393DAD"/>
    <w:rsid w:val="003A32A3"/>
    <w:rsid w:val="003A7906"/>
    <w:rsid w:val="003B6D9F"/>
    <w:rsid w:val="003B6E28"/>
    <w:rsid w:val="003C164E"/>
    <w:rsid w:val="003C6F50"/>
    <w:rsid w:val="003D4EDD"/>
    <w:rsid w:val="003E3210"/>
    <w:rsid w:val="003F085E"/>
    <w:rsid w:val="003F31E5"/>
    <w:rsid w:val="003F6F57"/>
    <w:rsid w:val="004063CE"/>
    <w:rsid w:val="00412E0E"/>
    <w:rsid w:val="004223DC"/>
    <w:rsid w:val="00422AF7"/>
    <w:rsid w:val="00432A40"/>
    <w:rsid w:val="00452C5A"/>
    <w:rsid w:val="00456F10"/>
    <w:rsid w:val="004740BC"/>
    <w:rsid w:val="00474DDE"/>
    <w:rsid w:val="0048584A"/>
    <w:rsid w:val="004A00E8"/>
    <w:rsid w:val="004A04C8"/>
    <w:rsid w:val="004A6A63"/>
    <w:rsid w:val="004B25DF"/>
    <w:rsid w:val="004B5788"/>
    <w:rsid w:val="004B7A50"/>
    <w:rsid w:val="004C5700"/>
    <w:rsid w:val="004C708F"/>
    <w:rsid w:val="004C77A2"/>
    <w:rsid w:val="004D03D6"/>
    <w:rsid w:val="004D46AA"/>
    <w:rsid w:val="004E66ED"/>
    <w:rsid w:val="004F4514"/>
    <w:rsid w:val="004F6063"/>
    <w:rsid w:val="00500966"/>
    <w:rsid w:val="00522423"/>
    <w:rsid w:val="00525556"/>
    <w:rsid w:val="00531E26"/>
    <w:rsid w:val="0053789F"/>
    <w:rsid w:val="0054265E"/>
    <w:rsid w:val="00544A65"/>
    <w:rsid w:val="0055121A"/>
    <w:rsid w:val="00556851"/>
    <w:rsid w:val="00564823"/>
    <w:rsid w:val="00564C88"/>
    <w:rsid w:val="00570303"/>
    <w:rsid w:val="00571C30"/>
    <w:rsid w:val="00572DB2"/>
    <w:rsid w:val="00576C55"/>
    <w:rsid w:val="0058678D"/>
    <w:rsid w:val="00591955"/>
    <w:rsid w:val="00595DD1"/>
    <w:rsid w:val="005A190D"/>
    <w:rsid w:val="005A339E"/>
    <w:rsid w:val="005A6482"/>
    <w:rsid w:val="005A6B76"/>
    <w:rsid w:val="005A7161"/>
    <w:rsid w:val="005B4DA7"/>
    <w:rsid w:val="005C11D2"/>
    <w:rsid w:val="005C1DDF"/>
    <w:rsid w:val="005C27AE"/>
    <w:rsid w:val="005C2BE3"/>
    <w:rsid w:val="005C3607"/>
    <w:rsid w:val="005D014B"/>
    <w:rsid w:val="005D27E9"/>
    <w:rsid w:val="005D31CB"/>
    <w:rsid w:val="005E17E0"/>
    <w:rsid w:val="005E5909"/>
    <w:rsid w:val="0062083D"/>
    <w:rsid w:val="00623848"/>
    <w:rsid w:val="00635DBE"/>
    <w:rsid w:val="00644CF1"/>
    <w:rsid w:val="00655EBF"/>
    <w:rsid w:val="00661F52"/>
    <w:rsid w:val="006623C7"/>
    <w:rsid w:val="00662E83"/>
    <w:rsid w:val="00673436"/>
    <w:rsid w:val="006749B0"/>
    <w:rsid w:val="006770B2"/>
    <w:rsid w:val="00680D29"/>
    <w:rsid w:val="00695B02"/>
    <w:rsid w:val="006A287C"/>
    <w:rsid w:val="006A5706"/>
    <w:rsid w:val="006A5DE6"/>
    <w:rsid w:val="006A641C"/>
    <w:rsid w:val="006B0FBE"/>
    <w:rsid w:val="006C76E9"/>
    <w:rsid w:val="006D0654"/>
    <w:rsid w:val="006D1EE1"/>
    <w:rsid w:val="006D2869"/>
    <w:rsid w:val="006D4997"/>
    <w:rsid w:val="006E330F"/>
    <w:rsid w:val="006E4A71"/>
    <w:rsid w:val="006F3E63"/>
    <w:rsid w:val="007107E2"/>
    <w:rsid w:val="0071421D"/>
    <w:rsid w:val="00716735"/>
    <w:rsid w:val="007219E6"/>
    <w:rsid w:val="007277B7"/>
    <w:rsid w:val="00733441"/>
    <w:rsid w:val="00737917"/>
    <w:rsid w:val="007404D4"/>
    <w:rsid w:val="00757078"/>
    <w:rsid w:val="00757794"/>
    <w:rsid w:val="00772D50"/>
    <w:rsid w:val="0077449B"/>
    <w:rsid w:val="00777B44"/>
    <w:rsid w:val="00783053"/>
    <w:rsid w:val="00791FE2"/>
    <w:rsid w:val="0079266E"/>
    <w:rsid w:val="00795220"/>
    <w:rsid w:val="007964D0"/>
    <w:rsid w:val="0079737A"/>
    <w:rsid w:val="007A32FF"/>
    <w:rsid w:val="007B0440"/>
    <w:rsid w:val="007B1658"/>
    <w:rsid w:val="007B4E8E"/>
    <w:rsid w:val="007B6444"/>
    <w:rsid w:val="007B7960"/>
    <w:rsid w:val="007C034B"/>
    <w:rsid w:val="007C2D8B"/>
    <w:rsid w:val="007C35EF"/>
    <w:rsid w:val="007D12C5"/>
    <w:rsid w:val="007D2CE1"/>
    <w:rsid w:val="007D717A"/>
    <w:rsid w:val="007E033C"/>
    <w:rsid w:val="007E5DC6"/>
    <w:rsid w:val="007E66A0"/>
    <w:rsid w:val="00801BA6"/>
    <w:rsid w:val="008171AE"/>
    <w:rsid w:val="00827BF5"/>
    <w:rsid w:val="008302FB"/>
    <w:rsid w:val="008433E7"/>
    <w:rsid w:val="00846F62"/>
    <w:rsid w:val="00847C64"/>
    <w:rsid w:val="008604E0"/>
    <w:rsid w:val="008636F5"/>
    <w:rsid w:val="00870C4E"/>
    <w:rsid w:val="00876943"/>
    <w:rsid w:val="0089054B"/>
    <w:rsid w:val="0089058C"/>
    <w:rsid w:val="00892B3C"/>
    <w:rsid w:val="00893E6E"/>
    <w:rsid w:val="00896CCA"/>
    <w:rsid w:val="00897ADE"/>
    <w:rsid w:val="008A044A"/>
    <w:rsid w:val="008A0498"/>
    <w:rsid w:val="008A5943"/>
    <w:rsid w:val="008B3B64"/>
    <w:rsid w:val="008B4EC8"/>
    <w:rsid w:val="008E04C4"/>
    <w:rsid w:val="008E45E2"/>
    <w:rsid w:val="008E5C17"/>
    <w:rsid w:val="008E7A6E"/>
    <w:rsid w:val="008F1ACB"/>
    <w:rsid w:val="008F494A"/>
    <w:rsid w:val="008F63CD"/>
    <w:rsid w:val="008F6D4D"/>
    <w:rsid w:val="008F71C0"/>
    <w:rsid w:val="009045EC"/>
    <w:rsid w:val="00921171"/>
    <w:rsid w:val="00923856"/>
    <w:rsid w:val="00923B82"/>
    <w:rsid w:val="00924860"/>
    <w:rsid w:val="009407F6"/>
    <w:rsid w:val="00945011"/>
    <w:rsid w:val="00945784"/>
    <w:rsid w:val="009506A0"/>
    <w:rsid w:val="00954F6B"/>
    <w:rsid w:val="0097347C"/>
    <w:rsid w:val="00997FEB"/>
    <w:rsid w:val="009A1C69"/>
    <w:rsid w:val="009B0BBF"/>
    <w:rsid w:val="009C051F"/>
    <w:rsid w:val="009C31E2"/>
    <w:rsid w:val="009C43DD"/>
    <w:rsid w:val="009D2F49"/>
    <w:rsid w:val="009E21FE"/>
    <w:rsid w:val="009F12DC"/>
    <w:rsid w:val="00A03EA0"/>
    <w:rsid w:val="00A04F9D"/>
    <w:rsid w:val="00A205CD"/>
    <w:rsid w:val="00A220E5"/>
    <w:rsid w:val="00A27829"/>
    <w:rsid w:val="00A35CC9"/>
    <w:rsid w:val="00A44B63"/>
    <w:rsid w:val="00A55B77"/>
    <w:rsid w:val="00A55F9E"/>
    <w:rsid w:val="00A607AC"/>
    <w:rsid w:val="00A61845"/>
    <w:rsid w:val="00A810C5"/>
    <w:rsid w:val="00A92F29"/>
    <w:rsid w:val="00AA0602"/>
    <w:rsid w:val="00AA5D9D"/>
    <w:rsid w:val="00AB5422"/>
    <w:rsid w:val="00AC2AA8"/>
    <w:rsid w:val="00AC4070"/>
    <w:rsid w:val="00AD0DA0"/>
    <w:rsid w:val="00AD2DE6"/>
    <w:rsid w:val="00AD31C5"/>
    <w:rsid w:val="00AD3385"/>
    <w:rsid w:val="00AD79D0"/>
    <w:rsid w:val="00AD7C2A"/>
    <w:rsid w:val="00AE48E3"/>
    <w:rsid w:val="00AE5F95"/>
    <w:rsid w:val="00AF678B"/>
    <w:rsid w:val="00B10E88"/>
    <w:rsid w:val="00B20252"/>
    <w:rsid w:val="00B25DB4"/>
    <w:rsid w:val="00B26D85"/>
    <w:rsid w:val="00B455C3"/>
    <w:rsid w:val="00B4746F"/>
    <w:rsid w:val="00B502EE"/>
    <w:rsid w:val="00B50498"/>
    <w:rsid w:val="00B614B5"/>
    <w:rsid w:val="00B66EAF"/>
    <w:rsid w:val="00B7274F"/>
    <w:rsid w:val="00B744AA"/>
    <w:rsid w:val="00B84C9C"/>
    <w:rsid w:val="00B906DE"/>
    <w:rsid w:val="00B95101"/>
    <w:rsid w:val="00B95CF2"/>
    <w:rsid w:val="00BA79F2"/>
    <w:rsid w:val="00BB2EF3"/>
    <w:rsid w:val="00BB2EF4"/>
    <w:rsid w:val="00BC3B4E"/>
    <w:rsid w:val="00BC3B6B"/>
    <w:rsid w:val="00BD0D8D"/>
    <w:rsid w:val="00BD4C6E"/>
    <w:rsid w:val="00BE4DE9"/>
    <w:rsid w:val="00C07813"/>
    <w:rsid w:val="00C16878"/>
    <w:rsid w:val="00C24D4F"/>
    <w:rsid w:val="00C32327"/>
    <w:rsid w:val="00C36482"/>
    <w:rsid w:val="00C42C83"/>
    <w:rsid w:val="00C53908"/>
    <w:rsid w:val="00C54C2C"/>
    <w:rsid w:val="00C6484D"/>
    <w:rsid w:val="00C714FE"/>
    <w:rsid w:val="00CB4575"/>
    <w:rsid w:val="00CB483C"/>
    <w:rsid w:val="00CC12FD"/>
    <w:rsid w:val="00CF0AA1"/>
    <w:rsid w:val="00D21B04"/>
    <w:rsid w:val="00D249B2"/>
    <w:rsid w:val="00D24BFA"/>
    <w:rsid w:val="00D25D4C"/>
    <w:rsid w:val="00D34531"/>
    <w:rsid w:val="00D34BF5"/>
    <w:rsid w:val="00D40A67"/>
    <w:rsid w:val="00D62028"/>
    <w:rsid w:val="00D65AA8"/>
    <w:rsid w:val="00D76093"/>
    <w:rsid w:val="00D80C28"/>
    <w:rsid w:val="00D86382"/>
    <w:rsid w:val="00D90922"/>
    <w:rsid w:val="00D92982"/>
    <w:rsid w:val="00DB2541"/>
    <w:rsid w:val="00DC5F1C"/>
    <w:rsid w:val="00DE070E"/>
    <w:rsid w:val="00DE621D"/>
    <w:rsid w:val="00DF3495"/>
    <w:rsid w:val="00DF3763"/>
    <w:rsid w:val="00DF4462"/>
    <w:rsid w:val="00DF4FF5"/>
    <w:rsid w:val="00E019DA"/>
    <w:rsid w:val="00E14367"/>
    <w:rsid w:val="00E225C3"/>
    <w:rsid w:val="00E242A7"/>
    <w:rsid w:val="00E24A44"/>
    <w:rsid w:val="00E257B2"/>
    <w:rsid w:val="00E34923"/>
    <w:rsid w:val="00E44ABE"/>
    <w:rsid w:val="00E4608C"/>
    <w:rsid w:val="00E5083B"/>
    <w:rsid w:val="00E53427"/>
    <w:rsid w:val="00E621D0"/>
    <w:rsid w:val="00E6297D"/>
    <w:rsid w:val="00E7275D"/>
    <w:rsid w:val="00E76D9E"/>
    <w:rsid w:val="00E8516C"/>
    <w:rsid w:val="00E8659A"/>
    <w:rsid w:val="00E90DCE"/>
    <w:rsid w:val="00E91FC6"/>
    <w:rsid w:val="00EA5197"/>
    <w:rsid w:val="00EB4F4A"/>
    <w:rsid w:val="00EF7D6F"/>
    <w:rsid w:val="00F06742"/>
    <w:rsid w:val="00F14AD8"/>
    <w:rsid w:val="00F2495F"/>
    <w:rsid w:val="00F4045B"/>
    <w:rsid w:val="00F43941"/>
    <w:rsid w:val="00F471FF"/>
    <w:rsid w:val="00F47B3D"/>
    <w:rsid w:val="00F631DC"/>
    <w:rsid w:val="00F83016"/>
    <w:rsid w:val="00F953DD"/>
    <w:rsid w:val="00FA1A9E"/>
    <w:rsid w:val="00FA1BBC"/>
    <w:rsid w:val="00FA4556"/>
    <w:rsid w:val="00FC2BF6"/>
    <w:rsid w:val="00FC65F2"/>
    <w:rsid w:val="00FD2811"/>
    <w:rsid w:val="00FD6312"/>
    <w:rsid w:val="00FE33BE"/>
    <w:rsid w:val="00FE4245"/>
    <w:rsid w:val="00FE5304"/>
    <w:rsid w:val="00FE6E38"/>
    <w:rsid w:val="00FF2E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metricconverter"/>
  <w:shapeDefaults>
    <o:shapedefaults v:ext="edit" spidmax="1054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B26D85"/>
    <w:rPr>
      <w:lang w:eastAsia="zh-CN"/>
    </w:rPr>
  </w:style>
  <w:style w:type="paragraph" w:styleId="1">
    <w:name w:val="heading 1"/>
    <w:basedOn w:val="a1"/>
    <w:next w:val="a1"/>
    <w:qFormat/>
    <w:rsid w:val="00B26D85"/>
    <w:pPr>
      <w:keepNext/>
      <w:numPr>
        <w:numId w:val="1"/>
      </w:numPr>
      <w:tabs>
        <w:tab w:val="left" w:leader="dot" w:pos="8222"/>
      </w:tabs>
      <w:spacing w:before="40" w:after="120"/>
      <w:ind w:left="57"/>
      <w:jc w:val="center"/>
      <w:outlineLvl w:val="0"/>
    </w:pPr>
    <w:rPr>
      <w:rFonts w:ascii="Arial" w:hAnsi="Arial" w:cs="Arial"/>
      <w:b/>
      <w:sz w:val="16"/>
    </w:rPr>
  </w:style>
  <w:style w:type="paragraph" w:styleId="2">
    <w:name w:val="heading 2"/>
    <w:basedOn w:val="a1"/>
    <w:next w:val="a1"/>
    <w:qFormat/>
    <w:rsid w:val="00B26D85"/>
    <w:pPr>
      <w:keepNext/>
      <w:numPr>
        <w:ilvl w:val="1"/>
        <w:numId w:val="1"/>
      </w:numPr>
      <w:spacing w:before="480" w:after="40" w:line="140" w:lineRule="exact"/>
      <w:ind w:right="6"/>
      <w:jc w:val="center"/>
      <w:outlineLvl w:val="1"/>
    </w:pPr>
    <w:rPr>
      <w:rFonts w:ascii="Arial" w:hAnsi="Arial" w:cs="Arial"/>
      <w:b/>
      <w:sz w:val="14"/>
    </w:rPr>
  </w:style>
  <w:style w:type="paragraph" w:styleId="3">
    <w:name w:val="heading 3"/>
    <w:basedOn w:val="a1"/>
    <w:next w:val="a1"/>
    <w:qFormat/>
    <w:rsid w:val="00B26D85"/>
    <w:pPr>
      <w:keepNext/>
      <w:numPr>
        <w:ilvl w:val="2"/>
        <w:numId w:val="1"/>
      </w:numPr>
      <w:spacing w:before="160" w:line="160" w:lineRule="exact"/>
      <w:ind w:left="227"/>
      <w:outlineLvl w:val="2"/>
    </w:pPr>
    <w:rPr>
      <w:rFonts w:ascii="Arial" w:hAnsi="Arial" w:cs="Arial"/>
      <w:b/>
      <w:sz w:val="14"/>
    </w:rPr>
  </w:style>
  <w:style w:type="paragraph" w:styleId="4">
    <w:name w:val="heading 4"/>
    <w:basedOn w:val="a1"/>
    <w:next w:val="a1"/>
    <w:qFormat/>
    <w:rsid w:val="00B26D85"/>
    <w:pPr>
      <w:keepNext/>
      <w:numPr>
        <w:ilvl w:val="3"/>
        <w:numId w:val="1"/>
      </w:numPr>
      <w:tabs>
        <w:tab w:val="left" w:pos="1263"/>
        <w:tab w:val="left" w:pos="2526"/>
        <w:tab w:val="left" w:pos="3789"/>
        <w:tab w:val="left" w:pos="5052"/>
        <w:tab w:val="left" w:pos="6315"/>
        <w:tab w:val="left" w:pos="7578"/>
        <w:tab w:val="left" w:pos="8841"/>
        <w:tab w:val="left" w:pos="10104"/>
        <w:tab w:val="left" w:pos="11367"/>
      </w:tabs>
      <w:spacing w:after="120"/>
      <w:jc w:val="center"/>
      <w:outlineLvl w:val="3"/>
    </w:pPr>
    <w:rPr>
      <w:rFonts w:ascii="Arial" w:hAnsi="Arial" w:cs="Arial"/>
      <w:b/>
    </w:rPr>
  </w:style>
  <w:style w:type="paragraph" w:styleId="5">
    <w:name w:val="heading 5"/>
    <w:basedOn w:val="a1"/>
    <w:next w:val="a1"/>
    <w:qFormat/>
    <w:rsid w:val="00B26D85"/>
    <w:pPr>
      <w:keepNext/>
      <w:numPr>
        <w:ilvl w:val="4"/>
        <w:numId w:val="1"/>
      </w:numPr>
      <w:spacing w:before="60" w:line="140" w:lineRule="exact"/>
      <w:ind w:right="113"/>
      <w:jc w:val="center"/>
      <w:outlineLvl w:val="4"/>
    </w:pPr>
    <w:rPr>
      <w:rFonts w:ascii="Arial" w:hAnsi="Arial" w:cs="Arial"/>
      <w:b/>
      <w:sz w:val="14"/>
    </w:rPr>
  </w:style>
  <w:style w:type="paragraph" w:styleId="6">
    <w:name w:val="heading 6"/>
    <w:basedOn w:val="a1"/>
    <w:next w:val="a1"/>
    <w:qFormat/>
    <w:rsid w:val="00B26D85"/>
    <w:pPr>
      <w:keepNext/>
      <w:numPr>
        <w:ilvl w:val="5"/>
        <w:numId w:val="1"/>
      </w:numPr>
      <w:spacing w:before="80" w:line="160" w:lineRule="exact"/>
      <w:ind w:left="170"/>
      <w:jc w:val="center"/>
      <w:outlineLvl w:val="5"/>
    </w:pPr>
    <w:rPr>
      <w:rFonts w:ascii="Arial" w:hAnsi="Arial" w:cs="Arial"/>
      <w:b/>
      <w:sz w:val="14"/>
    </w:rPr>
  </w:style>
  <w:style w:type="paragraph" w:styleId="7">
    <w:name w:val="heading 7"/>
    <w:basedOn w:val="a1"/>
    <w:next w:val="a1"/>
    <w:qFormat/>
    <w:rsid w:val="00B26D85"/>
    <w:pPr>
      <w:keepNext/>
      <w:numPr>
        <w:ilvl w:val="6"/>
        <w:numId w:val="1"/>
      </w:numPr>
      <w:spacing w:before="60" w:line="140" w:lineRule="exact"/>
      <w:jc w:val="center"/>
      <w:outlineLvl w:val="6"/>
    </w:pPr>
    <w:rPr>
      <w:rFonts w:ascii="Arial" w:hAnsi="Arial" w:cs="Arial"/>
      <w:b/>
      <w:sz w:val="14"/>
    </w:rPr>
  </w:style>
  <w:style w:type="paragraph" w:styleId="8">
    <w:name w:val="heading 8"/>
    <w:basedOn w:val="a1"/>
    <w:next w:val="a1"/>
    <w:qFormat/>
    <w:rsid w:val="00B26D85"/>
    <w:pPr>
      <w:keepNext/>
      <w:numPr>
        <w:ilvl w:val="7"/>
        <w:numId w:val="1"/>
      </w:numPr>
      <w:spacing w:before="120" w:line="140" w:lineRule="exact"/>
      <w:ind w:right="28"/>
      <w:jc w:val="center"/>
      <w:outlineLvl w:val="7"/>
    </w:pPr>
    <w:rPr>
      <w:rFonts w:ascii="Arial" w:hAnsi="Arial" w:cs="Arial"/>
      <w:b/>
      <w:sz w:val="14"/>
    </w:rPr>
  </w:style>
  <w:style w:type="paragraph" w:styleId="9">
    <w:name w:val="heading 9"/>
    <w:basedOn w:val="a1"/>
    <w:next w:val="a1"/>
    <w:qFormat/>
    <w:rsid w:val="00B26D85"/>
    <w:pPr>
      <w:keepNext/>
      <w:numPr>
        <w:ilvl w:val="8"/>
        <w:numId w:val="1"/>
      </w:numPr>
      <w:spacing w:before="60" w:line="140" w:lineRule="exact"/>
      <w:outlineLvl w:val="8"/>
    </w:pPr>
    <w:rPr>
      <w:rFonts w:ascii="Arial" w:hAnsi="Arial" w:cs="Arial"/>
      <w:b/>
      <w:sz w:val="1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rsid w:val="00B26D85"/>
  </w:style>
  <w:style w:type="character" w:customStyle="1" w:styleId="WW8Num1z1">
    <w:name w:val="WW8Num1z1"/>
    <w:rsid w:val="00B26D85"/>
  </w:style>
  <w:style w:type="character" w:customStyle="1" w:styleId="WW8Num1z2">
    <w:name w:val="WW8Num1z2"/>
    <w:rsid w:val="00B26D85"/>
  </w:style>
  <w:style w:type="character" w:customStyle="1" w:styleId="WW8Num1z3">
    <w:name w:val="WW8Num1z3"/>
    <w:rsid w:val="00B26D85"/>
  </w:style>
  <w:style w:type="character" w:customStyle="1" w:styleId="WW8Num1z4">
    <w:name w:val="WW8Num1z4"/>
    <w:rsid w:val="00B26D85"/>
  </w:style>
  <w:style w:type="character" w:customStyle="1" w:styleId="WW8Num1z5">
    <w:name w:val="WW8Num1z5"/>
    <w:rsid w:val="00B26D85"/>
  </w:style>
  <w:style w:type="character" w:customStyle="1" w:styleId="WW8Num1z6">
    <w:name w:val="WW8Num1z6"/>
    <w:rsid w:val="00B26D85"/>
  </w:style>
  <w:style w:type="character" w:customStyle="1" w:styleId="WW8Num1z7">
    <w:name w:val="WW8Num1z7"/>
    <w:rsid w:val="00B26D85"/>
  </w:style>
  <w:style w:type="character" w:customStyle="1" w:styleId="WW8Num1z8">
    <w:name w:val="WW8Num1z8"/>
    <w:rsid w:val="00B26D85"/>
  </w:style>
  <w:style w:type="character" w:customStyle="1" w:styleId="WW8Num2z0">
    <w:name w:val="WW8Num2z0"/>
    <w:rsid w:val="00B26D85"/>
    <w:rPr>
      <w:rFonts w:hint="default"/>
      <w:sz w:val="16"/>
    </w:rPr>
  </w:style>
  <w:style w:type="character" w:customStyle="1" w:styleId="WW8Num3z0">
    <w:name w:val="WW8Num3z0"/>
    <w:rsid w:val="00B26D85"/>
    <w:rPr>
      <w:rFonts w:ascii="Liberation Serif" w:hAnsi="Liberation Serif" w:cs="Liberation Serif" w:hint="default"/>
    </w:rPr>
  </w:style>
  <w:style w:type="character" w:customStyle="1" w:styleId="WW8Num4z0">
    <w:name w:val="WW8Num4z0"/>
    <w:rsid w:val="00B26D85"/>
    <w:rPr>
      <w:rFonts w:ascii="Liberation Serif" w:hAnsi="Liberation Serif" w:cs="Liberation Serif" w:hint="default"/>
    </w:rPr>
  </w:style>
  <w:style w:type="character" w:customStyle="1" w:styleId="WW8Num5z0">
    <w:name w:val="WW8Num5z0"/>
    <w:rsid w:val="00B26D85"/>
    <w:rPr>
      <w:rFonts w:hint="default"/>
    </w:rPr>
  </w:style>
  <w:style w:type="character" w:customStyle="1" w:styleId="WW8Num6z0">
    <w:name w:val="WW8Num6z0"/>
    <w:rsid w:val="00B26D85"/>
    <w:rPr>
      <w:rFonts w:ascii="Symbol" w:hAnsi="Symbol" w:cs="Symbol" w:hint="default"/>
    </w:rPr>
  </w:style>
  <w:style w:type="character" w:customStyle="1" w:styleId="WW8Num7z0">
    <w:name w:val="WW8Num7z0"/>
    <w:rsid w:val="00B26D85"/>
    <w:rPr>
      <w:rFonts w:ascii="Symbol" w:hAnsi="Symbol" w:cs="Symbol" w:hint="default"/>
    </w:rPr>
  </w:style>
  <w:style w:type="character" w:customStyle="1" w:styleId="WW8Num5z1">
    <w:name w:val="WW8Num5z1"/>
    <w:rsid w:val="00B26D85"/>
  </w:style>
  <w:style w:type="character" w:customStyle="1" w:styleId="WW8Num5z2">
    <w:name w:val="WW8Num5z2"/>
    <w:rsid w:val="00B26D85"/>
  </w:style>
  <w:style w:type="character" w:customStyle="1" w:styleId="WW8Num5z3">
    <w:name w:val="WW8Num5z3"/>
    <w:rsid w:val="00B26D85"/>
  </w:style>
  <w:style w:type="character" w:customStyle="1" w:styleId="WW8Num5z4">
    <w:name w:val="WW8Num5z4"/>
    <w:rsid w:val="00B26D85"/>
  </w:style>
  <w:style w:type="character" w:customStyle="1" w:styleId="WW8Num5z5">
    <w:name w:val="WW8Num5z5"/>
    <w:rsid w:val="00B26D85"/>
  </w:style>
  <w:style w:type="character" w:customStyle="1" w:styleId="WW8Num5z6">
    <w:name w:val="WW8Num5z6"/>
    <w:rsid w:val="00B26D85"/>
  </w:style>
  <w:style w:type="character" w:customStyle="1" w:styleId="WW8Num5z7">
    <w:name w:val="WW8Num5z7"/>
    <w:rsid w:val="00B26D85"/>
  </w:style>
  <w:style w:type="character" w:customStyle="1" w:styleId="WW8Num5z8">
    <w:name w:val="WW8Num5z8"/>
    <w:rsid w:val="00B26D85"/>
  </w:style>
  <w:style w:type="character" w:customStyle="1" w:styleId="WW8NumSt4z0">
    <w:name w:val="WW8NumSt4z0"/>
    <w:rsid w:val="00B26D85"/>
    <w:rPr>
      <w:rFonts w:ascii="Symbol" w:hAnsi="Symbol" w:cs="Symbol" w:hint="default"/>
    </w:rPr>
  </w:style>
  <w:style w:type="character" w:customStyle="1" w:styleId="11">
    <w:name w:val="Основной шрифт абзаца1"/>
    <w:rsid w:val="00B26D85"/>
  </w:style>
  <w:style w:type="character" w:styleId="a5">
    <w:name w:val="page number"/>
    <w:basedOn w:val="11"/>
    <w:rsid w:val="00B26D85"/>
  </w:style>
  <w:style w:type="character" w:customStyle="1" w:styleId="a6">
    <w:name w:val="Символ сноски"/>
    <w:rsid w:val="00B26D85"/>
    <w:rPr>
      <w:vertAlign w:val="superscript"/>
    </w:rPr>
  </w:style>
  <w:style w:type="character" w:customStyle="1" w:styleId="a7">
    <w:name w:val="Основной шрифт"/>
    <w:rsid w:val="00B26D85"/>
  </w:style>
  <w:style w:type="character" w:customStyle="1" w:styleId="a8">
    <w:name w:val="знак примечания"/>
    <w:rsid w:val="00B26D85"/>
    <w:rPr>
      <w:sz w:val="16"/>
    </w:rPr>
  </w:style>
  <w:style w:type="character" w:customStyle="1" w:styleId="a9">
    <w:name w:val="номер строки"/>
    <w:basedOn w:val="a7"/>
    <w:rsid w:val="00B26D85"/>
  </w:style>
  <w:style w:type="character" w:customStyle="1" w:styleId="aa">
    <w:name w:val="знак сноски"/>
    <w:rsid w:val="00B26D85"/>
    <w:rPr>
      <w:position w:val="4"/>
      <w:sz w:val="16"/>
    </w:rPr>
  </w:style>
  <w:style w:type="character" w:customStyle="1" w:styleId="ab">
    <w:name w:val="номер страницы"/>
    <w:basedOn w:val="a7"/>
    <w:rsid w:val="00B26D85"/>
  </w:style>
  <w:style w:type="character" w:customStyle="1" w:styleId="BodyTextIndentChar">
    <w:name w:val="Body Text Indent Char"/>
    <w:rsid w:val="00B26D85"/>
    <w:rPr>
      <w:rFonts w:ascii="Arial" w:hAnsi="Arial" w:cs="Arial"/>
      <w:sz w:val="16"/>
      <w:lang w:val="ru-RU" w:bidi="ar-SA"/>
    </w:rPr>
  </w:style>
  <w:style w:type="character" w:customStyle="1" w:styleId="12">
    <w:name w:val="Знак Знак1"/>
    <w:rsid w:val="00B26D85"/>
    <w:rPr>
      <w:rFonts w:ascii="Arial" w:hAnsi="Arial" w:cs="Arial"/>
      <w:sz w:val="16"/>
      <w:lang w:val="ru-RU" w:bidi="ar-SA"/>
    </w:rPr>
  </w:style>
  <w:style w:type="character" w:customStyle="1" w:styleId="BalloonTextChar">
    <w:name w:val="Balloon Text Char"/>
    <w:rsid w:val="00B26D85"/>
    <w:rPr>
      <w:rFonts w:ascii="Tahoma" w:hAnsi="Tahoma" w:cs="Tahoma"/>
      <w:sz w:val="16"/>
      <w:szCs w:val="16"/>
    </w:rPr>
  </w:style>
  <w:style w:type="character" w:styleId="ac">
    <w:name w:val="Hyperlink"/>
    <w:rsid w:val="00B26D85"/>
    <w:rPr>
      <w:color w:val="0000FF"/>
      <w:u w:val="single"/>
    </w:rPr>
  </w:style>
  <w:style w:type="character" w:customStyle="1" w:styleId="Heading9Char">
    <w:name w:val="Heading 9 Char"/>
    <w:rsid w:val="00B26D85"/>
    <w:rPr>
      <w:rFonts w:ascii="Arial" w:hAnsi="Arial" w:cs="Arial"/>
      <w:b/>
      <w:sz w:val="14"/>
      <w:lang w:val="ru-RU" w:bidi="ar-SA"/>
    </w:rPr>
  </w:style>
  <w:style w:type="character" w:customStyle="1" w:styleId="FootnoteTextChar">
    <w:name w:val="Footnote Text Char"/>
    <w:rsid w:val="00B26D85"/>
    <w:rPr>
      <w:lang w:val="ru-RU" w:bidi="ar-SA"/>
    </w:rPr>
  </w:style>
  <w:style w:type="character" w:customStyle="1" w:styleId="shorttext">
    <w:name w:val="short_text"/>
    <w:rsid w:val="00B26D85"/>
  </w:style>
  <w:style w:type="character" w:customStyle="1" w:styleId="alt-edited">
    <w:name w:val="alt-edited"/>
    <w:basedOn w:val="11"/>
    <w:rsid w:val="00B26D85"/>
  </w:style>
  <w:style w:type="character" w:customStyle="1" w:styleId="longtext">
    <w:name w:val="long_text"/>
    <w:basedOn w:val="11"/>
    <w:rsid w:val="00B26D85"/>
  </w:style>
  <w:style w:type="character" w:customStyle="1" w:styleId="hps">
    <w:name w:val="hps"/>
    <w:basedOn w:val="11"/>
    <w:rsid w:val="00B26D85"/>
  </w:style>
  <w:style w:type="character" w:customStyle="1" w:styleId="hpsatn">
    <w:name w:val="hps atn"/>
    <w:basedOn w:val="11"/>
    <w:rsid w:val="00B26D85"/>
  </w:style>
  <w:style w:type="character" w:customStyle="1" w:styleId="CommentReference">
    <w:name w:val="Comment Reference"/>
    <w:rsid w:val="00B26D85"/>
    <w:rPr>
      <w:sz w:val="16"/>
      <w:szCs w:val="16"/>
    </w:rPr>
  </w:style>
  <w:style w:type="character" w:customStyle="1" w:styleId="CommentTextChar">
    <w:name w:val="Comment Text Char"/>
    <w:rsid w:val="00B26D85"/>
    <w:rPr>
      <w:lang w:val="ru-RU"/>
    </w:rPr>
  </w:style>
  <w:style w:type="character" w:customStyle="1" w:styleId="CommentSubjectChar">
    <w:name w:val="Comment Subject Char"/>
    <w:rsid w:val="00B26D85"/>
    <w:rPr>
      <w:b/>
      <w:bCs/>
      <w:lang w:val="ru-RU"/>
    </w:rPr>
  </w:style>
  <w:style w:type="character" w:customStyle="1" w:styleId="DocumentMapChar">
    <w:name w:val="Document Map Char"/>
    <w:rsid w:val="00B26D85"/>
    <w:rPr>
      <w:sz w:val="24"/>
      <w:szCs w:val="24"/>
      <w:lang w:val="ru-RU"/>
    </w:rPr>
  </w:style>
  <w:style w:type="paragraph" w:customStyle="1" w:styleId="ad">
    <w:name w:val="Заголовок"/>
    <w:basedOn w:val="a1"/>
    <w:next w:val="a1"/>
    <w:rsid w:val="00B26D85"/>
    <w:pPr>
      <w:jc w:val="center"/>
    </w:pPr>
    <w:rPr>
      <w:rFonts w:ascii="Arial" w:hAnsi="Arial" w:cs="Arial"/>
      <w:b/>
      <w:sz w:val="16"/>
    </w:rPr>
  </w:style>
  <w:style w:type="paragraph" w:styleId="ae">
    <w:name w:val="Body Text"/>
    <w:basedOn w:val="a1"/>
    <w:rsid w:val="00B26D85"/>
    <w:pPr>
      <w:widowControl w:val="0"/>
      <w:tabs>
        <w:tab w:val="left" w:pos="1276"/>
      </w:tabs>
      <w:jc w:val="center"/>
    </w:pPr>
    <w:rPr>
      <w:rFonts w:ascii="Arial" w:hAnsi="Arial" w:cs="Arial"/>
      <w:b/>
      <w:sz w:val="16"/>
    </w:rPr>
  </w:style>
  <w:style w:type="paragraph" w:styleId="af">
    <w:name w:val="List"/>
    <w:basedOn w:val="ae"/>
    <w:rsid w:val="00B26D85"/>
    <w:rPr>
      <w:rFonts w:cs="Lucida Sans"/>
    </w:rPr>
  </w:style>
  <w:style w:type="paragraph" w:styleId="af0">
    <w:name w:val="caption"/>
    <w:basedOn w:val="a1"/>
    <w:qFormat/>
    <w:rsid w:val="00B26D85"/>
    <w:pPr>
      <w:suppressLineNumbers/>
      <w:spacing w:before="120" w:after="120"/>
    </w:pPr>
    <w:rPr>
      <w:rFonts w:cs="Lucida Sans"/>
      <w:i/>
      <w:iCs/>
      <w:sz w:val="24"/>
      <w:szCs w:val="24"/>
    </w:rPr>
  </w:style>
  <w:style w:type="paragraph" w:customStyle="1" w:styleId="13">
    <w:name w:val="Указатель1"/>
    <w:basedOn w:val="a1"/>
    <w:rsid w:val="00B26D85"/>
    <w:pPr>
      <w:suppressLineNumbers/>
    </w:pPr>
    <w:rPr>
      <w:rFonts w:cs="Lucida Sans"/>
    </w:rPr>
  </w:style>
  <w:style w:type="paragraph" w:styleId="af1">
    <w:name w:val="header"/>
    <w:basedOn w:val="a1"/>
    <w:rsid w:val="00B26D85"/>
    <w:pPr>
      <w:tabs>
        <w:tab w:val="center" w:pos="4153"/>
        <w:tab w:val="right" w:pos="8306"/>
      </w:tabs>
    </w:pPr>
  </w:style>
  <w:style w:type="paragraph" w:styleId="af2">
    <w:name w:val="footer"/>
    <w:basedOn w:val="a1"/>
    <w:link w:val="af3"/>
    <w:rsid w:val="00B26D85"/>
    <w:pPr>
      <w:tabs>
        <w:tab w:val="center" w:pos="4153"/>
        <w:tab w:val="right" w:pos="8306"/>
      </w:tabs>
    </w:pPr>
  </w:style>
  <w:style w:type="paragraph" w:styleId="af4">
    <w:name w:val="Body Text Indent"/>
    <w:basedOn w:val="a1"/>
    <w:rsid w:val="00B26D85"/>
    <w:pPr>
      <w:tabs>
        <w:tab w:val="left" w:pos="1263"/>
        <w:tab w:val="left" w:pos="2526"/>
        <w:tab w:val="left" w:pos="3789"/>
        <w:tab w:val="left" w:pos="5052"/>
        <w:tab w:val="left" w:pos="6315"/>
        <w:tab w:val="left" w:pos="7578"/>
      </w:tabs>
      <w:ind w:firstLine="284"/>
      <w:jc w:val="both"/>
    </w:pPr>
    <w:rPr>
      <w:rFonts w:ascii="Arial" w:hAnsi="Arial" w:cs="Arial"/>
      <w:sz w:val="16"/>
    </w:rPr>
  </w:style>
  <w:style w:type="paragraph" w:customStyle="1" w:styleId="af5">
    <w:name w:val="боковик"/>
    <w:basedOn w:val="a1"/>
    <w:rsid w:val="00B26D85"/>
    <w:pPr>
      <w:jc w:val="both"/>
    </w:pPr>
    <w:rPr>
      <w:rFonts w:ascii="Arial" w:hAnsi="Arial" w:cs="Arial"/>
      <w:sz w:val="16"/>
    </w:rPr>
  </w:style>
  <w:style w:type="paragraph" w:styleId="af6">
    <w:name w:val="endnote text"/>
    <w:basedOn w:val="a1"/>
    <w:rsid w:val="00B26D85"/>
  </w:style>
  <w:style w:type="paragraph" w:styleId="af7">
    <w:name w:val="footnote text"/>
    <w:basedOn w:val="a1"/>
    <w:rsid w:val="00B26D85"/>
  </w:style>
  <w:style w:type="paragraph" w:customStyle="1" w:styleId="21">
    <w:name w:val="Основной текст с отступом 21"/>
    <w:basedOn w:val="a1"/>
    <w:rsid w:val="00B26D85"/>
    <w:pPr>
      <w:spacing w:line="200" w:lineRule="exact"/>
      <w:ind w:left="113" w:firstLine="284"/>
      <w:jc w:val="both"/>
    </w:pPr>
    <w:rPr>
      <w:rFonts w:ascii="Arial" w:hAnsi="Arial" w:cs="Arial"/>
      <w:sz w:val="16"/>
    </w:rPr>
  </w:style>
  <w:style w:type="paragraph" w:customStyle="1" w:styleId="00-Zagolovok">
    <w:name w:val="00-Zagolovok"/>
    <w:basedOn w:val="a1"/>
    <w:rsid w:val="00B26D85"/>
    <w:pPr>
      <w:widowControl w:val="0"/>
      <w:spacing w:after="200" w:line="220" w:lineRule="exact"/>
      <w:jc w:val="center"/>
    </w:pPr>
    <w:rPr>
      <w:rFonts w:ascii="PragmaticaC" w:hAnsi="PragmaticaC" w:cs="PragmaticaC"/>
      <w:b/>
      <w:caps/>
      <w:sz w:val="18"/>
    </w:rPr>
  </w:style>
  <w:style w:type="paragraph" w:customStyle="1" w:styleId="BodyText24">
    <w:name w:val="Body Text 24"/>
    <w:basedOn w:val="a1"/>
    <w:rsid w:val="00B26D85"/>
    <w:pPr>
      <w:widowControl w:val="0"/>
      <w:spacing w:before="120" w:line="144" w:lineRule="exact"/>
      <w:ind w:firstLine="284"/>
      <w:jc w:val="both"/>
    </w:pPr>
    <w:rPr>
      <w:rFonts w:ascii="Arial" w:hAnsi="Arial" w:cs="Arial"/>
      <w:sz w:val="16"/>
    </w:rPr>
  </w:style>
  <w:style w:type="paragraph" w:customStyle="1" w:styleId="31">
    <w:name w:val="Основной текст с отступом 31"/>
    <w:basedOn w:val="a1"/>
    <w:rsid w:val="00B26D85"/>
    <w:pPr>
      <w:spacing w:line="240" w:lineRule="exact"/>
      <w:ind w:left="113" w:hanging="113"/>
      <w:jc w:val="both"/>
    </w:pPr>
    <w:rPr>
      <w:rFonts w:ascii="Arial" w:hAnsi="Arial" w:cs="Arial"/>
      <w:bCs/>
      <w:sz w:val="16"/>
    </w:rPr>
  </w:style>
  <w:style w:type="paragraph" w:customStyle="1" w:styleId="14">
    <w:name w:val="Название объекта1"/>
    <w:basedOn w:val="a1"/>
    <w:next w:val="a1"/>
    <w:rsid w:val="00B26D85"/>
    <w:pPr>
      <w:spacing w:before="240"/>
      <w:jc w:val="center"/>
    </w:pPr>
    <w:rPr>
      <w:rFonts w:ascii="Arial" w:hAnsi="Arial" w:cs="Arial"/>
      <w:b/>
    </w:rPr>
  </w:style>
  <w:style w:type="paragraph" w:customStyle="1" w:styleId="xl24">
    <w:name w:val="xl24"/>
    <w:basedOn w:val="a1"/>
    <w:rsid w:val="00B26D85"/>
    <w:pPr>
      <w:spacing w:before="100" w:after="100"/>
    </w:pPr>
    <w:rPr>
      <w:rFonts w:ascii="Arial" w:hAnsi="Arial" w:cs="Arial"/>
      <w:color w:val="000000"/>
      <w:sz w:val="24"/>
      <w:szCs w:val="24"/>
    </w:rPr>
  </w:style>
  <w:style w:type="paragraph" w:customStyle="1" w:styleId="xl25">
    <w:name w:val="xl25"/>
    <w:basedOn w:val="a1"/>
    <w:rsid w:val="00B26D85"/>
    <w:pPr>
      <w:spacing w:before="100" w:after="100"/>
      <w:textAlignment w:val="top"/>
    </w:pPr>
    <w:rPr>
      <w:rFonts w:ascii="Arial" w:hAnsi="Arial" w:cs="Arial"/>
      <w:color w:val="000000"/>
      <w:sz w:val="24"/>
      <w:szCs w:val="24"/>
    </w:rPr>
  </w:style>
  <w:style w:type="paragraph" w:customStyle="1" w:styleId="xl26">
    <w:name w:val="xl26"/>
    <w:basedOn w:val="a1"/>
    <w:rsid w:val="00B26D85"/>
    <w:pPr>
      <w:spacing w:before="100" w:after="100"/>
      <w:jc w:val="both"/>
      <w:textAlignment w:val="top"/>
    </w:pPr>
    <w:rPr>
      <w:rFonts w:ascii="Arial" w:hAnsi="Arial" w:cs="Arial"/>
      <w:sz w:val="24"/>
      <w:szCs w:val="24"/>
    </w:rPr>
  </w:style>
  <w:style w:type="paragraph" w:customStyle="1" w:styleId="xl27">
    <w:name w:val="xl27"/>
    <w:basedOn w:val="a1"/>
    <w:rsid w:val="00B26D85"/>
    <w:pPr>
      <w:spacing w:before="100" w:after="100"/>
      <w:textAlignment w:val="top"/>
    </w:pPr>
    <w:rPr>
      <w:rFonts w:ascii="Arial" w:hAnsi="Arial" w:cs="Arial"/>
      <w:sz w:val="24"/>
      <w:szCs w:val="24"/>
    </w:rPr>
  </w:style>
  <w:style w:type="paragraph" w:customStyle="1" w:styleId="xl28">
    <w:name w:val="xl28"/>
    <w:basedOn w:val="a1"/>
    <w:rsid w:val="00B26D85"/>
    <w:pPr>
      <w:pBdr>
        <w:top w:val="none" w:sz="0" w:space="0" w:color="000000"/>
        <w:left w:val="none" w:sz="0"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29">
    <w:name w:val="xl29"/>
    <w:basedOn w:val="a1"/>
    <w:rsid w:val="00B26D85"/>
    <w:pPr>
      <w:pBdr>
        <w:top w:val="single" w:sz="4" w:space="0" w:color="000000"/>
        <w:left w:val="none" w:sz="0"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30">
    <w:name w:val="xl30"/>
    <w:basedOn w:val="a1"/>
    <w:rsid w:val="00B26D85"/>
    <w:pPr>
      <w:pBdr>
        <w:top w:val="single" w:sz="4" w:space="0" w:color="000000"/>
        <w:left w:val="none" w:sz="0" w:space="0" w:color="000000"/>
        <w:bottom w:val="single" w:sz="4" w:space="0" w:color="000000"/>
        <w:right w:val="none" w:sz="0" w:space="0" w:color="000000"/>
      </w:pBdr>
      <w:spacing w:before="100" w:after="100"/>
    </w:pPr>
    <w:rPr>
      <w:sz w:val="24"/>
      <w:szCs w:val="24"/>
    </w:rPr>
  </w:style>
  <w:style w:type="paragraph" w:customStyle="1" w:styleId="xl31">
    <w:name w:val="xl31"/>
    <w:basedOn w:val="a1"/>
    <w:rsid w:val="00B26D85"/>
    <w:pPr>
      <w:pBdr>
        <w:top w:val="none" w:sz="0" w:space="0" w:color="000000"/>
        <w:left w:val="single" w:sz="4" w:space="0" w:color="000000"/>
        <w:bottom w:val="none" w:sz="0" w:space="0" w:color="000000"/>
        <w:right w:val="none" w:sz="0" w:space="0" w:color="000000"/>
      </w:pBdr>
      <w:spacing w:before="100" w:after="100"/>
    </w:pPr>
    <w:rPr>
      <w:sz w:val="24"/>
      <w:szCs w:val="24"/>
    </w:rPr>
  </w:style>
  <w:style w:type="paragraph" w:customStyle="1" w:styleId="xl32">
    <w:name w:val="xl32"/>
    <w:basedOn w:val="a1"/>
    <w:rsid w:val="00B26D85"/>
    <w:pPr>
      <w:pBdr>
        <w:top w:val="none" w:sz="0" w:space="0" w:color="000000"/>
        <w:left w:val="none" w:sz="0" w:space="0" w:color="000000"/>
        <w:bottom w:val="none" w:sz="0" w:space="0" w:color="000000"/>
        <w:right w:val="single" w:sz="4" w:space="0" w:color="000000"/>
      </w:pBdr>
      <w:spacing w:before="100" w:after="100"/>
    </w:pPr>
    <w:rPr>
      <w:sz w:val="24"/>
      <w:szCs w:val="24"/>
    </w:rPr>
  </w:style>
  <w:style w:type="paragraph" w:customStyle="1" w:styleId="xl33">
    <w:name w:val="xl33"/>
    <w:basedOn w:val="a1"/>
    <w:rsid w:val="00B26D85"/>
    <w:pPr>
      <w:pBdr>
        <w:top w:val="none" w:sz="0" w:space="0" w:color="000000"/>
        <w:left w:val="single" w:sz="4" w:space="0" w:color="000000"/>
        <w:bottom w:val="none" w:sz="0" w:space="0" w:color="000000"/>
        <w:right w:val="none" w:sz="0" w:space="0" w:color="000000"/>
      </w:pBdr>
      <w:spacing w:before="100" w:after="100"/>
      <w:jc w:val="center"/>
    </w:pPr>
    <w:rPr>
      <w:sz w:val="24"/>
      <w:szCs w:val="24"/>
    </w:rPr>
  </w:style>
  <w:style w:type="paragraph" w:customStyle="1" w:styleId="xl34">
    <w:name w:val="xl34"/>
    <w:basedOn w:val="a1"/>
    <w:rsid w:val="00B26D85"/>
    <w:pPr>
      <w:pBdr>
        <w:top w:val="none" w:sz="0" w:space="0" w:color="000000"/>
        <w:left w:val="none" w:sz="0" w:space="0" w:color="000000"/>
        <w:bottom w:val="none" w:sz="0" w:space="0" w:color="000000"/>
        <w:right w:val="single" w:sz="4" w:space="0" w:color="000000"/>
      </w:pBdr>
      <w:spacing w:before="100" w:after="100"/>
      <w:jc w:val="center"/>
    </w:pPr>
    <w:rPr>
      <w:sz w:val="24"/>
      <w:szCs w:val="24"/>
    </w:rPr>
  </w:style>
  <w:style w:type="paragraph" w:customStyle="1" w:styleId="xl35">
    <w:name w:val="xl35"/>
    <w:basedOn w:val="a1"/>
    <w:rsid w:val="00B26D85"/>
    <w:pPr>
      <w:pBdr>
        <w:top w:val="none" w:sz="0" w:space="0" w:color="000000"/>
        <w:left w:val="none" w:sz="0" w:space="0" w:color="000000"/>
        <w:bottom w:val="none" w:sz="0" w:space="0" w:color="000000"/>
        <w:right w:val="single" w:sz="4" w:space="0" w:color="000000"/>
      </w:pBdr>
      <w:spacing w:before="100" w:after="100"/>
    </w:pPr>
    <w:rPr>
      <w:sz w:val="24"/>
      <w:szCs w:val="24"/>
    </w:rPr>
  </w:style>
  <w:style w:type="paragraph" w:customStyle="1" w:styleId="xl36">
    <w:name w:val="xl36"/>
    <w:basedOn w:val="a1"/>
    <w:rsid w:val="00B26D85"/>
    <w:pPr>
      <w:pBdr>
        <w:top w:val="none" w:sz="0" w:space="0" w:color="000000"/>
        <w:left w:val="single" w:sz="4" w:space="0" w:color="000000"/>
        <w:bottom w:val="none" w:sz="0" w:space="0" w:color="000000"/>
        <w:right w:val="single" w:sz="4" w:space="0" w:color="000000"/>
      </w:pBdr>
      <w:spacing w:before="100" w:after="100"/>
    </w:pPr>
    <w:rPr>
      <w:sz w:val="24"/>
      <w:szCs w:val="24"/>
    </w:rPr>
  </w:style>
  <w:style w:type="paragraph" w:customStyle="1" w:styleId="xl37">
    <w:name w:val="xl37"/>
    <w:basedOn w:val="a1"/>
    <w:rsid w:val="00B26D85"/>
    <w:pPr>
      <w:pBdr>
        <w:top w:val="none" w:sz="0" w:space="0" w:color="000000"/>
        <w:left w:val="single" w:sz="4" w:space="0" w:color="000000"/>
        <w:bottom w:val="none" w:sz="0" w:space="0" w:color="000000"/>
        <w:right w:val="single" w:sz="4" w:space="0" w:color="000000"/>
      </w:pBdr>
      <w:spacing w:before="100" w:after="100"/>
      <w:jc w:val="center"/>
    </w:pPr>
    <w:rPr>
      <w:sz w:val="24"/>
      <w:szCs w:val="24"/>
    </w:rPr>
  </w:style>
  <w:style w:type="paragraph" w:customStyle="1" w:styleId="xl38">
    <w:name w:val="xl38"/>
    <w:basedOn w:val="a1"/>
    <w:rsid w:val="00B26D85"/>
    <w:pPr>
      <w:pBdr>
        <w:top w:val="none" w:sz="0" w:space="0" w:color="000000"/>
        <w:left w:val="single" w:sz="4" w:space="0" w:color="000000"/>
        <w:bottom w:val="none" w:sz="0" w:space="0" w:color="000000"/>
        <w:right w:val="single" w:sz="4" w:space="0" w:color="000000"/>
      </w:pBdr>
      <w:spacing w:before="100" w:after="100"/>
      <w:jc w:val="right"/>
    </w:pPr>
    <w:rPr>
      <w:sz w:val="24"/>
      <w:szCs w:val="24"/>
    </w:rPr>
  </w:style>
  <w:style w:type="paragraph" w:customStyle="1" w:styleId="xl39">
    <w:name w:val="xl39"/>
    <w:basedOn w:val="a1"/>
    <w:rsid w:val="00B26D85"/>
    <w:pPr>
      <w:pBdr>
        <w:top w:val="none" w:sz="0" w:space="0" w:color="000000"/>
        <w:left w:val="single" w:sz="4" w:space="0" w:color="000000"/>
        <w:bottom w:val="none" w:sz="0" w:space="0" w:color="000000"/>
        <w:right w:val="single" w:sz="4" w:space="0" w:color="000000"/>
      </w:pBdr>
      <w:spacing w:before="100" w:after="100"/>
    </w:pPr>
    <w:rPr>
      <w:sz w:val="24"/>
      <w:szCs w:val="24"/>
    </w:rPr>
  </w:style>
  <w:style w:type="paragraph" w:customStyle="1" w:styleId="xl40">
    <w:name w:val="xl40"/>
    <w:basedOn w:val="a1"/>
    <w:rsid w:val="00B26D85"/>
    <w:pPr>
      <w:pBdr>
        <w:top w:val="single" w:sz="4" w:space="0" w:color="000000"/>
        <w:left w:val="single" w:sz="4"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41">
    <w:name w:val="xl41"/>
    <w:basedOn w:val="a1"/>
    <w:rsid w:val="00B26D85"/>
    <w:pPr>
      <w:pBdr>
        <w:top w:val="single" w:sz="4" w:space="0" w:color="000000"/>
        <w:left w:val="single" w:sz="4" w:space="0" w:color="000000"/>
        <w:bottom w:val="single" w:sz="4" w:space="0" w:color="000000"/>
        <w:right w:val="single" w:sz="4" w:space="0" w:color="000000"/>
      </w:pBdr>
      <w:spacing w:before="100" w:after="100"/>
    </w:pPr>
    <w:rPr>
      <w:rFonts w:ascii="Arial" w:hAnsi="Arial" w:cs="Arial"/>
      <w:b/>
      <w:bCs/>
      <w:sz w:val="24"/>
      <w:szCs w:val="24"/>
    </w:rPr>
  </w:style>
  <w:style w:type="paragraph" w:customStyle="1" w:styleId="210">
    <w:name w:val="Основной текст 21"/>
    <w:basedOn w:val="a1"/>
    <w:rsid w:val="00B26D85"/>
    <w:pPr>
      <w:tabs>
        <w:tab w:val="left" w:pos="1263"/>
        <w:tab w:val="left" w:pos="2526"/>
        <w:tab w:val="left" w:pos="3789"/>
        <w:tab w:val="left" w:pos="5052"/>
        <w:tab w:val="left" w:pos="6315"/>
        <w:tab w:val="left" w:pos="7578"/>
      </w:tabs>
      <w:spacing w:after="40"/>
      <w:jc w:val="right"/>
    </w:pPr>
    <w:rPr>
      <w:rFonts w:ascii="Arial" w:hAnsi="Arial" w:cs="Arial"/>
      <w:bCs/>
      <w:sz w:val="14"/>
    </w:rPr>
  </w:style>
  <w:style w:type="paragraph" w:customStyle="1" w:styleId="15">
    <w:name w:val="Обычный (веб)1"/>
    <w:basedOn w:val="a1"/>
    <w:rsid w:val="00B26D85"/>
    <w:pPr>
      <w:spacing w:before="100" w:after="100"/>
    </w:pPr>
    <w:rPr>
      <w:rFonts w:ascii="Arial Unicode MS" w:eastAsia="Arial Unicode MS" w:hAnsi="Arial Unicode MS" w:cs="Arial Unicode MS"/>
      <w:sz w:val="24"/>
      <w:szCs w:val="24"/>
    </w:rPr>
  </w:style>
  <w:style w:type="paragraph" w:customStyle="1" w:styleId="310">
    <w:name w:val="Основной текст 31"/>
    <w:basedOn w:val="a1"/>
    <w:rsid w:val="00B26D85"/>
    <w:pPr>
      <w:tabs>
        <w:tab w:val="left" w:pos="1263"/>
        <w:tab w:val="left" w:pos="2526"/>
        <w:tab w:val="left" w:pos="3789"/>
        <w:tab w:val="left" w:pos="5052"/>
        <w:tab w:val="left" w:pos="6315"/>
        <w:tab w:val="left" w:pos="7578"/>
        <w:tab w:val="left" w:pos="8841"/>
      </w:tabs>
      <w:spacing w:line="140" w:lineRule="exact"/>
      <w:jc w:val="both"/>
    </w:pPr>
    <w:rPr>
      <w:rFonts w:ascii="Arial" w:hAnsi="Arial" w:cs="Arial"/>
      <w:sz w:val="12"/>
    </w:rPr>
  </w:style>
  <w:style w:type="paragraph" w:customStyle="1" w:styleId="16">
    <w:name w:val="заголовок 1"/>
    <w:basedOn w:val="a1"/>
    <w:next w:val="a1"/>
    <w:rsid w:val="00B26D85"/>
    <w:pPr>
      <w:spacing w:before="240"/>
    </w:pPr>
    <w:rPr>
      <w:rFonts w:ascii="Arial" w:hAnsi="Arial" w:cs="Arial"/>
      <w:b/>
      <w:sz w:val="24"/>
      <w:u w:val="single"/>
    </w:rPr>
  </w:style>
  <w:style w:type="paragraph" w:customStyle="1" w:styleId="20">
    <w:name w:val="заголовок 2"/>
    <w:basedOn w:val="a1"/>
    <w:next w:val="a1"/>
    <w:rsid w:val="00B26D85"/>
    <w:pPr>
      <w:spacing w:before="120"/>
    </w:pPr>
    <w:rPr>
      <w:rFonts w:ascii="Arial" w:hAnsi="Arial" w:cs="Arial"/>
      <w:b/>
      <w:sz w:val="24"/>
    </w:rPr>
  </w:style>
  <w:style w:type="paragraph" w:customStyle="1" w:styleId="30">
    <w:name w:val="заголовок 3"/>
    <w:basedOn w:val="a1"/>
    <w:next w:val="af8"/>
    <w:rsid w:val="00B26D85"/>
    <w:pPr>
      <w:ind w:left="354"/>
    </w:pPr>
    <w:rPr>
      <w:b/>
      <w:sz w:val="24"/>
    </w:rPr>
  </w:style>
  <w:style w:type="paragraph" w:customStyle="1" w:styleId="af8">
    <w:name w:val="Обычный текст с отступом"/>
    <w:basedOn w:val="a1"/>
    <w:rsid w:val="00B26D85"/>
    <w:pPr>
      <w:ind w:left="708"/>
    </w:pPr>
    <w:rPr>
      <w:rFonts w:ascii="Arial" w:hAnsi="Arial" w:cs="Arial"/>
      <w:sz w:val="14"/>
    </w:rPr>
  </w:style>
  <w:style w:type="paragraph" w:customStyle="1" w:styleId="40">
    <w:name w:val="заголовок 4"/>
    <w:basedOn w:val="a1"/>
    <w:next w:val="af8"/>
    <w:rsid w:val="00B26D85"/>
    <w:pPr>
      <w:ind w:left="354"/>
    </w:pPr>
    <w:rPr>
      <w:sz w:val="24"/>
      <w:u w:val="single"/>
    </w:rPr>
  </w:style>
  <w:style w:type="paragraph" w:customStyle="1" w:styleId="50">
    <w:name w:val="заголовок 5"/>
    <w:basedOn w:val="a1"/>
    <w:next w:val="af8"/>
    <w:rsid w:val="00B26D85"/>
    <w:pPr>
      <w:ind w:left="708"/>
    </w:pPr>
    <w:rPr>
      <w:b/>
    </w:rPr>
  </w:style>
  <w:style w:type="paragraph" w:customStyle="1" w:styleId="60">
    <w:name w:val="заголовок 6"/>
    <w:basedOn w:val="a1"/>
    <w:next w:val="af8"/>
    <w:rsid w:val="00B26D85"/>
    <w:pPr>
      <w:ind w:left="708"/>
    </w:pPr>
    <w:rPr>
      <w:u w:val="single"/>
    </w:rPr>
  </w:style>
  <w:style w:type="paragraph" w:customStyle="1" w:styleId="70">
    <w:name w:val="заголовок 7"/>
    <w:basedOn w:val="a1"/>
    <w:next w:val="af8"/>
    <w:rsid w:val="00B26D85"/>
    <w:pPr>
      <w:ind w:left="708"/>
    </w:pPr>
    <w:rPr>
      <w:i/>
    </w:rPr>
  </w:style>
  <w:style w:type="paragraph" w:customStyle="1" w:styleId="82">
    <w:name w:val="заголовок 8"/>
    <w:basedOn w:val="a1"/>
    <w:next w:val="af8"/>
    <w:rsid w:val="00B26D85"/>
    <w:pPr>
      <w:ind w:left="708"/>
    </w:pPr>
    <w:rPr>
      <w:i/>
    </w:rPr>
  </w:style>
  <w:style w:type="paragraph" w:customStyle="1" w:styleId="90">
    <w:name w:val="заголовок 9"/>
    <w:basedOn w:val="a1"/>
    <w:next w:val="af8"/>
    <w:rsid w:val="00B26D85"/>
    <w:pPr>
      <w:ind w:left="708"/>
    </w:pPr>
    <w:rPr>
      <w:i/>
    </w:rPr>
  </w:style>
  <w:style w:type="paragraph" w:customStyle="1" w:styleId="af9">
    <w:name w:val="текст примечания"/>
    <w:basedOn w:val="a1"/>
    <w:rsid w:val="00B26D85"/>
    <w:rPr>
      <w:rFonts w:ascii="Arial" w:hAnsi="Arial" w:cs="Arial"/>
    </w:rPr>
  </w:style>
  <w:style w:type="paragraph" w:customStyle="1" w:styleId="83">
    <w:name w:val="оглавление 8"/>
    <w:basedOn w:val="a1"/>
    <w:next w:val="a1"/>
    <w:rsid w:val="00B26D85"/>
    <w:pPr>
      <w:tabs>
        <w:tab w:val="left" w:leader="dot" w:pos="8646"/>
        <w:tab w:val="right" w:pos="9072"/>
      </w:tabs>
      <w:ind w:left="4961" w:right="850"/>
    </w:pPr>
    <w:rPr>
      <w:rFonts w:ascii="Arial" w:hAnsi="Arial" w:cs="Arial"/>
      <w:sz w:val="14"/>
    </w:rPr>
  </w:style>
  <w:style w:type="paragraph" w:customStyle="1" w:styleId="71">
    <w:name w:val="оглавление 7"/>
    <w:basedOn w:val="a1"/>
    <w:next w:val="a1"/>
    <w:rsid w:val="00B26D85"/>
    <w:pPr>
      <w:tabs>
        <w:tab w:val="left" w:leader="dot" w:pos="8646"/>
        <w:tab w:val="right" w:pos="9072"/>
      </w:tabs>
      <w:ind w:left="4253" w:right="850"/>
    </w:pPr>
    <w:rPr>
      <w:rFonts w:ascii="Arial" w:hAnsi="Arial" w:cs="Arial"/>
      <w:sz w:val="14"/>
    </w:rPr>
  </w:style>
  <w:style w:type="paragraph" w:customStyle="1" w:styleId="61">
    <w:name w:val="оглавление 6"/>
    <w:basedOn w:val="a1"/>
    <w:next w:val="a1"/>
    <w:rsid w:val="00B26D85"/>
    <w:pPr>
      <w:tabs>
        <w:tab w:val="left" w:leader="dot" w:pos="8646"/>
        <w:tab w:val="right" w:pos="9072"/>
      </w:tabs>
      <w:ind w:left="3544" w:right="850"/>
    </w:pPr>
    <w:rPr>
      <w:rFonts w:ascii="Arial" w:hAnsi="Arial" w:cs="Arial"/>
      <w:sz w:val="14"/>
    </w:rPr>
  </w:style>
  <w:style w:type="paragraph" w:customStyle="1" w:styleId="51">
    <w:name w:val="оглавление 5"/>
    <w:basedOn w:val="a1"/>
    <w:next w:val="a1"/>
    <w:rsid w:val="00B26D85"/>
    <w:pPr>
      <w:tabs>
        <w:tab w:val="left" w:leader="dot" w:pos="8646"/>
        <w:tab w:val="right" w:pos="9072"/>
      </w:tabs>
      <w:ind w:left="2835" w:right="850"/>
    </w:pPr>
    <w:rPr>
      <w:rFonts w:ascii="Arial" w:hAnsi="Arial" w:cs="Arial"/>
      <w:sz w:val="14"/>
    </w:rPr>
  </w:style>
  <w:style w:type="paragraph" w:customStyle="1" w:styleId="41">
    <w:name w:val="оглавление 4"/>
    <w:basedOn w:val="a1"/>
    <w:next w:val="a1"/>
    <w:rsid w:val="00B26D85"/>
    <w:pPr>
      <w:tabs>
        <w:tab w:val="left" w:leader="dot" w:pos="8646"/>
        <w:tab w:val="right" w:pos="9072"/>
      </w:tabs>
      <w:ind w:left="2126" w:right="850"/>
    </w:pPr>
    <w:rPr>
      <w:rFonts w:ascii="Arial" w:hAnsi="Arial" w:cs="Arial"/>
      <w:sz w:val="14"/>
    </w:rPr>
  </w:style>
  <w:style w:type="paragraph" w:customStyle="1" w:styleId="32">
    <w:name w:val="оглавление 3"/>
    <w:basedOn w:val="a1"/>
    <w:next w:val="a1"/>
    <w:rsid w:val="00B26D85"/>
    <w:pPr>
      <w:tabs>
        <w:tab w:val="left" w:leader="dot" w:pos="8646"/>
        <w:tab w:val="right" w:pos="9072"/>
      </w:tabs>
      <w:ind w:left="1418" w:right="850"/>
    </w:pPr>
    <w:rPr>
      <w:rFonts w:ascii="Arial" w:hAnsi="Arial" w:cs="Arial"/>
      <w:sz w:val="14"/>
    </w:rPr>
  </w:style>
  <w:style w:type="paragraph" w:customStyle="1" w:styleId="22">
    <w:name w:val="оглавление 2"/>
    <w:basedOn w:val="a1"/>
    <w:next w:val="a1"/>
    <w:rsid w:val="00B26D85"/>
    <w:pPr>
      <w:tabs>
        <w:tab w:val="left" w:leader="dot" w:pos="8646"/>
        <w:tab w:val="right" w:pos="9072"/>
      </w:tabs>
      <w:ind w:left="709" w:right="850"/>
    </w:pPr>
    <w:rPr>
      <w:rFonts w:ascii="Arial" w:hAnsi="Arial" w:cs="Arial"/>
      <w:sz w:val="14"/>
    </w:rPr>
  </w:style>
  <w:style w:type="paragraph" w:customStyle="1" w:styleId="17">
    <w:name w:val="оглавление 1"/>
    <w:basedOn w:val="a1"/>
    <w:next w:val="a1"/>
    <w:rsid w:val="00B26D85"/>
    <w:pPr>
      <w:tabs>
        <w:tab w:val="left" w:leader="dot" w:pos="8646"/>
        <w:tab w:val="right" w:pos="9072"/>
      </w:tabs>
      <w:ind w:right="850"/>
    </w:pPr>
    <w:rPr>
      <w:rFonts w:ascii="Arial" w:hAnsi="Arial" w:cs="Arial"/>
      <w:sz w:val="14"/>
    </w:rPr>
  </w:style>
  <w:style w:type="paragraph" w:customStyle="1" w:styleId="72">
    <w:name w:val="указатель 7"/>
    <w:basedOn w:val="a1"/>
    <w:next w:val="a1"/>
    <w:rsid w:val="00B26D85"/>
    <w:pPr>
      <w:ind w:left="1698"/>
    </w:pPr>
    <w:rPr>
      <w:rFonts w:ascii="Arial" w:hAnsi="Arial" w:cs="Arial"/>
      <w:sz w:val="14"/>
    </w:rPr>
  </w:style>
  <w:style w:type="paragraph" w:customStyle="1" w:styleId="62">
    <w:name w:val="указатель 6"/>
    <w:basedOn w:val="a1"/>
    <w:next w:val="a1"/>
    <w:rsid w:val="00B26D85"/>
    <w:pPr>
      <w:ind w:left="1415"/>
    </w:pPr>
    <w:rPr>
      <w:rFonts w:ascii="Arial" w:hAnsi="Arial" w:cs="Arial"/>
      <w:sz w:val="14"/>
    </w:rPr>
  </w:style>
  <w:style w:type="paragraph" w:customStyle="1" w:styleId="52">
    <w:name w:val="указатель 5"/>
    <w:basedOn w:val="a1"/>
    <w:next w:val="a1"/>
    <w:rsid w:val="00B26D85"/>
    <w:pPr>
      <w:ind w:left="1132"/>
    </w:pPr>
    <w:rPr>
      <w:rFonts w:ascii="Arial" w:hAnsi="Arial" w:cs="Arial"/>
      <w:sz w:val="14"/>
    </w:rPr>
  </w:style>
  <w:style w:type="paragraph" w:customStyle="1" w:styleId="42">
    <w:name w:val="указатель 4"/>
    <w:basedOn w:val="a1"/>
    <w:next w:val="a1"/>
    <w:rsid w:val="00B26D85"/>
    <w:pPr>
      <w:ind w:left="849"/>
    </w:pPr>
    <w:rPr>
      <w:rFonts w:ascii="Arial" w:hAnsi="Arial" w:cs="Arial"/>
      <w:sz w:val="14"/>
    </w:rPr>
  </w:style>
  <w:style w:type="paragraph" w:customStyle="1" w:styleId="33">
    <w:name w:val="указатель 3"/>
    <w:basedOn w:val="a1"/>
    <w:next w:val="a1"/>
    <w:rsid w:val="00B26D85"/>
    <w:pPr>
      <w:ind w:left="566"/>
    </w:pPr>
    <w:rPr>
      <w:rFonts w:ascii="Arial" w:hAnsi="Arial" w:cs="Arial"/>
      <w:sz w:val="14"/>
    </w:rPr>
  </w:style>
  <w:style w:type="paragraph" w:customStyle="1" w:styleId="23">
    <w:name w:val="указатель 2"/>
    <w:basedOn w:val="a1"/>
    <w:next w:val="a1"/>
    <w:rsid w:val="00B26D85"/>
    <w:pPr>
      <w:ind w:left="283"/>
    </w:pPr>
    <w:rPr>
      <w:rFonts w:ascii="Arial" w:hAnsi="Arial" w:cs="Arial"/>
      <w:sz w:val="14"/>
    </w:rPr>
  </w:style>
  <w:style w:type="paragraph" w:customStyle="1" w:styleId="18">
    <w:name w:val="указатель 1"/>
    <w:basedOn w:val="a1"/>
    <w:next w:val="a1"/>
    <w:rsid w:val="00B26D85"/>
    <w:rPr>
      <w:rFonts w:ascii="Arial" w:hAnsi="Arial" w:cs="Arial"/>
      <w:sz w:val="14"/>
    </w:rPr>
  </w:style>
  <w:style w:type="paragraph" w:customStyle="1" w:styleId="afa">
    <w:name w:val="указатель"/>
    <w:basedOn w:val="a1"/>
    <w:next w:val="18"/>
    <w:rsid w:val="00B26D85"/>
    <w:rPr>
      <w:rFonts w:ascii="Arial" w:hAnsi="Arial" w:cs="Arial"/>
      <w:sz w:val="14"/>
    </w:rPr>
  </w:style>
  <w:style w:type="paragraph" w:customStyle="1" w:styleId="afb">
    <w:name w:val="текст сноски"/>
    <w:basedOn w:val="a1"/>
    <w:rsid w:val="00B26D85"/>
    <w:rPr>
      <w:rFonts w:ascii="Arial" w:hAnsi="Arial" w:cs="Arial"/>
    </w:rPr>
  </w:style>
  <w:style w:type="paragraph" w:customStyle="1" w:styleId="19">
    <w:name w:val="боковик1"/>
    <w:basedOn w:val="a1"/>
    <w:rsid w:val="00B26D85"/>
    <w:pPr>
      <w:ind w:left="227"/>
      <w:jc w:val="both"/>
    </w:pPr>
    <w:rPr>
      <w:rFonts w:ascii="Arial" w:hAnsi="Arial" w:cs="Arial"/>
      <w:sz w:val="16"/>
    </w:rPr>
  </w:style>
  <w:style w:type="paragraph" w:customStyle="1" w:styleId="24">
    <w:name w:val="боковик2"/>
    <w:basedOn w:val="af5"/>
    <w:rsid w:val="00B26D85"/>
    <w:pPr>
      <w:ind w:left="113"/>
    </w:pPr>
  </w:style>
  <w:style w:type="paragraph" w:customStyle="1" w:styleId="afc">
    <w:name w:val="текст конц. сноски"/>
    <w:basedOn w:val="a1"/>
    <w:rsid w:val="00B26D85"/>
  </w:style>
  <w:style w:type="paragraph" w:customStyle="1" w:styleId="afd">
    <w:name w:val="цифры"/>
    <w:basedOn w:val="af5"/>
    <w:rsid w:val="00B26D85"/>
    <w:pPr>
      <w:spacing w:before="76"/>
      <w:ind w:right="113"/>
      <w:jc w:val="left"/>
    </w:pPr>
    <w:rPr>
      <w:rFonts w:ascii="JournalRub" w:hAnsi="JournalRub" w:cs="JournalRub"/>
      <w:sz w:val="18"/>
    </w:rPr>
  </w:style>
  <w:style w:type="paragraph" w:customStyle="1" w:styleId="1a">
    <w:name w:val="цифры1"/>
    <w:basedOn w:val="afd"/>
    <w:rsid w:val="00B26D85"/>
    <w:pPr>
      <w:jc w:val="right"/>
    </w:pPr>
    <w:rPr>
      <w:sz w:val="16"/>
    </w:rPr>
  </w:style>
  <w:style w:type="paragraph" w:customStyle="1" w:styleId="34">
    <w:name w:val="боковик3"/>
    <w:basedOn w:val="af5"/>
    <w:rsid w:val="00B26D85"/>
    <w:pPr>
      <w:spacing w:before="72"/>
      <w:jc w:val="center"/>
    </w:pPr>
    <w:rPr>
      <w:rFonts w:ascii="JournalRub" w:hAnsi="JournalRub" w:cs="JournalRub"/>
      <w:b/>
      <w:sz w:val="20"/>
    </w:rPr>
  </w:style>
  <w:style w:type="paragraph" w:customStyle="1" w:styleId="Cells">
    <w:name w:val="Cells"/>
    <w:basedOn w:val="a1"/>
    <w:rsid w:val="00B26D85"/>
    <w:rPr>
      <w:rFonts w:ascii="Arial" w:hAnsi="Arial" w:cs="Arial"/>
      <w:sz w:val="16"/>
      <w:lang w:val="en-US"/>
    </w:rPr>
  </w:style>
  <w:style w:type="paragraph" w:customStyle="1" w:styleId="BodyTextIndent2212">
    <w:name w:val="Body Text Indent 2212"/>
    <w:basedOn w:val="a1"/>
    <w:rsid w:val="00B26D85"/>
    <w:pPr>
      <w:widowControl w:val="0"/>
      <w:spacing w:before="120" w:line="260" w:lineRule="exact"/>
      <w:ind w:firstLine="709"/>
      <w:jc w:val="both"/>
    </w:pPr>
    <w:rPr>
      <w:sz w:val="16"/>
    </w:rPr>
  </w:style>
  <w:style w:type="paragraph" w:customStyle="1" w:styleId="35">
    <w:name w:val="çàãîëîâîê 3"/>
    <w:basedOn w:val="a1"/>
    <w:next w:val="a1"/>
    <w:rsid w:val="00B26D85"/>
    <w:pPr>
      <w:keepNext/>
      <w:widowControl w:val="0"/>
      <w:spacing w:before="120" w:after="120"/>
      <w:jc w:val="center"/>
    </w:pPr>
    <w:rPr>
      <w:b/>
      <w:sz w:val="16"/>
    </w:rPr>
  </w:style>
  <w:style w:type="paragraph" w:customStyle="1" w:styleId="BodyTextIndent21">
    <w:name w:val="Body Text Indent 21"/>
    <w:basedOn w:val="a1"/>
    <w:rsid w:val="00B26D85"/>
    <w:pPr>
      <w:widowControl w:val="0"/>
      <w:spacing w:before="120"/>
      <w:ind w:firstLine="720"/>
      <w:jc w:val="both"/>
    </w:pPr>
    <w:rPr>
      <w:sz w:val="16"/>
    </w:rPr>
  </w:style>
  <w:style w:type="paragraph" w:customStyle="1" w:styleId="10">
    <w:name w:val="Список 1"/>
    <w:basedOn w:val="a1"/>
    <w:rsid w:val="00B26D85"/>
    <w:pPr>
      <w:numPr>
        <w:numId w:val="6"/>
      </w:numPr>
      <w:spacing w:before="120" w:after="120"/>
      <w:jc w:val="both"/>
    </w:pPr>
    <w:rPr>
      <w:sz w:val="16"/>
    </w:rPr>
  </w:style>
  <w:style w:type="paragraph" w:customStyle="1" w:styleId="a">
    <w:name w:val="Список с маркерами"/>
    <w:basedOn w:val="ae"/>
    <w:rsid w:val="00B26D85"/>
    <w:pPr>
      <w:widowControl/>
      <w:numPr>
        <w:numId w:val="2"/>
      </w:numPr>
      <w:tabs>
        <w:tab w:val="clear" w:pos="1276"/>
      </w:tabs>
      <w:autoSpaceDE w:val="0"/>
      <w:spacing w:before="120" w:line="288" w:lineRule="auto"/>
      <w:jc w:val="both"/>
    </w:pPr>
    <w:rPr>
      <w:rFonts w:ascii="Times New Roman" w:hAnsi="Times New Roman"/>
      <w:b w:val="0"/>
      <w:sz w:val="26"/>
      <w:szCs w:val="24"/>
    </w:rPr>
  </w:style>
  <w:style w:type="paragraph" w:customStyle="1" w:styleId="afe">
    <w:name w:val="Абзац"/>
    <w:basedOn w:val="a1"/>
    <w:rsid w:val="00B26D85"/>
    <w:pPr>
      <w:overflowPunct w:val="0"/>
      <w:autoSpaceDE w:val="0"/>
      <w:spacing w:before="120"/>
      <w:ind w:firstLine="1276"/>
      <w:jc w:val="both"/>
      <w:textAlignment w:val="baseline"/>
    </w:pPr>
    <w:rPr>
      <w:sz w:val="16"/>
    </w:rPr>
  </w:style>
  <w:style w:type="paragraph" w:customStyle="1" w:styleId="a0">
    <w:name w:val="Список с номерами"/>
    <w:basedOn w:val="afe"/>
    <w:rsid w:val="00B26D85"/>
    <w:pPr>
      <w:numPr>
        <w:numId w:val="5"/>
      </w:numPr>
      <w:tabs>
        <w:tab w:val="left" w:pos="1276"/>
      </w:tabs>
      <w:overflowPunct/>
      <w:autoSpaceDE/>
      <w:ind w:left="0" w:firstLine="851"/>
      <w:textAlignment w:val="auto"/>
    </w:pPr>
  </w:style>
  <w:style w:type="paragraph" w:customStyle="1" w:styleId="1b">
    <w:name w:val="Ñòèëü1"/>
    <w:basedOn w:val="ae"/>
    <w:rsid w:val="00B26D85"/>
    <w:pPr>
      <w:tabs>
        <w:tab w:val="clear" w:pos="1276"/>
      </w:tabs>
      <w:spacing w:after="120"/>
    </w:pPr>
    <w:rPr>
      <w:sz w:val="28"/>
    </w:rPr>
  </w:style>
  <w:style w:type="paragraph" w:customStyle="1" w:styleId="311">
    <w:name w:val="Верхний колонтитул31"/>
    <w:basedOn w:val="a1"/>
    <w:rsid w:val="00B26D85"/>
    <w:pPr>
      <w:widowControl w:val="0"/>
      <w:tabs>
        <w:tab w:val="center" w:pos="4320"/>
        <w:tab w:val="right" w:pos="8640"/>
      </w:tabs>
      <w:jc w:val="both"/>
    </w:pPr>
  </w:style>
  <w:style w:type="paragraph" w:customStyle="1" w:styleId="141">
    <w:name w:val="Ñòèëü141"/>
    <w:basedOn w:val="ae"/>
    <w:rsid w:val="00B26D85"/>
    <w:pPr>
      <w:tabs>
        <w:tab w:val="clear" w:pos="1276"/>
      </w:tabs>
      <w:spacing w:after="120"/>
    </w:pPr>
    <w:rPr>
      <w:sz w:val="28"/>
    </w:rPr>
  </w:style>
  <w:style w:type="paragraph" w:customStyle="1" w:styleId="36">
    <w:name w:val="Верхний колонтитул3"/>
    <w:basedOn w:val="a1"/>
    <w:rsid w:val="00B26D85"/>
    <w:pPr>
      <w:widowControl w:val="0"/>
      <w:tabs>
        <w:tab w:val="center" w:pos="4153"/>
        <w:tab w:val="right" w:pos="8306"/>
      </w:tabs>
      <w:jc w:val="both"/>
    </w:pPr>
    <w:rPr>
      <w:sz w:val="16"/>
    </w:rPr>
  </w:style>
  <w:style w:type="paragraph" w:customStyle="1" w:styleId="330">
    <w:name w:val="çàãîëîâîê 33"/>
    <w:basedOn w:val="a1"/>
    <w:next w:val="a1"/>
    <w:rsid w:val="00B26D85"/>
    <w:pPr>
      <w:keepNext/>
      <w:widowControl w:val="0"/>
      <w:spacing w:before="120" w:after="120"/>
      <w:jc w:val="center"/>
    </w:pPr>
    <w:rPr>
      <w:b/>
      <w:sz w:val="16"/>
    </w:rPr>
  </w:style>
  <w:style w:type="paragraph" w:customStyle="1" w:styleId="BodyText241">
    <w:name w:val="Body Text 241"/>
    <w:basedOn w:val="a1"/>
    <w:rsid w:val="00B26D85"/>
    <w:pPr>
      <w:widowControl w:val="0"/>
      <w:spacing w:before="120"/>
      <w:ind w:firstLine="709"/>
      <w:jc w:val="both"/>
    </w:pPr>
    <w:rPr>
      <w:sz w:val="16"/>
    </w:rPr>
  </w:style>
  <w:style w:type="paragraph" w:customStyle="1" w:styleId="BodyTextIndent231">
    <w:name w:val="Body Text Indent 231"/>
    <w:basedOn w:val="a1"/>
    <w:rsid w:val="00B26D85"/>
    <w:pPr>
      <w:widowControl w:val="0"/>
      <w:spacing w:before="120"/>
      <w:ind w:firstLine="720"/>
      <w:jc w:val="both"/>
    </w:pPr>
    <w:rPr>
      <w:sz w:val="16"/>
    </w:rPr>
  </w:style>
  <w:style w:type="paragraph" w:customStyle="1" w:styleId="3110">
    <w:name w:val="çàãîëîâîê 311"/>
    <w:basedOn w:val="a1"/>
    <w:next w:val="a1"/>
    <w:rsid w:val="00B26D85"/>
    <w:pPr>
      <w:keepNext/>
      <w:widowControl w:val="0"/>
      <w:spacing w:before="120" w:after="120"/>
      <w:jc w:val="center"/>
    </w:pPr>
    <w:rPr>
      <w:b/>
      <w:sz w:val="16"/>
    </w:rPr>
  </w:style>
  <w:style w:type="paragraph" w:customStyle="1" w:styleId="110">
    <w:name w:val="цифры11"/>
    <w:basedOn w:val="a1"/>
    <w:rsid w:val="00B26D85"/>
    <w:pPr>
      <w:widowControl w:val="0"/>
      <w:spacing w:before="76"/>
      <w:ind w:right="113"/>
      <w:jc w:val="right"/>
    </w:pPr>
    <w:rPr>
      <w:rFonts w:ascii="JournalRub" w:hAnsi="JournalRub" w:cs="JournalRub"/>
      <w:sz w:val="16"/>
    </w:rPr>
  </w:style>
  <w:style w:type="paragraph" w:customStyle="1" w:styleId="170">
    <w:name w:val="Ñòèëü17"/>
    <w:basedOn w:val="ae"/>
    <w:rsid w:val="00B26D85"/>
    <w:pPr>
      <w:tabs>
        <w:tab w:val="clear" w:pos="1276"/>
      </w:tabs>
      <w:spacing w:after="120"/>
    </w:pPr>
    <w:rPr>
      <w:sz w:val="28"/>
    </w:rPr>
  </w:style>
  <w:style w:type="paragraph" w:customStyle="1" w:styleId="340">
    <w:name w:val="çàãîëîâîê 34"/>
    <w:basedOn w:val="a1"/>
    <w:next w:val="a1"/>
    <w:rsid w:val="00B26D85"/>
    <w:pPr>
      <w:keepNext/>
      <w:widowControl w:val="0"/>
      <w:spacing w:before="120" w:after="120"/>
      <w:jc w:val="center"/>
    </w:pPr>
    <w:rPr>
      <w:b/>
      <w:sz w:val="16"/>
    </w:rPr>
  </w:style>
  <w:style w:type="paragraph" w:customStyle="1" w:styleId="321">
    <w:name w:val="çàãîëîâîê 321"/>
    <w:basedOn w:val="a1"/>
    <w:next w:val="a1"/>
    <w:rsid w:val="00B26D85"/>
    <w:pPr>
      <w:keepNext/>
      <w:widowControl w:val="0"/>
      <w:spacing w:before="120" w:after="120"/>
      <w:jc w:val="center"/>
    </w:pPr>
    <w:rPr>
      <w:b/>
      <w:sz w:val="16"/>
    </w:rPr>
  </w:style>
  <w:style w:type="paragraph" w:customStyle="1" w:styleId="BodyTextIndent241">
    <w:name w:val="Body Text Indent 241"/>
    <w:basedOn w:val="a1"/>
    <w:rsid w:val="00B26D85"/>
    <w:pPr>
      <w:widowControl w:val="0"/>
      <w:spacing w:before="120"/>
      <w:ind w:firstLine="720"/>
      <w:jc w:val="both"/>
    </w:pPr>
    <w:rPr>
      <w:sz w:val="16"/>
    </w:rPr>
  </w:style>
  <w:style w:type="paragraph" w:customStyle="1" w:styleId="1211111121">
    <w:name w:val="Ñòèëü1211111121"/>
    <w:basedOn w:val="ae"/>
    <w:rsid w:val="00B26D85"/>
    <w:pPr>
      <w:tabs>
        <w:tab w:val="clear" w:pos="1276"/>
      </w:tabs>
      <w:spacing w:after="120"/>
    </w:pPr>
    <w:rPr>
      <w:sz w:val="28"/>
    </w:rPr>
  </w:style>
  <w:style w:type="paragraph" w:customStyle="1" w:styleId="BodyText26">
    <w:name w:val="Body Text 26"/>
    <w:basedOn w:val="a1"/>
    <w:rsid w:val="00B26D85"/>
    <w:pPr>
      <w:widowControl w:val="0"/>
      <w:spacing w:before="120"/>
      <w:ind w:firstLine="709"/>
      <w:jc w:val="both"/>
    </w:pPr>
    <w:rPr>
      <w:sz w:val="16"/>
    </w:rPr>
  </w:style>
  <w:style w:type="paragraph" w:customStyle="1" w:styleId="BodyText23">
    <w:name w:val="Body Text 23"/>
    <w:basedOn w:val="a1"/>
    <w:rsid w:val="00B26D85"/>
    <w:pPr>
      <w:widowControl w:val="0"/>
      <w:spacing w:before="120"/>
      <w:ind w:firstLine="709"/>
      <w:jc w:val="both"/>
    </w:pPr>
    <w:rPr>
      <w:sz w:val="16"/>
    </w:rPr>
  </w:style>
  <w:style w:type="paragraph" w:customStyle="1" w:styleId="BodyText22">
    <w:name w:val="Body Text 22"/>
    <w:basedOn w:val="a1"/>
    <w:rsid w:val="00B26D85"/>
    <w:pPr>
      <w:widowControl w:val="0"/>
      <w:spacing w:before="120"/>
      <w:ind w:firstLine="709"/>
      <w:jc w:val="both"/>
    </w:pPr>
    <w:rPr>
      <w:sz w:val="16"/>
    </w:rPr>
  </w:style>
  <w:style w:type="paragraph" w:customStyle="1" w:styleId="113">
    <w:name w:val="Ñòèëü113"/>
    <w:basedOn w:val="ae"/>
    <w:rsid w:val="00B26D85"/>
    <w:pPr>
      <w:tabs>
        <w:tab w:val="clear" w:pos="1276"/>
      </w:tabs>
      <w:spacing w:after="120"/>
    </w:pPr>
    <w:rPr>
      <w:sz w:val="28"/>
    </w:rPr>
  </w:style>
  <w:style w:type="paragraph" w:customStyle="1" w:styleId="14121111">
    <w:name w:val="Ñòèëü14121111"/>
    <w:basedOn w:val="ae"/>
    <w:rsid w:val="00B26D85"/>
    <w:pPr>
      <w:tabs>
        <w:tab w:val="clear" w:pos="1276"/>
      </w:tabs>
      <w:spacing w:after="120"/>
    </w:pPr>
    <w:rPr>
      <w:sz w:val="28"/>
    </w:rPr>
  </w:style>
  <w:style w:type="paragraph" w:customStyle="1" w:styleId="191111">
    <w:name w:val="Ñòèëü191111"/>
    <w:basedOn w:val="ae"/>
    <w:rsid w:val="00B26D85"/>
    <w:pPr>
      <w:tabs>
        <w:tab w:val="clear" w:pos="1276"/>
      </w:tabs>
      <w:spacing w:after="120"/>
    </w:pPr>
    <w:rPr>
      <w:sz w:val="28"/>
    </w:rPr>
  </w:style>
  <w:style w:type="paragraph" w:customStyle="1" w:styleId="321211">
    <w:name w:val="çàãîëîâîê 321211"/>
    <w:basedOn w:val="a1"/>
    <w:next w:val="a1"/>
    <w:rsid w:val="00B26D85"/>
    <w:pPr>
      <w:keepNext/>
      <w:widowControl w:val="0"/>
      <w:spacing w:before="120" w:after="120"/>
      <w:jc w:val="center"/>
    </w:pPr>
    <w:rPr>
      <w:b/>
      <w:sz w:val="16"/>
    </w:rPr>
  </w:style>
  <w:style w:type="paragraph" w:customStyle="1" w:styleId="211">
    <w:name w:val="текст сноски21"/>
    <w:basedOn w:val="a1"/>
    <w:rsid w:val="00B26D85"/>
    <w:pPr>
      <w:widowControl w:val="0"/>
      <w:jc w:val="both"/>
    </w:pPr>
    <w:rPr>
      <w:sz w:val="16"/>
    </w:rPr>
  </w:style>
  <w:style w:type="paragraph" w:customStyle="1" w:styleId="BodyText23121111">
    <w:name w:val="Body Text 23121111"/>
    <w:basedOn w:val="a1"/>
    <w:rsid w:val="00B26D85"/>
    <w:pPr>
      <w:widowControl w:val="0"/>
      <w:spacing w:before="120"/>
      <w:ind w:firstLine="709"/>
      <w:jc w:val="both"/>
    </w:pPr>
    <w:rPr>
      <w:sz w:val="16"/>
    </w:rPr>
  </w:style>
  <w:style w:type="paragraph" w:customStyle="1" w:styleId="3121111">
    <w:name w:val="çàãîëîâîê 3121111"/>
    <w:basedOn w:val="a1"/>
    <w:next w:val="a1"/>
    <w:rsid w:val="00B26D85"/>
    <w:pPr>
      <w:keepNext/>
      <w:widowControl w:val="0"/>
      <w:spacing w:before="120" w:after="120"/>
      <w:jc w:val="center"/>
    </w:pPr>
    <w:rPr>
      <w:b/>
      <w:sz w:val="16"/>
    </w:rPr>
  </w:style>
  <w:style w:type="paragraph" w:customStyle="1" w:styleId="331111">
    <w:name w:val="çàãîëîâîê 331111"/>
    <w:basedOn w:val="a1"/>
    <w:next w:val="a1"/>
    <w:rsid w:val="00B26D85"/>
    <w:pPr>
      <w:keepNext/>
      <w:widowControl w:val="0"/>
      <w:spacing w:before="120" w:after="120"/>
      <w:jc w:val="center"/>
    </w:pPr>
    <w:rPr>
      <w:b/>
      <w:sz w:val="16"/>
    </w:rPr>
  </w:style>
  <w:style w:type="paragraph" w:customStyle="1" w:styleId="BodyText223">
    <w:name w:val="Body Text 223"/>
    <w:basedOn w:val="a1"/>
    <w:rsid w:val="00B26D85"/>
    <w:pPr>
      <w:widowControl w:val="0"/>
      <w:spacing w:before="120"/>
      <w:ind w:firstLine="709"/>
      <w:jc w:val="both"/>
    </w:pPr>
    <w:rPr>
      <w:sz w:val="16"/>
    </w:rPr>
  </w:style>
  <w:style w:type="paragraph" w:customStyle="1" w:styleId="BodyText2611">
    <w:name w:val="Body Text 2611"/>
    <w:basedOn w:val="a1"/>
    <w:rsid w:val="00B26D85"/>
    <w:pPr>
      <w:widowControl w:val="0"/>
      <w:spacing w:before="120"/>
      <w:ind w:firstLine="709"/>
      <w:jc w:val="both"/>
    </w:pPr>
    <w:rPr>
      <w:sz w:val="16"/>
    </w:rPr>
  </w:style>
  <w:style w:type="paragraph" w:customStyle="1" w:styleId="350">
    <w:name w:val="çàãîëîâîê 35"/>
    <w:basedOn w:val="a1"/>
    <w:next w:val="a1"/>
    <w:rsid w:val="00B26D85"/>
    <w:pPr>
      <w:keepNext/>
      <w:widowControl w:val="0"/>
      <w:spacing w:before="120" w:after="120"/>
      <w:jc w:val="center"/>
    </w:pPr>
    <w:rPr>
      <w:b/>
      <w:sz w:val="16"/>
    </w:rPr>
  </w:style>
  <w:style w:type="paragraph" w:customStyle="1" w:styleId="Normal2">
    <w:name w:val="Normal2"/>
    <w:rsid w:val="00B26D85"/>
    <w:pPr>
      <w:widowControl w:val="0"/>
      <w:suppressAutoHyphens/>
    </w:pPr>
    <w:rPr>
      <w:lang w:eastAsia="zh-CN"/>
    </w:rPr>
  </w:style>
  <w:style w:type="paragraph" w:customStyle="1" w:styleId="320">
    <w:name w:val="çàãîëîâîê 32"/>
    <w:basedOn w:val="a1"/>
    <w:next w:val="a1"/>
    <w:rsid w:val="00B26D85"/>
    <w:pPr>
      <w:keepNext/>
      <w:widowControl w:val="0"/>
      <w:spacing w:before="120" w:after="120"/>
      <w:jc w:val="center"/>
    </w:pPr>
    <w:rPr>
      <w:b/>
      <w:sz w:val="16"/>
    </w:rPr>
  </w:style>
  <w:style w:type="paragraph" w:customStyle="1" w:styleId="BodyTextIndent23">
    <w:name w:val="Body Text Indent 23"/>
    <w:basedOn w:val="a1"/>
    <w:rsid w:val="00B26D85"/>
    <w:pPr>
      <w:widowControl w:val="0"/>
      <w:spacing w:before="120"/>
      <w:ind w:firstLine="720"/>
      <w:jc w:val="both"/>
    </w:pPr>
    <w:rPr>
      <w:sz w:val="16"/>
    </w:rPr>
  </w:style>
  <w:style w:type="paragraph" w:customStyle="1" w:styleId="xl245">
    <w:name w:val="xl245"/>
    <w:basedOn w:val="a1"/>
    <w:rsid w:val="00B26D85"/>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6">
    <w:name w:val="Список 116"/>
    <w:basedOn w:val="a1"/>
    <w:rsid w:val="00B26D85"/>
    <w:pPr>
      <w:numPr>
        <w:numId w:val="7"/>
      </w:numPr>
      <w:spacing w:before="120" w:after="120"/>
      <w:jc w:val="both"/>
    </w:pPr>
    <w:rPr>
      <w:sz w:val="16"/>
    </w:rPr>
  </w:style>
  <w:style w:type="paragraph" w:customStyle="1" w:styleId="81">
    <w:name w:val="Список с маркерами8"/>
    <w:basedOn w:val="ae"/>
    <w:rsid w:val="00B26D85"/>
    <w:pPr>
      <w:widowControl/>
      <w:numPr>
        <w:numId w:val="4"/>
      </w:numPr>
      <w:tabs>
        <w:tab w:val="clear" w:pos="1276"/>
      </w:tabs>
      <w:autoSpaceDE w:val="0"/>
      <w:spacing w:before="120" w:line="288" w:lineRule="auto"/>
      <w:jc w:val="both"/>
    </w:pPr>
    <w:rPr>
      <w:rFonts w:ascii="Times New Roman" w:hAnsi="Times New Roman"/>
      <w:b w:val="0"/>
      <w:sz w:val="26"/>
      <w:szCs w:val="24"/>
    </w:rPr>
  </w:style>
  <w:style w:type="paragraph" w:customStyle="1" w:styleId="80">
    <w:name w:val="Список с номерами8"/>
    <w:basedOn w:val="afe"/>
    <w:rsid w:val="00B26D85"/>
    <w:pPr>
      <w:numPr>
        <w:numId w:val="3"/>
      </w:numPr>
      <w:tabs>
        <w:tab w:val="left" w:pos="1276"/>
      </w:tabs>
      <w:overflowPunct/>
      <w:autoSpaceDE/>
      <w:ind w:left="0" w:firstLine="851"/>
      <w:textAlignment w:val="auto"/>
    </w:pPr>
  </w:style>
  <w:style w:type="paragraph" w:customStyle="1" w:styleId="xl2436">
    <w:name w:val="xl2436"/>
    <w:basedOn w:val="a1"/>
    <w:rsid w:val="00B26D85"/>
    <w:pPr>
      <w:spacing w:before="100" w:after="100"/>
      <w:jc w:val="right"/>
    </w:pPr>
    <w:rPr>
      <w:sz w:val="16"/>
      <w:szCs w:val="16"/>
    </w:rPr>
  </w:style>
  <w:style w:type="paragraph" w:customStyle="1" w:styleId="xl45">
    <w:name w:val="xl45"/>
    <w:basedOn w:val="a1"/>
    <w:rsid w:val="00B26D85"/>
    <w:pPr>
      <w:spacing w:before="100" w:after="100"/>
    </w:pPr>
    <w:rPr>
      <w:rFonts w:ascii="Arial" w:eastAsia="Arial Unicode MS" w:hAnsi="Arial" w:cs="Arial Unicode MS"/>
      <w:sz w:val="24"/>
      <w:szCs w:val="24"/>
    </w:rPr>
  </w:style>
  <w:style w:type="paragraph" w:customStyle="1" w:styleId="xl52">
    <w:name w:val="xl52"/>
    <w:basedOn w:val="a1"/>
    <w:rsid w:val="00B26D85"/>
    <w:pPr>
      <w:spacing w:before="100" w:after="100"/>
      <w:textAlignment w:val="center"/>
    </w:pPr>
    <w:rPr>
      <w:rFonts w:ascii="Arial Unicode MS" w:eastAsia="Arial Unicode MS" w:hAnsi="Arial Unicode MS" w:cs="Arial Unicode MS"/>
      <w:sz w:val="24"/>
      <w:szCs w:val="24"/>
    </w:rPr>
  </w:style>
  <w:style w:type="paragraph" w:customStyle="1" w:styleId="aff">
    <w:name w:val="òåêñò êîíö. ñíîñêè"/>
    <w:basedOn w:val="a1"/>
    <w:rsid w:val="00B26D85"/>
    <w:rPr>
      <w:rFonts w:ascii="Arial" w:hAnsi="Arial" w:cs="Arial"/>
      <w:sz w:val="14"/>
    </w:rPr>
  </w:style>
  <w:style w:type="paragraph" w:customStyle="1" w:styleId="aff0">
    <w:name w:val="áîêîâèê"/>
    <w:basedOn w:val="a1"/>
    <w:rsid w:val="00B26D85"/>
    <w:pPr>
      <w:spacing w:before="72"/>
      <w:jc w:val="both"/>
    </w:pPr>
    <w:rPr>
      <w:rFonts w:ascii="JournalRub" w:hAnsi="JournalRub" w:cs="JournalRub"/>
      <w:sz w:val="14"/>
    </w:rPr>
  </w:style>
  <w:style w:type="paragraph" w:customStyle="1" w:styleId="1c">
    <w:name w:val="áîêîâèê1"/>
    <w:basedOn w:val="aff0"/>
    <w:rsid w:val="00B26D85"/>
    <w:pPr>
      <w:ind w:left="113"/>
    </w:pPr>
  </w:style>
  <w:style w:type="paragraph" w:customStyle="1" w:styleId="37">
    <w:name w:val="áîêîâèê3"/>
    <w:basedOn w:val="aff0"/>
    <w:rsid w:val="00B26D85"/>
    <w:pPr>
      <w:jc w:val="center"/>
    </w:pPr>
    <w:rPr>
      <w:b/>
    </w:rPr>
  </w:style>
  <w:style w:type="paragraph" w:customStyle="1" w:styleId="25">
    <w:name w:val="áîêîâèê2"/>
    <w:basedOn w:val="aff0"/>
    <w:rsid w:val="00B26D85"/>
    <w:pPr>
      <w:ind w:left="227"/>
    </w:pPr>
  </w:style>
  <w:style w:type="paragraph" w:customStyle="1" w:styleId="aff1">
    <w:name w:val="öèôðû"/>
    <w:basedOn w:val="a1"/>
    <w:rsid w:val="00B26D85"/>
    <w:pPr>
      <w:spacing w:before="72"/>
      <w:ind w:right="57"/>
      <w:jc w:val="right"/>
    </w:pPr>
    <w:rPr>
      <w:rFonts w:ascii="JournalRub" w:hAnsi="JournalRub" w:cs="JournalRub"/>
      <w:sz w:val="18"/>
    </w:rPr>
  </w:style>
  <w:style w:type="paragraph" w:customStyle="1" w:styleId="1d">
    <w:name w:val="öèôðû1"/>
    <w:basedOn w:val="aff1"/>
    <w:rsid w:val="00B26D85"/>
    <w:pPr>
      <w:spacing w:before="76"/>
      <w:ind w:right="113"/>
    </w:pPr>
    <w:rPr>
      <w:sz w:val="16"/>
    </w:rPr>
  </w:style>
  <w:style w:type="paragraph" w:customStyle="1" w:styleId="BodyText21">
    <w:name w:val="Body Text 21"/>
    <w:basedOn w:val="a1"/>
    <w:rsid w:val="00B26D85"/>
    <w:pPr>
      <w:tabs>
        <w:tab w:val="center" w:pos="6634"/>
      </w:tabs>
      <w:spacing w:after="120"/>
      <w:jc w:val="center"/>
    </w:pPr>
    <w:rPr>
      <w:rFonts w:ascii="Arial" w:hAnsi="Arial" w:cs="Arial"/>
      <w:b/>
      <w:spacing w:val="15"/>
    </w:rPr>
  </w:style>
  <w:style w:type="paragraph" w:customStyle="1" w:styleId="xl2413">
    <w:name w:val="xl2413"/>
    <w:basedOn w:val="a1"/>
    <w:rsid w:val="00B26D85"/>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12">
    <w:name w:val="Ñòèëü1112"/>
    <w:basedOn w:val="ae"/>
    <w:rsid w:val="00B26D85"/>
    <w:pPr>
      <w:tabs>
        <w:tab w:val="clear" w:pos="1276"/>
      </w:tabs>
      <w:spacing w:after="120"/>
    </w:pPr>
    <w:rPr>
      <w:sz w:val="28"/>
    </w:rPr>
  </w:style>
  <w:style w:type="paragraph" w:customStyle="1" w:styleId="xl2422">
    <w:name w:val="xl2422"/>
    <w:basedOn w:val="a1"/>
    <w:rsid w:val="00B26D85"/>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Normal1">
    <w:name w:val="Normal1"/>
    <w:rsid w:val="00B26D85"/>
    <w:pPr>
      <w:suppressAutoHyphens/>
    </w:pPr>
    <w:rPr>
      <w:lang w:eastAsia="zh-CN"/>
    </w:rPr>
  </w:style>
  <w:style w:type="paragraph" w:customStyle="1" w:styleId="xl2423">
    <w:name w:val="xl2423"/>
    <w:basedOn w:val="a1"/>
    <w:rsid w:val="00B26D85"/>
    <w:pPr>
      <w:spacing w:before="100" w:after="100"/>
      <w:jc w:val="center"/>
    </w:pPr>
    <w:rPr>
      <w:rFonts w:eastAsia="Arial Unicode MS"/>
      <w:sz w:val="16"/>
      <w:szCs w:val="24"/>
    </w:rPr>
  </w:style>
  <w:style w:type="paragraph" w:customStyle="1" w:styleId="01-golovka">
    <w:name w:val="01-golovka"/>
    <w:basedOn w:val="a1"/>
    <w:rsid w:val="00B26D85"/>
    <w:pPr>
      <w:widowControl w:val="0"/>
      <w:spacing w:before="80" w:after="80"/>
      <w:jc w:val="center"/>
    </w:pPr>
    <w:rPr>
      <w:rFonts w:ascii="PragmaticaC" w:hAnsi="PragmaticaC" w:cs="PragmaticaC"/>
      <w:sz w:val="14"/>
    </w:rPr>
  </w:style>
  <w:style w:type="paragraph" w:customStyle="1" w:styleId="1e">
    <w:name w:val="Текст выноски1"/>
    <w:basedOn w:val="a1"/>
    <w:rsid w:val="00B26D85"/>
    <w:rPr>
      <w:rFonts w:ascii="Tahoma" w:hAnsi="Tahoma" w:cs="Tahoma"/>
      <w:sz w:val="16"/>
      <w:szCs w:val="16"/>
    </w:rPr>
  </w:style>
  <w:style w:type="paragraph" w:customStyle="1" w:styleId="CommentText">
    <w:name w:val="Comment Text"/>
    <w:basedOn w:val="a1"/>
    <w:rsid w:val="00B26D85"/>
  </w:style>
  <w:style w:type="paragraph" w:customStyle="1" w:styleId="CommentSubject">
    <w:name w:val="Comment Subject"/>
    <w:basedOn w:val="CommentText"/>
    <w:next w:val="CommentText"/>
    <w:rsid w:val="00B26D85"/>
    <w:rPr>
      <w:b/>
      <w:bCs/>
    </w:rPr>
  </w:style>
  <w:style w:type="paragraph" w:customStyle="1" w:styleId="1f">
    <w:name w:val="Схема документа1"/>
    <w:basedOn w:val="a1"/>
    <w:rsid w:val="00B26D85"/>
    <w:rPr>
      <w:sz w:val="24"/>
      <w:szCs w:val="24"/>
    </w:rPr>
  </w:style>
  <w:style w:type="paragraph" w:customStyle="1" w:styleId="aff2">
    <w:name w:val="Содержимое таблицы"/>
    <w:basedOn w:val="a1"/>
    <w:rsid w:val="00B26D85"/>
    <w:pPr>
      <w:suppressLineNumbers/>
    </w:pPr>
  </w:style>
  <w:style w:type="paragraph" w:customStyle="1" w:styleId="aff3">
    <w:name w:val="Заголовок таблицы"/>
    <w:basedOn w:val="aff2"/>
    <w:rsid w:val="00B26D85"/>
    <w:pPr>
      <w:jc w:val="center"/>
    </w:pPr>
    <w:rPr>
      <w:b/>
      <w:bCs/>
    </w:rPr>
  </w:style>
  <w:style w:type="paragraph" w:customStyle="1" w:styleId="aff4">
    <w:name w:val="Верхний колонтитул слева"/>
    <w:basedOn w:val="a1"/>
    <w:rsid w:val="00B26D85"/>
    <w:pPr>
      <w:suppressLineNumbers/>
      <w:tabs>
        <w:tab w:val="center" w:pos="4960"/>
        <w:tab w:val="right" w:pos="9921"/>
      </w:tabs>
    </w:pPr>
  </w:style>
  <w:style w:type="paragraph" w:styleId="aff5">
    <w:name w:val="Balloon Text"/>
    <w:basedOn w:val="a1"/>
    <w:semiHidden/>
    <w:rsid w:val="00B26D85"/>
    <w:rPr>
      <w:rFonts w:ascii="Tahoma" w:hAnsi="Tahoma" w:cs="Tahoma"/>
      <w:sz w:val="16"/>
      <w:szCs w:val="16"/>
    </w:rPr>
  </w:style>
  <w:style w:type="character" w:customStyle="1" w:styleId="af3">
    <w:name w:val="Нижний колонтитул Знак"/>
    <w:link w:val="af2"/>
    <w:rsid w:val="00B4746F"/>
    <w:rPr>
      <w:lang w:val="ru-RU" w:eastAsia="zh-CN" w:bidi="ar-SA"/>
    </w:rPr>
  </w:style>
  <w:style w:type="paragraph" w:customStyle="1" w:styleId="1f0">
    <w:name w:val="Абзац списка1"/>
    <w:basedOn w:val="a1"/>
    <w:rsid w:val="00A27829"/>
    <w:pPr>
      <w:ind w:left="720"/>
      <w:contextualSpacing/>
    </w:pPr>
    <w:rPr>
      <w:rFonts w:eastAsia="Calibri"/>
    </w:rPr>
  </w:style>
  <w:style w:type="paragraph" w:customStyle="1" w:styleId="212">
    <w:name w:val="Основной текст с отступом 21"/>
    <w:basedOn w:val="a1"/>
    <w:rsid w:val="008302FB"/>
    <w:pPr>
      <w:spacing w:line="200" w:lineRule="exact"/>
      <w:ind w:left="113" w:firstLine="284"/>
      <w:jc w:val="both"/>
    </w:pPr>
    <w:rPr>
      <w:rFonts w:ascii="Arial" w:hAnsi="Arial" w:cs="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B26D85"/>
    <w:rPr>
      <w:lang w:eastAsia="zh-CN"/>
    </w:rPr>
  </w:style>
  <w:style w:type="paragraph" w:styleId="1">
    <w:name w:val="heading 1"/>
    <w:basedOn w:val="a1"/>
    <w:next w:val="a1"/>
    <w:qFormat/>
    <w:rsid w:val="00B26D85"/>
    <w:pPr>
      <w:keepNext/>
      <w:numPr>
        <w:numId w:val="1"/>
      </w:numPr>
      <w:tabs>
        <w:tab w:val="left" w:leader="dot" w:pos="8222"/>
      </w:tabs>
      <w:spacing w:before="40" w:after="120"/>
      <w:ind w:left="57"/>
      <w:jc w:val="center"/>
      <w:outlineLvl w:val="0"/>
    </w:pPr>
    <w:rPr>
      <w:rFonts w:ascii="Arial" w:hAnsi="Arial" w:cs="Arial"/>
      <w:b/>
      <w:sz w:val="16"/>
    </w:rPr>
  </w:style>
  <w:style w:type="paragraph" w:styleId="2">
    <w:name w:val="heading 2"/>
    <w:basedOn w:val="a1"/>
    <w:next w:val="a1"/>
    <w:qFormat/>
    <w:rsid w:val="00B26D85"/>
    <w:pPr>
      <w:keepNext/>
      <w:numPr>
        <w:ilvl w:val="1"/>
        <w:numId w:val="1"/>
      </w:numPr>
      <w:spacing w:before="480" w:after="40" w:line="140" w:lineRule="exact"/>
      <w:ind w:right="6"/>
      <w:jc w:val="center"/>
      <w:outlineLvl w:val="1"/>
    </w:pPr>
    <w:rPr>
      <w:rFonts w:ascii="Arial" w:hAnsi="Arial" w:cs="Arial"/>
      <w:b/>
      <w:sz w:val="14"/>
    </w:rPr>
  </w:style>
  <w:style w:type="paragraph" w:styleId="3">
    <w:name w:val="heading 3"/>
    <w:basedOn w:val="a1"/>
    <w:next w:val="a1"/>
    <w:qFormat/>
    <w:rsid w:val="00B26D85"/>
    <w:pPr>
      <w:keepNext/>
      <w:numPr>
        <w:ilvl w:val="2"/>
        <w:numId w:val="1"/>
      </w:numPr>
      <w:spacing w:before="160" w:line="160" w:lineRule="exact"/>
      <w:ind w:left="227"/>
      <w:outlineLvl w:val="2"/>
    </w:pPr>
    <w:rPr>
      <w:rFonts w:ascii="Arial" w:hAnsi="Arial" w:cs="Arial"/>
      <w:b/>
      <w:sz w:val="14"/>
    </w:rPr>
  </w:style>
  <w:style w:type="paragraph" w:styleId="4">
    <w:name w:val="heading 4"/>
    <w:basedOn w:val="a1"/>
    <w:next w:val="a1"/>
    <w:qFormat/>
    <w:rsid w:val="00B26D85"/>
    <w:pPr>
      <w:keepNext/>
      <w:numPr>
        <w:ilvl w:val="3"/>
        <w:numId w:val="1"/>
      </w:numPr>
      <w:tabs>
        <w:tab w:val="left" w:pos="1263"/>
        <w:tab w:val="left" w:pos="2526"/>
        <w:tab w:val="left" w:pos="3789"/>
        <w:tab w:val="left" w:pos="5052"/>
        <w:tab w:val="left" w:pos="6315"/>
        <w:tab w:val="left" w:pos="7578"/>
        <w:tab w:val="left" w:pos="8841"/>
        <w:tab w:val="left" w:pos="10104"/>
        <w:tab w:val="left" w:pos="11367"/>
      </w:tabs>
      <w:spacing w:after="120"/>
      <w:jc w:val="center"/>
      <w:outlineLvl w:val="3"/>
    </w:pPr>
    <w:rPr>
      <w:rFonts w:ascii="Arial" w:hAnsi="Arial" w:cs="Arial"/>
      <w:b/>
    </w:rPr>
  </w:style>
  <w:style w:type="paragraph" w:styleId="5">
    <w:name w:val="heading 5"/>
    <w:basedOn w:val="a1"/>
    <w:next w:val="a1"/>
    <w:qFormat/>
    <w:rsid w:val="00B26D85"/>
    <w:pPr>
      <w:keepNext/>
      <w:numPr>
        <w:ilvl w:val="4"/>
        <w:numId w:val="1"/>
      </w:numPr>
      <w:spacing w:before="60" w:line="140" w:lineRule="exact"/>
      <w:ind w:right="113"/>
      <w:jc w:val="center"/>
      <w:outlineLvl w:val="4"/>
    </w:pPr>
    <w:rPr>
      <w:rFonts w:ascii="Arial" w:hAnsi="Arial" w:cs="Arial"/>
      <w:b/>
      <w:sz w:val="14"/>
    </w:rPr>
  </w:style>
  <w:style w:type="paragraph" w:styleId="6">
    <w:name w:val="heading 6"/>
    <w:basedOn w:val="a1"/>
    <w:next w:val="a1"/>
    <w:qFormat/>
    <w:rsid w:val="00B26D85"/>
    <w:pPr>
      <w:keepNext/>
      <w:numPr>
        <w:ilvl w:val="5"/>
        <w:numId w:val="1"/>
      </w:numPr>
      <w:spacing w:before="80" w:line="160" w:lineRule="exact"/>
      <w:ind w:left="170"/>
      <w:jc w:val="center"/>
      <w:outlineLvl w:val="5"/>
    </w:pPr>
    <w:rPr>
      <w:rFonts w:ascii="Arial" w:hAnsi="Arial" w:cs="Arial"/>
      <w:b/>
      <w:sz w:val="14"/>
    </w:rPr>
  </w:style>
  <w:style w:type="paragraph" w:styleId="7">
    <w:name w:val="heading 7"/>
    <w:basedOn w:val="a1"/>
    <w:next w:val="a1"/>
    <w:qFormat/>
    <w:rsid w:val="00B26D85"/>
    <w:pPr>
      <w:keepNext/>
      <w:numPr>
        <w:ilvl w:val="6"/>
        <w:numId w:val="1"/>
      </w:numPr>
      <w:spacing w:before="60" w:line="140" w:lineRule="exact"/>
      <w:jc w:val="center"/>
      <w:outlineLvl w:val="6"/>
    </w:pPr>
    <w:rPr>
      <w:rFonts w:ascii="Arial" w:hAnsi="Arial" w:cs="Arial"/>
      <w:b/>
      <w:sz w:val="14"/>
    </w:rPr>
  </w:style>
  <w:style w:type="paragraph" w:styleId="8">
    <w:name w:val="heading 8"/>
    <w:basedOn w:val="a1"/>
    <w:next w:val="a1"/>
    <w:qFormat/>
    <w:rsid w:val="00B26D85"/>
    <w:pPr>
      <w:keepNext/>
      <w:numPr>
        <w:ilvl w:val="7"/>
        <w:numId w:val="1"/>
      </w:numPr>
      <w:spacing w:before="120" w:line="140" w:lineRule="exact"/>
      <w:ind w:right="28"/>
      <w:jc w:val="center"/>
      <w:outlineLvl w:val="7"/>
    </w:pPr>
    <w:rPr>
      <w:rFonts w:ascii="Arial" w:hAnsi="Arial" w:cs="Arial"/>
      <w:b/>
      <w:sz w:val="14"/>
    </w:rPr>
  </w:style>
  <w:style w:type="paragraph" w:styleId="9">
    <w:name w:val="heading 9"/>
    <w:basedOn w:val="a1"/>
    <w:next w:val="a1"/>
    <w:qFormat/>
    <w:rsid w:val="00B26D85"/>
    <w:pPr>
      <w:keepNext/>
      <w:numPr>
        <w:ilvl w:val="8"/>
        <w:numId w:val="1"/>
      </w:numPr>
      <w:spacing w:before="60" w:line="140" w:lineRule="exact"/>
      <w:outlineLvl w:val="8"/>
    </w:pPr>
    <w:rPr>
      <w:rFonts w:ascii="Arial" w:hAnsi="Arial" w:cs="Arial"/>
      <w:b/>
      <w:sz w:val="1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rsid w:val="00B26D85"/>
  </w:style>
  <w:style w:type="character" w:customStyle="1" w:styleId="WW8Num1z1">
    <w:name w:val="WW8Num1z1"/>
    <w:rsid w:val="00B26D85"/>
  </w:style>
  <w:style w:type="character" w:customStyle="1" w:styleId="WW8Num1z2">
    <w:name w:val="WW8Num1z2"/>
    <w:rsid w:val="00B26D85"/>
  </w:style>
  <w:style w:type="character" w:customStyle="1" w:styleId="WW8Num1z3">
    <w:name w:val="WW8Num1z3"/>
    <w:rsid w:val="00B26D85"/>
  </w:style>
  <w:style w:type="character" w:customStyle="1" w:styleId="WW8Num1z4">
    <w:name w:val="WW8Num1z4"/>
    <w:rsid w:val="00B26D85"/>
  </w:style>
  <w:style w:type="character" w:customStyle="1" w:styleId="WW8Num1z5">
    <w:name w:val="WW8Num1z5"/>
    <w:rsid w:val="00B26D85"/>
  </w:style>
  <w:style w:type="character" w:customStyle="1" w:styleId="WW8Num1z6">
    <w:name w:val="WW8Num1z6"/>
    <w:rsid w:val="00B26D85"/>
  </w:style>
  <w:style w:type="character" w:customStyle="1" w:styleId="WW8Num1z7">
    <w:name w:val="WW8Num1z7"/>
    <w:rsid w:val="00B26D85"/>
  </w:style>
  <w:style w:type="character" w:customStyle="1" w:styleId="WW8Num1z8">
    <w:name w:val="WW8Num1z8"/>
    <w:rsid w:val="00B26D85"/>
  </w:style>
  <w:style w:type="character" w:customStyle="1" w:styleId="WW8Num2z0">
    <w:name w:val="WW8Num2z0"/>
    <w:rsid w:val="00B26D85"/>
    <w:rPr>
      <w:rFonts w:hint="default"/>
      <w:sz w:val="16"/>
    </w:rPr>
  </w:style>
  <w:style w:type="character" w:customStyle="1" w:styleId="WW8Num3z0">
    <w:name w:val="WW8Num3z0"/>
    <w:rsid w:val="00B26D85"/>
    <w:rPr>
      <w:rFonts w:ascii="Liberation Serif" w:hAnsi="Liberation Serif" w:cs="Liberation Serif" w:hint="default"/>
    </w:rPr>
  </w:style>
  <w:style w:type="character" w:customStyle="1" w:styleId="WW8Num4z0">
    <w:name w:val="WW8Num4z0"/>
    <w:rsid w:val="00B26D85"/>
    <w:rPr>
      <w:rFonts w:ascii="Liberation Serif" w:hAnsi="Liberation Serif" w:cs="Liberation Serif" w:hint="default"/>
    </w:rPr>
  </w:style>
  <w:style w:type="character" w:customStyle="1" w:styleId="WW8Num5z0">
    <w:name w:val="WW8Num5z0"/>
    <w:rsid w:val="00B26D85"/>
    <w:rPr>
      <w:rFonts w:hint="default"/>
    </w:rPr>
  </w:style>
  <w:style w:type="character" w:customStyle="1" w:styleId="WW8Num6z0">
    <w:name w:val="WW8Num6z0"/>
    <w:rsid w:val="00B26D85"/>
    <w:rPr>
      <w:rFonts w:ascii="Symbol" w:hAnsi="Symbol" w:cs="Symbol" w:hint="default"/>
    </w:rPr>
  </w:style>
  <w:style w:type="character" w:customStyle="1" w:styleId="WW8Num7z0">
    <w:name w:val="WW8Num7z0"/>
    <w:rsid w:val="00B26D85"/>
    <w:rPr>
      <w:rFonts w:ascii="Symbol" w:hAnsi="Symbol" w:cs="Symbol" w:hint="default"/>
    </w:rPr>
  </w:style>
  <w:style w:type="character" w:customStyle="1" w:styleId="WW8Num5z1">
    <w:name w:val="WW8Num5z1"/>
    <w:rsid w:val="00B26D85"/>
  </w:style>
  <w:style w:type="character" w:customStyle="1" w:styleId="WW8Num5z2">
    <w:name w:val="WW8Num5z2"/>
    <w:rsid w:val="00B26D85"/>
  </w:style>
  <w:style w:type="character" w:customStyle="1" w:styleId="WW8Num5z3">
    <w:name w:val="WW8Num5z3"/>
    <w:rsid w:val="00B26D85"/>
  </w:style>
  <w:style w:type="character" w:customStyle="1" w:styleId="WW8Num5z4">
    <w:name w:val="WW8Num5z4"/>
    <w:rsid w:val="00B26D85"/>
  </w:style>
  <w:style w:type="character" w:customStyle="1" w:styleId="WW8Num5z5">
    <w:name w:val="WW8Num5z5"/>
    <w:rsid w:val="00B26D85"/>
  </w:style>
  <w:style w:type="character" w:customStyle="1" w:styleId="WW8Num5z6">
    <w:name w:val="WW8Num5z6"/>
    <w:rsid w:val="00B26D85"/>
  </w:style>
  <w:style w:type="character" w:customStyle="1" w:styleId="WW8Num5z7">
    <w:name w:val="WW8Num5z7"/>
    <w:rsid w:val="00B26D85"/>
  </w:style>
  <w:style w:type="character" w:customStyle="1" w:styleId="WW8Num5z8">
    <w:name w:val="WW8Num5z8"/>
    <w:rsid w:val="00B26D85"/>
  </w:style>
  <w:style w:type="character" w:customStyle="1" w:styleId="WW8NumSt4z0">
    <w:name w:val="WW8NumSt4z0"/>
    <w:rsid w:val="00B26D85"/>
    <w:rPr>
      <w:rFonts w:ascii="Symbol" w:hAnsi="Symbol" w:cs="Symbol" w:hint="default"/>
    </w:rPr>
  </w:style>
  <w:style w:type="character" w:customStyle="1" w:styleId="11">
    <w:name w:val="Основной шрифт абзаца1"/>
    <w:rsid w:val="00B26D85"/>
  </w:style>
  <w:style w:type="character" w:styleId="a5">
    <w:name w:val="page number"/>
    <w:basedOn w:val="11"/>
    <w:rsid w:val="00B26D85"/>
  </w:style>
  <w:style w:type="character" w:customStyle="1" w:styleId="a6">
    <w:name w:val="Символ сноски"/>
    <w:rsid w:val="00B26D85"/>
    <w:rPr>
      <w:vertAlign w:val="superscript"/>
    </w:rPr>
  </w:style>
  <w:style w:type="character" w:customStyle="1" w:styleId="a7">
    <w:name w:val="Основной шрифт"/>
    <w:rsid w:val="00B26D85"/>
  </w:style>
  <w:style w:type="character" w:customStyle="1" w:styleId="a8">
    <w:name w:val="знак примечания"/>
    <w:rsid w:val="00B26D85"/>
    <w:rPr>
      <w:sz w:val="16"/>
    </w:rPr>
  </w:style>
  <w:style w:type="character" w:customStyle="1" w:styleId="a9">
    <w:name w:val="номер строки"/>
    <w:basedOn w:val="a7"/>
    <w:rsid w:val="00B26D85"/>
  </w:style>
  <w:style w:type="character" w:customStyle="1" w:styleId="aa">
    <w:name w:val="знак сноски"/>
    <w:rsid w:val="00B26D85"/>
    <w:rPr>
      <w:position w:val="4"/>
      <w:sz w:val="16"/>
    </w:rPr>
  </w:style>
  <w:style w:type="character" w:customStyle="1" w:styleId="ab">
    <w:name w:val="номер страницы"/>
    <w:basedOn w:val="a7"/>
    <w:rsid w:val="00B26D85"/>
  </w:style>
  <w:style w:type="character" w:customStyle="1" w:styleId="BodyTextIndentChar">
    <w:name w:val="Body Text Indent Char"/>
    <w:rsid w:val="00B26D85"/>
    <w:rPr>
      <w:rFonts w:ascii="Arial" w:hAnsi="Arial" w:cs="Arial"/>
      <w:sz w:val="16"/>
      <w:lang w:val="ru-RU" w:bidi="ar-SA"/>
    </w:rPr>
  </w:style>
  <w:style w:type="character" w:customStyle="1" w:styleId="12">
    <w:name w:val="Знак Знак1"/>
    <w:rsid w:val="00B26D85"/>
    <w:rPr>
      <w:rFonts w:ascii="Arial" w:hAnsi="Arial" w:cs="Arial"/>
      <w:sz w:val="16"/>
      <w:lang w:val="ru-RU" w:bidi="ar-SA"/>
    </w:rPr>
  </w:style>
  <w:style w:type="character" w:customStyle="1" w:styleId="BalloonTextChar">
    <w:name w:val="Balloon Text Char"/>
    <w:rsid w:val="00B26D85"/>
    <w:rPr>
      <w:rFonts w:ascii="Tahoma" w:hAnsi="Tahoma" w:cs="Tahoma"/>
      <w:sz w:val="16"/>
      <w:szCs w:val="16"/>
    </w:rPr>
  </w:style>
  <w:style w:type="character" w:styleId="ac">
    <w:name w:val="Hyperlink"/>
    <w:rsid w:val="00B26D85"/>
    <w:rPr>
      <w:color w:val="0000FF"/>
      <w:u w:val="single"/>
    </w:rPr>
  </w:style>
  <w:style w:type="character" w:customStyle="1" w:styleId="Heading9Char">
    <w:name w:val="Heading 9 Char"/>
    <w:rsid w:val="00B26D85"/>
    <w:rPr>
      <w:rFonts w:ascii="Arial" w:hAnsi="Arial" w:cs="Arial"/>
      <w:b/>
      <w:sz w:val="14"/>
      <w:lang w:val="ru-RU" w:bidi="ar-SA"/>
    </w:rPr>
  </w:style>
  <w:style w:type="character" w:customStyle="1" w:styleId="FootnoteTextChar">
    <w:name w:val="Footnote Text Char"/>
    <w:rsid w:val="00B26D85"/>
    <w:rPr>
      <w:lang w:val="ru-RU" w:bidi="ar-SA"/>
    </w:rPr>
  </w:style>
  <w:style w:type="character" w:customStyle="1" w:styleId="shorttext">
    <w:name w:val="short_text"/>
    <w:rsid w:val="00B26D85"/>
  </w:style>
  <w:style w:type="character" w:customStyle="1" w:styleId="alt-edited">
    <w:name w:val="alt-edited"/>
    <w:basedOn w:val="11"/>
    <w:rsid w:val="00B26D85"/>
  </w:style>
  <w:style w:type="character" w:customStyle="1" w:styleId="longtext">
    <w:name w:val="long_text"/>
    <w:basedOn w:val="11"/>
    <w:rsid w:val="00B26D85"/>
  </w:style>
  <w:style w:type="character" w:customStyle="1" w:styleId="hps">
    <w:name w:val="hps"/>
    <w:basedOn w:val="11"/>
    <w:rsid w:val="00B26D85"/>
  </w:style>
  <w:style w:type="character" w:customStyle="1" w:styleId="hpsatn">
    <w:name w:val="hps atn"/>
    <w:basedOn w:val="11"/>
    <w:rsid w:val="00B26D85"/>
  </w:style>
  <w:style w:type="character" w:customStyle="1" w:styleId="CommentReference">
    <w:name w:val="Comment Reference"/>
    <w:rsid w:val="00B26D85"/>
    <w:rPr>
      <w:sz w:val="16"/>
      <w:szCs w:val="16"/>
    </w:rPr>
  </w:style>
  <w:style w:type="character" w:customStyle="1" w:styleId="CommentTextChar">
    <w:name w:val="Comment Text Char"/>
    <w:rsid w:val="00B26D85"/>
    <w:rPr>
      <w:lang w:val="ru-RU"/>
    </w:rPr>
  </w:style>
  <w:style w:type="character" w:customStyle="1" w:styleId="CommentSubjectChar">
    <w:name w:val="Comment Subject Char"/>
    <w:rsid w:val="00B26D85"/>
    <w:rPr>
      <w:b/>
      <w:bCs/>
      <w:lang w:val="ru-RU"/>
    </w:rPr>
  </w:style>
  <w:style w:type="character" w:customStyle="1" w:styleId="DocumentMapChar">
    <w:name w:val="Document Map Char"/>
    <w:rsid w:val="00B26D85"/>
    <w:rPr>
      <w:sz w:val="24"/>
      <w:szCs w:val="24"/>
      <w:lang w:val="ru-RU"/>
    </w:rPr>
  </w:style>
  <w:style w:type="paragraph" w:customStyle="1" w:styleId="ad">
    <w:name w:val="Заголовок"/>
    <w:basedOn w:val="a1"/>
    <w:next w:val="a1"/>
    <w:rsid w:val="00B26D85"/>
    <w:pPr>
      <w:jc w:val="center"/>
    </w:pPr>
    <w:rPr>
      <w:rFonts w:ascii="Arial" w:hAnsi="Arial" w:cs="Arial"/>
      <w:b/>
      <w:sz w:val="16"/>
    </w:rPr>
  </w:style>
  <w:style w:type="paragraph" w:styleId="ae">
    <w:name w:val="Body Text"/>
    <w:basedOn w:val="a1"/>
    <w:rsid w:val="00B26D85"/>
    <w:pPr>
      <w:widowControl w:val="0"/>
      <w:tabs>
        <w:tab w:val="left" w:pos="1276"/>
      </w:tabs>
      <w:jc w:val="center"/>
    </w:pPr>
    <w:rPr>
      <w:rFonts w:ascii="Arial" w:hAnsi="Arial" w:cs="Arial"/>
      <w:b/>
      <w:sz w:val="16"/>
    </w:rPr>
  </w:style>
  <w:style w:type="paragraph" w:styleId="af">
    <w:name w:val="List"/>
    <w:basedOn w:val="ae"/>
    <w:rsid w:val="00B26D85"/>
    <w:rPr>
      <w:rFonts w:cs="Lucida Sans"/>
    </w:rPr>
  </w:style>
  <w:style w:type="paragraph" w:styleId="af0">
    <w:name w:val="caption"/>
    <w:basedOn w:val="a1"/>
    <w:qFormat/>
    <w:rsid w:val="00B26D85"/>
    <w:pPr>
      <w:suppressLineNumbers/>
      <w:spacing w:before="120" w:after="120"/>
    </w:pPr>
    <w:rPr>
      <w:rFonts w:cs="Lucida Sans"/>
      <w:i/>
      <w:iCs/>
      <w:sz w:val="24"/>
      <w:szCs w:val="24"/>
    </w:rPr>
  </w:style>
  <w:style w:type="paragraph" w:customStyle="1" w:styleId="13">
    <w:name w:val="Указатель1"/>
    <w:basedOn w:val="a1"/>
    <w:rsid w:val="00B26D85"/>
    <w:pPr>
      <w:suppressLineNumbers/>
    </w:pPr>
    <w:rPr>
      <w:rFonts w:cs="Lucida Sans"/>
    </w:rPr>
  </w:style>
  <w:style w:type="paragraph" w:styleId="af1">
    <w:name w:val="header"/>
    <w:basedOn w:val="a1"/>
    <w:rsid w:val="00B26D85"/>
    <w:pPr>
      <w:tabs>
        <w:tab w:val="center" w:pos="4153"/>
        <w:tab w:val="right" w:pos="8306"/>
      </w:tabs>
    </w:pPr>
  </w:style>
  <w:style w:type="paragraph" w:styleId="af2">
    <w:name w:val="footer"/>
    <w:basedOn w:val="a1"/>
    <w:link w:val="af3"/>
    <w:rsid w:val="00B26D85"/>
    <w:pPr>
      <w:tabs>
        <w:tab w:val="center" w:pos="4153"/>
        <w:tab w:val="right" w:pos="8306"/>
      </w:tabs>
    </w:pPr>
  </w:style>
  <w:style w:type="paragraph" w:styleId="af4">
    <w:name w:val="Body Text Indent"/>
    <w:basedOn w:val="a1"/>
    <w:rsid w:val="00B26D85"/>
    <w:pPr>
      <w:tabs>
        <w:tab w:val="left" w:pos="1263"/>
        <w:tab w:val="left" w:pos="2526"/>
        <w:tab w:val="left" w:pos="3789"/>
        <w:tab w:val="left" w:pos="5052"/>
        <w:tab w:val="left" w:pos="6315"/>
        <w:tab w:val="left" w:pos="7578"/>
      </w:tabs>
      <w:ind w:firstLine="284"/>
      <w:jc w:val="both"/>
    </w:pPr>
    <w:rPr>
      <w:rFonts w:ascii="Arial" w:hAnsi="Arial" w:cs="Arial"/>
      <w:sz w:val="16"/>
    </w:rPr>
  </w:style>
  <w:style w:type="paragraph" w:customStyle="1" w:styleId="af5">
    <w:name w:val="боковик"/>
    <w:basedOn w:val="a1"/>
    <w:rsid w:val="00B26D85"/>
    <w:pPr>
      <w:jc w:val="both"/>
    </w:pPr>
    <w:rPr>
      <w:rFonts w:ascii="Arial" w:hAnsi="Arial" w:cs="Arial"/>
      <w:sz w:val="16"/>
    </w:rPr>
  </w:style>
  <w:style w:type="paragraph" w:styleId="af6">
    <w:name w:val="endnote text"/>
    <w:basedOn w:val="a1"/>
    <w:rsid w:val="00B26D85"/>
  </w:style>
  <w:style w:type="paragraph" w:styleId="af7">
    <w:name w:val="footnote text"/>
    <w:basedOn w:val="a1"/>
    <w:rsid w:val="00B26D85"/>
  </w:style>
  <w:style w:type="paragraph" w:customStyle="1" w:styleId="21">
    <w:name w:val="Основной текст с отступом 21"/>
    <w:basedOn w:val="a1"/>
    <w:rsid w:val="00B26D85"/>
    <w:pPr>
      <w:spacing w:line="200" w:lineRule="exact"/>
      <w:ind w:left="113" w:firstLine="284"/>
      <w:jc w:val="both"/>
    </w:pPr>
    <w:rPr>
      <w:rFonts w:ascii="Arial" w:hAnsi="Arial" w:cs="Arial"/>
      <w:sz w:val="16"/>
    </w:rPr>
  </w:style>
  <w:style w:type="paragraph" w:customStyle="1" w:styleId="00-Zagolovok">
    <w:name w:val="00-Zagolovok"/>
    <w:basedOn w:val="a1"/>
    <w:rsid w:val="00B26D85"/>
    <w:pPr>
      <w:widowControl w:val="0"/>
      <w:spacing w:after="200" w:line="220" w:lineRule="exact"/>
      <w:jc w:val="center"/>
    </w:pPr>
    <w:rPr>
      <w:rFonts w:ascii="PragmaticaC" w:hAnsi="PragmaticaC" w:cs="PragmaticaC"/>
      <w:b/>
      <w:caps/>
      <w:sz w:val="18"/>
    </w:rPr>
  </w:style>
  <w:style w:type="paragraph" w:customStyle="1" w:styleId="BodyText24">
    <w:name w:val="Body Text 24"/>
    <w:basedOn w:val="a1"/>
    <w:rsid w:val="00B26D85"/>
    <w:pPr>
      <w:widowControl w:val="0"/>
      <w:spacing w:before="120" w:line="144" w:lineRule="exact"/>
      <w:ind w:firstLine="284"/>
      <w:jc w:val="both"/>
    </w:pPr>
    <w:rPr>
      <w:rFonts w:ascii="Arial" w:hAnsi="Arial" w:cs="Arial"/>
      <w:sz w:val="16"/>
    </w:rPr>
  </w:style>
  <w:style w:type="paragraph" w:customStyle="1" w:styleId="31">
    <w:name w:val="Основной текст с отступом 31"/>
    <w:basedOn w:val="a1"/>
    <w:rsid w:val="00B26D85"/>
    <w:pPr>
      <w:spacing w:line="240" w:lineRule="exact"/>
      <w:ind w:left="113" w:hanging="113"/>
      <w:jc w:val="both"/>
    </w:pPr>
    <w:rPr>
      <w:rFonts w:ascii="Arial" w:hAnsi="Arial" w:cs="Arial"/>
      <w:bCs/>
      <w:sz w:val="16"/>
    </w:rPr>
  </w:style>
  <w:style w:type="paragraph" w:customStyle="1" w:styleId="14">
    <w:name w:val="Название объекта1"/>
    <w:basedOn w:val="a1"/>
    <w:next w:val="a1"/>
    <w:rsid w:val="00B26D85"/>
    <w:pPr>
      <w:spacing w:before="240"/>
      <w:jc w:val="center"/>
    </w:pPr>
    <w:rPr>
      <w:rFonts w:ascii="Arial" w:hAnsi="Arial" w:cs="Arial"/>
      <w:b/>
    </w:rPr>
  </w:style>
  <w:style w:type="paragraph" w:customStyle="1" w:styleId="xl24">
    <w:name w:val="xl24"/>
    <w:basedOn w:val="a1"/>
    <w:rsid w:val="00B26D85"/>
    <w:pPr>
      <w:spacing w:before="100" w:after="100"/>
    </w:pPr>
    <w:rPr>
      <w:rFonts w:ascii="Arial" w:hAnsi="Arial" w:cs="Arial"/>
      <w:color w:val="000000"/>
      <w:sz w:val="24"/>
      <w:szCs w:val="24"/>
    </w:rPr>
  </w:style>
  <w:style w:type="paragraph" w:customStyle="1" w:styleId="xl25">
    <w:name w:val="xl25"/>
    <w:basedOn w:val="a1"/>
    <w:rsid w:val="00B26D85"/>
    <w:pPr>
      <w:spacing w:before="100" w:after="100"/>
      <w:textAlignment w:val="top"/>
    </w:pPr>
    <w:rPr>
      <w:rFonts w:ascii="Arial" w:hAnsi="Arial" w:cs="Arial"/>
      <w:color w:val="000000"/>
      <w:sz w:val="24"/>
      <w:szCs w:val="24"/>
    </w:rPr>
  </w:style>
  <w:style w:type="paragraph" w:customStyle="1" w:styleId="xl26">
    <w:name w:val="xl26"/>
    <w:basedOn w:val="a1"/>
    <w:rsid w:val="00B26D85"/>
    <w:pPr>
      <w:spacing w:before="100" w:after="100"/>
      <w:jc w:val="both"/>
      <w:textAlignment w:val="top"/>
    </w:pPr>
    <w:rPr>
      <w:rFonts w:ascii="Arial" w:hAnsi="Arial" w:cs="Arial"/>
      <w:sz w:val="24"/>
      <w:szCs w:val="24"/>
    </w:rPr>
  </w:style>
  <w:style w:type="paragraph" w:customStyle="1" w:styleId="xl27">
    <w:name w:val="xl27"/>
    <w:basedOn w:val="a1"/>
    <w:rsid w:val="00B26D85"/>
    <w:pPr>
      <w:spacing w:before="100" w:after="100"/>
      <w:textAlignment w:val="top"/>
    </w:pPr>
    <w:rPr>
      <w:rFonts w:ascii="Arial" w:hAnsi="Arial" w:cs="Arial"/>
      <w:sz w:val="24"/>
      <w:szCs w:val="24"/>
    </w:rPr>
  </w:style>
  <w:style w:type="paragraph" w:customStyle="1" w:styleId="xl28">
    <w:name w:val="xl28"/>
    <w:basedOn w:val="a1"/>
    <w:rsid w:val="00B26D85"/>
    <w:pPr>
      <w:pBdr>
        <w:top w:val="none" w:sz="0" w:space="0" w:color="000000"/>
        <w:left w:val="none" w:sz="0"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29">
    <w:name w:val="xl29"/>
    <w:basedOn w:val="a1"/>
    <w:rsid w:val="00B26D85"/>
    <w:pPr>
      <w:pBdr>
        <w:top w:val="single" w:sz="4" w:space="0" w:color="000000"/>
        <w:left w:val="none" w:sz="0"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30">
    <w:name w:val="xl30"/>
    <w:basedOn w:val="a1"/>
    <w:rsid w:val="00B26D85"/>
    <w:pPr>
      <w:pBdr>
        <w:top w:val="single" w:sz="4" w:space="0" w:color="000000"/>
        <w:left w:val="none" w:sz="0" w:space="0" w:color="000000"/>
        <w:bottom w:val="single" w:sz="4" w:space="0" w:color="000000"/>
        <w:right w:val="none" w:sz="0" w:space="0" w:color="000000"/>
      </w:pBdr>
      <w:spacing w:before="100" w:after="100"/>
    </w:pPr>
    <w:rPr>
      <w:sz w:val="24"/>
      <w:szCs w:val="24"/>
    </w:rPr>
  </w:style>
  <w:style w:type="paragraph" w:customStyle="1" w:styleId="xl31">
    <w:name w:val="xl31"/>
    <w:basedOn w:val="a1"/>
    <w:rsid w:val="00B26D85"/>
    <w:pPr>
      <w:pBdr>
        <w:top w:val="none" w:sz="0" w:space="0" w:color="000000"/>
        <w:left w:val="single" w:sz="4" w:space="0" w:color="000000"/>
        <w:bottom w:val="none" w:sz="0" w:space="0" w:color="000000"/>
        <w:right w:val="none" w:sz="0" w:space="0" w:color="000000"/>
      </w:pBdr>
      <w:spacing w:before="100" w:after="100"/>
    </w:pPr>
    <w:rPr>
      <w:sz w:val="24"/>
      <w:szCs w:val="24"/>
    </w:rPr>
  </w:style>
  <w:style w:type="paragraph" w:customStyle="1" w:styleId="xl32">
    <w:name w:val="xl32"/>
    <w:basedOn w:val="a1"/>
    <w:rsid w:val="00B26D85"/>
    <w:pPr>
      <w:pBdr>
        <w:top w:val="none" w:sz="0" w:space="0" w:color="000000"/>
        <w:left w:val="none" w:sz="0" w:space="0" w:color="000000"/>
        <w:bottom w:val="none" w:sz="0" w:space="0" w:color="000000"/>
        <w:right w:val="single" w:sz="4" w:space="0" w:color="000000"/>
      </w:pBdr>
      <w:spacing w:before="100" w:after="100"/>
    </w:pPr>
    <w:rPr>
      <w:sz w:val="24"/>
      <w:szCs w:val="24"/>
    </w:rPr>
  </w:style>
  <w:style w:type="paragraph" w:customStyle="1" w:styleId="xl33">
    <w:name w:val="xl33"/>
    <w:basedOn w:val="a1"/>
    <w:rsid w:val="00B26D85"/>
    <w:pPr>
      <w:pBdr>
        <w:top w:val="none" w:sz="0" w:space="0" w:color="000000"/>
        <w:left w:val="single" w:sz="4" w:space="0" w:color="000000"/>
        <w:bottom w:val="none" w:sz="0" w:space="0" w:color="000000"/>
        <w:right w:val="none" w:sz="0" w:space="0" w:color="000000"/>
      </w:pBdr>
      <w:spacing w:before="100" w:after="100"/>
      <w:jc w:val="center"/>
    </w:pPr>
    <w:rPr>
      <w:sz w:val="24"/>
      <w:szCs w:val="24"/>
    </w:rPr>
  </w:style>
  <w:style w:type="paragraph" w:customStyle="1" w:styleId="xl34">
    <w:name w:val="xl34"/>
    <w:basedOn w:val="a1"/>
    <w:rsid w:val="00B26D85"/>
    <w:pPr>
      <w:pBdr>
        <w:top w:val="none" w:sz="0" w:space="0" w:color="000000"/>
        <w:left w:val="none" w:sz="0" w:space="0" w:color="000000"/>
        <w:bottom w:val="none" w:sz="0" w:space="0" w:color="000000"/>
        <w:right w:val="single" w:sz="4" w:space="0" w:color="000000"/>
      </w:pBdr>
      <w:spacing w:before="100" w:after="100"/>
      <w:jc w:val="center"/>
    </w:pPr>
    <w:rPr>
      <w:sz w:val="24"/>
      <w:szCs w:val="24"/>
    </w:rPr>
  </w:style>
  <w:style w:type="paragraph" w:customStyle="1" w:styleId="xl35">
    <w:name w:val="xl35"/>
    <w:basedOn w:val="a1"/>
    <w:rsid w:val="00B26D85"/>
    <w:pPr>
      <w:pBdr>
        <w:top w:val="none" w:sz="0" w:space="0" w:color="000000"/>
        <w:left w:val="none" w:sz="0" w:space="0" w:color="000000"/>
        <w:bottom w:val="none" w:sz="0" w:space="0" w:color="000000"/>
        <w:right w:val="single" w:sz="4" w:space="0" w:color="000000"/>
      </w:pBdr>
      <w:spacing w:before="100" w:after="100"/>
    </w:pPr>
    <w:rPr>
      <w:sz w:val="24"/>
      <w:szCs w:val="24"/>
    </w:rPr>
  </w:style>
  <w:style w:type="paragraph" w:customStyle="1" w:styleId="xl36">
    <w:name w:val="xl36"/>
    <w:basedOn w:val="a1"/>
    <w:rsid w:val="00B26D85"/>
    <w:pPr>
      <w:pBdr>
        <w:top w:val="none" w:sz="0" w:space="0" w:color="000000"/>
        <w:left w:val="single" w:sz="4" w:space="0" w:color="000000"/>
        <w:bottom w:val="none" w:sz="0" w:space="0" w:color="000000"/>
        <w:right w:val="single" w:sz="4" w:space="0" w:color="000000"/>
      </w:pBdr>
      <w:spacing w:before="100" w:after="100"/>
    </w:pPr>
    <w:rPr>
      <w:sz w:val="24"/>
      <w:szCs w:val="24"/>
    </w:rPr>
  </w:style>
  <w:style w:type="paragraph" w:customStyle="1" w:styleId="xl37">
    <w:name w:val="xl37"/>
    <w:basedOn w:val="a1"/>
    <w:rsid w:val="00B26D85"/>
    <w:pPr>
      <w:pBdr>
        <w:top w:val="none" w:sz="0" w:space="0" w:color="000000"/>
        <w:left w:val="single" w:sz="4" w:space="0" w:color="000000"/>
        <w:bottom w:val="none" w:sz="0" w:space="0" w:color="000000"/>
        <w:right w:val="single" w:sz="4" w:space="0" w:color="000000"/>
      </w:pBdr>
      <w:spacing w:before="100" w:after="100"/>
      <w:jc w:val="center"/>
    </w:pPr>
    <w:rPr>
      <w:sz w:val="24"/>
      <w:szCs w:val="24"/>
    </w:rPr>
  </w:style>
  <w:style w:type="paragraph" w:customStyle="1" w:styleId="xl38">
    <w:name w:val="xl38"/>
    <w:basedOn w:val="a1"/>
    <w:rsid w:val="00B26D85"/>
    <w:pPr>
      <w:pBdr>
        <w:top w:val="none" w:sz="0" w:space="0" w:color="000000"/>
        <w:left w:val="single" w:sz="4" w:space="0" w:color="000000"/>
        <w:bottom w:val="none" w:sz="0" w:space="0" w:color="000000"/>
        <w:right w:val="single" w:sz="4" w:space="0" w:color="000000"/>
      </w:pBdr>
      <w:spacing w:before="100" w:after="100"/>
      <w:jc w:val="right"/>
    </w:pPr>
    <w:rPr>
      <w:sz w:val="24"/>
      <w:szCs w:val="24"/>
    </w:rPr>
  </w:style>
  <w:style w:type="paragraph" w:customStyle="1" w:styleId="xl39">
    <w:name w:val="xl39"/>
    <w:basedOn w:val="a1"/>
    <w:rsid w:val="00B26D85"/>
    <w:pPr>
      <w:pBdr>
        <w:top w:val="none" w:sz="0" w:space="0" w:color="000000"/>
        <w:left w:val="single" w:sz="4" w:space="0" w:color="000000"/>
        <w:bottom w:val="none" w:sz="0" w:space="0" w:color="000000"/>
        <w:right w:val="single" w:sz="4" w:space="0" w:color="000000"/>
      </w:pBdr>
      <w:spacing w:before="100" w:after="100"/>
    </w:pPr>
    <w:rPr>
      <w:sz w:val="24"/>
      <w:szCs w:val="24"/>
    </w:rPr>
  </w:style>
  <w:style w:type="paragraph" w:customStyle="1" w:styleId="xl40">
    <w:name w:val="xl40"/>
    <w:basedOn w:val="a1"/>
    <w:rsid w:val="00B26D85"/>
    <w:pPr>
      <w:pBdr>
        <w:top w:val="single" w:sz="4" w:space="0" w:color="000000"/>
        <w:left w:val="single" w:sz="4"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41">
    <w:name w:val="xl41"/>
    <w:basedOn w:val="a1"/>
    <w:rsid w:val="00B26D85"/>
    <w:pPr>
      <w:pBdr>
        <w:top w:val="single" w:sz="4" w:space="0" w:color="000000"/>
        <w:left w:val="single" w:sz="4" w:space="0" w:color="000000"/>
        <w:bottom w:val="single" w:sz="4" w:space="0" w:color="000000"/>
        <w:right w:val="single" w:sz="4" w:space="0" w:color="000000"/>
      </w:pBdr>
      <w:spacing w:before="100" w:after="100"/>
    </w:pPr>
    <w:rPr>
      <w:rFonts w:ascii="Arial" w:hAnsi="Arial" w:cs="Arial"/>
      <w:b/>
      <w:bCs/>
      <w:sz w:val="24"/>
      <w:szCs w:val="24"/>
    </w:rPr>
  </w:style>
  <w:style w:type="paragraph" w:customStyle="1" w:styleId="210">
    <w:name w:val="Основной текст 21"/>
    <w:basedOn w:val="a1"/>
    <w:rsid w:val="00B26D85"/>
    <w:pPr>
      <w:tabs>
        <w:tab w:val="left" w:pos="1263"/>
        <w:tab w:val="left" w:pos="2526"/>
        <w:tab w:val="left" w:pos="3789"/>
        <w:tab w:val="left" w:pos="5052"/>
        <w:tab w:val="left" w:pos="6315"/>
        <w:tab w:val="left" w:pos="7578"/>
      </w:tabs>
      <w:spacing w:after="40"/>
      <w:jc w:val="right"/>
    </w:pPr>
    <w:rPr>
      <w:rFonts w:ascii="Arial" w:hAnsi="Arial" w:cs="Arial"/>
      <w:bCs/>
      <w:sz w:val="14"/>
    </w:rPr>
  </w:style>
  <w:style w:type="paragraph" w:customStyle="1" w:styleId="15">
    <w:name w:val="Обычный (веб)1"/>
    <w:basedOn w:val="a1"/>
    <w:rsid w:val="00B26D85"/>
    <w:pPr>
      <w:spacing w:before="100" w:after="100"/>
    </w:pPr>
    <w:rPr>
      <w:rFonts w:ascii="Arial Unicode MS" w:eastAsia="Arial Unicode MS" w:hAnsi="Arial Unicode MS" w:cs="Arial Unicode MS"/>
      <w:sz w:val="24"/>
      <w:szCs w:val="24"/>
    </w:rPr>
  </w:style>
  <w:style w:type="paragraph" w:customStyle="1" w:styleId="310">
    <w:name w:val="Основной текст 31"/>
    <w:basedOn w:val="a1"/>
    <w:rsid w:val="00B26D85"/>
    <w:pPr>
      <w:tabs>
        <w:tab w:val="left" w:pos="1263"/>
        <w:tab w:val="left" w:pos="2526"/>
        <w:tab w:val="left" w:pos="3789"/>
        <w:tab w:val="left" w:pos="5052"/>
        <w:tab w:val="left" w:pos="6315"/>
        <w:tab w:val="left" w:pos="7578"/>
        <w:tab w:val="left" w:pos="8841"/>
      </w:tabs>
      <w:spacing w:line="140" w:lineRule="exact"/>
      <w:jc w:val="both"/>
    </w:pPr>
    <w:rPr>
      <w:rFonts w:ascii="Arial" w:hAnsi="Arial" w:cs="Arial"/>
      <w:sz w:val="12"/>
    </w:rPr>
  </w:style>
  <w:style w:type="paragraph" w:customStyle="1" w:styleId="16">
    <w:name w:val="заголовок 1"/>
    <w:basedOn w:val="a1"/>
    <w:next w:val="a1"/>
    <w:rsid w:val="00B26D85"/>
    <w:pPr>
      <w:spacing w:before="240"/>
    </w:pPr>
    <w:rPr>
      <w:rFonts w:ascii="Arial" w:hAnsi="Arial" w:cs="Arial"/>
      <w:b/>
      <w:sz w:val="24"/>
      <w:u w:val="single"/>
    </w:rPr>
  </w:style>
  <w:style w:type="paragraph" w:customStyle="1" w:styleId="20">
    <w:name w:val="заголовок 2"/>
    <w:basedOn w:val="a1"/>
    <w:next w:val="a1"/>
    <w:rsid w:val="00B26D85"/>
    <w:pPr>
      <w:spacing w:before="120"/>
    </w:pPr>
    <w:rPr>
      <w:rFonts w:ascii="Arial" w:hAnsi="Arial" w:cs="Arial"/>
      <w:b/>
      <w:sz w:val="24"/>
    </w:rPr>
  </w:style>
  <w:style w:type="paragraph" w:customStyle="1" w:styleId="30">
    <w:name w:val="заголовок 3"/>
    <w:basedOn w:val="a1"/>
    <w:next w:val="af8"/>
    <w:rsid w:val="00B26D85"/>
    <w:pPr>
      <w:ind w:left="354"/>
    </w:pPr>
    <w:rPr>
      <w:b/>
      <w:sz w:val="24"/>
    </w:rPr>
  </w:style>
  <w:style w:type="paragraph" w:customStyle="1" w:styleId="af8">
    <w:name w:val="Обычный текст с отступом"/>
    <w:basedOn w:val="a1"/>
    <w:rsid w:val="00B26D85"/>
    <w:pPr>
      <w:ind w:left="708"/>
    </w:pPr>
    <w:rPr>
      <w:rFonts w:ascii="Arial" w:hAnsi="Arial" w:cs="Arial"/>
      <w:sz w:val="14"/>
    </w:rPr>
  </w:style>
  <w:style w:type="paragraph" w:customStyle="1" w:styleId="40">
    <w:name w:val="заголовок 4"/>
    <w:basedOn w:val="a1"/>
    <w:next w:val="af8"/>
    <w:rsid w:val="00B26D85"/>
    <w:pPr>
      <w:ind w:left="354"/>
    </w:pPr>
    <w:rPr>
      <w:sz w:val="24"/>
      <w:u w:val="single"/>
    </w:rPr>
  </w:style>
  <w:style w:type="paragraph" w:customStyle="1" w:styleId="50">
    <w:name w:val="заголовок 5"/>
    <w:basedOn w:val="a1"/>
    <w:next w:val="af8"/>
    <w:rsid w:val="00B26D85"/>
    <w:pPr>
      <w:ind w:left="708"/>
    </w:pPr>
    <w:rPr>
      <w:b/>
    </w:rPr>
  </w:style>
  <w:style w:type="paragraph" w:customStyle="1" w:styleId="60">
    <w:name w:val="заголовок 6"/>
    <w:basedOn w:val="a1"/>
    <w:next w:val="af8"/>
    <w:rsid w:val="00B26D85"/>
    <w:pPr>
      <w:ind w:left="708"/>
    </w:pPr>
    <w:rPr>
      <w:u w:val="single"/>
    </w:rPr>
  </w:style>
  <w:style w:type="paragraph" w:customStyle="1" w:styleId="70">
    <w:name w:val="заголовок 7"/>
    <w:basedOn w:val="a1"/>
    <w:next w:val="af8"/>
    <w:rsid w:val="00B26D85"/>
    <w:pPr>
      <w:ind w:left="708"/>
    </w:pPr>
    <w:rPr>
      <w:i/>
    </w:rPr>
  </w:style>
  <w:style w:type="paragraph" w:customStyle="1" w:styleId="82">
    <w:name w:val="заголовок 8"/>
    <w:basedOn w:val="a1"/>
    <w:next w:val="af8"/>
    <w:rsid w:val="00B26D85"/>
    <w:pPr>
      <w:ind w:left="708"/>
    </w:pPr>
    <w:rPr>
      <w:i/>
    </w:rPr>
  </w:style>
  <w:style w:type="paragraph" w:customStyle="1" w:styleId="90">
    <w:name w:val="заголовок 9"/>
    <w:basedOn w:val="a1"/>
    <w:next w:val="af8"/>
    <w:rsid w:val="00B26D85"/>
    <w:pPr>
      <w:ind w:left="708"/>
    </w:pPr>
    <w:rPr>
      <w:i/>
    </w:rPr>
  </w:style>
  <w:style w:type="paragraph" w:customStyle="1" w:styleId="af9">
    <w:name w:val="текст примечания"/>
    <w:basedOn w:val="a1"/>
    <w:rsid w:val="00B26D85"/>
    <w:rPr>
      <w:rFonts w:ascii="Arial" w:hAnsi="Arial" w:cs="Arial"/>
    </w:rPr>
  </w:style>
  <w:style w:type="paragraph" w:customStyle="1" w:styleId="83">
    <w:name w:val="оглавление 8"/>
    <w:basedOn w:val="a1"/>
    <w:next w:val="a1"/>
    <w:rsid w:val="00B26D85"/>
    <w:pPr>
      <w:tabs>
        <w:tab w:val="left" w:leader="dot" w:pos="8646"/>
        <w:tab w:val="right" w:pos="9072"/>
      </w:tabs>
      <w:ind w:left="4961" w:right="850"/>
    </w:pPr>
    <w:rPr>
      <w:rFonts w:ascii="Arial" w:hAnsi="Arial" w:cs="Arial"/>
      <w:sz w:val="14"/>
    </w:rPr>
  </w:style>
  <w:style w:type="paragraph" w:customStyle="1" w:styleId="71">
    <w:name w:val="оглавление 7"/>
    <w:basedOn w:val="a1"/>
    <w:next w:val="a1"/>
    <w:rsid w:val="00B26D85"/>
    <w:pPr>
      <w:tabs>
        <w:tab w:val="left" w:leader="dot" w:pos="8646"/>
        <w:tab w:val="right" w:pos="9072"/>
      </w:tabs>
      <w:ind w:left="4253" w:right="850"/>
    </w:pPr>
    <w:rPr>
      <w:rFonts w:ascii="Arial" w:hAnsi="Arial" w:cs="Arial"/>
      <w:sz w:val="14"/>
    </w:rPr>
  </w:style>
  <w:style w:type="paragraph" w:customStyle="1" w:styleId="61">
    <w:name w:val="оглавление 6"/>
    <w:basedOn w:val="a1"/>
    <w:next w:val="a1"/>
    <w:rsid w:val="00B26D85"/>
    <w:pPr>
      <w:tabs>
        <w:tab w:val="left" w:leader="dot" w:pos="8646"/>
        <w:tab w:val="right" w:pos="9072"/>
      </w:tabs>
      <w:ind w:left="3544" w:right="850"/>
    </w:pPr>
    <w:rPr>
      <w:rFonts w:ascii="Arial" w:hAnsi="Arial" w:cs="Arial"/>
      <w:sz w:val="14"/>
    </w:rPr>
  </w:style>
  <w:style w:type="paragraph" w:customStyle="1" w:styleId="51">
    <w:name w:val="оглавление 5"/>
    <w:basedOn w:val="a1"/>
    <w:next w:val="a1"/>
    <w:rsid w:val="00B26D85"/>
    <w:pPr>
      <w:tabs>
        <w:tab w:val="left" w:leader="dot" w:pos="8646"/>
        <w:tab w:val="right" w:pos="9072"/>
      </w:tabs>
      <w:ind w:left="2835" w:right="850"/>
    </w:pPr>
    <w:rPr>
      <w:rFonts w:ascii="Arial" w:hAnsi="Arial" w:cs="Arial"/>
      <w:sz w:val="14"/>
    </w:rPr>
  </w:style>
  <w:style w:type="paragraph" w:customStyle="1" w:styleId="41">
    <w:name w:val="оглавление 4"/>
    <w:basedOn w:val="a1"/>
    <w:next w:val="a1"/>
    <w:rsid w:val="00B26D85"/>
    <w:pPr>
      <w:tabs>
        <w:tab w:val="left" w:leader="dot" w:pos="8646"/>
        <w:tab w:val="right" w:pos="9072"/>
      </w:tabs>
      <w:ind w:left="2126" w:right="850"/>
    </w:pPr>
    <w:rPr>
      <w:rFonts w:ascii="Arial" w:hAnsi="Arial" w:cs="Arial"/>
      <w:sz w:val="14"/>
    </w:rPr>
  </w:style>
  <w:style w:type="paragraph" w:customStyle="1" w:styleId="32">
    <w:name w:val="оглавление 3"/>
    <w:basedOn w:val="a1"/>
    <w:next w:val="a1"/>
    <w:rsid w:val="00B26D85"/>
    <w:pPr>
      <w:tabs>
        <w:tab w:val="left" w:leader="dot" w:pos="8646"/>
        <w:tab w:val="right" w:pos="9072"/>
      </w:tabs>
      <w:ind w:left="1418" w:right="850"/>
    </w:pPr>
    <w:rPr>
      <w:rFonts w:ascii="Arial" w:hAnsi="Arial" w:cs="Arial"/>
      <w:sz w:val="14"/>
    </w:rPr>
  </w:style>
  <w:style w:type="paragraph" w:customStyle="1" w:styleId="22">
    <w:name w:val="оглавление 2"/>
    <w:basedOn w:val="a1"/>
    <w:next w:val="a1"/>
    <w:rsid w:val="00B26D85"/>
    <w:pPr>
      <w:tabs>
        <w:tab w:val="left" w:leader="dot" w:pos="8646"/>
        <w:tab w:val="right" w:pos="9072"/>
      </w:tabs>
      <w:ind w:left="709" w:right="850"/>
    </w:pPr>
    <w:rPr>
      <w:rFonts w:ascii="Arial" w:hAnsi="Arial" w:cs="Arial"/>
      <w:sz w:val="14"/>
    </w:rPr>
  </w:style>
  <w:style w:type="paragraph" w:customStyle="1" w:styleId="17">
    <w:name w:val="оглавление 1"/>
    <w:basedOn w:val="a1"/>
    <w:next w:val="a1"/>
    <w:rsid w:val="00B26D85"/>
    <w:pPr>
      <w:tabs>
        <w:tab w:val="left" w:leader="dot" w:pos="8646"/>
        <w:tab w:val="right" w:pos="9072"/>
      </w:tabs>
      <w:ind w:right="850"/>
    </w:pPr>
    <w:rPr>
      <w:rFonts w:ascii="Arial" w:hAnsi="Arial" w:cs="Arial"/>
      <w:sz w:val="14"/>
    </w:rPr>
  </w:style>
  <w:style w:type="paragraph" w:customStyle="1" w:styleId="72">
    <w:name w:val="указатель 7"/>
    <w:basedOn w:val="a1"/>
    <w:next w:val="a1"/>
    <w:rsid w:val="00B26D85"/>
    <w:pPr>
      <w:ind w:left="1698"/>
    </w:pPr>
    <w:rPr>
      <w:rFonts w:ascii="Arial" w:hAnsi="Arial" w:cs="Arial"/>
      <w:sz w:val="14"/>
    </w:rPr>
  </w:style>
  <w:style w:type="paragraph" w:customStyle="1" w:styleId="62">
    <w:name w:val="указатель 6"/>
    <w:basedOn w:val="a1"/>
    <w:next w:val="a1"/>
    <w:rsid w:val="00B26D85"/>
    <w:pPr>
      <w:ind w:left="1415"/>
    </w:pPr>
    <w:rPr>
      <w:rFonts w:ascii="Arial" w:hAnsi="Arial" w:cs="Arial"/>
      <w:sz w:val="14"/>
    </w:rPr>
  </w:style>
  <w:style w:type="paragraph" w:customStyle="1" w:styleId="52">
    <w:name w:val="указатель 5"/>
    <w:basedOn w:val="a1"/>
    <w:next w:val="a1"/>
    <w:rsid w:val="00B26D85"/>
    <w:pPr>
      <w:ind w:left="1132"/>
    </w:pPr>
    <w:rPr>
      <w:rFonts w:ascii="Arial" w:hAnsi="Arial" w:cs="Arial"/>
      <w:sz w:val="14"/>
    </w:rPr>
  </w:style>
  <w:style w:type="paragraph" w:customStyle="1" w:styleId="42">
    <w:name w:val="указатель 4"/>
    <w:basedOn w:val="a1"/>
    <w:next w:val="a1"/>
    <w:rsid w:val="00B26D85"/>
    <w:pPr>
      <w:ind w:left="849"/>
    </w:pPr>
    <w:rPr>
      <w:rFonts w:ascii="Arial" w:hAnsi="Arial" w:cs="Arial"/>
      <w:sz w:val="14"/>
    </w:rPr>
  </w:style>
  <w:style w:type="paragraph" w:customStyle="1" w:styleId="33">
    <w:name w:val="указатель 3"/>
    <w:basedOn w:val="a1"/>
    <w:next w:val="a1"/>
    <w:rsid w:val="00B26D85"/>
    <w:pPr>
      <w:ind w:left="566"/>
    </w:pPr>
    <w:rPr>
      <w:rFonts w:ascii="Arial" w:hAnsi="Arial" w:cs="Arial"/>
      <w:sz w:val="14"/>
    </w:rPr>
  </w:style>
  <w:style w:type="paragraph" w:customStyle="1" w:styleId="23">
    <w:name w:val="указатель 2"/>
    <w:basedOn w:val="a1"/>
    <w:next w:val="a1"/>
    <w:rsid w:val="00B26D85"/>
    <w:pPr>
      <w:ind w:left="283"/>
    </w:pPr>
    <w:rPr>
      <w:rFonts w:ascii="Arial" w:hAnsi="Arial" w:cs="Arial"/>
      <w:sz w:val="14"/>
    </w:rPr>
  </w:style>
  <w:style w:type="paragraph" w:customStyle="1" w:styleId="18">
    <w:name w:val="указатель 1"/>
    <w:basedOn w:val="a1"/>
    <w:next w:val="a1"/>
    <w:rsid w:val="00B26D85"/>
    <w:rPr>
      <w:rFonts w:ascii="Arial" w:hAnsi="Arial" w:cs="Arial"/>
      <w:sz w:val="14"/>
    </w:rPr>
  </w:style>
  <w:style w:type="paragraph" w:customStyle="1" w:styleId="afa">
    <w:name w:val="указатель"/>
    <w:basedOn w:val="a1"/>
    <w:next w:val="18"/>
    <w:rsid w:val="00B26D85"/>
    <w:rPr>
      <w:rFonts w:ascii="Arial" w:hAnsi="Arial" w:cs="Arial"/>
      <w:sz w:val="14"/>
    </w:rPr>
  </w:style>
  <w:style w:type="paragraph" w:customStyle="1" w:styleId="afb">
    <w:name w:val="текст сноски"/>
    <w:basedOn w:val="a1"/>
    <w:rsid w:val="00B26D85"/>
    <w:rPr>
      <w:rFonts w:ascii="Arial" w:hAnsi="Arial" w:cs="Arial"/>
    </w:rPr>
  </w:style>
  <w:style w:type="paragraph" w:customStyle="1" w:styleId="19">
    <w:name w:val="боковик1"/>
    <w:basedOn w:val="a1"/>
    <w:rsid w:val="00B26D85"/>
    <w:pPr>
      <w:ind w:left="227"/>
      <w:jc w:val="both"/>
    </w:pPr>
    <w:rPr>
      <w:rFonts w:ascii="Arial" w:hAnsi="Arial" w:cs="Arial"/>
      <w:sz w:val="16"/>
    </w:rPr>
  </w:style>
  <w:style w:type="paragraph" w:customStyle="1" w:styleId="24">
    <w:name w:val="боковик2"/>
    <w:basedOn w:val="af5"/>
    <w:rsid w:val="00B26D85"/>
    <w:pPr>
      <w:ind w:left="113"/>
    </w:pPr>
  </w:style>
  <w:style w:type="paragraph" w:customStyle="1" w:styleId="afc">
    <w:name w:val="текст конц. сноски"/>
    <w:basedOn w:val="a1"/>
    <w:rsid w:val="00B26D85"/>
  </w:style>
  <w:style w:type="paragraph" w:customStyle="1" w:styleId="afd">
    <w:name w:val="цифры"/>
    <w:basedOn w:val="af5"/>
    <w:rsid w:val="00B26D85"/>
    <w:pPr>
      <w:spacing w:before="76"/>
      <w:ind w:right="113"/>
      <w:jc w:val="left"/>
    </w:pPr>
    <w:rPr>
      <w:rFonts w:ascii="JournalRub" w:hAnsi="JournalRub" w:cs="JournalRub"/>
      <w:sz w:val="18"/>
    </w:rPr>
  </w:style>
  <w:style w:type="paragraph" w:customStyle="1" w:styleId="1a">
    <w:name w:val="цифры1"/>
    <w:basedOn w:val="afd"/>
    <w:rsid w:val="00B26D85"/>
    <w:pPr>
      <w:jc w:val="right"/>
    </w:pPr>
    <w:rPr>
      <w:sz w:val="16"/>
    </w:rPr>
  </w:style>
  <w:style w:type="paragraph" w:customStyle="1" w:styleId="34">
    <w:name w:val="боковик3"/>
    <w:basedOn w:val="af5"/>
    <w:rsid w:val="00B26D85"/>
    <w:pPr>
      <w:spacing w:before="72"/>
      <w:jc w:val="center"/>
    </w:pPr>
    <w:rPr>
      <w:rFonts w:ascii="JournalRub" w:hAnsi="JournalRub" w:cs="JournalRub"/>
      <w:b/>
      <w:sz w:val="20"/>
    </w:rPr>
  </w:style>
  <w:style w:type="paragraph" w:customStyle="1" w:styleId="Cells">
    <w:name w:val="Cells"/>
    <w:basedOn w:val="a1"/>
    <w:rsid w:val="00B26D85"/>
    <w:rPr>
      <w:rFonts w:ascii="Arial" w:hAnsi="Arial" w:cs="Arial"/>
      <w:sz w:val="16"/>
      <w:lang w:val="en-US"/>
    </w:rPr>
  </w:style>
  <w:style w:type="paragraph" w:customStyle="1" w:styleId="BodyTextIndent2212">
    <w:name w:val="Body Text Indent 2212"/>
    <w:basedOn w:val="a1"/>
    <w:rsid w:val="00B26D85"/>
    <w:pPr>
      <w:widowControl w:val="0"/>
      <w:spacing w:before="120" w:line="260" w:lineRule="exact"/>
      <w:ind w:firstLine="709"/>
      <w:jc w:val="both"/>
    </w:pPr>
    <w:rPr>
      <w:sz w:val="16"/>
    </w:rPr>
  </w:style>
  <w:style w:type="paragraph" w:customStyle="1" w:styleId="35">
    <w:name w:val="çàãîëîâîê 3"/>
    <w:basedOn w:val="a1"/>
    <w:next w:val="a1"/>
    <w:rsid w:val="00B26D85"/>
    <w:pPr>
      <w:keepNext/>
      <w:widowControl w:val="0"/>
      <w:spacing w:before="120" w:after="120"/>
      <w:jc w:val="center"/>
    </w:pPr>
    <w:rPr>
      <w:b/>
      <w:sz w:val="16"/>
    </w:rPr>
  </w:style>
  <w:style w:type="paragraph" w:customStyle="1" w:styleId="BodyTextIndent21">
    <w:name w:val="Body Text Indent 21"/>
    <w:basedOn w:val="a1"/>
    <w:rsid w:val="00B26D85"/>
    <w:pPr>
      <w:widowControl w:val="0"/>
      <w:spacing w:before="120"/>
      <w:ind w:firstLine="720"/>
      <w:jc w:val="both"/>
    </w:pPr>
    <w:rPr>
      <w:sz w:val="16"/>
    </w:rPr>
  </w:style>
  <w:style w:type="paragraph" w:customStyle="1" w:styleId="10">
    <w:name w:val="Список 1"/>
    <w:basedOn w:val="a1"/>
    <w:rsid w:val="00B26D85"/>
    <w:pPr>
      <w:numPr>
        <w:numId w:val="6"/>
      </w:numPr>
      <w:spacing w:before="120" w:after="120"/>
      <w:jc w:val="both"/>
    </w:pPr>
    <w:rPr>
      <w:sz w:val="16"/>
    </w:rPr>
  </w:style>
  <w:style w:type="paragraph" w:customStyle="1" w:styleId="a">
    <w:name w:val="Список с маркерами"/>
    <w:basedOn w:val="ae"/>
    <w:rsid w:val="00B26D85"/>
    <w:pPr>
      <w:widowControl/>
      <w:numPr>
        <w:numId w:val="2"/>
      </w:numPr>
      <w:tabs>
        <w:tab w:val="clear" w:pos="1276"/>
      </w:tabs>
      <w:autoSpaceDE w:val="0"/>
      <w:spacing w:before="120" w:line="288" w:lineRule="auto"/>
      <w:jc w:val="both"/>
    </w:pPr>
    <w:rPr>
      <w:rFonts w:ascii="Times New Roman" w:hAnsi="Times New Roman"/>
      <w:b w:val="0"/>
      <w:sz w:val="26"/>
      <w:szCs w:val="24"/>
    </w:rPr>
  </w:style>
  <w:style w:type="paragraph" w:customStyle="1" w:styleId="afe">
    <w:name w:val="Абзац"/>
    <w:basedOn w:val="a1"/>
    <w:rsid w:val="00B26D85"/>
    <w:pPr>
      <w:overflowPunct w:val="0"/>
      <w:autoSpaceDE w:val="0"/>
      <w:spacing w:before="120"/>
      <w:ind w:firstLine="1276"/>
      <w:jc w:val="both"/>
      <w:textAlignment w:val="baseline"/>
    </w:pPr>
    <w:rPr>
      <w:sz w:val="16"/>
    </w:rPr>
  </w:style>
  <w:style w:type="paragraph" w:customStyle="1" w:styleId="a0">
    <w:name w:val="Список с номерами"/>
    <w:basedOn w:val="afe"/>
    <w:rsid w:val="00B26D85"/>
    <w:pPr>
      <w:numPr>
        <w:numId w:val="5"/>
      </w:numPr>
      <w:tabs>
        <w:tab w:val="left" w:pos="1276"/>
      </w:tabs>
      <w:overflowPunct/>
      <w:autoSpaceDE/>
      <w:ind w:left="0" w:firstLine="851"/>
      <w:textAlignment w:val="auto"/>
    </w:pPr>
  </w:style>
  <w:style w:type="paragraph" w:customStyle="1" w:styleId="1b">
    <w:name w:val="Ñòèëü1"/>
    <w:basedOn w:val="ae"/>
    <w:rsid w:val="00B26D85"/>
    <w:pPr>
      <w:tabs>
        <w:tab w:val="clear" w:pos="1276"/>
      </w:tabs>
      <w:spacing w:after="120"/>
    </w:pPr>
    <w:rPr>
      <w:sz w:val="28"/>
    </w:rPr>
  </w:style>
  <w:style w:type="paragraph" w:customStyle="1" w:styleId="311">
    <w:name w:val="Верхний колонтитул31"/>
    <w:basedOn w:val="a1"/>
    <w:rsid w:val="00B26D85"/>
    <w:pPr>
      <w:widowControl w:val="0"/>
      <w:tabs>
        <w:tab w:val="center" w:pos="4320"/>
        <w:tab w:val="right" w:pos="8640"/>
      </w:tabs>
      <w:jc w:val="both"/>
    </w:pPr>
  </w:style>
  <w:style w:type="paragraph" w:customStyle="1" w:styleId="141">
    <w:name w:val="Ñòèëü141"/>
    <w:basedOn w:val="ae"/>
    <w:rsid w:val="00B26D85"/>
    <w:pPr>
      <w:tabs>
        <w:tab w:val="clear" w:pos="1276"/>
      </w:tabs>
      <w:spacing w:after="120"/>
    </w:pPr>
    <w:rPr>
      <w:sz w:val="28"/>
    </w:rPr>
  </w:style>
  <w:style w:type="paragraph" w:customStyle="1" w:styleId="36">
    <w:name w:val="Верхний колонтитул3"/>
    <w:basedOn w:val="a1"/>
    <w:rsid w:val="00B26D85"/>
    <w:pPr>
      <w:widowControl w:val="0"/>
      <w:tabs>
        <w:tab w:val="center" w:pos="4153"/>
        <w:tab w:val="right" w:pos="8306"/>
      </w:tabs>
      <w:jc w:val="both"/>
    </w:pPr>
    <w:rPr>
      <w:sz w:val="16"/>
    </w:rPr>
  </w:style>
  <w:style w:type="paragraph" w:customStyle="1" w:styleId="330">
    <w:name w:val="çàãîëîâîê 33"/>
    <w:basedOn w:val="a1"/>
    <w:next w:val="a1"/>
    <w:rsid w:val="00B26D85"/>
    <w:pPr>
      <w:keepNext/>
      <w:widowControl w:val="0"/>
      <w:spacing w:before="120" w:after="120"/>
      <w:jc w:val="center"/>
    </w:pPr>
    <w:rPr>
      <w:b/>
      <w:sz w:val="16"/>
    </w:rPr>
  </w:style>
  <w:style w:type="paragraph" w:customStyle="1" w:styleId="BodyText241">
    <w:name w:val="Body Text 241"/>
    <w:basedOn w:val="a1"/>
    <w:rsid w:val="00B26D85"/>
    <w:pPr>
      <w:widowControl w:val="0"/>
      <w:spacing w:before="120"/>
      <w:ind w:firstLine="709"/>
      <w:jc w:val="both"/>
    </w:pPr>
    <w:rPr>
      <w:sz w:val="16"/>
    </w:rPr>
  </w:style>
  <w:style w:type="paragraph" w:customStyle="1" w:styleId="BodyTextIndent231">
    <w:name w:val="Body Text Indent 231"/>
    <w:basedOn w:val="a1"/>
    <w:rsid w:val="00B26D85"/>
    <w:pPr>
      <w:widowControl w:val="0"/>
      <w:spacing w:before="120"/>
      <w:ind w:firstLine="720"/>
      <w:jc w:val="both"/>
    </w:pPr>
    <w:rPr>
      <w:sz w:val="16"/>
    </w:rPr>
  </w:style>
  <w:style w:type="paragraph" w:customStyle="1" w:styleId="3110">
    <w:name w:val="çàãîëîâîê 311"/>
    <w:basedOn w:val="a1"/>
    <w:next w:val="a1"/>
    <w:rsid w:val="00B26D85"/>
    <w:pPr>
      <w:keepNext/>
      <w:widowControl w:val="0"/>
      <w:spacing w:before="120" w:after="120"/>
      <w:jc w:val="center"/>
    </w:pPr>
    <w:rPr>
      <w:b/>
      <w:sz w:val="16"/>
    </w:rPr>
  </w:style>
  <w:style w:type="paragraph" w:customStyle="1" w:styleId="110">
    <w:name w:val="цифры11"/>
    <w:basedOn w:val="a1"/>
    <w:rsid w:val="00B26D85"/>
    <w:pPr>
      <w:widowControl w:val="0"/>
      <w:spacing w:before="76"/>
      <w:ind w:right="113"/>
      <w:jc w:val="right"/>
    </w:pPr>
    <w:rPr>
      <w:rFonts w:ascii="JournalRub" w:hAnsi="JournalRub" w:cs="JournalRub"/>
      <w:sz w:val="16"/>
    </w:rPr>
  </w:style>
  <w:style w:type="paragraph" w:customStyle="1" w:styleId="170">
    <w:name w:val="Ñòèëü17"/>
    <w:basedOn w:val="ae"/>
    <w:rsid w:val="00B26D85"/>
    <w:pPr>
      <w:tabs>
        <w:tab w:val="clear" w:pos="1276"/>
      </w:tabs>
      <w:spacing w:after="120"/>
    </w:pPr>
    <w:rPr>
      <w:sz w:val="28"/>
    </w:rPr>
  </w:style>
  <w:style w:type="paragraph" w:customStyle="1" w:styleId="340">
    <w:name w:val="çàãîëîâîê 34"/>
    <w:basedOn w:val="a1"/>
    <w:next w:val="a1"/>
    <w:rsid w:val="00B26D85"/>
    <w:pPr>
      <w:keepNext/>
      <w:widowControl w:val="0"/>
      <w:spacing w:before="120" w:after="120"/>
      <w:jc w:val="center"/>
    </w:pPr>
    <w:rPr>
      <w:b/>
      <w:sz w:val="16"/>
    </w:rPr>
  </w:style>
  <w:style w:type="paragraph" w:customStyle="1" w:styleId="321">
    <w:name w:val="çàãîëîâîê 321"/>
    <w:basedOn w:val="a1"/>
    <w:next w:val="a1"/>
    <w:rsid w:val="00B26D85"/>
    <w:pPr>
      <w:keepNext/>
      <w:widowControl w:val="0"/>
      <w:spacing w:before="120" w:after="120"/>
      <w:jc w:val="center"/>
    </w:pPr>
    <w:rPr>
      <w:b/>
      <w:sz w:val="16"/>
    </w:rPr>
  </w:style>
  <w:style w:type="paragraph" w:customStyle="1" w:styleId="BodyTextIndent241">
    <w:name w:val="Body Text Indent 241"/>
    <w:basedOn w:val="a1"/>
    <w:rsid w:val="00B26D85"/>
    <w:pPr>
      <w:widowControl w:val="0"/>
      <w:spacing w:before="120"/>
      <w:ind w:firstLine="720"/>
      <w:jc w:val="both"/>
    </w:pPr>
    <w:rPr>
      <w:sz w:val="16"/>
    </w:rPr>
  </w:style>
  <w:style w:type="paragraph" w:customStyle="1" w:styleId="1211111121">
    <w:name w:val="Ñòèëü1211111121"/>
    <w:basedOn w:val="ae"/>
    <w:rsid w:val="00B26D85"/>
    <w:pPr>
      <w:tabs>
        <w:tab w:val="clear" w:pos="1276"/>
      </w:tabs>
      <w:spacing w:after="120"/>
    </w:pPr>
    <w:rPr>
      <w:sz w:val="28"/>
    </w:rPr>
  </w:style>
  <w:style w:type="paragraph" w:customStyle="1" w:styleId="BodyText26">
    <w:name w:val="Body Text 26"/>
    <w:basedOn w:val="a1"/>
    <w:rsid w:val="00B26D85"/>
    <w:pPr>
      <w:widowControl w:val="0"/>
      <w:spacing w:before="120"/>
      <w:ind w:firstLine="709"/>
      <w:jc w:val="both"/>
    </w:pPr>
    <w:rPr>
      <w:sz w:val="16"/>
    </w:rPr>
  </w:style>
  <w:style w:type="paragraph" w:customStyle="1" w:styleId="BodyText23">
    <w:name w:val="Body Text 23"/>
    <w:basedOn w:val="a1"/>
    <w:rsid w:val="00B26D85"/>
    <w:pPr>
      <w:widowControl w:val="0"/>
      <w:spacing w:before="120"/>
      <w:ind w:firstLine="709"/>
      <w:jc w:val="both"/>
    </w:pPr>
    <w:rPr>
      <w:sz w:val="16"/>
    </w:rPr>
  </w:style>
  <w:style w:type="paragraph" w:customStyle="1" w:styleId="BodyText22">
    <w:name w:val="Body Text 22"/>
    <w:basedOn w:val="a1"/>
    <w:rsid w:val="00B26D85"/>
    <w:pPr>
      <w:widowControl w:val="0"/>
      <w:spacing w:before="120"/>
      <w:ind w:firstLine="709"/>
      <w:jc w:val="both"/>
    </w:pPr>
    <w:rPr>
      <w:sz w:val="16"/>
    </w:rPr>
  </w:style>
  <w:style w:type="paragraph" w:customStyle="1" w:styleId="113">
    <w:name w:val="Ñòèëü113"/>
    <w:basedOn w:val="ae"/>
    <w:rsid w:val="00B26D85"/>
    <w:pPr>
      <w:tabs>
        <w:tab w:val="clear" w:pos="1276"/>
      </w:tabs>
      <w:spacing w:after="120"/>
    </w:pPr>
    <w:rPr>
      <w:sz w:val="28"/>
    </w:rPr>
  </w:style>
  <w:style w:type="paragraph" w:customStyle="1" w:styleId="14121111">
    <w:name w:val="Ñòèëü14121111"/>
    <w:basedOn w:val="ae"/>
    <w:rsid w:val="00B26D85"/>
    <w:pPr>
      <w:tabs>
        <w:tab w:val="clear" w:pos="1276"/>
      </w:tabs>
      <w:spacing w:after="120"/>
    </w:pPr>
    <w:rPr>
      <w:sz w:val="28"/>
    </w:rPr>
  </w:style>
  <w:style w:type="paragraph" w:customStyle="1" w:styleId="191111">
    <w:name w:val="Ñòèëü191111"/>
    <w:basedOn w:val="ae"/>
    <w:rsid w:val="00B26D85"/>
    <w:pPr>
      <w:tabs>
        <w:tab w:val="clear" w:pos="1276"/>
      </w:tabs>
      <w:spacing w:after="120"/>
    </w:pPr>
    <w:rPr>
      <w:sz w:val="28"/>
    </w:rPr>
  </w:style>
  <w:style w:type="paragraph" w:customStyle="1" w:styleId="321211">
    <w:name w:val="çàãîëîâîê 321211"/>
    <w:basedOn w:val="a1"/>
    <w:next w:val="a1"/>
    <w:rsid w:val="00B26D85"/>
    <w:pPr>
      <w:keepNext/>
      <w:widowControl w:val="0"/>
      <w:spacing w:before="120" w:after="120"/>
      <w:jc w:val="center"/>
    </w:pPr>
    <w:rPr>
      <w:b/>
      <w:sz w:val="16"/>
    </w:rPr>
  </w:style>
  <w:style w:type="paragraph" w:customStyle="1" w:styleId="211">
    <w:name w:val="текст сноски21"/>
    <w:basedOn w:val="a1"/>
    <w:rsid w:val="00B26D85"/>
    <w:pPr>
      <w:widowControl w:val="0"/>
      <w:jc w:val="both"/>
    </w:pPr>
    <w:rPr>
      <w:sz w:val="16"/>
    </w:rPr>
  </w:style>
  <w:style w:type="paragraph" w:customStyle="1" w:styleId="BodyText23121111">
    <w:name w:val="Body Text 23121111"/>
    <w:basedOn w:val="a1"/>
    <w:rsid w:val="00B26D85"/>
    <w:pPr>
      <w:widowControl w:val="0"/>
      <w:spacing w:before="120"/>
      <w:ind w:firstLine="709"/>
      <w:jc w:val="both"/>
    </w:pPr>
    <w:rPr>
      <w:sz w:val="16"/>
    </w:rPr>
  </w:style>
  <w:style w:type="paragraph" w:customStyle="1" w:styleId="3121111">
    <w:name w:val="çàãîëîâîê 3121111"/>
    <w:basedOn w:val="a1"/>
    <w:next w:val="a1"/>
    <w:rsid w:val="00B26D85"/>
    <w:pPr>
      <w:keepNext/>
      <w:widowControl w:val="0"/>
      <w:spacing w:before="120" w:after="120"/>
      <w:jc w:val="center"/>
    </w:pPr>
    <w:rPr>
      <w:b/>
      <w:sz w:val="16"/>
    </w:rPr>
  </w:style>
  <w:style w:type="paragraph" w:customStyle="1" w:styleId="331111">
    <w:name w:val="çàãîëîâîê 331111"/>
    <w:basedOn w:val="a1"/>
    <w:next w:val="a1"/>
    <w:rsid w:val="00B26D85"/>
    <w:pPr>
      <w:keepNext/>
      <w:widowControl w:val="0"/>
      <w:spacing w:before="120" w:after="120"/>
      <w:jc w:val="center"/>
    </w:pPr>
    <w:rPr>
      <w:b/>
      <w:sz w:val="16"/>
    </w:rPr>
  </w:style>
  <w:style w:type="paragraph" w:customStyle="1" w:styleId="BodyText223">
    <w:name w:val="Body Text 223"/>
    <w:basedOn w:val="a1"/>
    <w:rsid w:val="00B26D85"/>
    <w:pPr>
      <w:widowControl w:val="0"/>
      <w:spacing w:before="120"/>
      <w:ind w:firstLine="709"/>
      <w:jc w:val="both"/>
    </w:pPr>
    <w:rPr>
      <w:sz w:val="16"/>
    </w:rPr>
  </w:style>
  <w:style w:type="paragraph" w:customStyle="1" w:styleId="BodyText2611">
    <w:name w:val="Body Text 2611"/>
    <w:basedOn w:val="a1"/>
    <w:rsid w:val="00B26D85"/>
    <w:pPr>
      <w:widowControl w:val="0"/>
      <w:spacing w:before="120"/>
      <w:ind w:firstLine="709"/>
      <w:jc w:val="both"/>
    </w:pPr>
    <w:rPr>
      <w:sz w:val="16"/>
    </w:rPr>
  </w:style>
  <w:style w:type="paragraph" w:customStyle="1" w:styleId="350">
    <w:name w:val="çàãîëîâîê 35"/>
    <w:basedOn w:val="a1"/>
    <w:next w:val="a1"/>
    <w:rsid w:val="00B26D85"/>
    <w:pPr>
      <w:keepNext/>
      <w:widowControl w:val="0"/>
      <w:spacing w:before="120" w:after="120"/>
      <w:jc w:val="center"/>
    </w:pPr>
    <w:rPr>
      <w:b/>
      <w:sz w:val="16"/>
    </w:rPr>
  </w:style>
  <w:style w:type="paragraph" w:customStyle="1" w:styleId="Normal2">
    <w:name w:val="Normal2"/>
    <w:rsid w:val="00B26D85"/>
    <w:pPr>
      <w:widowControl w:val="0"/>
      <w:suppressAutoHyphens/>
    </w:pPr>
    <w:rPr>
      <w:lang w:eastAsia="zh-CN"/>
    </w:rPr>
  </w:style>
  <w:style w:type="paragraph" w:customStyle="1" w:styleId="320">
    <w:name w:val="çàãîëîâîê 32"/>
    <w:basedOn w:val="a1"/>
    <w:next w:val="a1"/>
    <w:rsid w:val="00B26D85"/>
    <w:pPr>
      <w:keepNext/>
      <w:widowControl w:val="0"/>
      <w:spacing w:before="120" w:after="120"/>
      <w:jc w:val="center"/>
    </w:pPr>
    <w:rPr>
      <w:b/>
      <w:sz w:val="16"/>
    </w:rPr>
  </w:style>
  <w:style w:type="paragraph" w:customStyle="1" w:styleId="BodyTextIndent23">
    <w:name w:val="Body Text Indent 23"/>
    <w:basedOn w:val="a1"/>
    <w:rsid w:val="00B26D85"/>
    <w:pPr>
      <w:widowControl w:val="0"/>
      <w:spacing w:before="120"/>
      <w:ind w:firstLine="720"/>
      <w:jc w:val="both"/>
    </w:pPr>
    <w:rPr>
      <w:sz w:val="16"/>
    </w:rPr>
  </w:style>
  <w:style w:type="paragraph" w:customStyle="1" w:styleId="xl245">
    <w:name w:val="xl245"/>
    <w:basedOn w:val="a1"/>
    <w:rsid w:val="00B26D85"/>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6">
    <w:name w:val="Список 116"/>
    <w:basedOn w:val="a1"/>
    <w:rsid w:val="00B26D85"/>
    <w:pPr>
      <w:numPr>
        <w:numId w:val="7"/>
      </w:numPr>
      <w:spacing w:before="120" w:after="120"/>
      <w:jc w:val="both"/>
    </w:pPr>
    <w:rPr>
      <w:sz w:val="16"/>
    </w:rPr>
  </w:style>
  <w:style w:type="paragraph" w:customStyle="1" w:styleId="81">
    <w:name w:val="Список с маркерами8"/>
    <w:basedOn w:val="ae"/>
    <w:rsid w:val="00B26D85"/>
    <w:pPr>
      <w:widowControl/>
      <w:numPr>
        <w:numId w:val="4"/>
      </w:numPr>
      <w:tabs>
        <w:tab w:val="clear" w:pos="1276"/>
      </w:tabs>
      <w:autoSpaceDE w:val="0"/>
      <w:spacing w:before="120" w:line="288" w:lineRule="auto"/>
      <w:jc w:val="both"/>
    </w:pPr>
    <w:rPr>
      <w:rFonts w:ascii="Times New Roman" w:hAnsi="Times New Roman"/>
      <w:b w:val="0"/>
      <w:sz w:val="26"/>
      <w:szCs w:val="24"/>
    </w:rPr>
  </w:style>
  <w:style w:type="paragraph" w:customStyle="1" w:styleId="80">
    <w:name w:val="Список с номерами8"/>
    <w:basedOn w:val="afe"/>
    <w:rsid w:val="00B26D85"/>
    <w:pPr>
      <w:numPr>
        <w:numId w:val="3"/>
      </w:numPr>
      <w:tabs>
        <w:tab w:val="left" w:pos="1276"/>
      </w:tabs>
      <w:overflowPunct/>
      <w:autoSpaceDE/>
      <w:ind w:left="0" w:firstLine="851"/>
      <w:textAlignment w:val="auto"/>
    </w:pPr>
  </w:style>
  <w:style w:type="paragraph" w:customStyle="1" w:styleId="xl2436">
    <w:name w:val="xl2436"/>
    <w:basedOn w:val="a1"/>
    <w:rsid w:val="00B26D85"/>
    <w:pPr>
      <w:spacing w:before="100" w:after="100"/>
      <w:jc w:val="right"/>
    </w:pPr>
    <w:rPr>
      <w:sz w:val="16"/>
      <w:szCs w:val="16"/>
    </w:rPr>
  </w:style>
  <w:style w:type="paragraph" w:customStyle="1" w:styleId="xl45">
    <w:name w:val="xl45"/>
    <w:basedOn w:val="a1"/>
    <w:rsid w:val="00B26D85"/>
    <w:pPr>
      <w:spacing w:before="100" w:after="100"/>
    </w:pPr>
    <w:rPr>
      <w:rFonts w:ascii="Arial" w:eastAsia="Arial Unicode MS" w:hAnsi="Arial" w:cs="Arial Unicode MS"/>
      <w:sz w:val="24"/>
      <w:szCs w:val="24"/>
    </w:rPr>
  </w:style>
  <w:style w:type="paragraph" w:customStyle="1" w:styleId="xl52">
    <w:name w:val="xl52"/>
    <w:basedOn w:val="a1"/>
    <w:rsid w:val="00B26D85"/>
    <w:pPr>
      <w:spacing w:before="100" w:after="100"/>
      <w:textAlignment w:val="center"/>
    </w:pPr>
    <w:rPr>
      <w:rFonts w:ascii="Arial Unicode MS" w:eastAsia="Arial Unicode MS" w:hAnsi="Arial Unicode MS" w:cs="Arial Unicode MS"/>
      <w:sz w:val="24"/>
      <w:szCs w:val="24"/>
    </w:rPr>
  </w:style>
  <w:style w:type="paragraph" w:customStyle="1" w:styleId="aff">
    <w:name w:val="òåêñò êîíö. ñíîñêè"/>
    <w:basedOn w:val="a1"/>
    <w:rsid w:val="00B26D85"/>
    <w:rPr>
      <w:rFonts w:ascii="Arial" w:hAnsi="Arial" w:cs="Arial"/>
      <w:sz w:val="14"/>
    </w:rPr>
  </w:style>
  <w:style w:type="paragraph" w:customStyle="1" w:styleId="aff0">
    <w:name w:val="áîêîâèê"/>
    <w:basedOn w:val="a1"/>
    <w:rsid w:val="00B26D85"/>
    <w:pPr>
      <w:spacing w:before="72"/>
      <w:jc w:val="both"/>
    </w:pPr>
    <w:rPr>
      <w:rFonts w:ascii="JournalRub" w:hAnsi="JournalRub" w:cs="JournalRub"/>
      <w:sz w:val="14"/>
    </w:rPr>
  </w:style>
  <w:style w:type="paragraph" w:customStyle="1" w:styleId="1c">
    <w:name w:val="áîêîâèê1"/>
    <w:basedOn w:val="aff0"/>
    <w:rsid w:val="00B26D85"/>
    <w:pPr>
      <w:ind w:left="113"/>
    </w:pPr>
  </w:style>
  <w:style w:type="paragraph" w:customStyle="1" w:styleId="37">
    <w:name w:val="áîêîâèê3"/>
    <w:basedOn w:val="aff0"/>
    <w:rsid w:val="00B26D85"/>
    <w:pPr>
      <w:jc w:val="center"/>
    </w:pPr>
    <w:rPr>
      <w:b/>
    </w:rPr>
  </w:style>
  <w:style w:type="paragraph" w:customStyle="1" w:styleId="25">
    <w:name w:val="áîêîâèê2"/>
    <w:basedOn w:val="aff0"/>
    <w:rsid w:val="00B26D85"/>
    <w:pPr>
      <w:ind w:left="227"/>
    </w:pPr>
  </w:style>
  <w:style w:type="paragraph" w:customStyle="1" w:styleId="aff1">
    <w:name w:val="öèôðû"/>
    <w:basedOn w:val="a1"/>
    <w:rsid w:val="00B26D85"/>
    <w:pPr>
      <w:spacing w:before="72"/>
      <w:ind w:right="57"/>
      <w:jc w:val="right"/>
    </w:pPr>
    <w:rPr>
      <w:rFonts w:ascii="JournalRub" w:hAnsi="JournalRub" w:cs="JournalRub"/>
      <w:sz w:val="18"/>
    </w:rPr>
  </w:style>
  <w:style w:type="paragraph" w:customStyle="1" w:styleId="1d">
    <w:name w:val="öèôðû1"/>
    <w:basedOn w:val="aff1"/>
    <w:rsid w:val="00B26D85"/>
    <w:pPr>
      <w:spacing w:before="76"/>
      <w:ind w:right="113"/>
    </w:pPr>
    <w:rPr>
      <w:sz w:val="16"/>
    </w:rPr>
  </w:style>
  <w:style w:type="paragraph" w:customStyle="1" w:styleId="BodyText21">
    <w:name w:val="Body Text 21"/>
    <w:basedOn w:val="a1"/>
    <w:rsid w:val="00B26D85"/>
    <w:pPr>
      <w:tabs>
        <w:tab w:val="center" w:pos="6634"/>
      </w:tabs>
      <w:spacing w:after="120"/>
      <w:jc w:val="center"/>
    </w:pPr>
    <w:rPr>
      <w:rFonts w:ascii="Arial" w:hAnsi="Arial" w:cs="Arial"/>
      <w:b/>
      <w:spacing w:val="15"/>
    </w:rPr>
  </w:style>
  <w:style w:type="paragraph" w:customStyle="1" w:styleId="xl2413">
    <w:name w:val="xl2413"/>
    <w:basedOn w:val="a1"/>
    <w:rsid w:val="00B26D85"/>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12">
    <w:name w:val="Ñòèëü1112"/>
    <w:basedOn w:val="ae"/>
    <w:rsid w:val="00B26D85"/>
    <w:pPr>
      <w:tabs>
        <w:tab w:val="clear" w:pos="1276"/>
      </w:tabs>
      <w:spacing w:after="120"/>
    </w:pPr>
    <w:rPr>
      <w:sz w:val="28"/>
    </w:rPr>
  </w:style>
  <w:style w:type="paragraph" w:customStyle="1" w:styleId="xl2422">
    <w:name w:val="xl2422"/>
    <w:basedOn w:val="a1"/>
    <w:rsid w:val="00B26D85"/>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Normal1">
    <w:name w:val="Normal1"/>
    <w:rsid w:val="00B26D85"/>
    <w:pPr>
      <w:suppressAutoHyphens/>
    </w:pPr>
    <w:rPr>
      <w:lang w:eastAsia="zh-CN"/>
    </w:rPr>
  </w:style>
  <w:style w:type="paragraph" w:customStyle="1" w:styleId="xl2423">
    <w:name w:val="xl2423"/>
    <w:basedOn w:val="a1"/>
    <w:rsid w:val="00B26D85"/>
    <w:pPr>
      <w:spacing w:before="100" w:after="100"/>
      <w:jc w:val="center"/>
    </w:pPr>
    <w:rPr>
      <w:rFonts w:eastAsia="Arial Unicode MS"/>
      <w:sz w:val="16"/>
      <w:szCs w:val="24"/>
    </w:rPr>
  </w:style>
  <w:style w:type="paragraph" w:customStyle="1" w:styleId="01-golovka">
    <w:name w:val="01-golovka"/>
    <w:basedOn w:val="a1"/>
    <w:rsid w:val="00B26D85"/>
    <w:pPr>
      <w:widowControl w:val="0"/>
      <w:spacing w:before="80" w:after="80"/>
      <w:jc w:val="center"/>
    </w:pPr>
    <w:rPr>
      <w:rFonts w:ascii="PragmaticaC" w:hAnsi="PragmaticaC" w:cs="PragmaticaC"/>
      <w:sz w:val="14"/>
    </w:rPr>
  </w:style>
  <w:style w:type="paragraph" w:customStyle="1" w:styleId="1e">
    <w:name w:val="Текст выноски1"/>
    <w:basedOn w:val="a1"/>
    <w:rsid w:val="00B26D85"/>
    <w:rPr>
      <w:rFonts w:ascii="Tahoma" w:hAnsi="Tahoma" w:cs="Tahoma"/>
      <w:sz w:val="16"/>
      <w:szCs w:val="16"/>
    </w:rPr>
  </w:style>
  <w:style w:type="paragraph" w:customStyle="1" w:styleId="CommentText">
    <w:name w:val="Comment Text"/>
    <w:basedOn w:val="a1"/>
    <w:rsid w:val="00B26D85"/>
  </w:style>
  <w:style w:type="paragraph" w:customStyle="1" w:styleId="CommentSubject">
    <w:name w:val="Comment Subject"/>
    <w:basedOn w:val="CommentText"/>
    <w:next w:val="CommentText"/>
    <w:rsid w:val="00B26D85"/>
    <w:rPr>
      <w:b/>
      <w:bCs/>
    </w:rPr>
  </w:style>
  <w:style w:type="paragraph" w:customStyle="1" w:styleId="1f">
    <w:name w:val="Схема документа1"/>
    <w:basedOn w:val="a1"/>
    <w:rsid w:val="00B26D85"/>
    <w:rPr>
      <w:sz w:val="24"/>
      <w:szCs w:val="24"/>
    </w:rPr>
  </w:style>
  <w:style w:type="paragraph" w:customStyle="1" w:styleId="aff2">
    <w:name w:val="Содержимое таблицы"/>
    <w:basedOn w:val="a1"/>
    <w:rsid w:val="00B26D85"/>
    <w:pPr>
      <w:suppressLineNumbers/>
    </w:pPr>
  </w:style>
  <w:style w:type="paragraph" w:customStyle="1" w:styleId="aff3">
    <w:name w:val="Заголовок таблицы"/>
    <w:basedOn w:val="aff2"/>
    <w:rsid w:val="00B26D85"/>
    <w:pPr>
      <w:jc w:val="center"/>
    </w:pPr>
    <w:rPr>
      <w:b/>
      <w:bCs/>
    </w:rPr>
  </w:style>
  <w:style w:type="paragraph" w:customStyle="1" w:styleId="aff4">
    <w:name w:val="Верхний колонтитул слева"/>
    <w:basedOn w:val="a1"/>
    <w:rsid w:val="00B26D85"/>
    <w:pPr>
      <w:suppressLineNumbers/>
      <w:tabs>
        <w:tab w:val="center" w:pos="4960"/>
        <w:tab w:val="right" w:pos="9921"/>
      </w:tabs>
    </w:pPr>
  </w:style>
  <w:style w:type="paragraph" w:styleId="aff5">
    <w:name w:val="Balloon Text"/>
    <w:basedOn w:val="a1"/>
    <w:semiHidden/>
    <w:rsid w:val="00B26D85"/>
    <w:rPr>
      <w:rFonts w:ascii="Tahoma" w:hAnsi="Tahoma" w:cs="Tahoma"/>
      <w:sz w:val="16"/>
      <w:szCs w:val="16"/>
    </w:rPr>
  </w:style>
  <w:style w:type="character" w:customStyle="1" w:styleId="af3">
    <w:name w:val="Нижний колонтитул Знак"/>
    <w:link w:val="af2"/>
    <w:rsid w:val="00B4746F"/>
    <w:rPr>
      <w:lang w:val="ru-RU" w:eastAsia="zh-CN" w:bidi="ar-SA"/>
    </w:rPr>
  </w:style>
  <w:style w:type="paragraph" w:customStyle="1" w:styleId="1f0">
    <w:name w:val="Абзац списка1"/>
    <w:basedOn w:val="a1"/>
    <w:rsid w:val="00A27829"/>
    <w:pPr>
      <w:ind w:left="720"/>
      <w:contextualSpacing/>
    </w:pPr>
    <w:rPr>
      <w:rFonts w:eastAsia="Calibri"/>
    </w:rPr>
  </w:style>
  <w:style w:type="paragraph" w:customStyle="1" w:styleId="212">
    <w:name w:val="Основной текст с отступом 21"/>
    <w:basedOn w:val="a1"/>
    <w:rsid w:val="008302FB"/>
    <w:pPr>
      <w:spacing w:line="200" w:lineRule="exact"/>
      <w:ind w:left="113" w:firstLine="284"/>
      <w:jc w:val="both"/>
    </w:pPr>
    <w:rPr>
      <w:rFonts w:ascii="Arial" w:hAnsi="Arial"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38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12</Pages>
  <Words>6936</Words>
  <Characters>39149</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Markova_G</dc:creator>
  <cp:lastModifiedBy>Новикова Ольга Евгеньевна</cp:lastModifiedBy>
  <cp:revision>27</cp:revision>
  <cp:lastPrinted>2021-01-15T06:32:00Z</cp:lastPrinted>
  <dcterms:created xsi:type="dcterms:W3CDTF">2021-11-16T11:52:00Z</dcterms:created>
  <dcterms:modified xsi:type="dcterms:W3CDTF">2023-12-27T08:00:00Z</dcterms:modified>
</cp:coreProperties>
</file>