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9E4" w:rsidRPr="0077093D" w:rsidRDefault="003D6A30">
      <w:pPr>
        <w:tabs>
          <w:tab w:val="left" w:pos="1263"/>
          <w:tab w:val="left" w:pos="2526"/>
          <w:tab w:val="left" w:pos="3789"/>
          <w:tab w:val="left" w:pos="5052"/>
          <w:tab w:val="left" w:pos="6315"/>
          <w:tab w:val="left" w:pos="7578"/>
        </w:tabs>
        <w:jc w:val="center"/>
        <w:rPr>
          <w:lang w:val="en-US"/>
        </w:rPr>
      </w:pPr>
      <w:r w:rsidRPr="0077093D">
        <w:rPr>
          <w:rFonts w:ascii="Arial" w:hAnsi="Arial" w:cs="Arial"/>
          <w:b/>
          <w:sz w:val="32"/>
          <w:szCs w:val="32"/>
          <w:lang w:val="en-US"/>
        </w:rPr>
        <w:t>1</w:t>
      </w:r>
      <w:r w:rsidR="004A524B" w:rsidRPr="0077093D">
        <w:rPr>
          <w:rFonts w:ascii="Arial" w:hAnsi="Arial" w:cs="Arial"/>
          <w:b/>
          <w:sz w:val="32"/>
          <w:szCs w:val="32"/>
          <w:lang w:val="en-US"/>
        </w:rPr>
        <w:t>2</w:t>
      </w:r>
      <w:r w:rsidR="003C69E4" w:rsidRPr="0077093D">
        <w:rPr>
          <w:rFonts w:ascii="Arial" w:hAnsi="Arial" w:cs="Arial"/>
          <w:b/>
          <w:sz w:val="32"/>
          <w:szCs w:val="32"/>
          <w:lang w:val="en-US"/>
        </w:rPr>
        <w:t xml:space="preserve">. </w:t>
      </w:r>
      <w:r w:rsidR="003C69E4" w:rsidRPr="0077093D">
        <w:rPr>
          <w:rFonts w:ascii="Arial" w:hAnsi="Arial" w:cs="Arial"/>
          <w:b/>
          <w:sz w:val="32"/>
          <w:szCs w:val="32"/>
        </w:rPr>
        <w:t>СИСТЕМА</w:t>
      </w:r>
      <w:r w:rsidR="003C69E4" w:rsidRPr="0077093D">
        <w:rPr>
          <w:rFonts w:ascii="Arial" w:hAnsi="Arial" w:cs="Arial"/>
          <w:b/>
          <w:sz w:val="32"/>
          <w:szCs w:val="32"/>
          <w:lang w:val="en-US"/>
        </w:rPr>
        <w:t xml:space="preserve"> </w:t>
      </w:r>
      <w:r w:rsidR="003C69E4" w:rsidRPr="0077093D">
        <w:rPr>
          <w:rFonts w:ascii="Arial" w:hAnsi="Arial" w:cs="Arial"/>
          <w:b/>
          <w:sz w:val="32"/>
          <w:szCs w:val="32"/>
        </w:rPr>
        <w:t>НАЦИОНАЛЬНЫХ</w:t>
      </w:r>
      <w:r w:rsidR="003C69E4" w:rsidRPr="0077093D">
        <w:rPr>
          <w:rFonts w:ascii="Arial" w:hAnsi="Arial" w:cs="Arial"/>
          <w:b/>
          <w:sz w:val="32"/>
          <w:szCs w:val="32"/>
          <w:lang w:val="en-US"/>
        </w:rPr>
        <w:t xml:space="preserve"> </w:t>
      </w:r>
      <w:r w:rsidR="003C69E4" w:rsidRPr="0077093D">
        <w:rPr>
          <w:rFonts w:ascii="Arial" w:hAnsi="Arial" w:cs="Arial"/>
          <w:b/>
          <w:sz w:val="32"/>
          <w:szCs w:val="32"/>
        </w:rPr>
        <w:t>СЧЕТОВ</w:t>
      </w:r>
    </w:p>
    <w:p w:rsidR="003C69E4" w:rsidRPr="0077093D" w:rsidRDefault="003C69E4">
      <w:pPr>
        <w:pBdr>
          <w:top w:val="none" w:sz="0" w:space="0" w:color="000000"/>
          <w:left w:val="none" w:sz="0" w:space="0" w:color="000000"/>
          <w:bottom w:val="single" w:sz="18" w:space="1" w:color="000000"/>
          <w:right w:val="none" w:sz="0" w:space="0" w:color="000000"/>
        </w:pBdr>
        <w:tabs>
          <w:tab w:val="left" w:pos="1263"/>
          <w:tab w:val="left" w:pos="2526"/>
          <w:tab w:val="left" w:pos="3789"/>
          <w:tab w:val="left" w:pos="5052"/>
          <w:tab w:val="left" w:pos="6315"/>
          <w:tab w:val="left" w:pos="7578"/>
        </w:tabs>
        <w:spacing w:after="360"/>
        <w:jc w:val="center"/>
        <w:rPr>
          <w:lang w:val="en-US"/>
        </w:rPr>
      </w:pPr>
      <w:r w:rsidRPr="0077093D">
        <w:rPr>
          <w:rFonts w:ascii="Arial" w:hAnsi="Arial" w:cs="Arial"/>
          <w:b/>
          <w:i/>
          <w:sz w:val="32"/>
          <w:szCs w:val="32"/>
          <w:lang w:val="en-US"/>
        </w:rPr>
        <w:t>SYSTEM OF NATIONAL ACCOUNTS</w:t>
      </w:r>
      <w:r w:rsidR="00134C03" w:rsidRPr="0077093D">
        <w:rPr>
          <w:rFonts w:ascii="Arial" w:hAnsi="Arial" w:cs="Arial"/>
          <w:b/>
          <w:i/>
          <w:sz w:val="32"/>
          <w:szCs w:val="32"/>
          <w:lang w:val="en-US"/>
        </w:rPr>
        <w:t xml:space="preserve"> </w:t>
      </w:r>
    </w:p>
    <w:p w:rsidR="00F77655" w:rsidRPr="0077093D" w:rsidRDefault="00F77655" w:rsidP="00F77655">
      <w:pPr>
        <w:spacing w:line="170" w:lineRule="exact"/>
        <w:ind w:firstLine="284"/>
        <w:jc w:val="both"/>
      </w:pPr>
      <w:r w:rsidRPr="0077093D">
        <w:rPr>
          <w:rFonts w:ascii="Arial" w:hAnsi="Arial" w:cs="Arial"/>
          <w:sz w:val="16"/>
        </w:rPr>
        <w:t xml:space="preserve">Раздел содержит результаты разработки показателей </w:t>
      </w:r>
      <w:r w:rsidRPr="0077093D">
        <w:rPr>
          <w:rFonts w:ascii="Arial" w:hAnsi="Arial" w:cs="Arial"/>
          <w:bCs/>
          <w:sz w:val="16"/>
        </w:rPr>
        <w:t xml:space="preserve">национальных счетов, полученные на базе данных </w:t>
      </w:r>
      <w:r w:rsidRPr="0077093D">
        <w:rPr>
          <w:rFonts w:ascii="Arial" w:hAnsi="Arial" w:cs="Arial"/>
          <w:sz w:val="16"/>
        </w:rPr>
        <w:t xml:space="preserve">федеральных </w:t>
      </w:r>
      <w:r w:rsidR="002653A3" w:rsidRPr="0077093D">
        <w:rPr>
          <w:rFonts w:ascii="Arial" w:hAnsi="Arial" w:cs="Arial"/>
          <w:sz w:val="16"/>
        </w:rPr>
        <w:br/>
      </w:r>
      <w:r w:rsidRPr="0077093D">
        <w:rPr>
          <w:rFonts w:ascii="Arial" w:hAnsi="Arial" w:cs="Arial"/>
          <w:sz w:val="16"/>
        </w:rPr>
        <w:t xml:space="preserve">статистических наблюдений за деятельностью субъектов экономики (предприятий, организаций и населения), информации </w:t>
      </w:r>
      <w:r w:rsidR="002653A3" w:rsidRPr="0077093D">
        <w:rPr>
          <w:rFonts w:ascii="Arial" w:hAnsi="Arial" w:cs="Arial"/>
          <w:sz w:val="16"/>
        </w:rPr>
        <w:br/>
      </w:r>
      <w:r w:rsidRPr="0077093D">
        <w:rPr>
          <w:rFonts w:ascii="Arial" w:hAnsi="Arial" w:cs="Arial"/>
          <w:sz w:val="16"/>
        </w:rPr>
        <w:t xml:space="preserve">министерств и ведомств Российской Федерации (Федерального казначейства, Банка России, Федеральной таможенной службы </w:t>
      </w:r>
      <w:r w:rsidR="002653A3" w:rsidRPr="0077093D">
        <w:rPr>
          <w:rFonts w:ascii="Arial" w:hAnsi="Arial" w:cs="Arial"/>
          <w:sz w:val="16"/>
        </w:rPr>
        <w:br/>
      </w:r>
      <w:r w:rsidRPr="0077093D">
        <w:rPr>
          <w:rFonts w:ascii="Arial" w:hAnsi="Arial" w:cs="Arial"/>
          <w:sz w:val="16"/>
        </w:rPr>
        <w:t>и др.).</w:t>
      </w:r>
    </w:p>
    <w:p w:rsidR="00F77655" w:rsidRPr="0077093D" w:rsidRDefault="00F77655" w:rsidP="00F77655">
      <w:pPr>
        <w:spacing w:line="170" w:lineRule="exact"/>
        <w:ind w:firstLine="284"/>
        <w:jc w:val="both"/>
        <w:rPr>
          <w:rFonts w:ascii="Arial" w:hAnsi="Arial" w:cs="Arial"/>
          <w:sz w:val="16"/>
          <w:szCs w:val="16"/>
        </w:rPr>
      </w:pPr>
      <w:r w:rsidRPr="0077093D">
        <w:rPr>
          <w:rFonts w:ascii="Arial" w:hAnsi="Arial" w:cs="Arial"/>
          <w:bCs/>
          <w:sz w:val="16"/>
        </w:rPr>
        <w:t xml:space="preserve">Более подробная информация о системе национальных счетов (СНС) представлена в электронных таблицах </w:t>
      </w:r>
      <w:r w:rsidRPr="0077093D">
        <w:rPr>
          <w:rFonts w:ascii="Arial" w:hAnsi="Arial" w:cs="Arial"/>
          <w:bCs/>
          <w:sz w:val="16"/>
        </w:rPr>
        <w:br/>
      </w:r>
      <w:r w:rsidR="00717A9D" w:rsidRPr="0077093D">
        <w:rPr>
          <w:rFonts w:ascii="Arial" w:hAnsi="Arial" w:cs="Arial"/>
          <w:bCs/>
          <w:sz w:val="16"/>
        </w:rPr>
        <w:t>«Национальные счета России в 201</w:t>
      </w:r>
      <w:r w:rsidR="000568AC" w:rsidRPr="0077093D">
        <w:rPr>
          <w:rFonts w:ascii="Arial" w:hAnsi="Arial" w:cs="Arial"/>
          <w:bCs/>
          <w:sz w:val="16"/>
        </w:rPr>
        <w:t>5</w:t>
      </w:r>
      <w:r w:rsidR="00717A9D" w:rsidRPr="0077093D">
        <w:rPr>
          <w:rFonts w:ascii="Arial" w:hAnsi="Arial" w:cs="Arial"/>
          <w:bCs/>
          <w:sz w:val="16"/>
        </w:rPr>
        <w:t xml:space="preserve"> – 202</w:t>
      </w:r>
      <w:r w:rsidR="000568AC" w:rsidRPr="0077093D">
        <w:rPr>
          <w:rFonts w:ascii="Arial" w:hAnsi="Arial" w:cs="Arial"/>
          <w:bCs/>
          <w:sz w:val="16"/>
        </w:rPr>
        <w:t>2</w:t>
      </w:r>
      <w:r w:rsidR="00717A9D" w:rsidRPr="0077093D">
        <w:rPr>
          <w:rFonts w:ascii="Arial" w:hAnsi="Arial" w:cs="Arial"/>
          <w:bCs/>
          <w:sz w:val="16"/>
        </w:rPr>
        <w:t xml:space="preserve"> гг.» </w:t>
      </w:r>
      <w:r w:rsidR="00717A9D" w:rsidRPr="0077093D">
        <w:rPr>
          <w:rFonts w:ascii="Arial" w:hAnsi="Arial" w:cs="Arial"/>
          <w:sz w:val="16"/>
          <w:szCs w:val="16"/>
        </w:rPr>
        <w:t>(https://rosstat.gov.ru/folder/210/document/13221/).</w:t>
      </w:r>
    </w:p>
    <w:p w:rsidR="00F77655" w:rsidRPr="0077093D" w:rsidRDefault="00F77655" w:rsidP="00F77655">
      <w:pPr>
        <w:spacing w:line="170" w:lineRule="exact"/>
        <w:ind w:firstLine="284"/>
        <w:jc w:val="both"/>
      </w:pPr>
      <w:r w:rsidRPr="0077093D">
        <w:rPr>
          <w:rFonts w:ascii="Arial" w:hAnsi="Arial" w:cs="Arial"/>
          <w:bCs/>
          <w:sz w:val="16"/>
          <w:szCs w:val="16"/>
        </w:rPr>
        <w:t xml:space="preserve">Во исполнение распоряжения Правительства Российской Федерации от 14 февраля 2009 г. № 201-р Росстат разработал </w:t>
      </w:r>
      <w:r w:rsidR="002653A3" w:rsidRPr="0077093D">
        <w:rPr>
          <w:rFonts w:ascii="Arial" w:hAnsi="Arial" w:cs="Arial"/>
          <w:sz w:val="16"/>
        </w:rPr>
        <w:br/>
      </w:r>
      <w:r w:rsidRPr="0077093D">
        <w:rPr>
          <w:rFonts w:ascii="Arial" w:hAnsi="Arial" w:cs="Arial"/>
          <w:bCs/>
          <w:sz w:val="16"/>
          <w:szCs w:val="16"/>
        </w:rPr>
        <w:t>базовые таблицы «</w:t>
      </w:r>
      <w:proofErr w:type="gramStart"/>
      <w:r w:rsidRPr="0077093D">
        <w:rPr>
          <w:rFonts w:ascii="Arial" w:hAnsi="Arial" w:cs="Arial"/>
          <w:bCs/>
          <w:sz w:val="16"/>
          <w:szCs w:val="16"/>
        </w:rPr>
        <w:t>затраты-выпуск</w:t>
      </w:r>
      <w:proofErr w:type="gramEnd"/>
      <w:r w:rsidRPr="0077093D">
        <w:rPr>
          <w:rFonts w:ascii="Arial" w:hAnsi="Arial" w:cs="Arial"/>
          <w:bCs/>
          <w:sz w:val="16"/>
          <w:szCs w:val="16"/>
        </w:rPr>
        <w:t>» за 2016 год. Базовые таблицы «</w:t>
      </w:r>
      <w:proofErr w:type="gramStart"/>
      <w:r w:rsidRPr="0077093D">
        <w:rPr>
          <w:rFonts w:ascii="Arial" w:hAnsi="Arial" w:cs="Arial"/>
          <w:bCs/>
          <w:sz w:val="16"/>
          <w:szCs w:val="16"/>
        </w:rPr>
        <w:t>затраты-выпуск</w:t>
      </w:r>
      <w:proofErr w:type="gramEnd"/>
      <w:r w:rsidRPr="0077093D">
        <w:rPr>
          <w:rFonts w:ascii="Arial" w:hAnsi="Arial" w:cs="Arial"/>
          <w:bCs/>
          <w:sz w:val="16"/>
          <w:szCs w:val="16"/>
        </w:rPr>
        <w:t>» за 2011 и 2016 годы, включая коэффициенты полных затрат, и таблицы ресурсов и использован</w:t>
      </w:r>
      <w:r w:rsidR="0086034A" w:rsidRPr="0077093D">
        <w:rPr>
          <w:rFonts w:ascii="Arial" w:hAnsi="Arial" w:cs="Arial"/>
          <w:bCs/>
          <w:sz w:val="16"/>
          <w:szCs w:val="16"/>
        </w:rPr>
        <w:t>ия товаров и услуг за 2012 – 2020</w:t>
      </w:r>
      <w:r w:rsidR="00B337E1" w:rsidRPr="0077093D">
        <w:rPr>
          <w:rFonts w:ascii="Arial" w:hAnsi="Arial" w:cs="Arial"/>
          <w:bCs/>
          <w:sz w:val="16"/>
          <w:szCs w:val="16"/>
        </w:rPr>
        <w:t xml:space="preserve"> гг. размещены на официальном и</w:t>
      </w:r>
      <w:r w:rsidRPr="0077093D">
        <w:rPr>
          <w:rFonts w:ascii="Arial" w:hAnsi="Arial" w:cs="Arial"/>
          <w:bCs/>
          <w:sz w:val="16"/>
          <w:szCs w:val="16"/>
        </w:rPr>
        <w:t xml:space="preserve">нтернет-сайте Росстата </w:t>
      </w:r>
      <w:r w:rsidRPr="0077093D">
        <w:rPr>
          <w:rFonts w:ascii="Arial" w:hAnsi="Arial" w:cs="Arial"/>
          <w:sz w:val="16"/>
          <w:szCs w:val="16"/>
        </w:rPr>
        <w:t>(http</w:t>
      </w:r>
      <w:r w:rsidRPr="0077093D">
        <w:rPr>
          <w:rFonts w:ascii="Arial" w:hAnsi="Arial" w:cs="Arial"/>
          <w:sz w:val="16"/>
          <w:szCs w:val="16"/>
          <w:lang w:val="en-US"/>
        </w:rPr>
        <w:t>s</w:t>
      </w:r>
      <w:r w:rsidRPr="0077093D">
        <w:rPr>
          <w:rFonts w:ascii="Arial" w:hAnsi="Arial" w:cs="Arial"/>
          <w:sz w:val="16"/>
          <w:szCs w:val="16"/>
        </w:rPr>
        <w:t>://</w:t>
      </w:r>
      <w:r w:rsidR="00BE7A4D" w:rsidRPr="0077093D">
        <w:rPr>
          <w:rFonts w:ascii="Arial" w:hAnsi="Arial" w:cs="Arial"/>
          <w:sz w:val="16"/>
          <w:szCs w:val="16"/>
          <w:lang w:val="en-US"/>
        </w:rPr>
        <w:t>rosstat</w:t>
      </w:r>
      <w:r w:rsidR="00BE7A4D" w:rsidRPr="0077093D">
        <w:rPr>
          <w:rFonts w:ascii="Arial" w:hAnsi="Arial" w:cs="Arial"/>
          <w:sz w:val="16"/>
          <w:szCs w:val="16"/>
        </w:rPr>
        <w:t>.</w:t>
      </w:r>
      <w:r w:rsidR="00BE7A4D" w:rsidRPr="0077093D">
        <w:rPr>
          <w:rFonts w:ascii="Arial" w:hAnsi="Arial" w:cs="Arial"/>
          <w:sz w:val="16"/>
          <w:szCs w:val="16"/>
          <w:lang w:val="en-US"/>
        </w:rPr>
        <w:t>gov</w:t>
      </w:r>
      <w:r w:rsidRPr="0077093D">
        <w:rPr>
          <w:rFonts w:ascii="Arial" w:hAnsi="Arial" w:cs="Arial"/>
          <w:sz w:val="16"/>
          <w:szCs w:val="16"/>
        </w:rPr>
        <w:t>.ru/</w:t>
      </w:r>
      <w:r w:rsidRPr="0077093D">
        <w:rPr>
          <w:rFonts w:ascii="Arial" w:hAnsi="Arial" w:cs="Arial"/>
          <w:sz w:val="16"/>
          <w:szCs w:val="16"/>
          <w:lang w:val="en-US"/>
        </w:rPr>
        <w:t>accounts</w:t>
      </w:r>
      <w:r w:rsidRPr="0077093D">
        <w:rPr>
          <w:rFonts w:ascii="Arial" w:hAnsi="Arial" w:cs="Arial"/>
          <w:sz w:val="16"/>
          <w:szCs w:val="16"/>
        </w:rPr>
        <w:t>/).</w:t>
      </w:r>
    </w:p>
    <w:p w:rsidR="00F77655" w:rsidRPr="0077093D" w:rsidRDefault="00F77655" w:rsidP="00F77655">
      <w:pPr>
        <w:spacing w:before="60" w:line="170" w:lineRule="exact"/>
        <w:ind w:firstLine="306"/>
        <w:jc w:val="both"/>
        <w:rPr>
          <w:rFonts w:ascii="Arial" w:hAnsi="Arial" w:cs="Arial"/>
          <w:i/>
          <w:sz w:val="16"/>
          <w:lang w:val="en-US"/>
        </w:rPr>
      </w:pPr>
      <w:r w:rsidRPr="0077093D">
        <w:rPr>
          <w:rFonts w:ascii="Arial" w:hAnsi="Arial" w:cs="Arial"/>
          <w:i/>
          <w:sz w:val="16"/>
          <w:lang w:val="en-US"/>
        </w:rPr>
        <w:t xml:space="preserve">This section contains national accounts indicators calculated on the basis of data coming from federal statistical observations </w:t>
      </w:r>
      <w:r w:rsidR="002653A3" w:rsidRPr="0077093D">
        <w:rPr>
          <w:rFonts w:ascii="Arial" w:hAnsi="Arial" w:cs="Arial"/>
          <w:sz w:val="16"/>
          <w:lang w:val="en-US"/>
        </w:rPr>
        <w:br/>
      </w:r>
      <w:r w:rsidRPr="0077093D">
        <w:rPr>
          <w:rFonts w:ascii="Arial" w:hAnsi="Arial" w:cs="Arial"/>
          <w:i/>
          <w:sz w:val="16"/>
          <w:lang w:val="en-US"/>
        </w:rPr>
        <w:t xml:space="preserve">of activities of economic entities (enterprises, organizations and population), information of ministries and departments of the Russian </w:t>
      </w:r>
      <w:r w:rsidR="002653A3" w:rsidRPr="0077093D">
        <w:rPr>
          <w:rFonts w:ascii="Arial" w:hAnsi="Arial" w:cs="Arial"/>
          <w:sz w:val="16"/>
          <w:lang w:val="en-US"/>
        </w:rPr>
        <w:br/>
      </w:r>
      <w:r w:rsidRPr="0077093D">
        <w:rPr>
          <w:rFonts w:ascii="Arial" w:hAnsi="Arial" w:cs="Arial"/>
          <w:i/>
          <w:sz w:val="16"/>
          <w:lang w:val="en-US"/>
        </w:rPr>
        <w:t>Federation (the Federal Treasury, the Bank of Russia, the Federal Customs Service, etc.).</w:t>
      </w:r>
    </w:p>
    <w:p w:rsidR="006A7662" w:rsidRPr="0077093D" w:rsidRDefault="006A7662" w:rsidP="006A7662">
      <w:pPr>
        <w:spacing w:line="170" w:lineRule="exact"/>
        <w:ind w:firstLine="308"/>
        <w:jc w:val="both"/>
        <w:rPr>
          <w:i/>
          <w:lang w:val="en-US"/>
        </w:rPr>
      </w:pPr>
      <w:r w:rsidRPr="0077093D">
        <w:rPr>
          <w:rFonts w:ascii="Arial" w:hAnsi="Arial" w:cs="Arial"/>
          <w:i/>
          <w:sz w:val="16"/>
          <w:lang w:val="en-US"/>
        </w:rPr>
        <w:t xml:space="preserve">More detailed information on the system of national accounts (SNA) is presented in spreadsheets "Main Indicators of System </w:t>
      </w:r>
      <w:r w:rsidR="00755858" w:rsidRPr="0077093D">
        <w:rPr>
          <w:rFonts w:ascii="Arial" w:hAnsi="Arial" w:cs="Arial"/>
          <w:i/>
          <w:sz w:val="16"/>
          <w:lang w:val="en-US"/>
        </w:rPr>
        <w:br/>
      </w:r>
      <w:r w:rsidRPr="0077093D">
        <w:rPr>
          <w:rFonts w:ascii="Arial" w:hAnsi="Arial" w:cs="Arial"/>
          <w:i/>
          <w:sz w:val="16"/>
          <w:lang w:val="en-US"/>
        </w:rPr>
        <w:t>of</w:t>
      </w:r>
      <w:r w:rsidR="00755858" w:rsidRPr="0077093D">
        <w:rPr>
          <w:rFonts w:ascii="Arial" w:hAnsi="Arial" w:cs="Arial"/>
          <w:i/>
          <w:sz w:val="16"/>
          <w:lang w:val="en-US"/>
        </w:rPr>
        <w:t xml:space="preserve"> </w:t>
      </w:r>
      <w:r w:rsidRPr="0077093D">
        <w:rPr>
          <w:rFonts w:ascii="Arial" w:hAnsi="Arial" w:cs="Arial"/>
          <w:i/>
          <w:sz w:val="16"/>
          <w:lang w:val="en-US"/>
        </w:rPr>
        <w:t>National Accounts of Russia in 201</w:t>
      </w:r>
      <w:r w:rsidR="000568AC" w:rsidRPr="0077093D">
        <w:rPr>
          <w:rFonts w:ascii="Arial" w:hAnsi="Arial" w:cs="Arial"/>
          <w:i/>
          <w:sz w:val="16"/>
          <w:lang w:val="en-US"/>
        </w:rPr>
        <w:t>5</w:t>
      </w:r>
      <w:r w:rsidRPr="0077093D">
        <w:rPr>
          <w:rFonts w:ascii="Arial" w:hAnsi="Arial" w:cs="Arial"/>
          <w:i/>
          <w:sz w:val="16"/>
          <w:lang w:val="en-US"/>
        </w:rPr>
        <w:t xml:space="preserve"> – 202</w:t>
      </w:r>
      <w:r w:rsidR="000568AC" w:rsidRPr="0077093D">
        <w:rPr>
          <w:rFonts w:ascii="Arial" w:hAnsi="Arial" w:cs="Arial"/>
          <w:i/>
          <w:sz w:val="16"/>
          <w:lang w:val="en-US"/>
        </w:rPr>
        <w:t>2</w:t>
      </w:r>
      <w:r w:rsidRPr="0077093D">
        <w:rPr>
          <w:rFonts w:ascii="Arial" w:hAnsi="Arial" w:cs="Arial"/>
          <w:i/>
          <w:sz w:val="16"/>
          <w:lang w:val="en-US"/>
        </w:rPr>
        <w:t xml:space="preserve">" </w:t>
      </w:r>
      <w:r w:rsidRPr="0077093D">
        <w:rPr>
          <w:rFonts w:ascii="Arial" w:hAnsi="Arial" w:cs="Arial"/>
          <w:i/>
          <w:sz w:val="16"/>
          <w:szCs w:val="16"/>
          <w:lang w:val="en-US"/>
        </w:rPr>
        <w:t>(https://rosstat.gov.ru/folder/210/document/13221/).</w:t>
      </w:r>
    </w:p>
    <w:p w:rsidR="006A7662" w:rsidRPr="0077093D" w:rsidRDefault="006A7662" w:rsidP="006A7662">
      <w:pPr>
        <w:spacing w:line="170" w:lineRule="exact"/>
        <w:ind w:firstLine="308"/>
        <w:jc w:val="both"/>
        <w:rPr>
          <w:i/>
          <w:lang w:val="en-US"/>
        </w:rPr>
      </w:pPr>
      <w:r w:rsidRPr="0077093D">
        <w:rPr>
          <w:rFonts w:ascii="Arial" w:hAnsi="Arial" w:cs="Arial"/>
          <w:i/>
          <w:sz w:val="16"/>
          <w:lang w:val="en-US"/>
        </w:rPr>
        <w:t xml:space="preserve">In execution of the Order of the Government of the Russian Federation No. 201-r of February 14, 2009, Rosstat developed the basic </w:t>
      </w:r>
      <w:r w:rsidR="002653A3" w:rsidRPr="0077093D">
        <w:rPr>
          <w:rFonts w:ascii="Arial" w:hAnsi="Arial" w:cs="Arial"/>
          <w:sz w:val="16"/>
          <w:lang w:val="en-US"/>
        </w:rPr>
        <w:br/>
      </w:r>
      <w:r w:rsidRPr="0077093D">
        <w:rPr>
          <w:rFonts w:ascii="Arial" w:hAnsi="Arial" w:cs="Arial"/>
          <w:i/>
          <w:sz w:val="16"/>
          <w:lang w:val="en-US"/>
        </w:rPr>
        <w:t xml:space="preserve">input-output tables for 2016. The basic input-output tables for 2011 and 2016, including the inverse matrix coefficients </w:t>
      </w:r>
      <w:r w:rsidR="00755858" w:rsidRPr="0077093D">
        <w:rPr>
          <w:rFonts w:ascii="Arial" w:hAnsi="Arial" w:cs="Arial"/>
          <w:i/>
          <w:sz w:val="16"/>
          <w:lang w:val="en-US"/>
        </w:rPr>
        <w:br/>
      </w:r>
      <w:r w:rsidRPr="0077093D">
        <w:rPr>
          <w:rFonts w:ascii="Arial" w:hAnsi="Arial" w:cs="Arial"/>
          <w:i/>
          <w:sz w:val="16"/>
          <w:lang w:val="en-US"/>
        </w:rPr>
        <w:t>and the supply-and-use tables of go</w:t>
      </w:r>
      <w:r w:rsidR="0086034A" w:rsidRPr="0077093D">
        <w:rPr>
          <w:rFonts w:ascii="Arial" w:hAnsi="Arial" w:cs="Arial"/>
          <w:i/>
          <w:sz w:val="16"/>
          <w:lang w:val="en-US"/>
        </w:rPr>
        <w:t>ods and services for 2012 – 2020</w:t>
      </w:r>
      <w:r w:rsidRPr="0077093D">
        <w:rPr>
          <w:rFonts w:ascii="Arial" w:hAnsi="Arial" w:cs="Arial"/>
          <w:i/>
          <w:sz w:val="16"/>
          <w:lang w:val="en-US"/>
        </w:rPr>
        <w:t xml:space="preserve"> are posted on the official Rosstat website </w:t>
      </w:r>
      <w:r w:rsidRPr="0077093D">
        <w:rPr>
          <w:rFonts w:ascii="Arial" w:hAnsi="Arial" w:cs="Arial"/>
          <w:i/>
          <w:sz w:val="16"/>
          <w:szCs w:val="16"/>
          <w:lang w:val="en-US"/>
        </w:rPr>
        <w:t>(https://rosstat.gov.ru/accounts/).</w:t>
      </w:r>
    </w:p>
    <w:p w:rsidR="003C69E4" w:rsidRPr="0077093D" w:rsidRDefault="003D6A30" w:rsidP="00AA3204">
      <w:pPr>
        <w:spacing w:before="240" w:after="60"/>
      </w:pPr>
      <w:r w:rsidRPr="0077093D">
        <w:rPr>
          <w:rFonts w:ascii="Arial" w:hAnsi="Arial" w:cs="Arial"/>
          <w:b/>
          <w:sz w:val="16"/>
        </w:rPr>
        <w:t>1</w:t>
      </w:r>
      <w:r w:rsidR="004A524B" w:rsidRPr="0077093D">
        <w:rPr>
          <w:rFonts w:ascii="Arial" w:hAnsi="Arial" w:cs="Arial"/>
          <w:b/>
          <w:sz w:val="16"/>
        </w:rPr>
        <w:t>2</w:t>
      </w:r>
      <w:r w:rsidR="003C69E4" w:rsidRPr="0077093D">
        <w:rPr>
          <w:rFonts w:ascii="Arial" w:hAnsi="Arial" w:cs="Arial"/>
          <w:b/>
          <w:sz w:val="16"/>
        </w:rPr>
        <w:t>.1. ОБЪЕМ И ДИНАМИКА ВАЛОВОГО ВНУТРЕННЕГО ПРОДУКТА</w:t>
      </w:r>
    </w:p>
    <w:p w:rsidR="003C69E4" w:rsidRPr="0077093D" w:rsidRDefault="00B36E67" w:rsidP="00AA3204">
      <w:pPr>
        <w:spacing w:after="120"/>
        <w:ind w:left="425"/>
        <w:rPr>
          <w:lang w:val="en-US"/>
        </w:rPr>
      </w:pPr>
      <w:r w:rsidRPr="0077093D">
        <w:rPr>
          <w:rFonts w:ascii="Arial" w:hAnsi="Arial" w:cs="Arial"/>
          <w:b/>
          <w:i/>
          <w:sz w:val="16"/>
          <w:lang w:val="en-US"/>
        </w:rPr>
        <w:t>GROSS DOMESTIC PRODUCT,</w:t>
      </w:r>
      <w:r w:rsidRPr="0077093D">
        <w:rPr>
          <w:lang w:val="en-US"/>
        </w:rPr>
        <w:t xml:space="preserve"> </w:t>
      </w:r>
      <w:r w:rsidRPr="0077093D">
        <w:rPr>
          <w:rFonts w:ascii="Arial" w:hAnsi="Arial" w:cs="Arial"/>
          <w:b/>
          <w:i/>
          <w:sz w:val="16"/>
          <w:lang w:val="en-US"/>
        </w:rPr>
        <w:t>VOLUME AND PERCENTAGE CHANGE</w:t>
      </w:r>
    </w:p>
    <w:tbl>
      <w:tblPr>
        <w:tblW w:w="0" w:type="auto"/>
        <w:tblInd w:w="57" w:type="dxa"/>
        <w:tblLayout w:type="fixed"/>
        <w:tblCellMar>
          <w:left w:w="57" w:type="dxa"/>
          <w:right w:w="0" w:type="dxa"/>
        </w:tblCellMar>
        <w:tblLook w:val="0000" w:firstRow="0" w:lastRow="0" w:firstColumn="0" w:lastColumn="0" w:noHBand="0" w:noVBand="0"/>
      </w:tblPr>
      <w:tblGrid>
        <w:gridCol w:w="3084"/>
        <w:gridCol w:w="937"/>
        <w:gridCol w:w="938"/>
        <w:gridCol w:w="938"/>
        <w:gridCol w:w="938"/>
        <w:gridCol w:w="3085"/>
      </w:tblGrid>
      <w:tr w:rsidR="0077093D" w:rsidRPr="0077093D" w:rsidTr="00845AC8">
        <w:trPr>
          <w:cantSplit/>
        </w:trPr>
        <w:tc>
          <w:tcPr>
            <w:tcW w:w="3084" w:type="dxa"/>
            <w:tcBorders>
              <w:top w:val="single" w:sz="6" w:space="0" w:color="000000"/>
              <w:bottom w:val="single" w:sz="6" w:space="0" w:color="000000"/>
            </w:tcBorders>
            <w:shd w:val="clear" w:color="auto" w:fill="auto"/>
          </w:tcPr>
          <w:p w:rsidR="000568AC" w:rsidRPr="0077093D" w:rsidRDefault="000568AC">
            <w:pPr>
              <w:snapToGrid w:val="0"/>
              <w:spacing w:before="60" w:after="60"/>
              <w:jc w:val="center"/>
              <w:rPr>
                <w:rFonts w:ascii="Arial" w:hAnsi="Arial" w:cs="Arial"/>
                <w:sz w:val="14"/>
                <w:lang w:val="en-US"/>
              </w:rPr>
            </w:pPr>
          </w:p>
        </w:tc>
        <w:tc>
          <w:tcPr>
            <w:tcW w:w="937" w:type="dxa"/>
            <w:tcBorders>
              <w:top w:val="single" w:sz="6" w:space="0" w:color="000000"/>
              <w:left w:val="single" w:sz="6" w:space="0" w:color="000000"/>
              <w:bottom w:val="single" w:sz="6" w:space="0" w:color="000000"/>
            </w:tcBorders>
            <w:shd w:val="clear" w:color="auto" w:fill="auto"/>
          </w:tcPr>
          <w:p w:rsidR="000568AC" w:rsidRPr="0077093D" w:rsidRDefault="000568AC">
            <w:pPr>
              <w:spacing w:before="60" w:after="60"/>
              <w:jc w:val="center"/>
              <w:rPr>
                <w:rFonts w:ascii="Arial" w:hAnsi="Arial" w:cs="Arial"/>
                <w:sz w:val="14"/>
                <w:szCs w:val="14"/>
              </w:rPr>
            </w:pPr>
            <w:r w:rsidRPr="0077093D">
              <w:rPr>
                <w:rFonts w:ascii="Arial" w:hAnsi="Arial" w:cs="Arial"/>
                <w:sz w:val="14"/>
                <w:szCs w:val="14"/>
              </w:rPr>
              <w:t>2011</w:t>
            </w:r>
          </w:p>
        </w:tc>
        <w:tc>
          <w:tcPr>
            <w:tcW w:w="938" w:type="dxa"/>
            <w:tcBorders>
              <w:top w:val="single" w:sz="6" w:space="0" w:color="000000"/>
              <w:left w:val="single" w:sz="6" w:space="0" w:color="000000"/>
              <w:bottom w:val="single" w:sz="6" w:space="0" w:color="000000"/>
            </w:tcBorders>
          </w:tcPr>
          <w:p w:rsidR="000568AC" w:rsidRPr="0077093D" w:rsidRDefault="000568AC" w:rsidP="000568AC">
            <w:pPr>
              <w:spacing w:before="60" w:after="60"/>
              <w:jc w:val="center"/>
              <w:rPr>
                <w:rFonts w:ascii="Arial" w:hAnsi="Arial" w:cs="Arial"/>
                <w:sz w:val="14"/>
                <w:szCs w:val="14"/>
                <w:lang w:val="en-US"/>
              </w:rPr>
            </w:pPr>
            <w:r w:rsidRPr="0077093D">
              <w:rPr>
                <w:rFonts w:ascii="Arial" w:hAnsi="Arial" w:cs="Arial"/>
                <w:sz w:val="14"/>
                <w:szCs w:val="14"/>
                <w:lang w:val="en-US"/>
              </w:rPr>
              <w:t>2020</w:t>
            </w:r>
          </w:p>
        </w:tc>
        <w:tc>
          <w:tcPr>
            <w:tcW w:w="938" w:type="dxa"/>
            <w:tcBorders>
              <w:top w:val="single" w:sz="6" w:space="0" w:color="000000"/>
              <w:left w:val="single" w:sz="6" w:space="0" w:color="000000"/>
              <w:bottom w:val="single" w:sz="6" w:space="0" w:color="000000"/>
            </w:tcBorders>
          </w:tcPr>
          <w:p w:rsidR="000568AC" w:rsidRPr="0077093D" w:rsidRDefault="000568AC" w:rsidP="000568AC">
            <w:pPr>
              <w:spacing w:before="60" w:after="60"/>
              <w:jc w:val="center"/>
              <w:rPr>
                <w:rFonts w:ascii="Arial" w:hAnsi="Arial" w:cs="Arial"/>
                <w:sz w:val="14"/>
                <w:szCs w:val="14"/>
                <w:lang w:val="en-US"/>
              </w:rPr>
            </w:pPr>
            <w:r w:rsidRPr="0077093D">
              <w:rPr>
                <w:rFonts w:ascii="Arial" w:hAnsi="Arial" w:cs="Arial"/>
                <w:sz w:val="14"/>
                <w:szCs w:val="14"/>
                <w:lang w:val="en-US"/>
              </w:rPr>
              <w:t>2021</w:t>
            </w:r>
          </w:p>
        </w:tc>
        <w:tc>
          <w:tcPr>
            <w:tcW w:w="938" w:type="dxa"/>
            <w:tcBorders>
              <w:top w:val="single" w:sz="6" w:space="0" w:color="000000"/>
              <w:left w:val="single" w:sz="6" w:space="0" w:color="000000"/>
              <w:bottom w:val="single" w:sz="6" w:space="0" w:color="000000"/>
              <w:right w:val="single" w:sz="6" w:space="0" w:color="000000"/>
            </w:tcBorders>
          </w:tcPr>
          <w:p w:rsidR="000568AC" w:rsidRPr="0077093D" w:rsidRDefault="000568AC" w:rsidP="00466C0B">
            <w:pPr>
              <w:spacing w:before="60" w:after="60"/>
              <w:jc w:val="center"/>
              <w:rPr>
                <w:rFonts w:ascii="Arial" w:hAnsi="Arial" w:cs="Arial"/>
                <w:sz w:val="14"/>
                <w:szCs w:val="14"/>
                <w:lang w:val="en-US"/>
              </w:rPr>
            </w:pPr>
            <w:r w:rsidRPr="0077093D">
              <w:rPr>
                <w:rFonts w:ascii="Arial" w:hAnsi="Arial" w:cs="Arial"/>
                <w:sz w:val="14"/>
                <w:szCs w:val="14"/>
                <w:lang w:val="en-US"/>
              </w:rPr>
              <w:t>2022</w:t>
            </w:r>
          </w:p>
        </w:tc>
        <w:tc>
          <w:tcPr>
            <w:tcW w:w="3085" w:type="dxa"/>
            <w:tcBorders>
              <w:top w:val="single" w:sz="6" w:space="0" w:color="000000"/>
              <w:left w:val="single" w:sz="6" w:space="0" w:color="000000"/>
              <w:bottom w:val="single" w:sz="6" w:space="0" w:color="000000"/>
            </w:tcBorders>
            <w:shd w:val="clear" w:color="auto" w:fill="auto"/>
          </w:tcPr>
          <w:p w:rsidR="000568AC" w:rsidRPr="0077093D" w:rsidRDefault="000568AC">
            <w:pPr>
              <w:snapToGrid w:val="0"/>
              <w:spacing w:before="60" w:after="60"/>
              <w:jc w:val="center"/>
              <w:rPr>
                <w:rFonts w:ascii="Arial" w:hAnsi="Arial" w:cs="Arial"/>
                <w:sz w:val="14"/>
              </w:rPr>
            </w:pPr>
          </w:p>
        </w:tc>
      </w:tr>
      <w:tr w:rsidR="0077093D" w:rsidRPr="00AA17E9" w:rsidTr="00430293">
        <w:trPr>
          <w:cantSplit/>
        </w:trPr>
        <w:tc>
          <w:tcPr>
            <w:tcW w:w="3084" w:type="dxa"/>
            <w:tcBorders>
              <w:top w:val="single" w:sz="6" w:space="0" w:color="000000"/>
            </w:tcBorders>
            <w:shd w:val="clear" w:color="auto" w:fill="auto"/>
            <w:vAlign w:val="bottom"/>
          </w:tcPr>
          <w:p w:rsidR="00934DAD" w:rsidRPr="0077093D" w:rsidRDefault="00934DAD" w:rsidP="002653A3">
            <w:pPr>
              <w:spacing w:before="100"/>
              <w:ind w:right="57"/>
              <w:rPr>
                <w:rFonts w:ascii="Arial" w:hAnsi="Arial" w:cs="Arial"/>
                <w:sz w:val="14"/>
                <w:szCs w:val="14"/>
              </w:rPr>
            </w:pPr>
            <w:r w:rsidRPr="0077093D">
              <w:rPr>
                <w:rFonts w:ascii="Arial" w:hAnsi="Arial" w:cs="Arial"/>
                <w:sz w:val="14"/>
                <w:szCs w:val="14"/>
              </w:rPr>
              <w:t xml:space="preserve">Валовой внутренний продукт </w:t>
            </w:r>
            <w:r w:rsidRPr="0077093D">
              <w:rPr>
                <w:rFonts w:ascii="Arial" w:hAnsi="Arial" w:cs="Arial"/>
                <w:sz w:val="14"/>
                <w:szCs w:val="14"/>
              </w:rPr>
              <w:br/>
              <w:t xml:space="preserve">(в текущих ценах), </w:t>
            </w:r>
            <w:proofErr w:type="gramStart"/>
            <w:r w:rsidRPr="0077093D">
              <w:rPr>
                <w:rFonts w:ascii="Arial" w:hAnsi="Arial" w:cs="Arial"/>
                <w:sz w:val="14"/>
                <w:szCs w:val="14"/>
              </w:rPr>
              <w:t>млн</w:t>
            </w:r>
            <w:proofErr w:type="gramEnd"/>
            <w:r w:rsidRPr="0077093D">
              <w:rPr>
                <w:rFonts w:ascii="Arial" w:hAnsi="Arial" w:cs="Arial"/>
                <w:sz w:val="14"/>
                <w:szCs w:val="14"/>
              </w:rPr>
              <w:t xml:space="preserve"> руб. </w:t>
            </w:r>
          </w:p>
        </w:tc>
        <w:tc>
          <w:tcPr>
            <w:tcW w:w="937" w:type="dxa"/>
            <w:tcBorders>
              <w:top w:val="single" w:sz="6" w:space="0" w:color="000000"/>
              <w:left w:val="single" w:sz="6" w:space="0" w:color="000000"/>
            </w:tcBorders>
            <w:shd w:val="clear" w:color="auto" w:fill="auto"/>
            <w:vAlign w:val="bottom"/>
          </w:tcPr>
          <w:p w:rsidR="00934DAD" w:rsidRPr="0077093D" w:rsidRDefault="00934DAD" w:rsidP="00886667">
            <w:pPr>
              <w:spacing w:before="100"/>
              <w:ind w:right="57"/>
              <w:jc w:val="right"/>
              <w:rPr>
                <w:rFonts w:ascii="Arial" w:hAnsi="Arial" w:cs="Arial"/>
                <w:sz w:val="14"/>
                <w:szCs w:val="14"/>
              </w:rPr>
            </w:pPr>
            <w:r w:rsidRPr="0077093D">
              <w:rPr>
                <w:rFonts w:ascii="Arial" w:hAnsi="Arial" w:cs="Arial"/>
                <w:sz w:val="14"/>
                <w:szCs w:val="14"/>
              </w:rPr>
              <w:t>60</w:t>
            </w:r>
            <w:r w:rsidRPr="0077093D">
              <w:rPr>
                <w:rFonts w:ascii="Arial" w:hAnsi="Arial" w:cs="Arial"/>
                <w:sz w:val="14"/>
                <w:szCs w:val="14"/>
                <w:lang w:val="en-US"/>
              </w:rPr>
              <w:t> </w:t>
            </w:r>
            <w:r w:rsidRPr="0077093D">
              <w:rPr>
                <w:rFonts w:ascii="Arial" w:hAnsi="Arial" w:cs="Arial"/>
                <w:sz w:val="14"/>
                <w:szCs w:val="14"/>
              </w:rPr>
              <w:t> 114</w:t>
            </w:r>
            <w:r w:rsidRPr="0077093D">
              <w:rPr>
                <w:rFonts w:ascii="Arial" w:hAnsi="Arial" w:cs="Arial"/>
                <w:sz w:val="14"/>
                <w:szCs w:val="14"/>
                <w:lang w:val="en-US"/>
              </w:rPr>
              <w:t> </w:t>
            </w:r>
            <w:r w:rsidRPr="0077093D">
              <w:rPr>
                <w:rFonts w:ascii="Arial" w:hAnsi="Arial" w:cs="Arial"/>
                <w:sz w:val="14"/>
                <w:szCs w:val="14"/>
              </w:rPr>
              <w:t xml:space="preserve"> 001</w:t>
            </w:r>
          </w:p>
        </w:tc>
        <w:tc>
          <w:tcPr>
            <w:tcW w:w="938" w:type="dxa"/>
            <w:tcBorders>
              <w:top w:val="single" w:sz="6" w:space="0" w:color="000000"/>
              <w:left w:val="single" w:sz="6" w:space="0" w:color="000000"/>
            </w:tcBorders>
            <w:vAlign w:val="bottom"/>
          </w:tcPr>
          <w:p w:rsidR="00934DAD" w:rsidRPr="0077093D" w:rsidRDefault="00934DAD" w:rsidP="008568D9">
            <w:pPr>
              <w:spacing w:before="100"/>
              <w:ind w:right="57"/>
              <w:jc w:val="right"/>
              <w:rPr>
                <w:rFonts w:ascii="Arial" w:hAnsi="Arial" w:cs="Arial"/>
                <w:sz w:val="14"/>
                <w:szCs w:val="14"/>
              </w:rPr>
            </w:pPr>
            <w:r w:rsidRPr="0077093D">
              <w:rPr>
                <w:rFonts w:ascii="Arial" w:hAnsi="Arial" w:cs="Arial"/>
                <w:sz w:val="14"/>
                <w:szCs w:val="14"/>
              </w:rPr>
              <w:t>10</w:t>
            </w:r>
            <w:r w:rsidRPr="0077093D">
              <w:rPr>
                <w:rFonts w:ascii="Arial" w:hAnsi="Arial" w:cs="Arial"/>
                <w:sz w:val="14"/>
                <w:szCs w:val="14"/>
                <w:lang w:val="en-US"/>
              </w:rPr>
              <w:t>7</w:t>
            </w:r>
            <w:r w:rsidRPr="0077093D">
              <w:rPr>
                <w:rFonts w:ascii="Arial" w:hAnsi="Arial" w:cs="Arial"/>
                <w:sz w:val="14"/>
                <w:szCs w:val="14"/>
              </w:rPr>
              <w:t> 658 131</w:t>
            </w:r>
          </w:p>
        </w:tc>
        <w:tc>
          <w:tcPr>
            <w:tcW w:w="938" w:type="dxa"/>
            <w:tcBorders>
              <w:top w:val="single" w:sz="6" w:space="0" w:color="000000"/>
              <w:left w:val="single" w:sz="6" w:space="0" w:color="000000"/>
            </w:tcBorders>
            <w:vAlign w:val="bottom"/>
          </w:tcPr>
          <w:p w:rsidR="00934DAD" w:rsidRPr="0077093D" w:rsidRDefault="00934DAD" w:rsidP="008568D9">
            <w:pPr>
              <w:spacing w:before="100"/>
              <w:ind w:right="57"/>
              <w:jc w:val="right"/>
              <w:rPr>
                <w:rFonts w:ascii="Arial" w:hAnsi="Arial" w:cs="Arial"/>
                <w:sz w:val="14"/>
                <w:szCs w:val="14"/>
              </w:rPr>
            </w:pPr>
            <w:r w:rsidRPr="0077093D">
              <w:rPr>
                <w:rFonts w:ascii="Arial" w:hAnsi="Arial" w:cs="Arial"/>
                <w:sz w:val="14"/>
                <w:szCs w:val="14"/>
                <w:lang w:val="en-US"/>
              </w:rPr>
              <w:t>13</w:t>
            </w:r>
            <w:r w:rsidRPr="0077093D">
              <w:rPr>
                <w:rFonts w:ascii="Arial" w:hAnsi="Arial" w:cs="Arial"/>
                <w:sz w:val="14"/>
                <w:szCs w:val="14"/>
              </w:rPr>
              <w:t>5 294 974</w:t>
            </w:r>
          </w:p>
        </w:tc>
        <w:tc>
          <w:tcPr>
            <w:tcW w:w="938" w:type="dxa"/>
            <w:tcBorders>
              <w:top w:val="single" w:sz="6" w:space="0" w:color="000000"/>
              <w:left w:val="single" w:sz="6" w:space="0" w:color="000000"/>
              <w:right w:val="single" w:sz="6" w:space="0" w:color="000000"/>
            </w:tcBorders>
            <w:vAlign w:val="bottom"/>
          </w:tcPr>
          <w:p w:rsidR="00934DAD" w:rsidRPr="0077093D" w:rsidRDefault="00934DAD" w:rsidP="008568D9">
            <w:pPr>
              <w:spacing w:before="100"/>
              <w:ind w:right="57"/>
              <w:jc w:val="right"/>
              <w:rPr>
                <w:rFonts w:ascii="Arial" w:hAnsi="Arial" w:cs="Arial"/>
                <w:sz w:val="14"/>
                <w:szCs w:val="14"/>
              </w:rPr>
            </w:pPr>
            <w:r w:rsidRPr="0077093D">
              <w:rPr>
                <w:rFonts w:ascii="Arial" w:hAnsi="Arial" w:cs="Arial"/>
                <w:sz w:val="14"/>
                <w:szCs w:val="14"/>
              </w:rPr>
              <w:t>153 435 152</w:t>
            </w:r>
          </w:p>
        </w:tc>
        <w:tc>
          <w:tcPr>
            <w:tcW w:w="3085" w:type="dxa"/>
            <w:tcBorders>
              <w:top w:val="single" w:sz="6" w:space="0" w:color="000000"/>
              <w:left w:val="single" w:sz="6" w:space="0" w:color="000000"/>
            </w:tcBorders>
            <w:shd w:val="clear" w:color="auto" w:fill="auto"/>
            <w:vAlign w:val="bottom"/>
          </w:tcPr>
          <w:p w:rsidR="00934DAD" w:rsidRPr="0077093D" w:rsidRDefault="00934DAD" w:rsidP="00121F2F">
            <w:pPr>
              <w:spacing w:before="100"/>
              <w:ind w:right="57"/>
              <w:rPr>
                <w:rFonts w:ascii="Arial" w:hAnsi="Arial" w:cs="Arial"/>
                <w:sz w:val="14"/>
                <w:szCs w:val="14"/>
                <w:lang w:val="en-US"/>
              </w:rPr>
            </w:pPr>
            <w:r w:rsidRPr="0077093D">
              <w:rPr>
                <w:rFonts w:ascii="Arial" w:hAnsi="Arial" w:cs="Arial"/>
                <w:i/>
                <w:sz w:val="14"/>
                <w:szCs w:val="14"/>
                <w:lang w:val="en-US"/>
              </w:rPr>
              <w:t xml:space="preserve">Gross Domestic Product (at current prices), </w:t>
            </w:r>
            <w:r w:rsidRPr="0077093D">
              <w:rPr>
                <w:rFonts w:ascii="Arial" w:hAnsi="Arial" w:cs="Arial"/>
                <w:i/>
                <w:sz w:val="14"/>
                <w:szCs w:val="14"/>
                <w:lang w:val="en-US"/>
              </w:rPr>
              <w:br/>
              <w:t xml:space="preserve">mln. roubles </w:t>
            </w:r>
          </w:p>
        </w:tc>
      </w:tr>
      <w:tr w:rsidR="0077093D" w:rsidRPr="00AA17E9" w:rsidTr="00430293">
        <w:trPr>
          <w:cantSplit/>
        </w:trPr>
        <w:tc>
          <w:tcPr>
            <w:tcW w:w="3084" w:type="dxa"/>
            <w:shd w:val="clear" w:color="auto" w:fill="auto"/>
            <w:vAlign w:val="bottom"/>
          </w:tcPr>
          <w:p w:rsidR="00934DAD" w:rsidRPr="0077093D" w:rsidRDefault="00934DAD" w:rsidP="002653A3">
            <w:pPr>
              <w:spacing w:before="100"/>
              <w:ind w:right="57"/>
              <w:rPr>
                <w:rFonts w:ascii="Arial" w:hAnsi="Arial" w:cs="Arial"/>
                <w:sz w:val="14"/>
                <w:szCs w:val="14"/>
              </w:rPr>
            </w:pPr>
            <w:r w:rsidRPr="0077093D">
              <w:rPr>
                <w:rFonts w:ascii="Arial" w:hAnsi="Arial" w:cs="Arial"/>
                <w:sz w:val="14"/>
                <w:szCs w:val="14"/>
              </w:rPr>
              <w:t xml:space="preserve">Валовой внутренний продукт </w:t>
            </w:r>
            <w:r w:rsidRPr="0077093D">
              <w:rPr>
                <w:rFonts w:ascii="Arial" w:hAnsi="Arial" w:cs="Arial"/>
                <w:sz w:val="14"/>
                <w:szCs w:val="14"/>
              </w:rPr>
              <w:br/>
              <w:t xml:space="preserve">(в постоянных ценах), в процентах </w:t>
            </w:r>
            <w:r w:rsidRPr="0077093D">
              <w:rPr>
                <w:rFonts w:ascii="Arial" w:hAnsi="Arial" w:cs="Arial"/>
                <w:sz w:val="14"/>
                <w:szCs w:val="14"/>
              </w:rPr>
              <w:br/>
              <w:t>к предыдуще</w:t>
            </w:r>
            <w:r w:rsidRPr="0077093D">
              <w:rPr>
                <w:rFonts w:ascii="Arial" w:hAnsi="Arial" w:cs="Arial"/>
                <w:sz w:val="14"/>
                <w:szCs w:val="14"/>
              </w:rPr>
              <w:softHyphen/>
              <w:t>му году</w:t>
            </w:r>
          </w:p>
        </w:tc>
        <w:tc>
          <w:tcPr>
            <w:tcW w:w="937" w:type="dxa"/>
            <w:tcBorders>
              <w:left w:val="single" w:sz="6" w:space="0" w:color="000000"/>
            </w:tcBorders>
            <w:shd w:val="clear" w:color="auto" w:fill="auto"/>
            <w:vAlign w:val="bottom"/>
          </w:tcPr>
          <w:p w:rsidR="00934DAD" w:rsidRPr="0077093D" w:rsidRDefault="00934DAD" w:rsidP="00886667">
            <w:pPr>
              <w:spacing w:before="100"/>
              <w:ind w:right="57"/>
              <w:jc w:val="right"/>
              <w:rPr>
                <w:rFonts w:ascii="Arial" w:hAnsi="Arial" w:cs="Arial"/>
                <w:sz w:val="14"/>
                <w:szCs w:val="14"/>
              </w:rPr>
            </w:pPr>
            <w:r w:rsidRPr="0077093D">
              <w:rPr>
                <w:rFonts w:ascii="Arial" w:hAnsi="Arial" w:cs="Arial"/>
                <w:sz w:val="14"/>
                <w:szCs w:val="14"/>
              </w:rPr>
              <w:t>104,3</w:t>
            </w:r>
          </w:p>
        </w:tc>
        <w:tc>
          <w:tcPr>
            <w:tcW w:w="938" w:type="dxa"/>
            <w:tcBorders>
              <w:left w:val="single" w:sz="6" w:space="0" w:color="000000"/>
            </w:tcBorders>
            <w:vAlign w:val="bottom"/>
          </w:tcPr>
          <w:p w:rsidR="00934DAD" w:rsidRPr="0077093D" w:rsidRDefault="00934DAD" w:rsidP="008568D9">
            <w:pPr>
              <w:spacing w:before="100"/>
              <w:ind w:right="57"/>
              <w:jc w:val="right"/>
              <w:rPr>
                <w:rFonts w:ascii="Arial" w:hAnsi="Arial" w:cs="Arial"/>
                <w:sz w:val="14"/>
                <w:szCs w:val="14"/>
                <w:lang w:val="en-US"/>
              </w:rPr>
            </w:pPr>
            <w:r w:rsidRPr="0077093D">
              <w:rPr>
                <w:rFonts w:ascii="Arial" w:hAnsi="Arial" w:cs="Arial"/>
                <w:sz w:val="14"/>
                <w:szCs w:val="14"/>
              </w:rPr>
              <w:t>97,</w:t>
            </w:r>
            <w:r w:rsidRPr="0077093D">
              <w:rPr>
                <w:rFonts w:ascii="Arial" w:hAnsi="Arial" w:cs="Arial"/>
                <w:sz w:val="14"/>
                <w:szCs w:val="14"/>
                <w:lang w:val="en-US"/>
              </w:rPr>
              <w:t>3</w:t>
            </w:r>
          </w:p>
        </w:tc>
        <w:tc>
          <w:tcPr>
            <w:tcW w:w="938" w:type="dxa"/>
            <w:tcBorders>
              <w:left w:val="single" w:sz="6" w:space="0" w:color="000000"/>
            </w:tcBorders>
            <w:vAlign w:val="bottom"/>
          </w:tcPr>
          <w:p w:rsidR="00934DAD" w:rsidRPr="0077093D" w:rsidRDefault="00934DAD" w:rsidP="008568D9">
            <w:pPr>
              <w:spacing w:before="100"/>
              <w:ind w:right="57"/>
              <w:jc w:val="right"/>
              <w:rPr>
                <w:rFonts w:ascii="Arial" w:hAnsi="Arial" w:cs="Arial"/>
                <w:sz w:val="14"/>
                <w:szCs w:val="14"/>
              </w:rPr>
            </w:pPr>
            <w:r w:rsidRPr="0077093D">
              <w:rPr>
                <w:rFonts w:ascii="Arial" w:hAnsi="Arial" w:cs="Arial"/>
                <w:sz w:val="14"/>
                <w:szCs w:val="14"/>
              </w:rPr>
              <w:t>105,6</w:t>
            </w:r>
          </w:p>
        </w:tc>
        <w:tc>
          <w:tcPr>
            <w:tcW w:w="938" w:type="dxa"/>
            <w:tcBorders>
              <w:left w:val="single" w:sz="6" w:space="0" w:color="000000"/>
              <w:right w:val="single" w:sz="6" w:space="0" w:color="000000"/>
            </w:tcBorders>
            <w:vAlign w:val="bottom"/>
          </w:tcPr>
          <w:p w:rsidR="00934DAD" w:rsidRPr="0077093D" w:rsidRDefault="00934DAD" w:rsidP="008568D9">
            <w:pPr>
              <w:spacing w:before="100"/>
              <w:ind w:right="57"/>
              <w:jc w:val="right"/>
              <w:rPr>
                <w:rFonts w:ascii="Arial" w:hAnsi="Arial" w:cs="Arial"/>
                <w:sz w:val="14"/>
                <w:szCs w:val="14"/>
              </w:rPr>
            </w:pPr>
            <w:r w:rsidRPr="0077093D">
              <w:rPr>
                <w:rFonts w:ascii="Arial" w:hAnsi="Arial" w:cs="Arial"/>
                <w:sz w:val="14"/>
                <w:szCs w:val="14"/>
              </w:rPr>
              <w:t>97,9</w:t>
            </w:r>
          </w:p>
        </w:tc>
        <w:tc>
          <w:tcPr>
            <w:tcW w:w="3085" w:type="dxa"/>
            <w:tcBorders>
              <w:left w:val="single" w:sz="6" w:space="0" w:color="000000"/>
            </w:tcBorders>
            <w:shd w:val="clear" w:color="auto" w:fill="auto"/>
            <w:vAlign w:val="bottom"/>
          </w:tcPr>
          <w:p w:rsidR="00934DAD" w:rsidRPr="0077093D" w:rsidRDefault="00934DAD" w:rsidP="00121F2F">
            <w:pPr>
              <w:spacing w:before="100"/>
              <w:ind w:right="57"/>
              <w:rPr>
                <w:rFonts w:ascii="Arial" w:hAnsi="Arial" w:cs="Arial"/>
                <w:sz w:val="14"/>
                <w:szCs w:val="14"/>
                <w:lang w:val="en-US"/>
              </w:rPr>
            </w:pPr>
            <w:r w:rsidRPr="0077093D">
              <w:rPr>
                <w:rFonts w:ascii="Arial" w:hAnsi="Arial" w:cs="Arial"/>
                <w:i/>
                <w:sz w:val="14"/>
                <w:szCs w:val="14"/>
                <w:lang w:val="en-US"/>
              </w:rPr>
              <w:t>Gross Domestic Product (at constant prices),  percent over previous year</w:t>
            </w:r>
          </w:p>
        </w:tc>
      </w:tr>
      <w:tr w:rsidR="0077093D" w:rsidRPr="00AA17E9" w:rsidTr="00430293">
        <w:trPr>
          <w:cantSplit/>
        </w:trPr>
        <w:tc>
          <w:tcPr>
            <w:tcW w:w="3084" w:type="dxa"/>
            <w:shd w:val="clear" w:color="auto" w:fill="auto"/>
            <w:vAlign w:val="bottom"/>
          </w:tcPr>
          <w:p w:rsidR="00934DAD" w:rsidRPr="0077093D" w:rsidRDefault="00934DAD" w:rsidP="00121F2F">
            <w:pPr>
              <w:spacing w:before="100"/>
              <w:ind w:right="57"/>
              <w:rPr>
                <w:rFonts w:ascii="Arial" w:hAnsi="Arial" w:cs="Arial"/>
                <w:sz w:val="14"/>
                <w:szCs w:val="14"/>
              </w:rPr>
            </w:pPr>
            <w:r w:rsidRPr="0077093D">
              <w:rPr>
                <w:rFonts w:ascii="Arial" w:hAnsi="Arial" w:cs="Arial"/>
                <w:sz w:val="14"/>
                <w:szCs w:val="14"/>
              </w:rPr>
              <w:t xml:space="preserve">Индекс-дефлятор ВВП, в процентах </w:t>
            </w:r>
            <w:r w:rsidRPr="0077093D">
              <w:rPr>
                <w:rFonts w:ascii="Arial" w:hAnsi="Arial" w:cs="Arial"/>
                <w:sz w:val="14"/>
                <w:szCs w:val="14"/>
              </w:rPr>
              <w:br/>
              <w:t>к преды</w:t>
            </w:r>
            <w:r w:rsidRPr="0077093D">
              <w:rPr>
                <w:rFonts w:ascii="Arial" w:hAnsi="Arial" w:cs="Arial"/>
                <w:sz w:val="14"/>
                <w:szCs w:val="14"/>
              </w:rPr>
              <w:softHyphen/>
              <w:t>дущему году</w:t>
            </w:r>
          </w:p>
        </w:tc>
        <w:tc>
          <w:tcPr>
            <w:tcW w:w="937" w:type="dxa"/>
            <w:tcBorders>
              <w:left w:val="single" w:sz="6" w:space="0" w:color="000000"/>
            </w:tcBorders>
            <w:shd w:val="clear" w:color="auto" w:fill="auto"/>
            <w:vAlign w:val="bottom"/>
          </w:tcPr>
          <w:p w:rsidR="00934DAD" w:rsidRPr="0077093D" w:rsidRDefault="00934DAD" w:rsidP="00886667">
            <w:pPr>
              <w:spacing w:before="100"/>
              <w:ind w:right="57"/>
              <w:jc w:val="right"/>
              <w:rPr>
                <w:rFonts w:ascii="Arial" w:hAnsi="Arial" w:cs="Arial"/>
                <w:sz w:val="14"/>
                <w:szCs w:val="14"/>
              </w:rPr>
            </w:pPr>
            <w:r w:rsidRPr="0077093D">
              <w:rPr>
                <w:rFonts w:ascii="Arial" w:hAnsi="Arial" w:cs="Arial"/>
                <w:sz w:val="14"/>
                <w:szCs w:val="14"/>
              </w:rPr>
              <w:t>…</w:t>
            </w:r>
          </w:p>
        </w:tc>
        <w:tc>
          <w:tcPr>
            <w:tcW w:w="938" w:type="dxa"/>
            <w:tcBorders>
              <w:left w:val="single" w:sz="6" w:space="0" w:color="000000"/>
            </w:tcBorders>
            <w:vAlign w:val="bottom"/>
          </w:tcPr>
          <w:p w:rsidR="00934DAD" w:rsidRPr="0077093D" w:rsidRDefault="00934DAD" w:rsidP="008568D9">
            <w:pPr>
              <w:spacing w:before="100"/>
              <w:ind w:right="57"/>
              <w:jc w:val="right"/>
              <w:rPr>
                <w:rFonts w:ascii="Arial" w:hAnsi="Arial" w:cs="Arial"/>
                <w:sz w:val="14"/>
                <w:szCs w:val="14"/>
              </w:rPr>
            </w:pPr>
            <w:r w:rsidRPr="0077093D">
              <w:rPr>
                <w:rFonts w:ascii="Arial" w:hAnsi="Arial" w:cs="Arial"/>
                <w:sz w:val="14"/>
                <w:szCs w:val="14"/>
              </w:rPr>
              <w:t>100,9</w:t>
            </w:r>
          </w:p>
        </w:tc>
        <w:tc>
          <w:tcPr>
            <w:tcW w:w="938" w:type="dxa"/>
            <w:tcBorders>
              <w:left w:val="single" w:sz="6" w:space="0" w:color="000000"/>
            </w:tcBorders>
            <w:vAlign w:val="bottom"/>
          </w:tcPr>
          <w:p w:rsidR="00934DAD" w:rsidRPr="0077093D" w:rsidRDefault="00934DAD" w:rsidP="008568D9">
            <w:pPr>
              <w:spacing w:before="100"/>
              <w:ind w:right="57"/>
              <w:jc w:val="right"/>
              <w:rPr>
                <w:rFonts w:ascii="Arial" w:hAnsi="Arial" w:cs="Arial"/>
                <w:sz w:val="14"/>
                <w:szCs w:val="14"/>
              </w:rPr>
            </w:pPr>
            <w:r w:rsidRPr="0077093D">
              <w:rPr>
                <w:rFonts w:ascii="Arial" w:hAnsi="Arial" w:cs="Arial"/>
                <w:sz w:val="14"/>
                <w:szCs w:val="14"/>
              </w:rPr>
              <w:t>119,0</w:t>
            </w:r>
          </w:p>
        </w:tc>
        <w:tc>
          <w:tcPr>
            <w:tcW w:w="938" w:type="dxa"/>
            <w:tcBorders>
              <w:left w:val="single" w:sz="6" w:space="0" w:color="000000"/>
              <w:right w:val="single" w:sz="6" w:space="0" w:color="000000"/>
            </w:tcBorders>
            <w:vAlign w:val="bottom"/>
          </w:tcPr>
          <w:p w:rsidR="00934DAD" w:rsidRPr="0077093D" w:rsidRDefault="00934DAD" w:rsidP="008568D9">
            <w:pPr>
              <w:spacing w:before="100"/>
              <w:ind w:right="57"/>
              <w:jc w:val="right"/>
              <w:rPr>
                <w:rFonts w:ascii="Arial" w:hAnsi="Arial" w:cs="Arial"/>
                <w:sz w:val="14"/>
                <w:szCs w:val="14"/>
              </w:rPr>
            </w:pPr>
            <w:r w:rsidRPr="0077093D">
              <w:rPr>
                <w:rFonts w:ascii="Arial" w:hAnsi="Arial" w:cs="Arial"/>
                <w:sz w:val="14"/>
                <w:szCs w:val="14"/>
              </w:rPr>
              <w:t>115,8</w:t>
            </w:r>
          </w:p>
        </w:tc>
        <w:tc>
          <w:tcPr>
            <w:tcW w:w="3085" w:type="dxa"/>
            <w:tcBorders>
              <w:left w:val="single" w:sz="6" w:space="0" w:color="000000"/>
            </w:tcBorders>
            <w:shd w:val="clear" w:color="auto" w:fill="auto"/>
            <w:vAlign w:val="bottom"/>
          </w:tcPr>
          <w:p w:rsidR="00934DAD" w:rsidRPr="0077093D" w:rsidRDefault="00934DAD" w:rsidP="00121F2F">
            <w:pPr>
              <w:spacing w:before="100"/>
              <w:ind w:right="57"/>
              <w:rPr>
                <w:rFonts w:ascii="Arial" w:hAnsi="Arial" w:cs="Arial"/>
                <w:sz w:val="14"/>
                <w:szCs w:val="14"/>
                <w:lang w:val="en-US"/>
              </w:rPr>
            </w:pPr>
            <w:r w:rsidRPr="0077093D">
              <w:rPr>
                <w:rFonts w:ascii="Arial" w:hAnsi="Arial" w:cs="Arial"/>
                <w:i/>
                <w:sz w:val="14"/>
                <w:szCs w:val="14"/>
                <w:lang w:val="en-US"/>
              </w:rPr>
              <w:t xml:space="preserve">GDP deflator,  percent over previous year </w:t>
            </w:r>
          </w:p>
        </w:tc>
      </w:tr>
      <w:tr w:rsidR="0077093D" w:rsidRPr="00AA17E9" w:rsidTr="00430293">
        <w:trPr>
          <w:cantSplit/>
        </w:trPr>
        <w:tc>
          <w:tcPr>
            <w:tcW w:w="3084" w:type="dxa"/>
            <w:tcBorders>
              <w:bottom w:val="single" w:sz="6" w:space="0" w:color="000000"/>
            </w:tcBorders>
            <w:shd w:val="clear" w:color="auto" w:fill="auto"/>
            <w:vAlign w:val="bottom"/>
          </w:tcPr>
          <w:p w:rsidR="00EB59B4" w:rsidRPr="0077093D" w:rsidRDefault="00EB59B4" w:rsidP="00121F2F">
            <w:pPr>
              <w:spacing w:before="100"/>
              <w:ind w:right="57"/>
              <w:rPr>
                <w:rFonts w:ascii="Arial" w:hAnsi="Arial" w:cs="Arial"/>
                <w:sz w:val="14"/>
                <w:szCs w:val="14"/>
              </w:rPr>
            </w:pPr>
            <w:r w:rsidRPr="0077093D">
              <w:rPr>
                <w:rFonts w:ascii="Arial" w:hAnsi="Arial" w:cs="Arial"/>
                <w:sz w:val="14"/>
                <w:szCs w:val="14"/>
              </w:rPr>
              <w:t xml:space="preserve">Валовой внутренний продукт на душу </w:t>
            </w:r>
            <w:r w:rsidRPr="0077093D">
              <w:rPr>
                <w:rFonts w:ascii="Arial" w:hAnsi="Arial" w:cs="Arial"/>
                <w:sz w:val="14"/>
                <w:szCs w:val="14"/>
              </w:rPr>
              <w:br/>
              <w:t>населения, руб.</w:t>
            </w:r>
          </w:p>
        </w:tc>
        <w:tc>
          <w:tcPr>
            <w:tcW w:w="937" w:type="dxa"/>
            <w:tcBorders>
              <w:left w:val="single" w:sz="6" w:space="0" w:color="000000"/>
              <w:bottom w:val="single" w:sz="6" w:space="0" w:color="000000"/>
            </w:tcBorders>
            <w:shd w:val="clear" w:color="auto" w:fill="auto"/>
            <w:vAlign w:val="bottom"/>
          </w:tcPr>
          <w:p w:rsidR="00EB59B4" w:rsidRPr="0077093D" w:rsidRDefault="00EB59B4" w:rsidP="00EB59B4">
            <w:pPr>
              <w:spacing w:before="100"/>
              <w:ind w:right="57"/>
              <w:jc w:val="right"/>
              <w:rPr>
                <w:rFonts w:ascii="Arial" w:hAnsi="Arial" w:cs="Arial"/>
                <w:sz w:val="14"/>
                <w:szCs w:val="14"/>
              </w:rPr>
            </w:pPr>
            <w:r w:rsidRPr="0077093D">
              <w:rPr>
                <w:rFonts w:ascii="Arial" w:hAnsi="Arial" w:cs="Arial"/>
                <w:sz w:val="14"/>
                <w:szCs w:val="14"/>
              </w:rPr>
              <w:t>420 324</w:t>
            </w:r>
          </w:p>
        </w:tc>
        <w:tc>
          <w:tcPr>
            <w:tcW w:w="938" w:type="dxa"/>
            <w:tcBorders>
              <w:left w:val="single" w:sz="6" w:space="0" w:color="000000"/>
              <w:bottom w:val="single" w:sz="6" w:space="0" w:color="000000"/>
            </w:tcBorders>
            <w:vAlign w:val="bottom"/>
          </w:tcPr>
          <w:p w:rsidR="00EB59B4" w:rsidRPr="0077093D" w:rsidRDefault="00EB59B4" w:rsidP="00EB59B4">
            <w:pPr>
              <w:spacing w:before="100"/>
              <w:ind w:right="57"/>
              <w:jc w:val="right"/>
              <w:rPr>
                <w:rFonts w:ascii="Arial" w:hAnsi="Arial" w:cs="Arial"/>
                <w:sz w:val="14"/>
                <w:szCs w:val="14"/>
              </w:rPr>
            </w:pPr>
            <w:r w:rsidRPr="0077093D">
              <w:rPr>
                <w:rFonts w:ascii="Arial" w:hAnsi="Arial" w:cs="Arial"/>
                <w:sz w:val="14"/>
                <w:szCs w:val="14"/>
              </w:rPr>
              <w:t>728 860</w:t>
            </w:r>
          </w:p>
        </w:tc>
        <w:tc>
          <w:tcPr>
            <w:tcW w:w="938" w:type="dxa"/>
            <w:tcBorders>
              <w:left w:val="single" w:sz="6" w:space="0" w:color="000000"/>
              <w:bottom w:val="single" w:sz="6" w:space="0" w:color="000000"/>
            </w:tcBorders>
            <w:vAlign w:val="bottom"/>
          </w:tcPr>
          <w:p w:rsidR="00EB59B4" w:rsidRPr="0077093D" w:rsidRDefault="00EB59B4" w:rsidP="00EB59B4">
            <w:pPr>
              <w:spacing w:before="100"/>
              <w:ind w:right="57"/>
              <w:jc w:val="right"/>
              <w:rPr>
                <w:rFonts w:ascii="Arial" w:hAnsi="Arial" w:cs="Arial"/>
                <w:sz w:val="14"/>
                <w:szCs w:val="14"/>
              </w:rPr>
            </w:pPr>
            <w:r w:rsidRPr="0077093D">
              <w:rPr>
                <w:rFonts w:ascii="Arial" w:hAnsi="Arial" w:cs="Arial"/>
                <w:sz w:val="14"/>
                <w:szCs w:val="14"/>
              </w:rPr>
              <w:t>919 012</w:t>
            </w:r>
          </w:p>
        </w:tc>
        <w:tc>
          <w:tcPr>
            <w:tcW w:w="938" w:type="dxa"/>
            <w:tcBorders>
              <w:left w:val="single" w:sz="6" w:space="0" w:color="000000"/>
              <w:bottom w:val="single" w:sz="6" w:space="0" w:color="000000"/>
              <w:right w:val="single" w:sz="6" w:space="0" w:color="000000"/>
            </w:tcBorders>
            <w:vAlign w:val="bottom"/>
          </w:tcPr>
          <w:p w:rsidR="00EB59B4" w:rsidRPr="0077093D" w:rsidRDefault="00EB59B4" w:rsidP="008568D9">
            <w:pPr>
              <w:spacing w:before="100"/>
              <w:ind w:right="57"/>
              <w:jc w:val="right"/>
              <w:rPr>
                <w:rFonts w:ascii="Arial" w:hAnsi="Arial" w:cs="Arial"/>
                <w:sz w:val="14"/>
                <w:szCs w:val="14"/>
              </w:rPr>
            </w:pPr>
            <w:r w:rsidRPr="0077093D">
              <w:rPr>
                <w:rFonts w:ascii="Arial" w:hAnsi="Arial" w:cs="Arial"/>
                <w:sz w:val="14"/>
                <w:szCs w:val="14"/>
              </w:rPr>
              <w:t>1 045 813</w:t>
            </w:r>
          </w:p>
        </w:tc>
        <w:tc>
          <w:tcPr>
            <w:tcW w:w="3085" w:type="dxa"/>
            <w:tcBorders>
              <w:left w:val="single" w:sz="6" w:space="0" w:color="000000"/>
              <w:bottom w:val="single" w:sz="6" w:space="0" w:color="000000"/>
            </w:tcBorders>
            <w:shd w:val="clear" w:color="auto" w:fill="auto"/>
            <w:vAlign w:val="bottom"/>
          </w:tcPr>
          <w:p w:rsidR="00EB59B4" w:rsidRPr="0077093D" w:rsidRDefault="00EB59B4" w:rsidP="00121F2F">
            <w:pPr>
              <w:spacing w:before="100"/>
              <w:ind w:right="57"/>
              <w:rPr>
                <w:rFonts w:ascii="Arial" w:hAnsi="Arial" w:cs="Arial"/>
                <w:sz w:val="14"/>
                <w:szCs w:val="14"/>
                <w:lang w:val="en-US"/>
              </w:rPr>
            </w:pPr>
            <w:r w:rsidRPr="0077093D">
              <w:rPr>
                <w:rFonts w:ascii="Arial" w:hAnsi="Arial" w:cs="Arial"/>
                <w:i/>
                <w:sz w:val="14"/>
                <w:szCs w:val="14"/>
                <w:lang w:val="en-US"/>
              </w:rPr>
              <w:t>Gross Domestic Product per capita, roubles</w:t>
            </w:r>
          </w:p>
        </w:tc>
      </w:tr>
    </w:tbl>
    <w:p w:rsidR="003C69E4" w:rsidRPr="0077093D" w:rsidRDefault="003D6A30" w:rsidP="00AA3204">
      <w:pPr>
        <w:spacing w:before="360"/>
        <w:ind w:left="425" w:hanging="425"/>
      </w:pPr>
      <w:r w:rsidRPr="0077093D">
        <w:rPr>
          <w:rFonts w:ascii="Arial" w:hAnsi="Arial" w:cs="Arial"/>
          <w:b/>
          <w:sz w:val="16"/>
        </w:rPr>
        <w:t>1</w:t>
      </w:r>
      <w:r w:rsidR="004A524B" w:rsidRPr="0077093D">
        <w:rPr>
          <w:rFonts w:ascii="Arial" w:hAnsi="Arial" w:cs="Arial"/>
          <w:b/>
          <w:sz w:val="16"/>
        </w:rPr>
        <w:t>2</w:t>
      </w:r>
      <w:r w:rsidR="003C69E4" w:rsidRPr="0077093D">
        <w:rPr>
          <w:rFonts w:ascii="Arial" w:hAnsi="Arial" w:cs="Arial"/>
          <w:b/>
          <w:sz w:val="16"/>
        </w:rPr>
        <w:t>.2. СЧЕТ ТОВАРОВ И УСЛУГ</w:t>
      </w:r>
      <w:r w:rsidR="003C69E4" w:rsidRPr="0077093D">
        <w:rPr>
          <w:rFonts w:ascii="Arial" w:hAnsi="Arial" w:cs="Arial"/>
          <w:b/>
          <w:sz w:val="16"/>
        </w:rPr>
        <w:br/>
      </w:r>
      <w:r w:rsidR="003C69E4" w:rsidRPr="0077093D">
        <w:rPr>
          <w:rFonts w:ascii="Arial" w:hAnsi="Arial" w:cs="Arial"/>
          <w:sz w:val="14"/>
        </w:rPr>
        <w:t>в текущих ценах</w:t>
      </w:r>
    </w:p>
    <w:p w:rsidR="003C69E4" w:rsidRPr="0077093D" w:rsidRDefault="003C69E4">
      <w:pPr>
        <w:spacing w:before="60" w:after="60"/>
        <w:ind w:left="425"/>
        <w:rPr>
          <w:lang w:val="en-US"/>
        </w:rPr>
      </w:pPr>
      <w:bookmarkStart w:id="0" w:name="_Hlk485677076"/>
      <w:r w:rsidRPr="0077093D">
        <w:rPr>
          <w:rFonts w:ascii="Arial" w:hAnsi="Arial" w:cs="Arial"/>
          <w:b/>
          <w:i/>
          <w:sz w:val="16"/>
          <w:lang w:val="en-US"/>
        </w:rPr>
        <w:t>GOODS AND SERVICES ACCOUNT</w:t>
      </w:r>
      <w:bookmarkEnd w:id="0"/>
      <w:r w:rsidRPr="0077093D">
        <w:rPr>
          <w:rFonts w:ascii="Arial" w:hAnsi="Arial" w:cs="Arial"/>
          <w:b/>
          <w:i/>
          <w:sz w:val="16"/>
          <w:lang w:val="en-US"/>
        </w:rPr>
        <w:br/>
      </w:r>
      <w:r w:rsidRPr="0077093D">
        <w:rPr>
          <w:rFonts w:ascii="Arial" w:hAnsi="Arial" w:cs="Arial"/>
          <w:i/>
          <w:sz w:val="14"/>
          <w:lang w:val="en-US"/>
        </w:rPr>
        <w:t>at current prices</w:t>
      </w:r>
    </w:p>
    <w:p w:rsidR="003C69E4" w:rsidRPr="0077093D" w:rsidRDefault="003C69E4">
      <w:pPr>
        <w:spacing w:after="60"/>
        <w:jc w:val="right"/>
      </w:pPr>
      <w:r w:rsidRPr="0077093D">
        <w:rPr>
          <w:rFonts w:ascii="Arial" w:hAnsi="Arial" w:cs="Arial"/>
          <w:i/>
          <w:sz w:val="14"/>
          <w:lang w:val="en-US"/>
        </w:rPr>
        <w:t>(</w:t>
      </w:r>
      <w:proofErr w:type="gramStart"/>
      <w:r w:rsidRPr="0077093D">
        <w:rPr>
          <w:rFonts w:ascii="Arial" w:hAnsi="Arial" w:cs="Arial"/>
          <w:sz w:val="14"/>
          <w:lang w:val="en-US"/>
        </w:rPr>
        <w:t>миллионов</w:t>
      </w:r>
      <w:proofErr w:type="gramEnd"/>
      <w:r w:rsidRPr="0077093D">
        <w:rPr>
          <w:rFonts w:ascii="Arial" w:hAnsi="Arial" w:cs="Arial"/>
          <w:sz w:val="14"/>
          <w:lang w:val="en-US"/>
        </w:rPr>
        <w:t xml:space="preserve"> рублей</w:t>
      </w:r>
      <w:r w:rsidRPr="0077093D">
        <w:rPr>
          <w:rFonts w:ascii="Arial" w:hAnsi="Arial" w:cs="Arial"/>
          <w:i/>
          <w:sz w:val="14"/>
          <w:lang w:val="en-US"/>
        </w:rPr>
        <w:t xml:space="preserve"> / mln. roubles)</w:t>
      </w:r>
    </w:p>
    <w:tbl>
      <w:tblPr>
        <w:tblW w:w="0" w:type="auto"/>
        <w:tblInd w:w="57" w:type="dxa"/>
        <w:tblLayout w:type="fixed"/>
        <w:tblCellMar>
          <w:left w:w="57" w:type="dxa"/>
          <w:right w:w="0" w:type="dxa"/>
        </w:tblCellMar>
        <w:tblLook w:val="0000" w:firstRow="0" w:lastRow="0" w:firstColumn="0" w:lastColumn="0" w:noHBand="0" w:noVBand="0"/>
      </w:tblPr>
      <w:tblGrid>
        <w:gridCol w:w="3084"/>
        <w:gridCol w:w="937"/>
        <w:gridCol w:w="938"/>
        <w:gridCol w:w="938"/>
        <w:gridCol w:w="938"/>
        <w:gridCol w:w="3085"/>
      </w:tblGrid>
      <w:tr w:rsidR="0077093D" w:rsidRPr="0077093D">
        <w:trPr>
          <w:cantSplit/>
        </w:trPr>
        <w:tc>
          <w:tcPr>
            <w:tcW w:w="3084" w:type="dxa"/>
            <w:tcBorders>
              <w:top w:val="single" w:sz="6" w:space="0" w:color="000000"/>
              <w:bottom w:val="single" w:sz="6" w:space="0" w:color="000000"/>
            </w:tcBorders>
            <w:shd w:val="clear" w:color="auto" w:fill="auto"/>
          </w:tcPr>
          <w:p w:rsidR="000568AC" w:rsidRPr="0077093D" w:rsidRDefault="000568AC">
            <w:pPr>
              <w:snapToGrid w:val="0"/>
              <w:spacing w:before="60" w:after="60"/>
              <w:jc w:val="center"/>
              <w:rPr>
                <w:rFonts w:ascii="Arial" w:hAnsi="Arial" w:cs="Arial"/>
                <w:sz w:val="14"/>
                <w:lang w:val="en-US"/>
              </w:rPr>
            </w:pPr>
          </w:p>
        </w:tc>
        <w:tc>
          <w:tcPr>
            <w:tcW w:w="937" w:type="dxa"/>
            <w:tcBorders>
              <w:top w:val="single" w:sz="6" w:space="0" w:color="000000"/>
              <w:left w:val="single" w:sz="6" w:space="0" w:color="000000"/>
              <w:bottom w:val="single" w:sz="6" w:space="0" w:color="000000"/>
            </w:tcBorders>
            <w:shd w:val="clear" w:color="auto" w:fill="auto"/>
          </w:tcPr>
          <w:p w:rsidR="000568AC" w:rsidRPr="0077093D" w:rsidRDefault="000568AC">
            <w:pPr>
              <w:spacing w:before="60" w:after="60"/>
              <w:jc w:val="center"/>
              <w:rPr>
                <w:rFonts w:ascii="Arial" w:hAnsi="Arial" w:cs="Arial"/>
                <w:sz w:val="14"/>
                <w:szCs w:val="14"/>
              </w:rPr>
            </w:pPr>
            <w:r w:rsidRPr="0077093D">
              <w:rPr>
                <w:rFonts w:ascii="Arial" w:hAnsi="Arial" w:cs="Arial"/>
                <w:sz w:val="14"/>
                <w:szCs w:val="14"/>
              </w:rPr>
              <w:t>2011</w:t>
            </w:r>
          </w:p>
        </w:tc>
        <w:tc>
          <w:tcPr>
            <w:tcW w:w="938" w:type="dxa"/>
            <w:tcBorders>
              <w:top w:val="single" w:sz="6" w:space="0" w:color="000000"/>
              <w:left w:val="single" w:sz="6" w:space="0" w:color="000000"/>
              <w:bottom w:val="single" w:sz="6" w:space="0" w:color="000000"/>
            </w:tcBorders>
            <w:shd w:val="clear" w:color="auto" w:fill="auto"/>
          </w:tcPr>
          <w:p w:rsidR="000568AC" w:rsidRPr="0077093D" w:rsidRDefault="000568AC" w:rsidP="000568AC">
            <w:pPr>
              <w:spacing w:before="60" w:after="60"/>
              <w:jc w:val="center"/>
              <w:rPr>
                <w:rFonts w:ascii="Arial" w:hAnsi="Arial" w:cs="Arial"/>
                <w:sz w:val="14"/>
                <w:szCs w:val="14"/>
                <w:lang w:val="en-US"/>
              </w:rPr>
            </w:pPr>
            <w:r w:rsidRPr="0077093D">
              <w:rPr>
                <w:rFonts w:ascii="Arial" w:hAnsi="Arial" w:cs="Arial"/>
                <w:sz w:val="14"/>
                <w:szCs w:val="14"/>
                <w:lang w:val="en-US"/>
              </w:rPr>
              <w:t>2020</w:t>
            </w:r>
          </w:p>
        </w:tc>
        <w:tc>
          <w:tcPr>
            <w:tcW w:w="938" w:type="dxa"/>
            <w:tcBorders>
              <w:top w:val="single" w:sz="6" w:space="0" w:color="000000"/>
              <w:left w:val="single" w:sz="6" w:space="0" w:color="000000"/>
              <w:bottom w:val="single" w:sz="6" w:space="0" w:color="000000"/>
            </w:tcBorders>
            <w:shd w:val="clear" w:color="auto" w:fill="auto"/>
          </w:tcPr>
          <w:p w:rsidR="000568AC" w:rsidRPr="0077093D" w:rsidRDefault="000568AC" w:rsidP="000568AC">
            <w:pPr>
              <w:spacing w:before="60" w:after="60"/>
              <w:jc w:val="center"/>
              <w:rPr>
                <w:rFonts w:ascii="Arial" w:hAnsi="Arial" w:cs="Arial"/>
                <w:sz w:val="14"/>
                <w:szCs w:val="14"/>
                <w:lang w:val="en-US"/>
              </w:rPr>
            </w:pPr>
            <w:r w:rsidRPr="0077093D">
              <w:rPr>
                <w:rFonts w:ascii="Arial" w:hAnsi="Arial" w:cs="Arial"/>
                <w:sz w:val="14"/>
                <w:szCs w:val="14"/>
                <w:lang w:val="en-US"/>
              </w:rPr>
              <w:t>2021</w:t>
            </w:r>
          </w:p>
        </w:tc>
        <w:tc>
          <w:tcPr>
            <w:tcW w:w="938" w:type="dxa"/>
            <w:tcBorders>
              <w:top w:val="single" w:sz="6" w:space="0" w:color="000000"/>
              <w:left w:val="single" w:sz="6" w:space="0" w:color="000000"/>
              <w:bottom w:val="single" w:sz="6" w:space="0" w:color="000000"/>
            </w:tcBorders>
            <w:shd w:val="clear" w:color="auto" w:fill="auto"/>
          </w:tcPr>
          <w:p w:rsidR="000568AC" w:rsidRPr="0077093D" w:rsidRDefault="000568AC">
            <w:pPr>
              <w:spacing w:before="60" w:after="60"/>
              <w:jc w:val="center"/>
              <w:rPr>
                <w:rFonts w:ascii="Arial" w:hAnsi="Arial" w:cs="Arial"/>
                <w:sz w:val="14"/>
                <w:szCs w:val="14"/>
                <w:lang w:val="en-US"/>
              </w:rPr>
            </w:pPr>
            <w:r w:rsidRPr="0077093D">
              <w:rPr>
                <w:rFonts w:ascii="Arial" w:hAnsi="Arial" w:cs="Arial"/>
                <w:sz w:val="14"/>
                <w:szCs w:val="14"/>
                <w:lang w:val="en-US"/>
              </w:rPr>
              <w:t>2022</w:t>
            </w:r>
          </w:p>
        </w:tc>
        <w:tc>
          <w:tcPr>
            <w:tcW w:w="3085" w:type="dxa"/>
            <w:tcBorders>
              <w:top w:val="single" w:sz="6" w:space="0" w:color="000000"/>
              <w:left w:val="single" w:sz="6" w:space="0" w:color="000000"/>
              <w:bottom w:val="single" w:sz="6" w:space="0" w:color="000000"/>
            </w:tcBorders>
            <w:shd w:val="clear" w:color="auto" w:fill="auto"/>
          </w:tcPr>
          <w:p w:rsidR="000568AC" w:rsidRPr="0077093D" w:rsidRDefault="000568AC">
            <w:pPr>
              <w:snapToGrid w:val="0"/>
              <w:spacing w:before="60" w:after="60"/>
              <w:jc w:val="center"/>
              <w:rPr>
                <w:rFonts w:ascii="Arial" w:hAnsi="Arial" w:cs="Arial"/>
                <w:sz w:val="14"/>
              </w:rPr>
            </w:pPr>
          </w:p>
        </w:tc>
      </w:tr>
      <w:tr w:rsidR="0077093D" w:rsidRPr="0077093D" w:rsidTr="00466C0B">
        <w:trPr>
          <w:cantSplit/>
        </w:trPr>
        <w:tc>
          <w:tcPr>
            <w:tcW w:w="3084" w:type="dxa"/>
            <w:tcBorders>
              <w:top w:val="single" w:sz="6" w:space="0" w:color="000000"/>
            </w:tcBorders>
            <w:shd w:val="clear" w:color="auto" w:fill="auto"/>
            <w:vAlign w:val="bottom"/>
          </w:tcPr>
          <w:p w:rsidR="000568AC" w:rsidRPr="0077093D" w:rsidRDefault="000568AC" w:rsidP="00F72C0F">
            <w:pPr>
              <w:spacing w:before="120"/>
              <w:ind w:right="57"/>
              <w:rPr>
                <w:rFonts w:ascii="Arial" w:hAnsi="Arial" w:cs="Arial"/>
                <w:sz w:val="14"/>
                <w:szCs w:val="14"/>
              </w:rPr>
            </w:pPr>
          </w:p>
        </w:tc>
        <w:tc>
          <w:tcPr>
            <w:tcW w:w="3751" w:type="dxa"/>
            <w:gridSpan w:val="4"/>
            <w:tcBorders>
              <w:top w:val="single" w:sz="6" w:space="0" w:color="000000"/>
              <w:left w:val="single" w:sz="6" w:space="0" w:color="000000"/>
            </w:tcBorders>
            <w:shd w:val="clear" w:color="auto" w:fill="auto"/>
            <w:vAlign w:val="bottom"/>
          </w:tcPr>
          <w:p w:rsidR="000568AC" w:rsidRPr="0077093D" w:rsidRDefault="000568AC" w:rsidP="00F72C0F">
            <w:pPr>
              <w:spacing w:before="120"/>
              <w:ind w:right="57"/>
              <w:jc w:val="center"/>
              <w:rPr>
                <w:rFonts w:ascii="Arial" w:hAnsi="Arial" w:cs="Arial"/>
                <w:sz w:val="14"/>
                <w:szCs w:val="14"/>
              </w:rPr>
            </w:pPr>
            <w:r w:rsidRPr="0077093D">
              <w:rPr>
                <w:rFonts w:ascii="Arial" w:hAnsi="Arial" w:cs="Arial"/>
                <w:b/>
                <w:bCs/>
                <w:sz w:val="14"/>
                <w:szCs w:val="14"/>
              </w:rPr>
              <w:t xml:space="preserve">Ресурсы / </w:t>
            </w:r>
            <w:r w:rsidRPr="0077093D">
              <w:rPr>
                <w:rFonts w:ascii="Arial" w:hAnsi="Arial" w:cs="Arial"/>
                <w:b/>
                <w:bCs/>
                <w:i/>
                <w:sz w:val="14"/>
                <w:szCs w:val="14"/>
                <w:lang w:val="en-US"/>
              </w:rPr>
              <w:t>Resources</w:t>
            </w:r>
          </w:p>
        </w:tc>
        <w:tc>
          <w:tcPr>
            <w:tcW w:w="3085" w:type="dxa"/>
            <w:tcBorders>
              <w:top w:val="single" w:sz="6" w:space="0" w:color="000000"/>
              <w:left w:val="single" w:sz="6" w:space="0" w:color="000000"/>
            </w:tcBorders>
            <w:shd w:val="clear" w:color="auto" w:fill="auto"/>
            <w:vAlign w:val="bottom"/>
          </w:tcPr>
          <w:p w:rsidR="000568AC" w:rsidRPr="0077093D" w:rsidRDefault="000568AC" w:rsidP="00F72C0F">
            <w:pPr>
              <w:spacing w:before="120"/>
              <w:ind w:right="57"/>
              <w:rPr>
                <w:rFonts w:ascii="Arial" w:hAnsi="Arial" w:cs="Arial"/>
                <w:b/>
                <w:bCs/>
                <w:sz w:val="14"/>
                <w:szCs w:val="14"/>
              </w:rPr>
            </w:pPr>
          </w:p>
        </w:tc>
      </w:tr>
      <w:tr w:rsidR="0077093D" w:rsidRPr="0077093D" w:rsidTr="00430293">
        <w:trPr>
          <w:cantSplit/>
        </w:trPr>
        <w:tc>
          <w:tcPr>
            <w:tcW w:w="3084" w:type="dxa"/>
            <w:shd w:val="clear" w:color="auto" w:fill="auto"/>
            <w:vAlign w:val="bottom"/>
          </w:tcPr>
          <w:p w:rsidR="00934DAD" w:rsidRPr="0077093D" w:rsidRDefault="00934DAD" w:rsidP="00646E9A">
            <w:pPr>
              <w:spacing w:before="100"/>
              <w:ind w:right="57"/>
              <w:rPr>
                <w:rFonts w:ascii="Arial" w:hAnsi="Arial" w:cs="Arial"/>
                <w:sz w:val="14"/>
                <w:szCs w:val="14"/>
              </w:rPr>
            </w:pPr>
            <w:r w:rsidRPr="0077093D">
              <w:rPr>
                <w:rFonts w:ascii="Arial" w:hAnsi="Arial" w:cs="Arial"/>
                <w:sz w:val="14"/>
                <w:szCs w:val="14"/>
              </w:rPr>
              <w:t>Выпуск в основных ценах</w:t>
            </w:r>
          </w:p>
        </w:tc>
        <w:tc>
          <w:tcPr>
            <w:tcW w:w="937" w:type="dxa"/>
            <w:tcBorders>
              <w:left w:val="single" w:sz="6" w:space="0" w:color="000000"/>
            </w:tcBorders>
            <w:shd w:val="clear" w:color="auto" w:fill="auto"/>
            <w:vAlign w:val="bottom"/>
          </w:tcPr>
          <w:p w:rsidR="00934DAD" w:rsidRPr="0077093D" w:rsidRDefault="00934DAD" w:rsidP="00430293">
            <w:pPr>
              <w:spacing w:before="100"/>
              <w:ind w:right="57"/>
              <w:jc w:val="right"/>
              <w:rPr>
                <w:rFonts w:ascii="Arial" w:hAnsi="Arial" w:cs="Arial"/>
                <w:sz w:val="14"/>
                <w:szCs w:val="14"/>
              </w:rPr>
            </w:pPr>
            <w:r w:rsidRPr="0077093D">
              <w:rPr>
                <w:rFonts w:ascii="Arial" w:hAnsi="Arial" w:cs="Arial"/>
                <w:sz w:val="14"/>
                <w:szCs w:val="14"/>
              </w:rPr>
              <w:t>100 864 092</w:t>
            </w:r>
          </w:p>
        </w:tc>
        <w:tc>
          <w:tcPr>
            <w:tcW w:w="938" w:type="dxa"/>
            <w:tcBorders>
              <w:left w:val="single" w:sz="6" w:space="0" w:color="000000"/>
            </w:tcBorders>
            <w:shd w:val="clear" w:color="auto" w:fill="auto"/>
            <w:vAlign w:val="bottom"/>
          </w:tcPr>
          <w:p w:rsidR="00934DAD" w:rsidRPr="0077093D" w:rsidRDefault="00934DAD" w:rsidP="008568D9">
            <w:pPr>
              <w:spacing w:before="100"/>
              <w:ind w:right="57"/>
              <w:jc w:val="right"/>
              <w:rPr>
                <w:rFonts w:ascii="Arial" w:hAnsi="Arial" w:cs="Arial"/>
                <w:sz w:val="14"/>
                <w:szCs w:val="14"/>
              </w:rPr>
            </w:pPr>
            <w:r w:rsidRPr="0077093D">
              <w:rPr>
                <w:rFonts w:ascii="Arial" w:hAnsi="Arial" w:cs="Arial"/>
                <w:sz w:val="14"/>
                <w:szCs w:val="14"/>
              </w:rPr>
              <w:t>197 612 375</w:t>
            </w:r>
          </w:p>
        </w:tc>
        <w:tc>
          <w:tcPr>
            <w:tcW w:w="938" w:type="dxa"/>
            <w:tcBorders>
              <w:left w:val="single" w:sz="6" w:space="0" w:color="000000"/>
            </w:tcBorders>
            <w:shd w:val="clear" w:color="auto" w:fill="auto"/>
            <w:vAlign w:val="bottom"/>
          </w:tcPr>
          <w:p w:rsidR="00934DAD" w:rsidRPr="0077093D" w:rsidRDefault="00934DAD" w:rsidP="008568D9">
            <w:pPr>
              <w:spacing w:before="100"/>
              <w:ind w:right="57"/>
              <w:jc w:val="right"/>
              <w:rPr>
                <w:rFonts w:ascii="Arial" w:hAnsi="Arial" w:cs="Arial"/>
                <w:sz w:val="14"/>
                <w:szCs w:val="14"/>
              </w:rPr>
            </w:pPr>
            <w:r w:rsidRPr="0077093D">
              <w:rPr>
                <w:rFonts w:ascii="Arial" w:hAnsi="Arial" w:cs="Arial"/>
                <w:sz w:val="14"/>
                <w:szCs w:val="14"/>
              </w:rPr>
              <w:t>246 819 609</w:t>
            </w:r>
          </w:p>
        </w:tc>
        <w:tc>
          <w:tcPr>
            <w:tcW w:w="938" w:type="dxa"/>
            <w:tcBorders>
              <w:left w:val="single" w:sz="6" w:space="0" w:color="000000"/>
            </w:tcBorders>
            <w:shd w:val="clear" w:color="auto" w:fill="auto"/>
            <w:vAlign w:val="bottom"/>
          </w:tcPr>
          <w:p w:rsidR="00934DAD" w:rsidRPr="0077093D" w:rsidRDefault="00934DAD" w:rsidP="008568D9">
            <w:pPr>
              <w:spacing w:before="100"/>
              <w:ind w:right="57"/>
              <w:jc w:val="right"/>
              <w:rPr>
                <w:rFonts w:ascii="Arial" w:hAnsi="Arial" w:cs="Arial"/>
                <w:sz w:val="14"/>
                <w:szCs w:val="14"/>
              </w:rPr>
            </w:pPr>
            <w:r w:rsidRPr="0077093D">
              <w:rPr>
                <w:rFonts w:ascii="Arial" w:hAnsi="Arial" w:cs="Arial"/>
                <w:sz w:val="14"/>
                <w:szCs w:val="14"/>
              </w:rPr>
              <w:t>274 213 624</w:t>
            </w:r>
          </w:p>
        </w:tc>
        <w:tc>
          <w:tcPr>
            <w:tcW w:w="3085" w:type="dxa"/>
            <w:tcBorders>
              <w:left w:val="single" w:sz="6" w:space="0" w:color="000000"/>
            </w:tcBorders>
            <w:shd w:val="clear" w:color="auto" w:fill="auto"/>
            <w:vAlign w:val="bottom"/>
          </w:tcPr>
          <w:p w:rsidR="00934DAD" w:rsidRPr="0077093D" w:rsidRDefault="00934DAD" w:rsidP="00646E9A">
            <w:pPr>
              <w:spacing w:before="100"/>
              <w:ind w:right="57"/>
              <w:rPr>
                <w:rFonts w:ascii="Arial" w:hAnsi="Arial" w:cs="Arial"/>
                <w:sz w:val="14"/>
                <w:szCs w:val="14"/>
              </w:rPr>
            </w:pPr>
            <w:r w:rsidRPr="0077093D">
              <w:rPr>
                <w:rFonts w:ascii="Arial" w:hAnsi="Arial" w:cs="Arial"/>
                <w:i/>
                <w:sz w:val="14"/>
                <w:szCs w:val="14"/>
                <w:lang w:val="en-US"/>
              </w:rPr>
              <w:t>Output at basic prices</w:t>
            </w:r>
          </w:p>
        </w:tc>
      </w:tr>
      <w:tr w:rsidR="0077093D" w:rsidRPr="00AA17E9" w:rsidTr="00430293">
        <w:trPr>
          <w:cantSplit/>
        </w:trPr>
        <w:tc>
          <w:tcPr>
            <w:tcW w:w="3084" w:type="dxa"/>
            <w:shd w:val="clear" w:color="auto" w:fill="auto"/>
            <w:vAlign w:val="bottom"/>
          </w:tcPr>
          <w:p w:rsidR="00934DAD" w:rsidRPr="0077093D" w:rsidRDefault="00934DAD" w:rsidP="00646E9A">
            <w:pPr>
              <w:spacing w:before="100"/>
              <w:ind w:right="57"/>
              <w:rPr>
                <w:rFonts w:ascii="Arial" w:hAnsi="Arial" w:cs="Arial"/>
                <w:sz w:val="14"/>
                <w:szCs w:val="14"/>
              </w:rPr>
            </w:pPr>
            <w:r w:rsidRPr="0077093D">
              <w:rPr>
                <w:rFonts w:ascii="Arial" w:hAnsi="Arial" w:cs="Arial"/>
                <w:sz w:val="14"/>
                <w:szCs w:val="14"/>
              </w:rPr>
              <w:t>Импорт товаров и услуг</w:t>
            </w:r>
          </w:p>
        </w:tc>
        <w:tc>
          <w:tcPr>
            <w:tcW w:w="937" w:type="dxa"/>
            <w:tcBorders>
              <w:left w:val="single" w:sz="6" w:space="0" w:color="000000"/>
            </w:tcBorders>
            <w:shd w:val="clear" w:color="auto" w:fill="auto"/>
            <w:vAlign w:val="bottom"/>
          </w:tcPr>
          <w:p w:rsidR="00934DAD" w:rsidRPr="0077093D" w:rsidRDefault="00934DAD" w:rsidP="00430293">
            <w:pPr>
              <w:spacing w:before="100"/>
              <w:ind w:right="57"/>
              <w:jc w:val="right"/>
              <w:rPr>
                <w:rFonts w:ascii="Arial" w:hAnsi="Arial" w:cs="Arial"/>
                <w:sz w:val="14"/>
                <w:szCs w:val="14"/>
              </w:rPr>
            </w:pPr>
            <w:r w:rsidRPr="0077093D">
              <w:rPr>
                <w:rFonts w:ascii="Arial" w:hAnsi="Arial" w:cs="Arial"/>
                <w:sz w:val="14"/>
                <w:szCs w:val="14"/>
              </w:rPr>
              <w:t>12 010 757</w:t>
            </w:r>
          </w:p>
        </w:tc>
        <w:tc>
          <w:tcPr>
            <w:tcW w:w="938" w:type="dxa"/>
            <w:tcBorders>
              <w:left w:val="single" w:sz="6" w:space="0" w:color="000000"/>
            </w:tcBorders>
            <w:shd w:val="clear" w:color="auto" w:fill="auto"/>
            <w:vAlign w:val="bottom"/>
          </w:tcPr>
          <w:p w:rsidR="00934DAD" w:rsidRPr="0077093D" w:rsidRDefault="00934DAD" w:rsidP="008568D9">
            <w:pPr>
              <w:spacing w:before="100"/>
              <w:ind w:right="57"/>
              <w:jc w:val="right"/>
              <w:rPr>
                <w:rFonts w:ascii="Arial" w:hAnsi="Arial" w:cs="Arial"/>
                <w:sz w:val="14"/>
                <w:szCs w:val="14"/>
              </w:rPr>
            </w:pPr>
            <w:r w:rsidRPr="0077093D">
              <w:rPr>
                <w:rFonts w:ascii="Arial" w:hAnsi="Arial" w:cs="Arial"/>
                <w:sz w:val="14"/>
                <w:szCs w:val="14"/>
              </w:rPr>
              <w:t>22 010 395</w:t>
            </w:r>
          </w:p>
        </w:tc>
        <w:tc>
          <w:tcPr>
            <w:tcW w:w="938" w:type="dxa"/>
            <w:tcBorders>
              <w:left w:val="single" w:sz="6" w:space="0" w:color="000000"/>
            </w:tcBorders>
            <w:shd w:val="clear" w:color="auto" w:fill="auto"/>
            <w:vAlign w:val="bottom"/>
          </w:tcPr>
          <w:p w:rsidR="00934DAD" w:rsidRPr="0077093D" w:rsidRDefault="00934DAD" w:rsidP="008568D9">
            <w:pPr>
              <w:spacing w:before="100"/>
              <w:ind w:right="57"/>
              <w:jc w:val="right"/>
              <w:rPr>
                <w:rFonts w:ascii="Arial" w:hAnsi="Arial" w:cs="Arial"/>
                <w:sz w:val="14"/>
                <w:szCs w:val="14"/>
              </w:rPr>
            </w:pPr>
            <w:r w:rsidRPr="0077093D">
              <w:rPr>
                <w:rFonts w:ascii="Arial" w:hAnsi="Arial" w:cs="Arial"/>
                <w:sz w:val="14"/>
                <w:szCs w:val="14"/>
              </w:rPr>
              <w:t>27 955 761</w:t>
            </w:r>
          </w:p>
        </w:tc>
        <w:tc>
          <w:tcPr>
            <w:tcW w:w="938" w:type="dxa"/>
            <w:tcBorders>
              <w:left w:val="single" w:sz="6" w:space="0" w:color="000000"/>
            </w:tcBorders>
            <w:shd w:val="clear" w:color="auto" w:fill="auto"/>
            <w:vAlign w:val="bottom"/>
          </w:tcPr>
          <w:p w:rsidR="00934DAD" w:rsidRPr="0077093D" w:rsidRDefault="00934DAD" w:rsidP="008568D9">
            <w:pPr>
              <w:spacing w:before="100"/>
              <w:ind w:right="57"/>
              <w:jc w:val="right"/>
              <w:rPr>
                <w:rFonts w:ascii="Arial" w:hAnsi="Arial" w:cs="Arial"/>
                <w:sz w:val="14"/>
                <w:szCs w:val="14"/>
              </w:rPr>
            </w:pPr>
            <w:r w:rsidRPr="0077093D">
              <w:rPr>
                <w:rFonts w:ascii="Arial" w:hAnsi="Arial" w:cs="Arial"/>
                <w:sz w:val="14"/>
                <w:szCs w:val="14"/>
              </w:rPr>
              <w:t>23 913 239</w:t>
            </w:r>
          </w:p>
        </w:tc>
        <w:tc>
          <w:tcPr>
            <w:tcW w:w="3085" w:type="dxa"/>
            <w:tcBorders>
              <w:left w:val="single" w:sz="6" w:space="0" w:color="000000"/>
            </w:tcBorders>
            <w:shd w:val="clear" w:color="auto" w:fill="auto"/>
            <w:vAlign w:val="bottom"/>
          </w:tcPr>
          <w:p w:rsidR="00934DAD" w:rsidRPr="0077093D" w:rsidRDefault="00934DAD" w:rsidP="00646E9A">
            <w:pPr>
              <w:spacing w:before="100"/>
              <w:ind w:right="57"/>
              <w:rPr>
                <w:rFonts w:ascii="Arial" w:hAnsi="Arial" w:cs="Arial"/>
                <w:sz w:val="14"/>
                <w:szCs w:val="14"/>
                <w:lang w:val="en-US"/>
              </w:rPr>
            </w:pPr>
            <w:r w:rsidRPr="0077093D">
              <w:rPr>
                <w:rFonts w:ascii="Arial" w:hAnsi="Arial" w:cs="Arial"/>
                <w:i/>
                <w:sz w:val="14"/>
                <w:szCs w:val="14"/>
                <w:lang w:val="en-US"/>
              </w:rPr>
              <w:t>Imports of goods and services</w:t>
            </w:r>
          </w:p>
        </w:tc>
      </w:tr>
      <w:tr w:rsidR="0077093D" w:rsidRPr="0077093D" w:rsidTr="00430293">
        <w:trPr>
          <w:cantSplit/>
        </w:trPr>
        <w:tc>
          <w:tcPr>
            <w:tcW w:w="3084" w:type="dxa"/>
            <w:shd w:val="clear" w:color="auto" w:fill="auto"/>
            <w:vAlign w:val="bottom"/>
          </w:tcPr>
          <w:p w:rsidR="00934DAD" w:rsidRPr="0077093D" w:rsidRDefault="00934DAD" w:rsidP="00646E9A">
            <w:pPr>
              <w:spacing w:before="100"/>
              <w:ind w:right="57"/>
              <w:rPr>
                <w:rFonts w:ascii="Arial" w:hAnsi="Arial" w:cs="Arial"/>
                <w:sz w:val="14"/>
                <w:szCs w:val="14"/>
              </w:rPr>
            </w:pPr>
            <w:r w:rsidRPr="0077093D">
              <w:rPr>
                <w:rFonts w:ascii="Arial" w:hAnsi="Arial" w:cs="Arial"/>
                <w:sz w:val="14"/>
                <w:szCs w:val="14"/>
              </w:rPr>
              <w:t>Налоги на продукты</w:t>
            </w:r>
          </w:p>
        </w:tc>
        <w:tc>
          <w:tcPr>
            <w:tcW w:w="937" w:type="dxa"/>
            <w:tcBorders>
              <w:left w:val="single" w:sz="6" w:space="0" w:color="000000"/>
            </w:tcBorders>
            <w:shd w:val="clear" w:color="auto" w:fill="auto"/>
            <w:vAlign w:val="bottom"/>
          </w:tcPr>
          <w:p w:rsidR="00934DAD" w:rsidRPr="0077093D" w:rsidRDefault="00934DAD" w:rsidP="00430293">
            <w:pPr>
              <w:spacing w:before="100"/>
              <w:ind w:right="57"/>
              <w:jc w:val="right"/>
              <w:rPr>
                <w:rFonts w:ascii="Arial" w:hAnsi="Arial" w:cs="Arial"/>
                <w:sz w:val="14"/>
                <w:szCs w:val="14"/>
              </w:rPr>
            </w:pPr>
            <w:r w:rsidRPr="0077093D">
              <w:rPr>
                <w:rFonts w:ascii="Arial" w:hAnsi="Arial" w:cs="Arial"/>
                <w:sz w:val="14"/>
                <w:szCs w:val="14"/>
              </w:rPr>
              <w:t>8 413 322</w:t>
            </w:r>
          </w:p>
        </w:tc>
        <w:tc>
          <w:tcPr>
            <w:tcW w:w="938" w:type="dxa"/>
            <w:tcBorders>
              <w:left w:val="single" w:sz="6" w:space="0" w:color="000000"/>
            </w:tcBorders>
            <w:shd w:val="clear" w:color="auto" w:fill="auto"/>
            <w:vAlign w:val="bottom"/>
          </w:tcPr>
          <w:p w:rsidR="00934DAD" w:rsidRPr="0077093D" w:rsidRDefault="00934DAD" w:rsidP="008568D9">
            <w:pPr>
              <w:spacing w:before="100"/>
              <w:ind w:right="57"/>
              <w:jc w:val="right"/>
              <w:rPr>
                <w:rFonts w:ascii="Arial" w:hAnsi="Arial" w:cs="Arial"/>
                <w:sz w:val="14"/>
                <w:szCs w:val="14"/>
              </w:rPr>
            </w:pPr>
            <w:r w:rsidRPr="0077093D">
              <w:rPr>
                <w:rFonts w:ascii="Arial" w:hAnsi="Arial" w:cs="Arial"/>
                <w:sz w:val="14"/>
                <w:szCs w:val="14"/>
              </w:rPr>
              <w:t>11 399 890</w:t>
            </w:r>
          </w:p>
        </w:tc>
        <w:tc>
          <w:tcPr>
            <w:tcW w:w="938" w:type="dxa"/>
            <w:tcBorders>
              <w:left w:val="single" w:sz="6" w:space="0" w:color="000000"/>
            </w:tcBorders>
            <w:shd w:val="clear" w:color="auto" w:fill="auto"/>
            <w:vAlign w:val="bottom"/>
          </w:tcPr>
          <w:p w:rsidR="00934DAD" w:rsidRPr="0077093D" w:rsidRDefault="00934DAD" w:rsidP="008568D9">
            <w:pPr>
              <w:spacing w:before="100"/>
              <w:ind w:right="57"/>
              <w:jc w:val="right"/>
              <w:rPr>
                <w:rFonts w:ascii="Arial" w:hAnsi="Arial" w:cs="Arial"/>
                <w:sz w:val="14"/>
                <w:szCs w:val="14"/>
              </w:rPr>
            </w:pPr>
            <w:r w:rsidRPr="0077093D">
              <w:rPr>
                <w:rFonts w:ascii="Arial" w:hAnsi="Arial" w:cs="Arial"/>
                <w:sz w:val="14"/>
                <w:szCs w:val="14"/>
              </w:rPr>
              <w:t>15 289 529</w:t>
            </w:r>
          </w:p>
        </w:tc>
        <w:tc>
          <w:tcPr>
            <w:tcW w:w="938" w:type="dxa"/>
            <w:tcBorders>
              <w:left w:val="single" w:sz="6" w:space="0" w:color="000000"/>
            </w:tcBorders>
            <w:shd w:val="clear" w:color="auto" w:fill="auto"/>
            <w:vAlign w:val="bottom"/>
          </w:tcPr>
          <w:p w:rsidR="00934DAD" w:rsidRPr="0077093D" w:rsidRDefault="00934DAD" w:rsidP="008568D9">
            <w:pPr>
              <w:spacing w:before="100"/>
              <w:ind w:right="57"/>
              <w:jc w:val="right"/>
              <w:rPr>
                <w:rFonts w:ascii="Arial" w:hAnsi="Arial" w:cs="Arial"/>
                <w:sz w:val="14"/>
                <w:szCs w:val="14"/>
              </w:rPr>
            </w:pPr>
            <w:r w:rsidRPr="0077093D">
              <w:rPr>
                <w:rFonts w:ascii="Arial" w:hAnsi="Arial" w:cs="Arial"/>
                <w:sz w:val="14"/>
                <w:szCs w:val="14"/>
              </w:rPr>
              <w:t>15 747 277</w:t>
            </w:r>
          </w:p>
        </w:tc>
        <w:tc>
          <w:tcPr>
            <w:tcW w:w="3085" w:type="dxa"/>
            <w:tcBorders>
              <w:left w:val="single" w:sz="6" w:space="0" w:color="000000"/>
            </w:tcBorders>
            <w:shd w:val="clear" w:color="auto" w:fill="auto"/>
            <w:vAlign w:val="bottom"/>
          </w:tcPr>
          <w:p w:rsidR="00934DAD" w:rsidRPr="0077093D" w:rsidRDefault="00934DAD" w:rsidP="00646E9A">
            <w:pPr>
              <w:spacing w:before="100"/>
              <w:ind w:right="57"/>
              <w:rPr>
                <w:rFonts w:ascii="Arial" w:hAnsi="Arial" w:cs="Arial"/>
                <w:sz w:val="14"/>
                <w:szCs w:val="14"/>
              </w:rPr>
            </w:pPr>
            <w:r w:rsidRPr="0077093D">
              <w:rPr>
                <w:rFonts w:ascii="Arial" w:hAnsi="Arial" w:cs="Arial"/>
                <w:i/>
                <w:sz w:val="14"/>
                <w:szCs w:val="14"/>
                <w:lang w:val="en-US"/>
              </w:rPr>
              <w:t>Taxes on products</w:t>
            </w:r>
          </w:p>
        </w:tc>
      </w:tr>
      <w:tr w:rsidR="0077093D" w:rsidRPr="0077093D" w:rsidTr="00430293">
        <w:trPr>
          <w:cantSplit/>
        </w:trPr>
        <w:tc>
          <w:tcPr>
            <w:tcW w:w="3084" w:type="dxa"/>
            <w:shd w:val="clear" w:color="auto" w:fill="auto"/>
            <w:vAlign w:val="bottom"/>
          </w:tcPr>
          <w:p w:rsidR="00934DAD" w:rsidRPr="0077093D" w:rsidRDefault="00934DAD" w:rsidP="00646E9A">
            <w:pPr>
              <w:spacing w:before="100"/>
              <w:ind w:right="57"/>
              <w:rPr>
                <w:rFonts w:ascii="Arial" w:hAnsi="Arial" w:cs="Arial"/>
                <w:sz w:val="14"/>
                <w:szCs w:val="14"/>
              </w:rPr>
            </w:pPr>
            <w:r w:rsidRPr="0077093D">
              <w:rPr>
                <w:rFonts w:ascii="Arial" w:hAnsi="Arial" w:cs="Arial"/>
                <w:sz w:val="14"/>
                <w:szCs w:val="14"/>
              </w:rPr>
              <w:t>Субсидии на продукты</w:t>
            </w:r>
            <w:proofErr w:type="gramStart"/>
            <w:r w:rsidRPr="0077093D">
              <w:rPr>
                <w:rFonts w:ascii="Arial" w:hAnsi="Arial" w:cs="Arial"/>
                <w:sz w:val="14"/>
                <w:szCs w:val="14"/>
              </w:rPr>
              <w:t xml:space="preserve"> (-)</w:t>
            </w:r>
            <w:proofErr w:type="gramEnd"/>
          </w:p>
        </w:tc>
        <w:tc>
          <w:tcPr>
            <w:tcW w:w="937" w:type="dxa"/>
            <w:tcBorders>
              <w:left w:val="single" w:sz="6" w:space="0" w:color="000000"/>
            </w:tcBorders>
            <w:shd w:val="clear" w:color="auto" w:fill="auto"/>
            <w:vAlign w:val="bottom"/>
          </w:tcPr>
          <w:p w:rsidR="00934DAD" w:rsidRPr="0077093D" w:rsidRDefault="00934DAD" w:rsidP="00430293">
            <w:pPr>
              <w:spacing w:before="100"/>
              <w:ind w:right="57"/>
              <w:jc w:val="right"/>
              <w:rPr>
                <w:rFonts w:ascii="Arial" w:hAnsi="Arial" w:cs="Arial"/>
                <w:sz w:val="14"/>
                <w:szCs w:val="14"/>
              </w:rPr>
            </w:pPr>
            <w:r w:rsidRPr="0077093D">
              <w:rPr>
                <w:rFonts w:ascii="Arial" w:hAnsi="Arial" w:cs="Arial"/>
                <w:sz w:val="14"/>
                <w:szCs w:val="14"/>
              </w:rPr>
              <w:t>214 912</w:t>
            </w:r>
          </w:p>
        </w:tc>
        <w:tc>
          <w:tcPr>
            <w:tcW w:w="938" w:type="dxa"/>
            <w:tcBorders>
              <w:left w:val="single" w:sz="6" w:space="0" w:color="000000"/>
            </w:tcBorders>
            <w:shd w:val="clear" w:color="auto" w:fill="auto"/>
            <w:vAlign w:val="bottom"/>
          </w:tcPr>
          <w:p w:rsidR="00934DAD" w:rsidRPr="0077093D" w:rsidRDefault="00934DAD" w:rsidP="008568D9">
            <w:pPr>
              <w:spacing w:before="100"/>
              <w:ind w:right="57"/>
              <w:jc w:val="right"/>
              <w:rPr>
                <w:rFonts w:ascii="Arial" w:hAnsi="Arial" w:cs="Arial"/>
                <w:sz w:val="14"/>
                <w:szCs w:val="14"/>
              </w:rPr>
            </w:pPr>
            <w:r w:rsidRPr="0077093D">
              <w:rPr>
                <w:rFonts w:ascii="Arial" w:hAnsi="Arial" w:cs="Arial"/>
                <w:sz w:val="14"/>
                <w:szCs w:val="14"/>
              </w:rPr>
              <w:t>737 852</w:t>
            </w:r>
          </w:p>
        </w:tc>
        <w:tc>
          <w:tcPr>
            <w:tcW w:w="938" w:type="dxa"/>
            <w:tcBorders>
              <w:left w:val="single" w:sz="6" w:space="0" w:color="000000"/>
            </w:tcBorders>
            <w:shd w:val="clear" w:color="auto" w:fill="auto"/>
            <w:vAlign w:val="bottom"/>
          </w:tcPr>
          <w:p w:rsidR="00934DAD" w:rsidRPr="0077093D" w:rsidRDefault="00934DAD" w:rsidP="008568D9">
            <w:pPr>
              <w:spacing w:before="100"/>
              <w:ind w:right="57"/>
              <w:jc w:val="right"/>
              <w:rPr>
                <w:rFonts w:ascii="Arial" w:hAnsi="Arial" w:cs="Arial"/>
                <w:sz w:val="14"/>
                <w:szCs w:val="14"/>
              </w:rPr>
            </w:pPr>
            <w:r w:rsidRPr="0077093D">
              <w:rPr>
                <w:rFonts w:ascii="Arial" w:hAnsi="Arial" w:cs="Arial"/>
                <w:sz w:val="14"/>
                <w:szCs w:val="14"/>
              </w:rPr>
              <w:t>1 410 692</w:t>
            </w:r>
          </w:p>
        </w:tc>
        <w:tc>
          <w:tcPr>
            <w:tcW w:w="938" w:type="dxa"/>
            <w:tcBorders>
              <w:left w:val="single" w:sz="6" w:space="0" w:color="000000"/>
            </w:tcBorders>
            <w:shd w:val="clear" w:color="auto" w:fill="auto"/>
            <w:vAlign w:val="bottom"/>
          </w:tcPr>
          <w:p w:rsidR="00934DAD" w:rsidRPr="0077093D" w:rsidRDefault="00934DAD" w:rsidP="008568D9">
            <w:pPr>
              <w:spacing w:before="100"/>
              <w:ind w:right="57"/>
              <w:jc w:val="right"/>
              <w:rPr>
                <w:rFonts w:ascii="Arial" w:hAnsi="Arial" w:cs="Arial"/>
                <w:sz w:val="14"/>
                <w:szCs w:val="14"/>
              </w:rPr>
            </w:pPr>
            <w:r w:rsidRPr="0077093D">
              <w:rPr>
                <w:rFonts w:ascii="Arial" w:hAnsi="Arial" w:cs="Arial"/>
                <w:sz w:val="14"/>
                <w:szCs w:val="14"/>
              </w:rPr>
              <w:t>1 433 663</w:t>
            </w:r>
          </w:p>
        </w:tc>
        <w:tc>
          <w:tcPr>
            <w:tcW w:w="3085" w:type="dxa"/>
            <w:tcBorders>
              <w:left w:val="single" w:sz="6" w:space="0" w:color="000000"/>
            </w:tcBorders>
            <w:shd w:val="clear" w:color="auto" w:fill="auto"/>
            <w:vAlign w:val="bottom"/>
          </w:tcPr>
          <w:p w:rsidR="00934DAD" w:rsidRPr="0077093D" w:rsidRDefault="00934DAD" w:rsidP="00646E9A">
            <w:pPr>
              <w:spacing w:before="100"/>
              <w:ind w:right="57"/>
              <w:rPr>
                <w:rFonts w:ascii="Arial" w:hAnsi="Arial" w:cs="Arial"/>
                <w:sz w:val="14"/>
                <w:szCs w:val="14"/>
              </w:rPr>
            </w:pPr>
            <w:r w:rsidRPr="0077093D">
              <w:rPr>
                <w:rFonts w:ascii="Arial" w:hAnsi="Arial" w:cs="Arial"/>
                <w:i/>
                <w:sz w:val="14"/>
                <w:szCs w:val="14"/>
                <w:lang w:val="en-US"/>
              </w:rPr>
              <w:t>Subsidies on products</w:t>
            </w:r>
            <w:r w:rsidRPr="0077093D">
              <w:rPr>
                <w:rFonts w:ascii="Arial" w:hAnsi="Arial" w:cs="Arial"/>
                <w:i/>
                <w:sz w:val="14"/>
                <w:szCs w:val="14"/>
              </w:rPr>
              <w:t xml:space="preserve"> (-)</w:t>
            </w:r>
          </w:p>
        </w:tc>
      </w:tr>
      <w:tr w:rsidR="00AA17E9" w:rsidRPr="0077093D" w:rsidTr="00430293">
        <w:trPr>
          <w:cantSplit/>
        </w:trPr>
        <w:tc>
          <w:tcPr>
            <w:tcW w:w="3084" w:type="dxa"/>
            <w:tcBorders>
              <w:top w:val="single" w:sz="6" w:space="0" w:color="000000"/>
              <w:bottom w:val="single" w:sz="6" w:space="0" w:color="000000"/>
            </w:tcBorders>
            <w:shd w:val="clear" w:color="auto" w:fill="auto"/>
            <w:vAlign w:val="bottom"/>
          </w:tcPr>
          <w:p w:rsidR="00AA17E9" w:rsidRPr="0077093D" w:rsidRDefault="00AA17E9" w:rsidP="00646E9A">
            <w:pPr>
              <w:spacing w:before="100"/>
              <w:ind w:right="57"/>
              <w:rPr>
                <w:rFonts w:ascii="Arial" w:hAnsi="Arial" w:cs="Arial"/>
                <w:sz w:val="14"/>
                <w:szCs w:val="14"/>
              </w:rPr>
            </w:pPr>
            <w:bookmarkStart w:id="1" w:name="_GoBack" w:colFirst="2" w:colLast="4"/>
            <w:r w:rsidRPr="0077093D">
              <w:rPr>
                <w:rFonts w:ascii="Arial" w:hAnsi="Arial" w:cs="Arial"/>
                <w:b/>
                <w:sz w:val="14"/>
                <w:szCs w:val="14"/>
              </w:rPr>
              <w:t>Всего</w:t>
            </w:r>
          </w:p>
        </w:tc>
        <w:tc>
          <w:tcPr>
            <w:tcW w:w="937" w:type="dxa"/>
            <w:tcBorders>
              <w:top w:val="single" w:sz="6" w:space="0" w:color="000000"/>
              <w:left w:val="single" w:sz="6" w:space="0" w:color="000000"/>
              <w:bottom w:val="single" w:sz="6" w:space="0" w:color="000000"/>
            </w:tcBorders>
            <w:shd w:val="clear" w:color="auto" w:fill="auto"/>
            <w:vAlign w:val="bottom"/>
          </w:tcPr>
          <w:p w:rsidR="00AA17E9" w:rsidRPr="0077093D" w:rsidRDefault="00AA17E9" w:rsidP="00430293">
            <w:pPr>
              <w:spacing w:before="100"/>
              <w:ind w:right="57"/>
              <w:jc w:val="right"/>
              <w:rPr>
                <w:rFonts w:ascii="Arial" w:hAnsi="Arial" w:cs="Arial"/>
                <w:b/>
                <w:bCs/>
                <w:sz w:val="14"/>
                <w:szCs w:val="14"/>
              </w:rPr>
            </w:pPr>
            <w:r w:rsidRPr="0077093D">
              <w:rPr>
                <w:rFonts w:ascii="Arial" w:hAnsi="Arial" w:cs="Arial"/>
                <w:b/>
                <w:bCs/>
                <w:sz w:val="14"/>
                <w:szCs w:val="14"/>
              </w:rPr>
              <w:t>121 073 259</w:t>
            </w:r>
          </w:p>
        </w:tc>
        <w:tc>
          <w:tcPr>
            <w:tcW w:w="938" w:type="dxa"/>
            <w:tcBorders>
              <w:top w:val="single" w:sz="6" w:space="0" w:color="000000"/>
              <w:left w:val="single" w:sz="6" w:space="0" w:color="000000"/>
              <w:bottom w:val="single" w:sz="6" w:space="0" w:color="000000"/>
            </w:tcBorders>
            <w:shd w:val="clear" w:color="auto" w:fill="auto"/>
            <w:vAlign w:val="bottom"/>
          </w:tcPr>
          <w:p w:rsidR="00AA17E9" w:rsidRPr="00AA17E9" w:rsidRDefault="00AA17E9" w:rsidP="006820AD">
            <w:pPr>
              <w:spacing w:before="100"/>
              <w:ind w:right="57"/>
              <w:jc w:val="right"/>
              <w:rPr>
                <w:rFonts w:ascii="Arial" w:hAnsi="Arial" w:cs="Arial"/>
                <w:b/>
                <w:sz w:val="14"/>
                <w:szCs w:val="14"/>
              </w:rPr>
            </w:pPr>
            <w:r w:rsidRPr="00AA17E9">
              <w:rPr>
                <w:rFonts w:ascii="Arial" w:hAnsi="Arial" w:cs="Arial"/>
                <w:b/>
                <w:sz w:val="14"/>
                <w:szCs w:val="14"/>
              </w:rPr>
              <w:t>230 284 808</w:t>
            </w:r>
          </w:p>
        </w:tc>
        <w:tc>
          <w:tcPr>
            <w:tcW w:w="938" w:type="dxa"/>
            <w:tcBorders>
              <w:top w:val="single" w:sz="6" w:space="0" w:color="000000"/>
              <w:left w:val="single" w:sz="6" w:space="0" w:color="000000"/>
              <w:bottom w:val="single" w:sz="6" w:space="0" w:color="000000"/>
            </w:tcBorders>
            <w:shd w:val="clear" w:color="auto" w:fill="auto"/>
            <w:vAlign w:val="bottom"/>
          </w:tcPr>
          <w:p w:rsidR="00AA17E9" w:rsidRPr="00AA17E9" w:rsidRDefault="00AA17E9" w:rsidP="006820AD">
            <w:pPr>
              <w:spacing w:before="100"/>
              <w:ind w:right="57"/>
              <w:jc w:val="right"/>
              <w:rPr>
                <w:rFonts w:ascii="Arial" w:hAnsi="Arial" w:cs="Arial"/>
                <w:b/>
                <w:sz w:val="14"/>
                <w:szCs w:val="14"/>
              </w:rPr>
            </w:pPr>
            <w:r w:rsidRPr="00AA17E9">
              <w:rPr>
                <w:rFonts w:ascii="Arial" w:hAnsi="Arial" w:cs="Arial"/>
                <w:b/>
                <w:sz w:val="14"/>
                <w:szCs w:val="14"/>
              </w:rPr>
              <w:t>288 654 207</w:t>
            </w:r>
          </w:p>
        </w:tc>
        <w:tc>
          <w:tcPr>
            <w:tcW w:w="938" w:type="dxa"/>
            <w:tcBorders>
              <w:top w:val="single" w:sz="6" w:space="0" w:color="000000"/>
              <w:left w:val="single" w:sz="6" w:space="0" w:color="000000"/>
              <w:bottom w:val="single" w:sz="6" w:space="0" w:color="000000"/>
            </w:tcBorders>
            <w:shd w:val="clear" w:color="auto" w:fill="auto"/>
            <w:vAlign w:val="bottom"/>
          </w:tcPr>
          <w:p w:rsidR="00AA17E9" w:rsidRPr="00AA17E9" w:rsidRDefault="00AA17E9" w:rsidP="006820AD">
            <w:pPr>
              <w:spacing w:before="100"/>
              <w:ind w:right="57"/>
              <w:jc w:val="right"/>
              <w:rPr>
                <w:rFonts w:ascii="Arial" w:hAnsi="Arial" w:cs="Arial"/>
                <w:b/>
                <w:sz w:val="14"/>
                <w:szCs w:val="14"/>
              </w:rPr>
            </w:pPr>
            <w:r w:rsidRPr="00AA17E9">
              <w:rPr>
                <w:rFonts w:ascii="Arial" w:hAnsi="Arial" w:cs="Arial"/>
                <w:b/>
                <w:sz w:val="14"/>
                <w:szCs w:val="14"/>
              </w:rPr>
              <w:t>312 440 477</w:t>
            </w:r>
          </w:p>
        </w:tc>
        <w:tc>
          <w:tcPr>
            <w:tcW w:w="3085" w:type="dxa"/>
            <w:tcBorders>
              <w:top w:val="single" w:sz="6" w:space="0" w:color="000000"/>
              <w:left w:val="single" w:sz="6" w:space="0" w:color="000000"/>
              <w:bottom w:val="single" w:sz="6" w:space="0" w:color="000000"/>
            </w:tcBorders>
            <w:shd w:val="clear" w:color="auto" w:fill="auto"/>
            <w:vAlign w:val="bottom"/>
          </w:tcPr>
          <w:p w:rsidR="00AA17E9" w:rsidRPr="0077093D" w:rsidRDefault="00AA17E9" w:rsidP="00646E9A">
            <w:pPr>
              <w:spacing w:before="100"/>
              <w:ind w:right="57"/>
              <w:rPr>
                <w:rFonts w:ascii="Arial" w:hAnsi="Arial" w:cs="Arial"/>
                <w:sz w:val="14"/>
                <w:szCs w:val="14"/>
              </w:rPr>
            </w:pPr>
            <w:r w:rsidRPr="0077093D">
              <w:rPr>
                <w:rFonts w:ascii="Arial" w:hAnsi="Arial" w:cs="Arial"/>
                <w:b/>
                <w:i/>
                <w:sz w:val="14"/>
                <w:szCs w:val="14"/>
              </w:rPr>
              <w:t>Total</w:t>
            </w:r>
          </w:p>
        </w:tc>
      </w:tr>
      <w:tr w:rsidR="00AA17E9" w:rsidRPr="0077093D" w:rsidTr="00466C0B">
        <w:trPr>
          <w:cantSplit/>
        </w:trPr>
        <w:tc>
          <w:tcPr>
            <w:tcW w:w="3084" w:type="dxa"/>
            <w:tcBorders>
              <w:top w:val="single" w:sz="6" w:space="0" w:color="000000"/>
            </w:tcBorders>
            <w:shd w:val="clear" w:color="auto" w:fill="auto"/>
            <w:vAlign w:val="bottom"/>
          </w:tcPr>
          <w:p w:rsidR="00AA17E9" w:rsidRPr="0077093D" w:rsidRDefault="00AA17E9" w:rsidP="00F72C0F">
            <w:pPr>
              <w:spacing w:before="120"/>
              <w:ind w:right="57"/>
              <w:rPr>
                <w:rFonts w:ascii="Arial" w:hAnsi="Arial" w:cs="Arial"/>
                <w:sz w:val="14"/>
                <w:szCs w:val="14"/>
              </w:rPr>
            </w:pPr>
          </w:p>
        </w:tc>
        <w:tc>
          <w:tcPr>
            <w:tcW w:w="3751" w:type="dxa"/>
            <w:gridSpan w:val="4"/>
            <w:tcBorders>
              <w:top w:val="single" w:sz="6" w:space="0" w:color="000000"/>
              <w:left w:val="single" w:sz="6" w:space="0" w:color="000000"/>
            </w:tcBorders>
            <w:shd w:val="clear" w:color="auto" w:fill="auto"/>
            <w:vAlign w:val="bottom"/>
          </w:tcPr>
          <w:p w:rsidR="00AA17E9" w:rsidRPr="00AA17E9" w:rsidRDefault="00AA17E9" w:rsidP="00F72C0F">
            <w:pPr>
              <w:spacing w:before="120"/>
              <w:ind w:right="57"/>
              <w:jc w:val="center"/>
              <w:rPr>
                <w:rFonts w:ascii="Arial" w:hAnsi="Arial" w:cs="Arial"/>
                <w:sz w:val="14"/>
                <w:szCs w:val="14"/>
              </w:rPr>
            </w:pPr>
            <w:r w:rsidRPr="00AA17E9">
              <w:rPr>
                <w:rFonts w:ascii="Arial" w:hAnsi="Arial" w:cs="Arial"/>
                <w:b/>
                <w:bCs/>
                <w:sz w:val="14"/>
                <w:szCs w:val="14"/>
              </w:rPr>
              <w:t xml:space="preserve">Использование / </w:t>
            </w:r>
            <w:r w:rsidRPr="00AA17E9">
              <w:rPr>
                <w:rFonts w:ascii="Arial" w:hAnsi="Arial" w:cs="Arial"/>
                <w:b/>
                <w:bCs/>
                <w:i/>
                <w:sz w:val="14"/>
                <w:szCs w:val="14"/>
              </w:rPr>
              <w:t>Use</w:t>
            </w:r>
          </w:p>
        </w:tc>
        <w:tc>
          <w:tcPr>
            <w:tcW w:w="3085" w:type="dxa"/>
            <w:tcBorders>
              <w:top w:val="single" w:sz="6" w:space="0" w:color="000000"/>
              <w:left w:val="single" w:sz="6" w:space="0" w:color="000000"/>
            </w:tcBorders>
            <w:shd w:val="clear" w:color="auto" w:fill="auto"/>
            <w:vAlign w:val="bottom"/>
          </w:tcPr>
          <w:p w:rsidR="00AA17E9" w:rsidRPr="0077093D" w:rsidRDefault="00AA17E9" w:rsidP="00F72C0F">
            <w:pPr>
              <w:spacing w:before="120"/>
              <w:ind w:right="57"/>
              <w:rPr>
                <w:rFonts w:ascii="Arial" w:hAnsi="Arial" w:cs="Arial"/>
                <w:b/>
                <w:bCs/>
                <w:sz w:val="14"/>
                <w:szCs w:val="14"/>
              </w:rPr>
            </w:pPr>
          </w:p>
        </w:tc>
      </w:tr>
      <w:tr w:rsidR="00AA17E9" w:rsidRPr="0077093D" w:rsidTr="00430293">
        <w:trPr>
          <w:cantSplit/>
        </w:trPr>
        <w:tc>
          <w:tcPr>
            <w:tcW w:w="3084" w:type="dxa"/>
            <w:shd w:val="clear" w:color="auto" w:fill="auto"/>
            <w:vAlign w:val="bottom"/>
          </w:tcPr>
          <w:p w:rsidR="00AA17E9" w:rsidRPr="0077093D" w:rsidRDefault="00AA17E9" w:rsidP="00646E9A">
            <w:pPr>
              <w:spacing w:before="100"/>
              <w:ind w:right="57"/>
              <w:rPr>
                <w:rFonts w:ascii="Arial" w:hAnsi="Arial" w:cs="Arial"/>
                <w:sz w:val="14"/>
                <w:szCs w:val="14"/>
              </w:rPr>
            </w:pPr>
            <w:r w:rsidRPr="0077093D">
              <w:rPr>
                <w:rFonts w:ascii="Arial" w:hAnsi="Arial" w:cs="Arial"/>
                <w:sz w:val="14"/>
                <w:szCs w:val="14"/>
              </w:rPr>
              <w:t>Промежуточное потребление</w:t>
            </w:r>
          </w:p>
        </w:tc>
        <w:tc>
          <w:tcPr>
            <w:tcW w:w="937" w:type="dxa"/>
            <w:tcBorders>
              <w:left w:val="single" w:sz="6" w:space="0" w:color="000000"/>
            </w:tcBorders>
            <w:shd w:val="clear" w:color="auto" w:fill="auto"/>
            <w:vAlign w:val="bottom"/>
          </w:tcPr>
          <w:p w:rsidR="00AA17E9" w:rsidRPr="0077093D" w:rsidRDefault="00AA17E9" w:rsidP="00430293">
            <w:pPr>
              <w:spacing w:before="100"/>
              <w:ind w:right="57"/>
              <w:jc w:val="right"/>
              <w:rPr>
                <w:rFonts w:ascii="Arial" w:hAnsi="Arial" w:cs="Arial"/>
                <w:sz w:val="14"/>
                <w:szCs w:val="14"/>
              </w:rPr>
            </w:pPr>
            <w:r w:rsidRPr="0077093D">
              <w:rPr>
                <w:rFonts w:ascii="Arial" w:hAnsi="Arial" w:cs="Arial"/>
                <w:sz w:val="14"/>
                <w:szCs w:val="14"/>
              </w:rPr>
              <w:t>48 948 501</w:t>
            </w:r>
          </w:p>
        </w:tc>
        <w:tc>
          <w:tcPr>
            <w:tcW w:w="938" w:type="dxa"/>
            <w:tcBorders>
              <w:left w:val="single" w:sz="6" w:space="0" w:color="000000"/>
            </w:tcBorders>
            <w:shd w:val="clear" w:color="auto" w:fill="auto"/>
            <w:vAlign w:val="bottom"/>
          </w:tcPr>
          <w:p w:rsidR="00AA17E9" w:rsidRPr="00AA17E9" w:rsidRDefault="00AA17E9" w:rsidP="008568D9">
            <w:pPr>
              <w:spacing w:before="100"/>
              <w:ind w:right="57"/>
              <w:jc w:val="right"/>
              <w:rPr>
                <w:rFonts w:ascii="Arial" w:hAnsi="Arial" w:cs="Arial"/>
                <w:sz w:val="14"/>
                <w:szCs w:val="14"/>
              </w:rPr>
            </w:pPr>
            <w:r w:rsidRPr="00AA17E9">
              <w:rPr>
                <w:rFonts w:ascii="Arial" w:hAnsi="Arial" w:cs="Arial"/>
                <w:sz w:val="14"/>
                <w:szCs w:val="14"/>
              </w:rPr>
              <w:t>100 616 282</w:t>
            </w:r>
          </w:p>
        </w:tc>
        <w:tc>
          <w:tcPr>
            <w:tcW w:w="938" w:type="dxa"/>
            <w:tcBorders>
              <w:left w:val="single" w:sz="6" w:space="0" w:color="000000"/>
            </w:tcBorders>
            <w:shd w:val="clear" w:color="auto" w:fill="auto"/>
            <w:vAlign w:val="bottom"/>
          </w:tcPr>
          <w:p w:rsidR="00AA17E9" w:rsidRPr="00AA17E9" w:rsidRDefault="00AA17E9" w:rsidP="008568D9">
            <w:pPr>
              <w:spacing w:before="100"/>
              <w:ind w:right="57"/>
              <w:jc w:val="right"/>
              <w:rPr>
                <w:rFonts w:ascii="Arial" w:hAnsi="Arial" w:cs="Arial"/>
                <w:sz w:val="14"/>
                <w:szCs w:val="14"/>
              </w:rPr>
            </w:pPr>
            <w:r w:rsidRPr="00AA17E9">
              <w:rPr>
                <w:rFonts w:ascii="Arial" w:hAnsi="Arial" w:cs="Arial"/>
                <w:sz w:val="14"/>
                <w:szCs w:val="14"/>
              </w:rPr>
              <w:t>125 403 471</w:t>
            </w:r>
          </w:p>
        </w:tc>
        <w:tc>
          <w:tcPr>
            <w:tcW w:w="938" w:type="dxa"/>
            <w:tcBorders>
              <w:left w:val="single" w:sz="6" w:space="0" w:color="000000"/>
            </w:tcBorders>
            <w:shd w:val="clear" w:color="auto" w:fill="auto"/>
            <w:vAlign w:val="bottom"/>
          </w:tcPr>
          <w:p w:rsidR="00AA17E9" w:rsidRPr="00AA17E9" w:rsidRDefault="00AA17E9" w:rsidP="008568D9">
            <w:pPr>
              <w:spacing w:before="100"/>
              <w:ind w:right="57"/>
              <w:jc w:val="right"/>
              <w:rPr>
                <w:rFonts w:ascii="Arial" w:hAnsi="Arial" w:cs="Arial"/>
                <w:sz w:val="14"/>
                <w:szCs w:val="14"/>
              </w:rPr>
            </w:pPr>
            <w:r w:rsidRPr="00AA17E9">
              <w:rPr>
                <w:rFonts w:ascii="Arial" w:hAnsi="Arial" w:cs="Arial"/>
                <w:sz w:val="14"/>
                <w:szCs w:val="14"/>
              </w:rPr>
              <w:t>135 092  085</w:t>
            </w:r>
          </w:p>
        </w:tc>
        <w:tc>
          <w:tcPr>
            <w:tcW w:w="3085" w:type="dxa"/>
            <w:tcBorders>
              <w:left w:val="single" w:sz="6" w:space="0" w:color="000000"/>
            </w:tcBorders>
            <w:shd w:val="clear" w:color="auto" w:fill="auto"/>
            <w:vAlign w:val="bottom"/>
          </w:tcPr>
          <w:p w:rsidR="00AA17E9" w:rsidRPr="0077093D" w:rsidRDefault="00AA17E9" w:rsidP="00646E9A">
            <w:pPr>
              <w:spacing w:before="100"/>
              <w:ind w:right="57"/>
              <w:rPr>
                <w:rFonts w:ascii="Arial" w:hAnsi="Arial" w:cs="Arial"/>
                <w:sz w:val="14"/>
                <w:szCs w:val="14"/>
              </w:rPr>
            </w:pPr>
            <w:r w:rsidRPr="0077093D">
              <w:rPr>
                <w:rFonts w:ascii="Arial" w:hAnsi="Arial" w:cs="Arial"/>
                <w:i/>
                <w:sz w:val="14"/>
                <w:szCs w:val="14"/>
                <w:lang w:val="en-US"/>
              </w:rPr>
              <w:t>Intermediate consumption</w:t>
            </w:r>
          </w:p>
        </w:tc>
      </w:tr>
      <w:tr w:rsidR="00AA17E9" w:rsidRPr="0077093D" w:rsidTr="00430293">
        <w:trPr>
          <w:cantSplit/>
        </w:trPr>
        <w:tc>
          <w:tcPr>
            <w:tcW w:w="3084" w:type="dxa"/>
            <w:shd w:val="clear" w:color="auto" w:fill="auto"/>
            <w:vAlign w:val="bottom"/>
          </w:tcPr>
          <w:p w:rsidR="00AA17E9" w:rsidRPr="0077093D" w:rsidRDefault="00AA17E9" w:rsidP="00646E9A">
            <w:pPr>
              <w:spacing w:before="100"/>
              <w:ind w:right="57"/>
              <w:rPr>
                <w:rFonts w:ascii="Arial" w:hAnsi="Arial" w:cs="Arial"/>
                <w:sz w:val="14"/>
                <w:szCs w:val="14"/>
              </w:rPr>
            </w:pPr>
            <w:r w:rsidRPr="0077093D">
              <w:rPr>
                <w:rFonts w:ascii="Arial" w:hAnsi="Arial" w:cs="Arial"/>
                <w:spacing w:val="-2"/>
                <w:sz w:val="14"/>
                <w:szCs w:val="14"/>
              </w:rPr>
              <w:t>Расходы на конечное потребление</w:t>
            </w:r>
          </w:p>
        </w:tc>
        <w:tc>
          <w:tcPr>
            <w:tcW w:w="937" w:type="dxa"/>
            <w:tcBorders>
              <w:left w:val="single" w:sz="6" w:space="0" w:color="000000"/>
            </w:tcBorders>
            <w:shd w:val="clear" w:color="auto" w:fill="auto"/>
            <w:vAlign w:val="bottom"/>
          </w:tcPr>
          <w:p w:rsidR="00AA17E9" w:rsidRPr="0077093D" w:rsidRDefault="00AA17E9" w:rsidP="00430293">
            <w:pPr>
              <w:spacing w:before="100"/>
              <w:ind w:right="57"/>
              <w:jc w:val="right"/>
              <w:rPr>
                <w:rFonts w:ascii="Arial" w:hAnsi="Arial" w:cs="Arial"/>
                <w:sz w:val="14"/>
                <w:szCs w:val="14"/>
              </w:rPr>
            </w:pPr>
            <w:r w:rsidRPr="0077093D">
              <w:rPr>
                <w:rFonts w:ascii="Arial" w:hAnsi="Arial" w:cs="Arial"/>
                <w:sz w:val="14"/>
                <w:szCs w:val="14"/>
              </w:rPr>
              <w:t>40 883 863</w:t>
            </w:r>
          </w:p>
        </w:tc>
        <w:tc>
          <w:tcPr>
            <w:tcW w:w="938" w:type="dxa"/>
            <w:tcBorders>
              <w:left w:val="single" w:sz="6" w:space="0" w:color="000000"/>
            </w:tcBorders>
            <w:shd w:val="clear" w:color="auto" w:fill="auto"/>
            <w:vAlign w:val="bottom"/>
          </w:tcPr>
          <w:p w:rsidR="00AA17E9" w:rsidRPr="00AA17E9" w:rsidRDefault="00AA17E9" w:rsidP="008568D9">
            <w:pPr>
              <w:spacing w:before="100"/>
              <w:ind w:right="57"/>
              <w:jc w:val="right"/>
              <w:rPr>
                <w:rFonts w:ascii="Arial" w:hAnsi="Arial" w:cs="Arial"/>
                <w:sz w:val="14"/>
                <w:szCs w:val="14"/>
              </w:rPr>
            </w:pPr>
            <w:r w:rsidRPr="00AA17E9">
              <w:rPr>
                <w:rFonts w:ascii="Arial" w:hAnsi="Arial" w:cs="Arial"/>
                <w:sz w:val="14"/>
                <w:szCs w:val="14"/>
              </w:rPr>
              <w:t>76 939 703</w:t>
            </w:r>
          </w:p>
        </w:tc>
        <w:tc>
          <w:tcPr>
            <w:tcW w:w="938" w:type="dxa"/>
            <w:tcBorders>
              <w:left w:val="single" w:sz="6" w:space="0" w:color="000000"/>
            </w:tcBorders>
            <w:shd w:val="clear" w:color="auto" w:fill="auto"/>
            <w:vAlign w:val="bottom"/>
          </w:tcPr>
          <w:p w:rsidR="00AA17E9" w:rsidRPr="00AA17E9" w:rsidRDefault="00AA17E9" w:rsidP="008568D9">
            <w:pPr>
              <w:spacing w:before="100"/>
              <w:ind w:right="57"/>
              <w:jc w:val="right"/>
              <w:rPr>
                <w:rFonts w:ascii="Arial" w:hAnsi="Arial" w:cs="Arial"/>
                <w:sz w:val="14"/>
                <w:szCs w:val="14"/>
              </w:rPr>
            </w:pPr>
            <w:r w:rsidRPr="00AA17E9">
              <w:rPr>
                <w:rFonts w:ascii="Arial" w:hAnsi="Arial" w:cs="Arial"/>
                <w:sz w:val="14"/>
                <w:szCs w:val="14"/>
              </w:rPr>
              <w:t>90 043 073</w:t>
            </w:r>
          </w:p>
        </w:tc>
        <w:tc>
          <w:tcPr>
            <w:tcW w:w="938" w:type="dxa"/>
            <w:tcBorders>
              <w:left w:val="single" w:sz="6" w:space="0" w:color="000000"/>
            </w:tcBorders>
            <w:shd w:val="clear" w:color="auto" w:fill="auto"/>
            <w:vAlign w:val="bottom"/>
          </w:tcPr>
          <w:p w:rsidR="00AA17E9" w:rsidRPr="00AA17E9" w:rsidRDefault="00AA17E9" w:rsidP="008568D9">
            <w:pPr>
              <w:spacing w:before="100"/>
              <w:ind w:right="57"/>
              <w:jc w:val="right"/>
              <w:rPr>
                <w:rFonts w:ascii="Arial" w:hAnsi="Arial" w:cs="Arial"/>
                <w:sz w:val="14"/>
                <w:szCs w:val="14"/>
              </w:rPr>
            </w:pPr>
            <w:r w:rsidRPr="00AA17E9">
              <w:rPr>
                <w:rFonts w:ascii="Arial" w:hAnsi="Arial" w:cs="Arial"/>
                <w:sz w:val="14"/>
                <w:szCs w:val="14"/>
              </w:rPr>
              <w:t>101 216 820</w:t>
            </w:r>
          </w:p>
        </w:tc>
        <w:tc>
          <w:tcPr>
            <w:tcW w:w="3085" w:type="dxa"/>
            <w:tcBorders>
              <w:left w:val="single" w:sz="6" w:space="0" w:color="000000"/>
            </w:tcBorders>
            <w:shd w:val="clear" w:color="auto" w:fill="auto"/>
            <w:vAlign w:val="bottom"/>
          </w:tcPr>
          <w:p w:rsidR="00AA17E9" w:rsidRPr="0077093D" w:rsidRDefault="00AA17E9" w:rsidP="00646E9A">
            <w:pPr>
              <w:spacing w:before="100"/>
              <w:ind w:right="57"/>
              <w:rPr>
                <w:rFonts w:ascii="Arial" w:hAnsi="Arial" w:cs="Arial"/>
                <w:sz w:val="14"/>
                <w:szCs w:val="14"/>
              </w:rPr>
            </w:pPr>
            <w:r w:rsidRPr="0077093D">
              <w:rPr>
                <w:rFonts w:ascii="Arial" w:hAnsi="Arial" w:cs="Arial"/>
                <w:i/>
                <w:spacing w:val="-2"/>
                <w:sz w:val="14"/>
                <w:szCs w:val="14"/>
                <w:lang w:val="en-US"/>
              </w:rPr>
              <w:t>Final consumption expenditures</w:t>
            </w:r>
          </w:p>
        </w:tc>
      </w:tr>
      <w:tr w:rsidR="00AA17E9" w:rsidRPr="0077093D" w:rsidTr="00430293">
        <w:trPr>
          <w:cantSplit/>
        </w:trPr>
        <w:tc>
          <w:tcPr>
            <w:tcW w:w="3084" w:type="dxa"/>
            <w:shd w:val="clear" w:color="auto" w:fill="auto"/>
            <w:vAlign w:val="bottom"/>
          </w:tcPr>
          <w:p w:rsidR="00AA17E9" w:rsidRPr="0077093D" w:rsidRDefault="00AA17E9" w:rsidP="00646E9A">
            <w:pPr>
              <w:spacing w:before="100"/>
              <w:ind w:right="57"/>
              <w:rPr>
                <w:rFonts w:ascii="Arial" w:hAnsi="Arial" w:cs="Arial"/>
                <w:sz w:val="14"/>
                <w:szCs w:val="14"/>
              </w:rPr>
            </w:pPr>
            <w:r w:rsidRPr="0077093D">
              <w:rPr>
                <w:rFonts w:ascii="Arial" w:hAnsi="Arial" w:cs="Arial"/>
                <w:sz w:val="14"/>
                <w:szCs w:val="14"/>
              </w:rPr>
              <w:t>Валовое накопление</w:t>
            </w:r>
          </w:p>
        </w:tc>
        <w:tc>
          <w:tcPr>
            <w:tcW w:w="937" w:type="dxa"/>
            <w:tcBorders>
              <w:left w:val="single" w:sz="6" w:space="0" w:color="000000"/>
            </w:tcBorders>
            <w:shd w:val="clear" w:color="auto" w:fill="auto"/>
            <w:vAlign w:val="bottom"/>
          </w:tcPr>
          <w:p w:rsidR="00AA17E9" w:rsidRPr="0077093D" w:rsidRDefault="00AA17E9" w:rsidP="00430293">
            <w:pPr>
              <w:spacing w:before="100"/>
              <w:ind w:right="57"/>
              <w:jc w:val="right"/>
              <w:rPr>
                <w:rFonts w:ascii="Arial" w:hAnsi="Arial" w:cs="Arial"/>
                <w:sz w:val="14"/>
                <w:szCs w:val="14"/>
              </w:rPr>
            </w:pPr>
            <w:r w:rsidRPr="0077093D">
              <w:rPr>
                <w:rFonts w:ascii="Arial" w:hAnsi="Arial" w:cs="Arial"/>
                <w:sz w:val="14"/>
                <w:szCs w:val="14"/>
              </w:rPr>
              <w:t>14 584 068</w:t>
            </w:r>
          </w:p>
        </w:tc>
        <w:tc>
          <w:tcPr>
            <w:tcW w:w="938" w:type="dxa"/>
            <w:tcBorders>
              <w:left w:val="single" w:sz="6" w:space="0" w:color="000000"/>
            </w:tcBorders>
            <w:shd w:val="clear" w:color="auto" w:fill="auto"/>
            <w:vAlign w:val="bottom"/>
          </w:tcPr>
          <w:p w:rsidR="00AA17E9" w:rsidRPr="00AA17E9" w:rsidRDefault="00AA17E9" w:rsidP="008568D9">
            <w:pPr>
              <w:spacing w:before="100"/>
              <w:ind w:right="57"/>
              <w:jc w:val="right"/>
              <w:rPr>
                <w:rFonts w:ascii="Arial" w:hAnsi="Arial" w:cs="Arial"/>
                <w:sz w:val="14"/>
                <w:szCs w:val="14"/>
              </w:rPr>
            </w:pPr>
            <w:r w:rsidRPr="00AA17E9">
              <w:rPr>
                <w:rFonts w:ascii="Arial" w:hAnsi="Arial" w:cs="Arial"/>
                <w:sz w:val="14"/>
                <w:szCs w:val="14"/>
              </w:rPr>
              <w:t>25 252 069</w:t>
            </w:r>
          </w:p>
        </w:tc>
        <w:tc>
          <w:tcPr>
            <w:tcW w:w="938" w:type="dxa"/>
            <w:tcBorders>
              <w:left w:val="single" w:sz="6" w:space="0" w:color="000000"/>
            </w:tcBorders>
            <w:shd w:val="clear" w:color="auto" w:fill="auto"/>
            <w:vAlign w:val="bottom"/>
          </w:tcPr>
          <w:p w:rsidR="00AA17E9" w:rsidRPr="00AA17E9" w:rsidRDefault="00AA17E9" w:rsidP="008568D9">
            <w:pPr>
              <w:spacing w:before="100"/>
              <w:ind w:right="57"/>
              <w:jc w:val="right"/>
              <w:rPr>
                <w:rFonts w:ascii="Arial" w:hAnsi="Arial" w:cs="Arial"/>
                <w:sz w:val="14"/>
                <w:szCs w:val="14"/>
              </w:rPr>
            </w:pPr>
            <w:r w:rsidRPr="00AA17E9">
              <w:rPr>
                <w:rFonts w:ascii="Arial" w:hAnsi="Arial" w:cs="Arial"/>
                <w:sz w:val="14"/>
                <w:szCs w:val="14"/>
              </w:rPr>
              <w:t>31 395 614</w:t>
            </w:r>
          </w:p>
        </w:tc>
        <w:tc>
          <w:tcPr>
            <w:tcW w:w="938" w:type="dxa"/>
            <w:tcBorders>
              <w:left w:val="single" w:sz="6" w:space="0" w:color="000000"/>
            </w:tcBorders>
            <w:shd w:val="clear" w:color="auto" w:fill="auto"/>
            <w:vAlign w:val="bottom"/>
          </w:tcPr>
          <w:p w:rsidR="00AA17E9" w:rsidRPr="00AA17E9" w:rsidRDefault="00AA17E9" w:rsidP="008568D9">
            <w:pPr>
              <w:spacing w:before="100"/>
              <w:ind w:right="57"/>
              <w:jc w:val="right"/>
              <w:rPr>
                <w:rFonts w:ascii="Arial" w:hAnsi="Arial" w:cs="Arial"/>
                <w:sz w:val="14"/>
                <w:szCs w:val="14"/>
              </w:rPr>
            </w:pPr>
            <w:r w:rsidRPr="00AA17E9">
              <w:rPr>
                <w:rFonts w:ascii="Arial" w:hAnsi="Arial" w:cs="Arial"/>
                <w:sz w:val="14"/>
                <w:szCs w:val="14"/>
              </w:rPr>
              <w:t>34 193 708</w:t>
            </w:r>
          </w:p>
        </w:tc>
        <w:tc>
          <w:tcPr>
            <w:tcW w:w="3085" w:type="dxa"/>
            <w:tcBorders>
              <w:left w:val="single" w:sz="6" w:space="0" w:color="000000"/>
            </w:tcBorders>
            <w:shd w:val="clear" w:color="auto" w:fill="auto"/>
            <w:vAlign w:val="bottom"/>
          </w:tcPr>
          <w:p w:rsidR="00AA17E9" w:rsidRPr="0077093D" w:rsidRDefault="00AA17E9" w:rsidP="00646E9A">
            <w:pPr>
              <w:spacing w:before="100"/>
              <w:ind w:right="57"/>
              <w:rPr>
                <w:rFonts w:ascii="Arial" w:hAnsi="Arial" w:cs="Arial"/>
                <w:sz w:val="14"/>
                <w:szCs w:val="14"/>
              </w:rPr>
            </w:pPr>
            <w:r w:rsidRPr="0077093D">
              <w:rPr>
                <w:rFonts w:ascii="Arial" w:hAnsi="Arial" w:cs="Arial"/>
                <w:i/>
                <w:sz w:val="14"/>
                <w:szCs w:val="14"/>
                <w:lang w:val="en-US"/>
              </w:rPr>
              <w:t>Gross capital formation</w:t>
            </w:r>
          </w:p>
        </w:tc>
      </w:tr>
      <w:tr w:rsidR="00AA17E9" w:rsidRPr="00AA17E9" w:rsidTr="00430293">
        <w:trPr>
          <w:cantSplit/>
        </w:trPr>
        <w:tc>
          <w:tcPr>
            <w:tcW w:w="3084" w:type="dxa"/>
            <w:shd w:val="clear" w:color="auto" w:fill="auto"/>
            <w:vAlign w:val="bottom"/>
          </w:tcPr>
          <w:p w:rsidR="00AA17E9" w:rsidRPr="0077093D" w:rsidRDefault="00AA17E9" w:rsidP="00646E9A">
            <w:pPr>
              <w:spacing w:before="100"/>
              <w:ind w:right="57"/>
              <w:rPr>
                <w:rFonts w:ascii="Arial" w:hAnsi="Arial" w:cs="Arial"/>
                <w:sz w:val="14"/>
                <w:szCs w:val="14"/>
              </w:rPr>
            </w:pPr>
            <w:r w:rsidRPr="0077093D">
              <w:rPr>
                <w:rFonts w:ascii="Arial" w:hAnsi="Arial" w:cs="Arial"/>
                <w:sz w:val="14"/>
                <w:szCs w:val="14"/>
              </w:rPr>
              <w:t>Экспорт товаров и услуг</w:t>
            </w:r>
          </w:p>
        </w:tc>
        <w:tc>
          <w:tcPr>
            <w:tcW w:w="937" w:type="dxa"/>
            <w:tcBorders>
              <w:left w:val="single" w:sz="6" w:space="0" w:color="000000"/>
            </w:tcBorders>
            <w:shd w:val="clear" w:color="auto" w:fill="auto"/>
            <w:vAlign w:val="bottom"/>
          </w:tcPr>
          <w:p w:rsidR="00AA17E9" w:rsidRPr="0077093D" w:rsidRDefault="00AA17E9" w:rsidP="00430293">
            <w:pPr>
              <w:spacing w:before="100"/>
              <w:ind w:right="57"/>
              <w:jc w:val="right"/>
              <w:rPr>
                <w:rFonts w:ascii="Arial" w:hAnsi="Arial" w:cs="Arial"/>
                <w:sz w:val="14"/>
                <w:szCs w:val="14"/>
              </w:rPr>
            </w:pPr>
            <w:r w:rsidRPr="0077093D">
              <w:rPr>
                <w:rFonts w:ascii="Arial" w:hAnsi="Arial" w:cs="Arial"/>
                <w:sz w:val="14"/>
                <w:szCs w:val="14"/>
              </w:rPr>
              <w:t>16 865 192</w:t>
            </w:r>
          </w:p>
        </w:tc>
        <w:tc>
          <w:tcPr>
            <w:tcW w:w="938" w:type="dxa"/>
            <w:tcBorders>
              <w:left w:val="single" w:sz="6" w:space="0" w:color="000000"/>
            </w:tcBorders>
            <w:shd w:val="clear" w:color="auto" w:fill="auto"/>
            <w:vAlign w:val="bottom"/>
          </w:tcPr>
          <w:p w:rsidR="00AA17E9" w:rsidRPr="00AA17E9" w:rsidRDefault="00AA17E9" w:rsidP="008568D9">
            <w:pPr>
              <w:spacing w:before="100"/>
              <w:ind w:right="57"/>
              <w:jc w:val="right"/>
              <w:rPr>
                <w:rFonts w:ascii="Arial" w:hAnsi="Arial" w:cs="Arial"/>
                <w:sz w:val="14"/>
                <w:szCs w:val="14"/>
              </w:rPr>
            </w:pPr>
            <w:r w:rsidRPr="00AA17E9">
              <w:rPr>
                <w:rFonts w:ascii="Arial" w:hAnsi="Arial" w:cs="Arial"/>
                <w:sz w:val="14"/>
                <w:szCs w:val="14"/>
              </w:rPr>
              <w:t>27 476 754</w:t>
            </w:r>
          </w:p>
        </w:tc>
        <w:tc>
          <w:tcPr>
            <w:tcW w:w="938" w:type="dxa"/>
            <w:tcBorders>
              <w:left w:val="single" w:sz="6" w:space="0" w:color="000000"/>
            </w:tcBorders>
            <w:shd w:val="clear" w:color="auto" w:fill="auto"/>
            <w:vAlign w:val="bottom"/>
          </w:tcPr>
          <w:p w:rsidR="00AA17E9" w:rsidRPr="00AA17E9" w:rsidRDefault="00AA17E9" w:rsidP="008568D9">
            <w:pPr>
              <w:spacing w:before="100"/>
              <w:ind w:right="57"/>
              <w:jc w:val="right"/>
              <w:rPr>
                <w:rFonts w:ascii="Arial" w:hAnsi="Arial" w:cs="Arial"/>
                <w:sz w:val="14"/>
                <w:szCs w:val="14"/>
              </w:rPr>
            </w:pPr>
            <w:r w:rsidRPr="00AA17E9">
              <w:rPr>
                <w:rFonts w:ascii="Arial" w:hAnsi="Arial" w:cs="Arial"/>
                <w:sz w:val="14"/>
                <w:szCs w:val="14"/>
              </w:rPr>
              <w:t>40 446 283</w:t>
            </w:r>
          </w:p>
        </w:tc>
        <w:tc>
          <w:tcPr>
            <w:tcW w:w="938" w:type="dxa"/>
            <w:tcBorders>
              <w:left w:val="single" w:sz="6" w:space="0" w:color="000000"/>
            </w:tcBorders>
            <w:shd w:val="clear" w:color="auto" w:fill="auto"/>
            <w:vAlign w:val="bottom"/>
          </w:tcPr>
          <w:p w:rsidR="00AA17E9" w:rsidRPr="00AA17E9" w:rsidRDefault="00AA17E9" w:rsidP="008568D9">
            <w:pPr>
              <w:spacing w:before="100"/>
              <w:ind w:right="57"/>
              <w:jc w:val="right"/>
              <w:rPr>
                <w:rFonts w:ascii="Arial" w:hAnsi="Arial" w:cs="Arial"/>
                <w:sz w:val="14"/>
                <w:szCs w:val="14"/>
              </w:rPr>
            </w:pPr>
            <w:r w:rsidRPr="00AA17E9">
              <w:rPr>
                <w:rFonts w:ascii="Arial" w:hAnsi="Arial" w:cs="Arial"/>
                <w:sz w:val="14"/>
                <w:szCs w:val="14"/>
              </w:rPr>
              <w:t>43 251 677</w:t>
            </w:r>
          </w:p>
        </w:tc>
        <w:tc>
          <w:tcPr>
            <w:tcW w:w="3085" w:type="dxa"/>
            <w:tcBorders>
              <w:left w:val="single" w:sz="6" w:space="0" w:color="000000"/>
            </w:tcBorders>
            <w:shd w:val="clear" w:color="auto" w:fill="auto"/>
            <w:vAlign w:val="bottom"/>
          </w:tcPr>
          <w:p w:rsidR="00AA17E9" w:rsidRPr="0077093D" w:rsidRDefault="00AA17E9" w:rsidP="00646E9A">
            <w:pPr>
              <w:spacing w:before="100"/>
              <w:ind w:right="57"/>
              <w:rPr>
                <w:rFonts w:ascii="Arial" w:hAnsi="Arial" w:cs="Arial"/>
                <w:sz w:val="14"/>
                <w:szCs w:val="14"/>
                <w:lang w:val="en-US"/>
              </w:rPr>
            </w:pPr>
            <w:r w:rsidRPr="0077093D">
              <w:rPr>
                <w:rFonts w:ascii="Arial" w:hAnsi="Arial" w:cs="Arial"/>
                <w:i/>
                <w:sz w:val="14"/>
                <w:szCs w:val="14"/>
                <w:lang w:val="en-US"/>
              </w:rPr>
              <w:t>Exports of goods and services</w:t>
            </w:r>
          </w:p>
        </w:tc>
      </w:tr>
      <w:tr w:rsidR="00AA17E9" w:rsidRPr="0077093D" w:rsidTr="00430293">
        <w:trPr>
          <w:cantSplit/>
        </w:trPr>
        <w:tc>
          <w:tcPr>
            <w:tcW w:w="3084" w:type="dxa"/>
            <w:tcBorders>
              <w:bottom w:val="single" w:sz="6" w:space="0" w:color="000000"/>
            </w:tcBorders>
            <w:shd w:val="clear" w:color="auto" w:fill="auto"/>
            <w:vAlign w:val="bottom"/>
          </w:tcPr>
          <w:p w:rsidR="00AA17E9" w:rsidRPr="0077093D" w:rsidRDefault="00AA17E9" w:rsidP="00646E9A">
            <w:pPr>
              <w:spacing w:before="100"/>
              <w:ind w:right="57"/>
              <w:rPr>
                <w:rFonts w:ascii="Arial" w:hAnsi="Arial" w:cs="Arial"/>
                <w:sz w:val="14"/>
                <w:szCs w:val="14"/>
              </w:rPr>
            </w:pPr>
            <w:r w:rsidRPr="0077093D">
              <w:rPr>
                <w:rFonts w:ascii="Arial" w:hAnsi="Arial" w:cs="Arial"/>
                <w:sz w:val="14"/>
                <w:szCs w:val="14"/>
              </w:rPr>
              <w:t>Статистическое расхождение</w:t>
            </w:r>
          </w:p>
        </w:tc>
        <w:tc>
          <w:tcPr>
            <w:tcW w:w="937" w:type="dxa"/>
            <w:tcBorders>
              <w:left w:val="single" w:sz="6" w:space="0" w:color="000000"/>
              <w:bottom w:val="single" w:sz="6" w:space="0" w:color="000000"/>
            </w:tcBorders>
            <w:shd w:val="clear" w:color="auto" w:fill="auto"/>
            <w:vAlign w:val="bottom"/>
          </w:tcPr>
          <w:p w:rsidR="00AA17E9" w:rsidRPr="0077093D" w:rsidRDefault="00AA17E9" w:rsidP="00430293">
            <w:pPr>
              <w:spacing w:before="100"/>
              <w:ind w:right="57"/>
              <w:jc w:val="right"/>
              <w:rPr>
                <w:rFonts w:ascii="Arial" w:hAnsi="Arial" w:cs="Arial"/>
                <w:sz w:val="14"/>
                <w:szCs w:val="14"/>
              </w:rPr>
            </w:pPr>
            <w:r w:rsidRPr="0077093D">
              <w:rPr>
                <w:rFonts w:ascii="Arial" w:hAnsi="Arial" w:cs="Arial"/>
                <w:sz w:val="14"/>
                <w:szCs w:val="14"/>
              </w:rPr>
              <w:t>-208 365</w:t>
            </w:r>
          </w:p>
        </w:tc>
        <w:tc>
          <w:tcPr>
            <w:tcW w:w="938" w:type="dxa"/>
            <w:tcBorders>
              <w:left w:val="single" w:sz="6" w:space="0" w:color="000000"/>
              <w:bottom w:val="single" w:sz="6" w:space="0" w:color="000000"/>
            </w:tcBorders>
            <w:shd w:val="clear" w:color="auto" w:fill="auto"/>
            <w:vAlign w:val="bottom"/>
          </w:tcPr>
          <w:p w:rsidR="00AA17E9" w:rsidRPr="00AA17E9" w:rsidRDefault="00AA17E9" w:rsidP="008568D9">
            <w:pPr>
              <w:spacing w:before="100"/>
              <w:ind w:right="57"/>
              <w:jc w:val="right"/>
              <w:rPr>
                <w:rFonts w:ascii="Arial" w:hAnsi="Arial" w:cs="Arial"/>
                <w:sz w:val="14"/>
                <w:szCs w:val="14"/>
              </w:rPr>
            </w:pPr>
            <w:r w:rsidRPr="00AA17E9">
              <w:rPr>
                <w:rFonts w:ascii="Arial" w:hAnsi="Arial" w:cs="Arial"/>
                <w:sz w:val="14"/>
                <w:szCs w:val="14"/>
              </w:rPr>
              <w:t>0</w:t>
            </w:r>
          </w:p>
        </w:tc>
        <w:tc>
          <w:tcPr>
            <w:tcW w:w="938" w:type="dxa"/>
            <w:tcBorders>
              <w:left w:val="single" w:sz="6" w:space="0" w:color="000000"/>
              <w:bottom w:val="single" w:sz="6" w:space="0" w:color="000000"/>
            </w:tcBorders>
            <w:shd w:val="clear" w:color="auto" w:fill="auto"/>
            <w:vAlign w:val="bottom"/>
          </w:tcPr>
          <w:p w:rsidR="00AA17E9" w:rsidRPr="00AA17E9" w:rsidRDefault="00AA17E9" w:rsidP="008568D9">
            <w:pPr>
              <w:spacing w:before="100"/>
              <w:ind w:right="57"/>
              <w:jc w:val="right"/>
              <w:rPr>
                <w:rFonts w:ascii="Arial" w:hAnsi="Arial" w:cs="Arial"/>
                <w:sz w:val="14"/>
                <w:szCs w:val="14"/>
              </w:rPr>
            </w:pPr>
            <w:r w:rsidRPr="00AA17E9">
              <w:rPr>
                <w:rFonts w:ascii="Arial" w:hAnsi="Arial" w:cs="Arial"/>
                <w:sz w:val="14"/>
                <w:szCs w:val="14"/>
              </w:rPr>
              <w:t>1 365 766</w:t>
            </w:r>
          </w:p>
        </w:tc>
        <w:tc>
          <w:tcPr>
            <w:tcW w:w="938" w:type="dxa"/>
            <w:tcBorders>
              <w:left w:val="single" w:sz="6" w:space="0" w:color="000000"/>
              <w:bottom w:val="single" w:sz="6" w:space="0" w:color="000000"/>
            </w:tcBorders>
            <w:shd w:val="clear" w:color="auto" w:fill="auto"/>
            <w:vAlign w:val="bottom"/>
          </w:tcPr>
          <w:p w:rsidR="00AA17E9" w:rsidRPr="00AA17E9" w:rsidRDefault="00AA17E9" w:rsidP="008568D9">
            <w:pPr>
              <w:spacing w:before="100"/>
              <w:ind w:right="57"/>
              <w:jc w:val="right"/>
              <w:rPr>
                <w:rFonts w:ascii="Arial" w:hAnsi="Arial" w:cs="Arial"/>
                <w:sz w:val="14"/>
                <w:szCs w:val="14"/>
              </w:rPr>
            </w:pPr>
            <w:r w:rsidRPr="00AA17E9">
              <w:rPr>
                <w:rFonts w:ascii="Arial" w:hAnsi="Arial" w:cs="Arial"/>
                <w:sz w:val="14"/>
                <w:szCs w:val="14"/>
              </w:rPr>
              <w:t>-1 313 813</w:t>
            </w:r>
          </w:p>
        </w:tc>
        <w:tc>
          <w:tcPr>
            <w:tcW w:w="3085" w:type="dxa"/>
            <w:tcBorders>
              <w:left w:val="single" w:sz="6" w:space="0" w:color="000000"/>
              <w:bottom w:val="single" w:sz="6" w:space="0" w:color="000000"/>
            </w:tcBorders>
            <w:shd w:val="clear" w:color="auto" w:fill="auto"/>
            <w:vAlign w:val="bottom"/>
          </w:tcPr>
          <w:p w:rsidR="00AA17E9" w:rsidRPr="0077093D" w:rsidRDefault="00AA17E9" w:rsidP="00646E9A">
            <w:pPr>
              <w:spacing w:before="100"/>
              <w:ind w:right="57"/>
              <w:rPr>
                <w:rFonts w:ascii="Arial" w:hAnsi="Arial" w:cs="Arial"/>
                <w:sz w:val="14"/>
                <w:szCs w:val="14"/>
              </w:rPr>
            </w:pPr>
            <w:r w:rsidRPr="0077093D">
              <w:rPr>
                <w:rFonts w:ascii="Arial" w:hAnsi="Arial" w:cs="Arial"/>
                <w:i/>
                <w:sz w:val="14"/>
                <w:szCs w:val="14"/>
                <w:lang w:val="en-US"/>
              </w:rPr>
              <w:t>Statistical discrepancy</w:t>
            </w:r>
          </w:p>
        </w:tc>
      </w:tr>
      <w:tr w:rsidR="00AA17E9" w:rsidRPr="0077093D" w:rsidTr="00430293">
        <w:trPr>
          <w:cantSplit/>
        </w:trPr>
        <w:tc>
          <w:tcPr>
            <w:tcW w:w="3084" w:type="dxa"/>
            <w:tcBorders>
              <w:top w:val="single" w:sz="6" w:space="0" w:color="000000"/>
              <w:bottom w:val="single" w:sz="6" w:space="0" w:color="000000"/>
            </w:tcBorders>
            <w:shd w:val="clear" w:color="auto" w:fill="auto"/>
            <w:vAlign w:val="bottom"/>
          </w:tcPr>
          <w:p w:rsidR="00AA17E9" w:rsidRPr="0077093D" w:rsidRDefault="00AA17E9" w:rsidP="00646E9A">
            <w:pPr>
              <w:spacing w:before="100"/>
              <w:ind w:right="57"/>
              <w:rPr>
                <w:rFonts w:ascii="Arial" w:hAnsi="Arial" w:cs="Arial"/>
                <w:sz w:val="14"/>
                <w:szCs w:val="14"/>
              </w:rPr>
            </w:pPr>
            <w:r w:rsidRPr="0077093D">
              <w:rPr>
                <w:rFonts w:ascii="Arial" w:hAnsi="Arial" w:cs="Arial"/>
                <w:b/>
                <w:sz w:val="14"/>
                <w:szCs w:val="14"/>
              </w:rPr>
              <w:t>Всего</w:t>
            </w:r>
          </w:p>
        </w:tc>
        <w:tc>
          <w:tcPr>
            <w:tcW w:w="937" w:type="dxa"/>
            <w:tcBorders>
              <w:top w:val="single" w:sz="6" w:space="0" w:color="000000"/>
              <w:left w:val="single" w:sz="6" w:space="0" w:color="000000"/>
              <w:bottom w:val="single" w:sz="6" w:space="0" w:color="000000"/>
            </w:tcBorders>
            <w:shd w:val="clear" w:color="auto" w:fill="auto"/>
            <w:vAlign w:val="bottom"/>
          </w:tcPr>
          <w:p w:rsidR="00AA17E9" w:rsidRPr="0077093D" w:rsidRDefault="00AA17E9" w:rsidP="00430293">
            <w:pPr>
              <w:spacing w:before="100"/>
              <w:ind w:right="57"/>
              <w:jc w:val="right"/>
              <w:rPr>
                <w:rFonts w:ascii="Arial" w:hAnsi="Arial" w:cs="Arial"/>
                <w:b/>
                <w:bCs/>
                <w:sz w:val="14"/>
                <w:szCs w:val="14"/>
              </w:rPr>
            </w:pPr>
            <w:r w:rsidRPr="0077093D">
              <w:rPr>
                <w:rFonts w:ascii="Arial" w:hAnsi="Arial" w:cs="Arial"/>
                <w:b/>
                <w:bCs/>
                <w:sz w:val="14"/>
                <w:szCs w:val="14"/>
              </w:rPr>
              <w:t>121 073 259</w:t>
            </w:r>
          </w:p>
        </w:tc>
        <w:tc>
          <w:tcPr>
            <w:tcW w:w="938" w:type="dxa"/>
            <w:tcBorders>
              <w:top w:val="single" w:sz="6" w:space="0" w:color="000000"/>
              <w:left w:val="single" w:sz="6" w:space="0" w:color="000000"/>
              <w:bottom w:val="single" w:sz="6" w:space="0" w:color="000000"/>
            </w:tcBorders>
            <w:shd w:val="clear" w:color="auto" w:fill="auto"/>
            <w:vAlign w:val="bottom"/>
          </w:tcPr>
          <w:p w:rsidR="00AA17E9" w:rsidRPr="00AA17E9" w:rsidRDefault="00AA17E9" w:rsidP="006820AD">
            <w:pPr>
              <w:spacing w:before="100"/>
              <w:ind w:right="57"/>
              <w:jc w:val="right"/>
              <w:rPr>
                <w:rFonts w:ascii="Arial" w:hAnsi="Arial" w:cs="Arial"/>
                <w:b/>
                <w:sz w:val="14"/>
                <w:szCs w:val="14"/>
              </w:rPr>
            </w:pPr>
            <w:r w:rsidRPr="00AA17E9">
              <w:rPr>
                <w:rFonts w:ascii="Arial" w:hAnsi="Arial" w:cs="Arial"/>
                <w:b/>
                <w:sz w:val="14"/>
                <w:szCs w:val="14"/>
              </w:rPr>
              <w:t>230 284 808</w:t>
            </w:r>
          </w:p>
        </w:tc>
        <w:tc>
          <w:tcPr>
            <w:tcW w:w="938" w:type="dxa"/>
            <w:tcBorders>
              <w:top w:val="single" w:sz="6" w:space="0" w:color="000000"/>
              <w:left w:val="single" w:sz="6" w:space="0" w:color="000000"/>
              <w:bottom w:val="single" w:sz="6" w:space="0" w:color="000000"/>
            </w:tcBorders>
            <w:shd w:val="clear" w:color="auto" w:fill="auto"/>
            <w:vAlign w:val="bottom"/>
          </w:tcPr>
          <w:p w:rsidR="00AA17E9" w:rsidRPr="00AA17E9" w:rsidRDefault="00AA17E9" w:rsidP="006820AD">
            <w:pPr>
              <w:spacing w:before="100"/>
              <w:ind w:right="57"/>
              <w:jc w:val="right"/>
              <w:rPr>
                <w:rFonts w:ascii="Arial" w:hAnsi="Arial" w:cs="Arial"/>
                <w:b/>
                <w:sz w:val="14"/>
                <w:szCs w:val="14"/>
              </w:rPr>
            </w:pPr>
            <w:r w:rsidRPr="00AA17E9">
              <w:rPr>
                <w:rFonts w:ascii="Arial" w:hAnsi="Arial" w:cs="Arial"/>
                <w:b/>
                <w:sz w:val="14"/>
                <w:szCs w:val="14"/>
              </w:rPr>
              <w:t>288 654 207</w:t>
            </w:r>
          </w:p>
        </w:tc>
        <w:tc>
          <w:tcPr>
            <w:tcW w:w="938" w:type="dxa"/>
            <w:tcBorders>
              <w:top w:val="single" w:sz="6" w:space="0" w:color="000000"/>
              <w:left w:val="single" w:sz="6" w:space="0" w:color="000000"/>
              <w:bottom w:val="single" w:sz="6" w:space="0" w:color="000000"/>
            </w:tcBorders>
            <w:shd w:val="clear" w:color="auto" w:fill="auto"/>
            <w:vAlign w:val="bottom"/>
          </w:tcPr>
          <w:p w:rsidR="00AA17E9" w:rsidRPr="00AA17E9" w:rsidRDefault="00AA17E9" w:rsidP="006820AD">
            <w:pPr>
              <w:spacing w:before="100"/>
              <w:ind w:right="57"/>
              <w:jc w:val="right"/>
              <w:rPr>
                <w:rFonts w:ascii="Arial" w:hAnsi="Arial" w:cs="Arial"/>
                <w:b/>
                <w:sz w:val="14"/>
                <w:szCs w:val="14"/>
              </w:rPr>
            </w:pPr>
            <w:r w:rsidRPr="00AA17E9">
              <w:rPr>
                <w:rFonts w:ascii="Arial" w:hAnsi="Arial" w:cs="Arial"/>
                <w:b/>
                <w:sz w:val="14"/>
                <w:szCs w:val="14"/>
              </w:rPr>
              <w:t>312 440 477</w:t>
            </w:r>
          </w:p>
        </w:tc>
        <w:tc>
          <w:tcPr>
            <w:tcW w:w="3085" w:type="dxa"/>
            <w:tcBorders>
              <w:top w:val="single" w:sz="6" w:space="0" w:color="000000"/>
              <w:left w:val="single" w:sz="6" w:space="0" w:color="000000"/>
              <w:bottom w:val="single" w:sz="6" w:space="0" w:color="000000"/>
            </w:tcBorders>
            <w:shd w:val="clear" w:color="auto" w:fill="auto"/>
            <w:vAlign w:val="bottom"/>
          </w:tcPr>
          <w:p w:rsidR="00AA17E9" w:rsidRPr="0077093D" w:rsidRDefault="00AA17E9" w:rsidP="00646E9A">
            <w:pPr>
              <w:spacing w:before="100"/>
              <w:ind w:right="57"/>
              <w:rPr>
                <w:rFonts w:ascii="Arial" w:hAnsi="Arial" w:cs="Arial"/>
                <w:sz w:val="14"/>
                <w:szCs w:val="14"/>
              </w:rPr>
            </w:pPr>
            <w:r w:rsidRPr="0077093D">
              <w:rPr>
                <w:rFonts w:ascii="Arial" w:hAnsi="Arial" w:cs="Arial"/>
                <w:b/>
                <w:i/>
                <w:sz w:val="14"/>
                <w:szCs w:val="14"/>
              </w:rPr>
              <w:t>Total</w:t>
            </w:r>
          </w:p>
        </w:tc>
      </w:tr>
    </w:tbl>
    <w:bookmarkEnd w:id="1"/>
    <w:p w:rsidR="003C69E4" w:rsidRPr="00AA17E9" w:rsidRDefault="003D6A30">
      <w:pPr>
        <w:pageBreakBefore/>
        <w:spacing w:after="60"/>
        <w:ind w:left="425" w:hanging="425"/>
      </w:pPr>
      <w:r w:rsidRPr="00AA17E9">
        <w:rPr>
          <w:rFonts w:ascii="Arial" w:hAnsi="Arial" w:cs="Arial"/>
          <w:b/>
          <w:sz w:val="16"/>
        </w:rPr>
        <w:lastRenderedPageBreak/>
        <w:t>1</w:t>
      </w:r>
      <w:r w:rsidR="004A524B" w:rsidRPr="00AA17E9">
        <w:rPr>
          <w:rFonts w:ascii="Arial" w:hAnsi="Arial" w:cs="Arial"/>
          <w:b/>
          <w:sz w:val="16"/>
        </w:rPr>
        <w:t>2</w:t>
      </w:r>
      <w:r w:rsidR="003C69E4" w:rsidRPr="00AA17E9">
        <w:rPr>
          <w:rFonts w:ascii="Arial" w:hAnsi="Arial" w:cs="Arial"/>
          <w:b/>
          <w:sz w:val="16"/>
        </w:rPr>
        <w:t xml:space="preserve">.3. </w:t>
      </w:r>
      <w:r w:rsidR="003C69E4" w:rsidRPr="0077093D">
        <w:rPr>
          <w:rFonts w:ascii="Arial" w:hAnsi="Arial" w:cs="Arial"/>
          <w:b/>
          <w:sz w:val="16"/>
        </w:rPr>
        <w:t>СЧЕТ</w:t>
      </w:r>
      <w:r w:rsidR="003C69E4" w:rsidRPr="00AA17E9">
        <w:rPr>
          <w:rFonts w:ascii="Arial" w:hAnsi="Arial" w:cs="Arial"/>
          <w:b/>
          <w:sz w:val="16"/>
        </w:rPr>
        <w:t xml:space="preserve"> </w:t>
      </w:r>
      <w:r w:rsidR="003C69E4" w:rsidRPr="0077093D">
        <w:rPr>
          <w:rFonts w:ascii="Arial" w:hAnsi="Arial" w:cs="Arial"/>
          <w:b/>
          <w:sz w:val="16"/>
        </w:rPr>
        <w:t>ПРОИЗВОДСТВА</w:t>
      </w:r>
      <w:r w:rsidR="003C69E4" w:rsidRPr="00AA17E9">
        <w:rPr>
          <w:rFonts w:ascii="Arial" w:hAnsi="Arial" w:cs="Arial"/>
          <w:b/>
          <w:sz w:val="16"/>
        </w:rPr>
        <w:br/>
      </w:r>
      <w:r w:rsidR="003C69E4" w:rsidRPr="0077093D">
        <w:rPr>
          <w:rFonts w:ascii="Arial" w:hAnsi="Arial" w:cs="Arial"/>
          <w:sz w:val="14"/>
        </w:rPr>
        <w:t>в</w:t>
      </w:r>
      <w:r w:rsidR="003C69E4" w:rsidRPr="00AA17E9">
        <w:rPr>
          <w:rFonts w:ascii="Arial" w:hAnsi="Arial" w:cs="Arial"/>
          <w:sz w:val="14"/>
        </w:rPr>
        <w:t xml:space="preserve"> </w:t>
      </w:r>
      <w:r w:rsidR="003C69E4" w:rsidRPr="0077093D">
        <w:rPr>
          <w:rFonts w:ascii="Arial" w:hAnsi="Arial" w:cs="Arial"/>
          <w:sz w:val="14"/>
        </w:rPr>
        <w:t>текущих</w:t>
      </w:r>
      <w:r w:rsidR="003C69E4" w:rsidRPr="00AA17E9">
        <w:rPr>
          <w:rFonts w:ascii="Arial" w:hAnsi="Arial" w:cs="Arial"/>
          <w:sz w:val="14"/>
        </w:rPr>
        <w:t xml:space="preserve"> </w:t>
      </w:r>
      <w:r w:rsidR="003C69E4" w:rsidRPr="0077093D">
        <w:rPr>
          <w:rFonts w:ascii="Arial" w:hAnsi="Arial" w:cs="Arial"/>
          <w:sz w:val="14"/>
        </w:rPr>
        <w:t>ценах</w:t>
      </w:r>
    </w:p>
    <w:p w:rsidR="003C69E4" w:rsidRPr="0077093D" w:rsidRDefault="003C69E4" w:rsidP="00A363DE">
      <w:pPr>
        <w:ind w:left="425"/>
        <w:rPr>
          <w:lang w:val="en-US"/>
        </w:rPr>
      </w:pPr>
      <w:r w:rsidRPr="0077093D">
        <w:rPr>
          <w:rFonts w:ascii="Arial" w:hAnsi="Arial" w:cs="Arial"/>
          <w:b/>
          <w:i/>
          <w:sz w:val="16"/>
          <w:lang w:val="en-US"/>
        </w:rPr>
        <w:t>PRODUCTION ACCOUNT</w:t>
      </w:r>
      <w:r w:rsidRPr="0077093D">
        <w:rPr>
          <w:rFonts w:ascii="Arial" w:hAnsi="Arial" w:cs="Arial"/>
          <w:b/>
          <w:i/>
          <w:sz w:val="16"/>
          <w:lang w:val="en-US"/>
        </w:rPr>
        <w:br/>
      </w:r>
      <w:r w:rsidRPr="0077093D">
        <w:rPr>
          <w:rFonts w:ascii="Arial" w:hAnsi="Arial" w:cs="Arial"/>
          <w:i/>
          <w:sz w:val="14"/>
          <w:lang w:val="en-US"/>
        </w:rPr>
        <w:t>at current prices</w:t>
      </w:r>
    </w:p>
    <w:p w:rsidR="003C69E4" w:rsidRPr="0077093D" w:rsidRDefault="003C69E4">
      <w:pPr>
        <w:spacing w:after="60"/>
        <w:jc w:val="right"/>
        <w:rPr>
          <w:sz w:val="14"/>
          <w:szCs w:val="14"/>
          <w:lang w:val="en-US"/>
        </w:rPr>
      </w:pPr>
      <w:r w:rsidRPr="0077093D">
        <w:rPr>
          <w:rFonts w:ascii="Arial" w:hAnsi="Arial" w:cs="Arial"/>
          <w:sz w:val="14"/>
          <w:szCs w:val="14"/>
          <w:lang w:val="en-US"/>
        </w:rPr>
        <w:t>(</w:t>
      </w:r>
      <w:proofErr w:type="gramStart"/>
      <w:r w:rsidRPr="0077093D">
        <w:rPr>
          <w:rFonts w:ascii="Arial" w:hAnsi="Arial" w:cs="Arial"/>
          <w:sz w:val="14"/>
          <w:szCs w:val="14"/>
          <w:lang w:val="en-US"/>
        </w:rPr>
        <w:t>миллионов</w:t>
      </w:r>
      <w:proofErr w:type="gramEnd"/>
      <w:r w:rsidRPr="0077093D">
        <w:rPr>
          <w:rFonts w:ascii="Arial" w:hAnsi="Arial" w:cs="Arial"/>
          <w:sz w:val="14"/>
          <w:szCs w:val="14"/>
          <w:lang w:val="en-US"/>
        </w:rPr>
        <w:t xml:space="preserve"> рублей /</w:t>
      </w:r>
      <w:r w:rsidRPr="0077093D">
        <w:rPr>
          <w:rFonts w:ascii="Arial" w:hAnsi="Arial" w:cs="Arial"/>
          <w:i/>
          <w:sz w:val="14"/>
          <w:szCs w:val="14"/>
          <w:lang w:val="en-US"/>
        </w:rPr>
        <w:t xml:space="preserve"> mln. roubles</w:t>
      </w:r>
      <w:r w:rsidRPr="0077093D">
        <w:rPr>
          <w:rFonts w:ascii="Arial" w:hAnsi="Arial" w:cs="Arial"/>
          <w:sz w:val="14"/>
          <w:szCs w:val="14"/>
          <w:lang w:val="en-US"/>
        </w:rPr>
        <w:t>)</w:t>
      </w:r>
    </w:p>
    <w:tbl>
      <w:tblPr>
        <w:tblW w:w="0" w:type="auto"/>
        <w:tblInd w:w="57" w:type="dxa"/>
        <w:tblLayout w:type="fixed"/>
        <w:tblCellMar>
          <w:left w:w="57" w:type="dxa"/>
          <w:right w:w="0" w:type="dxa"/>
        </w:tblCellMar>
        <w:tblLook w:val="0000" w:firstRow="0" w:lastRow="0" w:firstColumn="0" w:lastColumn="0" w:noHBand="0" w:noVBand="0"/>
      </w:tblPr>
      <w:tblGrid>
        <w:gridCol w:w="3082"/>
        <w:gridCol w:w="937"/>
        <w:gridCol w:w="938"/>
        <w:gridCol w:w="938"/>
        <w:gridCol w:w="938"/>
        <w:gridCol w:w="3085"/>
      </w:tblGrid>
      <w:tr w:rsidR="0077093D" w:rsidRPr="0077093D">
        <w:trPr>
          <w:cantSplit/>
        </w:trPr>
        <w:tc>
          <w:tcPr>
            <w:tcW w:w="3082" w:type="dxa"/>
            <w:tcBorders>
              <w:top w:val="single" w:sz="6" w:space="0" w:color="000000"/>
              <w:bottom w:val="single" w:sz="6" w:space="0" w:color="000000"/>
            </w:tcBorders>
            <w:shd w:val="clear" w:color="auto" w:fill="auto"/>
          </w:tcPr>
          <w:p w:rsidR="000568AC" w:rsidRPr="0077093D" w:rsidRDefault="000568AC">
            <w:pPr>
              <w:snapToGrid w:val="0"/>
              <w:spacing w:before="60" w:after="60"/>
              <w:jc w:val="center"/>
              <w:rPr>
                <w:rFonts w:ascii="Arial" w:hAnsi="Arial" w:cs="Arial"/>
                <w:sz w:val="14"/>
                <w:szCs w:val="14"/>
                <w:lang w:val="en-US"/>
              </w:rPr>
            </w:pPr>
          </w:p>
        </w:tc>
        <w:tc>
          <w:tcPr>
            <w:tcW w:w="937" w:type="dxa"/>
            <w:tcBorders>
              <w:top w:val="single" w:sz="6" w:space="0" w:color="000000"/>
              <w:left w:val="single" w:sz="6" w:space="0" w:color="000000"/>
              <w:bottom w:val="single" w:sz="6" w:space="0" w:color="000000"/>
            </w:tcBorders>
            <w:shd w:val="clear" w:color="auto" w:fill="auto"/>
          </w:tcPr>
          <w:p w:rsidR="000568AC" w:rsidRPr="0077093D" w:rsidRDefault="000568AC">
            <w:pPr>
              <w:spacing w:before="60" w:after="60"/>
              <w:jc w:val="center"/>
              <w:rPr>
                <w:rFonts w:ascii="Arial" w:hAnsi="Arial" w:cs="Arial"/>
                <w:sz w:val="14"/>
                <w:szCs w:val="14"/>
              </w:rPr>
            </w:pPr>
            <w:r w:rsidRPr="0077093D">
              <w:rPr>
                <w:rFonts w:ascii="Arial" w:hAnsi="Arial" w:cs="Arial"/>
                <w:sz w:val="14"/>
                <w:szCs w:val="14"/>
              </w:rPr>
              <w:t>2011</w:t>
            </w:r>
          </w:p>
        </w:tc>
        <w:tc>
          <w:tcPr>
            <w:tcW w:w="938" w:type="dxa"/>
            <w:tcBorders>
              <w:top w:val="single" w:sz="6" w:space="0" w:color="000000"/>
              <w:left w:val="single" w:sz="6" w:space="0" w:color="000000"/>
              <w:bottom w:val="single" w:sz="6" w:space="0" w:color="000000"/>
            </w:tcBorders>
            <w:shd w:val="clear" w:color="auto" w:fill="auto"/>
          </w:tcPr>
          <w:p w:rsidR="000568AC" w:rsidRPr="0077093D" w:rsidRDefault="000568AC" w:rsidP="000568AC">
            <w:pPr>
              <w:spacing w:before="60" w:after="60"/>
              <w:jc w:val="center"/>
              <w:rPr>
                <w:rFonts w:ascii="Arial" w:hAnsi="Arial" w:cs="Arial"/>
                <w:sz w:val="14"/>
                <w:szCs w:val="14"/>
                <w:lang w:val="en-US"/>
              </w:rPr>
            </w:pPr>
            <w:r w:rsidRPr="0077093D">
              <w:rPr>
                <w:rFonts w:ascii="Arial" w:hAnsi="Arial" w:cs="Arial"/>
                <w:sz w:val="14"/>
                <w:szCs w:val="14"/>
                <w:lang w:val="en-US"/>
              </w:rPr>
              <w:t>2020</w:t>
            </w:r>
          </w:p>
        </w:tc>
        <w:tc>
          <w:tcPr>
            <w:tcW w:w="938" w:type="dxa"/>
            <w:tcBorders>
              <w:top w:val="single" w:sz="6" w:space="0" w:color="000000"/>
              <w:left w:val="single" w:sz="6" w:space="0" w:color="000000"/>
              <w:bottom w:val="single" w:sz="6" w:space="0" w:color="000000"/>
            </w:tcBorders>
            <w:shd w:val="clear" w:color="auto" w:fill="auto"/>
          </w:tcPr>
          <w:p w:rsidR="000568AC" w:rsidRPr="0077093D" w:rsidRDefault="000568AC" w:rsidP="000568AC">
            <w:pPr>
              <w:spacing w:before="60" w:after="60"/>
              <w:jc w:val="center"/>
              <w:rPr>
                <w:rFonts w:ascii="Arial" w:hAnsi="Arial" w:cs="Arial"/>
                <w:sz w:val="14"/>
                <w:szCs w:val="14"/>
                <w:lang w:val="en-US"/>
              </w:rPr>
            </w:pPr>
            <w:r w:rsidRPr="0077093D">
              <w:rPr>
                <w:rFonts w:ascii="Arial" w:hAnsi="Arial" w:cs="Arial"/>
                <w:sz w:val="14"/>
                <w:szCs w:val="14"/>
                <w:lang w:val="en-US"/>
              </w:rPr>
              <w:t>2021</w:t>
            </w:r>
          </w:p>
        </w:tc>
        <w:tc>
          <w:tcPr>
            <w:tcW w:w="938" w:type="dxa"/>
            <w:tcBorders>
              <w:top w:val="single" w:sz="6" w:space="0" w:color="000000"/>
              <w:left w:val="single" w:sz="6" w:space="0" w:color="000000"/>
              <w:bottom w:val="single" w:sz="6" w:space="0" w:color="000000"/>
            </w:tcBorders>
            <w:shd w:val="clear" w:color="auto" w:fill="auto"/>
          </w:tcPr>
          <w:p w:rsidR="000568AC" w:rsidRPr="0077093D" w:rsidRDefault="000568AC">
            <w:pPr>
              <w:spacing w:before="60" w:after="60"/>
              <w:jc w:val="center"/>
              <w:rPr>
                <w:rFonts w:ascii="Arial" w:hAnsi="Arial" w:cs="Arial"/>
                <w:sz w:val="14"/>
                <w:szCs w:val="14"/>
                <w:lang w:val="en-US"/>
              </w:rPr>
            </w:pPr>
            <w:r w:rsidRPr="0077093D">
              <w:rPr>
                <w:rFonts w:ascii="Arial" w:hAnsi="Arial" w:cs="Arial"/>
                <w:sz w:val="14"/>
                <w:szCs w:val="14"/>
                <w:lang w:val="en-US"/>
              </w:rPr>
              <w:t>2022</w:t>
            </w:r>
          </w:p>
        </w:tc>
        <w:tc>
          <w:tcPr>
            <w:tcW w:w="3085" w:type="dxa"/>
            <w:tcBorders>
              <w:top w:val="single" w:sz="6" w:space="0" w:color="000000"/>
              <w:left w:val="single" w:sz="6" w:space="0" w:color="000000"/>
              <w:bottom w:val="single" w:sz="6" w:space="0" w:color="000000"/>
            </w:tcBorders>
            <w:shd w:val="clear" w:color="auto" w:fill="auto"/>
          </w:tcPr>
          <w:p w:rsidR="000568AC" w:rsidRPr="0077093D" w:rsidRDefault="000568AC">
            <w:pPr>
              <w:snapToGrid w:val="0"/>
              <w:spacing w:before="60" w:after="60"/>
              <w:jc w:val="center"/>
              <w:rPr>
                <w:rFonts w:ascii="Arial" w:hAnsi="Arial" w:cs="Arial"/>
                <w:sz w:val="14"/>
                <w:szCs w:val="14"/>
              </w:rPr>
            </w:pPr>
          </w:p>
        </w:tc>
      </w:tr>
      <w:tr w:rsidR="0077093D" w:rsidRPr="0077093D" w:rsidTr="00466C0B">
        <w:trPr>
          <w:cantSplit/>
        </w:trPr>
        <w:tc>
          <w:tcPr>
            <w:tcW w:w="3082" w:type="dxa"/>
            <w:tcBorders>
              <w:top w:val="single" w:sz="6" w:space="0" w:color="000000"/>
            </w:tcBorders>
            <w:shd w:val="clear" w:color="auto" w:fill="auto"/>
            <w:vAlign w:val="bottom"/>
          </w:tcPr>
          <w:p w:rsidR="000568AC" w:rsidRPr="0077093D" w:rsidRDefault="000568AC">
            <w:pPr>
              <w:snapToGrid w:val="0"/>
              <w:spacing w:before="60" w:after="40"/>
              <w:rPr>
                <w:rFonts w:ascii="Arial" w:hAnsi="Arial" w:cs="Arial"/>
                <w:sz w:val="14"/>
              </w:rPr>
            </w:pPr>
          </w:p>
        </w:tc>
        <w:tc>
          <w:tcPr>
            <w:tcW w:w="3751" w:type="dxa"/>
            <w:gridSpan w:val="4"/>
            <w:tcBorders>
              <w:top w:val="single" w:sz="6" w:space="0" w:color="000000"/>
              <w:left w:val="single" w:sz="6" w:space="0" w:color="000000"/>
            </w:tcBorders>
            <w:shd w:val="clear" w:color="auto" w:fill="auto"/>
            <w:vAlign w:val="bottom"/>
          </w:tcPr>
          <w:p w:rsidR="000568AC" w:rsidRPr="0077093D" w:rsidRDefault="000568AC">
            <w:pPr>
              <w:spacing w:before="60" w:after="40"/>
              <w:jc w:val="center"/>
              <w:rPr>
                <w:sz w:val="14"/>
                <w:szCs w:val="14"/>
              </w:rPr>
            </w:pPr>
            <w:r w:rsidRPr="0077093D">
              <w:rPr>
                <w:rFonts w:ascii="Arial" w:hAnsi="Arial" w:cs="Arial"/>
                <w:b/>
                <w:bCs/>
                <w:sz w:val="14"/>
                <w:szCs w:val="14"/>
              </w:rPr>
              <w:t xml:space="preserve">Ресурсы / </w:t>
            </w:r>
            <w:r w:rsidRPr="0077093D">
              <w:rPr>
                <w:rFonts w:ascii="Arial" w:hAnsi="Arial" w:cs="Arial"/>
                <w:b/>
                <w:i/>
                <w:sz w:val="14"/>
                <w:szCs w:val="14"/>
                <w:lang w:val="en-GB"/>
              </w:rPr>
              <w:t>Resources</w:t>
            </w:r>
          </w:p>
        </w:tc>
        <w:tc>
          <w:tcPr>
            <w:tcW w:w="3085" w:type="dxa"/>
            <w:tcBorders>
              <w:top w:val="single" w:sz="6" w:space="0" w:color="000000"/>
              <w:left w:val="single" w:sz="6" w:space="0" w:color="000000"/>
            </w:tcBorders>
            <w:shd w:val="clear" w:color="auto" w:fill="auto"/>
            <w:vAlign w:val="bottom"/>
          </w:tcPr>
          <w:p w:rsidR="000568AC" w:rsidRPr="0077093D" w:rsidRDefault="000568AC">
            <w:pPr>
              <w:snapToGrid w:val="0"/>
              <w:spacing w:before="60" w:after="40"/>
              <w:rPr>
                <w:rFonts w:ascii="Arial" w:hAnsi="Arial" w:cs="Arial"/>
                <w:b/>
                <w:bCs/>
                <w:sz w:val="14"/>
                <w:szCs w:val="12"/>
              </w:rPr>
            </w:pPr>
          </w:p>
        </w:tc>
      </w:tr>
      <w:tr w:rsidR="0077093D" w:rsidRPr="0077093D" w:rsidTr="00430293">
        <w:trPr>
          <w:cantSplit/>
        </w:trPr>
        <w:tc>
          <w:tcPr>
            <w:tcW w:w="3082" w:type="dxa"/>
            <w:shd w:val="clear" w:color="auto" w:fill="auto"/>
            <w:vAlign w:val="bottom"/>
          </w:tcPr>
          <w:p w:rsidR="00934DAD" w:rsidRPr="0077093D" w:rsidRDefault="00934DAD">
            <w:pPr>
              <w:pStyle w:val="18"/>
              <w:spacing w:before="20"/>
              <w:rPr>
                <w:szCs w:val="14"/>
              </w:rPr>
            </w:pPr>
            <w:r w:rsidRPr="0077093D">
              <w:rPr>
                <w:szCs w:val="14"/>
              </w:rPr>
              <w:t>Выпуск в основных ценах</w:t>
            </w:r>
          </w:p>
        </w:tc>
        <w:tc>
          <w:tcPr>
            <w:tcW w:w="937" w:type="dxa"/>
            <w:tcBorders>
              <w:left w:val="single" w:sz="6" w:space="0" w:color="000000"/>
            </w:tcBorders>
            <w:shd w:val="clear" w:color="auto" w:fill="auto"/>
            <w:vAlign w:val="bottom"/>
          </w:tcPr>
          <w:p w:rsidR="00934DAD" w:rsidRPr="0077093D" w:rsidRDefault="00934DAD" w:rsidP="00430293">
            <w:pPr>
              <w:spacing w:before="20"/>
              <w:ind w:right="57"/>
              <w:jc w:val="right"/>
              <w:rPr>
                <w:rFonts w:ascii="Arial" w:hAnsi="Arial" w:cs="Arial"/>
                <w:sz w:val="14"/>
                <w:szCs w:val="14"/>
              </w:rPr>
            </w:pPr>
            <w:r w:rsidRPr="0077093D">
              <w:rPr>
                <w:rFonts w:ascii="Arial" w:hAnsi="Arial" w:cs="Arial"/>
                <w:sz w:val="14"/>
                <w:szCs w:val="14"/>
              </w:rPr>
              <w:t>100 864 092</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197 612 375</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246 819 609</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274 213 624</w:t>
            </w:r>
          </w:p>
        </w:tc>
        <w:tc>
          <w:tcPr>
            <w:tcW w:w="3085" w:type="dxa"/>
            <w:tcBorders>
              <w:left w:val="single" w:sz="6" w:space="0" w:color="000000"/>
            </w:tcBorders>
            <w:shd w:val="clear" w:color="auto" w:fill="auto"/>
            <w:vAlign w:val="bottom"/>
          </w:tcPr>
          <w:p w:rsidR="00934DAD" w:rsidRPr="0077093D" w:rsidRDefault="00934DAD">
            <w:pPr>
              <w:pStyle w:val="18"/>
              <w:spacing w:before="20"/>
              <w:rPr>
                <w:szCs w:val="14"/>
              </w:rPr>
            </w:pPr>
            <w:r w:rsidRPr="0077093D">
              <w:rPr>
                <w:i/>
                <w:szCs w:val="14"/>
                <w:lang w:val="en-GB"/>
              </w:rPr>
              <w:t>Output</w:t>
            </w:r>
            <w:r w:rsidRPr="0077093D">
              <w:rPr>
                <w:i/>
                <w:szCs w:val="14"/>
              </w:rPr>
              <w:t xml:space="preserve"> at </w:t>
            </w:r>
            <w:r w:rsidRPr="0077093D">
              <w:rPr>
                <w:i/>
                <w:szCs w:val="14"/>
                <w:lang w:val="en-GB"/>
              </w:rPr>
              <w:t>basic</w:t>
            </w:r>
            <w:r w:rsidRPr="0077093D">
              <w:rPr>
                <w:i/>
                <w:szCs w:val="14"/>
              </w:rPr>
              <w:t xml:space="preserve"> prices</w:t>
            </w:r>
          </w:p>
        </w:tc>
      </w:tr>
      <w:tr w:rsidR="0077093D" w:rsidRPr="0077093D" w:rsidTr="00430293">
        <w:trPr>
          <w:cantSplit/>
        </w:trPr>
        <w:tc>
          <w:tcPr>
            <w:tcW w:w="3082" w:type="dxa"/>
            <w:shd w:val="clear" w:color="auto" w:fill="auto"/>
            <w:vAlign w:val="bottom"/>
          </w:tcPr>
          <w:p w:rsidR="00934DAD" w:rsidRPr="0077093D" w:rsidRDefault="00934DAD">
            <w:pPr>
              <w:spacing w:before="20"/>
              <w:rPr>
                <w:rFonts w:ascii="Arial" w:hAnsi="Arial" w:cs="Arial"/>
                <w:sz w:val="14"/>
                <w:szCs w:val="14"/>
              </w:rPr>
            </w:pPr>
            <w:r w:rsidRPr="0077093D">
              <w:rPr>
                <w:rFonts w:ascii="Arial" w:hAnsi="Arial" w:cs="Arial"/>
                <w:sz w:val="14"/>
                <w:szCs w:val="14"/>
              </w:rPr>
              <w:t xml:space="preserve">Налоги на продукты </w:t>
            </w:r>
          </w:p>
        </w:tc>
        <w:tc>
          <w:tcPr>
            <w:tcW w:w="937" w:type="dxa"/>
            <w:tcBorders>
              <w:left w:val="single" w:sz="6" w:space="0" w:color="000000"/>
            </w:tcBorders>
            <w:shd w:val="clear" w:color="auto" w:fill="auto"/>
            <w:vAlign w:val="bottom"/>
          </w:tcPr>
          <w:p w:rsidR="00934DAD" w:rsidRPr="0077093D" w:rsidRDefault="00934DAD" w:rsidP="00430293">
            <w:pPr>
              <w:spacing w:before="20"/>
              <w:ind w:right="57"/>
              <w:jc w:val="right"/>
              <w:rPr>
                <w:rFonts w:ascii="Arial" w:hAnsi="Arial" w:cs="Arial"/>
                <w:sz w:val="14"/>
                <w:szCs w:val="14"/>
              </w:rPr>
            </w:pPr>
            <w:r w:rsidRPr="0077093D">
              <w:rPr>
                <w:rFonts w:ascii="Arial" w:hAnsi="Arial" w:cs="Arial"/>
                <w:sz w:val="14"/>
                <w:szCs w:val="14"/>
              </w:rPr>
              <w:t>8 413 322</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11 399 890</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15 289 529</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15 747 277</w:t>
            </w:r>
          </w:p>
        </w:tc>
        <w:tc>
          <w:tcPr>
            <w:tcW w:w="3085" w:type="dxa"/>
            <w:tcBorders>
              <w:left w:val="single" w:sz="6" w:space="0" w:color="000000"/>
            </w:tcBorders>
            <w:shd w:val="clear" w:color="auto" w:fill="auto"/>
            <w:vAlign w:val="bottom"/>
          </w:tcPr>
          <w:p w:rsidR="00934DAD" w:rsidRPr="0077093D" w:rsidRDefault="00934DAD">
            <w:pPr>
              <w:spacing w:before="20"/>
              <w:rPr>
                <w:rFonts w:ascii="Arial" w:hAnsi="Arial" w:cs="Arial"/>
                <w:sz w:val="14"/>
                <w:szCs w:val="14"/>
              </w:rPr>
            </w:pPr>
            <w:r w:rsidRPr="0077093D">
              <w:rPr>
                <w:rFonts w:ascii="Arial" w:hAnsi="Arial" w:cs="Arial"/>
                <w:i/>
                <w:sz w:val="14"/>
                <w:szCs w:val="14"/>
                <w:lang w:val="en-GB"/>
              </w:rPr>
              <w:t>Taxes</w:t>
            </w:r>
            <w:r w:rsidRPr="0077093D">
              <w:rPr>
                <w:rFonts w:ascii="Arial" w:hAnsi="Arial" w:cs="Arial"/>
                <w:i/>
                <w:sz w:val="14"/>
                <w:szCs w:val="14"/>
              </w:rPr>
              <w:t xml:space="preserve"> </w:t>
            </w:r>
            <w:r w:rsidRPr="0077093D">
              <w:rPr>
                <w:rFonts w:ascii="Arial" w:hAnsi="Arial" w:cs="Arial"/>
                <w:i/>
                <w:sz w:val="14"/>
                <w:szCs w:val="14"/>
                <w:lang w:val="en-GB"/>
              </w:rPr>
              <w:t>on</w:t>
            </w:r>
            <w:r w:rsidRPr="0077093D">
              <w:rPr>
                <w:rFonts w:ascii="Arial" w:hAnsi="Arial" w:cs="Arial"/>
                <w:i/>
                <w:sz w:val="14"/>
                <w:szCs w:val="14"/>
              </w:rPr>
              <w:t xml:space="preserve"> products  </w:t>
            </w:r>
          </w:p>
        </w:tc>
      </w:tr>
      <w:tr w:rsidR="0077093D" w:rsidRPr="0077093D" w:rsidTr="00430293">
        <w:trPr>
          <w:cantSplit/>
        </w:trPr>
        <w:tc>
          <w:tcPr>
            <w:tcW w:w="3082" w:type="dxa"/>
            <w:shd w:val="clear" w:color="auto" w:fill="auto"/>
            <w:vAlign w:val="bottom"/>
          </w:tcPr>
          <w:p w:rsidR="00934DAD" w:rsidRPr="0077093D" w:rsidRDefault="00934DAD">
            <w:pPr>
              <w:spacing w:before="20"/>
              <w:rPr>
                <w:rFonts w:ascii="Arial" w:hAnsi="Arial" w:cs="Arial"/>
                <w:sz w:val="14"/>
                <w:szCs w:val="14"/>
              </w:rPr>
            </w:pPr>
            <w:r w:rsidRPr="0077093D">
              <w:rPr>
                <w:rFonts w:ascii="Arial" w:hAnsi="Arial" w:cs="Arial"/>
                <w:sz w:val="14"/>
                <w:szCs w:val="14"/>
              </w:rPr>
              <w:t>Субсидии на продукты</w:t>
            </w:r>
            <w:proofErr w:type="gramStart"/>
            <w:r w:rsidRPr="0077093D">
              <w:rPr>
                <w:rFonts w:ascii="Arial" w:hAnsi="Arial" w:cs="Arial"/>
                <w:sz w:val="14"/>
                <w:szCs w:val="14"/>
              </w:rPr>
              <w:t xml:space="preserve"> (-)</w:t>
            </w:r>
            <w:proofErr w:type="gramEnd"/>
          </w:p>
        </w:tc>
        <w:tc>
          <w:tcPr>
            <w:tcW w:w="937" w:type="dxa"/>
            <w:tcBorders>
              <w:left w:val="single" w:sz="6" w:space="0" w:color="000000"/>
            </w:tcBorders>
            <w:shd w:val="clear" w:color="auto" w:fill="auto"/>
            <w:vAlign w:val="bottom"/>
          </w:tcPr>
          <w:p w:rsidR="00934DAD" w:rsidRPr="0077093D" w:rsidRDefault="00934DAD" w:rsidP="00430293">
            <w:pPr>
              <w:spacing w:before="20"/>
              <w:ind w:right="57"/>
              <w:jc w:val="right"/>
              <w:rPr>
                <w:rFonts w:ascii="Arial" w:hAnsi="Arial" w:cs="Arial"/>
                <w:sz w:val="14"/>
                <w:szCs w:val="14"/>
              </w:rPr>
            </w:pPr>
            <w:r w:rsidRPr="0077093D">
              <w:rPr>
                <w:rFonts w:ascii="Arial" w:hAnsi="Arial" w:cs="Arial"/>
                <w:sz w:val="14"/>
                <w:szCs w:val="14"/>
              </w:rPr>
              <w:t>214 912</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737 852</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1 410 692</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1 433 663</w:t>
            </w:r>
          </w:p>
        </w:tc>
        <w:tc>
          <w:tcPr>
            <w:tcW w:w="3085" w:type="dxa"/>
            <w:tcBorders>
              <w:left w:val="single" w:sz="6" w:space="0" w:color="000000"/>
            </w:tcBorders>
            <w:shd w:val="clear" w:color="auto" w:fill="auto"/>
            <w:vAlign w:val="bottom"/>
          </w:tcPr>
          <w:p w:rsidR="00934DAD" w:rsidRPr="0077093D" w:rsidRDefault="00934DAD">
            <w:pPr>
              <w:spacing w:before="20"/>
              <w:rPr>
                <w:rFonts w:ascii="Arial" w:hAnsi="Arial" w:cs="Arial"/>
                <w:sz w:val="14"/>
                <w:szCs w:val="14"/>
              </w:rPr>
            </w:pPr>
            <w:r w:rsidRPr="0077093D">
              <w:rPr>
                <w:rFonts w:ascii="Arial" w:hAnsi="Arial" w:cs="Arial"/>
                <w:i/>
                <w:sz w:val="14"/>
                <w:szCs w:val="14"/>
                <w:lang w:val="en-US"/>
              </w:rPr>
              <w:t>Subsidies</w:t>
            </w:r>
            <w:r w:rsidRPr="0077093D">
              <w:rPr>
                <w:rFonts w:ascii="Arial" w:hAnsi="Arial" w:cs="Arial"/>
                <w:i/>
                <w:sz w:val="14"/>
                <w:szCs w:val="14"/>
              </w:rPr>
              <w:t xml:space="preserve"> </w:t>
            </w:r>
            <w:r w:rsidRPr="0077093D">
              <w:rPr>
                <w:rFonts w:ascii="Arial" w:hAnsi="Arial" w:cs="Arial"/>
                <w:i/>
                <w:sz w:val="14"/>
                <w:szCs w:val="14"/>
                <w:lang w:val="en-GB"/>
              </w:rPr>
              <w:t>on</w:t>
            </w:r>
            <w:r w:rsidRPr="0077093D">
              <w:rPr>
                <w:rFonts w:ascii="Arial" w:hAnsi="Arial" w:cs="Arial"/>
                <w:i/>
                <w:sz w:val="14"/>
                <w:szCs w:val="14"/>
              </w:rPr>
              <w:t xml:space="preserve"> </w:t>
            </w:r>
            <w:r w:rsidRPr="0077093D">
              <w:rPr>
                <w:rFonts w:ascii="Arial" w:hAnsi="Arial" w:cs="Arial"/>
                <w:i/>
                <w:sz w:val="14"/>
                <w:szCs w:val="14"/>
                <w:lang w:val="en-GB"/>
              </w:rPr>
              <w:t>products</w:t>
            </w:r>
            <w:r w:rsidRPr="0077093D">
              <w:rPr>
                <w:rFonts w:ascii="Arial" w:hAnsi="Arial" w:cs="Arial"/>
                <w:i/>
                <w:sz w:val="14"/>
                <w:szCs w:val="14"/>
              </w:rPr>
              <w:t xml:space="preserve"> (-)</w:t>
            </w:r>
          </w:p>
        </w:tc>
      </w:tr>
      <w:tr w:rsidR="0077093D" w:rsidRPr="0077093D" w:rsidTr="00430293">
        <w:trPr>
          <w:cantSplit/>
        </w:trPr>
        <w:tc>
          <w:tcPr>
            <w:tcW w:w="3082" w:type="dxa"/>
            <w:tcBorders>
              <w:top w:val="single" w:sz="6" w:space="0" w:color="000000"/>
              <w:bottom w:val="single" w:sz="6" w:space="0" w:color="000000"/>
            </w:tcBorders>
            <w:shd w:val="clear" w:color="auto" w:fill="auto"/>
            <w:vAlign w:val="bottom"/>
          </w:tcPr>
          <w:p w:rsidR="00934DAD" w:rsidRPr="0077093D" w:rsidRDefault="00934DAD">
            <w:pPr>
              <w:spacing w:before="20"/>
              <w:ind w:right="57"/>
              <w:rPr>
                <w:rFonts w:ascii="Arial" w:hAnsi="Arial" w:cs="Arial"/>
                <w:sz w:val="14"/>
                <w:szCs w:val="14"/>
              </w:rPr>
            </w:pPr>
            <w:r w:rsidRPr="0077093D">
              <w:rPr>
                <w:rFonts w:ascii="Arial" w:hAnsi="Arial" w:cs="Arial"/>
                <w:b/>
                <w:sz w:val="14"/>
                <w:szCs w:val="14"/>
              </w:rPr>
              <w:t>Всего</w:t>
            </w:r>
          </w:p>
        </w:tc>
        <w:tc>
          <w:tcPr>
            <w:tcW w:w="937" w:type="dxa"/>
            <w:tcBorders>
              <w:top w:val="single" w:sz="6" w:space="0" w:color="000000"/>
              <w:left w:val="single" w:sz="6" w:space="0" w:color="000000"/>
              <w:bottom w:val="single" w:sz="6" w:space="0" w:color="000000"/>
            </w:tcBorders>
            <w:shd w:val="clear" w:color="auto" w:fill="auto"/>
            <w:vAlign w:val="bottom"/>
          </w:tcPr>
          <w:p w:rsidR="00934DAD" w:rsidRPr="0077093D" w:rsidRDefault="00934DAD" w:rsidP="00430293">
            <w:pPr>
              <w:spacing w:before="20"/>
              <w:ind w:right="57"/>
              <w:jc w:val="right"/>
              <w:rPr>
                <w:rFonts w:ascii="Arial" w:hAnsi="Arial" w:cs="Arial"/>
                <w:b/>
                <w:sz w:val="14"/>
                <w:szCs w:val="14"/>
              </w:rPr>
            </w:pPr>
            <w:r w:rsidRPr="0077093D">
              <w:rPr>
                <w:rFonts w:ascii="Arial" w:hAnsi="Arial" w:cs="Arial"/>
                <w:b/>
                <w:sz w:val="14"/>
                <w:szCs w:val="14"/>
              </w:rPr>
              <w:t>109 062 502</w:t>
            </w:r>
          </w:p>
        </w:tc>
        <w:tc>
          <w:tcPr>
            <w:tcW w:w="938" w:type="dxa"/>
            <w:tcBorders>
              <w:top w:val="single" w:sz="6" w:space="0" w:color="000000"/>
              <w:left w:val="single" w:sz="6" w:space="0" w:color="000000"/>
              <w:bottom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b/>
                <w:sz w:val="14"/>
                <w:szCs w:val="14"/>
              </w:rPr>
            </w:pPr>
            <w:r w:rsidRPr="0077093D">
              <w:rPr>
                <w:rFonts w:ascii="Arial" w:hAnsi="Arial" w:cs="Arial"/>
                <w:b/>
                <w:sz w:val="14"/>
                <w:szCs w:val="14"/>
              </w:rPr>
              <w:t xml:space="preserve">208 274 413 </w:t>
            </w:r>
          </w:p>
        </w:tc>
        <w:tc>
          <w:tcPr>
            <w:tcW w:w="938" w:type="dxa"/>
            <w:tcBorders>
              <w:top w:val="single" w:sz="6" w:space="0" w:color="000000"/>
              <w:left w:val="single" w:sz="6" w:space="0" w:color="000000"/>
              <w:bottom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b/>
                <w:sz w:val="14"/>
                <w:szCs w:val="14"/>
              </w:rPr>
            </w:pPr>
            <w:r w:rsidRPr="0077093D">
              <w:rPr>
                <w:rFonts w:ascii="Arial" w:hAnsi="Arial" w:cs="Arial"/>
                <w:b/>
                <w:sz w:val="14"/>
                <w:szCs w:val="14"/>
              </w:rPr>
              <w:t>260 698 446</w:t>
            </w:r>
          </w:p>
        </w:tc>
        <w:tc>
          <w:tcPr>
            <w:tcW w:w="938" w:type="dxa"/>
            <w:tcBorders>
              <w:top w:val="single" w:sz="6" w:space="0" w:color="000000"/>
              <w:left w:val="single" w:sz="6" w:space="0" w:color="000000"/>
              <w:bottom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b/>
                <w:sz w:val="14"/>
                <w:szCs w:val="14"/>
              </w:rPr>
            </w:pPr>
            <w:r w:rsidRPr="0077093D">
              <w:rPr>
                <w:rFonts w:ascii="Arial" w:hAnsi="Arial" w:cs="Arial"/>
                <w:b/>
                <w:sz w:val="14"/>
                <w:szCs w:val="14"/>
              </w:rPr>
              <w:t>291 394 564</w:t>
            </w:r>
          </w:p>
        </w:tc>
        <w:tc>
          <w:tcPr>
            <w:tcW w:w="3085" w:type="dxa"/>
            <w:tcBorders>
              <w:top w:val="single" w:sz="6" w:space="0" w:color="000000"/>
              <w:left w:val="single" w:sz="6" w:space="0" w:color="000000"/>
              <w:bottom w:val="single" w:sz="6" w:space="0" w:color="000000"/>
            </w:tcBorders>
            <w:shd w:val="clear" w:color="auto" w:fill="auto"/>
            <w:vAlign w:val="bottom"/>
          </w:tcPr>
          <w:p w:rsidR="00934DAD" w:rsidRPr="0077093D" w:rsidRDefault="00934DAD">
            <w:pPr>
              <w:spacing w:before="20"/>
              <w:rPr>
                <w:rFonts w:ascii="Arial" w:hAnsi="Arial" w:cs="Arial"/>
                <w:sz w:val="14"/>
                <w:szCs w:val="14"/>
              </w:rPr>
            </w:pPr>
            <w:r w:rsidRPr="0077093D">
              <w:rPr>
                <w:rFonts w:ascii="Arial" w:hAnsi="Arial" w:cs="Arial"/>
                <w:b/>
                <w:i/>
                <w:sz w:val="14"/>
                <w:szCs w:val="14"/>
              </w:rPr>
              <w:t>Total</w:t>
            </w:r>
          </w:p>
        </w:tc>
      </w:tr>
      <w:tr w:rsidR="0077093D" w:rsidRPr="0077093D" w:rsidTr="00466C0B">
        <w:trPr>
          <w:cantSplit/>
        </w:trPr>
        <w:tc>
          <w:tcPr>
            <w:tcW w:w="3082" w:type="dxa"/>
            <w:tcBorders>
              <w:top w:val="single" w:sz="6" w:space="0" w:color="000000"/>
            </w:tcBorders>
            <w:shd w:val="clear" w:color="auto" w:fill="auto"/>
            <w:vAlign w:val="bottom"/>
          </w:tcPr>
          <w:p w:rsidR="00934DAD" w:rsidRPr="0077093D" w:rsidRDefault="00934DAD">
            <w:pPr>
              <w:snapToGrid w:val="0"/>
              <w:spacing w:before="60" w:after="40"/>
              <w:rPr>
                <w:rFonts w:ascii="Arial" w:hAnsi="Arial" w:cs="Arial"/>
                <w:i/>
                <w:sz w:val="14"/>
                <w:szCs w:val="14"/>
              </w:rPr>
            </w:pPr>
          </w:p>
        </w:tc>
        <w:tc>
          <w:tcPr>
            <w:tcW w:w="3751" w:type="dxa"/>
            <w:gridSpan w:val="4"/>
            <w:tcBorders>
              <w:top w:val="single" w:sz="6" w:space="0" w:color="000000"/>
              <w:left w:val="single" w:sz="6" w:space="0" w:color="000000"/>
            </w:tcBorders>
            <w:shd w:val="clear" w:color="auto" w:fill="auto"/>
            <w:vAlign w:val="bottom"/>
          </w:tcPr>
          <w:p w:rsidR="00934DAD" w:rsidRPr="0077093D" w:rsidRDefault="00934DAD">
            <w:pPr>
              <w:spacing w:before="60" w:after="40"/>
              <w:jc w:val="center"/>
              <w:rPr>
                <w:rFonts w:ascii="Arial" w:hAnsi="Arial" w:cs="Arial"/>
                <w:sz w:val="14"/>
                <w:szCs w:val="14"/>
              </w:rPr>
            </w:pPr>
            <w:r w:rsidRPr="0077093D">
              <w:rPr>
                <w:rFonts w:ascii="Arial" w:hAnsi="Arial" w:cs="Arial"/>
                <w:b/>
                <w:bCs/>
                <w:sz w:val="14"/>
                <w:szCs w:val="14"/>
              </w:rPr>
              <w:t xml:space="preserve">Использование / </w:t>
            </w:r>
            <w:r w:rsidRPr="0077093D">
              <w:rPr>
                <w:rFonts w:ascii="Arial" w:hAnsi="Arial" w:cs="Arial"/>
                <w:b/>
                <w:i/>
                <w:sz w:val="14"/>
                <w:szCs w:val="14"/>
                <w:lang w:val="en-US"/>
              </w:rPr>
              <w:t>Use</w:t>
            </w:r>
          </w:p>
        </w:tc>
        <w:tc>
          <w:tcPr>
            <w:tcW w:w="3085" w:type="dxa"/>
            <w:tcBorders>
              <w:top w:val="single" w:sz="6" w:space="0" w:color="000000"/>
              <w:left w:val="single" w:sz="6" w:space="0" w:color="000000"/>
            </w:tcBorders>
            <w:shd w:val="clear" w:color="auto" w:fill="auto"/>
            <w:vAlign w:val="bottom"/>
          </w:tcPr>
          <w:p w:rsidR="00934DAD" w:rsidRPr="0077093D" w:rsidRDefault="00934DAD">
            <w:pPr>
              <w:snapToGrid w:val="0"/>
              <w:spacing w:before="60" w:after="40"/>
              <w:rPr>
                <w:rFonts w:ascii="Arial" w:hAnsi="Arial" w:cs="Arial"/>
                <w:b/>
                <w:bCs/>
                <w:sz w:val="14"/>
                <w:szCs w:val="14"/>
              </w:rPr>
            </w:pPr>
          </w:p>
        </w:tc>
      </w:tr>
      <w:tr w:rsidR="0077093D" w:rsidRPr="0077093D" w:rsidTr="00430293">
        <w:trPr>
          <w:cantSplit/>
        </w:trPr>
        <w:tc>
          <w:tcPr>
            <w:tcW w:w="3082" w:type="dxa"/>
            <w:shd w:val="clear" w:color="auto" w:fill="auto"/>
            <w:vAlign w:val="bottom"/>
          </w:tcPr>
          <w:p w:rsidR="00934DAD" w:rsidRPr="0077093D" w:rsidRDefault="00934DAD">
            <w:pPr>
              <w:spacing w:before="20"/>
              <w:rPr>
                <w:rFonts w:ascii="Arial" w:hAnsi="Arial" w:cs="Arial"/>
                <w:sz w:val="14"/>
                <w:szCs w:val="14"/>
              </w:rPr>
            </w:pPr>
            <w:r w:rsidRPr="0077093D">
              <w:rPr>
                <w:rFonts w:ascii="Arial" w:hAnsi="Arial" w:cs="Arial"/>
                <w:sz w:val="14"/>
                <w:szCs w:val="14"/>
              </w:rPr>
              <w:t>Промежуточное потребление</w:t>
            </w:r>
            <w:r w:rsidRPr="0077093D">
              <w:rPr>
                <w:rFonts w:ascii="Arial" w:hAnsi="Arial" w:cs="Arial"/>
                <w:b/>
                <w:sz w:val="14"/>
                <w:szCs w:val="14"/>
              </w:rPr>
              <w:t xml:space="preserve"> </w:t>
            </w:r>
          </w:p>
        </w:tc>
        <w:tc>
          <w:tcPr>
            <w:tcW w:w="937" w:type="dxa"/>
            <w:tcBorders>
              <w:left w:val="single" w:sz="6" w:space="0" w:color="000000"/>
            </w:tcBorders>
            <w:shd w:val="clear" w:color="auto" w:fill="auto"/>
            <w:vAlign w:val="bottom"/>
          </w:tcPr>
          <w:p w:rsidR="00934DAD" w:rsidRPr="0077093D" w:rsidRDefault="00934DAD" w:rsidP="00430293">
            <w:pPr>
              <w:spacing w:before="20"/>
              <w:ind w:right="57"/>
              <w:jc w:val="right"/>
              <w:rPr>
                <w:rFonts w:ascii="Arial" w:hAnsi="Arial" w:cs="Arial"/>
                <w:sz w:val="14"/>
                <w:szCs w:val="14"/>
              </w:rPr>
            </w:pPr>
            <w:r w:rsidRPr="0077093D">
              <w:rPr>
                <w:rFonts w:ascii="Arial" w:hAnsi="Arial" w:cs="Arial"/>
                <w:sz w:val="14"/>
                <w:szCs w:val="14"/>
              </w:rPr>
              <w:t>48 948 501</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100 616 282</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125 403 471</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135 092  085</w:t>
            </w:r>
          </w:p>
        </w:tc>
        <w:tc>
          <w:tcPr>
            <w:tcW w:w="3085" w:type="dxa"/>
            <w:tcBorders>
              <w:left w:val="single" w:sz="6" w:space="0" w:color="000000"/>
            </w:tcBorders>
            <w:shd w:val="clear" w:color="auto" w:fill="auto"/>
            <w:vAlign w:val="bottom"/>
          </w:tcPr>
          <w:p w:rsidR="00934DAD" w:rsidRPr="0077093D" w:rsidRDefault="00934DAD">
            <w:pPr>
              <w:spacing w:before="20"/>
              <w:rPr>
                <w:rFonts w:ascii="Arial" w:hAnsi="Arial" w:cs="Arial"/>
                <w:sz w:val="14"/>
                <w:szCs w:val="14"/>
              </w:rPr>
            </w:pPr>
            <w:r w:rsidRPr="0077093D">
              <w:rPr>
                <w:rFonts w:ascii="Arial" w:hAnsi="Arial" w:cs="Arial"/>
                <w:i/>
                <w:sz w:val="14"/>
                <w:szCs w:val="14"/>
                <w:lang w:val="en-US"/>
              </w:rPr>
              <w:t>Intermediate</w:t>
            </w:r>
            <w:r w:rsidRPr="0077093D">
              <w:rPr>
                <w:rFonts w:ascii="Arial" w:hAnsi="Arial" w:cs="Arial"/>
                <w:i/>
                <w:sz w:val="14"/>
                <w:szCs w:val="14"/>
              </w:rPr>
              <w:t xml:space="preserve"> consumption </w:t>
            </w:r>
          </w:p>
        </w:tc>
      </w:tr>
      <w:tr w:rsidR="0077093D" w:rsidRPr="00AA17E9" w:rsidTr="00430293">
        <w:trPr>
          <w:cantSplit/>
        </w:trPr>
        <w:tc>
          <w:tcPr>
            <w:tcW w:w="3082" w:type="dxa"/>
            <w:tcBorders>
              <w:bottom w:val="single" w:sz="6" w:space="0" w:color="000000"/>
            </w:tcBorders>
            <w:shd w:val="clear" w:color="auto" w:fill="auto"/>
            <w:vAlign w:val="bottom"/>
          </w:tcPr>
          <w:p w:rsidR="00934DAD" w:rsidRPr="0077093D" w:rsidRDefault="00934DAD">
            <w:pPr>
              <w:spacing w:before="20"/>
              <w:rPr>
                <w:rFonts w:ascii="Arial" w:hAnsi="Arial" w:cs="Arial"/>
                <w:sz w:val="14"/>
                <w:szCs w:val="14"/>
              </w:rPr>
            </w:pPr>
            <w:r w:rsidRPr="0077093D">
              <w:rPr>
                <w:rFonts w:ascii="Arial" w:hAnsi="Arial" w:cs="Arial"/>
                <w:spacing w:val="-4"/>
                <w:sz w:val="14"/>
                <w:szCs w:val="14"/>
              </w:rPr>
              <w:t>Валовой</w:t>
            </w:r>
            <w:r w:rsidRPr="0077093D">
              <w:rPr>
                <w:rFonts w:ascii="Arial" w:hAnsi="Arial" w:cs="Arial"/>
                <w:spacing w:val="-2"/>
                <w:sz w:val="14"/>
                <w:szCs w:val="14"/>
              </w:rPr>
              <w:t xml:space="preserve"> внутренний продукт в рыночных </w:t>
            </w:r>
            <w:r w:rsidRPr="0077093D">
              <w:rPr>
                <w:rFonts w:ascii="Arial" w:hAnsi="Arial" w:cs="Arial"/>
                <w:spacing w:val="-2"/>
                <w:sz w:val="14"/>
                <w:szCs w:val="14"/>
              </w:rPr>
              <w:br/>
              <w:t>ценах</w:t>
            </w:r>
          </w:p>
        </w:tc>
        <w:tc>
          <w:tcPr>
            <w:tcW w:w="937" w:type="dxa"/>
            <w:tcBorders>
              <w:left w:val="single" w:sz="6" w:space="0" w:color="000000"/>
              <w:bottom w:val="single" w:sz="6" w:space="0" w:color="000000"/>
            </w:tcBorders>
            <w:shd w:val="clear" w:color="auto" w:fill="auto"/>
            <w:vAlign w:val="bottom"/>
          </w:tcPr>
          <w:p w:rsidR="00934DAD" w:rsidRPr="0077093D" w:rsidRDefault="00934DAD" w:rsidP="00430293">
            <w:pPr>
              <w:spacing w:before="20"/>
              <w:ind w:right="57"/>
              <w:jc w:val="right"/>
              <w:rPr>
                <w:rFonts w:ascii="Arial" w:hAnsi="Arial" w:cs="Arial"/>
                <w:sz w:val="14"/>
                <w:szCs w:val="14"/>
              </w:rPr>
            </w:pPr>
            <w:r w:rsidRPr="0077093D">
              <w:rPr>
                <w:rFonts w:ascii="Arial" w:hAnsi="Arial" w:cs="Arial"/>
                <w:sz w:val="14"/>
                <w:szCs w:val="14"/>
              </w:rPr>
              <w:t>60 114 001</w:t>
            </w:r>
          </w:p>
        </w:tc>
        <w:tc>
          <w:tcPr>
            <w:tcW w:w="938" w:type="dxa"/>
            <w:tcBorders>
              <w:left w:val="single" w:sz="6" w:space="0" w:color="000000"/>
              <w:bottom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10</w:t>
            </w:r>
            <w:r w:rsidRPr="0077093D">
              <w:rPr>
                <w:rFonts w:ascii="Arial" w:hAnsi="Arial" w:cs="Arial"/>
                <w:sz w:val="14"/>
                <w:szCs w:val="14"/>
                <w:lang w:val="en-US"/>
              </w:rPr>
              <w:t>7</w:t>
            </w:r>
            <w:r w:rsidRPr="0077093D">
              <w:rPr>
                <w:rFonts w:ascii="Arial" w:hAnsi="Arial" w:cs="Arial"/>
                <w:sz w:val="14"/>
                <w:szCs w:val="14"/>
              </w:rPr>
              <w:t> 658 131</w:t>
            </w:r>
          </w:p>
        </w:tc>
        <w:tc>
          <w:tcPr>
            <w:tcW w:w="938" w:type="dxa"/>
            <w:tcBorders>
              <w:left w:val="single" w:sz="6" w:space="0" w:color="000000"/>
              <w:bottom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lang w:val="en-US"/>
              </w:rPr>
              <w:t>13</w:t>
            </w:r>
            <w:r w:rsidRPr="0077093D">
              <w:rPr>
                <w:rFonts w:ascii="Arial" w:hAnsi="Arial" w:cs="Arial"/>
                <w:sz w:val="14"/>
                <w:szCs w:val="14"/>
              </w:rPr>
              <w:t>5 294 975</w:t>
            </w:r>
          </w:p>
        </w:tc>
        <w:tc>
          <w:tcPr>
            <w:tcW w:w="938" w:type="dxa"/>
            <w:tcBorders>
              <w:left w:val="single" w:sz="6" w:space="0" w:color="000000"/>
              <w:bottom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153 435 152</w:t>
            </w:r>
          </w:p>
        </w:tc>
        <w:tc>
          <w:tcPr>
            <w:tcW w:w="3085" w:type="dxa"/>
            <w:tcBorders>
              <w:left w:val="single" w:sz="6" w:space="0" w:color="000000"/>
              <w:bottom w:val="single" w:sz="6" w:space="0" w:color="000000"/>
            </w:tcBorders>
            <w:shd w:val="clear" w:color="auto" w:fill="auto"/>
            <w:vAlign w:val="bottom"/>
          </w:tcPr>
          <w:p w:rsidR="00934DAD" w:rsidRPr="0077093D" w:rsidRDefault="00934DAD">
            <w:pPr>
              <w:spacing w:before="20"/>
              <w:rPr>
                <w:rFonts w:ascii="Arial" w:hAnsi="Arial" w:cs="Arial"/>
                <w:sz w:val="14"/>
                <w:szCs w:val="14"/>
                <w:lang w:val="en-US"/>
              </w:rPr>
            </w:pPr>
            <w:r w:rsidRPr="0077093D">
              <w:rPr>
                <w:rFonts w:ascii="Arial" w:hAnsi="Arial" w:cs="Arial"/>
                <w:i/>
                <w:sz w:val="14"/>
                <w:szCs w:val="14"/>
                <w:lang w:val="en-US"/>
              </w:rPr>
              <w:t>Gross Domestic Product at market prices</w:t>
            </w:r>
          </w:p>
        </w:tc>
      </w:tr>
      <w:tr w:rsidR="0077093D" w:rsidRPr="0077093D" w:rsidTr="00430293">
        <w:trPr>
          <w:cantSplit/>
        </w:trPr>
        <w:tc>
          <w:tcPr>
            <w:tcW w:w="3082" w:type="dxa"/>
            <w:tcBorders>
              <w:top w:val="single" w:sz="6" w:space="0" w:color="000000"/>
              <w:bottom w:val="single" w:sz="6" w:space="0" w:color="000000"/>
            </w:tcBorders>
            <w:shd w:val="clear" w:color="auto" w:fill="auto"/>
            <w:vAlign w:val="bottom"/>
          </w:tcPr>
          <w:p w:rsidR="00934DAD" w:rsidRPr="0077093D" w:rsidRDefault="00934DAD">
            <w:pPr>
              <w:spacing w:before="20"/>
              <w:rPr>
                <w:rFonts w:ascii="Arial" w:hAnsi="Arial" w:cs="Arial"/>
                <w:sz w:val="14"/>
                <w:szCs w:val="14"/>
              </w:rPr>
            </w:pPr>
            <w:r w:rsidRPr="0077093D">
              <w:rPr>
                <w:rFonts w:ascii="Arial" w:hAnsi="Arial" w:cs="Arial"/>
                <w:b/>
                <w:sz w:val="14"/>
                <w:szCs w:val="14"/>
              </w:rPr>
              <w:t>Всего</w:t>
            </w:r>
          </w:p>
        </w:tc>
        <w:tc>
          <w:tcPr>
            <w:tcW w:w="937" w:type="dxa"/>
            <w:tcBorders>
              <w:top w:val="single" w:sz="6" w:space="0" w:color="000000"/>
              <w:left w:val="single" w:sz="6" w:space="0" w:color="000000"/>
              <w:bottom w:val="single" w:sz="6" w:space="0" w:color="000000"/>
            </w:tcBorders>
            <w:shd w:val="clear" w:color="auto" w:fill="auto"/>
            <w:vAlign w:val="bottom"/>
          </w:tcPr>
          <w:p w:rsidR="00934DAD" w:rsidRPr="0077093D" w:rsidRDefault="00934DAD" w:rsidP="00430293">
            <w:pPr>
              <w:spacing w:before="20"/>
              <w:ind w:right="57"/>
              <w:jc w:val="right"/>
              <w:rPr>
                <w:rFonts w:ascii="Arial" w:hAnsi="Arial" w:cs="Arial"/>
                <w:b/>
                <w:sz w:val="14"/>
                <w:szCs w:val="14"/>
              </w:rPr>
            </w:pPr>
            <w:r w:rsidRPr="0077093D">
              <w:rPr>
                <w:rFonts w:ascii="Arial" w:hAnsi="Arial" w:cs="Arial"/>
                <w:b/>
                <w:sz w:val="14"/>
                <w:szCs w:val="14"/>
              </w:rPr>
              <w:t>109 062 502</w:t>
            </w:r>
          </w:p>
        </w:tc>
        <w:tc>
          <w:tcPr>
            <w:tcW w:w="938" w:type="dxa"/>
            <w:tcBorders>
              <w:top w:val="single" w:sz="6" w:space="0" w:color="000000"/>
              <w:left w:val="single" w:sz="6" w:space="0" w:color="000000"/>
              <w:bottom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b/>
                <w:sz w:val="14"/>
                <w:szCs w:val="14"/>
              </w:rPr>
            </w:pPr>
            <w:r w:rsidRPr="0077093D">
              <w:rPr>
                <w:rFonts w:ascii="Arial" w:hAnsi="Arial" w:cs="Arial"/>
                <w:b/>
                <w:sz w:val="14"/>
                <w:szCs w:val="14"/>
              </w:rPr>
              <w:t>208 274 413</w:t>
            </w:r>
          </w:p>
        </w:tc>
        <w:tc>
          <w:tcPr>
            <w:tcW w:w="938" w:type="dxa"/>
            <w:tcBorders>
              <w:top w:val="single" w:sz="6" w:space="0" w:color="000000"/>
              <w:left w:val="single" w:sz="6" w:space="0" w:color="000000"/>
              <w:bottom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b/>
                <w:sz w:val="14"/>
                <w:szCs w:val="14"/>
              </w:rPr>
            </w:pPr>
            <w:r w:rsidRPr="0077093D">
              <w:rPr>
                <w:rFonts w:ascii="Arial" w:hAnsi="Arial" w:cs="Arial"/>
                <w:b/>
                <w:sz w:val="14"/>
                <w:szCs w:val="14"/>
              </w:rPr>
              <w:t>260 698 446</w:t>
            </w:r>
          </w:p>
        </w:tc>
        <w:tc>
          <w:tcPr>
            <w:tcW w:w="938" w:type="dxa"/>
            <w:tcBorders>
              <w:top w:val="single" w:sz="6" w:space="0" w:color="000000"/>
              <w:left w:val="single" w:sz="6" w:space="0" w:color="000000"/>
              <w:bottom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b/>
                <w:sz w:val="14"/>
                <w:szCs w:val="14"/>
              </w:rPr>
            </w:pPr>
            <w:r w:rsidRPr="0077093D">
              <w:rPr>
                <w:rFonts w:ascii="Arial" w:hAnsi="Arial" w:cs="Arial"/>
                <w:b/>
                <w:sz w:val="14"/>
                <w:szCs w:val="14"/>
              </w:rPr>
              <w:t>288 527 238</w:t>
            </w:r>
          </w:p>
        </w:tc>
        <w:tc>
          <w:tcPr>
            <w:tcW w:w="3085" w:type="dxa"/>
            <w:tcBorders>
              <w:top w:val="single" w:sz="6" w:space="0" w:color="000000"/>
              <w:left w:val="single" w:sz="6" w:space="0" w:color="000000"/>
              <w:bottom w:val="single" w:sz="6" w:space="0" w:color="000000"/>
            </w:tcBorders>
            <w:shd w:val="clear" w:color="auto" w:fill="auto"/>
            <w:vAlign w:val="bottom"/>
          </w:tcPr>
          <w:p w:rsidR="00934DAD" w:rsidRPr="0077093D" w:rsidRDefault="00934DAD">
            <w:pPr>
              <w:spacing w:before="20"/>
              <w:rPr>
                <w:rFonts w:ascii="Arial" w:hAnsi="Arial" w:cs="Arial"/>
                <w:sz w:val="14"/>
                <w:szCs w:val="14"/>
              </w:rPr>
            </w:pPr>
            <w:r w:rsidRPr="0077093D">
              <w:rPr>
                <w:rFonts w:ascii="Arial" w:hAnsi="Arial" w:cs="Arial"/>
                <w:b/>
                <w:i/>
                <w:sz w:val="14"/>
                <w:szCs w:val="14"/>
              </w:rPr>
              <w:t>Total</w:t>
            </w:r>
          </w:p>
        </w:tc>
      </w:tr>
    </w:tbl>
    <w:p w:rsidR="003C69E4" w:rsidRPr="0077093D" w:rsidRDefault="003D6A30">
      <w:pPr>
        <w:tabs>
          <w:tab w:val="left" w:pos="1263"/>
          <w:tab w:val="left" w:pos="2526"/>
          <w:tab w:val="left" w:pos="3789"/>
          <w:tab w:val="left" w:pos="5052"/>
          <w:tab w:val="left" w:pos="6315"/>
          <w:tab w:val="left" w:pos="7578"/>
        </w:tabs>
        <w:spacing w:before="240" w:after="60"/>
        <w:ind w:left="425" w:hanging="425"/>
      </w:pPr>
      <w:r w:rsidRPr="0077093D">
        <w:rPr>
          <w:rFonts w:ascii="Arial" w:hAnsi="Arial" w:cs="Arial"/>
          <w:b/>
          <w:sz w:val="16"/>
        </w:rPr>
        <w:t>1</w:t>
      </w:r>
      <w:r w:rsidR="004A524B" w:rsidRPr="0077093D">
        <w:rPr>
          <w:rFonts w:ascii="Arial" w:hAnsi="Arial" w:cs="Arial"/>
          <w:b/>
          <w:sz w:val="16"/>
        </w:rPr>
        <w:t>2</w:t>
      </w:r>
      <w:r w:rsidR="003C69E4" w:rsidRPr="0077093D">
        <w:rPr>
          <w:rFonts w:ascii="Arial" w:hAnsi="Arial" w:cs="Arial"/>
          <w:b/>
          <w:sz w:val="16"/>
        </w:rPr>
        <w:t xml:space="preserve">.4. СЧЕТ ОБРАЗОВАНИЯ ДОХОДОВ </w:t>
      </w:r>
      <w:r w:rsidR="003C69E4" w:rsidRPr="0077093D">
        <w:rPr>
          <w:rFonts w:ascii="Arial" w:hAnsi="Arial" w:cs="Arial"/>
          <w:b/>
          <w:sz w:val="16"/>
        </w:rPr>
        <w:br/>
      </w:r>
      <w:r w:rsidR="003C69E4" w:rsidRPr="0077093D">
        <w:rPr>
          <w:rFonts w:ascii="Arial" w:hAnsi="Arial" w:cs="Arial"/>
          <w:sz w:val="14"/>
        </w:rPr>
        <w:t>в текущих ценах</w:t>
      </w:r>
    </w:p>
    <w:p w:rsidR="003C69E4" w:rsidRPr="0077093D" w:rsidRDefault="003C69E4" w:rsidP="00A363DE">
      <w:pPr>
        <w:tabs>
          <w:tab w:val="left" w:pos="1263"/>
          <w:tab w:val="left" w:pos="2526"/>
          <w:tab w:val="left" w:pos="3789"/>
          <w:tab w:val="left" w:pos="5052"/>
          <w:tab w:val="left" w:pos="6315"/>
          <w:tab w:val="left" w:pos="7578"/>
        </w:tabs>
        <w:ind w:left="425"/>
        <w:rPr>
          <w:lang w:val="en-US"/>
        </w:rPr>
      </w:pPr>
      <w:r w:rsidRPr="0077093D">
        <w:rPr>
          <w:rFonts w:ascii="Arial" w:hAnsi="Arial" w:cs="Arial"/>
          <w:b/>
          <w:i/>
          <w:sz w:val="16"/>
          <w:lang w:val="en-US"/>
        </w:rPr>
        <w:t>GENERATION OF INCOME ACCOUNT</w:t>
      </w:r>
      <w:r w:rsidRPr="0077093D">
        <w:rPr>
          <w:rFonts w:ascii="Arial" w:hAnsi="Arial" w:cs="Arial"/>
          <w:b/>
          <w:i/>
          <w:sz w:val="16"/>
          <w:lang w:val="en-US"/>
        </w:rPr>
        <w:br/>
      </w:r>
      <w:r w:rsidRPr="0077093D">
        <w:rPr>
          <w:rFonts w:ascii="Arial" w:hAnsi="Arial" w:cs="Arial"/>
          <w:i/>
          <w:sz w:val="14"/>
          <w:lang w:val="en-US"/>
        </w:rPr>
        <w:t>at current prices</w:t>
      </w:r>
    </w:p>
    <w:p w:rsidR="003C69E4" w:rsidRPr="0077093D" w:rsidRDefault="003C69E4">
      <w:pPr>
        <w:tabs>
          <w:tab w:val="left" w:pos="1263"/>
          <w:tab w:val="left" w:pos="2526"/>
          <w:tab w:val="left" w:pos="3789"/>
          <w:tab w:val="left" w:pos="5052"/>
          <w:tab w:val="left" w:pos="6315"/>
          <w:tab w:val="left" w:pos="7578"/>
        </w:tabs>
        <w:spacing w:after="60"/>
        <w:jc w:val="right"/>
        <w:rPr>
          <w:rFonts w:ascii="Arial" w:hAnsi="Arial" w:cs="Arial"/>
          <w:sz w:val="14"/>
          <w:szCs w:val="14"/>
        </w:rPr>
      </w:pPr>
      <w:r w:rsidRPr="0077093D">
        <w:rPr>
          <w:rFonts w:ascii="Arial" w:hAnsi="Arial" w:cs="Arial"/>
          <w:sz w:val="14"/>
          <w:szCs w:val="14"/>
        </w:rPr>
        <w:t>(миллионов рублей /</w:t>
      </w:r>
      <w:r w:rsidRPr="0077093D">
        <w:rPr>
          <w:rFonts w:ascii="Arial" w:hAnsi="Arial" w:cs="Arial"/>
          <w:i/>
          <w:sz w:val="14"/>
          <w:szCs w:val="14"/>
          <w:lang w:val="en-US"/>
        </w:rPr>
        <w:t xml:space="preserve"> mln. roubles</w:t>
      </w:r>
      <w:r w:rsidRPr="0077093D">
        <w:rPr>
          <w:rFonts w:ascii="Arial" w:hAnsi="Arial" w:cs="Arial"/>
          <w:sz w:val="14"/>
          <w:szCs w:val="14"/>
        </w:rPr>
        <w:t>)</w:t>
      </w:r>
    </w:p>
    <w:tbl>
      <w:tblPr>
        <w:tblW w:w="9920" w:type="dxa"/>
        <w:tblInd w:w="57" w:type="dxa"/>
        <w:tblLayout w:type="fixed"/>
        <w:tblCellMar>
          <w:left w:w="57" w:type="dxa"/>
          <w:right w:w="0" w:type="dxa"/>
        </w:tblCellMar>
        <w:tblLook w:val="0000" w:firstRow="0" w:lastRow="0" w:firstColumn="0" w:lastColumn="0" w:noHBand="0" w:noVBand="0"/>
      </w:tblPr>
      <w:tblGrid>
        <w:gridCol w:w="3084"/>
        <w:gridCol w:w="937"/>
        <w:gridCol w:w="938"/>
        <w:gridCol w:w="938"/>
        <w:gridCol w:w="938"/>
        <w:gridCol w:w="3085"/>
      </w:tblGrid>
      <w:tr w:rsidR="0077093D" w:rsidRPr="0077093D">
        <w:trPr>
          <w:cantSplit/>
        </w:trPr>
        <w:tc>
          <w:tcPr>
            <w:tcW w:w="3084" w:type="dxa"/>
            <w:tcBorders>
              <w:top w:val="single" w:sz="6" w:space="0" w:color="000000"/>
              <w:bottom w:val="single" w:sz="6" w:space="0" w:color="000000"/>
            </w:tcBorders>
            <w:shd w:val="clear" w:color="auto" w:fill="auto"/>
          </w:tcPr>
          <w:p w:rsidR="000568AC" w:rsidRPr="0077093D" w:rsidRDefault="000568AC">
            <w:pPr>
              <w:snapToGrid w:val="0"/>
              <w:spacing w:before="60" w:after="60"/>
              <w:jc w:val="center"/>
              <w:rPr>
                <w:rFonts w:ascii="Arial" w:hAnsi="Arial" w:cs="Arial"/>
                <w:sz w:val="14"/>
                <w:szCs w:val="14"/>
              </w:rPr>
            </w:pPr>
          </w:p>
        </w:tc>
        <w:tc>
          <w:tcPr>
            <w:tcW w:w="937" w:type="dxa"/>
            <w:tcBorders>
              <w:top w:val="single" w:sz="6" w:space="0" w:color="000000"/>
              <w:left w:val="single" w:sz="6" w:space="0" w:color="000000"/>
              <w:bottom w:val="single" w:sz="6" w:space="0" w:color="000000"/>
            </w:tcBorders>
            <w:shd w:val="clear" w:color="auto" w:fill="auto"/>
          </w:tcPr>
          <w:p w:rsidR="000568AC" w:rsidRPr="0077093D" w:rsidRDefault="000568AC">
            <w:pPr>
              <w:spacing w:before="60" w:after="60"/>
              <w:jc w:val="center"/>
              <w:rPr>
                <w:rFonts w:ascii="Arial" w:hAnsi="Arial" w:cs="Arial"/>
                <w:sz w:val="14"/>
                <w:szCs w:val="14"/>
              </w:rPr>
            </w:pPr>
            <w:r w:rsidRPr="0077093D">
              <w:rPr>
                <w:rFonts w:ascii="Arial" w:hAnsi="Arial" w:cs="Arial"/>
                <w:sz w:val="14"/>
                <w:szCs w:val="14"/>
              </w:rPr>
              <w:t>2011</w:t>
            </w:r>
          </w:p>
        </w:tc>
        <w:tc>
          <w:tcPr>
            <w:tcW w:w="938" w:type="dxa"/>
            <w:tcBorders>
              <w:top w:val="single" w:sz="6" w:space="0" w:color="000000"/>
              <w:left w:val="single" w:sz="6" w:space="0" w:color="000000"/>
              <w:bottom w:val="single" w:sz="6" w:space="0" w:color="000000"/>
            </w:tcBorders>
            <w:shd w:val="clear" w:color="auto" w:fill="auto"/>
          </w:tcPr>
          <w:p w:rsidR="000568AC" w:rsidRPr="0077093D" w:rsidRDefault="000568AC" w:rsidP="000568AC">
            <w:pPr>
              <w:spacing w:before="60" w:after="60"/>
              <w:jc w:val="center"/>
              <w:rPr>
                <w:rFonts w:ascii="Arial" w:hAnsi="Arial" w:cs="Arial"/>
                <w:sz w:val="14"/>
                <w:szCs w:val="14"/>
                <w:lang w:val="en-US"/>
              </w:rPr>
            </w:pPr>
            <w:r w:rsidRPr="0077093D">
              <w:rPr>
                <w:rFonts w:ascii="Arial" w:hAnsi="Arial" w:cs="Arial"/>
                <w:sz w:val="14"/>
                <w:szCs w:val="14"/>
                <w:lang w:val="en-US"/>
              </w:rPr>
              <w:t>2020</w:t>
            </w:r>
          </w:p>
        </w:tc>
        <w:tc>
          <w:tcPr>
            <w:tcW w:w="938" w:type="dxa"/>
            <w:tcBorders>
              <w:top w:val="single" w:sz="6" w:space="0" w:color="000000"/>
              <w:left w:val="single" w:sz="6" w:space="0" w:color="000000"/>
              <w:bottom w:val="single" w:sz="6" w:space="0" w:color="000000"/>
            </w:tcBorders>
            <w:shd w:val="clear" w:color="auto" w:fill="auto"/>
          </w:tcPr>
          <w:p w:rsidR="000568AC" w:rsidRPr="0077093D" w:rsidRDefault="000568AC" w:rsidP="000568AC">
            <w:pPr>
              <w:spacing w:before="60" w:after="60"/>
              <w:jc w:val="center"/>
              <w:rPr>
                <w:rFonts w:ascii="Arial" w:hAnsi="Arial" w:cs="Arial"/>
                <w:sz w:val="14"/>
                <w:szCs w:val="14"/>
                <w:lang w:val="en-US"/>
              </w:rPr>
            </w:pPr>
            <w:r w:rsidRPr="0077093D">
              <w:rPr>
                <w:rFonts w:ascii="Arial" w:hAnsi="Arial" w:cs="Arial"/>
                <w:sz w:val="14"/>
                <w:szCs w:val="14"/>
                <w:lang w:val="en-US"/>
              </w:rPr>
              <w:t>2021</w:t>
            </w:r>
          </w:p>
        </w:tc>
        <w:tc>
          <w:tcPr>
            <w:tcW w:w="938" w:type="dxa"/>
            <w:tcBorders>
              <w:top w:val="single" w:sz="6" w:space="0" w:color="000000"/>
              <w:left w:val="single" w:sz="6" w:space="0" w:color="000000"/>
              <w:bottom w:val="single" w:sz="6" w:space="0" w:color="000000"/>
            </w:tcBorders>
            <w:shd w:val="clear" w:color="auto" w:fill="auto"/>
          </w:tcPr>
          <w:p w:rsidR="000568AC" w:rsidRPr="0077093D" w:rsidRDefault="000568AC">
            <w:pPr>
              <w:spacing w:before="60" w:after="60"/>
              <w:jc w:val="center"/>
              <w:rPr>
                <w:rFonts w:ascii="Arial" w:hAnsi="Arial" w:cs="Arial"/>
                <w:sz w:val="14"/>
                <w:szCs w:val="14"/>
                <w:lang w:val="en-US"/>
              </w:rPr>
            </w:pPr>
            <w:r w:rsidRPr="0077093D">
              <w:rPr>
                <w:rFonts w:ascii="Arial" w:hAnsi="Arial" w:cs="Arial"/>
                <w:sz w:val="14"/>
                <w:szCs w:val="14"/>
                <w:lang w:val="en-US"/>
              </w:rPr>
              <w:t>2022</w:t>
            </w:r>
          </w:p>
        </w:tc>
        <w:tc>
          <w:tcPr>
            <w:tcW w:w="3085" w:type="dxa"/>
            <w:tcBorders>
              <w:top w:val="single" w:sz="6" w:space="0" w:color="000000"/>
              <w:left w:val="single" w:sz="6" w:space="0" w:color="000000"/>
              <w:bottom w:val="single" w:sz="6" w:space="0" w:color="000000"/>
            </w:tcBorders>
            <w:shd w:val="clear" w:color="auto" w:fill="auto"/>
          </w:tcPr>
          <w:p w:rsidR="000568AC" w:rsidRPr="0077093D" w:rsidRDefault="000568AC">
            <w:pPr>
              <w:snapToGrid w:val="0"/>
              <w:spacing w:before="60" w:after="60"/>
              <w:jc w:val="center"/>
              <w:rPr>
                <w:rFonts w:ascii="Arial" w:hAnsi="Arial" w:cs="Arial"/>
                <w:sz w:val="14"/>
                <w:szCs w:val="14"/>
              </w:rPr>
            </w:pPr>
          </w:p>
        </w:tc>
      </w:tr>
      <w:tr w:rsidR="0077093D" w:rsidRPr="0077093D" w:rsidTr="00466C0B">
        <w:trPr>
          <w:cantSplit/>
        </w:trPr>
        <w:tc>
          <w:tcPr>
            <w:tcW w:w="3084" w:type="dxa"/>
            <w:tcBorders>
              <w:top w:val="single" w:sz="6" w:space="0" w:color="000000"/>
            </w:tcBorders>
            <w:shd w:val="clear" w:color="auto" w:fill="auto"/>
            <w:vAlign w:val="bottom"/>
          </w:tcPr>
          <w:p w:rsidR="000568AC" w:rsidRPr="0077093D" w:rsidRDefault="000568AC">
            <w:pPr>
              <w:snapToGrid w:val="0"/>
              <w:spacing w:before="60" w:after="40"/>
              <w:rPr>
                <w:rFonts w:ascii="Arial" w:hAnsi="Arial" w:cs="Arial"/>
                <w:sz w:val="14"/>
                <w:szCs w:val="14"/>
              </w:rPr>
            </w:pPr>
          </w:p>
        </w:tc>
        <w:tc>
          <w:tcPr>
            <w:tcW w:w="3751" w:type="dxa"/>
            <w:gridSpan w:val="4"/>
            <w:tcBorders>
              <w:top w:val="single" w:sz="6" w:space="0" w:color="000000"/>
              <w:left w:val="single" w:sz="6" w:space="0" w:color="000000"/>
            </w:tcBorders>
            <w:shd w:val="clear" w:color="auto" w:fill="auto"/>
            <w:vAlign w:val="bottom"/>
          </w:tcPr>
          <w:p w:rsidR="000568AC" w:rsidRPr="0077093D" w:rsidRDefault="000568AC">
            <w:pPr>
              <w:spacing w:before="60" w:after="40"/>
              <w:jc w:val="center"/>
              <w:rPr>
                <w:rFonts w:ascii="Arial" w:hAnsi="Arial" w:cs="Arial"/>
                <w:sz w:val="14"/>
                <w:szCs w:val="14"/>
              </w:rPr>
            </w:pPr>
            <w:r w:rsidRPr="0077093D">
              <w:rPr>
                <w:rFonts w:ascii="Arial" w:hAnsi="Arial" w:cs="Arial"/>
                <w:b/>
                <w:bCs/>
                <w:sz w:val="14"/>
                <w:szCs w:val="14"/>
              </w:rPr>
              <w:t xml:space="preserve">Ресурсы / </w:t>
            </w:r>
            <w:r w:rsidRPr="0077093D">
              <w:rPr>
                <w:rFonts w:ascii="Arial" w:hAnsi="Arial" w:cs="Arial"/>
                <w:b/>
                <w:i/>
                <w:sz w:val="14"/>
                <w:szCs w:val="14"/>
                <w:lang w:val="en-US"/>
              </w:rPr>
              <w:t>Resources</w:t>
            </w:r>
          </w:p>
        </w:tc>
        <w:tc>
          <w:tcPr>
            <w:tcW w:w="3085" w:type="dxa"/>
            <w:tcBorders>
              <w:top w:val="single" w:sz="6" w:space="0" w:color="000000"/>
              <w:left w:val="single" w:sz="6" w:space="0" w:color="000000"/>
            </w:tcBorders>
            <w:shd w:val="clear" w:color="auto" w:fill="auto"/>
            <w:vAlign w:val="bottom"/>
          </w:tcPr>
          <w:p w:rsidR="000568AC" w:rsidRPr="0077093D" w:rsidRDefault="000568AC">
            <w:pPr>
              <w:snapToGrid w:val="0"/>
              <w:spacing w:before="60" w:after="40"/>
              <w:rPr>
                <w:rFonts w:ascii="Arial" w:hAnsi="Arial" w:cs="Arial"/>
                <w:b/>
                <w:bCs/>
                <w:i/>
                <w:sz w:val="14"/>
                <w:szCs w:val="14"/>
              </w:rPr>
            </w:pPr>
          </w:p>
        </w:tc>
      </w:tr>
      <w:tr w:rsidR="0077093D" w:rsidRPr="00AA17E9" w:rsidTr="00430293">
        <w:trPr>
          <w:cantSplit/>
        </w:trPr>
        <w:tc>
          <w:tcPr>
            <w:tcW w:w="3084" w:type="dxa"/>
            <w:shd w:val="clear" w:color="auto" w:fill="auto"/>
            <w:vAlign w:val="bottom"/>
          </w:tcPr>
          <w:p w:rsidR="00934DAD" w:rsidRPr="0077093D" w:rsidRDefault="00934DAD">
            <w:pPr>
              <w:spacing w:before="20"/>
              <w:rPr>
                <w:rFonts w:ascii="Arial" w:hAnsi="Arial" w:cs="Arial"/>
                <w:sz w:val="14"/>
                <w:szCs w:val="14"/>
              </w:rPr>
            </w:pPr>
            <w:r w:rsidRPr="0077093D">
              <w:rPr>
                <w:rFonts w:ascii="Arial" w:hAnsi="Arial" w:cs="Arial"/>
                <w:sz w:val="14"/>
                <w:szCs w:val="14"/>
              </w:rPr>
              <w:t xml:space="preserve">Валовой внутренний продукт </w:t>
            </w:r>
            <w:r w:rsidRPr="0077093D">
              <w:rPr>
                <w:rFonts w:ascii="Arial" w:hAnsi="Arial" w:cs="Arial"/>
                <w:sz w:val="14"/>
                <w:szCs w:val="14"/>
              </w:rPr>
              <w:br/>
              <w:t>в рыночных ценах</w:t>
            </w:r>
          </w:p>
        </w:tc>
        <w:tc>
          <w:tcPr>
            <w:tcW w:w="937" w:type="dxa"/>
            <w:tcBorders>
              <w:left w:val="single" w:sz="6" w:space="0" w:color="000000"/>
            </w:tcBorders>
            <w:shd w:val="clear" w:color="auto" w:fill="auto"/>
            <w:vAlign w:val="bottom"/>
          </w:tcPr>
          <w:p w:rsidR="00934DAD" w:rsidRPr="0077093D" w:rsidRDefault="00934DAD" w:rsidP="00430293">
            <w:pPr>
              <w:spacing w:before="20"/>
              <w:ind w:right="57"/>
              <w:jc w:val="right"/>
              <w:rPr>
                <w:rFonts w:ascii="Arial" w:hAnsi="Arial" w:cs="Arial"/>
                <w:sz w:val="14"/>
                <w:szCs w:val="14"/>
                <w:lang w:val="en-US"/>
              </w:rPr>
            </w:pPr>
            <w:r w:rsidRPr="0077093D">
              <w:rPr>
                <w:rFonts w:ascii="Arial" w:hAnsi="Arial" w:cs="Arial"/>
                <w:sz w:val="14"/>
                <w:szCs w:val="14"/>
                <w:lang w:val="en-US"/>
              </w:rPr>
              <w:t>60 114 001</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lang w:val="en-US"/>
              </w:rPr>
              <w:t>107 658 131</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135</w:t>
            </w:r>
            <w:r w:rsidRPr="0077093D">
              <w:rPr>
                <w:rFonts w:ascii="Arial" w:hAnsi="Arial" w:cs="Arial"/>
                <w:sz w:val="14"/>
                <w:szCs w:val="14"/>
                <w:lang w:val="en-US"/>
              </w:rPr>
              <w:t> </w:t>
            </w:r>
            <w:r w:rsidRPr="0077093D">
              <w:rPr>
                <w:rFonts w:ascii="Arial" w:hAnsi="Arial" w:cs="Arial"/>
                <w:sz w:val="14"/>
                <w:szCs w:val="14"/>
              </w:rPr>
              <w:t>294</w:t>
            </w:r>
            <w:r w:rsidRPr="0077093D">
              <w:rPr>
                <w:rFonts w:ascii="Arial" w:hAnsi="Arial" w:cs="Arial"/>
                <w:sz w:val="14"/>
                <w:szCs w:val="14"/>
                <w:lang w:val="en-US"/>
              </w:rPr>
              <w:t xml:space="preserve"> </w:t>
            </w:r>
            <w:r w:rsidRPr="0077093D">
              <w:rPr>
                <w:rFonts w:ascii="Arial" w:hAnsi="Arial" w:cs="Arial"/>
                <w:sz w:val="14"/>
                <w:szCs w:val="14"/>
              </w:rPr>
              <w:t>975</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153</w:t>
            </w:r>
            <w:r w:rsidRPr="0077093D">
              <w:rPr>
                <w:rFonts w:ascii="Arial" w:hAnsi="Arial" w:cs="Arial"/>
                <w:sz w:val="14"/>
                <w:szCs w:val="14"/>
                <w:lang w:val="en-US"/>
              </w:rPr>
              <w:t xml:space="preserve"> </w:t>
            </w:r>
            <w:r w:rsidRPr="0077093D">
              <w:rPr>
                <w:rFonts w:ascii="Arial" w:hAnsi="Arial" w:cs="Arial"/>
                <w:sz w:val="14"/>
                <w:szCs w:val="14"/>
              </w:rPr>
              <w:t>435</w:t>
            </w:r>
            <w:r w:rsidRPr="0077093D">
              <w:rPr>
                <w:rFonts w:ascii="Arial" w:hAnsi="Arial" w:cs="Arial"/>
                <w:sz w:val="14"/>
                <w:szCs w:val="14"/>
                <w:lang w:val="en-US"/>
              </w:rPr>
              <w:t xml:space="preserve"> </w:t>
            </w:r>
            <w:r w:rsidRPr="0077093D">
              <w:rPr>
                <w:rFonts w:ascii="Arial" w:hAnsi="Arial" w:cs="Arial"/>
                <w:sz w:val="14"/>
                <w:szCs w:val="14"/>
              </w:rPr>
              <w:t>153</w:t>
            </w:r>
          </w:p>
        </w:tc>
        <w:tc>
          <w:tcPr>
            <w:tcW w:w="3085" w:type="dxa"/>
            <w:tcBorders>
              <w:left w:val="single" w:sz="6" w:space="0" w:color="000000"/>
            </w:tcBorders>
            <w:shd w:val="clear" w:color="auto" w:fill="auto"/>
            <w:vAlign w:val="bottom"/>
          </w:tcPr>
          <w:p w:rsidR="00934DAD" w:rsidRPr="0077093D" w:rsidRDefault="00934DAD">
            <w:pPr>
              <w:spacing w:before="20"/>
              <w:rPr>
                <w:rFonts w:ascii="Arial" w:hAnsi="Arial" w:cs="Arial"/>
                <w:i/>
                <w:sz w:val="14"/>
                <w:szCs w:val="14"/>
                <w:lang w:val="en-US"/>
              </w:rPr>
            </w:pPr>
            <w:r w:rsidRPr="0077093D">
              <w:rPr>
                <w:rFonts w:ascii="Arial" w:hAnsi="Arial" w:cs="Arial"/>
                <w:i/>
                <w:sz w:val="14"/>
                <w:szCs w:val="14"/>
                <w:lang w:val="en-US"/>
              </w:rPr>
              <w:t xml:space="preserve">Gross Domestic Product </w:t>
            </w:r>
            <w:r w:rsidRPr="0077093D">
              <w:rPr>
                <w:rFonts w:ascii="Arial" w:hAnsi="Arial" w:cs="Arial"/>
                <w:i/>
                <w:sz w:val="14"/>
                <w:szCs w:val="14"/>
                <w:lang w:val="en-US"/>
              </w:rPr>
              <w:br/>
              <w:t>at market prices</w:t>
            </w:r>
          </w:p>
        </w:tc>
      </w:tr>
      <w:tr w:rsidR="0077093D" w:rsidRPr="0077093D" w:rsidTr="00430293">
        <w:trPr>
          <w:cantSplit/>
        </w:trPr>
        <w:tc>
          <w:tcPr>
            <w:tcW w:w="3084" w:type="dxa"/>
            <w:tcBorders>
              <w:top w:val="single" w:sz="6" w:space="0" w:color="000000"/>
              <w:bottom w:val="single" w:sz="6" w:space="0" w:color="000000"/>
            </w:tcBorders>
            <w:shd w:val="clear" w:color="auto" w:fill="auto"/>
            <w:vAlign w:val="bottom"/>
          </w:tcPr>
          <w:p w:rsidR="00934DAD" w:rsidRPr="0077093D" w:rsidRDefault="00934DAD">
            <w:pPr>
              <w:pStyle w:val="9"/>
              <w:keepNext w:val="0"/>
              <w:spacing w:before="20" w:line="240" w:lineRule="auto"/>
              <w:rPr>
                <w:szCs w:val="14"/>
                <w:lang w:val="en-US"/>
              </w:rPr>
            </w:pPr>
            <w:r w:rsidRPr="0077093D">
              <w:rPr>
                <w:szCs w:val="14"/>
              </w:rPr>
              <w:t>Всего</w:t>
            </w:r>
          </w:p>
        </w:tc>
        <w:tc>
          <w:tcPr>
            <w:tcW w:w="937" w:type="dxa"/>
            <w:tcBorders>
              <w:top w:val="single" w:sz="6" w:space="0" w:color="000000"/>
              <w:left w:val="single" w:sz="6" w:space="0" w:color="000000"/>
              <w:bottom w:val="single" w:sz="6" w:space="0" w:color="000000"/>
            </w:tcBorders>
            <w:shd w:val="clear" w:color="auto" w:fill="auto"/>
            <w:vAlign w:val="bottom"/>
          </w:tcPr>
          <w:p w:rsidR="00934DAD" w:rsidRPr="0077093D" w:rsidRDefault="00934DAD" w:rsidP="00430293">
            <w:pPr>
              <w:spacing w:before="20"/>
              <w:ind w:right="57"/>
              <w:jc w:val="right"/>
              <w:rPr>
                <w:rFonts w:ascii="Arial" w:hAnsi="Arial" w:cs="Arial"/>
                <w:b/>
                <w:sz w:val="14"/>
                <w:szCs w:val="14"/>
                <w:lang w:val="en-US"/>
              </w:rPr>
            </w:pPr>
            <w:r w:rsidRPr="0077093D">
              <w:rPr>
                <w:rFonts w:ascii="Arial" w:hAnsi="Arial" w:cs="Arial"/>
                <w:b/>
                <w:sz w:val="14"/>
                <w:szCs w:val="14"/>
                <w:lang w:val="en-US"/>
              </w:rPr>
              <w:t>60 114 001</w:t>
            </w:r>
          </w:p>
        </w:tc>
        <w:tc>
          <w:tcPr>
            <w:tcW w:w="938" w:type="dxa"/>
            <w:tcBorders>
              <w:top w:val="single" w:sz="6" w:space="0" w:color="000000"/>
              <w:left w:val="single" w:sz="6" w:space="0" w:color="000000"/>
              <w:bottom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b/>
                <w:sz w:val="14"/>
                <w:szCs w:val="14"/>
              </w:rPr>
            </w:pPr>
            <w:r w:rsidRPr="0077093D">
              <w:rPr>
                <w:rFonts w:ascii="Arial" w:hAnsi="Arial" w:cs="Arial"/>
                <w:b/>
                <w:sz w:val="14"/>
                <w:szCs w:val="14"/>
                <w:lang w:val="en-US"/>
              </w:rPr>
              <w:t>107 658 131</w:t>
            </w:r>
          </w:p>
        </w:tc>
        <w:tc>
          <w:tcPr>
            <w:tcW w:w="938" w:type="dxa"/>
            <w:tcBorders>
              <w:top w:val="single" w:sz="6" w:space="0" w:color="000000"/>
              <w:left w:val="single" w:sz="6" w:space="0" w:color="000000"/>
              <w:bottom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b/>
                <w:sz w:val="14"/>
                <w:szCs w:val="14"/>
              </w:rPr>
            </w:pPr>
            <w:r w:rsidRPr="0077093D">
              <w:rPr>
                <w:rFonts w:ascii="Arial" w:hAnsi="Arial" w:cs="Arial"/>
                <w:b/>
                <w:sz w:val="14"/>
                <w:szCs w:val="14"/>
              </w:rPr>
              <w:t>135</w:t>
            </w:r>
            <w:r w:rsidRPr="0077093D">
              <w:rPr>
                <w:rFonts w:ascii="Arial" w:hAnsi="Arial" w:cs="Arial"/>
                <w:b/>
                <w:sz w:val="14"/>
                <w:szCs w:val="14"/>
                <w:lang w:val="en-US"/>
              </w:rPr>
              <w:t> </w:t>
            </w:r>
            <w:r w:rsidRPr="0077093D">
              <w:rPr>
                <w:rFonts w:ascii="Arial" w:hAnsi="Arial" w:cs="Arial"/>
                <w:b/>
                <w:sz w:val="14"/>
                <w:szCs w:val="14"/>
              </w:rPr>
              <w:t>294</w:t>
            </w:r>
            <w:r w:rsidRPr="0077093D">
              <w:rPr>
                <w:rFonts w:ascii="Arial" w:hAnsi="Arial" w:cs="Arial"/>
                <w:b/>
                <w:sz w:val="14"/>
                <w:szCs w:val="14"/>
                <w:lang w:val="en-US"/>
              </w:rPr>
              <w:t xml:space="preserve"> </w:t>
            </w:r>
            <w:r w:rsidRPr="0077093D">
              <w:rPr>
                <w:rFonts w:ascii="Arial" w:hAnsi="Arial" w:cs="Arial"/>
                <w:b/>
                <w:sz w:val="14"/>
                <w:szCs w:val="14"/>
              </w:rPr>
              <w:t>975</w:t>
            </w:r>
          </w:p>
        </w:tc>
        <w:tc>
          <w:tcPr>
            <w:tcW w:w="938" w:type="dxa"/>
            <w:tcBorders>
              <w:top w:val="single" w:sz="6" w:space="0" w:color="000000"/>
              <w:left w:val="single" w:sz="6" w:space="0" w:color="000000"/>
              <w:bottom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b/>
                <w:sz w:val="14"/>
                <w:szCs w:val="14"/>
              </w:rPr>
            </w:pPr>
            <w:r w:rsidRPr="0077093D">
              <w:rPr>
                <w:rFonts w:ascii="Arial" w:hAnsi="Arial" w:cs="Arial"/>
                <w:b/>
                <w:sz w:val="14"/>
                <w:szCs w:val="14"/>
              </w:rPr>
              <w:t>153</w:t>
            </w:r>
            <w:r w:rsidRPr="0077093D">
              <w:rPr>
                <w:rFonts w:ascii="Arial" w:hAnsi="Arial" w:cs="Arial"/>
                <w:b/>
                <w:sz w:val="14"/>
                <w:szCs w:val="14"/>
                <w:lang w:val="en-US"/>
              </w:rPr>
              <w:t xml:space="preserve"> </w:t>
            </w:r>
            <w:r w:rsidRPr="0077093D">
              <w:rPr>
                <w:rFonts w:ascii="Arial" w:hAnsi="Arial" w:cs="Arial"/>
                <w:b/>
                <w:sz w:val="14"/>
                <w:szCs w:val="14"/>
              </w:rPr>
              <w:t>435</w:t>
            </w:r>
            <w:r w:rsidRPr="0077093D">
              <w:rPr>
                <w:rFonts w:ascii="Arial" w:hAnsi="Arial" w:cs="Arial"/>
                <w:b/>
                <w:sz w:val="14"/>
                <w:szCs w:val="14"/>
                <w:lang w:val="en-US"/>
              </w:rPr>
              <w:t xml:space="preserve"> </w:t>
            </w:r>
            <w:r w:rsidRPr="0077093D">
              <w:rPr>
                <w:rFonts w:ascii="Arial" w:hAnsi="Arial" w:cs="Arial"/>
                <w:b/>
                <w:sz w:val="14"/>
                <w:szCs w:val="14"/>
              </w:rPr>
              <w:t>153</w:t>
            </w:r>
          </w:p>
        </w:tc>
        <w:tc>
          <w:tcPr>
            <w:tcW w:w="3085" w:type="dxa"/>
            <w:tcBorders>
              <w:top w:val="single" w:sz="6" w:space="0" w:color="000000"/>
              <w:left w:val="single" w:sz="6" w:space="0" w:color="000000"/>
              <w:bottom w:val="single" w:sz="6" w:space="0" w:color="000000"/>
            </w:tcBorders>
            <w:shd w:val="clear" w:color="auto" w:fill="auto"/>
            <w:vAlign w:val="bottom"/>
          </w:tcPr>
          <w:p w:rsidR="00934DAD" w:rsidRPr="0077093D" w:rsidRDefault="00934DAD" w:rsidP="009B57C2">
            <w:pPr>
              <w:pStyle w:val="9"/>
              <w:keepNext w:val="0"/>
              <w:spacing w:before="20" w:line="240" w:lineRule="auto"/>
              <w:rPr>
                <w:i/>
                <w:szCs w:val="14"/>
                <w:lang w:val="en-US"/>
              </w:rPr>
            </w:pPr>
            <w:r w:rsidRPr="0077093D">
              <w:rPr>
                <w:i/>
                <w:szCs w:val="14"/>
                <w:lang w:val="en-US"/>
              </w:rPr>
              <w:t>Total</w:t>
            </w:r>
          </w:p>
        </w:tc>
      </w:tr>
      <w:tr w:rsidR="0077093D" w:rsidRPr="0077093D" w:rsidTr="00466C0B">
        <w:trPr>
          <w:cantSplit/>
        </w:trPr>
        <w:tc>
          <w:tcPr>
            <w:tcW w:w="3084" w:type="dxa"/>
            <w:tcBorders>
              <w:top w:val="single" w:sz="6" w:space="0" w:color="000000"/>
            </w:tcBorders>
            <w:shd w:val="clear" w:color="auto" w:fill="auto"/>
            <w:vAlign w:val="bottom"/>
          </w:tcPr>
          <w:p w:rsidR="00934DAD" w:rsidRPr="0077093D" w:rsidRDefault="00934DAD" w:rsidP="00BF7693">
            <w:pPr>
              <w:snapToGrid w:val="0"/>
              <w:spacing w:before="60" w:after="40"/>
              <w:rPr>
                <w:rFonts w:ascii="Arial" w:hAnsi="Arial" w:cs="Arial"/>
                <w:sz w:val="14"/>
                <w:szCs w:val="14"/>
              </w:rPr>
            </w:pPr>
          </w:p>
        </w:tc>
        <w:tc>
          <w:tcPr>
            <w:tcW w:w="3751" w:type="dxa"/>
            <w:gridSpan w:val="4"/>
            <w:tcBorders>
              <w:top w:val="single" w:sz="6" w:space="0" w:color="000000"/>
              <w:left w:val="single" w:sz="6" w:space="0" w:color="000000"/>
            </w:tcBorders>
            <w:shd w:val="clear" w:color="auto" w:fill="auto"/>
            <w:vAlign w:val="bottom"/>
          </w:tcPr>
          <w:p w:rsidR="00934DAD" w:rsidRPr="0077093D" w:rsidRDefault="00934DAD" w:rsidP="00BF7693">
            <w:pPr>
              <w:spacing w:before="60" w:after="40"/>
              <w:jc w:val="center"/>
              <w:rPr>
                <w:rFonts w:ascii="Arial" w:hAnsi="Arial" w:cs="Arial"/>
                <w:sz w:val="14"/>
                <w:szCs w:val="14"/>
              </w:rPr>
            </w:pPr>
            <w:r w:rsidRPr="0077093D">
              <w:rPr>
                <w:rFonts w:ascii="Arial" w:hAnsi="Arial" w:cs="Arial"/>
                <w:b/>
                <w:bCs/>
                <w:sz w:val="14"/>
                <w:szCs w:val="14"/>
              </w:rPr>
              <w:t>Использование</w:t>
            </w:r>
            <w:r w:rsidRPr="0077093D">
              <w:rPr>
                <w:rFonts w:ascii="Arial" w:hAnsi="Arial" w:cs="Arial"/>
                <w:b/>
                <w:bCs/>
                <w:sz w:val="14"/>
                <w:szCs w:val="14"/>
                <w:lang w:val="en-US"/>
              </w:rPr>
              <w:t xml:space="preserve"> / </w:t>
            </w:r>
            <w:r w:rsidRPr="0077093D">
              <w:rPr>
                <w:rFonts w:ascii="Arial" w:hAnsi="Arial" w:cs="Arial"/>
                <w:b/>
                <w:i/>
                <w:sz w:val="14"/>
                <w:szCs w:val="14"/>
                <w:lang w:val="en-US"/>
              </w:rPr>
              <w:t>Use</w:t>
            </w:r>
          </w:p>
        </w:tc>
        <w:tc>
          <w:tcPr>
            <w:tcW w:w="3085" w:type="dxa"/>
            <w:tcBorders>
              <w:top w:val="single" w:sz="6" w:space="0" w:color="000000"/>
              <w:left w:val="single" w:sz="6" w:space="0" w:color="000000"/>
            </w:tcBorders>
            <w:shd w:val="clear" w:color="auto" w:fill="auto"/>
            <w:vAlign w:val="bottom"/>
          </w:tcPr>
          <w:p w:rsidR="00934DAD" w:rsidRPr="0077093D" w:rsidRDefault="00934DAD" w:rsidP="00BF7693">
            <w:pPr>
              <w:snapToGrid w:val="0"/>
              <w:spacing w:before="60" w:after="40"/>
              <w:rPr>
                <w:rFonts w:ascii="Arial" w:hAnsi="Arial" w:cs="Arial"/>
                <w:b/>
                <w:bCs/>
                <w:i/>
                <w:sz w:val="14"/>
                <w:szCs w:val="14"/>
              </w:rPr>
            </w:pPr>
          </w:p>
        </w:tc>
      </w:tr>
      <w:tr w:rsidR="0077093D" w:rsidRPr="0077093D" w:rsidTr="00430293">
        <w:trPr>
          <w:cantSplit/>
        </w:trPr>
        <w:tc>
          <w:tcPr>
            <w:tcW w:w="3084" w:type="dxa"/>
            <w:shd w:val="clear" w:color="auto" w:fill="auto"/>
            <w:vAlign w:val="bottom"/>
          </w:tcPr>
          <w:p w:rsidR="00934DAD" w:rsidRPr="0077093D" w:rsidRDefault="00934DAD">
            <w:pPr>
              <w:spacing w:before="20"/>
              <w:rPr>
                <w:rFonts w:ascii="Arial" w:hAnsi="Arial" w:cs="Arial"/>
                <w:sz w:val="14"/>
                <w:szCs w:val="14"/>
                <w:lang w:val="en-US"/>
              </w:rPr>
            </w:pPr>
            <w:r w:rsidRPr="0077093D">
              <w:rPr>
                <w:rFonts w:ascii="Arial" w:hAnsi="Arial" w:cs="Arial"/>
                <w:sz w:val="14"/>
                <w:szCs w:val="14"/>
              </w:rPr>
              <w:t>Оплата</w:t>
            </w:r>
            <w:r w:rsidRPr="0077093D">
              <w:rPr>
                <w:rFonts w:ascii="Arial" w:hAnsi="Arial" w:cs="Arial"/>
                <w:sz w:val="14"/>
                <w:szCs w:val="14"/>
                <w:lang w:val="en-US"/>
              </w:rPr>
              <w:t xml:space="preserve"> </w:t>
            </w:r>
            <w:r w:rsidRPr="0077093D">
              <w:rPr>
                <w:rFonts w:ascii="Arial" w:hAnsi="Arial" w:cs="Arial"/>
                <w:sz w:val="14"/>
                <w:szCs w:val="14"/>
              </w:rPr>
              <w:t>труда</w:t>
            </w:r>
            <w:r w:rsidRPr="0077093D">
              <w:rPr>
                <w:rFonts w:ascii="Arial" w:hAnsi="Arial" w:cs="Arial"/>
                <w:sz w:val="14"/>
                <w:szCs w:val="14"/>
                <w:lang w:val="en-US"/>
              </w:rPr>
              <w:t xml:space="preserve"> </w:t>
            </w:r>
            <w:r w:rsidRPr="0077093D">
              <w:rPr>
                <w:rFonts w:ascii="Arial" w:hAnsi="Arial" w:cs="Arial"/>
                <w:sz w:val="14"/>
                <w:szCs w:val="14"/>
              </w:rPr>
              <w:t>наемных</w:t>
            </w:r>
            <w:r w:rsidRPr="0077093D">
              <w:rPr>
                <w:rFonts w:ascii="Arial" w:hAnsi="Arial" w:cs="Arial"/>
                <w:sz w:val="14"/>
                <w:szCs w:val="14"/>
                <w:lang w:val="en-US"/>
              </w:rPr>
              <w:t xml:space="preserve"> </w:t>
            </w:r>
            <w:r w:rsidRPr="0077093D">
              <w:rPr>
                <w:rFonts w:ascii="Arial" w:hAnsi="Arial" w:cs="Arial"/>
                <w:sz w:val="14"/>
                <w:szCs w:val="14"/>
              </w:rPr>
              <w:t>работников</w:t>
            </w:r>
          </w:p>
        </w:tc>
        <w:tc>
          <w:tcPr>
            <w:tcW w:w="937" w:type="dxa"/>
            <w:tcBorders>
              <w:left w:val="single" w:sz="6" w:space="0" w:color="000000"/>
            </w:tcBorders>
            <w:shd w:val="clear" w:color="auto" w:fill="auto"/>
            <w:vAlign w:val="bottom"/>
          </w:tcPr>
          <w:p w:rsidR="00934DAD" w:rsidRPr="0077093D" w:rsidRDefault="00934DAD" w:rsidP="00430293">
            <w:pPr>
              <w:spacing w:before="20"/>
              <w:ind w:right="57"/>
              <w:jc w:val="right"/>
              <w:rPr>
                <w:rFonts w:ascii="Arial" w:hAnsi="Arial" w:cs="Arial"/>
                <w:sz w:val="14"/>
                <w:szCs w:val="14"/>
                <w:lang w:val="en-US"/>
              </w:rPr>
            </w:pPr>
            <w:r w:rsidRPr="0077093D">
              <w:rPr>
                <w:rFonts w:ascii="Arial" w:hAnsi="Arial" w:cs="Arial"/>
                <w:sz w:val="14"/>
                <w:szCs w:val="14"/>
                <w:lang w:val="en-US"/>
              </w:rPr>
              <w:t>26 385 054</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 xml:space="preserve">48 696 704   </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54 703 641</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 xml:space="preserve">59 907 630   </w:t>
            </w:r>
          </w:p>
        </w:tc>
        <w:tc>
          <w:tcPr>
            <w:tcW w:w="3085" w:type="dxa"/>
            <w:tcBorders>
              <w:left w:val="single" w:sz="6" w:space="0" w:color="000000"/>
            </w:tcBorders>
            <w:shd w:val="clear" w:color="auto" w:fill="auto"/>
            <w:vAlign w:val="bottom"/>
          </w:tcPr>
          <w:p w:rsidR="00934DAD" w:rsidRPr="0077093D" w:rsidRDefault="00934DAD" w:rsidP="009B57C2">
            <w:pPr>
              <w:spacing w:before="20"/>
              <w:rPr>
                <w:rFonts w:ascii="Arial" w:hAnsi="Arial" w:cs="Arial"/>
                <w:i/>
                <w:sz w:val="14"/>
                <w:szCs w:val="14"/>
              </w:rPr>
            </w:pPr>
            <w:r w:rsidRPr="0077093D">
              <w:rPr>
                <w:rFonts w:ascii="Arial" w:hAnsi="Arial" w:cs="Arial"/>
                <w:i/>
                <w:sz w:val="14"/>
                <w:szCs w:val="14"/>
                <w:lang w:val="en-GB"/>
              </w:rPr>
              <w:t>Wages</w:t>
            </w:r>
            <w:r w:rsidRPr="0077093D">
              <w:rPr>
                <w:rFonts w:ascii="Arial" w:hAnsi="Arial" w:cs="Arial"/>
                <w:i/>
                <w:sz w:val="14"/>
                <w:szCs w:val="14"/>
              </w:rPr>
              <w:t xml:space="preserve"> of </w:t>
            </w:r>
            <w:r w:rsidRPr="0077093D">
              <w:rPr>
                <w:rFonts w:ascii="Arial" w:hAnsi="Arial" w:cs="Arial"/>
                <w:i/>
                <w:sz w:val="14"/>
                <w:szCs w:val="14"/>
                <w:lang w:val="en-GB"/>
              </w:rPr>
              <w:t>employees</w:t>
            </w:r>
            <w:r w:rsidRPr="0077093D">
              <w:rPr>
                <w:rFonts w:ascii="Arial" w:hAnsi="Arial" w:cs="Arial"/>
                <w:i/>
                <w:sz w:val="14"/>
                <w:szCs w:val="14"/>
              </w:rPr>
              <w:t xml:space="preserve"> </w:t>
            </w:r>
          </w:p>
        </w:tc>
      </w:tr>
      <w:tr w:rsidR="0077093D" w:rsidRPr="00AA17E9" w:rsidTr="00430293">
        <w:trPr>
          <w:cantSplit/>
        </w:trPr>
        <w:tc>
          <w:tcPr>
            <w:tcW w:w="3084" w:type="dxa"/>
            <w:shd w:val="clear" w:color="auto" w:fill="auto"/>
            <w:vAlign w:val="bottom"/>
          </w:tcPr>
          <w:p w:rsidR="00934DAD" w:rsidRPr="0077093D" w:rsidRDefault="00934DAD">
            <w:pPr>
              <w:pStyle w:val="18"/>
              <w:spacing w:before="20"/>
              <w:ind w:left="113"/>
              <w:rPr>
                <w:szCs w:val="14"/>
              </w:rPr>
            </w:pPr>
            <w:r w:rsidRPr="0077093D">
              <w:rPr>
                <w:szCs w:val="14"/>
              </w:rPr>
              <w:t xml:space="preserve">в том числе оплата труда и смешанные </w:t>
            </w:r>
            <w:r w:rsidRPr="0077093D">
              <w:rPr>
                <w:szCs w:val="14"/>
              </w:rPr>
              <w:br/>
              <w:t xml:space="preserve">доходы, не наблюдаемые прямыми </w:t>
            </w:r>
            <w:r w:rsidRPr="0077093D">
              <w:rPr>
                <w:szCs w:val="14"/>
              </w:rPr>
              <w:br/>
              <w:t>статистическими методами</w:t>
            </w:r>
          </w:p>
        </w:tc>
        <w:tc>
          <w:tcPr>
            <w:tcW w:w="937" w:type="dxa"/>
            <w:tcBorders>
              <w:left w:val="single" w:sz="6" w:space="0" w:color="000000"/>
            </w:tcBorders>
            <w:shd w:val="clear" w:color="auto" w:fill="auto"/>
            <w:vAlign w:val="bottom"/>
          </w:tcPr>
          <w:p w:rsidR="00934DAD" w:rsidRPr="0077093D" w:rsidRDefault="00934DAD" w:rsidP="00430293">
            <w:pPr>
              <w:spacing w:before="20"/>
              <w:ind w:right="57"/>
              <w:jc w:val="right"/>
              <w:rPr>
                <w:rFonts w:ascii="Arial" w:hAnsi="Arial" w:cs="Arial"/>
                <w:sz w:val="14"/>
                <w:szCs w:val="14"/>
                <w:lang w:val="en-US"/>
              </w:rPr>
            </w:pPr>
            <w:r w:rsidRPr="0077093D">
              <w:rPr>
                <w:rFonts w:ascii="Arial" w:hAnsi="Arial" w:cs="Arial"/>
                <w:sz w:val="14"/>
                <w:szCs w:val="14"/>
                <w:lang w:val="en-US"/>
              </w:rPr>
              <w:t>6 466 513</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 xml:space="preserve">10 288 120   </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12 130 955</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 xml:space="preserve">12 094 122   </w:t>
            </w:r>
          </w:p>
        </w:tc>
        <w:tc>
          <w:tcPr>
            <w:tcW w:w="3085" w:type="dxa"/>
            <w:tcBorders>
              <w:left w:val="single" w:sz="6" w:space="0" w:color="000000"/>
            </w:tcBorders>
            <w:shd w:val="clear" w:color="auto" w:fill="auto"/>
            <w:vAlign w:val="bottom"/>
          </w:tcPr>
          <w:p w:rsidR="00934DAD" w:rsidRPr="0077093D" w:rsidRDefault="00934DAD" w:rsidP="009B57C2">
            <w:pPr>
              <w:pStyle w:val="18"/>
              <w:spacing w:before="20"/>
              <w:ind w:left="113"/>
              <w:rPr>
                <w:i/>
                <w:szCs w:val="14"/>
                <w:lang w:val="en-US"/>
              </w:rPr>
            </w:pPr>
            <w:r w:rsidRPr="0077093D">
              <w:rPr>
                <w:i/>
                <w:szCs w:val="14"/>
                <w:lang w:val="en-US"/>
              </w:rPr>
              <w:t>including wages and mixed income not o</w:t>
            </w:r>
            <w:r w:rsidRPr="0077093D">
              <w:rPr>
                <w:i/>
                <w:szCs w:val="14"/>
                <w:lang w:val="en-US"/>
              </w:rPr>
              <w:t>b</w:t>
            </w:r>
            <w:r w:rsidRPr="0077093D">
              <w:rPr>
                <w:i/>
                <w:szCs w:val="14"/>
                <w:lang w:val="en-US"/>
              </w:rPr>
              <w:t>served by direct statistical methods</w:t>
            </w:r>
          </w:p>
        </w:tc>
      </w:tr>
      <w:tr w:rsidR="0077093D" w:rsidRPr="00AA17E9" w:rsidTr="00430293">
        <w:trPr>
          <w:cantSplit/>
        </w:trPr>
        <w:tc>
          <w:tcPr>
            <w:tcW w:w="3084" w:type="dxa"/>
            <w:shd w:val="clear" w:color="auto" w:fill="auto"/>
            <w:vAlign w:val="bottom"/>
          </w:tcPr>
          <w:p w:rsidR="00934DAD" w:rsidRPr="0077093D" w:rsidRDefault="00934DAD">
            <w:pPr>
              <w:pStyle w:val="18"/>
              <w:spacing w:before="20"/>
              <w:rPr>
                <w:szCs w:val="14"/>
              </w:rPr>
            </w:pPr>
            <w:r w:rsidRPr="0077093D">
              <w:rPr>
                <w:szCs w:val="14"/>
              </w:rPr>
              <w:t>Налоги на производство и импорт</w:t>
            </w:r>
          </w:p>
        </w:tc>
        <w:tc>
          <w:tcPr>
            <w:tcW w:w="937" w:type="dxa"/>
            <w:tcBorders>
              <w:left w:val="single" w:sz="6" w:space="0" w:color="000000"/>
            </w:tcBorders>
            <w:shd w:val="clear" w:color="auto" w:fill="auto"/>
            <w:vAlign w:val="bottom"/>
          </w:tcPr>
          <w:p w:rsidR="00934DAD" w:rsidRPr="0077093D" w:rsidRDefault="00934DAD" w:rsidP="00430293">
            <w:pPr>
              <w:spacing w:before="20"/>
              <w:ind w:right="57"/>
              <w:jc w:val="right"/>
              <w:rPr>
                <w:rFonts w:ascii="Arial" w:hAnsi="Arial" w:cs="Arial"/>
                <w:sz w:val="14"/>
                <w:szCs w:val="14"/>
                <w:lang w:val="en-US"/>
              </w:rPr>
            </w:pPr>
            <w:r w:rsidRPr="0077093D">
              <w:rPr>
                <w:rFonts w:ascii="Arial" w:hAnsi="Arial" w:cs="Arial"/>
                <w:sz w:val="14"/>
                <w:szCs w:val="14"/>
                <w:lang w:val="en-US"/>
              </w:rPr>
              <w:t>9 104 662</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lang w:val="en-US"/>
              </w:rPr>
              <w:t xml:space="preserve">11 989 426   </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16 598 249</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 xml:space="preserve">17 250 423   </w:t>
            </w:r>
          </w:p>
        </w:tc>
        <w:tc>
          <w:tcPr>
            <w:tcW w:w="3085" w:type="dxa"/>
            <w:tcBorders>
              <w:left w:val="single" w:sz="6" w:space="0" w:color="000000"/>
            </w:tcBorders>
            <w:shd w:val="clear" w:color="auto" w:fill="auto"/>
            <w:vAlign w:val="bottom"/>
          </w:tcPr>
          <w:p w:rsidR="00934DAD" w:rsidRPr="0077093D" w:rsidRDefault="00934DAD" w:rsidP="009B57C2">
            <w:pPr>
              <w:pStyle w:val="18"/>
              <w:spacing w:before="20"/>
              <w:rPr>
                <w:i/>
                <w:szCs w:val="14"/>
                <w:lang w:val="en-US"/>
              </w:rPr>
            </w:pPr>
            <w:r w:rsidRPr="0077093D">
              <w:rPr>
                <w:i/>
                <w:szCs w:val="14"/>
                <w:lang w:val="en-US"/>
              </w:rPr>
              <w:t xml:space="preserve">Taxes on production and imports </w:t>
            </w:r>
          </w:p>
        </w:tc>
      </w:tr>
      <w:tr w:rsidR="0077093D" w:rsidRPr="0077093D" w:rsidTr="00430293">
        <w:trPr>
          <w:cantSplit/>
        </w:trPr>
        <w:tc>
          <w:tcPr>
            <w:tcW w:w="3084" w:type="dxa"/>
            <w:shd w:val="clear" w:color="auto" w:fill="auto"/>
            <w:vAlign w:val="bottom"/>
          </w:tcPr>
          <w:p w:rsidR="00934DAD" w:rsidRPr="0077093D" w:rsidRDefault="00934DAD">
            <w:pPr>
              <w:spacing w:before="20"/>
              <w:ind w:left="284"/>
              <w:rPr>
                <w:rFonts w:ascii="Arial" w:hAnsi="Arial" w:cs="Arial"/>
                <w:sz w:val="14"/>
                <w:szCs w:val="14"/>
              </w:rPr>
            </w:pPr>
            <w:r w:rsidRPr="0077093D">
              <w:rPr>
                <w:rFonts w:ascii="Arial" w:hAnsi="Arial" w:cs="Arial"/>
                <w:sz w:val="14"/>
                <w:szCs w:val="14"/>
              </w:rPr>
              <w:t>в том числе:</w:t>
            </w:r>
          </w:p>
        </w:tc>
        <w:tc>
          <w:tcPr>
            <w:tcW w:w="937" w:type="dxa"/>
            <w:tcBorders>
              <w:left w:val="single" w:sz="6" w:space="0" w:color="000000"/>
            </w:tcBorders>
            <w:shd w:val="clear" w:color="auto" w:fill="auto"/>
            <w:vAlign w:val="bottom"/>
          </w:tcPr>
          <w:p w:rsidR="00934DAD" w:rsidRPr="0077093D" w:rsidRDefault="00934DAD" w:rsidP="00430293">
            <w:pPr>
              <w:spacing w:before="20"/>
              <w:ind w:right="57"/>
              <w:jc w:val="right"/>
              <w:rPr>
                <w:rFonts w:ascii="Arial" w:hAnsi="Arial" w:cs="Arial"/>
                <w:sz w:val="14"/>
                <w:szCs w:val="14"/>
                <w:lang w:val="en-US"/>
              </w:rPr>
            </w:pPr>
            <w:r w:rsidRPr="0077093D">
              <w:rPr>
                <w:rFonts w:ascii="Arial" w:hAnsi="Arial" w:cs="Arial"/>
                <w:sz w:val="14"/>
                <w:szCs w:val="14"/>
                <w:lang w:val="en-US"/>
              </w:rPr>
              <w:t> </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lang w:val="en-US"/>
              </w:rPr>
            </w:pPr>
            <w:r w:rsidRPr="0077093D">
              <w:rPr>
                <w:rFonts w:ascii="Arial" w:hAnsi="Arial" w:cs="Arial"/>
                <w:sz w:val="14"/>
                <w:szCs w:val="14"/>
                <w:lang w:val="en-US"/>
              </w:rPr>
              <w:t> </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 </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lang w:val="en-US"/>
              </w:rPr>
            </w:pPr>
          </w:p>
        </w:tc>
        <w:tc>
          <w:tcPr>
            <w:tcW w:w="3085" w:type="dxa"/>
            <w:tcBorders>
              <w:left w:val="single" w:sz="6" w:space="0" w:color="000000"/>
            </w:tcBorders>
            <w:shd w:val="clear" w:color="auto" w:fill="auto"/>
            <w:vAlign w:val="bottom"/>
          </w:tcPr>
          <w:p w:rsidR="00934DAD" w:rsidRPr="0077093D" w:rsidRDefault="00934DAD" w:rsidP="009B57C2">
            <w:pPr>
              <w:spacing w:before="20"/>
              <w:ind w:left="284"/>
              <w:rPr>
                <w:rFonts w:ascii="Arial" w:hAnsi="Arial" w:cs="Arial"/>
                <w:i/>
                <w:sz w:val="14"/>
                <w:szCs w:val="14"/>
              </w:rPr>
            </w:pPr>
            <w:r w:rsidRPr="0077093D">
              <w:rPr>
                <w:rFonts w:ascii="Arial" w:hAnsi="Arial" w:cs="Arial"/>
                <w:i/>
                <w:sz w:val="14"/>
                <w:szCs w:val="14"/>
              </w:rPr>
              <w:t>including:</w:t>
            </w:r>
          </w:p>
        </w:tc>
      </w:tr>
      <w:tr w:rsidR="0077093D" w:rsidRPr="0077093D" w:rsidTr="00430293">
        <w:trPr>
          <w:cantSplit/>
        </w:trPr>
        <w:tc>
          <w:tcPr>
            <w:tcW w:w="3084" w:type="dxa"/>
            <w:shd w:val="clear" w:color="auto" w:fill="auto"/>
            <w:vAlign w:val="bottom"/>
          </w:tcPr>
          <w:p w:rsidR="00934DAD" w:rsidRPr="0077093D" w:rsidRDefault="00934DAD">
            <w:pPr>
              <w:spacing w:before="20"/>
              <w:ind w:left="113"/>
              <w:rPr>
                <w:rFonts w:ascii="Arial" w:hAnsi="Arial" w:cs="Arial"/>
                <w:sz w:val="14"/>
                <w:szCs w:val="14"/>
              </w:rPr>
            </w:pPr>
            <w:r w:rsidRPr="0077093D">
              <w:rPr>
                <w:rFonts w:ascii="Arial" w:hAnsi="Arial" w:cs="Arial"/>
                <w:sz w:val="14"/>
                <w:szCs w:val="14"/>
              </w:rPr>
              <w:t xml:space="preserve">налоги на продукты </w:t>
            </w:r>
          </w:p>
        </w:tc>
        <w:tc>
          <w:tcPr>
            <w:tcW w:w="937" w:type="dxa"/>
            <w:tcBorders>
              <w:left w:val="single" w:sz="6" w:space="0" w:color="000000"/>
            </w:tcBorders>
            <w:shd w:val="clear" w:color="auto" w:fill="auto"/>
            <w:vAlign w:val="bottom"/>
          </w:tcPr>
          <w:p w:rsidR="00934DAD" w:rsidRPr="0077093D" w:rsidRDefault="00934DAD" w:rsidP="00430293">
            <w:pPr>
              <w:spacing w:before="20"/>
              <w:ind w:right="57"/>
              <w:jc w:val="right"/>
              <w:rPr>
                <w:rFonts w:ascii="Arial" w:hAnsi="Arial" w:cs="Arial"/>
                <w:sz w:val="14"/>
                <w:szCs w:val="14"/>
                <w:lang w:val="en-US"/>
              </w:rPr>
            </w:pPr>
            <w:r w:rsidRPr="0077093D">
              <w:rPr>
                <w:rFonts w:ascii="Arial" w:hAnsi="Arial" w:cs="Arial"/>
                <w:sz w:val="14"/>
                <w:szCs w:val="14"/>
                <w:lang w:val="en-US"/>
              </w:rPr>
              <w:t>8 413 322</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lang w:val="en-US"/>
              </w:rPr>
              <w:t xml:space="preserve">11 399 890   </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15 289 529</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 xml:space="preserve">15 747 277   </w:t>
            </w:r>
          </w:p>
        </w:tc>
        <w:tc>
          <w:tcPr>
            <w:tcW w:w="3085" w:type="dxa"/>
            <w:tcBorders>
              <w:left w:val="single" w:sz="6" w:space="0" w:color="000000"/>
            </w:tcBorders>
            <w:shd w:val="clear" w:color="auto" w:fill="auto"/>
            <w:vAlign w:val="bottom"/>
          </w:tcPr>
          <w:p w:rsidR="00934DAD" w:rsidRPr="0077093D" w:rsidRDefault="00934DAD" w:rsidP="009B57C2">
            <w:pPr>
              <w:spacing w:before="20"/>
              <w:ind w:left="113"/>
              <w:rPr>
                <w:rFonts w:ascii="Arial" w:hAnsi="Arial" w:cs="Arial"/>
                <w:i/>
                <w:sz w:val="14"/>
                <w:szCs w:val="14"/>
              </w:rPr>
            </w:pPr>
            <w:r w:rsidRPr="0077093D">
              <w:rPr>
                <w:rFonts w:ascii="Arial" w:hAnsi="Arial" w:cs="Arial"/>
                <w:i/>
                <w:sz w:val="14"/>
                <w:szCs w:val="14"/>
                <w:lang w:val="en-US"/>
              </w:rPr>
              <w:t>taxes</w:t>
            </w:r>
            <w:r w:rsidRPr="0077093D">
              <w:rPr>
                <w:rFonts w:ascii="Arial" w:hAnsi="Arial" w:cs="Arial"/>
                <w:i/>
                <w:sz w:val="14"/>
                <w:szCs w:val="14"/>
              </w:rPr>
              <w:t xml:space="preserve"> on products  </w:t>
            </w:r>
          </w:p>
        </w:tc>
      </w:tr>
      <w:tr w:rsidR="0077093D" w:rsidRPr="0077093D" w:rsidTr="00430293">
        <w:trPr>
          <w:cantSplit/>
        </w:trPr>
        <w:tc>
          <w:tcPr>
            <w:tcW w:w="3084" w:type="dxa"/>
            <w:shd w:val="clear" w:color="auto" w:fill="auto"/>
            <w:vAlign w:val="bottom"/>
          </w:tcPr>
          <w:p w:rsidR="00934DAD" w:rsidRPr="0077093D" w:rsidRDefault="00934DAD">
            <w:pPr>
              <w:spacing w:before="20"/>
              <w:ind w:left="113"/>
              <w:rPr>
                <w:rFonts w:ascii="Arial" w:hAnsi="Arial" w:cs="Arial"/>
                <w:sz w:val="14"/>
                <w:szCs w:val="14"/>
              </w:rPr>
            </w:pPr>
            <w:r w:rsidRPr="0077093D">
              <w:rPr>
                <w:rFonts w:ascii="Arial" w:hAnsi="Arial" w:cs="Arial"/>
                <w:sz w:val="14"/>
                <w:szCs w:val="14"/>
              </w:rPr>
              <w:t>другие налоги на производство</w:t>
            </w:r>
          </w:p>
        </w:tc>
        <w:tc>
          <w:tcPr>
            <w:tcW w:w="937" w:type="dxa"/>
            <w:tcBorders>
              <w:left w:val="single" w:sz="6" w:space="0" w:color="000000"/>
            </w:tcBorders>
            <w:shd w:val="clear" w:color="auto" w:fill="auto"/>
            <w:vAlign w:val="bottom"/>
          </w:tcPr>
          <w:p w:rsidR="00934DAD" w:rsidRPr="0077093D" w:rsidRDefault="00934DAD" w:rsidP="00430293">
            <w:pPr>
              <w:spacing w:before="20"/>
              <w:ind w:right="57"/>
              <w:jc w:val="right"/>
              <w:rPr>
                <w:rFonts w:ascii="Arial" w:hAnsi="Arial" w:cs="Arial"/>
                <w:sz w:val="14"/>
                <w:szCs w:val="14"/>
                <w:lang w:val="en-US"/>
              </w:rPr>
            </w:pPr>
            <w:r w:rsidRPr="0077093D">
              <w:rPr>
                <w:rFonts w:ascii="Arial" w:hAnsi="Arial" w:cs="Arial"/>
                <w:sz w:val="14"/>
                <w:szCs w:val="14"/>
                <w:lang w:val="en-US"/>
              </w:rPr>
              <w:t>691 340</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 xml:space="preserve">589 536   </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1 308 721</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 xml:space="preserve">1 503 146   </w:t>
            </w:r>
          </w:p>
        </w:tc>
        <w:tc>
          <w:tcPr>
            <w:tcW w:w="3085" w:type="dxa"/>
            <w:tcBorders>
              <w:left w:val="single" w:sz="6" w:space="0" w:color="000000"/>
            </w:tcBorders>
            <w:shd w:val="clear" w:color="auto" w:fill="auto"/>
            <w:vAlign w:val="bottom"/>
          </w:tcPr>
          <w:p w:rsidR="00934DAD" w:rsidRPr="0077093D" w:rsidRDefault="00934DAD" w:rsidP="009B57C2">
            <w:pPr>
              <w:spacing w:before="20"/>
              <w:ind w:left="113"/>
              <w:rPr>
                <w:rFonts w:ascii="Arial" w:hAnsi="Arial" w:cs="Arial"/>
                <w:i/>
                <w:sz w:val="14"/>
                <w:szCs w:val="14"/>
              </w:rPr>
            </w:pPr>
            <w:r w:rsidRPr="0077093D">
              <w:rPr>
                <w:rFonts w:ascii="Arial" w:hAnsi="Arial" w:cs="Arial"/>
                <w:i/>
                <w:sz w:val="14"/>
                <w:szCs w:val="14"/>
              </w:rPr>
              <w:t xml:space="preserve">other </w:t>
            </w:r>
            <w:r w:rsidRPr="0077093D">
              <w:rPr>
                <w:rFonts w:ascii="Arial" w:hAnsi="Arial" w:cs="Arial"/>
                <w:i/>
                <w:sz w:val="14"/>
                <w:szCs w:val="14"/>
                <w:lang w:val="en-GB"/>
              </w:rPr>
              <w:t>taxes</w:t>
            </w:r>
            <w:r w:rsidRPr="0077093D">
              <w:rPr>
                <w:rFonts w:ascii="Arial" w:hAnsi="Arial" w:cs="Arial"/>
                <w:i/>
                <w:sz w:val="14"/>
                <w:szCs w:val="14"/>
              </w:rPr>
              <w:t xml:space="preserve"> on </w:t>
            </w:r>
            <w:r w:rsidRPr="0077093D">
              <w:rPr>
                <w:rFonts w:ascii="Arial" w:hAnsi="Arial" w:cs="Arial"/>
                <w:i/>
                <w:sz w:val="14"/>
                <w:szCs w:val="14"/>
                <w:lang w:val="en-US"/>
              </w:rPr>
              <w:t>production</w:t>
            </w:r>
          </w:p>
        </w:tc>
      </w:tr>
      <w:tr w:rsidR="0077093D" w:rsidRPr="00AA17E9" w:rsidTr="00430293">
        <w:trPr>
          <w:cantSplit/>
        </w:trPr>
        <w:tc>
          <w:tcPr>
            <w:tcW w:w="3084" w:type="dxa"/>
            <w:shd w:val="clear" w:color="auto" w:fill="auto"/>
            <w:vAlign w:val="bottom"/>
          </w:tcPr>
          <w:p w:rsidR="00934DAD" w:rsidRPr="0077093D" w:rsidRDefault="00934DAD">
            <w:pPr>
              <w:spacing w:before="20"/>
              <w:rPr>
                <w:rFonts w:ascii="Arial" w:hAnsi="Arial" w:cs="Arial"/>
                <w:sz w:val="14"/>
                <w:szCs w:val="14"/>
              </w:rPr>
            </w:pPr>
            <w:r w:rsidRPr="0077093D">
              <w:rPr>
                <w:rFonts w:ascii="Arial" w:hAnsi="Arial" w:cs="Arial"/>
                <w:sz w:val="14"/>
                <w:szCs w:val="14"/>
              </w:rPr>
              <w:t>Субсидии на производство и импорт</w:t>
            </w:r>
            <w:proofErr w:type="gramStart"/>
            <w:r w:rsidRPr="0077093D">
              <w:rPr>
                <w:rFonts w:ascii="Arial" w:hAnsi="Arial" w:cs="Arial"/>
                <w:sz w:val="14"/>
                <w:szCs w:val="14"/>
              </w:rPr>
              <w:t xml:space="preserve"> (-)</w:t>
            </w:r>
            <w:proofErr w:type="gramEnd"/>
          </w:p>
        </w:tc>
        <w:tc>
          <w:tcPr>
            <w:tcW w:w="937" w:type="dxa"/>
            <w:tcBorders>
              <w:left w:val="single" w:sz="6" w:space="0" w:color="000000"/>
            </w:tcBorders>
            <w:shd w:val="clear" w:color="auto" w:fill="auto"/>
            <w:vAlign w:val="bottom"/>
          </w:tcPr>
          <w:p w:rsidR="00934DAD" w:rsidRPr="0077093D" w:rsidRDefault="00934DAD" w:rsidP="00430293">
            <w:pPr>
              <w:spacing w:before="20"/>
              <w:ind w:right="57"/>
              <w:jc w:val="right"/>
              <w:rPr>
                <w:rFonts w:ascii="Arial" w:hAnsi="Arial" w:cs="Arial"/>
                <w:sz w:val="14"/>
                <w:szCs w:val="14"/>
                <w:lang w:val="en-US"/>
              </w:rPr>
            </w:pPr>
            <w:r w:rsidRPr="0077093D">
              <w:rPr>
                <w:rFonts w:ascii="Arial" w:hAnsi="Arial" w:cs="Arial"/>
                <w:sz w:val="14"/>
                <w:szCs w:val="14"/>
                <w:lang w:val="en-US"/>
              </w:rPr>
              <w:t>359 983</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 xml:space="preserve">1 538 877   </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3 087 462</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 xml:space="preserve">4 950 465   </w:t>
            </w:r>
          </w:p>
        </w:tc>
        <w:tc>
          <w:tcPr>
            <w:tcW w:w="3085" w:type="dxa"/>
            <w:tcBorders>
              <w:left w:val="single" w:sz="6" w:space="0" w:color="000000"/>
            </w:tcBorders>
            <w:shd w:val="clear" w:color="auto" w:fill="auto"/>
            <w:vAlign w:val="bottom"/>
          </w:tcPr>
          <w:p w:rsidR="00934DAD" w:rsidRPr="0077093D" w:rsidRDefault="00934DAD" w:rsidP="009B57C2">
            <w:pPr>
              <w:spacing w:before="20"/>
              <w:rPr>
                <w:rFonts w:ascii="Arial" w:hAnsi="Arial" w:cs="Arial"/>
                <w:i/>
                <w:sz w:val="14"/>
                <w:szCs w:val="14"/>
                <w:lang w:val="en-US"/>
              </w:rPr>
            </w:pPr>
            <w:r w:rsidRPr="0077093D">
              <w:rPr>
                <w:rFonts w:ascii="Arial" w:hAnsi="Arial" w:cs="Arial"/>
                <w:i/>
                <w:sz w:val="14"/>
                <w:szCs w:val="14"/>
                <w:lang w:val="en-US"/>
              </w:rPr>
              <w:t>Subsidies on production and imports (-)</w:t>
            </w:r>
          </w:p>
        </w:tc>
      </w:tr>
      <w:tr w:rsidR="0077093D" w:rsidRPr="0077093D" w:rsidTr="00430293">
        <w:trPr>
          <w:cantSplit/>
        </w:trPr>
        <w:tc>
          <w:tcPr>
            <w:tcW w:w="3084" w:type="dxa"/>
            <w:shd w:val="clear" w:color="auto" w:fill="auto"/>
            <w:vAlign w:val="bottom"/>
          </w:tcPr>
          <w:p w:rsidR="00934DAD" w:rsidRPr="0077093D" w:rsidRDefault="00934DAD">
            <w:pPr>
              <w:spacing w:before="20"/>
              <w:ind w:left="284"/>
              <w:rPr>
                <w:rFonts w:ascii="Arial" w:hAnsi="Arial" w:cs="Arial"/>
                <w:sz w:val="14"/>
                <w:szCs w:val="14"/>
              </w:rPr>
            </w:pPr>
            <w:r w:rsidRPr="0077093D">
              <w:rPr>
                <w:rFonts w:ascii="Arial" w:hAnsi="Arial" w:cs="Arial"/>
                <w:sz w:val="14"/>
                <w:szCs w:val="14"/>
              </w:rPr>
              <w:t>в том числе:</w:t>
            </w:r>
          </w:p>
        </w:tc>
        <w:tc>
          <w:tcPr>
            <w:tcW w:w="937" w:type="dxa"/>
            <w:tcBorders>
              <w:left w:val="single" w:sz="6" w:space="0" w:color="000000"/>
            </w:tcBorders>
            <w:shd w:val="clear" w:color="auto" w:fill="auto"/>
            <w:vAlign w:val="bottom"/>
          </w:tcPr>
          <w:p w:rsidR="00934DAD" w:rsidRPr="0077093D" w:rsidRDefault="00934DAD" w:rsidP="00430293">
            <w:pPr>
              <w:spacing w:before="20"/>
              <w:ind w:right="57"/>
              <w:jc w:val="right"/>
              <w:rPr>
                <w:rFonts w:ascii="Arial" w:hAnsi="Arial" w:cs="Arial"/>
                <w:sz w:val="14"/>
                <w:szCs w:val="14"/>
                <w:lang w:val="en-US"/>
              </w:rPr>
            </w:pPr>
            <w:r w:rsidRPr="0077093D">
              <w:rPr>
                <w:rFonts w:ascii="Arial" w:hAnsi="Arial" w:cs="Arial"/>
                <w:sz w:val="14"/>
                <w:szCs w:val="14"/>
                <w:lang w:val="en-US"/>
              </w:rPr>
              <w:t> </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lang w:val="en-US"/>
              </w:rPr>
            </w:pPr>
            <w:r w:rsidRPr="0077093D">
              <w:rPr>
                <w:rFonts w:ascii="Arial" w:hAnsi="Arial" w:cs="Arial"/>
                <w:sz w:val="14"/>
                <w:szCs w:val="14"/>
                <w:lang w:val="en-US"/>
              </w:rPr>
              <w:t> </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 </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lang w:val="en-US"/>
              </w:rPr>
            </w:pPr>
          </w:p>
        </w:tc>
        <w:tc>
          <w:tcPr>
            <w:tcW w:w="3085" w:type="dxa"/>
            <w:tcBorders>
              <w:left w:val="single" w:sz="6" w:space="0" w:color="000000"/>
            </w:tcBorders>
            <w:shd w:val="clear" w:color="auto" w:fill="auto"/>
            <w:vAlign w:val="bottom"/>
          </w:tcPr>
          <w:p w:rsidR="00934DAD" w:rsidRPr="0077093D" w:rsidRDefault="00934DAD" w:rsidP="009B57C2">
            <w:pPr>
              <w:spacing w:before="20"/>
              <w:ind w:left="284"/>
              <w:rPr>
                <w:rFonts w:ascii="Arial" w:hAnsi="Arial" w:cs="Arial"/>
                <w:i/>
                <w:sz w:val="14"/>
                <w:szCs w:val="14"/>
              </w:rPr>
            </w:pPr>
            <w:r w:rsidRPr="0077093D">
              <w:rPr>
                <w:rFonts w:ascii="Arial" w:hAnsi="Arial" w:cs="Arial"/>
                <w:i/>
                <w:sz w:val="14"/>
                <w:szCs w:val="14"/>
              </w:rPr>
              <w:t>including:</w:t>
            </w:r>
          </w:p>
        </w:tc>
      </w:tr>
      <w:tr w:rsidR="0077093D" w:rsidRPr="0077093D" w:rsidTr="00F7485D">
        <w:trPr>
          <w:cantSplit/>
        </w:trPr>
        <w:tc>
          <w:tcPr>
            <w:tcW w:w="3084" w:type="dxa"/>
            <w:shd w:val="clear" w:color="auto" w:fill="auto"/>
            <w:vAlign w:val="bottom"/>
          </w:tcPr>
          <w:p w:rsidR="00934DAD" w:rsidRPr="0077093D" w:rsidRDefault="00934DAD">
            <w:pPr>
              <w:spacing w:before="20"/>
              <w:ind w:left="113"/>
              <w:rPr>
                <w:rFonts w:ascii="Arial" w:hAnsi="Arial" w:cs="Arial"/>
                <w:sz w:val="14"/>
                <w:szCs w:val="14"/>
              </w:rPr>
            </w:pPr>
            <w:r w:rsidRPr="0077093D">
              <w:rPr>
                <w:rFonts w:ascii="Arial" w:hAnsi="Arial" w:cs="Arial"/>
                <w:sz w:val="14"/>
                <w:szCs w:val="14"/>
              </w:rPr>
              <w:t>субсидии на продукты</w:t>
            </w:r>
          </w:p>
        </w:tc>
        <w:tc>
          <w:tcPr>
            <w:tcW w:w="937" w:type="dxa"/>
            <w:tcBorders>
              <w:left w:val="single" w:sz="6" w:space="0" w:color="000000"/>
            </w:tcBorders>
            <w:shd w:val="clear" w:color="auto" w:fill="auto"/>
            <w:vAlign w:val="bottom"/>
          </w:tcPr>
          <w:p w:rsidR="00934DAD" w:rsidRPr="0077093D" w:rsidRDefault="00934DAD" w:rsidP="00430293">
            <w:pPr>
              <w:spacing w:before="20"/>
              <w:ind w:right="57"/>
              <w:jc w:val="right"/>
              <w:rPr>
                <w:rFonts w:ascii="Arial" w:hAnsi="Arial" w:cs="Arial"/>
                <w:sz w:val="14"/>
                <w:szCs w:val="14"/>
                <w:lang w:val="en-US"/>
              </w:rPr>
            </w:pPr>
            <w:r w:rsidRPr="0077093D">
              <w:rPr>
                <w:rFonts w:ascii="Arial" w:hAnsi="Arial" w:cs="Arial"/>
                <w:sz w:val="14"/>
                <w:szCs w:val="14"/>
                <w:lang w:val="en-US"/>
              </w:rPr>
              <w:t>214 912</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 xml:space="preserve">737 852   </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1 410 692</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 xml:space="preserve">1 433 663   </w:t>
            </w:r>
          </w:p>
        </w:tc>
        <w:tc>
          <w:tcPr>
            <w:tcW w:w="3085" w:type="dxa"/>
            <w:tcBorders>
              <w:left w:val="single" w:sz="6" w:space="0" w:color="000000"/>
            </w:tcBorders>
            <w:shd w:val="clear" w:color="auto" w:fill="auto"/>
            <w:vAlign w:val="bottom"/>
          </w:tcPr>
          <w:p w:rsidR="00934DAD" w:rsidRPr="0077093D" w:rsidRDefault="00934DAD" w:rsidP="009B57C2">
            <w:pPr>
              <w:spacing w:before="20"/>
              <w:ind w:left="113"/>
              <w:rPr>
                <w:rFonts w:ascii="Arial" w:hAnsi="Arial" w:cs="Arial"/>
                <w:i/>
                <w:sz w:val="14"/>
                <w:szCs w:val="14"/>
              </w:rPr>
            </w:pPr>
            <w:r w:rsidRPr="0077093D">
              <w:rPr>
                <w:rFonts w:ascii="Arial" w:hAnsi="Arial" w:cs="Arial"/>
                <w:i/>
                <w:sz w:val="14"/>
                <w:szCs w:val="14"/>
                <w:lang w:val="en-US"/>
              </w:rPr>
              <w:t>s</w:t>
            </w:r>
            <w:r w:rsidRPr="0077093D">
              <w:rPr>
                <w:rFonts w:ascii="Arial" w:hAnsi="Arial" w:cs="Arial"/>
                <w:i/>
                <w:sz w:val="14"/>
                <w:szCs w:val="14"/>
              </w:rPr>
              <w:t xml:space="preserve">ubsidies on products </w:t>
            </w:r>
            <w:r w:rsidRPr="0077093D">
              <w:rPr>
                <w:rFonts w:ascii="Arial" w:hAnsi="Arial" w:cs="Arial"/>
                <w:i/>
                <w:sz w:val="14"/>
                <w:szCs w:val="14"/>
                <w:lang w:val="en-US"/>
              </w:rPr>
              <w:t xml:space="preserve"> </w:t>
            </w:r>
          </w:p>
        </w:tc>
      </w:tr>
      <w:tr w:rsidR="0077093D" w:rsidRPr="0077093D" w:rsidTr="00430293">
        <w:trPr>
          <w:cantSplit/>
        </w:trPr>
        <w:tc>
          <w:tcPr>
            <w:tcW w:w="3084" w:type="dxa"/>
            <w:shd w:val="clear" w:color="auto" w:fill="auto"/>
            <w:vAlign w:val="bottom"/>
          </w:tcPr>
          <w:p w:rsidR="00934DAD" w:rsidRPr="0077093D" w:rsidRDefault="00934DAD">
            <w:pPr>
              <w:spacing w:before="20"/>
              <w:ind w:left="113"/>
              <w:rPr>
                <w:rFonts w:ascii="Arial" w:hAnsi="Arial" w:cs="Arial"/>
                <w:sz w:val="14"/>
                <w:szCs w:val="14"/>
              </w:rPr>
            </w:pPr>
            <w:r w:rsidRPr="0077093D">
              <w:rPr>
                <w:rFonts w:ascii="Arial" w:hAnsi="Arial" w:cs="Arial"/>
                <w:sz w:val="14"/>
                <w:szCs w:val="14"/>
              </w:rPr>
              <w:t>другие субсидии на производство</w:t>
            </w:r>
          </w:p>
        </w:tc>
        <w:tc>
          <w:tcPr>
            <w:tcW w:w="937" w:type="dxa"/>
            <w:tcBorders>
              <w:left w:val="single" w:sz="6" w:space="0" w:color="000000"/>
            </w:tcBorders>
            <w:shd w:val="clear" w:color="auto" w:fill="auto"/>
            <w:vAlign w:val="bottom"/>
          </w:tcPr>
          <w:p w:rsidR="00934DAD" w:rsidRPr="0077093D" w:rsidRDefault="00934DAD" w:rsidP="00430293">
            <w:pPr>
              <w:spacing w:before="20"/>
              <w:ind w:right="57"/>
              <w:jc w:val="right"/>
              <w:rPr>
                <w:rFonts w:ascii="Arial" w:hAnsi="Arial" w:cs="Arial"/>
                <w:sz w:val="14"/>
                <w:szCs w:val="14"/>
                <w:lang w:val="en-US"/>
              </w:rPr>
            </w:pPr>
            <w:r w:rsidRPr="0077093D">
              <w:rPr>
                <w:rFonts w:ascii="Arial" w:hAnsi="Arial" w:cs="Arial"/>
                <w:sz w:val="14"/>
                <w:szCs w:val="14"/>
                <w:lang w:val="en-US"/>
              </w:rPr>
              <w:t>145 071</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 xml:space="preserve">801 025   </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1 676 770</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 xml:space="preserve">3 516 802   </w:t>
            </w:r>
          </w:p>
        </w:tc>
        <w:tc>
          <w:tcPr>
            <w:tcW w:w="3085" w:type="dxa"/>
            <w:tcBorders>
              <w:left w:val="single" w:sz="6" w:space="0" w:color="000000"/>
            </w:tcBorders>
            <w:shd w:val="clear" w:color="auto" w:fill="auto"/>
            <w:vAlign w:val="bottom"/>
          </w:tcPr>
          <w:p w:rsidR="00934DAD" w:rsidRPr="0077093D" w:rsidRDefault="00934DAD" w:rsidP="009B57C2">
            <w:pPr>
              <w:spacing w:before="20"/>
              <w:ind w:left="113"/>
              <w:rPr>
                <w:rFonts w:ascii="Arial" w:hAnsi="Arial" w:cs="Arial"/>
                <w:i/>
                <w:sz w:val="14"/>
                <w:szCs w:val="14"/>
              </w:rPr>
            </w:pPr>
            <w:r w:rsidRPr="0077093D">
              <w:rPr>
                <w:rFonts w:ascii="Arial" w:hAnsi="Arial" w:cs="Arial"/>
                <w:i/>
                <w:sz w:val="14"/>
                <w:szCs w:val="14"/>
              </w:rPr>
              <w:t>other subsidies on production</w:t>
            </w:r>
            <w:r w:rsidRPr="0077093D">
              <w:rPr>
                <w:rFonts w:ascii="Arial" w:hAnsi="Arial" w:cs="Arial"/>
                <w:i/>
                <w:sz w:val="14"/>
                <w:szCs w:val="14"/>
                <w:lang w:val="en-US"/>
              </w:rPr>
              <w:t xml:space="preserve"> </w:t>
            </w:r>
          </w:p>
        </w:tc>
      </w:tr>
      <w:tr w:rsidR="0077093D" w:rsidRPr="00AA17E9" w:rsidTr="00430293">
        <w:trPr>
          <w:cantSplit/>
        </w:trPr>
        <w:tc>
          <w:tcPr>
            <w:tcW w:w="3084" w:type="dxa"/>
            <w:shd w:val="clear" w:color="auto" w:fill="auto"/>
            <w:vAlign w:val="bottom"/>
          </w:tcPr>
          <w:p w:rsidR="00934DAD" w:rsidRPr="0077093D" w:rsidRDefault="00934DAD">
            <w:pPr>
              <w:spacing w:before="20"/>
              <w:rPr>
                <w:rFonts w:ascii="Arial" w:hAnsi="Arial" w:cs="Arial"/>
                <w:sz w:val="14"/>
                <w:szCs w:val="14"/>
              </w:rPr>
            </w:pPr>
            <w:r w:rsidRPr="0077093D">
              <w:rPr>
                <w:rFonts w:ascii="Arial" w:hAnsi="Arial" w:cs="Arial"/>
                <w:sz w:val="14"/>
                <w:szCs w:val="14"/>
              </w:rPr>
              <w:t xml:space="preserve">Валовая прибыль экономики и валовые </w:t>
            </w:r>
            <w:r w:rsidRPr="0077093D">
              <w:rPr>
                <w:rFonts w:ascii="Arial" w:hAnsi="Arial" w:cs="Arial"/>
                <w:sz w:val="14"/>
                <w:szCs w:val="14"/>
              </w:rPr>
              <w:br/>
              <w:t>смешанные доходы</w:t>
            </w:r>
          </w:p>
        </w:tc>
        <w:tc>
          <w:tcPr>
            <w:tcW w:w="937" w:type="dxa"/>
            <w:tcBorders>
              <w:left w:val="single" w:sz="6" w:space="0" w:color="000000"/>
            </w:tcBorders>
            <w:shd w:val="clear" w:color="auto" w:fill="auto"/>
            <w:vAlign w:val="bottom"/>
          </w:tcPr>
          <w:p w:rsidR="00934DAD" w:rsidRPr="0077093D" w:rsidRDefault="00934DAD" w:rsidP="00430293">
            <w:pPr>
              <w:spacing w:before="20"/>
              <w:ind w:right="57"/>
              <w:jc w:val="right"/>
              <w:rPr>
                <w:rFonts w:ascii="Arial" w:hAnsi="Arial" w:cs="Arial"/>
                <w:sz w:val="14"/>
                <w:szCs w:val="14"/>
                <w:lang w:val="en-US"/>
              </w:rPr>
            </w:pPr>
            <w:r w:rsidRPr="0077093D">
              <w:rPr>
                <w:rFonts w:ascii="Arial" w:hAnsi="Arial" w:cs="Arial"/>
                <w:sz w:val="14"/>
                <w:szCs w:val="14"/>
                <w:lang w:val="en-US"/>
              </w:rPr>
              <w:t>24 984 268</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lang w:val="en-US"/>
              </w:rPr>
              <w:t xml:space="preserve">48 510 879   </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67 080 546</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 xml:space="preserve">81 227 565   </w:t>
            </w:r>
          </w:p>
        </w:tc>
        <w:tc>
          <w:tcPr>
            <w:tcW w:w="3085" w:type="dxa"/>
            <w:tcBorders>
              <w:left w:val="single" w:sz="6" w:space="0" w:color="000000"/>
            </w:tcBorders>
            <w:shd w:val="clear" w:color="auto" w:fill="auto"/>
            <w:vAlign w:val="bottom"/>
          </w:tcPr>
          <w:p w:rsidR="00934DAD" w:rsidRPr="0077093D" w:rsidRDefault="00934DAD" w:rsidP="009B57C2">
            <w:pPr>
              <w:spacing w:before="20"/>
              <w:rPr>
                <w:rFonts w:ascii="Arial" w:hAnsi="Arial" w:cs="Arial"/>
                <w:i/>
                <w:sz w:val="14"/>
                <w:szCs w:val="14"/>
                <w:lang w:val="en-US"/>
              </w:rPr>
            </w:pPr>
            <w:r w:rsidRPr="0077093D">
              <w:rPr>
                <w:rFonts w:ascii="Arial" w:hAnsi="Arial" w:cs="Arial"/>
                <w:i/>
                <w:sz w:val="14"/>
                <w:szCs w:val="14"/>
                <w:lang w:val="en-US"/>
              </w:rPr>
              <w:t xml:space="preserve">Gross operating surplus </w:t>
            </w:r>
            <w:r w:rsidRPr="0077093D">
              <w:rPr>
                <w:rFonts w:ascii="Arial" w:hAnsi="Arial" w:cs="Arial"/>
                <w:i/>
                <w:sz w:val="14"/>
                <w:szCs w:val="14"/>
                <w:lang w:val="en-US"/>
              </w:rPr>
              <w:br/>
              <w:t xml:space="preserve">and gross mixed income </w:t>
            </w:r>
          </w:p>
        </w:tc>
      </w:tr>
      <w:tr w:rsidR="0077093D" w:rsidRPr="0077093D" w:rsidTr="00430293">
        <w:trPr>
          <w:cantSplit/>
        </w:trPr>
        <w:tc>
          <w:tcPr>
            <w:tcW w:w="3084" w:type="dxa"/>
            <w:tcBorders>
              <w:top w:val="single" w:sz="6" w:space="0" w:color="000000"/>
              <w:bottom w:val="single" w:sz="6" w:space="0" w:color="000000"/>
            </w:tcBorders>
            <w:shd w:val="clear" w:color="auto" w:fill="auto"/>
            <w:vAlign w:val="bottom"/>
          </w:tcPr>
          <w:p w:rsidR="00934DAD" w:rsidRPr="0077093D" w:rsidRDefault="00934DAD">
            <w:pPr>
              <w:spacing w:before="20"/>
              <w:rPr>
                <w:rFonts w:ascii="Arial" w:hAnsi="Arial" w:cs="Arial"/>
                <w:sz w:val="14"/>
                <w:szCs w:val="14"/>
                <w:lang w:val="en-US"/>
              </w:rPr>
            </w:pPr>
            <w:r w:rsidRPr="0077093D">
              <w:rPr>
                <w:rFonts w:ascii="Arial" w:hAnsi="Arial" w:cs="Arial"/>
                <w:b/>
                <w:sz w:val="14"/>
                <w:szCs w:val="14"/>
              </w:rPr>
              <w:t>Всего</w:t>
            </w:r>
          </w:p>
        </w:tc>
        <w:tc>
          <w:tcPr>
            <w:tcW w:w="937" w:type="dxa"/>
            <w:tcBorders>
              <w:top w:val="single" w:sz="6" w:space="0" w:color="000000"/>
              <w:left w:val="single" w:sz="6" w:space="0" w:color="000000"/>
              <w:bottom w:val="single" w:sz="6" w:space="0" w:color="000000"/>
            </w:tcBorders>
            <w:shd w:val="clear" w:color="auto" w:fill="auto"/>
            <w:vAlign w:val="bottom"/>
          </w:tcPr>
          <w:p w:rsidR="00934DAD" w:rsidRPr="0077093D" w:rsidRDefault="00934DAD" w:rsidP="00430293">
            <w:pPr>
              <w:spacing w:before="20"/>
              <w:ind w:right="57"/>
              <w:jc w:val="right"/>
              <w:rPr>
                <w:rFonts w:ascii="Arial" w:hAnsi="Arial" w:cs="Arial"/>
                <w:b/>
                <w:sz w:val="14"/>
                <w:szCs w:val="14"/>
                <w:lang w:val="en-US"/>
              </w:rPr>
            </w:pPr>
            <w:r w:rsidRPr="0077093D">
              <w:rPr>
                <w:rFonts w:ascii="Arial" w:hAnsi="Arial" w:cs="Arial"/>
                <w:b/>
                <w:sz w:val="14"/>
                <w:szCs w:val="14"/>
                <w:lang w:val="en-US"/>
              </w:rPr>
              <w:t>60 114 001</w:t>
            </w:r>
          </w:p>
        </w:tc>
        <w:tc>
          <w:tcPr>
            <w:tcW w:w="938" w:type="dxa"/>
            <w:tcBorders>
              <w:top w:val="single" w:sz="6" w:space="0" w:color="000000"/>
              <w:left w:val="single" w:sz="6" w:space="0" w:color="000000"/>
              <w:bottom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b/>
                <w:sz w:val="14"/>
                <w:szCs w:val="14"/>
              </w:rPr>
            </w:pPr>
            <w:r w:rsidRPr="0077093D">
              <w:rPr>
                <w:rFonts w:ascii="Arial" w:hAnsi="Arial" w:cs="Arial"/>
                <w:b/>
                <w:sz w:val="14"/>
                <w:szCs w:val="14"/>
                <w:lang w:val="en-US"/>
              </w:rPr>
              <w:t xml:space="preserve">107 658 132   </w:t>
            </w:r>
          </w:p>
        </w:tc>
        <w:tc>
          <w:tcPr>
            <w:tcW w:w="938" w:type="dxa"/>
            <w:tcBorders>
              <w:top w:val="single" w:sz="6" w:space="0" w:color="000000"/>
              <w:left w:val="single" w:sz="6" w:space="0" w:color="000000"/>
              <w:bottom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b/>
                <w:sz w:val="14"/>
                <w:szCs w:val="14"/>
              </w:rPr>
            </w:pPr>
            <w:r w:rsidRPr="0077093D">
              <w:rPr>
                <w:rFonts w:ascii="Arial" w:hAnsi="Arial" w:cs="Arial"/>
                <w:b/>
                <w:sz w:val="14"/>
                <w:szCs w:val="14"/>
              </w:rPr>
              <w:t xml:space="preserve">135 294 974   </w:t>
            </w:r>
          </w:p>
        </w:tc>
        <w:tc>
          <w:tcPr>
            <w:tcW w:w="938" w:type="dxa"/>
            <w:tcBorders>
              <w:top w:val="single" w:sz="6" w:space="0" w:color="000000"/>
              <w:left w:val="single" w:sz="6" w:space="0" w:color="000000"/>
              <w:bottom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b/>
                <w:sz w:val="14"/>
                <w:szCs w:val="14"/>
              </w:rPr>
            </w:pPr>
            <w:r w:rsidRPr="0077093D">
              <w:rPr>
                <w:rFonts w:ascii="Arial" w:hAnsi="Arial" w:cs="Arial"/>
                <w:b/>
                <w:sz w:val="14"/>
                <w:szCs w:val="14"/>
              </w:rPr>
              <w:t xml:space="preserve">153 435 153   </w:t>
            </w:r>
          </w:p>
        </w:tc>
        <w:tc>
          <w:tcPr>
            <w:tcW w:w="3085" w:type="dxa"/>
            <w:tcBorders>
              <w:top w:val="single" w:sz="6" w:space="0" w:color="000000"/>
              <w:left w:val="single" w:sz="6" w:space="0" w:color="000000"/>
              <w:bottom w:val="single" w:sz="6" w:space="0" w:color="000000"/>
            </w:tcBorders>
            <w:shd w:val="clear" w:color="auto" w:fill="auto"/>
            <w:vAlign w:val="bottom"/>
          </w:tcPr>
          <w:p w:rsidR="00934DAD" w:rsidRPr="0077093D" w:rsidRDefault="00934DAD">
            <w:pPr>
              <w:spacing w:before="20"/>
              <w:rPr>
                <w:rFonts w:ascii="Arial" w:hAnsi="Arial" w:cs="Arial"/>
                <w:i/>
                <w:sz w:val="14"/>
                <w:szCs w:val="14"/>
                <w:lang w:val="en-US"/>
              </w:rPr>
            </w:pPr>
            <w:r w:rsidRPr="0077093D">
              <w:rPr>
                <w:rFonts w:ascii="Arial" w:hAnsi="Arial" w:cs="Arial"/>
                <w:b/>
                <w:i/>
                <w:sz w:val="14"/>
                <w:szCs w:val="14"/>
                <w:lang w:val="en-US"/>
              </w:rPr>
              <w:t>Total</w:t>
            </w:r>
          </w:p>
        </w:tc>
      </w:tr>
    </w:tbl>
    <w:p w:rsidR="003C69E4" w:rsidRPr="0077093D" w:rsidRDefault="003D6A30">
      <w:pPr>
        <w:tabs>
          <w:tab w:val="left" w:pos="1263"/>
          <w:tab w:val="left" w:pos="2526"/>
          <w:tab w:val="left" w:pos="3789"/>
          <w:tab w:val="left" w:pos="5052"/>
          <w:tab w:val="left" w:pos="6315"/>
          <w:tab w:val="left" w:pos="7578"/>
        </w:tabs>
        <w:spacing w:before="240" w:after="60"/>
        <w:ind w:left="425" w:hanging="425"/>
      </w:pPr>
      <w:r w:rsidRPr="0077093D">
        <w:rPr>
          <w:rFonts w:ascii="Arial" w:hAnsi="Arial" w:cs="Arial"/>
          <w:b/>
          <w:bCs/>
          <w:sz w:val="16"/>
          <w:szCs w:val="16"/>
        </w:rPr>
        <w:t>1</w:t>
      </w:r>
      <w:r w:rsidR="004A524B" w:rsidRPr="0077093D">
        <w:rPr>
          <w:rFonts w:ascii="Arial" w:hAnsi="Arial" w:cs="Arial"/>
          <w:b/>
          <w:bCs/>
          <w:sz w:val="16"/>
          <w:szCs w:val="16"/>
        </w:rPr>
        <w:t>2</w:t>
      </w:r>
      <w:r w:rsidR="003C69E4" w:rsidRPr="0077093D">
        <w:rPr>
          <w:rFonts w:ascii="Arial" w:hAnsi="Arial" w:cs="Arial"/>
          <w:b/>
          <w:bCs/>
          <w:sz w:val="16"/>
          <w:szCs w:val="16"/>
        </w:rPr>
        <w:t xml:space="preserve">.5. </w:t>
      </w:r>
      <w:r w:rsidR="003C69E4" w:rsidRPr="0077093D">
        <w:rPr>
          <w:rFonts w:ascii="Arial" w:hAnsi="Arial" w:cs="Arial"/>
          <w:b/>
          <w:sz w:val="16"/>
        </w:rPr>
        <w:t>СЧЕТ</w:t>
      </w:r>
      <w:r w:rsidR="003C69E4" w:rsidRPr="0077093D">
        <w:rPr>
          <w:rFonts w:ascii="Arial" w:hAnsi="Arial" w:cs="Arial"/>
          <w:b/>
          <w:bCs/>
          <w:sz w:val="16"/>
          <w:szCs w:val="16"/>
        </w:rPr>
        <w:t xml:space="preserve"> РАСПРЕДЕЛЕНИЯ ПЕРВИЧНЫХ ДОХОДОВ</w:t>
      </w:r>
      <w:r w:rsidR="003C69E4" w:rsidRPr="0077093D">
        <w:rPr>
          <w:rFonts w:ascii="Arial" w:hAnsi="Arial" w:cs="Arial"/>
          <w:b/>
          <w:bCs/>
          <w:sz w:val="16"/>
          <w:szCs w:val="16"/>
        </w:rPr>
        <w:br/>
      </w:r>
      <w:r w:rsidR="003C69E4" w:rsidRPr="0077093D">
        <w:rPr>
          <w:rFonts w:ascii="Arial" w:hAnsi="Arial" w:cs="Arial"/>
          <w:sz w:val="14"/>
        </w:rPr>
        <w:t>в текущих ценах</w:t>
      </w:r>
    </w:p>
    <w:p w:rsidR="003C69E4" w:rsidRPr="0077093D" w:rsidRDefault="003C69E4" w:rsidP="00A363DE">
      <w:pPr>
        <w:ind w:left="425"/>
        <w:rPr>
          <w:lang w:val="en-US"/>
        </w:rPr>
      </w:pPr>
      <w:r w:rsidRPr="0077093D">
        <w:rPr>
          <w:rFonts w:ascii="Arial" w:hAnsi="Arial" w:cs="Arial"/>
          <w:b/>
          <w:bCs/>
          <w:i/>
          <w:sz w:val="16"/>
          <w:szCs w:val="16"/>
          <w:lang w:val="en-US"/>
        </w:rPr>
        <w:t>ALLOCATION OF PRIMARY INCOME ACCOUNT</w:t>
      </w:r>
      <w:r w:rsidRPr="0077093D">
        <w:rPr>
          <w:rFonts w:ascii="Arial" w:hAnsi="Arial" w:cs="Arial"/>
          <w:b/>
          <w:bCs/>
          <w:i/>
          <w:sz w:val="16"/>
          <w:szCs w:val="16"/>
          <w:lang w:val="en-US"/>
        </w:rPr>
        <w:br/>
      </w:r>
      <w:r w:rsidRPr="0077093D">
        <w:rPr>
          <w:rFonts w:ascii="Arial" w:hAnsi="Arial" w:cs="Arial"/>
          <w:i/>
          <w:sz w:val="14"/>
          <w:szCs w:val="14"/>
          <w:lang w:val="en-US"/>
        </w:rPr>
        <w:t>at current prices</w:t>
      </w:r>
    </w:p>
    <w:p w:rsidR="003C69E4" w:rsidRPr="0077093D" w:rsidRDefault="003C69E4">
      <w:pPr>
        <w:spacing w:after="60"/>
        <w:jc w:val="right"/>
        <w:rPr>
          <w:rFonts w:ascii="Arial" w:hAnsi="Arial" w:cs="Arial"/>
          <w:sz w:val="14"/>
          <w:szCs w:val="14"/>
        </w:rPr>
      </w:pPr>
      <w:r w:rsidRPr="0077093D">
        <w:rPr>
          <w:rFonts w:ascii="Arial" w:hAnsi="Arial" w:cs="Arial"/>
          <w:sz w:val="14"/>
          <w:szCs w:val="14"/>
        </w:rPr>
        <w:t>(миллионов рублей /</w:t>
      </w:r>
      <w:r w:rsidRPr="0077093D">
        <w:rPr>
          <w:rFonts w:ascii="Arial" w:hAnsi="Arial" w:cs="Arial"/>
          <w:i/>
          <w:sz w:val="14"/>
          <w:szCs w:val="14"/>
          <w:lang w:val="en-US"/>
        </w:rPr>
        <w:t xml:space="preserve"> mln. roubles</w:t>
      </w:r>
      <w:r w:rsidRPr="0077093D">
        <w:rPr>
          <w:rFonts w:ascii="Arial" w:hAnsi="Arial" w:cs="Arial"/>
          <w:sz w:val="14"/>
          <w:szCs w:val="14"/>
        </w:rPr>
        <w:t>)</w:t>
      </w:r>
    </w:p>
    <w:tbl>
      <w:tblPr>
        <w:tblW w:w="9920" w:type="dxa"/>
        <w:tblInd w:w="57" w:type="dxa"/>
        <w:tblLayout w:type="fixed"/>
        <w:tblCellMar>
          <w:left w:w="57" w:type="dxa"/>
          <w:right w:w="0" w:type="dxa"/>
        </w:tblCellMar>
        <w:tblLook w:val="0000" w:firstRow="0" w:lastRow="0" w:firstColumn="0" w:lastColumn="0" w:noHBand="0" w:noVBand="0"/>
      </w:tblPr>
      <w:tblGrid>
        <w:gridCol w:w="3084"/>
        <w:gridCol w:w="937"/>
        <w:gridCol w:w="938"/>
        <w:gridCol w:w="938"/>
        <w:gridCol w:w="938"/>
        <w:gridCol w:w="3085"/>
      </w:tblGrid>
      <w:tr w:rsidR="0077093D" w:rsidRPr="0077093D">
        <w:trPr>
          <w:cantSplit/>
        </w:trPr>
        <w:tc>
          <w:tcPr>
            <w:tcW w:w="3084" w:type="dxa"/>
            <w:tcBorders>
              <w:top w:val="single" w:sz="6" w:space="0" w:color="000000"/>
              <w:bottom w:val="single" w:sz="6" w:space="0" w:color="000000"/>
            </w:tcBorders>
            <w:shd w:val="clear" w:color="auto" w:fill="auto"/>
          </w:tcPr>
          <w:p w:rsidR="000568AC" w:rsidRPr="0077093D" w:rsidRDefault="000568AC">
            <w:pPr>
              <w:snapToGrid w:val="0"/>
              <w:spacing w:before="60" w:after="60"/>
              <w:jc w:val="center"/>
              <w:rPr>
                <w:rFonts w:ascii="Arial" w:hAnsi="Arial" w:cs="Arial"/>
                <w:sz w:val="14"/>
                <w:szCs w:val="14"/>
              </w:rPr>
            </w:pPr>
          </w:p>
        </w:tc>
        <w:tc>
          <w:tcPr>
            <w:tcW w:w="937" w:type="dxa"/>
            <w:tcBorders>
              <w:top w:val="single" w:sz="6" w:space="0" w:color="000000"/>
              <w:left w:val="single" w:sz="6" w:space="0" w:color="000000"/>
              <w:bottom w:val="single" w:sz="6" w:space="0" w:color="000000"/>
            </w:tcBorders>
            <w:shd w:val="clear" w:color="auto" w:fill="auto"/>
          </w:tcPr>
          <w:p w:rsidR="000568AC" w:rsidRPr="0077093D" w:rsidRDefault="000568AC">
            <w:pPr>
              <w:spacing w:before="60" w:after="60"/>
              <w:jc w:val="center"/>
              <w:rPr>
                <w:rFonts w:ascii="Arial" w:hAnsi="Arial" w:cs="Arial"/>
                <w:sz w:val="14"/>
                <w:szCs w:val="14"/>
              </w:rPr>
            </w:pPr>
            <w:r w:rsidRPr="0077093D">
              <w:rPr>
                <w:rFonts w:ascii="Arial" w:hAnsi="Arial" w:cs="Arial"/>
                <w:sz w:val="14"/>
                <w:szCs w:val="14"/>
              </w:rPr>
              <w:t>2011</w:t>
            </w:r>
          </w:p>
        </w:tc>
        <w:tc>
          <w:tcPr>
            <w:tcW w:w="938" w:type="dxa"/>
            <w:tcBorders>
              <w:top w:val="single" w:sz="6" w:space="0" w:color="000000"/>
              <w:left w:val="single" w:sz="6" w:space="0" w:color="000000"/>
              <w:bottom w:val="single" w:sz="6" w:space="0" w:color="000000"/>
            </w:tcBorders>
            <w:shd w:val="clear" w:color="auto" w:fill="auto"/>
          </w:tcPr>
          <w:p w:rsidR="000568AC" w:rsidRPr="0077093D" w:rsidRDefault="000568AC" w:rsidP="000568AC">
            <w:pPr>
              <w:spacing w:before="60" w:after="60"/>
              <w:jc w:val="center"/>
              <w:rPr>
                <w:rFonts w:ascii="Arial" w:hAnsi="Arial" w:cs="Arial"/>
                <w:sz w:val="14"/>
                <w:szCs w:val="14"/>
                <w:lang w:val="en-US"/>
              </w:rPr>
            </w:pPr>
            <w:r w:rsidRPr="0077093D">
              <w:rPr>
                <w:rFonts w:ascii="Arial" w:hAnsi="Arial" w:cs="Arial"/>
                <w:sz w:val="14"/>
                <w:szCs w:val="14"/>
                <w:lang w:val="en-US"/>
              </w:rPr>
              <w:t>2020</w:t>
            </w:r>
          </w:p>
        </w:tc>
        <w:tc>
          <w:tcPr>
            <w:tcW w:w="938" w:type="dxa"/>
            <w:tcBorders>
              <w:top w:val="single" w:sz="6" w:space="0" w:color="000000"/>
              <w:left w:val="single" w:sz="6" w:space="0" w:color="000000"/>
              <w:bottom w:val="single" w:sz="6" w:space="0" w:color="000000"/>
            </w:tcBorders>
            <w:shd w:val="clear" w:color="auto" w:fill="auto"/>
          </w:tcPr>
          <w:p w:rsidR="000568AC" w:rsidRPr="0077093D" w:rsidRDefault="000568AC" w:rsidP="000568AC">
            <w:pPr>
              <w:spacing w:before="60" w:after="60"/>
              <w:jc w:val="center"/>
              <w:rPr>
                <w:rFonts w:ascii="Arial" w:hAnsi="Arial" w:cs="Arial"/>
                <w:sz w:val="14"/>
                <w:szCs w:val="14"/>
                <w:lang w:val="en-US"/>
              </w:rPr>
            </w:pPr>
            <w:r w:rsidRPr="0077093D">
              <w:rPr>
                <w:rFonts w:ascii="Arial" w:hAnsi="Arial" w:cs="Arial"/>
                <w:sz w:val="14"/>
                <w:szCs w:val="14"/>
                <w:lang w:val="en-US"/>
              </w:rPr>
              <w:t>2021</w:t>
            </w:r>
          </w:p>
        </w:tc>
        <w:tc>
          <w:tcPr>
            <w:tcW w:w="938" w:type="dxa"/>
            <w:tcBorders>
              <w:top w:val="single" w:sz="6" w:space="0" w:color="000000"/>
              <w:left w:val="single" w:sz="6" w:space="0" w:color="000000"/>
              <w:bottom w:val="single" w:sz="6" w:space="0" w:color="000000"/>
            </w:tcBorders>
            <w:shd w:val="clear" w:color="auto" w:fill="auto"/>
          </w:tcPr>
          <w:p w:rsidR="000568AC" w:rsidRPr="0077093D" w:rsidRDefault="000568AC" w:rsidP="00011256">
            <w:pPr>
              <w:spacing w:before="60" w:after="60"/>
              <w:jc w:val="center"/>
              <w:rPr>
                <w:rFonts w:ascii="Arial" w:hAnsi="Arial" w:cs="Arial"/>
                <w:sz w:val="14"/>
                <w:szCs w:val="14"/>
                <w:lang w:val="en-US"/>
              </w:rPr>
            </w:pPr>
            <w:r w:rsidRPr="0077093D">
              <w:rPr>
                <w:rFonts w:ascii="Arial" w:hAnsi="Arial" w:cs="Arial"/>
                <w:sz w:val="14"/>
                <w:szCs w:val="14"/>
                <w:lang w:val="en-US"/>
              </w:rPr>
              <w:t>2022</w:t>
            </w:r>
          </w:p>
        </w:tc>
        <w:tc>
          <w:tcPr>
            <w:tcW w:w="3085" w:type="dxa"/>
            <w:tcBorders>
              <w:top w:val="single" w:sz="6" w:space="0" w:color="000000"/>
              <w:left w:val="single" w:sz="6" w:space="0" w:color="000000"/>
              <w:bottom w:val="single" w:sz="6" w:space="0" w:color="000000"/>
            </w:tcBorders>
            <w:shd w:val="clear" w:color="auto" w:fill="auto"/>
          </w:tcPr>
          <w:p w:rsidR="000568AC" w:rsidRPr="0077093D" w:rsidRDefault="000568AC">
            <w:pPr>
              <w:snapToGrid w:val="0"/>
              <w:spacing w:before="60" w:after="60"/>
              <w:jc w:val="center"/>
              <w:rPr>
                <w:rFonts w:ascii="Arial" w:hAnsi="Arial" w:cs="Arial"/>
                <w:sz w:val="14"/>
                <w:szCs w:val="14"/>
              </w:rPr>
            </w:pPr>
          </w:p>
        </w:tc>
      </w:tr>
      <w:tr w:rsidR="0077093D" w:rsidRPr="0077093D" w:rsidTr="00F84942">
        <w:trPr>
          <w:cantSplit/>
        </w:trPr>
        <w:tc>
          <w:tcPr>
            <w:tcW w:w="3084" w:type="dxa"/>
            <w:tcBorders>
              <w:top w:val="single" w:sz="6" w:space="0" w:color="000000"/>
            </w:tcBorders>
            <w:shd w:val="clear" w:color="auto" w:fill="auto"/>
            <w:vAlign w:val="bottom"/>
          </w:tcPr>
          <w:p w:rsidR="000568AC" w:rsidRPr="0077093D" w:rsidRDefault="000568AC">
            <w:pPr>
              <w:snapToGrid w:val="0"/>
              <w:spacing w:before="60" w:after="40"/>
              <w:rPr>
                <w:rFonts w:ascii="Arial" w:hAnsi="Arial" w:cs="Arial"/>
                <w:sz w:val="14"/>
                <w:szCs w:val="14"/>
              </w:rPr>
            </w:pPr>
          </w:p>
        </w:tc>
        <w:tc>
          <w:tcPr>
            <w:tcW w:w="3751" w:type="dxa"/>
            <w:gridSpan w:val="4"/>
            <w:tcBorders>
              <w:top w:val="single" w:sz="6" w:space="0" w:color="000000"/>
              <w:left w:val="single" w:sz="6" w:space="0" w:color="000000"/>
            </w:tcBorders>
            <w:shd w:val="clear" w:color="auto" w:fill="auto"/>
            <w:vAlign w:val="bottom"/>
          </w:tcPr>
          <w:p w:rsidR="000568AC" w:rsidRPr="0077093D" w:rsidRDefault="000568AC">
            <w:pPr>
              <w:spacing w:before="60" w:after="40"/>
              <w:jc w:val="center"/>
              <w:rPr>
                <w:rFonts w:ascii="Arial" w:hAnsi="Arial" w:cs="Arial"/>
                <w:sz w:val="14"/>
                <w:szCs w:val="14"/>
              </w:rPr>
            </w:pPr>
            <w:r w:rsidRPr="0077093D">
              <w:rPr>
                <w:rFonts w:ascii="Arial" w:hAnsi="Arial" w:cs="Arial"/>
                <w:b/>
                <w:bCs/>
                <w:sz w:val="14"/>
                <w:szCs w:val="14"/>
              </w:rPr>
              <w:t xml:space="preserve">Ресурсы / </w:t>
            </w:r>
            <w:r w:rsidRPr="0077093D">
              <w:rPr>
                <w:rFonts w:ascii="Arial" w:hAnsi="Arial" w:cs="Arial"/>
                <w:b/>
                <w:i/>
                <w:sz w:val="14"/>
                <w:szCs w:val="14"/>
              </w:rPr>
              <w:t>Resources</w:t>
            </w:r>
          </w:p>
        </w:tc>
        <w:tc>
          <w:tcPr>
            <w:tcW w:w="3085" w:type="dxa"/>
            <w:tcBorders>
              <w:top w:val="single" w:sz="6" w:space="0" w:color="000000"/>
              <w:left w:val="single" w:sz="6" w:space="0" w:color="000000"/>
            </w:tcBorders>
            <w:shd w:val="clear" w:color="auto" w:fill="auto"/>
            <w:vAlign w:val="bottom"/>
          </w:tcPr>
          <w:p w:rsidR="000568AC" w:rsidRPr="0077093D" w:rsidRDefault="000568AC">
            <w:pPr>
              <w:snapToGrid w:val="0"/>
              <w:spacing w:before="60" w:after="40"/>
              <w:rPr>
                <w:rFonts w:ascii="Arial" w:hAnsi="Arial" w:cs="Arial"/>
                <w:b/>
                <w:bCs/>
                <w:sz w:val="14"/>
                <w:szCs w:val="14"/>
              </w:rPr>
            </w:pPr>
          </w:p>
        </w:tc>
      </w:tr>
      <w:tr w:rsidR="0077093D" w:rsidRPr="00AA17E9" w:rsidTr="00613A71">
        <w:trPr>
          <w:cantSplit/>
        </w:trPr>
        <w:tc>
          <w:tcPr>
            <w:tcW w:w="3084" w:type="dxa"/>
            <w:shd w:val="clear" w:color="auto" w:fill="auto"/>
            <w:vAlign w:val="bottom"/>
          </w:tcPr>
          <w:p w:rsidR="00934DAD" w:rsidRPr="0077093D" w:rsidRDefault="00934DAD">
            <w:pPr>
              <w:spacing w:before="20"/>
              <w:rPr>
                <w:rFonts w:ascii="Arial" w:hAnsi="Arial" w:cs="Arial"/>
                <w:sz w:val="14"/>
                <w:szCs w:val="14"/>
              </w:rPr>
            </w:pPr>
            <w:r w:rsidRPr="0077093D">
              <w:rPr>
                <w:rFonts w:ascii="Arial" w:hAnsi="Arial" w:cs="Arial"/>
                <w:sz w:val="14"/>
                <w:szCs w:val="14"/>
              </w:rPr>
              <w:t xml:space="preserve">Валовая прибыль экономики и валовые </w:t>
            </w:r>
            <w:r w:rsidRPr="0077093D">
              <w:rPr>
                <w:rFonts w:ascii="Arial" w:hAnsi="Arial" w:cs="Arial"/>
                <w:sz w:val="14"/>
                <w:szCs w:val="14"/>
              </w:rPr>
              <w:br/>
              <w:t>смешанные доходы</w:t>
            </w:r>
          </w:p>
        </w:tc>
        <w:tc>
          <w:tcPr>
            <w:tcW w:w="937" w:type="dxa"/>
            <w:tcBorders>
              <w:left w:val="single" w:sz="6" w:space="0" w:color="000000"/>
            </w:tcBorders>
            <w:shd w:val="clear" w:color="auto" w:fill="auto"/>
            <w:vAlign w:val="bottom"/>
          </w:tcPr>
          <w:p w:rsidR="00934DAD" w:rsidRPr="0077093D" w:rsidRDefault="00934DAD" w:rsidP="00613A71">
            <w:pPr>
              <w:spacing w:before="20"/>
              <w:ind w:right="57"/>
              <w:jc w:val="right"/>
              <w:rPr>
                <w:rFonts w:ascii="Arial" w:hAnsi="Arial" w:cs="Arial"/>
                <w:sz w:val="14"/>
                <w:szCs w:val="14"/>
                <w:lang w:val="en-US"/>
              </w:rPr>
            </w:pPr>
            <w:r w:rsidRPr="0077093D">
              <w:rPr>
                <w:rFonts w:ascii="Arial" w:hAnsi="Arial" w:cs="Arial"/>
                <w:sz w:val="14"/>
                <w:szCs w:val="14"/>
                <w:lang w:val="en-US"/>
              </w:rPr>
              <w:t>24 984 268</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lang w:val="en-US"/>
              </w:rPr>
              <w:t xml:space="preserve">48 510 879   </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67 080 546</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 xml:space="preserve">81 227 565   </w:t>
            </w:r>
          </w:p>
        </w:tc>
        <w:tc>
          <w:tcPr>
            <w:tcW w:w="3085" w:type="dxa"/>
            <w:tcBorders>
              <w:left w:val="single" w:sz="6" w:space="0" w:color="000000"/>
            </w:tcBorders>
            <w:shd w:val="clear" w:color="auto" w:fill="auto"/>
            <w:vAlign w:val="bottom"/>
          </w:tcPr>
          <w:p w:rsidR="00934DAD" w:rsidRPr="0077093D" w:rsidRDefault="00934DAD" w:rsidP="009B57C2">
            <w:pPr>
              <w:spacing w:before="20"/>
              <w:rPr>
                <w:rFonts w:ascii="Arial" w:hAnsi="Arial" w:cs="Arial"/>
                <w:sz w:val="14"/>
                <w:szCs w:val="14"/>
                <w:lang w:val="en-US"/>
              </w:rPr>
            </w:pPr>
            <w:r w:rsidRPr="0077093D">
              <w:rPr>
                <w:rFonts w:ascii="Arial" w:eastAsia="Arial Unicode MS" w:hAnsi="Arial" w:cs="Arial"/>
                <w:i/>
                <w:sz w:val="14"/>
                <w:szCs w:val="14"/>
                <w:lang w:val="en-US"/>
              </w:rPr>
              <w:t xml:space="preserve">Gross operating surplus </w:t>
            </w:r>
            <w:r w:rsidRPr="0077093D">
              <w:rPr>
                <w:rFonts w:ascii="Arial" w:eastAsia="Arial Unicode MS" w:hAnsi="Arial" w:cs="Arial"/>
                <w:i/>
                <w:sz w:val="14"/>
                <w:szCs w:val="14"/>
                <w:lang w:val="en-US"/>
              </w:rPr>
              <w:br/>
              <w:t>and gross mixed income</w:t>
            </w:r>
          </w:p>
        </w:tc>
      </w:tr>
      <w:tr w:rsidR="0077093D" w:rsidRPr="0077093D" w:rsidTr="00613A71">
        <w:trPr>
          <w:cantSplit/>
        </w:trPr>
        <w:tc>
          <w:tcPr>
            <w:tcW w:w="3084" w:type="dxa"/>
            <w:shd w:val="clear" w:color="auto" w:fill="auto"/>
            <w:vAlign w:val="bottom"/>
          </w:tcPr>
          <w:p w:rsidR="00934DAD" w:rsidRPr="0077093D" w:rsidRDefault="00934DAD">
            <w:pPr>
              <w:spacing w:before="20"/>
              <w:rPr>
                <w:rFonts w:ascii="Arial" w:hAnsi="Arial" w:cs="Arial"/>
                <w:sz w:val="14"/>
                <w:szCs w:val="14"/>
                <w:lang w:val="en-US"/>
              </w:rPr>
            </w:pPr>
            <w:r w:rsidRPr="0077093D">
              <w:rPr>
                <w:rFonts w:ascii="Arial" w:hAnsi="Arial" w:cs="Arial"/>
                <w:sz w:val="14"/>
                <w:szCs w:val="14"/>
              </w:rPr>
              <w:t>Оплата</w:t>
            </w:r>
            <w:r w:rsidRPr="0077093D">
              <w:rPr>
                <w:rFonts w:ascii="Arial" w:hAnsi="Arial" w:cs="Arial"/>
                <w:sz w:val="14"/>
                <w:szCs w:val="14"/>
                <w:lang w:val="en-US"/>
              </w:rPr>
              <w:t xml:space="preserve"> </w:t>
            </w:r>
            <w:r w:rsidRPr="0077093D">
              <w:rPr>
                <w:rFonts w:ascii="Arial" w:hAnsi="Arial" w:cs="Arial"/>
                <w:sz w:val="14"/>
                <w:szCs w:val="14"/>
              </w:rPr>
              <w:t>труда</w:t>
            </w:r>
            <w:r w:rsidRPr="0077093D">
              <w:rPr>
                <w:rFonts w:ascii="Arial" w:hAnsi="Arial" w:cs="Arial"/>
                <w:sz w:val="14"/>
                <w:szCs w:val="14"/>
                <w:lang w:val="en-US"/>
              </w:rPr>
              <w:t xml:space="preserve"> </w:t>
            </w:r>
            <w:r w:rsidRPr="0077093D">
              <w:rPr>
                <w:rFonts w:ascii="Arial" w:hAnsi="Arial" w:cs="Arial"/>
                <w:sz w:val="14"/>
                <w:szCs w:val="14"/>
              </w:rPr>
              <w:t>наемных</w:t>
            </w:r>
            <w:r w:rsidRPr="0077093D">
              <w:rPr>
                <w:rFonts w:ascii="Arial" w:hAnsi="Arial" w:cs="Arial"/>
                <w:sz w:val="14"/>
                <w:szCs w:val="14"/>
                <w:lang w:val="en-US"/>
              </w:rPr>
              <w:t xml:space="preserve"> </w:t>
            </w:r>
            <w:r w:rsidRPr="0077093D">
              <w:rPr>
                <w:rFonts w:ascii="Arial" w:hAnsi="Arial" w:cs="Arial"/>
                <w:sz w:val="14"/>
                <w:szCs w:val="14"/>
              </w:rPr>
              <w:t>работников</w:t>
            </w:r>
          </w:p>
        </w:tc>
        <w:tc>
          <w:tcPr>
            <w:tcW w:w="937" w:type="dxa"/>
            <w:tcBorders>
              <w:left w:val="single" w:sz="6" w:space="0" w:color="000000"/>
            </w:tcBorders>
            <w:shd w:val="clear" w:color="auto" w:fill="auto"/>
            <w:vAlign w:val="bottom"/>
          </w:tcPr>
          <w:p w:rsidR="00934DAD" w:rsidRPr="0077093D" w:rsidRDefault="00934DAD" w:rsidP="00613A71">
            <w:pPr>
              <w:spacing w:before="20"/>
              <w:ind w:right="57"/>
              <w:jc w:val="right"/>
              <w:rPr>
                <w:rFonts w:ascii="Arial" w:hAnsi="Arial" w:cs="Arial"/>
                <w:sz w:val="14"/>
                <w:szCs w:val="14"/>
                <w:lang w:val="en-US"/>
              </w:rPr>
            </w:pPr>
            <w:r w:rsidRPr="0077093D">
              <w:rPr>
                <w:rFonts w:ascii="Arial" w:hAnsi="Arial" w:cs="Arial"/>
                <w:sz w:val="14"/>
                <w:szCs w:val="14"/>
                <w:lang w:val="en-US"/>
              </w:rPr>
              <w:t>26 105 493</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 xml:space="preserve">48 627 698   </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54 716 952</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 xml:space="preserve">59 754 509   </w:t>
            </w:r>
          </w:p>
        </w:tc>
        <w:tc>
          <w:tcPr>
            <w:tcW w:w="3085" w:type="dxa"/>
            <w:tcBorders>
              <w:left w:val="single" w:sz="6" w:space="0" w:color="000000"/>
            </w:tcBorders>
            <w:shd w:val="clear" w:color="auto" w:fill="auto"/>
            <w:vAlign w:val="bottom"/>
          </w:tcPr>
          <w:p w:rsidR="00934DAD" w:rsidRPr="0077093D" w:rsidRDefault="00934DAD" w:rsidP="009B57C2">
            <w:pPr>
              <w:spacing w:before="20"/>
              <w:rPr>
                <w:rFonts w:ascii="Arial" w:hAnsi="Arial" w:cs="Arial"/>
                <w:sz w:val="14"/>
                <w:szCs w:val="14"/>
                <w:lang w:val="en-US"/>
              </w:rPr>
            </w:pPr>
            <w:r w:rsidRPr="0077093D">
              <w:rPr>
                <w:rFonts w:ascii="Arial" w:hAnsi="Arial" w:cs="Arial"/>
                <w:i/>
                <w:sz w:val="14"/>
                <w:szCs w:val="14"/>
                <w:lang w:val="en-GB"/>
              </w:rPr>
              <w:t>Wages</w:t>
            </w:r>
            <w:r w:rsidRPr="0077093D">
              <w:rPr>
                <w:rFonts w:ascii="Arial" w:hAnsi="Arial" w:cs="Arial"/>
                <w:i/>
                <w:sz w:val="14"/>
                <w:szCs w:val="14"/>
              </w:rPr>
              <w:t xml:space="preserve"> </w:t>
            </w:r>
            <w:r w:rsidRPr="0077093D">
              <w:rPr>
                <w:rFonts w:ascii="Arial" w:hAnsi="Arial" w:cs="Arial"/>
                <w:sz w:val="14"/>
                <w:szCs w:val="14"/>
                <w:lang w:val="en-US"/>
              </w:rPr>
              <w:t>of employees</w:t>
            </w:r>
            <w:r w:rsidRPr="0077093D">
              <w:rPr>
                <w:rFonts w:ascii="Arial" w:hAnsi="Arial" w:cs="Arial"/>
                <w:i/>
                <w:sz w:val="14"/>
                <w:szCs w:val="14"/>
                <w:lang w:val="en-US"/>
              </w:rPr>
              <w:t xml:space="preserve">  </w:t>
            </w:r>
          </w:p>
        </w:tc>
      </w:tr>
      <w:tr w:rsidR="0077093D" w:rsidRPr="00AA17E9" w:rsidTr="00613A71">
        <w:trPr>
          <w:cantSplit/>
        </w:trPr>
        <w:tc>
          <w:tcPr>
            <w:tcW w:w="3084" w:type="dxa"/>
            <w:shd w:val="clear" w:color="auto" w:fill="auto"/>
            <w:vAlign w:val="bottom"/>
          </w:tcPr>
          <w:p w:rsidR="00934DAD" w:rsidRPr="0077093D" w:rsidRDefault="00934DAD">
            <w:pPr>
              <w:spacing w:before="20"/>
              <w:ind w:left="113"/>
              <w:rPr>
                <w:rFonts w:ascii="Arial" w:hAnsi="Arial" w:cs="Arial"/>
                <w:sz w:val="14"/>
                <w:szCs w:val="14"/>
              </w:rPr>
            </w:pPr>
            <w:r w:rsidRPr="0077093D">
              <w:rPr>
                <w:rFonts w:ascii="Arial" w:hAnsi="Arial" w:cs="Arial"/>
                <w:sz w:val="14"/>
                <w:szCs w:val="14"/>
              </w:rPr>
              <w:t xml:space="preserve">в том числе сальдо заработной платы, </w:t>
            </w:r>
            <w:r w:rsidRPr="0077093D">
              <w:rPr>
                <w:rFonts w:ascii="Arial" w:hAnsi="Arial" w:cs="Arial"/>
                <w:sz w:val="14"/>
                <w:szCs w:val="14"/>
              </w:rPr>
              <w:br/>
              <w:t xml:space="preserve">полученной за границей и выплаченной </w:t>
            </w:r>
            <w:r w:rsidRPr="0077093D">
              <w:rPr>
                <w:rFonts w:ascii="Arial" w:hAnsi="Arial" w:cs="Arial"/>
                <w:sz w:val="14"/>
                <w:szCs w:val="14"/>
              </w:rPr>
              <w:br/>
              <w:t>в России нерезидентам</w:t>
            </w:r>
          </w:p>
        </w:tc>
        <w:tc>
          <w:tcPr>
            <w:tcW w:w="937" w:type="dxa"/>
            <w:tcBorders>
              <w:left w:val="single" w:sz="6" w:space="0" w:color="000000"/>
            </w:tcBorders>
            <w:shd w:val="clear" w:color="auto" w:fill="auto"/>
            <w:vAlign w:val="bottom"/>
          </w:tcPr>
          <w:p w:rsidR="00934DAD" w:rsidRPr="0077093D" w:rsidRDefault="00934DAD" w:rsidP="00613A71">
            <w:pPr>
              <w:spacing w:before="20"/>
              <w:ind w:right="57"/>
              <w:jc w:val="right"/>
              <w:rPr>
                <w:rFonts w:ascii="Arial" w:hAnsi="Arial" w:cs="Arial"/>
                <w:sz w:val="14"/>
                <w:szCs w:val="14"/>
                <w:lang w:val="en-US"/>
              </w:rPr>
            </w:pPr>
            <w:r w:rsidRPr="0077093D">
              <w:rPr>
                <w:rFonts w:ascii="Arial" w:hAnsi="Arial" w:cs="Arial"/>
                <w:sz w:val="14"/>
                <w:szCs w:val="14"/>
                <w:lang w:val="en-US"/>
              </w:rPr>
              <w:t>-279 560</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lang w:val="en-US"/>
              </w:rPr>
            </w:pPr>
            <w:r w:rsidRPr="0077093D">
              <w:rPr>
                <w:rFonts w:ascii="Arial" w:hAnsi="Arial" w:cs="Arial"/>
                <w:sz w:val="14"/>
                <w:szCs w:val="14"/>
                <w:lang w:val="en-US"/>
              </w:rPr>
              <w:t>-</w:t>
            </w:r>
            <w:r w:rsidRPr="0077093D">
              <w:rPr>
                <w:rFonts w:ascii="Arial" w:hAnsi="Arial" w:cs="Arial"/>
                <w:sz w:val="14"/>
                <w:szCs w:val="14"/>
              </w:rPr>
              <w:t>69</w:t>
            </w:r>
            <w:r w:rsidRPr="0077093D">
              <w:rPr>
                <w:rFonts w:ascii="Arial" w:hAnsi="Arial" w:cs="Arial"/>
                <w:sz w:val="14"/>
                <w:szCs w:val="14"/>
                <w:lang w:val="en-US"/>
              </w:rPr>
              <w:t xml:space="preserve"> </w:t>
            </w:r>
            <w:r w:rsidRPr="0077093D">
              <w:rPr>
                <w:rFonts w:ascii="Arial" w:hAnsi="Arial" w:cs="Arial"/>
                <w:sz w:val="14"/>
                <w:szCs w:val="14"/>
              </w:rPr>
              <w:t>00</w:t>
            </w:r>
            <w:r w:rsidRPr="0077093D">
              <w:rPr>
                <w:rFonts w:ascii="Arial" w:hAnsi="Arial" w:cs="Arial"/>
                <w:sz w:val="14"/>
                <w:szCs w:val="14"/>
                <w:lang w:val="en-US"/>
              </w:rPr>
              <w:t>6</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13 311</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 xml:space="preserve">-153 122   </w:t>
            </w:r>
          </w:p>
        </w:tc>
        <w:tc>
          <w:tcPr>
            <w:tcW w:w="3085" w:type="dxa"/>
            <w:tcBorders>
              <w:left w:val="single" w:sz="6" w:space="0" w:color="000000"/>
            </w:tcBorders>
            <w:shd w:val="clear" w:color="auto" w:fill="auto"/>
            <w:vAlign w:val="bottom"/>
          </w:tcPr>
          <w:p w:rsidR="00934DAD" w:rsidRPr="0077093D" w:rsidRDefault="00934DAD" w:rsidP="009B57C2">
            <w:pPr>
              <w:spacing w:before="20"/>
              <w:rPr>
                <w:rFonts w:ascii="Arial" w:hAnsi="Arial" w:cs="Arial"/>
                <w:sz w:val="14"/>
                <w:szCs w:val="14"/>
                <w:lang w:val="en-US"/>
              </w:rPr>
            </w:pPr>
            <w:r w:rsidRPr="0077093D">
              <w:rPr>
                <w:rFonts w:ascii="Arial" w:eastAsia="Arial Unicode MS" w:hAnsi="Arial" w:cs="Arial"/>
                <w:i/>
                <w:sz w:val="14"/>
                <w:szCs w:val="14"/>
                <w:lang w:val="en-US"/>
              </w:rPr>
              <w:t xml:space="preserve">including net wages received abroad </w:t>
            </w:r>
            <w:r w:rsidRPr="0077093D">
              <w:rPr>
                <w:rFonts w:ascii="Arial" w:eastAsia="Arial Unicode MS" w:hAnsi="Arial" w:cs="Arial"/>
                <w:i/>
                <w:sz w:val="14"/>
                <w:szCs w:val="14"/>
                <w:lang w:val="en-US"/>
              </w:rPr>
              <w:br/>
              <w:t>and paid to non-residents in Russia</w:t>
            </w:r>
          </w:p>
        </w:tc>
      </w:tr>
      <w:tr w:rsidR="0077093D" w:rsidRPr="00AA17E9" w:rsidTr="00613A71">
        <w:trPr>
          <w:cantSplit/>
        </w:trPr>
        <w:tc>
          <w:tcPr>
            <w:tcW w:w="3084" w:type="dxa"/>
            <w:shd w:val="clear" w:color="auto" w:fill="auto"/>
            <w:vAlign w:val="bottom"/>
          </w:tcPr>
          <w:p w:rsidR="00934DAD" w:rsidRPr="0077093D" w:rsidRDefault="00934DAD">
            <w:pPr>
              <w:spacing w:before="20"/>
              <w:rPr>
                <w:rFonts w:ascii="Arial" w:hAnsi="Arial" w:cs="Arial"/>
                <w:sz w:val="14"/>
                <w:szCs w:val="14"/>
              </w:rPr>
            </w:pPr>
            <w:r w:rsidRPr="0077093D">
              <w:rPr>
                <w:rFonts w:ascii="Arial" w:hAnsi="Arial" w:cs="Arial"/>
                <w:sz w:val="14"/>
                <w:szCs w:val="14"/>
              </w:rPr>
              <w:t xml:space="preserve">Налоги на производство и импорт </w:t>
            </w:r>
          </w:p>
        </w:tc>
        <w:tc>
          <w:tcPr>
            <w:tcW w:w="937" w:type="dxa"/>
            <w:tcBorders>
              <w:left w:val="single" w:sz="6" w:space="0" w:color="000000"/>
            </w:tcBorders>
            <w:shd w:val="clear" w:color="auto" w:fill="auto"/>
            <w:vAlign w:val="bottom"/>
          </w:tcPr>
          <w:p w:rsidR="00934DAD" w:rsidRPr="0077093D" w:rsidRDefault="00934DAD" w:rsidP="00613A71">
            <w:pPr>
              <w:spacing w:before="20"/>
              <w:ind w:right="57"/>
              <w:jc w:val="right"/>
              <w:rPr>
                <w:rFonts w:ascii="Arial" w:hAnsi="Arial" w:cs="Arial"/>
                <w:sz w:val="14"/>
                <w:szCs w:val="14"/>
                <w:lang w:val="en-US"/>
              </w:rPr>
            </w:pPr>
            <w:r w:rsidRPr="0077093D">
              <w:rPr>
                <w:rFonts w:ascii="Arial" w:hAnsi="Arial" w:cs="Arial"/>
                <w:sz w:val="14"/>
                <w:szCs w:val="14"/>
                <w:lang w:val="en-US"/>
              </w:rPr>
              <w:t>9 104 662</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lang w:val="en-US"/>
              </w:rPr>
            </w:pPr>
            <w:r w:rsidRPr="0077093D">
              <w:rPr>
                <w:rFonts w:ascii="Arial" w:hAnsi="Arial" w:cs="Arial"/>
                <w:sz w:val="14"/>
                <w:szCs w:val="14"/>
                <w:lang w:val="en-US"/>
              </w:rPr>
              <w:t>1</w:t>
            </w:r>
            <w:r w:rsidRPr="0077093D">
              <w:rPr>
                <w:rFonts w:ascii="Arial" w:hAnsi="Arial" w:cs="Arial"/>
                <w:sz w:val="14"/>
                <w:szCs w:val="14"/>
              </w:rPr>
              <w:t>1</w:t>
            </w:r>
            <w:r w:rsidRPr="0077093D">
              <w:rPr>
                <w:rFonts w:ascii="Arial" w:hAnsi="Arial" w:cs="Arial"/>
                <w:sz w:val="14"/>
                <w:szCs w:val="14"/>
                <w:lang w:val="en-US"/>
              </w:rPr>
              <w:t xml:space="preserve"> </w:t>
            </w:r>
            <w:r w:rsidRPr="0077093D">
              <w:rPr>
                <w:rFonts w:ascii="Arial" w:hAnsi="Arial" w:cs="Arial"/>
                <w:sz w:val="14"/>
                <w:szCs w:val="14"/>
              </w:rPr>
              <w:t>98</w:t>
            </w:r>
            <w:r w:rsidRPr="0077093D">
              <w:rPr>
                <w:rFonts w:ascii="Arial" w:hAnsi="Arial" w:cs="Arial"/>
                <w:sz w:val="14"/>
                <w:szCs w:val="14"/>
                <w:lang w:val="en-US"/>
              </w:rPr>
              <w:t xml:space="preserve">9 </w:t>
            </w:r>
            <w:r w:rsidRPr="0077093D">
              <w:rPr>
                <w:rFonts w:ascii="Arial" w:hAnsi="Arial" w:cs="Arial"/>
                <w:sz w:val="14"/>
                <w:szCs w:val="14"/>
              </w:rPr>
              <w:t>42</w:t>
            </w:r>
            <w:r w:rsidRPr="0077093D">
              <w:rPr>
                <w:rFonts w:ascii="Arial" w:hAnsi="Arial" w:cs="Arial"/>
                <w:sz w:val="14"/>
                <w:szCs w:val="14"/>
                <w:lang w:val="en-US"/>
              </w:rPr>
              <w:t>6</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16 598 249</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 xml:space="preserve">17 250 423   </w:t>
            </w:r>
          </w:p>
        </w:tc>
        <w:tc>
          <w:tcPr>
            <w:tcW w:w="3085" w:type="dxa"/>
            <w:tcBorders>
              <w:left w:val="single" w:sz="6" w:space="0" w:color="000000"/>
            </w:tcBorders>
            <w:shd w:val="clear" w:color="auto" w:fill="auto"/>
            <w:vAlign w:val="bottom"/>
          </w:tcPr>
          <w:p w:rsidR="00934DAD" w:rsidRPr="0077093D" w:rsidRDefault="00934DAD" w:rsidP="009B57C2">
            <w:pPr>
              <w:spacing w:before="20"/>
              <w:rPr>
                <w:rFonts w:ascii="Arial" w:hAnsi="Arial" w:cs="Arial"/>
                <w:sz w:val="14"/>
                <w:szCs w:val="14"/>
                <w:lang w:val="en-US"/>
              </w:rPr>
            </w:pPr>
            <w:r w:rsidRPr="0077093D">
              <w:rPr>
                <w:rFonts w:ascii="Arial" w:eastAsia="Arial Unicode MS" w:hAnsi="Arial" w:cs="Arial"/>
                <w:i/>
                <w:sz w:val="14"/>
                <w:szCs w:val="14"/>
                <w:lang w:val="en-US"/>
              </w:rPr>
              <w:t xml:space="preserve">Taxes on production and imports  </w:t>
            </w:r>
          </w:p>
        </w:tc>
      </w:tr>
      <w:tr w:rsidR="0077093D" w:rsidRPr="00AA17E9" w:rsidTr="00613A71">
        <w:trPr>
          <w:cantSplit/>
        </w:trPr>
        <w:tc>
          <w:tcPr>
            <w:tcW w:w="3084" w:type="dxa"/>
            <w:shd w:val="clear" w:color="auto" w:fill="auto"/>
            <w:vAlign w:val="bottom"/>
          </w:tcPr>
          <w:p w:rsidR="00934DAD" w:rsidRPr="0077093D" w:rsidRDefault="00934DAD">
            <w:pPr>
              <w:spacing w:before="20"/>
              <w:rPr>
                <w:rFonts w:ascii="Arial" w:hAnsi="Arial" w:cs="Arial"/>
                <w:sz w:val="14"/>
                <w:szCs w:val="14"/>
              </w:rPr>
            </w:pPr>
            <w:r w:rsidRPr="0077093D">
              <w:rPr>
                <w:rFonts w:ascii="Arial" w:hAnsi="Arial" w:cs="Arial"/>
                <w:sz w:val="14"/>
                <w:szCs w:val="14"/>
              </w:rPr>
              <w:t>Субсидии на производство и импорт</w:t>
            </w:r>
            <w:proofErr w:type="gramStart"/>
            <w:r w:rsidRPr="0077093D">
              <w:rPr>
                <w:rFonts w:ascii="Arial" w:hAnsi="Arial" w:cs="Arial"/>
                <w:sz w:val="14"/>
                <w:szCs w:val="14"/>
              </w:rPr>
              <w:t xml:space="preserve"> (-)</w:t>
            </w:r>
            <w:proofErr w:type="gramEnd"/>
          </w:p>
        </w:tc>
        <w:tc>
          <w:tcPr>
            <w:tcW w:w="937" w:type="dxa"/>
            <w:tcBorders>
              <w:left w:val="single" w:sz="6" w:space="0" w:color="000000"/>
            </w:tcBorders>
            <w:shd w:val="clear" w:color="auto" w:fill="auto"/>
            <w:vAlign w:val="bottom"/>
          </w:tcPr>
          <w:p w:rsidR="00934DAD" w:rsidRPr="0077093D" w:rsidRDefault="00934DAD" w:rsidP="00613A71">
            <w:pPr>
              <w:spacing w:before="20"/>
              <w:ind w:right="57"/>
              <w:jc w:val="right"/>
              <w:rPr>
                <w:rFonts w:ascii="Arial" w:hAnsi="Arial" w:cs="Arial"/>
                <w:sz w:val="14"/>
                <w:szCs w:val="14"/>
                <w:lang w:val="en-US"/>
              </w:rPr>
            </w:pPr>
            <w:r w:rsidRPr="0077093D">
              <w:rPr>
                <w:rFonts w:ascii="Arial" w:hAnsi="Arial" w:cs="Arial"/>
                <w:sz w:val="14"/>
                <w:szCs w:val="14"/>
                <w:lang w:val="en-US"/>
              </w:rPr>
              <w:t>359 983</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 xml:space="preserve">1 538 877   </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3 087 462</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 xml:space="preserve">4 950 465   </w:t>
            </w:r>
          </w:p>
        </w:tc>
        <w:tc>
          <w:tcPr>
            <w:tcW w:w="3085" w:type="dxa"/>
            <w:tcBorders>
              <w:left w:val="single" w:sz="6" w:space="0" w:color="000000"/>
            </w:tcBorders>
            <w:shd w:val="clear" w:color="auto" w:fill="auto"/>
            <w:vAlign w:val="bottom"/>
          </w:tcPr>
          <w:p w:rsidR="00934DAD" w:rsidRPr="0077093D" w:rsidRDefault="00934DAD" w:rsidP="009B57C2">
            <w:pPr>
              <w:spacing w:before="20"/>
              <w:rPr>
                <w:rFonts w:ascii="Arial" w:hAnsi="Arial" w:cs="Arial"/>
                <w:sz w:val="14"/>
                <w:szCs w:val="14"/>
                <w:lang w:val="en-US"/>
              </w:rPr>
            </w:pPr>
            <w:r w:rsidRPr="0077093D">
              <w:rPr>
                <w:rFonts w:ascii="Arial" w:eastAsia="Arial Unicode MS" w:hAnsi="Arial" w:cs="Arial"/>
                <w:i/>
                <w:sz w:val="14"/>
                <w:szCs w:val="14"/>
                <w:lang w:val="en-US"/>
              </w:rPr>
              <w:t>Subsidies on production and imports (-)</w:t>
            </w:r>
          </w:p>
        </w:tc>
      </w:tr>
      <w:tr w:rsidR="0077093D" w:rsidRPr="00AA17E9" w:rsidTr="00613A71">
        <w:trPr>
          <w:cantSplit/>
        </w:trPr>
        <w:tc>
          <w:tcPr>
            <w:tcW w:w="3084" w:type="dxa"/>
            <w:shd w:val="clear" w:color="auto" w:fill="auto"/>
            <w:vAlign w:val="bottom"/>
          </w:tcPr>
          <w:p w:rsidR="00934DAD" w:rsidRPr="0077093D" w:rsidRDefault="00934DAD">
            <w:pPr>
              <w:spacing w:before="20"/>
              <w:rPr>
                <w:rFonts w:ascii="Arial" w:hAnsi="Arial" w:cs="Arial"/>
                <w:sz w:val="14"/>
                <w:szCs w:val="14"/>
              </w:rPr>
            </w:pPr>
            <w:r w:rsidRPr="0077093D">
              <w:rPr>
                <w:rFonts w:ascii="Arial" w:hAnsi="Arial" w:cs="Arial"/>
                <w:sz w:val="14"/>
                <w:szCs w:val="14"/>
              </w:rPr>
              <w:t xml:space="preserve">Доходы от собственности, полученные </w:t>
            </w:r>
            <w:r w:rsidRPr="0077093D">
              <w:rPr>
                <w:rFonts w:ascii="Arial" w:hAnsi="Arial" w:cs="Arial"/>
                <w:sz w:val="14"/>
                <w:szCs w:val="14"/>
              </w:rPr>
              <w:br/>
              <w:t>от "остального мира"</w:t>
            </w:r>
          </w:p>
        </w:tc>
        <w:tc>
          <w:tcPr>
            <w:tcW w:w="937" w:type="dxa"/>
            <w:tcBorders>
              <w:left w:val="single" w:sz="6" w:space="0" w:color="000000"/>
            </w:tcBorders>
            <w:shd w:val="clear" w:color="auto" w:fill="auto"/>
            <w:vAlign w:val="bottom"/>
          </w:tcPr>
          <w:p w:rsidR="00934DAD" w:rsidRPr="0077093D" w:rsidRDefault="00934DAD" w:rsidP="00613A71">
            <w:pPr>
              <w:spacing w:before="20"/>
              <w:ind w:right="57"/>
              <w:jc w:val="right"/>
              <w:rPr>
                <w:rFonts w:ascii="Arial" w:hAnsi="Arial" w:cs="Arial"/>
                <w:sz w:val="14"/>
                <w:szCs w:val="14"/>
                <w:lang w:val="en-US"/>
              </w:rPr>
            </w:pPr>
            <w:r w:rsidRPr="0077093D">
              <w:rPr>
                <w:rFonts w:ascii="Arial" w:hAnsi="Arial" w:cs="Arial"/>
                <w:sz w:val="14"/>
                <w:szCs w:val="14"/>
                <w:lang w:val="en-US"/>
              </w:rPr>
              <w:t>1 139 068</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lang w:val="en-US"/>
              </w:rPr>
              <w:t>2 9</w:t>
            </w:r>
            <w:r w:rsidRPr="0077093D">
              <w:rPr>
                <w:rFonts w:ascii="Arial" w:hAnsi="Arial" w:cs="Arial"/>
                <w:sz w:val="14"/>
                <w:szCs w:val="14"/>
              </w:rPr>
              <w:t>70</w:t>
            </w:r>
            <w:r w:rsidRPr="0077093D">
              <w:rPr>
                <w:rFonts w:ascii="Arial" w:hAnsi="Arial" w:cs="Arial"/>
                <w:sz w:val="14"/>
                <w:szCs w:val="14"/>
                <w:lang w:val="en-US"/>
              </w:rPr>
              <w:t xml:space="preserve"> </w:t>
            </w:r>
            <w:r w:rsidRPr="0077093D">
              <w:rPr>
                <w:rFonts w:ascii="Arial" w:hAnsi="Arial" w:cs="Arial"/>
                <w:sz w:val="14"/>
                <w:szCs w:val="14"/>
              </w:rPr>
              <w:t>454</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5 723 339</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 xml:space="preserve">2 357 966   </w:t>
            </w:r>
          </w:p>
        </w:tc>
        <w:tc>
          <w:tcPr>
            <w:tcW w:w="3085" w:type="dxa"/>
            <w:tcBorders>
              <w:left w:val="single" w:sz="6" w:space="0" w:color="000000"/>
            </w:tcBorders>
            <w:shd w:val="clear" w:color="auto" w:fill="auto"/>
            <w:vAlign w:val="bottom"/>
          </w:tcPr>
          <w:p w:rsidR="00934DAD" w:rsidRPr="0077093D" w:rsidRDefault="00934DAD" w:rsidP="009B57C2">
            <w:pPr>
              <w:spacing w:before="20"/>
              <w:ind w:right="57"/>
              <w:rPr>
                <w:rFonts w:ascii="Arial" w:hAnsi="Arial" w:cs="Arial"/>
                <w:sz w:val="14"/>
                <w:szCs w:val="14"/>
                <w:lang w:val="en-US"/>
              </w:rPr>
            </w:pPr>
            <w:r w:rsidRPr="0077093D">
              <w:rPr>
                <w:rFonts w:ascii="Arial" w:hAnsi="Arial" w:cs="Arial"/>
                <w:i/>
                <w:sz w:val="14"/>
                <w:szCs w:val="14"/>
                <w:lang w:val="en-US"/>
              </w:rPr>
              <w:t>Property income received from "the rest of the world"</w:t>
            </w:r>
          </w:p>
        </w:tc>
      </w:tr>
      <w:tr w:rsidR="0077093D" w:rsidRPr="0077093D" w:rsidTr="00613A71">
        <w:trPr>
          <w:cantSplit/>
        </w:trPr>
        <w:tc>
          <w:tcPr>
            <w:tcW w:w="3084" w:type="dxa"/>
            <w:tcBorders>
              <w:top w:val="single" w:sz="6" w:space="0" w:color="000000"/>
              <w:bottom w:val="single" w:sz="6" w:space="0" w:color="000000"/>
            </w:tcBorders>
            <w:shd w:val="clear" w:color="auto" w:fill="auto"/>
            <w:vAlign w:val="bottom"/>
          </w:tcPr>
          <w:p w:rsidR="00934DAD" w:rsidRPr="0077093D" w:rsidRDefault="00934DAD">
            <w:pPr>
              <w:pStyle w:val="9"/>
              <w:keepNext w:val="0"/>
              <w:spacing w:before="20" w:line="240" w:lineRule="auto"/>
              <w:rPr>
                <w:szCs w:val="14"/>
              </w:rPr>
            </w:pPr>
            <w:r w:rsidRPr="0077093D">
              <w:rPr>
                <w:bCs/>
                <w:szCs w:val="14"/>
              </w:rPr>
              <w:t>Всего</w:t>
            </w:r>
          </w:p>
        </w:tc>
        <w:tc>
          <w:tcPr>
            <w:tcW w:w="937" w:type="dxa"/>
            <w:tcBorders>
              <w:top w:val="single" w:sz="6" w:space="0" w:color="000000"/>
              <w:left w:val="single" w:sz="6" w:space="0" w:color="000000"/>
              <w:bottom w:val="single" w:sz="6" w:space="0" w:color="000000"/>
            </w:tcBorders>
            <w:shd w:val="clear" w:color="auto" w:fill="auto"/>
            <w:vAlign w:val="bottom"/>
          </w:tcPr>
          <w:p w:rsidR="00934DAD" w:rsidRPr="0077093D" w:rsidRDefault="00934DAD" w:rsidP="00613A71">
            <w:pPr>
              <w:spacing w:before="20"/>
              <w:ind w:right="57"/>
              <w:jc w:val="right"/>
              <w:rPr>
                <w:rFonts w:ascii="Arial" w:hAnsi="Arial" w:cs="Arial"/>
                <w:b/>
                <w:sz w:val="14"/>
                <w:szCs w:val="14"/>
                <w:lang w:val="en-US"/>
              </w:rPr>
            </w:pPr>
            <w:r w:rsidRPr="0077093D">
              <w:rPr>
                <w:rFonts w:ascii="Arial" w:hAnsi="Arial" w:cs="Arial"/>
                <w:b/>
                <w:sz w:val="14"/>
                <w:szCs w:val="14"/>
                <w:lang w:val="en-US"/>
              </w:rPr>
              <w:t>60 973 509</w:t>
            </w:r>
          </w:p>
        </w:tc>
        <w:tc>
          <w:tcPr>
            <w:tcW w:w="938" w:type="dxa"/>
            <w:tcBorders>
              <w:top w:val="single" w:sz="6" w:space="0" w:color="000000"/>
              <w:left w:val="single" w:sz="6" w:space="0" w:color="000000"/>
              <w:bottom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b/>
                <w:sz w:val="14"/>
                <w:szCs w:val="14"/>
              </w:rPr>
            </w:pPr>
            <w:r w:rsidRPr="0077093D">
              <w:rPr>
                <w:rFonts w:ascii="Arial" w:hAnsi="Arial" w:cs="Arial"/>
                <w:b/>
                <w:sz w:val="14"/>
                <w:szCs w:val="14"/>
                <w:lang w:val="en-US"/>
              </w:rPr>
              <w:t xml:space="preserve">110 559 580   </w:t>
            </w:r>
          </w:p>
        </w:tc>
        <w:tc>
          <w:tcPr>
            <w:tcW w:w="938" w:type="dxa"/>
            <w:tcBorders>
              <w:top w:val="single" w:sz="6" w:space="0" w:color="000000"/>
              <w:left w:val="single" w:sz="6" w:space="0" w:color="000000"/>
              <w:bottom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b/>
                <w:sz w:val="14"/>
                <w:szCs w:val="14"/>
              </w:rPr>
            </w:pPr>
            <w:r w:rsidRPr="0077093D">
              <w:rPr>
                <w:rFonts w:ascii="Arial" w:hAnsi="Arial" w:cs="Arial"/>
                <w:b/>
                <w:sz w:val="14"/>
                <w:szCs w:val="14"/>
              </w:rPr>
              <w:t xml:space="preserve">141 031 624   </w:t>
            </w:r>
          </w:p>
        </w:tc>
        <w:tc>
          <w:tcPr>
            <w:tcW w:w="938" w:type="dxa"/>
            <w:tcBorders>
              <w:top w:val="single" w:sz="6" w:space="0" w:color="000000"/>
              <w:left w:val="single" w:sz="6" w:space="0" w:color="000000"/>
              <w:bottom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b/>
                <w:sz w:val="14"/>
                <w:szCs w:val="14"/>
              </w:rPr>
            </w:pPr>
            <w:r w:rsidRPr="0077093D">
              <w:rPr>
                <w:rFonts w:ascii="Arial" w:hAnsi="Arial" w:cs="Arial"/>
                <w:b/>
                <w:sz w:val="14"/>
                <w:szCs w:val="14"/>
              </w:rPr>
              <w:t xml:space="preserve">155 639 998   </w:t>
            </w:r>
          </w:p>
        </w:tc>
        <w:tc>
          <w:tcPr>
            <w:tcW w:w="3085" w:type="dxa"/>
            <w:tcBorders>
              <w:top w:val="single" w:sz="6" w:space="0" w:color="000000"/>
              <w:left w:val="single" w:sz="6" w:space="0" w:color="000000"/>
              <w:bottom w:val="single" w:sz="6" w:space="0" w:color="000000"/>
            </w:tcBorders>
            <w:shd w:val="clear" w:color="auto" w:fill="auto"/>
            <w:vAlign w:val="bottom"/>
          </w:tcPr>
          <w:p w:rsidR="00934DAD" w:rsidRPr="0077093D" w:rsidRDefault="00934DAD" w:rsidP="009B57C2">
            <w:pPr>
              <w:spacing w:before="20"/>
              <w:ind w:right="57"/>
              <w:rPr>
                <w:rFonts w:ascii="Arial" w:hAnsi="Arial" w:cs="Arial"/>
                <w:sz w:val="14"/>
                <w:szCs w:val="14"/>
              </w:rPr>
            </w:pPr>
            <w:r w:rsidRPr="0077093D">
              <w:rPr>
                <w:rFonts w:ascii="Arial" w:hAnsi="Arial" w:cs="Arial"/>
                <w:b/>
                <w:i/>
                <w:sz w:val="14"/>
                <w:szCs w:val="14"/>
                <w:lang w:val="en-US"/>
              </w:rPr>
              <w:t>Total</w:t>
            </w:r>
          </w:p>
        </w:tc>
      </w:tr>
      <w:tr w:rsidR="0077093D" w:rsidRPr="0077093D" w:rsidTr="00F84942">
        <w:trPr>
          <w:cantSplit/>
        </w:trPr>
        <w:tc>
          <w:tcPr>
            <w:tcW w:w="3084" w:type="dxa"/>
            <w:tcBorders>
              <w:top w:val="single" w:sz="6" w:space="0" w:color="000000"/>
            </w:tcBorders>
            <w:shd w:val="clear" w:color="auto" w:fill="auto"/>
            <w:vAlign w:val="bottom"/>
          </w:tcPr>
          <w:p w:rsidR="00934DAD" w:rsidRPr="0077093D" w:rsidRDefault="00934DAD" w:rsidP="00BF7693">
            <w:pPr>
              <w:snapToGrid w:val="0"/>
              <w:spacing w:before="60" w:after="40"/>
              <w:rPr>
                <w:rFonts w:ascii="Arial" w:hAnsi="Arial" w:cs="Arial"/>
                <w:sz w:val="14"/>
                <w:szCs w:val="14"/>
              </w:rPr>
            </w:pPr>
          </w:p>
        </w:tc>
        <w:tc>
          <w:tcPr>
            <w:tcW w:w="3751" w:type="dxa"/>
            <w:gridSpan w:val="4"/>
            <w:tcBorders>
              <w:top w:val="single" w:sz="6" w:space="0" w:color="000000"/>
              <w:left w:val="single" w:sz="6" w:space="0" w:color="000000"/>
            </w:tcBorders>
            <w:shd w:val="clear" w:color="auto" w:fill="auto"/>
            <w:vAlign w:val="bottom"/>
          </w:tcPr>
          <w:p w:rsidR="00934DAD" w:rsidRPr="0077093D" w:rsidRDefault="00934DAD" w:rsidP="00BF7693">
            <w:pPr>
              <w:spacing w:before="60" w:after="40"/>
              <w:jc w:val="center"/>
              <w:rPr>
                <w:rFonts w:ascii="Arial" w:hAnsi="Arial" w:cs="Arial"/>
                <w:sz w:val="14"/>
                <w:szCs w:val="14"/>
              </w:rPr>
            </w:pPr>
            <w:r w:rsidRPr="0077093D">
              <w:rPr>
                <w:rFonts w:ascii="Arial" w:hAnsi="Arial" w:cs="Arial"/>
                <w:b/>
                <w:bCs/>
                <w:sz w:val="14"/>
                <w:szCs w:val="14"/>
              </w:rPr>
              <w:t xml:space="preserve">Использование / </w:t>
            </w:r>
            <w:r w:rsidRPr="0077093D">
              <w:rPr>
                <w:rFonts w:ascii="Arial" w:hAnsi="Arial" w:cs="Arial"/>
                <w:b/>
                <w:bCs/>
                <w:i/>
                <w:sz w:val="14"/>
                <w:szCs w:val="14"/>
                <w:lang w:val="en-US"/>
              </w:rPr>
              <w:t>Use</w:t>
            </w:r>
          </w:p>
        </w:tc>
        <w:tc>
          <w:tcPr>
            <w:tcW w:w="3085" w:type="dxa"/>
            <w:tcBorders>
              <w:top w:val="single" w:sz="6" w:space="0" w:color="000000"/>
              <w:left w:val="single" w:sz="6" w:space="0" w:color="000000"/>
            </w:tcBorders>
            <w:shd w:val="clear" w:color="auto" w:fill="auto"/>
            <w:vAlign w:val="bottom"/>
          </w:tcPr>
          <w:p w:rsidR="00934DAD" w:rsidRPr="0077093D" w:rsidRDefault="00934DAD" w:rsidP="00BF7693">
            <w:pPr>
              <w:snapToGrid w:val="0"/>
              <w:spacing w:before="60" w:after="40"/>
              <w:rPr>
                <w:rFonts w:ascii="Arial" w:hAnsi="Arial" w:cs="Arial"/>
                <w:b/>
                <w:bCs/>
                <w:sz w:val="14"/>
                <w:szCs w:val="14"/>
              </w:rPr>
            </w:pPr>
          </w:p>
        </w:tc>
      </w:tr>
      <w:tr w:rsidR="0077093D" w:rsidRPr="00AA17E9" w:rsidTr="00613A71">
        <w:trPr>
          <w:cantSplit/>
        </w:trPr>
        <w:tc>
          <w:tcPr>
            <w:tcW w:w="3084" w:type="dxa"/>
            <w:shd w:val="clear" w:color="auto" w:fill="auto"/>
            <w:vAlign w:val="bottom"/>
          </w:tcPr>
          <w:p w:rsidR="00934DAD" w:rsidRPr="0077093D" w:rsidRDefault="00934DAD">
            <w:pPr>
              <w:spacing w:before="20"/>
              <w:rPr>
                <w:rFonts w:ascii="Arial" w:hAnsi="Arial" w:cs="Arial"/>
                <w:sz w:val="14"/>
                <w:szCs w:val="14"/>
              </w:rPr>
            </w:pPr>
            <w:r w:rsidRPr="0077093D">
              <w:rPr>
                <w:rFonts w:ascii="Arial" w:hAnsi="Arial" w:cs="Arial"/>
                <w:sz w:val="14"/>
                <w:szCs w:val="14"/>
              </w:rPr>
              <w:t xml:space="preserve">Доходы от собственности, переданные </w:t>
            </w:r>
            <w:r w:rsidRPr="0077093D">
              <w:rPr>
                <w:rFonts w:ascii="Arial" w:hAnsi="Arial" w:cs="Arial"/>
                <w:sz w:val="14"/>
                <w:szCs w:val="14"/>
              </w:rPr>
              <w:br/>
              <w:t>"остальному миру"</w:t>
            </w:r>
          </w:p>
        </w:tc>
        <w:tc>
          <w:tcPr>
            <w:tcW w:w="937" w:type="dxa"/>
            <w:tcBorders>
              <w:left w:val="single" w:sz="6" w:space="0" w:color="000000"/>
            </w:tcBorders>
            <w:shd w:val="clear" w:color="auto" w:fill="auto"/>
            <w:vAlign w:val="bottom"/>
          </w:tcPr>
          <w:p w:rsidR="00934DAD" w:rsidRPr="0077093D" w:rsidRDefault="00934DAD" w:rsidP="00613A71">
            <w:pPr>
              <w:spacing w:before="20"/>
              <w:ind w:right="57"/>
              <w:jc w:val="right"/>
              <w:rPr>
                <w:rFonts w:ascii="Arial" w:hAnsi="Arial" w:cs="Arial"/>
                <w:sz w:val="14"/>
                <w:szCs w:val="14"/>
                <w:lang w:val="en-US"/>
              </w:rPr>
            </w:pPr>
            <w:r w:rsidRPr="0077093D">
              <w:rPr>
                <w:rFonts w:ascii="Arial" w:hAnsi="Arial" w:cs="Arial"/>
                <w:sz w:val="14"/>
                <w:szCs w:val="14"/>
                <w:lang w:val="en-US"/>
              </w:rPr>
              <w:t>2 628 320</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 xml:space="preserve">5 </w:t>
            </w:r>
            <w:r w:rsidRPr="0077093D">
              <w:rPr>
                <w:rFonts w:ascii="Arial" w:hAnsi="Arial" w:cs="Arial"/>
                <w:sz w:val="14"/>
                <w:szCs w:val="14"/>
                <w:lang w:val="en-US"/>
              </w:rPr>
              <w:t>4</w:t>
            </w:r>
            <w:r w:rsidRPr="0077093D">
              <w:rPr>
                <w:rFonts w:ascii="Arial" w:hAnsi="Arial" w:cs="Arial"/>
                <w:sz w:val="14"/>
                <w:szCs w:val="14"/>
              </w:rPr>
              <w:t>74</w:t>
            </w:r>
            <w:r w:rsidRPr="0077093D">
              <w:rPr>
                <w:rFonts w:ascii="Arial" w:hAnsi="Arial" w:cs="Arial"/>
                <w:sz w:val="14"/>
                <w:szCs w:val="14"/>
                <w:lang w:val="en-US"/>
              </w:rPr>
              <w:t xml:space="preserve"> </w:t>
            </w:r>
            <w:r w:rsidRPr="0077093D">
              <w:rPr>
                <w:rFonts w:ascii="Arial" w:hAnsi="Arial" w:cs="Arial"/>
                <w:sz w:val="14"/>
                <w:szCs w:val="14"/>
              </w:rPr>
              <w:t>286</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 xml:space="preserve">8 898 015   </w:t>
            </w:r>
          </w:p>
        </w:tc>
        <w:tc>
          <w:tcPr>
            <w:tcW w:w="938" w:type="dxa"/>
            <w:tcBorders>
              <w:left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 xml:space="preserve">5 150 153   </w:t>
            </w:r>
          </w:p>
        </w:tc>
        <w:tc>
          <w:tcPr>
            <w:tcW w:w="3085" w:type="dxa"/>
            <w:tcBorders>
              <w:left w:val="single" w:sz="6" w:space="0" w:color="000000"/>
            </w:tcBorders>
            <w:shd w:val="clear" w:color="auto" w:fill="auto"/>
            <w:vAlign w:val="bottom"/>
          </w:tcPr>
          <w:p w:rsidR="00934DAD" w:rsidRPr="0077093D" w:rsidRDefault="00934DAD" w:rsidP="009B57C2">
            <w:pPr>
              <w:spacing w:before="20"/>
              <w:rPr>
                <w:rFonts w:ascii="Arial" w:hAnsi="Arial" w:cs="Arial"/>
                <w:sz w:val="14"/>
                <w:szCs w:val="14"/>
                <w:lang w:val="en-US"/>
              </w:rPr>
            </w:pPr>
            <w:r w:rsidRPr="0077093D">
              <w:rPr>
                <w:rFonts w:ascii="Arial" w:hAnsi="Arial" w:cs="Arial"/>
                <w:i/>
                <w:sz w:val="14"/>
                <w:szCs w:val="14"/>
                <w:lang w:val="en-US"/>
              </w:rPr>
              <w:t>Property income paid to "the rest of the world"</w:t>
            </w:r>
          </w:p>
        </w:tc>
      </w:tr>
      <w:tr w:rsidR="0077093D" w:rsidRPr="0077093D" w:rsidTr="00613A71">
        <w:trPr>
          <w:cantSplit/>
        </w:trPr>
        <w:tc>
          <w:tcPr>
            <w:tcW w:w="3084" w:type="dxa"/>
            <w:tcBorders>
              <w:bottom w:val="single" w:sz="6" w:space="0" w:color="000000"/>
            </w:tcBorders>
            <w:shd w:val="clear" w:color="auto" w:fill="auto"/>
            <w:vAlign w:val="bottom"/>
          </w:tcPr>
          <w:p w:rsidR="00934DAD" w:rsidRPr="0077093D" w:rsidRDefault="00934DAD">
            <w:pPr>
              <w:spacing w:before="20"/>
              <w:rPr>
                <w:rFonts w:ascii="Arial" w:hAnsi="Arial" w:cs="Arial"/>
                <w:sz w:val="14"/>
                <w:szCs w:val="14"/>
              </w:rPr>
            </w:pPr>
            <w:r w:rsidRPr="0077093D">
              <w:rPr>
                <w:rFonts w:ascii="Arial" w:hAnsi="Arial" w:cs="Arial"/>
                <w:sz w:val="14"/>
                <w:szCs w:val="14"/>
              </w:rPr>
              <w:t>Валовой национальный доход</w:t>
            </w:r>
          </w:p>
        </w:tc>
        <w:tc>
          <w:tcPr>
            <w:tcW w:w="937" w:type="dxa"/>
            <w:tcBorders>
              <w:left w:val="single" w:sz="6" w:space="0" w:color="000000"/>
              <w:bottom w:val="single" w:sz="6" w:space="0" w:color="000000"/>
            </w:tcBorders>
            <w:shd w:val="clear" w:color="auto" w:fill="auto"/>
            <w:vAlign w:val="bottom"/>
          </w:tcPr>
          <w:p w:rsidR="00934DAD" w:rsidRPr="0077093D" w:rsidRDefault="00934DAD" w:rsidP="00613A71">
            <w:pPr>
              <w:spacing w:before="20"/>
              <w:ind w:right="57"/>
              <w:jc w:val="right"/>
              <w:rPr>
                <w:rFonts w:ascii="Arial" w:hAnsi="Arial" w:cs="Arial"/>
                <w:sz w:val="14"/>
                <w:szCs w:val="14"/>
                <w:lang w:val="en-US"/>
              </w:rPr>
            </w:pPr>
            <w:r w:rsidRPr="0077093D">
              <w:rPr>
                <w:rFonts w:ascii="Arial" w:hAnsi="Arial" w:cs="Arial"/>
                <w:sz w:val="14"/>
                <w:szCs w:val="14"/>
                <w:lang w:val="en-US"/>
              </w:rPr>
              <w:t>58 345 189</w:t>
            </w:r>
          </w:p>
        </w:tc>
        <w:tc>
          <w:tcPr>
            <w:tcW w:w="938" w:type="dxa"/>
            <w:tcBorders>
              <w:left w:val="single" w:sz="6" w:space="0" w:color="000000"/>
              <w:bottom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lang w:val="en-US"/>
              </w:rPr>
              <w:t xml:space="preserve">105 085 294   </w:t>
            </w:r>
          </w:p>
        </w:tc>
        <w:tc>
          <w:tcPr>
            <w:tcW w:w="938" w:type="dxa"/>
            <w:tcBorders>
              <w:left w:val="single" w:sz="6" w:space="0" w:color="000000"/>
              <w:bottom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 xml:space="preserve">132 133 609   </w:t>
            </w:r>
          </w:p>
        </w:tc>
        <w:tc>
          <w:tcPr>
            <w:tcW w:w="938" w:type="dxa"/>
            <w:tcBorders>
              <w:left w:val="single" w:sz="6" w:space="0" w:color="000000"/>
              <w:bottom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sz w:val="14"/>
                <w:szCs w:val="14"/>
              </w:rPr>
            </w:pPr>
            <w:r w:rsidRPr="0077093D">
              <w:rPr>
                <w:rFonts w:ascii="Arial" w:hAnsi="Arial" w:cs="Arial"/>
                <w:sz w:val="14"/>
                <w:szCs w:val="14"/>
              </w:rPr>
              <w:t xml:space="preserve">150 489 845   </w:t>
            </w:r>
          </w:p>
        </w:tc>
        <w:tc>
          <w:tcPr>
            <w:tcW w:w="3085" w:type="dxa"/>
            <w:tcBorders>
              <w:left w:val="single" w:sz="6" w:space="0" w:color="000000"/>
              <w:bottom w:val="single" w:sz="6" w:space="0" w:color="000000"/>
            </w:tcBorders>
            <w:shd w:val="clear" w:color="auto" w:fill="auto"/>
            <w:vAlign w:val="bottom"/>
          </w:tcPr>
          <w:p w:rsidR="00934DAD" w:rsidRPr="0077093D" w:rsidRDefault="00934DAD" w:rsidP="009B57C2">
            <w:pPr>
              <w:spacing w:before="20"/>
              <w:rPr>
                <w:rFonts w:ascii="Arial" w:hAnsi="Arial" w:cs="Arial"/>
                <w:sz w:val="14"/>
                <w:szCs w:val="14"/>
              </w:rPr>
            </w:pPr>
            <w:r w:rsidRPr="0077093D">
              <w:rPr>
                <w:rFonts w:ascii="Arial" w:hAnsi="Arial" w:cs="Arial"/>
                <w:i/>
                <w:sz w:val="14"/>
                <w:szCs w:val="14"/>
                <w:lang w:val="en-GB"/>
              </w:rPr>
              <w:t>Gross</w:t>
            </w:r>
            <w:r w:rsidRPr="0077093D">
              <w:rPr>
                <w:rFonts w:ascii="Arial" w:hAnsi="Arial" w:cs="Arial"/>
                <w:i/>
                <w:sz w:val="14"/>
                <w:szCs w:val="14"/>
              </w:rPr>
              <w:t xml:space="preserve"> </w:t>
            </w:r>
            <w:r w:rsidRPr="0077093D">
              <w:rPr>
                <w:rFonts w:ascii="Arial" w:hAnsi="Arial" w:cs="Arial"/>
                <w:i/>
                <w:sz w:val="14"/>
                <w:szCs w:val="14"/>
                <w:lang w:val="en-US"/>
              </w:rPr>
              <w:t>National</w:t>
            </w:r>
            <w:r w:rsidRPr="0077093D">
              <w:rPr>
                <w:rFonts w:ascii="Arial" w:hAnsi="Arial" w:cs="Arial"/>
                <w:i/>
                <w:sz w:val="14"/>
                <w:szCs w:val="14"/>
              </w:rPr>
              <w:t xml:space="preserve"> </w:t>
            </w:r>
            <w:r w:rsidRPr="0077093D">
              <w:rPr>
                <w:rFonts w:ascii="Arial" w:hAnsi="Arial" w:cs="Arial"/>
                <w:i/>
                <w:sz w:val="14"/>
                <w:szCs w:val="14"/>
                <w:lang w:val="en-US"/>
              </w:rPr>
              <w:t>Income</w:t>
            </w:r>
            <w:r w:rsidRPr="0077093D">
              <w:rPr>
                <w:rFonts w:ascii="Arial" w:hAnsi="Arial" w:cs="Arial"/>
                <w:i/>
                <w:sz w:val="14"/>
                <w:szCs w:val="14"/>
              </w:rPr>
              <w:t xml:space="preserve"> </w:t>
            </w:r>
          </w:p>
        </w:tc>
      </w:tr>
      <w:tr w:rsidR="0077093D" w:rsidRPr="0077093D" w:rsidTr="00613A71">
        <w:trPr>
          <w:cantSplit/>
        </w:trPr>
        <w:tc>
          <w:tcPr>
            <w:tcW w:w="3084" w:type="dxa"/>
            <w:tcBorders>
              <w:top w:val="single" w:sz="6" w:space="0" w:color="000000"/>
              <w:bottom w:val="single" w:sz="6" w:space="0" w:color="000000"/>
            </w:tcBorders>
            <w:shd w:val="clear" w:color="auto" w:fill="auto"/>
            <w:vAlign w:val="bottom"/>
          </w:tcPr>
          <w:p w:rsidR="00934DAD" w:rsidRPr="0077093D" w:rsidRDefault="00934DAD">
            <w:pPr>
              <w:pStyle w:val="9"/>
              <w:keepNext w:val="0"/>
              <w:spacing w:before="20" w:line="240" w:lineRule="auto"/>
              <w:rPr>
                <w:szCs w:val="14"/>
              </w:rPr>
            </w:pPr>
            <w:r w:rsidRPr="0077093D">
              <w:rPr>
                <w:bCs/>
                <w:szCs w:val="14"/>
              </w:rPr>
              <w:t>Всего</w:t>
            </w:r>
          </w:p>
        </w:tc>
        <w:tc>
          <w:tcPr>
            <w:tcW w:w="937" w:type="dxa"/>
            <w:tcBorders>
              <w:top w:val="single" w:sz="6" w:space="0" w:color="000000"/>
              <w:left w:val="single" w:sz="6" w:space="0" w:color="000000"/>
              <w:bottom w:val="single" w:sz="6" w:space="0" w:color="000000"/>
            </w:tcBorders>
            <w:shd w:val="clear" w:color="auto" w:fill="auto"/>
            <w:vAlign w:val="bottom"/>
          </w:tcPr>
          <w:p w:rsidR="00934DAD" w:rsidRPr="0077093D" w:rsidRDefault="00934DAD" w:rsidP="00613A71">
            <w:pPr>
              <w:spacing w:before="20"/>
              <w:ind w:right="57"/>
              <w:jc w:val="right"/>
              <w:rPr>
                <w:rFonts w:ascii="Arial" w:hAnsi="Arial" w:cs="Arial"/>
                <w:b/>
                <w:sz w:val="14"/>
                <w:szCs w:val="14"/>
                <w:lang w:val="en-US"/>
              </w:rPr>
            </w:pPr>
            <w:r w:rsidRPr="0077093D">
              <w:rPr>
                <w:rFonts w:ascii="Arial" w:hAnsi="Arial" w:cs="Arial"/>
                <w:b/>
                <w:sz w:val="14"/>
                <w:szCs w:val="14"/>
                <w:lang w:val="en-US"/>
              </w:rPr>
              <w:t>60 973 509</w:t>
            </w:r>
          </w:p>
        </w:tc>
        <w:tc>
          <w:tcPr>
            <w:tcW w:w="938" w:type="dxa"/>
            <w:tcBorders>
              <w:top w:val="single" w:sz="6" w:space="0" w:color="000000"/>
              <w:left w:val="single" w:sz="6" w:space="0" w:color="000000"/>
              <w:bottom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b/>
                <w:sz w:val="14"/>
                <w:szCs w:val="14"/>
              </w:rPr>
            </w:pPr>
            <w:r w:rsidRPr="0077093D">
              <w:rPr>
                <w:rFonts w:ascii="Arial" w:hAnsi="Arial" w:cs="Arial"/>
                <w:b/>
                <w:sz w:val="14"/>
                <w:szCs w:val="14"/>
                <w:lang w:val="en-US"/>
              </w:rPr>
              <w:t xml:space="preserve">110 559 580   </w:t>
            </w:r>
          </w:p>
        </w:tc>
        <w:tc>
          <w:tcPr>
            <w:tcW w:w="938" w:type="dxa"/>
            <w:tcBorders>
              <w:top w:val="single" w:sz="6" w:space="0" w:color="000000"/>
              <w:left w:val="single" w:sz="6" w:space="0" w:color="000000"/>
              <w:bottom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b/>
                <w:sz w:val="14"/>
                <w:szCs w:val="14"/>
              </w:rPr>
            </w:pPr>
            <w:r w:rsidRPr="0077093D">
              <w:rPr>
                <w:rFonts w:ascii="Arial" w:hAnsi="Arial" w:cs="Arial"/>
                <w:b/>
                <w:sz w:val="14"/>
                <w:szCs w:val="14"/>
              </w:rPr>
              <w:t xml:space="preserve">141 031 624   </w:t>
            </w:r>
          </w:p>
        </w:tc>
        <w:tc>
          <w:tcPr>
            <w:tcW w:w="938" w:type="dxa"/>
            <w:tcBorders>
              <w:top w:val="single" w:sz="6" w:space="0" w:color="000000"/>
              <w:left w:val="single" w:sz="6" w:space="0" w:color="000000"/>
              <w:bottom w:val="single" w:sz="6" w:space="0" w:color="000000"/>
            </w:tcBorders>
            <w:shd w:val="clear" w:color="auto" w:fill="auto"/>
            <w:vAlign w:val="bottom"/>
          </w:tcPr>
          <w:p w:rsidR="00934DAD" w:rsidRPr="0077093D" w:rsidRDefault="00934DAD" w:rsidP="008568D9">
            <w:pPr>
              <w:spacing w:before="20"/>
              <w:ind w:right="57"/>
              <w:jc w:val="right"/>
              <w:rPr>
                <w:rFonts w:ascii="Arial" w:hAnsi="Arial" w:cs="Arial"/>
                <w:b/>
                <w:sz w:val="14"/>
                <w:szCs w:val="14"/>
              </w:rPr>
            </w:pPr>
            <w:r w:rsidRPr="0077093D">
              <w:rPr>
                <w:rFonts w:ascii="Arial" w:hAnsi="Arial" w:cs="Arial"/>
                <w:b/>
                <w:sz w:val="14"/>
                <w:szCs w:val="14"/>
              </w:rPr>
              <w:t xml:space="preserve">155 639 998   </w:t>
            </w:r>
          </w:p>
        </w:tc>
        <w:tc>
          <w:tcPr>
            <w:tcW w:w="3085" w:type="dxa"/>
            <w:tcBorders>
              <w:top w:val="single" w:sz="6" w:space="0" w:color="000000"/>
              <w:left w:val="single" w:sz="6" w:space="0" w:color="000000"/>
              <w:bottom w:val="single" w:sz="6" w:space="0" w:color="000000"/>
            </w:tcBorders>
            <w:shd w:val="clear" w:color="auto" w:fill="auto"/>
            <w:vAlign w:val="bottom"/>
          </w:tcPr>
          <w:p w:rsidR="00934DAD" w:rsidRPr="0077093D" w:rsidRDefault="00934DAD" w:rsidP="009B57C2">
            <w:pPr>
              <w:pStyle w:val="9"/>
              <w:spacing w:before="20" w:line="240" w:lineRule="auto"/>
              <w:rPr>
                <w:szCs w:val="14"/>
              </w:rPr>
            </w:pPr>
            <w:r w:rsidRPr="0077093D">
              <w:rPr>
                <w:bCs/>
                <w:i/>
                <w:szCs w:val="14"/>
              </w:rPr>
              <w:t>Total</w:t>
            </w:r>
          </w:p>
        </w:tc>
      </w:tr>
    </w:tbl>
    <w:p w:rsidR="003C69E4" w:rsidRPr="0077093D" w:rsidRDefault="003D6A30">
      <w:pPr>
        <w:pageBreakBefore/>
        <w:tabs>
          <w:tab w:val="left" w:pos="1263"/>
          <w:tab w:val="left" w:pos="2526"/>
          <w:tab w:val="left" w:pos="3789"/>
          <w:tab w:val="left" w:pos="5052"/>
        </w:tabs>
        <w:spacing w:after="60"/>
        <w:ind w:left="425" w:hanging="425"/>
      </w:pPr>
      <w:r w:rsidRPr="0077093D">
        <w:rPr>
          <w:rFonts w:ascii="Arial" w:hAnsi="Arial" w:cs="Arial"/>
          <w:b/>
          <w:bCs/>
          <w:sz w:val="16"/>
          <w:szCs w:val="16"/>
        </w:rPr>
        <w:lastRenderedPageBreak/>
        <w:t>1</w:t>
      </w:r>
      <w:r w:rsidR="004A524B" w:rsidRPr="0077093D">
        <w:rPr>
          <w:rFonts w:ascii="Arial" w:hAnsi="Arial" w:cs="Arial"/>
          <w:b/>
          <w:bCs/>
          <w:sz w:val="16"/>
          <w:szCs w:val="16"/>
        </w:rPr>
        <w:t>2</w:t>
      </w:r>
      <w:r w:rsidR="003C69E4" w:rsidRPr="0077093D">
        <w:rPr>
          <w:rFonts w:ascii="Arial" w:hAnsi="Arial" w:cs="Arial"/>
          <w:b/>
          <w:bCs/>
          <w:sz w:val="16"/>
          <w:szCs w:val="16"/>
        </w:rPr>
        <w:t>.6. СЧЕТ ВТОРИЧНОГО РАСПРЕДЕЛЕНИЯ ДОХОДОВ</w:t>
      </w:r>
      <w:r w:rsidR="003C69E4" w:rsidRPr="0077093D">
        <w:rPr>
          <w:rFonts w:ascii="Arial" w:hAnsi="Arial" w:cs="Arial"/>
          <w:b/>
          <w:bCs/>
          <w:sz w:val="16"/>
          <w:szCs w:val="16"/>
        </w:rPr>
        <w:br/>
      </w:r>
      <w:r w:rsidR="003C69E4" w:rsidRPr="0077093D">
        <w:rPr>
          <w:rFonts w:ascii="Arial" w:hAnsi="Arial" w:cs="Arial"/>
          <w:sz w:val="14"/>
          <w:szCs w:val="14"/>
        </w:rPr>
        <w:t>в текущих ценах</w:t>
      </w:r>
    </w:p>
    <w:p w:rsidR="003C69E4" w:rsidRPr="0077093D" w:rsidRDefault="003C69E4" w:rsidP="00A363DE">
      <w:pPr>
        <w:tabs>
          <w:tab w:val="left" w:pos="1263"/>
          <w:tab w:val="left" w:pos="2526"/>
          <w:tab w:val="left" w:pos="3789"/>
          <w:tab w:val="left" w:pos="5052"/>
        </w:tabs>
        <w:ind w:left="425"/>
        <w:rPr>
          <w:lang w:val="en-US"/>
        </w:rPr>
      </w:pPr>
      <w:r w:rsidRPr="0077093D">
        <w:rPr>
          <w:rFonts w:ascii="Arial" w:hAnsi="Arial" w:cs="Arial"/>
          <w:b/>
          <w:bCs/>
          <w:i/>
          <w:sz w:val="16"/>
          <w:szCs w:val="16"/>
          <w:lang w:val="en-US"/>
        </w:rPr>
        <w:t>SECONDARY DISTRIBUTION OF INCOME ACCOUNT</w:t>
      </w:r>
      <w:r w:rsidRPr="0077093D">
        <w:rPr>
          <w:rFonts w:ascii="Arial" w:hAnsi="Arial" w:cs="Arial"/>
          <w:b/>
          <w:bCs/>
          <w:i/>
          <w:sz w:val="16"/>
          <w:szCs w:val="16"/>
          <w:lang w:val="en-US"/>
        </w:rPr>
        <w:br/>
      </w:r>
      <w:r w:rsidRPr="0077093D">
        <w:rPr>
          <w:rFonts w:ascii="Arial" w:hAnsi="Arial" w:cs="Arial"/>
          <w:i/>
          <w:sz w:val="14"/>
          <w:szCs w:val="14"/>
          <w:lang w:val="en-US"/>
        </w:rPr>
        <w:t>at current prices</w:t>
      </w:r>
    </w:p>
    <w:p w:rsidR="003C69E4" w:rsidRPr="0077093D" w:rsidRDefault="003C69E4">
      <w:pPr>
        <w:tabs>
          <w:tab w:val="left" w:pos="1263"/>
          <w:tab w:val="left" w:pos="2526"/>
          <w:tab w:val="left" w:pos="3789"/>
          <w:tab w:val="left" w:pos="5052"/>
        </w:tabs>
        <w:spacing w:after="60"/>
        <w:jc w:val="right"/>
        <w:rPr>
          <w:rFonts w:ascii="Arial" w:hAnsi="Arial" w:cs="Arial"/>
          <w:sz w:val="14"/>
          <w:szCs w:val="14"/>
        </w:rPr>
      </w:pPr>
      <w:r w:rsidRPr="0077093D">
        <w:rPr>
          <w:rFonts w:ascii="Arial" w:hAnsi="Arial" w:cs="Arial"/>
          <w:sz w:val="14"/>
          <w:szCs w:val="14"/>
        </w:rPr>
        <w:t>(миллионов рублей /</w:t>
      </w:r>
      <w:r w:rsidRPr="0077093D">
        <w:rPr>
          <w:rFonts w:ascii="Arial" w:hAnsi="Arial" w:cs="Arial"/>
          <w:i/>
          <w:sz w:val="14"/>
          <w:szCs w:val="14"/>
          <w:lang w:val="en-US"/>
        </w:rPr>
        <w:t xml:space="preserve"> mln. roubles</w:t>
      </w:r>
      <w:r w:rsidRPr="0077093D">
        <w:rPr>
          <w:rFonts w:ascii="Arial" w:hAnsi="Arial" w:cs="Arial"/>
          <w:sz w:val="14"/>
          <w:szCs w:val="14"/>
        </w:rPr>
        <w:t>)</w:t>
      </w:r>
    </w:p>
    <w:tbl>
      <w:tblPr>
        <w:tblW w:w="0" w:type="auto"/>
        <w:tblInd w:w="57" w:type="dxa"/>
        <w:tblLayout w:type="fixed"/>
        <w:tblCellMar>
          <w:left w:w="57" w:type="dxa"/>
          <w:right w:w="0" w:type="dxa"/>
        </w:tblCellMar>
        <w:tblLook w:val="0000" w:firstRow="0" w:lastRow="0" w:firstColumn="0" w:lastColumn="0" w:noHBand="0" w:noVBand="0"/>
      </w:tblPr>
      <w:tblGrid>
        <w:gridCol w:w="3084"/>
        <w:gridCol w:w="937"/>
        <w:gridCol w:w="938"/>
        <w:gridCol w:w="938"/>
        <w:gridCol w:w="938"/>
        <w:gridCol w:w="3085"/>
      </w:tblGrid>
      <w:tr w:rsidR="0077093D" w:rsidRPr="0077093D">
        <w:trPr>
          <w:cantSplit/>
        </w:trPr>
        <w:tc>
          <w:tcPr>
            <w:tcW w:w="3084" w:type="dxa"/>
            <w:tcBorders>
              <w:top w:val="single" w:sz="6" w:space="0" w:color="000000"/>
              <w:bottom w:val="single" w:sz="6" w:space="0" w:color="000000"/>
            </w:tcBorders>
            <w:shd w:val="clear" w:color="auto" w:fill="auto"/>
          </w:tcPr>
          <w:p w:rsidR="000568AC" w:rsidRPr="0077093D" w:rsidRDefault="000568AC">
            <w:pPr>
              <w:snapToGrid w:val="0"/>
              <w:spacing w:before="60" w:after="60"/>
              <w:jc w:val="center"/>
              <w:rPr>
                <w:rFonts w:ascii="Arial" w:hAnsi="Arial" w:cs="Arial"/>
                <w:sz w:val="14"/>
                <w:szCs w:val="14"/>
              </w:rPr>
            </w:pPr>
          </w:p>
        </w:tc>
        <w:tc>
          <w:tcPr>
            <w:tcW w:w="937" w:type="dxa"/>
            <w:tcBorders>
              <w:top w:val="single" w:sz="6" w:space="0" w:color="000000"/>
              <w:left w:val="single" w:sz="6" w:space="0" w:color="000000"/>
              <w:bottom w:val="single" w:sz="6" w:space="0" w:color="000000"/>
            </w:tcBorders>
            <w:shd w:val="clear" w:color="auto" w:fill="auto"/>
          </w:tcPr>
          <w:p w:rsidR="000568AC" w:rsidRPr="0077093D" w:rsidRDefault="000568AC">
            <w:pPr>
              <w:spacing w:before="60" w:after="60"/>
              <w:jc w:val="center"/>
              <w:rPr>
                <w:rFonts w:ascii="Arial" w:hAnsi="Arial" w:cs="Arial"/>
                <w:sz w:val="14"/>
                <w:szCs w:val="14"/>
              </w:rPr>
            </w:pPr>
            <w:r w:rsidRPr="0077093D">
              <w:rPr>
                <w:rFonts w:ascii="Arial" w:hAnsi="Arial" w:cs="Arial"/>
                <w:sz w:val="14"/>
                <w:szCs w:val="14"/>
              </w:rPr>
              <w:t>2011</w:t>
            </w:r>
          </w:p>
        </w:tc>
        <w:tc>
          <w:tcPr>
            <w:tcW w:w="938" w:type="dxa"/>
            <w:tcBorders>
              <w:top w:val="single" w:sz="6" w:space="0" w:color="000000"/>
              <w:left w:val="single" w:sz="6" w:space="0" w:color="000000"/>
              <w:bottom w:val="single" w:sz="6" w:space="0" w:color="000000"/>
            </w:tcBorders>
            <w:shd w:val="clear" w:color="auto" w:fill="auto"/>
          </w:tcPr>
          <w:p w:rsidR="000568AC" w:rsidRPr="0077093D" w:rsidRDefault="000568AC" w:rsidP="000568AC">
            <w:pPr>
              <w:spacing w:before="60" w:after="60"/>
              <w:jc w:val="center"/>
              <w:rPr>
                <w:rFonts w:ascii="Arial" w:hAnsi="Arial" w:cs="Arial"/>
                <w:sz w:val="14"/>
                <w:szCs w:val="14"/>
                <w:lang w:val="en-US"/>
              </w:rPr>
            </w:pPr>
            <w:r w:rsidRPr="0077093D">
              <w:rPr>
                <w:rFonts w:ascii="Arial" w:hAnsi="Arial" w:cs="Arial"/>
                <w:sz w:val="14"/>
                <w:szCs w:val="14"/>
                <w:lang w:val="en-US"/>
              </w:rPr>
              <w:t>2020</w:t>
            </w:r>
          </w:p>
        </w:tc>
        <w:tc>
          <w:tcPr>
            <w:tcW w:w="938" w:type="dxa"/>
            <w:tcBorders>
              <w:top w:val="single" w:sz="6" w:space="0" w:color="000000"/>
              <w:left w:val="single" w:sz="6" w:space="0" w:color="000000"/>
              <w:bottom w:val="single" w:sz="6" w:space="0" w:color="000000"/>
            </w:tcBorders>
            <w:shd w:val="clear" w:color="auto" w:fill="auto"/>
          </w:tcPr>
          <w:p w:rsidR="000568AC" w:rsidRPr="0077093D" w:rsidRDefault="000568AC" w:rsidP="000568AC">
            <w:pPr>
              <w:spacing w:before="60" w:after="60"/>
              <w:jc w:val="center"/>
              <w:rPr>
                <w:rFonts w:ascii="Arial" w:hAnsi="Arial" w:cs="Arial"/>
                <w:sz w:val="14"/>
                <w:szCs w:val="14"/>
                <w:lang w:val="en-US"/>
              </w:rPr>
            </w:pPr>
            <w:r w:rsidRPr="0077093D">
              <w:rPr>
                <w:rFonts w:ascii="Arial" w:hAnsi="Arial" w:cs="Arial"/>
                <w:sz w:val="14"/>
                <w:szCs w:val="14"/>
                <w:lang w:val="en-US"/>
              </w:rPr>
              <w:t>2021</w:t>
            </w:r>
          </w:p>
        </w:tc>
        <w:tc>
          <w:tcPr>
            <w:tcW w:w="938" w:type="dxa"/>
            <w:tcBorders>
              <w:top w:val="single" w:sz="6" w:space="0" w:color="000000"/>
              <w:left w:val="single" w:sz="6" w:space="0" w:color="000000"/>
              <w:bottom w:val="single" w:sz="6" w:space="0" w:color="000000"/>
            </w:tcBorders>
            <w:shd w:val="clear" w:color="auto" w:fill="auto"/>
          </w:tcPr>
          <w:p w:rsidR="000568AC" w:rsidRPr="0077093D" w:rsidRDefault="000568AC" w:rsidP="00011256">
            <w:pPr>
              <w:spacing w:before="60" w:after="60"/>
              <w:jc w:val="center"/>
              <w:rPr>
                <w:rFonts w:ascii="Arial" w:hAnsi="Arial" w:cs="Arial"/>
                <w:sz w:val="14"/>
                <w:szCs w:val="14"/>
                <w:lang w:val="en-US"/>
              </w:rPr>
            </w:pPr>
            <w:r w:rsidRPr="0077093D">
              <w:rPr>
                <w:rFonts w:ascii="Arial" w:hAnsi="Arial" w:cs="Arial"/>
                <w:sz w:val="14"/>
                <w:szCs w:val="14"/>
                <w:lang w:val="en-US"/>
              </w:rPr>
              <w:t>2022</w:t>
            </w:r>
          </w:p>
        </w:tc>
        <w:tc>
          <w:tcPr>
            <w:tcW w:w="3085" w:type="dxa"/>
            <w:tcBorders>
              <w:top w:val="single" w:sz="6" w:space="0" w:color="000000"/>
              <w:left w:val="single" w:sz="6" w:space="0" w:color="000000"/>
              <w:bottom w:val="single" w:sz="6" w:space="0" w:color="000000"/>
            </w:tcBorders>
            <w:shd w:val="clear" w:color="auto" w:fill="auto"/>
          </w:tcPr>
          <w:p w:rsidR="000568AC" w:rsidRPr="0077093D" w:rsidRDefault="000568AC">
            <w:pPr>
              <w:snapToGrid w:val="0"/>
              <w:spacing w:before="60" w:after="60"/>
              <w:jc w:val="center"/>
              <w:rPr>
                <w:rFonts w:ascii="Arial" w:hAnsi="Arial" w:cs="Arial"/>
                <w:sz w:val="14"/>
                <w:szCs w:val="14"/>
              </w:rPr>
            </w:pPr>
          </w:p>
        </w:tc>
      </w:tr>
      <w:tr w:rsidR="0077093D" w:rsidRPr="0077093D" w:rsidTr="00613A71">
        <w:trPr>
          <w:cantSplit/>
          <w:trHeight w:val="284"/>
        </w:trPr>
        <w:tc>
          <w:tcPr>
            <w:tcW w:w="3084" w:type="dxa"/>
            <w:tcBorders>
              <w:top w:val="single" w:sz="6" w:space="0" w:color="000000"/>
            </w:tcBorders>
            <w:shd w:val="clear" w:color="auto" w:fill="auto"/>
            <w:vAlign w:val="bottom"/>
          </w:tcPr>
          <w:p w:rsidR="000568AC" w:rsidRPr="0077093D" w:rsidRDefault="000568AC">
            <w:pPr>
              <w:snapToGrid w:val="0"/>
              <w:spacing w:before="60" w:after="40"/>
              <w:ind w:right="57"/>
              <w:rPr>
                <w:rFonts w:ascii="Arial" w:hAnsi="Arial" w:cs="Arial"/>
                <w:sz w:val="14"/>
                <w:szCs w:val="14"/>
              </w:rPr>
            </w:pPr>
          </w:p>
        </w:tc>
        <w:tc>
          <w:tcPr>
            <w:tcW w:w="3751" w:type="dxa"/>
            <w:gridSpan w:val="4"/>
            <w:tcBorders>
              <w:top w:val="single" w:sz="6" w:space="0" w:color="000000"/>
              <w:left w:val="single" w:sz="6" w:space="0" w:color="000000"/>
            </w:tcBorders>
            <w:shd w:val="clear" w:color="auto" w:fill="auto"/>
            <w:vAlign w:val="bottom"/>
          </w:tcPr>
          <w:p w:rsidR="000568AC" w:rsidRPr="0077093D" w:rsidRDefault="000568AC">
            <w:pPr>
              <w:spacing w:before="60" w:after="40"/>
              <w:ind w:right="57"/>
              <w:jc w:val="center"/>
              <w:rPr>
                <w:rFonts w:ascii="Arial" w:hAnsi="Arial" w:cs="Arial"/>
                <w:sz w:val="14"/>
                <w:szCs w:val="14"/>
              </w:rPr>
            </w:pPr>
            <w:r w:rsidRPr="0077093D">
              <w:rPr>
                <w:rFonts w:ascii="Arial" w:hAnsi="Arial" w:cs="Arial"/>
                <w:b/>
                <w:bCs/>
                <w:sz w:val="14"/>
                <w:szCs w:val="14"/>
              </w:rPr>
              <w:t xml:space="preserve">Ресурсы / </w:t>
            </w:r>
            <w:r w:rsidRPr="0077093D">
              <w:rPr>
                <w:rFonts w:ascii="Arial" w:hAnsi="Arial" w:cs="Arial"/>
                <w:b/>
                <w:i/>
                <w:sz w:val="14"/>
                <w:szCs w:val="14"/>
              </w:rPr>
              <w:t>Resources</w:t>
            </w:r>
          </w:p>
        </w:tc>
        <w:tc>
          <w:tcPr>
            <w:tcW w:w="3085" w:type="dxa"/>
            <w:tcBorders>
              <w:top w:val="single" w:sz="6" w:space="0" w:color="000000"/>
              <w:left w:val="single" w:sz="6" w:space="0" w:color="000000"/>
            </w:tcBorders>
            <w:shd w:val="clear" w:color="auto" w:fill="auto"/>
            <w:vAlign w:val="bottom"/>
          </w:tcPr>
          <w:p w:rsidR="000568AC" w:rsidRPr="0077093D" w:rsidRDefault="000568AC">
            <w:pPr>
              <w:snapToGrid w:val="0"/>
              <w:spacing w:before="60" w:after="40"/>
              <w:ind w:right="57"/>
              <w:rPr>
                <w:rFonts w:ascii="Arial" w:hAnsi="Arial" w:cs="Arial"/>
                <w:b/>
                <w:bCs/>
                <w:sz w:val="14"/>
                <w:szCs w:val="14"/>
              </w:rPr>
            </w:pPr>
          </w:p>
        </w:tc>
      </w:tr>
      <w:tr w:rsidR="0077093D" w:rsidRPr="0077093D" w:rsidTr="00613A71">
        <w:trPr>
          <w:cantSplit/>
        </w:trPr>
        <w:tc>
          <w:tcPr>
            <w:tcW w:w="3084" w:type="dxa"/>
            <w:shd w:val="clear" w:color="auto" w:fill="auto"/>
            <w:vAlign w:val="bottom"/>
          </w:tcPr>
          <w:p w:rsidR="008568D9" w:rsidRPr="0077093D" w:rsidRDefault="008568D9">
            <w:pPr>
              <w:pStyle w:val="18"/>
              <w:spacing w:before="60"/>
              <w:rPr>
                <w:szCs w:val="14"/>
              </w:rPr>
            </w:pPr>
            <w:r w:rsidRPr="0077093D">
              <w:rPr>
                <w:szCs w:val="14"/>
              </w:rPr>
              <w:t>Валовой национальный доход</w:t>
            </w:r>
          </w:p>
        </w:tc>
        <w:tc>
          <w:tcPr>
            <w:tcW w:w="937" w:type="dxa"/>
            <w:tcBorders>
              <w:left w:val="single" w:sz="6" w:space="0" w:color="000000"/>
            </w:tcBorders>
            <w:shd w:val="clear" w:color="auto" w:fill="auto"/>
            <w:vAlign w:val="bottom"/>
          </w:tcPr>
          <w:p w:rsidR="008568D9" w:rsidRPr="0077093D" w:rsidRDefault="008568D9" w:rsidP="00613A71">
            <w:pPr>
              <w:spacing w:before="60"/>
              <w:ind w:right="57"/>
              <w:jc w:val="right"/>
              <w:rPr>
                <w:rFonts w:ascii="Arial" w:hAnsi="Arial" w:cs="Arial"/>
                <w:sz w:val="14"/>
                <w:szCs w:val="14"/>
              </w:rPr>
            </w:pPr>
            <w:r w:rsidRPr="0077093D">
              <w:rPr>
                <w:rFonts w:ascii="Arial" w:hAnsi="Arial" w:cs="Arial"/>
                <w:sz w:val="14"/>
                <w:szCs w:val="14"/>
              </w:rPr>
              <w:t>58 345 189</w:t>
            </w:r>
          </w:p>
        </w:tc>
        <w:tc>
          <w:tcPr>
            <w:tcW w:w="938" w:type="dxa"/>
            <w:tcBorders>
              <w:left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r w:rsidRPr="0077093D">
              <w:rPr>
                <w:rFonts w:ascii="Arial" w:hAnsi="Arial" w:cs="Arial"/>
                <w:sz w:val="14"/>
                <w:szCs w:val="14"/>
              </w:rPr>
              <w:t xml:space="preserve">105 085 294   </w:t>
            </w:r>
          </w:p>
        </w:tc>
        <w:tc>
          <w:tcPr>
            <w:tcW w:w="938" w:type="dxa"/>
            <w:tcBorders>
              <w:left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r w:rsidRPr="0077093D">
              <w:rPr>
                <w:rFonts w:ascii="Arial" w:hAnsi="Arial" w:cs="Arial"/>
                <w:sz w:val="14"/>
                <w:szCs w:val="14"/>
              </w:rPr>
              <w:t xml:space="preserve">132 133 610   </w:t>
            </w:r>
          </w:p>
        </w:tc>
        <w:tc>
          <w:tcPr>
            <w:tcW w:w="938" w:type="dxa"/>
            <w:tcBorders>
              <w:left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r w:rsidRPr="0077093D">
              <w:rPr>
                <w:rFonts w:ascii="Arial" w:hAnsi="Arial" w:cs="Arial"/>
                <w:sz w:val="14"/>
                <w:szCs w:val="14"/>
              </w:rPr>
              <w:t xml:space="preserve">150 489 844   </w:t>
            </w:r>
          </w:p>
        </w:tc>
        <w:tc>
          <w:tcPr>
            <w:tcW w:w="3085" w:type="dxa"/>
            <w:tcBorders>
              <w:left w:val="single" w:sz="6" w:space="0" w:color="000000"/>
            </w:tcBorders>
            <w:shd w:val="clear" w:color="auto" w:fill="auto"/>
            <w:vAlign w:val="bottom"/>
          </w:tcPr>
          <w:p w:rsidR="008568D9" w:rsidRPr="0077093D" w:rsidRDefault="008568D9">
            <w:pPr>
              <w:pStyle w:val="18"/>
              <w:spacing w:before="60"/>
              <w:rPr>
                <w:szCs w:val="14"/>
              </w:rPr>
            </w:pPr>
            <w:r w:rsidRPr="0077093D">
              <w:rPr>
                <w:i/>
                <w:szCs w:val="14"/>
              </w:rPr>
              <w:t xml:space="preserve">Gross </w:t>
            </w:r>
            <w:r w:rsidRPr="0077093D">
              <w:rPr>
                <w:i/>
                <w:szCs w:val="14"/>
                <w:lang w:val="en-US"/>
              </w:rPr>
              <w:t>N</w:t>
            </w:r>
            <w:r w:rsidRPr="0077093D">
              <w:rPr>
                <w:i/>
                <w:szCs w:val="14"/>
              </w:rPr>
              <w:t xml:space="preserve">ational </w:t>
            </w:r>
            <w:r w:rsidRPr="0077093D">
              <w:rPr>
                <w:i/>
                <w:szCs w:val="14"/>
                <w:lang w:val="en-US"/>
              </w:rPr>
              <w:t>I</w:t>
            </w:r>
            <w:r w:rsidRPr="0077093D">
              <w:rPr>
                <w:i/>
                <w:szCs w:val="14"/>
              </w:rPr>
              <w:t xml:space="preserve">ncome </w:t>
            </w:r>
          </w:p>
        </w:tc>
      </w:tr>
      <w:tr w:rsidR="0077093D" w:rsidRPr="00AA17E9" w:rsidTr="00613A71">
        <w:trPr>
          <w:cantSplit/>
        </w:trPr>
        <w:tc>
          <w:tcPr>
            <w:tcW w:w="3084" w:type="dxa"/>
            <w:shd w:val="clear" w:color="auto" w:fill="auto"/>
            <w:vAlign w:val="bottom"/>
          </w:tcPr>
          <w:p w:rsidR="008568D9" w:rsidRPr="0077093D" w:rsidRDefault="008568D9">
            <w:pPr>
              <w:pStyle w:val="18"/>
              <w:spacing w:before="60"/>
              <w:rPr>
                <w:szCs w:val="14"/>
              </w:rPr>
            </w:pPr>
            <w:r w:rsidRPr="0077093D">
              <w:rPr>
                <w:szCs w:val="14"/>
              </w:rPr>
              <w:t xml:space="preserve">Текущие трансферты, полученные </w:t>
            </w:r>
            <w:r w:rsidRPr="0077093D">
              <w:rPr>
                <w:szCs w:val="14"/>
              </w:rPr>
              <w:br/>
              <w:t>от "остального мира"</w:t>
            </w:r>
          </w:p>
        </w:tc>
        <w:tc>
          <w:tcPr>
            <w:tcW w:w="937" w:type="dxa"/>
            <w:tcBorders>
              <w:left w:val="single" w:sz="6" w:space="0" w:color="000000"/>
            </w:tcBorders>
            <w:shd w:val="clear" w:color="auto" w:fill="auto"/>
            <w:vAlign w:val="bottom"/>
          </w:tcPr>
          <w:p w:rsidR="008568D9" w:rsidRPr="0077093D" w:rsidRDefault="008568D9" w:rsidP="00613A71">
            <w:pPr>
              <w:spacing w:before="60"/>
              <w:ind w:right="57"/>
              <w:jc w:val="right"/>
              <w:rPr>
                <w:rFonts w:ascii="Arial" w:hAnsi="Arial" w:cs="Arial"/>
                <w:sz w:val="14"/>
                <w:szCs w:val="14"/>
              </w:rPr>
            </w:pPr>
            <w:r w:rsidRPr="0077093D">
              <w:rPr>
                <w:rFonts w:ascii="Arial" w:hAnsi="Arial" w:cs="Arial"/>
                <w:sz w:val="14"/>
                <w:szCs w:val="14"/>
              </w:rPr>
              <w:t>404 378</w:t>
            </w:r>
          </w:p>
        </w:tc>
        <w:tc>
          <w:tcPr>
            <w:tcW w:w="938" w:type="dxa"/>
            <w:tcBorders>
              <w:left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r w:rsidRPr="0077093D">
              <w:rPr>
                <w:rFonts w:ascii="Arial" w:hAnsi="Arial" w:cs="Arial"/>
                <w:sz w:val="14"/>
                <w:szCs w:val="14"/>
              </w:rPr>
              <w:t>968 749</w:t>
            </w:r>
          </w:p>
        </w:tc>
        <w:tc>
          <w:tcPr>
            <w:tcW w:w="938" w:type="dxa"/>
            <w:tcBorders>
              <w:left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r w:rsidRPr="0077093D">
              <w:rPr>
                <w:rFonts w:ascii="Arial" w:hAnsi="Arial" w:cs="Arial"/>
                <w:sz w:val="14"/>
                <w:szCs w:val="14"/>
              </w:rPr>
              <w:t xml:space="preserve">1 064 772   </w:t>
            </w:r>
          </w:p>
        </w:tc>
        <w:tc>
          <w:tcPr>
            <w:tcW w:w="938" w:type="dxa"/>
            <w:tcBorders>
              <w:left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r w:rsidRPr="0077093D">
              <w:rPr>
                <w:rFonts w:ascii="Arial" w:hAnsi="Arial" w:cs="Arial"/>
                <w:sz w:val="14"/>
                <w:szCs w:val="14"/>
              </w:rPr>
              <w:t xml:space="preserve">813 269   </w:t>
            </w:r>
          </w:p>
        </w:tc>
        <w:tc>
          <w:tcPr>
            <w:tcW w:w="3085" w:type="dxa"/>
            <w:tcBorders>
              <w:left w:val="single" w:sz="6" w:space="0" w:color="000000"/>
            </w:tcBorders>
            <w:shd w:val="clear" w:color="auto" w:fill="auto"/>
            <w:vAlign w:val="bottom"/>
          </w:tcPr>
          <w:p w:rsidR="008568D9" w:rsidRPr="0077093D" w:rsidRDefault="008568D9">
            <w:pPr>
              <w:pStyle w:val="18"/>
              <w:spacing w:before="60"/>
              <w:rPr>
                <w:szCs w:val="14"/>
                <w:lang w:val="en-US"/>
              </w:rPr>
            </w:pPr>
            <w:r w:rsidRPr="0077093D">
              <w:rPr>
                <w:i/>
                <w:szCs w:val="14"/>
                <w:lang w:val="en-US"/>
              </w:rPr>
              <w:t>Current transfers   received from "the rest of the world"</w:t>
            </w:r>
          </w:p>
        </w:tc>
      </w:tr>
      <w:tr w:rsidR="0077093D" w:rsidRPr="0077093D" w:rsidTr="00613A71">
        <w:trPr>
          <w:cantSplit/>
        </w:trPr>
        <w:tc>
          <w:tcPr>
            <w:tcW w:w="3084" w:type="dxa"/>
            <w:tcBorders>
              <w:top w:val="single" w:sz="6" w:space="0" w:color="000000"/>
              <w:bottom w:val="single" w:sz="6" w:space="0" w:color="000000"/>
            </w:tcBorders>
            <w:shd w:val="clear" w:color="auto" w:fill="auto"/>
            <w:vAlign w:val="bottom"/>
          </w:tcPr>
          <w:p w:rsidR="008568D9" w:rsidRPr="0077093D" w:rsidRDefault="008568D9">
            <w:pPr>
              <w:spacing w:before="60"/>
              <w:rPr>
                <w:rFonts w:ascii="Arial" w:hAnsi="Arial" w:cs="Arial"/>
                <w:sz w:val="14"/>
                <w:szCs w:val="14"/>
              </w:rPr>
            </w:pPr>
            <w:r w:rsidRPr="0077093D">
              <w:rPr>
                <w:rFonts w:ascii="Arial" w:hAnsi="Arial" w:cs="Arial"/>
                <w:b/>
                <w:bCs/>
                <w:sz w:val="14"/>
                <w:szCs w:val="14"/>
              </w:rPr>
              <w:t>Всего</w:t>
            </w:r>
          </w:p>
        </w:tc>
        <w:tc>
          <w:tcPr>
            <w:tcW w:w="937" w:type="dxa"/>
            <w:tcBorders>
              <w:top w:val="single" w:sz="6" w:space="0" w:color="000000"/>
              <w:left w:val="single" w:sz="6" w:space="0" w:color="000000"/>
              <w:bottom w:val="single" w:sz="6" w:space="0" w:color="000000"/>
            </w:tcBorders>
            <w:shd w:val="clear" w:color="auto" w:fill="auto"/>
            <w:vAlign w:val="bottom"/>
          </w:tcPr>
          <w:p w:rsidR="008568D9" w:rsidRPr="0077093D" w:rsidRDefault="008568D9" w:rsidP="00613A71">
            <w:pPr>
              <w:spacing w:before="60"/>
              <w:ind w:right="57"/>
              <w:jc w:val="right"/>
              <w:rPr>
                <w:rFonts w:ascii="Arial" w:hAnsi="Arial" w:cs="Arial"/>
                <w:b/>
                <w:sz w:val="14"/>
                <w:szCs w:val="14"/>
              </w:rPr>
            </w:pPr>
            <w:r w:rsidRPr="0077093D">
              <w:rPr>
                <w:rFonts w:ascii="Arial" w:hAnsi="Arial" w:cs="Arial"/>
                <w:b/>
                <w:sz w:val="14"/>
                <w:szCs w:val="14"/>
              </w:rPr>
              <w:t>58 749 567</w:t>
            </w:r>
          </w:p>
        </w:tc>
        <w:tc>
          <w:tcPr>
            <w:tcW w:w="938" w:type="dxa"/>
            <w:tcBorders>
              <w:top w:val="single" w:sz="6" w:space="0" w:color="000000"/>
              <w:left w:val="single" w:sz="6" w:space="0" w:color="000000"/>
              <w:bottom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b/>
                <w:sz w:val="14"/>
                <w:szCs w:val="14"/>
              </w:rPr>
            </w:pPr>
            <w:r w:rsidRPr="0077093D">
              <w:rPr>
                <w:rFonts w:ascii="Arial" w:hAnsi="Arial" w:cs="Arial"/>
                <w:b/>
                <w:sz w:val="14"/>
                <w:szCs w:val="14"/>
                <w:lang w:val="en-US"/>
              </w:rPr>
              <w:t xml:space="preserve">106 054 043   </w:t>
            </w:r>
          </w:p>
        </w:tc>
        <w:tc>
          <w:tcPr>
            <w:tcW w:w="938" w:type="dxa"/>
            <w:tcBorders>
              <w:top w:val="single" w:sz="6" w:space="0" w:color="000000"/>
              <w:left w:val="single" w:sz="6" w:space="0" w:color="000000"/>
              <w:bottom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b/>
                <w:sz w:val="14"/>
                <w:szCs w:val="14"/>
              </w:rPr>
            </w:pPr>
            <w:r w:rsidRPr="0077093D">
              <w:rPr>
                <w:rFonts w:ascii="Arial" w:hAnsi="Arial" w:cs="Arial"/>
                <w:b/>
                <w:sz w:val="14"/>
                <w:szCs w:val="14"/>
              </w:rPr>
              <w:t xml:space="preserve">133 198 382   </w:t>
            </w:r>
          </w:p>
        </w:tc>
        <w:tc>
          <w:tcPr>
            <w:tcW w:w="938" w:type="dxa"/>
            <w:tcBorders>
              <w:top w:val="single" w:sz="6" w:space="0" w:color="000000"/>
              <w:left w:val="single" w:sz="6" w:space="0" w:color="000000"/>
              <w:bottom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b/>
                <w:sz w:val="14"/>
                <w:szCs w:val="14"/>
              </w:rPr>
            </w:pPr>
            <w:r w:rsidRPr="0077093D">
              <w:rPr>
                <w:rFonts w:ascii="Arial" w:hAnsi="Arial" w:cs="Arial"/>
                <w:b/>
                <w:sz w:val="14"/>
                <w:szCs w:val="14"/>
              </w:rPr>
              <w:t xml:space="preserve">151 303 113   </w:t>
            </w:r>
          </w:p>
        </w:tc>
        <w:tc>
          <w:tcPr>
            <w:tcW w:w="3085" w:type="dxa"/>
            <w:tcBorders>
              <w:top w:val="single" w:sz="6" w:space="0" w:color="000000"/>
              <w:left w:val="single" w:sz="6" w:space="0" w:color="000000"/>
              <w:bottom w:val="single" w:sz="6" w:space="0" w:color="000000"/>
            </w:tcBorders>
            <w:shd w:val="clear" w:color="auto" w:fill="auto"/>
            <w:vAlign w:val="bottom"/>
          </w:tcPr>
          <w:p w:rsidR="008568D9" w:rsidRPr="0077093D" w:rsidRDefault="008568D9">
            <w:pPr>
              <w:spacing w:before="60"/>
              <w:rPr>
                <w:rFonts w:ascii="Arial" w:hAnsi="Arial" w:cs="Arial"/>
                <w:sz w:val="14"/>
                <w:szCs w:val="14"/>
              </w:rPr>
            </w:pPr>
            <w:r w:rsidRPr="0077093D">
              <w:rPr>
                <w:rFonts w:ascii="Arial" w:hAnsi="Arial" w:cs="Arial"/>
                <w:b/>
                <w:bCs/>
                <w:i/>
                <w:sz w:val="14"/>
                <w:szCs w:val="14"/>
              </w:rPr>
              <w:t>Total</w:t>
            </w:r>
          </w:p>
        </w:tc>
      </w:tr>
      <w:tr w:rsidR="0077093D" w:rsidRPr="0077093D" w:rsidTr="00466C0B">
        <w:trPr>
          <w:cantSplit/>
        </w:trPr>
        <w:tc>
          <w:tcPr>
            <w:tcW w:w="3084" w:type="dxa"/>
            <w:tcBorders>
              <w:top w:val="single" w:sz="6" w:space="0" w:color="000000"/>
            </w:tcBorders>
            <w:shd w:val="clear" w:color="auto" w:fill="auto"/>
            <w:vAlign w:val="bottom"/>
          </w:tcPr>
          <w:p w:rsidR="008568D9" w:rsidRPr="0077093D" w:rsidRDefault="008568D9">
            <w:pPr>
              <w:snapToGrid w:val="0"/>
              <w:spacing w:before="60" w:after="40"/>
              <w:ind w:right="57"/>
              <w:rPr>
                <w:rFonts w:ascii="Arial" w:hAnsi="Arial" w:cs="Arial"/>
                <w:b/>
                <w:bCs/>
                <w:i/>
                <w:sz w:val="14"/>
                <w:szCs w:val="14"/>
              </w:rPr>
            </w:pPr>
          </w:p>
        </w:tc>
        <w:tc>
          <w:tcPr>
            <w:tcW w:w="3751" w:type="dxa"/>
            <w:gridSpan w:val="4"/>
            <w:tcBorders>
              <w:top w:val="single" w:sz="6" w:space="0" w:color="000000"/>
              <w:left w:val="single" w:sz="6" w:space="0" w:color="000000"/>
            </w:tcBorders>
            <w:shd w:val="clear" w:color="auto" w:fill="auto"/>
            <w:vAlign w:val="bottom"/>
          </w:tcPr>
          <w:p w:rsidR="008568D9" w:rsidRPr="0077093D" w:rsidRDefault="008568D9" w:rsidP="00DD2FA7">
            <w:pPr>
              <w:spacing w:before="60" w:after="40"/>
              <w:ind w:right="57"/>
              <w:jc w:val="center"/>
              <w:rPr>
                <w:rFonts w:ascii="Arial" w:hAnsi="Arial" w:cs="Arial"/>
                <w:sz w:val="14"/>
                <w:szCs w:val="14"/>
              </w:rPr>
            </w:pPr>
            <w:r w:rsidRPr="0077093D">
              <w:rPr>
                <w:rFonts w:ascii="Arial" w:hAnsi="Arial" w:cs="Arial"/>
                <w:b/>
                <w:bCs/>
                <w:sz w:val="14"/>
                <w:szCs w:val="14"/>
              </w:rPr>
              <w:t xml:space="preserve">Использование / </w:t>
            </w:r>
            <w:r w:rsidRPr="0077093D">
              <w:rPr>
                <w:rFonts w:ascii="Arial" w:hAnsi="Arial" w:cs="Arial"/>
                <w:b/>
                <w:bCs/>
                <w:i/>
                <w:sz w:val="14"/>
                <w:szCs w:val="14"/>
                <w:lang w:val="en-US"/>
              </w:rPr>
              <w:t>Use</w:t>
            </w:r>
          </w:p>
        </w:tc>
        <w:tc>
          <w:tcPr>
            <w:tcW w:w="3085" w:type="dxa"/>
            <w:tcBorders>
              <w:top w:val="single" w:sz="6" w:space="0" w:color="000000"/>
              <w:left w:val="single" w:sz="6" w:space="0" w:color="000000"/>
            </w:tcBorders>
            <w:shd w:val="clear" w:color="auto" w:fill="auto"/>
            <w:vAlign w:val="bottom"/>
          </w:tcPr>
          <w:p w:rsidR="008568D9" w:rsidRPr="0077093D" w:rsidRDefault="008568D9">
            <w:pPr>
              <w:snapToGrid w:val="0"/>
              <w:spacing w:before="60" w:after="40"/>
              <w:ind w:right="57"/>
              <w:rPr>
                <w:rFonts w:ascii="Arial" w:hAnsi="Arial" w:cs="Arial"/>
                <w:b/>
                <w:bCs/>
                <w:sz w:val="14"/>
                <w:szCs w:val="14"/>
                <w:lang w:val="en-US"/>
              </w:rPr>
            </w:pPr>
          </w:p>
        </w:tc>
      </w:tr>
      <w:tr w:rsidR="0077093D" w:rsidRPr="00AA17E9" w:rsidTr="00613A71">
        <w:trPr>
          <w:cantSplit/>
        </w:trPr>
        <w:tc>
          <w:tcPr>
            <w:tcW w:w="3084" w:type="dxa"/>
            <w:shd w:val="clear" w:color="auto" w:fill="auto"/>
            <w:vAlign w:val="bottom"/>
          </w:tcPr>
          <w:p w:rsidR="008568D9" w:rsidRPr="0077093D" w:rsidRDefault="008568D9">
            <w:pPr>
              <w:spacing w:before="60"/>
              <w:rPr>
                <w:rFonts w:ascii="Arial" w:hAnsi="Arial" w:cs="Arial"/>
                <w:sz w:val="14"/>
                <w:szCs w:val="14"/>
              </w:rPr>
            </w:pPr>
            <w:r w:rsidRPr="0077093D">
              <w:rPr>
                <w:rFonts w:ascii="Arial" w:hAnsi="Arial" w:cs="Arial"/>
                <w:sz w:val="14"/>
                <w:szCs w:val="14"/>
              </w:rPr>
              <w:t xml:space="preserve">Текущие трансферты, переданные </w:t>
            </w:r>
            <w:r w:rsidRPr="0077093D">
              <w:rPr>
                <w:rFonts w:ascii="Arial" w:hAnsi="Arial" w:cs="Arial"/>
                <w:sz w:val="14"/>
                <w:szCs w:val="14"/>
              </w:rPr>
              <w:br/>
              <w:t>"остальному миру"</w:t>
            </w:r>
          </w:p>
        </w:tc>
        <w:tc>
          <w:tcPr>
            <w:tcW w:w="937" w:type="dxa"/>
            <w:tcBorders>
              <w:left w:val="single" w:sz="6" w:space="0" w:color="000000"/>
            </w:tcBorders>
            <w:shd w:val="clear" w:color="auto" w:fill="auto"/>
            <w:vAlign w:val="bottom"/>
          </w:tcPr>
          <w:p w:rsidR="008568D9" w:rsidRPr="0077093D" w:rsidRDefault="008568D9" w:rsidP="00613A71">
            <w:pPr>
              <w:spacing w:before="60"/>
              <w:ind w:right="57"/>
              <w:jc w:val="right"/>
              <w:rPr>
                <w:rFonts w:ascii="Arial" w:hAnsi="Arial" w:cs="Arial"/>
                <w:sz w:val="14"/>
                <w:szCs w:val="14"/>
              </w:rPr>
            </w:pPr>
            <w:r w:rsidRPr="0077093D">
              <w:rPr>
                <w:rFonts w:ascii="Arial" w:hAnsi="Arial" w:cs="Arial"/>
                <w:sz w:val="14"/>
                <w:szCs w:val="14"/>
              </w:rPr>
              <w:t>566 635</w:t>
            </w:r>
          </w:p>
        </w:tc>
        <w:tc>
          <w:tcPr>
            <w:tcW w:w="938" w:type="dxa"/>
            <w:tcBorders>
              <w:left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r w:rsidRPr="0077093D">
              <w:rPr>
                <w:rFonts w:ascii="Arial" w:hAnsi="Arial" w:cs="Arial"/>
                <w:sz w:val="14"/>
                <w:szCs w:val="14"/>
              </w:rPr>
              <w:t xml:space="preserve">1 422 883   </w:t>
            </w:r>
          </w:p>
        </w:tc>
        <w:tc>
          <w:tcPr>
            <w:tcW w:w="938" w:type="dxa"/>
            <w:tcBorders>
              <w:left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r w:rsidRPr="0077093D">
              <w:rPr>
                <w:rFonts w:ascii="Arial" w:hAnsi="Arial" w:cs="Arial"/>
                <w:sz w:val="14"/>
                <w:szCs w:val="14"/>
              </w:rPr>
              <w:t xml:space="preserve">1 420 475   </w:t>
            </w:r>
          </w:p>
        </w:tc>
        <w:tc>
          <w:tcPr>
            <w:tcW w:w="938" w:type="dxa"/>
            <w:tcBorders>
              <w:left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r w:rsidRPr="0077093D">
              <w:rPr>
                <w:rFonts w:ascii="Arial" w:hAnsi="Arial" w:cs="Arial"/>
                <w:sz w:val="14"/>
                <w:szCs w:val="14"/>
              </w:rPr>
              <w:t xml:space="preserve">1 369 696   </w:t>
            </w:r>
          </w:p>
        </w:tc>
        <w:tc>
          <w:tcPr>
            <w:tcW w:w="3085" w:type="dxa"/>
            <w:tcBorders>
              <w:left w:val="single" w:sz="6" w:space="0" w:color="000000"/>
            </w:tcBorders>
            <w:shd w:val="clear" w:color="auto" w:fill="auto"/>
            <w:vAlign w:val="bottom"/>
          </w:tcPr>
          <w:p w:rsidR="008568D9" w:rsidRPr="0077093D" w:rsidRDefault="008568D9">
            <w:pPr>
              <w:spacing w:before="60"/>
              <w:rPr>
                <w:rFonts w:ascii="Arial" w:hAnsi="Arial" w:cs="Arial"/>
                <w:sz w:val="14"/>
                <w:szCs w:val="14"/>
                <w:lang w:val="en-US"/>
              </w:rPr>
            </w:pPr>
            <w:r w:rsidRPr="0077093D">
              <w:rPr>
                <w:rFonts w:ascii="Arial" w:hAnsi="Arial" w:cs="Arial"/>
                <w:i/>
                <w:sz w:val="14"/>
                <w:szCs w:val="14"/>
                <w:lang w:val="en-US"/>
              </w:rPr>
              <w:t>Current transfers transferred to "the rest of the world"</w:t>
            </w:r>
          </w:p>
        </w:tc>
      </w:tr>
      <w:tr w:rsidR="0077093D" w:rsidRPr="0077093D" w:rsidTr="00613A71">
        <w:trPr>
          <w:cantSplit/>
        </w:trPr>
        <w:tc>
          <w:tcPr>
            <w:tcW w:w="3084" w:type="dxa"/>
            <w:tcBorders>
              <w:bottom w:val="single" w:sz="6" w:space="0" w:color="000000"/>
            </w:tcBorders>
            <w:shd w:val="clear" w:color="auto" w:fill="auto"/>
            <w:vAlign w:val="bottom"/>
          </w:tcPr>
          <w:p w:rsidR="008568D9" w:rsidRPr="0077093D" w:rsidRDefault="008568D9">
            <w:pPr>
              <w:spacing w:before="60"/>
              <w:rPr>
                <w:rFonts w:ascii="Arial" w:hAnsi="Arial" w:cs="Arial"/>
                <w:sz w:val="14"/>
                <w:szCs w:val="14"/>
              </w:rPr>
            </w:pPr>
            <w:r w:rsidRPr="0077093D">
              <w:rPr>
                <w:rFonts w:ascii="Arial" w:hAnsi="Arial" w:cs="Arial"/>
                <w:sz w:val="14"/>
                <w:szCs w:val="14"/>
              </w:rPr>
              <w:t>Валовой располагаемый доход</w:t>
            </w:r>
          </w:p>
        </w:tc>
        <w:tc>
          <w:tcPr>
            <w:tcW w:w="937" w:type="dxa"/>
            <w:tcBorders>
              <w:left w:val="single" w:sz="6" w:space="0" w:color="000000"/>
              <w:bottom w:val="single" w:sz="6" w:space="0" w:color="000000"/>
            </w:tcBorders>
            <w:shd w:val="clear" w:color="auto" w:fill="auto"/>
            <w:vAlign w:val="bottom"/>
          </w:tcPr>
          <w:p w:rsidR="008568D9" w:rsidRPr="0077093D" w:rsidRDefault="008568D9" w:rsidP="00613A71">
            <w:pPr>
              <w:spacing w:before="60"/>
              <w:ind w:right="57"/>
              <w:jc w:val="right"/>
              <w:rPr>
                <w:rFonts w:ascii="Arial" w:hAnsi="Arial" w:cs="Arial"/>
                <w:sz w:val="14"/>
                <w:szCs w:val="14"/>
              </w:rPr>
            </w:pPr>
            <w:r w:rsidRPr="0077093D">
              <w:rPr>
                <w:rFonts w:ascii="Arial" w:hAnsi="Arial" w:cs="Arial"/>
                <w:sz w:val="14"/>
                <w:szCs w:val="14"/>
              </w:rPr>
              <w:t>58 182 932</w:t>
            </w:r>
          </w:p>
        </w:tc>
        <w:tc>
          <w:tcPr>
            <w:tcW w:w="938" w:type="dxa"/>
            <w:tcBorders>
              <w:left w:val="single" w:sz="6" w:space="0" w:color="000000"/>
              <w:bottom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lang w:val="en-US"/>
              </w:rPr>
            </w:pPr>
            <w:r w:rsidRPr="0077093D">
              <w:rPr>
                <w:rFonts w:ascii="Arial" w:hAnsi="Arial" w:cs="Arial"/>
                <w:sz w:val="14"/>
                <w:szCs w:val="14"/>
                <w:lang w:val="en-US"/>
              </w:rPr>
              <w:t xml:space="preserve">104 631 160   </w:t>
            </w:r>
          </w:p>
        </w:tc>
        <w:tc>
          <w:tcPr>
            <w:tcW w:w="938" w:type="dxa"/>
            <w:tcBorders>
              <w:left w:val="single" w:sz="6" w:space="0" w:color="000000"/>
              <w:bottom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r w:rsidRPr="0077093D">
              <w:rPr>
                <w:rFonts w:ascii="Arial" w:hAnsi="Arial" w:cs="Arial"/>
                <w:sz w:val="14"/>
                <w:szCs w:val="14"/>
              </w:rPr>
              <w:t xml:space="preserve">131 777 907   </w:t>
            </w:r>
          </w:p>
        </w:tc>
        <w:tc>
          <w:tcPr>
            <w:tcW w:w="938" w:type="dxa"/>
            <w:tcBorders>
              <w:left w:val="single" w:sz="6" w:space="0" w:color="000000"/>
              <w:bottom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r w:rsidRPr="0077093D">
              <w:rPr>
                <w:rFonts w:ascii="Arial" w:hAnsi="Arial" w:cs="Arial"/>
                <w:sz w:val="14"/>
                <w:szCs w:val="14"/>
              </w:rPr>
              <w:t xml:space="preserve">149 933 416   </w:t>
            </w:r>
          </w:p>
        </w:tc>
        <w:tc>
          <w:tcPr>
            <w:tcW w:w="3085" w:type="dxa"/>
            <w:tcBorders>
              <w:left w:val="single" w:sz="6" w:space="0" w:color="000000"/>
              <w:bottom w:val="single" w:sz="6" w:space="0" w:color="000000"/>
            </w:tcBorders>
            <w:shd w:val="clear" w:color="auto" w:fill="auto"/>
            <w:vAlign w:val="bottom"/>
          </w:tcPr>
          <w:p w:rsidR="008568D9" w:rsidRPr="0077093D" w:rsidRDefault="008568D9">
            <w:pPr>
              <w:spacing w:before="60"/>
              <w:rPr>
                <w:rFonts w:ascii="Arial" w:hAnsi="Arial" w:cs="Arial"/>
                <w:sz w:val="14"/>
                <w:szCs w:val="14"/>
              </w:rPr>
            </w:pPr>
            <w:r w:rsidRPr="0077093D">
              <w:rPr>
                <w:rFonts w:ascii="Arial" w:hAnsi="Arial" w:cs="Arial"/>
                <w:i/>
                <w:sz w:val="14"/>
                <w:szCs w:val="14"/>
              </w:rPr>
              <w:t xml:space="preserve">Gross </w:t>
            </w:r>
            <w:r w:rsidRPr="0077093D">
              <w:rPr>
                <w:rFonts w:ascii="Arial" w:hAnsi="Arial" w:cs="Arial"/>
                <w:i/>
                <w:sz w:val="14"/>
                <w:szCs w:val="14"/>
                <w:lang w:val="en-US"/>
              </w:rPr>
              <w:t>D</w:t>
            </w:r>
            <w:r w:rsidRPr="0077093D">
              <w:rPr>
                <w:rFonts w:ascii="Arial" w:hAnsi="Arial" w:cs="Arial"/>
                <w:i/>
                <w:sz w:val="14"/>
                <w:szCs w:val="14"/>
              </w:rPr>
              <w:t xml:space="preserve">isposable </w:t>
            </w:r>
            <w:r w:rsidRPr="0077093D">
              <w:rPr>
                <w:rFonts w:ascii="Arial" w:hAnsi="Arial" w:cs="Arial"/>
                <w:i/>
                <w:sz w:val="14"/>
                <w:szCs w:val="14"/>
                <w:lang w:val="en-US"/>
              </w:rPr>
              <w:t>I</w:t>
            </w:r>
            <w:r w:rsidRPr="0077093D">
              <w:rPr>
                <w:rFonts w:ascii="Arial" w:hAnsi="Arial" w:cs="Arial"/>
                <w:i/>
                <w:sz w:val="14"/>
                <w:szCs w:val="14"/>
              </w:rPr>
              <w:t xml:space="preserve">ncome </w:t>
            </w:r>
          </w:p>
        </w:tc>
      </w:tr>
      <w:tr w:rsidR="0077093D" w:rsidRPr="0077093D" w:rsidTr="00613A71">
        <w:trPr>
          <w:cantSplit/>
        </w:trPr>
        <w:tc>
          <w:tcPr>
            <w:tcW w:w="3084" w:type="dxa"/>
            <w:tcBorders>
              <w:top w:val="single" w:sz="6" w:space="0" w:color="000000"/>
              <w:bottom w:val="single" w:sz="6" w:space="0" w:color="000000"/>
            </w:tcBorders>
            <w:shd w:val="clear" w:color="auto" w:fill="auto"/>
            <w:vAlign w:val="bottom"/>
          </w:tcPr>
          <w:p w:rsidR="008568D9" w:rsidRPr="0077093D" w:rsidRDefault="008568D9">
            <w:pPr>
              <w:pStyle w:val="9"/>
              <w:keepNext w:val="0"/>
              <w:spacing w:line="240" w:lineRule="auto"/>
              <w:rPr>
                <w:szCs w:val="14"/>
              </w:rPr>
            </w:pPr>
            <w:r w:rsidRPr="0077093D">
              <w:rPr>
                <w:bCs/>
                <w:szCs w:val="14"/>
              </w:rPr>
              <w:t>Всего</w:t>
            </w:r>
          </w:p>
        </w:tc>
        <w:tc>
          <w:tcPr>
            <w:tcW w:w="937" w:type="dxa"/>
            <w:tcBorders>
              <w:top w:val="single" w:sz="6" w:space="0" w:color="000000"/>
              <w:left w:val="single" w:sz="6" w:space="0" w:color="000000"/>
              <w:bottom w:val="single" w:sz="6" w:space="0" w:color="000000"/>
            </w:tcBorders>
            <w:shd w:val="clear" w:color="auto" w:fill="auto"/>
            <w:vAlign w:val="bottom"/>
          </w:tcPr>
          <w:p w:rsidR="008568D9" w:rsidRPr="0077093D" w:rsidRDefault="008568D9" w:rsidP="00613A71">
            <w:pPr>
              <w:spacing w:before="60"/>
              <w:ind w:right="57"/>
              <w:jc w:val="right"/>
              <w:rPr>
                <w:rFonts w:ascii="Arial" w:hAnsi="Arial" w:cs="Arial"/>
                <w:b/>
                <w:sz w:val="14"/>
                <w:szCs w:val="14"/>
              </w:rPr>
            </w:pPr>
            <w:r w:rsidRPr="0077093D">
              <w:rPr>
                <w:rFonts w:ascii="Arial" w:hAnsi="Arial" w:cs="Arial"/>
                <w:b/>
                <w:sz w:val="14"/>
                <w:szCs w:val="14"/>
              </w:rPr>
              <w:t>58 749 567</w:t>
            </w:r>
          </w:p>
        </w:tc>
        <w:tc>
          <w:tcPr>
            <w:tcW w:w="938" w:type="dxa"/>
            <w:tcBorders>
              <w:top w:val="single" w:sz="6" w:space="0" w:color="000000"/>
              <w:left w:val="single" w:sz="6" w:space="0" w:color="000000"/>
              <w:bottom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b/>
                <w:sz w:val="14"/>
                <w:szCs w:val="14"/>
              </w:rPr>
            </w:pPr>
            <w:r w:rsidRPr="0077093D">
              <w:rPr>
                <w:rFonts w:ascii="Arial" w:hAnsi="Arial" w:cs="Arial"/>
                <w:b/>
                <w:sz w:val="14"/>
                <w:szCs w:val="14"/>
                <w:lang w:val="en-US"/>
              </w:rPr>
              <w:t xml:space="preserve">106 054 043   </w:t>
            </w:r>
          </w:p>
        </w:tc>
        <w:tc>
          <w:tcPr>
            <w:tcW w:w="938" w:type="dxa"/>
            <w:tcBorders>
              <w:top w:val="single" w:sz="6" w:space="0" w:color="000000"/>
              <w:left w:val="single" w:sz="6" w:space="0" w:color="000000"/>
              <w:bottom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b/>
                <w:sz w:val="14"/>
                <w:szCs w:val="14"/>
              </w:rPr>
            </w:pPr>
            <w:r w:rsidRPr="0077093D">
              <w:rPr>
                <w:rFonts w:ascii="Arial" w:hAnsi="Arial" w:cs="Arial"/>
                <w:b/>
                <w:sz w:val="14"/>
                <w:szCs w:val="14"/>
              </w:rPr>
              <w:t xml:space="preserve">133 198 382   </w:t>
            </w:r>
          </w:p>
        </w:tc>
        <w:tc>
          <w:tcPr>
            <w:tcW w:w="938" w:type="dxa"/>
            <w:tcBorders>
              <w:top w:val="single" w:sz="6" w:space="0" w:color="000000"/>
              <w:left w:val="single" w:sz="6" w:space="0" w:color="000000"/>
              <w:bottom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b/>
                <w:sz w:val="14"/>
                <w:szCs w:val="14"/>
              </w:rPr>
            </w:pPr>
            <w:r w:rsidRPr="0077093D">
              <w:rPr>
                <w:rFonts w:ascii="Arial" w:hAnsi="Arial" w:cs="Arial"/>
                <w:b/>
                <w:sz w:val="14"/>
                <w:szCs w:val="14"/>
              </w:rPr>
              <w:t xml:space="preserve">151 303 113   </w:t>
            </w:r>
          </w:p>
        </w:tc>
        <w:tc>
          <w:tcPr>
            <w:tcW w:w="3085" w:type="dxa"/>
            <w:tcBorders>
              <w:top w:val="single" w:sz="6" w:space="0" w:color="000000"/>
              <w:left w:val="single" w:sz="6" w:space="0" w:color="000000"/>
              <w:bottom w:val="single" w:sz="6" w:space="0" w:color="000000"/>
            </w:tcBorders>
            <w:shd w:val="clear" w:color="auto" w:fill="auto"/>
            <w:vAlign w:val="bottom"/>
          </w:tcPr>
          <w:p w:rsidR="008568D9" w:rsidRPr="0077093D" w:rsidRDefault="008568D9">
            <w:pPr>
              <w:pStyle w:val="9"/>
              <w:keepNext w:val="0"/>
              <w:spacing w:line="240" w:lineRule="auto"/>
              <w:rPr>
                <w:szCs w:val="14"/>
              </w:rPr>
            </w:pPr>
            <w:r w:rsidRPr="0077093D">
              <w:rPr>
                <w:bCs/>
                <w:i/>
                <w:szCs w:val="14"/>
              </w:rPr>
              <w:t>Total</w:t>
            </w:r>
          </w:p>
        </w:tc>
      </w:tr>
    </w:tbl>
    <w:p w:rsidR="003C69E4" w:rsidRPr="0077093D" w:rsidRDefault="003D6A30" w:rsidP="00A363DE">
      <w:pPr>
        <w:tabs>
          <w:tab w:val="left" w:pos="1263"/>
          <w:tab w:val="left" w:pos="2526"/>
          <w:tab w:val="left" w:pos="3789"/>
          <w:tab w:val="left" w:pos="5052"/>
        </w:tabs>
        <w:spacing w:before="240" w:after="60"/>
        <w:ind w:left="425" w:hanging="425"/>
      </w:pPr>
      <w:r w:rsidRPr="0077093D">
        <w:rPr>
          <w:rFonts w:ascii="Arial" w:hAnsi="Arial" w:cs="Arial"/>
          <w:b/>
          <w:bCs/>
          <w:sz w:val="16"/>
          <w:szCs w:val="16"/>
        </w:rPr>
        <w:t>1</w:t>
      </w:r>
      <w:r w:rsidR="004A524B" w:rsidRPr="0077093D">
        <w:rPr>
          <w:rFonts w:ascii="Arial" w:hAnsi="Arial" w:cs="Arial"/>
          <w:b/>
          <w:bCs/>
          <w:sz w:val="16"/>
          <w:szCs w:val="16"/>
        </w:rPr>
        <w:t>2</w:t>
      </w:r>
      <w:r w:rsidR="003C69E4" w:rsidRPr="0077093D">
        <w:rPr>
          <w:rFonts w:ascii="Arial" w:hAnsi="Arial" w:cs="Arial"/>
          <w:b/>
          <w:bCs/>
          <w:sz w:val="16"/>
          <w:szCs w:val="16"/>
        </w:rPr>
        <w:t>.7. СЧЕТ ИСПОЛЬЗОВАНИЯ РАСПОЛАГАЕМОГО ДОХОДА</w:t>
      </w:r>
      <w:r w:rsidR="003C69E4" w:rsidRPr="0077093D">
        <w:rPr>
          <w:rFonts w:ascii="Arial" w:hAnsi="Arial" w:cs="Arial"/>
          <w:b/>
          <w:bCs/>
          <w:sz w:val="16"/>
          <w:szCs w:val="16"/>
        </w:rPr>
        <w:br/>
      </w:r>
      <w:r w:rsidR="003C69E4" w:rsidRPr="0077093D">
        <w:rPr>
          <w:rFonts w:ascii="Arial" w:hAnsi="Arial" w:cs="Arial"/>
          <w:sz w:val="14"/>
          <w:szCs w:val="14"/>
        </w:rPr>
        <w:t>в текущих ценах</w:t>
      </w:r>
    </w:p>
    <w:p w:rsidR="003C69E4" w:rsidRPr="0077093D" w:rsidRDefault="003C69E4" w:rsidP="00A363DE">
      <w:pPr>
        <w:tabs>
          <w:tab w:val="left" w:pos="1263"/>
          <w:tab w:val="left" w:pos="2526"/>
          <w:tab w:val="left" w:pos="3789"/>
          <w:tab w:val="left" w:pos="5052"/>
        </w:tabs>
        <w:ind w:left="425"/>
        <w:rPr>
          <w:lang w:val="en-US"/>
        </w:rPr>
      </w:pPr>
      <w:r w:rsidRPr="0077093D">
        <w:rPr>
          <w:rFonts w:ascii="Arial" w:hAnsi="Arial" w:cs="Arial"/>
          <w:b/>
          <w:bCs/>
          <w:i/>
          <w:sz w:val="16"/>
          <w:szCs w:val="16"/>
          <w:lang w:val="en-US"/>
        </w:rPr>
        <w:t>USE OF DISPOSABLE INCOME ACCOUNT</w:t>
      </w:r>
      <w:r w:rsidRPr="0077093D">
        <w:rPr>
          <w:rFonts w:ascii="Arial" w:hAnsi="Arial" w:cs="Arial"/>
          <w:b/>
          <w:bCs/>
          <w:i/>
          <w:sz w:val="16"/>
          <w:szCs w:val="16"/>
          <w:lang w:val="en-US"/>
        </w:rPr>
        <w:br/>
      </w:r>
      <w:r w:rsidRPr="0077093D">
        <w:rPr>
          <w:rFonts w:ascii="Arial" w:hAnsi="Arial" w:cs="Arial"/>
          <w:i/>
          <w:sz w:val="14"/>
          <w:szCs w:val="14"/>
          <w:lang w:val="en-US"/>
        </w:rPr>
        <w:t>at current prices</w:t>
      </w:r>
    </w:p>
    <w:p w:rsidR="003C69E4" w:rsidRPr="0077093D" w:rsidRDefault="003C69E4">
      <w:pPr>
        <w:tabs>
          <w:tab w:val="left" w:pos="1263"/>
          <w:tab w:val="left" w:pos="2526"/>
          <w:tab w:val="left" w:pos="3789"/>
          <w:tab w:val="left" w:pos="5052"/>
        </w:tabs>
        <w:spacing w:after="60"/>
        <w:jc w:val="right"/>
      </w:pPr>
      <w:r w:rsidRPr="0077093D">
        <w:rPr>
          <w:rFonts w:ascii="Arial" w:hAnsi="Arial" w:cs="Arial"/>
          <w:sz w:val="14"/>
          <w:szCs w:val="14"/>
        </w:rPr>
        <w:t>(миллионов рублей /</w:t>
      </w:r>
      <w:r w:rsidRPr="0077093D">
        <w:rPr>
          <w:rFonts w:ascii="Arial" w:hAnsi="Arial" w:cs="Arial"/>
          <w:i/>
          <w:sz w:val="14"/>
          <w:szCs w:val="14"/>
          <w:lang w:val="en-US"/>
        </w:rPr>
        <w:t xml:space="preserve"> mln. roubles</w:t>
      </w:r>
      <w:r w:rsidRPr="0077093D">
        <w:rPr>
          <w:rFonts w:ascii="Arial" w:hAnsi="Arial" w:cs="Arial"/>
          <w:sz w:val="14"/>
          <w:szCs w:val="14"/>
        </w:rPr>
        <w:t>)</w:t>
      </w:r>
    </w:p>
    <w:tbl>
      <w:tblPr>
        <w:tblW w:w="0" w:type="auto"/>
        <w:tblInd w:w="57" w:type="dxa"/>
        <w:tblLayout w:type="fixed"/>
        <w:tblCellMar>
          <w:left w:w="57" w:type="dxa"/>
          <w:right w:w="0" w:type="dxa"/>
        </w:tblCellMar>
        <w:tblLook w:val="0000" w:firstRow="0" w:lastRow="0" w:firstColumn="0" w:lastColumn="0" w:noHBand="0" w:noVBand="0"/>
      </w:tblPr>
      <w:tblGrid>
        <w:gridCol w:w="3084"/>
        <w:gridCol w:w="937"/>
        <w:gridCol w:w="938"/>
        <w:gridCol w:w="938"/>
        <w:gridCol w:w="938"/>
        <w:gridCol w:w="3085"/>
      </w:tblGrid>
      <w:tr w:rsidR="0077093D" w:rsidRPr="0077093D">
        <w:trPr>
          <w:cantSplit/>
        </w:trPr>
        <w:tc>
          <w:tcPr>
            <w:tcW w:w="3084" w:type="dxa"/>
            <w:tcBorders>
              <w:top w:val="single" w:sz="6" w:space="0" w:color="000000"/>
              <w:bottom w:val="single" w:sz="6" w:space="0" w:color="000000"/>
            </w:tcBorders>
            <w:shd w:val="clear" w:color="auto" w:fill="auto"/>
          </w:tcPr>
          <w:p w:rsidR="000568AC" w:rsidRPr="0077093D" w:rsidRDefault="000568AC">
            <w:pPr>
              <w:snapToGrid w:val="0"/>
              <w:spacing w:before="60" w:after="60"/>
              <w:jc w:val="center"/>
              <w:rPr>
                <w:rFonts w:ascii="Arial" w:hAnsi="Arial" w:cs="Arial"/>
                <w:sz w:val="14"/>
                <w:szCs w:val="14"/>
              </w:rPr>
            </w:pPr>
          </w:p>
        </w:tc>
        <w:tc>
          <w:tcPr>
            <w:tcW w:w="937" w:type="dxa"/>
            <w:tcBorders>
              <w:top w:val="single" w:sz="6" w:space="0" w:color="000000"/>
              <w:left w:val="single" w:sz="6" w:space="0" w:color="000000"/>
              <w:bottom w:val="single" w:sz="6" w:space="0" w:color="000000"/>
            </w:tcBorders>
            <w:shd w:val="clear" w:color="auto" w:fill="auto"/>
          </w:tcPr>
          <w:p w:rsidR="000568AC" w:rsidRPr="0077093D" w:rsidRDefault="000568AC">
            <w:pPr>
              <w:spacing w:before="60" w:after="60"/>
              <w:jc w:val="center"/>
              <w:rPr>
                <w:sz w:val="14"/>
                <w:szCs w:val="14"/>
              </w:rPr>
            </w:pPr>
            <w:r w:rsidRPr="0077093D">
              <w:rPr>
                <w:rFonts w:ascii="Arial" w:hAnsi="Arial" w:cs="Arial"/>
                <w:sz w:val="14"/>
                <w:szCs w:val="14"/>
              </w:rPr>
              <w:t>2011</w:t>
            </w:r>
          </w:p>
        </w:tc>
        <w:tc>
          <w:tcPr>
            <w:tcW w:w="938" w:type="dxa"/>
            <w:tcBorders>
              <w:top w:val="single" w:sz="6" w:space="0" w:color="000000"/>
              <w:left w:val="single" w:sz="6" w:space="0" w:color="000000"/>
              <w:bottom w:val="single" w:sz="6" w:space="0" w:color="000000"/>
            </w:tcBorders>
            <w:shd w:val="clear" w:color="auto" w:fill="auto"/>
          </w:tcPr>
          <w:p w:rsidR="000568AC" w:rsidRPr="0077093D" w:rsidRDefault="000568AC" w:rsidP="000568AC">
            <w:pPr>
              <w:spacing w:before="60" w:after="60"/>
              <w:jc w:val="center"/>
              <w:rPr>
                <w:rFonts w:ascii="Arial" w:hAnsi="Arial" w:cs="Arial"/>
                <w:sz w:val="14"/>
                <w:szCs w:val="14"/>
                <w:lang w:val="en-US"/>
              </w:rPr>
            </w:pPr>
            <w:r w:rsidRPr="0077093D">
              <w:rPr>
                <w:rFonts w:ascii="Arial" w:hAnsi="Arial" w:cs="Arial"/>
                <w:sz w:val="14"/>
                <w:szCs w:val="14"/>
                <w:lang w:val="en-US"/>
              </w:rPr>
              <w:t>2020</w:t>
            </w:r>
          </w:p>
        </w:tc>
        <w:tc>
          <w:tcPr>
            <w:tcW w:w="938" w:type="dxa"/>
            <w:tcBorders>
              <w:top w:val="single" w:sz="6" w:space="0" w:color="000000"/>
              <w:left w:val="single" w:sz="6" w:space="0" w:color="000000"/>
              <w:bottom w:val="single" w:sz="6" w:space="0" w:color="000000"/>
            </w:tcBorders>
            <w:shd w:val="clear" w:color="auto" w:fill="auto"/>
          </w:tcPr>
          <w:p w:rsidR="000568AC" w:rsidRPr="0077093D" w:rsidRDefault="000568AC" w:rsidP="000568AC">
            <w:pPr>
              <w:spacing w:before="60" w:after="60"/>
              <w:jc w:val="center"/>
              <w:rPr>
                <w:rFonts w:ascii="Arial" w:hAnsi="Arial" w:cs="Arial"/>
                <w:sz w:val="14"/>
                <w:szCs w:val="14"/>
                <w:lang w:val="en-US"/>
              </w:rPr>
            </w:pPr>
            <w:r w:rsidRPr="0077093D">
              <w:rPr>
                <w:rFonts w:ascii="Arial" w:hAnsi="Arial" w:cs="Arial"/>
                <w:sz w:val="14"/>
                <w:szCs w:val="14"/>
                <w:lang w:val="en-US"/>
              </w:rPr>
              <w:t>2021</w:t>
            </w:r>
          </w:p>
        </w:tc>
        <w:tc>
          <w:tcPr>
            <w:tcW w:w="938" w:type="dxa"/>
            <w:tcBorders>
              <w:top w:val="single" w:sz="6" w:space="0" w:color="000000"/>
              <w:left w:val="single" w:sz="6" w:space="0" w:color="000000"/>
              <w:bottom w:val="single" w:sz="6" w:space="0" w:color="000000"/>
            </w:tcBorders>
            <w:shd w:val="clear" w:color="auto" w:fill="auto"/>
          </w:tcPr>
          <w:p w:rsidR="000568AC" w:rsidRPr="0077093D" w:rsidRDefault="000568AC" w:rsidP="00011256">
            <w:pPr>
              <w:spacing w:before="60" w:after="60"/>
              <w:jc w:val="center"/>
              <w:rPr>
                <w:rFonts w:ascii="Arial" w:hAnsi="Arial" w:cs="Arial"/>
                <w:sz w:val="14"/>
                <w:szCs w:val="14"/>
                <w:lang w:val="en-US"/>
              </w:rPr>
            </w:pPr>
            <w:r w:rsidRPr="0077093D">
              <w:rPr>
                <w:rFonts w:ascii="Arial" w:hAnsi="Arial" w:cs="Arial"/>
                <w:sz w:val="14"/>
                <w:szCs w:val="14"/>
                <w:lang w:val="en-US"/>
              </w:rPr>
              <w:t>2022</w:t>
            </w:r>
          </w:p>
        </w:tc>
        <w:tc>
          <w:tcPr>
            <w:tcW w:w="3085" w:type="dxa"/>
            <w:tcBorders>
              <w:top w:val="single" w:sz="6" w:space="0" w:color="000000"/>
              <w:left w:val="single" w:sz="6" w:space="0" w:color="000000"/>
              <w:bottom w:val="single" w:sz="6" w:space="0" w:color="000000"/>
            </w:tcBorders>
            <w:shd w:val="clear" w:color="auto" w:fill="auto"/>
          </w:tcPr>
          <w:p w:rsidR="000568AC" w:rsidRPr="0077093D" w:rsidRDefault="000568AC">
            <w:pPr>
              <w:snapToGrid w:val="0"/>
              <w:spacing w:before="60" w:after="60"/>
              <w:jc w:val="center"/>
              <w:rPr>
                <w:rFonts w:ascii="Arial" w:hAnsi="Arial" w:cs="Arial"/>
                <w:sz w:val="14"/>
                <w:szCs w:val="14"/>
              </w:rPr>
            </w:pPr>
          </w:p>
        </w:tc>
      </w:tr>
      <w:tr w:rsidR="0077093D" w:rsidRPr="0077093D" w:rsidTr="00466C0B">
        <w:trPr>
          <w:cantSplit/>
        </w:trPr>
        <w:tc>
          <w:tcPr>
            <w:tcW w:w="3084" w:type="dxa"/>
            <w:tcBorders>
              <w:top w:val="single" w:sz="6" w:space="0" w:color="000000"/>
            </w:tcBorders>
            <w:shd w:val="clear" w:color="auto" w:fill="auto"/>
            <w:vAlign w:val="bottom"/>
          </w:tcPr>
          <w:p w:rsidR="000568AC" w:rsidRPr="0077093D" w:rsidRDefault="000568AC">
            <w:pPr>
              <w:snapToGrid w:val="0"/>
              <w:spacing w:before="60" w:after="40"/>
              <w:ind w:right="57"/>
              <w:rPr>
                <w:rFonts w:ascii="Arial" w:hAnsi="Arial" w:cs="Arial"/>
                <w:sz w:val="14"/>
                <w:szCs w:val="14"/>
              </w:rPr>
            </w:pPr>
          </w:p>
        </w:tc>
        <w:tc>
          <w:tcPr>
            <w:tcW w:w="3751" w:type="dxa"/>
            <w:gridSpan w:val="4"/>
            <w:tcBorders>
              <w:top w:val="single" w:sz="6" w:space="0" w:color="000000"/>
              <w:left w:val="single" w:sz="6" w:space="0" w:color="000000"/>
            </w:tcBorders>
            <w:shd w:val="clear" w:color="auto" w:fill="auto"/>
            <w:vAlign w:val="bottom"/>
          </w:tcPr>
          <w:p w:rsidR="000568AC" w:rsidRPr="0077093D" w:rsidRDefault="000568AC">
            <w:pPr>
              <w:spacing w:before="60" w:after="40"/>
              <w:ind w:right="57"/>
              <w:jc w:val="center"/>
              <w:rPr>
                <w:sz w:val="14"/>
                <w:szCs w:val="14"/>
              </w:rPr>
            </w:pPr>
            <w:r w:rsidRPr="0077093D">
              <w:rPr>
                <w:rFonts w:ascii="Arial" w:hAnsi="Arial" w:cs="Arial"/>
                <w:b/>
                <w:bCs/>
                <w:sz w:val="14"/>
                <w:szCs w:val="14"/>
              </w:rPr>
              <w:t xml:space="preserve">Ресурсы / </w:t>
            </w:r>
            <w:r w:rsidRPr="0077093D">
              <w:rPr>
                <w:rFonts w:ascii="Arial" w:hAnsi="Arial" w:cs="Arial"/>
                <w:b/>
                <w:i/>
                <w:sz w:val="14"/>
                <w:szCs w:val="14"/>
              </w:rPr>
              <w:t>Resources</w:t>
            </w:r>
          </w:p>
        </w:tc>
        <w:tc>
          <w:tcPr>
            <w:tcW w:w="3085" w:type="dxa"/>
            <w:tcBorders>
              <w:top w:val="single" w:sz="6" w:space="0" w:color="000000"/>
              <w:left w:val="single" w:sz="6" w:space="0" w:color="000000"/>
            </w:tcBorders>
            <w:shd w:val="clear" w:color="auto" w:fill="auto"/>
            <w:vAlign w:val="bottom"/>
          </w:tcPr>
          <w:p w:rsidR="000568AC" w:rsidRPr="0077093D" w:rsidRDefault="000568AC">
            <w:pPr>
              <w:snapToGrid w:val="0"/>
              <w:spacing w:before="60" w:after="40"/>
              <w:ind w:right="57"/>
              <w:rPr>
                <w:rFonts w:ascii="Arial" w:hAnsi="Arial" w:cs="Arial"/>
                <w:b/>
                <w:bCs/>
                <w:sz w:val="14"/>
                <w:szCs w:val="14"/>
              </w:rPr>
            </w:pPr>
          </w:p>
        </w:tc>
      </w:tr>
      <w:tr w:rsidR="0077093D" w:rsidRPr="0077093D" w:rsidTr="006A69AE">
        <w:trPr>
          <w:cantSplit/>
        </w:trPr>
        <w:tc>
          <w:tcPr>
            <w:tcW w:w="3084" w:type="dxa"/>
            <w:shd w:val="clear" w:color="auto" w:fill="auto"/>
            <w:vAlign w:val="bottom"/>
          </w:tcPr>
          <w:p w:rsidR="008568D9" w:rsidRPr="0077093D" w:rsidRDefault="008568D9">
            <w:pPr>
              <w:spacing w:before="60"/>
              <w:rPr>
                <w:sz w:val="14"/>
                <w:szCs w:val="14"/>
              </w:rPr>
            </w:pPr>
            <w:r w:rsidRPr="0077093D">
              <w:rPr>
                <w:rFonts w:ascii="Arial" w:hAnsi="Arial" w:cs="Arial"/>
                <w:sz w:val="14"/>
                <w:szCs w:val="14"/>
              </w:rPr>
              <w:t>Валовой располагаемый доход</w:t>
            </w:r>
          </w:p>
        </w:tc>
        <w:tc>
          <w:tcPr>
            <w:tcW w:w="937" w:type="dxa"/>
            <w:tcBorders>
              <w:left w:val="single" w:sz="6" w:space="0" w:color="000000"/>
            </w:tcBorders>
            <w:shd w:val="clear" w:color="auto" w:fill="auto"/>
            <w:vAlign w:val="bottom"/>
          </w:tcPr>
          <w:p w:rsidR="008568D9" w:rsidRPr="0077093D" w:rsidRDefault="008568D9" w:rsidP="006A69AE">
            <w:pPr>
              <w:spacing w:before="60"/>
              <w:ind w:right="57"/>
              <w:jc w:val="right"/>
              <w:rPr>
                <w:rFonts w:ascii="Arial" w:hAnsi="Arial" w:cs="Arial"/>
                <w:sz w:val="14"/>
                <w:szCs w:val="14"/>
              </w:rPr>
            </w:pPr>
            <w:r w:rsidRPr="0077093D">
              <w:rPr>
                <w:rFonts w:ascii="Arial" w:hAnsi="Arial" w:cs="Arial"/>
                <w:sz w:val="14"/>
                <w:szCs w:val="14"/>
              </w:rPr>
              <w:t>58 182 932</w:t>
            </w:r>
          </w:p>
        </w:tc>
        <w:tc>
          <w:tcPr>
            <w:tcW w:w="938" w:type="dxa"/>
            <w:tcBorders>
              <w:left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r w:rsidRPr="0077093D">
              <w:rPr>
                <w:rFonts w:ascii="Arial" w:hAnsi="Arial" w:cs="Arial"/>
                <w:sz w:val="14"/>
                <w:szCs w:val="14"/>
              </w:rPr>
              <w:t xml:space="preserve">104 631 160   </w:t>
            </w:r>
          </w:p>
        </w:tc>
        <w:tc>
          <w:tcPr>
            <w:tcW w:w="938" w:type="dxa"/>
            <w:tcBorders>
              <w:left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r w:rsidRPr="0077093D">
              <w:rPr>
                <w:rFonts w:ascii="Arial" w:hAnsi="Arial" w:cs="Arial"/>
                <w:sz w:val="14"/>
                <w:szCs w:val="14"/>
              </w:rPr>
              <w:t xml:space="preserve">131 777 907   </w:t>
            </w:r>
          </w:p>
        </w:tc>
        <w:tc>
          <w:tcPr>
            <w:tcW w:w="938" w:type="dxa"/>
            <w:tcBorders>
              <w:left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r w:rsidRPr="0077093D">
              <w:rPr>
                <w:rFonts w:ascii="Arial" w:hAnsi="Arial" w:cs="Arial"/>
                <w:sz w:val="14"/>
                <w:szCs w:val="14"/>
              </w:rPr>
              <w:t xml:space="preserve">149 933 416   </w:t>
            </w:r>
          </w:p>
        </w:tc>
        <w:tc>
          <w:tcPr>
            <w:tcW w:w="3085" w:type="dxa"/>
            <w:tcBorders>
              <w:left w:val="single" w:sz="6" w:space="0" w:color="000000"/>
            </w:tcBorders>
            <w:shd w:val="clear" w:color="auto" w:fill="auto"/>
            <w:vAlign w:val="bottom"/>
          </w:tcPr>
          <w:p w:rsidR="008568D9" w:rsidRPr="0077093D" w:rsidRDefault="008568D9">
            <w:pPr>
              <w:spacing w:before="60"/>
              <w:rPr>
                <w:sz w:val="14"/>
                <w:szCs w:val="14"/>
              </w:rPr>
            </w:pPr>
            <w:r w:rsidRPr="0077093D">
              <w:rPr>
                <w:rFonts w:ascii="Arial" w:hAnsi="Arial" w:cs="Arial"/>
                <w:i/>
                <w:sz w:val="14"/>
                <w:szCs w:val="14"/>
              </w:rPr>
              <w:t xml:space="preserve">Gross </w:t>
            </w:r>
            <w:r w:rsidRPr="0077093D">
              <w:rPr>
                <w:rFonts w:ascii="Arial" w:hAnsi="Arial" w:cs="Arial"/>
                <w:i/>
                <w:sz w:val="14"/>
                <w:szCs w:val="14"/>
                <w:lang w:val="en-US"/>
              </w:rPr>
              <w:t>D</w:t>
            </w:r>
            <w:r w:rsidRPr="0077093D">
              <w:rPr>
                <w:rFonts w:ascii="Arial" w:hAnsi="Arial" w:cs="Arial"/>
                <w:i/>
                <w:sz w:val="14"/>
                <w:szCs w:val="14"/>
              </w:rPr>
              <w:t xml:space="preserve">isposable </w:t>
            </w:r>
            <w:r w:rsidRPr="0077093D">
              <w:rPr>
                <w:rFonts w:ascii="Arial" w:hAnsi="Arial" w:cs="Arial"/>
                <w:i/>
                <w:sz w:val="14"/>
                <w:szCs w:val="14"/>
                <w:lang w:val="en-US"/>
              </w:rPr>
              <w:t>I</w:t>
            </w:r>
            <w:r w:rsidRPr="0077093D">
              <w:rPr>
                <w:rFonts w:ascii="Arial" w:hAnsi="Arial" w:cs="Arial"/>
                <w:i/>
                <w:sz w:val="14"/>
                <w:szCs w:val="14"/>
              </w:rPr>
              <w:t xml:space="preserve">ncome </w:t>
            </w:r>
          </w:p>
        </w:tc>
      </w:tr>
      <w:tr w:rsidR="0077093D" w:rsidRPr="0077093D" w:rsidTr="006A69AE">
        <w:trPr>
          <w:cantSplit/>
        </w:trPr>
        <w:tc>
          <w:tcPr>
            <w:tcW w:w="3084" w:type="dxa"/>
            <w:tcBorders>
              <w:top w:val="single" w:sz="6" w:space="0" w:color="000000"/>
              <w:bottom w:val="single" w:sz="6" w:space="0" w:color="000000"/>
            </w:tcBorders>
            <w:shd w:val="clear" w:color="auto" w:fill="auto"/>
            <w:vAlign w:val="bottom"/>
          </w:tcPr>
          <w:p w:rsidR="008568D9" w:rsidRPr="0077093D" w:rsidRDefault="008568D9">
            <w:pPr>
              <w:spacing w:before="60"/>
              <w:rPr>
                <w:sz w:val="14"/>
                <w:szCs w:val="14"/>
              </w:rPr>
            </w:pPr>
            <w:r w:rsidRPr="0077093D">
              <w:rPr>
                <w:rFonts w:ascii="Arial" w:hAnsi="Arial" w:cs="Arial"/>
                <w:b/>
                <w:bCs/>
                <w:sz w:val="14"/>
                <w:szCs w:val="14"/>
              </w:rPr>
              <w:t>Всего</w:t>
            </w:r>
          </w:p>
        </w:tc>
        <w:tc>
          <w:tcPr>
            <w:tcW w:w="937" w:type="dxa"/>
            <w:tcBorders>
              <w:top w:val="single" w:sz="6" w:space="0" w:color="000000"/>
              <w:left w:val="single" w:sz="6" w:space="0" w:color="000000"/>
              <w:bottom w:val="single" w:sz="6" w:space="0" w:color="000000"/>
            </w:tcBorders>
            <w:shd w:val="clear" w:color="auto" w:fill="auto"/>
            <w:vAlign w:val="bottom"/>
          </w:tcPr>
          <w:p w:rsidR="008568D9" w:rsidRPr="0077093D" w:rsidRDefault="008568D9" w:rsidP="006A69AE">
            <w:pPr>
              <w:spacing w:before="60"/>
              <w:ind w:right="57"/>
              <w:jc w:val="right"/>
              <w:rPr>
                <w:rFonts w:ascii="Arial" w:hAnsi="Arial" w:cs="Arial"/>
                <w:b/>
                <w:bCs/>
                <w:sz w:val="14"/>
                <w:szCs w:val="14"/>
              </w:rPr>
            </w:pPr>
            <w:r w:rsidRPr="0077093D">
              <w:rPr>
                <w:rFonts w:ascii="Arial" w:hAnsi="Arial" w:cs="Arial"/>
                <w:b/>
                <w:bCs/>
                <w:sz w:val="14"/>
                <w:szCs w:val="14"/>
              </w:rPr>
              <w:t>58 182 932</w:t>
            </w:r>
          </w:p>
        </w:tc>
        <w:tc>
          <w:tcPr>
            <w:tcW w:w="938" w:type="dxa"/>
            <w:tcBorders>
              <w:top w:val="single" w:sz="6" w:space="0" w:color="000000"/>
              <w:left w:val="single" w:sz="6" w:space="0" w:color="000000"/>
              <w:bottom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b/>
                <w:sz w:val="14"/>
                <w:szCs w:val="14"/>
              </w:rPr>
            </w:pPr>
            <w:r w:rsidRPr="0077093D">
              <w:rPr>
                <w:rFonts w:ascii="Arial" w:hAnsi="Arial" w:cs="Arial"/>
                <w:b/>
                <w:sz w:val="14"/>
                <w:szCs w:val="14"/>
              </w:rPr>
              <w:t xml:space="preserve">104 631 160   </w:t>
            </w:r>
          </w:p>
        </w:tc>
        <w:tc>
          <w:tcPr>
            <w:tcW w:w="938" w:type="dxa"/>
            <w:tcBorders>
              <w:top w:val="single" w:sz="6" w:space="0" w:color="000000"/>
              <w:left w:val="single" w:sz="6" w:space="0" w:color="000000"/>
              <w:bottom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b/>
                <w:sz w:val="14"/>
                <w:szCs w:val="14"/>
              </w:rPr>
            </w:pPr>
            <w:r w:rsidRPr="0077093D">
              <w:rPr>
                <w:rFonts w:ascii="Arial" w:hAnsi="Arial" w:cs="Arial"/>
                <w:b/>
                <w:sz w:val="14"/>
                <w:szCs w:val="14"/>
              </w:rPr>
              <w:t xml:space="preserve">131 777 907   </w:t>
            </w:r>
          </w:p>
        </w:tc>
        <w:tc>
          <w:tcPr>
            <w:tcW w:w="938" w:type="dxa"/>
            <w:tcBorders>
              <w:top w:val="single" w:sz="6" w:space="0" w:color="000000"/>
              <w:left w:val="single" w:sz="6" w:space="0" w:color="000000"/>
              <w:bottom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b/>
                <w:sz w:val="14"/>
                <w:szCs w:val="14"/>
              </w:rPr>
            </w:pPr>
            <w:r w:rsidRPr="0077093D">
              <w:rPr>
                <w:rFonts w:ascii="Arial" w:hAnsi="Arial" w:cs="Arial"/>
                <w:b/>
                <w:sz w:val="14"/>
                <w:szCs w:val="14"/>
              </w:rPr>
              <w:t xml:space="preserve">149 933 416   </w:t>
            </w:r>
          </w:p>
        </w:tc>
        <w:tc>
          <w:tcPr>
            <w:tcW w:w="3085" w:type="dxa"/>
            <w:tcBorders>
              <w:top w:val="single" w:sz="6" w:space="0" w:color="000000"/>
              <w:left w:val="single" w:sz="6" w:space="0" w:color="000000"/>
              <w:bottom w:val="single" w:sz="6" w:space="0" w:color="000000"/>
            </w:tcBorders>
            <w:shd w:val="clear" w:color="auto" w:fill="auto"/>
            <w:vAlign w:val="bottom"/>
          </w:tcPr>
          <w:p w:rsidR="008568D9" w:rsidRPr="0077093D" w:rsidRDefault="008568D9">
            <w:pPr>
              <w:spacing w:before="60"/>
              <w:rPr>
                <w:sz w:val="14"/>
                <w:szCs w:val="14"/>
              </w:rPr>
            </w:pPr>
            <w:r w:rsidRPr="0077093D">
              <w:rPr>
                <w:rFonts w:ascii="Arial" w:hAnsi="Arial" w:cs="Arial"/>
                <w:b/>
                <w:bCs/>
                <w:i/>
                <w:sz w:val="14"/>
                <w:szCs w:val="14"/>
              </w:rPr>
              <w:t>Total</w:t>
            </w:r>
          </w:p>
        </w:tc>
      </w:tr>
      <w:tr w:rsidR="0077093D" w:rsidRPr="0077093D" w:rsidTr="00466C0B">
        <w:trPr>
          <w:cantSplit/>
        </w:trPr>
        <w:tc>
          <w:tcPr>
            <w:tcW w:w="3084" w:type="dxa"/>
            <w:tcBorders>
              <w:top w:val="single" w:sz="6" w:space="0" w:color="000000"/>
            </w:tcBorders>
            <w:shd w:val="clear" w:color="auto" w:fill="auto"/>
            <w:vAlign w:val="bottom"/>
          </w:tcPr>
          <w:p w:rsidR="008568D9" w:rsidRPr="0077093D" w:rsidRDefault="008568D9">
            <w:pPr>
              <w:snapToGrid w:val="0"/>
              <w:spacing w:before="60" w:after="40"/>
              <w:ind w:right="57"/>
              <w:rPr>
                <w:rFonts w:ascii="Arial" w:eastAsia="Arial Unicode MS" w:hAnsi="Arial" w:cs="Arial"/>
                <w:b/>
                <w:bCs/>
                <w:i/>
                <w:sz w:val="14"/>
                <w:szCs w:val="14"/>
              </w:rPr>
            </w:pPr>
          </w:p>
        </w:tc>
        <w:tc>
          <w:tcPr>
            <w:tcW w:w="3751" w:type="dxa"/>
            <w:gridSpan w:val="4"/>
            <w:tcBorders>
              <w:top w:val="single" w:sz="6" w:space="0" w:color="000000"/>
              <w:left w:val="single" w:sz="6" w:space="0" w:color="000000"/>
            </w:tcBorders>
            <w:shd w:val="clear" w:color="auto" w:fill="auto"/>
            <w:vAlign w:val="bottom"/>
          </w:tcPr>
          <w:p w:rsidR="008568D9" w:rsidRPr="0077093D" w:rsidRDefault="008568D9" w:rsidP="00DD2FA7">
            <w:pPr>
              <w:spacing w:before="60" w:after="40"/>
              <w:ind w:right="57"/>
              <w:jc w:val="center"/>
              <w:rPr>
                <w:sz w:val="14"/>
                <w:szCs w:val="14"/>
              </w:rPr>
            </w:pPr>
            <w:r w:rsidRPr="0077093D">
              <w:rPr>
                <w:rFonts w:ascii="Arial" w:hAnsi="Arial" w:cs="Arial"/>
                <w:b/>
                <w:bCs/>
                <w:sz w:val="14"/>
                <w:szCs w:val="14"/>
              </w:rPr>
              <w:t xml:space="preserve">Использование / </w:t>
            </w:r>
            <w:r w:rsidRPr="0077093D">
              <w:rPr>
                <w:rFonts w:ascii="Arial" w:hAnsi="Arial" w:cs="Arial"/>
                <w:b/>
                <w:bCs/>
                <w:sz w:val="14"/>
                <w:szCs w:val="14"/>
                <w:lang w:val="en-US"/>
              </w:rPr>
              <w:t>Use</w:t>
            </w:r>
          </w:p>
        </w:tc>
        <w:tc>
          <w:tcPr>
            <w:tcW w:w="3085" w:type="dxa"/>
            <w:tcBorders>
              <w:top w:val="single" w:sz="6" w:space="0" w:color="000000"/>
              <w:left w:val="single" w:sz="6" w:space="0" w:color="000000"/>
            </w:tcBorders>
            <w:shd w:val="clear" w:color="auto" w:fill="auto"/>
            <w:vAlign w:val="bottom"/>
          </w:tcPr>
          <w:p w:rsidR="008568D9" w:rsidRPr="0077093D" w:rsidRDefault="008568D9">
            <w:pPr>
              <w:snapToGrid w:val="0"/>
              <w:spacing w:before="60" w:after="40"/>
              <w:ind w:right="57"/>
              <w:rPr>
                <w:rFonts w:ascii="Arial" w:hAnsi="Arial" w:cs="Arial"/>
                <w:b/>
                <w:bCs/>
                <w:sz w:val="14"/>
                <w:szCs w:val="14"/>
                <w:lang w:val="en-US"/>
              </w:rPr>
            </w:pPr>
          </w:p>
        </w:tc>
      </w:tr>
      <w:tr w:rsidR="0077093D" w:rsidRPr="0077093D" w:rsidTr="00886667">
        <w:trPr>
          <w:cantSplit/>
        </w:trPr>
        <w:tc>
          <w:tcPr>
            <w:tcW w:w="3084" w:type="dxa"/>
            <w:shd w:val="clear" w:color="auto" w:fill="auto"/>
            <w:vAlign w:val="bottom"/>
          </w:tcPr>
          <w:p w:rsidR="008568D9" w:rsidRPr="0077093D" w:rsidRDefault="008568D9">
            <w:pPr>
              <w:spacing w:before="60"/>
              <w:rPr>
                <w:sz w:val="14"/>
                <w:szCs w:val="14"/>
              </w:rPr>
            </w:pPr>
            <w:r w:rsidRPr="0077093D">
              <w:rPr>
                <w:rFonts w:ascii="Arial" w:hAnsi="Arial" w:cs="Arial"/>
                <w:sz w:val="14"/>
                <w:szCs w:val="14"/>
              </w:rPr>
              <w:t>Расходы на конечное потребление</w:t>
            </w:r>
          </w:p>
        </w:tc>
        <w:tc>
          <w:tcPr>
            <w:tcW w:w="937" w:type="dxa"/>
            <w:tcBorders>
              <w:left w:val="single" w:sz="6" w:space="0" w:color="000000"/>
            </w:tcBorders>
            <w:shd w:val="clear" w:color="auto" w:fill="auto"/>
            <w:vAlign w:val="bottom"/>
          </w:tcPr>
          <w:p w:rsidR="008568D9" w:rsidRPr="0077093D" w:rsidRDefault="008568D9" w:rsidP="00886667">
            <w:pPr>
              <w:spacing w:before="60"/>
              <w:ind w:right="57"/>
              <w:jc w:val="right"/>
              <w:rPr>
                <w:rFonts w:ascii="Arial" w:hAnsi="Arial" w:cs="Arial"/>
                <w:sz w:val="14"/>
                <w:szCs w:val="14"/>
              </w:rPr>
            </w:pPr>
            <w:r w:rsidRPr="0077093D">
              <w:rPr>
                <w:rFonts w:ascii="Arial" w:hAnsi="Arial" w:cs="Arial"/>
                <w:sz w:val="14"/>
                <w:szCs w:val="14"/>
              </w:rPr>
              <w:t>40 883 863</w:t>
            </w:r>
          </w:p>
        </w:tc>
        <w:tc>
          <w:tcPr>
            <w:tcW w:w="938" w:type="dxa"/>
            <w:tcBorders>
              <w:left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r w:rsidRPr="0077093D">
              <w:rPr>
                <w:rFonts w:ascii="Arial" w:hAnsi="Arial" w:cs="Arial"/>
                <w:sz w:val="14"/>
                <w:szCs w:val="14"/>
              </w:rPr>
              <w:t xml:space="preserve">76 939 703   </w:t>
            </w:r>
          </w:p>
        </w:tc>
        <w:tc>
          <w:tcPr>
            <w:tcW w:w="938" w:type="dxa"/>
            <w:tcBorders>
              <w:left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r w:rsidRPr="0077093D">
              <w:rPr>
                <w:rFonts w:ascii="Arial" w:hAnsi="Arial" w:cs="Arial"/>
                <w:sz w:val="14"/>
                <w:szCs w:val="14"/>
              </w:rPr>
              <w:t xml:space="preserve">90 043 073   </w:t>
            </w:r>
          </w:p>
        </w:tc>
        <w:tc>
          <w:tcPr>
            <w:tcW w:w="938" w:type="dxa"/>
            <w:tcBorders>
              <w:left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r w:rsidRPr="0077093D">
              <w:rPr>
                <w:rFonts w:ascii="Arial" w:hAnsi="Arial" w:cs="Arial"/>
                <w:sz w:val="14"/>
                <w:szCs w:val="14"/>
              </w:rPr>
              <w:t xml:space="preserve">101 216 820   </w:t>
            </w:r>
          </w:p>
        </w:tc>
        <w:tc>
          <w:tcPr>
            <w:tcW w:w="3085" w:type="dxa"/>
            <w:tcBorders>
              <w:left w:val="single" w:sz="6" w:space="0" w:color="000000"/>
            </w:tcBorders>
            <w:shd w:val="clear" w:color="auto" w:fill="auto"/>
            <w:vAlign w:val="bottom"/>
          </w:tcPr>
          <w:p w:rsidR="008568D9" w:rsidRPr="0077093D" w:rsidRDefault="008568D9">
            <w:pPr>
              <w:spacing w:before="60"/>
              <w:rPr>
                <w:sz w:val="14"/>
                <w:szCs w:val="14"/>
              </w:rPr>
            </w:pPr>
            <w:r w:rsidRPr="0077093D">
              <w:rPr>
                <w:rFonts w:ascii="Arial" w:hAnsi="Arial" w:cs="Arial"/>
                <w:i/>
                <w:sz w:val="14"/>
                <w:szCs w:val="14"/>
              </w:rPr>
              <w:t>Final consumption expenditure</w:t>
            </w:r>
          </w:p>
        </w:tc>
      </w:tr>
      <w:tr w:rsidR="0077093D" w:rsidRPr="0077093D" w:rsidTr="00886667">
        <w:trPr>
          <w:cantSplit/>
        </w:trPr>
        <w:tc>
          <w:tcPr>
            <w:tcW w:w="3084" w:type="dxa"/>
            <w:shd w:val="clear" w:color="auto" w:fill="auto"/>
            <w:vAlign w:val="bottom"/>
          </w:tcPr>
          <w:p w:rsidR="008568D9" w:rsidRPr="0077093D" w:rsidRDefault="008568D9">
            <w:pPr>
              <w:spacing w:before="60"/>
              <w:ind w:left="284"/>
              <w:rPr>
                <w:sz w:val="14"/>
                <w:szCs w:val="14"/>
              </w:rPr>
            </w:pPr>
            <w:r w:rsidRPr="0077093D">
              <w:rPr>
                <w:rFonts w:ascii="Arial" w:hAnsi="Arial" w:cs="Arial"/>
                <w:sz w:val="14"/>
                <w:szCs w:val="14"/>
              </w:rPr>
              <w:t>в том числе:</w:t>
            </w:r>
          </w:p>
        </w:tc>
        <w:tc>
          <w:tcPr>
            <w:tcW w:w="937" w:type="dxa"/>
            <w:tcBorders>
              <w:left w:val="single" w:sz="6" w:space="0" w:color="000000"/>
            </w:tcBorders>
            <w:shd w:val="clear" w:color="auto" w:fill="auto"/>
            <w:vAlign w:val="bottom"/>
          </w:tcPr>
          <w:p w:rsidR="008568D9" w:rsidRPr="0077093D" w:rsidRDefault="008568D9" w:rsidP="00886667">
            <w:pPr>
              <w:spacing w:before="60"/>
              <w:ind w:right="57"/>
              <w:jc w:val="right"/>
              <w:rPr>
                <w:rFonts w:ascii="Arial" w:hAnsi="Arial" w:cs="Arial"/>
                <w:sz w:val="14"/>
                <w:szCs w:val="14"/>
              </w:rPr>
            </w:pPr>
            <w:r w:rsidRPr="0077093D">
              <w:rPr>
                <w:rFonts w:ascii="Arial" w:hAnsi="Arial" w:cs="Arial"/>
                <w:sz w:val="14"/>
                <w:szCs w:val="14"/>
              </w:rPr>
              <w:t> </w:t>
            </w:r>
          </w:p>
        </w:tc>
        <w:tc>
          <w:tcPr>
            <w:tcW w:w="938" w:type="dxa"/>
            <w:tcBorders>
              <w:left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r w:rsidRPr="0077093D">
              <w:rPr>
                <w:rFonts w:ascii="Arial" w:hAnsi="Arial" w:cs="Arial"/>
                <w:sz w:val="14"/>
                <w:szCs w:val="14"/>
              </w:rPr>
              <w:t> </w:t>
            </w:r>
          </w:p>
        </w:tc>
        <w:tc>
          <w:tcPr>
            <w:tcW w:w="938" w:type="dxa"/>
            <w:tcBorders>
              <w:left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p>
        </w:tc>
        <w:tc>
          <w:tcPr>
            <w:tcW w:w="938" w:type="dxa"/>
            <w:tcBorders>
              <w:left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p>
        </w:tc>
        <w:tc>
          <w:tcPr>
            <w:tcW w:w="3085" w:type="dxa"/>
            <w:tcBorders>
              <w:left w:val="single" w:sz="6" w:space="0" w:color="000000"/>
            </w:tcBorders>
            <w:shd w:val="clear" w:color="auto" w:fill="auto"/>
            <w:vAlign w:val="bottom"/>
          </w:tcPr>
          <w:p w:rsidR="008568D9" w:rsidRPr="0077093D" w:rsidRDefault="008568D9">
            <w:pPr>
              <w:spacing w:before="60"/>
              <w:ind w:left="284"/>
              <w:rPr>
                <w:sz w:val="14"/>
                <w:szCs w:val="14"/>
              </w:rPr>
            </w:pPr>
            <w:r w:rsidRPr="0077093D">
              <w:rPr>
                <w:rFonts w:ascii="Arial" w:hAnsi="Arial" w:cs="Arial"/>
                <w:i/>
                <w:sz w:val="14"/>
                <w:szCs w:val="14"/>
              </w:rPr>
              <w:t>including:</w:t>
            </w:r>
          </w:p>
        </w:tc>
      </w:tr>
      <w:tr w:rsidR="0077093D" w:rsidRPr="0077093D" w:rsidTr="00886667">
        <w:trPr>
          <w:cantSplit/>
        </w:trPr>
        <w:tc>
          <w:tcPr>
            <w:tcW w:w="3084" w:type="dxa"/>
            <w:shd w:val="clear" w:color="auto" w:fill="auto"/>
            <w:vAlign w:val="bottom"/>
          </w:tcPr>
          <w:p w:rsidR="008568D9" w:rsidRPr="0077093D" w:rsidRDefault="008568D9">
            <w:pPr>
              <w:pStyle w:val="18"/>
              <w:spacing w:before="60"/>
              <w:ind w:left="113"/>
              <w:rPr>
                <w:szCs w:val="14"/>
              </w:rPr>
            </w:pPr>
            <w:r w:rsidRPr="0077093D">
              <w:rPr>
                <w:szCs w:val="14"/>
              </w:rPr>
              <w:t>домашних хозяйств</w:t>
            </w:r>
          </w:p>
        </w:tc>
        <w:tc>
          <w:tcPr>
            <w:tcW w:w="937" w:type="dxa"/>
            <w:tcBorders>
              <w:left w:val="single" w:sz="6" w:space="0" w:color="000000"/>
            </w:tcBorders>
            <w:shd w:val="clear" w:color="auto" w:fill="auto"/>
            <w:vAlign w:val="bottom"/>
          </w:tcPr>
          <w:p w:rsidR="008568D9" w:rsidRPr="0077093D" w:rsidRDefault="008568D9" w:rsidP="00886667">
            <w:pPr>
              <w:spacing w:before="60"/>
              <w:ind w:right="57"/>
              <w:jc w:val="right"/>
              <w:rPr>
                <w:rFonts w:ascii="Arial" w:hAnsi="Arial" w:cs="Arial"/>
                <w:sz w:val="14"/>
                <w:szCs w:val="14"/>
              </w:rPr>
            </w:pPr>
            <w:r w:rsidRPr="0077093D">
              <w:rPr>
                <w:rFonts w:ascii="Arial" w:hAnsi="Arial" w:cs="Arial"/>
                <w:sz w:val="14"/>
                <w:szCs w:val="14"/>
              </w:rPr>
              <w:t>30 062 606</w:t>
            </w:r>
          </w:p>
        </w:tc>
        <w:tc>
          <w:tcPr>
            <w:tcW w:w="938" w:type="dxa"/>
            <w:tcBorders>
              <w:left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r w:rsidRPr="0077093D">
              <w:rPr>
                <w:rFonts w:ascii="Arial" w:hAnsi="Arial" w:cs="Arial"/>
                <w:sz w:val="14"/>
                <w:szCs w:val="14"/>
              </w:rPr>
              <w:t xml:space="preserve">54 752 096   </w:t>
            </w:r>
          </w:p>
        </w:tc>
        <w:tc>
          <w:tcPr>
            <w:tcW w:w="938" w:type="dxa"/>
            <w:tcBorders>
              <w:left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r w:rsidRPr="0077093D">
              <w:rPr>
                <w:rFonts w:ascii="Arial" w:hAnsi="Arial" w:cs="Arial"/>
                <w:sz w:val="14"/>
                <w:szCs w:val="14"/>
              </w:rPr>
              <w:t xml:space="preserve">65 810 928   </w:t>
            </w:r>
          </w:p>
        </w:tc>
        <w:tc>
          <w:tcPr>
            <w:tcW w:w="938" w:type="dxa"/>
            <w:tcBorders>
              <w:left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r w:rsidRPr="0077093D">
              <w:rPr>
                <w:rFonts w:ascii="Arial" w:hAnsi="Arial" w:cs="Arial"/>
                <w:sz w:val="14"/>
                <w:szCs w:val="14"/>
              </w:rPr>
              <w:t xml:space="preserve">73 259 804   </w:t>
            </w:r>
          </w:p>
        </w:tc>
        <w:tc>
          <w:tcPr>
            <w:tcW w:w="3085" w:type="dxa"/>
            <w:tcBorders>
              <w:left w:val="single" w:sz="6" w:space="0" w:color="000000"/>
            </w:tcBorders>
            <w:shd w:val="clear" w:color="auto" w:fill="auto"/>
            <w:vAlign w:val="bottom"/>
          </w:tcPr>
          <w:p w:rsidR="008568D9" w:rsidRPr="0077093D" w:rsidRDefault="008568D9">
            <w:pPr>
              <w:pStyle w:val="18"/>
              <w:spacing w:before="60"/>
              <w:ind w:left="113"/>
              <w:rPr>
                <w:szCs w:val="14"/>
              </w:rPr>
            </w:pPr>
            <w:r w:rsidRPr="0077093D">
              <w:rPr>
                <w:i/>
                <w:szCs w:val="14"/>
              </w:rPr>
              <w:t>households</w:t>
            </w:r>
          </w:p>
        </w:tc>
      </w:tr>
      <w:tr w:rsidR="0077093D" w:rsidRPr="0077093D" w:rsidTr="00886667">
        <w:trPr>
          <w:cantSplit/>
        </w:trPr>
        <w:tc>
          <w:tcPr>
            <w:tcW w:w="3084" w:type="dxa"/>
            <w:shd w:val="clear" w:color="auto" w:fill="auto"/>
            <w:vAlign w:val="bottom"/>
          </w:tcPr>
          <w:p w:rsidR="008568D9" w:rsidRPr="0077093D" w:rsidRDefault="008568D9">
            <w:pPr>
              <w:spacing w:before="60"/>
              <w:ind w:left="113"/>
              <w:rPr>
                <w:sz w:val="14"/>
                <w:szCs w:val="14"/>
              </w:rPr>
            </w:pPr>
            <w:r w:rsidRPr="0077093D">
              <w:rPr>
                <w:rFonts w:ascii="Arial" w:hAnsi="Arial" w:cs="Arial"/>
                <w:sz w:val="14"/>
                <w:szCs w:val="14"/>
              </w:rPr>
              <w:t>государственного управления</w:t>
            </w:r>
          </w:p>
        </w:tc>
        <w:tc>
          <w:tcPr>
            <w:tcW w:w="937" w:type="dxa"/>
            <w:tcBorders>
              <w:left w:val="single" w:sz="6" w:space="0" w:color="000000"/>
            </w:tcBorders>
            <w:shd w:val="clear" w:color="auto" w:fill="auto"/>
            <w:vAlign w:val="bottom"/>
          </w:tcPr>
          <w:p w:rsidR="008568D9" w:rsidRPr="0077093D" w:rsidRDefault="008568D9" w:rsidP="00886667">
            <w:pPr>
              <w:spacing w:before="60"/>
              <w:ind w:right="57"/>
              <w:jc w:val="right"/>
              <w:rPr>
                <w:rFonts w:ascii="Arial" w:hAnsi="Arial" w:cs="Arial"/>
                <w:sz w:val="14"/>
                <w:szCs w:val="14"/>
              </w:rPr>
            </w:pPr>
            <w:r w:rsidRPr="0077093D">
              <w:rPr>
                <w:rFonts w:ascii="Arial" w:hAnsi="Arial" w:cs="Arial"/>
                <w:sz w:val="14"/>
                <w:szCs w:val="14"/>
              </w:rPr>
              <w:t>10 595 421</w:t>
            </w:r>
          </w:p>
        </w:tc>
        <w:tc>
          <w:tcPr>
            <w:tcW w:w="938" w:type="dxa"/>
            <w:tcBorders>
              <w:left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r w:rsidRPr="0077093D">
              <w:rPr>
                <w:rFonts w:ascii="Arial" w:hAnsi="Arial" w:cs="Arial"/>
                <w:sz w:val="14"/>
                <w:szCs w:val="14"/>
              </w:rPr>
              <w:t>21 500 403</w:t>
            </w:r>
          </w:p>
        </w:tc>
        <w:tc>
          <w:tcPr>
            <w:tcW w:w="938" w:type="dxa"/>
            <w:tcBorders>
              <w:left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r w:rsidRPr="0077093D">
              <w:rPr>
                <w:rFonts w:ascii="Arial" w:hAnsi="Arial" w:cs="Arial"/>
                <w:sz w:val="14"/>
                <w:szCs w:val="14"/>
              </w:rPr>
              <w:t xml:space="preserve">23 445 706   </w:t>
            </w:r>
          </w:p>
        </w:tc>
        <w:tc>
          <w:tcPr>
            <w:tcW w:w="938" w:type="dxa"/>
            <w:tcBorders>
              <w:left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r w:rsidRPr="0077093D">
              <w:rPr>
                <w:rFonts w:ascii="Arial" w:hAnsi="Arial" w:cs="Arial"/>
                <w:sz w:val="14"/>
                <w:szCs w:val="14"/>
              </w:rPr>
              <w:t xml:space="preserve">27 106 296   </w:t>
            </w:r>
          </w:p>
        </w:tc>
        <w:tc>
          <w:tcPr>
            <w:tcW w:w="3085" w:type="dxa"/>
            <w:tcBorders>
              <w:left w:val="single" w:sz="6" w:space="0" w:color="000000"/>
            </w:tcBorders>
            <w:shd w:val="clear" w:color="auto" w:fill="auto"/>
            <w:vAlign w:val="bottom"/>
          </w:tcPr>
          <w:p w:rsidR="008568D9" w:rsidRPr="0077093D" w:rsidRDefault="008568D9">
            <w:pPr>
              <w:spacing w:before="60"/>
              <w:ind w:left="113"/>
              <w:rPr>
                <w:sz w:val="14"/>
                <w:szCs w:val="14"/>
              </w:rPr>
            </w:pPr>
            <w:r w:rsidRPr="0077093D">
              <w:rPr>
                <w:rFonts w:ascii="Arial" w:hAnsi="Arial" w:cs="Arial"/>
                <w:i/>
                <w:sz w:val="14"/>
                <w:szCs w:val="14"/>
                <w:lang w:val="en-US"/>
              </w:rPr>
              <w:t>general goverment</w:t>
            </w:r>
          </w:p>
        </w:tc>
      </w:tr>
      <w:tr w:rsidR="0077093D" w:rsidRPr="00AA17E9" w:rsidTr="00886667">
        <w:trPr>
          <w:cantSplit/>
        </w:trPr>
        <w:tc>
          <w:tcPr>
            <w:tcW w:w="3084" w:type="dxa"/>
            <w:shd w:val="clear" w:color="auto" w:fill="auto"/>
            <w:vAlign w:val="bottom"/>
          </w:tcPr>
          <w:p w:rsidR="008568D9" w:rsidRPr="0077093D" w:rsidRDefault="008568D9">
            <w:pPr>
              <w:spacing w:before="60"/>
              <w:ind w:left="113"/>
              <w:rPr>
                <w:sz w:val="14"/>
                <w:szCs w:val="14"/>
              </w:rPr>
            </w:pPr>
            <w:r w:rsidRPr="0077093D">
              <w:rPr>
                <w:rFonts w:ascii="Arial" w:hAnsi="Arial" w:cs="Arial"/>
                <w:sz w:val="14"/>
                <w:szCs w:val="14"/>
              </w:rPr>
              <w:t xml:space="preserve">некоммерческих организаций, </w:t>
            </w:r>
            <w:r w:rsidRPr="0077093D">
              <w:rPr>
                <w:rFonts w:ascii="Arial" w:hAnsi="Arial" w:cs="Arial"/>
                <w:sz w:val="14"/>
                <w:szCs w:val="14"/>
              </w:rPr>
              <w:br/>
              <w:t>обслуживающих домашние хозяйства</w:t>
            </w:r>
          </w:p>
        </w:tc>
        <w:tc>
          <w:tcPr>
            <w:tcW w:w="937" w:type="dxa"/>
            <w:tcBorders>
              <w:left w:val="single" w:sz="6" w:space="0" w:color="000000"/>
            </w:tcBorders>
            <w:shd w:val="clear" w:color="auto" w:fill="auto"/>
            <w:vAlign w:val="bottom"/>
          </w:tcPr>
          <w:p w:rsidR="008568D9" w:rsidRPr="0077093D" w:rsidRDefault="008568D9" w:rsidP="00886667">
            <w:pPr>
              <w:spacing w:before="60"/>
              <w:ind w:right="57"/>
              <w:jc w:val="right"/>
              <w:rPr>
                <w:rFonts w:ascii="Arial" w:hAnsi="Arial" w:cs="Arial"/>
                <w:sz w:val="14"/>
                <w:szCs w:val="14"/>
              </w:rPr>
            </w:pPr>
            <w:r w:rsidRPr="0077093D">
              <w:rPr>
                <w:rFonts w:ascii="Arial" w:hAnsi="Arial" w:cs="Arial"/>
                <w:sz w:val="14"/>
                <w:szCs w:val="14"/>
              </w:rPr>
              <w:t>225 836</w:t>
            </w:r>
          </w:p>
        </w:tc>
        <w:tc>
          <w:tcPr>
            <w:tcW w:w="938" w:type="dxa"/>
            <w:tcBorders>
              <w:left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r w:rsidRPr="0077093D">
              <w:rPr>
                <w:rFonts w:ascii="Arial" w:hAnsi="Arial" w:cs="Arial"/>
                <w:sz w:val="14"/>
                <w:szCs w:val="14"/>
              </w:rPr>
              <w:t>687 204</w:t>
            </w:r>
          </w:p>
        </w:tc>
        <w:tc>
          <w:tcPr>
            <w:tcW w:w="938" w:type="dxa"/>
            <w:tcBorders>
              <w:left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r w:rsidRPr="0077093D">
              <w:rPr>
                <w:rFonts w:ascii="Arial" w:hAnsi="Arial" w:cs="Arial"/>
                <w:sz w:val="14"/>
                <w:szCs w:val="14"/>
              </w:rPr>
              <w:t xml:space="preserve">786 439   </w:t>
            </w:r>
          </w:p>
        </w:tc>
        <w:tc>
          <w:tcPr>
            <w:tcW w:w="938" w:type="dxa"/>
            <w:tcBorders>
              <w:left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r w:rsidRPr="0077093D">
              <w:rPr>
                <w:rFonts w:ascii="Arial" w:hAnsi="Arial" w:cs="Arial"/>
                <w:sz w:val="14"/>
                <w:szCs w:val="14"/>
              </w:rPr>
              <w:t xml:space="preserve">850 720   </w:t>
            </w:r>
          </w:p>
        </w:tc>
        <w:tc>
          <w:tcPr>
            <w:tcW w:w="3085" w:type="dxa"/>
            <w:tcBorders>
              <w:left w:val="single" w:sz="6" w:space="0" w:color="000000"/>
            </w:tcBorders>
            <w:shd w:val="clear" w:color="auto" w:fill="auto"/>
            <w:vAlign w:val="bottom"/>
          </w:tcPr>
          <w:p w:rsidR="008568D9" w:rsidRPr="0077093D" w:rsidRDefault="008568D9">
            <w:pPr>
              <w:spacing w:before="60"/>
              <w:ind w:left="113"/>
              <w:rPr>
                <w:sz w:val="14"/>
                <w:szCs w:val="14"/>
                <w:lang w:val="en-US"/>
              </w:rPr>
            </w:pPr>
            <w:r w:rsidRPr="0077093D">
              <w:rPr>
                <w:rFonts w:ascii="Arial" w:hAnsi="Arial" w:cs="Arial"/>
                <w:i/>
                <w:sz w:val="14"/>
                <w:szCs w:val="14"/>
                <w:lang w:val="en-US"/>
              </w:rPr>
              <w:t xml:space="preserve">non-profit institutions serving households </w:t>
            </w:r>
          </w:p>
        </w:tc>
      </w:tr>
      <w:tr w:rsidR="0077093D" w:rsidRPr="0077093D" w:rsidTr="00886667">
        <w:trPr>
          <w:cantSplit/>
        </w:trPr>
        <w:tc>
          <w:tcPr>
            <w:tcW w:w="3084" w:type="dxa"/>
            <w:tcBorders>
              <w:bottom w:val="single" w:sz="6" w:space="0" w:color="000000"/>
            </w:tcBorders>
            <w:shd w:val="clear" w:color="auto" w:fill="auto"/>
            <w:vAlign w:val="bottom"/>
          </w:tcPr>
          <w:p w:rsidR="008568D9" w:rsidRPr="0077093D" w:rsidRDefault="008568D9">
            <w:pPr>
              <w:spacing w:before="60"/>
              <w:rPr>
                <w:sz w:val="14"/>
                <w:szCs w:val="14"/>
              </w:rPr>
            </w:pPr>
            <w:r w:rsidRPr="0077093D">
              <w:rPr>
                <w:rFonts w:ascii="Arial" w:hAnsi="Arial" w:cs="Arial"/>
                <w:sz w:val="14"/>
                <w:szCs w:val="14"/>
              </w:rPr>
              <w:t>Валовое сбережение</w:t>
            </w:r>
          </w:p>
        </w:tc>
        <w:tc>
          <w:tcPr>
            <w:tcW w:w="937" w:type="dxa"/>
            <w:tcBorders>
              <w:left w:val="single" w:sz="6" w:space="0" w:color="000000"/>
              <w:bottom w:val="single" w:sz="6" w:space="0" w:color="000000"/>
            </w:tcBorders>
            <w:shd w:val="clear" w:color="auto" w:fill="auto"/>
            <w:vAlign w:val="bottom"/>
          </w:tcPr>
          <w:p w:rsidR="008568D9" w:rsidRPr="0077093D" w:rsidRDefault="008568D9" w:rsidP="00886667">
            <w:pPr>
              <w:spacing w:before="60"/>
              <w:ind w:right="57"/>
              <w:jc w:val="right"/>
              <w:rPr>
                <w:rFonts w:ascii="Arial" w:hAnsi="Arial" w:cs="Arial"/>
                <w:sz w:val="14"/>
                <w:szCs w:val="14"/>
              </w:rPr>
            </w:pPr>
            <w:r w:rsidRPr="0077093D">
              <w:rPr>
                <w:rFonts w:ascii="Arial" w:hAnsi="Arial" w:cs="Arial"/>
                <w:sz w:val="14"/>
                <w:szCs w:val="14"/>
              </w:rPr>
              <w:t>17 299 069</w:t>
            </w:r>
          </w:p>
        </w:tc>
        <w:tc>
          <w:tcPr>
            <w:tcW w:w="938" w:type="dxa"/>
            <w:tcBorders>
              <w:left w:val="single" w:sz="6" w:space="0" w:color="000000"/>
              <w:bottom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r w:rsidRPr="0077093D">
              <w:rPr>
                <w:rFonts w:ascii="Arial" w:hAnsi="Arial" w:cs="Arial"/>
                <w:sz w:val="14"/>
                <w:szCs w:val="14"/>
              </w:rPr>
              <w:t xml:space="preserve">27 691 457   </w:t>
            </w:r>
          </w:p>
        </w:tc>
        <w:tc>
          <w:tcPr>
            <w:tcW w:w="938" w:type="dxa"/>
            <w:tcBorders>
              <w:left w:val="single" w:sz="6" w:space="0" w:color="000000"/>
              <w:bottom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r w:rsidRPr="0077093D">
              <w:rPr>
                <w:rFonts w:ascii="Arial" w:hAnsi="Arial" w:cs="Arial"/>
                <w:sz w:val="14"/>
                <w:szCs w:val="14"/>
              </w:rPr>
              <w:t xml:space="preserve">41 734 834   </w:t>
            </w:r>
          </w:p>
        </w:tc>
        <w:tc>
          <w:tcPr>
            <w:tcW w:w="938" w:type="dxa"/>
            <w:tcBorders>
              <w:left w:val="single" w:sz="6" w:space="0" w:color="000000"/>
              <w:bottom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r w:rsidRPr="0077093D">
              <w:rPr>
                <w:rFonts w:ascii="Arial" w:hAnsi="Arial" w:cs="Arial"/>
                <w:sz w:val="14"/>
                <w:szCs w:val="14"/>
              </w:rPr>
              <w:t xml:space="preserve">48 716 596   </w:t>
            </w:r>
          </w:p>
        </w:tc>
        <w:tc>
          <w:tcPr>
            <w:tcW w:w="3085" w:type="dxa"/>
            <w:tcBorders>
              <w:left w:val="single" w:sz="6" w:space="0" w:color="000000"/>
              <w:bottom w:val="single" w:sz="6" w:space="0" w:color="000000"/>
            </w:tcBorders>
            <w:shd w:val="clear" w:color="auto" w:fill="auto"/>
            <w:vAlign w:val="bottom"/>
          </w:tcPr>
          <w:p w:rsidR="008568D9" w:rsidRPr="0077093D" w:rsidRDefault="008568D9">
            <w:pPr>
              <w:spacing w:before="60"/>
              <w:rPr>
                <w:sz w:val="14"/>
                <w:szCs w:val="14"/>
              </w:rPr>
            </w:pPr>
            <w:r w:rsidRPr="0077093D">
              <w:rPr>
                <w:rFonts w:ascii="Arial" w:hAnsi="Arial" w:cs="Arial"/>
                <w:i/>
                <w:sz w:val="14"/>
                <w:szCs w:val="14"/>
              </w:rPr>
              <w:t xml:space="preserve">Gross savings </w:t>
            </w:r>
          </w:p>
        </w:tc>
      </w:tr>
      <w:tr w:rsidR="0077093D" w:rsidRPr="0077093D" w:rsidTr="00886667">
        <w:trPr>
          <w:cantSplit/>
        </w:trPr>
        <w:tc>
          <w:tcPr>
            <w:tcW w:w="3084" w:type="dxa"/>
            <w:tcBorders>
              <w:top w:val="single" w:sz="6" w:space="0" w:color="000000"/>
              <w:bottom w:val="single" w:sz="6" w:space="0" w:color="000000"/>
            </w:tcBorders>
            <w:shd w:val="clear" w:color="auto" w:fill="auto"/>
            <w:vAlign w:val="bottom"/>
          </w:tcPr>
          <w:p w:rsidR="008568D9" w:rsidRPr="0077093D" w:rsidRDefault="008568D9">
            <w:pPr>
              <w:spacing w:before="60"/>
              <w:rPr>
                <w:b/>
                <w:sz w:val="14"/>
                <w:szCs w:val="14"/>
              </w:rPr>
            </w:pPr>
            <w:r w:rsidRPr="0077093D">
              <w:rPr>
                <w:rFonts w:ascii="Arial" w:hAnsi="Arial" w:cs="Arial"/>
                <w:b/>
                <w:bCs/>
                <w:sz w:val="14"/>
                <w:szCs w:val="14"/>
              </w:rPr>
              <w:t>Всего</w:t>
            </w:r>
          </w:p>
        </w:tc>
        <w:tc>
          <w:tcPr>
            <w:tcW w:w="937" w:type="dxa"/>
            <w:tcBorders>
              <w:top w:val="single" w:sz="6" w:space="0" w:color="000000"/>
              <w:left w:val="single" w:sz="6" w:space="0" w:color="000000"/>
              <w:bottom w:val="single" w:sz="6" w:space="0" w:color="000000"/>
            </w:tcBorders>
            <w:shd w:val="clear" w:color="auto" w:fill="auto"/>
            <w:vAlign w:val="bottom"/>
          </w:tcPr>
          <w:p w:rsidR="008568D9" w:rsidRPr="0077093D" w:rsidRDefault="008568D9" w:rsidP="00886667">
            <w:pPr>
              <w:spacing w:before="60"/>
              <w:ind w:right="57"/>
              <w:jc w:val="right"/>
              <w:rPr>
                <w:rFonts w:ascii="Arial" w:hAnsi="Arial" w:cs="Arial"/>
                <w:b/>
                <w:sz w:val="14"/>
                <w:szCs w:val="14"/>
              </w:rPr>
            </w:pPr>
            <w:r w:rsidRPr="0077093D">
              <w:rPr>
                <w:rFonts w:ascii="Arial" w:hAnsi="Arial" w:cs="Arial"/>
                <w:b/>
                <w:sz w:val="14"/>
                <w:szCs w:val="14"/>
              </w:rPr>
              <w:t>58 182 932</w:t>
            </w:r>
          </w:p>
        </w:tc>
        <w:tc>
          <w:tcPr>
            <w:tcW w:w="938" w:type="dxa"/>
            <w:tcBorders>
              <w:top w:val="single" w:sz="6" w:space="0" w:color="000000"/>
              <w:left w:val="single" w:sz="6" w:space="0" w:color="000000"/>
              <w:bottom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b/>
                <w:sz w:val="14"/>
                <w:szCs w:val="14"/>
              </w:rPr>
            </w:pPr>
            <w:r w:rsidRPr="0077093D">
              <w:rPr>
                <w:rFonts w:ascii="Arial" w:hAnsi="Arial" w:cs="Arial"/>
                <w:b/>
                <w:sz w:val="14"/>
                <w:szCs w:val="14"/>
              </w:rPr>
              <w:t xml:space="preserve">104 631 160   </w:t>
            </w:r>
          </w:p>
        </w:tc>
        <w:tc>
          <w:tcPr>
            <w:tcW w:w="938" w:type="dxa"/>
            <w:tcBorders>
              <w:top w:val="single" w:sz="6" w:space="0" w:color="000000"/>
              <w:left w:val="single" w:sz="6" w:space="0" w:color="000000"/>
              <w:bottom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b/>
                <w:sz w:val="14"/>
                <w:szCs w:val="14"/>
              </w:rPr>
            </w:pPr>
            <w:r w:rsidRPr="0077093D">
              <w:rPr>
                <w:rFonts w:ascii="Arial" w:hAnsi="Arial" w:cs="Arial"/>
                <w:b/>
                <w:sz w:val="14"/>
                <w:szCs w:val="14"/>
              </w:rPr>
              <w:t xml:space="preserve">131 777 907   </w:t>
            </w:r>
          </w:p>
        </w:tc>
        <w:tc>
          <w:tcPr>
            <w:tcW w:w="938" w:type="dxa"/>
            <w:tcBorders>
              <w:top w:val="single" w:sz="6" w:space="0" w:color="000000"/>
              <w:left w:val="single" w:sz="6" w:space="0" w:color="000000"/>
              <w:bottom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b/>
                <w:sz w:val="14"/>
                <w:szCs w:val="14"/>
              </w:rPr>
            </w:pPr>
            <w:r w:rsidRPr="0077093D">
              <w:rPr>
                <w:rFonts w:ascii="Arial" w:hAnsi="Arial" w:cs="Arial"/>
                <w:b/>
                <w:sz w:val="14"/>
                <w:szCs w:val="14"/>
              </w:rPr>
              <w:t xml:space="preserve">149 933 416   </w:t>
            </w:r>
          </w:p>
        </w:tc>
        <w:tc>
          <w:tcPr>
            <w:tcW w:w="3085" w:type="dxa"/>
            <w:tcBorders>
              <w:top w:val="single" w:sz="6" w:space="0" w:color="000000"/>
              <w:left w:val="single" w:sz="6" w:space="0" w:color="000000"/>
              <w:bottom w:val="single" w:sz="6" w:space="0" w:color="000000"/>
            </w:tcBorders>
            <w:shd w:val="clear" w:color="auto" w:fill="auto"/>
            <w:vAlign w:val="bottom"/>
          </w:tcPr>
          <w:p w:rsidR="008568D9" w:rsidRPr="0077093D" w:rsidRDefault="008568D9">
            <w:pPr>
              <w:spacing w:before="60"/>
              <w:rPr>
                <w:b/>
                <w:sz w:val="14"/>
                <w:szCs w:val="14"/>
              </w:rPr>
            </w:pPr>
            <w:r w:rsidRPr="0077093D">
              <w:rPr>
                <w:rFonts w:ascii="Arial" w:hAnsi="Arial" w:cs="Arial"/>
                <w:b/>
                <w:bCs/>
                <w:i/>
                <w:sz w:val="14"/>
                <w:szCs w:val="14"/>
              </w:rPr>
              <w:t>Total</w:t>
            </w:r>
          </w:p>
        </w:tc>
      </w:tr>
    </w:tbl>
    <w:p w:rsidR="003C69E4" w:rsidRPr="0077093D" w:rsidRDefault="003D6A30" w:rsidP="00A363DE">
      <w:pPr>
        <w:tabs>
          <w:tab w:val="left" w:pos="1263"/>
          <w:tab w:val="left" w:pos="2526"/>
          <w:tab w:val="left" w:pos="3789"/>
          <w:tab w:val="left" w:pos="5052"/>
        </w:tabs>
        <w:spacing w:before="240" w:after="60"/>
        <w:ind w:left="425" w:hanging="425"/>
      </w:pPr>
      <w:r w:rsidRPr="0077093D">
        <w:rPr>
          <w:rFonts w:ascii="Arial" w:hAnsi="Arial" w:cs="Arial"/>
          <w:b/>
          <w:bCs/>
          <w:sz w:val="16"/>
          <w:szCs w:val="16"/>
        </w:rPr>
        <w:t>1</w:t>
      </w:r>
      <w:r w:rsidR="004A524B" w:rsidRPr="0077093D">
        <w:rPr>
          <w:rFonts w:ascii="Arial" w:hAnsi="Arial" w:cs="Arial"/>
          <w:b/>
          <w:bCs/>
          <w:sz w:val="16"/>
          <w:szCs w:val="16"/>
        </w:rPr>
        <w:t>2</w:t>
      </w:r>
      <w:r w:rsidR="003C69E4" w:rsidRPr="0077093D">
        <w:rPr>
          <w:rFonts w:ascii="Arial" w:hAnsi="Arial" w:cs="Arial"/>
          <w:b/>
          <w:bCs/>
          <w:sz w:val="16"/>
          <w:szCs w:val="16"/>
        </w:rPr>
        <w:t xml:space="preserve">.8. </w:t>
      </w:r>
      <w:proofErr w:type="gramStart"/>
      <w:r w:rsidR="003C69E4" w:rsidRPr="0077093D">
        <w:rPr>
          <w:rFonts w:ascii="Arial" w:hAnsi="Arial" w:cs="Arial"/>
          <w:b/>
          <w:bCs/>
          <w:sz w:val="16"/>
          <w:szCs w:val="16"/>
        </w:rPr>
        <w:t>C</w:t>
      </w:r>
      <w:proofErr w:type="gramEnd"/>
      <w:r w:rsidR="003C69E4" w:rsidRPr="0077093D">
        <w:rPr>
          <w:rFonts w:ascii="Arial" w:hAnsi="Arial" w:cs="Arial"/>
          <w:b/>
          <w:bCs/>
          <w:sz w:val="16"/>
          <w:szCs w:val="16"/>
        </w:rPr>
        <w:t>ЧЕТ ОПЕРАЦИЙ С КАПИТАЛОМ</w:t>
      </w:r>
      <w:r w:rsidR="003C69E4" w:rsidRPr="0077093D">
        <w:rPr>
          <w:rFonts w:ascii="Arial" w:hAnsi="Arial" w:cs="Arial"/>
          <w:b/>
          <w:bCs/>
          <w:sz w:val="16"/>
          <w:szCs w:val="16"/>
        </w:rPr>
        <w:br/>
      </w:r>
      <w:r w:rsidR="003C69E4" w:rsidRPr="0077093D">
        <w:rPr>
          <w:rFonts w:ascii="Arial" w:hAnsi="Arial" w:cs="Arial"/>
          <w:sz w:val="14"/>
          <w:szCs w:val="14"/>
        </w:rPr>
        <w:t>в текущих ценах</w:t>
      </w:r>
    </w:p>
    <w:p w:rsidR="003C69E4" w:rsidRPr="0077093D" w:rsidRDefault="003C69E4" w:rsidP="00A363DE">
      <w:pPr>
        <w:ind w:left="425"/>
        <w:rPr>
          <w:lang w:val="en-US"/>
        </w:rPr>
      </w:pPr>
      <w:r w:rsidRPr="0077093D">
        <w:rPr>
          <w:rFonts w:ascii="Arial" w:hAnsi="Arial" w:cs="Arial"/>
          <w:b/>
          <w:i/>
          <w:sz w:val="16"/>
          <w:szCs w:val="16"/>
          <w:lang w:val="en-US"/>
        </w:rPr>
        <w:t>CAPITAL ACCOUNT</w:t>
      </w:r>
      <w:r w:rsidRPr="0077093D">
        <w:rPr>
          <w:rFonts w:ascii="Arial" w:hAnsi="Arial" w:cs="Arial"/>
          <w:b/>
          <w:i/>
          <w:sz w:val="16"/>
          <w:szCs w:val="16"/>
          <w:lang w:val="en-US"/>
        </w:rPr>
        <w:br/>
      </w:r>
      <w:r w:rsidRPr="0077093D">
        <w:rPr>
          <w:rFonts w:ascii="Arial" w:hAnsi="Arial" w:cs="Arial"/>
          <w:i/>
          <w:sz w:val="14"/>
          <w:szCs w:val="14"/>
          <w:lang w:val="en-US"/>
        </w:rPr>
        <w:t>at current prices</w:t>
      </w:r>
    </w:p>
    <w:p w:rsidR="003C69E4" w:rsidRPr="0077093D" w:rsidRDefault="003C69E4">
      <w:pPr>
        <w:tabs>
          <w:tab w:val="left" w:pos="1263"/>
          <w:tab w:val="left" w:pos="2526"/>
          <w:tab w:val="left" w:pos="3789"/>
          <w:tab w:val="left" w:pos="5052"/>
        </w:tabs>
        <w:spacing w:after="60"/>
        <w:jc w:val="right"/>
        <w:rPr>
          <w:rFonts w:ascii="Arial" w:hAnsi="Arial" w:cs="Arial"/>
          <w:sz w:val="14"/>
          <w:szCs w:val="14"/>
          <w:lang w:val="en-US"/>
        </w:rPr>
      </w:pPr>
      <w:r w:rsidRPr="0077093D">
        <w:rPr>
          <w:rFonts w:ascii="Arial" w:hAnsi="Arial" w:cs="Arial"/>
          <w:sz w:val="14"/>
          <w:szCs w:val="14"/>
          <w:lang w:val="en-US"/>
        </w:rPr>
        <w:t>(</w:t>
      </w:r>
      <w:proofErr w:type="gramStart"/>
      <w:r w:rsidRPr="0077093D">
        <w:rPr>
          <w:rFonts w:ascii="Arial" w:hAnsi="Arial" w:cs="Arial"/>
          <w:sz w:val="14"/>
          <w:szCs w:val="14"/>
          <w:lang w:val="en-US"/>
        </w:rPr>
        <w:t>миллионов</w:t>
      </w:r>
      <w:proofErr w:type="gramEnd"/>
      <w:r w:rsidRPr="0077093D">
        <w:rPr>
          <w:rFonts w:ascii="Arial" w:hAnsi="Arial" w:cs="Arial"/>
          <w:sz w:val="14"/>
          <w:szCs w:val="14"/>
          <w:lang w:val="en-US"/>
        </w:rPr>
        <w:t xml:space="preserve"> рублей /</w:t>
      </w:r>
      <w:r w:rsidRPr="0077093D">
        <w:rPr>
          <w:rFonts w:ascii="Arial" w:hAnsi="Arial" w:cs="Arial"/>
          <w:i/>
          <w:sz w:val="14"/>
          <w:szCs w:val="14"/>
          <w:lang w:val="en-US"/>
        </w:rPr>
        <w:t xml:space="preserve"> mln. roubles</w:t>
      </w:r>
      <w:r w:rsidRPr="0077093D">
        <w:rPr>
          <w:rFonts w:ascii="Arial" w:hAnsi="Arial" w:cs="Arial"/>
          <w:sz w:val="14"/>
          <w:szCs w:val="14"/>
          <w:lang w:val="en-US"/>
        </w:rPr>
        <w:t>)</w:t>
      </w:r>
    </w:p>
    <w:tbl>
      <w:tblPr>
        <w:tblW w:w="0" w:type="auto"/>
        <w:tblInd w:w="57" w:type="dxa"/>
        <w:tblLayout w:type="fixed"/>
        <w:tblCellMar>
          <w:left w:w="57" w:type="dxa"/>
          <w:right w:w="0" w:type="dxa"/>
        </w:tblCellMar>
        <w:tblLook w:val="0000" w:firstRow="0" w:lastRow="0" w:firstColumn="0" w:lastColumn="0" w:noHBand="0" w:noVBand="0"/>
      </w:tblPr>
      <w:tblGrid>
        <w:gridCol w:w="3084"/>
        <w:gridCol w:w="937"/>
        <w:gridCol w:w="938"/>
        <w:gridCol w:w="938"/>
        <w:gridCol w:w="938"/>
        <w:gridCol w:w="3085"/>
      </w:tblGrid>
      <w:tr w:rsidR="0077093D" w:rsidRPr="0077093D">
        <w:trPr>
          <w:cantSplit/>
        </w:trPr>
        <w:tc>
          <w:tcPr>
            <w:tcW w:w="3084" w:type="dxa"/>
            <w:tcBorders>
              <w:top w:val="single" w:sz="6" w:space="0" w:color="000000"/>
              <w:bottom w:val="single" w:sz="6" w:space="0" w:color="000000"/>
            </w:tcBorders>
            <w:shd w:val="clear" w:color="auto" w:fill="auto"/>
          </w:tcPr>
          <w:p w:rsidR="000568AC" w:rsidRPr="0077093D" w:rsidRDefault="000568AC">
            <w:pPr>
              <w:snapToGrid w:val="0"/>
              <w:spacing w:before="60" w:after="60"/>
              <w:jc w:val="center"/>
              <w:rPr>
                <w:rFonts w:ascii="Arial" w:hAnsi="Arial" w:cs="Arial"/>
                <w:sz w:val="14"/>
                <w:szCs w:val="14"/>
                <w:lang w:val="en-US"/>
              </w:rPr>
            </w:pPr>
          </w:p>
        </w:tc>
        <w:tc>
          <w:tcPr>
            <w:tcW w:w="937" w:type="dxa"/>
            <w:tcBorders>
              <w:top w:val="single" w:sz="6" w:space="0" w:color="000000"/>
              <w:left w:val="single" w:sz="6" w:space="0" w:color="000000"/>
              <w:bottom w:val="single" w:sz="6" w:space="0" w:color="000000"/>
            </w:tcBorders>
            <w:shd w:val="clear" w:color="auto" w:fill="auto"/>
          </w:tcPr>
          <w:p w:rsidR="000568AC" w:rsidRPr="0077093D" w:rsidRDefault="000568AC">
            <w:pPr>
              <w:spacing w:before="60" w:after="60"/>
              <w:jc w:val="center"/>
              <w:rPr>
                <w:sz w:val="14"/>
                <w:szCs w:val="14"/>
              </w:rPr>
            </w:pPr>
            <w:r w:rsidRPr="0077093D">
              <w:rPr>
                <w:rFonts w:ascii="Arial" w:hAnsi="Arial" w:cs="Arial"/>
                <w:sz w:val="14"/>
                <w:szCs w:val="14"/>
              </w:rPr>
              <w:t>2011</w:t>
            </w:r>
          </w:p>
        </w:tc>
        <w:tc>
          <w:tcPr>
            <w:tcW w:w="938" w:type="dxa"/>
            <w:tcBorders>
              <w:top w:val="single" w:sz="6" w:space="0" w:color="000000"/>
              <w:left w:val="single" w:sz="6" w:space="0" w:color="000000"/>
              <w:bottom w:val="single" w:sz="6" w:space="0" w:color="000000"/>
            </w:tcBorders>
            <w:shd w:val="clear" w:color="auto" w:fill="auto"/>
          </w:tcPr>
          <w:p w:rsidR="000568AC" w:rsidRPr="0077093D" w:rsidRDefault="000568AC" w:rsidP="000568AC">
            <w:pPr>
              <w:spacing w:before="60" w:after="60"/>
              <w:jc w:val="center"/>
              <w:rPr>
                <w:rFonts w:ascii="Arial" w:hAnsi="Arial" w:cs="Arial"/>
                <w:sz w:val="14"/>
                <w:szCs w:val="14"/>
                <w:lang w:val="en-US"/>
              </w:rPr>
            </w:pPr>
            <w:r w:rsidRPr="0077093D">
              <w:rPr>
                <w:rFonts w:ascii="Arial" w:hAnsi="Arial" w:cs="Arial"/>
                <w:sz w:val="14"/>
                <w:szCs w:val="14"/>
                <w:lang w:val="en-US"/>
              </w:rPr>
              <w:t>2020</w:t>
            </w:r>
          </w:p>
        </w:tc>
        <w:tc>
          <w:tcPr>
            <w:tcW w:w="938" w:type="dxa"/>
            <w:tcBorders>
              <w:top w:val="single" w:sz="6" w:space="0" w:color="000000"/>
              <w:left w:val="single" w:sz="6" w:space="0" w:color="000000"/>
              <w:bottom w:val="single" w:sz="6" w:space="0" w:color="000000"/>
            </w:tcBorders>
            <w:shd w:val="clear" w:color="auto" w:fill="auto"/>
          </w:tcPr>
          <w:p w:rsidR="000568AC" w:rsidRPr="0077093D" w:rsidRDefault="000568AC" w:rsidP="000568AC">
            <w:pPr>
              <w:spacing w:before="60" w:after="60"/>
              <w:jc w:val="center"/>
              <w:rPr>
                <w:rFonts w:ascii="Arial" w:hAnsi="Arial" w:cs="Arial"/>
                <w:sz w:val="14"/>
                <w:szCs w:val="14"/>
                <w:lang w:val="en-US"/>
              </w:rPr>
            </w:pPr>
            <w:r w:rsidRPr="0077093D">
              <w:rPr>
                <w:rFonts w:ascii="Arial" w:hAnsi="Arial" w:cs="Arial"/>
                <w:sz w:val="14"/>
                <w:szCs w:val="14"/>
                <w:lang w:val="en-US"/>
              </w:rPr>
              <w:t>2021</w:t>
            </w:r>
          </w:p>
        </w:tc>
        <w:tc>
          <w:tcPr>
            <w:tcW w:w="938" w:type="dxa"/>
            <w:tcBorders>
              <w:top w:val="single" w:sz="6" w:space="0" w:color="000000"/>
              <w:left w:val="single" w:sz="6" w:space="0" w:color="000000"/>
              <w:bottom w:val="single" w:sz="6" w:space="0" w:color="000000"/>
            </w:tcBorders>
            <w:shd w:val="clear" w:color="auto" w:fill="auto"/>
          </w:tcPr>
          <w:p w:rsidR="000568AC" w:rsidRPr="0077093D" w:rsidRDefault="000568AC" w:rsidP="00011256">
            <w:pPr>
              <w:spacing w:before="60" w:after="60"/>
              <w:jc w:val="center"/>
              <w:rPr>
                <w:rFonts w:ascii="Arial" w:hAnsi="Arial" w:cs="Arial"/>
                <w:sz w:val="14"/>
                <w:szCs w:val="14"/>
                <w:lang w:val="en-US"/>
              </w:rPr>
            </w:pPr>
            <w:r w:rsidRPr="0077093D">
              <w:rPr>
                <w:rFonts w:ascii="Arial" w:hAnsi="Arial" w:cs="Arial"/>
                <w:sz w:val="14"/>
                <w:szCs w:val="14"/>
                <w:lang w:val="en-US"/>
              </w:rPr>
              <w:t>2022</w:t>
            </w:r>
          </w:p>
        </w:tc>
        <w:tc>
          <w:tcPr>
            <w:tcW w:w="3085" w:type="dxa"/>
            <w:tcBorders>
              <w:top w:val="single" w:sz="6" w:space="0" w:color="000000"/>
              <w:left w:val="single" w:sz="6" w:space="0" w:color="000000"/>
              <w:bottom w:val="single" w:sz="6" w:space="0" w:color="000000"/>
            </w:tcBorders>
            <w:shd w:val="clear" w:color="auto" w:fill="auto"/>
          </w:tcPr>
          <w:p w:rsidR="000568AC" w:rsidRPr="0077093D" w:rsidRDefault="000568AC">
            <w:pPr>
              <w:snapToGrid w:val="0"/>
              <w:spacing w:before="60" w:after="60"/>
              <w:jc w:val="center"/>
              <w:rPr>
                <w:rFonts w:ascii="Arial" w:hAnsi="Arial" w:cs="Arial"/>
                <w:sz w:val="14"/>
                <w:szCs w:val="14"/>
              </w:rPr>
            </w:pPr>
          </w:p>
        </w:tc>
      </w:tr>
      <w:tr w:rsidR="0077093D" w:rsidRPr="0077093D" w:rsidTr="00466C0B">
        <w:trPr>
          <w:cantSplit/>
        </w:trPr>
        <w:tc>
          <w:tcPr>
            <w:tcW w:w="3084" w:type="dxa"/>
            <w:tcBorders>
              <w:top w:val="single" w:sz="6" w:space="0" w:color="000000"/>
            </w:tcBorders>
            <w:shd w:val="clear" w:color="auto" w:fill="auto"/>
            <w:vAlign w:val="bottom"/>
          </w:tcPr>
          <w:p w:rsidR="000568AC" w:rsidRPr="0077093D" w:rsidRDefault="000568AC">
            <w:pPr>
              <w:snapToGrid w:val="0"/>
              <w:spacing w:before="60" w:after="40"/>
              <w:ind w:right="57"/>
              <w:rPr>
                <w:rFonts w:ascii="Arial" w:hAnsi="Arial" w:cs="Arial"/>
                <w:sz w:val="14"/>
                <w:szCs w:val="14"/>
              </w:rPr>
            </w:pPr>
          </w:p>
        </w:tc>
        <w:tc>
          <w:tcPr>
            <w:tcW w:w="3751" w:type="dxa"/>
            <w:gridSpan w:val="4"/>
            <w:tcBorders>
              <w:top w:val="single" w:sz="6" w:space="0" w:color="000000"/>
              <w:left w:val="single" w:sz="6" w:space="0" w:color="000000"/>
            </w:tcBorders>
            <w:shd w:val="clear" w:color="auto" w:fill="auto"/>
            <w:vAlign w:val="bottom"/>
          </w:tcPr>
          <w:p w:rsidR="000568AC" w:rsidRPr="0077093D" w:rsidRDefault="000568AC">
            <w:pPr>
              <w:spacing w:before="60" w:after="40"/>
              <w:ind w:right="57"/>
              <w:jc w:val="center"/>
              <w:rPr>
                <w:sz w:val="14"/>
                <w:szCs w:val="14"/>
              </w:rPr>
            </w:pPr>
            <w:r w:rsidRPr="0077093D">
              <w:rPr>
                <w:rFonts w:ascii="Arial" w:hAnsi="Arial" w:cs="Arial"/>
                <w:b/>
                <w:bCs/>
                <w:sz w:val="14"/>
                <w:szCs w:val="14"/>
              </w:rPr>
              <w:t xml:space="preserve">Ресурсы / </w:t>
            </w:r>
            <w:r w:rsidRPr="0077093D">
              <w:rPr>
                <w:rFonts w:ascii="Arial" w:hAnsi="Arial" w:cs="Arial"/>
                <w:b/>
                <w:i/>
                <w:sz w:val="14"/>
                <w:szCs w:val="14"/>
              </w:rPr>
              <w:t>Resources</w:t>
            </w:r>
          </w:p>
        </w:tc>
        <w:tc>
          <w:tcPr>
            <w:tcW w:w="3085" w:type="dxa"/>
            <w:tcBorders>
              <w:top w:val="single" w:sz="6" w:space="0" w:color="000000"/>
              <w:left w:val="single" w:sz="6" w:space="0" w:color="000000"/>
            </w:tcBorders>
            <w:shd w:val="clear" w:color="auto" w:fill="auto"/>
            <w:vAlign w:val="bottom"/>
          </w:tcPr>
          <w:p w:rsidR="000568AC" w:rsidRPr="0077093D" w:rsidRDefault="000568AC">
            <w:pPr>
              <w:snapToGrid w:val="0"/>
              <w:spacing w:before="60" w:after="40"/>
              <w:ind w:right="57"/>
              <w:rPr>
                <w:rFonts w:ascii="Arial" w:hAnsi="Arial" w:cs="Arial"/>
                <w:b/>
                <w:bCs/>
                <w:sz w:val="14"/>
                <w:szCs w:val="14"/>
              </w:rPr>
            </w:pPr>
          </w:p>
        </w:tc>
      </w:tr>
      <w:tr w:rsidR="0077093D" w:rsidRPr="0077093D" w:rsidTr="006A69AE">
        <w:trPr>
          <w:cantSplit/>
        </w:trPr>
        <w:tc>
          <w:tcPr>
            <w:tcW w:w="3084" w:type="dxa"/>
            <w:shd w:val="clear" w:color="auto" w:fill="auto"/>
            <w:vAlign w:val="bottom"/>
          </w:tcPr>
          <w:p w:rsidR="008568D9" w:rsidRPr="0077093D" w:rsidRDefault="008568D9">
            <w:pPr>
              <w:spacing w:before="60"/>
              <w:rPr>
                <w:sz w:val="14"/>
                <w:szCs w:val="14"/>
              </w:rPr>
            </w:pPr>
            <w:r w:rsidRPr="0077093D">
              <w:rPr>
                <w:rFonts w:ascii="Arial" w:hAnsi="Arial" w:cs="Arial"/>
                <w:sz w:val="14"/>
                <w:szCs w:val="14"/>
              </w:rPr>
              <w:t>Валовое сбережение</w:t>
            </w:r>
          </w:p>
        </w:tc>
        <w:tc>
          <w:tcPr>
            <w:tcW w:w="937" w:type="dxa"/>
            <w:tcBorders>
              <w:left w:val="single" w:sz="6" w:space="0" w:color="000000"/>
            </w:tcBorders>
            <w:shd w:val="clear" w:color="auto" w:fill="auto"/>
            <w:vAlign w:val="bottom"/>
          </w:tcPr>
          <w:p w:rsidR="008568D9" w:rsidRPr="0077093D" w:rsidRDefault="008568D9" w:rsidP="006A69AE">
            <w:pPr>
              <w:spacing w:before="60"/>
              <w:ind w:right="57"/>
              <w:jc w:val="right"/>
              <w:rPr>
                <w:rFonts w:ascii="Arial" w:hAnsi="Arial" w:cs="Arial"/>
                <w:sz w:val="14"/>
                <w:szCs w:val="14"/>
              </w:rPr>
            </w:pPr>
            <w:r w:rsidRPr="0077093D">
              <w:rPr>
                <w:rFonts w:ascii="Arial" w:hAnsi="Arial" w:cs="Arial"/>
                <w:sz w:val="14"/>
                <w:szCs w:val="14"/>
              </w:rPr>
              <w:t>17 299 069</w:t>
            </w:r>
          </w:p>
        </w:tc>
        <w:tc>
          <w:tcPr>
            <w:tcW w:w="938" w:type="dxa"/>
            <w:tcBorders>
              <w:left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r w:rsidRPr="0077093D">
              <w:rPr>
                <w:rFonts w:ascii="Arial" w:hAnsi="Arial" w:cs="Arial"/>
                <w:sz w:val="14"/>
                <w:szCs w:val="14"/>
              </w:rPr>
              <w:t xml:space="preserve">27 691 457   </w:t>
            </w:r>
          </w:p>
        </w:tc>
        <w:tc>
          <w:tcPr>
            <w:tcW w:w="938" w:type="dxa"/>
            <w:tcBorders>
              <w:left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r w:rsidRPr="0077093D">
              <w:rPr>
                <w:rFonts w:ascii="Arial" w:hAnsi="Arial" w:cs="Arial"/>
                <w:sz w:val="14"/>
                <w:szCs w:val="14"/>
              </w:rPr>
              <w:t xml:space="preserve">41 734 834   </w:t>
            </w:r>
          </w:p>
        </w:tc>
        <w:tc>
          <w:tcPr>
            <w:tcW w:w="938" w:type="dxa"/>
            <w:tcBorders>
              <w:left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r w:rsidRPr="0077093D">
              <w:rPr>
                <w:rFonts w:ascii="Arial" w:hAnsi="Arial" w:cs="Arial"/>
                <w:sz w:val="14"/>
                <w:szCs w:val="14"/>
              </w:rPr>
              <w:t xml:space="preserve">48 716 596   </w:t>
            </w:r>
          </w:p>
        </w:tc>
        <w:tc>
          <w:tcPr>
            <w:tcW w:w="3085" w:type="dxa"/>
            <w:tcBorders>
              <w:left w:val="single" w:sz="6" w:space="0" w:color="000000"/>
            </w:tcBorders>
            <w:shd w:val="clear" w:color="auto" w:fill="auto"/>
            <w:vAlign w:val="bottom"/>
          </w:tcPr>
          <w:p w:rsidR="008568D9" w:rsidRPr="0077093D" w:rsidRDefault="008568D9">
            <w:pPr>
              <w:spacing w:before="60"/>
              <w:rPr>
                <w:sz w:val="14"/>
                <w:szCs w:val="14"/>
              </w:rPr>
            </w:pPr>
            <w:r w:rsidRPr="0077093D">
              <w:rPr>
                <w:rFonts w:ascii="Arial" w:hAnsi="Arial" w:cs="Arial"/>
                <w:i/>
                <w:sz w:val="14"/>
                <w:szCs w:val="14"/>
              </w:rPr>
              <w:t xml:space="preserve">Gross savings </w:t>
            </w:r>
          </w:p>
        </w:tc>
      </w:tr>
      <w:tr w:rsidR="0077093D" w:rsidRPr="00AA17E9" w:rsidTr="006A69AE">
        <w:trPr>
          <w:cantSplit/>
        </w:trPr>
        <w:tc>
          <w:tcPr>
            <w:tcW w:w="3084" w:type="dxa"/>
            <w:shd w:val="clear" w:color="auto" w:fill="auto"/>
            <w:vAlign w:val="bottom"/>
          </w:tcPr>
          <w:p w:rsidR="008568D9" w:rsidRPr="0077093D" w:rsidRDefault="008568D9">
            <w:pPr>
              <w:spacing w:before="60"/>
              <w:rPr>
                <w:sz w:val="14"/>
                <w:szCs w:val="14"/>
              </w:rPr>
            </w:pPr>
            <w:r w:rsidRPr="0077093D">
              <w:rPr>
                <w:rFonts w:ascii="Arial" w:hAnsi="Arial" w:cs="Arial"/>
                <w:sz w:val="14"/>
                <w:szCs w:val="14"/>
              </w:rPr>
              <w:t xml:space="preserve">Капитальные трансферты, полученные </w:t>
            </w:r>
            <w:r w:rsidRPr="0077093D">
              <w:rPr>
                <w:rFonts w:ascii="Arial" w:hAnsi="Arial" w:cs="Arial"/>
                <w:sz w:val="14"/>
                <w:szCs w:val="14"/>
              </w:rPr>
              <w:br/>
              <w:t>от "остального мира"</w:t>
            </w:r>
          </w:p>
        </w:tc>
        <w:tc>
          <w:tcPr>
            <w:tcW w:w="937" w:type="dxa"/>
            <w:tcBorders>
              <w:left w:val="single" w:sz="6" w:space="0" w:color="000000"/>
            </w:tcBorders>
            <w:shd w:val="clear" w:color="auto" w:fill="auto"/>
            <w:vAlign w:val="bottom"/>
          </w:tcPr>
          <w:p w:rsidR="008568D9" w:rsidRPr="0077093D" w:rsidRDefault="008568D9" w:rsidP="006A69AE">
            <w:pPr>
              <w:spacing w:before="60"/>
              <w:ind w:right="57"/>
              <w:jc w:val="right"/>
              <w:rPr>
                <w:rFonts w:ascii="Arial" w:hAnsi="Arial" w:cs="Arial"/>
                <w:sz w:val="14"/>
                <w:szCs w:val="14"/>
              </w:rPr>
            </w:pPr>
            <w:r w:rsidRPr="0077093D">
              <w:rPr>
                <w:rFonts w:ascii="Arial" w:hAnsi="Arial" w:cs="Arial"/>
                <w:sz w:val="14"/>
                <w:szCs w:val="14"/>
              </w:rPr>
              <w:t>4 879</w:t>
            </w:r>
          </w:p>
        </w:tc>
        <w:tc>
          <w:tcPr>
            <w:tcW w:w="938" w:type="dxa"/>
            <w:tcBorders>
              <w:left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r w:rsidRPr="0077093D">
              <w:rPr>
                <w:rFonts w:ascii="Arial" w:hAnsi="Arial" w:cs="Arial"/>
                <w:sz w:val="14"/>
                <w:szCs w:val="14"/>
              </w:rPr>
              <w:t>13 204</w:t>
            </w:r>
          </w:p>
        </w:tc>
        <w:tc>
          <w:tcPr>
            <w:tcW w:w="938" w:type="dxa"/>
            <w:tcBorders>
              <w:left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r w:rsidRPr="0077093D">
              <w:rPr>
                <w:rFonts w:ascii="Arial" w:hAnsi="Arial" w:cs="Arial"/>
                <w:sz w:val="14"/>
                <w:szCs w:val="14"/>
              </w:rPr>
              <w:t xml:space="preserve">34 088   </w:t>
            </w:r>
          </w:p>
        </w:tc>
        <w:tc>
          <w:tcPr>
            <w:tcW w:w="938" w:type="dxa"/>
            <w:tcBorders>
              <w:left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r w:rsidRPr="0077093D">
              <w:rPr>
                <w:rFonts w:ascii="Arial" w:hAnsi="Arial" w:cs="Arial"/>
                <w:sz w:val="14"/>
                <w:szCs w:val="14"/>
              </w:rPr>
              <w:t xml:space="preserve">89 777   </w:t>
            </w:r>
          </w:p>
        </w:tc>
        <w:tc>
          <w:tcPr>
            <w:tcW w:w="3085" w:type="dxa"/>
            <w:tcBorders>
              <w:left w:val="single" w:sz="6" w:space="0" w:color="000000"/>
            </w:tcBorders>
            <w:shd w:val="clear" w:color="auto" w:fill="auto"/>
            <w:vAlign w:val="bottom"/>
          </w:tcPr>
          <w:p w:rsidR="008568D9" w:rsidRPr="0077093D" w:rsidRDefault="008568D9">
            <w:pPr>
              <w:spacing w:before="60"/>
              <w:rPr>
                <w:sz w:val="14"/>
                <w:szCs w:val="14"/>
                <w:lang w:val="en-US"/>
              </w:rPr>
            </w:pPr>
            <w:r w:rsidRPr="0077093D">
              <w:rPr>
                <w:rFonts w:ascii="Arial" w:hAnsi="Arial" w:cs="Arial"/>
                <w:i/>
                <w:sz w:val="14"/>
                <w:szCs w:val="14"/>
                <w:lang w:val="en-US"/>
              </w:rPr>
              <w:t>Capital transfers  received from "the rest of the world"</w:t>
            </w:r>
          </w:p>
        </w:tc>
      </w:tr>
      <w:tr w:rsidR="0077093D" w:rsidRPr="00AA17E9" w:rsidTr="006A69AE">
        <w:trPr>
          <w:cantSplit/>
        </w:trPr>
        <w:tc>
          <w:tcPr>
            <w:tcW w:w="3084" w:type="dxa"/>
            <w:shd w:val="clear" w:color="auto" w:fill="auto"/>
            <w:vAlign w:val="bottom"/>
          </w:tcPr>
          <w:p w:rsidR="008568D9" w:rsidRPr="0077093D" w:rsidRDefault="008568D9">
            <w:pPr>
              <w:pStyle w:val="18"/>
              <w:spacing w:before="60"/>
              <w:rPr>
                <w:szCs w:val="14"/>
              </w:rPr>
            </w:pPr>
            <w:r w:rsidRPr="0077093D">
              <w:rPr>
                <w:szCs w:val="14"/>
              </w:rPr>
              <w:t xml:space="preserve">Капитальные трансферты, переданные </w:t>
            </w:r>
            <w:r w:rsidRPr="0077093D">
              <w:rPr>
                <w:szCs w:val="14"/>
              </w:rPr>
              <w:br/>
              <w:t>"остальному миру</w:t>
            </w:r>
            <w:proofErr w:type="gramStart"/>
            <w:r w:rsidRPr="0077093D">
              <w:rPr>
                <w:szCs w:val="14"/>
              </w:rPr>
              <w:t>" (-)</w:t>
            </w:r>
            <w:proofErr w:type="gramEnd"/>
          </w:p>
        </w:tc>
        <w:tc>
          <w:tcPr>
            <w:tcW w:w="937" w:type="dxa"/>
            <w:tcBorders>
              <w:left w:val="single" w:sz="6" w:space="0" w:color="000000"/>
            </w:tcBorders>
            <w:shd w:val="clear" w:color="auto" w:fill="auto"/>
            <w:vAlign w:val="bottom"/>
          </w:tcPr>
          <w:p w:rsidR="008568D9" w:rsidRPr="0077093D" w:rsidRDefault="008568D9" w:rsidP="006A69AE">
            <w:pPr>
              <w:spacing w:before="60"/>
              <w:ind w:right="57"/>
              <w:jc w:val="right"/>
              <w:rPr>
                <w:rFonts w:ascii="Arial" w:hAnsi="Arial" w:cs="Arial"/>
                <w:sz w:val="14"/>
                <w:szCs w:val="14"/>
              </w:rPr>
            </w:pPr>
            <w:r w:rsidRPr="0077093D">
              <w:rPr>
                <w:rFonts w:ascii="Arial" w:hAnsi="Arial" w:cs="Arial"/>
                <w:sz w:val="14"/>
                <w:szCs w:val="14"/>
              </w:rPr>
              <w:t>9 070</w:t>
            </w:r>
          </w:p>
        </w:tc>
        <w:tc>
          <w:tcPr>
            <w:tcW w:w="938" w:type="dxa"/>
            <w:tcBorders>
              <w:left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lang w:val="en-US"/>
              </w:rPr>
            </w:pPr>
            <w:r w:rsidRPr="0077093D">
              <w:rPr>
                <w:rFonts w:ascii="Arial" w:hAnsi="Arial" w:cs="Arial"/>
                <w:sz w:val="14"/>
                <w:szCs w:val="14"/>
                <w:lang w:val="en-US"/>
              </w:rPr>
              <w:t xml:space="preserve">14 265   </w:t>
            </w:r>
          </w:p>
        </w:tc>
        <w:tc>
          <w:tcPr>
            <w:tcW w:w="938" w:type="dxa"/>
            <w:tcBorders>
              <w:left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r w:rsidRPr="0077093D">
              <w:rPr>
                <w:rFonts w:ascii="Arial" w:hAnsi="Arial" w:cs="Arial"/>
                <w:sz w:val="14"/>
                <w:szCs w:val="14"/>
              </w:rPr>
              <w:t xml:space="preserve">16 797   </w:t>
            </w:r>
          </w:p>
        </w:tc>
        <w:tc>
          <w:tcPr>
            <w:tcW w:w="938" w:type="dxa"/>
            <w:tcBorders>
              <w:left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r w:rsidRPr="0077093D">
              <w:rPr>
                <w:rFonts w:ascii="Arial" w:hAnsi="Arial" w:cs="Arial"/>
                <w:sz w:val="14"/>
                <w:szCs w:val="14"/>
              </w:rPr>
              <w:t xml:space="preserve">365 661   </w:t>
            </w:r>
          </w:p>
        </w:tc>
        <w:tc>
          <w:tcPr>
            <w:tcW w:w="3085" w:type="dxa"/>
            <w:tcBorders>
              <w:left w:val="single" w:sz="6" w:space="0" w:color="000000"/>
            </w:tcBorders>
            <w:shd w:val="clear" w:color="auto" w:fill="auto"/>
            <w:vAlign w:val="bottom"/>
          </w:tcPr>
          <w:p w:rsidR="008568D9" w:rsidRPr="0077093D" w:rsidRDefault="008568D9">
            <w:pPr>
              <w:pStyle w:val="18"/>
              <w:spacing w:before="60"/>
              <w:rPr>
                <w:szCs w:val="14"/>
                <w:lang w:val="en-US"/>
              </w:rPr>
            </w:pPr>
            <w:r w:rsidRPr="0077093D">
              <w:rPr>
                <w:i/>
                <w:szCs w:val="14"/>
                <w:lang w:val="en-US"/>
              </w:rPr>
              <w:t>Capital transfers transferred to "the rest of the world" (-)</w:t>
            </w:r>
          </w:p>
        </w:tc>
      </w:tr>
      <w:tr w:rsidR="0077093D" w:rsidRPr="0077093D" w:rsidTr="006A69AE">
        <w:trPr>
          <w:cantSplit/>
        </w:trPr>
        <w:tc>
          <w:tcPr>
            <w:tcW w:w="3084" w:type="dxa"/>
            <w:tcBorders>
              <w:top w:val="single" w:sz="6" w:space="0" w:color="000000"/>
              <w:bottom w:val="single" w:sz="6" w:space="0" w:color="000000"/>
            </w:tcBorders>
            <w:shd w:val="clear" w:color="auto" w:fill="auto"/>
            <w:vAlign w:val="bottom"/>
          </w:tcPr>
          <w:p w:rsidR="008568D9" w:rsidRPr="0077093D" w:rsidRDefault="008568D9">
            <w:pPr>
              <w:pStyle w:val="9"/>
              <w:keepNext w:val="0"/>
              <w:spacing w:line="240" w:lineRule="auto"/>
              <w:rPr>
                <w:szCs w:val="14"/>
              </w:rPr>
            </w:pPr>
            <w:r w:rsidRPr="0077093D">
              <w:rPr>
                <w:bCs/>
                <w:szCs w:val="14"/>
              </w:rPr>
              <w:t>Всего</w:t>
            </w:r>
          </w:p>
        </w:tc>
        <w:tc>
          <w:tcPr>
            <w:tcW w:w="937" w:type="dxa"/>
            <w:tcBorders>
              <w:top w:val="single" w:sz="6" w:space="0" w:color="000000"/>
              <w:left w:val="single" w:sz="6" w:space="0" w:color="000000"/>
              <w:bottom w:val="single" w:sz="6" w:space="0" w:color="000000"/>
            </w:tcBorders>
            <w:shd w:val="clear" w:color="auto" w:fill="auto"/>
            <w:vAlign w:val="bottom"/>
          </w:tcPr>
          <w:p w:rsidR="008568D9" w:rsidRPr="0077093D" w:rsidRDefault="008568D9" w:rsidP="006A69AE">
            <w:pPr>
              <w:spacing w:before="60"/>
              <w:ind w:right="57"/>
              <w:jc w:val="right"/>
              <w:rPr>
                <w:rFonts w:ascii="Arial" w:hAnsi="Arial" w:cs="Arial"/>
                <w:b/>
                <w:bCs/>
                <w:sz w:val="14"/>
                <w:szCs w:val="14"/>
              </w:rPr>
            </w:pPr>
            <w:r w:rsidRPr="0077093D">
              <w:rPr>
                <w:rFonts w:ascii="Arial" w:hAnsi="Arial" w:cs="Arial"/>
                <w:b/>
                <w:bCs/>
                <w:sz w:val="14"/>
                <w:szCs w:val="14"/>
              </w:rPr>
              <w:t>17 294 878</w:t>
            </w:r>
          </w:p>
        </w:tc>
        <w:tc>
          <w:tcPr>
            <w:tcW w:w="938" w:type="dxa"/>
            <w:tcBorders>
              <w:top w:val="single" w:sz="6" w:space="0" w:color="000000"/>
              <w:left w:val="single" w:sz="6" w:space="0" w:color="000000"/>
              <w:bottom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b/>
                <w:sz w:val="14"/>
                <w:szCs w:val="14"/>
              </w:rPr>
            </w:pPr>
            <w:r w:rsidRPr="0077093D">
              <w:rPr>
                <w:rFonts w:ascii="Arial" w:hAnsi="Arial" w:cs="Arial"/>
                <w:b/>
                <w:sz w:val="14"/>
                <w:szCs w:val="14"/>
              </w:rPr>
              <w:t xml:space="preserve">27 690 396   </w:t>
            </w:r>
          </w:p>
        </w:tc>
        <w:tc>
          <w:tcPr>
            <w:tcW w:w="938" w:type="dxa"/>
            <w:tcBorders>
              <w:top w:val="single" w:sz="6" w:space="0" w:color="000000"/>
              <w:left w:val="single" w:sz="6" w:space="0" w:color="000000"/>
              <w:bottom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b/>
                <w:sz w:val="14"/>
                <w:szCs w:val="14"/>
              </w:rPr>
            </w:pPr>
            <w:r w:rsidRPr="0077093D">
              <w:rPr>
                <w:rFonts w:ascii="Arial" w:hAnsi="Arial" w:cs="Arial"/>
                <w:b/>
                <w:sz w:val="14"/>
                <w:szCs w:val="14"/>
              </w:rPr>
              <w:t xml:space="preserve">41 752 126   </w:t>
            </w:r>
          </w:p>
        </w:tc>
        <w:tc>
          <w:tcPr>
            <w:tcW w:w="938" w:type="dxa"/>
            <w:tcBorders>
              <w:top w:val="single" w:sz="6" w:space="0" w:color="000000"/>
              <w:left w:val="single" w:sz="6" w:space="0" w:color="000000"/>
              <w:bottom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b/>
                <w:sz w:val="14"/>
                <w:szCs w:val="14"/>
              </w:rPr>
            </w:pPr>
            <w:r w:rsidRPr="0077093D">
              <w:rPr>
                <w:rFonts w:ascii="Arial" w:hAnsi="Arial" w:cs="Arial"/>
                <w:b/>
                <w:sz w:val="14"/>
                <w:szCs w:val="14"/>
              </w:rPr>
              <w:t xml:space="preserve">48 440 712   </w:t>
            </w:r>
          </w:p>
        </w:tc>
        <w:tc>
          <w:tcPr>
            <w:tcW w:w="3085" w:type="dxa"/>
            <w:tcBorders>
              <w:top w:val="single" w:sz="6" w:space="0" w:color="000000"/>
              <w:left w:val="single" w:sz="6" w:space="0" w:color="000000"/>
              <w:bottom w:val="single" w:sz="6" w:space="0" w:color="000000"/>
            </w:tcBorders>
            <w:shd w:val="clear" w:color="auto" w:fill="auto"/>
            <w:vAlign w:val="bottom"/>
          </w:tcPr>
          <w:p w:rsidR="008568D9" w:rsidRPr="0077093D" w:rsidRDefault="008568D9">
            <w:pPr>
              <w:pStyle w:val="9"/>
              <w:keepNext w:val="0"/>
              <w:spacing w:line="240" w:lineRule="auto"/>
              <w:rPr>
                <w:szCs w:val="14"/>
              </w:rPr>
            </w:pPr>
            <w:r w:rsidRPr="0077093D">
              <w:rPr>
                <w:bCs/>
                <w:i/>
                <w:szCs w:val="14"/>
              </w:rPr>
              <w:t>Total</w:t>
            </w:r>
          </w:p>
        </w:tc>
      </w:tr>
      <w:tr w:rsidR="0077093D" w:rsidRPr="0077093D" w:rsidTr="00466C0B">
        <w:trPr>
          <w:cantSplit/>
        </w:trPr>
        <w:tc>
          <w:tcPr>
            <w:tcW w:w="3084" w:type="dxa"/>
            <w:tcBorders>
              <w:top w:val="single" w:sz="6" w:space="0" w:color="000000"/>
            </w:tcBorders>
            <w:shd w:val="clear" w:color="auto" w:fill="auto"/>
            <w:vAlign w:val="bottom"/>
          </w:tcPr>
          <w:p w:rsidR="008568D9" w:rsidRPr="0077093D" w:rsidRDefault="008568D9">
            <w:pPr>
              <w:snapToGrid w:val="0"/>
              <w:spacing w:before="60" w:after="40"/>
              <w:ind w:right="57"/>
              <w:rPr>
                <w:rFonts w:ascii="Arial" w:eastAsia="Arial Unicode MS" w:hAnsi="Arial" w:cs="Arial"/>
                <w:bCs/>
                <w:i/>
                <w:sz w:val="14"/>
                <w:szCs w:val="14"/>
              </w:rPr>
            </w:pPr>
          </w:p>
        </w:tc>
        <w:tc>
          <w:tcPr>
            <w:tcW w:w="3751" w:type="dxa"/>
            <w:gridSpan w:val="4"/>
            <w:tcBorders>
              <w:top w:val="single" w:sz="6" w:space="0" w:color="000000"/>
              <w:left w:val="single" w:sz="6" w:space="0" w:color="000000"/>
            </w:tcBorders>
            <w:shd w:val="clear" w:color="auto" w:fill="auto"/>
            <w:vAlign w:val="bottom"/>
          </w:tcPr>
          <w:p w:rsidR="008568D9" w:rsidRPr="0077093D" w:rsidRDefault="008568D9" w:rsidP="00DD2FA7">
            <w:pPr>
              <w:spacing w:before="60" w:after="40"/>
              <w:ind w:right="57"/>
              <w:jc w:val="center"/>
              <w:rPr>
                <w:sz w:val="14"/>
                <w:szCs w:val="14"/>
              </w:rPr>
            </w:pPr>
            <w:r w:rsidRPr="0077093D">
              <w:rPr>
                <w:rFonts w:ascii="Arial" w:hAnsi="Arial" w:cs="Arial"/>
                <w:b/>
                <w:bCs/>
                <w:sz w:val="14"/>
                <w:szCs w:val="14"/>
              </w:rPr>
              <w:t xml:space="preserve">Использование / </w:t>
            </w:r>
            <w:r w:rsidRPr="0077093D">
              <w:rPr>
                <w:rFonts w:ascii="Arial" w:hAnsi="Arial" w:cs="Arial"/>
                <w:b/>
                <w:i/>
                <w:sz w:val="14"/>
                <w:szCs w:val="14"/>
              </w:rPr>
              <w:t>Use</w:t>
            </w:r>
          </w:p>
        </w:tc>
        <w:tc>
          <w:tcPr>
            <w:tcW w:w="3085" w:type="dxa"/>
            <w:tcBorders>
              <w:top w:val="single" w:sz="6" w:space="0" w:color="000000"/>
              <w:left w:val="single" w:sz="6" w:space="0" w:color="000000"/>
            </w:tcBorders>
            <w:shd w:val="clear" w:color="auto" w:fill="auto"/>
            <w:vAlign w:val="bottom"/>
          </w:tcPr>
          <w:p w:rsidR="008568D9" w:rsidRPr="0077093D" w:rsidRDefault="008568D9">
            <w:pPr>
              <w:snapToGrid w:val="0"/>
              <w:spacing w:before="60" w:after="40"/>
              <w:ind w:right="57"/>
              <w:rPr>
                <w:rFonts w:ascii="Arial" w:hAnsi="Arial" w:cs="Arial"/>
                <w:b/>
                <w:bCs/>
                <w:sz w:val="14"/>
                <w:szCs w:val="14"/>
              </w:rPr>
            </w:pPr>
          </w:p>
        </w:tc>
      </w:tr>
      <w:tr w:rsidR="0077093D" w:rsidRPr="0077093D" w:rsidTr="006A69AE">
        <w:trPr>
          <w:cantSplit/>
        </w:trPr>
        <w:tc>
          <w:tcPr>
            <w:tcW w:w="3084" w:type="dxa"/>
            <w:shd w:val="clear" w:color="auto" w:fill="auto"/>
            <w:vAlign w:val="bottom"/>
          </w:tcPr>
          <w:p w:rsidR="008568D9" w:rsidRPr="0077093D" w:rsidRDefault="008568D9">
            <w:pPr>
              <w:spacing w:before="60"/>
              <w:rPr>
                <w:sz w:val="14"/>
                <w:szCs w:val="14"/>
              </w:rPr>
            </w:pPr>
            <w:r w:rsidRPr="0077093D">
              <w:rPr>
                <w:rFonts w:ascii="Arial" w:hAnsi="Arial" w:cs="Arial"/>
                <w:sz w:val="14"/>
                <w:szCs w:val="14"/>
              </w:rPr>
              <w:t>Валовое накопление основного капитала</w:t>
            </w:r>
            <w:proofErr w:type="gramStart"/>
            <w:r w:rsidRPr="0077093D">
              <w:rPr>
                <w:rFonts w:ascii="Arial" w:hAnsi="Arial" w:cs="Arial"/>
                <w:sz w:val="14"/>
                <w:szCs w:val="14"/>
                <w:vertAlign w:val="superscript"/>
              </w:rPr>
              <w:t>1</w:t>
            </w:r>
            <w:proofErr w:type="gramEnd"/>
            <w:r w:rsidRPr="0077093D">
              <w:rPr>
                <w:rFonts w:ascii="Arial" w:hAnsi="Arial" w:cs="Arial"/>
                <w:sz w:val="14"/>
                <w:szCs w:val="14"/>
                <w:vertAlign w:val="superscript"/>
              </w:rPr>
              <w:t>)</w:t>
            </w:r>
          </w:p>
        </w:tc>
        <w:tc>
          <w:tcPr>
            <w:tcW w:w="937" w:type="dxa"/>
            <w:tcBorders>
              <w:left w:val="single" w:sz="6" w:space="0" w:color="000000"/>
            </w:tcBorders>
            <w:shd w:val="clear" w:color="auto" w:fill="auto"/>
            <w:vAlign w:val="bottom"/>
          </w:tcPr>
          <w:p w:rsidR="008568D9" w:rsidRPr="0077093D" w:rsidRDefault="008568D9" w:rsidP="006A69AE">
            <w:pPr>
              <w:spacing w:before="60"/>
              <w:ind w:right="57"/>
              <w:jc w:val="right"/>
              <w:rPr>
                <w:rFonts w:ascii="Arial" w:hAnsi="Arial" w:cs="Arial"/>
                <w:sz w:val="14"/>
                <w:szCs w:val="14"/>
              </w:rPr>
            </w:pPr>
            <w:r w:rsidRPr="0077093D">
              <w:rPr>
                <w:rFonts w:ascii="Arial" w:hAnsi="Arial" w:cs="Arial"/>
                <w:sz w:val="14"/>
                <w:szCs w:val="14"/>
              </w:rPr>
              <w:t>12 817 254</w:t>
            </w:r>
          </w:p>
        </w:tc>
        <w:tc>
          <w:tcPr>
            <w:tcW w:w="938" w:type="dxa"/>
            <w:tcBorders>
              <w:left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r w:rsidRPr="0077093D">
              <w:rPr>
                <w:rFonts w:ascii="Arial" w:hAnsi="Arial" w:cs="Arial"/>
                <w:sz w:val="14"/>
                <w:szCs w:val="14"/>
              </w:rPr>
              <w:t xml:space="preserve">23 210 961   </w:t>
            </w:r>
          </w:p>
        </w:tc>
        <w:tc>
          <w:tcPr>
            <w:tcW w:w="938" w:type="dxa"/>
            <w:tcBorders>
              <w:left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r w:rsidRPr="0077093D">
              <w:rPr>
                <w:rFonts w:ascii="Arial" w:hAnsi="Arial" w:cs="Arial"/>
                <w:sz w:val="14"/>
                <w:szCs w:val="14"/>
              </w:rPr>
              <w:t xml:space="preserve">26 623 322   </w:t>
            </w:r>
          </w:p>
        </w:tc>
        <w:tc>
          <w:tcPr>
            <w:tcW w:w="938" w:type="dxa"/>
            <w:tcBorders>
              <w:left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r w:rsidRPr="0077093D">
              <w:rPr>
                <w:rFonts w:ascii="Arial" w:hAnsi="Arial" w:cs="Arial"/>
                <w:sz w:val="14"/>
                <w:szCs w:val="14"/>
              </w:rPr>
              <w:t xml:space="preserve">31 783 718   </w:t>
            </w:r>
          </w:p>
        </w:tc>
        <w:tc>
          <w:tcPr>
            <w:tcW w:w="3085" w:type="dxa"/>
            <w:tcBorders>
              <w:left w:val="single" w:sz="6" w:space="0" w:color="000000"/>
            </w:tcBorders>
            <w:shd w:val="clear" w:color="auto" w:fill="auto"/>
            <w:vAlign w:val="bottom"/>
          </w:tcPr>
          <w:p w:rsidR="008568D9" w:rsidRPr="0077093D" w:rsidRDefault="008568D9">
            <w:pPr>
              <w:spacing w:before="60"/>
              <w:rPr>
                <w:sz w:val="14"/>
                <w:szCs w:val="14"/>
              </w:rPr>
            </w:pPr>
            <w:proofErr w:type="gramStart"/>
            <w:r w:rsidRPr="0077093D">
              <w:rPr>
                <w:rFonts w:ascii="Arial" w:hAnsi="Arial" w:cs="Arial"/>
                <w:i/>
                <w:sz w:val="14"/>
                <w:szCs w:val="14"/>
              </w:rPr>
              <w:t>Gross fixed capital formation</w:t>
            </w:r>
            <w:r w:rsidRPr="0077093D">
              <w:rPr>
                <w:rFonts w:ascii="Arial" w:hAnsi="Arial" w:cs="Arial"/>
                <w:i/>
                <w:sz w:val="14"/>
                <w:szCs w:val="14"/>
                <w:vertAlign w:val="superscript"/>
              </w:rPr>
              <w:t>1)</w:t>
            </w:r>
            <w:proofErr w:type="gramEnd"/>
          </w:p>
        </w:tc>
      </w:tr>
      <w:tr w:rsidR="0077093D" w:rsidRPr="0077093D" w:rsidTr="006A69AE">
        <w:trPr>
          <w:cantSplit/>
        </w:trPr>
        <w:tc>
          <w:tcPr>
            <w:tcW w:w="3084" w:type="dxa"/>
            <w:shd w:val="clear" w:color="auto" w:fill="auto"/>
            <w:vAlign w:val="bottom"/>
          </w:tcPr>
          <w:p w:rsidR="008568D9" w:rsidRPr="0077093D" w:rsidRDefault="008568D9">
            <w:pPr>
              <w:spacing w:before="60"/>
              <w:rPr>
                <w:sz w:val="14"/>
                <w:szCs w:val="14"/>
              </w:rPr>
            </w:pPr>
            <w:r w:rsidRPr="0077093D">
              <w:rPr>
                <w:rFonts w:ascii="Arial" w:hAnsi="Arial" w:cs="Arial"/>
                <w:sz w:val="14"/>
                <w:szCs w:val="14"/>
              </w:rPr>
              <w:t xml:space="preserve">Изменение запасов </w:t>
            </w:r>
            <w:r w:rsidRPr="0077093D">
              <w:rPr>
                <w:rFonts w:ascii="Arial" w:hAnsi="Arial" w:cs="Arial"/>
                <w:spacing w:val="-2"/>
                <w:sz w:val="14"/>
                <w:szCs w:val="14"/>
              </w:rPr>
              <w:t>материальных оборотных</w:t>
            </w:r>
            <w:r w:rsidRPr="0077093D">
              <w:rPr>
                <w:rFonts w:ascii="Arial" w:hAnsi="Arial" w:cs="Arial"/>
                <w:sz w:val="14"/>
                <w:szCs w:val="14"/>
              </w:rPr>
              <w:t xml:space="preserve"> средств</w:t>
            </w:r>
          </w:p>
        </w:tc>
        <w:tc>
          <w:tcPr>
            <w:tcW w:w="937" w:type="dxa"/>
            <w:tcBorders>
              <w:left w:val="single" w:sz="6" w:space="0" w:color="000000"/>
            </w:tcBorders>
            <w:shd w:val="clear" w:color="auto" w:fill="auto"/>
            <w:vAlign w:val="bottom"/>
          </w:tcPr>
          <w:p w:rsidR="008568D9" w:rsidRPr="0077093D" w:rsidRDefault="008568D9" w:rsidP="006A69AE">
            <w:pPr>
              <w:spacing w:before="60"/>
              <w:ind w:right="57"/>
              <w:jc w:val="right"/>
              <w:rPr>
                <w:rFonts w:ascii="Arial" w:hAnsi="Arial" w:cs="Arial"/>
                <w:sz w:val="14"/>
                <w:szCs w:val="14"/>
              </w:rPr>
            </w:pPr>
            <w:r w:rsidRPr="0077093D">
              <w:rPr>
                <w:rFonts w:ascii="Arial" w:hAnsi="Arial" w:cs="Arial"/>
                <w:sz w:val="14"/>
                <w:szCs w:val="14"/>
              </w:rPr>
              <w:t>1 766 814</w:t>
            </w:r>
          </w:p>
        </w:tc>
        <w:tc>
          <w:tcPr>
            <w:tcW w:w="938" w:type="dxa"/>
            <w:tcBorders>
              <w:left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r w:rsidRPr="0077093D">
              <w:rPr>
                <w:rFonts w:ascii="Arial" w:hAnsi="Arial" w:cs="Arial"/>
                <w:sz w:val="14"/>
                <w:szCs w:val="14"/>
              </w:rPr>
              <w:t xml:space="preserve">2 041 108   </w:t>
            </w:r>
          </w:p>
        </w:tc>
        <w:tc>
          <w:tcPr>
            <w:tcW w:w="938" w:type="dxa"/>
            <w:tcBorders>
              <w:left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r w:rsidRPr="0077093D">
              <w:rPr>
                <w:rFonts w:ascii="Arial" w:hAnsi="Arial" w:cs="Arial"/>
                <w:sz w:val="14"/>
                <w:szCs w:val="14"/>
              </w:rPr>
              <w:t xml:space="preserve">4 772 292   </w:t>
            </w:r>
          </w:p>
        </w:tc>
        <w:tc>
          <w:tcPr>
            <w:tcW w:w="938" w:type="dxa"/>
            <w:tcBorders>
              <w:left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r w:rsidRPr="0077093D">
              <w:rPr>
                <w:rFonts w:ascii="Arial" w:hAnsi="Arial" w:cs="Arial"/>
                <w:sz w:val="14"/>
                <w:szCs w:val="14"/>
              </w:rPr>
              <w:t xml:space="preserve">2 409 990   </w:t>
            </w:r>
          </w:p>
        </w:tc>
        <w:tc>
          <w:tcPr>
            <w:tcW w:w="3085" w:type="dxa"/>
            <w:tcBorders>
              <w:left w:val="single" w:sz="6" w:space="0" w:color="000000"/>
            </w:tcBorders>
            <w:shd w:val="clear" w:color="auto" w:fill="auto"/>
            <w:vAlign w:val="bottom"/>
          </w:tcPr>
          <w:p w:rsidR="008568D9" w:rsidRPr="0077093D" w:rsidRDefault="008568D9">
            <w:pPr>
              <w:spacing w:before="60"/>
              <w:rPr>
                <w:sz w:val="14"/>
                <w:szCs w:val="14"/>
              </w:rPr>
            </w:pPr>
            <w:r w:rsidRPr="0077093D">
              <w:rPr>
                <w:rFonts w:ascii="Arial" w:hAnsi="Arial" w:cs="Arial"/>
                <w:i/>
                <w:sz w:val="14"/>
                <w:szCs w:val="14"/>
              </w:rPr>
              <w:t>Changes in inventories</w:t>
            </w:r>
          </w:p>
        </w:tc>
      </w:tr>
      <w:tr w:rsidR="0077093D" w:rsidRPr="00AA17E9" w:rsidTr="006A69AE">
        <w:trPr>
          <w:cantSplit/>
        </w:trPr>
        <w:tc>
          <w:tcPr>
            <w:tcW w:w="3084" w:type="dxa"/>
            <w:shd w:val="clear" w:color="auto" w:fill="auto"/>
            <w:vAlign w:val="bottom"/>
          </w:tcPr>
          <w:p w:rsidR="008568D9" w:rsidRPr="0077093D" w:rsidRDefault="008568D9">
            <w:pPr>
              <w:spacing w:before="60"/>
              <w:rPr>
                <w:sz w:val="14"/>
                <w:szCs w:val="14"/>
              </w:rPr>
            </w:pPr>
            <w:r w:rsidRPr="0077093D">
              <w:rPr>
                <w:rFonts w:ascii="Arial" w:hAnsi="Arial" w:cs="Arial"/>
                <w:sz w:val="14"/>
                <w:szCs w:val="14"/>
              </w:rPr>
              <w:t>Приобретение за вычетом выбытия непрои</w:t>
            </w:r>
            <w:r w:rsidRPr="0077093D">
              <w:rPr>
                <w:rFonts w:ascii="Arial" w:hAnsi="Arial" w:cs="Arial"/>
                <w:sz w:val="14"/>
                <w:szCs w:val="14"/>
              </w:rPr>
              <w:t>з</w:t>
            </w:r>
            <w:r w:rsidRPr="0077093D">
              <w:rPr>
                <w:rFonts w:ascii="Arial" w:hAnsi="Arial" w:cs="Arial"/>
                <w:sz w:val="14"/>
                <w:szCs w:val="14"/>
              </w:rPr>
              <w:t>веденных нефинансовых активов</w:t>
            </w:r>
          </w:p>
        </w:tc>
        <w:tc>
          <w:tcPr>
            <w:tcW w:w="937" w:type="dxa"/>
            <w:tcBorders>
              <w:left w:val="single" w:sz="6" w:space="0" w:color="000000"/>
            </w:tcBorders>
            <w:shd w:val="clear" w:color="auto" w:fill="auto"/>
            <w:vAlign w:val="bottom"/>
          </w:tcPr>
          <w:p w:rsidR="008568D9" w:rsidRPr="0077093D" w:rsidRDefault="008568D9" w:rsidP="006A69AE">
            <w:pPr>
              <w:spacing w:before="60"/>
              <w:ind w:right="57"/>
              <w:jc w:val="right"/>
              <w:rPr>
                <w:rFonts w:ascii="Arial" w:hAnsi="Arial" w:cs="Arial"/>
                <w:sz w:val="14"/>
                <w:szCs w:val="14"/>
              </w:rPr>
            </w:pPr>
            <w:r w:rsidRPr="0077093D">
              <w:rPr>
                <w:rFonts w:ascii="Arial" w:hAnsi="Arial" w:cs="Arial"/>
                <w:sz w:val="14"/>
                <w:szCs w:val="14"/>
              </w:rPr>
              <w:t>-1 195</w:t>
            </w:r>
          </w:p>
        </w:tc>
        <w:tc>
          <w:tcPr>
            <w:tcW w:w="938" w:type="dxa"/>
            <w:tcBorders>
              <w:left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r w:rsidRPr="0077093D">
              <w:rPr>
                <w:rFonts w:ascii="Arial" w:hAnsi="Arial" w:cs="Arial"/>
                <w:sz w:val="14"/>
                <w:szCs w:val="14"/>
              </w:rPr>
              <w:t>5 785</w:t>
            </w:r>
          </w:p>
        </w:tc>
        <w:tc>
          <w:tcPr>
            <w:tcW w:w="938" w:type="dxa"/>
            <w:tcBorders>
              <w:left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r w:rsidRPr="0077093D">
              <w:rPr>
                <w:rFonts w:ascii="Arial" w:hAnsi="Arial" w:cs="Arial"/>
                <w:sz w:val="14"/>
                <w:szCs w:val="14"/>
              </w:rPr>
              <w:t>7 919</w:t>
            </w:r>
          </w:p>
        </w:tc>
        <w:tc>
          <w:tcPr>
            <w:tcW w:w="938" w:type="dxa"/>
            <w:tcBorders>
              <w:left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r w:rsidRPr="0077093D">
              <w:rPr>
                <w:rFonts w:ascii="Arial" w:hAnsi="Arial" w:cs="Arial"/>
                <w:sz w:val="14"/>
                <w:szCs w:val="14"/>
              </w:rPr>
              <w:t xml:space="preserve">8 599   </w:t>
            </w:r>
          </w:p>
        </w:tc>
        <w:tc>
          <w:tcPr>
            <w:tcW w:w="3085" w:type="dxa"/>
            <w:tcBorders>
              <w:left w:val="single" w:sz="6" w:space="0" w:color="000000"/>
            </w:tcBorders>
            <w:shd w:val="clear" w:color="auto" w:fill="auto"/>
            <w:vAlign w:val="bottom"/>
          </w:tcPr>
          <w:p w:rsidR="008568D9" w:rsidRPr="0077093D" w:rsidRDefault="008568D9">
            <w:pPr>
              <w:spacing w:before="60"/>
              <w:rPr>
                <w:sz w:val="14"/>
                <w:szCs w:val="14"/>
                <w:lang w:val="en-US"/>
              </w:rPr>
            </w:pPr>
            <w:r w:rsidRPr="0077093D">
              <w:rPr>
                <w:rFonts w:ascii="Arial" w:hAnsi="Arial" w:cs="Arial"/>
                <w:i/>
                <w:sz w:val="14"/>
                <w:szCs w:val="14"/>
                <w:lang w:val="en-US"/>
              </w:rPr>
              <w:t xml:space="preserve">Acquisitions less disposals of non-produced </w:t>
            </w:r>
            <w:r w:rsidRPr="0077093D">
              <w:rPr>
                <w:rFonts w:ascii="Arial" w:hAnsi="Arial" w:cs="Arial"/>
                <w:i/>
                <w:sz w:val="14"/>
                <w:szCs w:val="14"/>
                <w:lang w:val="en-US"/>
              </w:rPr>
              <w:br/>
              <w:t>non-financial assets</w:t>
            </w:r>
          </w:p>
        </w:tc>
      </w:tr>
      <w:tr w:rsidR="0077093D" w:rsidRPr="00AA17E9" w:rsidTr="006A69AE">
        <w:trPr>
          <w:cantSplit/>
          <w:trHeight w:val="414"/>
        </w:trPr>
        <w:tc>
          <w:tcPr>
            <w:tcW w:w="3084" w:type="dxa"/>
            <w:tcBorders>
              <w:bottom w:val="single" w:sz="6" w:space="0" w:color="000000"/>
            </w:tcBorders>
            <w:shd w:val="clear" w:color="auto" w:fill="auto"/>
            <w:vAlign w:val="bottom"/>
          </w:tcPr>
          <w:p w:rsidR="008568D9" w:rsidRPr="0077093D" w:rsidRDefault="008568D9" w:rsidP="00466C0B">
            <w:pPr>
              <w:spacing w:before="100"/>
              <w:rPr>
                <w:sz w:val="14"/>
                <w:szCs w:val="14"/>
              </w:rPr>
            </w:pPr>
            <w:r w:rsidRPr="0077093D">
              <w:rPr>
                <w:rFonts w:ascii="Arial" w:hAnsi="Arial" w:cs="Arial"/>
                <w:sz w:val="14"/>
                <w:szCs w:val="14"/>
              </w:rPr>
              <w:t>Чистое кредитование</w:t>
            </w:r>
            <w:proofErr w:type="gramStart"/>
            <w:r w:rsidRPr="0077093D">
              <w:rPr>
                <w:rFonts w:ascii="Arial" w:hAnsi="Arial" w:cs="Arial"/>
                <w:sz w:val="14"/>
                <w:szCs w:val="14"/>
              </w:rPr>
              <w:t xml:space="preserve"> (+), </w:t>
            </w:r>
            <w:proofErr w:type="gramEnd"/>
            <w:r w:rsidRPr="0077093D">
              <w:rPr>
                <w:rFonts w:ascii="Arial" w:hAnsi="Arial" w:cs="Arial"/>
                <w:sz w:val="14"/>
                <w:szCs w:val="14"/>
              </w:rPr>
              <w:t>чистое заимствов</w:t>
            </w:r>
            <w:r w:rsidRPr="0077093D">
              <w:rPr>
                <w:rFonts w:ascii="Arial" w:hAnsi="Arial" w:cs="Arial"/>
                <w:sz w:val="14"/>
                <w:szCs w:val="14"/>
              </w:rPr>
              <w:t>а</w:t>
            </w:r>
            <w:r w:rsidRPr="0077093D">
              <w:rPr>
                <w:rFonts w:ascii="Arial" w:hAnsi="Arial" w:cs="Arial"/>
                <w:sz w:val="14"/>
                <w:szCs w:val="14"/>
              </w:rPr>
              <w:t>ние (-) и статистическое расхождение</w:t>
            </w:r>
          </w:p>
        </w:tc>
        <w:tc>
          <w:tcPr>
            <w:tcW w:w="937" w:type="dxa"/>
            <w:tcBorders>
              <w:left w:val="single" w:sz="6" w:space="0" w:color="000000"/>
              <w:bottom w:val="single" w:sz="6" w:space="0" w:color="000000"/>
            </w:tcBorders>
            <w:shd w:val="clear" w:color="auto" w:fill="auto"/>
            <w:vAlign w:val="bottom"/>
          </w:tcPr>
          <w:p w:rsidR="008568D9" w:rsidRPr="0077093D" w:rsidRDefault="008568D9" w:rsidP="006A69AE">
            <w:pPr>
              <w:spacing w:before="60"/>
              <w:ind w:right="57"/>
              <w:jc w:val="right"/>
              <w:rPr>
                <w:rFonts w:ascii="Arial" w:hAnsi="Arial" w:cs="Arial"/>
                <w:sz w:val="14"/>
                <w:szCs w:val="14"/>
              </w:rPr>
            </w:pPr>
            <w:r w:rsidRPr="0077093D">
              <w:rPr>
                <w:rFonts w:ascii="Arial" w:hAnsi="Arial" w:cs="Arial"/>
                <w:sz w:val="14"/>
                <w:szCs w:val="14"/>
              </w:rPr>
              <w:t>2 712 006</w:t>
            </w:r>
          </w:p>
        </w:tc>
        <w:tc>
          <w:tcPr>
            <w:tcW w:w="938" w:type="dxa"/>
            <w:tcBorders>
              <w:left w:val="single" w:sz="6" w:space="0" w:color="000000"/>
              <w:bottom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r w:rsidRPr="0077093D">
              <w:rPr>
                <w:rFonts w:ascii="Arial" w:hAnsi="Arial" w:cs="Arial"/>
                <w:sz w:val="14"/>
                <w:szCs w:val="14"/>
              </w:rPr>
              <w:t xml:space="preserve">2 432 542   </w:t>
            </w:r>
          </w:p>
        </w:tc>
        <w:tc>
          <w:tcPr>
            <w:tcW w:w="938" w:type="dxa"/>
            <w:tcBorders>
              <w:left w:val="single" w:sz="6" w:space="0" w:color="000000"/>
              <w:bottom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r w:rsidRPr="0077093D">
              <w:rPr>
                <w:rFonts w:ascii="Arial" w:hAnsi="Arial" w:cs="Arial"/>
                <w:sz w:val="14"/>
                <w:szCs w:val="14"/>
              </w:rPr>
              <w:t xml:space="preserve">10 348 592   </w:t>
            </w:r>
          </w:p>
        </w:tc>
        <w:tc>
          <w:tcPr>
            <w:tcW w:w="938" w:type="dxa"/>
            <w:tcBorders>
              <w:left w:val="single" w:sz="6" w:space="0" w:color="000000"/>
              <w:bottom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sz w:val="14"/>
                <w:szCs w:val="14"/>
              </w:rPr>
            </w:pPr>
            <w:r w:rsidRPr="0077093D">
              <w:rPr>
                <w:rFonts w:ascii="Arial" w:hAnsi="Arial" w:cs="Arial"/>
                <w:sz w:val="14"/>
                <w:szCs w:val="14"/>
              </w:rPr>
              <w:t xml:space="preserve">14 238 405   </w:t>
            </w:r>
          </w:p>
        </w:tc>
        <w:tc>
          <w:tcPr>
            <w:tcW w:w="3085" w:type="dxa"/>
            <w:tcBorders>
              <w:left w:val="single" w:sz="6" w:space="0" w:color="000000"/>
              <w:bottom w:val="single" w:sz="6" w:space="0" w:color="000000"/>
            </w:tcBorders>
            <w:shd w:val="clear" w:color="auto" w:fill="auto"/>
            <w:vAlign w:val="bottom"/>
          </w:tcPr>
          <w:p w:rsidR="008568D9" w:rsidRPr="0077093D" w:rsidRDefault="008568D9" w:rsidP="00466C0B">
            <w:pPr>
              <w:spacing w:before="100"/>
              <w:rPr>
                <w:sz w:val="14"/>
                <w:szCs w:val="14"/>
                <w:lang w:val="en-US"/>
              </w:rPr>
            </w:pPr>
            <w:r w:rsidRPr="0077093D">
              <w:rPr>
                <w:rFonts w:ascii="Arial" w:hAnsi="Arial" w:cs="Arial"/>
                <w:i/>
                <w:sz w:val="14"/>
                <w:szCs w:val="14"/>
                <w:lang w:val="en-US"/>
              </w:rPr>
              <w:t xml:space="preserve">Net lending (+), net borrowing (-) and statistical discrepancies </w:t>
            </w:r>
          </w:p>
        </w:tc>
      </w:tr>
      <w:tr w:rsidR="0077093D" w:rsidRPr="0077093D" w:rsidTr="006A69AE">
        <w:trPr>
          <w:cantSplit/>
        </w:trPr>
        <w:tc>
          <w:tcPr>
            <w:tcW w:w="3084" w:type="dxa"/>
            <w:tcBorders>
              <w:top w:val="single" w:sz="6" w:space="0" w:color="000000"/>
              <w:bottom w:val="single" w:sz="6" w:space="0" w:color="000000"/>
            </w:tcBorders>
            <w:shd w:val="clear" w:color="auto" w:fill="auto"/>
            <w:vAlign w:val="bottom"/>
          </w:tcPr>
          <w:p w:rsidR="008568D9" w:rsidRPr="0077093D" w:rsidRDefault="008568D9">
            <w:pPr>
              <w:pStyle w:val="9"/>
              <w:keepNext w:val="0"/>
              <w:spacing w:line="240" w:lineRule="auto"/>
              <w:rPr>
                <w:szCs w:val="14"/>
              </w:rPr>
            </w:pPr>
            <w:r w:rsidRPr="0077093D">
              <w:rPr>
                <w:bCs/>
                <w:szCs w:val="14"/>
              </w:rPr>
              <w:t>Всего</w:t>
            </w:r>
          </w:p>
        </w:tc>
        <w:tc>
          <w:tcPr>
            <w:tcW w:w="937" w:type="dxa"/>
            <w:tcBorders>
              <w:top w:val="single" w:sz="6" w:space="0" w:color="000000"/>
              <w:left w:val="single" w:sz="6" w:space="0" w:color="000000"/>
              <w:bottom w:val="single" w:sz="6" w:space="0" w:color="000000"/>
            </w:tcBorders>
            <w:shd w:val="clear" w:color="auto" w:fill="auto"/>
            <w:vAlign w:val="bottom"/>
          </w:tcPr>
          <w:p w:rsidR="008568D9" w:rsidRPr="0077093D" w:rsidRDefault="008568D9" w:rsidP="006A69AE">
            <w:pPr>
              <w:spacing w:before="60"/>
              <w:ind w:right="57"/>
              <w:jc w:val="right"/>
              <w:rPr>
                <w:rFonts w:ascii="Arial" w:hAnsi="Arial" w:cs="Arial"/>
                <w:b/>
                <w:bCs/>
                <w:sz w:val="14"/>
                <w:szCs w:val="14"/>
              </w:rPr>
            </w:pPr>
            <w:r w:rsidRPr="0077093D">
              <w:rPr>
                <w:rFonts w:ascii="Arial" w:hAnsi="Arial" w:cs="Arial"/>
                <w:b/>
                <w:bCs/>
                <w:sz w:val="14"/>
                <w:szCs w:val="14"/>
              </w:rPr>
              <w:t>17 294 878</w:t>
            </w:r>
          </w:p>
        </w:tc>
        <w:tc>
          <w:tcPr>
            <w:tcW w:w="938" w:type="dxa"/>
            <w:tcBorders>
              <w:top w:val="single" w:sz="6" w:space="0" w:color="000000"/>
              <w:left w:val="single" w:sz="6" w:space="0" w:color="000000"/>
              <w:bottom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b/>
                <w:sz w:val="14"/>
                <w:szCs w:val="14"/>
              </w:rPr>
            </w:pPr>
            <w:r w:rsidRPr="0077093D">
              <w:rPr>
                <w:rFonts w:ascii="Arial" w:hAnsi="Arial" w:cs="Arial"/>
                <w:b/>
                <w:sz w:val="14"/>
                <w:szCs w:val="14"/>
              </w:rPr>
              <w:t xml:space="preserve">27 690 396   </w:t>
            </w:r>
          </w:p>
        </w:tc>
        <w:tc>
          <w:tcPr>
            <w:tcW w:w="938" w:type="dxa"/>
            <w:tcBorders>
              <w:top w:val="single" w:sz="6" w:space="0" w:color="000000"/>
              <w:left w:val="single" w:sz="6" w:space="0" w:color="000000"/>
              <w:bottom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b/>
                <w:sz w:val="14"/>
                <w:szCs w:val="14"/>
              </w:rPr>
            </w:pPr>
            <w:r w:rsidRPr="0077093D">
              <w:rPr>
                <w:rFonts w:ascii="Arial" w:hAnsi="Arial" w:cs="Arial"/>
                <w:b/>
                <w:sz w:val="14"/>
                <w:szCs w:val="14"/>
              </w:rPr>
              <w:t xml:space="preserve">41 752 126   </w:t>
            </w:r>
          </w:p>
        </w:tc>
        <w:tc>
          <w:tcPr>
            <w:tcW w:w="938" w:type="dxa"/>
            <w:tcBorders>
              <w:top w:val="single" w:sz="6" w:space="0" w:color="000000"/>
              <w:left w:val="single" w:sz="6" w:space="0" w:color="000000"/>
              <w:bottom w:val="single" w:sz="6" w:space="0" w:color="000000"/>
            </w:tcBorders>
            <w:shd w:val="clear" w:color="auto" w:fill="auto"/>
            <w:vAlign w:val="bottom"/>
          </w:tcPr>
          <w:p w:rsidR="008568D9" w:rsidRPr="0077093D" w:rsidRDefault="008568D9" w:rsidP="008568D9">
            <w:pPr>
              <w:spacing w:before="60"/>
              <w:ind w:right="57"/>
              <w:jc w:val="right"/>
              <w:rPr>
                <w:rFonts w:ascii="Arial" w:hAnsi="Arial" w:cs="Arial"/>
                <w:b/>
                <w:sz w:val="14"/>
                <w:szCs w:val="14"/>
              </w:rPr>
            </w:pPr>
            <w:r w:rsidRPr="0077093D">
              <w:rPr>
                <w:rFonts w:ascii="Arial" w:hAnsi="Arial" w:cs="Arial"/>
                <w:b/>
                <w:sz w:val="14"/>
                <w:szCs w:val="14"/>
              </w:rPr>
              <w:t xml:space="preserve">48 440 712   </w:t>
            </w:r>
          </w:p>
        </w:tc>
        <w:tc>
          <w:tcPr>
            <w:tcW w:w="3085" w:type="dxa"/>
            <w:tcBorders>
              <w:top w:val="single" w:sz="6" w:space="0" w:color="000000"/>
              <w:left w:val="single" w:sz="6" w:space="0" w:color="000000"/>
              <w:bottom w:val="single" w:sz="6" w:space="0" w:color="000000"/>
            </w:tcBorders>
            <w:shd w:val="clear" w:color="auto" w:fill="auto"/>
            <w:vAlign w:val="bottom"/>
          </w:tcPr>
          <w:p w:rsidR="008568D9" w:rsidRPr="0077093D" w:rsidRDefault="008568D9">
            <w:pPr>
              <w:pStyle w:val="9"/>
              <w:keepNext w:val="0"/>
              <w:spacing w:line="240" w:lineRule="auto"/>
              <w:rPr>
                <w:i/>
                <w:szCs w:val="14"/>
              </w:rPr>
            </w:pPr>
            <w:r w:rsidRPr="0077093D">
              <w:rPr>
                <w:rFonts w:eastAsia="Arial Unicode MS"/>
                <w:bCs/>
                <w:i/>
                <w:szCs w:val="14"/>
                <w:lang w:val="en-US"/>
              </w:rPr>
              <w:t>Total</w:t>
            </w:r>
          </w:p>
        </w:tc>
      </w:tr>
    </w:tbl>
    <w:p w:rsidR="003C69E4" w:rsidRPr="0077093D" w:rsidRDefault="003C69E4" w:rsidP="0060372A">
      <w:pPr>
        <w:tabs>
          <w:tab w:val="left" w:pos="1263"/>
          <w:tab w:val="left" w:pos="2526"/>
          <w:tab w:val="left" w:pos="3789"/>
          <w:tab w:val="left" w:pos="5052"/>
        </w:tabs>
        <w:spacing w:before="60"/>
      </w:pPr>
      <w:r w:rsidRPr="0077093D">
        <w:rPr>
          <w:rFonts w:ascii="Arial" w:hAnsi="Arial" w:cs="Arial"/>
          <w:bCs/>
          <w:sz w:val="12"/>
          <w:vertAlign w:val="superscript"/>
        </w:rPr>
        <w:t>1)</w:t>
      </w:r>
      <w:r w:rsidRPr="0077093D">
        <w:rPr>
          <w:rFonts w:ascii="Arial" w:hAnsi="Arial" w:cs="Arial"/>
          <w:bCs/>
          <w:sz w:val="12"/>
        </w:rPr>
        <w:t xml:space="preserve"> Включая приобретение за вычетом выбытия ценностей.</w:t>
      </w:r>
    </w:p>
    <w:p w:rsidR="003C69E4" w:rsidRPr="0077093D" w:rsidRDefault="003C69E4">
      <w:pPr>
        <w:tabs>
          <w:tab w:val="left" w:pos="1263"/>
          <w:tab w:val="left" w:pos="2526"/>
          <w:tab w:val="left" w:pos="3789"/>
          <w:tab w:val="left" w:pos="5052"/>
        </w:tabs>
        <w:spacing w:before="60"/>
        <w:rPr>
          <w:lang w:val="en-US"/>
        </w:rPr>
      </w:pPr>
      <w:r w:rsidRPr="0077093D">
        <w:rPr>
          <w:rFonts w:ascii="Arial" w:hAnsi="Arial" w:cs="Arial"/>
          <w:bCs/>
          <w:sz w:val="12"/>
          <w:vertAlign w:val="superscript"/>
          <w:lang w:val="en-US"/>
        </w:rPr>
        <w:t>1)</w:t>
      </w:r>
      <w:r w:rsidRPr="0077093D">
        <w:rPr>
          <w:rFonts w:ascii="Arial" w:hAnsi="Arial" w:cs="Arial"/>
          <w:bCs/>
          <w:sz w:val="12"/>
          <w:lang w:val="en-US"/>
        </w:rPr>
        <w:t xml:space="preserve"> </w:t>
      </w:r>
      <w:proofErr w:type="gramStart"/>
      <w:r w:rsidRPr="0077093D">
        <w:rPr>
          <w:rFonts w:ascii="Arial" w:hAnsi="Arial" w:cs="Arial"/>
          <w:bCs/>
          <w:i/>
          <w:sz w:val="12"/>
          <w:lang w:val="en-US"/>
        </w:rPr>
        <w:t>Including  acquisition</w:t>
      </w:r>
      <w:proofErr w:type="gramEnd"/>
      <w:r w:rsidRPr="0077093D">
        <w:rPr>
          <w:rFonts w:ascii="Arial" w:hAnsi="Arial" w:cs="Arial"/>
          <w:bCs/>
          <w:i/>
          <w:sz w:val="12"/>
          <w:lang w:val="en-US"/>
        </w:rPr>
        <w:t xml:space="preserve"> less disposals of valuables.</w:t>
      </w:r>
    </w:p>
    <w:p w:rsidR="00451674" w:rsidRPr="0077093D" w:rsidRDefault="00451674" w:rsidP="00451674">
      <w:pPr>
        <w:tabs>
          <w:tab w:val="left" w:pos="1263"/>
          <w:tab w:val="left" w:pos="2526"/>
          <w:tab w:val="left" w:pos="3789"/>
          <w:tab w:val="left" w:pos="5052"/>
        </w:tabs>
        <w:spacing w:after="60"/>
        <w:jc w:val="right"/>
        <w:rPr>
          <w:rFonts w:ascii="Arial" w:hAnsi="Arial" w:cs="Arial"/>
          <w:sz w:val="14"/>
          <w:szCs w:val="14"/>
          <w:lang w:val="en-US"/>
        </w:rPr>
      </w:pPr>
    </w:p>
    <w:p w:rsidR="008568D9" w:rsidRPr="0077093D" w:rsidRDefault="008568D9" w:rsidP="00451674">
      <w:pPr>
        <w:tabs>
          <w:tab w:val="left" w:pos="1263"/>
          <w:tab w:val="left" w:pos="2526"/>
          <w:tab w:val="left" w:pos="3789"/>
          <w:tab w:val="left" w:pos="5052"/>
        </w:tabs>
        <w:spacing w:after="60"/>
        <w:jc w:val="right"/>
        <w:rPr>
          <w:rFonts w:ascii="Arial" w:hAnsi="Arial" w:cs="Arial"/>
          <w:sz w:val="14"/>
          <w:szCs w:val="14"/>
          <w:lang w:val="en-US"/>
        </w:rPr>
      </w:pPr>
    </w:p>
    <w:p w:rsidR="008568D9" w:rsidRPr="0077093D" w:rsidRDefault="008568D9" w:rsidP="00451674">
      <w:pPr>
        <w:tabs>
          <w:tab w:val="left" w:pos="1263"/>
          <w:tab w:val="left" w:pos="2526"/>
          <w:tab w:val="left" w:pos="3789"/>
          <w:tab w:val="left" w:pos="5052"/>
        </w:tabs>
        <w:spacing w:after="60"/>
        <w:jc w:val="right"/>
        <w:rPr>
          <w:rFonts w:ascii="Arial" w:hAnsi="Arial" w:cs="Arial"/>
          <w:sz w:val="14"/>
          <w:szCs w:val="14"/>
          <w:lang w:val="en-US"/>
        </w:rPr>
      </w:pPr>
    </w:p>
    <w:p w:rsidR="008568D9" w:rsidRPr="0077093D" w:rsidRDefault="008568D9" w:rsidP="008568D9">
      <w:pPr>
        <w:pageBreakBefore/>
        <w:tabs>
          <w:tab w:val="left" w:pos="1263"/>
          <w:tab w:val="left" w:pos="2526"/>
          <w:tab w:val="left" w:pos="3789"/>
          <w:tab w:val="left" w:pos="5052"/>
        </w:tabs>
        <w:spacing w:after="60"/>
        <w:ind w:left="425" w:hanging="425"/>
      </w:pPr>
      <w:r w:rsidRPr="0077093D">
        <w:rPr>
          <w:rFonts w:ascii="Arial" w:hAnsi="Arial" w:cs="Arial"/>
          <w:b/>
          <w:bCs/>
          <w:sz w:val="16"/>
          <w:szCs w:val="16"/>
        </w:rPr>
        <w:lastRenderedPageBreak/>
        <w:t xml:space="preserve">12.9. ФИНАНСОВЫЙ СЧЕТ в 2020 г. </w:t>
      </w:r>
      <w:r w:rsidRPr="0077093D">
        <w:rPr>
          <w:rFonts w:ascii="Arial" w:hAnsi="Arial" w:cs="Arial"/>
          <w:b/>
          <w:bCs/>
          <w:sz w:val="16"/>
          <w:szCs w:val="16"/>
        </w:rPr>
        <w:br/>
      </w:r>
      <w:r w:rsidRPr="0077093D">
        <w:rPr>
          <w:rFonts w:ascii="Arial" w:hAnsi="Arial" w:cs="Arial"/>
          <w:sz w:val="14"/>
          <w:szCs w:val="14"/>
        </w:rPr>
        <w:t>в текущих ценах</w:t>
      </w:r>
    </w:p>
    <w:p w:rsidR="008568D9" w:rsidRPr="0077093D" w:rsidRDefault="008568D9" w:rsidP="008568D9">
      <w:pPr>
        <w:tabs>
          <w:tab w:val="left" w:pos="1263"/>
          <w:tab w:val="left" w:pos="2526"/>
          <w:tab w:val="left" w:pos="3789"/>
          <w:tab w:val="left" w:pos="5052"/>
        </w:tabs>
        <w:ind w:left="425"/>
        <w:rPr>
          <w:rFonts w:ascii="Arial" w:hAnsi="Arial" w:cs="Arial"/>
          <w:i/>
          <w:sz w:val="14"/>
          <w:szCs w:val="14"/>
          <w:lang w:val="en-US"/>
        </w:rPr>
      </w:pPr>
      <w:r w:rsidRPr="0077093D">
        <w:rPr>
          <w:rFonts w:ascii="Arial" w:hAnsi="Arial" w:cs="Arial"/>
          <w:b/>
          <w:bCs/>
          <w:i/>
          <w:sz w:val="16"/>
          <w:szCs w:val="16"/>
          <w:lang w:val="en-GB"/>
        </w:rPr>
        <w:t>FINANCIAL ACCOUNT,</w:t>
      </w:r>
      <w:r w:rsidRPr="0077093D">
        <w:rPr>
          <w:rFonts w:ascii="Arial" w:hAnsi="Arial" w:cs="Arial"/>
          <w:b/>
          <w:bCs/>
          <w:i/>
          <w:sz w:val="16"/>
          <w:szCs w:val="16"/>
          <w:lang w:val="en-US"/>
        </w:rPr>
        <w:t xml:space="preserve"> 2020</w:t>
      </w:r>
      <w:r w:rsidRPr="0077093D">
        <w:rPr>
          <w:rFonts w:ascii="Arial" w:hAnsi="Arial" w:cs="Arial"/>
          <w:b/>
          <w:bCs/>
          <w:i/>
          <w:sz w:val="16"/>
          <w:szCs w:val="16"/>
          <w:lang w:val="en-US"/>
        </w:rPr>
        <w:br/>
      </w:r>
      <w:r w:rsidRPr="0077093D">
        <w:rPr>
          <w:rFonts w:ascii="Arial" w:hAnsi="Arial" w:cs="Arial"/>
          <w:i/>
          <w:sz w:val="14"/>
          <w:szCs w:val="14"/>
          <w:lang w:val="en-US"/>
        </w:rPr>
        <w:t>at current prices</w:t>
      </w:r>
    </w:p>
    <w:p w:rsidR="008568D9" w:rsidRPr="0077093D" w:rsidRDefault="008568D9" w:rsidP="008568D9">
      <w:pPr>
        <w:tabs>
          <w:tab w:val="left" w:pos="1263"/>
          <w:tab w:val="left" w:pos="2526"/>
          <w:tab w:val="left" w:pos="3789"/>
          <w:tab w:val="left" w:pos="5052"/>
        </w:tabs>
        <w:spacing w:after="60"/>
        <w:jc w:val="right"/>
        <w:rPr>
          <w:rFonts w:ascii="Arial" w:hAnsi="Arial" w:cs="Arial"/>
          <w:sz w:val="14"/>
          <w:szCs w:val="14"/>
          <w:lang w:val="en-US"/>
        </w:rPr>
      </w:pPr>
      <w:r w:rsidRPr="0077093D">
        <w:rPr>
          <w:rFonts w:ascii="Arial" w:hAnsi="Arial" w:cs="Arial"/>
          <w:sz w:val="14"/>
          <w:szCs w:val="14"/>
          <w:lang w:val="en-US"/>
        </w:rPr>
        <w:t xml:space="preserve"> (</w:t>
      </w:r>
      <w:proofErr w:type="gramStart"/>
      <w:r w:rsidRPr="0077093D">
        <w:rPr>
          <w:rFonts w:ascii="Arial" w:hAnsi="Arial" w:cs="Arial"/>
          <w:sz w:val="14"/>
          <w:szCs w:val="14"/>
        </w:rPr>
        <w:t>миллионов</w:t>
      </w:r>
      <w:proofErr w:type="gramEnd"/>
      <w:r w:rsidRPr="0077093D">
        <w:rPr>
          <w:rFonts w:ascii="Arial" w:hAnsi="Arial" w:cs="Arial"/>
          <w:sz w:val="14"/>
          <w:szCs w:val="14"/>
          <w:lang w:val="en-US"/>
        </w:rPr>
        <w:t xml:space="preserve"> </w:t>
      </w:r>
      <w:r w:rsidRPr="0077093D">
        <w:rPr>
          <w:rFonts w:ascii="Arial" w:hAnsi="Arial" w:cs="Arial"/>
          <w:sz w:val="14"/>
          <w:szCs w:val="14"/>
        </w:rPr>
        <w:t>рублей</w:t>
      </w:r>
      <w:r w:rsidRPr="0077093D">
        <w:rPr>
          <w:rFonts w:ascii="Arial" w:hAnsi="Arial" w:cs="Arial"/>
          <w:sz w:val="14"/>
          <w:szCs w:val="14"/>
          <w:lang w:val="en-US"/>
        </w:rPr>
        <w:t xml:space="preserve"> /</w:t>
      </w:r>
      <w:r w:rsidRPr="0077093D">
        <w:rPr>
          <w:rFonts w:ascii="Arial" w:hAnsi="Arial" w:cs="Arial"/>
          <w:i/>
          <w:sz w:val="14"/>
          <w:szCs w:val="14"/>
          <w:lang w:val="en-US"/>
        </w:rPr>
        <w:t xml:space="preserve"> mln. roubles</w:t>
      </w:r>
      <w:r w:rsidRPr="0077093D">
        <w:rPr>
          <w:rFonts w:ascii="Arial" w:hAnsi="Arial" w:cs="Arial"/>
          <w:sz w:val="14"/>
          <w:szCs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2143"/>
        <w:gridCol w:w="707"/>
        <w:gridCol w:w="707"/>
        <w:gridCol w:w="707"/>
        <w:gridCol w:w="707"/>
        <w:gridCol w:w="707"/>
        <w:gridCol w:w="707"/>
        <w:gridCol w:w="702"/>
        <w:gridCol w:w="712"/>
        <w:gridCol w:w="707"/>
        <w:gridCol w:w="707"/>
        <w:gridCol w:w="708"/>
      </w:tblGrid>
      <w:tr w:rsidR="0077093D" w:rsidRPr="00AA17E9" w:rsidTr="008568D9">
        <w:trPr>
          <w:cantSplit/>
          <w:jc w:val="center"/>
        </w:trPr>
        <w:tc>
          <w:tcPr>
            <w:tcW w:w="2143" w:type="dxa"/>
            <w:vMerge w:val="restart"/>
            <w:tcBorders>
              <w:top w:val="single" w:sz="6" w:space="0" w:color="000000"/>
            </w:tcBorders>
            <w:shd w:val="clear" w:color="auto" w:fill="auto"/>
          </w:tcPr>
          <w:p w:rsidR="008568D9" w:rsidRPr="0077093D" w:rsidRDefault="008568D9" w:rsidP="008568D9">
            <w:pPr>
              <w:snapToGrid w:val="0"/>
              <w:spacing w:before="60" w:after="60"/>
              <w:jc w:val="center"/>
              <w:rPr>
                <w:rFonts w:ascii="Arial" w:hAnsi="Arial" w:cs="Arial"/>
                <w:sz w:val="14"/>
                <w:lang w:val="en-US"/>
              </w:rPr>
            </w:pPr>
          </w:p>
        </w:tc>
        <w:tc>
          <w:tcPr>
            <w:tcW w:w="4242" w:type="dxa"/>
            <w:gridSpan w:val="6"/>
            <w:tcBorders>
              <w:top w:val="single" w:sz="6" w:space="0" w:color="000000"/>
              <w:left w:val="single" w:sz="6" w:space="0" w:color="000000"/>
              <w:bottom w:val="single" w:sz="6" w:space="0" w:color="000000"/>
              <w:right w:val="single" w:sz="6" w:space="0" w:color="000000"/>
            </w:tcBorders>
          </w:tcPr>
          <w:p w:rsidR="008568D9" w:rsidRPr="0077093D" w:rsidRDefault="008568D9" w:rsidP="008568D9">
            <w:pPr>
              <w:spacing w:before="40" w:after="40"/>
              <w:ind w:left="57" w:right="28"/>
              <w:rPr>
                <w:rFonts w:ascii="Arial" w:hAnsi="Arial" w:cs="Arial"/>
                <w:sz w:val="12"/>
                <w:szCs w:val="12"/>
                <w:lang w:val="en-GB" w:eastAsia="ru-RU"/>
              </w:rPr>
            </w:pPr>
            <w:r w:rsidRPr="0077093D">
              <w:rPr>
                <w:rFonts w:ascii="Arial" w:hAnsi="Arial" w:cs="Arial"/>
                <w:sz w:val="12"/>
                <w:szCs w:val="12"/>
              </w:rPr>
              <w:t>Финансовые</w:t>
            </w:r>
            <w:r w:rsidRPr="0077093D">
              <w:rPr>
                <w:rFonts w:ascii="Arial" w:hAnsi="Arial" w:cs="Arial"/>
                <w:sz w:val="12"/>
                <w:szCs w:val="12"/>
                <w:lang w:val="en-GB" w:eastAsia="ru-RU"/>
              </w:rPr>
              <w:t xml:space="preserve"> </w:t>
            </w:r>
            <w:r w:rsidRPr="0077093D">
              <w:rPr>
                <w:rFonts w:ascii="Arial" w:hAnsi="Arial" w:cs="Arial"/>
                <w:sz w:val="12"/>
                <w:szCs w:val="12"/>
                <w:lang w:eastAsia="ru-RU"/>
              </w:rPr>
              <w:t>корпорации</w:t>
            </w:r>
          </w:p>
          <w:p w:rsidR="008568D9" w:rsidRPr="0077093D" w:rsidRDefault="008568D9" w:rsidP="008568D9">
            <w:pPr>
              <w:spacing w:before="20" w:after="40"/>
              <w:ind w:left="57" w:right="28"/>
              <w:rPr>
                <w:rFonts w:ascii="Arial" w:hAnsi="Arial" w:cs="Arial"/>
                <w:i/>
                <w:sz w:val="14"/>
                <w:szCs w:val="14"/>
              </w:rPr>
            </w:pPr>
            <w:r w:rsidRPr="0077093D">
              <w:rPr>
                <w:rFonts w:ascii="Arial" w:hAnsi="Arial" w:cs="Arial"/>
                <w:i/>
                <w:sz w:val="12"/>
                <w:szCs w:val="12"/>
              </w:rPr>
              <w:t>Financial corporations</w:t>
            </w:r>
          </w:p>
        </w:tc>
        <w:tc>
          <w:tcPr>
            <w:tcW w:w="702" w:type="dxa"/>
            <w:vMerge w:val="restart"/>
            <w:tcBorders>
              <w:top w:val="single" w:sz="6" w:space="0" w:color="000000"/>
              <w:left w:val="single" w:sz="6" w:space="0" w:color="000000"/>
              <w:right w:val="single" w:sz="6" w:space="0" w:color="000000"/>
            </w:tcBorders>
          </w:tcPr>
          <w:p w:rsidR="008568D9" w:rsidRPr="0077093D" w:rsidRDefault="008568D9" w:rsidP="008568D9">
            <w:pPr>
              <w:spacing w:before="40" w:after="40"/>
              <w:ind w:left="57" w:right="28"/>
              <w:rPr>
                <w:rFonts w:ascii="Arial" w:hAnsi="Arial" w:cs="Arial"/>
                <w:sz w:val="12"/>
                <w:szCs w:val="12"/>
              </w:rPr>
            </w:pPr>
            <w:r w:rsidRPr="0077093D">
              <w:rPr>
                <w:rFonts w:ascii="Arial" w:hAnsi="Arial" w:cs="Arial"/>
                <w:sz w:val="12"/>
                <w:szCs w:val="12"/>
              </w:rPr>
              <w:t>Госуда</w:t>
            </w:r>
            <w:r w:rsidRPr="0077093D">
              <w:rPr>
                <w:rFonts w:ascii="Arial" w:hAnsi="Arial" w:cs="Arial"/>
                <w:sz w:val="12"/>
                <w:szCs w:val="12"/>
              </w:rPr>
              <w:t>р</w:t>
            </w:r>
            <w:r w:rsidRPr="0077093D">
              <w:rPr>
                <w:rFonts w:ascii="Arial" w:hAnsi="Arial" w:cs="Arial"/>
                <w:sz w:val="12"/>
                <w:szCs w:val="12"/>
              </w:rPr>
              <w:t>ственное управл</w:t>
            </w:r>
            <w:r w:rsidRPr="0077093D">
              <w:rPr>
                <w:rFonts w:ascii="Arial" w:hAnsi="Arial" w:cs="Arial"/>
                <w:sz w:val="12"/>
                <w:szCs w:val="12"/>
              </w:rPr>
              <w:t>е</w:t>
            </w:r>
            <w:r w:rsidRPr="0077093D">
              <w:rPr>
                <w:rFonts w:ascii="Arial" w:hAnsi="Arial" w:cs="Arial"/>
                <w:sz w:val="12"/>
                <w:szCs w:val="12"/>
              </w:rPr>
              <w:t>ние</w:t>
            </w:r>
          </w:p>
          <w:p w:rsidR="008568D9" w:rsidRPr="0077093D" w:rsidRDefault="008568D9" w:rsidP="008568D9">
            <w:pPr>
              <w:spacing w:before="20" w:after="40"/>
              <w:ind w:left="57" w:right="28"/>
              <w:rPr>
                <w:rFonts w:ascii="Arial" w:hAnsi="Arial" w:cs="Arial"/>
                <w:i/>
                <w:sz w:val="12"/>
                <w:szCs w:val="12"/>
              </w:rPr>
            </w:pPr>
            <w:r w:rsidRPr="0077093D">
              <w:rPr>
                <w:rFonts w:ascii="Arial" w:hAnsi="Arial" w:cs="Arial"/>
                <w:i/>
                <w:sz w:val="12"/>
                <w:szCs w:val="12"/>
              </w:rPr>
              <w:t xml:space="preserve">General </w:t>
            </w:r>
            <w:r w:rsidRPr="0077093D">
              <w:rPr>
                <w:rFonts w:ascii="Arial" w:hAnsi="Arial" w:cs="Arial"/>
                <w:i/>
                <w:spacing w:val="-4"/>
                <w:sz w:val="12"/>
                <w:szCs w:val="12"/>
              </w:rPr>
              <w:t>government</w:t>
            </w:r>
          </w:p>
        </w:tc>
        <w:tc>
          <w:tcPr>
            <w:tcW w:w="712" w:type="dxa"/>
            <w:vMerge w:val="restart"/>
            <w:tcBorders>
              <w:top w:val="single" w:sz="6" w:space="0" w:color="000000"/>
              <w:left w:val="single" w:sz="6" w:space="0" w:color="000000"/>
              <w:right w:val="single" w:sz="6" w:space="0" w:color="000000"/>
            </w:tcBorders>
          </w:tcPr>
          <w:p w:rsidR="008568D9" w:rsidRPr="0077093D" w:rsidRDefault="008568D9" w:rsidP="008568D9">
            <w:pPr>
              <w:spacing w:before="40" w:after="40"/>
              <w:ind w:left="57" w:right="28"/>
              <w:rPr>
                <w:rFonts w:ascii="Arial" w:hAnsi="Arial" w:cs="Arial"/>
                <w:sz w:val="12"/>
                <w:szCs w:val="12"/>
                <w:lang w:val="fr-FR"/>
              </w:rPr>
            </w:pPr>
            <w:r w:rsidRPr="0077093D">
              <w:rPr>
                <w:rFonts w:ascii="Arial" w:hAnsi="Arial" w:cs="Arial"/>
                <w:sz w:val="12"/>
                <w:szCs w:val="12"/>
              </w:rPr>
              <w:t>Нефина</w:t>
            </w:r>
            <w:r w:rsidRPr="0077093D">
              <w:rPr>
                <w:rFonts w:ascii="Arial" w:hAnsi="Arial" w:cs="Arial"/>
                <w:sz w:val="12"/>
                <w:szCs w:val="12"/>
              </w:rPr>
              <w:t>н</w:t>
            </w:r>
            <w:r w:rsidRPr="0077093D">
              <w:rPr>
                <w:rFonts w:ascii="Arial" w:hAnsi="Arial" w:cs="Arial"/>
                <w:sz w:val="12"/>
                <w:szCs w:val="12"/>
              </w:rPr>
              <w:t>совые</w:t>
            </w:r>
            <w:r w:rsidRPr="0077093D">
              <w:rPr>
                <w:rFonts w:ascii="Arial" w:hAnsi="Arial" w:cs="Arial"/>
                <w:sz w:val="12"/>
                <w:szCs w:val="12"/>
                <w:lang w:val="fr-FR"/>
              </w:rPr>
              <w:t xml:space="preserve"> </w:t>
            </w:r>
            <w:r w:rsidRPr="0077093D">
              <w:rPr>
                <w:rFonts w:ascii="Arial" w:hAnsi="Arial" w:cs="Arial"/>
                <w:sz w:val="12"/>
                <w:szCs w:val="12"/>
              </w:rPr>
              <w:t>корпор</w:t>
            </w:r>
            <w:r w:rsidRPr="0077093D">
              <w:rPr>
                <w:rFonts w:ascii="Arial" w:hAnsi="Arial" w:cs="Arial"/>
                <w:sz w:val="12"/>
                <w:szCs w:val="12"/>
              </w:rPr>
              <w:t>а</w:t>
            </w:r>
            <w:r w:rsidRPr="0077093D">
              <w:rPr>
                <w:rFonts w:ascii="Arial" w:hAnsi="Arial" w:cs="Arial"/>
                <w:sz w:val="12"/>
                <w:szCs w:val="12"/>
              </w:rPr>
              <w:t>ции</w:t>
            </w:r>
          </w:p>
          <w:p w:rsidR="008568D9" w:rsidRPr="0077093D" w:rsidRDefault="008568D9" w:rsidP="008568D9">
            <w:pPr>
              <w:autoSpaceDE w:val="0"/>
              <w:autoSpaceDN w:val="0"/>
              <w:adjustRightInd w:val="0"/>
              <w:rPr>
                <w:rFonts w:ascii="Arial" w:hAnsi="Arial" w:cs="Arial"/>
                <w:i/>
                <w:spacing w:val="-2"/>
                <w:sz w:val="12"/>
                <w:szCs w:val="12"/>
                <w:lang w:val="fr-FR"/>
              </w:rPr>
            </w:pPr>
            <w:r w:rsidRPr="0077093D">
              <w:rPr>
                <w:rFonts w:ascii="Arial" w:hAnsi="Arial" w:cs="Arial"/>
                <w:i/>
                <w:spacing w:val="-2"/>
                <w:sz w:val="12"/>
                <w:szCs w:val="12"/>
                <w:lang w:val="fr-FR"/>
              </w:rPr>
              <w:t>Non-financial</w:t>
            </w:r>
          </w:p>
          <w:p w:rsidR="008568D9" w:rsidRPr="0077093D" w:rsidRDefault="008568D9" w:rsidP="008568D9">
            <w:pPr>
              <w:spacing w:before="40" w:after="40"/>
              <w:ind w:left="57" w:right="28"/>
              <w:rPr>
                <w:rFonts w:ascii="Arial" w:hAnsi="Arial" w:cs="Arial"/>
                <w:i/>
                <w:spacing w:val="-6"/>
                <w:sz w:val="12"/>
                <w:szCs w:val="12"/>
                <w:lang w:val="fr-FR"/>
              </w:rPr>
            </w:pPr>
            <w:r w:rsidRPr="0077093D">
              <w:rPr>
                <w:rFonts w:ascii="Arial" w:hAnsi="Arial" w:cs="Arial"/>
                <w:i/>
                <w:spacing w:val="-6"/>
                <w:sz w:val="12"/>
                <w:szCs w:val="12"/>
                <w:lang w:val="fr-FR"/>
              </w:rPr>
              <w:t>corporations</w:t>
            </w:r>
          </w:p>
        </w:tc>
        <w:tc>
          <w:tcPr>
            <w:tcW w:w="707" w:type="dxa"/>
            <w:vMerge w:val="restart"/>
            <w:tcBorders>
              <w:top w:val="single" w:sz="6" w:space="0" w:color="000000"/>
              <w:left w:val="single" w:sz="6" w:space="0" w:color="000000"/>
              <w:right w:val="single" w:sz="6" w:space="0" w:color="000000"/>
            </w:tcBorders>
          </w:tcPr>
          <w:p w:rsidR="008568D9" w:rsidRPr="0077093D" w:rsidRDefault="008568D9" w:rsidP="008568D9">
            <w:pPr>
              <w:spacing w:before="40" w:after="40"/>
              <w:ind w:left="57" w:right="28"/>
              <w:rPr>
                <w:rFonts w:ascii="Arial" w:hAnsi="Arial" w:cs="Arial"/>
                <w:sz w:val="12"/>
                <w:szCs w:val="12"/>
              </w:rPr>
            </w:pPr>
            <w:r w:rsidRPr="0077093D">
              <w:rPr>
                <w:rFonts w:ascii="Arial" w:hAnsi="Arial" w:cs="Arial"/>
                <w:sz w:val="12"/>
                <w:szCs w:val="12"/>
              </w:rPr>
              <w:t>Домашние хозяйства и НКООДХ</w:t>
            </w:r>
          </w:p>
          <w:p w:rsidR="008568D9" w:rsidRPr="0077093D" w:rsidRDefault="008568D9" w:rsidP="008568D9">
            <w:pPr>
              <w:spacing w:before="20" w:after="40"/>
              <w:ind w:left="57" w:right="28"/>
              <w:rPr>
                <w:rFonts w:ascii="Arial" w:hAnsi="Arial" w:cs="Arial"/>
                <w:sz w:val="12"/>
                <w:szCs w:val="12"/>
              </w:rPr>
            </w:pPr>
            <w:r w:rsidRPr="0077093D">
              <w:rPr>
                <w:rFonts w:ascii="Arial" w:hAnsi="Arial" w:cs="Arial"/>
                <w:i/>
                <w:spacing w:val="-4"/>
                <w:sz w:val="12"/>
                <w:szCs w:val="12"/>
              </w:rPr>
              <w:t>Households</w:t>
            </w:r>
            <w:r w:rsidRPr="0077093D">
              <w:rPr>
                <w:rFonts w:ascii="Arial" w:hAnsi="Arial" w:cs="Arial"/>
                <w:i/>
                <w:sz w:val="12"/>
                <w:szCs w:val="12"/>
              </w:rPr>
              <w:t xml:space="preserve"> </w:t>
            </w:r>
            <w:r w:rsidRPr="0077093D">
              <w:rPr>
                <w:rFonts w:ascii="Arial" w:hAnsi="Arial" w:cs="Arial"/>
                <w:i/>
                <w:sz w:val="12"/>
                <w:szCs w:val="12"/>
                <w:lang w:val="en-GB"/>
              </w:rPr>
              <w:t>and</w:t>
            </w:r>
            <w:r w:rsidRPr="0077093D">
              <w:rPr>
                <w:rFonts w:ascii="Arial" w:hAnsi="Arial" w:cs="Arial"/>
                <w:i/>
                <w:sz w:val="12"/>
                <w:szCs w:val="12"/>
              </w:rPr>
              <w:t xml:space="preserve"> NPISHs</w:t>
            </w:r>
          </w:p>
        </w:tc>
        <w:tc>
          <w:tcPr>
            <w:tcW w:w="707" w:type="dxa"/>
            <w:vMerge w:val="restart"/>
            <w:tcBorders>
              <w:top w:val="single" w:sz="6" w:space="0" w:color="000000"/>
              <w:left w:val="single" w:sz="6" w:space="0" w:color="000000"/>
              <w:right w:val="single" w:sz="6" w:space="0" w:color="000000"/>
            </w:tcBorders>
          </w:tcPr>
          <w:p w:rsidR="008568D9" w:rsidRPr="0077093D" w:rsidRDefault="008568D9" w:rsidP="008568D9">
            <w:pPr>
              <w:spacing w:before="40" w:after="40"/>
              <w:ind w:left="57" w:right="28"/>
              <w:rPr>
                <w:rFonts w:ascii="Arial" w:hAnsi="Arial" w:cs="Arial"/>
                <w:sz w:val="12"/>
                <w:szCs w:val="12"/>
              </w:rPr>
            </w:pPr>
            <w:r w:rsidRPr="0077093D">
              <w:rPr>
                <w:rFonts w:ascii="Arial" w:hAnsi="Arial" w:cs="Arial"/>
                <w:sz w:val="12"/>
                <w:szCs w:val="12"/>
              </w:rPr>
              <w:t xml:space="preserve">Всего </w:t>
            </w:r>
            <w:r w:rsidRPr="0077093D">
              <w:rPr>
                <w:rFonts w:ascii="Arial" w:hAnsi="Arial" w:cs="Arial"/>
                <w:sz w:val="12"/>
                <w:szCs w:val="12"/>
              </w:rPr>
              <w:br/>
              <w:t>по вну</w:t>
            </w:r>
            <w:r w:rsidRPr="0077093D">
              <w:rPr>
                <w:rFonts w:ascii="Arial" w:hAnsi="Arial" w:cs="Arial"/>
                <w:sz w:val="12"/>
                <w:szCs w:val="12"/>
              </w:rPr>
              <w:t>т</w:t>
            </w:r>
            <w:r w:rsidRPr="0077093D">
              <w:rPr>
                <w:rFonts w:ascii="Arial" w:hAnsi="Arial" w:cs="Arial"/>
                <w:sz w:val="12"/>
                <w:szCs w:val="12"/>
              </w:rPr>
              <w:t>ренней экономике</w:t>
            </w:r>
          </w:p>
          <w:p w:rsidR="008568D9" w:rsidRPr="0077093D" w:rsidRDefault="008568D9" w:rsidP="008568D9">
            <w:pPr>
              <w:spacing w:before="20" w:after="40"/>
              <w:ind w:left="57" w:right="28"/>
              <w:rPr>
                <w:rFonts w:ascii="Arial" w:hAnsi="Arial" w:cs="Arial"/>
                <w:i/>
                <w:sz w:val="12"/>
                <w:szCs w:val="12"/>
              </w:rPr>
            </w:pPr>
            <w:r w:rsidRPr="0077093D">
              <w:rPr>
                <w:rFonts w:ascii="Arial" w:hAnsi="Arial" w:cs="Arial"/>
                <w:i/>
                <w:sz w:val="12"/>
                <w:szCs w:val="12"/>
              </w:rPr>
              <w:t>Total economy</w:t>
            </w:r>
          </w:p>
        </w:tc>
        <w:tc>
          <w:tcPr>
            <w:tcW w:w="708" w:type="dxa"/>
            <w:vMerge w:val="restart"/>
            <w:tcBorders>
              <w:top w:val="single" w:sz="6" w:space="0" w:color="000000"/>
              <w:left w:val="single" w:sz="6" w:space="0" w:color="000000"/>
            </w:tcBorders>
            <w:shd w:val="clear" w:color="auto" w:fill="auto"/>
          </w:tcPr>
          <w:p w:rsidR="008568D9" w:rsidRPr="0077093D" w:rsidRDefault="008568D9" w:rsidP="008568D9">
            <w:pPr>
              <w:spacing w:before="40" w:after="40"/>
              <w:ind w:left="57" w:right="28"/>
              <w:rPr>
                <w:rFonts w:ascii="Arial" w:hAnsi="Arial" w:cs="Arial"/>
                <w:sz w:val="12"/>
                <w:szCs w:val="12"/>
                <w:lang w:val="en-GB"/>
              </w:rPr>
            </w:pPr>
            <w:r w:rsidRPr="0077093D">
              <w:rPr>
                <w:rFonts w:ascii="Arial" w:hAnsi="Arial" w:cs="Arial"/>
                <w:spacing w:val="-2"/>
                <w:sz w:val="12"/>
                <w:szCs w:val="12"/>
              </w:rPr>
              <w:t>Остальной</w:t>
            </w:r>
            <w:r w:rsidRPr="0077093D">
              <w:rPr>
                <w:rFonts w:ascii="Arial" w:hAnsi="Arial" w:cs="Arial"/>
                <w:sz w:val="12"/>
                <w:szCs w:val="12"/>
                <w:lang w:val="en-GB"/>
              </w:rPr>
              <w:t xml:space="preserve"> </w:t>
            </w:r>
            <w:r w:rsidRPr="0077093D">
              <w:rPr>
                <w:rFonts w:ascii="Arial" w:hAnsi="Arial" w:cs="Arial"/>
                <w:sz w:val="12"/>
                <w:szCs w:val="12"/>
              </w:rPr>
              <w:t>мир</w:t>
            </w:r>
          </w:p>
          <w:p w:rsidR="008568D9" w:rsidRPr="0077093D" w:rsidRDefault="008568D9" w:rsidP="008568D9">
            <w:pPr>
              <w:spacing w:before="20" w:after="40"/>
              <w:ind w:left="57" w:right="28"/>
              <w:rPr>
                <w:rFonts w:ascii="Arial" w:hAnsi="Arial" w:cs="Arial"/>
                <w:i/>
                <w:sz w:val="12"/>
                <w:szCs w:val="12"/>
                <w:lang w:val="en-GB"/>
              </w:rPr>
            </w:pPr>
            <w:r w:rsidRPr="0077093D">
              <w:rPr>
                <w:rFonts w:ascii="Arial" w:hAnsi="Arial" w:cs="Arial"/>
                <w:i/>
                <w:sz w:val="12"/>
                <w:szCs w:val="12"/>
                <w:lang w:val="en-GB"/>
              </w:rPr>
              <w:t>Rest of the world</w:t>
            </w:r>
          </w:p>
        </w:tc>
      </w:tr>
      <w:tr w:rsidR="0077093D" w:rsidRPr="0077093D" w:rsidTr="008568D9">
        <w:trPr>
          <w:cantSplit/>
          <w:jc w:val="center"/>
        </w:trPr>
        <w:tc>
          <w:tcPr>
            <w:tcW w:w="2143" w:type="dxa"/>
            <w:vMerge/>
            <w:tcBorders>
              <w:bottom w:val="single" w:sz="6" w:space="0" w:color="000000"/>
            </w:tcBorders>
            <w:shd w:val="clear" w:color="auto" w:fill="auto"/>
          </w:tcPr>
          <w:p w:rsidR="008568D9" w:rsidRPr="0077093D" w:rsidRDefault="008568D9" w:rsidP="008568D9">
            <w:pPr>
              <w:snapToGrid w:val="0"/>
              <w:spacing w:before="60" w:after="60"/>
              <w:jc w:val="center"/>
              <w:rPr>
                <w:rFonts w:ascii="Arial" w:hAnsi="Arial" w:cs="Arial"/>
                <w:sz w:val="14"/>
                <w:lang w:val="en-US"/>
              </w:rPr>
            </w:pPr>
          </w:p>
        </w:tc>
        <w:tc>
          <w:tcPr>
            <w:tcW w:w="707" w:type="dxa"/>
            <w:tcBorders>
              <w:top w:val="single" w:sz="6" w:space="0" w:color="000000"/>
              <w:left w:val="single" w:sz="6" w:space="0" w:color="000000"/>
              <w:bottom w:val="single" w:sz="6" w:space="0" w:color="000000"/>
              <w:right w:val="single" w:sz="6" w:space="0" w:color="000000"/>
            </w:tcBorders>
          </w:tcPr>
          <w:p w:rsidR="008568D9" w:rsidRPr="0077093D" w:rsidRDefault="008568D9" w:rsidP="008568D9">
            <w:pPr>
              <w:spacing w:before="40" w:after="40"/>
              <w:ind w:left="57" w:right="28"/>
              <w:rPr>
                <w:rFonts w:ascii="Arial" w:hAnsi="Arial" w:cs="Arial"/>
                <w:sz w:val="12"/>
                <w:szCs w:val="12"/>
              </w:rPr>
            </w:pPr>
            <w:r w:rsidRPr="0077093D">
              <w:rPr>
                <w:rFonts w:ascii="Arial" w:hAnsi="Arial" w:cs="Arial"/>
                <w:sz w:val="12"/>
                <w:szCs w:val="12"/>
              </w:rPr>
              <w:t>Всего</w:t>
            </w:r>
          </w:p>
          <w:p w:rsidR="008568D9" w:rsidRPr="0077093D" w:rsidRDefault="008568D9" w:rsidP="008568D9">
            <w:pPr>
              <w:spacing w:before="20" w:after="40"/>
              <w:ind w:left="57" w:right="28"/>
              <w:rPr>
                <w:rFonts w:ascii="Arial" w:hAnsi="Arial" w:cs="Arial"/>
                <w:i/>
                <w:sz w:val="12"/>
                <w:szCs w:val="12"/>
                <w:lang w:val="en-GB" w:eastAsia="ru-RU"/>
              </w:rPr>
            </w:pPr>
            <w:r w:rsidRPr="0077093D">
              <w:rPr>
                <w:rFonts w:ascii="Arial" w:hAnsi="Arial" w:cs="Arial"/>
                <w:i/>
                <w:sz w:val="12"/>
                <w:szCs w:val="12"/>
                <w:lang w:val="en-GB"/>
              </w:rPr>
              <w:t>Total</w:t>
            </w:r>
          </w:p>
        </w:tc>
        <w:tc>
          <w:tcPr>
            <w:tcW w:w="707" w:type="dxa"/>
            <w:tcBorders>
              <w:top w:val="single" w:sz="6" w:space="0" w:color="000000"/>
              <w:left w:val="single" w:sz="6" w:space="0" w:color="000000"/>
              <w:bottom w:val="single" w:sz="6" w:space="0" w:color="000000"/>
            </w:tcBorders>
          </w:tcPr>
          <w:p w:rsidR="008568D9" w:rsidRPr="0077093D" w:rsidRDefault="008568D9" w:rsidP="008568D9">
            <w:pPr>
              <w:spacing w:before="40" w:after="40"/>
              <w:ind w:left="57" w:right="28"/>
              <w:rPr>
                <w:rFonts w:ascii="Arial" w:hAnsi="Arial" w:cs="Arial"/>
                <w:sz w:val="12"/>
                <w:szCs w:val="12"/>
                <w:lang w:val="en-GB" w:eastAsia="ru-RU"/>
              </w:rPr>
            </w:pPr>
            <w:r w:rsidRPr="0077093D">
              <w:rPr>
                <w:rFonts w:ascii="Arial" w:hAnsi="Arial" w:cs="Arial"/>
                <w:sz w:val="12"/>
                <w:szCs w:val="12"/>
              </w:rPr>
              <w:t>Банко</w:t>
            </w:r>
            <w:r w:rsidRPr="0077093D">
              <w:rPr>
                <w:rFonts w:ascii="Arial" w:hAnsi="Arial" w:cs="Arial"/>
                <w:sz w:val="12"/>
                <w:szCs w:val="12"/>
              </w:rPr>
              <w:t>в</w:t>
            </w:r>
            <w:r w:rsidRPr="0077093D">
              <w:rPr>
                <w:rFonts w:ascii="Arial" w:hAnsi="Arial" w:cs="Arial"/>
                <w:sz w:val="12"/>
                <w:szCs w:val="12"/>
              </w:rPr>
              <w:t>ская</w:t>
            </w:r>
            <w:r w:rsidRPr="0077093D">
              <w:rPr>
                <w:rFonts w:ascii="Arial" w:hAnsi="Arial" w:cs="Arial"/>
                <w:sz w:val="12"/>
                <w:szCs w:val="12"/>
                <w:lang w:val="en-GB" w:eastAsia="ru-RU"/>
              </w:rPr>
              <w:t xml:space="preserve"> </w:t>
            </w:r>
            <w:r w:rsidRPr="0077093D">
              <w:rPr>
                <w:rFonts w:ascii="Arial" w:hAnsi="Arial" w:cs="Arial"/>
                <w:sz w:val="12"/>
                <w:szCs w:val="12"/>
                <w:lang w:eastAsia="ru-RU"/>
              </w:rPr>
              <w:t>с</w:t>
            </w:r>
            <w:r w:rsidRPr="0077093D">
              <w:rPr>
                <w:rFonts w:ascii="Arial" w:hAnsi="Arial" w:cs="Arial"/>
                <w:sz w:val="12"/>
                <w:szCs w:val="12"/>
                <w:lang w:eastAsia="ru-RU"/>
              </w:rPr>
              <w:t>и</w:t>
            </w:r>
            <w:r w:rsidRPr="0077093D">
              <w:rPr>
                <w:rFonts w:ascii="Arial" w:hAnsi="Arial" w:cs="Arial"/>
                <w:sz w:val="12"/>
                <w:szCs w:val="12"/>
                <w:lang w:eastAsia="ru-RU"/>
              </w:rPr>
              <w:t>стема</w:t>
            </w:r>
          </w:p>
          <w:p w:rsidR="008568D9" w:rsidRPr="0077093D" w:rsidRDefault="008568D9" w:rsidP="008568D9">
            <w:pPr>
              <w:spacing w:before="20" w:after="40"/>
              <w:ind w:left="57" w:right="28"/>
              <w:rPr>
                <w:rFonts w:ascii="Arial" w:hAnsi="Arial" w:cs="Arial"/>
                <w:i/>
                <w:sz w:val="12"/>
                <w:szCs w:val="12"/>
                <w:lang w:val="en-GB" w:eastAsia="ru-RU"/>
              </w:rPr>
            </w:pPr>
            <w:r w:rsidRPr="0077093D">
              <w:rPr>
                <w:rFonts w:ascii="Arial" w:hAnsi="Arial" w:cs="Arial"/>
                <w:i/>
                <w:sz w:val="12"/>
                <w:szCs w:val="12"/>
                <w:lang w:val="en-GB"/>
              </w:rPr>
              <w:t xml:space="preserve">Central bank and other depository </w:t>
            </w:r>
            <w:r w:rsidRPr="0077093D">
              <w:rPr>
                <w:rFonts w:ascii="Arial" w:hAnsi="Arial" w:cs="Arial"/>
                <w:i/>
                <w:spacing w:val="-4"/>
                <w:sz w:val="12"/>
                <w:szCs w:val="12"/>
                <w:lang w:val="en-GB"/>
              </w:rPr>
              <w:t>corpor</w:t>
            </w:r>
            <w:r w:rsidRPr="0077093D">
              <w:rPr>
                <w:rFonts w:ascii="Arial" w:hAnsi="Arial" w:cs="Arial"/>
                <w:i/>
                <w:spacing w:val="-4"/>
                <w:sz w:val="12"/>
                <w:szCs w:val="12"/>
                <w:lang w:val="en-GB"/>
              </w:rPr>
              <w:t>a</w:t>
            </w:r>
            <w:r w:rsidRPr="0077093D">
              <w:rPr>
                <w:rFonts w:ascii="Arial" w:hAnsi="Arial" w:cs="Arial"/>
                <w:i/>
                <w:spacing w:val="-4"/>
                <w:sz w:val="12"/>
                <w:szCs w:val="12"/>
                <w:lang w:val="en-GB"/>
              </w:rPr>
              <w:t>tions</w:t>
            </w:r>
          </w:p>
        </w:tc>
        <w:tc>
          <w:tcPr>
            <w:tcW w:w="707" w:type="dxa"/>
            <w:tcBorders>
              <w:top w:val="single" w:sz="6" w:space="0" w:color="000000"/>
              <w:left w:val="single" w:sz="6" w:space="0" w:color="000000"/>
              <w:bottom w:val="single" w:sz="6" w:space="0" w:color="000000"/>
              <w:right w:val="single" w:sz="6" w:space="0" w:color="000000"/>
            </w:tcBorders>
          </w:tcPr>
          <w:p w:rsidR="008568D9" w:rsidRPr="0077093D" w:rsidRDefault="008568D9" w:rsidP="008568D9">
            <w:pPr>
              <w:spacing w:before="40" w:after="40"/>
              <w:ind w:left="57" w:right="28"/>
              <w:rPr>
                <w:rFonts w:ascii="Arial" w:hAnsi="Arial" w:cs="Arial"/>
                <w:sz w:val="12"/>
                <w:szCs w:val="12"/>
              </w:rPr>
            </w:pPr>
            <w:r w:rsidRPr="0077093D">
              <w:rPr>
                <w:rFonts w:ascii="Arial" w:hAnsi="Arial" w:cs="Arial"/>
                <w:sz w:val="12"/>
                <w:szCs w:val="12"/>
              </w:rPr>
              <w:t>Инвест</w:t>
            </w:r>
            <w:r w:rsidRPr="0077093D">
              <w:rPr>
                <w:rFonts w:ascii="Arial" w:hAnsi="Arial" w:cs="Arial"/>
                <w:sz w:val="12"/>
                <w:szCs w:val="12"/>
              </w:rPr>
              <w:t>и</w:t>
            </w:r>
            <w:r w:rsidRPr="0077093D">
              <w:rPr>
                <w:rFonts w:ascii="Arial" w:hAnsi="Arial" w:cs="Arial"/>
                <w:sz w:val="12"/>
                <w:szCs w:val="12"/>
              </w:rPr>
              <w:t>ционные фонды</w:t>
            </w:r>
          </w:p>
          <w:p w:rsidR="008568D9" w:rsidRPr="0077093D" w:rsidRDefault="008568D9" w:rsidP="008568D9">
            <w:pPr>
              <w:spacing w:before="20" w:after="40"/>
              <w:ind w:left="57" w:right="28"/>
              <w:rPr>
                <w:rFonts w:ascii="Arial" w:hAnsi="Arial" w:cs="Arial"/>
                <w:i/>
                <w:sz w:val="12"/>
                <w:szCs w:val="12"/>
              </w:rPr>
            </w:pPr>
            <w:r w:rsidRPr="0077093D">
              <w:rPr>
                <w:rFonts w:ascii="Arial" w:hAnsi="Arial" w:cs="Arial"/>
                <w:i/>
                <w:sz w:val="12"/>
                <w:szCs w:val="12"/>
              </w:rPr>
              <w:t>Investment funds</w:t>
            </w:r>
          </w:p>
        </w:tc>
        <w:tc>
          <w:tcPr>
            <w:tcW w:w="707" w:type="dxa"/>
            <w:tcBorders>
              <w:top w:val="single" w:sz="6" w:space="0" w:color="000000"/>
              <w:left w:val="single" w:sz="6" w:space="0" w:color="000000"/>
              <w:bottom w:val="single" w:sz="6" w:space="0" w:color="000000"/>
              <w:right w:val="single" w:sz="6" w:space="0" w:color="000000"/>
            </w:tcBorders>
          </w:tcPr>
          <w:p w:rsidR="008568D9" w:rsidRPr="0077093D" w:rsidRDefault="008568D9" w:rsidP="008568D9">
            <w:pPr>
              <w:spacing w:before="40" w:after="40"/>
              <w:ind w:left="57" w:right="28"/>
              <w:rPr>
                <w:rFonts w:ascii="Arial" w:hAnsi="Arial" w:cs="Arial"/>
                <w:sz w:val="12"/>
                <w:szCs w:val="12"/>
              </w:rPr>
            </w:pPr>
            <w:r w:rsidRPr="0077093D">
              <w:rPr>
                <w:rFonts w:ascii="Arial" w:hAnsi="Arial" w:cs="Arial"/>
                <w:sz w:val="12"/>
                <w:szCs w:val="12"/>
              </w:rPr>
              <w:t>Другие финанс</w:t>
            </w:r>
            <w:r w:rsidRPr="0077093D">
              <w:rPr>
                <w:rFonts w:ascii="Arial" w:hAnsi="Arial" w:cs="Arial"/>
                <w:sz w:val="12"/>
                <w:szCs w:val="12"/>
              </w:rPr>
              <w:t>о</w:t>
            </w:r>
            <w:r w:rsidRPr="0077093D">
              <w:rPr>
                <w:rFonts w:ascii="Arial" w:hAnsi="Arial" w:cs="Arial"/>
                <w:sz w:val="12"/>
                <w:szCs w:val="12"/>
              </w:rPr>
              <w:t>вые орг</w:t>
            </w:r>
            <w:r w:rsidRPr="0077093D">
              <w:rPr>
                <w:rFonts w:ascii="Arial" w:hAnsi="Arial" w:cs="Arial"/>
                <w:sz w:val="12"/>
                <w:szCs w:val="12"/>
              </w:rPr>
              <w:t>а</w:t>
            </w:r>
            <w:r w:rsidRPr="0077093D">
              <w:rPr>
                <w:rFonts w:ascii="Arial" w:hAnsi="Arial" w:cs="Arial"/>
                <w:sz w:val="12"/>
                <w:szCs w:val="12"/>
              </w:rPr>
              <w:t>низации</w:t>
            </w:r>
          </w:p>
          <w:p w:rsidR="008568D9" w:rsidRPr="0077093D" w:rsidRDefault="008568D9" w:rsidP="008568D9">
            <w:pPr>
              <w:spacing w:before="20" w:after="40"/>
              <w:ind w:left="57" w:right="28"/>
              <w:rPr>
                <w:rFonts w:ascii="Arial" w:hAnsi="Arial" w:cs="Arial"/>
                <w:i/>
                <w:sz w:val="12"/>
                <w:szCs w:val="12"/>
              </w:rPr>
            </w:pPr>
            <w:r w:rsidRPr="0077093D">
              <w:rPr>
                <w:rFonts w:ascii="Arial" w:hAnsi="Arial" w:cs="Arial"/>
                <w:i/>
                <w:sz w:val="12"/>
                <w:szCs w:val="12"/>
              </w:rPr>
              <w:t>Other financial interme-diaries</w:t>
            </w:r>
          </w:p>
        </w:tc>
        <w:tc>
          <w:tcPr>
            <w:tcW w:w="707" w:type="dxa"/>
            <w:tcBorders>
              <w:top w:val="single" w:sz="6" w:space="0" w:color="000000"/>
              <w:left w:val="single" w:sz="6" w:space="0" w:color="000000"/>
              <w:bottom w:val="single" w:sz="6" w:space="0" w:color="000000"/>
              <w:right w:val="single" w:sz="6" w:space="0" w:color="000000"/>
            </w:tcBorders>
          </w:tcPr>
          <w:p w:rsidR="008568D9" w:rsidRPr="0077093D" w:rsidRDefault="008568D9" w:rsidP="008568D9">
            <w:pPr>
              <w:spacing w:before="40" w:after="40"/>
              <w:ind w:left="57" w:right="28"/>
              <w:rPr>
                <w:rFonts w:ascii="Arial" w:hAnsi="Arial" w:cs="Arial"/>
                <w:sz w:val="12"/>
                <w:szCs w:val="12"/>
              </w:rPr>
            </w:pPr>
            <w:r w:rsidRPr="0077093D">
              <w:rPr>
                <w:rFonts w:ascii="Arial" w:hAnsi="Arial" w:cs="Arial"/>
                <w:sz w:val="12"/>
                <w:szCs w:val="12"/>
              </w:rPr>
              <w:t>Страхо</w:t>
            </w:r>
            <w:proofErr w:type="gramStart"/>
            <w:r w:rsidRPr="0077093D">
              <w:rPr>
                <w:rFonts w:ascii="Arial" w:hAnsi="Arial" w:cs="Arial"/>
                <w:sz w:val="12"/>
                <w:szCs w:val="12"/>
              </w:rPr>
              <w:t>в-</w:t>
            </w:r>
            <w:proofErr w:type="gramEnd"/>
            <w:r w:rsidRPr="0077093D">
              <w:rPr>
                <w:rFonts w:ascii="Arial" w:hAnsi="Arial" w:cs="Arial"/>
                <w:sz w:val="12"/>
                <w:szCs w:val="12"/>
              </w:rPr>
              <w:br/>
              <w:t>щики</w:t>
            </w:r>
          </w:p>
          <w:p w:rsidR="008568D9" w:rsidRPr="0077093D" w:rsidRDefault="008568D9" w:rsidP="008568D9">
            <w:pPr>
              <w:spacing w:before="20" w:after="40"/>
              <w:ind w:left="57" w:right="28"/>
              <w:rPr>
                <w:rFonts w:ascii="Arial" w:hAnsi="Arial" w:cs="Arial"/>
                <w:i/>
                <w:sz w:val="12"/>
                <w:szCs w:val="12"/>
              </w:rPr>
            </w:pPr>
            <w:r w:rsidRPr="0077093D">
              <w:rPr>
                <w:rFonts w:ascii="Arial" w:hAnsi="Arial" w:cs="Arial"/>
                <w:i/>
                <w:sz w:val="12"/>
                <w:szCs w:val="12"/>
              </w:rPr>
              <w:t xml:space="preserve">Insurance </w:t>
            </w:r>
            <w:r w:rsidRPr="0077093D">
              <w:rPr>
                <w:rFonts w:ascii="Arial" w:hAnsi="Arial" w:cs="Arial"/>
                <w:i/>
                <w:spacing w:val="-6"/>
                <w:sz w:val="12"/>
                <w:szCs w:val="12"/>
              </w:rPr>
              <w:t>corporations</w:t>
            </w:r>
          </w:p>
        </w:tc>
        <w:tc>
          <w:tcPr>
            <w:tcW w:w="707" w:type="dxa"/>
            <w:tcBorders>
              <w:top w:val="single" w:sz="6" w:space="0" w:color="000000"/>
              <w:left w:val="single" w:sz="6" w:space="0" w:color="000000"/>
              <w:bottom w:val="single" w:sz="6" w:space="0" w:color="000000"/>
              <w:right w:val="single" w:sz="6" w:space="0" w:color="000000"/>
            </w:tcBorders>
          </w:tcPr>
          <w:p w:rsidR="008568D9" w:rsidRPr="0077093D" w:rsidRDefault="008568D9" w:rsidP="008568D9">
            <w:pPr>
              <w:spacing w:before="40" w:after="40"/>
              <w:ind w:left="57" w:right="28"/>
              <w:rPr>
                <w:rFonts w:ascii="Arial" w:hAnsi="Arial" w:cs="Arial"/>
                <w:sz w:val="12"/>
                <w:szCs w:val="12"/>
              </w:rPr>
            </w:pPr>
            <w:r w:rsidRPr="0077093D">
              <w:rPr>
                <w:rFonts w:ascii="Arial" w:hAnsi="Arial" w:cs="Arial"/>
                <w:sz w:val="12"/>
                <w:szCs w:val="12"/>
              </w:rPr>
              <w:t>Негос</w:t>
            </w:r>
            <w:r w:rsidRPr="0077093D">
              <w:rPr>
                <w:rFonts w:ascii="Arial" w:hAnsi="Arial" w:cs="Arial"/>
                <w:sz w:val="12"/>
                <w:szCs w:val="12"/>
              </w:rPr>
              <w:t>у</w:t>
            </w:r>
            <w:r w:rsidRPr="0077093D">
              <w:rPr>
                <w:rFonts w:ascii="Arial" w:hAnsi="Arial" w:cs="Arial"/>
                <w:sz w:val="12"/>
                <w:szCs w:val="12"/>
              </w:rPr>
              <w:t>дарстве</w:t>
            </w:r>
            <w:r w:rsidRPr="0077093D">
              <w:rPr>
                <w:rFonts w:ascii="Arial" w:hAnsi="Arial" w:cs="Arial"/>
                <w:sz w:val="12"/>
                <w:szCs w:val="12"/>
              </w:rPr>
              <w:t>н</w:t>
            </w:r>
            <w:r w:rsidRPr="0077093D">
              <w:rPr>
                <w:rFonts w:ascii="Arial" w:hAnsi="Arial" w:cs="Arial"/>
                <w:sz w:val="12"/>
                <w:szCs w:val="12"/>
              </w:rPr>
              <w:t>ные пе</w:t>
            </w:r>
            <w:r w:rsidRPr="0077093D">
              <w:rPr>
                <w:rFonts w:ascii="Arial" w:hAnsi="Arial" w:cs="Arial"/>
                <w:sz w:val="12"/>
                <w:szCs w:val="12"/>
              </w:rPr>
              <w:t>н</w:t>
            </w:r>
            <w:r w:rsidRPr="0077093D">
              <w:rPr>
                <w:rFonts w:ascii="Arial" w:hAnsi="Arial" w:cs="Arial"/>
                <w:sz w:val="12"/>
                <w:szCs w:val="12"/>
              </w:rPr>
              <w:t>сионные фонды</w:t>
            </w:r>
          </w:p>
          <w:p w:rsidR="008568D9" w:rsidRPr="0077093D" w:rsidRDefault="008568D9" w:rsidP="008568D9">
            <w:pPr>
              <w:spacing w:before="20" w:after="40"/>
              <w:ind w:left="57" w:right="28"/>
              <w:rPr>
                <w:rFonts w:ascii="Arial" w:hAnsi="Arial" w:cs="Arial"/>
                <w:i/>
                <w:spacing w:val="-2"/>
                <w:sz w:val="12"/>
                <w:szCs w:val="12"/>
              </w:rPr>
            </w:pPr>
            <w:r w:rsidRPr="0077093D">
              <w:rPr>
                <w:rFonts w:ascii="Arial" w:hAnsi="Arial" w:cs="Arial"/>
                <w:i/>
                <w:spacing w:val="-2"/>
                <w:sz w:val="12"/>
                <w:szCs w:val="12"/>
              </w:rPr>
              <w:t>Pension funds</w:t>
            </w:r>
          </w:p>
        </w:tc>
        <w:tc>
          <w:tcPr>
            <w:tcW w:w="702" w:type="dxa"/>
            <w:vMerge/>
            <w:tcBorders>
              <w:left w:val="single" w:sz="6" w:space="0" w:color="000000"/>
              <w:bottom w:val="single" w:sz="6" w:space="0" w:color="000000"/>
              <w:right w:val="single" w:sz="6" w:space="0" w:color="000000"/>
            </w:tcBorders>
          </w:tcPr>
          <w:p w:rsidR="008568D9" w:rsidRPr="0077093D" w:rsidRDefault="008568D9" w:rsidP="008568D9">
            <w:pPr>
              <w:spacing w:before="60" w:after="60"/>
              <w:jc w:val="center"/>
              <w:rPr>
                <w:rFonts w:ascii="Arial" w:hAnsi="Arial" w:cs="Arial"/>
                <w:sz w:val="14"/>
                <w:szCs w:val="14"/>
              </w:rPr>
            </w:pPr>
          </w:p>
        </w:tc>
        <w:tc>
          <w:tcPr>
            <w:tcW w:w="712" w:type="dxa"/>
            <w:vMerge/>
            <w:tcBorders>
              <w:left w:val="single" w:sz="6" w:space="0" w:color="000000"/>
              <w:bottom w:val="single" w:sz="6" w:space="0" w:color="000000"/>
              <w:right w:val="single" w:sz="6" w:space="0" w:color="000000"/>
            </w:tcBorders>
          </w:tcPr>
          <w:p w:rsidR="008568D9" w:rsidRPr="0077093D" w:rsidRDefault="008568D9" w:rsidP="008568D9">
            <w:pPr>
              <w:spacing w:before="60" w:after="60"/>
              <w:jc w:val="center"/>
              <w:rPr>
                <w:rFonts w:ascii="Arial" w:hAnsi="Arial" w:cs="Arial"/>
                <w:sz w:val="14"/>
                <w:szCs w:val="14"/>
              </w:rPr>
            </w:pPr>
          </w:p>
        </w:tc>
        <w:tc>
          <w:tcPr>
            <w:tcW w:w="707" w:type="dxa"/>
            <w:vMerge/>
            <w:tcBorders>
              <w:left w:val="single" w:sz="6" w:space="0" w:color="000000"/>
              <w:bottom w:val="single" w:sz="6" w:space="0" w:color="000000"/>
              <w:right w:val="single" w:sz="6" w:space="0" w:color="000000"/>
            </w:tcBorders>
          </w:tcPr>
          <w:p w:rsidR="008568D9" w:rsidRPr="0077093D" w:rsidRDefault="008568D9" w:rsidP="008568D9">
            <w:pPr>
              <w:spacing w:before="60" w:after="60"/>
              <w:jc w:val="center"/>
              <w:rPr>
                <w:rFonts w:ascii="Arial" w:hAnsi="Arial" w:cs="Arial"/>
                <w:sz w:val="14"/>
                <w:szCs w:val="14"/>
              </w:rPr>
            </w:pPr>
          </w:p>
        </w:tc>
        <w:tc>
          <w:tcPr>
            <w:tcW w:w="707" w:type="dxa"/>
            <w:vMerge/>
            <w:tcBorders>
              <w:left w:val="single" w:sz="6" w:space="0" w:color="000000"/>
              <w:bottom w:val="single" w:sz="6" w:space="0" w:color="000000"/>
              <w:right w:val="single" w:sz="6" w:space="0" w:color="000000"/>
            </w:tcBorders>
          </w:tcPr>
          <w:p w:rsidR="008568D9" w:rsidRPr="0077093D" w:rsidRDefault="008568D9" w:rsidP="008568D9">
            <w:pPr>
              <w:spacing w:before="60" w:after="60"/>
              <w:jc w:val="center"/>
              <w:rPr>
                <w:rFonts w:ascii="Arial" w:hAnsi="Arial" w:cs="Arial"/>
                <w:sz w:val="14"/>
                <w:szCs w:val="14"/>
              </w:rPr>
            </w:pPr>
          </w:p>
        </w:tc>
        <w:tc>
          <w:tcPr>
            <w:tcW w:w="708" w:type="dxa"/>
            <w:vMerge/>
            <w:tcBorders>
              <w:left w:val="single" w:sz="6" w:space="0" w:color="000000"/>
              <w:bottom w:val="single" w:sz="6" w:space="0" w:color="000000"/>
            </w:tcBorders>
            <w:shd w:val="clear" w:color="auto" w:fill="auto"/>
          </w:tcPr>
          <w:p w:rsidR="008568D9" w:rsidRPr="0077093D" w:rsidRDefault="008568D9" w:rsidP="008568D9">
            <w:pPr>
              <w:spacing w:before="60" w:after="60"/>
              <w:jc w:val="center"/>
              <w:rPr>
                <w:rFonts w:ascii="Arial" w:hAnsi="Arial" w:cs="Arial"/>
                <w:sz w:val="14"/>
                <w:szCs w:val="14"/>
              </w:rPr>
            </w:pPr>
          </w:p>
        </w:tc>
      </w:tr>
      <w:tr w:rsidR="0077093D" w:rsidRPr="0077093D" w:rsidTr="008568D9">
        <w:trPr>
          <w:cantSplit/>
          <w:jc w:val="center"/>
        </w:trPr>
        <w:tc>
          <w:tcPr>
            <w:tcW w:w="2143" w:type="dxa"/>
            <w:tcBorders>
              <w:top w:val="single" w:sz="6" w:space="0" w:color="000000"/>
              <w:bottom w:val="single" w:sz="6" w:space="0" w:color="auto"/>
            </w:tcBorders>
            <w:shd w:val="clear" w:color="auto" w:fill="auto"/>
            <w:vAlign w:val="bottom"/>
          </w:tcPr>
          <w:p w:rsidR="008568D9" w:rsidRPr="0077093D" w:rsidRDefault="008568D9" w:rsidP="00240ADE">
            <w:pPr>
              <w:spacing w:before="60" w:line="140" w:lineRule="exact"/>
              <w:ind w:left="113"/>
              <w:rPr>
                <w:rFonts w:ascii="Arial" w:hAnsi="Arial" w:cs="Arial"/>
                <w:b/>
                <w:bCs/>
                <w:sz w:val="14"/>
                <w:szCs w:val="14"/>
                <w:lang w:eastAsia="ru-RU"/>
              </w:rPr>
            </w:pPr>
            <w:r w:rsidRPr="0077093D">
              <w:rPr>
                <w:rFonts w:ascii="Arial" w:hAnsi="Arial" w:cs="Arial"/>
                <w:b/>
                <w:bCs/>
                <w:sz w:val="14"/>
                <w:szCs w:val="14"/>
                <w:lang w:eastAsia="ru-RU"/>
              </w:rPr>
              <w:t>Финансовые активы</w:t>
            </w:r>
          </w:p>
          <w:p w:rsidR="008568D9" w:rsidRPr="0077093D" w:rsidRDefault="008568D9" w:rsidP="00240ADE">
            <w:pPr>
              <w:spacing w:before="60" w:line="140" w:lineRule="exact"/>
              <w:ind w:left="113"/>
              <w:rPr>
                <w:rFonts w:ascii="Arial" w:hAnsi="Arial" w:cs="Arial"/>
                <w:b/>
                <w:bCs/>
                <w:i/>
                <w:sz w:val="14"/>
                <w:szCs w:val="14"/>
                <w:lang w:val="en-GB" w:eastAsia="ru-RU"/>
              </w:rPr>
            </w:pPr>
            <w:r w:rsidRPr="0077093D">
              <w:rPr>
                <w:rFonts w:ascii="Arial" w:hAnsi="Arial" w:cs="Arial"/>
                <w:b/>
                <w:bCs/>
                <w:i/>
                <w:sz w:val="14"/>
                <w:szCs w:val="14"/>
                <w:lang w:val="en-GB" w:eastAsia="ru-RU"/>
              </w:rPr>
              <w:t>Financial assets</w:t>
            </w:r>
          </w:p>
        </w:tc>
        <w:tc>
          <w:tcPr>
            <w:tcW w:w="707" w:type="dxa"/>
            <w:tcBorders>
              <w:top w:val="single" w:sz="6" w:space="0" w:color="000000"/>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12 506 469</w:t>
            </w:r>
          </w:p>
        </w:tc>
        <w:tc>
          <w:tcPr>
            <w:tcW w:w="707" w:type="dxa"/>
            <w:tcBorders>
              <w:top w:val="single" w:sz="6" w:space="0" w:color="000000"/>
              <w:left w:val="single" w:sz="6" w:space="0" w:color="000000"/>
              <w:bottom w:val="single" w:sz="6" w:space="0" w:color="auto"/>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6 775 822</w:t>
            </w:r>
          </w:p>
        </w:tc>
        <w:tc>
          <w:tcPr>
            <w:tcW w:w="707" w:type="dxa"/>
            <w:tcBorders>
              <w:top w:val="single" w:sz="6" w:space="0" w:color="000000"/>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547 520</w:t>
            </w:r>
          </w:p>
        </w:tc>
        <w:tc>
          <w:tcPr>
            <w:tcW w:w="707" w:type="dxa"/>
            <w:tcBorders>
              <w:top w:val="single" w:sz="6" w:space="0" w:color="000000"/>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4 424 196</w:t>
            </w:r>
          </w:p>
        </w:tc>
        <w:tc>
          <w:tcPr>
            <w:tcW w:w="707" w:type="dxa"/>
            <w:tcBorders>
              <w:top w:val="single" w:sz="6" w:space="0" w:color="000000"/>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511 932</w:t>
            </w:r>
          </w:p>
        </w:tc>
        <w:tc>
          <w:tcPr>
            <w:tcW w:w="707" w:type="dxa"/>
            <w:tcBorders>
              <w:top w:val="single" w:sz="6" w:space="0" w:color="000000"/>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246 999</w:t>
            </w:r>
          </w:p>
        </w:tc>
        <w:tc>
          <w:tcPr>
            <w:tcW w:w="702" w:type="dxa"/>
            <w:tcBorders>
              <w:top w:val="single" w:sz="6" w:space="0" w:color="000000"/>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3 339 799</w:t>
            </w:r>
          </w:p>
        </w:tc>
        <w:tc>
          <w:tcPr>
            <w:tcW w:w="712" w:type="dxa"/>
            <w:tcBorders>
              <w:top w:val="single" w:sz="6" w:space="0" w:color="000000"/>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14 461 560</w:t>
            </w:r>
          </w:p>
        </w:tc>
        <w:tc>
          <w:tcPr>
            <w:tcW w:w="707" w:type="dxa"/>
            <w:tcBorders>
              <w:top w:val="single" w:sz="6" w:space="0" w:color="000000"/>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9 137 583</w:t>
            </w:r>
          </w:p>
        </w:tc>
        <w:tc>
          <w:tcPr>
            <w:tcW w:w="707" w:type="dxa"/>
            <w:tcBorders>
              <w:top w:val="single" w:sz="6" w:space="0" w:color="000000"/>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39 445 412</w:t>
            </w:r>
          </w:p>
        </w:tc>
        <w:tc>
          <w:tcPr>
            <w:tcW w:w="708" w:type="dxa"/>
            <w:tcBorders>
              <w:top w:val="single" w:sz="6" w:space="0" w:color="000000"/>
              <w:left w:val="single" w:sz="6" w:space="0" w:color="000000"/>
              <w:bottom w:val="single" w:sz="6" w:space="0" w:color="auto"/>
            </w:tcBorders>
            <w:shd w:val="clear" w:color="auto" w:fill="auto"/>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-3 014 431</w:t>
            </w:r>
          </w:p>
        </w:tc>
      </w:tr>
      <w:tr w:rsidR="0077093D" w:rsidRPr="0077093D" w:rsidTr="008568D9">
        <w:trPr>
          <w:cantSplit/>
          <w:jc w:val="center"/>
        </w:trPr>
        <w:tc>
          <w:tcPr>
            <w:tcW w:w="2143" w:type="dxa"/>
            <w:tcBorders>
              <w:top w:val="single" w:sz="6" w:space="0" w:color="auto"/>
            </w:tcBorders>
            <w:shd w:val="clear" w:color="auto" w:fill="auto"/>
            <w:vAlign w:val="bottom"/>
          </w:tcPr>
          <w:p w:rsidR="008568D9" w:rsidRPr="0077093D" w:rsidRDefault="008568D9" w:rsidP="00240ADE">
            <w:pPr>
              <w:spacing w:before="60" w:line="140" w:lineRule="exact"/>
              <w:ind w:left="113"/>
              <w:rPr>
                <w:rFonts w:ascii="Arial" w:hAnsi="Arial" w:cs="Arial"/>
                <w:sz w:val="14"/>
                <w:szCs w:val="14"/>
                <w:lang w:eastAsia="ru-RU"/>
              </w:rPr>
            </w:pPr>
            <w:r w:rsidRPr="0077093D">
              <w:rPr>
                <w:rFonts w:ascii="Arial" w:hAnsi="Arial" w:cs="Arial"/>
                <w:sz w:val="14"/>
                <w:szCs w:val="14"/>
                <w:lang w:eastAsia="ru-RU"/>
              </w:rPr>
              <w:t>Монетарное золото и спец</w:t>
            </w:r>
            <w:r w:rsidRPr="0077093D">
              <w:rPr>
                <w:rFonts w:ascii="Arial" w:hAnsi="Arial" w:cs="Arial"/>
                <w:sz w:val="14"/>
                <w:szCs w:val="14"/>
                <w:lang w:eastAsia="ru-RU"/>
              </w:rPr>
              <w:t>и</w:t>
            </w:r>
            <w:r w:rsidRPr="0077093D">
              <w:rPr>
                <w:rFonts w:ascii="Arial" w:hAnsi="Arial" w:cs="Arial"/>
                <w:sz w:val="14"/>
                <w:szCs w:val="14"/>
                <w:lang w:eastAsia="ru-RU"/>
              </w:rPr>
              <w:t>альные права заимствования</w:t>
            </w:r>
          </w:p>
          <w:p w:rsidR="008568D9" w:rsidRPr="0077093D" w:rsidRDefault="008568D9" w:rsidP="00240ADE">
            <w:pPr>
              <w:spacing w:before="60" w:line="140" w:lineRule="exact"/>
              <w:ind w:left="113"/>
              <w:rPr>
                <w:rFonts w:ascii="Arial" w:hAnsi="Arial" w:cs="Arial"/>
                <w:i/>
                <w:sz w:val="14"/>
                <w:szCs w:val="14"/>
                <w:lang w:eastAsia="ru-RU"/>
              </w:rPr>
            </w:pPr>
            <w:r w:rsidRPr="0077093D">
              <w:rPr>
                <w:rFonts w:ascii="Arial" w:hAnsi="Arial" w:cs="Arial"/>
                <w:i/>
                <w:sz w:val="14"/>
                <w:szCs w:val="14"/>
                <w:lang w:eastAsia="ru-RU"/>
              </w:rPr>
              <w:t>Monetary gold and SDRs</w:t>
            </w:r>
          </w:p>
        </w:tc>
        <w:tc>
          <w:tcPr>
            <w:tcW w:w="707"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35</w:t>
            </w:r>
          </w:p>
        </w:tc>
        <w:tc>
          <w:tcPr>
            <w:tcW w:w="707" w:type="dxa"/>
            <w:tcBorders>
              <w:top w:val="single" w:sz="6" w:space="0" w:color="auto"/>
              <w:lef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35</w:t>
            </w:r>
          </w:p>
        </w:tc>
        <w:tc>
          <w:tcPr>
            <w:tcW w:w="707"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2"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12"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35</w:t>
            </w:r>
          </w:p>
        </w:tc>
        <w:tc>
          <w:tcPr>
            <w:tcW w:w="708" w:type="dxa"/>
            <w:tcBorders>
              <w:top w:val="single" w:sz="6" w:space="0" w:color="auto"/>
              <w:left w:val="single" w:sz="6" w:space="0" w:color="000000"/>
            </w:tcBorders>
            <w:shd w:val="clear" w:color="auto" w:fill="auto"/>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-605</w:t>
            </w:r>
          </w:p>
        </w:tc>
      </w:tr>
      <w:tr w:rsidR="0077093D" w:rsidRPr="0077093D" w:rsidTr="008568D9">
        <w:trPr>
          <w:cantSplit/>
          <w:jc w:val="center"/>
        </w:trPr>
        <w:tc>
          <w:tcPr>
            <w:tcW w:w="2143" w:type="dxa"/>
            <w:shd w:val="clear" w:color="auto" w:fill="auto"/>
            <w:vAlign w:val="bottom"/>
          </w:tcPr>
          <w:p w:rsidR="008568D9" w:rsidRPr="0077093D" w:rsidRDefault="008568D9" w:rsidP="00240ADE">
            <w:pPr>
              <w:spacing w:before="60" w:line="140" w:lineRule="exact"/>
              <w:ind w:left="113"/>
              <w:rPr>
                <w:rFonts w:ascii="Arial" w:hAnsi="Arial" w:cs="Arial"/>
                <w:sz w:val="14"/>
                <w:szCs w:val="14"/>
                <w:lang w:eastAsia="ru-RU"/>
              </w:rPr>
            </w:pPr>
            <w:r w:rsidRPr="0077093D">
              <w:rPr>
                <w:rFonts w:ascii="Arial" w:hAnsi="Arial" w:cs="Arial"/>
                <w:sz w:val="14"/>
                <w:szCs w:val="14"/>
                <w:lang w:eastAsia="ru-RU"/>
              </w:rPr>
              <w:t>Наличная валюта и депозиты</w:t>
            </w:r>
          </w:p>
          <w:p w:rsidR="008568D9" w:rsidRPr="0077093D" w:rsidRDefault="008568D9" w:rsidP="00240ADE">
            <w:pPr>
              <w:spacing w:before="60" w:line="140" w:lineRule="exact"/>
              <w:ind w:left="113"/>
              <w:rPr>
                <w:rFonts w:ascii="Arial" w:hAnsi="Arial" w:cs="Arial"/>
                <w:i/>
                <w:sz w:val="14"/>
                <w:szCs w:val="14"/>
                <w:lang w:eastAsia="ru-RU"/>
              </w:rPr>
            </w:pPr>
            <w:r w:rsidRPr="0077093D">
              <w:rPr>
                <w:rFonts w:ascii="Arial" w:hAnsi="Arial" w:cs="Arial"/>
                <w:i/>
                <w:sz w:val="14"/>
                <w:szCs w:val="14"/>
                <w:lang w:eastAsia="ru-RU"/>
              </w:rPr>
              <w:t>Currency and deposits</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-1 931 355</w:t>
            </w:r>
          </w:p>
        </w:tc>
        <w:tc>
          <w:tcPr>
            <w:tcW w:w="707" w:type="dxa"/>
            <w:tcBorders>
              <w:lef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-2 387 168</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-15 183</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574 308</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-50 495</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-52 817</w:t>
            </w:r>
          </w:p>
        </w:tc>
        <w:tc>
          <w:tcPr>
            <w:tcW w:w="70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-2 479 747</w:t>
            </w:r>
          </w:p>
        </w:tc>
        <w:tc>
          <w:tcPr>
            <w:tcW w:w="71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2 880 765</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5 359 067</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3 828 730</w:t>
            </w:r>
          </w:p>
        </w:tc>
        <w:tc>
          <w:tcPr>
            <w:tcW w:w="708" w:type="dxa"/>
            <w:tcBorders>
              <w:left w:val="single" w:sz="6" w:space="0" w:color="000000"/>
            </w:tcBorders>
            <w:shd w:val="clear" w:color="auto" w:fill="auto"/>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-126 874</w:t>
            </w:r>
          </w:p>
        </w:tc>
      </w:tr>
      <w:tr w:rsidR="0077093D" w:rsidRPr="0077093D" w:rsidTr="008568D9">
        <w:trPr>
          <w:cantSplit/>
          <w:jc w:val="center"/>
        </w:trPr>
        <w:tc>
          <w:tcPr>
            <w:tcW w:w="2143" w:type="dxa"/>
            <w:shd w:val="clear" w:color="auto" w:fill="auto"/>
            <w:vAlign w:val="bottom"/>
          </w:tcPr>
          <w:p w:rsidR="008568D9" w:rsidRPr="0077093D" w:rsidRDefault="008568D9" w:rsidP="00240ADE">
            <w:pPr>
              <w:spacing w:before="60" w:line="140" w:lineRule="exact"/>
              <w:ind w:left="113"/>
              <w:rPr>
                <w:rFonts w:ascii="Arial" w:hAnsi="Arial" w:cs="Arial"/>
                <w:sz w:val="14"/>
                <w:szCs w:val="14"/>
                <w:lang w:eastAsia="ru-RU"/>
              </w:rPr>
            </w:pPr>
            <w:r w:rsidRPr="0077093D">
              <w:rPr>
                <w:rFonts w:ascii="Arial" w:hAnsi="Arial" w:cs="Arial"/>
                <w:sz w:val="14"/>
                <w:szCs w:val="14"/>
                <w:lang w:eastAsia="ru-RU"/>
              </w:rPr>
              <w:t>Долговые ценные бумаги</w:t>
            </w:r>
          </w:p>
          <w:p w:rsidR="008568D9" w:rsidRPr="0077093D" w:rsidRDefault="008568D9" w:rsidP="00240ADE">
            <w:pPr>
              <w:spacing w:before="60" w:line="140" w:lineRule="exact"/>
              <w:ind w:left="113"/>
              <w:rPr>
                <w:rFonts w:ascii="Arial" w:hAnsi="Arial" w:cs="Arial"/>
                <w:i/>
                <w:sz w:val="14"/>
                <w:szCs w:val="14"/>
                <w:lang w:eastAsia="ru-RU"/>
              </w:rPr>
            </w:pPr>
            <w:r w:rsidRPr="0077093D">
              <w:rPr>
                <w:rFonts w:ascii="Arial" w:hAnsi="Arial" w:cs="Arial"/>
                <w:i/>
                <w:sz w:val="14"/>
                <w:szCs w:val="14"/>
                <w:lang w:eastAsia="ru-RU"/>
              </w:rPr>
              <w:t>Debt securities</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6 808 301</w:t>
            </w:r>
          </w:p>
        </w:tc>
        <w:tc>
          <w:tcPr>
            <w:tcW w:w="707" w:type="dxa"/>
            <w:tcBorders>
              <w:lef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5 280 971</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162 337</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636 635</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369 146</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359 213</w:t>
            </w:r>
          </w:p>
        </w:tc>
        <w:tc>
          <w:tcPr>
            <w:tcW w:w="70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170 353</w:t>
            </w:r>
          </w:p>
        </w:tc>
        <w:tc>
          <w:tcPr>
            <w:tcW w:w="71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-65 027</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551 365</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7 464 992</w:t>
            </w:r>
          </w:p>
        </w:tc>
        <w:tc>
          <w:tcPr>
            <w:tcW w:w="708" w:type="dxa"/>
            <w:tcBorders>
              <w:left w:val="single" w:sz="6" w:space="0" w:color="000000"/>
            </w:tcBorders>
            <w:shd w:val="clear" w:color="auto" w:fill="auto"/>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250 992</w:t>
            </w:r>
          </w:p>
        </w:tc>
      </w:tr>
      <w:tr w:rsidR="0077093D" w:rsidRPr="0077093D" w:rsidTr="008568D9">
        <w:trPr>
          <w:cantSplit/>
          <w:jc w:val="center"/>
        </w:trPr>
        <w:tc>
          <w:tcPr>
            <w:tcW w:w="2143" w:type="dxa"/>
            <w:shd w:val="clear" w:color="auto" w:fill="auto"/>
            <w:vAlign w:val="bottom"/>
          </w:tcPr>
          <w:p w:rsidR="008568D9" w:rsidRPr="0077093D" w:rsidRDefault="008568D9" w:rsidP="00240ADE">
            <w:pPr>
              <w:spacing w:before="60" w:line="140" w:lineRule="exact"/>
              <w:ind w:left="113"/>
              <w:rPr>
                <w:rFonts w:ascii="Arial" w:hAnsi="Arial" w:cs="Arial"/>
                <w:sz w:val="14"/>
                <w:szCs w:val="14"/>
                <w:lang w:val="en-GB" w:eastAsia="ru-RU"/>
              </w:rPr>
            </w:pPr>
            <w:r w:rsidRPr="0077093D">
              <w:rPr>
                <w:rFonts w:ascii="Arial" w:hAnsi="Arial" w:cs="Arial"/>
                <w:sz w:val="14"/>
                <w:szCs w:val="14"/>
                <w:lang w:eastAsia="ru-RU"/>
              </w:rPr>
              <w:t>Кредиты</w:t>
            </w:r>
            <w:r w:rsidRPr="0077093D">
              <w:rPr>
                <w:rFonts w:ascii="Arial" w:hAnsi="Arial" w:cs="Arial"/>
                <w:sz w:val="14"/>
                <w:szCs w:val="14"/>
                <w:lang w:val="en-GB" w:eastAsia="ru-RU"/>
              </w:rPr>
              <w:t xml:space="preserve"> </w:t>
            </w:r>
            <w:r w:rsidRPr="0077093D">
              <w:rPr>
                <w:rFonts w:ascii="Arial" w:hAnsi="Arial" w:cs="Arial"/>
                <w:sz w:val="14"/>
                <w:szCs w:val="14"/>
                <w:lang w:eastAsia="ru-RU"/>
              </w:rPr>
              <w:t>и</w:t>
            </w:r>
            <w:r w:rsidRPr="0077093D">
              <w:rPr>
                <w:rFonts w:ascii="Arial" w:hAnsi="Arial" w:cs="Arial"/>
                <w:sz w:val="14"/>
                <w:szCs w:val="14"/>
                <w:lang w:val="en-GB" w:eastAsia="ru-RU"/>
              </w:rPr>
              <w:t xml:space="preserve"> </w:t>
            </w:r>
            <w:r w:rsidRPr="0077093D">
              <w:rPr>
                <w:rFonts w:ascii="Arial" w:hAnsi="Arial" w:cs="Arial"/>
                <w:sz w:val="14"/>
                <w:szCs w:val="14"/>
                <w:lang w:eastAsia="ru-RU"/>
              </w:rPr>
              <w:t>займы</w:t>
            </w:r>
          </w:p>
          <w:p w:rsidR="008568D9" w:rsidRPr="0077093D" w:rsidRDefault="008568D9" w:rsidP="00240ADE">
            <w:pPr>
              <w:spacing w:before="60" w:line="140" w:lineRule="exact"/>
              <w:ind w:left="113"/>
              <w:rPr>
                <w:rFonts w:ascii="Arial" w:hAnsi="Arial" w:cs="Arial"/>
                <w:i/>
                <w:sz w:val="14"/>
                <w:szCs w:val="14"/>
                <w:lang w:val="en-GB" w:eastAsia="ru-RU"/>
              </w:rPr>
            </w:pPr>
            <w:r w:rsidRPr="0077093D">
              <w:rPr>
                <w:rFonts w:ascii="Arial" w:hAnsi="Arial" w:cs="Arial"/>
                <w:i/>
                <w:sz w:val="14"/>
                <w:szCs w:val="14"/>
                <w:lang w:val="en-GB" w:eastAsia="ru-RU"/>
              </w:rPr>
              <w:t>Credits and loans</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8 483 222</w:t>
            </w:r>
          </w:p>
        </w:tc>
        <w:tc>
          <w:tcPr>
            <w:tcW w:w="707" w:type="dxa"/>
            <w:tcBorders>
              <w:lef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7 076 379</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78 841</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1 331 411</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-3 357</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-52</w:t>
            </w:r>
          </w:p>
        </w:tc>
        <w:tc>
          <w:tcPr>
            <w:tcW w:w="70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793 523</w:t>
            </w:r>
          </w:p>
        </w:tc>
        <w:tc>
          <w:tcPr>
            <w:tcW w:w="71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4 342 685</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82 632</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13 702 062</w:t>
            </w:r>
          </w:p>
        </w:tc>
        <w:tc>
          <w:tcPr>
            <w:tcW w:w="708" w:type="dxa"/>
            <w:tcBorders>
              <w:left w:val="single" w:sz="6" w:space="0" w:color="000000"/>
            </w:tcBorders>
            <w:shd w:val="clear" w:color="auto" w:fill="auto"/>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-864 998</w:t>
            </w:r>
          </w:p>
        </w:tc>
      </w:tr>
      <w:tr w:rsidR="0077093D" w:rsidRPr="0077093D" w:rsidTr="008568D9">
        <w:trPr>
          <w:cantSplit/>
          <w:jc w:val="center"/>
        </w:trPr>
        <w:tc>
          <w:tcPr>
            <w:tcW w:w="2143" w:type="dxa"/>
            <w:shd w:val="clear" w:color="auto" w:fill="auto"/>
            <w:vAlign w:val="bottom"/>
          </w:tcPr>
          <w:p w:rsidR="008568D9" w:rsidRPr="0077093D" w:rsidRDefault="008568D9" w:rsidP="00240ADE">
            <w:pPr>
              <w:spacing w:before="60" w:line="140" w:lineRule="exact"/>
              <w:ind w:left="113"/>
              <w:rPr>
                <w:rFonts w:ascii="Arial" w:hAnsi="Arial" w:cs="Arial"/>
                <w:sz w:val="14"/>
                <w:szCs w:val="14"/>
                <w:lang w:eastAsia="ru-RU"/>
              </w:rPr>
            </w:pPr>
            <w:r w:rsidRPr="0077093D">
              <w:rPr>
                <w:rFonts w:ascii="Arial" w:hAnsi="Arial" w:cs="Arial"/>
                <w:sz w:val="14"/>
                <w:szCs w:val="14"/>
                <w:lang w:eastAsia="ru-RU"/>
              </w:rPr>
              <w:t xml:space="preserve">Акции и прочие формы </w:t>
            </w:r>
            <w:r w:rsidRPr="0077093D">
              <w:rPr>
                <w:rFonts w:ascii="Arial" w:hAnsi="Arial" w:cs="Arial"/>
                <w:sz w:val="14"/>
                <w:szCs w:val="14"/>
                <w:lang w:eastAsia="ru-RU"/>
              </w:rPr>
              <w:br/>
              <w:t>участия в капитале</w:t>
            </w:r>
          </w:p>
          <w:p w:rsidR="008568D9" w:rsidRPr="0077093D" w:rsidRDefault="008568D9" w:rsidP="00240ADE">
            <w:pPr>
              <w:spacing w:before="60" w:line="140" w:lineRule="exact"/>
              <w:ind w:left="113"/>
              <w:rPr>
                <w:rFonts w:ascii="Arial" w:hAnsi="Arial" w:cs="Arial"/>
                <w:i/>
                <w:sz w:val="14"/>
                <w:szCs w:val="14"/>
                <w:lang w:val="en-GB" w:eastAsia="ru-RU"/>
              </w:rPr>
            </w:pPr>
            <w:r w:rsidRPr="0077093D">
              <w:rPr>
                <w:rFonts w:ascii="Arial" w:hAnsi="Arial" w:cs="Arial"/>
                <w:i/>
                <w:sz w:val="14"/>
                <w:szCs w:val="14"/>
                <w:lang w:val="en-GB" w:eastAsia="ru-RU"/>
              </w:rPr>
              <w:t>Equity and investment fund shares</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-1 345 531</w:t>
            </w:r>
          </w:p>
        </w:tc>
        <w:tc>
          <w:tcPr>
            <w:tcW w:w="707" w:type="dxa"/>
            <w:tcBorders>
              <w:lef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-2 116 343</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640 812</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69 676</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36 061</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24 264</w:t>
            </w:r>
          </w:p>
        </w:tc>
        <w:tc>
          <w:tcPr>
            <w:tcW w:w="70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3 013 395</w:t>
            </w:r>
          </w:p>
        </w:tc>
        <w:tc>
          <w:tcPr>
            <w:tcW w:w="71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970 675</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1 097 078</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3 735 619</w:t>
            </w:r>
          </w:p>
        </w:tc>
        <w:tc>
          <w:tcPr>
            <w:tcW w:w="708" w:type="dxa"/>
            <w:tcBorders>
              <w:left w:val="single" w:sz="6" w:space="0" w:color="000000"/>
            </w:tcBorders>
            <w:shd w:val="clear" w:color="auto" w:fill="auto"/>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-103 841</w:t>
            </w:r>
          </w:p>
        </w:tc>
      </w:tr>
      <w:tr w:rsidR="0077093D" w:rsidRPr="0077093D" w:rsidTr="008568D9">
        <w:trPr>
          <w:cantSplit/>
          <w:jc w:val="center"/>
        </w:trPr>
        <w:tc>
          <w:tcPr>
            <w:tcW w:w="2143" w:type="dxa"/>
            <w:shd w:val="clear" w:color="auto" w:fill="auto"/>
            <w:vAlign w:val="bottom"/>
          </w:tcPr>
          <w:p w:rsidR="008568D9" w:rsidRPr="0077093D" w:rsidRDefault="008568D9" w:rsidP="00240ADE">
            <w:pPr>
              <w:spacing w:before="60" w:line="140" w:lineRule="exact"/>
              <w:ind w:left="113"/>
              <w:rPr>
                <w:rFonts w:ascii="Arial" w:hAnsi="Arial" w:cs="Arial"/>
                <w:sz w:val="14"/>
                <w:szCs w:val="14"/>
                <w:lang w:val="en-GB" w:eastAsia="ru-RU"/>
              </w:rPr>
            </w:pPr>
            <w:r w:rsidRPr="0077093D">
              <w:rPr>
                <w:rFonts w:ascii="Arial" w:hAnsi="Arial" w:cs="Arial"/>
                <w:sz w:val="14"/>
                <w:szCs w:val="14"/>
                <w:lang w:eastAsia="ru-RU"/>
              </w:rPr>
              <w:t>Страховые</w:t>
            </w:r>
            <w:r w:rsidRPr="0077093D">
              <w:rPr>
                <w:rFonts w:ascii="Arial" w:hAnsi="Arial" w:cs="Arial"/>
                <w:sz w:val="14"/>
                <w:szCs w:val="14"/>
                <w:lang w:val="en-GB" w:eastAsia="ru-RU"/>
              </w:rPr>
              <w:t xml:space="preserve"> </w:t>
            </w:r>
            <w:r w:rsidRPr="0077093D">
              <w:rPr>
                <w:rFonts w:ascii="Arial" w:hAnsi="Arial" w:cs="Arial"/>
                <w:sz w:val="14"/>
                <w:szCs w:val="14"/>
                <w:lang w:eastAsia="ru-RU"/>
              </w:rPr>
              <w:t>и</w:t>
            </w:r>
            <w:r w:rsidRPr="0077093D">
              <w:rPr>
                <w:rFonts w:ascii="Arial" w:hAnsi="Arial" w:cs="Arial"/>
                <w:sz w:val="14"/>
                <w:szCs w:val="14"/>
                <w:lang w:val="en-GB" w:eastAsia="ru-RU"/>
              </w:rPr>
              <w:t xml:space="preserve"> </w:t>
            </w:r>
            <w:r w:rsidRPr="0077093D">
              <w:rPr>
                <w:rFonts w:ascii="Arial" w:hAnsi="Arial" w:cs="Arial"/>
                <w:sz w:val="14"/>
                <w:szCs w:val="14"/>
                <w:lang w:eastAsia="ru-RU"/>
              </w:rPr>
              <w:t>пенсионные</w:t>
            </w:r>
            <w:r w:rsidRPr="0077093D">
              <w:rPr>
                <w:rFonts w:ascii="Arial" w:hAnsi="Arial" w:cs="Arial"/>
                <w:sz w:val="14"/>
                <w:szCs w:val="14"/>
                <w:lang w:val="en-GB" w:eastAsia="ru-RU"/>
              </w:rPr>
              <w:br/>
            </w:r>
            <w:r w:rsidRPr="0077093D">
              <w:rPr>
                <w:rFonts w:ascii="Arial" w:hAnsi="Arial" w:cs="Arial"/>
                <w:sz w:val="14"/>
                <w:szCs w:val="14"/>
                <w:lang w:eastAsia="ru-RU"/>
              </w:rPr>
              <w:t>резервы</w:t>
            </w:r>
          </w:p>
          <w:p w:rsidR="008568D9" w:rsidRPr="0077093D" w:rsidRDefault="008568D9" w:rsidP="00240ADE">
            <w:pPr>
              <w:spacing w:before="60" w:line="140" w:lineRule="exact"/>
              <w:ind w:left="113"/>
              <w:rPr>
                <w:rFonts w:ascii="Arial" w:hAnsi="Arial" w:cs="Arial"/>
                <w:i/>
                <w:sz w:val="14"/>
                <w:szCs w:val="14"/>
                <w:lang w:val="en-GB" w:eastAsia="ru-RU"/>
              </w:rPr>
            </w:pPr>
            <w:r w:rsidRPr="0077093D">
              <w:rPr>
                <w:rFonts w:ascii="Arial" w:hAnsi="Arial" w:cs="Arial"/>
                <w:i/>
                <w:sz w:val="14"/>
                <w:szCs w:val="14"/>
                <w:lang w:val="en-GB" w:eastAsia="ru-RU"/>
              </w:rPr>
              <w:t>Insurance, pension and stan</w:t>
            </w:r>
            <w:r w:rsidRPr="0077093D">
              <w:rPr>
                <w:rFonts w:ascii="Arial" w:hAnsi="Arial" w:cs="Arial"/>
                <w:i/>
                <w:sz w:val="14"/>
                <w:szCs w:val="14"/>
                <w:lang w:val="en-GB" w:eastAsia="ru-RU"/>
              </w:rPr>
              <w:t>d</w:t>
            </w:r>
            <w:r w:rsidRPr="0077093D">
              <w:rPr>
                <w:rFonts w:ascii="Arial" w:hAnsi="Arial" w:cs="Arial"/>
                <w:i/>
                <w:sz w:val="14"/>
                <w:szCs w:val="14"/>
                <w:lang w:val="en-GB" w:eastAsia="ru-RU"/>
              </w:rPr>
              <w:t>ardized guarantee schemes</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26 134</w:t>
            </w:r>
          </w:p>
        </w:tc>
        <w:tc>
          <w:tcPr>
            <w:tcW w:w="707" w:type="dxa"/>
            <w:tcBorders>
              <w:lef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-15 374</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7 732</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33 764</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12</w:t>
            </w:r>
          </w:p>
        </w:tc>
        <w:tc>
          <w:tcPr>
            <w:tcW w:w="70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63</w:t>
            </w:r>
          </w:p>
        </w:tc>
        <w:tc>
          <w:tcPr>
            <w:tcW w:w="71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25 142</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316 162</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367 501</w:t>
            </w:r>
          </w:p>
        </w:tc>
        <w:tc>
          <w:tcPr>
            <w:tcW w:w="708" w:type="dxa"/>
            <w:tcBorders>
              <w:left w:val="single" w:sz="6" w:space="0" w:color="000000"/>
            </w:tcBorders>
            <w:shd w:val="clear" w:color="auto" w:fill="auto"/>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12 082</w:t>
            </w:r>
          </w:p>
        </w:tc>
      </w:tr>
      <w:tr w:rsidR="0077093D" w:rsidRPr="0077093D" w:rsidTr="008568D9">
        <w:trPr>
          <w:cantSplit/>
          <w:jc w:val="center"/>
        </w:trPr>
        <w:tc>
          <w:tcPr>
            <w:tcW w:w="2143" w:type="dxa"/>
            <w:shd w:val="clear" w:color="auto" w:fill="auto"/>
            <w:vAlign w:val="bottom"/>
          </w:tcPr>
          <w:p w:rsidR="008568D9" w:rsidRPr="0077093D" w:rsidRDefault="008568D9" w:rsidP="00240ADE">
            <w:pPr>
              <w:spacing w:before="60" w:line="140" w:lineRule="exact"/>
              <w:ind w:left="113"/>
              <w:rPr>
                <w:rFonts w:ascii="Arial" w:hAnsi="Arial" w:cs="Arial"/>
                <w:sz w:val="14"/>
                <w:szCs w:val="14"/>
                <w:lang w:eastAsia="ru-RU"/>
              </w:rPr>
            </w:pPr>
            <w:r w:rsidRPr="0077093D">
              <w:rPr>
                <w:rFonts w:ascii="Arial" w:hAnsi="Arial" w:cs="Arial"/>
                <w:sz w:val="14"/>
                <w:szCs w:val="14"/>
                <w:lang w:eastAsia="ru-RU"/>
              </w:rPr>
              <w:t xml:space="preserve">Дебиторская задолженность, </w:t>
            </w:r>
            <w:r w:rsidR="00240ADE" w:rsidRPr="0077093D">
              <w:rPr>
                <w:rFonts w:ascii="Arial" w:hAnsi="Arial" w:cs="Arial"/>
                <w:sz w:val="14"/>
                <w:szCs w:val="14"/>
                <w:lang w:eastAsia="ru-RU"/>
              </w:rPr>
              <w:br/>
            </w:r>
            <w:r w:rsidRPr="0077093D">
              <w:rPr>
                <w:rFonts w:ascii="Arial" w:hAnsi="Arial" w:cs="Arial"/>
                <w:sz w:val="14"/>
                <w:szCs w:val="14"/>
                <w:lang w:eastAsia="ru-RU"/>
              </w:rPr>
              <w:t>в т.ч.</w:t>
            </w:r>
          </w:p>
          <w:p w:rsidR="008568D9" w:rsidRPr="0077093D" w:rsidRDefault="008568D9" w:rsidP="00240ADE">
            <w:pPr>
              <w:spacing w:before="60" w:line="140" w:lineRule="exact"/>
              <w:ind w:left="113"/>
              <w:rPr>
                <w:rFonts w:ascii="Arial" w:hAnsi="Arial" w:cs="Arial"/>
                <w:i/>
                <w:sz w:val="14"/>
                <w:szCs w:val="14"/>
                <w:lang w:eastAsia="ru-RU"/>
              </w:rPr>
            </w:pPr>
            <w:r w:rsidRPr="0077093D">
              <w:rPr>
                <w:rFonts w:ascii="Arial" w:hAnsi="Arial" w:cs="Arial"/>
                <w:i/>
                <w:sz w:val="14"/>
                <w:szCs w:val="14"/>
                <w:lang w:eastAsia="ru-RU"/>
              </w:rPr>
              <w:t>Other accounts receivable</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465 663</w:t>
            </w:r>
          </w:p>
        </w:tc>
        <w:tc>
          <w:tcPr>
            <w:tcW w:w="707" w:type="dxa"/>
            <w:tcBorders>
              <w:lef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-1 062 677</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-319 287</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1 804 435</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126 812</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-83 620</w:t>
            </w:r>
          </w:p>
        </w:tc>
        <w:tc>
          <w:tcPr>
            <w:tcW w:w="70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1 842 212</w:t>
            </w:r>
          </w:p>
        </w:tc>
        <w:tc>
          <w:tcPr>
            <w:tcW w:w="71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6 307 320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1 731 279</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10 346 473</w:t>
            </w:r>
          </w:p>
        </w:tc>
        <w:tc>
          <w:tcPr>
            <w:tcW w:w="708" w:type="dxa"/>
            <w:tcBorders>
              <w:left w:val="single" w:sz="6" w:space="0" w:color="000000"/>
            </w:tcBorders>
            <w:shd w:val="clear" w:color="auto" w:fill="auto"/>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-2 181 187</w:t>
            </w:r>
          </w:p>
        </w:tc>
      </w:tr>
      <w:tr w:rsidR="0077093D" w:rsidRPr="0077093D" w:rsidTr="008568D9">
        <w:trPr>
          <w:cantSplit/>
          <w:jc w:val="center"/>
        </w:trPr>
        <w:tc>
          <w:tcPr>
            <w:tcW w:w="2143" w:type="dxa"/>
            <w:shd w:val="clear" w:color="auto" w:fill="auto"/>
            <w:vAlign w:val="bottom"/>
          </w:tcPr>
          <w:p w:rsidR="001162FF" w:rsidRPr="0077093D" w:rsidRDefault="001162FF" w:rsidP="001162FF">
            <w:pPr>
              <w:spacing w:before="60" w:line="140" w:lineRule="exact"/>
              <w:ind w:left="426"/>
              <w:rPr>
                <w:rFonts w:ascii="Arial" w:hAnsi="Arial" w:cs="Arial"/>
                <w:sz w:val="14"/>
                <w:szCs w:val="14"/>
                <w:lang w:eastAsia="ru-RU"/>
              </w:rPr>
            </w:pPr>
            <w:proofErr w:type="gramStart"/>
            <w:r w:rsidRPr="0077093D">
              <w:rPr>
                <w:rFonts w:ascii="Arial" w:hAnsi="Arial" w:cs="Arial"/>
                <w:sz w:val="14"/>
                <w:szCs w:val="14"/>
                <w:lang w:eastAsia="ru-RU"/>
              </w:rPr>
              <w:t>C</w:t>
            </w:r>
            <w:proofErr w:type="gramEnd"/>
            <w:r w:rsidRPr="0077093D">
              <w:rPr>
                <w:rFonts w:ascii="Arial" w:hAnsi="Arial" w:cs="Arial"/>
                <w:sz w:val="14"/>
                <w:szCs w:val="14"/>
                <w:lang w:eastAsia="ru-RU"/>
              </w:rPr>
              <w:t xml:space="preserve">редства на счетах </w:t>
            </w:r>
            <w:r w:rsidRPr="0077093D">
              <w:rPr>
                <w:rFonts w:ascii="Arial" w:hAnsi="Arial" w:cs="Arial"/>
                <w:sz w:val="14"/>
                <w:szCs w:val="14"/>
                <w:lang w:eastAsia="ru-RU"/>
              </w:rPr>
              <w:br/>
              <w:t>эскроу физических лиц</w:t>
            </w:r>
          </w:p>
          <w:p w:rsidR="00240ADE" w:rsidRPr="0077093D" w:rsidRDefault="001162FF" w:rsidP="001162FF">
            <w:pPr>
              <w:spacing w:before="60" w:line="140" w:lineRule="exact"/>
              <w:ind w:left="426"/>
              <w:rPr>
                <w:rFonts w:ascii="Arial" w:hAnsi="Arial" w:cs="Arial"/>
                <w:i/>
                <w:sz w:val="14"/>
                <w:szCs w:val="14"/>
                <w:lang w:val="en-US" w:eastAsia="ru-RU"/>
              </w:rPr>
            </w:pPr>
            <w:r w:rsidRPr="0077093D">
              <w:rPr>
                <w:rFonts w:ascii="Arial" w:hAnsi="Arial" w:cs="Arial"/>
                <w:i/>
                <w:sz w:val="14"/>
                <w:szCs w:val="14"/>
                <w:lang w:val="en-US" w:eastAsia="ru-RU"/>
              </w:rPr>
              <w:t>Funds in individual escrow accounts</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1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1 038 631</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1 038 631</w:t>
            </w:r>
          </w:p>
        </w:tc>
        <w:tc>
          <w:tcPr>
            <w:tcW w:w="708" w:type="dxa"/>
            <w:tcBorders>
              <w:left w:val="single" w:sz="6" w:space="0" w:color="000000"/>
            </w:tcBorders>
            <w:shd w:val="clear" w:color="auto" w:fill="auto"/>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r>
      <w:tr w:rsidR="0077093D" w:rsidRPr="0077093D" w:rsidTr="008568D9">
        <w:trPr>
          <w:cantSplit/>
          <w:jc w:val="center"/>
        </w:trPr>
        <w:tc>
          <w:tcPr>
            <w:tcW w:w="2143" w:type="dxa"/>
            <w:tcBorders>
              <w:top w:val="single" w:sz="6" w:space="0" w:color="auto"/>
              <w:bottom w:val="single" w:sz="6" w:space="0" w:color="auto"/>
            </w:tcBorders>
            <w:shd w:val="clear" w:color="auto" w:fill="auto"/>
            <w:vAlign w:val="bottom"/>
          </w:tcPr>
          <w:p w:rsidR="008568D9" w:rsidRPr="0077093D" w:rsidRDefault="008568D9" w:rsidP="00240ADE">
            <w:pPr>
              <w:spacing w:before="60" w:line="140" w:lineRule="exact"/>
              <w:ind w:left="113"/>
              <w:rPr>
                <w:rFonts w:ascii="Arial" w:hAnsi="Arial" w:cs="Arial"/>
                <w:b/>
                <w:bCs/>
                <w:sz w:val="14"/>
                <w:szCs w:val="14"/>
                <w:lang w:eastAsia="ru-RU"/>
              </w:rPr>
            </w:pPr>
            <w:r w:rsidRPr="0077093D">
              <w:rPr>
                <w:rFonts w:ascii="Arial" w:hAnsi="Arial" w:cs="Arial"/>
                <w:b/>
                <w:bCs/>
                <w:sz w:val="14"/>
                <w:szCs w:val="14"/>
                <w:lang w:eastAsia="ru-RU"/>
              </w:rPr>
              <w:t>Обязательства</w:t>
            </w:r>
          </w:p>
          <w:p w:rsidR="008568D9" w:rsidRPr="0077093D" w:rsidRDefault="008568D9" w:rsidP="00240ADE">
            <w:pPr>
              <w:spacing w:before="60" w:line="140" w:lineRule="exact"/>
              <w:ind w:left="113"/>
              <w:rPr>
                <w:rFonts w:ascii="Arial" w:hAnsi="Arial" w:cs="Arial"/>
                <w:b/>
                <w:bCs/>
                <w:i/>
                <w:sz w:val="14"/>
                <w:szCs w:val="14"/>
                <w:lang w:eastAsia="ru-RU"/>
              </w:rPr>
            </w:pPr>
            <w:r w:rsidRPr="0077093D">
              <w:rPr>
                <w:rFonts w:ascii="Arial" w:hAnsi="Arial" w:cs="Arial"/>
                <w:b/>
                <w:bCs/>
                <w:i/>
                <w:sz w:val="14"/>
                <w:szCs w:val="14"/>
                <w:lang w:val="en-GB" w:eastAsia="ru-RU"/>
              </w:rPr>
              <w:t>Liabilities</w:t>
            </w:r>
          </w:p>
        </w:tc>
        <w:tc>
          <w:tcPr>
            <w:tcW w:w="707" w:type="dxa"/>
            <w:tcBorders>
              <w:top w:val="single" w:sz="6" w:space="0" w:color="auto"/>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12 824 134</w:t>
            </w:r>
          </w:p>
        </w:tc>
        <w:tc>
          <w:tcPr>
            <w:tcW w:w="707" w:type="dxa"/>
            <w:tcBorders>
              <w:top w:val="single" w:sz="6" w:space="0" w:color="auto"/>
              <w:left w:val="single" w:sz="6" w:space="0" w:color="000000"/>
              <w:bottom w:val="single" w:sz="6" w:space="0" w:color="auto"/>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6 647 636</w:t>
            </w:r>
          </w:p>
        </w:tc>
        <w:tc>
          <w:tcPr>
            <w:tcW w:w="707" w:type="dxa"/>
            <w:tcBorders>
              <w:top w:val="single" w:sz="6" w:space="0" w:color="auto"/>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699 184</w:t>
            </w:r>
          </w:p>
        </w:tc>
        <w:tc>
          <w:tcPr>
            <w:tcW w:w="707" w:type="dxa"/>
            <w:tcBorders>
              <w:top w:val="single" w:sz="6" w:space="0" w:color="auto"/>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5 083 267</w:t>
            </w:r>
          </w:p>
        </w:tc>
        <w:tc>
          <w:tcPr>
            <w:tcW w:w="707" w:type="dxa"/>
            <w:tcBorders>
              <w:top w:val="single" w:sz="6" w:space="0" w:color="auto"/>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373 377</w:t>
            </w:r>
          </w:p>
        </w:tc>
        <w:tc>
          <w:tcPr>
            <w:tcW w:w="707" w:type="dxa"/>
            <w:tcBorders>
              <w:top w:val="single" w:sz="6" w:space="0" w:color="auto"/>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20 670</w:t>
            </w:r>
          </w:p>
        </w:tc>
        <w:tc>
          <w:tcPr>
            <w:tcW w:w="702" w:type="dxa"/>
            <w:tcBorders>
              <w:top w:val="single" w:sz="6" w:space="0" w:color="auto"/>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6 291 167</w:t>
            </w:r>
          </w:p>
        </w:tc>
        <w:tc>
          <w:tcPr>
            <w:tcW w:w="712" w:type="dxa"/>
            <w:tcBorders>
              <w:top w:val="single" w:sz="6" w:space="0" w:color="auto"/>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14 562 308</w:t>
            </w:r>
          </w:p>
        </w:tc>
        <w:tc>
          <w:tcPr>
            <w:tcW w:w="707" w:type="dxa"/>
            <w:tcBorders>
              <w:top w:val="single" w:sz="6" w:space="0" w:color="auto"/>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2 710 578</w:t>
            </w:r>
          </w:p>
        </w:tc>
        <w:tc>
          <w:tcPr>
            <w:tcW w:w="707" w:type="dxa"/>
            <w:tcBorders>
              <w:top w:val="single" w:sz="6" w:space="0" w:color="auto"/>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36 388 185</w:t>
            </w:r>
          </w:p>
        </w:tc>
        <w:tc>
          <w:tcPr>
            <w:tcW w:w="708" w:type="dxa"/>
            <w:tcBorders>
              <w:top w:val="single" w:sz="6" w:space="0" w:color="auto"/>
              <w:left w:val="single" w:sz="6" w:space="0" w:color="000000"/>
              <w:bottom w:val="single" w:sz="6" w:space="0" w:color="auto"/>
            </w:tcBorders>
            <w:shd w:val="clear" w:color="auto" w:fill="auto"/>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42 796</w:t>
            </w:r>
          </w:p>
        </w:tc>
      </w:tr>
      <w:tr w:rsidR="0077093D" w:rsidRPr="0077093D" w:rsidTr="008568D9">
        <w:trPr>
          <w:cantSplit/>
          <w:jc w:val="center"/>
        </w:trPr>
        <w:tc>
          <w:tcPr>
            <w:tcW w:w="2143" w:type="dxa"/>
            <w:tcBorders>
              <w:top w:val="single" w:sz="6" w:space="0" w:color="auto"/>
            </w:tcBorders>
            <w:shd w:val="clear" w:color="auto" w:fill="auto"/>
            <w:vAlign w:val="bottom"/>
          </w:tcPr>
          <w:p w:rsidR="008568D9" w:rsidRPr="0077093D" w:rsidRDefault="008568D9" w:rsidP="00240ADE">
            <w:pPr>
              <w:spacing w:before="60" w:line="140" w:lineRule="exact"/>
              <w:ind w:left="113"/>
              <w:rPr>
                <w:rFonts w:ascii="Arial" w:hAnsi="Arial" w:cs="Arial"/>
                <w:sz w:val="14"/>
                <w:szCs w:val="14"/>
                <w:lang w:eastAsia="ru-RU"/>
              </w:rPr>
            </w:pPr>
            <w:r w:rsidRPr="0077093D">
              <w:rPr>
                <w:rFonts w:ascii="Arial" w:hAnsi="Arial" w:cs="Arial"/>
                <w:sz w:val="14"/>
                <w:szCs w:val="14"/>
                <w:lang w:eastAsia="ru-RU"/>
              </w:rPr>
              <w:t>Монетарное золото и спец</w:t>
            </w:r>
            <w:r w:rsidRPr="0077093D">
              <w:rPr>
                <w:rFonts w:ascii="Arial" w:hAnsi="Arial" w:cs="Arial"/>
                <w:sz w:val="14"/>
                <w:szCs w:val="14"/>
                <w:lang w:eastAsia="ru-RU"/>
              </w:rPr>
              <w:t>и</w:t>
            </w:r>
            <w:r w:rsidRPr="0077093D">
              <w:rPr>
                <w:rFonts w:ascii="Arial" w:hAnsi="Arial" w:cs="Arial"/>
                <w:sz w:val="14"/>
                <w:szCs w:val="14"/>
                <w:lang w:eastAsia="ru-RU"/>
              </w:rPr>
              <w:t>альные права заимствования</w:t>
            </w:r>
          </w:p>
          <w:p w:rsidR="008568D9" w:rsidRPr="0077093D" w:rsidRDefault="008568D9" w:rsidP="00240ADE">
            <w:pPr>
              <w:spacing w:before="60" w:line="140" w:lineRule="exact"/>
              <w:ind w:left="113"/>
              <w:rPr>
                <w:rFonts w:ascii="Arial" w:hAnsi="Arial" w:cs="Arial"/>
                <w:i/>
                <w:sz w:val="14"/>
                <w:szCs w:val="14"/>
                <w:lang w:eastAsia="ru-RU"/>
              </w:rPr>
            </w:pPr>
            <w:r w:rsidRPr="0077093D">
              <w:rPr>
                <w:rFonts w:ascii="Arial" w:hAnsi="Arial" w:cs="Arial"/>
                <w:i/>
                <w:sz w:val="14"/>
                <w:szCs w:val="14"/>
                <w:lang w:eastAsia="ru-RU"/>
              </w:rPr>
              <w:t>Monetary gold and SDRs</w:t>
            </w:r>
          </w:p>
        </w:tc>
        <w:tc>
          <w:tcPr>
            <w:tcW w:w="707"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-605</w:t>
            </w:r>
          </w:p>
        </w:tc>
        <w:tc>
          <w:tcPr>
            <w:tcW w:w="707" w:type="dxa"/>
            <w:tcBorders>
              <w:top w:val="single" w:sz="6" w:space="0" w:color="auto"/>
              <w:lef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-605</w:t>
            </w:r>
          </w:p>
        </w:tc>
        <w:tc>
          <w:tcPr>
            <w:tcW w:w="707"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2"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12"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-605</w:t>
            </w:r>
          </w:p>
        </w:tc>
        <w:tc>
          <w:tcPr>
            <w:tcW w:w="708" w:type="dxa"/>
            <w:tcBorders>
              <w:top w:val="single" w:sz="6" w:space="0" w:color="auto"/>
              <w:left w:val="single" w:sz="6" w:space="0" w:color="000000"/>
            </w:tcBorders>
            <w:shd w:val="clear" w:color="auto" w:fill="auto"/>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35</w:t>
            </w:r>
          </w:p>
        </w:tc>
      </w:tr>
      <w:tr w:rsidR="0077093D" w:rsidRPr="0077093D" w:rsidTr="008568D9">
        <w:trPr>
          <w:cantSplit/>
          <w:jc w:val="center"/>
        </w:trPr>
        <w:tc>
          <w:tcPr>
            <w:tcW w:w="2143" w:type="dxa"/>
            <w:shd w:val="clear" w:color="auto" w:fill="auto"/>
            <w:vAlign w:val="bottom"/>
          </w:tcPr>
          <w:p w:rsidR="008568D9" w:rsidRPr="0077093D" w:rsidRDefault="008568D9" w:rsidP="00240ADE">
            <w:pPr>
              <w:spacing w:before="60" w:line="140" w:lineRule="exact"/>
              <w:ind w:left="113"/>
              <w:rPr>
                <w:rFonts w:ascii="Arial" w:hAnsi="Arial" w:cs="Arial"/>
                <w:sz w:val="14"/>
                <w:szCs w:val="14"/>
                <w:lang w:eastAsia="ru-RU"/>
              </w:rPr>
            </w:pPr>
            <w:r w:rsidRPr="0077093D">
              <w:rPr>
                <w:rFonts w:ascii="Arial" w:hAnsi="Arial" w:cs="Arial"/>
                <w:sz w:val="14"/>
                <w:szCs w:val="14"/>
                <w:lang w:eastAsia="ru-RU"/>
              </w:rPr>
              <w:t>Наличная валюта и депозиты</w:t>
            </w:r>
          </w:p>
          <w:p w:rsidR="008568D9" w:rsidRPr="0077093D" w:rsidRDefault="008568D9" w:rsidP="00240ADE">
            <w:pPr>
              <w:spacing w:before="60" w:line="140" w:lineRule="exact"/>
              <w:ind w:left="113"/>
              <w:rPr>
                <w:rFonts w:ascii="Arial" w:hAnsi="Arial" w:cs="Arial"/>
                <w:i/>
                <w:sz w:val="14"/>
                <w:szCs w:val="14"/>
                <w:lang w:eastAsia="ru-RU"/>
              </w:rPr>
            </w:pPr>
            <w:r w:rsidRPr="0077093D">
              <w:rPr>
                <w:rFonts w:ascii="Arial" w:hAnsi="Arial" w:cs="Arial"/>
                <w:i/>
                <w:sz w:val="14"/>
                <w:szCs w:val="14"/>
                <w:lang w:eastAsia="ru-RU"/>
              </w:rPr>
              <w:t>Currency and deposits</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6 070 043</w:t>
            </w:r>
          </w:p>
        </w:tc>
        <w:tc>
          <w:tcPr>
            <w:tcW w:w="707" w:type="dxa"/>
            <w:tcBorders>
              <w:lef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6 070 043</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1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6 070 043</w:t>
            </w:r>
          </w:p>
        </w:tc>
        <w:tc>
          <w:tcPr>
            <w:tcW w:w="708" w:type="dxa"/>
            <w:tcBorders>
              <w:left w:val="single" w:sz="6" w:space="0" w:color="000000"/>
            </w:tcBorders>
            <w:shd w:val="clear" w:color="auto" w:fill="auto"/>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-2 368 187</w:t>
            </w:r>
          </w:p>
        </w:tc>
      </w:tr>
      <w:tr w:rsidR="0077093D" w:rsidRPr="0077093D" w:rsidTr="008568D9">
        <w:trPr>
          <w:cantSplit/>
          <w:jc w:val="center"/>
        </w:trPr>
        <w:tc>
          <w:tcPr>
            <w:tcW w:w="2143" w:type="dxa"/>
            <w:shd w:val="clear" w:color="auto" w:fill="auto"/>
            <w:vAlign w:val="bottom"/>
          </w:tcPr>
          <w:p w:rsidR="008568D9" w:rsidRPr="0077093D" w:rsidRDefault="008568D9" w:rsidP="00240ADE">
            <w:pPr>
              <w:spacing w:before="60" w:line="140" w:lineRule="exact"/>
              <w:ind w:left="113"/>
              <w:rPr>
                <w:rFonts w:ascii="Arial" w:hAnsi="Arial" w:cs="Arial"/>
                <w:sz w:val="14"/>
                <w:szCs w:val="14"/>
                <w:lang w:eastAsia="ru-RU"/>
              </w:rPr>
            </w:pPr>
            <w:r w:rsidRPr="0077093D">
              <w:rPr>
                <w:rFonts w:ascii="Arial" w:hAnsi="Arial" w:cs="Arial"/>
                <w:sz w:val="14"/>
                <w:szCs w:val="14"/>
                <w:lang w:eastAsia="ru-RU"/>
              </w:rPr>
              <w:t>Долговые ценные бумаги</w:t>
            </w:r>
          </w:p>
          <w:p w:rsidR="008568D9" w:rsidRPr="0077093D" w:rsidRDefault="008568D9" w:rsidP="00240ADE">
            <w:pPr>
              <w:spacing w:before="60" w:line="140" w:lineRule="exact"/>
              <w:ind w:left="113"/>
              <w:rPr>
                <w:rFonts w:ascii="Arial" w:hAnsi="Arial" w:cs="Arial"/>
                <w:i/>
                <w:sz w:val="14"/>
                <w:szCs w:val="14"/>
                <w:lang w:eastAsia="ru-RU"/>
              </w:rPr>
            </w:pPr>
            <w:r w:rsidRPr="0077093D">
              <w:rPr>
                <w:rFonts w:ascii="Arial" w:hAnsi="Arial" w:cs="Arial"/>
                <w:i/>
                <w:sz w:val="14"/>
                <w:szCs w:val="14"/>
                <w:lang w:eastAsia="ru-RU"/>
              </w:rPr>
              <w:t>Debt securities</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-489 775</w:t>
            </w:r>
          </w:p>
        </w:tc>
        <w:tc>
          <w:tcPr>
            <w:tcW w:w="707" w:type="dxa"/>
            <w:tcBorders>
              <w:lef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-1 011 400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521 739</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-114</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4 709 705</w:t>
            </w:r>
          </w:p>
        </w:tc>
        <w:tc>
          <w:tcPr>
            <w:tcW w:w="71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1 111 366</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4 530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5 335 827</w:t>
            </w:r>
          </w:p>
        </w:tc>
        <w:tc>
          <w:tcPr>
            <w:tcW w:w="708" w:type="dxa"/>
            <w:tcBorders>
              <w:left w:val="single" w:sz="6" w:space="0" w:color="000000"/>
            </w:tcBorders>
            <w:shd w:val="clear" w:color="auto" w:fill="auto"/>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2 380 157</w:t>
            </w:r>
          </w:p>
        </w:tc>
      </w:tr>
      <w:tr w:rsidR="0077093D" w:rsidRPr="0077093D" w:rsidTr="008568D9">
        <w:trPr>
          <w:cantSplit/>
          <w:jc w:val="center"/>
        </w:trPr>
        <w:tc>
          <w:tcPr>
            <w:tcW w:w="2143" w:type="dxa"/>
            <w:shd w:val="clear" w:color="auto" w:fill="auto"/>
            <w:vAlign w:val="bottom"/>
          </w:tcPr>
          <w:p w:rsidR="008568D9" w:rsidRPr="0077093D" w:rsidRDefault="008568D9" w:rsidP="00240ADE">
            <w:pPr>
              <w:spacing w:before="60" w:line="140" w:lineRule="exact"/>
              <w:ind w:left="113"/>
              <w:rPr>
                <w:rFonts w:ascii="Arial" w:hAnsi="Arial" w:cs="Arial"/>
                <w:sz w:val="14"/>
                <w:szCs w:val="14"/>
                <w:lang w:val="en-GB" w:eastAsia="ru-RU"/>
              </w:rPr>
            </w:pPr>
            <w:r w:rsidRPr="0077093D">
              <w:rPr>
                <w:rFonts w:ascii="Arial" w:hAnsi="Arial" w:cs="Arial"/>
                <w:sz w:val="14"/>
                <w:szCs w:val="14"/>
                <w:lang w:eastAsia="ru-RU"/>
              </w:rPr>
              <w:t>Кредиты</w:t>
            </w:r>
            <w:r w:rsidRPr="0077093D">
              <w:rPr>
                <w:rFonts w:ascii="Arial" w:hAnsi="Arial" w:cs="Arial"/>
                <w:sz w:val="14"/>
                <w:szCs w:val="14"/>
                <w:lang w:val="en-GB" w:eastAsia="ru-RU"/>
              </w:rPr>
              <w:t xml:space="preserve"> </w:t>
            </w:r>
            <w:r w:rsidRPr="0077093D">
              <w:rPr>
                <w:rFonts w:ascii="Arial" w:hAnsi="Arial" w:cs="Arial"/>
                <w:sz w:val="14"/>
                <w:szCs w:val="14"/>
                <w:lang w:eastAsia="ru-RU"/>
              </w:rPr>
              <w:t>и</w:t>
            </w:r>
            <w:r w:rsidRPr="0077093D">
              <w:rPr>
                <w:rFonts w:ascii="Arial" w:hAnsi="Arial" w:cs="Arial"/>
                <w:sz w:val="14"/>
                <w:szCs w:val="14"/>
                <w:lang w:val="en-GB" w:eastAsia="ru-RU"/>
              </w:rPr>
              <w:t xml:space="preserve"> </w:t>
            </w:r>
            <w:r w:rsidRPr="0077093D">
              <w:rPr>
                <w:rFonts w:ascii="Arial" w:hAnsi="Arial" w:cs="Arial"/>
                <w:sz w:val="14"/>
                <w:szCs w:val="14"/>
                <w:lang w:eastAsia="ru-RU"/>
              </w:rPr>
              <w:t>займы</w:t>
            </w:r>
          </w:p>
          <w:p w:rsidR="008568D9" w:rsidRPr="0077093D" w:rsidRDefault="008568D9" w:rsidP="00240ADE">
            <w:pPr>
              <w:spacing w:before="60" w:line="140" w:lineRule="exact"/>
              <w:ind w:left="113"/>
              <w:rPr>
                <w:rFonts w:ascii="Arial" w:hAnsi="Arial" w:cs="Arial"/>
                <w:i/>
                <w:sz w:val="14"/>
                <w:szCs w:val="14"/>
                <w:lang w:val="en-GB" w:eastAsia="ru-RU"/>
              </w:rPr>
            </w:pPr>
            <w:r w:rsidRPr="0077093D">
              <w:rPr>
                <w:rFonts w:ascii="Arial" w:hAnsi="Arial" w:cs="Arial"/>
                <w:i/>
                <w:sz w:val="14"/>
                <w:szCs w:val="14"/>
                <w:lang w:val="en-GB" w:eastAsia="ru-RU"/>
              </w:rPr>
              <w:t>Credits and loans</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4 562 731</w:t>
            </w:r>
          </w:p>
        </w:tc>
        <w:tc>
          <w:tcPr>
            <w:tcW w:w="707" w:type="dxa"/>
            <w:tcBorders>
              <w:lef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1 397 341</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3 172 805</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-7 335</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-80</w:t>
            </w:r>
          </w:p>
        </w:tc>
        <w:tc>
          <w:tcPr>
            <w:tcW w:w="70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212 655</w:t>
            </w:r>
          </w:p>
        </w:tc>
        <w:tc>
          <w:tcPr>
            <w:tcW w:w="71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5 013 451</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2 630 125</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12 418 962</w:t>
            </w:r>
          </w:p>
        </w:tc>
        <w:tc>
          <w:tcPr>
            <w:tcW w:w="708" w:type="dxa"/>
            <w:tcBorders>
              <w:left w:val="single" w:sz="6" w:space="0" w:color="000000"/>
            </w:tcBorders>
            <w:shd w:val="clear" w:color="auto" w:fill="auto"/>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418 102</w:t>
            </w:r>
          </w:p>
        </w:tc>
      </w:tr>
      <w:tr w:rsidR="0077093D" w:rsidRPr="0077093D" w:rsidTr="008568D9">
        <w:trPr>
          <w:cantSplit/>
          <w:jc w:val="center"/>
        </w:trPr>
        <w:tc>
          <w:tcPr>
            <w:tcW w:w="2143" w:type="dxa"/>
            <w:shd w:val="clear" w:color="auto" w:fill="auto"/>
            <w:vAlign w:val="bottom"/>
          </w:tcPr>
          <w:p w:rsidR="008568D9" w:rsidRPr="0077093D" w:rsidRDefault="008568D9" w:rsidP="00240ADE">
            <w:pPr>
              <w:spacing w:before="60" w:line="140" w:lineRule="exact"/>
              <w:ind w:left="113"/>
              <w:rPr>
                <w:rFonts w:ascii="Arial" w:hAnsi="Arial" w:cs="Arial"/>
                <w:sz w:val="14"/>
                <w:szCs w:val="14"/>
                <w:lang w:eastAsia="ru-RU"/>
              </w:rPr>
            </w:pPr>
            <w:r w:rsidRPr="0077093D">
              <w:rPr>
                <w:rFonts w:ascii="Arial" w:hAnsi="Arial" w:cs="Arial"/>
                <w:sz w:val="14"/>
                <w:szCs w:val="14"/>
                <w:lang w:eastAsia="ru-RU"/>
              </w:rPr>
              <w:t xml:space="preserve">Акции и прочие формы </w:t>
            </w:r>
            <w:r w:rsidRPr="0077093D">
              <w:rPr>
                <w:rFonts w:ascii="Arial" w:hAnsi="Arial" w:cs="Arial"/>
                <w:sz w:val="14"/>
                <w:szCs w:val="14"/>
                <w:lang w:eastAsia="ru-RU"/>
              </w:rPr>
              <w:br/>
              <w:t>участия в капитале</w:t>
            </w:r>
          </w:p>
          <w:p w:rsidR="008568D9" w:rsidRPr="0077093D" w:rsidRDefault="008568D9" w:rsidP="00240ADE">
            <w:pPr>
              <w:spacing w:before="60" w:line="140" w:lineRule="exact"/>
              <w:ind w:left="113"/>
              <w:rPr>
                <w:rFonts w:ascii="Arial" w:hAnsi="Arial" w:cs="Arial"/>
                <w:i/>
                <w:sz w:val="14"/>
                <w:szCs w:val="14"/>
                <w:lang w:val="en-GB" w:eastAsia="ru-RU"/>
              </w:rPr>
            </w:pPr>
            <w:r w:rsidRPr="0077093D">
              <w:rPr>
                <w:rFonts w:ascii="Arial" w:hAnsi="Arial" w:cs="Arial"/>
                <w:i/>
                <w:sz w:val="14"/>
                <w:szCs w:val="14"/>
                <w:lang w:val="en-GB" w:eastAsia="ru-RU"/>
              </w:rPr>
              <w:t>Equity and investment fund shares</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1 352 800</w:t>
            </w:r>
          </w:p>
        </w:tc>
        <w:tc>
          <w:tcPr>
            <w:tcW w:w="707" w:type="dxa"/>
            <w:tcBorders>
              <w:lef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-75 653</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616 961</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819 449</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-7 756</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-201</w:t>
            </w:r>
          </w:p>
        </w:tc>
        <w:tc>
          <w:tcPr>
            <w:tcW w:w="70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1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1 340 043</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2 692 841</w:t>
            </w:r>
          </w:p>
        </w:tc>
        <w:tc>
          <w:tcPr>
            <w:tcW w:w="708" w:type="dxa"/>
            <w:tcBorders>
              <w:left w:val="single" w:sz="6" w:space="0" w:color="000000"/>
            </w:tcBorders>
            <w:shd w:val="clear" w:color="auto" w:fill="auto"/>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938 937</w:t>
            </w:r>
          </w:p>
        </w:tc>
      </w:tr>
      <w:tr w:rsidR="0077093D" w:rsidRPr="0077093D" w:rsidTr="008568D9">
        <w:trPr>
          <w:cantSplit/>
          <w:jc w:val="center"/>
        </w:trPr>
        <w:tc>
          <w:tcPr>
            <w:tcW w:w="2143" w:type="dxa"/>
            <w:shd w:val="clear" w:color="auto" w:fill="auto"/>
            <w:vAlign w:val="bottom"/>
          </w:tcPr>
          <w:p w:rsidR="008568D9" w:rsidRPr="0077093D" w:rsidRDefault="008568D9" w:rsidP="00240ADE">
            <w:pPr>
              <w:spacing w:before="60" w:line="140" w:lineRule="exact"/>
              <w:ind w:left="113"/>
              <w:rPr>
                <w:rFonts w:ascii="Arial" w:hAnsi="Arial" w:cs="Arial"/>
                <w:sz w:val="14"/>
                <w:szCs w:val="14"/>
                <w:lang w:val="en-GB" w:eastAsia="ru-RU"/>
              </w:rPr>
            </w:pPr>
            <w:r w:rsidRPr="0077093D">
              <w:rPr>
                <w:rFonts w:ascii="Arial" w:hAnsi="Arial" w:cs="Arial"/>
                <w:sz w:val="14"/>
                <w:szCs w:val="14"/>
                <w:lang w:eastAsia="ru-RU"/>
              </w:rPr>
              <w:t>Страховые</w:t>
            </w:r>
            <w:r w:rsidRPr="0077093D">
              <w:rPr>
                <w:rFonts w:ascii="Arial" w:hAnsi="Arial" w:cs="Arial"/>
                <w:sz w:val="14"/>
                <w:szCs w:val="14"/>
                <w:lang w:val="en-GB" w:eastAsia="ru-RU"/>
              </w:rPr>
              <w:t xml:space="preserve"> </w:t>
            </w:r>
            <w:r w:rsidRPr="0077093D">
              <w:rPr>
                <w:rFonts w:ascii="Arial" w:hAnsi="Arial" w:cs="Arial"/>
                <w:sz w:val="14"/>
                <w:szCs w:val="14"/>
                <w:lang w:eastAsia="ru-RU"/>
              </w:rPr>
              <w:t>и</w:t>
            </w:r>
            <w:r w:rsidRPr="0077093D">
              <w:rPr>
                <w:rFonts w:ascii="Arial" w:hAnsi="Arial" w:cs="Arial"/>
                <w:sz w:val="14"/>
                <w:szCs w:val="14"/>
                <w:lang w:val="en-GB" w:eastAsia="ru-RU"/>
              </w:rPr>
              <w:t xml:space="preserve"> </w:t>
            </w:r>
            <w:r w:rsidRPr="0077093D">
              <w:rPr>
                <w:rFonts w:ascii="Arial" w:hAnsi="Arial" w:cs="Arial"/>
                <w:sz w:val="14"/>
                <w:szCs w:val="14"/>
                <w:lang w:eastAsia="ru-RU"/>
              </w:rPr>
              <w:t>пенсионные</w:t>
            </w:r>
            <w:r w:rsidRPr="0077093D">
              <w:rPr>
                <w:rFonts w:ascii="Arial" w:hAnsi="Arial" w:cs="Arial"/>
                <w:sz w:val="14"/>
                <w:szCs w:val="14"/>
                <w:lang w:val="en-GB" w:eastAsia="ru-RU"/>
              </w:rPr>
              <w:br/>
            </w:r>
            <w:r w:rsidRPr="0077093D">
              <w:rPr>
                <w:rFonts w:ascii="Arial" w:hAnsi="Arial" w:cs="Arial"/>
                <w:sz w:val="14"/>
                <w:szCs w:val="14"/>
                <w:lang w:eastAsia="ru-RU"/>
              </w:rPr>
              <w:t>резервы</w:t>
            </w:r>
          </w:p>
          <w:p w:rsidR="008568D9" w:rsidRPr="0077093D" w:rsidRDefault="008568D9" w:rsidP="00240ADE">
            <w:pPr>
              <w:spacing w:before="60" w:line="140" w:lineRule="exact"/>
              <w:ind w:left="113"/>
              <w:rPr>
                <w:rFonts w:ascii="Arial" w:hAnsi="Arial" w:cs="Arial"/>
                <w:i/>
                <w:sz w:val="14"/>
                <w:szCs w:val="14"/>
                <w:lang w:val="en-GB" w:eastAsia="ru-RU"/>
              </w:rPr>
            </w:pPr>
            <w:r w:rsidRPr="0077093D">
              <w:rPr>
                <w:rFonts w:ascii="Arial" w:hAnsi="Arial" w:cs="Arial"/>
                <w:i/>
                <w:sz w:val="14"/>
                <w:szCs w:val="14"/>
                <w:lang w:val="en-GB" w:eastAsia="ru-RU"/>
              </w:rPr>
              <w:t>Insurance, pension and stan</w:t>
            </w:r>
            <w:r w:rsidRPr="0077093D">
              <w:rPr>
                <w:rFonts w:ascii="Arial" w:hAnsi="Arial" w:cs="Arial"/>
                <w:i/>
                <w:sz w:val="14"/>
                <w:szCs w:val="14"/>
                <w:lang w:val="en-GB" w:eastAsia="ru-RU"/>
              </w:rPr>
              <w:t>d</w:t>
            </w:r>
            <w:r w:rsidRPr="0077093D">
              <w:rPr>
                <w:rFonts w:ascii="Arial" w:hAnsi="Arial" w:cs="Arial"/>
                <w:i/>
                <w:sz w:val="14"/>
                <w:szCs w:val="14"/>
                <w:lang w:val="en-GB" w:eastAsia="ru-RU"/>
              </w:rPr>
              <w:t>ardized guarantee schemes</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356 042</w:t>
            </w:r>
          </w:p>
        </w:tc>
        <w:tc>
          <w:tcPr>
            <w:tcW w:w="707" w:type="dxa"/>
            <w:tcBorders>
              <w:lef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319 731</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36 311</w:t>
            </w:r>
          </w:p>
        </w:tc>
        <w:tc>
          <w:tcPr>
            <w:tcW w:w="70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1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356 042</w:t>
            </w:r>
          </w:p>
        </w:tc>
        <w:tc>
          <w:tcPr>
            <w:tcW w:w="708" w:type="dxa"/>
            <w:tcBorders>
              <w:left w:val="single" w:sz="6" w:space="0" w:color="000000"/>
            </w:tcBorders>
            <w:shd w:val="clear" w:color="auto" w:fill="auto"/>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23 541</w:t>
            </w:r>
          </w:p>
        </w:tc>
      </w:tr>
      <w:tr w:rsidR="0077093D" w:rsidRPr="0077093D" w:rsidTr="008568D9">
        <w:trPr>
          <w:cantSplit/>
          <w:jc w:val="center"/>
        </w:trPr>
        <w:tc>
          <w:tcPr>
            <w:tcW w:w="2143" w:type="dxa"/>
            <w:shd w:val="clear" w:color="auto" w:fill="auto"/>
            <w:vAlign w:val="bottom"/>
          </w:tcPr>
          <w:p w:rsidR="008568D9" w:rsidRPr="0077093D" w:rsidRDefault="008568D9" w:rsidP="00240ADE">
            <w:pPr>
              <w:spacing w:before="60" w:line="140" w:lineRule="exact"/>
              <w:ind w:left="113"/>
              <w:rPr>
                <w:rFonts w:ascii="Arial" w:hAnsi="Arial" w:cs="Arial"/>
                <w:sz w:val="14"/>
                <w:szCs w:val="14"/>
                <w:lang w:eastAsia="ru-RU"/>
              </w:rPr>
            </w:pPr>
            <w:r w:rsidRPr="0077093D">
              <w:rPr>
                <w:rFonts w:ascii="Arial" w:hAnsi="Arial" w:cs="Arial"/>
                <w:sz w:val="14"/>
                <w:szCs w:val="14"/>
                <w:lang w:eastAsia="ru-RU"/>
              </w:rPr>
              <w:t>Кредиторская задолженность, в т.ч.</w:t>
            </w:r>
          </w:p>
          <w:p w:rsidR="008568D9" w:rsidRPr="0077093D" w:rsidRDefault="008568D9" w:rsidP="00240ADE">
            <w:pPr>
              <w:spacing w:before="60" w:line="140" w:lineRule="exact"/>
              <w:ind w:left="113"/>
              <w:rPr>
                <w:rFonts w:ascii="Arial" w:hAnsi="Arial" w:cs="Arial"/>
                <w:i/>
                <w:sz w:val="14"/>
                <w:szCs w:val="14"/>
                <w:lang w:eastAsia="ru-RU"/>
              </w:rPr>
            </w:pPr>
            <w:r w:rsidRPr="0077093D">
              <w:rPr>
                <w:rFonts w:ascii="Arial" w:hAnsi="Arial" w:cs="Arial"/>
                <w:i/>
                <w:sz w:val="14"/>
                <w:szCs w:val="14"/>
                <w:lang w:val="en-GB" w:eastAsia="ru-RU"/>
              </w:rPr>
              <w:t>Other</w:t>
            </w:r>
            <w:r w:rsidRPr="0077093D">
              <w:rPr>
                <w:rFonts w:ascii="Arial" w:hAnsi="Arial" w:cs="Arial"/>
                <w:i/>
                <w:sz w:val="14"/>
                <w:szCs w:val="14"/>
                <w:lang w:eastAsia="ru-RU"/>
              </w:rPr>
              <w:t xml:space="preserve"> </w:t>
            </w:r>
            <w:r w:rsidRPr="0077093D">
              <w:rPr>
                <w:rFonts w:ascii="Arial" w:hAnsi="Arial" w:cs="Arial"/>
                <w:i/>
                <w:sz w:val="14"/>
                <w:szCs w:val="14"/>
                <w:lang w:val="en-GB" w:eastAsia="ru-RU"/>
              </w:rPr>
              <w:t>accounts</w:t>
            </w:r>
            <w:r w:rsidRPr="0077093D">
              <w:rPr>
                <w:rFonts w:ascii="Arial" w:hAnsi="Arial" w:cs="Arial"/>
                <w:i/>
                <w:sz w:val="14"/>
                <w:szCs w:val="14"/>
                <w:lang w:eastAsia="ru-RU"/>
              </w:rPr>
              <w:t xml:space="preserve"> </w:t>
            </w:r>
            <w:r w:rsidRPr="0077093D">
              <w:rPr>
                <w:rFonts w:ascii="Arial" w:hAnsi="Arial" w:cs="Arial"/>
                <w:i/>
                <w:sz w:val="14"/>
                <w:szCs w:val="14"/>
                <w:lang w:val="en-GB" w:eastAsia="ru-RU"/>
              </w:rPr>
              <w:t>payable</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972 898</w:t>
            </w:r>
          </w:p>
        </w:tc>
        <w:tc>
          <w:tcPr>
            <w:tcW w:w="707" w:type="dxa"/>
            <w:tcBorders>
              <w:lef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267 910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82 223</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569 274</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68 851</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-15 360</w:t>
            </w:r>
          </w:p>
        </w:tc>
        <w:tc>
          <w:tcPr>
            <w:tcW w:w="70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1 368 807</w:t>
            </w:r>
          </w:p>
        </w:tc>
        <w:tc>
          <w:tcPr>
            <w:tcW w:w="71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7 097 448</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75 923</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9 515 075</w:t>
            </w:r>
          </w:p>
        </w:tc>
        <w:tc>
          <w:tcPr>
            <w:tcW w:w="708" w:type="dxa"/>
            <w:tcBorders>
              <w:left w:val="single" w:sz="6" w:space="0" w:color="000000"/>
            </w:tcBorders>
            <w:shd w:val="clear" w:color="auto" w:fill="auto"/>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-1 349 789</w:t>
            </w:r>
          </w:p>
        </w:tc>
      </w:tr>
      <w:tr w:rsidR="0077093D" w:rsidRPr="0077093D" w:rsidTr="008568D9">
        <w:trPr>
          <w:cantSplit/>
          <w:jc w:val="center"/>
        </w:trPr>
        <w:tc>
          <w:tcPr>
            <w:tcW w:w="2143" w:type="dxa"/>
            <w:shd w:val="clear" w:color="auto" w:fill="auto"/>
            <w:vAlign w:val="bottom"/>
          </w:tcPr>
          <w:p w:rsidR="001162FF" w:rsidRPr="0077093D" w:rsidRDefault="001162FF" w:rsidP="001162FF">
            <w:pPr>
              <w:spacing w:before="60" w:line="140" w:lineRule="exact"/>
              <w:ind w:left="426"/>
              <w:rPr>
                <w:rFonts w:ascii="Arial" w:hAnsi="Arial" w:cs="Arial"/>
                <w:sz w:val="14"/>
                <w:szCs w:val="14"/>
                <w:lang w:eastAsia="ru-RU"/>
              </w:rPr>
            </w:pPr>
            <w:proofErr w:type="gramStart"/>
            <w:r w:rsidRPr="0077093D">
              <w:rPr>
                <w:rFonts w:ascii="Arial" w:hAnsi="Arial" w:cs="Arial"/>
                <w:sz w:val="14"/>
                <w:szCs w:val="14"/>
                <w:lang w:eastAsia="ru-RU"/>
              </w:rPr>
              <w:t>C</w:t>
            </w:r>
            <w:proofErr w:type="gramEnd"/>
            <w:r w:rsidRPr="0077093D">
              <w:rPr>
                <w:rFonts w:ascii="Arial" w:hAnsi="Arial" w:cs="Arial"/>
                <w:sz w:val="14"/>
                <w:szCs w:val="14"/>
                <w:lang w:eastAsia="ru-RU"/>
              </w:rPr>
              <w:t xml:space="preserve">редства на счетах </w:t>
            </w:r>
            <w:r w:rsidRPr="0077093D">
              <w:rPr>
                <w:rFonts w:ascii="Arial" w:hAnsi="Arial" w:cs="Arial"/>
                <w:sz w:val="14"/>
                <w:szCs w:val="14"/>
                <w:lang w:eastAsia="ru-RU"/>
              </w:rPr>
              <w:br/>
              <w:t>эскроу физических лиц</w:t>
            </w:r>
          </w:p>
          <w:p w:rsidR="008568D9" w:rsidRPr="0077093D" w:rsidRDefault="001162FF" w:rsidP="001162FF">
            <w:pPr>
              <w:spacing w:before="60" w:line="140" w:lineRule="exact"/>
              <w:ind w:left="426"/>
              <w:rPr>
                <w:rFonts w:ascii="Arial" w:hAnsi="Arial" w:cs="Arial"/>
                <w:sz w:val="14"/>
                <w:szCs w:val="14"/>
                <w:lang w:val="en-US" w:eastAsia="ru-RU"/>
              </w:rPr>
            </w:pPr>
            <w:r w:rsidRPr="0077093D">
              <w:rPr>
                <w:rFonts w:ascii="Arial" w:hAnsi="Arial" w:cs="Arial"/>
                <w:i/>
                <w:sz w:val="14"/>
                <w:szCs w:val="14"/>
                <w:lang w:val="en-US" w:eastAsia="ru-RU"/>
              </w:rPr>
              <w:t>Funds in individual escrow accounts</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1 038 631</w:t>
            </w:r>
          </w:p>
        </w:tc>
        <w:tc>
          <w:tcPr>
            <w:tcW w:w="707" w:type="dxa"/>
            <w:tcBorders>
              <w:lef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1 038 631</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1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1 038 631</w:t>
            </w:r>
          </w:p>
        </w:tc>
        <w:tc>
          <w:tcPr>
            <w:tcW w:w="708" w:type="dxa"/>
            <w:tcBorders>
              <w:left w:val="single" w:sz="6" w:space="0" w:color="000000"/>
            </w:tcBorders>
            <w:shd w:val="clear" w:color="auto" w:fill="auto"/>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r>
      <w:tr w:rsidR="008568D9" w:rsidRPr="0077093D" w:rsidTr="008568D9">
        <w:trPr>
          <w:cantSplit/>
          <w:jc w:val="center"/>
        </w:trPr>
        <w:tc>
          <w:tcPr>
            <w:tcW w:w="2143" w:type="dxa"/>
            <w:tcBorders>
              <w:top w:val="single" w:sz="6" w:space="0" w:color="auto"/>
              <w:bottom w:val="single" w:sz="6" w:space="0" w:color="auto"/>
            </w:tcBorders>
            <w:shd w:val="clear" w:color="auto" w:fill="auto"/>
            <w:vAlign w:val="bottom"/>
          </w:tcPr>
          <w:p w:rsidR="008568D9" w:rsidRPr="0077093D" w:rsidRDefault="008568D9" w:rsidP="00240ADE">
            <w:pPr>
              <w:spacing w:before="60" w:line="140" w:lineRule="exact"/>
              <w:ind w:left="113"/>
              <w:rPr>
                <w:rFonts w:ascii="Arial" w:hAnsi="Arial" w:cs="Arial"/>
                <w:b/>
                <w:bCs/>
                <w:sz w:val="14"/>
                <w:szCs w:val="14"/>
                <w:lang w:eastAsia="ru-RU"/>
              </w:rPr>
            </w:pPr>
            <w:r w:rsidRPr="0077093D">
              <w:rPr>
                <w:rFonts w:ascii="Arial" w:hAnsi="Arial" w:cs="Arial"/>
                <w:b/>
                <w:bCs/>
                <w:sz w:val="14"/>
                <w:szCs w:val="14"/>
                <w:lang w:eastAsia="ru-RU"/>
              </w:rPr>
              <w:t>Чистое кредитование (+), чистое  заимствовани</w:t>
            </w:r>
            <w:proofErr w:type="gramStart"/>
            <w:r w:rsidRPr="0077093D">
              <w:rPr>
                <w:rFonts w:ascii="Arial" w:hAnsi="Arial" w:cs="Arial"/>
                <w:b/>
                <w:bCs/>
                <w:sz w:val="14"/>
                <w:szCs w:val="14"/>
                <w:lang w:eastAsia="ru-RU"/>
              </w:rPr>
              <w:t>е(</w:t>
            </w:r>
            <w:proofErr w:type="gramEnd"/>
            <w:r w:rsidRPr="0077093D">
              <w:rPr>
                <w:rFonts w:ascii="Arial" w:hAnsi="Arial" w:cs="Arial"/>
                <w:b/>
                <w:bCs/>
                <w:sz w:val="14"/>
                <w:szCs w:val="14"/>
                <w:lang w:eastAsia="ru-RU"/>
              </w:rPr>
              <w:t>-), включая статистическое расхождение</w:t>
            </w:r>
          </w:p>
          <w:p w:rsidR="008568D9" w:rsidRPr="0077093D" w:rsidRDefault="008568D9" w:rsidP="00240ADE">
            <w:pPr>
              <w:spacing w:before="60" w:line="140" w:lineRule="exact"/>
              <w:ind w:left="113"/>
              <w:rPr>
                <w:rFonts w:ascii="Arial" w:hAnsi="Arial" w:cs="Arial"/>
                <w:b/>
                <w:bCs/>
                <w:i/>
                <w:sz w:val="14"/>
                <w:szCs w:val="14"/>
                <w:lang w:val="en-GB" w:eastAsia="ru-RU"/>
              </w:rPr>
            </w:pPr>
            <w:r w:rsidRPr="0077093D">
              <w:rPr>
                <w:rFonts w:ascii="Arial" w:hAnsi="Arial" w:cs="Arial"/>
                <w:b/>
                <w:bCs/>
                <w:i/>
                <w:sz w:val="14"/>
                <w:szCs w:val="14"/>
                <w:lang w:val="en-GB" w:eastAsia="ru-RU"/>
              </w:rPr>
              <w:t xml:space="preserve">Net </w:t>
            </w:r>
            <w:r w:rsidRPr="0077093D">
              <w:rPr>
                <w:rFonts w:ascii="Arial" w:hAnsi="Arial" w:cs="Arial"/>
                <w:b/>
                <w:bCs/>
                <w:i/>
                <w:spacing w:val="-2"/>
                <w:sz w:val="14"/>
                <w:szCs w:val="14"/>
                <w:lang w:val="en-GB" w:eastAsia="ru-RU"/>
              </w:rPr>
              <w:t>lending (+) / net borrowing</w:t>
            </w:r>
            <w:r w:rsidRPr="0077093D">
              <w:rPr>
                <w:rFonts w:ascii="Arial" w:hAnsi="Arial" w:cs="Arial"/>
                <w:b/>
                <w:bCs/>
                <w:i/>
                <w:sz w:val="14"/>
                <w:szCs w:val="14"/>
                <w:lang w:val="en-GB" w:eastAsia="ru-RU"/>
              </w:rPr>
              <w:t xml:space="preserve"> (–)and statistical discrepa</w:t>
            </w:r>
            <w:r w:rsidRPr="0077093D">
              <w:rPr>
                <w:rFonts w:ascii="Arial" w:hAnsi="Arial" w:cs="Arial"/>
                <w:b/>
                <w:bCs/>
                <w:i/>
                <w:sz w:val="14"/>
                <w:szCs w:val="14"/>
                <w:lang w:val="en-GB" w:eastAsia="ru-RU"/>
              </w:rPr>
              <w:t>n</w:t>
            </w:r>
            <w:r w:rsidRPr="0077093D">
              <w:rPr>
                <w:rFonts w:ascii="Arial" w:hAnsi="Arial" w:cs="Arial"/>
                <w:b/>
                <w:bCs/>
                <w:i/>
                <w:sz w:val="14"/>
                <w:szCs w:val="14"/>
                <w:lang w:val="en-GB" w:eastAsia="ru-RU"/>
              </w:rPr>
              <w:t>cies</w:t>
            </w:r>
          </w:p>
        </w:tc>
        <w:tc>
          <w:tcPr>
            <w:tcW w:w="707" w:type="dxa"/>
            <w:tcBorders>
              <w:top w:val="single" w:sz="6" w:space="0" w:color="auto"/>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-317 665</w:t>
            </w:r>
          </w:p>
        </w:tc>
        <w:tc>
          <w:tcPr>
            <w:tcW w:w="707" w:type="dxa"/>
            <w:tcBorders>
              <w:top w:val="single" w:sz="6" w:space="0" w:color="auto"/>
              <w:left w:val="single" w:sz="6" w:space="0" w:color="000000"/>
              <w:bottom w:val="single" w:sz="6" w:space="0" w:color="auto"/>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128 187</w:t>
            </w:r>
          </w:p>
        </w:tc>
        <w:tc>
          <w:tcPr>
            <w:tcW w:w="707" w:type="dxa"/>
            <w:tcBorders>
              <w:top w:val="single" w:sz="6" w:space="0" w:color="auto"/>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-151 664</w:t>
            </w:r>
          </w:p>
        </w:tc>
        <w:tc>
          <w:tcPr>
            <w:tcW w:w="707" w:type="dxa"/>
            <w:tcBorders>
              <w:top w:val="single" w:sz="6" w:space="0" w:color="auto"/>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-659 071</w:t>
            </w:r>
          </w:p>
        </w:tc>
        <w:tc>
          <w:tcPr>
            <w:tcW w:w="707" w:type="dxa"/>
            <w:tcBorders>
              <w:top w:val="single" w:sz="6" w:space="0" w:color="auto"/>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138 555</w:t>
            </w:r>
          </w:p>
        </w:tc>
        <w:tc>
          <w:tcPr>
            <w:tcW w:w="707" w:type="dxa"/>
            <w:tcBorders>
              <w:top w:val="single" w:sz="6" w:space="0" w:color="auto"/>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226 329</w:t>
            </w:r>
          </w:p>
        </w:tc>
        <w:tc>
          <w:tcPr>
            <w:tcW w:w="702" w:type="dxa"/>
            <w:tcBorders>
              <w:top w:val="single" w:sz="6" w:space="0" w:color="auto"/>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-2 951 368</w:t>
            </w:r>
          </w:p>
        </w:tc>
        <w:tc>
          <w:tcPr>
            <w:tcW w:w="712" w:type="dxa"/>
            <w:tcBorders>
              <w:top w:val="single" w:sz="6" w:space="0" w:color="auto"/>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-100 748</w:t>
            </w:r>
          </w:p>
        </w:tc>
        <w:tc>
          <w:tcPr>
            <w:tcW w:w="707" w:type="dxa"/>
            <w:tcBorders>
              <w:top w:val="single" w:sz="6" w:space="0" w:color="auto"/>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6 427 005</w:t>
            </w:r>
          </w:p>
        </w:tc>
        <w:tc>
          <w:tcPr>
            <w:tcW w:w="707" w:type="dxa"/>
            <w:tcBorders>
              <w:top w:val="single" w:sz="6" w:space="0" w:color="auto"/>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3 057 227</w:t>
            </w:r>
          </w:p>
        </w:tc>
        <w:tc>
          <w:tcPr>
            <w:tcW w:w="708" w:type="dxa"/>
            <w:tcBorders>
              <w:top w:val="single" w:sz="6" w:space="0" w:color="auto"/>
              <w:left w:val="single" w:sz="6" w:space="0" w:color="000000"/>
              <w:bottom w:val="single" w:sz="6" w:space="0" w:color="auto"/>
            </w:tcBorders>
            <w:shd w:val="clear" w:color="auto" w:fill="auto"/>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-3 057 227</w:t>
            </w:r>
          </w:p>
        </w:tc>
      </w:tr>
    </w:tbl>
    <w:p w:rsidR="008568D9" w:rsidRPr="0077093D" w:rsidRDefault="008568D9" w:rsidP="008568D9">
      <w:pPr>
        <w:tabs>
          <w:tab w:val="left" w:pos="1263"/>
          <w:tab w:val="left" w:pos="2526"/>
          <w:tab w:val="left" w:pos="3789"/>
          <w:tab w:val="left" w:pos="5052"/>
        </w:tabs>
        <w:spacing w:after="60"/>
        <w:jc w:val="right"/>
        <w:rPr>
          <w:rFonts w:ascii="Arial" w:hAnsi="Arial" w:cs="Arial"/>
          <w:sz w:val="14"/>
          <w:szCs w:val="14"/>
        </w:rPr>
      </w:pPr>
    </w:p>
    <w:p w:rsidR="008568D9" w:rsidRPr="0077093D" w:rsidRDefault="008568D9" w:rsidP="008568D9">
      <w:pPr>
        <w:pageBreakBefore/>
        <w:tabs>
          <w:tab w:val="left" w:pos="1263"/>
          <w:tab w:val="left" w:pos="2526"/>
          <w:tab w:val="left" w:pos="3789"/>
          <w:tab w:val="left" w:pos="5052"/>
        </w:tabs>
        <w:spacing w:after="60"/>
        <w:ind w:left="425" w:hanging="425"/>
      </w:pPr>
      <w:r w:rsidRPr="0077093D">
        <w:rPr>
          <w:rFonts w:ascii="Arial" w:hAnsi="Arial" w:cs="Arial"/>
          <w:b/>
          <w:bCs/>
          <w:sz w:val="16"/>
          <w:szCs w:val="16"/>
        </w:rPr>
        <w:lastRenderedPageBreak/>
        <w:t xml:space="preserve">12.10. ФИНАНСОВЫЙ СЧЕТ в 2021 г. </w:t>
      </w:r>
      <w:r w:rsidRPr="0077093D">
        <w:rPr>
          <w:rFonts w:ascii="Arial" w:hAnsi="Arial" w:cs="Arial"/>
          <w:b/>
          <w:bCs/>
          <w:sz w:val="16"/>
          <w:szCs w:val="16"/>
        </w:rPr>
        <w:br/>
      </w:r>
      <w:r w:rsidRPr="0077093D">
        <w:rPr>
          <w:rFonts w:ascii="Arial" w:hAnsi="Arial" w:cs="Arial"/>
          <w:sz w:val="14"/>
          <w:szCs w:val="14"/>
        </w:rPr>
        <w:t>в текущих ценах</w:t>
      </w:r>
    </w:p>
    <w:p w:rsidR="008568D9" w:rsidRPr="0077093D" w:rsidRDefault="008568D9" w:rsidP="008568D9">
      <w:pPr>
        <w:tabs>
          <w:tab w:val="left" w:pos="1263"/>
          <w:tab w:val="left" w:pos="2526"/>
          <w:tab w:val="left" w:pos="3789"/>
          <w:tab w:val="left" w:pos="5052"/>
        </w:tabs>
        <w:ind w:left="425"/>
        <w:rPr>
          <w:rFonts w:ascii="Arial" w:hAnsi="Arial" w:cs="Arial"/>
          <w:i/>
          <w:sz w:val="14"/>
          <w:szCs w:val="14"/>
          <w:lang w:val="en-US"/>
        </w:rPr>
      </w:pPr>
      <w:r w:rsidRPr="0077093D">
        <w:rPr>
          <w:rFonts w:ascii="Arial" w:hAnsi="Arial" w:cs="Arial"/>
          <w:b/>
          <w:bCs/>
          <w:i/>
          <w:sz w:val="16"/>
          <w:szCs w:val="16"/>
          <w:lang w:val="en-GB"/>
        </w:rPr>
        <w:t>FINANCIAL ACCOUNT,</w:t>
      </w:r>
      <w:r w:rsidRPr="0077093D">
        <w:rPr>
          <w:rFonts w:ascii="Arial" w:hAnsi="Arial" w:cs="Arial"/>
          <w:b/>
          <w:bCs/>
          <w:i/>
          <w:sz w:val="16"/>
          <w:szCs w:val="16"/>
          <w:lang w:val="en-US"/>
        </w:rPr>
        <w:t xml:space="preserve"> 2021</w:t>
      </w:r>
      <w:r w:rsidRPr="0077093D">
        <w:rPr>
          <w:rFonts w:ascii="Arial" w:hAnsi="Arial" w:cs="Arial"/>
          <w:b/>
          <w:bCs/>
          <w:i/>
          <w:sz w:val="16"/>
          <w:szCs w:val="16"/>
          <w:lang w:val="en-US"/>
        </w:rPr>
        <w:br/>
      </w:r>
      <w:r w:rsidRPr="0077093D">
        <w:rPr>
          <w:rFonts w:ascii="Arial" w:hAnsi="Arial" w:cs="Arial"/>
          <w:i/>
          <w:sz w:val="14"/>
          <w:szCs w:val="14"/>
          <w:lang w:val="en-US"/>
        </w:rPr>
        <w:t>at current prices</w:t>
      </w:r>
    </w:p>
    <w:p w:rsidR="008568D9" w:rsidRPr="0077093D" w:rsidRDefault="008568D9" w:rsidP="008568D9">
      <w:pPr>
        <w:tabs>
          <w:tab w:val="left" w:pos="1263"/>
          <w:tab w:val="left" w:pos="2526"/>
          <w:tab w:val="left" w:pos="3789"/>
          <w:tab w:val="left" w:pos="5052"/>
        </w:tabs>
        <w:spacing w:after="60"/>
        <w:jc w:val="right"/>
        <w:rPr>
          <w:rFonts w:ascii="Arial" w:hAnsi="Arial" w:cs="Arial"/>
          <w:sz w:val="14"/>
          <w:szCs w:val="14"/>
          <w:lang w:val="en-US"/>
        </w:rPr>
      </w:pPr>
      <w:r w:rsidRPr="0077093D">
        <w:rPr>
          <w:rFonts w:ascii="Arial" w:hAnsi="Arial" w:cs="Arial"/>
          <w:sz w:val="14"/>
          <w:szCs w:val="14"/>
          <w:lang w:val="en-US"/>
        </w:rPr>
        <w:t xml:space="preserve"> (</w:t>
      </w:r>
      <w:proofErr w:type="gramStart"/>
      <w:r w:rsidRPr="0077093D">
        <w:rPr>
          <w:rFonts w:ascii="Arial" w:hAnsi="Arial" w:cs="Arial"/>
          <w:sz w:val="14"/>
          <w:szCs w:val="14"/>
        </w:rPr>
        <w:t>миллионов</w:t>
      </w:r>
      <w:proofErr w:type="gramEnd"/>
      <w:r w:rsidRPr="0077093D">
        <w:rPr>
          <w:rFonts w:ascii="Arial" w:hAnsi="Arial" w:cs="Arial"/>
          <w:sz w:val="14"/>
          <w:szCs w:val="14"/>
          <w:lang w:val="en-US"/>
        </w:rPr>
        <w:t xml:space="preserve"> </w:t>
      </w:r>
      <w:r w:rsidRPr="0077093D">
        <w:rPr>
          <w:rFonts w:ascii="Arial" w:hAnsi="Arial" w:cs="Arial"/>
          <w:sz w:val="14"/>
          <w:szCs w:val="14"/>
        </w:rPr>
        <w:t>рублей</w:t>
      </w:r>
      <w:r w:rsidRPr="0077093D">
        <w:rPr>
          <w:rFonts w:ascii="Arial" w:hAnsi="Arial" w:cs="Arial"/>
          <w:sz w:val="14"/>
          <w:szCs w:val="14"/>
          <w:lang w:val="en-US"/>
        </w:rPr>
        <w:t xml:space="preserve"> /</w:t>
      </w:r>
      <w:r w:rsidRPr="0077093D">
        <w:rPr>
          <w:rFonts w:ascii="Arial" w:hAnsi="Arial" w:cs="Arial"/>
          <w:i/>
          <w:sz w:val="14"/>
          <w:szCs w:val="14"/>
          <w:lang w:val="en-US"/>
        </w:rPr>
        <w:t xml:space="preserve"> mln. roubles</w:t>
      </w:r>
      <w:r w:rsidRPr="0077093D">
        <w:rPr>
          <w:rFonts w:ascii="Arial" w:hAnsi="Arial" w:cs="Arial"/>
          <w:sz w:val="14"/>
          <w:szCs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2143"/>
        <w:gridCol w:w="707"/>
        <w:gridCol w:w="707"/>
        <w:gridCol w:w="707"/>
        <w:gridCol w:w="707"/>
        <w:gridCol w:w="707"/>
        <w:gridCol w:w="707"/>
        <w:gridCol w:w="702"/>
        <w:gridCol w:w="712"/>
        <w:gridCol w:w="707"/>
        <w:gridCol w:w="707"/>
        <w:gridCol w:w="708"/>
      </w:tblGrid>
      <w:tr w:rsidR="0077093D" w:rsidRPr="00AA17E9" w:rsidTr="008568D9">
        <w:trPr>
          <w:cantSplit/>
          <w:jc w:val="center"/>
        </w:trPr>
        <w:tc>
          <w:tcPr>
            <w:tcW w:w="2143" w:type="dxa"/>
            <w:vMerge w:val="restart"/>
            <w:tcBorders>
              <w:top w:val="single" w:sz="6" w:space="0" w:color="000000"/>
            </w:tcBorders>
            <w:shd w:val="clear" w:color="auto" w:fill="auto"/>
          </w:tcPr>
          <w:p w:rsidR="008568D9" w:rsidRPr="0077093D" w:rsidRDefault="008568D9" w:rsidP="008568D9">
            <w:pPr>
              <w:snapToGrid w:val="0"/>
              <w:spacing w:before="60" w:after="60"/>
              <w:jc w:val="center"/>
              <w:rPr>
                <w:rFonts w:ascii="Arial" w:hAnsi="Arial" w:cs="Arial"/>
                <w:sz w:val="14"/>
                <w:lang w:val="en-US"/>
              </w:rPr>
            </w:pPr>
          </w:p>
        </w:tc>
        <w:tc>
          <w:tcPr>
            <w:tcW w:w="4242" w:type="dxa"/>
            <w:gridSpan w:val="6"/>
            <w:tcBorders>
              <w:top w:val="single" w:sz="6" w:space="0" w:color="000000"/>
              <w:left w:val="single" w:sz="6" w:space="0" w:color="000000"/>
              <w:bottom w:val="single" w:sz="6" w:space="0" w:color="000000"/>
              <w:right w:val="single" w:sz="6" w:space="0" w:color="000000"/>
            </w:tcBorders>
          </w:tcPr>
          <w:p w:rsidR="008568D9" w:rsidRPr="0077093D" w:rsidRDefault="008568D9" w:rsidP="008568D9">
            <w:pPr>
              <w:spacing w:before="40" w:after="40"/>
              <w:ind w:left="57" w:right="28"/>
              <w:rPr>
                <w:rFonts w:ascii="Arial" w:hAnsi="Arial" w:cs="Arial"/>
                <w:sz w:val="12"/>
                <w:szCs w:val="12"/>
                <w:lang w:val="en-GB" w:eastAsia="ru-RU"/>
              </w:rPr>
            </w:pPr>
            <w:r w:rsidRPr="0077093D">
              <w:rPr>
                <w:rFonts w:ascii="Arial" w:hAnsi="Arial" w:cs="Arial"/>
                <w:sz w:val="12"/>
                <w:szCs w:val="12"/>
              </w:rPr>
              <w:t>Финансовые</w:t>
            </w:r>
            <w:r w:rsidRPr="0077093D">
              <w:rPr>
                <w:rFonts w:ascii="Arial" w:hAnsi="Arial" w:cs="Arial"/>
                <w:sz w:val="12"/>
                <w:szCs w:val="12"/>
                <w:lang w:val="en-GB" w:eastAsia="ru-RU"/>
              </w:rPr>
              <w:t xml:space="preserve"> </w:t>
            </w:r>
            <w:r w:rsidRPr="0077093D">
              <w:rPr>
                <w:rFonts w:ascii="Arial" w:hAnsi="Arial" w:cs="Arial"/>
                <w:sz w:val="12"/>
                <w:szCs w:val="12"/>
                <w:lang w:eastAsia="ru-RU"/>
              </w:rPr>
              <w:t>корпорации</w:t>
            </w:r>
          </w:p>
          <w:p w:rsidR="008568D9" w:rsidRPr="0077093D" w:rsidRDefault="008568D9" w:rsidP="008568D9">
            <w:pPr>
              <w:spacing w:before="20" w:after="40"/>
              <w:ind w:left="57" w:right="28"/>
              <w:rPr>
                <w:rFonts w:ascii="Arial" w:hAnsi="Arial" w:cs="Arial"/>
                <w:i/>
                <w:sz w:val="14"/>
                <w:szCs w:val="14"/>
              </w:rPr>
            </w:pPr>
            <w:r w:rsidRPr="0077093D">
              <w:rPr>
                <w:rFonts w:ascii="Arial" w:hAnsi="Arial" w:cs="Arial"/>
                <w:i/>
                <w:sz w:val="12"/>
                <w:szCs w:val="12"/>
              </w:rPr>
              <w:t>Financial corporations</w:t>
            </w:r>
          </w:p>
        </w:tc>
        <w:tc>
          <w:tcPr>
            <w:tcW w:w="702" w:type="dxa"/>
            <w:vMerge w:val="restart"/>
            <w:tcBorders>
              <w:top w:val="single" w:sz="6" w:space="0" w:color="000000"/>
              <w:left w:val="single" w:sz="6" w:space="0" w:color="000000"/>
              <w:right w:val="single" w:sz="6" w:space="0" w:color="000000"/>
            </w:tcBorders>
          </w:tcPr>
          <w:p w:rsidR="008568D9" w:rsidRPr="0077093D" w:rsidRDefault="008568D9" w:rsidP="008568D9">
            <w:pPr>
              <w:spacing w:before="40" w:after="40"/>
              <w:ind w:left="57" w:right="28"/>
              <w:rPr>
                <w:rFonts w:ascii="Arial" w:hAnsi="Arial" w:cs="Arial"/>
                <w:sz w:val="12"/>
                <w:szCs w:val="12"/>
              </w:rPr>
            </w:pPr>
            <w:r w:rsidRPr="0077093D">
              <w:rPr>
                <w:rFonts w:ascii="Arial" w:hAnsi="Arial" w:cs="Arial"/>
                <w:sz w:val="12"/>
                <w:szCs w:val="12"/>
              </w:rPr>
              <w:t>Госуда</w:t>
            </w:r>
            <w:r w:rsidRPr="0077093D">
              <w:rPr>
                <w:rFonts w:ascii="Arial" w:hAnsi="Arial" w:cs="Arial"/>
                <w:sz w:val="12"/>
                <w:szCs w:val="12"/>
              </w:rPr>
              <w:t>р</w:t>
            </w:r>
            <w:r w:rsidRPr="0077093D">
              <w:rPr>
                <w:rFonts w:ascii="Arial" w:hAnsi="Arial" w:cs="Arial"/>
                <w:sz w:val="12"/>
                <w:szCs w:val="12"/>
              </w:rPr>
              <w:t>ственное управл</w:t>
            </w:r>
            <w:r w:rsidRPr="0077093D">
              <w:rPr>
                <w:rFonts w:ascii="Arial" w:hAnsi="Arial" w:cs="Arial"/>
                <w:sz w:val="12"/>
                <w:szCs w:val="12"/>
              </w:rPr>
              <w:t>е</w:t>
            </w:r>
            <w:r w:rsidRPr="0077093D">
              <w:rPr>
                <w:rFonts w:ascii="Arial" w:hAnsi="Arial" w:cs="Arial"/>
                <w:sz w:val="12"/>
                <w:szCs w:val="12"/>
              </w:rPr>
              <w:t>ние</w:t>
            </w:r>
          </w:p>
          <w:p w:rsidR="008568D9" w:rsidRPr="0077093D" w:rsidRDefault="008568D9" w:rsidP="008568D9">
            <w:pPr>
              <w:spacing w:before="20" w:after="40"/>
              <w:ind w:left="57" w:right="28"/>
              <w:rPr>
                <w:rFonts w:ascii="Arial" w:hAnsi="Arial" w:cs="Arial"/>
                <w:i/>
                <w:sz w:val="12"/>
                <w:szCs w:val="12"/>
              </w:rPr>
            </w:pPr>
            <w:r w:rsidRPr="0077093D">
              <w:rPr>
                <w:rFonts w:ascii="Arial" w:hAnsi="Arial" w:cs="Arial"/>
                <w:i/>
                <w:sz w:val="12"/>
                <w:szCs w:val="12"/>
              </w:rPr>
              <w:t xml:space="preserve">General </w:t>
            </w:r>
            <w:r w:rsidRPr="0077093D">
              <w:rPr>
                <w:rFonts w:ascii="Arial" w:hAnsi="Arial" w:cs="Arial"/>
                <w:i/>
                <w:spacing w:val="-4"/>
                <w:sz w:val="12"/>
                <w:szCs w:val="12"/>
              </w:rPr>
              <w:t>government</w:t>
            </w:r>
          </w:p>
        </w:tc>
        <w:tc>
          <w:tcPr>
            <w:tcW w:w="712" w:type="dxa"/>
            <w:vMerge w:val="restart"/>
            <w:tcBorders>
              <w:top w:val="single" w:sz="6" w:space="0" w:color="000000"/>
              <w:left w:val="single" w:sz="6" w:space="0" w:color="000000"/>
              <w:right w:val="single" w:sz="6" w:space="0" w:color="000000"/>
            </w:tcBorders>
          </w:tcPr>
          <w:p w:rsidR="008568D9" w:rsidRPr="0077093D" w:rsidRDefault="008568D9" w:rsidP="008568D9">
            <w:pPr>
              <w:spacing w:before="40" w:after="40"/>
              <w:ind w:left="57" w:right="28"/>
              <w:rPr>
                <w:rFonts w:ascii="Arial" w:hAnsi="Arial" w:cs="Arial"/>
                <w:sz w:val="12"/>
                <w:szCs w:val="12"/>
                <w:lang w:val="fr-FR"/>
              </w:rPr>
            </w:pPr>
            <w:r w:rsidRPr="0077093D">
              <w:rPr>
                <w:rFonts w:ascii="Arial" w:hAnsi="Arial" w:cs="Arial"/>
                <w:sz w:val="12"/>
                <w:szCs w:val="12"/>
              </w:rPr>
              <w:t>Нефина</w:t>
            </w:r>
            <w:r w:rsidRPr="0077093D">
              <w:rPr>
                <w:rFonts w:ascii="Arial" w:hAnsi="Arial" w:cs="Arial"/>
                <w:sz w:val="12"/>
                <w:szCs w:val="12"/>
              </w:rPr>
              <w:t>н</w:t>
            </w:r>
            <w:r w:rsidRPr="0077093D">
              <w:rPr>
                <w:rFonts w:ascii="Arial" w:hAnsi="Arial" w:cs="Arial"/>
                <w:sz w:val="12"/>
                <w:szCs w:val="12"/>
              </w:rPr>
              <w:t>совые</w:t>
            </w:r>
            <w:r w:rsidRPr="0077093D">
              <w:rPr>
                <w:rFonts w:ascii="Arial" w:hAnsi="Arial" w:cs="Arial"/>
                <w:sz w:val="12"/>
                <w:szCs w:val="12"/>
                <w:lang w:val="fr-FR"/>
              </w:rPr>
              <w:t xml:space="preserve"> </w:t>
            </w:r>
            <w:r w:rsidRPr="0077093D">
              <w:rPr>
                <w:rFonts w:ascii="Arial" w:hAnsi="Arial" w:cs="Arial"/>
                <w:sz w:val="12"/>
                <w:szCs w:val="12"/>
              </w:rPr>
              <w:t>корпор</w:t>
            </w:r>
            <w:r w:rsidRPr="0077093D">
              <w:rPr>
                <w:rFonts w:ascii="Arial" w:hAnsi="Arial" w:cs="Arial"/>
                <w:sz w:val="12"/>
                <w:szCs w:val="12"/>
              </w:rPr>
              <w:t>а</w:t>
            </w:r>
            <w:r w:rsidRPr="0077093D">
              <w:rPr>
                <w:rFonts w:ascii="Arial" w:hAnsi="Arial" w:cs="Arial"/>
                <w:sz w:val="12"/>
                <w:szCs w:val="12"/>
              </w:rPr>
              <w:t>ции</w:t>
            </w:r>
          </w:p>
          <w:p w:rsidR="008568D9" w:rsidRPr="0077093D" w:rsidRDefault="008568D9" w:rsidP="008568D9">
            <w:pPr>
              <w:autoSpaceDE w:val="0"/>
              <w:autoSpaceDN w:val="0"/>
              <w:adjustRightInd w:val="0"/>
              <w:rPr>
                <w:rFonts w:ascii="Arial" w:hAnsi="Arial" w:cs="Arial"/>
                <w:i/>
                <w:spacing w:val="-2"/>
                <w:sz w:val="12"/>
                <w:szCs w:val="12"/>
                <w:lang w:val="fr-FR"/>
              </w:rPr>
            </w:pPr>
            <w:r w:rsidRPr="0077093D">
              <w:rPr>
                <w:rFonts w:ascii="Arial" w:hAnsi="Arial" w:cs="Arial"/>
                <w:i/>
                <w:spacing w:val="-2"/>
                <w:sz w:val="12"/>
                <w:szCs w:val="12"/>
                <w:lang w:val="fr-FR"/>
              </w:rPr>
              <w:t>Non-financial</w:t>
            </w:r>
          </w:p>
          <w:p w:rsidR="008568D9" w:rsidRPr="0077093D" w:rsidRDefault="008568D9" w:rsidP="008568D9">
            <w:pPr>
              <w:spacing w:before="40" w:after="40"/>
              <w:ind w:left="57" w:right="28"/>
              <w:rPr>
                <w:rFonts w:ascii="Arial" w:hAnsi="Arial" w:cs="Arial"/>
                <w:i/>
                <w:spacing w:val="-6"/>
                <w:sz w:val="12"/>
                <w:szCs w:val="12"/>
                <w:lang w:val="fr-FR"/>
              </w:rPr>
            </w:pPr>
            <w:r w:rsidRPr="0077093D">
              <w:rPr>
                <w:rFonts w:ascii="Arial" w:hAnsi="Arial" w:cs="Arial"/>
                <w:i/>
                <w:spacing w:val="-6"/>
                <w:sz w:val="12"/>
                <w:szCs w:val="12"/>
                <w:lang w:val="fr-FR"/>
              </w:rPr>
              <w:t>corporations</w:t>
            </w:r>
          </w:p>
        </w:tc>
        <w:tc>
          <w:tcPr>
            <w:tcW w:w="707" w:type="dxa"/>
            <w:vMerge w:val="restart"/>
            <w:tcBorders>
              <w:top w:val="single" w:sz="6" w:space="0" w:color="000000"/>
              <w:left w:val="single" w:sz="6" w:space="0" w:color="000000"/>
              <w:right w:val="single" w:sz="6" w:space="0" w:color="000000"/>
            </w:tcBorders>
          </w:tcPr>
          <w:p w:rsidR="008568D9" w:rsidRPr="0077093D" w:rsidRDefault="008568D9" w:rsidP="008568D9">
            <w:pPr>
              <w:spacing w:before="40" w:after="40"/>
              <w:ind w:left="57" w:right="28"/>
              <w:rPr>
                <w:rFonts w:ascii="Arial" w:hAnsi="Arial" w:cs="Arial"/>
                <w:sz w:val="12"/>
                <w:szCs w:val="12"/>
              </w:rPr>
            </w:pPr>
            <w:r w:rsidRPr="0077093D">
              <w:rPr>
                <w:rFonts w:ascii="Arial" w:hAnsi="Arial" w:cs="Arial"/>
                <w:sz w:val="12"/>
                <w:szCs w:val="12"/>
              </w:rPr>
              <w:t>Домашние хозяйства и НКООДХ</w:t>
            </w:r>
          </w:p>
          <w:p w:rsidR="008568D9" w:rsidRPr="0077093D" w:rsidRDefault="008568D9" w:rsidP="008568D9">
            <w:pPr>
              <w:spacing w:before="20" w:after="40"/>
              <w:ind w:left="57" w:right="28"/>
              <w:rPr>
                <w:rFonts w:ascii="Arial" w:hAnsi="Arial" w:cs="Arial"/>
                <w:sz w:val="12"/>
                <w:szCs w:val="12"/>
              </w:rPr>
            </w:pPr>
            <w:r w:rsidRPr="0077093D">
              <w:rPr>
                <w:rFonts w:ascii="Arial" w:hAnsi="Arial" w:cs="Arial"/>
                <w:i/>
                <w:spacing w:val="-4"/>
                <w:sz w:val="12"/>
                <w:szCs w:val="12"/>
              </w:rPr>
              <w:t>Households</w:t>
            </w:r>
            <w:r w:rsidRPr="0077093D">
              <w:rPr>
                <w:rFonts w:ascii="Arial" w:hAnsi="Arial" w:cs="Arial"/>
                <w:i/>
                <w:sz w:val="12"/>
                <w:szCs w:val="12"/>
              </w:rPr>
              <w:t xml:space="preserve"> </w:t>
            </w:r>
            <w:r w:rsidRPr="0077093D">
              <w:rPr>
                <w:rFonts w:ascii="Arial" w:hAnsi="Arial" w:cs="Arial"/>
                <w:i/>
                <w:sz w:val="12"/>
                <w:szCs w:val="12"/>
                <w:lang w:val="en-GB"/>
              </w:rPr>
              <w:t>and</w:t>
            </w:r>
            <w:r w:rsidRPr="0077093D">
              <w:rPr>
                <w:rFonts w:ascii="Arial" w:hAnsi="Arial" w:cs="Arial"/>
                <w:i/>
                <w:sz w:val="12"/>
                <w:szCs w:val="12"/>
              </w:rPr>
              <w:t xml:space="preserve"> NPISHs</w:t>
            </w:r>
          </w:p>
        </w:tc>
        <w:tc>
          <w:tcPr>
            <w:tcW w:w="707" w:type="dxa"/>
            <w:vMerge w:val="restart"/>
            <w:tcBorders>
              <w:top w:val="single" w:sz="6" w:space="0" w:color="000000"/>
              <w:left w:val="single" w:sz="6" w:space="0" w:color="000000"/>
              <w:right w:val="single" w:sz="6" w:space="0" w:color="000000"/>
            </w:tcBorders>
          </w:tcPr>
          <w:p w:rsidR="008568D9" w:rsidRPr="0077093D" w:rsidRDefault="008568D9" w:rsidP="008568D9">
            <w:pPr>
              <w:spacing w:before="40" w:after="40"/>
              <w:ind w:left="57" w:right="28"/>
              <w:rPr>
                <w:rFonts w:ascii="Arial" w:hAnsi="Arial" w:cs="Arial"/>
                <w:sz w:val="12"/>
                <w:szCs w:val="12"/>
              </w:rPr>
            </w:pPr>
            <w:r w:rsidRPr="0077093D">
              <w:rPr>
                <w:rFonts w:ascii="Arial" w:hAnsi="Arial" w:cs="Arial"/>
                <w:sz w:val="12"/>
                <w:szCs w:val="12"/>
              </w:rPr>
              <w:t xml:space="preserve">Всего </w:t>
            </w:r>
            <w:r w:rsidRPr="0077093D">
              <w:rPr>
                <w:rFonts w:ascii="Arial" w:hAnsi="Arial" w:cs="Arial"/>
                <w:sz w:val="12"/>
                <w:szCs w:val="12"/>
              </w:rPr>
              <w:br/>
              <w:t>по вну</w:t>
            </w:r>
            <w:r w:rsidRPr="0077093D">
              <w:rPr>
                <w:rFonts w:ascii="Arial" w:hAnsi="Arial" w:cs="Arial"/>
                <w:sz w:val="12"/>
                <w:szCs w:val="12"/>
              </w:rPr>
              <w:t>т</w:t>
            </w:r>
            <w:r w:rsidRPr="0077093D">
              <w:rPr>
                <w:rFonts w:ascii="Arial" w:hAnsi="Arial" w:cs="Arial"/>
                <w:sz w:val="12"/>
                <w:szCs w:val="12"/>
              </w:rPr>
              <w:t>ренней экономике</w:t>
            </w:r>
          </w:p>
          <w:p w:rsidR="008568D9" w:rsidRPr="0077093D" w:rsidRDefault="008568D9" w:rsidP="008568D9">
            <w:pPr>
              <w:spacing w:before="20" w:after="40"/>
              <w:ind w:left="57" w:right="28"/>
              <w:rPr>
                <w:rFonts w:ascii="Arial" w:hAnsi="Arial" w:cs="Arial"/>
                <w:i/>
                <w:sz w:val="12"/>
                <w:szCs w:val="12"/>
              </w:rPr>
            </w:pPr>
            <w:r w:rsidRPr="0077093D">
              <w:rPr>
                <w:rFonts w:ascii="Arial" w:hAnsi="Arial" w:cs="Arial"/>
                <w:i/>
                <w:sz w:val="12"/>
                <w:szCs w:val="12"/>
              </w:rPr>
              <w:t>Total economy</w:t>
            </w:r>
          </w:p>
        </w:tc>
        <w:tc>
          <w:tcPr>
            <w:tcW w:w="708" w:type="dxa"/>
            <w:vMerge w:val="restart"/>
            <w:tcBorders>
              <w:top w:val="single" w:sz="6" w:space="0" w:color="000000"/>
              <w:left w:val="single" w:sz="6" w:space="0" w:color="000000"/>
            </w:tcBorders>
            <w:shd w:val="clear" w:color="auto" w:fill="auto"/>
          </w:tcPr>
          <w:p w:rsidR="008568D9" w:rsidRPr="0077093D" w:rsidRDefault="008568D9" w:rsidP="008568D9">
            <w:pPr>
              <w:spacing w:before="40" w:after="40"/>
              <w:ind w:left="57" w:right="28"/>
              <w:rPr>
                <w:rFonts w:ascii="Arial" w:hAnsi="Arial" w:cs="Arial"/>
                <w:sz w:val="12"/>
                <w:szCs w:val="12"/>
                <w:lang w:val="en-GB"/>
              </w:rPr>
            </w:pPr>
            <w:r w:rsidRPr="0077093D">
              <w:rPr>
                <w:rFonts w:ascii="Arial" w:hAnsi="Arial" w:cs="Arial"/>
                <w:spacing w:val="-2"/>
                <w:sz w:val="12"/>
                <w:szCs w:val="12"/>
              </w:rPr>
              <w:t>Остальной</w:t>
            </w:r>
            <w:r w:rsidRPr="0077093D">
              <w:rPr>
                <w:rFonts w:ascii="Arial" w:hAnsi="Arial" w:cs="Arial"/>
                <w:sz w:val="12"/>
                <w:szCs w:val="12"/>
                <w:lang w:val="en-GB"/>
              </w:rPr>
              <w:t xml:space="preserve"> </w:t>
            </w:r>
            <w:r w:rsidRPr="0077093D">
              <w:rPr>
                <w:rFonts w:ascii="Arial" w:hAnsi="Arial" w:cs="Arial"/>
                <w:sz w:val="12"/>
                <w:szCs w:val="12"/>
              </w:rPr>
              <w:t>мир</w:t>
            </w:r>
          </w:p>
          <w:p w:rsidR="008568D9" w:rsidRPr="0077093D" w:rsidRDefault="008568D9" w:rsidP="008568D9">
            <w:pPr>
              <w:spacing w:before="20" w:after="40"/>
              <w:ind w:left="57" w:right="28"/>
              <w:rPr>
                <w:rFonts w:ascii="Arial" w:hAnsi="Arial" w:cs="Arial"/>
                <w:i/>
                <w:sz w:val="12"/>
                <w:szCs w:val="12"/>
                <w:lang w:val="en-GB"/>
              </w:rPr>
            </w:pPr>
            <w:r w:rsidRPr="0077093D">
              <w:rPr>
                <w:rFonts w:ascii="Arial" w:hAnsi="Arial" w:cs="Arial"/>
                <w:i/>
                <w:sz w:val="12"/>
                <w:szCs w:val="12"/>
                <w:lang w:val="en-GB"/>
              </w:rPr>
              <w:t>Rest of the world</w:t>
            </w:r>
          </w:p>
        </w:tc>
      </w:tr>
      <w:tr w:rsidR="0077093D" w:rsidRPr="0077093D" w:rsidTr="008568D9">
        <w:trPr>
          <w:cantSplit/>
          <w:jc w:val="center"/>
        </w:trPr>
        <w:tc>
          <w:tcPr>
            <w:tcW w:w="2143" w:type="dxa"/>
            <w:vMerge/>
            <w:tcBorders>
              <w:bottom w:val="single" w:sz="6" w:space="0" w:color="000000"/>
            </w:tcBorders>
            <w:shd w:val="clear" w:color="auto" w:fill="auto"/>
          </w:tcPr>
          <w:p w:rsidR="008568D9" w:rsidRPr="0077093D" w:rsidRDefault="008568D9" w:rsidP="008568D9">
            <w:pPr>
              <w:snapToGrid w:val="0"/>
              <w:spacing w:before="60" w:after="60"/>
              <w:jc w:val="center"/>
              <w:rPr>
                <w:rFonts w:ascii="Arial" w:hAnsi="Arial" w:cs="Arial"/>
                <w:sz w:val="14"/>
                <w:lang w:val="en-US"/>
              </w:rPr>
            </w:pPr>
          </w:p>
        </w:tc>
        <w:tc>
          <w:tcPr>
            <w:tcW w:w="707" w:type="dxa"/>
            <w:tcBorders>
              <w:top w:val="single" w:sz="6" w:space="0" w:color="000000"/>
              <w:left w:val="single" w:sz="6" w:space="0" w:color="000000"/>
              <w:bottom w:val="single" w:sz="6" w:space="0" w:color="000000"/>
              <w:right w:val="single" w:sz="6" w:space="0" w:color="000000"/>
            </w:tcBorders>
          </w:tcPr>
          <w:p w:rsidR="008568D9" w:rsidRPr="0077093D" w:rsidRDefault="008568D9" w:rsidP="008568D9">
            <w:pPr>
              <w:spacing w:before="40" w:after="40"/>
              <w:ind w:left="57" w:right="28"/>
              <w:rPr>
                <w:rFonts w:ascii="Arial" w:hAnsi="Arial" w:cs="Arial"/>
                <w:sz w:val="12"/>
                <w:szCs w:val="12"/>
              </w:rPr>
            </w:pPr>
            <w:r w:rsidRPr="0077093D">
              <w:rPr>
                <w:rFonts w:ascii="Arial" w:hAnsi="Arial" w:cs="Arial"/>
                <w:sz w:val="12"/>
                <w:szCs w:val="12"/>
              </w:rPr>
              <w:t>Всего</w:t>
            </w:r>
          </w:p>
          <w:p w:rsidR="008568D9" w:rsidRPr="0077093D" w:rsidRDefault="008568D9" w:rsidP="008568D9">
            <w:pPr>
              <w:spacing w:before="20" w:after="40"/>
              <w:ind w:left="57" w:right="28"/>
              <w:rPr>
                <w:rFonts w:ascii="Arial" w:hAnsi="Arial" w:cs="Arial"/>
                <w:i/>
                <w:sz w:val="12"/>
                <w:szCs w:val="12"/>
                <w:lang w:val="en-GB" w:eastAsia="ru-RU"/>
              </w:rPr>
            </w:pPr>
            <w:r w:rsidRPr="0077093D">
              <w:rPr>
                <w:rFonts w:ascii="Arial" w:hAnsi="Arial" w:cs="Arial"/>
                <w:i/>
                <w:sz w:val="12"/>
                <w:szCs w:val="12"/>
                <w:lang w:val="en-GB"/>
              </w:rPr>
              <w:t>Total</w:t>
            </w:r>
          </w:p>
        </w:tc>
        <w:tc>
          <w:tcPr>
            <w:tcW w:w="707" w:type="dxa"/>
            <w:tcBorders>
              <w:top w:val="single" w:sz="6" w:space="0" w:color="000000"/>
              <w:left w:val="single" w:sz="6" w:space="0" w:color="000000"/>
              <w:bottom w:val="single" w:sz="6" w:space="0" w:color="000000"/>
            </w:tcBorders>
          </w:tcPr>
          <w:p w:rsidR="008568D9" w:rsidRPr="0077093D" w:rsidRDefault="008568D9" w:rsidP="008568D9">
            <w:pPr>
              <w:spacing w:before="40" w:after="40"/>
              <w:ind w:left="57" w:right="28"/>
              <w:rPr>
                <w:rFonts w:ascii="Arial" w:hAnsi="Arial" w:cs="Arial"/>
                <w:sz w:val="12"/>
                <w:szCs w:val="12"/>
                <w:lang w:val="en-GB" w:eastAsia="ru-RU"/>
              </w:rPr>
            </w:pPr>
            <w:r w:rsidRPr="0077093D">
              <w:rPr>
                <w:rFonts w:ascii="Arial" w:hAnsi="Arial" w:cs="Arial"/>
                <w:sz w:val="12"/>
                <w:szCs w:val="12"/>
              </w:rPr>
              <w:t>Банко</w:t>
            </w:r>
            <w:r w:rsidRPr="0077093D">
              <w:rPr>
                <w:rFonts w:ascii="Arial" w:hAnsi="Arial" w:cs="Arial"/>
                <w:sz w:val="12"/>
                <w:szCs w:val="12"/>
              </w:rPr>
              <w:t>в</w:t>
            </w:r>
            <w:r w:rsidRPr="0077093D">
              <w:rPr>
                <w:rFonts w:ascii="Arial" w:hAnsi="Arial" w:cs="Arial"/>
                <w:sz w:val="12"/>
                <w:szCs w:val="12"/>
              </w:rPr>
              <w:t>ская</w:t>
            </w:r>
            <w:r w:rsidRPr="0077093D">
              <w:rPr>
                <w:rFonts w:ascii="Arial" w:hAnsi="Arial" w:cs="Arial"/>
                <w:sz w:val="12"/>
                <w:szCs w:val="12"/>
                <w:lang w:val="en-GB" w:eastAsia="ru-RU"/>
              </w:rPr>
              <w:t xml:space="preserve"> </w:t>
            </w:r>
            <w:r w:rsidRPr="0077093D">
              <w:rPr>
                <w:rFonts w:ascii="Arial" w:hAnsi="Arial" w:cs="Arial"/>
                <w:sz w:val="12"/>
                <w:szCs w:val="12"/>
                <w:lang w:eastAsia="ru-RU"/>
              </w:rPr>
              <w:t>с</w:t>
            </w:r>
            <w:r w:rsidRPr="0077093D">
              <w:rPr>
                <w:rFonts w:ascii="Arial" w:hAnsi="Arial" w:cs="Arial"/>
                <w:sz w:val="12"/>
                <w:szCs w:val="12"/>
                <w:lang w:eastAsia="ru-RU"/>
              </w:rPr>
              <w:t>и</w:t>
            </w:r>
            <w:r w:rsidRPr="0077093D">
              <w:rPr>
                <w:rFonts w:ascii="Arial" w:hAnsi="Arial" w:cs="Arial"/>
                <w:sz w:val="12"/>
                <w:szCs w:val="12"/>
                <w:lang w:eastAsia="ru-RU"/>
              </w:rPr>
              <w:t>стема</w:t>
            </w:r>
          </w:p>
          <w:p w:rsidR="008568D9" w:rsidRPr="0077093D" w:rsidRDefault="008568D9" w:rsidP="008568D9">
            <w:pPr>
              <w:spacing w:before="20" w:after="40"/>
              <w:ind w:left="57" w:right="28"/>
              <w:rPr>
                <w:rFonts w:ascii="Arial" w:hAnsi="Arial" w:cs="Arial"/>
                <w:i/>
                <w:sz w:val="12"/>
                <w:szCs w:val="12"/>
                <w:lang w:val="en-GB" w:eastAsia="ru-RU"/>
              </w:rPr>
            </w:pPr>
            <w:r w:rsidRPr="0077093D">
              <w:rPr>
                <w:rFonts w:ascii="Arial" w:hAnsi="Arial" w:cs="Arial"/>
                <w:i/>
                <w:sz w:val="12"/>
                <w:szCs w:val="12"/>
                <w:lang w:val="en-GB"/>
              </w:rPr>
              <w:t xml:space="preserve">Central bank and other depository </w:t>
            </w:r>
            <w:r w:rsidRPr="0077093D">
              <w:rPr>
                <w:rFonts w:ascii="Arial" w:hAnsi="Arial" w:cs="Arial"/>
                <w:i/>
                <w:spacing w:val="-4"/>
                <w:sz w:val="12"/>
                <w:szCs w:val="12"/>
                <w:lang w:val="en-GB"/>
              </w:rPr>
              <w:t>corpor</w:t>
            </w:r>
            <w:r w:rsidRPr="0077093D">
              <w:rPr>
                <w:rFonts w:ascii="Arial" w:hAnsi="Arial" w:cs="Arial"/>
                <w:i/>
                <w:spacing w:val="-4"/>
                <w:sz w:val="12"/>
                <w:szCs w:val="12"/>
                <w:lang w:val="en-GB"/>
              </w:rPr>
              <w:t>a</w:t>
            </w:r>
            <w:r w:rsidRPr="0077093D">
              <w:rPr>
                <w:rFonts w:ascii="Arial" w:hAnsi="Arial" w:cs="Arial"/>
                <w:i/>
                <w:spacing w:val="-4"/>
                <w:sz w:val="12"/>
                <w:szCs w:val="12"/>
                <w:lang w:val="en-GB"/>
              </w:rPr>
              <w:t>tions</w:t>
            </w:r>
          </w:p>
        </w:tc>
        <w:tc>
          <w:tcPr>
            <w:tcW w:w="707" w:type="dxa"/>
            <w:tcBorders>
              <w:top w:val="single" w:sz="6" w:space="0" w:color="000000"/>
              <w:left w:val="single" w:sz="6" w:space="0" w:color="000000"/>
              <w:bottom w:val="single" w:sz="6" w:space="0" w:color="000000"/>
              <w:right w:val="single" w:sz="6" w:space="0" w:color="000000"/>
            </w:tcBorders>
          </w:tcPr>
          <w:p w:rsidR="008568D9" w:rsidRPr="0077093D" w:rsidRDefault="008568D9" w:rsidP="008568D9">
            <w:pPr>
              <w:spacing w:before="40" w:after="40"/>
              <w:ind w:left="57" w:right="28"/>
              <w:rPr>
                <w:rFonts w:ascii="Arial" w:hAnsi="Arial" w:cs="Arial"/>
                <w:sz w:val="12"/>
                <w:szCs w:val="12"/>
              </w:rPr>
            </w:pPr>
            <w:r w:rsidRPr="0077093D">
              <w:rPr>
                <w:rFonts w:ascii="Arial" w:hAnsi="Arial" w:cs="Arial"/>
                <w:sz w:val="12"/>
                <w:szCs w:val="12"/>
              </w:rPr>
              <w:t>Инвест</w:t>
            </w:r>
            <w:r w:rsidRPr="0077093D">
              <w:rPr>
                <w:rFonts w:ascii="Arial" w:hAnsi="Arial" w:cs="Arial"/>
                <w:sz w:val="12"/>
                <w:szCs w:val="12"/>
              </w:rPr>
              <w:t>и</w:t>
            </w:r>
            <w:r w:rsidRPr="0077093D">
              <w:rPr>
                <w:rFonts w:ascii="Arial" w:hAnsi="Arial" w:cs="Arial"/>
                <w:sz w:val="12"/>
                <w:szCs w:val="12"/>
              </w:rPr>
              <w:t>ционные фонды</w:t>
            </w:r>
          </w:p>
          <w:p w:rsidR="008568D9" w:rsidRPr="0077093D" w:rsidRDefault="008568D9" w:rsidP="008568D9">
            <w:pPr>
              <w:spacing w:before="20" w:after="40"/>
              <w:ind w:left="57" w:right="28"/>
              <w:rPr>
                <w:rFonts w:ascii="Arial" w:hAnsi="Arial" w:cs="Arial"/>
                <w:i/>
                <w:sz w:val="12"/>
                <w:szCs w:val="12"/>
              </w:rPr>
            </w:pPr>
            <w:r w:rsidRPr="0077093D">
              <w:rPr>
                <w:rFonts w:ascii="Arial" w:hAnsi="Arial" w:cs="Arial"/>
                <w:i/>
                <w:sz w:val="12"/>
                <w:szCs w:val="12"/>
              </w:rPr>
              <w:t>Investment funds</w:t>
            </w:r>
          </w:p>
        </w:tc>
        <w:tc>
          <w:tcPr>
            <w:tcW w:w="707" w:type="dxa"/>
            <w:tcBorders>
              <w:top w:val="single" w:sz="6" w:space="0" w:color="000000"/>
              <w:left w:val="single" w:sz="6" w:space="0" w:color="000000"/>
              <w:bottom w:val="single" w:sz="6" w:space="0" w:color="000000"/>
              <w:right w:val="single" w:sz="6" w:space="0" w:color="000000"/>
            </w:tcBorders>
          </w:tcPr>
          <w:p w:rsidR="008568D9" w:rsidRPr="0077093D" w:rsidRDefault="008568D9" w:rsidP="008568D9">
            <w:pPr>
              <w:spacing w:before="40" w:after="40"/>
              <w:ind w:left="57" w:right="28"/>
              <w:rPr>
                <w:rFonts w:ascii="Arial" w:hAnsi="Arial" w:cs="Arial"/>
                <w:sz w:val="12"/>
                <w:szCs w:val="12"/>
              </w:rPr>
            </w:pPr>
            <w:r w:rsidRPr="0077093D">
              <w:rPr>
                <w:rFonts w:ascii="Arial" w:hAnsi="Arial" w:cs="Arial"/>
                <w:sz w:val="12"/>
                <w:szCs w:val="12"/>
              </w:rPr>
              <w:t>Другие финанс</w:t>
            </w:r>
            <w:r w:rsidRPr="0077093D">
              <w:rPr>
                <w:rFonts w:ascii="Arial" w:hAnsi="Arial" w:cs="Arial"/>
                <w:sz w:val="12"/>
                <w:szCs w:val="12"/>
              </w:rPr>
              <w:t>о</w:t>
            </w:r>
            <w:r w:rsidRPr="0077093D">
              <w:rPr>
                <w:rFonts w:ascii="Arial" w:hAnsi="Arial" w:cs="Arial"/>
                <w:sz w:val="12"/>
                <w:szCs w:val="12"/>
              </w:rPr>
              <w:t>вые орг</w:t>
            </w:r>
            <w:r w:rsidRPr="0077093D">
              <w:rPr>
                <w:rFonts w:ascii="Arial" w:hAnsi="Arial" w:cs="Arial"/>
                <w:sz w:val="12"/>
                <w:szCs w:val="12"/>
              </w:rPr>
              <w:t>а</w:t>
            </w:r>
            <w:r w:rsidRPr="0077093D">
              <w:rPr>
                <w:rFonts w:ascii="Arial" w:hAnsi="Arial" w:cs="Arial"/>
                <w:sz w:val="12"/>
                <w:szCs w:val="12"/>
              </w:rPr>
              <w:t>низации</w:t>
            </w:r>
          </w:p>
          <w:p w:rsidR="008568D9" w:rsidRPr="0077093D" w:rsidRDefault="008568D9" w:rsidP="008568D9">
            <w:pPr>
              <w:spacing w:before="20" w:after="40"/>
              <w:ind w:left="57" w:right="28"/>
              <w:rPr>
                <w:rFonts w:ascii="Arial" w:hAnsi="Arial" w:cs="Arial"/>
                <w:i/>
                <w:sz w:val="12"/>
                <w:szCs w:val="12"/>
              </w:rPr>
            </w:pPr>
            <w:r w:rsidRPr="0077093D">
              <w:rPr>
                <w:rFonts w:ascii="Arial" w:hAnsi="Arial" w:cs="Arial"/>
                <w:i/>
                <w:sz w:val="12"/>
                <w:szCs w:val="12"/>
              </w:rPr>
              <w:t>Other financial interme-diaries</w:t>
            </w:r>
          </w:p>
        </w:tc>
        <w:tc>
          <w:tcPr>
            <w:tcW w:w="707" w:type="dxa"/>
            <w:tcBorders>
              <w:top w:val="single" w:sz="6" w:space="0" w:color="000000"/>
              <w:left w:val="single" w:sz="6" w:space="0" w:color="000000"/>
              <w:bottom w:val="single" w:sz="6" w:space="0" w:color="000000"/>
              <w:right w:val="single" w:sz="6" w:space="0" w:color="000000"/>
            </w:tcBorders>
          </w:tcPr>
          <w:p w:rsidR="008568D9" w:rsidRPr="0077093D" w:rsidRDefault="008568D9" w:rsidP="008568D9">
            <w:pPr>
              <w:spacing w:before="40" w:after="40"/>
              <w:ind w:left="57" w:right="28"/>
              <w:rPr>
                <w:rFonts w:ascii="Arial" w:hAnsi="Arial" w:cs="Arial"/>
                <w:sz w:val="12"/>
                <w:szCs w:val="12"/>
              </w:rPr>
            </w:pPr>
            <w:r w:rsidRPr="0077093D">
              <w:rPr>
                <w:rFonts w:ascii="Arial" w:hAnsi="Arial" w:cs="Arial"/>
                <w:sz w:val="12"/>
                <w:szCs w:val="12"/>
              </w:rPr>
              <w:t>Страхо</w:t>
            </w:r>
            <w:proofErr w:type="gramStart"/>
            <w:r w:rsidRPr="0077093D">
              <w:rPr>
                <w:rFonts w:ascii="Arial" w:hAnsi="Arial" w:cs="Arial"/>
                <w:sz w:val="12"/>
                <w:szCs w:val="12"/>
              </w:rPr>
              <w:t>в-</w:t>
            </w:r>
            <w:proofErr w:type="gramEnd"/>
            <w:r w:rsidRPr="0077093D">
              <w:rPr>
                <w:rFonts w:ascii="Arial" w:hAnsi="Arial" w:cs="Arial"/>
                <w:sz w:val="12"/>
                <w:szCs w:val="12"/>
              </w:rPr>
              <w:br/>
              <w:t>щики</w:t>
            </w:r>
          </w:p>
          <w:p w:rsidR="008568D9" w:rsidRPr="0077093D" w:rsidRDefault="008568D9" w:rsidP="008568D9">
            <w:pPr>
              <w:spacing w:before="20" w:after="40"/>
              <w:ind w:left="57" w:right="28"/>
              <w:rPr>
                <w:rFonts w:ascii="Arial" w:hAnsi="Arial" w:cs="Arial"/>
                <w:i/>
                <w:sz w:val="12"/>
                <w:szCs w:val="12"/>
              </w:rPr>
            </w:pPr>
            <w:r w:rsidRPr="0077093D">
              <w:rPr>
                <w:rFonts w:ascii="Arial" w:hAnsi="Arial" w:cs="Arial"/>
                <w:i/>
                <w:sz w:val="12"/>
                <w:szCs w:val="12"/>
              </w:rPr>
              <w:t xml:space="preserve">Insurance </w:t>
            </w:r>
            <w:r w:rsidRPr="0077093D">
              <w:rPr>
                <w:rFonts w:ascii="Arial" w:hAnsi="Arial" w:cs="Arial"/>
                <w:i/>
                <w:spacing w:val="-6"/>
                <w:sz w:val="12"/>
                <w:szCs w:val="12"/>
              </w:rPr>
              <w:t>corporations</w:t>
            </w:r>
          </w:p>
        </w:tc>
        <w:tc>
          <w:tcPr>
            <w:tcW w:w="707" w:type="dxa"/>
            <w:tcBorders>
              <w:top w:val="single" w:sz="6" w:space="0" w:color="000000"/>
              <w:left w:val="single" w:sz="6" w:space="0" w:color="000000"/>
              <w:bottom w:val="single" w:sz="6" w:space="0" w:color="000000"/>
              <w:right w:val="single" w:sz="6" w:space="0" w:color="000000"/>
            </w:tcBorders>
          </w:tcPr>
          <w:p w:rsidR="008568D9" w:rsidRPr="0077093D" w:rsidRDefault="008568D9" w:rsidP="008568D9">
            <w:pPr>
              <w:spacing w:before="40" w:after="40"/>
              <w:ind w:left="57" w:right="28"/>
              <w:rPr>
                <w:rFonts w:ascii="Arial" w:hAnsi="Arial" w:cs="Arial"/>
                <w:sz w:val="12"/>
                <w:szCs w:val="12"/>
              </w:rPr>
            </w:pPr>
            <w:r w:rsidRPr="0077093D">
              <w:rPr>
                <w:rFonts w:ascii="Arial" w:hAnsi="Arial" w:cs="Arial"/>
                <w:sz w:val="12"/>
                <w:szCs w:val="12"/>
              </w:rPr>
              <w:t>Негос</w:t>
            </w:r>
            <w:r w:rsidRPr="0077093D">
              <w:rPr>
                <w:rFonts w:ascii="Arial" w:hAnsi="Arial" w:cs="Arial"/>
                <w:sz w:val="12"/>
                <w:szCs w:val="12"/>
              </w:rPr>
              <w:t>у</w:t>
            </w:r>
            <w:r w:rsidRPr="0077093D">
              <w:rPr>
                <w:rFonts w:ascii="Arial" w:hAnsi="Arial" w:cs="Arial"/>
                <w:sz w:val="12"/>
                <w:szCs w:val="12"/>
              </w:rPr>
              <w:t>дарстве</w:t>
            </w:r>
            <w:r w:rsidRPr="0077093D">
              <w:rPr>
                <w:rFonts w:ascii="Arial" w:hAnsi="Arial" w:cs="Arial"/>
                <w:sz w:val="12"/>
                <w:szCs w:val="12"/>
              </w:rPr>
              <w:t>н</w:t>
            </w:r>
            <w:r w:rsidRPr="0077093D">
              <w:rPr>
                <w:rFonts w:ascii="Arial" w:hAnsi="Arial" w:cs="Arial"/>
                <w:sz w:val="12"/>
                <w:szCs w:val="12"/>
              </w:rPr>
              <w:t>ные пе</w:t>
            </w:r>
            <w:r w:rsidRPr="0077093D">
              <w:rPr>
                <w:rFonts w:ascii="Arial" w:hAnsi="Arial" w:cs="Arial"/>
                <w:sz w:val="12"/>
                <w:szCs w:val="12"/>
              </w:rPr>
              <w:t>н</w:t>
            </w:r>
            <w:r w:rsidRPr="0077093D">
              <w:rPr>
                <w:rFonts w:ascii="Arial" w:hAnsi="Arial" w:cs="Arial"/>
                <w:sz w:val="12"/>
                <w:szCs w:val="12"/>
              </w:rPr>
              <w:t>сионные фонды</w:t>
            </w:r>
          </w:p>
          <w:p w:rsidR="008568D9" w:rsidRPr="0077093D" w:rsidRDefault="008568D9" w:rsidP="008568D9">
            <w:pPr>
              <w:spacing w:before="20" w:after="40"/>
              <w:ind w:left="57" w:right="28"/>
              <w:rPr>
                <w:rFonts w:ascii="Arial" w:hAnsi="Arial" w:cs="Arial"/>
                <w:i/>
                <w:spacing w:val="-2"/>
                <w:sz w:val="12"/>
                <w:szCs w:val="12"/>
              </w:rPr>
            </w:pPr>
            <w:r w:rsidRPr="0077093D">
              <w:rPr>
                <w:rFonts w:ascii="Arial" w:hAnsi="Arial" w:cs="Arial"/>
                <w:i/>
                <w:spacing w:val="-2"/>
                <w:sz w:val="12"/>
                <w:szCs w:val="12"/>
              </w:rPr>
              <w:t>Pension funds</w:t>
            </w:r>
          </w:p>
        </w:tc>
        <w:tc>
          <w:tcPr>
            <w:tcW w:w="702" w:type="dxa"/>
            <w:vMerge/>
            <w:tcBorders>
              <w:left w:val="single" w:sz="6" w:space="0" w:color="000000"/>
              <w:bottom w:val="single" w:sz="6" w:space="0" w:color="000000"/>
              <w:right w:val="single" w:sz="6" w:space="0" w:color="000000"/>
            </w:tcBorders>
          </w:tcPr>
          <w:p w:rsidR="008568D9" w:rsidRPr="0077093D" w:rsidRDefault="008568D9" w:rsidP="008568D9">
            <w:pPr>
              <w:spacing w:before="60" w:after="60"/>
              <w:jc w:val="center"/>
              <w:rPr>
                <w:rFonts w:ascii="Arial" w:hAnsi="Arial" w:cs="Arial"/>
                <w:sz w:val="14"/>
                <w:szCs w:val="14"/>
              </w:rPr>
            </w:pPr>
          </w:p>
        </w:tc>
        <w:tc>
          <w:tcPr>
            <w:tcW w:w="712" w:type="dxa"/>
            <w:vMerge/>
            <w:tcBorders>
              <w:left w:val="single" w:sz="6" w:space="0" w:color="000000"/>
              <w:bottom w:val="single" w:sz="6" w:space="0" w:color="000000"/>
              <w:right w:val="single" w:sz="6" w:space="0" w:color="000000"/>
            </w:tcBorders>
          </w:tcPr>
          <w:p w:rsidR="008568D9" w:rsidRPr="0077093D" w:rsidRDefault="008568D9" w:rsidP="008568D9">
            <w:pPr>
              <w:spacing w:before="60" w:after="60"/>
              <w:jc w:val="center"/>
              <w:rPr>
                <w:rFonts w:ascii="Arial" w:hAnsi="Arial" w:cs="Arial"/>
                <w:sz w:val="14"/>
                <w:szCs w:val="14"/>
              </w:rPr>
            </w:pPr>
          </w:p>
        </w:tc>
        <w:tc>
          <w:tcPr>
            <w:tcW w:w="707" w:type="dxa"/>
            <w:vMerge/>
            <w:tcBorders>
              <w:left w:val="single" w:sz="6" w:space="0" w:color="000000"/>
              <w:bottom w:val="single" w:sz="6" w:space="0" w:color="000000"/>
              <w:right w:val="single" w:sz="6" w:space="0" w:color="000000"/>
            </w:tcBorders>
          </w:tcPr>
          <w:p w:rsidR="008568D9" w:rsidRPr="0077093D" w:rsidRDefault="008568D9" w:rsidP="008568D9">
            <w:pPr>
              <w:spacing w:before="60" w:after="60"/>
              <w:jc w:val="center"/>
              <w:rPr>
                <w:rFonts w:ascii="Arial" w:hAnsi="Arial" w:cs="Arial"/>
                <w:sz w:val="14"/>
                <w:szCs w:val="14"/>
              </w:rPr>
            </w:pPr>
          </w:p>
        </w:tc>
        <w:tc>
          <w:tcPr>
            <w:tcW w:w="707" w:type="dxa"/>
            <w:vMerge/>
            <w:tcBorders>
              <w:left w:val="single" w:sz="6" w:space="0" w:color="000000"/>
              <w:bottom w:val="single" w:sz="6" w:space="0" w:color="000000"/>
              <w:right w:val="single" w:sz="6" w:space="0" w:color="000000"/>
            </w:tcBorders>
          </w:tcPr>
          <w:p w:rsidR="008568D9" w:rsidRPr="0077093D" w:rsidRDefault="008568D9" w:rsidP="008568D9">
            <w:pPr>
              <w:spacing w:before="60" w:after="60"/>
              <w:jc w:val="center"/>
              <w:rPr>
                <w:rFonts w:ascii="Arial" w:hAnsi="Arial" w:cs="Arial"/>
                <w:sz w:val="14"/>
                <w:szCs w:val="14"/>
              </w:rPr>
            </w:pPr>
          </w:p>
        </w:tc>
        <w:tc>
          <w:tcPr>
            <w:tcW w:w="708" w:type="dxa"/>
            <w:vMerge/>
            <w:tcBorders>
              <w:left w:val="single" w:sz="6" w:space="0" w:color="000000"/>
              <w:bottom w:val="single" w:sz="6" w:space="0" w:color="000000"/>
            </w:tcBorders>
            <w:shd w:val="clear" w:color="auto" w:fill="auto"/>
          </w:tcPr>
          <w:p w:rsidR="008568D9" w:rsidRPr="0077093D" w:rsidRDefault="008568D9" w:rsidP="008568D9">
            <w:pPr>
              <w:spacing w:before="60" w:after="60"/>
              <w:jc w:val="center"/>
              <w:rPr>
                <w:rFonts w:ascii="Arial" w:hAnsi="Arial" w:cs="Arial"/>
                <w:sz w:val="14"/>
                <w:szCs w:val="14"/>
              </w:rPr>
            </w:pPr>
          </w:p>
        </w:tc>
      </w:tr>
      <w:tr w:rsidR="0077093D" w:rsidRPr="0077093D" w:rsidTr="008568D9">
        <w:trPr>
          <w:cantSplit/>
          <w:jc w:val="center"/>
        </w:trPr>
        <w:tc>
          <w:tcPr>
            <w:tcW w:w="2143" w:type="dxa"/>
            <w:tcBorders>
              <w:top w:val="single" w:sz="6" w:space="0" w:color="000000"/>
              <w:bottom w:val="single" w:sz="6" w:space="0" w:color="auto"/>
            </w:tcBorders>
            <w:shd w:val="clear" w:color="auto" w:fill="auto"/>
            <w:vAlign w:val="bottom"/>
          </w:tcPr>
          <w:p w:rsidR="008568D9" w:rsidRPr="0077093D" w:rsidRDefault="008568D9" w:rsidP="00240ADE">
            <w:pPr>
              <w:spacing w:before="60" w:line="140" w:lineRule="exact"/>
              <w:ind w:left="113"/>
              <w:rPr>
                <w:rFonts w:ascii="Arial" w:hAnsi="Arial" w:cs="Arial"/>
                <w:b/>
                <w:bCs/>
                <w:sz w:val="14"/>
                <w:szCs w:val="14"/>
                <w:lang w:eastAsia="ru-RU"/>
              </w:rPr>
            </w:pPr>
            <w:r w:rsidRPr="0077093D">
              <w:rPr>
                <w:rFonts w:ascii="Arial" w:hAnsi="Arial" w:cs="Arial"/>
                <w:b/>
                <w:bCs/>
                <w:sz w:val="14"/>
                <w:szCs w:val="14"/>
                <w:lang w:eastAsia="ru-RU"/>
              </w:rPr>
              <w:t>Финансовые активы</w:t>
            </w:r>
          </w:p>
          <w:p w:rsidR="008568D9" w:rsidRPr="0077093D" w:rsidRDefault="008568D9" w:rsidP="00240ADE">
            <w:pPr>
              <w:spacing w:before="60" w:line="140" w:lineRule="exact"/>
              <w:ind w:left="113"/>
              <w:rPr>
                <w:rFonts w:ascii="Arial" w:hAnsi="Arial" w:cs="Arial"/>
                <w:b/>
                <w:bCs/>
                <w:i/>
                <w:sz w:val="14"/>
                <w:szCs w:val="14"/>
                <w:lang w:val="en-GB" w:eastAsia="ru-RU"/>
              </w:rPr>
            </w:pPr>
            <w:r w:rsidRPr="0077093D">
              <w:rPr>
                <w:rFonts w:ascii="Arial" w:hAnsi="Arial" w:cs="Arial"/>
                <w:b/>
                <w:bCs/>
                <w:i/>
                <w:sz w:val="14"/>
                <w:szCs w:val="14"/>
                <w:lang w:val="en-GB" w:eastAsia="ru-RU"/>
              </w:rPr>
              <w:t>Financial assets</w:t>
            </w:r>
          </w:p>
        </w:tc>
        <w:tc>
          <w:tcPr>
            <w:tcW w:w="707" w:type="dxa"/>
            <w:tcBorders>
              <w:top w:val="single" w:sz="6" w:space="0" w:color="000000"/>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27 189 864</w:t>
            </w:r>
          </w:p>
        </w:tc>
        <w:tc>
          <w:tcPr>
            <w:tcW w:w="707" w:type="dxa"/>
            <w:tcBorders>
              <w:top w:val="single" w:sz="6" w:space="0" w:color="000000"/>
              <w:left w:val="single" w:sz="6" w:space="0" w:color="000000"/>
              <w:bottom w:val="single" w:sz="6" w:space="0" w:color="auto"/>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20 480 599</w:t>
            </w:r>
          </w:p>
        </w:tc>
        <w:tc>
          <w:tcPr>
            <w:tcW w:w="707" w:type="dxa"/>
            <w:tcBorders>
              <w:top w:val="single" w:sz="6" w:space="0" w:color="000000"/>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971 681</w:t>
            </w:r>
          </w:p>
        </w:tc>
        <w:tc>
          <w:tcPr>
            <w:tcW w:w="707" w:type="dxa"/>
            <w:tcBorders>
              <w:top w:val="single" w:sz="6" w:space="0" w:color="000000"/>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4 895 381</w:t>
            </w:r>
          </w:p>
        </w:tc>
        <w:tc>
          <w:tcPr>
            <w:tcW w:w="707" w:type="dxa"/>
            <w:tcBorders>
              <w:top w:val="single" w:sz="6" w:space="0" w:color="000000"/>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565 071</w:t>
            </w:r>
          </w:p>
        </w:tc>
        <w:tc>
          <w:tcPr>
            <w:tcW w:w="707" w:type="dxa"/>
            <w:tcBorders>
              <w:top w:val="single" w:sz="6" w:space="0" w:color="000000"/>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277 132</w:t>
            </w:r>
          </w:p>
        </w:tc>
        <w:tc>
          <w:tcPr>
            <w:tcW w:w="702" w:type="dxa"/>
            <w:tcBorders>
              <w:top w:val="single" w:sz="6" w:space="0" w:color="000000"/>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6 917 006</w:t>
            </w:r>
          </w:p>
        </w:tc>
        <w:tc>
          <w:tcPr>
            <w:tcW w:w="712" w:type="dxa"/>
            <w:tcBorders>
              <w:top w:val="single" w:sz="6" w:space="0" w:color="000000"/>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14 795 791</w:t>
            </w:r>
          </w:p>
        </w:tc>
        <w:tc>
          <w:tcPr>
            <w:tcW w:w="707" w:type="dxa"/>
            <w:tcBorders>
              <w:top w:val="single" w:sz="6" w:space="0" w:color="000000"/>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8 777 665</w:t>
            </w:r>
          </w:p>
        </w:tc>
        <w:tc>
          <w:tcPr>
            <w:tcW w:w="707" w:type="dxa"/>
            <w:tcBorders>
              <w:top w:val="single" w:sz="6" w:space="0" w:color="000000"/>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57 680 328</w:t>
            </w:r>
          </w:p>
        </w:tc>
        <w:tc>
          <w:tcPr>
            <w:tcW w:w="708" w:type="dxa"/>
            <w:tcBorders>
              <w:top w:val="single" w:sz="6" w:space="0" w:color="000000"/>
              <w:left w:val="single" w:sz="6" w:space="0" w:color="000000"/>
              <w:bottom w:val="single" w:sz="6" w:space="0" w:color="auto"/>
            </w:tcBorders>
            <w:shd w:val="clear" w:color="auto" w:fill="auto"/>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2 666 418</w:t>
            </w:r>
          </w:p>
        </w:tc>
      </w:tr>
      <w:tr w:rsidR="0077093D" w:rsidRPr="0077093D" w:rsidTr="008568D9">
        <w:trPr>
          <w:cantSplit/>
          <w:jc w:val="center"/>
        </w:trPr>
        <w:tc>
          <w:tcPr>
            <w:tcW w:w="2143" w:type="dxa"/>
            <w:tcBorders>
              <w:top w:val="single" w:sz="6" w:space="0" w:color="auto"/>
            </w:tcBorders>
            <w:shd w:val="clear" w:color="auto" w:fill="auto"/>
            <w:vAlign w:val="bottom"/>
          </w:tcPr>
          <w:p w:rsidR="008568D9" w:rsidRPr="0077093D" w:rsidRDefault="008568D9" w:rsidP="00240ADE">
            <w:pPr>
              <w:spacing w:before="60" w:line="140" w:lineRule="exact"/>
              <w:ind w:left="113"/>
              <w:rPr>
                <w:rFonts w:ascii="Arial" w:hAnsi="Arial" w:cs="Arial"/>
                <w:sz w:val="14"/>
                <w:szCs w:val="14"/>
                <w:lang w:eastAsia="ru-RU"/>
              </w:rPr>
            </w:pPr>
            <w:r w:rsidRPr="0077093D">
              <w:rPr>
                <w:rFonts w:ascii="Arial" w:hAnsi="Arial" w:cs="Arial"/>
                <w:sz w:val="14"/>
                <w:szCs w:val="14"/>
                <w:lang w:eastAsia="ru-RU"/>
              </w:rPr>
              <w:t>Монетарное золото и спец</w:t>
            </w:r>
            <w:r w:rsidRPr="0077093D">
              <w:rPr>
                <w:rFonts w:ascii="Arial" w:hAnsi="Arial" w:cs="Arial"/>
                <w:sz w:val="14"/>
                <w:szCs w:val="14"/>
                <w:lang w:eastAsia="ru-RU"/>
              </w:rPr>
              <w:t>и</w:t>
            </w:r>
            <w:r w:rsidRPr="0077093D">
              <w:rPr>
                <w:rFonts w:ascii="Arial" w:hAnsi="Arial" w:cs="Arial"/>
                <w:sz w:val="14"/>
                <w:szCs w:val="14"/>
                <w:lang w:eastAsia="ru-RU"/>
              </w:rPr>
              <w:t>альные права заимствования</w:t>
            </w:r>
          </w:p>
          <w:p w:rsidR="008568D9" w:rsidRPr="0077093D" w:rsidRDefault="008568D9" w:rsidP="00240ADE">
            <w:pPr>
              <w:spacing w:before="60" w:line="140" w:lineRule="exact"/>
              <w:ind w:left="113"/>
              <w:rPr>
                <w:rFonts w:ascii="Arial" w:hAnsi="Arial" w:cs="Arial"/>
                <w:i/>
                <w:sz w:val="14"/>
                <w:szCs w:val="14"/>
                <w:lang w:eastAsia="ru-RU"/>
              </w:rPr>
            </w:pPr>
            <w:r w:rsidRPr="0077093D">
              <w:rPr>
                <w:rFonts w:ascii="Arial" w:hAnsi="Arial" w:cs="Arial"/>
                <w:i/>
                <w:sz w:val="14"/>
                <w:szCs w:val="14"/>
                <w:lang w:eastAsia="ru-RU"/>
              </w:rPr>
              <w:t>Monetary gold and SDRs</w:t>
            </w:r>
          </w:p>
        </w:tc>
        <w:tc>
          <w:tcPr>
            <w:tcW w:w="707"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1 297 085</w:t>
            </w:r>
          </w:p>
        </w:tc>
        <w:tc>
          <w:tcPr>
            <w:tcW w:w="707" w:type="dxa"/>
            <w:tcBorders>
              <w:top w:val="single" w:sz="6" w:space="0" w:color="auto"/>
              <w:lef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1 297 085</w:t>
            </w:r>
          </w:p>
        </w:tc>
        <w:tc>
          <w:tcPr>
            <w:tcW w:w="707"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2"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12"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1 297 085</w:t>
            </w:r>
          </w:p>
        </w:tc>
        <w:tc>
          <w:tcPr>
            <w:tcW w:w="708" w:type="dxa"/>
            <w:tcBorders>
              <w:top w:val="single" w:sz="6" w:space="0" w:color="auto"/>
              <w:left w:val="single" w:sz="6" w:space="0" w:color="000000"/>
            </w:tcBorders>
            <w:shd w:val="clear" w:color="auto" w:fill="auto"/>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1 288 885</w:t>
            </w:r>
          </w:p>
        </w:tc>
      </w:tr>
      <w:tr w:rsidR="0077093D" w:rsidRPr="0077093D" w:rsidTr="008568D9">
        <w:trPr>
          <w:cantSplit/>
          <w:jc w:val="center"/>
        </w:trPr>
        <w:tc>
          <w:tcPr>
            <w:tcW w:w="2143" w:type="dxa"/>
            <w:shd w:val="clear" w:color="auto" w:fill="auto"/>
            <w:vAlign w:val="bottom"/>
          </w:tcPr>
          <w:p w:rsidR="008568D9" w:rsidRPr="0077093D" w:rsidRDefault="008568D9" w:rsidP="00240ADE">
            <w:pPr>
              <w:spacing w:before="60" w:line="140" w:lineRule="exact"/>
              <w:ind w:left="113"/>
              <w:rPr>
                <w:rFonts w:ascii="Arial" w:hAnsi="Arial" w:cs="Arial"/>
                <w:sz w:val="14"/>
                <w:szCs w:val="14"/>
                <w:lang w:eastAsia="ru-RU"/>
              </w:rPr>
            </w:pPr>
            <w:r w:rsidRPr="0077093D">
              <w:rPr>
                <w:rFonts w:ascii="Arial" w:hAnsi="Arial" w:cs="Arial"/>
                <w:sz w:val="14"/>
                <w:szCs w:val="14"/>
                <w:lang w:eastAsia="ru-RU"/>
              </w:rPr>
              <w:t>Наличная валюта и депозиты</w:t>
            </w:r>
          </w:p>
          <w:p w:rsidR="008568D9" w:rsidRPr="0077093D" w:rsidRDefault="008568D9" w:rsidP="00240ADE">
            <w:pPr>
              <w:spacing w:before="60" w:line="140" w:lineRule="exact"/>
              <w:ind w:left="113"/>
              <w:rPr>
                <w:rFonts w:ascii="Arial" w:hAnsi="Arial" w:cs="Arial"/>
                <w:i/>
                <w:sz w:val="14"/>
                <w:szCs w:val="14"/>
                <w:lang w:eastAsia="ru-RU"/>
              </w:rPr>
            </w:pPr>
            <w:r w:rsidRPr="0077093D">
              <w:rPr>
                <w:rFonts w:ascii="Arial" w:hAnsi="Arial" w:cs="Arial"/>
                <w:i/>
                <w:sz w:val="14"/>
                <w:szCs w:val="14"/>
                <w:lang w:eastAsia="ru-RU"/>
              </w:rPr>
              <w:t>Currency and deposits</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8 494 906</w:t>
            </w:r>
          </w:p>
        </w:tc>
        <w:tc>
          <w:tcPr>
            <w:tcW w:w="707" w:type="dxa"/>
            <w:tcBorders>
              <w:lef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7 744 276</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97 014</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623 787</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56 178</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-26 349</w:t>
            </w:r>
          </w:p>
        </w:tc>
        <w:tc>
          <w:tcPr>
            <w:tcW w:w="70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2 342 595</w:t>
            </w:r>
          </w:p>
        </w:tc>
        <w:tc>
          <w:tcPr>
            <w:tcW w:w="71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5 314 552</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3 442 224</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19 594 276</w:t>
            </w:r>
          </w:p>
        </w:tc>
        <w:tc>
          <w:tcPr>
            <w:tcW w:w="708" w:type="dxa"/>
            <w:tcBorders>
              <w:left w:val="single" w:sz="6" w:space="0" w:color="000000"/>
            </w:tcBorders>
            <w:shd w:val="clear" w:color="auto" w:fill="auto"/>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721 900</w:t>
            </w:r>
          </w:p>
        </w:tc>
      </w:tr>
      <w:tr w:rsidR="0077093D" w:rsidRPr="0077093D" w:rsidTr="008568D9">
        <w:trPr>
          <w:cantSplit/>
          <w:jc w:val="center"/>
        </w:trPr>
        <w:tc>
          <w:tcPr>
            <w:tcW w:w="2143" w:type="dxa"/>
            <w:shd w:val="clear" w:color="auto" w:fill="auto"/>
            <w:vAlign w:val="bottom"/>
          </w:tcPr>
          <w:p w:rsidR="008568D9" w:rsidRPr="0077093D" w:rsidRDefault="008568D9" w:rsidP="00240ADE">
            <w:pPr>
              <w:spacing w:before="60" w:line="140" w:lineRule="exact"/>
              <w:ind w:left="113"/>
              <w:rPr>
                <w:rFonts w:ascii="Arial" w:hAnsi="Arial" w:cs="Arial"/>
                <w:sz w:val="14"/>
                <w:szCs w:val="14"/>
                <w:lang w:eastAsia="ru-RU"/>
              </w:rPr>
            </w:pPr>
            <w:r w:rsidRPr="0077093D">
              <w:rPr>
                <w:rFonts w:ascii="Arial" w:hAnsi="Arial" w:cs="Arial"/>
                <w:sz w:val="14"/>
                <w:szCs w:val="14"/>
                <w:lang w:eastAsia="ru-RU"/>
              </w:rPr>
              <w:t>Долговые ценные бумаги</w:t>
            </w:r>
          </w:p>
          <w:p w:rsidR="008568D9" w:rsidRPr="0077093D" w:rsidRDefault="008568D9" w:rsidP="00240ADE">
            <w:pPr>
              <w:spacing w:before="60" w:line="140" w:lineRule="exact"/>
              <w:ind w:left="113"/>
              <w:rPr>
                <w:rFonts w:ascii="Arial" w:hAnsi="Arial" w:cs="Arial"/>
                <w:i/>
                <w:sz w:val="14"/>
                <w:szCs w:val="14"/>
                <w:lang w:eastAsia="ru-RU"/>
              </w:rPr>
            </w:pPr>
            <w:r w:rsidRPr="0077093D">
              <w:rPr>
                <w:rFonts w:ascii="Arial" w:hAnsi="Arial" w:cs="Arial"/>
                <w:i/>
                <w:sz w:val="14"/>
                <w:szCs w:val="14"/>
                <w:lang w:eastAsia="ru-RU"/>
              </w:rPr>
              <w:t>Debt securities</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2 984 396</w:t>
            </w:r>
          </w:p>
        </w:tc>
        <w:tc>
          <w:tcPr>
            <w:tcW w:w="707" w:type="dxa"/>
            <w:tcBorders>
              <w:lef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1 880 676</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160 320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334 802</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248 911</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359 687</w:t>
            </w:r>
          </w:p>
        </w:tc>
        <w:tc>
          <w:tcPr>
            <w:tcW w:w="70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109 456</w:t>
            </w:r>
          </w:p>
        </w:tc>
        <w:tc>
          <w:tcPr>
            <w:tcW w:w="71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-27 880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905 975</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3 971 947</w:t>
            </w:r>
          </w:p>
        </w:tc>
        <w:tc>
          <w:tcPr>
            <w:tcW w:w="708" w:type="dxa"/>
            <w:tcBorders>
              <w:left w:val="single" w:sz="6" w:space="0" w:color="000000"/>
            </w:tcBorders>
            <w:shd w:val="clear" w:color="auto" w:fill="auto"/>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-141 255</w:t>
            </w:r>
          </w:p>
        </w:tc>
      </w:tr>
      <w:tr w:rsidR="0077093D" w:rsidRPr="0077093D" w:rsidTr="008568D9">
        <w:trPr>
          <w:cantSplit/>
          <w:jc w:val="center"/>
        </w:trPr>
        <w:tc>
          <w:tcPr>
            <w:tcW w:w="2143" w:type="dxa"/>
            <w:shd w:val="clear" w:color="auto" w:fill="auto"/>
            <w:vAlign w:val="bottom"/>
          </w:tcPr>
          <w:p w:rsidR="008568D9" w:rsidRPr="0077093D" w:rsidRDefault="008568D9" w:rsidP="00240ADE">
            <w:pPr>
              <w:spacing w:before="60" w:line="140" w:lineRule="exact"/>
              <w:ind w:left="113"/>
              <w:rPr>
                <w:rFonts w:ascii="Arial" w:hAnsi="Arial" w:cs="Arial"/>
                <w:sz w:val="14"/>
                <w:szCs w:val="14"/>
                <w:lang w:val="en-GB" w:eastAsia="ru-RU"/>
              </w:rPr>
            </w:pPr>
            <w:r w:rsidRPr="0077093D">
              <w:rPr>
                <w:rFonts w:ascii="Arial" w:hAnsi="Arial" w:cs="Arial"/>
                <w:sz w:val="14"/>
                <w:szCs w:val="14"/>
                <w:lang w:eastAsia="ru-RU"/>
              </w:rPr>
              <w:t>Кредиты</w:t>
            </w:r>
            <w:r w:rsidRPr="0077093D">
              <w:rPr>
                <w:rFonts w:ascii="Arial" w:hAnsi="Arial" w:cs="Arial"/>
                <w:sz w:val="14"/>
                <w:szCs w:val="14"/>
                <w:lang w:val="en-GB" w:eastAsia="ru-RU"/>
              </w:rPr>
              <w:t xml:space="preserve"> </w:t>
            </w:r>
            <w:r w:rsidRPr="0077093D">
              <w:rPr>
                <w:rFonts w:ascii="Arial" w:hAnsi="Arial" w:cs="Arial"/>
                <w:sz w:val="14"/>
                <w:szCs w:val="14"/>
                <w:lang w:eastAsia="ru-RU"/>
              </w:rPr>
              <w:t>и</w:t>
            </w:r>
            <w:r w:rsidRPr="0077093D">
              <w:rPr>
                <w:rFonts w:ascii="Arial" w:hAnsi="Arial" w:cs="Arial"/>
                <w:sz w:val="14"/>
                <w:szCs w:val="14"/>
                <w:lang w:val="en-GB" w:eastAsia="ru-RU"/>
              </w:rPr>
              <w:t xml:space="preserve"> </w:t>
            </w:r>
            <w:r w:rsidRPr="0077093D">
              <w:rPr>
                <w:rFonts w:ascii="Arial" w:hAnsi="Arial" w:cs="Arial"/>
                <w:sz w:val="14"/>
                <w:szCs w:val="14"/>
                <w:lang w:eastAsia="ru-RU"/>
              </w:rPr>
              <w:t>займы</w:t>
            </w:r>
          </w:p>
          <w:p w:rsidR="008568D9" w:rsidRPr="0077093D" w:rsidRDefault="008568D9" w:rsidP="00240ADE">
            <w:pPr>
              <w:spacing w:before="60" w:line="140" w:lineRule="exact"/>
              <w:ind w:left="113"/>
              <w:rPr>
                <w:rFonts w:ascii="Arial" w:hAnsi="Arial" w:cs="Arial"/>
                <w:i/>
                <w:sz w:val="14"/>
                <w:szCs w:val="14"/>
                <w:lang w:val="en-GB" w:eastAsia="ru-RU"/>
              </w:rPr>
            </w:pPr>
            <w:r w:rsidRPr="0077093D">
              <w:rPr>
                <w:rFonts w:ascii="Arial" w:hAnsi="Arial" w:cs="Arial"/>
                <w:i/>
                <w:sz w:val="14"/>
                <w:szCs w:val="14"/>
                <w:lang w:val="en-GB" w:eastAsia="ru-RU"/>
              </w:rPr>
              <w:t>Credits and loans</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11 484 931</w:t>
            </w:r>
          </w:p>
        </w:tc>
        <w:tc>
          <w:tcPr>
            <w:tcW w:w="707" w:type="dxa"/>
            <w:tcBorders>
              <w:lef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10 102 372</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89 449</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1 261 801</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31 307</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w:t>
            </w:r>
          </w:p>
        </w:tc>
        <w:tc>
          <w:tcPr>
            <w:tcW w:w="70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1 045 131</w:t>
            </w:r>
          </w:p>
        </w:tc>
        <w:tc>
          <w:tcPr>
            <w:tcW w:w="71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3 311 444</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130 647</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15 972 153</w:t>
            </w:r>
          </w:p>
        </w:tc>
        <w:tc>
          <w:tcPr>
            <w:tcW w:w="708" w:type="dxa"/>
            <w:tcBorders>
              <w:left w:val="single" w:sz="6" w:space="0" w:color="000000"/>
            </w:tcBorders>
            <w:shd w:val="clear" w:color="auto" w:fill="auto"/>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-423 183</w:t>
            </w:r>
          </w:p>
        </w:tc>
      </w:tr>
      <w:tr w:rsidR="0077093D" w:rsidRPr="0077093D" w:rsidTr="008568D9">
        <w:trPr>
          <w:cantSplit/>
          <w:jc w:val="center"/>
        </w:trPr>
        <w:tc>
          <w:tcPr>
            <w:tcW w:w="2143" w:type="dxa"/>
            <w:shd w:val="clear" w:color="auto" w:fill="auto"/>
            <w:vAlign w:val="bottom"/>
          </w:tcPr>
          <w:p w:rsidR="008568D9" w:rsidRPr="0077093D" w:rsidRDefault="008568D9" w:rsidP="00240ADE">
            <w:pPr>
              <w:spacing w:before="60" w:line="140" w:lineRule="exact"/>
              <w:ind w:left="113"/>
              <w:rPr>
                <w:rFonts w:ascii="Arial" w:hAnsi="Arial" w:cs="Arial"/>
                <w:sz w:val="14"/>
                <w:szCs w:val="14"/>
                <w:lang w:eastAsia="ru-RU"/>
              </w:rPr>
            </w:pPr>
            <w:r w:rsidRPr="0077093D">
              <w:rPr>
                <w:rFonts w:ascii="Arial" w:hAnsi="Arial" w:cs="Arial"/>
                <w:sz w:val="14"/>
                <w:szCs w:val="14"/>
                <w:lang w:eastAsia="ru-RU"/>
              </w:rPr>
              <w:t xml:space="preserve">Акции и прочие формы </w:t>
            </w:r>
            <w:r w:rsidRPr="0077093D">
              <w:rPr>
                <w:rFonts w:ascii="Arial" w:hAnsi="Arial" w:cs="Arial"/>
                <w:sz w:val="14"/>
                <w:szCs w:val="14"/>
                <w:lang w:eastAsia="ru-RU"/>
              </w:rPr>
              <w:br/>
              <w:t>участия в капитале</w:t>
            </w:r>
          </w:p>
          <w:p w:rsidR="008568D9" w:rsidRPr="0077093D" w:rsidRDefault="008568D9" w:rsidP="00240ADE">
            <w:pPr>
              <w:spacing w:before="60" w:line="140" w:lineRule="exact"/>
              <w:ind w:left="113"/>
              <w:rPr>
                <w:rFonts w:ascii="Arial" w:hAnsi="Arial" w:cs="Arial"/>
                <w:i/>
                <w:sz w:val="14"/>
                <w:szCs w:val="14"/>
                <w:lang w:val="en-GB" w:eastAsia="ru-RU"/>
              </w:rPr>
            </w:pPr>
            <w:r w:rsidRPr="0077093D">
              <w:rPr>
                <w:rFonts w:ascii="Arial" w:hAnsi="Arial" w:cs="Arial"/>
                <w:i/>
                <w:sz w:val="14"/>
                <w:szCs w:val="14"/>
                <w:lang w:val="en-GB" w:eastAsia="ru-RU"/>
              </w:rPr>
              <w:t>Equity and investment fund shares</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2 303 785</w:t>
            </w:r>
          </w:p>
        </w:tc>
        <w:tc>
          <w:tcPr>
            <w:tcW w:w="707" w:type="dxa"/>
            <w:tcBorders>
              <w:lef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97 304</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469 938</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1 668 980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103 768</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-36 205</w:t>
            </w:r>
          </w:p>
        </w:tc>
        <w:tc>
          <w:tcPr>
            <w:tcW w:w="70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155 534</w:t>
            </w:r>
          </w:p>
        </w:tc>
        <w:tc>
          <w:tcPr>
            <w:tcW w:w="71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2 088 352</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1 766 865</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6 314 539</w:t>
            </w:r>
          </w:p>
        </w:tc>
        <w:tc>
          <w:tcPr>
            <w:tcW w:w="708" w:type="dxa"/>
            <w:tcBorders>
              <w:left w:val="single" w:sz="6" w:space="0" w:color="000000"/>
            </w:tcBorders>
            <w:shd w:val="clear" w:color="auto" w:fill="auto"/>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2 382 061</w:t>
            </w:r>
          </w:p>
        </w:tc>
      </w:tr>
      <w:tr w:rsidR="0077093D" w:rsidRPr="0077093D" w:rsidTr="008568D9">
        <w:trPr>
          <w:cantSplit/>
          <w:jc w:val="center"/>
        </w:trPr>
        <w:tc>
          <w:tcPr>
            <w:tcW w:w="2143" w:type="dxa"/>
            <w:shd w:val="clear" w:color="auto" w:fill="auto"/>
            <w:vAlign w:val="bottom"/>
          </w:tcPr>
          <w:p w:rsidR="008568D9" w:rsidRPr="0077093D" w:rsidRDefault="008568D9" w:rsidP="00240ADE">
            <w:pPr>
              <w:spacing w:before="60" w:line="140" w:lineRule="exact"/>
              <w:ind w:left="113"/>
              <w:rPr>
                <w:rFonts w:ascii="Arial" w:hAnsi="Arial" w:cs="Arial"/>
                <w:sz w:val="14"/>
                <w:szCs w:val="14"/>
                <w:lang w:val="en-GB" w:eastAsia="ru-RU"/>
              </w:rPr>
            </w:pPr>
            <w:r w:rsidRPr="0077093D">
              <w:rPr>
                <w:rFonts w:ascii="Arial" w:hAnsi="Arial" w:cs="Arial"/>
                <w:sz w:val="14"/>
                <w:szCs w:val="14"/>
                <w:lang w:eastAsia="ru-RU"/>
              </w:rPr>
              <w:t>Страховые</w:t>
            </w:r>
            <w:r w:rsidRPr="0077093D">
              <w:rPr>
                <w:rFonts w:ascii="Arial" w:hAnsi="Arial" w:cs="Arial"/>
                <w:sz w:val="14"/>
                <w:szCs w:val="14"/>
                <w:lang w:val="en-GB" w:eastAsia="ru-RU"/>
              </w:rPr>
              <w:t xml:space="preserve"> </w:t>
            </w:r>
            <w:r w:rsidRPr="0077093D">
              <w:rPr>
                <w:rFonts w:ascii="Arial" w:hAnsi="Arial" w:cs="Arial"/>
                <w:sz w:val="14"/>
                <w:szCs w:val="14"/>
                <w:lang w:eastAsia="ru-RU"/>
              </w:rPr>
              <w:t>и</w:t>
            </w:r>
            <w:r w:rsidRPr="0077093D">
              <w:rPr>
                <w:rFonts w:ascii="Arial" w:hAnsi="Arial" w:cs="Arial"/>
                <w:sz w:val="14"/>
                <w:szCs w:val="14"/>
                <w:lang w:val="en-GB" w:eastAsia="ru-RU"/>
              </w:rPr>
              <w:t xml:space="preserve"> </w:t>
            </w:r>
            <w:r w:rsidRPr="0077093D">
              <w:rPr>
                <w:rFonts w:ascii="Arial" w:hAnsi="Arial" w:cs="Arial"/>
                <w:sz w:val="14"/>
                <w:szCs w:val="14"/>
                <w:lang w:eastAsia="ru-RU"/>
              </w:rPr>
              <w:t>пенсионные</w:t>
            </w:r>
            <w:r w:rsidRPr="0077093D">
              <w:rPr>
                <w:rFonts w:ascii="Arial" w:hAnsi="Arial" w:cs="Arial"/>
                <w:sz w:val="14"/>
                <w:szCs w:val="14"/>
                <w:lang w:val="en-GB" w:eastAsia="ru-RU"/>
              </w:rPr>
              <w:br/>
            </w:r>
            <w:r w:rsidRPr="0077093D">
              <w:rPr>
                <w:rFonts w:ascii="Arial" w:hAnsi="Arial" w:cs="Arial"/>
                <w:sz w:val="14"/>
                <w:szCs w:val="14"/>
                <w:lang w:eastAsia="ru-RU"/>
              </w:rPr>
              <w:t>резервы</w:t>
            </w:r>
          </w:p>
          <w:p w:rsidR="008568D9" w:rsidRPr="0077093D" w:rsidRDefault="008568D9" w:rsidP="00240ADE">
            <w:pPr>
              <w:spacing w:before="60" w:line="140" w:lineRule="exact"/>
              <w:ind w:left="113"/>
              <w:rPr>
                <w:rFonts w:ascii="Arial" w:hAnsi="Arial" w:cs="Arial"/>
                <w:i/>
                <w:sz w:val="14"/>
                <w:szCs w:val="14"/>
                <w:lang w:val="en-GB" w:eastAsia="ru-RU"/>
              </w:rPr>
            </w:pPr>
            <w:r w:rsidRPr="0077093D">
              <w:rPr>
                <w:rFonts w:ascii="Arial" w:hAnsi="Arial" w:cs="Arial"/>
                <w:i/>
                <w:sz w:val="14"/>
                <w:szCs w:val="14"/>
                <w:lang w:val="en-GB" w:eastAsia="ru-RU"/>
              </w:rPr>
              <w:t>Insurance, pension and stan</w:t>
            </w:r>
            <w:r w:rsidRPr="0077093D">
              <w:rPr>
                <w:rFonts w:ascii="Arial" w:hAnsi="Arial" w:cs="Arial"/>
                <w:i/>
                <w:sz w:val="14"/>
                <w:szCs w:val="14"/>
                <w:lang w:val="en-GB" w:eastAsia="ru-RU"/>
              </w:rPr>
              <w:t>d</w:t>
            </w:r>
            <w:r w:rsidRPr="0077093D">
              <w:rPr>
                <w:rFonts w:ascii="Arial" w:hAnsi="Arial" w:cs="Arial"/>
                <w:i/>
                <w:sz w:val="14"/>
                <w:szCs w:val="14"/>
                <w:lang w:val="en-GB" w:eastAsia="ru-RU"/>
              </w:rPr>
              <w:t>ardized guarantee schemes</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5 267</w:t>
            </w:r>
          </w:p>
        </w:tc>
        <w:tc>
          <w:tcPr>
            <w:tcW w:w="707" w:type="dxa"/>
            <w:tcBorders>
              <w:lef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-6 569</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-17 142</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29 039</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-61</w:t>
            </w:r>
          </w:p>
        </w:tc>
        <w:tc>
          <w:tcPr>
            <w:tcW w:w="70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-7 709</w:t>
            </w:r>
          </w:p>
        </w:tc>
        <w:tc>
          <w:tcPr>
            <w:tcW w:w="71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97 683</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283 251</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378 492</w:t>
            </w:r>
          </w:p>
        </w:tc>
        <w:tc>
          <w:tcPr>
            <w:tcW w:w="708" w:type="dxa"/>
            <w:tcBorders>
              <w:left w:val="single" w:sz="6" w:space="0" w:color="000000"/>
            </w:tcBorders>
            <w:shd w:val="clear" w:color="auto" w:fill="auto"/>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7 182</w:t>
            </w:r>
          </w:p>
        </w:tc>
      </w:tr>
      <w:tr w:rsidR="0077093D" w:rsidRPr="0077093D" w:rsidTr="008568D9">
        <w:trPr>
          <w:cantSplit/>
          <w:jc w:val="center"/>
        </w:trPr>
        <w:tc>
          <w:tcPr>
            <w:tcW w:w="2143" w:type="dxa"/>
            <w:shd w:val="clear" w:color="auto" w:fill="auto"/>
            <w:vAlign w:val="bottom"/>
          </w:tcPr>
          <w:p w:rsidR="008568D9" w:rsidRPr="0077093D" w:rsidRDefault="008568D9" w:rsidP="00240ADE">
            <w:pPr>
              <w:spacing w:before="60" w:line="140" w:lineRule="exact"/>
              <w:ind w:left="113"/>
              <w:rPr>
                <w:rFonts w:ascii="Arial" w:hAnsi="Arial" w:cs="Arial"/>
                <w:sz w:val="14"/>
                <w:szCs w:val="14"/>
                <w:lang w:eastAsia="ru-RU"/>
              </w:rPr>
            </w:pPr>
            <w:r w:rsidRPr="0077093D">
              <w:rPr>
                <w:rFonts w:ascii="Arial" w:hAnsi="Arial" w:cs="Arial"/>
                <w:sz w:val="14"/>
                <w:szCs w:val="14"/>
                <w:lang w:eastAsia="ru-RU"/>
              </w:rPr>
              <w:t xml:space="preserve">Дебиторская задолженность, </w:t>
            </w:r>
            <w:r w:rsidR="00240ADE" w:rsidRPr="0077093D">
              <w:rPr>
                <w:rFonts w:ascii="Arial" w:hAnsi="Arial" w:cs="Arial"/>
                <w:sz w:val="14"/>
                <w:szCs w:val="14"/>
                <w:lang w:eastAsia="ru-RU"/>
              </w:rPr>
              <w:br/>
            </w:r>
            <w:r w:rsidRPr="0077093D">
              <w:rPr>
                <w:rFonts w:ascii="Arial" w:hAnsi="Arial" w:cs="Arial"/>
                <w:sz w:val="14"/>
                <w:szCs w:val="14"/>
                <w:lang w:eastAsia="ru-RU"/>
              </w:rPr>
              <w:t>в т.ч.</w:t>
            </w:r>
          </w:p>
          <w:p w:rsidR="008568D9" w:rsidRPr="0077093D" w:rsidRDefault="008568D9" w:rsidP="00240ADE">
            <w:pPr>
              <w:spacing w:before="60" w:line="140" w:lineRule="exact"/>
              <w:ind w:left="113"/>
              <w:rPr>
                <w:rFonts w:ascii="Arial" w:hAnsi="Arial" w:cs="Arial"/>
                <w:i/>
                <w:sz w:val="14"/>
                <w:szCs w:val="14"/>
                <w:lang w:eastAsia="ru-RU"/>
              </w:rPr>
            </w:pPr>
            <w:r w:rsidRPr="0077093D">
              <w:rPr>
                <w:rFonts w:ascii="Arial" w:hAnsi="Arial" w:cs="Arial"/>
                <w:i/>
                <w:sz w:val="14"/>
                <w:szCs w:val="14"/>
                <w:lang w:eastAsia="ru-RU"/>
              </w:rPr>
              <w:t>Other accounts receivable</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619 494</w:t>
            </w:r>
          </w:p>
        </w:tc>
        <w:tc>
          <w:tcPr>
            <w:tcW w:w="707" w:type="dxa"/>
            <w:tcBorders>
              <w:lef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-634 545</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154 960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1 023 153</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95 868</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-19 942</w:t>
            </w:r>
          </w:p>
        </w:tc>
        <w:tc>
          <w:tcPr>
            <w:tcW w:w="70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3 271 999</w:t>
            </w:r>
          </w:p>
        </w:tc>
        <w:tc>
          <w:tcPr>
            <w:tcW w:w="71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4 011 640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2 248 703</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10 151 836</w:t>
            </w:r>
          </w:p>
        </w:tc>
        <w:tc>
          <w:tcPr>
            <w:tcW w:w="708" w:type="dxa"/>
            <w:tcBorders>
              <w:left w:val="single" w:sz="6" w:space="0" w:color="000000"/>
            </w:tcBorders>
            <w:shd w:val="clear" w:color="auto" w:fill="auto"/>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-1 169 172</w:t>
            </w:r>
          </w:p>
        </w:tc>
      </w:tr>
      <w:tr w:rsidR="0077093D" w:rsidRPr="0077093D" w:rsidTr="008568D9">
        <w:trPr>
          <w:cantSplit/>
          <w:jc w:val="center"/>
        </w:trPr>
        <w:tc>
          <w:tcPr>
            <w:tcW w:w="2143" w:type="dxa"/>
            <w:shd w:val="clear" w:color="auto" w:fill="auto"/>
            <w:vAlign w:val="bottom"/>
          </w:tcPr>
          <w:p w:rsidR="001162FF" w:rsidRPr="0077093D" w:rsidRDefault="001162FF" w:rsidP="001162FF">
            <w:pPr>
              <w:spacing w:before="60" w:line="140" w:lineRule="exact"/>
              <w:ind w:left="426"/>
              <w:rPr>
                <w:rFonts w:ascii="Arial" w:hAnsi="Arial" w:cs="Arial"/>
                <w:sz w:val="14"/>
                <w:szCs w:val="14"/>
                <w:lang w:eastAsia="ru-RU"/>
              </w:rPr>
            </w:pPr>
            <w:proofErr w:type="gramStart"/>
            <w:r w:rsidRPr="0077093D">
              <w:rPr>
                <w:rFonts w:ascii="Arial" w:hAnsi="Arial" w:cs="Arial"/>
                <w:sz w:val="14"/>
                <w:szCs w:val="14"/>
                <w:lang w:eastAsia="ru-RU"/>
              </w:rPr>
              <w:t>C</w:t>
            </w:r>
            <w:proofErr w:type="gramEnd"/>
            <w:r w:rsidRPr="0077093D">
              <w:rPr>
                <w:rFonts w:ascii="Arial" w:hAnsi="Arial" w:cs="Arial"/>
                <w:sz w:val="14"/>
                <w:szCs w:val="14"/>
                <w:lang w:eastAsia="ru-RU"/>
              </w:rPr>
              <w:t xml:space="preserve">редства на счетах </w:t>
            </w:r>
            <w:r w:rsidRPr="0077093D">
              <w:rPr>
                <w:rFonts w:ascii="Arial" w:hAnsi="Arial" w:cs="Arial"/>
                <w:sz w:val="14"/>
                <w:szCs w:val="14"/>
                <w:lang w:eastAsia="ru-RU"/>
              </w:rPr>
              <w:br/>
              <w:t>эскроу физических лиц</w:t>
            </w:r>
          </w:p>
          <w:p w:rsidR="00240ADE" w:rsidRPr="0077093D" w:rsidRDefault="001162FF" w:rsidP="001162FF">
            <w:pPr>
              <w:spacing w:before="60" w:line="140" w:lineRule="exact"/>
              <w:ind w:left="426"/>
              <w:rPr>
                <w:rFonts w:ascii="Arial" w:hAnsi="Arial" w:cs="Arial"/>
                <w:i/>
                <w:sz w:val="14"/>
                <w:szCs w:val="14"/>
                <w:lang w:val="en-US" w:eastAsia="ru-RU"/>
              </w:rPr>
            </w:pPr>
            <w:r w:rsidRPr="0077093D">
              <w:rPr>
                <w:rFonts w:ascii="Arial" w:hAnsi="Arial" w:cs="Arial"/>
                <w:i/>
                <w:sz w:val="14"/>
                <w:szCs w:val="14"/>
                <w:lang w:val="en-US" w:eastAsia="ru-RU"/>
              </w:rPr>
              <w:t>Funds in individual escrow accounts</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1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1 858 414</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1 858 414</w:t>
            </w:r>
          </w:p>
        </w:tc>
        <w:tc>
          <w:tcPr>
            <w:tcW w:w="708" w:type="dxa"/>
            <w:tcBorders>
              <w:left w:val="single" w:sz="6" w:space="0" w:color="000000"/>
            </w:tcBorders>
            <w:shd w:val="clear" w:color="auto" w:fill="auto"/>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r>
      <w:tr w:rsidR="0077093D" w:rsidRPr="0077093D" w:rsidTr="008568D9">
        <w:trPr>
          <w:cantSplit/>
          <w:jc w:val="center"/>
        </w:trPr>
        <w:tc>
          <w:tcPr>
            <w:tcW w:w="2143" w:type="dxa"/>
            <w:tcBorders>
              <w:top w:val="single" w:sz="6" w:space="0" w:color="auto"/>
              <w:bottom w:val="single" w:sz="6" w:space="0" w:color="auto"/>
            </w:tcBorders>
            <w:shd w:val="clear" w:color="auto" w:fill="auto"/>
            <w:vAlign w:val="bottom"/>
          </w:tcPr>
          <w:p w:rsidR="008568D9" w:rsidRPr="0077093D" w:rsidRDefault="008568D9" w:rsidP="00240ADE">
            <w:pPr>
              <w:spacing w:before="60" w:line="140" w:lineRule="exact"/>
              <w:ind w:left="113"/>
              <w:rPr>
                <w:rFonts w:ascii="Arial" w:hAnsi="Arial" w:cs="Arial"/>
                <w:b/>
                <w:bCs/>
                <w:sz w:val="14"/>
                <w:szCs w:val="14"/>
                <w:lang w:eastAsia="ru-RU"/>
              </w:rPr>
            </w:pPr>
            <w:r w:rsidRPr="0077093D">
              <w:rPr>
                <w:rFonts w:ascii="Arial" w:hAnsi="Arial" w:cs="Arial"/>
                <w:b/>
                <w:bCs/>
                <w:sz w:val="14"/>
                <w:szCs w:val="14"/>
                <w:lang w:eastAsia="ru-RU"/>
              </w:rPr>
              <w:t>Обязательства</w:t>
            </w:r>
          </w:p>
          <w:p w:rsidR="008568D9" w:rsidRPr="0077093D" w:rsidRDefault="008568D9" w:rsidP="00240ADE">
            <w:pPr>
              <w:spacing w:before="60" w:line="140" w:lineRule="exact"/>
              <w:ind w:left="113"/>
              <w:rPr>
                <w:rFonts w:ascii="Arial" w:hAnsi="Arial" w:cs="Arial"/>
                <w:b/>
                <w:bCs/>
                <w:i/>
                <w:sz w:val="14"/>
                <w:szCs w:val="14"/>
                <w:lang w:eastAsia="ru-RU"/>
              </w:rPr>
            </w:pPr>
            <w:r w:rsidRPr="0077093D">
              <w:rPr>
                <w:rFonts w:ascii="Arial" w:hAnsi="Arial" w:cs="Arial"/>
                <w:b/>
                <w:bCs/>
                <w:i/>
                <w:sz w:val="14"/>
                <w:szCs w:val="14"/>
                <w:lang w:val="en-GB" w:eastAsia="ru-RU"/>
              </w:rPr>
              <w:t>Liabilities</w:t>
            </w:r>
          </w:p>
        </w:tc>
        <w:tc>
          <w:tcPr>
            <w:tcW w:w="707" w:type="dxa"/>
            <w:tcBorders>
              <w:top w:val="single" w:sz="6" w:space="0" w:color="auto"/>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23 592 623</w:t>
            </w:r>
          </w:p>
        </w:tc>
        <w:tc>
          <w:tcPr>
            <w:tcW w:w="707" w:type="dxa"/>
            <w:tcBorders>
              <w:top w:val="single" w:sz="6" w:space="0" w:color="auto"/>
              <w:left w:val="single" w:sz="6" w:space="0" w:color="000000"/>
              <w:bottom w:val="single" w:sz="6" w:space="0" w:color="auto"/>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17 898 865</w:t>
            </w:r>
          </w:p>
        </w:tc>
        <w:tc>
          <w:tcPr>
            <w:tcW w:w="707" w:type="dxa"/>
            <w:tcBorders>
              <w:top w:val="single" w:sz="6" w:space="0" w:color="auto"/>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901 191</w:t>
            </w:r>
          </w:p>
        </w:tc>
        <w:tc>
          <w:tcPr>
            <w:tcW w:w="707" w:type="dxa"/>
            <w:tcBorders>
              <w:top w:val="single" w:sz="6" w:space="0" w:color="auto"/>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4 377 237</w:t>
            </w:r>
          </w:p>
        </w:tc>
        <w:tc>
          <w:tcPr>
            <w:tcW w:w="707" w:type="dxa"/>
            <w:tcBorders>
              <w:top w:val="single" w:sz="6" w:space="0" w:color="auto"/>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404 009</w:t>
            </w:r>
          </w:p>
        </w:tc>
        <w:tc>
          <w:tcPr>
            <w:tcW w:w="707" w:type="dxa"/>
            <w:tcBorders>
              <w:top w:val="single" w:sz="6" w:space="0" w:color="auto"/>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11 321</w:t>
            </w:r>
          </w:p>
        </w:tc>
        <w:tc>
          <w:tcPr>
            <w:tcW w:w="702" w:type="dxa"/>
            <w:tcBorders>
              <w:top w:val="single" w:sz="6" w:space="0" w:color="auto"/>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4 329 403</w:t>
            </w:r>
          </w:p>
        </w:tc>
        <w:tc>
          <w:tcPr>
            <w:tcW w:w="712" w:type="dxa"/>
            <w:tcBorders>
              <w:top w:val="single" w:sz="6" w:space="0" w:color="auto"/>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15 417 146</w:t>
            </w:r>
          </w:p>
        </w:tc>
        <w:tc>
          <w:tcPr>
            <w:tcW w:w="707" w:type="dxa"/>
            <w:tcBorders>
              <w:top w:val="single" w:sz="6" w:space="0" w:color="auto"/>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5 092 678</w:t>
            </w:r>
          </w:p>
        </w:tc>
        <w:tc>
          <w:tcPr>
            <w:tcW w:w="707" w:type="dxa"/>
            <w:tcBorders>
              <w:top w:val="single" w:sz="6" w:space="0" w:color="auto"/>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48 431 847</w:t>
            </w:r>
          </w:p>
        </w:tc>
        <w:tc>
          <w:tcPr>
            <w:tcW w:w="708" w:type="dxa"/>
            <w:tcBorders>
              <w:top w:val="single" w:sz="6" w:space="0" w:color="auto"/>
              <w:left w:val="single" w:sz="6" w:space="0" w:color="000000"/>
              <w:bottom w:val="single" w:sz="6" w:space="0" w:color="auto"/>
            </w:tcBorders>
            <w:shd w:val="clear" w:color="auto" w:fill="auto"/>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11 914 899</w:t>
            </w:r>
          </w:p>
        </w:tc>
      </w:tr>
      <w:tr w:rsidR="0077093D" w:rsidRPr="0077093D" w:rsidTr="008568D9">
        <w:trPr>
          <w:cantSplit/>
          <w:jc w:val="center"/>
        </w:trPr>
        <w:tc>
          <w:tcPr>
            <w:tcW w:w="2143" w:type="dxa"/>
            <w:tcBorders>
              <w:top w:val="single" w:sz="6" w:space="0" w:color="auto"/>
            </w:tcBorders>
            <w:shd w:val="clear" w:color="auto" w:fill="auto"/>
            <w:vAlign w:val="bottom"/>
          </w:tcPr>
          <w:p w:rsidR="008568D9" w:rsidRPr="0077093D" w:rsidRDefault="008568D9" w:rsidP="00240ADE">
            <w:pPr>
              <w:spacing w:before="60" w:line="140" w:lineRule="exact"/>
              <w:ind w:left="113"/>
              <w:rPr>
                <w:rFonts w:ascii="Arial" w:hAnsi="Arial" w:cs="Arial"/>
                <w:sz w:val="14"/>
                <w:szCs w:val="14"/>
                <w:lang w:eastAsia="ru-RU"/>
              </w:rPr>
            </w:pPr>
            <w:r w:rsidRPr="0077093D">
              <w:rPr>
                <w:rFonts w:ascii="Arial" w:hAnsi="Arial" w:cs="Arial"/>
                <w:sz w:val="14"/>
                <w:szCs w:val="14"/>
                <w:lang w:eastAsia="ru-RU"/>
              </w:rPr>
              <w:t>Монетарное золото и спец</w:t>
            </w:r>
            <w:r w:rsidRPr="0077093D">
              <w:rPr>
                <w:rFonts w:ascii="Arial" w:hAnsi="Arial" w:cs="Arial"/>
                <w:sz w:val="14"/>
                <w:szCs w:val="14"/>
                <w:lang w:eastAsia="ru-RU"/>
              </w:rPr>
              <w:t>и</w:t>
            </w:r>
            <w:r w:rsidRPr="0077093D">
              <w:rPr>
                <w:rFonts w:ascii="Arial" w:hAnsi="Arial" w:cs="Arial"/>
                <w:sz w:val="14"/>
                <w:szCs w:val="14"/>
                <w:lang w:eastAsia="ru-RU"/>
              </w:rPr>
              <w:t>альные права заимствования</w:t>
            </w:r>
          </w:p>
          <w:p w:rsidR="008568D9" w:rsidRPr="0077093D" w:rsidRDefault="008568D9" w:rsidP="00240ADE">
            <w:pPr>
              <w:spacing w:before="60" w:line="140" w:lineRule="exact"/>
              <w:ind w:left="113"/>
              <w:rPr>
                <w:rFonts w:ascii="Arial" w:hAnsi="Arial" w:cs="Arial"/>
                <w:i/>
                <w:sz w:val="14"/>
                <w:szCs w:val="14"/>
                <w:lang w:eastAsia="ru-RU"/>
              </w:rPr>
            </w:pPr>
            <w:r w:rsidRPr="0077093D">
              <w:rPr>
                <w:rFonts w:ascii="Arial" w:hAnsi="Arial" w:cs="Arial"/>
                <w:i/>
                <w:sz w:val="14"/>
                <w:szCs w:val="14"/>
                <w:lang w:eastAsia="ru-RU"/>
              </w:rPr>
              <w:t>Monetary gold and SDRs</w:t>
            </w:r>
          </w:p>
        </w:tc>
        <w:tc>
          <w:tcPr>
            <w:tcW w:w="707"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1 288 885</w:t>
            </w:r>
          </w:p>
        </w:tc>
        <w:tc>
          <w:tcPr>
            <w:tcW w:w="707" w:type="dxa"/>
            <w:tcBorders>
              <w:top w:val="single" w:sz="6" w:space="0" w:color="auto"/>
              <w:lef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1 288 885</w:t>
            </w:r>
          </w:p>
        </w:tc>
        <w:tc>
          <w:tcPr>
            <w:tcW w:w="707"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2"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12"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1 288 885</w:t>
            </w:r>
          </w:p>
        </w:tc>
        <w:tc>
          <w:tcPr>
            <w:tcW w:w="708" w:type="dxa"/>
            <w:tcBorders>
              <w:top w:val="single" w:sz="6" w:space="0" w:color="auto"/>
              <w:left w:val="single" w:sz="6" w:space="0" w:color="000000"/>
            </w:tcBorders>
            <w:shd w:val="clear" w:color="auto" w:fill="auto"/>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1 297 085</w:t>
            </w:r>
          </w:p>
        </w:tc>
      </w:tr>
      <w:tr w:rsidR="0077093D" w:rsidRPr="0077093D" w:rsidTr="008568D9">
        <w:trPr>
          <w:cantSplit/>
          <w:jc w:val="center"/>
        </w:trPr>
        <w:tc>
          <w:tcPr>
            <w:tcW w:w="2143" w:type="dxa"/>
            <w:shd w:val="clear" w:color="auto" w:fill="auto"/>
            <w:vAlign w:val="bottom"/>
          </w:tcPr>
          <w:p w:rsidR="008568D9" w:rsidRPr="0077093D" w:rsidRDefault="008568D9" w:rsidP="00240ADE">
            <w:pPr>
              <w:spacing w:before="60" w:line="140" w:lineRule="exact"/>
              <w:ind w:left="113"/>
              <w:rPr>
                <w:rFonts w:ascii="Arial" w:hAnsi="Arial" w:cs="Arial"/>
                <w:sz w:val="14"/>
                <w:szCs w:val="14"/>
                <w:lang w:eastAsia="ru-RU"/>
              </w:rPr>
            </w:pPr>
            <w:r w:rsidRPr="0077093D">
              <w:rPr>
                <w:rFonts w:ascii="Arial" w:hAnsi="Arial" w:cs="Arial"/>
                <w:sz w:val="14"/>
                <w:szCs w:val="14"/>
                <w:lang w:eastAsia="ru-RU"/>
              </w:rPr>
              <w:t>Наличная валюта и депозиты</w:t>
            </w:r>
          </w:p>
          <w:p w:rsidR="008568D9" w:rsidRPr="0077093D" w:rsidRDefault="008568D9" w:rsidP="00240ADE">
            <w:pPr>
              <w:spacing w:before="60" w:line="140" w:lineRule="exact"/>
              <w:ind w:left="113"/>
              <w:rPr>
                <w:rFonts w:ascii="Arial" w:hAnsi="Arial" w:cs="Arial"/>
                <w:i/>
                <w:sz w:val="14"/>
                <w:szCs w:val="14"/>
                <w:lang w:eastAsia="ru-RU"/>
              </w:rPr>
            </w:pPr>
            <w:r w:rsidRPr="0077093D">
              <w:rPr>
                <w:rFonts w:ascii="Arial" w:hAnsi="Arial" w:cs="Arial"/>
                <w:i/>
                <w:sz w:val="14"/>
                <w:szCs w:val="14"/>
                <w:lang w:eastAsia="ru-RU"/>
              </w:rPr>
              <w:t>Currency and deposits</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15 855 637</w:t>
            </w:r>
          </w:p>
        </w:tc>
        <w:tc>
          <w:tcPr>
            <w:tcW w:w="707" w:type="dxa"/>
            <w:tcBorders>
              <w:lef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15 855 637</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1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15 855 637</w:t>
            </w:r>
          </w:p>
        </w:tc>
        <w:tc>
          <w:tcPr>
            <w:tcW w:w="708" w:type="dxa"/>
            <w:tcBorders>
              <w:left w:val="single" w:sz="6" w:space="0" w:color="000000"/>
            </w:tcBorders>
            <w:shd w:val="clear" w:color="auto" w:fill="auto"/>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4 460 539</w:t>
            </w:r>
          </w:p>
        </w:tc>
      </w:tr>
      <w:tr w:rsidR="0077093D" w:rsidRPr="0077093D" w:rsidTr="008568D9">
        <w:trPr>
          <w:cantSplit/>
          <w:jc w:val="center"/>
        </w:trPr>
        <w:tc>
          <w:tcPr>
            <w:tcW w:w="2143" w:type="dxa"/>
            <w:shd w:val="clear" w:color="auto" w:fill="auto"/>
            <w:vAlign w:val="bottom"/>
          </w:tcPr>
          <w:p w:rsidR="008568D9" w:rsidRPr="0077093D" w:rsidRDefault="008568D9" w:rsidP="00240ADE">
            <w:pPr>
              <w:spacing w:before="60" w:line="140" w:lineRule="exact"/>
              <w:ind w:left="113"/>
              <w:rPr>
                <w:rFonts w:ascii="Arial" w:hAnsi="Arial" w:cs="Arial"/>
                <w:sz w:val="14"/>
                <w:szCs w:val="14"/>
                <w:lang w:eastAsia="ru-RU"/>
              </w:rPr>
            </w:pPr>
            <w:r w:rsidRPr="0077093D">
              <w:rPr>
                <w:rFonts w:ascii="Arial" w:hAnsi="Arial" w:cs="Arial"/>
                <w:sz w:val="14"/>
                <w:szCs w:val="14"/>
                <w:lang w:eastAsia="ru-RU"/>
              </w:rPr>
              <w:t>Долговые ценные бумаги</w:t>
            </w:r>
          </w:p>
          <w:p w:rsidR="008568D9" w:rsidRPr="0077093D" w:rsidRDefault="008568D9" w:rsidP="00240ADE">
            <w:pPr>
              <w:spacing w:before="60" w:line="140" w:lineRule="exact"/>
              <w:ind w:left="113"/>
              <w:rPr>
                <w:rFonts w:ascii="Arial" w:hAnsi="Arial" w:cs="Arial"/>
                <w:i/>
                <w:sz w:val="14"/>
                <w:szCs w:val="14"/>
                <w:lang w:eastAsia="ru-RU"/>
              </w:rPr>
            </w:pPr>
            <w:r w:rsidRPr="0077093D">
              <w:rPr>
                <w:rFonts w:ascii="Arial" w:hAnsi="Arial" w:cs="Arial"/>
                <w:i/>
                <w:sz w:val="14"/>
                <w:szCs w:val="14"/>
                <w:lang w:eastAsia="ru-RU"/>
              </w:rPr>
              <w:t>Debt securities</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768 594</w:t>
            </w:r>
          </w:p>
        </w:tc>
        <w:tc>
          <w:tcPr>
            <w:tcW w:w="707" w:type="dxa"/>
            <w:tcBorders>
              <w:lef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123 858</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650 892</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-6 156</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1 867 546</w:t>
            </w:r>
          </w:p>
        </w:tc>
        <w:tc>
          <w:tcPr>
            <w:tcW w:w="71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828 103</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-1 518</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3 462 725</w:t>
            </w:r>
          </w:p>
        </w:tc>
        <w:tc>
          <w:tcPr>
            <w:tcW w:w="708" w:type="dxa"/>
            <w:tcBorders>
              <w:left w:val="single" w:sz="6" w:space="0" w:color="000000"/>
            </w:tcBorders>
            <w:shd w:val="clear" w:color="auto" w:fill="auto"/>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367 967</w:t>
            </w:r>
          </w:p>
        </w:tc>
      </w:tr>
      <w:tr w:rsidR="0077093D" w:rsidRPr="0077093D" w:rsidTr="008568D9">
        <w:trPr>
          <w:cantSplit/>
          <w:jc w:val="center"/>
        </w:trPr>
        <w:tc>
          <w:tcPr>
            <w:tcW w:w="2143" w:type="dxa"/>
            <w:shd w:val="clear" w:color="auto" w:fill="auto"/>
            <w:vAlign w:val="bottom"/>
          </w:tcPr>
          <w:p w:rsidR="008568D9" w:rsidRPr="0077093D" w:rsidRDefault="008568D9" w:rsidP="00240ADE">
            <w:pPr>
              <w:spacing w:before="60" w:line="140" w:lineRule="exact"/>
              <w:ind w:left="113"/>
              <w:rPr>
                <w:rFonts w:ascii="Arial" w:hAnsi="Arial" w:cs="Arial"/>
                <w:sz w:val="14"/>
                <w:szCs w:val="14"/>
                <w:lang w:val="en-GB" w:eastAsia="ru-RU"/>
              </w:rPr>
            </w:pPr>
            <w:r w:rsidRPr="0077093D">
              <w:rPr>
                <w:rFonts w:ascii="Arial" w:hAnsi="Arial" w:cs="Arial"/>
                <w:sz w:val="14"/>
                <w:szCs w:val="14"/>
                <w:lang w:eastAsia="ru-RU"/>
              </w:rPr>
              <w:t>Кредиты</w:t>
            </w:r>
            <w:r w:rsidRPr="0077093D">
              <w:rPr>
                <w:rFonts w:ascii="Arial" w:hAnsi="Arial" w:cs="Arial"/>
                <w:sz w:val="14"/>
                <w:szCs w:val="14"/>
                <w:lang w:val="en-GB" w:eastAsia="ru-RU"/>
              </w:rPr>
              <w:t xml:space="preserve"> </w:t>
            </w:r>
            <w:r w:rsidRPr="0077093D">
              <w:rPr>
                <w:rFonts w:ascii="Arial" w:hAnsi="Arial" w:cs="Arial"/>
                <w:sz w:val="14"/>
                <w:szCs w:val="14"/>
                <w:lang w:eastAsia="ru-RU"/>
              </w:rPr>
              <w:t>и</w:t>
            </w:r>
            <w:r w:rsidRPr="0077093D">
              <w:rPr>
                <w:rFonts w:ascii="Arial" w:hAnsi="Arial" w:cs="Arial"/>
                <w:sz w:val="14"/>
                <w:szCs w:val="14"/>
                <w:lang w:val="en-GB" w:eastAsia="ru-RU"/>
              </w:rPr>
              <w:t xml:space="preserve"> </w:t>
            </w:r>
            <w:r w:rsidRPr="0077093D">
              <w:rPr>
                <w:rFonts w:ascii="Arial" w:hAnsi="Arial" w:cs="Arial"/>
                <w:sz w:val="14"/>
                <w:szCs w:val="14"/>
                <w:lang w:eastAsia="ru-RU"/>
              </w:rPr>
              <w:t>займы</w:t>
            </w:r>
          </w:p>
          <w:p w:rsidR="008568D9" w:rsidRPr="0077093D" w:rsidRDefault="008568D9" w:rsidP="00240ADE">
            <w:pPr>
              <w:spacing w:before="60" w:line="140" w:lineRule="exact"/>
              <w:ind w:left="113"/>
              <w:rPr>
                <w:rFonts w:ascii="Arial" w:hAnsi="Arial" w:cs="Arial"/>
                <w:i/>
                <w:sz w:val="14"/>
                <w:szCs w:val="14"/>
                <w:lang w:val="en-GB" w:eastAsia="ru-RU"/>
              </w:rPr>
            </w:pPr>
            <w:r w:rsidRPr="0077093D">
              <w:rPr>
                <w:rFonts w:ascii="Arial" w:hAnsi="Arial" w:cs="Arial"/>
                <w:i/>
                <w:sz w:val="14"/>
                <w:szCs w:val="14"/>
                <w:lang w:val="en-GB" w:eastAsia="ru-RU"/>
              </w:rPr>
              <w:t>Credits and loans</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3 071 007</w:t>
            </w:r>
          </w:p>
        </w:tc>
        <w:tc>
          <w:tcPr>
            <w:tcW w:w="707" w:type="dxa"/>
            <w:tcBorders>
              <w:lef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684 775</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2 378 102</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8 158</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-28</w:t>
            </w:r>
          </w:p>
        </w:tc>
        <w:tc>
          <w:tcPr>
            <w:tcW w:w="70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16 647</w:t>
            </w:r>
          </w:p>
        </w:tc>
        <w:tc>
          <w:tcPr>
            <w:tcW w:w="71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6 596 703</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5 061 501</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14 745 858</w:t>
            </w:r>
          </w:p>
        </w:tc>
        <w:tc>
          <w:tcPr>
            <w:tcW w:w="708" w:type="dxa"/>
            <w:tcBorders>
              <w:left w:val="single" w:sz="6" w:space="0" w:color="000000"/>
            </w:tcBorders>
            <w:shd w:val="clear" w:color="auto" w:fill="auto"/>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803 112</w:t>
            </w:r>
          </w:p>
        </w:tc>
      </w:tr>
      <w:tr w:rsidR="0077093D" w:rsidRPr="0077093D" w:rsidTr="008568D9">
        <w:trPr>
          <w:cantSplit/>
          <w:jc w:val="center"/>
        </w:trPr>
        <w:tc>
          <w:tcPr>
            <w:tcW w:w="2143" w:type="dxa"/>
            <w:shd w:val="clear" w:color="auto" w:fill="auto"/>
            <w:vAlign w:val="bottom"/>
          </w:tcPr>
          <w:p w:rsidR="008568D9" w:rsidRPr="0077093D" w:rsidRDefault="008568D9" w:rsidP="00240ADE">
            <w:pPr>
              <w:spacing w:before="60" w:line="140" w:lineRule="exact"/>
              <w:ind w:left="113"/>
              <w:rPr>
                <w:rFonts w:ascii="Arial" w:hAnsi="Arial" w:cs="Arial"/>
                <w:sz w:val="14"/>
                <w:szCs w:val="14"/>
                <w:lang w:eastAsia="ru-RU"/>
              </w:rPr>
            </w:pPr>
            <w:r w:rsidRPr="0077093D">
              <w:rPr>
                <w:rFonts w:ascii="Arial" w:hAnsi="Arial" w:cs="Arial"/>
                <w:sz w:val="14"/>
                <w:szCs w:val="14"/>
                <w:lang w:eastAsia="ru-RU"/>
              </w:rPr>
              <w:t xml:space="preserve">Акции и прочие формы </w:t>
            </w:r>
            <w:r w:rsidRPr="0077093D">
              <w:rPr>
                <w:rFonts w:ascii="Arial" w:hAnsi="Arial" w:cs="Arial"/>
                <w:sz w:val="14"/>
                <w:szCs w:val="14"/>
                <w:lang w:eastAsia="ru-RU"/>
              </w:rPr>
              <w:br/>
              <w:t>участия в капитале</w:t>
            </w:r>
          </w:p>
          <w:p w:rsidR="008568D9" w:rsidRPr="0077093D" w:rsidRDefault="008568D9" w:rsidP="00240ADE">
            <w:pPr>
              <w:spacing w:before="60" w:line="140" w:lineRule="exact"/>
              <w:ind w:left="113"/>
              <w:rPr>
                <w:rFonts w:ascii="Arial" w:hAnsi="Arial" w:cs="Arial"/>
                <w:i/>
                <w:sz w:val="14"/>
                <w:szCs w:val="14"/>
                <w:lang w:val="en-GB" w:eastAsia="ru-RU"/>
              </w:rPr>
            </w:pPr>
            <w:r w:rsidRPr="0077093D">
              <w:rPr>
                <w:rFonts w:ascii="Arial" w:hAnsi="Arial" w:cs="Arial"/>
                <w:i/>
                <w:sz w:val="14"/>
                <w:szCs w:val="14"/>
                <w:lang w:val="en-GB" w:eastAsia="ru-RU"/>
              </w:rPr>
              <w:t>Equity and investment fund shares</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1 321 696</w:t>
            </w:r>
          </w:p>
        </w:tc>
        <w:tc>
          <w:tcPr>
            <w:tcW w:w="707" w:type="dxa"/>
            <w:tcBorders>
              <w:lef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58 018</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824 039</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415 105</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24 812</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-278</w:t>
            </w:r>
          </w:p>
        </w:tc>
        <w:tc>
          <w:tcPr>
            <w:tcW w:w="70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1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1 525 014</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2 846 708</w:t>
            </w:r>
          </w:p>
        </w:tc>
        <w:tc>
          <w:tcPr>
            <w:tcW w:w="708" w:type="dxa"/>
            <w:tcBorders>
              <w:left w:val="single" w:sz="6" w:space="0" w:color="000000"/>
            </w:tcBorders>
            <w:shd w:val="clear" w:color="auto" w:fill="auto"/>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5 849 892</w:t>
            </w:r>
          </w:p>
        </w:tc>
      </w:tr>
      <w:tr w:rsidR="0077093D" w:rsidRPr="0077093D" w:rsidTr="008568D9">
        <w:trPr>
          <w:cantSplit/>
          <w:jc w:val="center"/>
        </w:trPr>
        <w:tc>
          <w:tcPr>
            <w:tcW w:w="2143" w:type="dxa"/>
            <w:shd w:val="clear" w:color="auto" w:fill="auto"/>
            <w:vAlign w:val="bottom"/>
          </w:tcPr>
          <w:p w:rsidR="008568D9" w:rsidRPr="0077093D" w:rsidRDefault="008568D9" w:rsidP="00240ADE">
            <w:pPr>
              <w:spacing w:before="60" w:line="140" w:lineRule="exact"/>
              <w:ind w:left="113"/>
              <w:rPr>
                <w:rFonts w:ascii="Arial" w:hAnsi="Arial" w:cs="Arial"/>
                <w:sz w:val="14"/>
                <w:szCs w:val="14"/>
                <w:lang w:val="en-GB" w:eastAsia="ru-RU"/>
              </w:rPr>
            </w:pPr>
            <w:r w:rsidRPr="0077093D">
              <w:rPr>
                <w:rFonts w:ascii="Arial" w:hAnsi="Arial" w:cs="Arial"/>
                <w:sz w:val="14"/>
                <w:szCs w:val="14"/>
                <w:lang w:eastAsia="ru-RU"/>
              </w:rPr>
              <w:t>Страховые</w:t>
            </w:r>
            <w:r w:rsidRPr="0077093D">
              <w:rPr>
                <w:rFonts w:ascii="Arial" w:hAnsi="Arial" w:cs="Arial"/>
                <w:sz w:val="14"/>
                <w:szCs w:val="14"/>
                <w:lang w:val="en-GB" w:eastAsia="ru-RU"/>
              </w:rPr>
              <w:t xml:space="preserve"> </w:t>
            </w:r>
            <w:r w:rsidRPr="0077093D">
              <w:rPr>
                <w:rFonts w:ascii="Arial" w:hAnsi="Arial" w:cs="Arial"/>
                <w:sz w:val="14"/>
                <w:szCs w:val="14"/>
                <w:lang w:eastAsia="ru-RU"/>
              </w:rPr>
              <w:t>и</w:t>
            </w:r>
            <w:r w:rsidRPr="0077093D">
              <w:rPr>
                <w:rFonts w:ascii="Arial" w:hAnsi="Arial" w:cs="Arial"/>
                <w:sz w:val="14"/>
                <w:szCs w:val="14"/>
                <w:lang w:val="en-GB" w:eastAsia="ru-RU"/>
              </w:rPr>
              <w:t xml:space="preserve"> </w:t>
            </w:r>
            <w:r w:rsidRPr="0077093D">
              <w:rPr>
                <w:rFonts w:ascii="Arial" w:hAnsi="Arial" w:cs="Arial"/>
                <w:sz w:val="14"/>
                <w:szCs w:val="14"/>
                <w:lang w:eastAsia="ru-RU"/>
              </w:rPr>
              <w:t>пенсионные</w:t>
            </w:r>
            <w:r w:rsidRPr="0077093D">
              <w:rPr>
                <w:rFonts w:ascii="Arial" w:hAnsi="Arial" w:cs="Arial"/>
                <w:sz w:val="14"/>
                <w:szCs w:val="14"/>
                <w:lang w:val="en-GB" w:eastAsia="ru-RU"/>
              </w:rPr>
              <w:br/>
            </w:r>
            <w:r w:rsidRPr="0077093D">
              <w:rPr>
                <w:rFonts w:ascii="Arial" w:hAnsi="Arial" w:cs="Arial"/>
                <w:sz w:val="14"/>
                <w:szCs w:val="14"/>
                <w:lang w:eastAsia="ru-RU"/>
              </w:rPr>
              <w:t>резервы</w:t>
            </w:r>
          </w:p>
          <w:p w:rsidR="008568D9" w:rsidRPr="0077093D" w:rsidRDefault="008568D9" w:rsidP="00240ADE">
            <w:pPr>
              <w:spacing w:before="60" w:line="140" w:lineRule="exact"/>
              <w:ind w:left="113"/>
              <w:rPr>
                <w:rFonts w:ascii="Arial" w:hAnsi="Arial" w:cs="Arial"/>
                <w:i/>
                <w:sz w:val="14"/>
                <w:szCs w:val="14"/>
                <w:lang w:val="en-GB" w:eastAsia="ru-RU"/>
              </w:rPr>
            </w:pPr>
            <w:r w:rsidRPr="0077093D">
              <w:rPr>
                <w:rFonts w:ascii="Arial" w:hAnsi="Arial" w:cs="Arial"/>
                <w:i/>
                <w:sz w:val="14"/>
                <w:szCs w:val="14"/>
                <w:lang w:val="en-GB" w:eastAsia="ru-RU"/>
              </w:rPr>
              <w:t>Insurance, pension and stan</w:t>
            </w:r>
            <w:r w:rsidRPr="0077093D">
              <w:rPr>
                <w:rFonts w:ascii="Arial" w:hAnsi="Arial" w:cs="Arial"/>
                <w:i/>
                <w:sz w:val="14"/>
                <w:szCs w:val="14"/>
                <w:lang w:val="en-GB" w:eastAsia="ru-RU"/>
              </w:rPr>
              <w:t>d</w:t>
            </w:r>
            <w:r w:rsidRPr="0077093D">
              <w:rPr>
                <w:rFonts w:ascii="Arial" w:hAnsi="Arial" w:cs="Arial"/>
                <w:i/>
                <w:sz w:val="14"/>
                <w:szCs w:val="14"/>
                <w:lang w:val="en-GB" w:eastAsia="ru-RU"/>
              </w:rPr>
              <w:t>ardized guarantee schemes</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359 764</w:t>
            </w:r>
          </w:p>
        </w:tc>
        <w:tc>
          <w:tcPr>
            <w:tcW w:w="707" w:type="dxa"/>
            <w:tcBorders>
              <w:lef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346 669</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13 095</w:t>
            </w:r>
          </w:p>
        </w:tc>
        <w:tc>
          <w:tcPr>
            <w:tcW w:w="70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1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359 764</w:t>
            </w:r>
          </w:p>
        </w:tc>
        <w:tc>
          <w:tcPr>
            <w:tcW w:w="708" w:type="dxa"/>
            <w:tcBorders>
              <w:left w:val="single" w:sz="6" w:space="0" w:color="000000"/>
            </w:tcBorders>
            <w:shd w:val="clear" w:color="auto" w:fill="auto"/>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25 910</w:t>
            </w:r>
          </w:p>
        </w:tc>
      </w:tr>
      <w:tr w:rsidR="0077093D" w:rsidRPr="0077093D" w:rsidTr="008568D9">
        <w:trPr>
          <w:cantSplit/>
          <w:jc w:val="center"/>
        </w:trPr>
        <w:tc>
          <w:tcPr>
            <w:tcW w:w="2143" w:type="dxa"/>
            <w:shd w:val="clear" w:color="auto" w:fill="auto"/>
            <w:vAlign w:val="bottom"/>
          </w:tcPr>
          <w:p w:rsidR="008568D9" w:rsidRPr="0077093D" w:rsidRDefault="008568D9" w:rsidP="00240ADE">
            <w:pPr>
              <w:spacing w:before="60" w:line="140" w:lineRule="exact"/>
              <w:ind w:left="113"/>
              <w:rPr>
                <w:rFonts w:ascii="Arial" w:hAnsi="Arial" w:cs="Arial"/>
                <w:sz w:val="14"/>
                <w:szCs w:val="14"/>
                <w:lang w:eastAsia="ru-RU"/>
              </w:rPr>
            </w:pPr>
            <w:r w:rsidRPr="0077093D">
              <w:rPr>
                <w:rFonts w:ascii="Arial" w:hAnsi="Arial" w:cs="Arial"/>
                <w:sz w:val="14"/>
                <w:szCs w:val="14"/>
                <w:lang w:eastAsia="ru-RU"/>
              </w:rPr>
              <w:t>Кредиторская задолженность, в т.ч.</w:t>
            </w:r>
          </w:p>
          <w:p w:rsidR="008568D9" w:rsidRPr="0077093D" w:rsidRDefault="008568D9" w:rsidP="00240ADE">
            <w:pPr>
              <w:spacing w:before="60" w:line="140" w:lineRule="exact"/>
              <w:ind w:left="113"/>
              <w:rPr>
                <w:rFonts w:ascii="Arial" w:hAnsi="Arial" w:cs="Arial"/>
                <w:i/>
                <w:sz w:val="14"/>
                <w:szCs w:val="14"/>
                <w:lang w:eastAsia="ru-RU"/>
              </w:rPr>
            </w:pPr>
            <w:r w:rsidRPr="0077093D">
              <w:rPr>
                <w:rFonts w:ascii="Arial" w:hAnsi="Arial" w:cs="Arial"/>
                <w:i/>
                <w:sz w:val="14"/>
                <w:szCs w:val="14"/>
                <w:lang w:val="en-GB" w:eastAsia="ru-RU"/>
              </w:rPr>
              <w:t>Other</w:t>
            </w:r>
            <w:r w:rsidRPr="0077093D">
              <w:rPr>
                <w:rFonts w:ascii="Arial" w:hAnsi="Arial" w:cs="Arial"/>
                <w:i/>
                <w:sz w:val="14"/>
                <w:szCs w:val="14"/>
                <w:lang w:eastAsia="ru-RU"/>
              </w:rPr>
              <w:t xml:space="preserve"> </w:t>
            </w:r>
            <w:r w:rsidRPr="0077093D">
              <w:rPr>
                <w:rFonts w:ascii="Arial" w:hAnsi="Arial" w:cs="Arial"/>
                <w:i/>
                <w:sz w:val="14"/>
                <w:szCs w:val="14"/>
                <w:lang w:val="en-GB" w:eastAsia="ru-RU"/>
              </w:rPr>
              <w:t>accounts</w:t>
            </w:r>
            <w:r w:rsidRPr="0077093D">
              <w:rPr>
                <w:rFonts w:ascii="Arial" w:hAnsi="Arial" w:cs="Arial"/>
                <w:i/>
                <w:sz w:val="14"/>
                <w:szCs w:val="14"/>
                <w:lang w:eastAsia="ru-RU"/>
              </w:rPr>
              <w:t xml:space="preserve"> </w:t>
            </w:r>
            <w:r w:rsidRPr="0077093D">
              <w:rPr>
                <w:rFonts w:ascii="Arial" w:hAnsi="Arial" w:cs="Arial"/>
                <w:i/>
                <w:sz w:val="14"/>
                <w:szCs w:val="14"/>
                <w:lang w:val="en-GB" w:eastAsia="ru-RU"/>
              </w:rPr>
              <w:t>payable</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927 040</w:t>
            </w:r>
          </w:p>
        </w:tc>
        <w:tc>
          <w:tcPr>
            <w:tcW w:w="707" w:type="dxa"/>
            <w:tcBorders>
              <w:lef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-112 308</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77 152</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933 138</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30 526</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-1 468</w:t>
            </w:r>
          </w:p>
        </w:tc>
        <w:tc>
          <w:tcPr>
            <w:tcW w:w="70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2 445 210</w:t>
            </w:r>
          </w:p>
        </w:tc>
        <w:tc>
          <w:tcPr>
            <w:tcW w:w="71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6 467 326</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32 695</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9 872 270</w:t>
            </w:r>
          </w:p>
        </w:tc>
        <w:tc>
          <w:tcPr>
            <w:tcW w:w="708" w:type="dxa"/>
            <w:tcBorders>
              <w:left w:val="single" w:sz="6" w:space="0" w:color="000000"/>
            </w:tcBorders>
            <w:shd w:val="clear" w:color="auto" w:fill="auto"/>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-889 606</w:t>
            </w:r>
          </w:p>
        </w:tc>
      </w:tr>
      <w:tr w:rsidR="0077093D" w:rsidRPr="0077093D" w:rsidTr="008568D9">
        <w:trPr>
          <w:cantSplit/>
          <w:jc w:val="center"/>
        </w:trPr>
        <w:tc>
          <w:tcPr>
            <w:tcW w:w="2143" w:type="dxa"/>
            <w:shd w:val="clear" w:color="auto" w:fill="auto"/>
            <w:vAlign w:val="bottom"/>
          </w:tcPr>
          <w:p w:rsidR="001162FF" w:rsidRPr="0077093D" w:rsidRDefault="001162FF" w:rsidP="001162FF">
            <w:pPr>
              <w:spacing w:before="60" w:line="140" w:lineRule="exact"/>
              <w:ind w:left="426"/>
              <w:rPr>
                <w:rFonts w:ascii="Arial" w:hAnsi="Arial" w:cs="Arial"/>
                <w:sz w:val="14"/>
                <w:szCs w:val="14"/>
                <w:lang w:eastAsia="ru-RU"/>
              </w:rPr>
            </w:pPr>
            <w:proofErr w:type="gramStart"/>
            <w:r w:rsidRPr="0077093D">
              <w:rPr>
                <w:rFonts w:ascii="Arial" w:hAnsi="Arial" w:cs="Arial"/>
                <w:sz w:val="14"/>
                <w:szCs w:val="14"/>
                <w:lang w:eastAsia="ru-RU"/>
              </w:rPr>
              <w:t>C</w:t>
            </w:r>
            <w:proofErr w:type="gramEnd"/>
            <w:r w:rsidRPr="0077093D">
              <w:rPr>
                <w:rFonts w:ascii="Arial" w:hAnsi="Arial" w:cs="Arial"/>
                <w:sz w:val="14"/>
                <w:szCs w:val="14"/>
                <w:lang w:eastAsia="ru-RU"/>
              </w:rPr>
              <w:t xml:space="preserve">редства на счетах </w:t>
            </w:r>
            <w:r w:rsidRPr="0077093D">
              <w:rPr>
                <w:rFonts w:ascii="Arial" w:hAnsi="Arial" w:cs="Arial"/>
                <w:sz w:val="14"/>
                <w:szCs w:val="14"/>
                <w:lang w:eastAsia="ru-RU"/>
              </w:rPr>
              <w:br/>
              <w:t>эскроу физических лиц</w:t>
            </w:r>
          </w:p>
          <w:p w:rsidR="00240ADE" w:rsidRPr="0077093D" w:rsidRDefault="001162FF" w:rsidP="001162FF">
            <w:pPr>
              <w:spacing w:before="60" w:line="140" w:lineRule="exact"/>
              <w:ind w:left="426"/>
              <w:rPr>
                <w:rFonts w:ascii="Arial" w:hAnsi="Arial" w:cs="Arial"/>
                <w:i/>
                <w:sz w:val="14"/>
                <w:szCs w:val="14"/>
                <w:lang w:val="en-US" w:eastAsia="ru-RU"/>
              </w:rPr>
            </w:pPr>
            <w:r w:rsidRPr="0077093D">
              <w:rPr>
                <w:rFonts w:ascii="Arial" w:hAnsi="Arial" w:cs="Arial"/>
                <w:i/>
                <w:sz w:val="14"/>
                <w:szCs w:val="14"/>
                <w:lang w:val="en-US" w:eastAsia="ru-RU"/>
              </w:rPr>
              <w:t>Funds in individual escrow accounts</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1 858 414</w:t>
            </w:r>
          </w:p>
        </w:tc>
        <w:tc>
          <w:tcPr>
            <w:tcW w:w="707" w:type="dxa"/>
            <w:tcBorders>
              <w:lef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1 858 414</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1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1 858 414</w:t>
            </w:r>
          </w:p>
        </w:tc>
        <w:tc>
          <w:tcPr>
            <w:tcW w:w="708" w:type="dxa"/>
            <w:tcBorders>
              <w:left w:val="single" w:sz="6" w:space="0" w:color="000000"/>
            </w:tcBorders>
            <w:shd w:val="clear" w:color="auto" w:fill="auto"/>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r>
      <w:tr w:rsidR="0077093D" w:rsidRPr="0077093D" w:rsidTr="008568D9">
        <w:trPr>
          <w:cantSplit/>
          <w:jc w:val="center"/>
        </w:trPr>
        <w:tc>
          <w:tcPr>
            <w:tcW w:w="2143" w:type="dxa"/>
            <w:tcBorders>
              <w:top w:val="single" w:sz="6" w:space="0" w:color="auto"/>
              <w:bottom w:val="single" w:sz="6" w:space="0" w:color="auto"/>
            </w:tcBorders>
            <w:shd w:val="clear" w:color="auto" w:fill="auto"/>
            <w:vAlign w:val="bottom"/>
          </w:tcPr>
          <w:p w:rsidR="008568D9" w:rsidRPr="0077093D" w:rsidRDefault="008568D9" w:rsidP="00240ADE">
            <w:pPr>
              <w:spacing w:before="60" w:line="140" w:lineRule="exact"/>
              <w:ind w:left="113"/>
              <w:rPr>
                <w:rFonts w:ascii="Arial" w:hAnsi="Arial" w:cs="Arial"/>
                <w:b/>
                <w:bCs/>
                <w:sz w:val="14"/>
                <w:szCs w:val="14"/>
                <w:lang w:eastAsia="ru-RU"/>
              </w:rPr>
            </w:pPr>
            <w:r w:rsidRPr="0077093D">
              <w:rPr>
                <w:rFonts w:ascii="Arial" w:hAnsi="Arial" w:cs="Arial"/>
                <w:b/>
                <w:bCs/>
                <w:sz w:val="14"/>
                <w:szCs w:val="14"/>
                <w:lang w:eastAsia="ru-RU"/>
              </w:rPr>
              <w:t>Чистое кредитование (+), чистое  заимствовани</w:t>
            </w:r>
            <w:proofErr w:type="gramStart"/>
            <w:r w:rsidRPr="0077093D">
              <w:rPr>
                <w:rFonts w:ascii="Arial" w:hAnsi="Arial" w:cs="Arial"/>
                <w:b/>
                <w:bCs/>
                <w:sz w:val="14"/>
                <w:szCs w:val="14"/>
                <w:lang w:eastAsia="ru-RU"/>
              </w:rPr>
              <w:t>е(</w:t>
            </w:r>
            <w:proofErr w:type="gramEnd"/>
            <w:r w:rsidRPr="0077093D">
              <w:rPr>
                <w:rFonts w:ascii="Arial" w:hAnsi="Arial" w:cs="Arial"/>
                <w:b/>
                <w:bCs/>
                <w:sz w:val="14"/>
                <w:szCs w:val="14"/>
                <w:lang w:eastAsia="ru-RU"/>
              </w:rPr>
              <w:t>-), включая статистическое расхождение</w:t>
            </w:r>
          </w:p>
          <w:p w:rsidR="008568D9" w:rsidRPr="0077093D" w:rsidRDefault="008568D9" w:rsidP="00240ADE">
            <w:pPr>
              <w:spacing w:before="60" w:line="140" w:lineRule="exact"/>
              <w:ind w:left="113"/>
              <w:rPr>
                <w:rFonts w:ascii="Arial" w:hAnsi="Arial" w:cs="Arial"/>
                <w:b/>
                <w:bCs/>
                <w:i/>
                <w:sz w:val="14"/>
                <w:szCs w:val="14"/>
                <w:lang w:val="en-GB" w:eastAsia="ru-RU"/>
              </w:rPr>
            </w:pPr>
            <w:r w:rsidRPr="0077093D">
              <w:rPr>
                <w:rFonts w:ascii="Arial" w:hAnsi="Arial" w:cs="Arial"/>
                <w:b/>
                <w:bCs/>
                <w:i/>
                <w:sz w:val="14"/>
                <w:szCs w:val="14"/>
                <w:lang w:val="en-GB" w:eastAsia="ru-RU"/>
              </w:rPr>
              <w:t xml:space="preserve">Net </w:t>
            </w:r>
            <w:r w:rsidRPr="0077093D">
              <w:rPr>
                <w:rFonts w:ascii="Arial" w:hAnsi="Arial" w:cs="Arial"/>
                <w:b/>
                <w:bCs/>
                <w:i/>
                <w:spacing w:val="-2"/>
                <w:sz w:val="14"/>
                <w:szCs w:val="14"/>
                <w:lang w:val="en-GB" w:eastAsia="ru-RU"/>
              </w:rPr>
              <w:t>lending (+) / net borrowing</w:t>
            </w:r>
            <w:r w:rsidRPr="0077093D">
              <w:rPr>
                <w:rFonts w:ascii="Arial" w:hAnsi="Arial" w:cs="Arial"/>
                <w:b/>
                <w:bCs/>
                <w:i/>
                <w:sz w:val="14"/>
                <w:szCs w:val="14"/>
                <w:lang w:val="en-GB" w:eastAsia="ru-RU"/>
              </w:rPr>
              <w:t xml:space="preserve"> (–)and statistical discrepa</w:t>
            </w:r>
            <w:r w:rsidRPr="0077093D">
              <w:rPr>
                <w:rFonts w:ascii="Arial" w:hAnsi="Arial" w:cs="Arial"/>
                <w:b/>
                <w:bCs/>
                <w:i/>
                <w:sz w:val="14"/>
                <w:szCs w:val="14"/>
                <w:lang w:val="en-GB" w:eastAsia="ru-RU"/>
              </w:rPr>
              <w:t>n</w:t>
            </w:r>
            <w:r w:rsidRPr="0077093D">
              <w:rPr>
                <w:rFonts w:ascii="Arial" w:hAnsi="Arial" w:cs="Arial"/>
                <w:b/>
                <w:bCs/>
                <w:i/>
                <w:sz w:val="14"/>
                <w:szCs w:val="14"/>
                <w:lang w:val="en-GB" w:eastAsia="ru-RU"/>
              </w:rPr>
              <w:t>cies</w:t>
            </w:r>
          </w:p>
        </w:tc>
        <w:tc>
          <w:tcPr>
            <w:tcW w:w="707" w:type="dxa"/>
            <w:tcBorders>
              <w:top w:val="single" w:sz="6" w:space="0" w:color="auto"/>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3 597 241</w:t>
            </w:r>
          </w:p>
        </w:tc>
        <w:tc>
          <w:tcPr>
            <w:tcW w:w="707" w:type="dxa"/>
            <w:tcBorders>
              <w:top w:val="single" w:sz="6" w:space="0" w:color="auto"/>
              <w:left w:val="single" w:sz="6" w:space="0" w:color="000000"/>
              <w:bottom w:val="single" w:sz="6" w:space="0" w:color="auto"/>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2 581 734</w:t>
            </w:r>
          </w:p>
        </w:tc>
        <w:tc>
          <w:tcPr>
            <w:tcW w:w="707" w:type="dxa"/>
            <w:tcBorders>
              <w:top w:val="single" w:sz="6" w:space="0" w:color="auto"/>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70 490</w:t>
            </w:r>
          </w:p>
        </w:tc>
        <w:tc>
          <w:tcPr>
            <w:tcW w:w="707" w:type="dxa"/>
            <w:tcBorders>
              <w:top w:val="single" w:sz="6" w:space="0" w:color="auto"/>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518 144</w:t>
            </w:r>
          </w:p>
        </w:tc>
        <w:tc>
          <w:tcPr>
            <w:tcW w:w="707" w:type="dxa"/>
            <w:tcBorders>
              <w:top w:val="single" w:sz="6" w:space="0" w:color="auto"/>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161 062</w:t>
            </w:r>
          </w:p>
        </w:tc>
        <w:tc>
          <w:tcPr>
            <w:tcW w:w="707" w:type="dxa"/>
            <w:tcBorders>
              <w:top w:val="single" w:sz="6" w:space="0" w:color="auto"/>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265 811</w:t>
            </w:r>
          </w:p>
        </w:tc>
        <w:tc>
          <w:tcPr>
            <w:tcW w:w="702" w:type="dxa"/>
            <w:tcBorders>
              <w:top w:val="single" w:sz="6" w:space="0" w:color="auto"/>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2 587 603</w:t>
            </w:r>
          </w:p>
        </w:tc>
        <w:tc>
          <w:tcPr>
            <w:tcW w:w="712" w:type="dxa"/>
            <w:tcBorders>
              <w:top w:val="single" w:sz="6" w:space="0" w:color="auto"/>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-621 355</w:t>
            </w:r>
          </w:p>
        </w:tc>
        <w:tc>
          <w:tcPr>
            <w:tcW w:w="707" w:type="dxa"/>
            <w:tcBorders>
              <w:top w:val="single" w:sz="6" w:space="0" w:color="auto"/>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3 684 987</w:t>
            </w:r>
          </w:p>
        </w:tc>
        <w:tc>
          <w:tcPr>
            <w:tcW w:w="707" w:type="dxa"/>
            <w:tcBorders>
              <w:top w:val="single" w:sz="6" w:space="0" w:color="auto"/>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9 248 481</w:t>
            </w:r>
          </w:p>
        </w:tc>
        <w:tc>
          <w:tcPr>
            <w:tcW w:w="708" w:type="dxa"/>
            <w:tcBorders>
              <w:top w:val="single" w:sz="6" w:space="0" w:color="auto"/>
              <w:left w:val="single" w:sz="6" w:space="0" w:color="000000"/>
              <w:bottom w:val="single" w:sz="6" w:space="0" w:color="auto"/>
            </w:tcBorders>
            <w:shd w:val="clear" w:color="auto" w:fill="auto"/>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-9 248 481</w:t>
            </w:r>
          </w:p>
        </w:tc>
      </w:tr>
    </w:tbl>
    <w:p w:rsidR="008568D9" w:rsidRPr="0077093D" w:rsidRDefault="008568D9" w:rsidP="008568D9">
      <w:pPr>
        <w:pageBreakBefore/>
        <w:tabs>
          <w:tab w:val="left" w:pos="1263"/>
          <w:tab w:val="left" w:pos="2526"/>
          <w:tab w:val="left" w:pos="3789"/>
          <w:tab w:val="left" w:pos="5052"/>
        </w:tabs>
        <w:spacing w:after="60"/>
        <w:ind w:left="425" w:hanging="425"/>
      </w:pPr>
      <w:r w:rsidRPr="0077093D">
        <w:rPr>
          <w:rFonts w:ascii="Arial" w:hAnsi="Arial" w:cs="Arial"/>
          <w:b/>
          <w:bCs/>
          <w:sz w:val="16"/>
          <w:szCs w:val="16"/>
        </w:rPr>
        <w:lastRenderedPageBreak/>
        <w:t xml:space="preserve">12.11. ФИНАНСОВЫЙ СЧЕТ в 2022 г. </w:t>
      </w:r>
      <w:r w:rsidRPr="0077093D">
        <w:rPr>
          <w:rFonts w:ascii="Arial" w:hAnsi="Arial" w:cs="Arial"/>
          <w:b/>
          <w:bCs/>
          <w:sz w:val="16"/>
          <w:szCs w:val="16"/>
        </w:rPr>
        <w:br/>
      </w:r>
      <w:r w:rsidRPr="0077093D">
        <w:rPr>
          <w:rFonts w:ascii="Arial" w:hAnsi="Arial" w:cs="Arial"/>
          <w:sz w:val="14"/>
          <w:szCs w:val="14"/>
        </w:rPr>
        <w:t>в текущих ценах</w:t>
      </w:r>
    </w:p>
    <w:p w:rsidR="008568D9" w:rsidRPr="0077093D" w:rsidRDefault="008568D9" w:rsidP="008568D9">
      <w:pPr>
        <w:tabs>
          <w:tab w:val="left" w:pos="1263"/>
          <w:tab w:val="left" w:pos="2526"/>
          <w:tab w:val="left" w:pos="3789"/>
          <w:tab w:val="left" w:pos="5052"/>
        </w:tabs>
        <w:ind w:left="425"/>
        <w:rPr>
          <w:rFonts w:ascii="Arial" w:hAnsi="Arial" w:cs="Arial"/>
          <w:i/>
          <w:sz w:val="14"/>
          <w:szCs w:val="14"/>
          <w:lang w:val="en-US"/>
        </w:rPr>
      </w:pPr>
      <w:r w:rsidRPr="0077093D">
        <w:rPr>
          <w:rFonts w:ascii="Arial" w:hAnsi="Arial" w:cs="Arial"/>
          <w:b/>
          <w:bCs/>
          <w:i/>
          <w:sz w:val="16"/>
          <w:szCs w:val="16"/>
          <w:lang w:val="en-GB"/>
        </w:rPr>
        <w:t>FINANCIAL ACCOUNT,</w:t>
      </w:r>
      <w:r w:rsidRPr="0077093D">
        <w:rPr>
          <w:rFonts w:ascii="Arial" w:hAnsi="Arial" w:cs="Arial"/>
          <w:b/>
          <w:bCs/>
          <w:i/>
          <w:sz w:val="16"/>
          <w:szCs w:val="16"/>
          <w:lang w:val="en-US"/>
        </w:rPr>
        <w:t xml:space="preserve"> 2022</w:t>
      </w:r>
      <w:r w:rsidRPr="0077093D">
        <w:rPr>
          <w:rFonts w:ascii="Arial" w:hAnsi="Arial" w:cs="Arial"/>
          <w:b/>
          <w:bCs/>
          <w:i/>
          <w:sz w:val="16"/>
          <w:szCs w:val="16"/>
          <w:lang w:val="en-US"/>
        </w:rPr>
        <w:br/>
      </w:r>
      <w:r w:rsidRPr="0077093D">
        <w:rPr>
          <w:rFonts w:ascii="Arial" w:hAnsi="Arial" w:cs="Arial"/>
          <w:i/>
          <w:sz w:val="14"/>
          <w:szCs w:val="14"/>
          <w:lang w:val="en-US"/>
        </w:rPr>
        <w:t>at current prices</w:t>
      </w:r>
    </w:p>
    <w:p w:rsidR="008568D9" w:rsidRPr="0077093D" w:rsidRDefault="008568D9" w:rsidP="008568D9">
      <w:pPr>
        <w:tabs>
          <w:tab w:val="left" w:pos="1263"/>
          <w:tab w:val="left" w:pos="2526"/>
          <w:tab w:val="left" w:pos="3789"/>
          <w:tab w:val="left" w:pos="5052"/>
        </w:tabs>
        <w:spacing w:after="60"/>
        <w:jc w:val="right"/>
        <w:rPr>
          <w:rFonts w:ascii="Arial" w:hAnsi="Arial" w:cs="Arial"/>
          <w:sz w:val="14"/>
          <w:szCs w:val="14"/>
          <w:lang w:val="en-US"/>
        </w:rPr>
      </w:pPr>
      <w:r w:rsidRPr="0077093D">
        <w:rPr>
          <w:rFonts w:ascii="Arial" w:hAnsi="Arial" w:cs="Arial"/>
          <w:sz w:val="14"/>
          <w:szCs w:val="14"/>
          <w:lang w:val="en-US"/>
        </w:rPr>
        <w:t xml:space="preserve"> (</w:t>
      </w:r>
      <w:proofErr w:type="gramStart"/>
      <w:r w:rsidRPr="0077093D">
        <w:rPr>
          <w:rFonts w:ascii="Arial" w:hAnsi="Arial" w:cs="Arial"/>
          <w:sz w:val="14"/>
          <w:szCs w:val="14"/>
        </w:rPr>
        <w:t>миллионов</w:t>
      </w:r>
      <w:proofErr w:type="gramEnd"/>
      <w:r w:rsidRPr="0077093D">
        <w:rPr>
          <w:rFonts w:ascii="Arial" w:hAnsi="Arial" w:cs="Arial"/>
          <w:sz w:val="14"/>
          <w:szCs w:val="14"/>
          <w:lang w:val="en-US"/>
        </w:rPr>
        <w:t xml:space="preserve"> </w:t>
      </w:r>
      <w:r w:rsidRPr="0077093D">
        <w:rPr>
          <w:rFonts w:ascii="Arial" w:hAnsi="Arial" w:cs="Arial"/>
          <w:sz w:val="14"/>
          <w:szCs w:val="14"/>
        </w:rPr>
        <w:t>рублей</w:t>
      </w:r>
      <w:r w:rsidRPr="0077093D">
        <w:rPr>
          <w:rFonts w:ascii="Arial" w:hAnsi="Arial" w:cs="Arial"/>
          <w:sz w:val="14"/>
          <w:szCs w:val="14"/>
          <w:lang w:val="en-US"/>
        </w:rPr>
        <w:t xml:space="preserve"> /</w:t>
      </w:r>
      <w:r w:rsidRPr="0077093D">
        <w:rPr>
          <w:rFonts w:ascii="Arial" w:hAnsi="Arial" w:cs="Arial"/>
          <w:i/>
          <w:sz w:val="14"/>
          <w:szCs w:val="14"/>
          <w:lang w:val="en-US"/>
        </w:rPr>
        <w:t xml:space="preserve"> mln. roubles</w:t>
      </w:r>
      <w:r w:rsidRPr="0077093D">
        <w:rPr>
          <w:rFonts w:ascii="Arial" w:hAnsi="Arial" w:cs="Arial"/>
          <w:sz w:val="14"/>
          <w:szCs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2143"/>
        <w:gridCol w:w="707"/>
        <w:gridCol w:w="707"/>
        <w:gridCol w:w="707"/>
        <w:gridCol w:w="707"/>
        <w:gridCol w:w="707"/>
        <w:gridCol w:w="707"/>
        <w:gridCol w:w="702"/>
        <w:gridCol w:w="712"/>
        <w:gridCol w:w="707"/>
        <w:gridCol w:w="707"/>
        <w:gridCol w:w="708"/>
      </w:tblGrid>
      <w:tr w:rsidR="0077093D" w:rsidRPr="00AA17E9" w:rsidTr="008568D9">
        <w:trPr>
          <w:cantSplit/>
          <w:jc w:val="center"/>
        </w:trPr>
        <w:tc>
          <w:tcPr>
            <w:tcW w:w="2143" w:type="dxa"/>
            <w:vMerge w:val="restart"/>
            <w:tcBorders>
              <w:top w:val="single" w:sz="6" w:space="0" w:color="000000"/>
            </w:tcBorders>
            <w:shd w:val="clear" w:color="auto" w:fill="auto"/>
          </w:tcPr>
          <w:p w:rsidR="008568D9" w:rsidRPr="0077093D" w:rsidRDefault="008568D9" w:rsidP="008568D9">
            <w:pPr>
              <w:snapToGrid w:val="0"/>
              <w:spacing w:before="60" w:after="60"/>
              <w:jc w:val="center"/>
              <w:rPr>
                <w:rFonts w:ascii="Arial" w:hAnsi="Arial" w:cs="Arial"/>
                <w:sz w:val="14"/>
                <w:lang w:val="en-US"/>
              </w:rPr>
            </w:pPr>
          </w:p>
        </w:tc>
        <w:tc>
          <w:tcPr>
            <w:tcW w:w="4242" w:type="dxa"/>
            <w:gridSpan w:val="6"/>
            <w:tcBorders>
              <w:top w:val="single" w:sz="6" w:space="0" w:color="000000"/>
              <w:left w:val="single" w:sz="6" w:space="0" w:color="000000"/>
              <w:bottom w:val="single" w:sz="6" w:space="0" w:color="000000"/>
              <w:right w:val="single" w:sz="6" w:space="0" w:color="000000"/>
            </w:tcBorders>
          </w:tcPr>
          <w:p w:rsidR="008568D9" w:rsidRPr="0077093D" w:rsidRDefault="008568D9" w:rsidP="008568D9">
            <w:pPr>
              <w:spacing w:before="40" w:after="40"/>
              <w:ind w:left="57" w:right="28"/>
              <w:rPr>
                <w:rFonts w:ascii="Arial" w:hAnsi="Arial" w:cs="Arial"/>
                <w:sz w:val="12"/>
                <w:szCs w:val="12"/>
                <w:lang w:val="en-GB" w:eastAsia="ru-RU"/>
              </w:rPr>
            </w:pPr>
            <w:r w:rsidRPr="0077093D">
              <w:rPr>
                <w:rFonts w:ascii="Arial" w:hAnsi="Arial" w:cs="Arial"/>
                <w:sz w:val="12"/>
                <w:szCs w:val="12"/>
              </w:rPr>
              <w:t>Финансовые</w:t>
            </w:r>
            <w:r w:rsidRPr="0077093D">
              <w:rPr>
                <w:rFonts w:ascii="Arial" w:hAnsi="Arial" w:cs="Arial"/>
                <w:sz w:val="12"/>
                <w:szCs w:val="12"/>
                <w:lang w:val="en-GB" w:eastAsia="ru-RU"/>
              </w:rPr>
              <w:t xml:space="preserve"> </w:t>
            </w:r>
            <w:r w:rsidRPr="0077093D">
              <w:rPr>
                <w:rFonts w:ascii="Arial" w:hAnsi="Arial" w:cs="Arial"/>
                <w:sz w:val="12"/>
                <w:szCs w:val="12"/>
                <w:lang w:eastAsia="ru-RU"/>
              </w:rPr>
              <w:t>корпорации</w:t>
            </w:r>
          </w:p>
          <w:p w:rsidR="008568D9" w:rsidRPr="0077093D" w:rsidRDefault="008568D9" w:rsidP="008568D9">
            <w:pPr>
              <w:spacing w:before="20" w:after="40"/>
              <w:ind w:left="57" w:right="28"/>
              <w:rPr>
                <w:rFonts w:ascii="Arial" w:hAnsi="Arial" w:cs="Arial"/>
                <w:i/>
                <w:sz w:val="14"/>
                <w:szCs w:val="14"/>
              </w:rPr>
            </w:pPr>
            <w:r w:rsidRPr="0077093D">
              <w:rPr>
                <w:rFonts w:ascii="Arial" w:hAnsi="Arial" w:cs="Arial"/>
                <w:i/>
                <w:sz w:val="12"/>
                <w:szCs w:val="12"/>
              </w:rPr>
              <w:t>Financial corporations</w:t>
            </w:r>
          </w:p>
        </w:tc>
        <w:tc>
          <w:tcPr>
            <w:tcW w:w="702" w:type="dxa"/>
            <w:vMerge w:val="restart"/>
            <w:tcBorders>
              <w:top w:val="single" w:sz="6" w:space="0" w:color="000000"/>
              <w:left w:val="single" w:sz="6" w:space="0" w:color="000000"/>
              <w:right w:val="single" w:sz="6" w:space="0" w:color="000000"/>
            </w:tcBorders>
          </w:tcPr>
          <w:p w:rsidR="008568D9" w:rsidRPr="0077093D" w:rsidRDefault="008568D9" w:rsidP="008568D9">
            <w:pPr>
              <w:spacing w:before="40" w:after="40"/>
              <w:ind w:left="57" w:right="28"/>
              <w:rPr>
                <w:rFonts w:ascii="Arial" w:hAnsi="Arial" w:cs="Arial"/>
                <w:sz w:val="12"/>
                <w:szCs w:val="12"/>
              </w:rPr>
            </w:pPr>
            <w:r w:rsidRPr="0077093D">
              <w:rPr>
                <w:rFonts w:ascii="Arial" w:hAnsi="Arial" w:cs="Arial"/>
                <w:sz w:val="12"/>
                <w:szCs w:val="12"/>
              </w:rPr>
              <w:t>Госуда</w:t>
            </w:r>
            <w:r w:rsidRPr="0077093D">
              <w:rPr>
                <w:rFonts w:ascii="Arial" w:hAnsi="Arial" w:cs="Arial"/>
                <w:sz w:val="12"/>
                <w:szCs w:val="12"/>
              </w:rPr>
              <w:t>р</w:t>
            </w:r>
            <w:r w:rsidRPr="0077093D">
              <w:rPr>
                <w:rFonts w:ascii="Arial" w:hAnsi="Arial" w:cs="Arial"/>
                <w:sz w:val="12"/>
                <w:szCs w:val="12"/>
              </w:rPr>
              <w:t>ственное управл</w:t>
            </w:r>
            <w:r w:rsidRPr="0077093D">
              <w:rPr>
                <w:rFonts w:ascii="Arial" w:hAnsi="Arial" w:cs="Arial"/>
                <w:sz w:val="12"/>
                <w:szCs w:val="12"/>
              </w:rPr>
              <w:t>е</w:t>
            </w:r>
            <w:r w:rsidRPr="0077093D">
              <w:rPr>
                <w:rFonts w:ascii="Arial" w:hAnsi="Arial" w:cs="Arial"/>
                <w:sz w:val="12"/>
                <w:szCs w:val="12"/>
              </w:rPr>
              <w:t>ние</w:t>
            </w:r>
          </w:p>
          <w:p w:rsidR="008568D9" w:rsidRPr="0077093D" w:rsidRDefault="008568D9" w:rsidP="008568D9">
            <w:pPr>
              <w:spacing w:before="20" w:after="40"/>
              <w:ind w:left="57" w:right="28"/>
              <w:rPr>
                <w:rFonts w:ascii="Arial" w:hAnsi="Arial" w:cs="Arial"/>
                <w:i/>
                <w:sz w:val="12"/>
                <w:szCs w:val="12"/>
              </w:rPr>
            </w:pPr>
            <w:r w:rsidRPr="0077093D">
              <w:rPr>
                <w:rFonts w:ascii="Arial" w:hAnsi="Arial" w:cs="Arial"/>
                <w:i/>
                <w:sz w:val="12"/>
                <w:szCs w:val="12"/>
              </w:rPr>
              <w:t xml:space="preserve">General </w:t>
            </w:r>
            <w:r w:rsidRPr="0077093D">
              <w:rPr>
                <w:rFonts w:ascii="Arial" w:hAnsi="Arial" w:cs="Arial"/>
                <w:i/>
                <w:spacing w:val="-4"/>
                <w:sz w:val="12"/>
                <w:szCs w:val="12"/>
              </w:rPr>
              <w:t>government</w:t>
            </w:r>
          </w:p>
        </w:tc>
        <w:tc>
          <w:tcPr>
            <w:tcW w:w="712" w:type="dxa"/>
            <w:vMerge w:val="restart"/>
            <w:tcBorders>
              <w:top w:val="single" w:sz="6" w:space="0" w:color="000000"/>
              <w:left w:val="single" w:sz="6" w:space="0" w:color="000000"/>
              <w:right w:val="single" w:sz="6" w:space="0" w:color="000000"/>
            </w:tcBorders>
          </w:tcPr>
          <w:p w:rsidR="008568D9" w:rsidRPr="0077093D" w:rsidRDefault="008568D9" w:rsidP="008568D9">
            <w:pPr>
              <w:spacing w:before="40" w:after="40"/>
              <w:ind w:left="57" w:right="28"/>
              <w:rPr>
                <w:rFonts w:ascii="Arial" w:hAnsi="Arial" w:cs="Arial"/>
                <w:sz w:val="12"/>
                <w:szCs w:val="12"/>
                <w:lang w:val="fr-FR"/>
              </w:rPr>
            </w:pPr>
            <w:r w:rsidRPr="0077093D">
              <w:rPr>
                <w:rFonts w:ascii="Arial" w:hAnsi="Arial" w:cs="Arial"/>
                <w:sz w:val="12"/>
                <w:szCs w:val="12"/>
              </w:rPr>
              <w:t>Нефина</w:t>
            </w:r>
            <w:r w:rsidRPr="0077093D">
              <w:rPr>
                <w:rFonts w:ascii="Arial" w:hAnsi="Arial" w:cs="Arial"/>
                <w:sz w:val="12"/>
                <w:szCs w:val="12"/>
              </w:rPr>
              <w:t>н</w:t>
            </w:r>
            <w:r w:rsidRPr="0077093D">
              <w:rPr>
                <w:rFonts w:ascii="Arial" w:hAnsi="Arial" w:cs="Arial"/>
                <w:sz w:val="12"/>
                <w:szCs w:val="12"/>
              </w:rPr>
              <w:t>совые</w:t>
            </w:r>
            <w:r w:rsidRPr="0077093D">
              <w:rPr>
                <w:rFonts w:ascii="Arial" w:hAnsi="Arial" w:cs="Arial"/>
                <w:sz w:val="12"/>
                <w:szCs w:val="12"/>
                <w:lang w:val="fr-FR"/>
              </w:rPr>
              <w:t xml:space="preserve"> </w:t>
            </w:r>
            <w:r w:rsidRPr="0077093D">
              <w:rPr>
                <w:rFonts w:ascii="Arial" w:hAnsi="Arial" w:cs="Arial"/>
                <w:sz w:val="12"/>
                <w:szCs w:val="12"/>
              </w:rPr>
              <w:t>корпор</w:t>
            </w:r>
            <w:r w:rsidRPr="0077093D">
              <w:rPr>
                <w:rFonts w:ascii="Arial" w:hAnsi="Arial" w:cs="Arial"/>
                <w:sz w:val="12"/>
                <w:szCs w:val="12"/>
              </w:rPr>
              <w:t>а</w:t>
            </w:r>
            <w:r w:rsidRPr="0077093D">
              <w:rPr>
                <w:rFonts w:ascii="Arial" w:hAnsi="Arial" w:cs="Arial"/>
                <w:sz w:val="12"/>
                <w:szCs w:val="12"/>
              </w:rPr>
              <w:t>ции</w:t>
            </w:r>
          </w:p>
          <w:p w:rsidR="008568D9" w:rsidRPr="0077093D" w:rsidRDefault="008568D9" w:rsidP="008568D9">
            <w:pPr>
              <w:autoSpaceDE w:val="0"/>
              <w:autoSpaceDN w:val="0"/>
              <w:adjustRightInd w:val="0"/>
              <w:rPr>
                <w:rFonts w:ascii="Arial" w:hAnsi="Arial" w:cs="Arial"/>
                <w:i/>
                <w:spacing w:val="-2"/>
                <w:sz w:val="12"/>
                <w:szCs w:val="12"/>
                <w:lang w:val="fr-FR"/>
              </w:rPr>
            </w:pPr>
            <w:r w:rsidRPr="0077093D">
              <w:rPr>
                <w:rFonts w:ascii="Arial" w:hAnsi="Arial" w:cs="Arial"/>
                <w:i/>
                <w:spacing w:val="-2"/>
                <w:sz w:val="12"/>
                <w:szCs w:val="12"/>
                <w:lang w:val="fr-FR"/>
              </w:rPr>
              <w:t>Non-financial</w:t>
            </w:r>
          </w:p>
          <w:p w:rsidR="008568D9" w:rsidRPr="0077093D" w:rsidRDefault="008568D9" w:rsidP="008568D9">
            <w:pPr>
              <w:spacing w:before="40" w:after="40"/>
              <w:ind w:left="57" w:right="28"/>
              <w:rPr>
                <w:rFonts w:ascii="Arial" w:hAnsi="Arial" w:cs="Arial"/>
                <w:i/>
                <w:spacing w:val="-6"/>
                <w:sz w:val="12"/>
                <w:szCs w:val="12"/>
                <w:lang w:val="fr-FR"/>
              </w:rPr>
            </w:pPr>
            <w:r w:rsidRPr="0077093D">
              <w:rPr>
                <w:rFonts w:ascii="Arial" w:hAnsi="Arial" w:cs="Arial"/>
                <w:i/>
                <w:spacing w:val="-6"/>
                <w:sz w:val="12"/>
                <w:szCs w:val="12"/>
                <w:lang w:val="fr-FR"/>
              </w:rPr>
              <w:t>corporations</w:t>
            </w:r>
          </w:p>
        </w:tc>
        <w:tc>
          <w:tcPr>
            <w:tcW w:w="707" w:type="dxa"/>
            <w:vMerge w:val="restart"/>
            <w:tcBorders>
              <w:top w:val="single" w:sz="6" w:space="0" w:color="000000"/>
              <w:left w:val="single" w:sz="6" w:space="0" w:color="000000"/>
              <w:right w:val="single" w:sz="6" w:space="0" w:color="000000"/>
            </w:tcBorders>
          </w:tcPr>
          <w:p w:rsidR="008568D9" w:rsidRPr="0077093D" w:rsidRDefault="008568D9" w:rsidP="008568D9">
            <w:pPr>
              <w:spacing w:before="40" w:after="40"/>
              <w:ind w:left="57" w:right="28"/>
              <w:rPr>
                <w:rFonts w:ascii="Arial" w:hAnsi="Arial" w:cs="Arial"/>
                <w:sz w:val="12"/>
                <w:szCs w:val="12"/>
              </w:rPr>
            </w:pPr>
            <w:r w:rsidRPr="0077093D">
              <w:rPr>
                <w:rFonts w:ascii="Arial" w:hAnsi="Arial" w:cs="Arial"/>
                <w:sz w:val="12"/>
                <w:szCs w:val="12"/>
              </w:rPr>
              <w:t>Домашние хозяйства и НКООДХ</w:t>
            </w:r>
          </w:p>
          <w:p w:rsidR="008568D9" w:rsidRPr="0077093D" w:rsidRDefault="008568D9" w:rsidP="008568D9">
            <w:pPr>
              <w:spacing w:before="20" w:after="40"/>
              <w:ind w:left="57" w:right="28"/>
              <w:rPr>
                <w:rFonts w:ascii="Arial" w:hAnsi="Arial" w:cs="Arial"/>
                <w:sz w:val="12"/>
                <w:szCs w:val="12"/>
              </w:rPr>
            </w:pPr>
            <w:r w:rsidRPr="0077093D">
              <w:rPr>
                <w:rFonts w:ascii="Arial" w:hAnsi="Arial" w:cs="Arial"/>
                <w:i/>
                <w:spacing w:val="-4"/>
                <w:sz w:val="12"/>
                <w:szCs w:val="12"/>
              </w:rPr>
              <w:t>Households</w:t>
            </w:r>
            <w:r w:rsidRPr="0077093D">
              <w:rPr>
                <w:rFonts w:ascii="Arial" w:hAnsi="Arial" w:cs="Arial"/>
                <w:i/>
                <w:sz w:val="12"/>
                <w:szCs w:val="12"/>
              </w:rPr>
              <w:t xml:space="preserve"> </w:t>
            </w:r>
            <w:r w:rsidRPr="0077093D">
              <w:rPr>
                <w:rFonts w:ascii="Arial" w:hAnsi="Arial" w:cs="Arial"/>
                <w:i/>
                <w:sz w:val="12"/>
                <w:szCs w:val="12"/>
                <w:lang w:val="en-GB"/>
              </w:rPr>
              <w:t>and</w:t>
            </w:r>
            <w:r w:rsidRPr="0077093D">
              <w:rPr>
                <w:rFonts w:ascii="Arial" w:hAnsi="Arial" w:cs="Arial"/>
                <w:i/>
                <w:sz w:val="12"/>
                <w:szCs w:val="12"/>
              </w:rPr>
              <w:t xml:space="preserve"> NPISHs</w:t>
            </w:r>
          </w:p>
        </w:tc>
        <w:tc>
          <w:tcPr>
            <w:tcW w:w="707" w:type="dxa"/>
            <w:vMerge w:val="restart"/>
            <w:tcBorders>
              <w:top w:val="single" w:sz="6" w:space="0" w:color="000000"/>
              <w:left w:val="single" w:sz="6" w:space="0" w:color="000000"/>
              <w:right w:val="single" w:sz="6" w:space="0" w:color="000000"/>
            </w:tcBorders>
          </w:tcPr>
          <w:p w:rsidR="008568D9" w:rsidRPr="0077093D" w:rsidRDefault="008568D9" w:rsidP="008568D9">
            <w:pPr>
              <w:spacing w:before="40" w:after="40"/>
              <w:ind w:left="57" w:right="28"/>
              <w:rPr>
                <w:rFonts w:ascii="Arial" w:hAnsi="Arial" w:cs="Arial"/>
                <w:sz w:val="12"/>
                <w:szCs w:val="12"/>
              </w:rPr>
            </w:pPr>
            <w:r w:rsidRPr="0077093D">
              <w:rPr>
                <w:rFonts w:ascii="Arial" w:hAnsi="Arial" w:cs="Arial"/>
                <w:sz w:val="12"/>
                <w:szCs w:val="12"/>
              </w:rPr>
              <w:t xml:space="preserve">Всего </w:t>
            </w:r>
            <w:r w:rsidRPr="0077093D">
              <w:rPr>
                <w:rFonts w:ascii="Arial" w:hAnsi="Arial" w:cs="Arial"/>
                <w:sz w:val="12"/>
                <w:szCs w:val="12"/>
              </w:rPr>
              <w:br/>
              <w:t>по вну</w:t>
            </w:r>
            <w:r w:rsidRPr="0077093D">
              <w:rPr>
                <w:rFonts w:ascii="Arial" w:hAnsi="Arial" w:cs="Arial"/>
                <w:sz w:val="12"/>
                <w:szCs w:val="12"/>
              </w:rPr>
              <w:t>т</w:t>
            </w:r>
            <w:r w:rsidRPr="0077093D">
              <w:rPr>
                <w:rFonts w:ascii="Arial" w:hAnsi="Arial" w:cs="Arial"/>
                <w:sz w:val="12"/>
                <w:szCs w:val="12"/>
              </w:rPr>
              <w:t>ренней экономике</w:t>
            </w:r>
          </w:p>
          <w:p w:rsidR="008568D9" w:rsidRPr="0077093D" w:rsidRDefault="008568D9" w:rsidP="008568D9">
            <w:pPr>
              <w:spacing w:before="20" w:after="40"/>
              <w:ind w:left="57" w:right="28"/>
              <w:rPr>
                <w:rFonts w:ascii="Arial" w:hAnsi="Arial" w:cs="Arial"/>
                <w:i/>
                <w:sz w:val="12"/>
                <w:szCs w:val="12"/>
              </w:rPr>
            </w:pPr>
            <w:r w:rsidRPr="0077093D">
              <w:rPr>
                <w:rFonts w:ascii="Arial" w:hAnsi="Arial" w:cs="Arial"/>
                <w:i/>
                <w:sz w:val="12"/>
                <w:szCs w:val="12"/>
              </w:rPr>
              <w:t>Total economy</w:t>
            </w:r>
          </w:p>
        </w:tc>
        <w:tc>
          <w:tcPr>
            <w:tcW w:w="708" w:type="dxa"/>
            <w:vMerge w:val="restart"/>
            <w:tcBorders>
              <w:top w:val="single" w:sz="6" w:space="0" w:color="000000"/>
              <w:left w:val="single" w:sz="6" w:space="0" w:color="000000"/>
            </w:tcBorders>
            <w:shd w:val="clear" w:color="auto" w:fill="auto"/>
          </w:tcPr>
          <w:p w:rsidR="008568D9" w:rsidRPr="0077093D" w:rsidRDefault="008568D9" w:rsidP="008568D9">
            <w:pPr>
              <w:spacing w:before="40" w:after="40"/>
              <w:ind w:left="57" w:right="28"/>
              <w:rPr>
                <w:rFonts w:ascii="Arial" w:hAnsi="Arial" w:cs="Arial"/>
                <w:sz w:val="12"/>
                <w:szCs w:val="12"/>
                <w:lang w:val="en-GB"/>
              </w:rPr>
            </w:pPr>
            <w:r w:rsidRPr="0077093D">
              <w:rPr>
                <w:rFonts w:ascii="Arial" w:hAnsi="Arial" w:cs="Arial"/>
                <w:spacing w:val="-2"/>
                <w:sz w:val="12"/>
                <w:szCs w:val="12"/>
              </w:rPr>
              <w:t>Остальной</w:t>
            </w:r>
            <w:r w:rsidRPr="0077093D">
              <w:rPr>
                <w:rFonts w:ascii="Arial" w:hAnsi="Arial" w:cs="Arial"/>
                <w:sz w:val="12"/>
                <w:szCs w:val="12"/>
                <w:lang w:val="en-GB"/>
              </w:rPr>
              <w:t xml:space="preserve"> </w:t>
            </w:r>
            <w:r w:rsidRPr="0077093D">
              <w:rPr>
                <w:rFonts w:ascii="Arial" w:hAnsi="Arial" w:cs="Arial"/>
                <w:sz w:val="12"/>
                <w:szCs w:val="12"/>
              </w:rPr>
              <w:t>мир</w:t>
            </w:r>
          </w:p>
          <w:p w:rsidR="008568D9" w:rsidRPr="0077093D" w:rsidRDefault="008568D9" w:rsidP="008568D9">
            <w:pPr>
              <w:spacing w:before="20" w:after="40"/>
              <w:ind w:left="57" w:right="28"/>
              <w:rPr>
                <w:rFonts w:ascii="Arial" w:hAnsi="Arial" w:cs="Arial"/>
                <w:i/>
                <w:sz w:val="12"/>
                <w:szCs w:val="12"/>
                <w:lang w:val="en-GB"/>
              </w:rPr>
            </w:pPr>
            <w:r w:rsidRPr="0077093D">
              <w:rPr>
                <w:rFonts w:ascii="Arial" w:hAnsi="Arial" w:cs="Arial"/>
                <w:i/>
                <w:sz w:val="12"/>
                <w:szCs w:val="12"/>
                <w:lang w:val="en-GB"/>
              </w:rPr>
              <w:t>Rest of the world</w:t>
            </w:r>
          </w:p>
        </w:tc>
      </w:tr>
      <w:tr w:rsidR="0077093D" w:rsidRPr="0077093D" w:rsidTr="008568D9">
        <w:trPr>
          <w:cantSplit/>
          <w:jc w:val="center"/>
        </w:trPr>
        <w:tc>
          <w:tcPr>
            <w:tcW w:w="2143" w:type="dxa"/>
            <w:vMerge/>
            <w:tcBorders>
              <w:bottom w:val="single" w:sz="6" w:space="0" w:color="000000"/>
            </w:tcBorders>
            <w:shd w:val="clear" w:color="auto" w:fill="auto"/>
          </w:tcPr>
          <w:p w:rsidR="008568D9" w:rsidRPr="0077093D" w:rsidRDefault="008568D9" w:rsidP="008568D9">
            <w:pPr>
              <w:snapToGrid w:val="0"/>
              <w:spacing w:before="60" w:after="60"/>
              <w:jc w:val="center"/>
              <w:rPr>
                <w:rFonts w:ascii="Arial" w:hAnsi="Arial" w:cs="Arial"/>
                <w:sz w:val="14"/>
                <w:lang w:val="en-US"/>
              </w:rPr>
            </w:pPr>
          </w:p>
        </w:tc>
        <w:tc>
          <w:tcPr>
            <w:tcW w:w="707" w:type="dxa"/>
            <w:tcBorders>
              <w:top w:val="single" w:sz="6" w:space="0" w:color="000000"/>
              <w:left w:val="single" w:sz="6" w:space="0" w:color="000000"/>
              <w:bottom w:val="single" w:sz="6" w:space="0" w:color="000000"/>
              <w:right w:val="single" w:sz="6" w:space="0" w:color="000000"/>
            </w:tcBorders>
          </w:tcPr>
          <w:p w:rsidR="008568D9" w:rsidRPr="0077093D" w:rsidRDefault="008568D9" w:rsidP="008568D9">
            <w:pPr>
              <w:spacing w:before="40" w:after="40"/>
              <w:ind w:left="57" w:right="28"/>
              <w:rPr>
                <w:rFonts w:ascii="Arial" w:hAnsi="Arial" w:cs="Arial"/>
                <w:sz w:val="12"/>
                <w:szCs w:val="12"/>
              </w:rPr>
            </w:pPr>
            <w:r w:rsidRPr="0077093D">
              <w:rPr>
                <w:rFonts w:ascii="Arial" w:hAnsi="Arial" w:cs="Arial"/>
                <w:sz w:val="12"/>
                <w:szCs w:val="12"/>
              </w:rPr>
              <w:t>Всего</w:t>
            </w:r>
          </w:p>
          <w:p w:rsidR="008568D9" w:rsidRPr="0077093D" w:rsidRDefault="008568D9" w:rsidP="008568D9">
            <w:pPr>
              <w:spacing w:before="20" w:after="40"/>
              <w:ind w:left="57" w:right="28"/>
              <w:rPr>
                <w:rFonts w:ascii="Arial" w:hAnsi="Arial" w:cs="Arial"/>
                <w:i/>
                <w:sz w:val="12"/>
                <w:szCs w:val="12"/>
                <w:lang w:val="en-GB" w:eastAsia="ru-RU"/>
              </w:rPr>
            </w:pPr>
            <w:r w:rsidRPr="0077093D">
              <w:rPr>
                <w:rFonts w:ascii="Arial" w:hAnsi="Arial" w:cs="Arial"/>
                <w:i/>
                <w:sz w:val="12"/>
                <w:szCs w:val="12"/>
                <w:lang w:val="en-GB"/>
              </w:rPr>
              <w:t>Total</w:t>
            </w:r>
          </w:p>
        </w:tc>
        <w:tc>
          <w:tcPr>
            <w:tcW w:w="707" w:type="dxa"/>
            <w:tcBorders>
              <w:top w:val="single" w:sz="6" w:space="0" w:color="000000"/>
              <w:left w:val="single" w:sz="6" w:space="0" w:color="000000"/>
              <w:bottom w:val="single" w:sz="6" w:space="0" w:color="000000"/>
            </w:tcBorders>
          </w:tcPr>
          <w:p w:rsidR="008568D9" w:rsidRPr="0077093D" w:rsidRDefault="008568D9" w:rsidP="008568D9">
            <w:pPr>
              <w:spacing w:before="40" w:after="40"/>
              <w:ind w:left="57" w:right="28"/>
              <w:rPr>
                <w:rFonts w:ascii="Arial" w:hAnsi="Arial" w:cs="Arial"/>
                <w:sz w:val="12"/>
                <w:szCs w:val="12"/>
                <w:lang w:val="en-GB" w:eastAsia="ru-RU"/>
              </w:rPr>
            </w:pPr>
            <w:r w:rsidRPr="0077093D">
              <w:rPr>
                <w:rFonts w:ascii="Arial" w:hAnsi="Arial" w:cs="Arial"/>
                <w:sz w:val="12"/>
                <w:szCs w:val="12"/>
              </w:rPr>
              <w:t>Банко</w:t>
            </w:r>
            <w:r w:rsidRPr="0077093D">
              <w:rPr>
                <w:rFonts w:ascii="Arial" w:hAnsi="Arial" w:cs="Arial"/>
                <w:sz w:val="12"/>
                <w:szCs w:val="12"/>
              </w:rPr>
              <w:t>в</w:t>
            </w:r>
            <w:r w:rsidRPr="0077093D">
              <w:rPr>
                <w:rFonts w:ascii="Arial" w:hAnsi="Arial" w:cs="Arial"/>
                <w:sz w:val="12"/>
                <w:szCs w:val="12"/>
              </w:rPr>
              <w:t>ская</w:t>
            </w:r>
            <w:r w:rsidRPr="0077093D">
              <w:rPr>
                <w:rFonts w:ascii="Arial" w:hAnsi="Arial" w:cs="Arial"/>
                <w:sz w:val="12"/>
                <w:szCs w:val="12"/>
                <w:lang w:val="en-GB" w:eastAsia="ru-RU"/>
              </w:rPr>
              <w:t xml:space="preserve"> </w:t>
            </w:r>
            <w:r w:rsidRPr="0077093D">
              <w:rPr>
                <w:rFonts w:ascii="Arial" w:hAnsi="Arial" w:cs="Arial"/>
                <w:sz w:val="12"/>
                <w:szCs w:val="12"/>
                <w:lang w:eastAsia="ru-RU"/>
              </w:rPr>
              <w:t>с</w:t>
            </w:r>
            <w:r w:rsidRPr="0077093D">
              <w:rPr>
                <w:rFonts w:ascii="Arial" w:hAnsi="Arial" w:cs="Arial"/>
                <w:sz w:val="12"/>
                <w:szCs w:val="12"/>
                <w:lang w:eastAsia="ru-RU"/>
              </w:rPr>
              <w:t>и</w:t>
            </w:r>
            <w:r w:rsidRPr="0077093D">
              <w:rPr>
                <w:rFonts w:ascii="Arial" w:hAnsi="Arial" w:cs="Arial"/>
                <w:sz w:val="12"/>
                <w:szCs w:val="12"/>
                <w:lang w:eastAsia="ru-RU"/>
              </w:rPr>
              <w:t>стема</w:t>
            </w:r>
          </w:p>
          <w:p w:rsidR="008568D9" w:rsidRPr="0077093D" w:rsidRDefault="008568D9" w:rsidP="008568D9">
            <w:pPr>
              <w:spacing w:before="20" w:after="40"/>
              <w:ind w:left="57" w:right="28"/>
              <w:rPr>
                <w:rFonts w:ascii="Arial" w:hAnsi="Arial" w:cs="Arial"/>
                <w:i/>
                <w:sz w:val="12"/>
                <w:szCs w:val="12"/>
                <w:lang w:val="en-GB" w:eastAsia="ru-RU"/>
              </w:rPr>
            </w:pPr>
            <w:r w:rsidRPr="0077093D">
              <w:rPr>
                <w:rFonts w:ascii="Arial" w:hAnsi="Arial" w:cs="Arial"/>
                <w:i/>
                <w:sz w:val="12"/>
                <w:szCs w:val="12"/>
                <w:lang w:val="en-GB"/>
              </w:rPr>
              <w:t xml:space="preserve">Central bank and other depository </w:t>
            </w:r>
            <w:r w:rsidRPr="0077093D">
              <w:rPr>
                <w:rFonts w:ascii="Arial" w:hAnsi="Arial" w:cs="Arial"/>
                <w:i/>
                <w:spacing w:val="-4"/>
                <w:sz w:val="12"/>
                <w:szCs w:val="12"/>
                <w:lang w:val="en-GB"/>
              </w:rPr>
              <w:t>corpor</w:t>
            </w:r>
            <w:r w:rsidRPr="0077093D">
              <w:rPr>
                <w:rFonts w:ascii="Arial" w:hAnsi="Arial" w:cs="Arial"/>
                <w:i/>
                <w:spacing w:val="-4"/>
                <w:sz w:val="12"/>
                <w:szCs w:val="12"/>
                <w:lang w:val="en-GB"/>
              </w:rPr>
              <w:t>a</w:t>
            </w:r>
            <w:r w:rsidRPr="0077093D">
              <w:rPr>
                <w:rFonts w:ascii="Arial" w:hAnsi="Arial" w:cs="Arial"/>
                <w:i/>
                <w:spacing w:val="-4"/>
                <w:sz w:val="12"/>
                <w:szCs w:val="12"/>
                <w:lang w:val="en-GB"/>
              </w:rPr>
              <w:t>tions</w:t>
            </w:r>
          </w:p>
        </w:tc>
        <w:tc>
          <w:tcPr>
            <w:tcW w:w="707" w:type="dxa"/>
            <w:tcBorders>
              <w:top w:val="single" w:sz="6" w:space="0" w:color="000000"/>
              <w:left w:val="single" w:sz="6" w:space="0" w:color="000000"/>
              <w:bottom w:val="single" w:sz="6" w:space="0" w:color="000000"/>
              <w:right w:val="single" w:sz="6" w:space="0" w:color="000000"/>
            </w:tcBorders>
          </w:tcPr>
          <w:p w:rsidR="008568D9" w:rsidRPr="0077093D" w:rsidRDefault="008568D9" w:rsidP="008568D9">
            <w:pPr>
              <w:spacing w:before="40" w:after="40"/>
              <w:ind w:left="57" w:right="28"/>
              <w:rPr>
                <w:rFonts w:ascii="Arial" w:hAnsi="Arial" w:cs="Arial"/>
                <w:sz w:val="12"/>
                <w:szCs w:val="12"/>
              </w:rPr>
            </w:pPr>
            <w:r w:rsidRPr="0077093D">
              <w:rPr>
                <w:rFonts w:ascii="Arial" w:hAnsi="Arial" w:cs="Arial"/>
                <w:sz w:val="12"/>
                <w:szCs w:val="12"/>
              </w:rPr>
              <w:t>Инвест</w:t>
            </w:r>
            <w:r w:rsidRPr="0077093D">
              <w:rPr>
                <w:rFonts w:ascii="Arial" w:hAnsi="Arial" w:cs="Arial"/>
                <w:sz w:val="12"/>
                <w:szCs w:val="12"/>
              </w:rPr>
              <w:t>и</w:t>
            </w:r>
            <w:r w:rsidRPr="0077093D">
              <w:rPr>
                <w:rFonts w:ascii="Arial" w:hAnsi="Arial" w:cs="Arial"/>
                <w:sz w:val="12"/>
                <w:szCs w:val="12"/>
              </w:rPr>
              <w:t>ционные фонды</w:t>
            </w:r>
          </w:p>
          <w:p w:rsidR="008568D9" w:rsidRPr="0077093D" w:rsidRDefault="008568D9" w:rsidP="008568D9">
            <w:pPr>
              <w:spacing w:before="20" w:after="40"/>
              <w:ind w:left="57" w:right="28"/>
              <w:rPr>
                <w:rFonts w:ascii="Arial" w:hAnsi="Arial" w:cs="Arial"/>
                <w:i/>
                <w:sz w:val="12"/>
                <w:szCs w:val="12"/>
              </w:rPr>
            </w:pPr>
            <w:r w:rsidRPr="0077093D">
              <w:rPr>
                <w:rFonts w:ascii="Arial" w:hAnsi="Arial" w:cs="Arial"/>
                <w:i/>
                <w:sz w:val="12"/>
                <w:szCs w:val="12"/>
              </w:rPr>
              <w:t>Investment funds</w:t>
            </w:r>
          </w:p>
        </w:tc>
        <w:tc>
          <w:tcPr>
            <w:tcW w:w="707" w:type="dxa"/>
            <w:tcBorders>
              <w:top w:val="single" w:sz="6" w:space="0" w:color="000000"/>
              <w:left w:val="single" w:sz="6" w:space="0" w:color="000000"/>
              <w:bottom w:val="single" w:sz="6" w:space="0" w:color="000000"/>
              <w:right w:val="single" w:sz="6" w:space="0" w:color="000000"/>
            </w:tcBorders>
          </w:tcPr>
          <w:p w:rsidR="008568D9" w:rsidRPr="0077093D" w:rsidRDefault="008568D9" w:rsidP="008568D9">
            <w:pPr>
              <w:spacing w:before="40" w:after="40"/>
              <w:ind w:left="57" w:right="28"/>
              <w:rPr>
                <w:rFonts w:ascii="Arial" w:hAnsi="Arial" w:cs="Arial"/>
                <w:sz w:val="12"/>
                <w:szCs w:val="12"/>
              </w:rPr>
            </w:pPr>
            <w:r w:rsidRPr="0077093D">
              <w:rPr>
                <w:rFonts w:ascii="Arial" w:hAnsi="Arial" w:cs="Arial"/>
                <w:sz w:val="12"/>
                <w:szCs w:val="12"/>
              </w:rPr>
              <w:t>Другие финанс</w:t>
            </w:r>
            <w:r w:rsidRPr="0077093D">
              <w:rPr>
                <w:rFonts w:ascii="Arial" w:hAnsi="Arial" w:cs="Arial"/>
                <w:sz w:val="12"/>
                <w:szCs w:val="12"/>
              </w:rPr>
              <w:t>о</w:t>
            </w:r>
            <w:r w:rsidRPr="0077093D">
              <w:rPr>
                <w:rFonts w:ascii="Arial" w:hAnsi="Arial" w:cs="Arial"/>
                <w:sz w:val="12"/>
                <w:szCs w:val="12"/>
              </w:rPr>
              <w:t>вые орг</w:t>
            </w:r>
            <w:r w:rsidRPr="0077093D">
              <w:rPr>
                <w:rFonts w:ascii="Arial" w:hAnsi="Arial" w:cs="Arial"/>
                <w:sz w:val="12"/>
                <w:szCs w:val="12"/>
              </w:rPr>
              <w:t>а</w:t>
            </w:r>
            <w:r w:rsidRPr="0077093D">
              <w:rPr>
                <w:rFonts w:ascii="Arial" w:hAnsi="Arial" w:cs="Arial"/>
                <w:sz w:val="12"/>
                <w:szCs w:val="12"/>
              </w:rPr>
              <w:t>низации</w:t>
            </w:r>
          </w:p>
          <w:p w:rsidR="008568D9" w:rsidRPr="0077093D" w:rsidRDefault="008568D9" w:rsidP="008568D9">
            <w:pPr>
              <w:spacing w:before="20" w:after="40"/>
              <w:ind w:left="57" w:right="28"/>
              <w:rPr>
                <w:rFonts w:ascii="Arial" w:hAnsi="Arial" w:cs="Arial"/>
                <w:i/>
                <w:sz w:val="12"/>
                <w:szCs w:val="12"/>
              </w:rPr>
            </w:pPr>
            <w:r w:rsidRPr="0077093D">
              <w:rPr>
                <w:rFonts w:ascii="Arial" w:hAnsi="Arial" w:cs="Arial"/>
                <w:i/>
                <w:sz w:val="12"/>
                <w:szCs w:val="12"/>
              </w:rPr>
              <w:t>Other financial interme-diaries</w:t>
            </w:r>
          </w:p>
        </w:tc>
        <w:tc>
          <w:tcPr>
            <w:tcW w:w="707" w:type="dxa"/>
            <w:tcBorders>
              <w:top w:val="single" w:sz="6" w:space="0" w:color="000000"/>
              <w:left w:val="single" w:sz="6" w:space="0" w:color="000000"/>
              <w:bottom w:val="single" w:sz="6" w:space="0" w:color="000000"/>
              <w:right w:val="single" w:sz="6" w:space="0" w:color="000000"/>
            </w:tcBorders>
          </w:tcPr>
          <w:p w:rsidR="008568D9" w:rsidRPr="0077093D" w:rsidRDefault="008568D9" w:rsidP="008568D9">
            <w:pPr>
              <w:spacing w:before="40" w:after="40"/>
              <w:ind w:left="57" w:right="28"/>
              <w:rPr>
                <w:rFonts w:ascii="Arial" w:hAnsi="Arial" w:cs="Arial"/>
                <w:sz w:val="12"/>
                <w:szCs w:val="12"/>
              </w:rPr>
            </w:pPr>
            <w:r w:rsidRPr="0077093D">
              <w:rPr>
                <w:rFonts w:ascii="Arial" w:hAnsi="Arial" w:cs="Arial"/>
                <w:sz w:val="12"/>
                <w:szCs w:val="12"/>
              </w:rPr>
              <w:t>Страхо</w:t>
            </w:r>
            <w:proofErr w:type="gramStart"/>
            <w:r w:rsidRPr="0077093D">
              <w:rPr>
                <w:rFonts w:ascii="Arial" w:hAnsi="Arial" w:cs="Arial"/>
                <w:sz w:val="12"/>
                <w:szCs w:val="12"/>
              </w:rPr>
              <w:t>в-</w:t>
            </w:r>
            <w:proofErr w:type="gramEnd"/>
            <w:r w:rsidRPr="0077093D">
              <w:rPr>
                <w:rFonts w:ascii="Arial" w:hAnsi="Arial" w:cs="Arial"/>
                <w:sz w:val="12"/>
                <w:szCs w:val="12"/>
              </w:rPr>
              <w:br/>
              <w:t>щики</w:t>
            </w:r>
          </w:p>
          <w:p w:rsidR="008568D9" w:rsidRPr="0077093D" w:rsidRDefault="008568D9" w:rsidP="008568D9">
            <w:pPr>
              <w:spacing w:before="20" w:after="40"/>
              <w:ind w:left="57" w:right="28"/>
              <w:rPr>
                <w:rFonts w:ascii="Arial" w:hAnsi="Arial" w:cs="Arial"/>
                <w:i/>
                <w:sz w:val="12"/>
                <w:szCs w:val="12"/>
              </w:rPr>
            </w:pPr>
            <w:r w:rsidRPr="0077093D">
              <w:rPr>
                <w:rFonts w:ascii="Arial" w:hAnsi="Arial" w:cs="Arial"/>
                <w:i/>
                <w:sz w:val="12"/>
                <w:szCs w:val="12"/>
              </w:rPr>
              <w:t xml:space="preserve">Insurance </w:t>
            </w:r>
            <w:r w:rsidRPr="0077093D">
              <w:rPr>
                <w:rFonts w:ascii="Arial" w:hAnsi="Arial" w:cs="Arial"/>
                <w:i/>
                <w:spacing w:val="-6"/>
                <w:sz w:val="12"/>
                <w:szCs w:val="12"/>
              </w:rPr>
              <w:t>corporations</w:t>
            </w:r>
          </w:p>
        </w:tc>
        <w:tc>
          <w:tcPr>
            <w:tcW w:w="707" w:type="dxa"/>
            <w:tcBorders>
              <w:top w:val="single" w:sz="6" w:space="0" w:color="000000"/>
              <w:left w:val="single" w:sz="6" w:space="0" w:color="000000"/>
              <w:bottom w:val="single" w:sz="6" w:space="0" w:color="000000"/>
              <w:right w:val="single" w:sz="6" w:space="0" w:color="000000"/>
            </w:tcBorders>
          </w:tcPr>
          <w:p w:rsidR="008568D9" w:rsidRPr="0077093D" w:rsidRDefault="008568D9" w:rsidP="008568D9">
            <w:pPr>
              <w:spacing w:before="40" w:after="40"/>
              <w:ind w:left="57" w:right="28"/>
              <w:rPr>
                <w:rFonts w:ascii="Arial" w:hAnsi="Arial" w:cs="Arial"/>
                <w:sz w:val="12"/>
                <w:szCs w:val="12"/>
              </w:rPr>
            </w:pPr>
            <w:r w:rsidRPr="0077093D">
              <w:rPr>
                <w:rFonts w:ascii="Arial" w:hAnsi="Arial" w:cs="Arial"/>
                <w:sz w:val="12"/>
                <w:szCs w:val="12"/>
              </w:rPr>
              <w:t>Негос</w:t>
            </w:r>
            <w:r w:rsidRPr="0077093D">
              <w:rPr>
                <w:rFonts w:ascii="Arial" w:hAnsi="Arial" w:cs="Arial"/>
                <w:sz w:val="12"/>
                <w:szCs w:val="12"/>
              </w:rPr>
              <w:t>у</w:t>
            </w:r>
            <w:r w:rsidRPr="0077093D">
              <w:rPr>
                <w:rFonts w:ascii="Arial" w:hAnsi="Arial" w:cs="Arial"/>
                <w:sz w:val="12"/>
                <w:szCs w:val="12"/>
              </w:rPr>
              <w:t>дарстве</w:t>
            </w:r>
            <w:r w:rsidRPr="0077093D">
              <w:rPr>
                <w:rFonts w:ascii="Arial" w:hAnsi="Arial" w:cs="Arial"/>
                <w:sz w:val="12"/>
                <w:szCs w:val="12"/>
              </w:rPr>
              <w:t>н</w:t>
            </w:r>
            <w:r w:rsidRPr="0077093D">
              <w:rPr>
                <w:rFonts w:ascii="Arial" w:hAnsi="Arial" w:cs="Arial"/>
                <w:sz w:val="12"/>
                <w:szCs w:val="12"/>
              </w:rPr>
              <w:t>ные пе</w:t>
            </w:r>
            <w:r w:rsidRPr="0077093D">
              <w:rPr>
                <w:rFonts w:ascii="Arial" w:hAnsi="Arial" w:cs="Arial"/>
                <w:sz w:val="12"/>
                <w:szCs w:val="12"/>
              </w:rPr>
              <w:t>н</w:t>
            </w:r>
            <w:r w:rsidRPr="0077093D">
              <w:rPr>
                <w:rFonts w:ascii="Arial" w:hAnsi="Arial" w:cs="Arial"/>
                <w:sz w:val="12"/>
                <w:szCs w:val="12"/>
              </w:rPr>
              <w:t>сионные фонды</w:t>
            </w:r>
          </w:p>
          <w:p w:rsidR="008568D9" w:rsidRPr="0077093D" w:rsidRDefault="008568D9" w:rsidP="008568D9">
            <w:pPr>
              <w:spacing w:before="20" w:after="40"/>
              <w:ind w:left="57" w:right="28"/>
              <w:rPr>
                <w:rFonts w:ascii="Arial" w:hAnsi="Arial" w:cs="Arial"/>
                <w:i/>
                <w:spacing w:val="-2"/>
                <w:sz w:val="12"/>
                <w:szCs w:val="12"/>
              </w:rPr>
            </w:pPr>
            <w:r w:rsidRPr="0077093D">
              <w:rPr>
                <w:rFonts w:ascii="Arial" w:hAnsi="Arial" w:cs="Arial"/>
                <w:i/>
                <w:spacing w:val="-2"/>
                <w:sz w:val="12"/>
                <w:szCs w:val="12"/>
              </w:rPr>
              <w:t>Pension funds</w:t>
            </w:r>
          </w:p>
        </w:tc>
        <w:tc>
          <w:tcPr>
            <w:tcW w:w="702" w:type="dxa"/>
            <w:vMerge/>
            <w:tcBorders>
              <w:left w:val="single" w:sz="6" w:space="0" w:color="000000"/>
              <w:bottom w:val="single" w:sz="6" w:space="0" w:color="000000"/>
              <w:right w:val="single" w:sz="6" w:space="0" w:color="000000"/>
            </w:tcBorders>
          </w:tcPr>
          <w:p w:rsidR="008568D9" w:rsidRPr="0077093D" w:rsidRDefault="008568D9" w:rsidP="008568D9">
            <w:pPr>
              <w:spacing w:before="60" w:after="60"/>
              <w:jc w:val="center"/>
              <w:rPr>
                <w:rFonts w:ascii="Arial" w:hAnsi="Arial" w:cs="Arial"/>
                <w:sz w:val="14"/>
                <w:szCs w:val="14"/>
              </w:rPr>
            </w:pPr>
          </w:p>
        </w:tc>
        <w:tc>
          <w:tcPr>
            <w:tcW w:w="712" w:type="dxa"/>
            <w:vMerge/>
            <w:tcBorders>
              <w:left w:val="single" w:sz="6" w:space="0" w:color="000000"/>
              <w:bottom w:val="single" w:sz="6" w:space="0" w:color="000000"/>
              <w:right w:val="single" w:sz="6" w:space="0" w:color="000000"/>
            </w:tcBorders>
          </w:tcPr>
          <w:p w:rsidR="008568D9" w:rsidRPr="0077093D" w:rsidRDefault="008568D9" w:rsidP="008568D9">
            <w:pPr>
              <w:spacing w:before="60" w:after="60"/>
              <w:jc w:val="center"/>
              <w:rPr>
                <w:rFonts w:ascii="Arial" w:hAnsi="Arial" w:cs="Arial"/>
                <w:sz w:val="14"/>
                <w:szCs w:val="14"/>
              </w:rPr>
            </w:pPr>
          </w:p>
        </w:tc>
        <w:tc>
          <w:tcPr>
            <w:tcW w:w="707" w:type="dxa"/>
            <w:vMerge/>
            <w:tcBorders>
              <w:left w:val="single" w:sz="6" w:space="0" w:color="000000"/>
              <w:bottom w:val="single" w:sz="6" w:space="0" w:color="000000"/>
              <w:right w:val="single" w:sz="6" w:space="0" w:color="000000"/>
            </w:tcBorders>
          </w:tcPr>
          <w:p w:rsidR="008568D9" w:rsidRPr="0077093D" w:rsidRDefault="008568D9" w:rsidP="008568D9">
            <w:pPr>
              <w:spacing w:before="60" w:after="60"/>
              <w:jc w:val="center"/>
              <w:rPr>
                <w:rFonts w:ascii="Arial" w:hAnsi="Arial" w:cs="Arial"/>
                <w:sz w:val="14"/>
                <w:szCs w:val="14"/>
              </w:rPr>
            </w:pPr>
          </w:p>
        </w:tc>
        <w:tc>
          <w:tcPr>
            <w:tcW w:w="707" w:type="dxa"/>
            <w:vMerge/>
            <w:tcBorders>
              <w:left w:val="single" w:sz="6" w:space="0" w:color="000000"/>
              <w:bottom w:val="single" w:sz="6" w:space="0" w:color="000000"/>
              <w:right w:val="single" w:sz="6" w:space="0" w:color="000000"/>
            </w:tcBorders>
          </w:tcPr>
          <w:p w:rsidR="008568D9" w:rsidRPr="0077093D" w:rsidRDefault="008568D9" w:rsidP="008568D9">
            <w:pPr>
              <w:spacing w:before="60" w:after="60"/>
              <w:jc w:val="center"/>
              <w:rPr>
                <w:rFonts w:ascii="Arial" w:hAnsi="Arial" w:cs="Arial"/>
                <w:sz w:val="14"/>
                <w:szCs w:val="14"/>
              </w:rPr>
            </w:pPr>
          </w:p>
        </w:tc>
        <w:tc>
          <w:tcPr>
            <w:tcW w:w="708" w:type="dxa"/>
            <w:vMerge/>
            <w:tcBorders>
              <w:left w:val="single" w:sz="6" w:space="0" w:color="000000"/>
              <w:bottom w:val="single" w:sz="6" w:space="0" w:color="000000"/>
            </w:tcBorders>
            <w:shd w:val="clear" w:color="auto" w:fill="auto"/>
          </w:tcPr>
          <w:p w:rsidR="008568D9" w:rsidRPr="0077093D" w:rsidRDefault="008568D9" w:rsidP="008568D9">
            <w:pPr>
              <w:spacing w:before="60" w:after="60"/>
              <w:jc w:val="center"/>
              <w:rPr>
                <w:rFonts w:ascii="Arial" w:hAnsi="Arial" w:cs="Arial"/>
                <w:sz w:val="14"/>
                <w:szCs w:val="14"/>
              </w:rPr>
            </w:pPr>
          </w:p>
        </w:tc>
      </w:tr>
      <w:tr w:rsidR="0077093D" w:rsidRPr="0077093D" w:rsidTr="008568D9">
        <w:trPr>
          <w:cantSplit/>
          <w:jc w:val="center"/>
        </w:trPr>
        <w:tc>
          <w:tcPr>
            <w:tcW w:w="2143" w:type="dxa"/>
            <w:tcBorders>
              <w:top w:val="single" w:sz="6" w:space="0" w:color="000000"/>
              <w:bottom w:val="single" w:sz="6" w:space="0" w:color="auto"/>
            </w:tcBorders>
            <w:shd w:val="clear" w:color="auto" w:fill="auto"/>
            <w:vAlign w:val="bottom"/>
          </w:tcPr>
          <w:p w:rsidR="008568D9" w:rsidRPr="0077093D" w:rsidRDefault="008568D9" w:rsidP="00240ADE">
            <w:pPr>
              <w:spacing w:before="60" w:line="140" w:lineRule="exact"/>
              <w:ind w:left="113"/>
              <w:rPr>
                <w:rFonts w:ascii="Arial" w:hAnsi="Arial" w:cs="Arial"/>
                <w:b/>
                <w:bCs/>
                <w:sz w:val="14"/>
                <w:szCs w:val="14"/>
                <w:lang w:eastAsia="ru-RU"/>
              </w:rPr>
            </w:pPr>
            <w:r w:rsidRPr="0077093D">
              <w:rPr>
                <w:rFonts w:ascii="Arial" w:hAnsi="Arial" w:cs="Arial"/>
                <w:b/>
                <w:bCs/>
                <w:sz w:val="14"/>
                <w:szCs w:val="14"/>
                <w:lang w:eastAsia="ru-RU"/>
              </w:rPr>
              <w:t>Финансовые активы</w:t>
            </w:r>
          </w:p>
          <w:p w:rsidR="008568D9" w:rsidRPr="0077093D" w:rsidRDefault="008568D9" w:rsidP="00240ADE">
            <w:pPr>
              <w:spacing w:before="60" w:line="140" w:lineRule="exact"/>
              <w:ind w:left="113"/>
              <w:rPr>
                <w:rFonts w:ascii="Arial" w:hAnsi="Arial" w:cs="Arial"/>
                <w:b/>
                <w:bCs/>
                <w:i/>
                <w:sz w:val="14"/>
                <w:szCs w:val="14"/>
                <w:lang w:val="en-GB" w:eastAsia="ru-RU"/>
              </w:rPr>
            </w:pPr>
            <w:r w:rsidRPr="0077093D">
              <w:rPr>
                <w:rFonts w:ascii="Arial" w:hAnsi="Arial" w:cs="Arial"/>
                <w:b/>
                <w:bCs/>
                <w:i/>
                <w:sz w:val="14"/>
                <w:szCs w:val="14"/>
                <w:lang w:val="en-GB" w:eastAsia="ru-RU"/>
              </w:rPr>
              <w:t>Financial assets</w:t>
            </w:r>
          </w:p>
        </w:tc>
        <w:tc>
          <w:tcPr>
            <w:tcW w:w="707" w:type="dxa"/>
            <w:tcBorders>
              <w:top w:val="single" w:sz="6" w:space="0" w:color="000000"/>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24 935 608</w:t>
            </w:r>
          </w:p>
        </w:tc>
        <w:tc>
          <w:tcPr>
            <w:tcW w:w="707" w:type="dxa"/>
            <w:tcBorders>
              <w:top w:val="single" w:sz="6" w:space="0" w:color="000000"/>
              <w:left w:val="single" w:sz="6" w:space="0" w:color="000000"/>
              <w:bottom w:val="single" w:sz="6" w:space="0" w:color="auto"/>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18 418 949</w:t>
            </w:r>
          </w:p>
        </w:tc>
        <w:tc>
          <w:tcPr>
            <w:tcW w:w="707" w:type="dxa"/>
            <w:tcBorders>
              <w:top w:val="single" w:sz="6" w:space="0" w:color="000000"/>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1 384 387</w:t>
            </w:r>
          </w:p>
        </w:tc>
        <w:tc>
          <w:tcPr>
            <w:tcW w:w="707" w:type="dxa"/>
            <w:tcBorders>
              <w:top w:val="single" w:sz="6" w:space="0" w:color="000000"/>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4 489 156</w:t>
            </w:r>
          </w:p>
        </w:tc>
        <w:tc>
          <w:tcPr>
            <w:tcW w:w="707" w:type="dxa"/>
            <w:tcBorders>
              <w:top w:val="single" w:sz="6" w:space="0" w:color="000000"/>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328 223</w:t>
            </w:r>
          </w:p>
        </w:tc>
        <w:tc>
          <w:tcPr>
            <w:tcW w:w="707" w:type="dxa"/>
            <w:tcBorders>
              <w:top w:val="single" w:sz="6" w:space="0" w:color="000000"/>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314 894</w:t>
            </w:r>
          </w:p>
        </w:tc>
        <w:tc>
          <w:tcPr>
            <w:tcW w:w="702" w:type="dxa"/>
            <w:tcBorders>
              <w:top w:val="single" w:sz="6" w:space="0" w:color="000000"/>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6 220 545</w:t>
            </w:r>
          </w:p>
        </w:tc>
        <w:tc>
          <w:tcPr>
            <w:tcW w:w="712" w:type="dxa"/>
            <w:tcBorders>
              <w:top w:val="single" w:sz="6" w:space="0" w:color="000000"/>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32 947 013</w:t>
            </w:r>
          </w:p>
        </w:tc>
        <w:tc>
          <w:tcPr>
            <w:tcW w:w="707" w:type="dxa"/>
            <w:tcBorders>
              <w:top w:val="single" w:sz="6" w:space="0" w:color="000000"/>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11 238 134</w:t>
            </w:r>
          </w:p>
        </w:tc>
        <w:tc>
          <w:tcPr>
            <w:tcW w:w="707" w:type="dxa"/>
            <w:tcBorders>
              <w:top w:val="single" w:sz="6" w:space="0" w:color="000000"/>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75 341 304</w:t>
            </w:r>
          </w:p>
        </w:tc>
        <w:tc>
          <w:tcPr>
            <w:tcW w:w="708" w:type="dxa"/>
            <w:tcBorders>
              <w:top w:val="single" w:sz="6" w:space="0" w:color="000000"/>
              <w:left w:val="single" w:sz="6" w:space="0" w:color="000000"/>
              <w:bottom w:val="single" w:sz="6" w:space="0" w:color="auto"/>
            </w:tcBorders>
            <w:shd w:val="clear" w:color="auto" w:fill="auto"/>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-9 487 651</w:t>
            </w:r>
          </w:p>
        </w:tc>
      </w:tr>
      <w:tr w:rsidR="0077093D" w:rsidRPr="0077093D" w:rsidTr="008568D9">
        <w:trPr>
          <w:cantSplit/>
          <w:jc w:val="center"/>
        </w:trPr>
        <w:tc>
          <w:tcPr>
            <w:tcW w:w="2143" w:type="dxa"/>
            <w:tcBorders>
              <w:top w:val="single" w:sz="6" w:space="0" w:color="auto"/>
            </w:tcBorders>
            <w:shd w:val="clear" w:color="auto" w:fill="auto"/>
            <w:vAlign w:val="bottom"/>
          </w:tcPr>
          <w:p w:rsidR="008568D9" w:rsidRPr="0077093D" w:rsidRDefault="008568D9" w:rsidP="00240ADE">
            <w:pPr>
              <w:spacing w:before="60" w:line="140" w:lineRule="exact"/>
              <w:ind w:left="113"/>
              <w:rPr>
                <w:rFonts w:ascii="Arial" w:hAnsi="Arial" w:cs="Arial"/>
                <w:sz w:val="14"/>
                <w:szCs w:val="14"/>
                <w:lang w:eastAsia="ru-RU"/>
              </w:rPr>
            </w:pPr>
            <w:r w:rsidRPr="0077093D">
              <w:rPr>
                <w:rFonts w:ascii="Arial" w:hAnsi="Arial" w:cs="Arial"/>
                <w:sz w:val="14"/>
                <w:szCs w:val="14"/>
                <w:lang w:eastAsia="ru-RU"/>
              </w:rPr>
              <w:t>Монетарное золото и спец</w:t>
            </w:r>
            <w:r w:rsidRPr="0077093D">
              <w:rPr>
                <w:rFonts w:ascii="Arial" w:hAnsi="Arial" w:cs="Arial"/>
                <w:sz w:val="14"/>
                <w:szCs w:val="14"/>
                <w:lang w:eastAsia="ru-RU"/>
              </w:rPr>
              <w:t>и</w:t>
            </w:r>
            <w:r w:rsidRPr="0077093D">
              <w:rPr>
                <w:rFonts w:ascii="Arial" w:hAnsi="Arial" w:cs="Arial"/>
                <w:sz w:val="14"/>
                <w:szCs w:val="14"/>
                <w:lang w:eastAsia="ru-RU"/>
              </w:rPr>
              <w:t>альные права заимствования</w:t>
            </w:r>
          </w:p>
          <w:p w:rsidR="008568D9" w:rsidRPr="0077093D" w:rsidRDefault="008568D9" w:rsidP="00240ADE">
            <w:pPr>
              <w:spacing w:before="60" w:line="140" w:lineRule="exact"/>
              <w:ind w:left="113"/>
              <w:rPr>
                <w:rFonts w:ascii="Arial" w:hAnsi="Arial" w:cs="Arial"/>
                <w:i/>
                <w:sz w:val="14"/>
                <w:szCs w:val="14"/>
                <w:lang w:eastAsia="ru-RU"/>
              </w:rPr>
            </w:pPr>
            <w:r w:rsidRPr="0077093D">
              <w:rPr>
                <w:rFonts w:ascii="Arial" w:hAnsi="Arial" w:cs="Arial"/>
                <w:i/>
                <w:sz w:val="14"/>
                <w:szCs w:val="14"/>
                <w:lang w:eastAsia="ru-RU"/>
              </w:rPr>
              <w:t>Monetary gold and SDRs</w:t>
            </w:r>
          </w:p>
        </w:tc>
        <w:tc>
          <w:tcPr>
            <w:tcW w:w="707"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8 295</w:t>
            </w:r>
          </w:p>
        </w:tc>
        <w:tc>
          <w:tcPr>
            <w:tcW w:w="707" w:type="dxa"/>
            <w:tcBorders>
              <w:top w:val="single" w:sz="6" w:space="0" w:color="auto"/>
              <w:lef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8 295</w:t>
            </w:r>
          </w:p>
        </w:tc>
        <w:tc>
          <w:tcPr>
            <w:tcW w:w="707"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2"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12"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8 295</w:t>
            </w:r>
          </w:p>
        </w:tc>
        <w:tc>
          <w:tcPr>
            <w:tcW w:w="708" w:type="dxa"/>
            <w:tcBorders>
              <w:top w:val="single" w:sz="6" w:space="0" w:color="auto"/>
              <w:left w:val="single" w:sz="6" w:space="0" w:color="000000"/>
            </w:tcBorders>
            <w:shd w:val="clear" w:color="auto" w:fill="auto"/>
            <w:vAlign w:val="bottom"/>
          </w:tcPr>
          <w:p w:rsidR="008568D9" w:rsidRPr="0077093D" w:rsidRDefault="00A867D9" w:rsidP="00240ADE">
            <w:pPr>
              <w:spacing w:before="60" w:line="140" w:lineRule="exact"/>
              <w:ind w:right="28"/>
              <w:jc w:val="center"/>
              <w:rPr>
                <w:rFonts w:ascii="Arial" w:hAnsi="Arial" w:cs="Arial"/>
                <w:bCs/>
                <w:spacing w:val="-4"/>
                <w:sz w:val="14"/>
                <w:szCs w:val="14"/>
                <w:lang w:val="en-US"/>
              </w:rPr>
            </w:pPr>
            <w:r w:rsidRPr="0077093D">
              <w:rPr>
                <w:rFonts w:ascii="Arial" w:hAnsi="Arial" w:cs="Arial"/>
                <w:bCs/>
                <w:spacing w:val="-4"/>
                <w:sz w:val="14"/>
                <w:szCs w:val="14"/>
                <w:lang w:val="en-US"/>
              </w:rPr>
              <w:t>–</w:t>
            </w:r>
          </w:p>
        </w:tc>
      </w:tr>
      <w:tr w:rsidR="0077093D" w:rsidRPr="0077093D" w:rsidTr="008568D9">
        <w:trPr>
          <w:cantSplit/>
          <w:jc w:val="center"/>
        </w:trPr>
        <w:tc>
          <w:tcPr>
            <w:tcW w:w="2143" w:type="dxa"/>
            <w:shd w:val="clear" w:color="auto" w:fill="auto"/>
            <w:vAlign w:val="bottom"/>
          </w:tcPr>
          <w:p w:rsidR="008568D9" w:rsidRPr="0077093D" w:rsidRDefault="008568D9" w:rsidP="00240ADE">
            <w:pPr>
              <w:spacing w:before="60" w:line="140" w:lineRule="exact"/>
              <w:ind w:left="113"/>
              <w:rPr>
                <w:rFonts w:ascii="Arial" w:hAnsi="Arial" w:cs="Arial"/>
                <w:sz w:val="14"/>
                <w:szCs w:val="14"/>
                <w:lang w:eastAsia="ru-RU"/>
              </w:rPr>
            </w:pPr>
            <w:r w:rsidRPr="0077093D">
              <w:rPr>
                <w:rFonts w:ascii="Arial" w:hAnsi="Arial" w:cs="Arial"/>
                <w:sz w:val="14"/>
                <w:szCs w:val="14"/>
                <w:lang w:eastAsia="ru-RU"/>
              </w:rPr>
              <w:t>Наличная валюта и депозиты</w:t>
            </w:r>
          </w:p>
          <w:p w:rsidR="008568D9" w:rsidRPr="0077093D" w:rsidRDefault="008568D9" w:rsidP="00240ADE">
            <w:pPr>
              <w:spacing w:before="60" w:line="140" w:lineRule="exact"/>
              <w:ind w:left="113"/>
              <w:rPr>
                <w:rFonts w:ascii="Arial" w:hAnsi="Arial" w:cs="Arial"/>
                <w:i/>
                <w:sz w:val="14"/>
                <w:szCs w:val="14"/>
                <w:lang w:eastAsia="ru-RU"/>
              </w:rPr>
            </w:pPr>
            <w:r w:rsidRPr="0077093D">
              <w:rPr>
                <w:rFonts w:ascii="Arial" w:hAnsi="Arial" w:cs="Arial"/>
                <w:i/>
                <w:sz w:val="14"/>
                <w:szCs w:val="14"/>
                <w:lang w:eastAsia="ru-RU"/>
              </w:rPr>
              <w:t>Currency and deposits</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6 516 759</w:t>
            </w:r>
          </w:p>
        </w:tc>
        <w:tc>
          <w:tcPr>
            <w:tcW w:w="707" w:type="dxa"/>
            <w:tcBorders>
              <w:lef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6 341 177</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359 386</w:t>
            </w:r>
          </w:p>
        </w:tc>
        <w:tc>
          <w:tcPr>
            <w:tcW w:w="707" w:type="dxa"/>
            <w:tcBorders>
              <w:left w:val="single" w:sz="6" w:space="0" w:color="000000"/>
              <w:right w:val="single" w:sz="6" w:space="0" w:color="000000"/>
            </w:tcBorders>
            <w:vAlign w:val="bottom"/>
          </w:tcPr>
          <w:p w:rsidR="008568D9" w:rsidRPr="0077093D" w:rsidRDefault="00A867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w:t>
            </w:r>
            <w:r w:rsidR="008568D9" w:rsidRPr="0077093D">
              <w:rPr>
                <w:rFonts w:ascii="Arial" w:hAnsi="Arial" w:cs="Arial"/>
                <w:bCs/>
                <w:spacing w:val="-4"/>
                <w:sz w:val="14"/>
                <w:szCs w:val="14"/>
              </w:rPr>
              <w:t>356 265</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133 137</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39 324</w:t>
            </w:r>
          </w:p>
        </w:tc>
        <w:tc>
          <w:tcPr>
            <w:tcW w:w="702" w:type="dxa"/>
            <w:tcBorders>
              <w:left w:val="single" w:sz="6" w:space="0" w:color="000000"/>
              <w:right w:val="single" w:sz="6" w:space="0" w:color="000000"/>
            </w:tcBorders>
            <w:vAlign w:val="bottom"/>
          </w:tcPr>
          <w:p w:rsidR="008568D9" w:rsidRPr="0077093D" w:rsidRDefault="00A867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w:t>
            </w:r>
            <w:r w:rsidR="008568D9" w:rsidRPr="0077093D">
              <w:rPr>
                <w:rFonts w:ascii="Arial" w:hAnsi="Arial" w:cs="Arial"/>
                <w:bCs/>
                <w:spacing w:val="-4"/>
                <w:sz w:val="14"/>
                <w:szCs w:val="14"/>
              </w:rPr>
              <w:t>1 772 789</w:t>
            </w:r>
          </w:p>
        </w:tc>
        <w:tc>
          <w:tcPr>
            <w:tcW w:w="71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7 418 281</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7 952 375</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20 114 629</w:t>
            </w:r>
          </w:p>
        </w:tc>
        <w:tc>
          <w:tcPr>
            <w:tcW w:w="708" w:type="dxa"/>
            <w:tcBorders>
              <w:left w:val="single" w:sz="6" w:space="0" w:color="000000"/>
            </w:tcBorders>
            <w:shd w:val="clear" w:color="auto" w:fill="auto"/>
            <w:vAlign w:val="bottom"/>
          </w:tcPr>
          <w:p w:rsidR="008568D9" w:rsidRPr="0077093D" w:rsidRDefault="00A867D9" w:rsidP="00240ADE">
            <w:pPr>
              <w:spacing w:before="60" w:line="140" w:lineRule="exact"/>
              <w:ind w:right="28"/>
              <w:jc w:val="center"/>
              <w:rPr>
                <w:rFonts w:ascii="Arial" w:hAnsi="Arial" w:cs="Arial"/>
                <w:bCs/>
                <w:spacing w:val="-4"/>
                <w:sz w:val="14"/>
                <w:szCs w:val="14"/>
                <w:lang w:val="en-US"/>
              </w:rPr>
            </w:pPr>
            <w:r w:rsidRPr="0077093D">
              <w:rPr>
                <w:rFonts w:ascii="Arial" w:hAnsi="Arial" w:cs="Arial"/>
                <w:bCs/>
                <w:spacing w:val="-4"/>
                <w:sz w:val="14"/>
                <w:szCs w:val="14"/>
                <w:lang w:val="en-US"/>
              </w:rPr>
              <w:t>–</w:t>
            </w:r>
          </w:p>
        </w:tc>
      </w:tr>
      <w:tr w:rsidR="0077093D" w:rsidRPr="0077093D" w:rsidTr="008568D9">
        <w:trPr>
          <w:cantSplit/>
          <w:jc w:val="center"/>
        </w:trPr>
        <w:tc>
          <w:tcPr>
            <w:tcW w:w="2143" w:type="dxa"/>
            <w:shd w:val="clear" w:color="auto" w:fill="auto"/>
            <w:vAlign w:val="bottom"/>
          </w:tcPr>
          <w:p w:rsidR="008568D9" w:rsidRPr="0077093D" w:rsidRDefault="008568D9" w:rsidP="00240ADE">
            <w:pPr>
              <w:spacing w:before="60" w:line="140" w:lineRule="exact"/>
              <w:ind w:left="113"/>
              <w:rPr>
                <w:rFonts w:ascii="Arial" w:hAnsi="Arial" w:cs="Arial"/>
                <w:sz w:val="14"/>
                <w:szCs w:val="14"/>
                <w:lang w:eastAsia="ru-RU"/>
              </w:rPr>
            </w:pPr>
            <w:r w:rsidRPr="0077093D">
              <w:rPr>
                <w:rFonts w:ascii="Arial" w:hAnsi="Arial" w:cs="Arial"/>
                <w:sz w:val="14"/>
                <w:szCs w:val="14"/>
                <w:lang w:eastAsia="ru-RU"/>
              </w:rPr>
              <w:t>Долговые ценные бумаги</w:t>
            </w:r>
          </w:p>
          <w:p w:rsidR="008568D9" w:rsidRPr="0077093D" w:rsidRDefault="008568D9" w:rsidP="00240ADE">
            <w:pPr>
              <w:spacing w:before="60" w:line="140" w:lineRule="exact"/>
              <w:ind w:left="113"/>
              <w:rPr>
                <w:rFonts w:ascii="Arial" w:hAnsi="Arial" w:cs="Arial"/>
                <w:i/>
                <w:sz w:val="14"/>
                <w:szCs w:val="14"/>
                <w:lang w:eastAsia="ru-RU"/>
              </w:rPr>
            </w:pPr>
            <w:r w:rsidRPr="0077093D">
              <w:rPr>
                <w:rFonts w:ascii="Arial" w:hAnsi="Arial" w:cs="Arial"/>
                <w:i/>
                <w:sz w:val="14"/>
                <w:szCs w:val="14"/>
                <w:lang w:eastAsia="ru-RU"/>
              </w:rPr>
              <w:t>Debt securities</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1 449 796</w:t>
            </w:r>
          </w:p>
        </w:tc>
        <w:tc>
          <w:tcPr>
            <w:tcW w:w="707" w:type="dxa"/>
            <w:tcBorders>
              <w:lef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342 125</w:t>
            </w:r>
          </w:p>
        </w:tc>
        <w:tc>
          <w:tcPr>
            <w:tcW w:w="707" w:type="dxa"/>
            <w:tcBorders>
              <w:left w:val="single" w:sz="6" w:space="0" w:color="000000"/>
              <w:right w:val="single" w:sz="6" w:space="0" w:color="000000"/>
            </w:tcBorders>
            <w:vAlign w:val="bottom"/>
          </w:tcPr>
          <w:p w:rsidR="008568D9" w:rsidRPr="0077093D" w:rsidRDefault="00A867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w:t>
            </w:r>
            <w:r w:rsidR="008568D9" w:rsidRPr="0077093D">
              <w:rPr>
                <w:rFonts w:ascii="Arial" w:hAnsi="Arial" w:cs="Arial"/>
                <w:bCs/>
                <w:spacing w:val="-4"/>
                <w:sz w:val="14"/>
                <w:szCs w:val="14"/>
              </w:rPr>
              <w:t>68 589</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1 033 591</w:t>
            </w:r>
          </w:p>
        </w:tc>
        <w:tc>
          <w:tcPr>
            <w:tcW w:w="707" w:type="dxa"/>
            <w:tcBorders>
              <w:left w:val="single" w:sz="6" w:space="0" w:color="000000"/>
              <w:right w:val="single" w:sz="6" w:space="0" w:color="000000"/>
            </w:tcBorders>
            <w:vAlign w:val="bottom"/>
          </w:tcPr>
          <w:p w:rsidR="008568D9" w:rsidRPr="0077093D" w:rsidRDefault="00A867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w:t>
            </w:r>
            <w:r w:rsidR="008568D9" w:rsidRPr="0077093D">
              <w:rPr>
                <w:rFonts w:ascii="Arial" w:hAnsi="Arial" w:cs="Arial"/>
                <w:bCs/>
                <w:spacing w:val="-4"/>
                <w:sz w:val="14"/>
                <w:szCs w:val="14"/>
              </w:rPr>
              <w:t>4 931</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147 600</w:t>
            </w:r>
          </w:p>
        </w:tc>
        <w:tc>
          <w:tcPr>
            <w:tcW w:w="70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342</w:t>
            </w:r>
          </w:p>
        </w:tc>
        <w:tc>
          <w:tcPr>
            <w:tcW w:w="71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779 306</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46 045</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2 275 488</w:t>
            </w:r>
          </w:p>
        </w:tc>
        <w:tc>
          <w:tcPr>
            <w:tcW w:w="708" w:type="dxa"/>
            <w:tcBorders>
              <w:left w:val="single" w:sz="6" w:space="0" w:color="000000"/>
            </w:tcBorders>
            <w:shd w:val="clear" w:color="auto" w:fill="auto"/>
            <w:vAlign w:val="bottom"/>
          </w:tcPr>
          <w:p w:rsidR="008568D9" w:rsidRPr="0077093D" w:rsidRDefault="00A867D9" w:rsidP="00240ADE">
            <w:pPr>
              <w:spacing w:before="60" w:line="140" w:lineRule="exact"/>
              <w:ind w:right="28"/>
              <w:jc w:val="center"/>
              <w:rPr>
                <w:rFonts w:ascii="Arial" w:hAnsi="Arial" w:cs="Arial"/>
                <w:bCs/>
                <w:spacing w:val="-4"/>
                <w:sz w:val="14"/>
                <w:szCs w:val="14"/>
              </w:rPr>
            </w:pPr>
            <w:r w:rsidRPr="0077093D">
              <w:rPr>
                <w:rFonts w:ascii="Arial" w:hAnsi="Arial" w:cs="Arial"/>
                <w:bCs/>
                <w:spacing w:val="-4"/>
                <w:sz w:val="14"/>
                <w:szCs w:val="14"/>
                <w:lang w:val="en-US"/>
              </w:rPr>
              <w:t>–</w:t>
            </w:r>
          </w:p>
        </w:tc>
      </w:tr>
      <w:tr w:rsidR="0077093D" w:rsidRPr="0077093D" w:rsidTr="008568D9">
        <w:trPr>
          <w:cantSplit/>
          <w:jc w:val="center"/>
        </w:trPr>
        <w:tc>
          <w:tcPr>
            <w:tcW w:w="2143" w:type="dxa"/>
            <w:shd w:val="clear" w:color="auto" w:fill="auto"/>
            <w:vAlign w:val="bottom"/>
          </w:tcPr>
          <w:p w:rsidR="008568D9" w:rsidRPr="0077093D" w:rsidRDefault="008568D9" w:rsidP="00240ADE">
            <w:pPr>
              <w:spacing w:before="60" w:line="140" w:lineRule="exact"/>
              <w:ind w:left="113"/>
              <w:rPr>
                <w:rFonts w:ascii="Arial" w:hAnsi="Arial" w:cs="Arial"/>
                <w:sz w:val="14"/>
                <w:szCs w:val="14"/>
                <w:lang w:val="en-GB" w:eastAsia="ru-RU"/>
              </w:rPr>
            </w:pPr>
            <w:r w:rsidRPr="0077093D">
              <w:rPr>
                <w:rFonts w:ascii="Arial" w:hAnsi="Arial" w:cs="Arial"/>
                <w:sz w:val="14"/>
                <w:szCs w:val="14"/>
                <w:lang w:eastAsia="ru-RU"/>
              </w:rPr>
              <w:t>Кредиты</w:t>
            </w:r>
            <w:r w:rsidRPr="0077093D">
              <w:rPr>
                <w:rFonts w:ascii="Arial" w:hAnsi="Arial" w:cs="Arial"/>
                <w:sz w:val="14"/>
                <w:szCs w:val="14"/>
                <w:lang w:val="en-GB" w:eastAsia="ru-RU"/>
              </w:rPr>
              <w:t xml:space="preserve"> </w:t>
            </w:r>
            <w:r w:rsidRPr="0077093D">
              <w:rPr>
                <w:rFonts w:ascii="Arial" w:hAnsi="Arial" w:cs="Arial"/>
                <w:sz w:val="14"/>
                <w:szCs w:val="14"/>
                <w:lang w:eastAsia="ru-RU"/>
              </w:rPr>
              <w:t>и</w:t>
            </w:r>
            <w:r w:rsidRPr="0077093D">
              <w:rPr>
                <w:rFonts w:ascii="Arial" w:hAnsi="Arial" w:cs="Arial"/>
                <w:sz w:val="14"/>
                <w:szCs w:val="14"/>
                <w:lang w:val="en-GB" w:eastAsia="ru-RU"/>
              </w:rPr>
              <w:t xml:space="preserve"> </w:t>
            </w:r>
            <w:r w:rsidRPr="0077093D">
              <w:rPr>
                <w:rFonts w:ascii="Arial" w:hAnsi="Arial" w:cs="Arial"/>
                <w:sz w:val="14"/>
                <w:szCs w:val="14"/>
                <w:lang w:eastAsia="ru-RU"/>
              </w:rPr>
              <w:t>займы</w:t>
            </w:r>
          </w:p>
          <w:p w:rsidR="008568D9" w:rsidRPr="0077093D" w:rsidRDefault="008568D9" w:rsidP="00240ADE">
            <w:pPr>
              <w:spacing w:before="60" w:line="140" w:lineRule="exact"/>
              <w:ind w:left="113"/>
              <w:rPr>
                <w:rFonts w:ascii="Arial" w:hAnsi="Arial" w:cs="Arial"/>
                <w:i/>
                <w:sz w:val="14"/>
                <w:szCs w:val="14"/>
                <w:lang w:val="en-GB" w:eastAsia="ru-RU"/>
              </w:rPr>
            </w:pPr>
            <w:r w:rsidRPr="0077093D">
              <w:rPr>
                <w:rFonts w:ascii="Arial" w:hAnsi="Arial" w:cs="Arial"/>
                <w:i/>
                <w:sz w:val="14"/>
                <w:szCs w:val="14"/>
                <w:lang w:val="en-GB" w:eastAsia="ru-RU"/>
              </w:rPr>
              <w:t>Credits and loans</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12 538 547</w:t>
            </w:r>
          </w:p>
        </w:tc>
        <w:tc>
          <w:tcPr>
            <w:tcW w:w="707" w:type="dxa"/>
            <w:tcBorders>
              <w:lef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11 561 697</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308 566</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651 919</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16 366</w:t>
            </w:r>
          </w:p>
        </w:tc>
        <w:tc>
          <w:tcPr>
            <w:tcW w:w="707" w:type="dxa"/>
            <w:tcBorders>
              <w:left w:val="single" w:sz="6" w:space="0" w:color="000000"/>
              <w:right w:val="single" w:sz="6" w:space="0" w:color="000000"/>
            </w:tcBorders>
            <w:vAlign w:val="bottom"/>
          </w:tcPr>
          <w:p w:rsidR="008568D9" w:rsidRPr="0077093D" w:rsidRDefault="00A867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w:t>
            </w:r>
            <w:r w:rsidR="008568D9" w:rsidRPr="0077093D">
              <w:rPr>
                <w:rFonts w:ascii="Arial" w:hAnsi="Arial" w:cs="Arial"/>
                <w:bCs/>
                <w:spacing w:val="-4"/>
                <w:sz w:val="14"/>
                <w:szCs w:val="14"/>
              </w:rPr>
              <w:t>1</w:t>
            </w:r>
          </w:p>
        </w:tc>
        <w:tc>
          <w:tcPr>
            <w:tcW w:w="70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2 343 944</w:t>
            </w:r>
          </w:p>
        </w:tc>
        <w:tc>
          <w:tcPr>
            <w:tcW w:w="71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4 609 978</w:t>
            </w:r>
          </w:p>
        </w:tc>
        <w:tc>
          <w:tcPr>
            <w:tcW w:w="707" w:type="dxa"/>
            <w:tcBorders>
              <w:left w:val="single" w:sz="6" w:space="0" w:color="000000"/>
              <w:right w:val="single" w:sz="6" w:space="0" w:color="000000"/>
            </w:tcBorders>
            <w:vAlign w:val="bottom"/>
          </w:tcPr>
          <w:p w:rsidR="008568D9" w:rsidRPr="0077093D" w:rsidRDefault="00A867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w:t>
            </w:r>
            <w:r w:rsidR="008568D9" w:rsidRPr="0077093D">
              <w:rPr>
                <w:rFonts w:ascii="Arial" w:hAnsi="Arial" w:cs="Arial"/>
                <w:bCs/>
                <w:spacing w:val="-4"/>
                <w:sz w:val="14"/>
                <w:szCs w:val="14"/>
              </w:rPr>
              <w:t>230 709</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19 261 760</w:t>
            </w:r>
          </w:p>
        </w:tc>
        <w:tc>
          <w:tcPr>
            <w:tcW w:w="708" w:type="dxa"/>
            <w:tcBorders>
              <w:left w:val="single" w:sz="6" w:space="0" w:color="000000"/>
            </w:tcBorders>
            <w:shd w:val="clear" w:color="auto" w:fill="auto"/>
            <w:vAlign w:val="bottom"/>
          </w:tcPr>
          <w:p w:rsidR="008568D9" w:rsidRPr="0077093D" w:rsidRDefault="00A867D9" w:rsidP="00240ADE">
            <w:pPr>
              <w:spacing w:before="60" w:line="140" w:lineRule="exact"/>
              <w:ind w:right="28"/>
              <w:jc w:val="center"/>
              <w:rPr>
                <w:rFonts w:ascii="Arial" w:hAnsi="Arial" w:cs="Arial"/>
                <w:bCs/>
                <w:spacing w:val="-4"/>
                <w:sz w:val="14"/>
                <w:szCs w:val="14"/>
              </w:rPr>
            </w:pPr>
            <w:r w:rsidRPr="0077093D">
              <w:rPr>
                <w:rFonts w:ascii="Arial" w:hAnsi="Arial" w:cs="Arial"/>
                <w:bCs/>
                <w:spacing w:val="-4"/>
                <w:sz w:val="14"/>
                <w:szCs w:val="14"/>
                <w:lang w:val="en-US"/>
              </w:rPr>
              <w:t>–</w:t>
            </w:r>
          </w:p>
        </w:tc>
      </w:tr>
      <w:tr w:rsidR="0077093D" w:rsidRPr="0077093D" w:rsidTr="008568D9">
        <w:trPr>
          <w:cantSplit/>
          <w:jc w:val="center"/>
        </w:trPr>
        <w:tc>
          <w:tcPr>
            <w:tcW w:w="2143" w:type="dxa"/>
            <w:shd w:val="clear" w:color="auto" w:fill="auto"/>
            <w:vAlign w:val="bottom"/>
          </w:tcPr>
          <w:p w:rsidR="008568D9" w:rsidRPr="0077093D" w:rsidRDefault="008568D9" w:rsidP="00240ADE">
            <w:pPr>
              <w:spacing w:before="60" w:line="140" w:lineRule="exact"/>
              <w:ind w:left="113"/>
              <w:rPr>
                <w:rFonts w:ascii="Arial" w:hAnsi="Arial" w:cs="Arial"/>
                <w:sz w:val="14"/>
                <w:szCs w:val="14"/>
                <w:lang w:eastAsia="ru-RU"/>
              </w:rPr>
            </w:pPr>
            <w:r w:rsidRPr="0077093D">
              <w:rPr>
                <w:rFonts w:ascii="Arial" w:hAnsi="Arial" w:cs="Arial"/>
                <w:sz w:val="14"/>
                <w:szCs w:val="14"/>
                <w:lang w:eastAsia="ru-RU"/>
              </w:rPr>
              <w:t xml:space="preserve">Акции и прочие формы </w:t>
            </w:r>
            <w:r w:rsidRPr="0077093D">
              <w:rPr>
                <w:rFonts w:ascii="Arial" w:hAnsi="Arial" w:cs="Arial"/>
                <w:sz w:val="14"/>
                <w:szCs w:val="14"/>
                <w:lang w:eastAsia="ru-RU"/>
              </w:rPr>
              <w:br/>
              <w:t>участия в капитале</w:t>
            </w:r>
          </w:p>
          <w:p w:rsidR="008568D9" w:rsidRPr="0077093D" w:rsidRDefault="008568D9" w:rsidP="00240ADE">
            <w:pPr>
              <w:spacing w:before="60" w:line="140" w:lineRule="exact"/>
              <w:ind w:left="113"/>
              <w:rPr>
                <w:rFonts w:ascii="Arial" w:hAnsi="Arial" w:cs="Arial"/>
                <w:i/>
                <w:sz w:val="14"/>
                <w:szCs w:val="14"/>
                <w:lang w:val="en-GB" w:eastAsia="ru-RU"/>
              </w:rPr>
            </w:pPr>
            <w:r w:rsidRPr="0077093D">
              <w:rPr>
                <w:rFonts w:ascii="Arial" w:hAnsi="Arial" w:cs="Arial"/>
                <w:i/>
                <w:sz w:val="14"/>
                <w:szCs w:val="14"/>
                <w:lang w:val="en-GB" w:eastAsia="ru-RU"/>
              </w:rPr>
              <w:t>Equity and investment fund shares</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1 420 550</w:t>
            </w:r>
          </w:p>
        </w:tc>
        <w:tc>
          <w:tcPr>
            <w:tcW w:w="707" w:type="dxa"/>
            <w:tcBorders>
              <w:lef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485 701</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544 227</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291 958</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29 921</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68 743</w:t>
            </w:r>
          </w:p>
        </w:tc>
        <w:tc>
          <w:tcPr>
            <w:tcW w:w="70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816 902</w:t>
            </w:r>
          </w:p>
        </w:tc>
        <w:tc>
          <w:tcPr>
            <w:tcW w:w="71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2 168 881</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2 158 992</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6 565 328</w:t>
            </w:r>
          </w:p>
        </w:tc>
        <w:tc>
          <w:tcPr>
            <w:tcW w:w="708" w:type="dxa"/>
            <w:tcBorders>
              <w:left w:val="single" w:sz="6" w:space="0" w:color="000000"/>
            </w:tcBorders>
            <w:shd w:val="clear" w:color="auto" w:fill="auto"/>
            <w:vAlign w:val="bottom"/>
          </w:tcPr>
          <w:p w:rsidR="008568D9" w:rsidRPr="0077093D" w:rsidRDefault="00A867D9" w:rsidP="00240ADE">
            <w:pPr>
              <w:spacing w:before="60" w:line="140" w:lineRule="exact"/>
              <w:ind w:right="28"/>
              <w:jc w:val="center"/>
              <w:rPr>
                <w:rFonts w:ascii="Arial" w:hAnsi="Arial" w:cs="Arial"/>
                <w:bCs/>
                <w:spacing w:val="-4"/>
                <w:sz w:val="14"/>
                <w:szCs w:val="14"/>
              </w:rPr>
            </w:pPr>
            <w:r w:rsidRPr="0077093D">
              <w:rPr>
                <w:rFonts w:ascii="Arial" w:hAnsi="Arial" w:cs="Arial"/>
                <w:bCs/>
                <w:spacing w:val="-4"/>
                <w:sz w:val="14"/>
                <w:szCs w:val="14"/>
                <w:lang w:val="en-US"/>
              </w:rPr>
              <w:t>–</w:t>
            </w:r>
          </w:p>
        </w:tc>
      </w:tr>
      <w:tr w:rsidR="0077093D" w:rsidRPr="0077093D" w:rsidTr="008568D9">
        <w:trPr>
          <w:cantSplit/>
          <w:jc w:val="center"/>
        </w:trPr>
        <w:tc>
          <w:tcPr>
            <w:tcW w:w="2143" w:type="dxa"/>
            <w:shd w:val="clear" w:color="auto" w:fill="auto"/>
            <w:vAlign w:val="bottom"/>
          </w:tcPr>
          <w:p w:rsidR="008568D9" w:rsidRPr="0077093D" w:rsidRDefault="008568D9" w:rsidP="00240ADE">
            <w:pPr>
              <w:spacing w:before="60" w:line="140" w:lineRule="exact"/>
              <w:ind w:left="113"/>
              <w:rPr>
                <w:rFonts w:ascii="Arial" w:hAnsi="Arial" w:cs="Arial"/>
                <w:sz w:val="14"/>
                <w:szCs w:val="14"/>
                <w:lang w:val="en-GB" w:eastAsia="ru-RU"/>
              </w:rPr>
            </w:pPr>
            <w:r w:rsidRPr="0077093D">
              <w:rPr>
                <w:rFonts w:ascii="Arial" w:hAnsi="Arial" w:cs="Arial"/>
                <w:sz w:val="14"/>
                <w:szCs w:val="14"/>
                <w:lang w:eastAsia="ru-RU"/>
              </w:rPr>
              <w:t>Страховые</w:t>
            </w:r>
            <w:r w:rsidRPr="0077093D">
              <w:rPr>
                <w:rFonts w:ascii="Arial" w:hAnsi="Arial" w:cs="Arial"/>
                <w:sz w:val="14"/>
                <w:szCs w:val="14"/>
                <w:lang w:val="en-GB" w:eastAsia="ru-RU"/>
              </w:rPr>
              <w:t xml:space="preserve"> </w:t>
            </w:r>
            <w:r w:rsidRPr="0077093D">
              <w:rPr>
                <w:rFonts w:ascii="Arial" w:hAnsi="Arial" w:cs="Arial"/>
                <w:sz w:val="14"/>
                <w:szCs w:val="14"/>
                <w:lang w:eastAsia="ru-RU"/>
              </w:rPr>
              <w:t>и</w:t>
            </w:r>
            <w:r w:rsidRPr="0077093D">
              <w:rPr>
                <w:rFonts w:ascii="Arial" w:hAnsi="Arial" w:cs="Arial"/>
                <w:sz w:val="14"/>
                <w:szCs w:val="14"/>
                <w:lang w:val="en-GB" w:eastAsia="ru-RU"/>
              </w:rPr>
              <w:t xml:space="preserve"> </w:t>
            </w:r>
            <w:r w:rsidRPr="0077093D">
              <w:rPr>
                <w:rFonts w:ascii="Arial" w:hAnsi="Arial" w:cs="Arial"/>
                <w:sz w:val="14"/>
                <w:szCs w:val="14"/>
                <w:lang w:eastAsia="ru-RU"/>
              </w:rPr>
              <w:t>пенсионные</w:t>
            </w:r>
            <w:r w:rsidRPr="0077093D">
              <w:rPr>
                <w:rFonts w:ascii="Arial" w:hAnsi="Arial" w:cs="Arial"/>
                <w:sz w:val="14"/>
                <w:szCs w:val="14"/>
                <w:lang w:val="en-GB" w:eastAsia="ru-RU"/>
              </w:rPr>
              <w:br/>
            </w:r>
            <w:r w:rsidRPr="0077093D">
              <w:rPr>
                <w:rFonts w:ascii="Arial" w:hAnsi="Arial" w:cs="Arial"/>
                <w:sz w:val="14"/>
                <w:szCs w:val="14"/>
                <w:lang w:eastAsia="ru-RU"/>
              </w:rPr>
              <w:t>резервы</w:t>
            </w:r>
          </w:p>
          <w:p w:rsidR="008568D9" w:rsidRPr="0077093D" w:rsidRDefault="008568D9" w:rsidP="00240ADE">
            <w:pPr>
              <w:spacing w:before="60" w:line="140" w:lineRule="exact"/>
              <w:ind w:left="113"/>
              <w:rPr>
                <w:rFonts w:ascii="Arial" w:hAnsi="Arial" w:cs="Arial"/>
                <w:i/>
                <w:sz w:val="14"/>
                <w:szCs w:val="14"/>
                <w:lang w:val="en-GB" w:eastAsia="ru-RU"/>
              </w:rPr>
            </w:pPr>
            <w:r w:rsidRPr="0077093D">
              <w:rPr>
                <w:rFonts w:ascii="Arial" w:hAnsi="Arial" w:cs="Arial"/>
                <w:i/>
                <w:sz w:val="14"/>
                <w:szCs w:val="14"/>
                <w:lang w:val="en-GB" w:eastAsia="ru-RU"/>
              </w:rPr>
              <w:t>Insurance, pension and stan</w:t>
            </w:r>
            <w:r w:rsidRPr="0077093D">
              <w:rPr>
                <w:rFonts w:ascii="Arial" w:hAnsi="Arial" w:cs="Arial"/>
                <w:i/>
                <w:sz w:val="14"/>
                <w:szCs w:val="14"/>
                <w:lang w:val="en-GB" w:eastAsia="ru-RU"/>
              </w:rPr>
              <w:t>d</w:t>
            </w:r>
            <w:r w:rsidRPr="0077093D">
              <w:rPr>
                <w:rFonts w:ascii="Arial" w:hAnsi="Arial" w:cs="Arial"/>
                <w:i/>
                <w:sz w:val="14"/>
                <w:szCs w:val="14"/>
                <w:lang w:val="en-GB" w:eastAsia="ru-RU"/>
              </w:rPr>
              <w:t>ardized guarantee schemes</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32 795</w:t>
            </w:r>
          </w:p>
        </w:tc>
        <w:tc>
          <w:tcPr>
            <w:tcW w:w="707" w:type="dxa"/>
            <w:tcBorders>
              <w:left w:val="single" w:sz="6" w:space="0" w:color="000000"/>
            </w:tcBorders>
            <w:vAlign w:val="bottom"/>
          </w:tcPr>
          <w:p w:rsidR="008568D9" w:rsidRPr="0077093D" w:rsidRDefault="00A867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w:t>
            </w:r>
            <w:r w:rsidR="008568D9" w:rsidRPr="0077093D">
              <w:rPr>
                <w:rFonts w:ascii="Arial" w:hAnsi="Arial" w:cs="Arial"/>
                <w:bCs/>
                <w:spacing w:val="-4"/>
                <w:sz w:val="14"/>
                <w:szCs w:val="14"/>
              </w:rPr>
              <w:t>14 652</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5 803</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41 649</w:t>
            </w:r>
          </w:p>
        </w:tc>
        <w:tc>
          <w:tcPr>
            <w:tcW w:w="707" w:type="dxa"/>
            <w:tcBorders>
              <w:left w:val="single" w:sz="6" w:space="0" w:color="000000"/>
              <w:right w:val="single" w:sz="6" w:space="0" w:color="000000"/>
            </w:tcBorders>
            <w:vAlign w:val="bottom"/>
          </w:tcPr>
          <w:p w:rsidR="008568D9" w:rsidRPr="0077093D" w:rsidRDefault="00A867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w:t>
            </w:r>
            <w:r w:rsidR="008568D9" w:rsidRPr="0077093D">
              <w:rPr>
                <w:rFonts w:ascii="Arial" w:hAnsi="Arial" w:cs="Arial"/>
                <w:bCs/>
                <w:spacing w:val="-4"/>
                <w:sz w:val="14"/>
                <w:szCs w:val="14"/>
              </w:rPr>
              <w:t>5</w:t>
            </w:r>
          </w:p>
        </w:tc>
        <w:tc>
          <w:tcPr>
            <w:tcW w:w="70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9 299</w:t>
            </w:r>
          </w:p>
        </w:tc>
        <w:tc>
          <w:tcPr>
            <w:tcW w:w="71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60 275</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14 911</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117 280</w:t>
            </w:r>
          </w:p>
        </w:tc>
        <w:tc>
          <w:tcPr>
            <w:tcW w:w="708" w:type="dxa"/>
            <w:tcBorders>
              <w:left w:val="single" w:sz="6" w:space="0" w:color="000000"/>
            </w:tcBorders>
            <w:shd w:val="clear" w:color="auto" w:fill="auto"/>
            <w:vAlign w:val="bottom"/>
          </w:tcPr>
          <w:p w:rsidR="008568D9" w:rsidRPr="0077093D" w:rsidRDefault="00A867D9" w:rsidP="00240ADE">
            <w:pPr>
              <w:spacing w:before="60" w:line="140" w:lineRule="exact"/>
              <w:ind w:right="28"/>
              <w:jc w:val="center"/>
              <w:rPr>
                <w:rFonts w:ascii="Arial" w:hAnsi="Arial" w:cs="Arial"/>
                <w:bCs/>
                <w:spacing w:val="-4"/>
                <w:sz w:val="14"/>
                <w:szCs w:val="14"/>
              </w:rPr>
            </w:pPr>
            <w:r w:rsidRPr="0077093D">
              <w:rPr>
                <w:rFonts w:ascii="Arial" w:hAnsi="Arial" w:cs="Arial"/>
                <w:bCs/>
                <w:spacing w:val="-4"/>
                <w:sz w:val="14"/>
                <w:szCs w:val="14"/>
                <w:lang w:val="en-US"/>
              </w:rPr>
              <w:t>–</w:t>
            </w:r>
          </w:p>
        </w:tc>
      </w:tr>
      <w:tr w:rsidR="0077093D" w:rsidRPr="0077093D" w:rsidTr="008568D9">
        <w:trPr>
          <w:cantSplit/>
          <w:jc w:val="center"/>
        </w:trPr>
        <w:tc>
          <w:tcPr>
            <w:tcW w:w="2143" w:type="dxa"/>
            <w:shd w:val="clear" w:color="auto" w:fill="auto"/>
            <w:vAlign w:val="bottom"/>
          </w:tcPr>
          <w:p w:rsidR="008568D9" w:rsidRPr="0077093D" w:rsidRDefault="008568D9" w:rsidP="00240ADE">
            <w:pPr>
              <w:spacing w:before="60" w:line="140" w:lineRule="exact"/>
              <w:ind w:left="113"/>
              <w:rPr>
                <w:rFonts w:ascii="Arial" w:hAnsi="Arial" w:cs="Arial"/>
                <w:sz w:val="14"/>
                <w:szCs w:val="14"/>
                <w:lang w:eastAsia="ru-RU"/>
              </w:rPr>
            </w:pPr>
            <w:r w:rsidRPr="0077093D">
              <w:rPr>
                <w:rFonts w:ascii="Arial" w:hAnsi="Arial" w:cs="Arial"/>
                <w:sz w:val="14"/>
                <w:szCs w:val="14"/>
                <w:lang w:eastAsia="ru-RU"/>
              </w:rPr>
              <w:t xml:space="preserve">Дебиторская задолженность, </w:t>
            </w:r>
            <w:r w:rsidR="00240ADE" w:rsidRPr="0077093D">
              <w:rPr>
                <w:rFonts w:ascii="Arial" w:hAnsi="Arial" w:cs="Arial"/>
                <w:sz w:val="14"/>
                <w:szCs w:val="14"/>
                <w:lang w:eastAsia="ru-RU"/>
              </w:rPr>
              <w:br/>
            </w:r>
            <w:r w:rsidRPr="0077093D">
              <w:rPr>
                <w:rFonts w:ascii="Arial" w:hAnsi="Arial" w:cs="Arial"/>
                <w:sz w:val="14"/>
                <w:szCs w:val="14"/>
                <w:lang w:eastAsia="ru-RU"/>
              </w:rPr>
              <w:t>в т.ч.</w:t>
            </w:r>
          </w:p>
          <w:p w:rsidR="008568D9" w:rsidRPr="0077093D" w:rsidRDefault="008568D9" w:rsidP="00240ADE">
            <w:pPr>
              <w:spacing w:before="60" w:line="140" w:lineRule="exact"/>
              <w:ind w:left="113"/>
              <w:rPr>
                <w:rFonts w:ascii="Arial" w:hAnsi="Arial" w:cs="Arial"/>
                <w:i/>
                <w:sz w:val="14"/>
                <w:szCs w:val="14"/>
                <w:lang w:eastAsia="ru-RU"/>
              </w:rPr>
            </w:pPr>
            <w:r w:rsidRPr="0077093D">
              <w:rPr>
                <w:rFonts w:ascii="Arial" w:hAnsi="Arial" w:cs="Arial"/>
                <w:i/>
                <w:sz w:val="14"/>
                <w:szCs w:val="14"/>
                <w:lang w:eastAsia="ru-RU"/>
              </w:rPr>
              <w:t>Other accounts receivable</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2 968 867</w:t>
            </w:r>
          </w:p>
        </w:tc>
        <w:tc>
          <w:tcPr>
            <w:tcW w:w="707" w:type="dxa"/>
            <w:tcBorders>
              <w:left w:val="single" w:sz="6" w:space="0" w:color="000000"/>
            </w:tcBorders>
            <w:vAlign w:val="bottom"/>
          </w:tcPr>
          <w:p w:rsidR="008568D9" w:rsidRPr="0077093D" w:rsidRDefault="00A867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w:t>
            </w:r>
            <w:r w:rsidR="008568D9" w:rsidRPr="0077093D">
              <w:rPr>
                <w:rFonts w:ascii="Arial" w:hAnsi="Arial" w:cs="Arial"/>
                <w:bCs/>
                <w:spacing w:val="-4"/>
                <w:sz w:val="14"/>
                <w:szCs w:val="14"/>
              </w:rPr>
              <w:t>305 394</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240 797</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2 862 150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112 081</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59 233</w:t>
            </w:r>
          </w:p>
        </w:tc>
        <w:tc>
          <w:tcPr>
            <w:tcW w:w="70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4 822 847</w:t>
            </w:r>
          </w:p>
        </w:tc>
        <w:tc>
          <w:tcPr>
            <w:tcW w:w="71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17 910 291</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1 296 520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26 998 525</w:t>
            </w:r>
          </w:p>
        </w:tc>
        <w:tc>
          <w:tcPr>
            <w:tcW w:w="708" w:type="dxa"/>
            <w:tcBorders>
              <w:left w:val="single" w:sz="6" w:space="0" w:color="000000"/>
            </w:tcBorders>
            <w:shd w:val="clear" w:color="auto" w:fill="auto"/>
            <w:vAlign w:val="bottom"/>
          </w:tcPr>
          <w:p w:rsidR="008568D9" w:rsidRPr="0077093D" w:rsidRDefault="00A867D9" w:rsidP="00240ADE">
            <w:pPr>
              <w:spacing w:before="60" w:line="140" w:lineRule="exact"/>
              <w:ind w:right="28"/>
              <w:jc w:val="center"/>
              <w:rPr>
                <w:rFonts w:ascii="Arial" w:hAnsi="Arial" w:cs="Arial"/>
                <w:bCs/>
                <w:spacing w:val="-4"/>
                <w:sz w:val="14"/>
                <w:szCs w:val="14"/>
              </w:rPr>
            </w:pPr>
            <w:r w:rsidRPr="0077093D">
              <w:rPr>
                <w:rFonts w:ascii="Arial" w:hAnsi="Arial" w:cs="Arial"/>
                <w:bCs/>
                <w:spacing w:val="-4"/>
                <w:sz w:val="14"/>
                <w:szCs w:val="14"/>
              </w:rPr>
              <w:t>–</w:t>
            </w:r>
          </w:p>
        </w:tc>
      </w:tr>
      <w:tr w:rsidR="0077093D" w:rsidRPr="0077093D" w:rsidTr="008568D9">
        <w:trPr>
          <w:cantSplit/>
          <w:jc w:val="center"/>
        </w:trPr>
        <w:tc>
          <w:tcPr>
            <w:tcW w:w="2143" w:type="dxa"/>
            <w:shd w:val="clear" w:color="auto" w:fill="auto"/>
            <w:vAlign w:val="bottom"/>
          </w:tcPr>
          <w:p w:rsidR="001162FF" w:rsidRPr="0077093D" w:rsidRDefault="001162FF" w:rsidP="001162FF">
            <w:pPr>
              <w:spacing w:before="60" w:line="140" w:lineRule="exact"/>
              <w:ind w:left="426"/>
              <w:rPr>
                <w:rFonts w:ascii="Arial" w:hAnsi="Arial" w:cs="Arial"/>
                <w:sz w:val="14"/>
                <w:szCs w:val="14"/>
                <w:lang w:eastAsia="ru-RU"/>
              </w:rPr>
            </w:pPr>
            <w:proofErr w:type="gramStart"/>
            <w:r w:rsidRPr="0077093D">
              <w:rPr>
                <w:rFonts w:ascii="Arial" w:hAnsi="Arial" w:cs="Arial"/>
                <w:sz w:val="14"/>
                <w:szCs w:val="14"/>
                <w:lang w:eastAsia="ru-RU"/>
              </w:rPr>
              <w:t>C</w:t>
            </w:r>
            <w:proofErr w:type="gramEnd"/>
            <w:r w:rsidRPr="0077093D">
              <w:rPr>
                <w:rFonts w:ascii="Arial" w:hAnsi="Arial" w:cs="Arial"/>
                <w:sz w:val="14"/>
                <w:szCs w:val="14"/>
                <w:lang w:eastAsia="ru-RU"/>
              </w:rPr>
              <w:t xml:space="preserve">редства на счетах </w:t>
            </w:r>
            <w:r w:rsidRPr="0077093D">
              <w:rPr>
                <w:rFonts w:ascii="Arial" w:hAnsi="Arial" w:cs="Arial"/>
                <w:sz w:val="14"/>
                <w:szCs w:val="14"/>
                <w:lang w:eastAsia="ru-RU"/>
              </w:rPr>
              <w:br/>
              <w:t>эскроу физических лиц</w:t>
            </w:r>
          </w:p>
          <w:p w:rsidR="00240ADE" w:rsidRPr="0077093D" w:rsidRDefault="001162FF" w:rsidP="001162FF">
            <w:pPr>
              <w:spacing w:before="60" w:line="140" w:lineRule="exact"/>
              <w:ind w:left="426"/>
              <w:rPr>
                <w:rFonts w:ascii="Arial" w:hAnsi="Arial" w:cs="Arial"/>
                <w:i/>
                <w:sz w:val="14"/>
                <w:szCs w:val="14"/>
                <w:lang w:val="en-US" w:eastAsia="ru-RU"/>
              </w:rPr>
            </w:pPr>
            <w:r w:rsidRPr="0077093D">
              <w:rPr>
                <w:rFonts w:ascii="Arial" w:hAnsi="Arial" w:cs="Arial"/>
                <w:i/>
                <w:sz w:val="14"/>
                <w:szCs w:val="14"/>
                <w:lang w:val="en-US" w:eastAsia="ru-RU"/>
              </w:rPr>
              <w:t>Funds in individual escrow accounts</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1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991 955</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991 955</w:t>
            </w:r>
          </w:p>
        </w:tc>
        <w:tc>
          <w:tcPr>
            <w:tcW w:w="708" w:type="dxa"/>
            <w:tcBorders>
              <w:left w:val="single" w:sz="6" w:space="0" w:color="000000"/>
            </w:tcBorders>
            <w:shd w:val="clear" w:color="auto" w:fill="auto"/>
            <w:vAlign w:val="bottom"/>
          </w:tcPr>
          <w:p w:rsidR="008568D9" w:rsidRPr="0077093D" w:rsidRDefault="008568D9" w:rsidP="00240ADE">
            <w:pPr>
              <w:spacing w:before="60" w:line="140" w:lineRule="exact"/>
              <w:ind w:right="28"/>
              <w:jc w:val="center"/>
              <w:rPr>
                <w:rFonts w:ascii="Arial" w:hAnsi="Arial" w:cs="Arial"/>
                <w:bCs/>
                <w:spacing w:val="-4"/>
                <w:sz w:val="14"/>
                <w:szCs w:val="14"/>
              </w:rPr>
            </w:pPr>
          </w:p>
        </w:tc>
      </w:tr>
      <w:tr w:rsidR="0077093D" w:rsidRPr="0077093D" w:rsidTr="008568D9">
        <w:trPr>
          <w:cantSplit/>
          <w:jc w:val="center"/>
        </w:trPr>
        <w:tc>
          <w:tcPr>
            <w:tcW w:w="2143" w:type="dxa"/>
            <w:tcBorders>
              <w:top w:val="single" w:sz="6" w:space="0" w:color="auto"/>
              <w:bottom w:val="single" w:sz="6" w:space="0" w:color="auto"/>
            </w:tcBorders>
            <w:shd w:val="clear" w:color="auto" w:fill="auto"/>
            <w:vAlign w:val="bottom"/>
          </w:tcPr>
          <w:p w:rsidR="008568D9" w:rsidRPr="0077093D" w:rsidRDefault="008568D9" w:rsidP="00240ADE">
            <w:pPr>
              <w:spacing w:before="60" w:line="140" w:lineRule="exact"/>
              <w:ind w:left="113"/>
              <w:rPr>
                <w:rFonts w:ascii="Arial" w:hAnsi="Arial" w:cs="Arial"/>
                <w:b/>
                <w:bCs/>
                <w:sz w:val="14"/>
                <w:szCs w:val="14"/>
                <w:lang w:eastAsia="ru-RU"/>
              </w:rPr>
            </w:pPr>
            <w:r w:rsidRPr="0077093D">
              <w:rPr>
                <w:rFonts w:ascii="Arial" w:hAnsi="Arial" w:cs="Arial"/>
                <w:b/>
                <w:bCs/>
                <w:sz w:val="14"/>
                <w:szCs w:val="14"/>
                <w:lang w:eastAsia="ru-RU"/>
              </w:rPr>
              <w:t>Обязательства</w:t>
            </w:r>
          </w:p>
          <w:p w:rsidR="008568D9" w:rsidRPr="0077093D" w:rsidRDefault="008568D9" w:rsidP="00240ADE">
            <w:pPr>
              <w:spacing w:before="60" w:line="140" w:lineRule="exact"/>
              <w:ind w:left="113"/>
              <w:rPr>
                <w:rFonts w:ascii="Arial" w:hAnsi="Arial" w:cs="Arial"/>
                <w:b/>
                <w:bCs/>
                <w:i/>
                <w:sz w:val="14"/>
                <w:szCs w:val="14"/>
                <w:lang w:eastAsia="ru-RU"/>
              </w:rPr>
            </w:pPr>
            <w:r w:rsidRPr="0077093D">
              <w:rPr>
                <w:rFonts w:ascii="Arial" w:hAnsi="Arial" w:cs="Arial"/>
                <w:b/>
                <w:bCs/>
                <w:i/>
                <w:sz w:val="14"/>
                <w:szCs w:val="14"/>
                <w:lang w:val="en-GB" w:eastAsia="ru-RU"/>
              </w:rPr>
              <w:t>Liabilities</w:t>
            </w:r>
          </w:p>
        </w:tc>
        <w:tc>
          <w:tcPr>
            <w:tcW w:w="707" w:type="dxa"/>
            <w:tcBorders>
              <w:top w:val="single" w:sz="6" w:space="0" w:color="auto"/>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21 981 242</w:t>
            </w:r>
          </w:p>
        </w:tc>
        <w:tc>
          <w:tcPr>
            <w:tcW w:w="707" w:type="dxa"/>
            <w:tcBorders>
              <w:top w:val="single" w:sz="6" w:space="0" w:color="auto"/>
              <w:left w:val="single" w:sz="6" w:space="0" w:color="000000"/>
              <w:bottom w:val="single" w:sz="6" w:space="0" w:color="auto"/>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15 353 271</w:t>
            </w:r>
          </w:p>
        </w:tc>
        <w:tc>
          <w:tcPr>
            <w:tcW w:w="707" w:type="dxa"/>
            <w:tcBorders>
              <w:top w:val="single" w:sz="6" w:space="0" w:color="auto"/>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1 477 571</w:t>
            </w:r>
          </w:p>
        </w:tc>
        <w:tc>
          <w:tcPr>
            <w:tcW w:w="707" w:type="dxa"/>
            <w:tcBorders>
              <w:top w:val="single" w:sz="6" w:space="0" w:color="auto"/>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4 992 607</w:t>
            </w:r>
          </w:p>
        </w:tc>
        <w:tc>
          <w:tcPr>
            <w:tcW w:w="707" w:type="dxa"/>
            <w:tcBorders>
              <w:top w:val="single" w:sz="6" w:space="0" w:color="auto"/>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162 774</w:t>
            </w:r>
          </w:p>
        </w:tc>
        <w:tc>
          <w:tcPr>
            <w:tcW w:w="707" w:type="dxa"/>
            <w:tcBorders>
              <w:top w:val="single" w:sz="6" w:space="0" w:color="auto"/>
              <w:left w:val="single" w:sz="6" w:space="0" w:color="000000"/>
              <w:bottom w:val="single" w:sz="6" w:space="0" w:color="auto"/>
              <w:right w:val="single" w:sz="6" w:space="0" w:color="000000"/>
            </w:tcBorders>
            <w:vAlign w:val="bottom"/>
          </w:tcPr>
          <w:p w:rsidR="008568D9" w:rsidRPr="0077093D" w:rsidRDefault="00A867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w:t>
            </w:r>
            <w:r w:rsidR="008568D9" w:rsidRPr="0077093D">
              <w:rPr>
                <w:rFonts w:ascii="Arial" w:hAnsi="Arial" w:cs="Arial"/>
                <w:b/>
                <w:bCs/>
                <w:spacing w:val="-4"/>
                <w:sz w:val="14"/>
                <w:szCs w:val="14"/>
              </w:rPr>
              <w:t>4 981</w:t>
            </w:r>
          </w:p>
        </w:tc>
        <w:tc>
          <w:tcPr>
            <w:tcW w:w="702" w:type="dxa"/>
            <w:tcBorders>
              <w:top w:val="single" w:sz="6" w:space="0" w:color="auto"/>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3 172 386</w:t>
            </w:r>
          </w:p>
        </w:tc>
        <w:tc>
          <w:tcPr>
            <w:tcW w:w="712" w:type="dxa"/>
            <w:tcBorders>
              <w:top w:val="single" w:sz="6" w:space="0" w:color="auto"/>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30 755 855</w:t>
            </w:r>
          </w:p>
        </w:tc>
        <w:tc>
          <w:tcPr>
            <w:tcW w:w="707" w:type="dxa"/>
            <w:tcBorders>
              <w:top w:val="single" w:sz="6" w:space="0" w:color="auto"/>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2 935 160</w:t>
            </w:r>
          </w:p>
        </w:tc>
        <w:tc>
          <w:tcPr>
            <w:tcW w:w="707" w:type="dxa"/>
            <w:tcBorders>
              <w:top w:val="single" w:sz="6" w:space="0" w:color="auto"/>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58 844 640</w:t>
            </w:r>
          </w:p>
        </w:tc>
        <w:tc>
          <w:tcPr>
            <w:tcW w:w="708" w:type="dxa"/>
            <w:tcBorders>
              <w:top w:val="single" w:sz="6" w:space="0" w:color="auto"/>
              <w:left w:val="single" w:sz="6" w:space="0" w:color="000000"/>
              <w:bottom w:val="single" w:sz="6" w:space="0" w:color="auto"/>
            </w:tcBorders>
            <w:shd w:val="clear" w:color="auto" w:fill="auto"/>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7 009 013</w:t>
            </w:r>
          </w:p>
        </w:tc>
      </w:tr>
      <w:tr w:rsidR="0077093D" w:rsidRPr="0077093D" w:rsidTr="008568D9">
        <w:trPr>
          <w:cantSplit/>
          <w:jc w:val="center"/>
        </w:trPr>
        <w:tc>
          <w:tcPr>
            <w:tcW w:w="2143" w:type="dxa"/>
            <w:tcBorders>
              <w:top w:val="single" w:sz="6" w:space="0" w:color="auto"/>
            </w:tcBorders>
            <w:shd w:val="clear" w:color="auto" w:fill="auto"/>
            <w:vAlign w:val="bottom"/>
          </w:tcPr>
          <w:p w:rsidR="008568D9" w:rsidRPr="0077093D" w:rsidRDefault="008568D9" w:rsidP="00240ADE">
            <w:pPr>
              <w:spacing w:before="60" w:line="140" w:lineRule="exact"/>
              <w:ind w:left="113"/>
              <w:rPr>
                <w:rFonts w:ascii="Arial" w:hAnsi="Arial" w:cs="Arial"/>
                <w:sz w:val="14"/>
                <w:szCs w:val="14"/>
                <w:lang w:eastAsia="ru-RU"/>
              </w:rPr>
            </w:pPr>
            <w:r w:rsidRPr="0077093D">
              <w:rPr>
                <w:rFonts w:ascii="Arial" w:hAnsi="Arial" w:cs="Arial"/>
                <w:sz w:val="14"/>
                <w:szCs w:val="14"/>
                <w:lang w:eastAsia="ru-RU"/>
              </w:rPr>
              <w:t>Монетарное золото и спец</w:t>
            </w:r>
            <w:r w:rsidRPr="0077093D">
              <w:rPr>
                <w:rFonts w:ascii="Arial" w:hAnsi="Arial" w:cs="Arial"/>
                <w:sz w:val="14"/>
                <w:szCs w:val="14"/>
                <w:lang w:eastAsia="ru-RU"/>
              </w:rPr>
              <w:t>и</w:t>
            </w:r>
            <w:r w:rsidRPr="0077093D">
              <w:rPr>
                <w:rFonts w:ascii="Arial" w:hAnsi="Arial" w:cs="Arial"/>
                <w:sz w:val="14"/>
                <w:szCs w:val="14"/>
                <w:lang w:eastAsia="ru-RU"/>
              </w:rPr>
              <w:t>альные права заимствования</w:t>
            </w:r>
          </w:p>
          <w:p w:rsidR="008568D9" w:rsidRPr="0077093D" w:rsidRDefault="008568D9" w:rsidP="00240ADE">
            <w:pPr>
              <w:spacing w:before="60" w:line="140" w:lineRule="exact"/>
              <w:ind w:left="113"/>
              <w:rPr>
                <w:rFonts w:ascii="Arial" w:hAnsi="Arial" w:cs="Arial"/>
                <w:i/>
                <w:sz w:val="14"/>
                <w:szCs w:val="14"/>
                <w:lang w:eastAsia="ru-RU"/>
              </w:rPr>
            </w:pPr>
            <w:r w:rsidRPr="0077093D">
              <w:rPr>
                <w:rFonts w:ascii="Arial" w:hAnsi="Arial" w:cs="Arial"/>
                <w:i/>
                <w:sz w:val="14"/>
                <w:szCs w:val="14"/>
                <w:lang w:eastAsia="ru-RU"/>
              </w:rPr>
              <w:t>Monetary gold and SDRs</w:t>
            </w:r>
          </w:p>
        </w:tc>
        <w:tc>
          <w:tcPr>
            <w:tcW w:w="707"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6 815</w:t>
            </w:r>
          </w:p>
        </w:tc>
        <w:tc>
          <w:tcPr>
            <w:tcW w:w="707" w:type="dxa"/>
            <w:tcBorders>
              <w:top w:val="single" w:sz="6" w:space="0" w:color="auto"/>
              <w:lef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6 815</w:t>
            </w:r>
          </w:p>
        </w:tc>
        <w:tc>
          <w:tcPr>
            <w:tcW w:w="707"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2"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12"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top w:val="single" w:sz="6" w:space="0" w:color="auto"/>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6 815</w:t>
            </w:r>
          </w:p>
        </w:tc>
        <w:tc>
          <w:tcPr>
            <w:tcW w:w="708" w:type="dxa"/>
            <w:tcBorders>
              <w:top w:val="single" w:sz="6" w:space="0" w:color="auto"/>
              <w:left w:val="single" w:sz="6" w:space="0" w:color="000000"/>
            </w:tcBorders>
            <w:shd w:val="clear" w:color="auto" w:fill="auto"/>
            <w:vAlign w:val="bottom"/>
          </w:tcPr>
          <w:p w:rsidR="008568D9" w:rsidRPr="0077093D" w:rsidRDefault="00A867D9" w:rsidP="00240ADE">
            <w:pPr>
              <w:spacing w:before="60" w:line="140" w:lineRule="exact"/>
              <w:ind w:right="28"/>
              <w:jc w:val="center"/>
              <w:rPr>
                <w:rFonts w:ascii="Arial" w:hAnsi="Arial" w:cs="Arial"/>
                <w:bCs/>
                <w:spacing w:val="-4"/>
                <w:sz w:val="14"/>
                <w:szCs w:val="14"/>
                <w:lang w:val="en-US"/>
              </w:rPr>
            </w:pPr>
            <w:r w:rsidRPr="0077093D">
              <w:rPr>
                <w:rFonts w:ascii="Arial" w:hAnsi="Arial" w:cs="Arial"/>
                <w:bCs/>
                <w:spacing w:val="-4"/>
                <w:sz w:val="14"/>
                <w:szCs w:val="14"/>
                <w:lang w:val="en-US"/>
              </w:rPr>
              <w:t>–</w:t>
            </w:r>
          </w:p>
        </w:tc>
      </w:tr>
      <w:tr w:rsidR="0077093D" w:rsidRPr="0077093D" w:rsidTr="008568D9">
        <w:trPr>
          <w:cantSplit/>
          <w:jc w:val="center"/>
        </w:trPr>
        <w:tc>
          <w:tcPr>
            <w:tcW w:w="2143" w:type="dxa"/>
            <w:shd w:val="clear" w:color="auto" w:fill="auto"/>
            <w:vAlign w:val="bottom"/>
          </w:tcPr>
          <w:p w:rsidR="008568D9" w:rsidRPr="0077093D" w:rsidRDefault="008568D9" w:rsidP="00240ADE">
            <w:pPr>
              <w:spacing w:before="60" w:line="140" w:lineRule="exact"/>
              <w:ind w:left="113"/>
              <w:rPr>
                <w:rFonts w:ascii="Arial" w:hAnsi="Arial" w:cs="Arial"/>
                <w:sz w:val="14"/>
                <w:szCs w:val="14"/>
                <w:lang w:eastAsia="ru-RU"/>
              </w:rPr>
            </w:pPr>
            <w:r w:rsidRPr="0077093D">
              <w:rPr>
                <w:rFonts w:ascii="Arial" w:hAnsi="Arial" w:cs="Arial"/>
                <w:sz w:val="14"/>
                <w:szCs w:val="14"/>
                <w:lang w:eastAsia="ru-RU"/>
              </w:rPr>
              <w:t>Наличная валюта и депозиты</w:t>
            </w:r>
          </w:p>
          <w:p w:rsidR="008568D9" w:rsidRPr="0077093D" w:rsidRDefault="008568D9" w:rsidP="00240ADE">
            <w:pPr>
              <w:spacing w:before="60" w:line="140" w:lineRule="exact"/>
              <w:ind w:left="113"/>
              <w:rPr>
                <w:rFonts w:ascii="Arial" w:hAnsi="Arial" w:cs="Arial"/>
                <w:i/>
                <w:sz w:val="14"/>
                <w:szCs w:val="14"/>
                <w:lang w:eastAsia="ru-RU"/>
              </w:rPr>
            </w:pPr>
            <w:r w:rsidRPr="0077093D">
              <w:rPr>
                <w:rFonts w:ascii="Arial" w:hAnsi="Arial" w:cs="Arial"/>
                <w:i/>
                <w:sz w:val="14"/>
                <w:szCs w:val="14"/>
                <w:lang w:eastAsia="ru-RU"/>
              </w:rPr>
              <w:t>Currency and deposits</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12 287 111</w:t>
            </w:r>
          </w:p>
        </w:tc>
        <w:tc>
          <w:tcPr>
            <w:tcW w:w="707" w:type="dxa"/>
            <w:tcBorders>
              <w:lef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12 287 111</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1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12 287 111</w:t>
            </w:r>
          </w:p>
        </w:tc>
        <w:tc>
          <w:tcPr>
            <w:tcW w:w="708" w:type="dxa"/>
            <w:tcBorders>
              <w:left w:val="single" w:sz="6" w:space="0" w:color="000000"/>
            </w:tcBorders>
            <w:shd w:val="clear" w:color="auto" w:fill="auto"/>
            <w:vAlign w:val="bottom"/>
          </w:tcPr>
          <w:p w:rsidR="008568D9" w:rsidRPr="0077093D" w:rsidRDefault="00A867D9" w:rsidP="00240ADE">
            <w:pPr>
              <w:spacing w:before="60" w:line="140" w:lineRule="exact"/>
              <w:ind w:right="28"/>
              <w:jc w:val="center"/>
              <w:rPr>
                <w:rFonts w:ascii="Arial" w:hAnsi="Arial" w:cs="Arial"/>
                <w:bCs/>
                <w:spacing w:val="-4"/>
                <w:sz w:val="14"/>
                <w:szCs w:val="14"/>
              </w:rPr>
            </w:pPr>
            <w:r w:rsidRPr="0077093D">
              <w:rPr>
                <w:rFonts w:ascii="Arial" w:hAnsi="Arial" w:cs="Arial"/>
                <w:bCs/>
                <w:spacing w:val="-4"/>
                <w:sz w:val="14"/>
                <w:szCs w:val="14"/>
                <w:lang w:val="en-US"/>
              </w:rPr>
              <w:t>–</w:t>
            </w:r>
          </w:p>
        </w:tc>
      </w:tr>
      <w:tr w:rsidR="0077093D" w:rsidRPr="0077093D" w:rsidTr="008568D9">
        <w:trPr>
          <w:cantSplit/>
          <w:jc w:val="center"/>
        </w:trPr>
        <w:tc>
          <w:tcPr>
            <w:tcW w:w="2143" w:type="dxa"/>
            <w:shd w:val="clear" w:color="auto" w:fill="auto"/>
            <w:vAlign w:val="bottom"/>
          </w:tcPr>
          <w:p w:rsidR="008568D9" w:rsidRPr="0077093D" w:rsidRDefault="008568D9" w:rsidP="00240ADE">
            <w:pPr>
              <w:spacing w:before="60" w:line="140" w:lineRule="exact"/>
              <w:ind w:left="113"/>
              <w:rPr>
                <w:rFonts w:ascii="Arial" w:hAnsi="Arial" w:cs="Arial"/>
                <w:sz w:val="14"/>
                <w:szCs w:val="14"/>
                <w:lang w:eastAsia="ru-RU"/>
              </w:rPr>
            </w:pPr>
            <w:r w:rsidRPr="0077093D">
              <w:rPr>
                <w:rFonts w:ascii="Arial" w:hAnsi="Arial" w:cs="Arial"/>
                <w:sz w:val="14"/>
                <w:szCs w:val="14"/>
                <w:lang w:eastAsia="ru-RU"/>
              </w:rPr>
              <w:t>Долговые ценные бумаги</w:t>
            </w:r>
          </w:p>
          <w:p w:rsidR="008568D9" w:rsidRPr="0077093D" w:rsidRDefault="008568D9" w:rsidP="00240ADE">
            <w:pPr>
              <w:spacing w:before="60" w:line="140" w:lineRule="exact"/>
              <w:ind w:left="113"/>
              <w:rPr>
                <w:rFonts w:ascii="Arial" w:hAnsi="Arial" w:cs="Arial"/>
                <w:i/>
                <w:sz w:val="14"/>
                <w:szCs w:val="14"/>
                <w:lang w:eastAsia="ru-RU"/>
              </w:rPr>
            </w:pPr>
            <w:r w:rsidRPr="0077093D">
              <w:rPr>
                <w:rFonts w:ascii="Arial" w:hAnsi="Arial" w:cs="Arial"/>
                <w:i/>
                <w:sz w:val="14"/>
                <w:szCs w:val="14"/>
                <w:lang w:eastAsia="ru-RU"/>
              </w:rPr>
              <w:t>Debt securities</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1 578 300</w:t>
            </w:r>
          </w:p>
        </w:tc>
        <w:tc>
          <w:tcPr>
            <w:tcW w:w="707" w:type="dxa"/>
            <w:tcBorders>
              <w:left w:val="single" w:sz="6" w:space="0" w:color="000000"/>
            </w:tcBorders>
            <w:vAlign w:val="bottom"/>
          </w:tcPr>
          <w:p w:rsidR="008568D9" w:rsidRPr="0077093D" w:rsidRDefault="00A867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w:t>
            </w:r>
            <w:r w:rsidR="008568D9" w:rsidRPr="0077093D">
              <w:rPr>
                <w:rFonts w:ascii="Arial" w:hAnsi="Arial" w:cs="Arial"/>
                <w:bCs/>
                <w:spacing w:val="-4"/>
                <w:sz w:val="14"/>
                <w:szCs w:val="14"/>
              </w:rPr>
              <w:t>295 633</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1 874 000</w:t>
            </w:r>
          </w:p>
        </w:tc>
        <w:tc>
          <w:tcPr>
            <w:tcW w:w="707" w:type="dxa"/>
            <w:tcBorders>
              <w:left w:val="single" w:sz="6" w:space="0" w:color="000000"/>
              <w:right w:val="single" w:sz="6" w:space="0" w:color="000000"/>
            </w:tcBorders>
            <w:vAlign w:val="bottom"/>
          </w:tcPr>
          <w:p w:rsidR="008568D9" w:rsidRPr="0077093D" w:rsidRDefault="00A867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w:t>
            </w:r>
            <w:r w:rsidR="008568D9" w:rsidRPr="0077093D">
              <w:rPr>
                <w:rFonts w:ascii="Arial" w:hAnsi="Arial" w:cs="Arial"/>
                <w:bCs/>
                <w:spacing w:val="-4"/>
                <w:sz w:val="14"/>
                <w:szCs w:val="14"/>
              </w:rPr>
              <w:t>67</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2 300 469</w:t>
            </w:r>
          </w:p>
        </w:tc>
        <w:tc>
          <w:tcPr>
            <w:tcW w:w="71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163 613</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56</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4 042 435</w:t>
            </w:r>
          </w:p>
        </w:tc>
        <w:tc>
          <w:tcPr>
            <w:tcW w:w="708" w:type="dxa"/>
            <w:tcBorders>
              <w:left w:val="single" w:sz="6" w:space="0" w:color="000000"/>
            </w:tcBorders>
            <w:shd w:val="clear" w:color="auto" w:fill="auto"/>
            <w:vAlign w:val="bottom"/>
          </w:tcPr>
          <w:p w:rsidR="008568D9" w:rsidRPr="0077093D" w:rsidRDefault="00A867D9" w:rsidP="00240ADE">
            <w:pPr>
              <w:spacing w:before="60" w:line="140" w:lineRule="exact"/>
              <w:ind w:right="28"/>
              <w:jc w:val="center"/>
              <w:rPr>
                <w:rFonts w:ascii="Arial" w:hAnsi="Arial" w:cs="Arial"/>
                <w:bCs/>
                <w:spacing w:val="-4"/>
                <w:sz w:val="14"/>
                <w:szCs w:val="14"/>
              </w:rPr>
            </w:pPr>
            <w:r w:rsidRPr="0077093D">
              <w:rPr>
                <w:rFonts w:ascii="Arial" w:hAnsi="Arial" w:cs="Arial"/>
                <w:bCs/>
                <w:spacing w:val="-4"/>
                <w:sz w:val="14"/>
                <w:szCs w:val="14"/>
                <w:lang w:val="en-US"/>
              </w:rPr>
              <w:t>–</w:t>
            </w:r>
          </w:p>
        </w:tc>
      </w:tr>
      <w:tr w:rsidR="0077093D" w:rsidRPr="0077093D" w:rsidTr="008568D9">
        <w:trPr>
          <w:cantSplit/>
          <w:jc w:val="center"/>
        </w:trPr>
        <w:tc>
          <w:tcPr>
            <w:tcW w:w="2143" w:type="dxa"/>
            <w:shd w:val="clear" w:color="auto" w:fill="auto"/>
            <w:vAlign w:val="bottom"/>
          </w:tcPr>
          <w:p w:rsidR="008568D9" w:rsidRPr="0077093D" w:rsidRDefault="008568D9" w:rsidP="00240ADE">
            <w:pPr>
              <w:spacing w:before="60" w:line="140" w:lineRule="exact"/>
              <w:ind w:left="113"/>
              <w:rPr>
                <w:rFonts w:ascii="Arial" w:hAnsi="Arial" w:cs="Arial"/>
                <w:sz w:val="14"/>
                <w:szCs w:val="14"/>
                <w:lang w:val="en-GB" w:eastAsia="ru-RU"/>
              </w:rPr>
            </w:pPr>
            <w:r w:rsidRPr="0077093D">
              <w:rPr>
                <w:rFonts w:ascii="Arial" w:hAnsi="Arial" w:cs="Arial"/>
                <w:sz w:val="14"/>
                <w:szCs w:val="14"/>
                <w:lang w:eastAsia="ru-RU"/>
              </w:rPr>
              <w:t>Кредиты</w:t>
            </w:r>
            <w:r w:rsidRPr="0077093D">
              <w:rPr>
                <w:rFonts w:ascii="Arial" w:hAnsi="Arial" w:cs="Arial"/>
                <w:sz w:val="14"/>
                <w:szCs w:val="14"/>
                <w:lang w:val="en-GB" w:eastAsia="ru-RU"/>
              </w:rPr>
              <w:t xml:space="preserve"> </w:t>
            </w:r>
            <w:r w:rsidRPr="0077093D">
              <w:rPr>
                <w:rFonts w:ascii="Arial" w:hAnsi="Arial" w:cs="Arial"/>
                <w:sz w:val="14"/>
                <w:szCs w:val="14"/>
                <w:lang w:eastAsia="ru-RU"/>
              </w:rPr>
              <w:t>и</w:t>
            </w:r>
            <w:r w:rsidRPr="0077093D">
              <w:rPr>
                <w:rFonts w:ascii="Arial" w:hAnsi="Arial" w:cs="Arial"/>
                <w:sz w:val="14"/>
                <w:szCs w:val="14"/>
                <w:lang w:val="en-GB" w:eastAsia="ru-RU"/>
              </w:rPr>
              <w:t xml:space="preserve"> </w:t>
            </w:r>
            <w:r w:rsidRPr="0077093D">
              <w:rPr>
                <w:rFonts w:ascii="Arial" w:hAnsi="Arial" w:cs="Arial"/>
                <w:sz w:val="14"/>
                <w:szCs w:val="14"/>
                <w:lang w:eastAsia="ru-RU"/>
              </w:rPr>
              <w:t>займы</w:t>
            </w:r>
          </w:p>
          <w:p w:rsidR="008568D9" w:rsidRPr="0077093D" w:rsidRDefault="008568D9" w:rsidP="00240ADE">
            <w:pPr>
              <w:spacing w:before="60" w:line="140" w:lineRule="exact"/>
              <w:ind w:left="113"/>
              <w:rPr>
                <w:rFonts w:ascii="Arial" w:hAnsi="Arial" w:cs="Arial"/>
                <w:i/>
                <w:sz w:val="14"/>
                <w:szCs w:val="14"/>
                <w:lang w:val="en-GB" w:eastAsia="ru-RU"/>
              </w:rPr>
            </w:pPr>
            <w:r w:rsidRPr="0077093D">
              <w:rPr>
                <w:rFonts w:ascii="Arial" w:hAnsi="Arial" w:cs="Arial"/>
                <w:i/>
                <w:sz w:val="14"/>
                <w:szCs w:val="14"/>
                <w:lang w:val="en-GB" w:eastAsia="ru-RU"/>
              </w:rPr>
              <w:t>Credits and loans</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4 096 772</w:t>
            </w:r>
          </w:p>
        </w:tc>
        <w:tc>
          <w:tcPr>
            <w:tcW w:w="707" w:type="dxa"/>
            <w:tcBorders>
              <w:lef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2 265 615</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1 828 866</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1 918</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373</w:t>
            </w:r>
          </w:p>
        </w:tc>
        <w:tc>
          <w:tcPr>
            <w:tcW w:w="70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454 945</w:t>
            </w:r>
          </w:p>
        </w:tc>
        <w:tc>
          <w:tcPr>
            <w:tcW w:w="71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9 503 664</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2 819 719</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16 875 100</w:t>
            </w:r>
          </w:p>
        </w:tc>
        <w:tc>
          <w:tcPr>
            <w:tcW w:w="708" w:type="dxa"/>
            <w:tcBorders>
              <w:left w:val="single" w:sz="6" w:space="0" w:color="000000"/>
            </w:tcBorders>
            <w:shd w:val="clear" w:color="auto" w:fill="auto"/>
            <w:vAlign w:val="bottom"/>
          </w:tcPr>
          <w:p w:rsidR="008568D9" w:rsidRPr="0077093D" w:rsidRDefault="00A867D9" w:rsidP="00240ADE">
            <w:pPr>
              <w:spacing w:before="60" w:line="140" w:lineRule="exact"/>
              <w:ind w:right="28"/>
              <w:jc w:val="center"/>
              <w:rPr>
                <w:rFonts w:ascii="Arial" w:hAnsi="Arial" w:cs="Arial"/>
                <w:bCs/>
                <w:spacing w:val="-4"/>
                <w:sz w:val="14"/>
                <w:szCs w:val="14"/>
              </w:rPr>
            </w:pPr>
            <w:r w:rsidRPr="0077093D">
              <w:rPr>
                <w:rFonts w:ascii="Arial" w:hAnsi="Arial" w:cs="Arial"/>
                <w:bCs/>
                <w:spacing w:val="-4"/>
                <w:sz w:val="14"/>
                <w:szCs w:val="14"/>
                <w:lang w:val="en-US"/>
              </w:rPr>
              <w:t>–</w:t>
            </w:r>
          </w:p>
        </w:tc>
      </w:tr>
      <w:tr w:rsidR="0077093D" w:rsidRPr="0077093D" w:rsidTr="008568D9">
        <w:trPr>
          <w:cantSplit/>
          <w:jc w:val="center"/>
        </w:trPr>
        <w:tc>
          <w:tcPr>
            <w:tcW w:w="2143" w:type="dxa"/>
            <w:shd w:val="clear" w:color="auto" w:fill="auto"/>
            <w:vAlign w:val="bottom"/>
          </w:tcPr>
          <w:p w:rsidR="008568D9" w:rsidRPr="0077093D" w:rsidRDefault="008568D9" w:rsidP="00240ADE">
            <w:pPr>
              <w:spacing w:before="60" w:line="140" w:lineRule="exact"/>
              <w:ind w:left="113"/>
              <w:rPr>
                <w:rFonts w:ascii="Arial" w:hAnsi="Arial" w:cs="Arial"/>
                <w:sz w:val="14"/>
                <w:szCs w:val="14"/>
                <w:lang w:eastAsia="ru-RU"/>
              </w:rPr>
            </w:pPr>
            <w:r w:rsidRPr="0077093D">
              <w:rPr>
                <w:rFonts w:ascii="Arial" w:hAnsi="Arial" w:cs="Arial"/>
                <w:sz w:val="14"/>
                <w:szCs w:val="14"/>
                <w:lang w:eastAsia="ru-RU"/>
              </w:rPr>
              <w:t xml:space="preserve">Акции и прочие формы </w:t>
            </w:r>
            <w:r w:rsidRPr="0077093D">
              <w:rPr>
                <w:rFonts w:ascii="Arial" w:hAnsi="Arial" w:cs="Arial"/>
                <w:sz w:val="14"/>
                <w:szCs w:val="14"/>
                <w:lang w:eastAsia="ru-RU"/>
              </w:rPr>
              <w:br/>
              <w:t>участия в капитале</w:t>
            </w:r>
          </w:p>
          <w:p w:rsidR="008568D9" w:rsidRPr="0077093D" w:rsidRDefault="008568D9" w:rsidP="00240ADE">
            <w:pPr>
              <w:spacing w:before="60" w:line="140" w:lineRule="exact"/>
              <w:ind w:left="113"/>
              <w:rPr>
                <w:rFonts w:ascii="Arial" w:hAnsi="Arial" w:cs="Arial"/>
                <w:i/>
                <w:sz w:val="14"/>
                <w:szCs w:val="14"/>
                <w:lang w:val="en-GB" w:eastAsia="ru-RU"/>
              </w:rPr>
            </w:pPr>
            <w:r w:rsidRPr="0077093D">
              <w:rPr>
                <w:rFonts w:ascii="Arial" w:hAnsi="Arial" w:cs="Arial"/>
                <w:i/>
                <w:sz w:val="14"/>
                <w:szCs w:val="14"/>
                <w:lang w:val="en-GB" w:eastAsia="ru-RU"/>
              </w:rPr>
              <w:t>Equity and investment fund shares</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2 365 786</w:t>
            </w:r>
          </w:p>
        </w:tc>
        <w:tc>
          <w:tcPr>
            <w:tcW w:w="707" w:type="dxa"/>
            <w:tcBorders>
              <w:lef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353 747</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1 474 030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543 698</w:t>
            </w:r>
          </w:p>
        </w:tc>
        <w:tc>
          <w:tcPr>
            <w:tcW w:w="707" w:type="dxa"/>
            <w:tcBorders>
              <w:left w:val="single" w:sz="6" w:space="0" w:color="000000"/>
              <w:right w:val="single" w:sz="6" w:space="0" w:color="000000"/>
            </w:tcBorders>
            <w:vAlign w:val="bottom"/>
          </w:tcPr>
          <w:p w:rsidR="008568D9" w:rsidRPr="0077093D" w:rsidRDefault="00A867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w:t>
            </w:r>
            <w:r w:rsidR="008568D9" w:rsidRPr="0077093D">
              <w:rPr>
                <w:rFonts w:ascii="Arial" w:hAnsi="Arial" w:cs="Arial"/>
                <w:bCs/>
                <w:spacing w:val="-4"/>
                <w:sz w:val="14"/>
                <w:szCs w:val="14"/>
              </w:rPr>
              <w:t>5 882</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193</w:t>
            </w:r>
          </w:p>
        </w:tc>
        <w:tc>
          <w:tcPr>
            <w:tcW w:w="70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1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2 386 638</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4 752 424</w:t>
            </w:r>
          </w:p>
        </w:tc>
        <w:tc>
          <w:tcPr>
            <w:tcW w:w="708" w:type="dxa"/>
            <w:tcBorders>
              <w:left w:val="single" w:sz="6" w:space="0" w:color="000000"/>
            </w:tcBorders>
            <w:shd w:val="clear" w:color="auto" w:fill="auto"/>
            <w:vAlign w:val="bottom"/>
          </w:tcPr>
          <w:p w:rsidR="008568D9" w:rsidRPr="0077093D" w:rsidRDefault="00A867D9" w:rsidP="00240ADE">
            <w:pPr>
              <w:spacing w:before="60" w:line="140" w:lineRule="exact"/>
              <w:ind w:right="28"/>
              <w:jc w:val="center"/>
              <w:rPr>
                <w:rFonts w:ascii="Arial" w:hAnsi="Arial" w:cs="Arial"/>
                <w:bCs/>
                <w:spacing w:val="-4"/>
                <w:sz w:val="14"/>
                <w:szCs w:val="14"/>
              </w:rPr>
            </w:pPr>
            <w:r w:rsidRPr="0077093D">
              <w:rPr>
                <w:rFonts w:ascii="Arial" w:hAnsi="Arial" w:cs="Arial"/>
                <w:bCs/>
                <w:spacing w:val="-4"/>
                <w:sz w:val="14"/>
                <w:szCs w:val="14"/>
                <w:lang w:val="en-US"/>
              </w:rPr>
              <w:t>–</w:t>
            </w:r>
          </w:p>
        </w:tc>
      </w:tr>
      <w:tr w:rsidR="0077093D" w:rsidRPr="0077093D" w:rsidTr="008568D9">
        <w:trPr>
          <w:cantSplit/>
          <w:jc w:val="center"/>
        </w:trPr>
        <w:tc>
          <w:tcPr>
            <w:tcW w:w="2143" w:type="dxa"/>
            <w:shd w:val="clear" w:color="auto" w:fill="auto"/>
            <w:vAlign w:val="bottom"/>
          </w:tcPr>
          <w:p w:rsidR="008568D9" w:rsidRPr="0077093D" w:rsidRDefault="008568D9" w:rsidP="00240ADE">
            <w:pPr>
              <w:spacing w:before="60" w:line="140" w:lineRule="exact"/>
              <w:ind w:left="113"/>
              <w:rPr>
                <w:rFonts w:ascii="Arial" w:hAnsi="Arial" w:cs="Arial"/>
                <w:sz w:val="14"/>
                <w:szCs w:val="14"/>
                <w:lang w:val="en-GB" w:eastAsia="ru-RU"/>
              </w:rPr>
            </w:pPr>
            <w:r w:rsidRPr="0077093D">
              <w:rPr>
                <w:rFonts w:ascii="Arial" w:hAnsi="Arial" w:cs="Arial"/>
                <w:sz w:val="14"/>
                <w:szCs w:val="14"/>
                <w:lang w:eastAsia="ru-RU"/>
              </w:rPr>
              <w:t>Страховые</w:t>
            </w:r>
            <w:r w:rsidRPr="0077093D">
              <w:rPr>
                <w:rFonts w:ascii="Arial" w:hAnsi="Arial" w:cs="Arial"/>
                <w:sz w:val="14"/>
                <w:szCs w:val="14"/>
                <w:lang w:val="en-GB" w:eastAsia="ru-RU"/>
              </w:rPr>
              <w:t xml:space="preserve"> </w:t>
            </w:r>
            <w:r w:rsidRPr="0077093D">
              <w:rPr>
                <w:rFonts w:ascii="Arial" w:hAnsi="Arial" w:cs="Arial"/>
                <w:sz w:val="14"/>
                <w:szCs w:val="14"/>
                <w:lang w:eastAsia="ru-RU"/>
              </w:rPr>
              <w:t>и</w:t>
            </w:r>
            <w:r w:rsidRPr="0077093D">
              <w:rPr>
                <w:rFonts w:ascii="Arial" w:hAnsi="Arial" w:cs="Arial"/>
                <w:sz w:val="14"/>
                <w:szCs w:val="14"/>
                <w:lang w:val="en-GB" w:eastAsia="ru-RU"/>
              </w:rPr>
              <w:t xml:space="preserve"> </w:t>
            </w:r>
            <w:r w:rsidRPr="0077093D">
              <w:rPr>
                <w:rFonts w:ascii="Arial" w:hAnsi="Arial" w:cs="Arial"/>
                <w:sz w:val="14"/>
                <w:szCs w:val="14"/>
                <w:lang w:eastAsia="ru-RU"/>
              </w:rPr>
              <w:t>пенсионные</w:t>
            </w:r>
            <w:r w:rsidRPr="0077093D">
              <w:rPr>
                <w:rFonts w:ascii="Arial" w:hAnsi="Arial" w:cs="Arial"/>
                <w:sz w:val="14"/>
                <w:szCs w:val="14"/>
                <w:lang w:val="en-GB" w:eastAsia="ru-RU"/>
              </w:rPr>
              <w:br/>
            </w:r>
            <w:r w:rsidRPr="0077093D">
              <w:rPr>
                <w:rFonts w:ascii="Arial" w:hAnsi="Arial" w:cs="Arial"/>
                <w:sz w:val="14"/>
                <w:szCs w:val="14"/>
                <w:lang w:eastAsia="ru-RU"/>
              </w:rPr>
              <w:t>резервы</w:t>
            </w:r>
          </w:p>
          <w:p w:rsidR="008568D9" w:rsidRPr="0077093D" w:rsidRDefault="008568D9" w:rsidP="00240ADE">
            <w:pPr>
              <w:spacing w:before="60" w:line="140" w:lineRule="exact"/>
              <w:ind w:left="113"/>
              <w:rPr>
                <w:rFonts w:ascii="Arial" w:hAnsi="Arial" w:cs="Arial"/>
                <w:i/>
                <w:sz w:val="14"/>
                <w:szCs w:val="14"/>
                <w:lang w:val="en-GB" w:eastAsia="ru-RU"/>
              </w:rPr>
            </w:pPr>
            <w:r w:rsidRPr="0077093D">
              <w:rPr>
                <w:rFonts w:ascii="Arial" w:hAnsi="Arial" w:cs="Arial"/>
                <w:i/>
                <w:sz w:val="14"/>
                <w:szCs w:val="14"/>
                <w:lang w:val="en-GB" w:eastAsia="ru-RU"/>
              </w:rPr>
              <w:t>Insurance, pension and stan</w:t>
            </w:r>
            <w:r w:rsidRPr="0077093D">
              <w:rPr>
                <w:rFonts w:ascii="Arial" w:hAnsi="Arial" w:cs="Arial"/>
                <w:i/>
                <w:sz w:val="14"/>
                <w:szCs w:val="14"/>
                <w:lang w:val="en-GB" w:eastAsia="ru-RU"/>
              </w:rPr>
              <w:t>d</w:t>
            </w:r>
            <w:r w:rsidRPr="0077093D">
              <w:rPr>
                <w:rFonts w:ascii="Arial" w:hAnsi="Arial" w:cs="Arial"/>
                <w:i/>
                <w:sz w:val="14"/>
                <w:szCs w:val="14"/>
                <w:lang w:val="en-GB" w:eastAsia="ru-RU"/>
              </w:rPr>
              <w:t>ardized guarantee schemes</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161 580</w:t>
            </w:r>
          </w:p>
        </w:tc>
        <w:tc>
          <w:tcPr>
            <w:tcW w:w="707" w:type="dxa"/>
            <w:tcBorders>
              <w:lef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162 099</w:t>
            </w:r>
          </w:p>
        </w:tc>
        <w:tc>
          <w:tcPr>
            <w:tcW w:w="707" w:type="dxa"/>
            <w:tcBorders>
              <w:left w:val="single" w:sz="6" w:space="0" w:color="000000"/>
              <w:right w:val="single" w:sz="6" w:space="0" w:color="000000"/>
            </w:tcBorders>
            <w:vAlign w:val="bottom"/>
          </w:tcPr>
          <w:p w:rsidR="008568D9" w:rsidRPr="0077093D" w:rsidRDefault="00A867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w:t>
            </w:r>
            <w:r w:rsidR="008568D9" w:rsidRPr="0077093D">
              <w:rPr>
                <w:rFonts w:ascii="Arial" w:hAnsi="Arial" w:cs="Arial"/>
                <w:bCs/>
                <w:spacing w:val="-4"/>
                <w:sz w:val="14"/>
                <w:szCs w:val="14"/>
              </w:rPr>
              <w:t>519</w:t>
            </w:r>
          </w:p>
        </w:tc>
        <w:tc>
          <w:tcPr>
            <w:tcW w:w="70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1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161 580</w:t>
            </w:r>
          </w:p>
        </w:tc>
        <w:tc>
          <w:tcPr>
            <w:tcW w:w="708" w:type="dxa"/>
            <w:tcBorders>
              <w:left w:val="single" w:sz="6" w:space="0" w:color="000000"/>
            </w:tcBorders>
            <w:shd w:val="clear" w:color="auto" w:fill="auto"/>
            <w:vAlign w:val="bottom"/>
          </w:tcPr>
          <w:p w:rsidR="008568D9" w:rsidRPr="0077093D" w:rsidRDefault="00A867D9" w:rsidP="00240ADE">
            <w:pPr>
              <w:spacing w:before="60" w:line="140" w:lineRule="exact"/>
              <w:ind w:right="28"/>
              <w:jc w:val="center"/>
              <w:rPr>
                <w:rFonts w:ascii="Arial" w:hAnsi="Arial" w:cs="Arial"/>
                <w:bCs/>
                <w:spacing w:val="-4"/>
                <w:sz w:val="14"/>
                <w:szCs w:val="14"/>
              </w:rPr>
            </w:pPr>
            <w:r w:rsidRPr="0077093D">
              <w:rPr>
                <w:rFonts w:ascii="Arial" w:hAnsi="Arial" w:cs="Arial"/>
                <w:bCs/>
                <w:spacing w:val="-4"/>
                <w:sz w:val="14"/>
                <w:szCs w:val="14"/>
                <w:lang w:val="en-US"/>
              </w:rPr>
              <w:t>–</w:t>
            </w:r>
          </w:p>
        </w:tc>
      </w:tr>
      <w:tr w:rsidR="0077093D" w:rsidRPr="0077093D" w:rsidTr="008568D9">
        <w:trPr>
          <w:cantSplit/>
          <w:jc w:val="center"/>
        </w:trPr>
        <w:tc>
          <w:tcPr>
            <w:tcW w:w="2143" w:type="dxa"/>
            <w:shd w:val="clear" w:color="auto" w:fill="auto"/>
            <w:vAlign w:val="bottom"/>
          </w:tcPr>
          <w:p w:rsidR="008568D9" w:rsidRPr="0077093D" w:rsidRDefault="008568D9" w:rsidP="00240ADE">
            <w:pPr>
              <w:spacing w:before="60" w:line="140" w:lineRule="exact"/>
              <w:ind w:left="113"/>
              <w:rPr>
                <w:rFonts w:ascii="Arial" w:hAnsi="Arial" w:cs="Arial"/>
                <w:sz w:val="14"/>
                <w:szCs w:val="14"/>
                <w:lang w:eastAsia="ru-RU"/>
              </w:rPr>
            </w:pPr>
            <w:r w:rsidRPr="0077093D">
              <w:rPr>
                <w:rFonts w:ascii="Arial" w:hAnsi="Arial" w:cs="Arial"/>
                <w:sz w:val="14"/>
                <w:szCs w:val="14"/>
                <w:lang w:eastAsia="ru-RU"/>
              </w:rPr>
              <w:t>Кредиторская задолженность, в т.ч.</w:t>
            </w:r>
          </w:p>
          <w:p w:rsidR="008568D9" w:rsidRPr="0077093D" w:rsidRDefault="008568D9" w:rsidP="00240ADE">
            <w:pPr>
              <w:spacing w:before="60" w:line="140" w:lineRule="exact"/>
              <w:ind w:left="113"/>
              <w:rPr>
                <w:rFonts w:ascii="Arial" w:hAnsi="Arial" w:cs="Arial"/>
                <w:i/>
                <w:sz w:val="14"/>
                <w:szCs w:val="14"/>
                <w:lang w:eastAsia="ru-RU"/>
              </w:rPr>
            </w:pPr>
            <w:r w:rsidRPr="0077093D">
              <w:rPr>
                <w:rFonts w:ascii="Arial" w:hAnsi="Arial" w:cs="Arial"/>
                <w:i/>
                <w:sz w:val="14"/>
                <w:szCs w:val="14"/>
                <w:lang w:val="en-GB" w:eastAsia="ru-RU"/>
              </w:rPr>
              <w:t>Other</w:t>
            </w:r>
            <w:r w:rsidRPr="0077093D">
              <w:rPr>
                <w:rFonts w:ascii="Arial" w:hAnsi="Arial" w:cs="Arial"/>
                <w:i/>
                <w:sz w:val="14"/>
                <w:szCs w:val="14"/>
                <w:lang w:eastAsia="ru-RU"/>
              </w:rPr>
              <w:t xml:space="preserve"> </w:t>
            </w:r>
            <w:r w:rsidRPr="0077093D">
              <w:rPr>
                <w:rFonts w:ascii="Arial" w:hAnsi="Arial" w:cs="Arial"/>
                <w:i/>
                <w:sz w:val="14"/>
                <w:szCs w:val="14"/>
                <w:lang w:val="en-GB" w:eastAsia="ru-RU"/>
              </w:rPr>
              <w:t>accounts</w:t>
            </w:r>
            <w:r w:rsidRPr="0077093D">
              <w:rPr>
                <w:rFonts w:ascii="Arial" w:hAnsi="Arial" w:cs="Arial"/>
                <w:i/>
                <w:sz w:val="14"/>
                <w:szCs w:val="14"/>
                <w:lang w:eastAsia="ru-RU"/>
              </w:rPr>
              <w:t xml:space="preserve"> </w:t>
            </w:r>
            <w:r w:rsidRPr="0077093D">
              <w:rPr>
                <w:rFonts w:ascii="Arial" w:hAnsi="Arial" w:cs="Arial"/>
                <w:i/>
                <w:sz w:val="14"/>
                <w:szCs w:val="14"/>
                <w:lang w:val="en-GB" w:eastAsia="ru-RU"/>
              </w:rPr>
              <w:t>payable</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1 484 878</w:t>
            </w:r>
          </w:p>
        </w:tc>
        <w:tc>
          <w:tcPr>
            <w:tcW w:w="707" w:type="dxa"/>
            <w:tcBorders>
              <w:lef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735 616</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3 541</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746 043</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4 706</w:t>
            </w:r>
          </w:p>
        </w:tc>
        <w:tc>
          <w:tcPr>
            <w:tcW w:w="707" w:type="dxa"/>
            <w:tcBorders>
              <w:left w:val="single" w:sz="6" w:space="0" w:color="000000"/>
              <w:right w:val="single" w:sz="6" w:space="0" w:color="000000"/>
            </w:tcBorders>
            <w:vAlign w:val="bottom"/>
          </w:tcPr>
          <w:p w:rsidR="008568D9" w:rsidRPr="0077093D" w:rsidRDefault="00A867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w:t>
            </w:r>
            <w:r w:rsidR="008568D9" w:rsidRPr="0077093D">
              <w:rPr>
                <w:rFonts w:ascii="Arial" w:hAnsi="Arial" w:cs="Arial"/>
                <w:bCs/>
                <w:spacing w:val="-4"/>
                <w:sz w:val="14"/>
                <w:szCs w:val="14"/>
              </w:rPr>
              <w:t>5 028</w:t>
            </w:r>
          </w:p>
        </w:tc>
        <w:tc>
          <w:tcPr>
            <w:tcW w:w="70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416 972</w:t>
            </w:r>
          </w:p>
        </w:tc>
        <w:tc>
          <w:tcPr>
            <w:tcW w:w="71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18 701 940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115 385</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20 719 175</w:t>
            </w:r>
          </w:p>
        </w:tc>
        <w:tc>
          <w:tcPr>
            <w:tcW w:w="708" w:type="dxa"/>
            <w:tcBorders>
              <w:left w:val="single" w:sz="6" w:space="0" w:color="000000"/>
            </w:tcBorders>
            <w:shd w:val="clear" w:color="auto" w:fill="auto"/>
            <w:vAlign w:val="bottom"/>
          </w:tcPr>
          <w:p w:rsidR="008568D9" w:rsidRPr="0077093D" w:rsidRDefault="00A867D9" w:rsidP="00240ADE">
            <w:pPr>
              <w:spacing w:before="60" w:line="140" w:lineRule="exact"/>
              <w:ind w:right="28"/>
              <w:jc w:val="center"/>
              <w:rPr>
                <w:rFonts w:ascii="Arial" w:hAnsi="Arial" w:cs="Arial"/>
                <w:bCs/>
                <w:spacing w:val="-4"/>
                <w:sz w:val="14"/>
                <w:szCs w:val="14"/>
              </w:rPr>
            </w:pPr>
            <w:r w:rsidRPr="0077093D">
              <w:rPr>
                <w:rFonts w:ascii="Arial" w:hAnsi="Arial" w:cs="Arial"/>
                <w:bCs/>
                <w:spacing w:val="-4"/>
                <w:sz w:val="14"/>
                <w:szCs w:val="14"/>
                <w:lang w:val="en-US"/>
              </w:rPr>
              <w:t>–</w:t>
            </w:r>
          </w:p>
        </w:tc>
      </w:tr>
      <w:tr w:rsidR="0077093D" w:rsidRPr="0077093D" w:rsidTr="008568D9">
        <w:trPr>
          <w:cantSplit/>
          <w:jc w:val="center"/>
        </w:trPr>
        <w:tc>
          <w:tcPr>
            <w:tcW w:w="2143" w:type="dxa"/>
            <w:shd w:val="clear" w:color="auto" w:fill="auto"/>
            <w:vAlign w:val="bottom"/>
          </w:tcPr>
          <w:p w:rsidR="001162FF" w:rsidRPr="0077093D" w:rsidRDefault="001162FF" w:rsidP="001162FF">
            <w:pPr>
              <w:spacing w:before="60" w:line="140" w:lineRule="exact"/>
              <w:ind w:left="426"/>
              <w:rPr>
                <w:rFonts w:ascii="Arial" w:hAnsi="Arial" w:cs="Arial"/>
                <w:sz w:val="14"/>
                <w:szCs w:val="14"/>
                <w:lang w:eastAsia="ru-RU"/>
              </w:rPr>
            </w:pPr>
            <w:proofErr w:type="gramStart"/>
            <w:r w:rsidRPr="0077093D">
              <w:rPr>
                <w:rFonts w:ascii="Arial" w:hAnsi="Arial" w:cs="Arial"/>
                <w:sz w:val="14"/>
                <w:szCs w:val="14"/>
                <w:lang w:eastAsia="ru-RU"/>
              </w:rPr>
              <w:t>C</w:t>
            </w:r>
            <w:proofErr w:type="gramEnd"/>
            <w:r w:rsidRPr="0077093D">
              <w:rPr>
                <w:rFonts w:ascii="Arial" w:hAnsi="Arial" w:cs="Arial"/>
                <w:sz w:val="14"/>
                <w:szCs w:val="14"/>
                <w:lang w:eastAsia="ru-RU"/>
              </w:rPr>
              <w:t xml:space="preserve">редства на счетах </w:t>
            </w:r>
            <w:r w:rsidRPr="0077093D">
              <w:rPr>
                <w:rFonts w:ascii="Arial" w:hAnsi="Arial" w:cs="Arial"/>
                <w:sz w:val="14"/>
                <w:szCs w:val="14"/>
                <w:lang w:eastAsia="ru-RU"/>
              </w:rPr>
              <w:br/>
              <w:t>эскроу физических лиц</w:t>
            </w:r>
          </w:p>
          <w:p w:rsidR="008568D9" w:rsidRPr="0077093D" w:rsidRDefault="001162FF" w:rsidP="001162FF">
            <w:pPr>
              <w:spacing w:before="60" w:line="140" w:lineRule="exact"/>
              <w:ind w:left="426"/>
              <w:rPr>
                <w:rFonts w:ascii="Arial" w:hAnsi="Arial" w:cs="Arial"/>
                <w:i/>
                <w:sz w:val="14"/>
                <w:szCs w:val="14"/>
                <w:lang w:val="en-US" w:eastAsia="ru-RU"/>
              </w:rPr>
            </w:pPr>
            <w:r w:rsidRPr="0077093D">
              <w:rPr>
                <w:rFonts w:ascii="Arial" w:hAnsi="Arial" w:cs="Arial"/>
                <w:i/>
                <w:sz w:val="14"/>
                <w:szCs w:val="14"/>
                <w:lang w:val="en-US" w:eastAsia="ru-RU"/>
              </w:rPr>
              <w:t>Funds in individual escrow accounts</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991 955</w:t>
            </w:r>
          </w:p>
        </w:tc>
        <w:tc>
          <w:tcPr>
            <w:tcW w:w="707" w:type="dxa"/>
            <w:tcBorders>
              <w:lef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991 955</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12"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0</w:t>
            </w:r>
          </w:p>
        </w:tc>
        <w:tc>
          <w:tcPr>
            <w:tcW w:w="707" w:type="dxa"/>
            <w:tcBorders>
              <w:left w:val="single" w:sz="6" w:space="0" w:color="000000"/>
              <w:right w:val="single" w:sz="6" w:space="0" w:color="000000"/>
            </w:tcBorders>
            <w:vAlign w:val="bottom"/>
          </w:tcPr>
          <w:p w:rsidR="008568D9" w:rsidRPr="0077093D" w:rsidRDefault="008568D9" w:rsidP="00240ADE">
            <w:pPr>
              <w:spacing w:before="60" w:line="140" w:lineRule="exact"/>
              <w:ind w:right="28"/>
              <w:jc w:val="right"/>
              <w:rPr>
                <w:rFonts w:ascii="Arial" w:hAnsi="Arial" w:cs="Arial"/>
                <w:bCs/>
                <w:spacing w:val="-4"/>
                <w:sz w:val="14"/>
                <w:szCs w:val="14"/>
              </w:rPr>
            </w:pPr>
            <w:r w:rsidRPr="0077093D">
              <w:rPr>
                <w:rFonts w:ascii="Arial" w:hAnsi="Arial" w:cs="Arial"/>
                <w:bCs/>
                <w:spacing w:val="-4"/>
                <w:sz w:val="14"/>
                <w:szCs w:val="14"/>
              </w:rPr>
              <w:t>991 955</w:t>
            </w:r>
          </w:p>
        </w:tc>
        <w:tc>
          <w:tcPr>
            <w:tcW w:w="708" w:type="dxa"/>
            <w:tcBorders>
              <w:left w:val="single" w:sz="6" w:space="0" w:color="000000"/>
            </w:tcBorders>
            <w:shd w:val="clear" w:color="auto" w:fill="auto"/>
            <w:vAlign w:val="bottom"/>
          </w:tcPr>
          <w:p w:rsidR="008568D9" w:rsidRPr="0077093D" w:rsidRDefault="008568D9" w:rsidP="00240ADE">
            <w:pPr>
              <w:spacing w:before="60" w:line="140" w:lineRule="exact"/>
              <w:ind w:right="28"/>
              <w:jc w:val="center"/>
              <w:rPr>
                <w:rFonts w:ascii="Arial" w:hAnsi="Arial" w:cs="Arial"/>
                <w:bCs/>
                <w:spacing w:val="-4"/>
                <w:sz w:val="14"/>
                <w:szCs w:val="14"/>
              </w:rPr>
            </w:pPr>
            <w:r w:rsidRPr="0077093D">
              <w:rPr>
                <w:rFonts w:ascii="Arial" w:hAnsi="Arial" w:cs="Arial"/>
                <w:bCs/>
                <w:spacing w:val="-4"/>
                <w:sz w:val="14"/>
                <w:szCs w:val="14"/>
              </w:rPr>
              <w:t> </w:t>
            </w:r>
          </w:p>
        </w:tc>
      </w:tr>
      <w:tr w:rsidR="0077093D" w:rsidRPr="0077093D" w:rsidTr="008568D9">
        <w:trPr>
          <w:cantSplit/>
          <w:jc w:val="center"/>
        </w:trPr>
        <w:tc>
          <w:tcPr>
            <w:tcW w:w="2143" w:type="dxa"/>
            <w:tcBorders>
              <w:top w:val="single" w:sz="6" w:space="0" w:color="auto"/>
              <w:bottom w:val="single" w:sz="6" w:space="0" w:color="auto"/>
            </w:tcBorders>
            <w:shd w:val="clear" w:color="auto" w:fill="auto"/>
            <w:vAlign w:val="bottom"/>
          </w:tcPr>
          <w:p w:rsidR="008568D9" w:rsidRPr="0077093D" w:rsidRDefault="008568D9" w:rsidP="00240ADE">
            <w:pPr>
              <w:spacing w:before="60" w:line="140" w:lineRule="exact"/>
              <w:ind w:left="113"/>
              <w:rPr>
                <w:rFonts w:ascii="Arial" w:hAnsi="Arial" w:cs="Arial"/>
                <w:b/>
                <w:bCs/>
                <w:sz w:val="14"/>
                <w:szCs w:val="14"/>
                <w:lang w:eastAsia="ru-RU"/>
              </w:rPr>
            </w:pPr>
            <w:r w:rsidRPr="0077093D">
              <w:rPr>
                <w:rFonts w:ascii="Arial" w:hAnsi="Arial" w:cs="Arial"/>
                <w:b/>
                <w:bCs/>
                <w:sz w:val="14"/>
                <w:szCs w:val="14"/>
                <w:lang w:eastAsia="ru-RU"/>
              </w:rPr>
              <w:t>Чистое кредитование (+),</w:t>
            </w:r>
            <w:r w:rsidRPr="0077093D">
              <w:rPr>
                <w:rFonts w:ascii="Arial" w:hAnsi="Arial" w:cs="Arial"/>
                <w:b/>
                <w:bCs/>
                <w:sz w:val="14"/>
                <w:szCs w:val="14"/>
                <w:lang w:eastAsia="ru-RU"/>
              </w:rPr>
              <w:br/>
              <w:t xml:space="preserve"> чистое  заимствовани</w:t>
            </w:r>
            <w:proofErr w:type="gramStart"/>
            <w:r w:rsidRPr="0077093D">
              <w:rPr>
                <w:rFonts w:ascii="Arial" w:hAnsi="Arial" w:cs="Arial"/>
                <w:b/>
                <w:bCs/>
                <w:sz w:val="14"/>
                <w:szCs w:val="14"/>
                <w:lang w:eastAsia="ru-RU"/>
              </w:rPr>
              <w:t>е(</w:t>
            </w:r>
            <w:proofErr w:type="gramEnd"/>
            <w:r w:rsidR="00A867D9" w:rsidRPr="0077093D">
              <w:rPr>
                <w:rFonts w:ascii="Arial" w:hAnsi="Arial" w:cs="Arial"/>
                <w:b/>
                <w:bCs/>
                <w:sz w:val="14"/>
                <w:szCs w:val="14"/>
                <w:lang w:eastAsia="ru-RU"/>
              </w:rPr>
              <w:t>-</w:t>
            </w:r>
            <w:r w:rsidRPr="0077093D">
              <w:rPr>
                <w:rFonts w:ascii="Arial" w:hAnsi="Arial" w:cs="Arial"/>
                <w:b/>
                <w:bCs/>
                <w:sz w:val="14"/>
                <w:szCs w:val="14"/>
                <w:lang w:eastAsia="ru-RU"/>
              </w:rPr>
              <w:t>), включая статистическое расхождение</w:t>
            </w:r>
          </w:p>
          <w:p w:rsidR="008568D9" w:rsidRPr="0077093D" w:rsidRDefault="008568D9" w:rsidP="00240ADE">
            <w:pPr>
              <w:spacing w:before="60" w:line="140" w:lineRule="exact"/>
              <w:ind w:left="113"/>
              <w:rPr>
                <w:rFonts w:ascii="Arial" w:hAnsi="Arial" w:cs="Arial"/>
                <w:b/>
                <w:bCs/>
                <w:i/>
                <w:sz w:val="14"/>
                <w:szCs w:val="14"/>
                <w:lang w:val="en-GB" w:eastAsia="ru-RU"/>
              </w:rPr>
            </w:pPr>
            <w:r w:rsidRPr="0077093D">
              <w:rPr>
                <w:rFonts w:ascii="Arial" w:hAnsi="Arial" w:cs="Arial"/>
                <w:b/>
                <w:bCs/>
                <w:i/>
                <w:sz w:val="14"/>
                <w:szCs w:val="14"/>
                <w:lang w:val="en-GB" w:eastAsia="ru-RU"/>
              </w:rPr>
              <w:t xml:space="preserve">Net </w:t>
            </w:r>
            <w:r w:rsidRPr="0077093D">
              <w:rPr>
                <w:rFonts w:ascii="Arial" w:hAnsi="Arial" w:cs="Arial"/>
                <w:b/>
                <w:bCs/>
                <w:i/>
                <w:spacing w:val="-2"/>
                <w:sz w:val="14"/>
                <w:szCs w:val="14"/>
                <w:lang w:val="en-GB" w:eastAsia="ru-RU"/>
              </w:rPr>
              <w:t>lending (+) / net borrowing</w:t>
            </w:r>
            <w:r w:rsidRPr="0077093D">
              <w:rPr>
                <w:rFonts w:ascii="Arial" w:hAnsi="Arial" w:cs="Arial"/>
                <w:b/>
                <w:bCs/>
                <w:i/>
                <w:sz w:val="14"/>
                <w:szCs w:val="14"/>
                <w:lang w:val="en-GB" w:eastAsia="ru-RU"/>
              </w:rPr>
              <w:t xml:space="preserve"> (</w:t>
            </w:r>
            <w:r w:rsidR="00A867D9" w:rsidRPr="0077093D">
              <w:rPr>
                <w:rFonts w:ascii="Arial" w:hAnsi="Arial" w:cs="Arial"/>
                <w:b/>
                <w:bCs/>
                <w:i/>
                <w:sz w:val="14"/>
                <w:szCs w:val="14"/>
                <w:lang w:val="en-GB" w:eastAsia="ru-RU"/>
              </w:rPr>
              <w:t>-</w:t>
            </w:r>
            <w:r w:rsidRPr="0077093D">
              <w:rPr>
                <w:rFonts w:ascii="Arial" w:hAnsi="Arial" w:cs="Arial"/>
                <w:b/>
                <w:bCs/>
                <w:i/>
                <w:sz w:val="14"/>
                <w:szCs w:val="14"/>
                <w:lang w:val="en-GB" w:eastAsia="ru-RU"/>
              </w:rPr>
              <w:t>)and statistical discrepa</w:t>
            </w:r>
            <w:r w:rsidRPr="0077093D">
              <w:rPr>
                <w:rFonts w:ascii="Arial" w:hAnsi="Arial" w:cs="Arial"/>
                <w:b/>
                <w:bCs/>
                <w:i/>
                <w:sz w:val="14"/>
                <w:szCs w:val="14"/>
                <w:lang w:val="en-GB" w:eastAsia="ru-RU"/>
              </w:rPr>
              <w:t>n</w:t>
            </w:r>
            <w:r w:rsidRPr="0077093D">
              <w:rPr>
                <w:rFonts w:ascii="Arial" w:hAnsi="Arial" w:cs="Arial"/>
                <w:b/>
                <w:bCs/>
                <w:i/>
                <w:sz w:val="14"/>
                <w:szCs w:val="14"/>
                <w:lang w:val="en-GB" w:eastAsia="ru-RU"/>
              </w:rPr>
              <w:t>cies</w:t>
            </w:r>
          </w:p>
        </w:tc>
        <w:tc>
          <w:tcPr>
            <w:tcW w:w="707" w:type="dxa"/>
            <w:tcBorders>
              <w:top w:val="single" w:sz="6" w:space="0" w:color="auto"/>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2 954 366</w:t>
            </w:r>
          </w:p>
        </w:tc>
        <w:tc>
          <w:tcPr>
            <w:tcW w:w="707" w:type="dxa"/>
            <w:tcBorders>
              <w:top w:val="single" w:sz="6" w:space="0" w:color="auto"/>
              <w:left w:val="single" w:sz="6" w:space="0" w:color="000000"/>
              <w:bottom w:val="single" w:sz="6" w:space="0" w:color="auto"/>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3 065 678</w:t>
            </w:r>
          </w:p>
        </w:tc>
        <w:tc>
          <w:tcPr>
            <w:tcW w:w="707" w:type="dxa"/>
            <w:tcBorders>
              <w:top w:val="single" w:sz="6" w:space="0" w:color="auto"/>
              <w:left w:val="single" w:sz="6" w:space="0" w:color="000000"/>
              <w:bottom w:val="single" w:sz="6" w:space="0" w:color="auto"/>
              <w:right w:val="single" w:sz="6" w:space="0" w:color="000000"/>
            </w:tcBorders>
            <w:vAlign w:val="bottom"/>
          </w:tcPr>
          <w:p w:rsidR="008568D9" w:rsidRPr="0077093D" w:rsidRDefault="00A867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w:t>
            </w:r>
            <w:r w:rsidR="008568D9" w:rsidRPr="0077093D">
              <w:rPr>
                <w:rFonts w:ascii="Arial" w:hAnsi="Arial" w:cs="Arial"/>
                <w:b/>
                <w:bCs/>
                <w:spacing w:val="-4"/>
                <w:sz w:val="14"/>
                <w:szCs w:val="14"/>
              </w:rPr>
              <w:t>93 184</w:t>
            </w:r>
          </w:p>
        </w:tc>
        <w:tc>
          <w:tcPr>
            <w:tcW w:w="707" w:type="dxa"/>
            <w:tcBorders>
              <w:top w:val="single" w:sz="6" w:space="0" w:color="auto"/>
              <w:left w:val="single" w:sz="6" w:space="0" w:color="000000"/>
              <w:bottom w:val="single" w:sz="6" w:space="0" w:color="auto"/>
              <w:right w:val="single" w:sz="6" w:space="0" w:color="000000"/>
            </w:tcBorders>
            <w:vAlign w:val="bottom"/>
          </w:tcPr>
          <w:p w:rsidR="008568D9" w:rsidRPr="0077093D" w:rsidRDefault="00A867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w:t>
            </w:r>
            <w:r w:rsidR="008568D9" w:rsidRPr="0077093D">
              <w:rPr>
                <w:rFonts w:ascii="Arial" w:hAnsi="Arial" w:cs="Arial"/>
                <w:b/>
                <w:bCs/>
                <w:spacing w:val="-4"/>
                <w:sz w:val="14"/>
                <w:szCs w:val="14"/>
              </w:rPr>
              <w:t>503 452</w:t>
            </w:r>
          </w:p>
        </w:tc>
        <w:tc>
          <w:tcPr>
            <w:tcW w:w="707" w:type="dxa"/>
            <w:tcBorders>
              <w:top w:val="single" w:sz="6" w:space="0" w:color="auto"/>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165 449</w:t>
            </w:r>
          </w:p>
        </w:tc>
        <w:tc>
          <w:tcPr>
            <w:tcW w:w="707" w:type="dxa"/>
            <w:tcBorders>
              <w:top w:val="single" w:sz="6" w:space="0" w:color="auto"/>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319 875</w:t>
            </w:r>
          </w:p>
        </w:tc>
        <w:tc>
          <w:tcPr>
            <w:tcW w:w="702" w:type="dxa"/>
            <w:tcBorders>
              <w:top w:val="single" w:sz="6" w:space="0" w:color="auto"/>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3 048 159</w:t>
            </w:r>
          </w:p>
        </w:tc>
        <w:tc>
          <w:tcPr>
            <w:tcW w:w="712" w:type="dxa"/>
            <w:tcBorders>
              <w:top w:val="single" w:sz="6" w:space="0" w:color="auto"/>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2 191 158</w:t>
            </w:r>
          </w:p>
        </w:tc>
        <w:tc>
          <w:tcPr>
            <w:tcW w:w="707" w:type="dxa"/>
            <w:tcBorders>
              <w:top w:val="single" w:sz="6" w:space="0" w:color="auto"/>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8 302 974</w:t>
            </w:r>
          </w:p>
        </w:tc>
        <w:tc>
          <w:tcPr>
            <w:tcW w:w="707" w:type="dxa"/>
            <w:tcBorders>
              <w:top w:val="single" w:sz="6" w:space="0" w:color="auto"/>
              <w:left w:val="single" w:sz="6" w:space="0" w:color="000000"/>
              <w:bottom w:val="single" w:sz="6" w:space="0" w:color="auto"/>
              <w:right w:val="single" w:sz="6" w:space="0" w:color="000000"/>
            </w:tcBorders>
            <w:vAlign w:val="bottom"/>
          </w:tcPr>
          <w:p w:rsidR="008568D9" w:rsidRPr="0077093D" w:rsidRDefault="008568D9" w:rsidP="00240ADE">
            <w:pPr>
              <w:spacing w:before="60" w:line="140" w:lineRule="exact"/>
              <w:ind w:right="28"/>
              <w:jc w:val="right"/>
              <w:rPr>
                <w:rFonts w:ascii="Arial" w:hAnsi="Arial" w:cs="Arial"/>
                <w:b/>
                <w:bCs/>
                <w:spacing w:val="-4"/>
                <w:sz w:val="14"/>
                <w:szCs w:val="14"/>
              </w:rPr>
            </w:pPr>
            <w:r w:rsidRPr="0077093D">
              <w:rPr>
                <w:rFonts w:ascii="Arial" w:hAnsi="Arial" w:cs="Arial"/>
                <w:b/>
                <w:bCs/>
                <w:spacing w:val="-4"/>
                <w:sz w:val="14"/>
                <w:szCs w:val="14"/>
              </w:rPr>
              <w:t>16 496 664</w:t>
            </w:r>
          </w:p>
        </w:tc>
        <w:tc>
          <w:tcPr>
            <w:tcW w:w="708" w:type="dxa"/>
            <w:tcBorders>
              <w:top w:val="single" w:sz="6" w:space="0" w:color="auto"/>
              <w:left w:val="single" w:sz="6" w:space="0" w:color="000000"/>
              <w:bottom w:val="single" w:sz="6" w:space="0" w:color="auto"/>
            </w:tcBorders>
            <w:shd w:val="clear" w:color="auto" w:fill="auto"/>
            <w:vAlign w:val="bottom"/>
          </w:tcPr>
          <w:p w:rsidR="008568D9" w:rsidRPr="0077093D" w:rsidRDefault="008568D9" w:rsidP="00240ADE">
            <w:pPr>
              <w:spacing w:before="60" w:line="140" w:lineRule="exact"/>
              <w:ind w:right="28"/>
              <w:jc w:val="right"/>
              <w:rPr>
                <w:rFonts w:ascii="Arial" w:hAnsi="Arial" w:cs="Arial"/>
                <w:b/>
                <w:bCs/>
                <w:spacing w:val="-10"/>
                <w:sz w:val="14"/>
                <w:szCs w:val="14"/>
              </w:rPr>
            </w:pPr>
            <w:r w:rsidRPr="0077093D">
              <w:rPr>
                <w:rFonts w:ascii="Arial" w:hAnsi="Arial" w:cs="Arial"/>
                <w:b/>
                <w:bCs/>
                <w:spacing w:val="-10"/>
                <w:sz w:val="14"/>
                <w:szCs w:val="14"/>
                <w:lang w:val="en-US"/>
              </w:rPr>
              <w:t>-</w:t>
            </w:r>
            <w:r w:rsidRPr="0077093D">
              <w:rPr>
                <w:rFonts w:ascii="Arial" w:hAnsi="Arial" w:cs="Arial"/>
                <w:b/>
                <w:bCs/>
                <w:spacing w:val="-10"/>
                <w:sz w:val="14"/>
                <w:szCs w:val="14"/>
              </w:rPr>
              <w:t>16 496 664</w:t>
            </w:r>
          </w:p>
        </w:tc>
      </w:tr>
    </w:tbl>
    <w:p w:rsidR="008568D9" w:rsidRPr="0077093D" w:rsidRDefault="008568D9" w:rsidP="008568D9">
      <w:pPr>
        <w:tabs>
          <w:tab w:val="left" w:pos="1263"/>
          <w:tab w:val="left" w:pos="2526"/>
          <w:tab w:val="left" w:pos="3789"/>
          <w:tab w:val="left" w:pos="5052"/>
        </w:tabs>
        <w:spacing w:after="60"/>
        <w:rPr>
          <w:rFonts w:ascii="Arial" w:hAnsi="Arial" w:cs="Arial"/>
          <w:sz w:val="14"/>
          <w:szCs w:val="14"/>
          <w:lang w:val="en-US"/>
        </w:rPr>
      </w:pPr>
    </w:p>
    <w:p w:rsidR="00026D25" w:rsidRPr="0077093D" w:rsidRDefault="00026D25" w:rsidP="00026D25">
      <w:pPr>
        <w:pageBreakBefore/>
        <w:tabs>
          <w:tab w:val="left" w:pos="1263"/>
          <w:tab w:val="left" w:pos="2526"/>
          <w:tab w:val="left" w:pos="3789"/>
          <w:tab w:val="left" w:pos="5052"/>
        </w:tabs>
        <w:spacing w:after="60"/>
        <w:ind w:left="482" w:hanging="482"/>
        <w:rPr>
          <w:rFonts w:ascii="Arial" w:hAnsi="Arial" w:cs="Arial"/>
          <w:b/>
          <w:sz w:val="16"/>
          <w:szCs w:val="16"/>
        </w:rPr>
      </w:pPr>
      <w:r w:rsidRPr="0077093D">
        <w:rPr>
          <w:rFonts w:ascii="Arial" w:hAnsi="Arial" w:cs="Arial"/>
          <w:b/>
          <w:sz w:val="16"/>
          <w:szCs w:val="16"/>
        </w:rPr>
        <w:lastRenderedPageBreak/>
        <w:t>12.</w:t>
      </w:r>
      <w:r w:rsidR="00A503A1" w:rsidRPr="0077093D">
        <w:rPr>
          <w:rFonts w:ascii="Arial" w:hAnsi="Arial" w:cs="Arial"/>
          <w:b/>
          <w:sz w:val="16"/>
          <w:szCs w:val="16"/>
        </w:rPr>
        <w:t>12</w:t>
      </w:r>
      <w:r w:rsidRPr="0077093D">
        <w:rPr>
          <w:rFonts w:ascii="Arial" w:hAnsi="Arial" w:cs="Arial"/>
          <w:b/>
          <w:sz w:val="16"/>
          <w:szCs w:val="16"/>
        </w:rPr>
        <w:t>. СЧЕТ ПРОИЗВОДСТВА ПО ОТРАСЛЯМ ЭКОНОМИКИ</w:t>
      </w:r>
      <w:r w:rsidRPr="0077093D">
        <w:rPr>
          <w:rFonts w:ascii="Arial" w:hAnsi="Arial" w:cs="Arial"/>
          <w:b/>
          <w:sz w:val="16"/>
          <w:szCs w:val="16"/>
        </w:rPr>
        <w:br/>
      </w:r>
      <w:r w:rsidRPr="0077093D">
        <w:rPr>
          <w:rFonts w:ascii="Arial" w:hAnsi="Arial" w:cs="Arial"/>
          <w:bCs/>
          <w:sz w:val="16"/>
          <w:szCs w:val="16"/>
        </w:rPr>
        <w:t>в текущих ценах</w:t>
      </w:r>
    </w:p>
    <w:p w:rsidR="00026D25" w:rsidRPr="0077093D" w:rsidRDefault="00026D25" w:rsidP="00026D25">
      <w:pPr>
        <w:pStyle w:val="35"/>
        <w:keepNext w:val="0"/>
        <w:widowControl/>
        <w:spacing w:before="0" w:after="60"/>
        <w:ind w:left="482"/>
        <w:jc w:val="left"/>
        <w:rPr>
          <w:lang w:val="en-US"/>
        </w:rPr>
      </w:pPr>
      <w:r w:rsidRPr="0077093D">
        <w:rPr>
          <w:rFonts w:ascii="Arial" w:hAnsi="Arial" w:cs="Arial"/>
          <w:i/>
          <w:lang w:val="en-US"/>
        </w:rPr>
        <w:t>PRODUCTION ACCOUNT BY ECONOMIC ACTIVITY</w:t>
      </w:r>
      <w:r w:rsidRPr="0077093D">
        <w:rPr>
          <w:rFonts w:ascii="Arial" w:hAnsi="Arial" w:cs="Arial"/>
          <w:i/>
          <w:szCs w:val="24"/>
          <w:lang w:val="en-US"/>
        </w:rPr>
        <w:br/>
      </w:r>
      <w:r w:rsidRPr="0077093D">
        <w:rPr>
          <w:rFonts w:ascii="Arial" w:hAnsi="Arial" w:cs="Arial"/>
          <w:b w:val="0"/>
          <w:bCs/>
          <w:i/>
          <w:sz w:val="14"/>
          <w:lang w:val="en-US"/>
        </w:rPr>
        <w:t>at current prices</w:t>
      </w:r>
    </w:p>
    <w:p w:rsidR="00026D25" w:rsidRPr="0077093D" w:rsidRDefault="00026D25" w:rsidP="00026D25">
      <w:pPr>
        <w:pStyle w:val="35"/>
        <w:keepNext w:val="0"/>
        <w:widowControl/>
        <w:spacing w:before="0" w:after="60"/>
        <w:jc w:val="right"/>
      </w:pPr>
      <w:r w:rsidRPr="0077093D">
        <w:rPr>
          <w:rFonts w:ascii="Arial" w:hAnsi="Arial" w:cs="Arial"/>
          <w:b w:val="0"/>
          <w:bCs/>
          <w:sz w:val="14"/>
          <w:szCs w:val="24"/>
          <w:lang w:val="en-US"/>
        </w:rPr>
        <w:t>(</w:t>
      </w:r>
      <w:proofErr w:type="gramStart"/>
      <w:r w:rsidRPr="0077093D">
        <w:rPr>
          <w:rFonts w:ascii="Arial" w:hAnsi="Arial" w:cs="Arial"/>
          <w:b w:val="0"/>
          <w:bCs/>
          <w:sz w:val="14"/>
          <w:szCs w:val="24"/>
          <w:lang w:val="en-US"/>
        </w:rPr>
        <w:t>миллионов</w:t>
      </w:r>
      <w:proofErr w:type="gramEnd"/>
      <w:r w:rsidRPr="0077093D">
        <w:rPr>
          <w:rFonts w:ascii="Arial" w:hAnsi="Arial" w:cs="Arial"/>
          <w:b w:val="0"/>
          <w:bCs/>
          <w:sz w:val="14"/>
          <w:szCs w:val="24"/>
          <w:lang w:val="en-US"/>
        </w:rPr>
        <w:t xml:space="preserve"> рублей /</w:t>
      </w:r>
      <w:r w:rsidRPr="0077093D">
        <w:rPr>
          <w:rFonts w:ascii="Arial" w:hAnsi="Arial" w:cs="Arial"/>
          <w:b w:val="0"/>
          <w:bCs/>
          <w:i/>
          <w:sz w:val="14"/>
          <w:szCs w:val="24"/>
          <w:lang w:val="en-US"/>
        </w:rPr>
        <w:t xml:space="preserve"> mln. roubles</w:t>
      </w:r>
      <w:r w:rsidRPr="0077093D">
        <w:rPr>
          <w:rFonts w:ascii="Arial" w:hAnsi="Arial" w:cs="Arial"/>
          <w:b w:val="0"/>
          <w:bCs/>
          <w:sz w:val="14"/>
          <w:szCs w:val="2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3393"/>
        <w:gridCol w:w="1045"/>
        <w:gridCol w:w="1045"/>
        <w:gridCol w:w="1046"/>
        <w:gridCol w:w="3392"/>
      </w:tblGrid>
      <w:tr w:rsidR="0077093D" w:rsidRPr="0077093D" w:rsidTr="00026D25">
        <w:trPr>
          <w:jc w:val="center"/>
        </w:trPr>
        <w:tc>
          <w:tcPr>
            <w:tcW w:w="3393" w:type="dxa"/>
            <w:vMerge w:val="restart"/>
            <w:tcBorders>
              <w:top w:val="single" w:sz="6" w:space="0" w:color="000000"/>
            </w:tcBorders>
            <w:shd w:val="clear" w:color="auto" w:fill="auto"/>
          </w:tcPr>
          <w:p w:rsidR="00026D25" w:rsidRPr="0077093D" w:rsidRDefault="00026D25" w:rsidP="00026D25">
            <w:pPr>
              <w:snapToGrid w:val="0"/>
              <w:spacing w:before="20" w:after="20"/>
              <w:rPr>
                <w:rFonts w:ascii="Arial" w:hAnsi="Arial" w:cs="Arial"/>
                <w:sz w:val="12"/>
                <w:szCs w:val="12"/>
                <w:lang w:val="en-US"/>
              </w:rPr>
            </w:pPr>
          </w:p>
        </w:tc>
        <w:tc>
          <w:tcPr>
            <w:tcW w:w="1045" w:type="dxa"/>
            <w:tcBorders>
              <w:top w:val="single" w:sz="6" w:space="0" w:color="000000"/>
              <w:left w:val="single" w:sz="6" w:space="0" w:color="000000"/>
              <w:bottom w:val="single" w:sz="6" w:space="0" w:color="000000"/>
            </w:tcBorders>
            <w:shd w:val="clear" w:color="auto" w:fill="auto"/>
            <w:vAlign w:val="center"/>
          </w:tcPr>
          <w:p w:rsidR="00026D25" w:rsidRPr="0077093D" w:rsidRDefault="00026D25" w:rsidP="00026D25">
            <w:pPr>
              <w:spacing w:before="20" w:after="20"/>
              <w:ind w:left="57" w:right="28"/>
              <w:rPr>
                <w:rFonts w:ascii="Arial" w:hAnsi="Arial" w:cs="Arial"/>
                <w:sz w:val="12"/>
                <w:szCs w:val="12"/>
              </w:rPr>
            </w:pPr>
            <w:r w:rsidRPr="0077093D">
              <w:rPr>
                <w:rFonts w:ascii="Arial" w:hAnsi="Arial" w:cs="Arial"/>
                <w:sz w:val="12"/>
                <w:szCs w:val="12"/>
              </w:rPr>
              <w:t>Ресурсы</w:t>
            </w:r>
          </w:p>
          <w:p w:rsidR="00026D25" w:rsidRPr="0077093D" w:rsidRDefault="00026D25" w:rsidP="00026D25">
            <w:pPr>
              <w:spacing w:before="20" w:after="20"/>
              <w:ind w:left="57" w:right="28"/>
              <w:rPr>
                <w:rFonts w:ascii="Arial" w:hAnsi="Arial" w:cs="Arial"/>
                <w:sz w:val="12"/>
                <w:szCs w:val="12"/>
              </w:rPr>
            </w:pPr>
            <w:r w:rsidRPr="0077093D">
              <w:rPr>
                <w:rFonts w:ascii="Arial" w:hAnsi="Arial" w:cs="Arial"/>
                <w:i/>
                <w:sz w:val="12"/>
                <w:szCs w:val="12"/>
              </w:rPr>
              <w:t>Resources</w:t>
            </w:r>
          </w:p>
        </w:tc>
        <w:tc>
          <w:tcPr>
            <w:tcW w:w="2091" w:type="dxa"/>
            <w:gridSpan w:val="2"/>
            <w:tcBorders>
              <w:top w:val="single" w:sz="6" w:space="0" w:color="000000"/>
              <w:left w:val="single" w:sz="6" w:space="0" w:color="000000"/>
              <w:bottom w:val="single" w:sz="6" w:space="0" w:color="000000"/>
            </w:tcBorders>
            <w:shd w:val="clear" w:color="auto" w:fill="auto"/>
            <w:vAlign w:val="center"/>
          </w:tcPr>
          <w:p w:rsidR="00026D25" w:rsidRPr="0077093D" w:rsidRDefault="00026D25" w:rsidP="00026D25">
            <w:pPr>
              <w:spacing w:before="20" w:after="20"/>
              <w:ind w:left="57" w:right="28"/>
              <w:rPr>
                <w:rFonts w:ascii="Arial" w:hAnsi="Arial" w:cs="Arial"/>
                <w:sz w:val="12"/>
                <w:szCs w:val="12"/>
              </w:rPr>
            </w:pPr>
            <w:r w:rsidRPr="0077093D">
              <w:rPr>
                <w:rFonts w:ascii="Arial" w:hAnsi="Arial" w:cs="Arial"/>
                <w:sz w:val="12"/>
                <w:szCs w:val="12"/>
              </w:rPr>
              <w:t>Использование</w:t>
            </w:r>
          </w:p>
          <w:p w:rsidR="00026D25" w:rsidRPr="0077093D" w:rsidRDefault="00026D25" w:rsidP="00026D25">
            <w:pPr>
              <w:spacing w:before="20" w:after="20"/>
              <w:ind w:left="57" w:right="28"/>
              <w:rPr>
                <w:rFonts w:ascii="Arial" w:hAnsi="Arial" w:cs="Arial"/>
                <w:sz w:val="12"/>
                <w:szCs w:val="12"/>
              </w:rPr>
            </w:pPr>
            <w:r w:rsidRPr="0077093D">
              <w:rPr>
                <w:rFonts w:ascii="Arial" w:hAnsi="Arial" w:cs="Arial"/>
                <w:i/>
                <w:sz w:val="12"/>
                <w:szCs w:val="12"/>
              </w:rPr>
              <w:t>Use</w:t>
            </w:r>
          </w:p>
        </w:tc>
        <w:tc>
          <w:tcPr>
            <w:tcW w:w="3392" w:type="dxa"/>
            <w:vMerge w:val="restart"/>
            <w:tcBorders>
              <w:top w:val="single" w:sz="6" w:space="0" w:color="000000"/>
              <w:left w:val="single" w:sz="6" w:space="0" w:color="000000"/>
            </w:tcBorders>
            <w:shd w:val="clear" w:color="auto" w:fill="auto"/>
          </w:tcPr>
          <w:p w:rsidR="00026D25" w:rsidRPr="0077093D" w:rsidRDefault="00026D25" w:rsidP="00026D25">
            <w:pPr>
              <w:snapToGrid w:val="0"/>
              <w:spacing w:before="20" w:after="20"/>
              <w:rPr>
                <w:rFonts w:ascii="Arial" w:eastAsia="Arial Unicode MS" w:hAnsi="Arial" w:cs="Arial"/>
                <w:i/>
                <w:sz w:val="12"/>
                <w:szCs w:val="12"/>
              </w:rPr>
            </w:pPr>
          </w:p>
        </w:tc>
      </w:tr>
      <w:tr w:rsidR="0077093D" w:rsidRPr="0077093D" w:rsidTr="00026D25">
        <w:trPr>
          <w:jc w:val="center"/>
        </w:trPr>
        <w:tc>
          <w:tcPr>
            <w:tcW w:w="3393" w:type="dxa"/>
            <w:vMerge/>
            <w:tcBorders>
              <w:bottom w:val="single" w:sz="6" w:space="0" w:color="000000"/>
            </w:tcBorders>
            <w:shd w:val="clear" w:color="auto" w:fill="auto"/>
          </w:tcPr>
          <w:p w:rsidR="00026D25" w:rsidRPr="0077093D" w:rsidRDefault="00026D25" w:rsidP="00026D25">
            <w:pPr>
              <w:snapToGrid w:val="0"/>
              <w:spacing w:before="20" w:after="20"/>
              <w:rPr>
                <w:rFonts w:ascii="Arial" w:eastAsia="Arial Unicode MS" w:hAnsi="Arial" w:cs="Arial"/>
                <w:i/>
                <w:sz w:val="12"/>
                <w:szCs w:val="14"/>
              </w:rPr>
            </w:pPr>
          </w:p>
        </w:tc>
        <w:tc>
          <w:tcPr>
            <w:tcW w:w="1045" w:type="dxa"/>
            <w:tcBorders>
              <w:top w:val="single" w:sz="6" w:space="0" w:color="000000"/>
              <w:left w:val="single" w:sz="6" w:space="0" w:color="000000"/>
              <w:bottom w:val="single" w:sz="6" w:space="0" w:color="000000"/>
            </w:tcBorders>
            <w:shd w:val="clear" w:color="auto" w:fill="auto"/>
          </w:tcPr>
          <w:p w:rsidR="00026D25" w:rsidRPr="0077093D" w:rsidRDefault="00026D25" w:rsidP="00026D25">
            <w:pPr>
              <w:spacing w:before="20" w:after="20"/>
              <w:ind w:left="57" w:right="28"/>
              <w:rPr>
                <w:rFonts w:ascii="Arial" w:hAnsi="Arial" w:cs="Arial"/>
                <w:sz w:val="12"/>
                <w:szCs w:val="12"/>
              </w:rPr>
            </w:pPr>
            <w:r w:rsidRPr="0077093D">
              <w:rPr>
                <w:rFonts w:ascii="Arial" w:hAnsi="Arial" w:cs="Arial"/>
                <w:sz w:val="12"/>
                <w:szCs w:val="12"/>
              </w:rPr>
              <w:t xml:space="preserve">выпуск </w:t>
            </w:r>
            <w:r w:rsidRPr="0077093D">
              <w:rPr>
                <w:rFonts w:ascii="Arial" w:hAnsi="Arial" w:cs="Arial"/>
                <w:sz w:val="12"/>
                <w:szCs w:val="12"/>
              </w:rPr>
              <w:br/>
              <w:t xml:space="preserve">в основных </w:t>
            </w:r>
            <w:r w:rsidRPr="0077093D">
              <w:rPr>
                <w:rFonts w:ascii="Arial" w:hAnsi="Arial" w:cs="Arial"/>
                <w:sz w:val="12"/>
                <w:szCs w:val="12"/>
              </w:rPr>
              <w:br/>
              <w:t>ценах</w:t>
            </w:r>
          </w:p>
          <w:p w:rsidR="00026D25" w:rsidRPr="0077093D" w:rsidRDefault="00026D25" w:rsidP="00026D25">
            <w:pPr>
              <w:spacing w:before="20" w:after="20"/>
              <w:ind w:left="57" w:right="28"/>
              <w:rPr>
                <w:rFonts w:ascii="Arial" w:hAnsi="Arial" w:cs="Arial"/>
                <w:sz w:val="12"/>
                <w:szCs w:val="12"/>
              </w:rPr>
            </w:pPr>
            <w:r w:rsidRPr="0077093D">
              <w:rPr>
                <w:rFonts w:ascii="Arial" w:hAnsi="Arial" w:cs="Arial"/>
                <w:i/>
                <w:sz w:val="12"/>
                <w:szCs w:val="12"/>
              </w:rPr>
              <w:t xml:space="preserve">output </w:t>
            </w:r>
            <w:r w:rsidRPr="0077093D">
              <w:rPr>
                <w:rFonts w:ascii="Arial" w:hAnsi="Arial" w:cs="Arial"/>
                <w:i/>
                <w:sz w:val="12"/>
                <w:szCs w:val="12"/>
              </w:rPr>
              <w:br/>
              <w:t>at basic prices</w:t>
            </w:r>
          </w:p>
        </w:tc>
        <w:tc>
          <w:tcPr>
            <w:tcW w:w="1045" w:type="dxa"/>
            <w:tcBorders>
              <w:top w:val="single" w:sz="6" w:space="0" w:color="000000"/>
              <w:left w:val="single" w:sz="6" w:space="0" w:color="000000"/>
              <w:bottom w:val="single" w:sz="6" w:space="0" w:color="000000"/>
            </w:tcBorders>
            <w:shd w:val="clear" w:color="auto" w:fill="auto"/>
          </w:tcPr>
          <w:p w:rsidR="00026D25" w:rsidRPr="0077093D" w:rsidRDefault="00026D25" w:rsidP="00026D25">
            <w:pPr>
              <w:spacing w:before="20" w:after="20"/>
              <w:ind w:left="57" w:right="28"/>
              <w:rPr>
                <w:rFonts w:ascii="Arial" w:hAnsi="Arial" w:cs="Arial"/>
                <w:sz w:val="12"/>
                <w:szCs w:val="12"/>
              </w:rPr>
            </w:pPr>
            <w:r w:rsidRPr="0077093D">
              <w:rPr>
                <w:rFonts w:ascii="Arial" w:hAnsi="Arial" w:cs="Arial"/>
                <w:sz w:val="12"/>
                <w:szCs w:val="12"/>
              </w:rPr>
              <w:t xml:space="preserve">промежуточное </w:t>
            </w:r>
            <w:r w:rsidRPr="0077093D">
              <w:rPr>
                <w:rFonts w:ascii="Arial" w:hAnsi="Arial" w:cs="Arial"/>
                <w:sz w:val="12"/>
                <w:szCs w:val="12"/>
              </w:rPr>
              <w:br/>
              <w:t>потребление</w:t>
            </w:r>
          </w:p>
          <w:p w:rsidR="00026D25" w:rsidRPr="0077093D" w:rsidRDefault="00026D25" w:rsidP="00026D25">
            <w:pPr>
              <w:spacing w:before="20" w:after="20"/>
              <w:ind w:left="57" w:right="28"/>
              <w:rPr>
                <w:rFonts w:ascii="Arial" w:hAnsi="Arial" w:cs="Arial"/>
                <w:sz w:val="12"/>
                <w:szCs w:val="12"/>
              </w:rPr>
            </w:pPr>
            <w:r w:rsidRPr="0077093D">
              <w:rPr>
                <w:rFonts w:ascii="Arial" w:hAnsi="Arial" w:cs="Arial"/>
                <w:i/>
                <w:sz w:val="12"/>
                <w:szCs w:val="12"/>
              </w:rPr>
              <w:t xml:space="preserve">intermediate  </w:t>
            </w:r>
            <w:r w:rsidRPr="0077093D">
              <w:rPr>
                <w:rFonts w:ascii="Arial" w:hAnsi="Arial" w:cs="Arial"/>
                <w:i/>
                <w:sz w:val="12"/>
                <w:szCs w:val="12"/>
              </w:rPr>
              <w:br/>
              <w:t>consumption</w:t>
            </w:r>
          </w:p>
        </w:tc>
        <w:tc>
          <w:tcPr>
            <w:tcW w:w="1046" w:type="dxa"/>
            <w:tcBorders>
              <w:top w:val="single" w:sz="6" w:space="0" w:color="000000"/>
              <w:left w:val="single" w:sz="6" w:space="0" w:color="000000"/>
              <w:bottom w:val="single" w:sz="6" w:space="0" w:color="000000"/>
            </w:tcBorders>
            <w:shd w:val="clear" w:color="auto" w:fill="auto"/>
          </w:tcPr>
          <w:p w:rsidR="00026D25" w:rsidRPr="0077093D" w:rsidRDefault="00026D25" w:rsidP="00026D25">
            <w:pPr>
              <w:spacing w:before="20" w:after="20"/>
              <w:ind w:left="57" w:right="28"/>
              <w:rPr>
                <w:rFonts w:ascii="Arial" w:hAnsi="Arial" w:cs="Arial"/>
                <w:sz w:val="12"/>
                <w:szCs w:val="12"/>
              </w:rPr>
            </w:pPr>
            <w:r w:rsidRPr="0077093D">
              <w:rPr>
                <w:rFonts w:ascii="Arial" w:hAnsi="Arial" w:cs="Arial"/>
                <w:sz w:val="12"/>
                <w:szCs w:val="12"/>
              </w:rPr>
              <w:t xml:space="preserve">валовая </w:t>
            </w:r>
            <w:r w:rsidRPr="0077093D">
              <w:rPr>
                <w:rFonts w:ascii="Arial" w:hAnsi="Arial" w:cs="Arial"/>
                <w:sz w:val="12"/>
                <w:szCs w:val="12"/>
              </w:rPr>
              <w:br/>
              <w:t xml:space="preserve">добавленная </w:t>
            </w:r>
            <w:r w:rsidRPr="0077093D">
              <w:rPr>
                <w:rFonts w:ascii="Arial" w:hAnsi="Arial" w:cs="Arial"/>
                <w:sz w:val="12"/>
                <w:szCs w:val="12"/>
              </w:rPr>
              <w:br/>
              <w:t>стоимость</w:t>
            </w:r>
          </w:p>
          <w:p w:rsidR="00026D25" w:rsidRPr="0077093D" w:rsidRDefault="00026D25" w:rsidP="00026D25">
            <w:pPr>
              <w:spacing w:before="20" w:after="20"/>
              <w:ind w:left="57" w:right="28"/>
              <w:rPr>
                <w:rFonts w:ascii="Arial" w:hAnsi="Arial" w:cs="Arial"/>
                <w:sz w:val="12"/>
                <w:szCs w:val="12"/>
              </w:rPr>
            </w:pPr>
            <w:r w:rsidRPr="0077093D">
              <w:rPr>
                <w:rFonts w:ascii="Arial" w:hAnsi="Arial" w:cs="Arial"/>
                <w:i/>
                <w:sz w:val="12"/>
                <w:szCs w:val="12"/>
              </w:rPr>
              <w:t xml:space="preserve">gross </w:t>
            </w:r>
            <w:r w:rsidRPr="0077093D">
              <w:rPr>
                <w:rFonts w:ascii="Arial" w:hAnsi="Arial" w:cs="Arial"/>
                <w:i/>
                <w:sz w:val="12"/>
                <w:szCs w:val="12"/>
              </w:rPr>
              <w:br/>
              <w:t>value added</w:t>
            </w:r>
          </w:p>
        </w:tc>
        <w:tc>
          <w:tcPr>
            <w:tcW w:w="3392" w:type="dxa"/>
            <w:vMerge/>
            <w:tcBorders>
              <w:left w:val="single" w:sz="6" w:space="0" w:color="000000"/>
              <w:bottom w:val="single" w:sz="6" w:space="0" w:color="000000"/>
            </w:tcBorders>
            <w:shd w:val="clear" w:color="auto" w:fill="auto"/>
          </w:tcPr>
          <w:p w:rsidR="00026D25" w:rsidRPr="0077093D" w:rsidRDefault="00026D25" w:rsidP="00026D25">
            <w:pPr>
              <w:snapToGrid w:val="0"/>
              <w:spacing w:before="20" w:after="20"/>
              <w:rPr>
                <w:rFonts w:ascii="Arial" w:eastAsia="Arial Unicode MS" w:hAnsi="Arial" w:cs="Arial"/>
                <w:i/>
                <w:sz w:val="12"/>
                <w:szCs w:val="14"/>
              </w:rPr>
            </w:pPr>
          </w:p>
        </w:tc>
      </w:tr>
      <w:tr w:rsidR="0077093D" w:rsidRPr="0077093D" w:rsidTr="00026D25">
        <w:trPr>
          <w:jc w:val="center"/>
        </w:trPr>
        <w:tc>
          <w:tcPr>
            <w:tcW w:w="3393" w:type="dxa"/>
            <w:tcBorders>
              <w:top w:val="single" w:sz="6" w:space="0" w:color="000000"/>
            </w:tcBorders>
            <w:shd w:val="clear" w:color="auto" w:fill="auto"/>
            <w:vAlign w:val="bottom"/>
          </w:tcPr>
          <w:p w:rsidR="00026D25" w:rsidRPr="0077093D" w:rsidRDefault="00026D25" w:rsidP="00026D25">
            <w:pPr>
              <w:pStyle w:val="18"/>
              <w:spacing w:before="60"/>
            </w:pPr>
          </w:p>
        </w:tc>
        <w:tc>
          <w:tcPr>
            <w:tcW w:w="3136" w:type="dxa"/>
            <w:gridSpan w:val="3"/>
            <w:tcBorders>
              <w:top w:val="single" w:sz="6" w:space="0" w:color="000000"/>
              <w:left w:val="single" w:sz="6" w:space="0" w:color="000000"/>
            </w:tcBorders>
            <w:shd w:val="clear" w:color="auto" w:fill="auto"/>
            <w:vAlign w:val="bottom"/>
          </w:tcPr>
          <w:p w:rsidR="00026D25" w:rsidRPr="0077093D" w:rsidRDefault="00026D25" w:rsidP="000568AC">
            <w:pPr>
              <w:spacing w:before="60"/>
              <w:jc w:val="center"/>
              <w:rPr>
                <w:rFonts w:ascii="Arial" w:hAnsi="Arial" w:cs="Arial"/>
                <w:b/>
                <w:sz w:val="14"/>
                <w:szCs w:val="14"/>
                <w:lang w:val="en-US"/>
              </w:rPr>
            </w:pPr>
            <w:r w:rsidRPr="0077093D">
              <w:rPr>
                <w:rFonts w:ascii="Arial" w:hAnsi="Arial" w:cs="Arial"/>
                <w:b/>
                <w:sz w:val="14"/>
                <w:szCs w:val="14"/>
              </w:rPr>
              <w:t>20</w:t>
            </w:r>
            <w:r w:rsidR="000568AC" w:rsidRPr="0077093D">
              <w:rPr>
                <w:rFonts w:ascii="Arial" w:hAnsi="Arial" w:cs="Arial"/>
                <w:b/>
                <w:sz w:val="14"/>
                <w:szCs w:val="14"/>
                <w:lang w:val="en-US"/>
              </w:rPr>
              <w:t>20</w:t>
            </w:r>
          </w:p>
        </w:tc>
        <w:tc>
          <w:tcPr>
            <w:tcW w:w="3392" w:type="dxa"/>
            <w:tcBorders>
              <w:top w:val="single" w:sz="6" w:space="0" w:color="000000"/>
              <w:left w:val="single" w:sz="6" w:space="0" w:color="000000"/>
            </w:tcBorders>
            <w:shd w:val="clear" w:color="auto" w:fill="auto"/>
            <w:vAlign w:val="bottom"/>
          </w:tcPr>
          <w:p w:rsidR="00026D25" w:rsidRPr="0077093D" w:rsidRDefault="00026D25" w:rsidP="00026D25">
            <w:pPr>
              <w:pStyle w:val="BodyText2611"/>
              <w:spacing w:before="60"/>
              <w:ind w:left="57" w:firstLine="0"/>
              <w:jc w:val="left"/>
              <w:rPr>
                <w:rFonts w:ascii="Arial" w:hAnsi="Arial" w:cs="Arial"/>
                <w:i/>
                <w:sz w:val="14"/>
                <w:szCs w:val="14"/>
                <w:lang w:val="en-US"/>
              </w:rPr>
            </w:pPr>
          </w:p>
        </w:tc>
      </w:tr>
      <w:tr w:rsidR="0077093D" w:rsidRPr="0077093D" w:rsidTr="00A867D9">
        <w:trPr>
          <w:jc w:val="center"/>
        </w:trPr>
        <w:tc>
          <w:tcPr>
            <w:tcW w:w="3393" w:type="dxa"/>
            <w:shd w:val="clear" w:color="auto" w:fill="auto"/>
            <w:vAlign w:val="bottom"/>
          </w:tcPr>
          <w:p w:rsidR="00A867D9" w:rsidRPr="0077093D" w:rsidRDefault="00A867D9" w:rsidP="000568AC">
            <w:pPr>
              <w:pStyle w:val="18"/>
              <w:spacing w:line="140" w:lineRule="exact"/>
            </w:pPr>
            <w:r w:rsidRPr="0077093D">
              <w:t xml:space="preserve">Сельское, лесное хозяйство, охота, </w:t>
            </w:r>
            <w:r w:rsidRPr="0077093D">
              <w:br/>
              <w:t>рыболовство и рыбоводство</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8 251 211,1</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3 938 049,1</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4 313 162,0</w:t>
            </w:r>
          </w:p>
        </w:tc>
        <w:tc>
          <w:tcPr>
            <w:tcW w:w="3392" w:type="dxa"/>
            <w:tcBorders>
              <w:left w:val="single" w:sz="6" w:space="0" w:color="000000"/>
            </w:tcBorders>
            <w:shd w:val="clear" w:color="auto" w:fill="auto"/>
            <w:vAlign w:val="bottom"/>
          </w:tcPr>
          <w:p w:rsidR="00A867D9" w:rsidRPr="0077093D" w:rsidRDefault="00A867D9" w:rsidP="000568AC">
            <w:pPr>
              <w:pStyle w:val="BodyText2611"/>
              <w:spacing w:before="0" w:line="140" w:lineRule="exact"/>
              <w:ind w:left="57" w:firstLine="0"/>
              <w:jc w:val="left"/>
              <w:rPr>
                <w:rFonts w:ascii="Arial" w:hAnsi="Arial" w:cs="Arial"/>
                <w:i/>
                <w:sz w:val="14"/>
                <w:szCs w:val="14"/>
              </w:rPr>
            </w:pPr>
            <w:r w:rsidRPr="0077093D">
              <w:rPr>
                <w:rFonts w:ascii="Arial" w:hAnsi="Arial" w:cs="Arial"/>
                <w:i/>
                <w:sz w:val="14"/>
                <w:szCs w:val="14"/>
                <w:lang w:val="en-US"/>
              </w:rPr>
              <w:t>A</w:t>
            </w:r>
            <w:r w:rsidRPr="0077093D">
              <w:rPr>
                <w:rFonts w:ascii="Arial" w:hAnsi="Arial" w:cs="Arial"/>
                <w:i/>
                <w:sz w:val="14"/>
                <w:szCs w:val="14"/>
              </w:rPr>
              <w:t xml:space="preserve">griculture, forestry and fishing  </w:t>
            </w:r>
          </w:p>
        </w:tc>
      </w:tr>
      <w:tr w:rsidR="0077093D" w:rsidRPr="0077093D" w:rsidTr="00A867D9">
        <w:trPr>
          <w:jc w:val="center"/>
        </w:trPr>
        <w:tc>
          <w:tcPr>
            <w:tcW w:w="3393" w:type="dxa"/>
            <w:shd w:val="clear" w:color="auto" w:fill="auto"/>
            <w:vAlign w:val="bottom"/>
          </w:tcPr>
          <w:p w:rsidR="00A867D9" w:rsidRPr="0077093D" w:rsidRDefault="00A867D9" w:rsidP="000568AC">
            <w:pPr>
              <w:spacing w:line="140" w:lineRule="exact"/>
              <w:rPr>
                <w:rFonts w:ascii="Arial" w:hAnsi="Arial" w:cs="Arial"/>
                <w:sz w:val="14"/>
                <w:szCs w:val="14"/>
              </w:rPr>
            </w:pPr>
            <w:r w:rsidRPr="0077093D">
              <w:rPr>
                <w:rFonts w:ascii="Arial" w:hAnsi="Arial" w:cs="Arial"/>
                <w:sz w:val="14"/>
                <w:szCs w:val="14"/>
              </w:rPr>
              <w:t>Добыча полезных ископаемых</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14 369 578,9</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5 177 234,9</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9 192 344,0</w:t>
            </w:r>
          </w:p>
        </w:tc>
        <w:tc>
          <w:tcPr>
            <w:tcW w:w="3392" w:type="dxa"/>
            <w:tcBorders>
              <w:left w:val="single" w:sz="6" w:space="0" w:color="000000"/>
            </w:tcBorders>
            <w:shd w:val="clear" w:color="auto" w:fill="auto"/>
            <w:vAlign w:val="bottom"/>
          </w:tcPr>
          <w:p w:rsidR="00A867D9" w:rsidRPr="0077093D" w:rsidRDefault="00A867D9" w:rsidP="000568AC">
            <w:pPr>
              <w:pStyle w:val="BodyText2611"/>
              <w:spacing w:before="0" w:line="140" w:lineRule="exact"/>
              <w:ind w:left="57" w:firstLine="0"/>
              <w:jc w:val="left"/>
              <w:rPr>
                <w:rFonts w:ascii="Arial" w:hAnsi="Arial" w:cs="Arial"/>
                <w:szCs w:val="14"/>
              </w:rPr>
            </w:pPr>
            <w:r w:rsidRPr="0077093D">
              <w:rPr>
                <w:rFonts w:ascii="Arial" w:hAnsi="Arial" w:cs="Arial"/>
                <w:i/>
                <w:sz w:val="14"/>
                <w:lang w:val="en-US"/>
              </w:rPr>
              <w:t>M</w:t>
            </w:r>
            <w:r w:rsidRPr="0077093D">
              <w:rPr>
                <w:rFonts w:ascii="Arial" w:hAnsi="Arial" w:cs="Arial"/>
                <w:i/>
                <w:sz w:val="14"/>
                <w:lang w:val="ru-MO"/>
              </w:rPr>
              <w:t>ining and quarrying</w:t>
            </w:r>
          </w:p>
        </w:tc>
      </w:tr>
      <w:tr w:rsidR="0077093D" w:rsidRPr="0077093D" w:rsidTr="00A867D9">
        <w:trPr>
          <w:jc w:val="center"/>
        </w:trPr>
        <w:tc>
          <w:tcPr>
            <w:tcW w:w="3393" w:type="dxa"/>
            <w:shd w:val="clear" w:color="auto" w:fill="auto"/>
            <w:vAlign w:val="bottom"/>
          </w:tcPr>
          <w:p w:rsidR="00A867D9" w:rsidRPr="0077093D" w:rsidRDefault="00A867D9" w:rsidP="000568AC">
            <w:pPr>
              <w:spacing w:line="140" w:lineRule="exact"/>
              <w:rPr>
                <w:rFonts w:ascii="Arial" w:hAnsi="Arial" w:cs="Arial"/>
                <w:sz w:val="14"/>
                <w:szCs w:val="14"/>
              </w:rPr>
            </w:pPr>
            <w:r w:rsidRPr="0077093D">
              <w:rPr>
                <w:rFonts w:ascii="Arial" w:hAnsi="Arial" w:cs="Arial"/>
                <w:sz w:val="14"/>
                <w:szCs w:val="14"/>
              </w:rPr>
              <w:t>Обрабатывающие производства</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51 268 589,8</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36 839 375,2</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14 429 214,6</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hAnsi="Arial" w:cs="Arial"/>
                <w:sz w:val="14"/>
                <w:szCs w:val="14"/>
              </w:rPr>
            </w:pPr>
            <w:r w:rsidRPr="0077093D">
              <w:rPr>
                <w:rFonts w:ascii="Arial" w:hAnsi="Arial" w:cs="Arial"/>
                <w:i/>
                <w:sz w:val="14"/>
                <w:lang w:val="en-US"/>
              </w:rPr>
              <w:t>M</w:t>
            </w:r>
            <w:r w:rsidRPr="0077093D">
              <w:rPr>
                <w:rFonts w:ascii="Arial" w:hAnsi="Arial" w:cs="Arial"/>
                <w:i/>
                <w:sz w:val="14"/>
                <w:lang w:val="ru-MO"/>
              </w:rPr>
              <w:t>anufacturing</w:t>
            </w:r>
          </w:p>
        </w:tc>
      </w:tr>
      <w:tr w:rsidR="0077093D" w:rsidRPr="00AA17E9" w:rsidTr="00A867D9">
        <w:trPr>
          <w:jc w:val="center"/>
        </w:trPr>
        <w:tc>
          <w:tcPr>
            <w:tcW w:w="3393" w:type="dxa"/>
            <w:shd w:val="clear" w:color="auto" w:fill="auto"/>
            <w:vAlign w:val="bottom"/>
          </w:tcPr>
          <w:p w:rsidR="00A867D9" w:rsidRPr="0077093D" w:rsidRDefault="00A867D9" w:rsidP="000568AC">
            <w:pPr>
              <w:spacing w:line="140" w:lineRule="exact"/>
              <w:rPr>
                <w:rFonts w:ascii="Arial" w:hAnsi="Arial" w:cs="Arial"/>
                <w:sz w:val="14"/>
                <w:szCs w:val="14"/>
              </w:rPr>
            </w:pPr>
            <w:r w:rsidRPr="0077093D">
              <w:rPr>
                <w:rFonts w:ascii="Arial" w:hAnsi="Arial" w:cs="Arial"/>
                <w:sz w:val="14"/>
                <w:szCs w:val="14"/>
              </w:rPr>
              <w:t xml:space="preserve">Обеспечение электрической энергией, газом </w:t>
            </w:r>
            <w:r w:rsidRPr="0077093D">
              <w:rPr>
                <w:rFonts w:ascii="Arial" w:hAnsi="Arial" w:cs="Arial"/>
                <w:sz w:val="14"/>
                <w:szCs w:val="14"/>
              </w:rPr>
              <w:br/>
              <w:t>и паром; кондиционирование воздуха</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8 738 777,9</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6 163 041,7</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2 575 736,2</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hAnsi="Arial" w:cs="Arial"/>
                <w:sz w:val="14"/>
                <w:szCs w:val="14"/>
                <w:lang w:val="en-US"/>
              </w:rPr>
            </w:pPr>
            <w:r w:rsidRPr="0077093D">
              <w:rPr>
                <w:rFonts w:ascii="Arial" w:hAnsi="Arial" w:cs="Arial"/>
                <w:i/>
                <w:sz w:val="14"/>
                <w:szCs w:val="14"/>
                <w:lang w:val="en-US"/>
              </w:rPr>
              <w:t>Electricity, gas, steam and air conditioning supply</w:t>
            </w:r>
          </w:p>
        </w:tc>
      </w:tr>
      <w:tr w:rsidR="0077093D" w:rsidRPr="00AA17E9" w:rsidTr="00A867D9">
        <w:trPr>
          <w:jc w:val="center"/>
        </w:trPr>
        <w:tc>
          <w:tcPr>
            <w:tcW w:w="3393" w:type="dxa"/>
            <w:shd w:val="clear" w:color="auto" w:fill="auto"/>
            <w:vAlign w:val="bottom"/>
          </w:tcPr>
          <w:p w:rsidR="00A867D9" w:rsidRPr="0077093D" w:rsidRDefault="00A867D9" w:rsidP="000568AC">
            <w:pPr>
              <w:spacing w:line="140" w:lineRule="exact"/>
              <w:rPr>
                <w:rFonts w:ascii="Arial" w:eastAsia="Arial Unicode MS" w:hAnsi="Arial" w:cs="Arial"/>
                <w:sz w:val="14"/>
                <w:szCs w:val="14"/>
              </w:rPr>
            </w:pPr>
            <w:r w:rsidRPr="0077093D">
              <w:rPr>
                <w:rFonts w:ascii="Arial" w:eastAsia="Arial Unicode MS" w:hAnsi="Arial" w:cs="Arial"/>
                <w:sz w:val="14"/>
                <w:szCs w:val="14"/>
              </w:rPr>
              <w:t xml:space="preserve">Водоснабжение; водоотведение, организация </w:t>
            </w:r>
            <w:r w:rsidRPr="0077093D">
              <w:rPr>
                <w:rFonts w:ascii="Arial" w:eastAsia="Arial Unicode MS" w:hAnsi="Arial" w:cs="Arial"/>
                <w:sz w:val="14"/>
                <w:szCs w:val="14"/>
              </w:rPr>
              <w:br/>
              <w:t xml:space="preserve">сбора и утилизации отходов, деятельность </w:t>
            </w:r>
            <w:r w:rsidRPr="0077093D">
              <w:rPr>
                <w:rFonts w:ascii="Arial" w:eastAsia="Arial Unicode MS" w:hAnsi="Arial" w:cs="Arial"/>
                <w:sz w:val="14"/>
                <w:szCs w:val="14"/>
              </w:rPr>
              <w:br/>
              <w:t>по ликвидации загрязнений</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1 611 356,2</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1 093 748,8</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517 607,4</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hAnsi="Arial" w:cs="Arial"/>
                <w:sz w:val="14"/>
                <w:szCs w:val="14"/>
                <w:lang w:val="en-US"/>
              </w:rPr>
            </w:pPr>
            <w:r w:rsidRPr="0077093D">
              <w:rPr>
                <w:rFonts w:ascii="Arial" w:hAnsi="Arial" w:cs="Arial"/>
                <w:i/>
                <w:sz w:val="14"/>
                <w:szCs w:val="14"/>
                <w:lang w:val="en-US"/>
              </w:rPr>
              <w:t xml:space="preserve">Water supply; sewerage, waste management and remediation activities  </w:t>
            </w:r>
          </w:p>
        </w:tc>
      </w:tr>
      <w:tr w:rsidR="0077093D" w:rsidRPr="0077093D" w:rsidTr="00A867D9">
        <w:trPr>
          <w:jc w:val="center"/>
        </w:trPr>
        <w:tc>
          <w:tcPr>
            <w:tcW w:w="3393" w:type="dxa"/>
            <w:shd w:val="clear" w:color="auto" w:fill="auto"/>
            <w:vAlign w:val="bottom"/>
          </w:tcPr>
          <w:p w:rsidR="00A867D9" w:rsidRPr="0077093D" w:rsidRDefault="00A867D9" w:rsidP="000568AC">
            <w:pPr>
              <w:spacing w:line="140" w:lineRule="exact"/>
              <w:rPr>
                <w:rFonts w:ascii="Arial" w:eastAsia="Arial Unicode MS" w:hAnsi="Arial" w:cs="Arial"/>
                <w:sz w:val="14"/>
                <w:szCs w:val="14"/>
                <w:lang w:val="en-US"/>
              </w:rPr>
            </w:pPr>
            <w:r w:rsidRPr="0077093D">
              <w:rPr>
                <w:rFonts w:ascii="Arial" w:eastAsia="Arial Unicode MS" w:hAnsi="Arial" w:cs="Arial"/>
                <w:sz w:val="14"/>
                <w:szCs w:val="14"/>
              </w:rPr>
              <w:t>Строительство</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12 627 162,2</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7 349 172,8</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5 277 989,4</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hAnsi="Arial" w:cs="Arial"/>
                <w:sz w:val="14"/>
                <w:szCs w:val="14"/>
              </w:rPr>
            </w:pPr>
            <w:r w:rsidRPr="0077093D">
              <w:rPr>
                <w:rFonts w:ascii="Arial" w:hAnsi="Arial" w:cs="Arial"/>
                <w:i/>
                <w:sz w:val="14"/>
                <w:lang w:val="en-US"/>
              </w:rPr>
              <w:t>C</w:t>
            </w:r>
            <w:r w:rsidRPr="0077093D">
              <w:rPr>
                <w:rFonts w:ascii="Arial" w:hAnsi="Arial" w:cs="Arial"/>
                <w:i/>
                <w:sz w:val="14"/>
                <w:lang w:val="ru-MO"/>
              </w:rPr>
              <w:t>onstruction</w:t>
            </w:r>
          </w:p>
        </w:tc>
      </w:tr>
      <w:tr w:rsidR="0077093D" w:rsidRPr="00AA17E9" w:rsidTr="00A867D9">
        <w:trPr>
          <w:jc w:val="center"/>
        </w:trPr>
        <w:tc>
          <w:tcPr>
            <w:tcW w:w="3393" w:type="dxa"/>
            <w:shd w:val="clear" w:color="auto" w:fill="auto"/>
            <w:vAlign w:val="bottom"/>
          </w:tcPr>
          <w:p w:rsidR="00A867D9" w:rsidRPr="0077093D" w:rsidRDefault="00A867D9" w:rsidP="000568AC">
            <w:pPr>
              <w:spacing w:line="140" w:lineRule="exact"/>
              <w:rPr>
                <w:rFonts w:ascii="Arial" w:eastAsia="Arial Unicode MS" w:hAnsi="Arial" w:cs="Arial"/>
                <w:sz w:val="14"/>
                <w:szCs w:val="14"/>
              </w:rPr>
            </w:pPr>
            <w:r w:rsidRPr="0077093D">
              <w:rPr>
                <w:rFonts w:ascii="Arial" w:eastAsia="Arial Unicode MS" w:hAnsi="Arial" w:cs="Arial"/>
                <w:sz w:val="14"/>
                <w:szCs w:val="14"/>
              </w:rPr>
              <w:t xml:space="preserve">Торговля оптовая и розничная; ремонт </w:t>
            </w:r>
            <w:r w:rsidRPr="0077093D">
              <w:rPr>
                <w:rFonts w:ascii="Arial" w:hAnsi="Arial" w:cs="Arial"/>
                <w:bCs/>
                <w:sz w:val="14"/>
                <w:szCs w:val="14"/>
              </w:rPr>
              <w:br/>
            </w:r>
            <w:r w:rsidRPr="0077093D">
              <w:rPr>
                <w:rFonts w:ascii="Arial" w:eastAsia="Arial Unicode MS" w:hAnsi="Arial" w:cs="Arial"/>
                <w:sz w:val="14"/>
                <w:szCs w:val="14"/>
              </w:rPr>
              <w:t>автотранспортных средств и мотоциклов</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21 808 767,8</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9 991 906,4</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11 816 861,4</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hAnsi="Arial" w:cs="Arial"/>
                <w:sz w:val="14"/>
                <w:szCs w:val="14"/>
                <w:lang w:val="en-US"/>
              </w:rPr>
            </w:pPr>
            <w:r w:rsidRPr="0077093D">
              <w:rPr>
                <w:rFonts w:ascii="Arial" w:hAnsi="Arial" w:cs="Arial"/>
                <w:i/>
                <w:sz w:val="14"/>
                <w:szCs w:val="14"/>
                <w:lang w:val="en-US"/>
              </w:rPr>
              <w:t xml:space="preserve">Wholesale and retail trade; repair of motor vehicles and motorcycles  </w:t>
            </w:r>
          </w:p>
        </w:tc>
      </w:tr>
      <w:tr w:rsidR="0077093D" w:rsidRPr="0077093D" w:rsidTr="00A867D9">
        <w:trPr>
          <w:jc w:val="center"/>
        </w:trPr>
        <w:tc>
          <w:tcPr>
            <w:tcW w:w="3393" w:type="dxa"/>
            <w:shd w:val="clear" w:color="auto" w:fill="auto"/>
            <w:vAlign w:val="bottom"/>
          </w:tcPr>
          <w:p w:rsidR="00A867D9" w:rsidRPr="0077093D" w:rsidRDefault="00A867D9" w:rsidP="000568AC">
            <w:pPr>
              <w:spacing w:line="140" w:lineRule="exact"/>
              <w:rPr>
                <w:rFonts w:ascii="Arial" w:eastAsia="Arial Unicode MS" w:hAnsi="Arial" w:cs="Arial"/>
                <w:sz w:val="14"/>
                <w:szCs w:val="14"/>
              </w:rPr>
            </w:pPr>
            <w:r w:rsidRPr="0077093D">
              <w:rPr>
                <w:rFonts w:ascii="Arial" w:eastAsia="Arial Unicode MS" w:hAnsi="Arial" w:cs="Arial"/>
                <w:sz w:val="14"/>
                <w:szCs w:val="14"/>
              </w:rPr>
              <w:t>Транспортировка и хранение</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14 432 298,3</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8 148 003,9</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6 284 294,4</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hAnsi="Arial" w:cs="Arial"/>
                <w:sz w:val="14"/>
                <w:szCs w:val="14"/>
              </w:rPr>
            </w:pPr>
            <w:r w:rsidRPr="0077093D">
              <w:rPr>
                <w:rFonts w:ascii="Arial" w:hAnsi="Arial" w:cs="Arial"/>
                <w:i/>
                <w:sz w:val="14"/>
                <w:szCs w:val="14"/>
                <w:lang w:val="en-US"/>
              </w:rPr>
              <w:t>Transportation and storage</w:t>
            </w:r>
          </w:p>
        </w:tc>
      </w:tr>
      <w:tr w:rsidR="0077093D" w:rsidRPr="00AA17E9" w:rsidTr="00A867D9">
        <w:trPr>
          <w:jc w:val="center"/>
        </w:trPr>
        <w:tc>
          <w:tcPr>
            <w:tcW w:w="3393" w:type="dxa"/>
            <w:shd w:val="clear" w:color="auto" w:fill="auto"/>
            <w:vAlign w:val="bottom"/>
          </w:tcPr>
          <w:p w:rsidR="00A867D9" w:rsidRPr="0077093D" w:rsidRDefault="00A867D9" w:rsidP="000568AC">
            <w:pPr>
              <w:spacing w:line="140" w:lineRule="exact"/>
              <w:rPr>
                <w:rFonts w:ascii="Arial" w:eastAsia="Arial Unicode MS" w:hAnsi="Arial" w:cs="Arial"/>
                <w:sz w:val="14"/>
                <w:szCs w:val="14"/>
              </w:rPr>
            </w:pPr>
            <w:r w:rsidRPr="0077093D">
              <w:rPr>
                <w:rFonts w:ascii="Arial" w:eastAsia="Arial Unicode MS" w:hAnsi="Arial" w:cs="Arial"/>
                <w:sz w:val="14"/>
                <w:szCs w:val="14"/>
              </w:rPr>
              <w:t xml:space="preserve">Деятельность гостиниц и предприятий </w:t>
            </w:r>
            <w:r w:rsidRPr="0077093D">
              <w:rPr>
                <w:rFonts w:ascii="Arial" w:hAnsi="Arial" w:cs="Arial"/>
                <w:bCs/>
                <w:sz w:val="14"/>
                <w:szCs w:val="14"/>
              </w:rPr>
              <w:br/>
            </w:r>
            <w:r w:rsidRPr="0077093D">
              <w:rPr>
                <w:rFonts w:ascii="Arial" w:eastAsia="Arial Unicode MS" w:hAnsi="Arial" w:cs="Arial"/>
                <w:sz w:val="14"/>
                <w:szCs w:val="14"/>
              </w:rPr>
              <w:t>общественного питания</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1 660 687,4</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963 437,4</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697 250,0</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hAnsi="Arial" w:cs="Arial"/>
                <w:sz w:val="14"/>
                <w:szCs w:val="14"/>
                <w:lang w:val="en-US"/>
              </w:rPr>
            </w:pPr>
            <w:r w:rsidRPr="0077093D">
              <w:rPr>
                <w:rFonts w:ascii="Arial" w:hAnsi="Arial" w:cs="Arial"/>
                <w:i/>
                <w:sz w:val="14"/>
                <w:szCs w:val="14"/>
                <w:lang w:val="en-US"/>
              </w:rPr>
              <w:t>Accommodation and food service activities</w:t>
            </w:r>
          </w:p>
        </w:tc>
      </w:tr>
      <w:tr w:rsidR="0077093D" w:rsidRPr="0077093D" w:rsidTr="00A867D9">
        <w:trPr>
          <w:jc w:val="center"/>
        </w:trPr>
        <w:tc>
          <w:tcPr>
            <w:tcW w:w="3393" w:type="dxa"/>
            <w:shd w:val="clear" w:color="auto" w:fill="auto"/>
            <w:vAlign w:val="bottom"/>
          </w:tcPr>
          <w:p w:rsidR="00A867D9" w:rsidRPr="0077093D" w:rsidRDefault="00A867D9" w:rsidP="000568AC">
            <w:pPr>
              <w:spacing w:line="140" w:lineRule="exact"/>
              <w:rPr>
                <w:rFonts w:ascii="Arial" w:eastAsia="Arial Unicode MS" w:hAnsi="Arial" w:cs="Arial"/>
                <w:sz w:val="14"/>
                <w:szCs w:val="14"/>
              </w:rPr>
            </w:pPr>
            <w:r w:rsidRPr="0077093D">
              <w:rPr>
                <w:rFonts w:ascii="Arial" w:eastAsia="Arial Unicode MS" w:hAnsi="Arial" w:cs="Arial"/>
                <w:sz w:val="14"/>
                <w:szCs w:val="14"/>
              </w:rPr>
              <w:t>Деятельность в области информации и связи</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5 792 689,9</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2 894 387,8</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2 898 302,1</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hAnsi="Arial" w:cs="Arial"/>
                <w:sz w:val="14"/>
                <w:szCs w:val="14"/>
              </w:rPr>
            </w:pPr>
            <w:r w:rsidRPr="0077093D">
              <w:rPr>
                <w:rFonts w:ascii="Arial" w:hAnsi="Arial" w:cs="Arial"/>
                <w:i/>
                <w:sz w:val="14"/>
                <w:szCs w:val="14"/>
                <w:lang w:val="en-US"/>
              </w:rPr>
              <w:t>Information and communication</w:t>
            </w:r>
          </w:p>
        </w:tc>
      </w:tr>
      <w:tr w:rsidR="0077093D" w:rsidRPr="0077093D" w:rsidTr="00A867D9">
        <w:trPr>
          <w:jc w:val="center"/>
        </w:trPr>
        <w:tc>
          <w:tcPr>
            <w:tcW w:w="3393" w:type="dxa"/>
            <w:shd w:val="clear" w:color="auto" w:fill="auto"/>
            <w:vAlign w:val="bottom"/>
          </w:tcPr>
          <w:p w:rsidR="00A867D9" w:rsidRPr="0077093D" w:rsidRDefault="00A867D9" w:rsidP="000568AC">
            <w:pPr>
              <w:spacing w:line="140" w:lineRule="exact"/>
              <w:rPr>
                <w:rFonts w:ascii="Arial" w:eastAsia="Arial Unicode MS" w:hAnsi="Arial" w:cs="Arial"/>
                <w:sz w:val="14"/>
                <w:szCs w:val="14"/>
              </w:rPr>
            </w:pPr>
            <w:r w:rsidRPr="0077093D">
              <w:rPr>
                <w:rFonts w:ascii="Arial" w:eastAsia="Arial Unicode MS" w:hAnsi="Arial" w:cs="Arial"/>
                <w:sz w:val="14"/>
                <w:szCs w:val="14"/>
              </w:rPr>
              <w:t>Деятельность финансовая и страховая</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7 016 231,7</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1 966 333,6</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5 049 898,1</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hAnsi="Arial" w:cs="Arial"/>
                <w:sz w:val="14"/>
                <w:szCs w:val="14"/>
                <w:lang w:val="en-US"/>
              </w:rPr>
            </w:pPr>
            <w:r w:rsidRPr="0077093D">
              <w:rPr>
                <w:rFonts w:ascii="Arial" w:hAnsi="Arial" w:cs="Arial"/>
                <w:i/>
                <w:sz w:val="14"/>
                <w:szCs w:val="14"/>
                <w:lang w:val="en-US"/>
              </w:rPr>
              <w:t>Financial and insurance activities</w:t>
            </w:r>
          </w:p>
        </w:tc>
      </w:tr>
      <w:tr w:rsidR="0077093D" w:rsidRPr="0077093D" w:rsidTr="00A867D9">
        <w:trPr>
          <w:jc w:val="center"/>
        </w:trPr>
        <w:tc>
          <w:tcPr>
            <w:tcW w:w="3393" w:type="dxa"/>
            <w:shd w:val="clear" w:color="auto" w:fill="auto"/>
            <w:vAlign w:val="bottom"/>
          </w:tcPr>
          <w:p w:rsidR="00A867D9" w:rsidRPr="0077093D" w:rsidRDefault="00A867D9" w:rsidP="000568AC">
            <w:pPr>
              <w:spacing w:line="140" w:lineRule="exact"/>
              <w:rPr>
                <w:rFonts w:ascii="Arial" w:eastAsia="Arial Unicode MS" w:hAnsi="Arial" w:cs="Arial"/>
                <w:sz w:val="14"/>
                <w:szCs w:val="14"/>
              </w:rPr>
            </w:pPr>
            <w:r w:rsidRPr="0077093D">
              <w:rPr>
                <w:rFonts w:ascii="Arial" w:eastAsia="Arial Unicode MS" w:hAnsi="Arial" w:cs="Arial"/>
                <w:sz w:val="14"/>
                <w:szCs w:val="14"/>
              </w:rPr>
              <w:t xml:space="preserve">Деятельность по операциям с недвижимым </w:t>
            </w:r>
            <w:r w:rsidRPr="0077093D">
              <w:rPr>
                <w:rFonts w:ascii="Arial" w:eastAsia="Arial Unicode MS" w:hAnsi="Arial" w:cs="Arial"/>
                <w:sz w:val="14"/>
                <w:szCs w:val="14"/>
              </w:rPr>
              <w:br/>
              <w:t>имуществом</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13 305 006,7</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3 281 717,5</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10 023 289,2</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hAnsi="Arial" w:cs="Arial"/>
                <w:sz w:val="14"/>
                <w:szCs w:val="14"/>
              </w:rPr>
            </w:pPr>
            <w:r w:rsidRPr="0077093D">
              <w:rPr>
                <w:rFonts w:ascii="Arial" w:hAnsi="Arial" w:cs="Arial"/>
                <w:i/>
                <w:sz w:val="14"/>
                <w:szCs w:val="14"/>
                <w:lang w:val="en-US"/>
              </w:rPr>
              <w:t>Real estate activities</w:t>
            </w:r>
          </w:p>
        </w:tc>
      </w:tr>
      <w:tr w:rsidR="0077093D" w:rsidRPr="00AA17E9" w:rsidTr="00A867D9">
        <w:trPr>
          <w:jc w:val="center"/>
        </w:trPr>
        <w:tc>
          <w:tcPr>
            <w:tcW w:w="3393" w:type="dxa"/>
            <w:shd w:val="clear" w:color="auto" w:fill="auto"/>
            <w:vAlign w:val="bottom"/>
          </w:tcPr>
          <w:p w:rsidR="00A867D9" w:rsidRPr="0077093D" w:rsidRDefault="00A867D9" w:rsidP="000568AC">
            <w:pPr>
              <w:spacing w:line="140" w:lineRule="exact"/>
              <w:rPr>
                <w:rFonts w:ascii="Arial" w:eastAsia="Arial Unicode MS" w:hAnsi="Arial" w:cs="Arial"/>
                <w:sz w:val="14"/>
                <w:szCs w:val="14"/>
              </w:rPr>
            </w:pPr>
            <w:r w:rsidRPr="0077093D">
              <w:rPr>
                <w:rFonts w:ascii="Arial" w:eastAsia="Arial Unicode MS" w:hAnsi="Arial" w:cs="Arial"/>
                <w:sz w:val="14"/>
                <w:szCs w:val="14"/>
              </w:rPr>
              <w:t xml:space="preserve">Деятельность профессиональная, научная </w:t>
            </w:r>
            <w:r w:rsidRPr="0077093D">
              <w:rPr>
                <w:rFonts w:ascii="Arial" w:eastAsia="Arial Unicode MS" w:hAnsi="Arial" w:cs="Arial"/>
                <w:sz w:val="14"/>
                <w:szCs w:val="14"/>
              </w:rPr>
              <w:br/>
              <w:t>и техническая</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8 672 464,2</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3 828 223,9</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4 844 240,3</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hAnsi="Arial" w:cs="Arial"/>
                <w:sz w:val="14"/>
                <w:szCs w:val="14"/>
                <w:lang w:val="en-US"/>
              </w:rPr>
            </w:pPr>
            <w:r w:rsidRPr="0077093D">
              <w:rPr>
                <w:rFonts w:ascii="Arial" w:hAnsi="Arial" w:cs="Arial"/>
                <w:i/>
                <w:sz w:val="14"/>
                <w:szCs w:val="14"/>
                <w:lang w:val="en-US"/>
              </w:rPr>
              <w:t>Professional, scientific and technical activities</w:t>
            </w:r>
          </w:p>
        </w:tc>
      </w:tr>
      <w:tr w:rsidR="0077093D" w:rsidRPr="00AA17E9" w:rsidTr="00A867D9">
        <w:trPr>
          <w:jc w:val="center"/>
        </w:trPr>
        <w:tc>
          <w:tcPr>
            <w:tcW w:w="3393" w:type="dxa"/>
            <w:shd w:val="clear" w:color="auto" w:fill="auto"/>
            <w:vAlign w:val="bottom"/>
          </w:tcPr>
          <w:p w:rsidR="00A867D9" w:rsidRPr="0077093D" w:rsidRDefault="00A867D9" w:rsidP="000568AC">
            <w:pPr>
              <w:spacing w:line="140" w:lineRule="exact"/>
              <w:rPr>
                <w:rFonts w:ascii="Arial" w:eastAsia="Arial Unicode MS" w:hAnsi="Arial" w:cs="Arial"/>
                <w:sz w:val="14"/>
                <w:szCs w:val="14"/>
              </w:rPr>
            </w:pPr>
            <w:r w:rsidRPr="0077093D">
              <w:rPr>
                <w:rFonts w:ascii="Arial" w:eastAsia="Arial Unicode MS" w:hAnsi="Arial" w:cs="Arial"/>
                <w:sz w:val="14"/>
                <w:szCs w:val="14"/>
              </w:rPr>
              <w:t>Деятельность административная и сопутствующие дополнительные услуги</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3 433 772,8</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1 199 902,2</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2 233 870,6</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hAnsi="Arial" w:cs="Arial"/>
                <w:sz w:val="14"/>
                <w:szCs w:val="14"/>
                <w:lang w:val="en-US"/>
              </w:rPr>
            </w:pPr>
            <w:r w:rsidRPr="0077093D">
              <w:rPr>
                <w:rFonts w:ascii="Arial" w:hAnsi="Arial" w:cs="Arial"/>
                <w:i/>
                <w:sz w:val="14"/>
                <w:szCs w:val="14"/>
                <w:lang w:val="en-US"/>
              </w:rPr>
              <w:t xml:space="preserve">Administrative and support service activities  </w:t>
            </w:r>
          </w:p>
        </w:tc>
      </w:tr>
      <w:tr w:rsidR="0077093D" w:rsidRPr="00AA17E9" w:rsidTr="00A867D9">
        <w:trPr>
          <w:jc w:val="center"/>
        </w:trPr>
        <w:tc>
          <w:tcPr>
            <w:tcW w:w="3393" w:type="dxa"/>
            <w:shd w:val="clear" w:color="auto" w:fill="auto"/>
            <w:vAlign w:val="bottom"/>
          </w:tcPr>
          <w:p w:rsidR="00A867D9" w:rsidRPr="0077093D" w:rsidRDefault="00A867D9" w:rsidP="000568AC">
            <w:pPr>
              <w:spacing w:line="140" w:lineRule="exact"/>
              <w:rPr>
                <w:rFonts w:ascii="Arial" w:eastAsia="Arial Unicode MS" w:hAnsi="Arial" w:cs="Arial"/>
                <w:sz w:val="14"/>
                <w:szCs w:val="14"/>
              </w:rPr>
            </w:pPr>
            <w:r w:rsidRPr="0077093D">
              <w:rPr>
                <w:rFonts w:ascii="Arial" w:eastAsia="Arial Unicode MS" w:hAnsi="Arial" w:cs="Arial"/>
                <w:sz w:val="14"/>
                <w:szCs w:val="14"/>
              </w:rPr>
              <w:t xml:space="preserve">Государственное управление и обеспечение </w:t>
            </w:r>
            <w:r w:rsidRPr="0077093D">
              <w:rPr>
                <w:rFonts w:ascii="Arial" w:eastAsia="Arial Unicode MS" w:hAnsi="Arial" w:cs="Arial"/>
                <w:sz w:val="14"/>
                <w:szCs w:val="14"/>
              </w:rPr>
              <w:br/>
              <w:t>военной безопасности; социальное обеспечение</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11 110 552,9</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3 356 439,1</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7 754 113,8</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hAnsi="Arial" w:cs="Arial"/>
                <w:i/>
                <w:sz w:val="14"/>
                <w:lang w:val="en-US"/>
              </w:rPr>
            </w:pPr>
            <w:r w:rsidRPr="0077093D">
              <w:rPr>
                <w:rFonts w:ascii="Arial" w:hAnsi="Arial" w:cs="Arial"/>
                <w:i/>
                <w:sz w:val="14"/>
                <w:lang w:val="en-US"/>
              </w:rPr>
              <w:t>Public administration and defence, compulsory social security</w:t>
            </w:r>
          </w:p>
        </w:tc>
      </w:tr>
      <w:tr w:rsidR="0077093D" w:rsidRPr="0077093D" w:rsidTr="00A867D9">
        <w:trPr>
          <w:jc w:val="center"/>
        </w:trPr>
        <w:tc>
          <w:tcPr>
            <w:tcW w:w="3393" w:type="dxa"/>
            <w:shd w:val="clear" w:color="auto" w:fill="auto"/>
            <w:vAlign w:val="bottom"/>
          </w:tcPr>
          <w:p w:rsidR="00A867D9" w:rsidRPr="0077093D" w:rsidRDefault="00A867D9" w:rsidP="000568AC">
            <w:pPr>
              <w:spacing w:line="140" w:lineRule="exact"/>
              <w:rPr>
                <w:rFonts w:ascii="Arial" w:hAnsi="Arial" w:cs="Arial"/>
                <w:bCs/>
                <w:sz w:val="14"/>
                <w:szCs w:val="14"/>
              </w:rPr>
            </w:pPr>
            <w:r w:rsidRPr="0077093D">
              <w:rPr>
                <w:rFonts w:ascii="Arial" w:hAnsi="Arial" w:cs="Arial"/>
                <w:bCs/>
                <w:sz w:val="14"/>
                <w:szCs w:val="14"/>
              </w:rPr>
              <w:t>Образование</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4 387 098,6</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971 515,4</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3 415 583,2</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hAnsi="Arial" w:cs="Arial"/>
                <w:i/>
                <w:sz w:val="14"/>
              </w:rPr>
            </w:pPr>
            <w:r w:rsidRPr="0077093D">
              <w:rPr>
                <w:rFonts w:ascii="Arial" w:hAnsi="Arial" w:cs="Arial"/>
                <w:i/>
                <w:sz w:val="14"/>
                <w:lang w:val="en-US"/>
              </w:rPr>
              <w:t>E</w:t>
            </w:r>
            <w:r w:rsidRPr="0077093D">
              <w:rPr>
                <w:rFonts w:ascii="Arial" w:hAnsi="Arial" w:cs="Arial"/>
                <w:i/>
                <w:sz w:val="14"/>
                <w:lang w:val="ru-MO"/>
              </w:rPr>
              <w:t>ducation</w:t>
            </w:r>
          </w:p>
        </w:tc>
      </w:tr>
      <w:tr w:rsidR="0077093D" w:rsidRPr="00AA17E9" w:rsidTr="00A867D9">
        <w:trPr>
          <w:jc w:val="center"/>
        </w:trPr>
        <w:tc>
          <w:tcPr>
            <w:tcW w:w="3393" w:type="dxa"/>
            <w:shd w:val="clear" w:color="auto" w:fill="auto"/>
            <w:vAlign w:val="bottom"/>
          </w:tcPr>
          <w:p w:rsidR="00A867D9" w:rsidRPr="0077093D" w:rsidRDefault="00A867D9" w:rsidP="000568AC">
            <w:pPr>
              <w:spacing w:line="140" w:lineRule="exact"/>
              <w:rPr>
                <w:rFonts w:ascii="Arial" w:hAnsi="Arial" w:cs="Arial"/>
                <w:bCs/>
                <w:sz w:val="14"/>
                <w:szCs w:val="14"/>
              </w:rPr>
            </w:pPr>
            <w:r w:rsidRPr="0077093D">
              <w:rPr>
                <w:rFonts w:ascii="Arial" w:hAnsi="Arial" w:cs="Arial"/>
                <w:bCs/>
                <w:sz w:val="14"/>
                <w:szCs w:val="14"/>
              </w:rPr>
              <w:t xml:space="preserve">Деятельность в области здравоохранения </w:t>
            </w:r>
            <w:r w:rsidRPr="0077093D">
              <w:rPr>
                <w:rFonts w:ascii="Arial" w:hAnsi="Arial" w:cs="Arial"/>
                <w:bCs/>
                <w:sz w:val="14"/>
                <w:szCs w:val="14"/>
              </w:rPr>
              <w:br/>
              <w:t>и социальных услуг</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6 000 447,6</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2 150 982,1</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3 849 465,5</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hAnsi="Arial" w:cs="Arial"/>
                <w:sz w:val="14"/>
                <w:szCs w:val="14"/>
                <w:lang w:val="en-US"/>
              </w:rPr>
            </w:pPr>
            <w:r w:rsidRPr="0077093D">
              <w:rPr>
                <w:rFonts w:ascii="Arial" w:hAnsi="Arial" w:cs="Arial"/>
                <w:i/>
                <w:sz w:val="14"/>
                <w:szCs w:val="14"/>
                <w:lang w:val="en-US"/>
              </w:rPr>
              <w:t>Human health and social work activities</w:t>
            </w:r>
          </w:p>
        </w:tc>
      </w:tr>
      <w:tr w:rsidR="0077093D" w:rsidRPr="0077093D" w:rsidTr="00A867D9">
        <w:trPr>
          <w:jc w:val="center"/>
        </w:trPr>
        <w:tc>
          <w:tcPr>
            <w:tcW w:w="3393" w:type="dxa"/>
            <w:shd w:val="clear" w:color="auto" w:fill="auto"/>
            <w:vAlign w:val="bottom"/>
          </w:tcPr>
          <w:p w:rsidR="00A867D9" w:rsidRPr="0077093D" w:rsidRDefault="00A867D9" w:rsidP="000568AC">
            <w:pPr>
              <w:spacing w:line="140" w:lineRule="exact"/>
              <w:rPr>
                <w:rFonts w:ascii="Arial" w:hAnsi="Arial" w:cs="Arial"/>
                <w:bCs/>
                <w:sz w:val="14"/>
                <w:szCs w:val="14"/>
              </w:rPr>
            </w:pPr>
            <w:r w:rsidRPr="0077093D">
              <w:rPr>
                <w:rFonts w:ascii="Arial" w:hAnsi="Arial" w:cs="Arial"/>
                <w:bCs/>
                <w:sz w:val="14"/>
                <w:szCs w:val="14"/>
              </w:rPr>
              <w:t xml:space="preserve">Деятельность в области культуры, спорта, </w:t>
            </w:r>
            <w:r w:rsidRPr="0077093D">
              <w:rPr>
                <w:rFonts w:ascii="Arial" w:hAnsi="Arial" w:cs="Arial"/>
                <w:bCs/>
                <w:sz w:val="14"/>
                <w:szCs w:val="14"/>
              </w:rPr>
              <w:br/>
              <w:t>организации досуга и развлечений</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1 513 408,3</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604 772,5</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908 635,8</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hAnsi="Arial" w:cs="Arial"/>
                <w:sz w:val="14"/>
                <w:szCs w:val="14"/>
              </w:rPr>
            </w:pPr>
            <w:r w:rsidRPr="0077093D">
              <w:rPr>
                <w:rFonts w:ascii="Arial" w:hAnsi="Arial" w:cs="Arial"/>
                <w:i/>
                <w:sz w:val="14"/>
                <w:szCs w:val="14"/>
                <w:lang w:val="en-US"/>
              </w:rPr>
              <w:t xml:space="preserve">Arts, entertainment and recreation  </w:t>
            </w:r>
          </w:p>
        </w:tc>
      </w:tr>
      <w:tr w:rsidR="0077093D" w:rsidRPr="0077093D" w:rsidTr="00A867D9">
        <w:trPr>
          <w:jc w:val="center"/>
        </w:trPr>
        <w:tc>
          <w:tcPr>
            <w:tcW w:w="3393" w:type="dxa"/>
            <w:shd w:val="clear" w:color="auto" w:fill="auto"/>
            <w:vAlign w:val="bottom"/>
          </w:tcPr>
          <w:p w:rsidR="00A867D9" w:rsidRPr="0077093D" w:rsidRDefault="00A867D9" w:rsidP="000568AC">
            <w:pPr>
              <w:spacing w:line="140" w:lineRule="exact"/>
              <w:rPr>
                <w:rFonts w:ascii="Arial" w:hAnsi="Arial" w:cs="Arial"/>
                <w:bCs/>
                <w:sz w:val="14"/>
                <w:szCs w:val="14"/>
              </w:rPr>
            </w:pPr>
            <w:r w:rsidRPr="0077093D">
              <w:rPr>
                <w:rFonts w:ascii="Arial" w:hAnsi="Arial" w:cs="Arial"/>
                <w:bCs/>
                <w:sz w:val="14"/>
                <w:szCs w:val="14"/>
              </w:rPr>
              <w:t>Предоставление прочих видов услуг</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1 224 152,8</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698 038,1</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526 114,7</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hAnsi="Arial" w:cs="Arial"/>
                <w:sz w:val="14"/>
                <w:szCs w:val="14"/>
              </w:rPr>
            </w:pPr>
            <w:r w:rsidRPr="0077093D">
              <w:rPr>
                <w:rFonts w:ascii="Arial" w:hAnsi="Arial" w:cs="Arial"/>
                <w:i/>
                <w:sz w:val="14"/>
                <w:szCs w:val="14"/>
                <w:lang w:val="en-US"/>
              </w:rPr>
              <w:t xml:space="preserve">Other service activities  </w:t>
            </w:r>
          </w:p>
        </w:tc>
      </w:tr>
      <w:tr w:rsidR="0077093D" w:rsidRPr="00AA17E9" w:rsidTr="00A867D9">
        <w:trPr>
          <w:jc w:val="center"/>
        </w:trPr>
        <w:tc>
          <w:tcPr>
            <w:tcW w:w="3393" w:type="dxa"/>
            <w:shd w:val="clear" w:color="auto" w:fill="auto"/>
            <w:vAlign w:val="bottom"/>
          </w:tcPr>
          <w:p w:rsidR="00A867D9" w:rsidRPr="0077093D" w:rsidRDefault="00A867D9" w:rsidP="000568AC">
            <w:pPr>
              <w:spacing w:line="140" w:lineRule="exact"/>
              <w:rPr>
                <w:rFonts w:ascii="Arial" w:hAnsi="Arial" w:cs="Arial"/>
                <w:bCs/>
                <w:sz w:val="14"/>
                <w:szCs w:val="14"/>
              </w:rPr>
            </w:pPr>
            <w:r w:rsidRPr="0077093D">
              <w:rPr>
                <w:rFonts w:ascii="Arial" w:hAnsi="Arial" w:cs="Arial"/>
                <w:bCs/>
                <w:sz w:val="14"/>
                <w:szCs w:val="14"/>
              </w:rPr>
              <w:t>Деятельность домашних хозяйств как работодат</w:t>
            </w:r>
            <w:r w:rsidRPr="0077093D">
              <w:rPr>
                <w:rFonts w:ascii="Arial" w:hAnsi="Arial" w:cs="Arial"/>
                <w:bCs/>
                <w:sz w:val="14"/>
                <w:szCs w:val="14"/>
              </w:rPr>
              <w:t>е</w:t>
            </w:r>
            <w:r w:rsidRPr="0077093D">
              <w:rPr>
                <w:rFonts w:ascii="Arial" w:hAnsi="Arial" w:cs="Arial"/>
                <w:bCs/>
                <w:sz w:val="14"/>
                <w:szCs w:val="14"/>
              </w:rPr>
              <w:t xml:space="preserve">лей; недифференцированная деятельность </w:t>
            </w:r>
            <w:r w:rsidRPr="0077093D">
              <w:rPr>
                <w:rFonts w:ascii="Arial" w:hAnsi="Arial" w:cs="Arial"/>
                <w:bCs/>
                <w:sz w:val="14"/>
                <w:szCs w:val="14"/>
              </w:rPr>
              <w:br/>
              <w:t xml:space="preserve">частных домашних хозяйств по производству </w:t>
            </w:r>
            <w:r w:rsidRPr="0077093D">
              <w:rPr>
                <w:rFonts w:ascii="Arial" w:hAnsi="Arial" w:cs="Arial"/>
                <w:bCs/>
                <w:sz w:val="14"/>
                <w:szCs w:val="14"/>
              </w:rPr>
              <w:br/>
              <w:t xml:space="preserve">товаров и оказанию услуг для собственного </w:t>
            </w:r>
            <w:r w:rsidRPr="0077093D">
              <w:rPr>
                <w:rFonts w:ascii="Arial" w:hAnsi="Arial" w:cs="Arial"/>
                <w:bCs/>
                <w:sz w:val="14"/>
                <w:szCs w:val="14"/>
              </w:rPr>
              <w:br/>
              <w:t>потребления</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388 120,0</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0,0</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388 120,0</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eastAsia="Arial Unicode MS" w:hAnsi="Arial" w:cs="Arial"/>
                <w:b/>
                <w:bCs/>
                <w:i/>
                <w:sz w:val="14"/>
                <w:szCs w:val="14"/>
                <w:lang w:val="en-US"/>
              </w:rPr>
            </w:pPr>
            <w:r w:rsidRPr="0077093D">
              <w:rPr>
                <w:rFonts w:ascii="Arial" w:hAnsi="Arial" w:cs="Arial"/>
                <w:i/>
                <w:sz w:val="14"/>
                <w:szCs w:val="14"/>
                <w:lang w:val="en-US"/>
              </w:rPr>
              <w:t xml:space="preserve">Activities of households as employers; </w:t>
            </w:r>
            <w:r w:rsidRPr="0077093D">
              <w:rPr>
                <w:rFonts w:ascii="Arial" w:hAnsi="Arial" w:cs="Arial"/>
                <w:i/>
                <w:sz w:val="14"/>
                <w:szCs w:val="14"/>
                <w:lang w:val="en-US"/>
              </w:rPr>
              <w:br/>
              <w:t xml:space="preserve">undifferentiated goods- and services-producing </w:t>
            </w:r>
            <w:r w:rsidRPr="0077093D">
              <w:rPr>
                <w:rFonts w:ascii="Arial" w:hAnsi="Arial" w:cs="Arial"/>
                <w:i/>
                <w:sz w:val="14"/>
                <w:szCs w:val="14"/>
                <w:lang w:val="en-US"/>
              </w:rPr>
              <w:br/>
              <w:t xml:space="preserve">activities of households for own use  </w:t>
            </w:r>
          </w:p>
        </w:tc>
      </w:tr>
      <w:tr w:rsidR="0077093D" w:rsidRPr="0077093D" w:rsidTr="00A867D9">
        <w:trPr>
          <w:jc w:val="center"/>
        </w:trPr>
        <w:tc>
          <w:tcPr>
            <w:tcW w:w="3393" w:type="dxa"/>
            <w:shd w:val="clear" w:color="auto" w:fill="auto"/>
            <w:vAlign w:val="bottom"/>
          </w:tcPr>
          <w:p w:rsidR="00A867D9" w:rsidRPr="0077093D" w:rsidRDefault="00A867D9" w:rsidP="000568AC">
            <w:pPr>
              <w:spacing w:line="140" w:lineRule="exact"/>
              <w:rPr>
                <w:rFonts w:ascii="Arial" w:eastAsia="Arial Unicode MS" w:hAnsi="Arial" w:cs="Arial"/>
                <w:b/>
                <w:bCs/>
                <w:sz w:val="14"/>
                <w:szCs w:val="14"/>
              </w:rPr>
            </w:pPr>
            <w:r w:rsidRPr="0077093D">
              <w:rPr>
                <w:rFonts w:ascii="Arial" w:hAnsi="Arial" w:cs="Arial"/>
                <w:b/>
                <w:bCs/>
                <w:sz w:val="14"/>
                <w:szCs w:val="14"/>
              </w:rPr>
              <w:t>Итого в основных ценах</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b/>
                <w:sz w:val="14"/>
                <w:szCs w:val="14"/>
              </w:rPr>
            </w:pPr>
            <w:r w:rsidRPr="0077093D">
              <w:rPr>
                <w:rFonts w:ascii="Arial" w:hAnsi="Arial" w:cs="Arial"/>
                <w:b/>
                <w:sz w:val="14"/>
                <w:szCs w:val="14"/>
              </w:rPr>
              <w:t>197 612 375</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b/>
                <w:sz w:val="14"/>
                <w:szCs w:val="14"/>
              </w:rPr>
            </w:pPr>
            <w:r w:rsidRPr="0077093D">
              <w:rPr>
                <w:rFonts w:ascii="Arial" w:hAnsi="Arial" w:cs="Arial"/>
                <w:b/>
                <w:sz w:val="14"/>
                <w:szCs w:val="14"/>
              </w:rPr>
              <w:t>100 616 282</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b/>
                <w:sz w:val="14"/>
                <w:szCs w:val="14"/>
              </w:rPr>
            </w:pPr>
            <w:r w:rsidRPr="0077093D">
              <w:rPr>
                <w:rFonts w:ascii="Arial" w:hAnsi="Arial" w:cs="Arial"/>
                <w:b/>
                <w:sz w:val="14"/>
                <w:szCs w:val="14"/>
              </w:rPr>
              <w:t>96 996 093</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eastAsia="Arial Unicode MS" w:hAnsi="Arial" w:cs="Arial"/>
                <w:b/>
                <w:bCs/>
                <w:i/>
                <w:sz w:val="14"/>
                <w:szCs w:val="14"/>
              </w:rPr>
            </w:pPr>
            <w:r w:rsidRPr="0077093D">
              <w:rPr>
                <w:rFonts w:ascii="Arial" w:hAnsi="Arial" w:cs="Arial"/>
                <w:b/>
                <w:bCs/>
                <w:i/>
                <w:sz w:val="14"/>
                <w:szCs w:val="14"/>
                <w:lang w:val="en-US"/>
              </w:rPr>
              <w:t>Total at basic p</w:t>
            </w:r>
            <w:r w:rsidRPr="0077093D">
              <w:rPr>
                <w:rFonts w:ascii="Arial" w:hAnsi="Arial" w:cs="Arial"/>
                <w:b/>
                <w:bCs/>
                <w:i/>
                <w:sz w:val="14"/>
                <w:szCs w:val="14"/>
              </w:rPr>
              <w:t xml:space="preserve">rices </w:t>
            </w:r>
          </w:p>
        </w:tc>
      </w:tr>
      <w:tr w:rsidR="0077093D" w:rsidRPr="0077093D" w:rsidTr="00A867D9">
        <w:trPr>
          <w:jc w:val="center"/>
        </w:trPr>
        <w:tc>
          <w:tcPr>
            <w:tcW w:w="3393" w:type="dxa"/>
            <w:shd w:val="clear" w:color="auto" w:fill="auto"/>
            <w:vAlign w:val="bottom"/>
          </w:tcPr>
          <w:p w:rsidR="00A867D9" w:rsidRPr="0077093D" w:rsidRDefault="00A867D9" w:rsidP="000568AC">
            <w:pPr>
              <w:spacing w:line="140" w:lineRule="exact"/>
              <w:rPr>
                <w:rFonts w:ascii="Arial" w:eastAsia="Arial Unicode MS" w:hAnsi="Arial" w:cs="Arial"/>
                <w:sz w:val="14"/>
                <w:szCs w:val="14"/>
              </w:rPr>
            </w:pPr>
            <w:r w:rsidRPr="0077093D">
              <w:rPr>
                <w:rFonts w:ascii="Arial" w:hAnsi="Arial" w:cs="Arial"/>
                <w:sz w:val="14"/>
                <w:szCs w:val="14"/>
              </w:rPr>
              <w:t>Налоги на продукты</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11 399 890</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eastAsia="Arial Unicode MS" w:hAnsi="Arial" w:cs="Arial"/>
                <w:i/>
                <w:sz w:val="14"/>
                <w:szCs w:val="14"/>
              </w:rPr>
            </w:pPr>
            <w:r w:rsidRPr="0077093D">
              <w:rPr>
                <w:rFonts w:ascii="Arial" w:hAnsi="Arial" w:cs="Arial"/>
                <w:i/>
                <w:sz w:val="14"/>
                <w:szCs w:val="14"/>
              </w:rPr>
              <w:t xml:space="preserve">Taxes on products </w:t>
            </w:r>
          </w:p>
        </w:tc>
      </w:tr>
      <w:tr w:rsidR="0077093D" w:rsidRPr="0077093D" w:rsidTr="00A867D9">
        <w:trPr>
          <w:jc w:val="center"/>
        </w:trPr>
        <w:tc>
          <w:tcPr>
            <w:tcW w:w="3393" w:type="dxa"/>
            <w:shd w:val="clear" w:color="auto" w:fill="auto"/>
            <w:vAlign w:val="bottom"/>
          </w:tcPr>
          <w:p w:rsidR="00A867D9" w:rsidRPr="0077093D" w:rsidRDefault="00A867D9" w:rsidP="000568AC">
            <w:pPr>
              <w:spacing w:line="140" w:lineRule="exact"/>
              <w:rPr>
                <w:rFonts w:ascii="Arial" w:eastAsia="Arial Unicode MS" w:hAnsi="Arial" w:cs="Arial"/>
                <w:sz w:val="14"/>
                <w:szCs w:val="14"/>
              </w:rPr>
            </w:pPr>
            <w:r w:rsidRPr="0077093D">
              <w:rPr>
                <w:rFonts w:ascii="Arial" w:hAnsi="Arial" w:cs="Arial"/>
                <w:sz w:val="14"/>
                <w:szCs w:val="14"/>
              </w:rPr>
              <w:t>Субсидии на продукты</w:t>
            </w:r>
            <w:proofErr w:type="gramStart"/>
            <w:r w:rsidRPr="0077093D">
              <w:rPr>
                <w:rFonts w:ascii="Arial" w:hAnsi="Arial" w:cs="Arial"/>
                <w:sz w:val="14"/>
                <w:szCs w:val="14"/>
              </w:rPr>
              <w:t xml:space="preserve"> (-)</w:t>
            </w:r>
            <w:proofErr w:type="gramEnd"/>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737 852</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eastAsia="Arial Unicode MS" w:hAnsi="Arial" w:cs="Arial"/>
                <w:i/>
                <w:sz w:val="14"/>
                <w:szCs w:val="14"/>
              </w:rPr>
            </w:pPr>
            <w:r w:rsidRPr="0077093D">
              <w:rPr>
                <w:rFonts w:ascii="Arial" w:hAnsi="Arial" w:cs="Arial"/>
                <w:i/>
                <w:sz w:val="14"/>
                <w:szCs w:val="14"/>
              </w:rPr>
              <w:t>Subsidies on products (-)</w:t>
            </w:r>
          </w:p>
        </w:tc>
      </w:tr>
      <w:tr w:rsidR="0077093D" w:rsidRPr="00AA17E9" w:rsidTr="00A867D9">
        <w:trPr>
          <w:jc w:val="center"/>
        </w:trPr>
        <w:tc>
          <w:tcPr>
            <w:tcW w:w="3393" w:type="dxa"/>
            <w:shd w:val="clear" w:color="auto" w:fill="auto"/>
            <w:vAlign w:val="bottom"/>
          </w:tcPr>
          <w:p w:rsidR="00A867D9" w:rsidRPr="0077093D" w:rsidRDefault="00A867D9" w:rsidP="000568AC">
            <w:pPr>
              <w:spacing w:line="140" w:lineRule="exact"/>
              <w:rPr>
                <w:rFonts w:ascii="Arial" w:eastAsia="Arial Unicode MS" w:hAnsi="Arial" w:cs="Arial"/>
                <w:b/>
                <w:bCs/>
                <w:sz w:val="14"/>
                <w:szCs w:val="14"/>
              </w:rPr>
            </w:pPr>
            <w:r w:rsidRPr="0077093D">
              <w:rPr>
                <w:rFonts w:ascii="Arial" w:hAnsi="Arial" w:cs="Arial"/>
                <w:b/>
                <w:bCs/>
                <w:sz w:val="14"/>
                <w:szCs w:val="14"/>
              </w:rPr>
              <w:t xml:space="preserve">Валовой внутренний </w:t>
            </w:r>
            <w:r w:rsidRPr="0077093D">
              <w:rPr>
                <w:rFonts w:ascii="Arial" w:hAnsi="Arial" w:cs="Arial"/>
                <w:b/>
                <w:bCs/>
                <w:spacing w:val="-2"/>
                <w:sz w:val="14"/>
                <w:szCs w:val="14"/>
              </w:rPr>
              <w:t>продукт в рыночных ценах</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b/>
                <w:sz w:val="14"/>
                <w:szCs w:val="14"/>
              </w:rPr>
            </w:pP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b/>
                <w:sz w:val="14"/>
                <w:szCs w:val="14"/>
              </w:rPr>
            </w:pP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b/>
                <w:sz w:val="14"/>
                <w:szCs w:val="14"/>
              </w:rPr>
            </w:pPr>
            <w:r w:rsidRPr="0077093D">
              <w:rPr>
                <w:rFonts w:ascii="Arial" w:hAnsi="Arial" w:cs="Arial"/>
                <w:b/>
                <w:sz w:val="14"/>
                <w:szCs w:val="14"/>
              </w:rPr>
              <w:t>107 658 131</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eastAsia="Arial Unicode MS" w:hAnsi="Arial" w:cs="Arial"/>
                <w:b/>
                <w:bCs/>
                <w:i/>
                <w:sz w:val="14"/>
                <w:szCs w:val="14"/>
                <w:lang w:val="en-US"/>
              </w:rPr>
            </w:pPr>
            <w:r w:rsidRPr="0077093D">
              <w:rPr>
                <w:rFonts w:ascii="Arial" w:hAnsi="Arial" w:cs="Arial"/>
                <w:b/>
                <w:bCs/>
                <w:i/>
                <w:sz w:val="14"/>
                <w:szCs w:val="14"/>
                <w:lang w:val="en-US"/>
              </w:rPr>
              <w:t xml:space="preserve">Gross Domestic Product at market prices </w:t>
            </w:r>
          </w:p>
        </w:tc>
      </w:tr>
      <w:tr w:rsidR="0077093D" w:rsidRPr="0077093D" w:rsidTr="00A867D9">
        <w:trPr>
          <w:jc w:val="center"/>
        </w:trPr>
        <w:tc>
          <w:tcPr>
            <w:tcW w:w="3393" w:type="dxa"/>
            <w:shd w:val="clear" w:color="auto" w:fill="auto"/>
            <w:vAlign w:val="bottom"/>
          </w:tcPr>
          <w:p w:rsidR="00A867D9" w:rsidRPr="0077093D" w:rsidRDefault="00A867D9" w:rsidP="00026D25">
            <w:pPr>
              <w:pStyle w:val="18"/>
              <w:spacing w:before="16" w:line="130" w:lineRule="exact"/>
              <w:rPr>
                <w:lang w:val="en-US"/>
              </w:rPr>
            </w:pPr>
          </w:p>
        </w:tc>
        <w:tc>
          <w:tcPr>
            <w:tcW w:w="3136" w:type="dxa"/>
            <w:gridSpan w:val="3"/>
            <w:tcBorders>
              <w:left w:val="single" w:sz="6" w:space="0" w:color="000000"/>
            </w:tcBorders>
            <w:shd w:val="clear" w:color="auto" w:fill="auto"/>
            <w:vAlign w:val="bottom"/>
          </w:tcPr>
          <w:p w:rsidR="00A867D9" w:rsidRPr="0077093D" w:rsidRDefault="00A867D9" w:rsidP="000568AC">
            <w:pPr>
              <w:spacing w:before="16" w:line="130" w:lineRule="exact"/>
              <w:jc w:val="center"/>
              <w:rPr>
                <w:rFonts w:ascii="Arial" w:hAnsi="Arial" w:cs="Arial"/>
                <w:b/>
                <w:sz w:val="14"/>
                <w:szCs w:val="14"/>
                <w:lang w:val="en-US"/>
              </w:rPr>
            </w:pPr>
            <w:r w:rsidRPr="0077093D">
              <w:rPr>
                <w:rFonts w:ascii="Arial" w:hAnsi="Arial" w:cs="Arial"/>
                <w:b/>
                <w:sz w:val="14"/>
                <w:szCs w:val="14"/>
                <w:lang w:val="en-US"/>
              </w:rPr>
              <w:t>2021</w:t>
            </w:r>
          </w:p>
        </w:tc>
        <w:tc>
          <w:tcPr>
            <w:tcW w:w="3392" w:type="dxa"/>
            <w:tcBorders>
              <w:left w:val="single" w:sz="6" w:space="0" w:color="000000"/>
            </w:tcBorders>
            <w:shd w:val="clear" w:color="auto" w:fill="auto"/>
            <w:vAlign w:val="bottom"/>
          </w:tcPr>
          <w:p w:rsidR="00A867D9" w:rsidRPr="0077093D" w:rsidRDefault="00A867D9" w:rsidP="00026D25">
            <w:pPr>
              <w:pStyle w:val="BodyText2611"/>
              <w:spacing w:before="16" w:line="130" w:lineRule="exact"/>
              <w:ind w:left="57" w:firstLine="0"/>
              <w:jc w:val="left"/>
              <w:rPr>
                <w:rFonts w:ascii="Arial" w:hAnsi="Arial" w:cs="Arial"/>
                <w:i/>
                <w:sz w:val="14"/>
                <w:szCs w:val="14"/>
                <w:lang w:val="en-US"/>
              </w:rPr>
            </w:pPr>
          </w:p>
        </w:tc>
      </w:tr>
      <w:tr w:rsidR="0077093D" w:rsidRPr="0077093D" w:rsidTr="00A867D9">
        <w:trPr>
          <w:jc w:val="center"/>
        </w:trPr>
        <w:tc>
          <w:tcPr>
            <w:tcW w:w="3393" w:type="dxa"/>
            <w:shd w:val="clear" w:color="auto" w:fill="auto"/>
            <w:vAlign w:val="bottom"/>
          </w:tcPr>
          <w:p w:rsidR="00A867D9" w:rsidRPr="0077093D" w:rsidRDefault="00A867D9" w:rsidP="000568AC">
            <w:pPr>
              <w:pStyle w:val="18"/>
              <w:spacing w:line="140" w:lineRule="exact"/>
            </w:pPr>
            <w:r w:rsidRPr="0077093D">
              <w:t xml:space="preserve">Сельское, лесное хозяйство, охота, </w:t>
            </w:r>
            <w:r w:rsidRPr="0077093D">
              <w:br/>
              <w:t>рыболовство и рыбоводство</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9 842 398,0</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4 606 479,8</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5 235 918,2</w:t>
            </w:r>
          </w:p>
        </w:tc>
        <w:tc>
          <w:tcPr>
            <w:tcW w:w="3392" w:type="dxa"/>
            <w:tcBorders>
              <w:left w:val="single" w:sz="6" w:space="0" w:color="000000"/>
            </w:tcBorders>
            <w:shd w:val="clear" w:color="auto" w:fill="auto"/>
            <w:vAlign w:val="bottom"/>
          </w:tcPr>
          <w:p w:rsidR="00A867D9" w:rsidRPr="0077093D" w:rsidRDefault="00A867D9" w:rsidP="000568AC">
            <w:pPr>
              <w:pStyle w:val="BodyText2611"/>
              <w:spacing w:before="0" w:line="140" w:lineRule="exact"/>
              <w:ind w:left="57" w:firstLine="0"/>
              <w:jc w:val="left"/>
              <w:rPr>
                <w:rFonts w:ascii="Arial" w:hAnsi="Arial" w:cs="Arial"/>
                <w:i/>
                <w:sz w:val="14"/>
                <w:szCs w:val="14"/>
              </w:rPr>
            </w:pPr>
            <w:r w:rsidRPr="0077093D">
              <w:rPr>
                <w:rFonts w:ascii="Arial" w:hAnsi="Arial" w:cs="Arial"/>
                <w:i/>
                <w:sz w:val="14"/>
                <w:szCs w:val="14"/>
                <w:lang w:val="en-US"/>
              </w:rPr>
              <w:t>A</w:t>
            </w:r>
            <w:r w:rsidRPr="0077093D">
              <w:rPr>
                <w:rFonts w:ascii="Arial" w:hAnsi="Arial" w:cs="Arial"/>
                <w:i/>
                <w:sz w:val="14"/>
                <w:szCs w:val="14"/>
              </w:rPr>
              <w:t xml:space="preserve">griculture, forestry and fishing  </w:t>
            </w:r>
          </w:p>
        </w:tc>
      </w:tr>
      <w:tr w:rsidR="0077093D" w:rsidRPr="0077093D" w:rsidTr="00A867D9">
        <w:trPr>
          <w:jc w:val="center"/>
        </w:trPr>
        <w:tc>
          <w:tcPr>
            <w:tcW w:w="3393" w:type="dxa"/>
            <w:shd w:val="clear" w:color="auto" w:fill="auto"/>
            <w:vAlign w:val="bottom"/>
          </w:tcPr>
          <w:p w:rsidR="00A867D9" w:rsidRPr="0077093D" w:rsidRDefault="00A867D9" w:rsidP="000568AC">
            <w:pPr>
              <w:spacing w:line="140" w:lineRule="exact"/>
              <w:rPr>
                <w:rFonts w:ascii="Arial" w:hAnsi="Arial" w:cs="Arial"/>
                <w:sz w:val="14"/>
                <w:szCs w:val="14"/>
              </w:rPr>
            </w:pPr>
            <w:r w:rsidRPr="0077093D">
              <w:rPr>
                <w:rFonts w:ascii="Arial" w:hAnsi="Arial" w:cs="Arial"/>
                <w:sz w:val="14"/>
                <w:szCs w:val="14"/>
              </w:rPr>
              <w:t>Добыча полезных ископаемых</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23 180 336,3</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7 268 571,7</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15 911 764,6</w:t>
            </w:r>
          </w:p>
        </w:tc>
        <w:tc>
          <w:tcPr>
            <w:tcW w:w="3392" w:type="dxa"/>
            <w:tcBorders>
              <w:left w:val="single" w:sz="6" w:space="0" w:color="000000"/>
            </w:tcBorders>
            <w:shd w:val="clear" w:color="auto" w:fill="auto"/>
            <w:vAlign w:val="bottom"/>
          </w:tcPr>
          <w:p w:rsidR="00A867D9" w:rsidRPr="0077093D" w:rsidRDefault="00A867D9" w:rsidP="000568AC">
            <w:pPr>
              <w:pStyle w:val="BodyText2611"/>
              <w:spacing w:before="0" w:line="140" w:lineRule="exact"/>
              <w:ind w:left="57" w:firstLine="0"/>
              <w:jc w:val="left"/>
              <w:rPr>
                <w:rFonts w:ascii="Arial" w:hAnsi="Arial" w:cs="Arial"/>
                <w:szCs w:val="14"/>
              </w:rPr>
            </w:pPr>
            <w:r w:rsidRPr="0077093D">
              <w:rPr>
                <w:rFonts w:ascii="Arial" w:hAnsi="Arial" w:cs="Arial"/>
                <w:i/>
                <w:sz w:val="14"/>
                <w:lang w:val="en-US"/>
              </w:rPr>
              <w:t>M</w:t>
            </w:r>
            <w:r w:rsidRPr="0077093D">
              <w:rPr>
                <w:rFonts w:ascii="Arial" w:hAnsi="Arial" w:cs="Arial"/>
                <w:i/>
                <w:sz w:val="14"/>
                <w:lang w:val="ru-MO"/>
              </w:rPr>
              <w:t>ining and quarrying</w:t>
            </w:r>
          </w:p>
        </w:tc>
      </w:tr>
      <w:tr w:rsidR="0077093D" w:rsidRPr="0077093D" w:rsidTr="00A867D9">
        <w:trPr>
          <w:jc w:val="center"/>
        </w:trPr>
        <w:tc>
          <w:tcPr>
            <w:tcW w:w="3393" w:type="dxa"/>
            <w:shd w:val="clear" w:color="auto" w:fill="auto"/>
            <w:vAlign w:val="bottom"/>
          </w:tcPr>
          <w:p w:rsidR="00A867D9" w:rsidRPr="0077093D" w:rsidRDefault="00A867D9" w:rsidP="000568AC">
            <w:pPr>
              <w:spacing w:line="140" w:lineRule="exact"/>
              <w:rPr>
                <w:rFonts w:ascii="Arial" w:hAnsi="Arial" w:cs="Arial"/>
                <w:sz w:val="14"/>
                <w:szCs w:val="14"/>
              </w:rPr>
            </w:pPr>
            <w:r w:rsidRPr="0077093D">
              <w:rPr>
                <w:rFonts w:ascii="Arial" w:hAnsi="Arial" w:cs="Arial"/>
                <w:sz w:val="14"/>
                <w:szCs w:val="14"/>
              </w:rPr>
              <w:t>Обрабатывающие производства</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67 501 392,7</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50 087 500,9</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17 413 891,8</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hAnsi="Arial" w:cs="Arial"/>
                <w:sz w:val="14"/>
                <w:szCs w:val="14"/>
              </w:rPr>
            </w:pPr>
            <w:r w:rsidRPr="0077093D">
              <w:rPr>
                <w:rFonts w:ascii="Arial" w:hAnsi="Arial" w:cs="Arial"/>
                <w:i/>
                <w:sz w:val="14"/>
                <w:lang w:val="en-US"/>
              </w:rPr>
              <w:t>M</w:t>
            </w:r>
            <w:r w:rsidRPr="0077093D">
              <w:rPr>
                <w:rFonts w:ascii="Arial" w:hAnsi="Arial" w:cs="Arial"/>
                <w:i/>
                <w:sz w:val="14"/>
                <w:lang w:val="ru-MO"/>
              </w:rPr>
              <w:t>anufacturing</w:t>
            </w:r>
          </w:p>
        </w:tc>
      </w:tr>
      <w:tr w:rsidR="0077093D" w:rsidRPr="00AA17E9" w:rsidTr="00A867D9">
        <w:trPr>
          <w:jc w:val="center"/>
        </w:trPr>
        <w:tc>
          <w:tcPr>
            <w:tcW w:w="3393" w:type="dxa"/>
            <w:shd w:val="clear" w:color="auto" w:fill="auto"/>
            <w:vAlign w:val="bottom"/>
          </w:tcPr>
          <w:p w:rsidR="00A867D9" w:rsidRPr="0077093D" w:rsidRDefault="00A867D9" w:rsidP="000568AC">
            <w:pPr>
              <w:spacing w:line="140" w:lineRule="exact"/>
              <w:rPr>
                <w:rFonts w:ascii="Arial" w:hAnsi="Arial" w:cs="Arial"/>
                <w:sz w:val="14"/>
                <w:szCs w:val="14"/>
              </w:rPr>
            </w:pPr>
            <w:r w:rsidRPr="0077093D">
              <w:rPr>
                <w:rFonts w:ascii="Arial" w:hAnsi="Arial" w:cs="Arial"/>
                <w:sz w:val="14"/>
                <w:szCs w:val="14"/>
              </w:rPr>
              <w:t xml:space="preserve">Обеспечение электрической энергией, газом </w:t>
            </w:r>
            <w:r w:rsidRPr="0077093D">
              <w:rPr>
                <w:rFonts w:ascii="Arial" w:hAnsi="Arial" w:cs="Arial"/>
                <w:sz w:val="14"/>
                <w:szCs w:val="14"/>
              </w:rPr>
              <w:br/>
              <w:t>и паром; кондиционирование воздуха</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9 663 059,3</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6 680 424,8</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2 982 634,5</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hAnsi="Arial" w:cs="Arial"/>
                <w:sz w:val="14"/>
                <w:szCs w:val="14"/>
                <w:lang w:val="en-US"/>
              </w:rPr>
            </w:pPr>
            <w:r w:rsidRPr="0077093D">
              <w:rPr>
                <w:rFonts w:ascii="Arial" w:hAnsi="Arial" w:cs="Arial"/>
                <w:i/>
                <w:sz w:val="14"/>
                <w:szCs w:val="14"/>
                <w:lang w:val="en-US"/>
              </w:rPr>
              <w:t>Electricity, gas, steam and air conditioning supply</w:t>
            </w:r>
          </w:p>
        </w:tc>
      </w:tr>
      <w:tr w:rsidR="0077093D" w:rsidRPr="00AA17E9" w:rsidTr="00A867D9">
        <w:trPr>
          <w:jc w:val="center"/>
        </w:trPr>
        <w:tc>
          <w:tcPr>
            <w:tcW w:w="3393" w:type="dxa"/>
            <w:shd w:val="clear" w:color="auto" w:fill="auto"/>
            <w:vAlign w:val="bottom"/>
          </w:tcPr>
          <w:p w:rsidR="00A867D9" w:rsidRPr="0077093D" w:rsidRDefault="00A867D9" w:rsidP="000568AC">
            <w:pPr>
              <w:spacing w:line="140" w:lineRule="exact"/>
              <w:rPr>
                <w:rFonts w:ascii="Arial" w:eastAsia="Arial Unicode MS" w:hAnsi="Arial" w:cs="Arial"/>
                <w:sz w:val="14"/>
                <w:szCs w:val="14"/>
              </w:rPr>
            </w:pPr>
            <w:r w:rsidRPr="0077093D">
              <w:rPr>
                <w:rFonts w:ascii="Arial" w:eastAsia="Arial Unicode MS" w:hAnsi="Arial" w:cs="Arial"/>
                <w:sz w:val="14"/>
                <w:szCs w:val="14"/>
              </w:rPr>
              <w:t xml:space="preserve">Водоснабжение; водоотведение, организация </w:t>
            </w:r>
            <w:r w:rsidRPr="0077093D">
              <w:rPr>
                <w:rFonts w:ascii="Arial" w:eastAsia="Arial Unicode MS" w:hAnsi="Arial" w:cs="Arial"/>
                <w:sz w:val="14"/>
                <w:szCs w:val="14"/>
              </w:rPr>
              <w:br/>
              <w:t xml:space="preserve">сбора и утилизации отходов, деятельность </w:t>
            </w:r>
            <w:r w:rsidRPr="0077093D">
              <w:rPr>
                <w:rFonts w:ascii="Arial" w:eastAsia="Arial Unicode MS" w:hAnsi="Arial" w:cs="Arial"/>
                <w:sz w:val="14"/>
                <w:szCs w:val="14"/>
              </w:rPr>
              <w:br/>
              <w:t>по ликвидации загрязнений</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1 993 800,3</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1 387 573,2</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606 227,1</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hAnsi="Arial" w:cs="Arial"/>
                <w:sz w:val="14"/>
                <w:szCs w:val="14"/>
                <w:lang w:val="en-US"/>
              </w:rPr>
            </w:pPr>
            <w:r w:rsidRPr="0077093D">
              <w:rPr>
                <w:rFonts w:ascii="Arial" w:hAnsi="Arial" w:cs="Arial"/>
                <w:i/>
                <w:sz w:val="14"/>
                <w:szCs w:val="14"/>
                <w:lang w:val="en-US"/>
              </w:rPr>
              <w:t xml:space="preserve">Water supply; sewerage, waste management and remediation activities  </w:t>
            </w:r>
          </w:p>
        </w:tc>
      </w:tr>
      <w:tr w:rsidR="0077093D" w:rsidRPr="0077093D" w:rsidTr="00A867D9">
        <w:trPr>
          <w:jc w:val="center"/>
        </w:trPr>
        <w:tc>
          <w:tcPr>
            <w:tcW w:w="3393" w:type="dxa"/>
            <w:shd w:val="clear" w:color="auto" w:fill="auto"/>
            <w:vAlign w:val="bottom"/>
          </w:tcPr>
          <w:p w:rsidR="00A867D9" w:rsidRPr="0077093D" w:rsidRDefault="00A867D9" w:rsidP="000568AC">
            <w:pPr>
              <w:spacing w:line="140" w:lineRule="exact"/>
              <w:rPr>
                <w:rFonts w:ascii="Arial" w:eastAsia="Arial Unicode MS" w:hAnsi="Arial" w:cs="Arial"/>
                <w:sz w:val="14"/>
                <w:szCs w:val="14"/>
                <w:lang w:val="en-US"/>
              </w:rPr>
            </w:pPr>
            <w:r w:rsidRPr="0077093D">
              <w:rPr>
                <w:rFonts w:ascii="Arial" w:eastAsia="Arial Unicode MS" w:hAnsi="Arial" w:cs="Arial"/>
                <w:sz w:val="14"/>
                <w:szCs w:val="14"/>
              </w:rPr>
              <w:t>Строительство</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14 207 191,2</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8 135 599,6</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6 071 591,6</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hAnsi="Arial" w:cs="Arial"/>
                <w:sz w:val="14"/>
                <w:szCs w:val="14"/>
              </w:rPr>
            </w:pPr>
            <w:r w:rsidRPr="0077093D">
              <w:rPr>
                <w:rFonts w:ascii="Arial" w:hAnsi="Arial" w:cs="Arial"/>
                <w:i/>
                <w:sz w:val="14"/>
                <w:lang w:val="en-US"/>
              </w:rPr>
              <w:t>C</w:t>
            </w:r>
            <w:r w:rsidRPr="0077093D">
              <w:rPr>
                <w:rFonts w:ascii="Arial" w:hAnsi="Arial" w:cs="Arial"/>
                <w:i/>
                <w:sz w:val="14"/>
                <w:lang w:val="ru-MO"/>
              </w:rPr>
              <w:t>onstruction</w:t>
            </w:r>
          </w:p>
        </w:tc>
      </w:tr>
      <w:tr w:rsidR="0077093D" w:rsidRPr="00AA17E9" w:rsidTr="00A867D9">
        <w:trPr>
          <w:jc w:val="center"/>
        </w:trPr>
        <w:tc>
          <w:tcPr>
            <w:tcW w:w="3393" w:type="dxa"/>
            <w:shd w:val="clear" w:color="auto" w:fill="auto"/>
            <w:vAlign w:val="bottom"/>
          </w:tcPr>
          <w:p w:rsidR="00A867D9" w:rsidRPr="0077093D" w:rsidRDefault="00A867D9" w:rsidP="000568AC">
            <w:pPr>
              <w:spacing w:line="140" w:lineRule="exact"/>
              <w:rPr>
                <w:rFonts w:ascii="Arial" w:eastAsia="Arial Unicode MS" w:hAnsi="Arial" w:cs="Arial"/>
                <w:sz w:val="14"/>
                <w:szCs w:val="14"/>
              </w:rPr>
            </w:pPr>
            <w:r w:rsidRPr="0077093D">
              <w:rPr>
                <w:rFonts w:ascii="Arial" w:eastAsia="Arial Unicode MS" w:hAnsi="Arial" w:cs="Arial"/>
                <w:sz w:val="14"/>
                <w:szCs w:val="14"/>
              </w:rPr>
              <w:t xml:space="preserve">Торговля оптовая и розничная; ремонт </w:t>
            </w:r>
            <w:r w:rsidRPr="0077093D">
              <w:rPr>
                <w:rFonts w:ascii="Arial" w:eastAsia="Arial Unicode MS" w:hAnsi="Arial" w:cs="Arial"/>
                <w:sz w:val="14"/>
                <w:szCs w:val="14"/>
              </w:rPr>
              <w:br/>
              <w:t>автотранспортных средств и мотоциклов</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27 278 160,3</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11 888 651,1</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15 389 509,2</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hAnsi="Arial" w:cs="Arial"/>
                <w:sz w:val="14"/>
                <w:szCs w:val="14"/>
                <w:lang w:val="en-US"/>
              </w:rPr>
            </w:pPr>
            <w:r w:rsidRPr="0077093D">
              <w:rPr>
                <w:rFonts w:ascii="Arial" w:hAnsi="Arial" w:cs="Arial"/>
                <w:i/>
                <w:sz w:val="14"/>
                <w:szCs w:val="14"/>
                <w:lang w:val="en-US"/>
              </w:rPr>
              <w:t xml:space="preserve">Wholesale and retail trade; repair of motor vehicles and motorcycles  </w:t>
            </w:r>
          </w:p>
        </w:tc>
      </w:tr>
      <w:tr w:rsidR="0077093D" w:rsidRPr="0077093D" w:rsidTr="00A867D9">
        <w:trPr>
          <w:jc w:val="center"/>
        </w:trPr>
        <w:tc>
          <w:tcPr>
            <w:tcW w:w="3393" w:type="dxa"/>
            <w:shd w:val="clear" w:color="auto" w:fill="auto"/>
            <w:vAlign w:val="bottom"/>
          </w:tcPr>
          <w:p w:rsidR="00A867D9" w:rsidRPr="0077093D" w:rsidRDefault="00A867D9" w:rsidP="000568AC">
            <w:pPr>
              <w:spacing w:line="140" w:lineRule="exact"/>
              <w:rPr>
                <w:rFonts w:ascii="Arial" w:eastAsia="Arial Unicode MS" w:hAnsi="Arial" w:cs="Arial"/>
                <w:sz w:val="14"/>
                <w:szCs w:val="14"/>
              </w:rPr>
            </w:pPr>
            <w:r w:rsidRPr="0077093D">
              <w:rPr>
                <w:rFonts w:ascii="Arial" w:eastAsia="Arial Unicode MS" w:hAnsi="Arial" w:cs="Arial"/>
                <w:sz w:val="14"/>
                <w:szCs w:val="14"/>
              </w:rPr>
              <w:t>Транспортировка и хранение</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17 121 928,1</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9 627 852,2</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7 494 075,9</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hAnsi="Arial" w:cs="Arial"/>
                <w:sz w:val="14"/>
                <w:szCs w:val="14"/>
              </w:rPr>
            </w:pPr>
            <w:r w:rsidRPr="0077093D">
              <w:rPr>
                <w:rFonts w:ascii="Arial" w:hAnsi="Arial" w:cs="Arial"/>
                <w:i/>
                <w:sz w:val="14"/>
                <w:szCs w:val="14"/>
                <w:lang w:val="en-US"/>
              </w:rPr>
              <w:t>Transportation</w:t>
            </w:r>
            <w:r w:rsidRPr="0077093D">
              <w:rPr>
                <w:rFonts w:ascii="Arial" w:hAnsi="Arial" w:cs="Arial"/>
                <w:i/>
                <w:sz w:val="14"/>
                <w:szCs w:val="14"/>
              </w:rPr>
              <w:t xml:space="preserve"> </w:t>
            </w:r>
            <w:r w:rsidRPr="0077093D">
              <w:rPr>
                <w:rFonts w:ascii="Arial" w:hAnsi="Arial" w:cs="Arial"/>
                <w:i/>
                <w:sz w:val="14"/>
                <w:szCs w:val="14"/>
                <w:lang w:val="en-US"/>
              </w:rPr>
              <w:t>and</w:t>
            </w:r>
            <w:r w:rsidRPr="0077093D">
              <w:rPr>
                <w:rFonts w:ascii="Arial" w:hAnsi="Arial" w:cs="Arial"/>
                <w:i/>
                <w:sz w:val="14"/>
                <w:szCs w:val="14"/>
              </w:rPr>
              <w:t xml:space="preserve"> </w:t>
            </w:r>
            <w:r w:rsidRPr="0077093D">
              <w:rPr>
                <w:rFonts w:ascii="Arial" w:hAnsi="Arial" w:cs="Arial"/>
                <w:i/>
                <w:sz w:val="14"/>
                <w:szCs w:val="14"/>
                <w:lang w:val="en-US"/>
              </w:rPr>
              <w:t>storage</w:t>
            </w:r>
          </w:p>
        </w:tc>
      </w:tr>
      <w:tr w:rsidR="0077093D" w:rsidRPr="00AA17E9" w:rsidTr="00A867D9">
        <w:trPr>
          <w:jc w:val="center"/>
        </w:trPr>
        <w:tc>
          <w:tcPr>
            <w:tcW w:w="3393" w:type="dxa"/>
            <w:shd w:val="clear" w:color="auto" w:fill="auto"/>
            <w:vAlign w:val="bottom"/>
          </w:tcPr>
          <w:p w:rsidR="00A867D9" w:rsidRPr="0077093D" w:rsidRDefault="00A867D9" w:rsidP="000568AC">
            <w:pPr>
              <w:spacing w:line="140" w:lineRule="exact"/>
              <w:rPr>
                <w:rFonts w:ascii="Arial" w:eastAsia="Arial Unicode MS" w:hAnsi="Arial" w:cs="Arial"/>
                <w:sz w:val="14"/>
                <w:szCs w:val="14"/>
              </w:rPr>
            </w:pPr>
            <w:r w:rsidRPr="0077093D">
              <w:rPr>
                <w:rFonts w:ascii="Arial" w:eastAsia="Arial Unicode MS" w:hAnsi="Arial" w:cs="Arial"/>
                <w:sz w:val="14"/>
                <w:szCs w:val="14"/>
              </w:rPr>
              <w:t xml:space="preserve">Деятельность гостиниц и предприятий </w:t>
            </w:r>
            <w:r w:rsidRPr="0077093D">
              <w:rPr>
                <w:rFonts w:ascii="Arial" w:eastAsia="Arial Unicode MS" w:hAnsi="Arial" w:cs="Arial"/>
                <w:sz w:val="14"/>
                <w:szCs w:val="14"/>
              </w:rPr>
              <w:br/>
              <w:t>общественного питания</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2 244 750,4</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1 274 214,6</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970 535,8</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hAnsi="Arial" w:cs="Arial"/>
                <w:sz w:val="14"/>
                <w:szCs w:val="14"/>
                <w:lang w:val="en-US"/>
              </w:rPr>
            </w:pPr>
            <w:r w:rsidRPr="0077093D">
              <w:rPr>
                <w:rFonts w:ascii="Arial" w:hAnsi="Arial" w:cs="Arial"/>
                <w:i/>
                <w:sz w:val="14"/>
                <w:szCs w:val="14"/>
                <w:lang w:val="en-US"/>
              </w:rPr>
              <w:t>Accommodation and food service activities</w:t>
            </w:r>
          </w:p>
        </w:tc>
      </w:tr>
      <w:tr w:rsidR="0077093D" w:rsidRPr="0077093D" w:rsidTr="00A867D9">
        <w:trPr>
          <w:jc w:val="center"/>
        </w:trPr>
        <w:tc>
          <w:tcPr>
            <w:tcW w:w="3393" w:type="dxa"/>
            <w:shd w:val="clear" w:color="auto" w:fill="auto"/>
            <w:vAlign w:val="bottom"/>
          </w:tcPr>
          <w:p w:rsidR="00A867D9" w:rsidRPr="0077093D" w:rsidRDefault="00A867D9" w:rsidP="000568AC">
            <w:pPr>
              <w:spacing w:line="140" w:lineRule="exact"/>
              <w:rPr>
                <w:rFonts w:ascii="Arial" w:eastAsia="Arial Unicode MS" w:hAnsi="Arial" w:cs="Arial"/>
                <w:sz w:val="14"/>
                <w:szCs w:val="14"/>
              </w:rPr>
            </w:pPr>
            <w:r w:rsidRPr="0077093D">
              <w:rPr>
                <w:rFonts w:ascii="Arial" w:eastAsia="Arial Unicode MS" w:hAnsi="Arial" w:cs="Arial"/>
                <w:sz w:val="14"/>
                <w:szCs w:val="14"/>
              </w:rPr>
              <w:t>Деятельность в области информации и связи</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6 660 757,7</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3 337 517,5</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3 323 240,2</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hAnsi="Arial" w:cs="Arial"/>
                <w:sz w:val="14"/>
                <w:szCs w:val="14"/>
              </w:rPr>
            </w:pPr>
            <w:r w:rsidRPr="0077093D">
              <w:rPr>
                <w:rFonts w:ascii="Arial" w:hAnsi="Arial" w:cs="Arial"/>
                <w:i/>
                <w:sz w:val="14"/>
                <w:szCs w:val="14"/>
                <w:lang w:val="en-US"/>
              </w:rPr>
              <w:t>Information and communication</w:t>
            </w:r>
          </w:p>
        </w:tc>
      </w:tr>
      <w:tr w:rsidR="0077093D" w:rsidRPr="0077093D" w:rsidTr="00A867D9">
        <w:trPr>
          <w:jc w:val="center"/>
        </w:trPr>
        <w:tc>
          <w:tcPr>
            <w:tcW w:w="3393" w:type="dxa"/>
            <w:shd w:val="clear" w:color="auto" w:fill="auto"/>
            <w:vAlign w:val="bottom"/>
          </w:tcPr>
          <w:p w:rsidR="00A867D9" w:rsidRPr="0077093D" w:rsidRDefault="00A867D9" w:rsidP="000568AC">
            <w:pPr>
              <w:spacing w:line="140" w:lineRule="exact"/>
              <w:rPr>
                <w:rFonts w:ascii="Arial" w:eastAsia="Arial Unicode MS" w:hAnsi="Arial" w:cs="Arial"/>
                <w:sz w:val="14"/>
                <w:szCs w:val="14"/>
              </w:rPr>
            </w:pPr>
            <w:r w:rsidRPr="0077093D">
              <w:rPr>
                <w:rFonts w:ascii="Arial" w:eastAsia="Arial Unicode MS" w:hAnsi="Arial" w:cs="Arial"/>
                <w:sz w:val="14"/>
                <w:szCs w:val="14"/>
              </w:rPr>
              <w:t>Деятельность финансовая и страховая</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9 044 844,1</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2 503 263,6</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6 541 580,5</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hAnsi="Arial" w:cs="Arial"/>
                <w:sz w:val="14"/>
                <w:szCs w:val="14"/>
                <w:lang w:val="en-US"/>
              </w:rPr>
            </w:pPr>
            <w:r w:rsidRPr="0077093D">
              <w:rPr>
                <w:rFonts w:ascii="Arial" w:hAnsi="Arial" w:cs="Arial"/>
                <w:i/>
                <w:sz w:val="14"/>
                <w:szCs w:val="14"/>
                <w:lang w:val="en-US"/>
              </w:rPr>
              <w:t>Financial and insurance activities</w:t>
            </w:r>
          </w:p>
        </w:tc>
      </w:tr>
      <w:tr w:rsidR="0077093D" w:rsidRPr="0077093D" w:rsidTr="00A867D9">
        <w:trPr>
          <w:jc w:val="center"/>
        </w:trPr>
        <w:tc>
          <w:tcPr>
            <w:tcW w:w="3393" w:type="dxa"/>
            <w:shd w:val="clear" w:color="auto" w:fill="auto"/>
            <w:vAlign w:val="bottom"/>
          </w:tcPr>
          <w:p w:rsidR="00A867D9" w:rsidRPr="0077093D" w:rsidRDefault="00A867D9" w:rsidP="000568AC">
            <w:pPr>
              <w:spacing w:line="140" w:lineRule="exact"/>
              <w:rPr>
                <w:rFonts w:ascii="Arial" w:eastAsia="Arial Unicode MS" w:hAnsi="Arial" w:cs="Arial"/>
                <w:sz w:val="14"/>
                <w:szCs w:val="14"/>
              </w:rPr>
            </w:pPr>
            <w:r w:rsidRPr="0077093D">
              <w:rPr>
                <w:rFonts w:ascii="Arial" w:eastAsia="Arial Unicode MS" w:hAnsi="Arial" w:cs="Arial"/>
                <w:sz w:val="14"/>
                <w:szCs w:val="14"/>
              </w:rPr>
              <w:t xml:space="preserve">Деятельность по операциям с недвижимым </w:t>
            </w:r>
            <w:r w:rsidRPr="0077093D">
              <w:rPr>
                <w:rFonts w:ascii="Arial" w:eastAsia="Arial Unicode MS" w:hAnsi="Arial" w:cs="Arial"/>
                <w:sz w:val="14"/>
                <w:szCs w:val="14"/>
              </w:rPr>
              <w:br/>
              <w:t>имуществом</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16 286 175,6</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3 610 001,7</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12 676 173,9</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hAnsi="Arial" w:cs="Arial"/>
                <w:sz w:val="14"/>
                <w:szCs w:val="14"/>
              </w:rPr>
            </w:pPr>
            <w:r w:rsidRPr="0077093D">
              <w:rPr>
                <w:rFonts w:ascii="Arial" w:hAnsi="Arial" w:cs="Arial"/>
                <w:i/>
                <w:sz w:val="14"/>
                <w:szCs w:val="14"/>
                <w:lang w:val="en-US"/>
              </w:rPr>
              <w:t>Real estate activities</w:t>
            </w:r>
          </w:p>
        </w:tc>
      </w:tr>
      <w:tr w:rsidR="0077093D" w:rsidRPr="00AA17E9" w:rsidTr="00A867D9">
        <w:trPr>
          <w:jc w:val="center"/>
        </w:trPr>
        <w:tc>
          <w:tcPr>
            <w:tcW w:w="3393" w:type="dxa"/>
            <w:shd w:val="clear" w:color="auto" w:fill="auto"/>
            <w:vAlign w:val="bottom"/>
          </w:tcPr>
          <w:p w:rsidR="00A867D9" w:rsidRPr="0077093D" w:rsidRDefault="00A867D9" w:rsidP="000568AC">
            <w:pPr>
              <w:spacing w:line="140" w:lineRule="exact"/>
              <w:rPr>
                <w:rFonts w:ascii="Arial" w:eastAsia="Arial Unicode MS" w:hAnsi="Arial" w:cs="Arial"/>
                <w:sz w:val="14"/>
                <w:szCs w:val="14"/>
              </w:rPr>
            </w:pPr>
            <w:r w:rsidRPr="0077093D">
              <w:rPr>
                <w:rFonts w:ascii="Arial" w:eastAsia="Arial Unicode MS" w:hAnsi="Arial" w:cs="Arial"/>
                <w:sz w:val="14"/>
                <w:szCs w:val="14"/>
              </w:rPr>
              <w:t xml:space="preserve">Деятельность профессиональная, научная </w:t>
            </w:r>
            <w:r w:rsidRPr="0077093D">
              <w:rPr>
                <w:rFonts w:ascii="Arial" w:eastAsia="Arial Unicode MS" w:hAnsi="Arial" w:cs="Arial"/>
                <w:sz w:val="14"/>
                <w:szCs w:val="14"/>
              </w:rPr>
              <w:br/>
              <w:t>и техническая</w:t>
            </w:r>
          </w:p>
        </w:tc>
        <w:tc>
          <w:tcPr>
            <w:tcW w:w="1045" w:type="dxa"/>
            <w:tcBorders>
              <w:left w:val="single" w:sz="6" w:space="0" w:color="000000"/>
            </w:tcBorders>
            <w:shd w:val="clear" w:color="auto" w:fill="auto"/>
            <w:vAlign w:val="bottom"/>
          </w:tcPr>
          <w:p w:rsidR="00A867D9" w:rsidRPr="0077093D" w:rsidRDefault="00A867D9" w:rsidP="00A867D9">
            <w:pPr>
              <w:tabs>
                <w:tab w:val="right" w:pos="917"/>
              </w:tabs>
              <w:spacing w:line="140" w:lineRule="exact"/>
              <w:ind w:right="113"/>
              <w:rPr>
                <w:rFonts w:ascii="Arial" w:hAnsi="Arial" w:cs="Arial"/>
                <w:sz w:val="14"/>
                <w:szCs w:val="14"/>
              </w:rPr>
            </w:pPr>
            <w:r w:rsidRPr="0077093D">
              <w:rPr>
                <w:rFonts w:ascii="Arial" w:hAnsi="Arial" w:cs="Arial"/>
                <w:sz w:val="14"/>
                <w:szCs w:val="14"/>
              </w:rPr>
              <w:t>9 594 288,1</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4 159 629,7</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5 434 658,4</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hAnsi="Arial" w:cs="Arial"/>
                <w:sz w:val="14"/>
                <w:szCs w:val="14"/>
                <w:lang w:val="en-US"/>
              </w:rPr>
            </w:pPr>
            <w:r w:rsidRPr="0077093D">
              <w:rPr>
                <w:rFonts w:ascii="Arial" w:hAnsi="Arial" w:cs="Arial"/>
                <w:i/>
                <w:sz w:val="14"/>
                <w:szCs w:val="14"/>
                <w:lang w:val="en-US"/>
              </w:rPr>
              <w:t>Professional, scientific and technical activities</w:t>
            </w:r>
          </w:p>
        </w:tc>
      </w:tr>
      <w:tr w:rsidR="0077093D" w:rsidRPr="00AA17E9" w:rsidTr="00A867D9">
        <w:trPr>
          <w:jc w:val="center"/>
        </w:trPr>
        <w:tc>
          <w:tcPr>
            <w:tcW w:w="3393" w:type="dxa"/>
            <w:shd w:val="clear" w:color="auto" w:fill="auto"/>
            <w:vAlign w:val="bottom"/>
          </w:tcPr>
          <w:p w:rsidR="00A867D9" w:rsidRPr="0077093D" w:rsidRDefault="00A867D9" w:rsidP="000568AC">
            <w:pPr>
              <w:spacing w:line="140" w:lineRule="exact"/>
              <w:rPr>
                <w:rFonts w:ascii="Arial" w:eastAsia="Arial Unicode MS" w:hAnsi="Arial" w:cs="Arial"/>
                <w:sz w:val="14"/>
                <w:szCs w:val="14"/>
              </w:rPr>
            </w:pPr>
            <w:r w:rsidRPr="0077093D">
              <w:rPr>
                <w:rFonts w:ascii="Arial" w:eastAsia="Arial Unicode MS" w:hAnsi="Arial" w:cs="Arial"/>
                <w:sz w:val="14"/>
                <w:szCs w:val="14"/>
              </w:rPr>
              <w:t>Деятельность административная и сопутствующие дополнительные услуги</w:t>
            </w:r>
          </w:p>
        </w:tc>
        <w:tc>
          <w:tcPr>
            <w:tcW w:w="1045" w:type="dxa"/>
            <w:tcBorders>
              <w:left w:val="single" w:sz="6" w:space="0" w:color="000000"/>
            </w:tcBorders>
            <w:shd w:val="clear" w:color="auto" w:fill="auto"/>
            <w:vAlign w:val="bottom"/>
          </w:tcPr>
          <w:p w:rsidR="00A867D9" w:rsidRPr="0077093D" w:rsidRDefault="00A867D9" w:rsidP="00A867D9">
            <w:pPr>
              <w:spacing w:line="140" w:lineRule="exact"/>
              <w:ind w:right="113"/>
              <w:jc w:val="right"/>
              <w:rPr>
                <w:rFonts w:ascii="Arial" w:hAnsi="Arial" w:cs="Arial"/>
                <w:sz w:val="14"/>
                <w:szCs w:val="14"/>
              </w:rPr>
            </w:pPr>
            <w:r w:rsidRPr="0077093D">
              <w:rPr>
                <w:rFonts w:ascii="Arial" w:hAnsi="Arial" w:cs="Arial"/>
                <w:sz w:val="14"/>
                <w:szCs w:val="14"/>
              </w:rPr>
              <w:t>4 197 489,2</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1 580 497,4</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2 616 991,8</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hAnsi="Arial" w:cs="Arial"/>
                <w:sz w:val="14"/>
                <w:szCs w:val="14"/>
                <w:lang w:val="en-US"/>
              </w:rPr>
            </w:pPr>
            <w:r w:rsidRPr="0077093D">
              <w:rPr>
                <w:rFonts w:ascii="Arial" w:hAnsi="Arial" w:cs="Arial"/>
                <w:i/>
                <w:sz w:val="14"/>
                <w:szCs w:val="14"/>
                <w:lang w:val="en-US"/>
              </w:rPr>
              <w:t xml:space="preserve">Administrative and support service activities  </w:t>
            </w:r>
          </w:p>
        </w:tc>
      </w:tr>
      <w:tr w:rsidR="0077093D" w:rsidRPr="00AA17E9" w:rsidTr="00A867D9">
        <w:trPr>
          <w:jc w:val="center"/>
        </w:trPr>
        <w:tc>
          <w:tcPr>
            <w:tcW w:w="3393" w:type="dxa"/>
            <w:shd w:val="clear" w:color="auto" w:fill="auto"/>
            <w:vAlign w:val="bottom"/>
          </w:tcPr>
          <w:p w:rsidR="00A867D9" w:rsidRPr="0077093D" w:rsidRDefault="00A867D9" w:rsidP="000568AC">
            <w:pPr>
              <w:spacing w:line="140" w:lineRule="exact"/>
              <w:rPr>
                <w:rFonts w:ascii="Arial" w:eastAsia="Arial Unicode MS" w:hAnsi="Arial" w:cs="Arial"/>
                <w:sz w:val="14"/>
                <w:szCs w:val="14"/>
              </w:rPr>
            </w:pPr>
            <w:r w:rsidRPr="0077093D">
              <w:rPr>
                <w:rFonts w:ascii="Arial" w:eastAsia="Arial Unicode MS" w:hAnsi="Arial" w:cs="Arial"/>
                <w:sz w:val="14"/>
                <w:szCs w:val="14"/>
              </w:rPr>
              <w:t xml:space="preserve">Государственное управление и обеспечение </w:t>
            </w:r>
            <w:r w:rsidRPr="0077093D">
              <w:rPr>
                <w:rFonts w:ascii="Arial" w:eastAsia="Arial Unicode MS" w:hAnsi="Arial" w:cs="Arial"/>
                <w:sz w:val="14"/>
                <w:szCs w:val="14"/>
              </w:rPr>
              <w:br/>
              <w:t>военной безопасности; социальное обеспечение</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12 338 002,6</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3 870 741,3</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8 467 261,3</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hAnsi="Arial" w:cs="Arial"/>
                <w:i/>
                <w:sz w:val="14"/>
                <w:lang w:val="en-US"/>
              </w:rPr>
            </w:pPr>
            <w:r w:rsidRPr="0077093D">
              <w:rPr>
                <w:rFonts w:ascii="Arial" w:hAnsi="Arial" w:cs="Arial"/>
                <w:i/>
                <w:sz w:val="14"/>
                <w:lang w:val="en-US"/>
              </w:rPr>
              <w:t>Public administration and defence, compulsory social security</w:t>
            </w:r>
          </w:p>
        </w:tc>
      </w:tr>
      <w:tr w:rsidR="0077093D" w:rsidRPr="0077093D" w:rsidTr="00A867D9">
        <w:trPr>
          <w:jc w:val="center"/>
        </w:trPr>
        <w:tc>
          <w:tcPr>
            <w:tcW w:w="3393" w:type="dxa"/>
            <w:shd w:val="clear" w:color="auto" w:fill="auto"/>
            <w:vAlign w:val="bottom"/>
          </w:tcPr>
          <w:p w:rsidR="00A867D9" w:rsidRPr="0077093D" w:rsidRDefault="00A867D9" w:rsidP="000568AC">
            <w:pPr>
              <w:spacing w:line="140" w:lineRule="exact"/>
              <w:rPr>
                <w:rFonts w:ascii="Arial" w:hAnsi="Arial" w:cs="Arial"/>
                <w:bCs/>
                <w:sz w:val="14"/>
                <w:szCs w:val="14"/>
              </w:rPr>
            </w:pPr>
            <w:r w:rsidRPr="0077093D">
              <w:rPr>
                <w:rFonts w:ascii="Arial" w:hAnsi="Arial" w:cs="Arial"/>
                <w:bCs/>
                <w:sz w:val="14"/>
                <w:szCs w:val="14"/>
              </w:rPr>
              <w:t>Образование</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4 794 693,6</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1 138 727,1</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3 655 966,5</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hAnsi="Arial" w:cs="Arial"/>
                <w:i/>
                <w:sz w:val="14"/>
              </w:rPr>
            </w:pPr>
            <w:r w:rsidRPr="0077093D">
              <w:rPr>
                <w:rFonts w:ascii="Arial" w:hAnsi="Arial" w:cs="Arial"/>
                <w:i/>
                <w:sz w:val="14"/>
                <w:lang w:val="en-US"/>
              </w:rPr>
              <w:t>E</w:t>
            </w:r>
            <w:r w:rsidRPr="0077093D">
              <w:rPr>
                <w:rFonts w:ascii="Arial" w:hAnsi="Arial" w:cs="Arial"/>
                <w:i/>
                <w:sz w:val="14"/>
                <w:lang w:val="ru-MO"/>
              </w:rPr>
              <w:t>ducation</w:t>
            </w:r>
          </w:p>
        </w:tc>
      </w:tr>
      <w:tr w:rsidR="0077093D" w:rsidRPr="00AA17E9" w:rsidTr="00A867D9">
        <w:trPr>
          <w:jc w:val="center"/>
        </w:trPr>
        <w:tc>
          <w:tcPr>
            <w:tcW w:w="3393" w:type="dxa"/>
            <w:shd w:val="clear" w:color="auto" w:fill="auto"/>
            <w:vAlign w:val="bottom"/>
          </w:tcPr>
          <w:p w:rsidR="00A867D9" w:rsidRPr="0077093D" w:rsidRDefault="00A867D9" w:rsidP="000568AC">
            <w:pPr>
              <w:spacing w:line="140" w:lineRule="exact"/>
              <w:rPr>
                <w:rFonts w:ascii="Arial" w:hAnsi="Arial" w:cs="Arial"/>
                <w:bCs/>
                <w:sz w:val="14"/>
                <w:szCs w:val="14"/>
              </w:rPr>
            </w:pPr>
            <w:r w:rsidRPr="0077093D">
              <w:rPr>
                <w:rFonts w:ascii="Arial" w:hAnsi="Arial" w:cs="Arial"/>
                <w:bCs/>
                <w:sz w:val="14"/>
                <w:szCs w:val="14"/>
              </w:rPr>
              <w:t xml:space="preserve">Деятельность в области здравоохранения </w:t>
            </w:r>
            <w:r w:rsidRPr="0077093D">
              <w:rPr>
                <w:rFonts w:ascii="Arial" w:hAnsi="Arial" w:cs="Arial"/>
                <w:bCs/>
                <w:sz w:val="14"/>
                <w:szCs w:val="14"/>
              </w:rPr>
              <w:br/>
              <w:t>и социальных услуг</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7 190 109,5</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2 689 772,9</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4 500 336,6</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hAnsi="Arial" w:cs="Arial"/>
                <w:sz w:val="14"/>
                <w:szCs w:val="14"/>
                <w:lang w:val="en-US"/>
              </w:rPr>
            </w:pPr>
            <w:r w:rsidRPr="0077093D">
              <w:rPr>
                <w:rFonts w:ascii="Arial" w:hAnsi="Arial" w:cs="Arial"/>
                <w:i/>
                <w:sz w:val="14"/>
                <w:szCs w:val="14"/>
                <w:lang w:val="en-US"/>
              </w:rPr>
              <w:t>Human health and social work activities</w:t>
            </w:r>
          </w:p>
        </w:tc>
      </w:tr>
      <w:tr w:rsidR="0077093D" w:rsidRPr="0077093D" w:rsidTr="00A867D9">
        <w:trPr>
          <w:jc w:val="center"/>
        </w:trPr>
        <w:tc>
          <w:tcPr>
            <w:tcW w:w="3393" w:type="dxa"/>
            <w:shd w:val="clear" w:color="auto" w:fill="auto"/>
            <w:vAlign w:val="bottom"/>
          </w:tcPr>
          <w:p w:rsidR="00A867D9" w:rsidRPr="0077093D" w:rsidRDefault="00A867D9" w:rsidP="000568AC">
            <w:pPr>
              <w:spacing w:line="140" w:lineRule="exact"/>
              <w:rPr>
                <w:rFonts w:ascii="Arial" w:hAnsi="Arial" w:cs="Arial"/>
                <w:bCs/>
                <w:sz w:val="14"/>
                <w:szCs w:val="14"/>
              </w:rPr>
            </w:pPr>
            <w:r w:rsidRPr="0077093D">
              <w:rPr>
                <w:rFonts w:ascii="Arial" w:hAnsi="Arial" w:cs="Arial"/>
                <w:bCs/>
                <w:sz w:val="14"/>
                <w:szCs w:val="14"/>
              </w:rPr>
              <w:t xml:space="preserve">Деятельность в области культуры, спорта, </w:t>
            </w:r>
            <w:r w:rsidRPr="0077093D">
              <w:rPr>
                <w:rFonts w:ascii="Arial" w:hAnsi="Arial" w:cs="Arial"/>
                <w:bCs/>
                <w:sz w:val="14"/>
                <w:szCs w:val="14"/>
              </w:rPr>
              <w:br/>
              <w:t>организации досуга и развлечений</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1 944 730,4</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797 157,9</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1 147 572,5</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hAnsi="Arial" w:cs="Arial"/>
                <w:sz w:val="14"/>
                <w:szCs w:val="14"/>
              </w:rPr>
            </w:pPr>
            <w:r w:rsidRPr="0077093D">
              <w:rPr>
                <w:rFonts w:ascii="Arial" w:hAnsi="Arial" w:cs="Arial"/>
                <w:i/>
                <w:sz w:val="14"/>
                <w:szCs w:val="14"/>
                <w:lang w:val="en-US"/>
              </w:rPr>
              <w:t xml:space="preserve">Arts, entertainment and recreation  </w:t>
            </w:r>
          </w:p>
        </w:tc>
      </w:tr>
      <w:tr w:rsidR="0077093D" w:rsidRPr="0077093D" w:rsidTr="00A867D9">
        <w:trPr>
          <w:jc w:val="center"/>
        </w:trPr>
        <w:tc>
          <w:tcPr>
            <w:tcW w:w="3393" w:type="dxa"/>
            <w:shd w:val="clear" w:color="auto" w:fill="auto"/>
            <w:vAlign w:val="bottom"/>
          </w:tcPr>
          <w:p w:rsidR="00A867D9" w:rsidRPr="0077093D" w:rsidRDefault="00A867D9" w:rsidP="000568AC">
            <w:pPr>
              <w:spacing w:line="140" w:lineRule="exact"/>
              <w:rPr>
                <w:rFonts w:ascii="Arial" w:hAnsi="Arial" w:cs="Arial"/>
                <w:bCs/>
                <w:sz w:val="14"/>
                <w:szCs w:val="14"/>
              </w:rPr>
            </w:pPr>
            <w:r w:rsidRPr="0077093D">
              <w:rPr>
                <w:rFonts w:ascii="Arial" w:hAnsi="Arial" w:cs="Arial"/>
                <w:bCs/>
                <w:sz w:val="14"/>
                <w:szCs w:val="14"/>
              </w:rPr>
              <w:t>Предоставление прочих видов услуг</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1 354 546,6</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759 294,4</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595 252,2</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hAnsi="Arial" w:cs="Arial"/>
                <w:sz w:val="14"/>
                <w:szCs w:val="14"/>
              </w:rPr>
            </w:pPr>
            <w:r w:rsidRPr="0077093D">
              <w:rPr>
                <w:rFonts w:ascii="Arial" w:hAnsi="Arial" w:cs="Arial"/>
                <w:i/>
                <w:sz w:val="14"/>
                <w:szCs w:val="14"/>
                <w:lang w:val="en-US"/>
              </w:rPr>
              <w:t xml:space="preserve">Other service activities  </w:t>
            </w:r>
          </w:p>
        </w:tc>
      </w:tr>
      <w:tr w:rsidR="0077093D" w:rsidRPr="00AA17E9" w:rsidTr="00A867D9">
        <w:trPr>
          <w:jc w:val="center"/>
        </w:trPr>
        <w:tc>
          <w:tcPr>
            <w:tcW w:w="3393" w:type="dxa"/>
            <w:shd w:val="clear" w:color="auto" w:fill="auto"/>
            <w:vAlign w:val="bottom"/>
          </w:tcPr>
          <w:p w:rsidR="00A867D9" w:rsidRPr="0077093D" w:rsidRDefault="00A867D9" w:rsidP="000568AC">
            <w:pPr>
              <w:spacing w:line="140" w:lineRule="exact"/>
              <w:rPr>
                <w:rFonts w:ascii="Arial" w:hAnsi="Arial" w:cs="Arial"/>
                <w:bCs/>
                <w:sz w:val="14"/>
                <w:szCs w:val="14"/>
              </w:rPr>
            </w:pPr>
            <w:r w:rsidRPr="0077093D">
              <w:rPr>
                <w:rFonts w:ascii="Arial" w:hAnsi="Arial" w:cs="Arial"/>
                <w:bCs/>
                <w:sz w:val="14"/>
                <w:szCs w:val="14"/>
              </w:rPr>
              <w:t xml:space="preserve">Деятельность домашних хозяйств как </w:t>
            </w:r>
            <w:r w:rsidRPr="0077093D">
              <w:rPr>
                <w:rFonts w:ascii="Arial" w:eastAsia="Arial Unicode MS" w:hAnsi="Arial" w:cs="Arial"/>
                <w:sz w:val="14"/>
                <w:szCs w:val="14"/>
              </w:rPr>
              <w:br/>
            </w:r>
            <w:r w:rsidRPr="0077093D">
              <w:rPr>
                <w:rFonts w:ascii="Arial" w:hAnsi="Arial" w:cs="Arial"/>
                <w:bCs/>
                <w:sz w:val="14"/>
                <w:szCs w:val="14"/>
              </w:rPr>
              <w:t xml:space="preserve">работодателей; недифференцированная </w:t>
            </w:r>
            <w:r w:rsidRPr="0077093D">
              <w:rPr>
                <w:rFonts w:ascii="Arial" w:eastAsia="Arial Unicode MS" w:hAnsi="Arial" w:cs="Arial"/>
                <w:sz w:val="14"/>
                <w:szCs w:val="14"/>
              </w:rPr>
              <w:br/>
            </w:r>
            <w:r w:rsidRPr="0077093D">
              <w:rPr>
                <w:rFonts w:ascii="Arial" w:hAnsi="Arial" w:cs="Arial"/>
                <w:bCs/>
                <w:sz w:val="14"/>
                <w:szCs w:val="14"/>
              </w:rPr>
              <w:t xml:space="preserve">деятельность частных домашних хозяйств </w:t>
            </w:r>
            <w:r w:rsidRPr="0077093D">
              <w:rPr>
                <w:rFonts w:ascii="Arial" w:hAnsi="Arial" w:cs="Arial"/>
                <w:bCs/>
                <w:sz w:val="14"/>
                <w:szCs w:val="14"/>
              </w:rPr>
              <w:br/>
              <w:t xml:space="preserve">по производству товаров и оказанию услуг для </w:t>
            </w:r>
            <w:r w:rsidRPr="0077093D">
              <w:rPr>
                <w:rFonts w:ascii="Arial" w:hAnsi="Arial" w:cs="Arial"/>
                <w:bCs/>
                <w:sz w:val="14"/>
                <w:szCs w:val="14"/>
              </w:rPr>
              <w:br/>
              <w:t>собственного потребления</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380 955,1</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0,0</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380 955,1</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eastAsia="Arial Unicode MS" w:hAnsi="Arial" w:cs="Arial"/>
                <w:b/>
                <w:bCs/>
                <w:i/>
                <w:sz w:val="14"/>
                <w:szCs w:val="14"/>
                <w:lang w:val="en-US"/>
              </w:rPr>
            </w:pPr>
            <w:r w:rsidRPr="0077093D">
              <w:rPr>
                <w:rFonts w:ascii="Arial" w:hAnsi="Arial" w:cs="Arial"/>
                <w:i/>
                <w:sz w:val="14"/>
                <w:szCs w:val="14"/>
                <w:lang w:val="en-US"/>
              </w:rPr>
              <w:t xml:space="preserve">Activities of households as employers; </w:t>
            </w:r>
            <w:r w:rsidRPr="0077093D">
              <w:rPr>
                <w:rFonts w:ascii="Arial" w:hAnsi="Arial" w:cs="Arial"/>
                <w:bCs/>
                <w:sz w:val="14"/>
                <w:szCs w:val="14"/>
                <w:lang w:val="en-US"/>
              </w:rPr>
              <w:br/>
            </w:r>
            <w:r w:rsidRPr="0077093D">
              <w:rPr>
                <w:rFonts w:ascii="Arial" w:hAnsi="Arial" w:cs="Arial"/>
                <w:i/>
                <w:sz w:val="14"/>
                <w:szCs w:val="14"/>
                <w:lang w:val="en-US"/>
              </w:rPr>
              <w:t xml:space="preserve">undifferentiated goods- and services-producing </w:t>
            </w:r>
            <w:r w:rsidRPr="0077093D">
              <w:rPr>
                <w:rFonts w:ascii="Arial" w:hAnsi="Arial" w:cs="Arial"/>
                <w:bCs/>
                <w:sz w:val="14"/>
                <w:szCs w:val="14"/>
                <w:lang w:val="en-US"/>
              </w:rPr>
              <w:br/>
            </w:r>
            <w:r w:rsidRPr="0077093D">
              <w:rPr>
                <w:rFonts w:ascii="Arial" w:hAnsi="Arial" w:cs="Arial"/>
                <w:i/>
                <w:sz w:val="14"/>
                <w:szCs w:val="14"/>
                <w:lang w:val="en-US"/>
              </w:rPr>
              <w:t xml:space="preserve">activities of households for own use  </w:t>
            </w:r>
          </w:p>
        </w:tc>
      </w:tr>
      <w:tr w:rsidR="0077093D" w:rsidRPr="0077093D" w:rsidTr="00A867D9">
        <w:trPr>
          <w:jc w:val="center"/>
        </w:trPr>
        <w:tc>
          <w:tcPr>
            <w:tcW w:w="3393" w:type="dxa"/>
            <w:shd w:val="clear" w:color="auto" w:fill="auto"/>
            <w:vAlign w:val="bottom"/>
          </w:tcPr>
          <w:p w:rsidR="00A867D9" w:rsidRPr="0077093D" w:rsidRDefault="00A867D9" w:rsidP="000568AC">
            <w:pPr>
              <w:spacing w:line="140" w:lineRule="exact"/>
              <w:rPr>
                <w:rFonts w:ascii="Arial" w:eastAsia="Arial Unicode MS" w:hAnsi="Arial" w:cs="Arial"/>
                <w:b/>
                <w:bCs/>
                <w:sz w:val="14"/>
                <w:szCs w:val="14"/>
              </w:rPr>
            </w:pPr>
            <w:r w:rsidRPr="0077093D">
              <w:rPr>
                <w:rFonts w:ascii="Arial" w:hAnsi="Arial" w:cs="Arial"/>
                <w:b/>
                <w:bCs/>
                <w:sz w:val="14"/>
                <w:szCs w:val="14"/>
              </w:rPr>
              <w:t>Итого в основных ценах</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b/>
                <w:sz w:val="14"/>
                <w:szCs w:val="14"/>
              </w:rPr>
            </w:pPr>
            <w:r w:rsidRPr="0077093D">
              <w:rPr>
                <w:rFonts w:ascii="Arial" w:hAnsi="Arial" w:cs="Arial"/>
                <w:b/>
                <w:sz w:val="14"/>
                <w:szCs w:val="14"/>
              </w:rPr>
              <w:t>246 819 609</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b/>
                <w:sz w:val="14"/>
                <w:szCs w:val="14"/>
              </w:rPr>
            </w:pPr>
            <w:r w:rsidRPr="0077093D">
              <w:rPr>
                <w:rFonts w:ascii="Arial" w:hAnsi="Arial" w:cs="Arial"/>
                <w:b/>
                <w:sz w:val="14"/>
                <w:szCs w:val="14"/>
              </w:rPr>
              <w:t>125 403 471</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b/>
                <w:sz w:val="14"/>
                <w:szCs w:val="14"/>
              </w:rPr>
            </w:pPr>
            <w:r w:rsidRPr="0077093D">
              <w:rPr>
                <w:rFonts w:ascii="Arial" w:hAnsi="Arial" w:cs="Arial"/>
                <w:b/>
                <w:sz w:val="14"/>
                <w:szCs w:val="14"/>
              </w:rPr>
              <w:t>121 416 138</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eastAsia="Arial Unicode MS" w:hAnsi="Arial" w:cs="Arial"/>
                <w:b/>
                <w:bCs/>
                <w:i/>
                <w:sz w:val="14"/>
                <w:szCs w:val="14"/>
              </w:rPr>
            </w:pPr>
            <w:r w:rsidRPr="0077093D">
              <w:rPr>
                <w:rFonts w:ascii="Arial" w:hAnsi="Arial" w:cs="Arial"/>
                <w:b/>
                <w:bCs/>
                <w:i/>
                <w:sz w:val="14"/>
                <w:szCs w:val="14"/>
                <w:lang w:val="en-US"/>
              </w:rPr>
              <w:t>Total at basic p</w:t>
            </w:r>
            <w:r w:rsidRPr="0077093D">
              <w:rPr>
                <w:rFonts w:ascii="Arial" w:hAnsi="Arial" w:cs="Arial"/>
                <w:b/>
                <w:bCs/>
                <w:i/>
                <w:sz w:val="14"/>
                <w:szCs w:val="14"/>
              </w:rPr>
              <w:t xml:space="preserve">rices </w:t>
            </w:r>
          </w:p>
        </w:tc>
      </w:tr>
      <w:tr w:rsidR="0077093D" w:rsidRPr="0077093D" w:rsidTr="00A867D9">
        <w:trPr>
          <w:jc w:val="center"/>
        </w:trPr>
        <w:tc>
          <w:tcPr>
            <w:tcW w:w="3393" w:type="dxa"/>
            <w:shd w:val="clear" w:color="auto" w:fill="auto"/>
            <w:vAlign w:val="bottom"/>
          </w:tcPr>
          <w:p w:rsidR="00A867D9" w:rsidRPr="0077093D" w:rsidRDefault="00A867D9" w:rsidP="000568AC">
            <w:pPr>
              <w:spacing w:line="140" w:lineRule="exact"/>
              <w:rPr>
                <w:rFonts w:ascii="Arial" w:eastAsia="Arial Unicode MS" w:hAnsi="Arial" w:cs="Arial"/>
                <w:sz w:val="14"/>
                <w:szCs w:val="14"/>
              </w:rPr>
            </w:pPr>
            <w:r w:rsidRPr="0077093D">
              <w:rPr>
                <w:rFonts w:ascii="Arial" w:hAnsi="Arial" w:cs="Arial"/>
                <w:sz w:val="14"/>
                <w:szCs w:val="14"/>
              </w:rPr>
              <w:t>Налоги на продукты</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227"/>
              <w:jc w:val="right"/>
              <w:rPr>
                <w:rFonts w:ascii="Arial" w:hAnsi="Arial" w:cs="Arial"/>
                <w:sz w:val="14"/>
                <w:szCs w:val="14"/>
                <w:lang w:val="en-US"/>
              </w:rPr>
            </w:pP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227"/>
              <w:jc w:val="right"/>
              <w:rPr>
                <w:rFonts w:ascii="Arial" w:hAnsi="Arial" w:cs="Arial"/>
                <w:sz w:val="14"/>
                <w:szCs w:val="14"/>
                <w:lang w:val="en-US"/>
              </w:rPr>
            </w:pP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15 289 529</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eastAsia="Arial Unicode MS" w:hAnsi="Arial" w:cs="Arial"/>
                <w:i/>
                <w:sz w:val="14"/>
                <w:szCs w:val="14"/>
              </w:rPr>
            </w:pPr>
            <w:r w:rsidRPr="0077093D">
              <w:rPr>
                <w:rFonts w:ascii="Arial" w:hAnsi="Arial" w:cs="Arial"/>
                <w:i/>
                <w:sz w:val="14"/>
                <w:szCs w:val="14"/>
              </w:rPr>
              <w:t xml:space="preserve">Taxes on products </w:t>
            </w:r>
          </w:p>
        </w:tc>
      </w:tr>
      <w:tr w:rsidR="0077093D" w:rsidRPr="0077093D" w:rsidTr="00A867D9">
        <w:trPr>
          <w:jc w:val="center"/>
        </w:trPr>
        <w:tc>
          <w:tcPr>
            <w:tcW w:w="3393" w:type="dxa"/>
            <w:shd w:val="clear" w:color="auto" w:fill="auto"/>
            <w:vAlign w:val="bottom"/>
          </w:tcPr>
          <w:p w:rsidR="00A867D9" w:rsidRPr="0077093D" w:rsidRDefault="00A867D9" w:rsidP="000568AC">
            <w:pPr>
              <w:spacing w:line="140" w:lineRule="exact"/>
              <w:rPr>
                <w:rFonts w:ascii="Arial" w:eastAsia="Arial Unicode MS" w:hAnsi="Arial" w:cs="Arial"/>
                <w:sz w:val="14"/>
                <w:szCs w:val="14"/>
              </w:rPr>
            </w:pPr>
            <w:r w:rsidRPr="0077093D">
              <w:rPr>
                <w:rFonts w:ascii="Arial" w:hAnsi="Arial" w:cs="Arial"/>
                <w:sz w:val="14"/>
                <w:szCs w:val="14"/>
              </w:rPr>
              <w:t>Субсидии на продукты</w:t>
            </w:r>
            <w:proofErr w:type="gramStart"/>
            <w:r w:rsidRPr="0077093D">
              <w:rPr>
                <w:rFonts w:ascii="Arial" w:hAnsi="Arial" w:cs="Arial"/>
                <w:sz w:val="14"/>
                <w:szCs w:val="14"/>
              </w:rPr>
              <w:t xml:space="preserve"> (-)</w:t>
            </w:r>
            <w:proofErr w:type="gramEnd"/>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227"/>
              <w:jc w:val="right"/>
              <w:rPr>
                <w:rFonts w:ascii="Arial" w:hAnsi="Arial" w:cs="Arial"/>
                <w:sz w:val="14"/>
                <w:szCs w:val="14"/>
                <w:lang w:val="en-US"/>
              </w:rPr>
            </w:pP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227"/>
              <w:jc w:val="right"/>
              <w:rPr>
                <w:rFonts w:ascii="Arial" w:hAnsi="Arial" w:cs="Arial"/>
                <w:sz w:val="14"/>
                <w:szCs w:val="14"/>
                <w:lang w:val="en-US"/>
              </w:rPr>
            </w:pP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1 410 692</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eastAsia="Arial Unicode MS" w:hAnsi="Arial" w:cs="Arial"/>
                <w:i/>
                <w:sz w:val="14"/>
                <w:szCs w:val="14"/>
              </w:rPr>
            </w:pPr>
            <w:r w:rsidRPr="0077093D">
              <w:rPr>
                <w:rFonts w:ascii="Arial" w:hAnsi="Arial" w:cs="Arial"/>
                <w:i/>
                <w:sz w:val="14"/>
                <w:szCs w:val="14"/>
              </w:rPr>
              <w:t>Subsidies on products (-)</w:t>
            </w:r>
          </w:p>
        </w:tc>
      </w:tr>
      <w:tr w:rsidR="0077093D" w:rsidRPr="00AA17E9" w:rsidTr="00A867D9">
        <w:trPr>
          <w:jc w:val="center"/>
        </w:trPr>
        <w:tc>
          <w:tcPr>
            <w:tcW w:w="3393" w:type="dxa"/>
            <w:shd w:val="clear" w:color="auto" w:fill="auto"/>
            <w:vAlign w:val="bottom"/>
          </w:tcPr>
          <w:p w:rsidR="00A867D9" w:rsidRPr="0077093D" w:rsidRDefault="00A867D9" w:rsidP="000568AC">
            <w:pPr>
              <w:spacing w:line="140" w:lineRule="exact"/>
              <w:rPr>
                <w:rFonts w:ascii="Arial" w:eastAsia="Arial Unicode MS" w:hAnsi="Arial" w:cs="Arial"/>
                <w:b/>
                <w:bCs/>
                <w:sz w:val="14"/>
                <w:szCs w:val="14"/>
              </w:rPr>
            </w:pPr>
            <w:r w:rsidRPr="0077093D">
              <w:rPr>
                <w:rFonts w:ascii="Arial" w:hAnsi="Arial" w:cs="Arial"/>
                <w:b/>
                <w:bCs/>
                <w:sz w:val="14"/>
                <w:szCs w:val="14"/>
              </w:rPr>
              <w:t xml:space="preserve">Валовой внутренний </w:t>
            </w:r>
            <w:r w:rsidRPr="0077093D">
              <w:rPr>
                <w:rFonts w:ascii="Arial" w:hAnsi="Arial" w:cs="Arial"/>
                <w:b/>
                <w:bCs/>
                <w:spacing w:val="-2"/>
                <w:sz w:val="14"/>
                <w:szCs w:val="14"/>
              </w:rPr>
              <w:t>продукт в рыночных ценах</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227"/>
              <w:jc w:val="right"/>
              <w:rPr>
                <w:rFonts w:ascii="Arial" w:hAnsi="Arial" w:cs="Arial"/>
                <w:b/>
                <w:sz w:val="14"/>
                <w:szCs w:val="14"/>
              </w:rPr>
            </w:pP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227"/>
              <w:jc w:val="right"/>
              <w:rPr>
                <w:rFonts w:ascii="Arial" w:hAnsi="Arial" w:cs="Arial"/>
                <w:b/>
                <w:sz w:val="14"/>
                <w:szCs w:val="14"/>
              </w:rPr>
            </w:pP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b/>
                <w:sz w:val="14"/>
                <w:szCs w:val="14"/>
              </w:rPr>
            </w:pPr>
            <w:r w:rsidRPr="0077093D">
              <w:rPr>
                <w:rFonts w:ascii="Arial" w:hAnsi="Arial" w:cs="Arial"/>
                <w:b/>
                <w:sz w:val="14"/>
                <w:szCs w:val="14"/>
              </w:rPr>
              <w:t>135 294 975</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eastAsia="Arial Unicode MS" w:hAnsi="Arial" w:cs="Arial"/>
                <w:b/>
                <w:bCs/>
                <w:i/>
                <w:sz w:val="14"/>
                <w:szCs w:val="14"/>
                <w:lang w:val="en-US"/>
              </w:rPr>
            </w:pPr>
            <w:r w:rsidRPr="0077093D">
              <w:rPr>
                <w:rFonts w:ascii="Arial" w:hAnsi="Arial" w:cs="Arial"/>
                <w:b/>
                <w:bCs/>
                <w:i/>
                <w:sz w:val="14"/>
                <w:szCs w:val="14"/>
                <w:lang w:val="en-US"/>
              </w:rPr>
              <w:t xml:space="preserve">Gross Domestic Product at market prices </w:t>
            </w:r>
          </w:p>
        </w:tc>
      </w:tr>
    </w:tbl>
    <w:p w:rsidR="00026D25" w:rsidRPr="0077093D" w:rsidRDefault="00026D25" w:rsidP="00026D25">
      <w:pPr>
        <w:pageBreakBefore/>
        <w:spacing w:after="40"/>
        <w:jc w:val="right"/>
        <w:rPr>
          <w:lang w:val="en-US"/>
        </w:rPr>
      </w:pPr>
      <w:r w:rsidRPr="0077093D">
        <w:rPr>
          <w:rFonts w:ascii="Arial" w:hAnsi="Arial" w:cs="Arial"/>
          <w:sz w:val="14"/>
          <w:szCs w:val="14"/>
        </w:rPr>
        <w:lastRenderedPageBreak/>
        <w:t xml:space="preserve">Продолжение табл. / </w:t>
      </w:r>
      <w:r w:rsidRPr="0077093D">
        <w:rPr>
          <w:rFonts w:ascii="Arial" w:hAnsi="Arial" w:cs="Arial"/>
          <w:i/>
          <w:sz w:val="14"/>
          <w:szCs w:val="14"/>
          <w:lang w:val="en-US"/>
        </w:rPr>
        <w:t>Continued</w:t>
      </w:r>
      <w:r w:rsidRPr="0077093D">
        <w:rPr>
          <w:rFonts w:ascii="Arial" w:hAnsi="Arial" w:cs="Arial"/>
          <w:i/>
          <w:sz w:val="14"/>
          <w:szCs w:val="14"/>
        </w:rPr>
        <w:t xml:space="preserve"> </w:t>
      </w:r>
      <w:r w:rsidRPr="0077093D">
        <w:rPr>
          <w:rFonts w:ascii="Arial" w:hAnsi="Arial" w:cs="Arial"/>
          <w:i/>
          <w:sz w:val="14"/>
          <w:szCs w:val="14"/>
          <w:lang w:val="en-US"/>
        </w:rPr>
        <w:t>table</w:t>
      </w:r>
      <w:r w:rsidRPr="0077093D">
        <w:rPr>
          <w:rFonts w:ascii="Arial" w:hAnsi="Arial" w:cs="Arial"/>
          <w:sz w:val="14"/>
          <w:szCs w:val="14"/>
        </w:rPr>
        <w:t xml:space="preserve"> </w:t>
      </w:r>
      <w:r w:rsidRPr="0077093D">
        <w:rPr>
          <w:rFonts w:ascii="Arial" w:hAnsi="Arial" w:cs="Arial"/>
          <w:sz w:val="14"/>
          <w:szCs w:val="14"/>
          <w:lang w:val="en-US"/>
        </w:rPr>
        <w:t>12</w:t>
      </w:r>
      <w:r w:rsidRPr="0077093D">
        <w:rPr>
          <w:rFonts w:ascii="Arial" w:hAnsi="Arial" w:cs="Arial"/>
          <w:sz w:val="14"/>
          <w:szCs w:val="14"/>
        </w:rPr>
        <w:t>.</w:t>
      </w:r>
      <w:r w:rsidR="00A503A1" w:rsidRPr="0077093D">
        <w:rPr>
          <w:rFonts w:ascii="Arial" w:hAnsi="Arial" w:cs="Arial"/>
          <w:sz w:val="14"/>
          <w:szCs w:val="14"/>
          <w:lang w:val="en-US"/>
        </w:rPr>
        <w:t>12</w:t>
      </w:r>
    </w:p>
    <w:tbl>
      <w:tblPr>
        <w:tblW w:w="5000" w:type="pct"/>
        <w:jc w:val="center"/>
        <w:tblLayout w:type="fixed"/>
        <w:tblCellMar>
          <w:left w:w="0" w:type="dxa"/>
          <w:right w:w="0" w:type="dxa"/>
        </w:tblCellMar>
        <w:tblLook w:val="0000" w:firstRow="0" w:lastRow="0" w:firstColumn="0" w:lastColumn="0" w:noHBand="0" w:noVBand="0"/>
      </w:tblPr>
      <w:tblGrid>
        <w:gridCol w:w="3393"/>
        <w:gridCol w:w="1045"/>
        <w:gridCol w:w="1045"/>
        <w:gridCol w:w="1046"/>
        <w:gridCol w:w="3392"/>
      </w:tblGrid>
      <w:tr w:rsidR="0077093D" w:rsidRPr="0077093D" w:rsidTr="00026D25">
        <w:trPr>
          <w:jc w:val="center"/>
        </w:trPr>
        <w:tc>
          <w:tcPr>
            <w:tcW w:w="3393" w:type="dxa"/>
            <w:vMerge w:val="restart"/>
            <w:tcBorders>
              <w:top w:val="single" w:sz="6" w:space="0" w:color="000000"/>
            </w:tcBorders>
            <w:shd w:val="clear" w:color="auto" w:fill="auto"/>
          </w:tcPr>
          <w:p w:rsidR="00026D25" w:rsidRPr="0077093D" w:rsidRDefault="00026D25" w:rsidP="00026D25">
            <w:pPr>
              <w:snapToGrid w:val="0"/>
              <w:spacing w:before="20" w:after="20"/>
              <w:rPr>
                <w:rFonts w:ascii="Arial" w:hAnsi="Arial" w:cs="Arial"/>
                <w:sz w:val="12"/>
                <w:szCs w:val="12"/>
                <w:lang w:val="en-US"/>
              </w:rPr>
            </w:pPr>
          </w:p>
        </w:tc>
        <w:tc>
          <w:tcPr>
            <w:tcW w:w="1045" w:type="dxa"/>
            <w:tcBorders>
              <w:top w:val="single" w:sz="6" w:space="0" w:color="000000"/>
              <w:left w:val="single" w:sz="6" w:space="0" w:color="000000"/>
              <w:bottom w:val="single" w:sz="6" w:space="0" w:color="000000"/>
            </w:tcBorders>
            <w:shd w:val="clear" w:color="auto" w:fill="auto"/>
            <w:vAlign w:val="center"/>
          </w:tcPr>
          <w:p w:rsidR="00026D25" w:rsidRPr="0077093D" w:rsidRDefault="00026D25" w:rsidP="00026D25">
            <w:pPr>
              <w:spacing w:before="20" w:after="20"/>
              <w:ind w:left="57" w:right="28"/>
              <w:rPr>
                <w:rFonts w:ascii="Arial" w:hAnsi="Arial" w:cs="Arial"/>
                <w:sz w:val="12"/>
                <w:szCs w:val="12"/>
              </w:rPr>
            </w:pPr>
            <w:r w:rsidRPr="0077093D">
              <w:rPr>
                <w:rFonts w:ascii="Arial" w:hAnsi="Arial" w:cs="Arial"/>
                <w:sz w:val="12"/>
                <w:szCs w:val="12"/>
              </w:rPr>
              <w:t>Ресурсы</w:t>
            </w:r>
          </w:p>
          <w:p w:rsidR="00026D25" w:rsidRPr="0077093D" w:rsidRDefault="00026D25" w:rsidP="00026D25">
            <w:pPr>
              <w:spacing w:before="20" w:after="20"/>
              <w:ind w:left="57" w:right="28"/>
              <w:rPr>
                <w:rFonts w:ascii="Arial" w:hAnsi="Arial" w:cs="Arial"/>
                <w:sz w:val="12"/>
                <w:szCs w:val="12"/>
              </w:rPr>
            </w:pPr>
            <w:r w:rsidRPr="0077093D">
              <w:rPr>
                <w:rFonts w:ascii="Arial" w:hAnsi="Arial" w:cs="Arial"/>
                <w:i/>
                <w:sz w:val="12"/>
                <w:szCs w:val="12"/>
              </w:rPr>
              <w:t>Resources</w:t>
            </w:r>
          </w:p>
        </w:tc>
        <w:tc>
          <w:tcPr>
            <w:tcW w:w="2091" w:type="dxa"/>
            <w:gridSpan w:val="2"/>
            <w:tcBorders>
              <w:top w:val="single" w:sz="6" w:space="0" w:color="000000"/>
              <w:left w:val="single" w:sz="6" w:space="0" w:color="000000"/>
              <w:bottom w:val="single" w:sz="6" w:space="0" w:color="000000"/>
            </w:tcBorders>
            <w:shd w:val="clear" w:color="auto" w:fill="auto"/>
            <w:vAlign w:val="center"/>
          </w:tcPr>
          <w:p w:rsidR="00026D25" w:rsidRPr="0077093D" w:rsidRDefault="00026D25" w:rsidP="00026D25">
            <w:pPr>
              <w:spacing w:before="20" w:after="20"/>
              <w:ind w:left="57" w:right="28"/>
              <w:rPr>
                <w:rFonts w:ascii="Arial" w:hAnsi="Arial" w:cs="Arial"/>
                <w:sz w:val="12"/>
                <w:szCs w:val="12"/>
              </w:rPr>
            </w:pPr>
            <w:r w:rsidRPr="0077093D">
              <w:rPr>
                <w:rFonts w:ascii="Arial" w:hAnsi="Arial" w:cs="Arial"/>
                <w:sz w:val="12"/>
                <w:szCs w:val="12"/>
              </w:rPr>
              <w:t>Использование</w:t>
            </w:r>
          </w:p>
          <w:p w:rsidR="00026D25" w:rsidRPr="0077093D" w:rsidRDefault="00026D25" w:rsidP="00026D25">
            <w:pPr>
              <w:spacing w:before="20" w:after="20"/>
              <w:ind w:left="57" w:right="28"/>
              <w:rPr>
                <w:rFonts w:ascii="Arial" w:hAnsi="Arial" w:cs="Arial"/>
                <w:sz w:val="12"/>
                <w:szCs w:val="12"/>
              </w:rPr>
            </w:pPr>
            <w:r w:rsidRPr="0077093D">
              <w:rPr>
                <w:rFonts w:ascii="Arial" w:hAnsi="Arial" w:cs="Arial"/>
                <w:i/>
                <w:sz w:val="12"/>
                <w:szCs w:val="12"/>
              </w:rPr>
              <w:t>Use</w:t>
            </w:r>
          </w:p>
        </w:tc>
        <w:tc>
          <w:tcPr>
            <w:tcW w:w="3392" w:type="dxa"/>
            <w:vMerge w:val="restart"/>
            <w:tcBorders>
              <w:top w:val="single" w:sz="6" w:space="0" w:color="000000"/>
              <w:left w:val="single" w:sz="6" w:space="0" w:color="000000"/>
            </w:tcBorders>
            <w:shd w:val="clear" w:color="auto" w:fill="auto"/>
          </w:tcPr>
          <w:p w:rsidR="00026D25" w:rsidRPr="0077093D" w:rsidRDefault="00026D25" w:rsidP="00026D25">
            <w:pPr>
              <w:snapToGrid w:val="0"/>
              <w:spacing w:before="20" w:after="20"/>
              <w:rPr>
                <w:rFonts w:ascii="Arial" w:eastAsia="Arial Unicode MS" w:hAnsi="Arial" w:cs="Arial"/>
                <w:i/>
                <w:sz w:val="12"/>
                <w:szCs w:val="12"/>
              </w:rPr>
            </w:pPr>
          </w:p>
        </w:tc>
      </w:tr>
      <w:tr w:rsidR="0077093D" w:rsidRPr="0077093D" w:rsidTr="00026D25">
        <w:trPr>
          <w:jc w:val="center"/>
        </w:trPr>
        <w:tc>
          <w:tcPr>
            <w:tcW w:w="3393" w:type="dxa"/>
            <w:vMerge/>
            <w:tcBorders>
              <w:bottom w:val="single" w:sz="6" w:space="0" w:color="000000"/>
            </w:tcBorders>
            <w:shd w:val="clear" w:color="auto" w:fill="auto"/>
          </w:tcPr>
          <w:p w:rsidR="00026D25" w:rsidRPr="0077093D" w:rsidRDefault="00026D25" w:rsidP="00026D25">
            <w:pPr>
              <w:snapToGrid w:val="0"/>
              <w:spacing w:before="20" w:after="20"/>
              <w:rPr>
                <w:rFonts w:ascii="Arial" w:eastAsia="Arial Unicode MS" w:hAnsi="Arial" w:cs="Arial"/>
                <w:i/>
                <w:sz w:val="12"/>
                <w:szCs w:val="14"/>
              </w:rPr>
            </w:pPr>
          </w:p>
        </w:tc>
        <w:tc>
          <w:tcPr>
            <w:tcW w:w="1045" w:type="dxa"/>
            <w:tcBorders>
              <w:top w:val="single" w:sz="6" w:space="0" w:color="000000"/>
              <w:left w:val="single" w:sz="6" w:space="0" w:color="000000"/>
              <w:bottom w:val="single" w:sz="6" w:space="0" w:color="000000"/>
            </w:tcBorders>
            <w:shd w:val="clear" w:color="auto" w:fill="auto"/>
          </w:tcPr>
          <w:p w:rsidR="00026D25" w:rsidRPr="0077093D" w:rsidRDefault="00026D25" w:rsidP="00026D25">
            <w:pPr>
              <w:spacing w:before="20" w:after="20"/>
              <w:ind w:left="57" w:right="28"/>
              <w:rPr>
                <w:rFonts w:ascii="Arial" w:hAnsi="Arial" w:cs="Arial"/>
                <w:sz w:val="12"/>
                <w:szCs w:val="12"/>
              </w:rPr>
            </w:pPr>
            <w:r w:rsidRPr="0077093D">
              <w:rPr>
                <w:rFonts w:ascii="Arial" w:hAnsi="Arial" w:cs="Arial"/>
                <w:sz w:val="12"/>
                <w:szCs w:val="12"/>
              </w:rPr>
              <w:t xml:space="preserve">выпуск </w:t>
            </w:r>
            <w:r w:rsidRPr="0077093D">
              <w:rPr>
                <w:rFonts w:ascii="Arial" w:hAnsi="Arial" w:cs="Arial"/>
                <w:sz w:val="12"/>
                <w:szCs w:val="12"/>
              </w:rPr>
              <w:br/>
              <w:t xml:space="preserve">в основных </w:t>
            </w:r>
            <w:r w:rsidRPr="0077093D">
              <w:rPr>
                <w:rFonts w:ascii="Arial" w:hAnsi="Arial" w:cs="Arial"/>
                <w:sz w:val="12"/>
                <w:szCs w:val="12"/>
              </w:rPr>
              <w:br/>
              <w:t>ценах</w:t>
            </w:r>
          </w:p>
          <w:p w:rsidR="00026D25" w:rsidRPr="0077093D" w:rsidRDefault="00026D25" w:rsidP="00026D25">
            <w:pPr>
              <w:spacing w:before="20" w:after="20"/>
              <w:ind w:left="57" w:right="28"/>
              <w:rPr>
                <w:rFonts w:ascii="Arial" w:hAnsi="Arial" w:cs="Arial"/>
                <w:sz w:val="12"/>
                <w:szCs w:val="12"/>
              </w:rPr>
            </w:pPr>
            <w:r w:rsidRPr="0077093D">
              <w:rPr>
                <w:rFonts w:ascii="Arial" w:hAnsi="Arial" w:cs="Arial"/>
                <w:i/>
                <w:sz w:val="12"/>
                <w:szCs w:val="12"/>
              </w:rPr>
              <w:t xml:space="preserve">output </w:t>
            </w:r>
            <w:r w:rsidRPr="0077093D">
              <w:rPr>
                <w:rFonts w:ascii="Arial" w:hAnsi="Arial" w:cs="Arial"/>
                <w:i/>
                <w:sz w:val="12"/>
                <w:szCs w:val="12"/>
              </w:rPr>
              <w:br/>
              <w:t>at basic prices</w:t>
            </w:r>
          </w:p>
        </w:tc>
        <w:tc>
          <w:tcPr>
            <w:tcW w:w="1045" w:type="dxa"/>
            <w:tcBorders>
              <w:top w:val="single" w:sz="6" w:space="0" w:color="000000"/>
              <w:left w:val="single" w:sz="6" w:space="0" w:color="000000"/>
              <w:bottom w:val="single" w:sz="6" w:space="0" w:color="000000"/>
            </w:tcBorders>
            <w:shd w:val="clear" w:color="auto" w:fill="auto"/>
          </w:tcPr>
          <w:p w:rsidR="00026D25" w:rsidRPr="0077093D" w:rsidRDefault="00026D25" w:rsidP="00026D25">
            <w:pPr>
              <w:spacing w:before="20" w:after="20"/>
              <w:ind w:left="57" w:right="28"/>
              <w:rPr>
                <w:rFonts w:ascii="Arial" w:hAnsi="Arial" w:cs="Arial"/>
                <w:sz w:val="12"/>
                <w:szCs w:val="12"/>
              </w:rPr>
            </w:pPr>
            <w:r w:rsidRPr="0077093D">
              <w:rPr>
                <w:rFonts w:ascii="Arial" w:hAnsi="Arial" w:cs="Arial"/>
                <w:sz w:val="12"/>
                <w:szCs w:val="12"/>
              </w:rPr>
              <w:t xml:space="preserve">промежуточное </w:t>
            </w:r>
            <w:r w:rsidRPr="0077093D">
              <w:rPr>
                <w:rFonts w:ascii="Arial" w:hAnsi="Arial" w:cs="Arial"/>
                <w:sz w:val="12"/>
                <w:szCs w:val="12"/>
              </w:rPr>
              <w:br/>
              <w:t>потребление</w:t>
            </w:r>
          </w:p>
          <w:p w:rsidR="00026D25" w:rsidRPr="0077093D" w:rsidRDefault="00026D25" w:rsidP="00026D25">
            <w:pPr>
              <w:spacing w:before="20" w:after="20"/>
              <w:ind w:left="57" w:right="28"/>
              <w:rPr>
                <w:rFonts w:ascii="Arial" w:hAnsi="Arial" w:cs="Arial"/>
                <w:sz w:val="12"/>
                <w:szCs w:val="12"/>
              </w:rPr>
            </w:pPr>
            <w:r w:rsidRPr="0077093D">
              <w:rPr>
                <w:rFonts w:ascii="Arial" w:hAnsi="Arial" w:cs="Arial"/>
                <w:i/>
                <w:sz w:val="12"/>
                <w:szCs w:val="12"/>
              </w:rPr>
              <w:t xml:space="preserve">intermediate  </w:t>
            </w:r>
            <w:r w:rsidRPr="0077093D">
              <w:rPr>
                <w:rFonts w:ascii="Arial" w:hAnsi="Arial" w:cs="Arial"/>
                <w:i/>
                <w:sz w:val="12"/>
                <w:szCs w:val="12"/>
              </w:rPr>
              <w:br/>
              <w:t>consumption</w:t>
            </w:r>
          </w:p>
        </w:tc>
        <w:tc>
          <w:tcPr>
            <w:tcW w:w="1046" w:type="dxa"/>
            <w:tcBorders>
              <w:top w:val="single" w:sz="6" w:space="0" w:color="000000"/>
              <w:left w:val="single" w:sz="6" w:space="0" w:color="000000"/>
              <w:bottom w:val="single" w:sz="6" w:space="0" w:color="000000"/>
            </w:tcBorders>
            <w:shd w:val="clear" w:color="auto" w:fill="auto"/>
          </w:tcPr>
          <w:p w:rsidR="00026D25" w:rsidRPr="0077093D" w:rsidRDefault="00026D25" w:rsidP="00026D25">
            <w:pPr>
              <w:spacing w:before="20" w:after="20"/>
              <w:ind w:left="57" w:right="28"/>
              <w:rPr>
                <w:rFonts w:ascii="Arial" w:hAnsi="Arial" w:cs="Arial"/>
                <w:sz w:val="12"/>
                <w:szCs w:val="12"/>
              </w:rPr>
            </w:pPr>
            <w:r w:rsidRPr="0077093D">
              <w:rPr>
                <w:rFonts w:ascii="Arial" w:hAnsi="Arial" w:cs="Arial"/>
                <w:sz w:val="12"/>
                <w:szCs w:val="12"/>
              </w:rPr>
              <w:t xml:space="preserve">валовая </w:t>
            </w:r>
            <w:r w:rsidRPr="0077093D">
              <w:rPr>
                <w:rFonts w:ascii="Arial" w:hAnsi="Arial" w:cs="Arial"/>
                <w:sz w:val="12"/>
                <w:szCs w:val="12"/>
              </w:rPr>
              <w:br/>
              <w:t xml:space="preserve">добавленная </w:t>
            </w:r>
            <w:r w:rsidRPr="0077093D">
              <w:rPr>
                <w:rFonts w:ascii="Arial" w:hAnsi="Arial" w:cs="Arial"/>
                <w:sz w:val="12"/>
                <w:szCs w:val="12"/>
              </w:rPr>
              <w:br/>
              <w:t>стоимость</w:t>
            </w:r>
          </w:p>
          <w:p w:rsidR="00026D25" w:rsidRPr="0077093D" w:rsidRDefault="00026D25" w:rsidP="00026D25">
            <w:pPr>
              <w:spacing w:before="20" w:after="20"/>
              <w:ind w:left="57" w:right="28"/>
              <w:rPr>
                <w:rFonts w:ascii="Arial" w:hAnsi="Arial" w:cs="Arial"/>
                <w:sz w:val="12"/>
                <w:szCs w:val="12"/>
              </w:rPr>
            </w:pPr>
            <w:r w:rsidRPr="0077093D">
              <w:rPr>
                <w:rFonts w:ascii="Arial" w:hAnsi="Arial" w:cs="Arial"/>
                <w:i/>
                <w:sz w:val="12"/>
                <w:szCs w:val="12"/>
              </w:rPr>
              <w:t xml:space="preserve">gross </w:t>
            </w:r>
            <w:r w:rsidRPr="0077093D">
              <w:rPr>
                <w:rFonts w:ascii="Arial" w:hAnsi="Arial" w:cs="Arial"/>
                <w:i/>
                <w:sz w:val="12"/>
                <w:szCs w:val="12"/>
              </w:rPr>
              <w:br/>
              <w:t>value added</w:t>
            </w:r>
          </w:p>
        </w:tc>
        <w:tc>
          <w:tcPr>
            <w:tcW w:w="3392" w:type="dxa"/>
            <w:vMerge/>
            <w:tcBorders>
              <w:left w:val="single" w:sz="6" w:space="0" w:color="000000"/>
              <w:bottom w:val="single" w:sz="6" w:space="0" w:color="000000"/>
            </w:tcBorders>
            <w:shd w:val="clear" w:color="auto" w:fill="auto"/>
          </w:tcPr>
          <w:p w:rsidR="00026D25" w:rsidRPr="0077093D" w:rsidRDefault="00026D25" w:rsidP="00026D25">
            <w:pPr>
              <w:snapToGrid w:val="0"/>
              <w:spacing w:before="20" w:after="20"/>
              <w:rPr>
                <w:rFonts w:ascii="Arial" w:eastAsia="Arial Unicode MS" w:hAnsi="Arial" w:cs="Arial"/>
                <w:i/>
                <w:sz w:val="12"/>
                <w:szCs w:val="14"/>
              </w:rPr>
            </w:pPr>
          </w:p>
        </w:tc>
      </w:tr>
      <w:tr w:rsidR="0077093D" w:rsidRPr="0077093D" w:rsidTr="00026D25">
        <w:trPr>
          <w:jc w:val="center"/>
        </w:trPr>
        <w:tc>
          <w:tcPr>
            <w:tcW w:w="3393" w:type="dxa"/>
            <w:shd w:val="clear" w:color="auto" w:fill="auto"/>
            <w:vAlign w:val="bottom"/>
          </w:tcPr>
          <w:p w:rsidR="00026D25" w:rsidRPr="0077093D" w:rsidRDefault="00026D25" w:rsidP="00026D25">
            <w:pPr>
              <w:pStyle w:val="18"/>
              <w:spacing w:before="20"/>
            </w:pPr>
          </w:p>
        </w:tc>
        <w:tc>
          <w:tcPr>
            <w:tcW w:w="3136" w:type="dxa"/>
            <w:gridSpan w:val="3"/>
            <w:tcBorders>
              <w:left w:val="single" w:sz="6" w:space="0" w:color="000000"/>
            </w:tcBorders>
            <w:shd w:val="clear" w:color="auto" w:fill="auto"/>
            <w:vAlign w:val="bottom"/>
          </w:tcPr>
          <w:p w:rsidR="00026D25" w:rsidRPr="0077093D" w:rsidRDefault="00026D25" w:rsidP="000568AC">
            <w:pPr>
              <w:spacing w:before="20"/>
              <w:jc w:val="center"/>
              <w:rPr>
                <w:rFonts w:ascii="Arial" w:hAnsi="Arial" w:cs="Arial"/>
                <w:b/>
                <w:sz w:val="14"/>
                <w:szCs w:val="14"/>
                <w:lang w:val="en-US"/>
              </w:rPr>
            </w:pPr>
            <w:r w:rsidRPr="0077093D">
              <w:rPr>
                <w:rFonts w:ascii="Arial" w:hAnsi="Arial" w:cs="Arial"/>
                <w:b/>
                <w:sz w:val="14"/>
                <w:szCs w:val="14"/>
              </w:rPr>
              <w:t>20</w:t>
            </w:r>
            <w:r w:rsidRPr="0077093D">
              <w:rPr>
                <w:rFonts w:ascii="Arial" w:hAnsi="Arial" w:cs="Arial"/>
                <w:b/>
                <w:sz w:val="14"/>
                <w:szCs w:val="14"/>
                <w:lang w:val="en-US"/>
              </w:rPr>
              <w:t>2</w:t>
            </w:r>
            <w:r w:rsidR="000568AC" w:rsidRPr="0077093D">
              <w:rPr>
                <w:rFonts w:ascii="Arial" w:hAnsi="Arial" w:cs="Arial"/>
                <w:b/>
                <w:sz w:val="14"/>
                <w:szCs w:val="14"/>
                <w:lang w:val="en-US"/>
              </w:rPr>
              <w:t>2</w:t>
            </w:r>
          </w:p>
        </w:tc>
        <w:tc>
          <w:tcPr>
            <w:tcW w:w="3392" w:type="dxa"/>
            <w:tcBorders>
              <w:left w:val="single" w:sz="6" w:space="0" w:color="000000"/>
            </w:tcBorders>
            <w:shd w:val="clear" w:color="auto" w:fill="auto"/>
            <w:vAlign w:val="bottom"/>
          </w:tcPr>
          <w:p w:rsidR="00026D25" w:rsidRPr="0077093D" w:rsidRDefault="00026D25" w:rsidP="00026D25">
            <w:pPr>
              <w:pStyle w:val="BodyText2611"/>
              <w:spacing w:before="20"/>
              <w:ind w:left="57" w:firstLine="0"/>
              <w:jc w:val="left"/>
              <w:rPr>
                <w:rFonts w:ascii="Arial" w:hAnsi="Arial" w:cs="Arial"/>
                <w:i/>
                <w:sz w:val="14"/>
                <w:szCs w:val="14"/>
                <w:lang w:val="en-US"/>
              </w:rPr>
            </w:pPr>
          </w:p>
        </w:tc>
      </w:tr>
      <w:tr w:rsidR="0077093D" w:rsidRPr="0077093D" w:rsidTr="00A867D9">
        <w:trPr>
          <w:jc w:val="center"/>
        </w:trPr>
        <w:tc>
          <w:tcPr>
            <w:tcW w:w="3393" w:type="dxa"/>
            <w:shd w:val="clear" w:color="auto" w:fill="auto"/>
            <w:vAlign w:val="bottom"/>
          </w:tcPr>
          <w:p w:rsidR="00A867D9" w:rsidRPr="0077093D" w:rsidRDefault="00A867D9" w:rsidP="000568AC">
            <w:pPr>
              <w:pStyle w:val="18"/>
              <w:spacing w:line="140" w:lineRule="exact"/>
            </w:pPr>
            <w:r w:rsidRPr="0077093D">
              <w:t xml:space="preserve">Сельское, лесное хозяйство, охота, </w:t>
            </w:r>
            <w:r w:rsidRPr="0077093D">
              <w:br/>
              <w:t>рыболовство и рыбоводство</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11 121 864,9</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5 135 716,8</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5 986 148,1</w:t>
            </w:r>
          </w:p>
        </w:tc>
        <w:tc>
          <w:tcPr>
            <w:tcW w:w="3392" w:type="dxa"/>
            <w:tcBorders>
              <w:left w:val="single" w:sz="6" w:space="0" w:color="000000"/>
            </w:tcBorders>
            <w:shd w:val="clear" w:color="auto" w:fill="auto"/>
            <w:vAlign w:val="bottom"/>
          </w:tcPr>
          <w:p w:rsidR="00A867D9" w:rsidRPr="0077093D" w:rsidRDefault="00A867D9" w:rsidP="000568AC">
            <w:pPr>
              <w:pStyle w:val="BodyText2611"/>
              <w:spacing w:before="0" w:line="140" w:lineRule="exact"/>
              <w:ind w:left="57" w:firstLine="0"/>
              <w:jc w:val="left"/>
              <w:rPr>
                <w:rFonts w:ascii="Arial" w:hAnsi="Arial" w:cs="Arial"/>
                <w:i/>
                <w:sz w:val="14"/>
                <w:szCs w:val="14"/>
              </w:rPr>
            </w:pPr>
            <w:r w:rsidRPr="0077093D">
              <w:rPr>
                <w:rFonts w:ascii="Arial" w:hAnsi="Arial" w:cs="Arial"/>
                <w:i/>
                <w:sz w:val="14"/>
                <w:szCs w:val="14"/>
                <w:lang w:val="en-US"/>
              </w:rPr>
              <w:t>A</w:t>
            </w:r>
            <w:r w:rsidRPr="0077093D">
              <w:rPr>
                <w:rFonts w:ascii="Arial" w:hAnsi="Arial" w:cs="Arial"/>
                <w:i/>
                <w:sz w:val="14"/>
                <w:szCs w:val="14"/>
              </w:rPr>
              <w:t xml:space="preserve">griculture, forestry and fishing  </w:t>
            </w:r>
          </w:p>
        </w:tc>
      </w:tr>
      <w:tr w:rsidR="0077093D" w:rsidRPr="0077093D" w:rsidTr="00A867D9">
        <w:trPr>
          <w:jc w:val="center"/>
        </w:trPr>
        <w:tc>
          <w:tcPr>
            <w:tcW w:w="3393" w:type="dxa"/>
            <w:shd w:val="clear" w:color="auto" w:fill="auto"/>
            <w:vAlign w:val="bottom"/>
          </w:tcPr>
          <w:p w:rsidR="00A867D9" w:rsidRPr="0077093D" w:rsidRDefault="00A867D9" w:rsidP="000568AC">
            <w:pPr>
              <w:spacing w:line="140" w:lineRule="exact"/>
              <w:rPr>
                <w:rFonts w:ascii="Arial" w:hAnsi="Arial" w:cs="Arial"/>
                <w:sz w:val="14"/>
                <w:szCs w:val="14"/>
              </w:rPr>
            </w:pPr>
            <w:r w:rsidRPr="0077093D">
              <w:rPr>
                <w:rFonts w:ascii="Arial" w:hAnsi="Arial" w:cs="Arial"/>
                <w:sz w:val="14"/>
                <w:szCs w:val="14"/>
              </w:rPr>
              <w:t>Добыча полезных ископаемых</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28 016 575,8</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8 524 665,6</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19 491 910,2</w:t>
            </w:r>
          </w:p>
        </w:tc>
        <w:tc>
          <w:tcPr>
            <w:tcW w:w="3392" w:type="dxa"/>
            <w:tcBorders>
              <w:left w:val="single" w:sz="6" w:space="0" w:color="000000"/>
            </w:tcBorders>
            <w:shd w:val="clear" w:color="auto" w:fill="auto"/>
            <w:vAlign w:val="bottom"/>
          </w:tcPr>
          <w:p w:rsidR="00A867D9" w:rsidRPr="0077093D" w:rsidRDefault="00A867D9" w:rsidP="000568AC">
            <w:pPr>
              <w:pStyle w:val="BodyText2611"/>
              <w:spacing w:before="0" w:line="140" w:lineRule="exact"/>
              <w:ind w:left="57" w:firstLine="0"/>
              <w:jc w:val="left"/>
              <w:rPr>
                <w:rFonts w:ascii="Arial" w:hAnsi="Arial" w:cs="Arial"/>
                <w:szCs w:val="14"/>
              </w:rPr>
            </w:pPr>
            <w:r w:rsidRPr="0077093D">
              <w:rPr>
                <w:rFonts w:ascii="Arial" w:hAnsi="Arial" w:cs="Arial"/>
                <w:i/>
                <w:sz w:val="14"/>
                <w:lang w:val="en-US"/>
              </w:rPr>
              <w:t>M</w:t>
            </w:r>
            <w:r w:rsidRPr="0077093D">
              <w:rPr>
                <w:rFonts w:ascii="Arial" w:hAnsi="Arial" w:cs="Arial"/>
                <w:i/>
                <w:sz w:val="14"/>
                <w:lang w:val="ru-MO"/>
              </w:rPr>
              <w:t>ining and quarrying</w:t>
            </w:r>
          </w:p>
        </w:tc>
      </w:tr>
      <w:tr w:rsidR="0077093D" w:rsidRPr="0077093D" w:rsidTr="00A867D9">
        <w:trPr>
          <w:jc w:val="center"/>
        </w:trPr>
        <w:tc>
          <w:tcPr>
            <w:tcW w:w="3393" w:type="dxa"/>
            <w:shd w:val="clear" w:color="auto" w:fill="auto"/>
            <w:vAlign w:val="bottom"/>
          </w:tcPr>
          <w:p w:rsidR="00A867D9" w:rsidRPr="0077093D" w:rsidRDefault="00A867D9" w:rsidP="000568AC">
            <w:pPr>
              <w:spacing w:line="140" w:lineRule="exact"/>
              <w:rPr>
                <w:rFonts w:ascii="Arial" w:hAnsi="Arial" w:cs="Arial"/>
                <w:sz w:val="14"/>
                <w:szCs w:val="14"/>
              </w:rPr>
            </w:pPr>
            <w:r w:rsidRPr="0077093D">
              <w:rPr>
                <w:rFonts w:ascii="Arial" w:hAnsi="Arial" w:cs="Arial"/>
                <w:sz w:val="14"/>
                <w:szCs w:val="14"/>
              </w:rPr>
              <w:t>Обрабатывающие производства</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72 448 056,7</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52 744 060,8</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19 703 995,9</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hAnsi="Arial" w:cs="Arial"/>
                <w:sz w:val="14"/>
                <w:szCs w:val="14"/>
              </w:rPr>
            </w:pPr>
            <w:r w:rsidRPr="0077093D">
              <w:rPr>
                <w:rFonts w:ascii="Arial" w:hAnsi="Arial" w:cs="Arial"/>
                <w:i/>
                <w:sz w:val="14"/>
                <w:lang w:val="en-US"/>
              </w:rPr>
              <w:t>M</w:t>
            </w:r>
            <w:r w:rsidRPr="0077093D">
              <w:rPr>
                <w:rFonts w:ascii="Arial" w:hAnsi="Arial" w:cs="Arial"/>
                <w:i/>
                <w:sz w:val="14"/>
                <w:lang w:val="ru-MO"/>
              </w:rPr>
              <w:t>anufacturing</w:t>
            </w:r>
          </w:p>
        </w:tc>
      </w:tr>
      <w:tr w:rsidR="0077093D" w:rsidRPr="00AA17E9" w:rsidTr="00A867D9">
        <w:trPr>
          <w:jc w:val="center"/>
        </w:trPr>
        <w:tc>
          <w:tcPr>
            <w:tcW w:w="3393" w:type="dxa"/>
            <w:shd w:val="clear" w:color="auto" w:fill="auto"/>
            <w:vAlign w:val="bottom"/>
          </w:tcPr>
          <w:p w:rsidR="00A867D9" w:rsidRPr="0077093D" w:rsidRDefault="00A867D9" w:rsidP="000568AC">
            <w:pPr>
              <w:spacing w:line="140" w:lineRule="exact"/>
              <w:rPr>
                <w:rFonts w:ascii="Arial" w:hAnsi="Arial" w:cs="Arial"/>
                <w:sz w:val="14"/>
                <w:szCs w:val="14"/>
              </w:rPr>
            </w:pPr>
            <w:r w:rsidRPr="0077093D">
              <w:rPr>
                <w:rFonts w:ascii="Arial" w:hAnsi="Arial" w:cs="Arial"/>
                <w:sz w:val="14"/>
                <w:szCs w:val="14"/>
              </w:rPr>
              <w:t xml:space="preserve">Обеспечение электрической энергией, газом </w:t>
            </w:r>
            <w:r w:rsidRPr="0077093D">
              <w:rPr>
                <w:rFonts w:ascii="Arial" w:hAnsi="Arial" w:cs="Arial"/>
                <w:sz w:val="14"/>
                <w:szCs w:val="14"/>
              </w:rPr>
              <w:br/>
              <w:t>и паром; кондиционирование воздуха</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10 153 228,1</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6 934 557,9</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3 218 670,2</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hAnsi="Arial" w:cs="Arial"/>
                <w:sz w:val="14"/>
                <w:szCs w:val="14"/>
                <w:lang w:val="en-US"/>
              </w:rPr>
            </w:pPr>
            <w:r w:rsidRPr="0077093D">
              <w:rPr>
                <w:rFonts w:ascii="Arial" w:hAnsi="Arial" w:cs="Arial"/>
                <w:i/>
                <w:sz w:val="14"/>
                <w:szCs w:val="14"/>
                <w:lang w:val="en-US"/>
              </w:rPr>
              <w:t>Electricity, gas, steam and air conditioning supply</w:t>
            </w:r>
          </w:p>
        </w:tc>
      </w:tr>
      <w:tr w:rsidR="0077093D" w:rsidRPr="00AA17E9" w:rsidTr="00A867D9">
        <w:trPr>
          <w:jc w:val="center"/>
        </w:trPr>
        <w:tc>
          <w:tcPr>
            <w:tcW w:w="3393" w:type="dxa"/>
            <w:shd w:val="clear" w:color="auto" w:fill="auto"/>
            <w:vAlign w:val="bottom"/>
          </w:tcPr>
          <w:p w:rsidR="00A867D9" w:rsidRPr="0077093D" w:rsidRDefault="00A867D9" w:rsidP="000568AC">
            <w:pPr>
              <w:spacing w:line="140" w:lineRule="exact"/>
              <w:rPr>
                <w:rFonts w:ascii="Arial" w:eastAsia="Arial Unicode MS" w:hAnsi="Arial" w:cs="Arial"/>
                <w:sz w:val="14"/>
                <w:szCs w:val="14"/>
              </w:rPr>
            </w:pPr>
            <w:r w:rsidRPr="0077093D">
              <w:rPr>
                <w:rFonts w:ascii="Arial" w:eastAsia="Arial Unicode MS" w:hAnsi="Arial" w:cs="Arial"/>
                <w:sz w:val="14"/>
                <w:szCs w:val="14"/>
              </w:rPr>
              <w:t xml:space="preserve">Водоснабжение; водоотведение, организация </w:t>
            </w:r>
            <w:r w:rsidRPr="0077093D">
              <w:rPr>
                <w:rFonts w:ascii="Arial" w:eastAsia="Arial Unicode MS" w:hAnsi="Arial" w:cs="Arial"/>
                <w:sz w:val="14"/>
                <w:szCs w:val="14"/>
              </w:rPr>
              <w:br/>
              <w:t xml:space="preserve">сбора и утилизации отходов, деятельность </w:t>
            </w:r>
            <w:r w:rsidRPr="0077093D">
              <w:rPr>
                <w:rFonts w:ascii="Arial" w:eastAsia="Arial Unicode MS" w:hAnsi="Arial" w:cs="Arial"/>
                <w:sz w:val="14"/>
                <w:szCs w:val="14"/>
              </w:rPr>
              <w:br/>
              <w:t>по ликвидации загрязнений</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2 008 016,6</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1 378 128,1</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629 888,5</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hAnsi="Arial" w:cs="Arial"/>
                <w:sz w:val="14"/>
                <w:szCs w:val="14"/>
                <w:lang w:val="en-US"/>
              </w:rPr>
            </w:pPr>
            <w:r w:rsidRPr="0077093D">
              <w:rPr>
                <w:rFonts w:ascii="Arial" w:hAnsi="Arial" w:cs="Arial"/>
                <w:i/>
                <w:sz w:val="14"/>
                <w:szCs w:val="14"/>
                <w:lang w:val="en-US"/>
              </w:rPr>
              <w:t xml:space="preserve">Water supply; sewerage, waste management and remediation activities  </w:t>
            </w:r>
          </w:p>
        </w:tc>
      </w:tr>
      <w:tr w:rsidR="0077093D" w:rsidRPr="0077093D" w:rsidTr="00A867D9">
        <w:trPr>
          <w:jc w:val="center"/>
        </w:trPr>
        <w:tc>
          <w:tcPr>
            <w:tcW w:w="3393" w:type="dxa"/>
            <w:shd w:val="clear" w:color="auto" w:fill="auto"/>
            <w:vAlign w:val="bottom"/>
          </w:tcPr>
          <w:p w:rsidR="00A867D9" w:rsidRPr="0077093D" w:rsidRDefault="00A867D9" w:rsidP="000568AC">
            <w:pPr>
              <w:spacing w:line="140" w:lineRule="exact"/>
              <w:rPr>
                <w:rFonts w:ascii="Arial" w:eastAsia="Arial Unicode MS" w:hAnsi="Arial" w:cs="Arial"/>
                <w:sz w:val="14"/>
                <w:szCs w:val="14"/>
                <w:lang w:val="en-US"/>
              </w:rPr>
            </w:pPr>
            <w:r w:rsidRPr="0077093D">
              <w:rPr>
                <w:rFonts w:ascii="Arial" w:eastAsia="Arial Unicode MS" w:hAnsi="Arial" w:cs="Arial"/>
                <w:sz w:val="14"/>
                <w:szCs w:val="14"/>
              </w:rPr>
              <w:t>Строительство</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16 626 769,9</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9 354 413,9</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7 272 356,0</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hAnsi="Arial" w:cs="Arial"/>
                <w:sz w:val="14"/>
                <w:szCs w:val="14"/>
              </w:rPr>
            </w:pPr>
            <w:r w:rsidRPr="0077093D">
              <w:rPr>
                <w:rFonts w:ascii="Arial" w:hAnsi="Arial" w:cs="Arial"/>
                <w:i/>
                <w:sz w:val="14"/>
                <w:lang w:val="en-US"/>
              </w:rPr>
              <w:t>C</w:t>
            </w:r>
            <w:r w:rsidRPr="0077093D">
              <w:rPr>
                <w:rFonts w:ascii="Arial" w:hAnsi="Arial" w:cs="Arial"/>
                <w:i/>
                <w:sz w:val="14"/>
                <w:lang w:val="ru-MO"/>
              </w:rPr>
              <w:t>onstruction</w:t>
            </w:r>
          </w:p>
        </w:tc>
      </w:tr>
      <w:tr w:rsidR="0077093D" w:rsidRPr="00AA17E9" w:rsidTr="00A867D9">
        <w:trPr>
          <w:jc w:val="center"/>
        </w:trPr>
        <w:tc>
          <w:tcPr>
            <w:tcW w:w="3393" w:type="dxa"/>
            <w:shd w:val="clear" w:color="auto" w:fill="auto"/>
            <w:vAlign w:val="bottom"/>
          </w:tcPr>
          <w:p w:rsidR="00A867D9" w:rsidRPr="0077093D" w:rsidRDefault="00A867D9" w:rsidP="000568AC">
            <w:pPr>
              <w:spacing w:line="140" w:lineRule="exact"/>
              <w:rPr>
                <w:rFonts w:ascii="Arial" w:eastAsia="Arial Unicode MS" w:hAnsi="Arial" w:cs="Arial"/>
                <w:sz w:val="14"/>
                <w:szCs w:val="14"/>
              </w:rPr>
            </w:pPr>
            <w:r w:rsidRPr="0077093D">
              <w:rPr>
                <w:rFonts w:ascii="Arial" w:eastAsia="Arial Unicode MS" w:hAnsi="Arial" w:cs="Arial"/>
                <w:sz w:val="14"/>
                <w:szCs w:val="14"/>
              </w:rPr>
              <w:t xml:space="preserve">Торговля оптовая и розничная; ремонт </w:t>
            </w:r>
            <w:r w:rsidRPr="0077093D">
              <w:rPr>
                <w:rFonts w:ascii="Arial" w:eastAsia="Arial Unicode MS" w:hAnsi="Arial" w:cs="Arial"/>
                <w:sz w:val="14"/>
                <w:szCs w:val="14"/>
              </w:rPr>
              <w:br/>
              <w:t>автотранспортных средств и мотоциклов</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29 590 207,1</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12 377 183,1</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17 213 024,0</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hAnsi="Arial" w:cs="Arial"/>
                <w:sz w:val="14"/>
                <w:szCs w:val="14"/>
                <w:lang w:val="en-US"/>
              </w:rPr>
            </w:pPr>
            <w:r w:rsidRPr="0077093D">
              <w:rPr>
                <w:rFonts w:ascii="Arial" w:hAnsi="Arial" w:cs="Arial"/>
                <w:i/>
                <w:sz w:val="14"/>
                <w:szCs w:val="14"/>
                <w:lang w:val="en-US"/>
              </w:rPr>
              <w:t xml:space="preserve">Wholesale and retail trade; repair of motor vehicles and motorcycles  </w:t>
            </w:r>
          </w:p>
        </w:tc>
      </w:tr>
      <w:tr w:rsidR="0077093D" w:rsidRPr="0077093D" w:rsidTr="00A867D9">
        <w:trPr>
          <w:jc w:val="center"/>
        </w:trPr>
        <w:tc>
          <w:tcPr>
            <w:tcW w:w="3393" w:type="dxa"/>
            <w:shd w:val="clear" w:color="auto" w:fill="auto"/>
            <w:vAlign w:val="bottom"/>
          </w:tcPr>
          <w:p w:rsidR="00A867D9" w:rsidRPr="0077093D" w:rsidRDefault="00A867D9" w:rsidP="000568AC">
            <w:pPr>
              <w:spacing w:line="140" w:lineRule="exact"/>
              <w:rPr>
                <w:rFonts w:ascii="Arial" w:eastAsia="Arial Unicode MS" w:hAnsi="Arial" w:cs="Arial"/>
                <w:sz w:val="14"/>
                <w:szCs w:val="14"/>
              </w:rPr>
            </w:pPr>
            <w:r w:rsidRPr="0077093D">
              <w:rPr>
                <w:rFonts w:ascii="Arial" w:eastAsia="Arial Unicode MS" w:hAnsi="Arial" w:cs="Arial"/>
                <w:sz w:val="14"/>
                <w:szCs w:val="14"/>
              </w:rPr>
              <w:t>Транспортировка и хранение</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18 931 011,5</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10 320 474,5</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8 610 537,0</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hAnsi="Arial" w:cs="Arial"/>
                <w:sz w:val="14"/>
                <w:szCs w:val="14"/>
              </w:rPr>
            </w:pPr>
            <w:r w:rsidRPr="0077093D">
              <w:rPr>
                <w:rFonts w:ascii="Arial" w:hAnsi="Arial" w:cs="Arial"/>
                <w:i/>
                <w:sz w:val="14"/>
                <w:szCs w:val="14"/>
                <w:lang w:val="en-US"/>
              </w:rPr>
              <w:t>Transportation</w:t>
            </w:r>
            <w:r w:rsidRPr="0077093D">
              <w:rPr>
                <w:rFonts w:ascii="Arial" w:hAnsi="Arial" w:cs="Arial"/>
                <w:i/>
                <w:sz w:val="14"/>
                <w:szCs w:val="14"/>
              </w:rPr>
              <w:t xml:space="preserve"> </w:t>
            </w:r>
            <w:r w:rsidRPr="0077093D">
              <w:rPr>
                <w:rFonts w:ascii="Arial" w:hAnsi="Arial" w:cs="Arial"/>
                <w:i/>
                <w:sz w:val="14"/>
                <w:szCs w:val="14"/>
                <w:lang w:val="en-US"/>
              </w:rPr>
              <w:t>and</w:t>
            </w:r>
            <w:r w:rsidRPr="0077093D">
              <w:rPr>
                <w:rFonts w:ascii="Arial" w:hAnsi="Arial" w:cs="Arial"/>
                <w:i/>
                <w:sz w:val="14"/>
                <w:szCs w:val="14"/>
              </w:rPr>
              <w:t xml:space="preserve"> </w:t>
            </w:r>
            <w:r w:rsidRPr="0077093D">
              <w:rPr>
                <w:rFonts w:ascii="Arial" w:hAnsi="Arial" w:cs="Arial"/>
                <w:i/>
                <w:sz w:val="14"/>
                <w:szCs w:val="14"/>
                <w:lang w:val="en-US"/>
              </w:rPr>
              <w:t>storage</w:t>
            </w:r>
          </w:p>
        </w:tc>
      </w:tr>
      <w:tr w:rsidR="0077093D" w:rsidRPr="00AA17E9" w:rsidTr="00A867D9">
        <w:trPr>
          <w:jc w:val="center"/>
        </w:trPr>
        <w:tc>
          <w:tcPr>
            <w:tcW w:w="3393" w:type="dxa"/>
            <w:shd w:val="clear" w:color="auto" w:fill="auto"/>
            <w:vAlign w:val="bottom"/>
          </w:tcPr>
          <w:p w:rsidR="00A867D9" w:rsidRPr="0077093D" w:rsidRDefault="00A867D9" w:rsidP="000568AC">
            <w:pPr>
              <w:spacing w:line="140" w:lineRule="exact"/>
              <w:rPr>
                <w:rFonts w:ascii="Arial" w:eastAsia="Arial Unicode MS" w:hAnsi="Arial" w:cs="Arial"/>
                <w:sz w:val="14"/>
                <w:szCs w:val="14"/>
              </w:rPr>
            </w:pPr>
            <w:r w:rsidRPr="0077093D">
              <w:rPr>
                <w:rFonts w:ascii="Arial" w:eastAsia="Arial Unicode MS" w:hAnsi="Arial" w:cs="Arial"/>
                <w:sz w:val="14"/>
                <w:szCs w:val="14"/>
              </w:rPr>
              <w:t xml:space="preserve">Деятельность гостиниц и предприятий </w:t>
            </w:r>
            <w:r w:rsidRPr="0077093D">
              <w:rPr>
                <w:rFonts w:ascii="Arial" w:eastAsia="Arial Unicode MS" w:hAnsi="Arial" w:cs="Arial"/>
                <w:sz w:val="14"/>
                <w:szCs w:val="14"/>
              </w:rPr>
              <w:br/>
              <w:t>общественного питания</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2 637 660,2</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1 462 447,2</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1 175 213,0</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hAnsi="Arial" w:cs="Arial"/>
                <w:sz w:val="14"/>
                <w:szCs w:val="14"/>
                <w:lang w:val="en-US"/>
              </w:rPr>
            </w:pPr>
            <w:r w:rsidRPr="0077093D">
              <w:rPr>
                <w:rFonts w:ascii="Arial" w:hAnsi="Arial" w:cs="Arial"/>
                <w:i/>
                <w:sz w:val="14"/>
                <w:szCs w:val="14"/>
                <w:lang w:val="en-US"/>
              </w:rPr>
              <w:t>Accommodation and food service activities</w:t>
            </w:r>
          </w:p>
        </w:tc>
      </w:tr>
      <w:tr w:rsidR="0077093D" w:rsidRPr="0077093D" w:rsidTr="00A867D9">
        <w:trPr>
          <w:jc w:val="center"/>
        </w:trPr>
        <w:tc>
          <w:tcPr>
            <w:tcW w:w="3393" w:type="dxa"/>
            <w:shd w:val="clear" w:color="auto" w:fill="auto"/>
            <w:vAlign w:val="bottom"/>
          </w:tcPr>
          <w:p w:rsidR="00A867D9" w:rsidRPr="0077093D" w:rsidRDefault="00A867D9" w:rsidP="000568AC">
            <w:pPr>
              <w:spacing w:line="140" w:lineRule="exact"/>
              <w:rPr>
                <w:rFonts w:ascii="Arial" w:eastAsia="Arial Unicode MS" w:hAnsi="Arial" w:cs="Arial"/>
                <w:sz w:val="14"/>
                <w:szCs w:val="14"/>
              </w:rPr>
            </w:pPr>
            <w:r w:rsidRPr="0077093D">
              <w:rPr>
                <w:rFonts w:ascii="Arial" w:eastAsia="Arial Unicode MS" w:hAnsi="Arial" w:cs="Arial"/>
                <w:sz w:val="14"/>
                <w:szCs w:val="14"/>
              </w:rPr>
              <w:t>Деятельность в области информации и связи</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7 401 333,5</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3 589 107,4</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3 812 226,1</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hAnsi="Arial" w:cs="Arial"/>
                <w:sz w:val="14"/>
                <w:szCs w:val="14"/>
              </w:rPr>
            </w:pPr>
            <w:r w:rsidRPr="0077093D">
              <w:rPr>
                <w:rFonts w:ascii="Arial" w:hAnsi="Arial" w:cs="Arial"/>
                <w:i/>
                <w:sz w:val="14"/>
                <w:szCs w:val="14"/>
                <w:lang w:val="en-US"/>
              </w:rPr>
              <w:t>Information and communication</w:t>
            </w:r>
          </w:p>
        </w:tc>
      </w:tr>
      <w:tr w:rsidR="0077093D" w:rsidRPr="0077093D" w:rsidTr="00A867D9">
        <w:trPr>
          <w:jc w:val="center"/>
        </w:trPr>
        <w:tc>
          <w:tcPr>
            <w:tcW w:w="3393" w:type="dxa"/>
            <w:shd w:val="clear" w:color="auto" w:fill="auto"/>
            <w:vAlign w:val="bottom"/>
          </w:tcPr>
          <w:p w:rsidR="00A867D9" w:rsidRPr="0077093D" w:rsidRDefault="00A867D9" w:rsidP="000568AC">
            <w:pPr>
              <w:spacing w:line="140" w:lineRule="exact"/>
              <w:rPr>
                <w:rFonts w:ascii="Arial" w:eastAsia="Arial Unicode MS" w:hAnsi="Arial" w:cs="Arial"/>
                <w:sz w:val="14"/>
                <w:szCs w:val="14"/>
              </w:rPr>
            </w:pPr>
            <w:r w:rsidRPr="0077093D">
              <w:rPr>
                <w:rFonts w:ascii="Arial" w:eastAsia="Arial Unicode MS" w:hAnsi="Arial" w:cs="Arial"/>
                <w:sz w:val="14"/>
                <w:szCs w:val="14"/>
              </w:rPr>
              <w:t>Деятельность финансовая и страховая</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9 292 830,1</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2 638 465,4</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6 654 364,7</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hAnsi="Arial" w:cs="Arial"/>
                <w:sz w:val="14"/>
                <w:szCs w:val="14"/>
                <w:lang w:val="en-US"/>
              </w:rPr>
            </w:pPr>
            <w:r w:rsidRPr="0077093D">
              <w:rPr>
                <w:rFonts w:ascii="Arial" w:hAnsi="Arial" w:cs="Arial"/>
                <w:i/>
                <w:sz w:val="14"/>
                <w:szCs w:val="14"/>
                <w:lang w:val="en-US"/>
              </w:rPr>
              <w:t>Financial and insurance activities</w:t>
            </w:r>
          </w:p>
        </w:tc>
      </w:tr>
      <w:tr w:rsidR="0077093D" w:rsidRPr="0077093D" w:rsidTr="00A867D9">
        <w:trPr>
          <w:jc w:val="center"/>
        </w:trPr>
        <w:tc>
          <w:tcPr>
            <w:tcW w:w="3393" w:type="dxa"/>
            <w:shd w:val="clear" w:color="auto" w:fill="auto"/>
            <w:vAlign w:val="bottom"/>
          </w:tcPr>
          <w:p w:rsidR="00A867D9" w:rsidRPr="0077093D" w:rsidRDefault="00A867D9" w:rsidP="000568AC">
            <w:pPr>
              <w:spacing w:line="140" w:lineRule="exact"/>
              <w:rPr>
                <w:rFonts w:ascii="Arial" w:eastAsia="Arial Unicode MS" w:hAnsi="Arial" w:cs="Arial"/>
                <w:sz w:val="14"/>
                <w:szCs w:val="14"/>
              </w:rPr>
            </w:pPr>
            <w:r w:rsidRPr="0077093D">
              <w:rPr>
                <w:rFonts w:ascii="Arial" w:eastAsia="Arial Unicode MS" w:hAnsi="Arial" w:cs="Arial"/>
                <w:sz w:val="14"/>
                <w:szCs w:val="14"/>
              </w:rPr>
              <w:t xml:space="preserve">Деятельность по операциям с недвижимым </w:t>
            </w:r>
            <w:r w:rsidRPr="0077093D">
              <w:rPr>
                <w:rFonts w:ascii="Arial" w:eastAsia="Arial Unicode MS" w:hAnsi="Arial" w:cs="Arial"/>
                <w:sz w:val="14"/>
                <w:szCs w:val="14"/>
              </w:rPr>
              <w:br/>
              <w:t>имуществом</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18 841 114,6</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3 833 861,5</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15 007 253,1</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hAnsi="Arial" w:cs="Arial"/>
                <w:sz w:val="14"/>
                <w:szCs w:val="14"/>
              </w:rPr>
            </w:pPr>
            <w:r w:rsidRPr="0077093D">
              <w:rPr>
                <w:rFonts w:ascii="Arial" w:hAnsi="Arial" w:cs="Arial"/>
                <w:i/>
                <w:sz w:val="14"/>
                <w:szCs w:val="14"/>
                <w:lang w:val="en-US"/>
              </w:rPr>
              <w:t>Real estate activities</w:t>
            </w:r>
          </w:p>
        </w:tc>
      </w:tr>
      <w:tr w:rsidR="0077093D" w:rsidRPr="00AA17E9" w:rsidTr="00A867D9">
        <w:trPr>
          <w:jc w:val="center"/>
        </w:trPr>
        <w:tc>
          <w:tcPr>
            <w:tcW w:w="3393" w:type="dxa"/>
            <w:shd w:val="clear" w:color="auto" w:fill="auto"/>
            <w:vAlign w:val="bottom"/>
          </w:tcPr>
          <w:p w:rsidR="00A867D9" w:rsidRPr="0077093D" w:rsidRDefault="00A867D9" w:rsidP="000568AC">
            <w:pPr>
              <w:spacing w:line="140" w:lineRule="exact"/>
              <w:rPr>
                <w:rFonts w:ascii="Arial" w:eastAsia="Arial Unicode MS" w:hAnsi="Arial" w:cs="Arial"/>
                <w:sz w:val="14"/>
                <w:szCs w:val="14"/>
              </w:rPr>
            </w:pPr>
            <w:r w:rsidRPr="0077093D">
              <w:rPr>
                <w:rFonts w:ascii="Arial" w:eastAsia="Arial Unicode MS" w:hAnsi="Arial" w:cs="Arial"/>
                <w:sz w:val="14"/>
                <w:szCs w:val="14"/>
              </w:rPr>
              <w:t xml:space="preserve">Деятельность профессиональная, научная </w:t>
            </w:r>
            <w:r w:rsidRPr="0077093D">
              <w:rPr>
                <w:rFonts w:ascii="Arial" w:eastAsia="Arial Unicode MS" w:hAnsi="Arial" w:cs="Arial"/>
                <w:sz w:val="14"/>
                <w:szCs w:val="14"/>
              </w:rPr>
              <w:br/>
              <w:t>и техническая</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10 380 900,8</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4 313 458,1</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6 067 442,7</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hAnsi="Arial" w:cs="Arial"/>
                <w:sz w:val="14"/>
                <w:szCs w:val="14"/>
                <w:lang w:val="en-US"/>
              </w:rPr>
            </w:pPr>
            <w:r w:rsidRPr="0077093D">
              <w:rPr>
                <w:rFonts w:ascii="Arial" w:hAnsi="Arial" w:cs="Arial"/>
                <w:i/>
                <w:sz w:val="14"/>
                <w:szCs w:val="14"/>
                <w:lang w:val="en-US"/>
              </w:rPr>
              <w:t>Professional, scientific and technical activities</w:t>
            </w:r>
          </w:p>
        </w:tc>
      </w:tr>
      <w:tr w:rsidR="0077093D" w:rsidRPr="00AA17E9" w:rsidTr="00A867D9">
        <w:trPr>
          <w:jc w:val="center"/>
        </w:trPr>
        <w:tc>
          <w:tcPr>
            <w:tcW w:w="3393" w:type="dxa"/>
            <w:shd w:val="clear" w:color="auto" w:fill="auto"/>
            <w:vAlign w:val="bottom"/>
          </w:tcPr>
          <w:p w:rsidR="00A867D9" w:rsidRPr="0077093D" w:rsidRDefault="00A867D9" w:rsidP="000568AC">
            <w:pPr>
              <w:spacing w:line="140" w:lineRule="exact"/>
              <w:rPr>
                <w:rFonts w:ascii="Arial" w:eastAsia="Arial Unicode MS" w:hAnsi="Arial" w:cs="Arial"/>
                <w:sz w:val="14"/>
                <w:szCs w:val="14"/>
              </w:rPr>
            </w:pPr>
            <w:r w:rsidRPr="0077093D">
              <w:rPr>
                <w:rFonts w:ascii="Arial" w:eastAsia="Arial Unicode MS" w:hAnsi="Arial" w:cs="Arial"/>
                <w:sz w:val="14"/>
                <w:szCs w:val="14"/>
              </w:rPr>
              <w:t>Деятельность административная и сопутствующие дополнительные услуги</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4 880 762,6</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1 769 244,1</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3 111 518,5</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hAnsi="Arial" w:cs="Arial"/>
                <w:sz w:val="14"/>
                <w:szCs w:val="14"/>
                <w:lang w:val="en-US"/>
              </w:rPr>
            </w:pPr>
            <w:r w:rsidRPr="0077093D">
              <w:rPr>
                <w:rFonts w:ascii="Arial" w:hAnsi="Arial" w:cs="Arial"/>
                <w:i/>
                <w:sz w:val="14"/>
                <w:szCs w:val="14"/>
                <w:lang w:val="en-US"/>
              </w:rPr>
              <w:t xml:space="preserve">Administrative and support service activities  </w:t>
            </w:r>
          </w:p>
        </w:tc>
      </w:tr>
      <w:tr w:rsidR="0077093D" w:rsidRPr="00AA17E9" w:rsidTr="00A867D9">
        <w:trPr>
          <w:jc w:val="center"/>
        </w:trPr>
        <w:tc>
          <w:tcPr>
            <w:tcW w:w="3393" w:type="dxa"/>
            <w:shd w:val="clear" w:color="auto" w:fill="auto"/>
            <w:vAlign w:val="bottom"/>
          </w:tcPr>
          <w:p w:rsidR="00A867D9" w:rsidRPr="0077093D" w:rsidRDefault="00A867D9" w:rsidP="000568AC">
            <w:pPr>
              <w:spacing w:line="140" w:lineRule="exact"/>
              <w:rPr>
                <w:rFonts w:ascii="Arial" w:eastAsia="Arial Unicode MS" w:hAnsi="Arial" w:cs="Arial"/>
                <w:sz w:val="14"/>
                <w:szCs w:val="14"/>
              </w:rPr>
            </w:pPr>
            <w:r w:rsidRPr="0077093D">
              <w:rPr>
                <w:rFonts w:ascii="Arial" w:eastAsia="Arial Unicode MS" w:hAnsi="Arial" w:cs="Arial"/>
                <w:sz w:val="14"/>
                <w:szCs w:val="14"/>
              </w:rPr>
              <w:t xml:space="preserve">Государственное управление и обеспечение </w:t>
            </w:r>
            <w:r w:rsidRPr="0077093D">
              <w:rPr>
                <w:rFonts w:ascii="Arial" w:eastAsia="Arial Unicode MS" w:hAnsi="Arial" w:cs="Arial"/>
                <w:sz w:val="14"/>
                <w:szCs w:val="14"/>
              </w:rPr>
              <w:br/>
              <w:t>военной безопасности; социальное обеспечение</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14 735 468,5</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4 810 749,6</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9 924 718,9</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hAnsi="Arial" w:cs="Arial"/>
                <w:i/>
                <w:sz w:val="14"/>
                <w:lang w:val="en-US"/>
              </w:rPr>
            </w:pPr>
            <w:r w:rsidRPr="0077093D">
              <w:rPr>
                <w:rFonts w:ascii="Arial" w:hAnsi="Arial" w:cs="Arial"/>
                <w:i/>
                <w:sz w:val="14"/>
                <w:lang w:val="en-US"/>
              </w:rPr>
              <w:t>Public administration and defence, compulsory social security</w:t>
            </w:r>
          </w:p>
        </w:tc>
      </w:tr>
      <w:tr w:rsidR="0077093D" w:rsidRPr="0077093D" w:rsidTr="00A867D9">
        <w:trPr>
          <w:jc w:val="center"/>
        </w:trPr>
        <w:tc>
          <w:tcPr>
            <w:tcW w:w="3393" w:type="dxa"/>
            <w:shd w:val="clear" w:color="auto" w:fill="auto"/>
            <w:vAlign w:val="bottom"/>
          </w:tcPr>
          <w:p w:rsidR="00A867D9" w:rsidRPr="0077093D" w:rsidRDefault="00A867D9" w:rsidP="000568AC">
            <w:pPr>
              <w:spacing w:line="140" w:lineRule="exact"/>
              <w:rPr>
                <w:rFonts w:ascii="Arial" w:hAnsi="Arial" w:cs="Arial"/>
                <w:bCs/>
                <w:sz w:val="14"/>
                <w:szCs w:val="14"/>
              </w:rPr>
            </w:pPr>
            <w:r w:rsidRPr="0077093D">
              <w:rPr>
                <w:rFonts w:ascii="Arial" w:hAnsi="Arial" w:cs="Arial"/>
                <w:bCs/>
                <w:sz w:val="14"/>
                <w:szCs w:val="14"/>
              </w:rPr>
              <w:t>Образование</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5 420 683,5</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1 358 705,6</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4 061 977,9</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hAnsi="Arial" w:cs="Arial"/>
                <w:i/>
                <w:sz w:val="14"/>
              </w:rPr>
            </w:pPr>
            <w:r w:rsidRPr="0077093D">
              <w:rPr>
                <w:rFonts w:ascii="Arial" w:hAnsi="Arial" w:cs="Arial"/>
                <w:i/>
                <w:sz w:val="14"/>
                <w:lang w:val="en-US"/>
              </w:rPr>
              <w:t>E</w:t>
            </w:r>
            <w:r w:rsidRPr="0077093D">
              <w:rPr>
                <w:rFonts w:ascii="Arial" w:hAnsi="Arial" w:cs="Arial"/>
                <w:i/>
                <w:sz w:val="14"/>
                <w:lang w:val="ru-MO"/>
              </w:rPr>
              <w:t>ducation</w:t>
            </w:r>
          </w:p>
        </w:tc>
      </w:tr>
      <w:tr w:rsidR="0077093D" w:rsidRPr="00AA17E9" w:rsidTr="00A867D9">
        <w:trPr>
          <w:jc w:val="center"/>
        </w:trPr>
        <w:tc>
          <w:tcPr>
            <w:tcW w:w="3393" w:type="dxa"/>
            <w:shd w:val="clear" w:color="auto" w:fill="auto"/>
            <w:vAlign w:val="bottom"/>
          </w:tcPr>
          <w:p w:rsidR="00A867D9" w:rsidRPr="0077093D" w:rsidRDefault="00A867D9" w:rsidP="000568AC">
            <w:pPr>
              <w:spacing w:line="140" w:lineRule="exact"/>
              <w:rPr>
                <w:rFonts w:ascii="Arial" w:hAnsi="Arial" w:cs="Arial"/>
                <w:bCs/>
                <w:sz w:val="14"/>
                <w:szCs w:val="14"/>
              </w:rPr>
            </w:pPr>
            <w:r w:rsidRPr="0077093D">
              <w:rPr>
                <w:rFonts w:ascii="Arial" w:hAnsi="Arial" w:cs="Arial"/>
                <w:bCs/>
                <w:sz w:val="14"/>
                <w:szCs w:val="14"/>
              </w:rPr>
              <w:t xml:space="preserve">Деятельность в области здравоохранения </w:t>
            </w:r>
            <w:r w:rsidRPr="0077093D">
              <w:rPr>
                <w:rFonts w:ascii="Arial" w:hAnsi="Arial" w:cs="Arial"/>
                <w:bCs/>
                <w:sz w:val="14"/>
                <w:szCs w:val="14"/>
              </w:rPr>
              <w:br/>
              <w:t>и социальных услуг</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7 694 477,5</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2 840 312,8</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4 854 164,7</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hAnsi="Arial" w:cs="Arial"/>
                <w:sz w:val="14"/>
                <w:szCs w:val="14"/>
                <w:lang w:val="en-US"/>
              </w:rPr>
            </w:pPr>
            <w:r w:rsidRPr="0077093D">
              <w:rPr>
                <w:rFonts w:ascii="Arial" w:hAnsi="Arial" w:cs="Arial"/>
                <w:i/>
                <w:sz w:val="14"/>
                <w:szCs w:val="14"/>
                <w:lang w:val="en-US"/>
              </w:rPr>
              <w:t>Human health and social work activities</w:t>
            </w:r>
          </w:p>
        </w:tc>
      </w:tr>
      <w:tr w:rsidR="0077093D" w:rsidRPr="0077093D" w:rsidTr="00A867D9">
        <w:trPr>
          <w:jc w:val="center"/>
        </w:trPr>
        <w:tc>
          <w:tcPr>
            <w:tcW w:w="3393" w:type="dxa"/>
            <w:shd w:val="clear" w:color="auto" w:fill="auto"/>
            <w:vAlign w:val="bottom"/>
          </w:tcPr>
          <w:p w:rsidR="00A867D9" w:rsidRPr="0077093D" w:rsidRDefault="00A867D9" w:rsidP="000568AC">
            <w:pPr>
              <w:spacing w:line="140" w:lineRule="exact"/>
              <w:rPr>
                <w:rFonts w:ascii="Arial" w:hAnsi="Arial" w:cs="Arial"/>
                <w:bCs/>
                <w:sz w:val="14"/>
                <w:szCs w:val="14"/>
              </w:rPr>
            </w:pPr>
            <w:r w:rsidRPr="0077093D">
              <w:rPr>
                <w:rFonts w:ascii="Arial" w:hAnsi="Arial" w:cs="Arial"/>
                <w:bCs/>
                <w:sz w:val="14"/>
                <w:szCs w:val="14"/>
              </w:rPr>
              <w:t xml:space="preserve">Деятельность в области культуры, спорта, </w:t>
            </w:r>
            <w:r w:rsidRPr="0077093D">
              <w:rPr>
                <w:rFonts w:ascii="Arial" w:hAnsi="Arial" w:cs="Arial"/>
                <w:bCs/>
                <w:sz w:val="14"/>
                <w:szCs w:val="14"/>
              </w:rPr>
              <w:br/>
              <w:t>организации досуга и развлечений</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2 180 500,1</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900 077,0</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1 280 423,1</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hAnsi="Arial" w:cs="Arial"/>
                <w:sz w:val="14"/>
                <w:szCs w:val="14"/>
              </w:rPr>
            </w:pPr>
            <w:r w:rsidRPr="0077093D">
              <w:rPr>
                <w:rFonts w:ascii="Arial" w:hAnsi="Arial" w:cs="Arial"/>
                <w:i/>
                <w:sz w:val="14"/>
                <w:szCs w:val="14"/>
                <w:lang w:val="en-US"/>
              </w:rPr>
              <w:t xml:space="preserve">Arts, entertainment and recreation  </w:t>
            </w:r>
          </w:p>
        </w:tc>
      </w:tr>
      <w:tr w:rsidR="0077093D" w:rsidRPr="0077093D" w:rsidTr="00A867D9">
        <w:trPr>
          <w:jc w:val="center"/>
        </w:trPr>
        <w:tc>
          <w:tcPr>
            <w:tcW w:w="3393" w:type="dxa"/>
            <w:shd w:val="clear" w:color="auto" w:fill="auto"/>
            <w:vAlign w:val="bottom"/>
          </w:tcPr>
          <w:p w:rsidR="00A867D9" w:rsidRPr="0077093D" w:rsidRDefault="00A867D9" w:rsidP="000568AC">
            <w:pPr>
              <w:spacing w:line="140" w:lineRule="exact"/>
              <w:rPr>
                <w:rFonts w:ascii="Arial" w:hAnsi="Arial" w:cs="Arial"/>
                <w:bCs/>
                <w:sz w:val="14"/>
                <w:szCs w:val="14"/>
              </w:rPr>
            </w:pPr>
            <w:r w:rsidRPr="0077093D">
              <w:rPr>
                <w:rFonts w:ascii="Arial" w:hAnsi="Arial" w:cs="Arial"/>
                <w:bCs/>
                <w:sz w:val="14"/>
                <w:szCs w:val="14"/>
              </w:rPr>
              <w:t>Предоставление прочих видов услуг</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1 458 039,8</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806 455,6</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651 584,2</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hAnsi="Arial" w:cs="Arial"/>
                <w:sz w:val="14"/>
                <w:szCs w:val="14"/>
              </w:rPr>
            </w:pPr>
            <w:r w:rsidRPr="0077093D">
              <w:rPr>
                <w:rFonts w:ascii="Arial" w:hAnsi="Arial" w:cs="Arial"/>
                <w:i/>
                <w:sz w:val="14"/>
                <w:szCs w:val="14"/>
                <w:lang w:val="en-US"/>
              </w:rPr>
              <w:t xml:space="preserve">Other service activities  </w:t>
            </w:r>
          </w:p>
        </w:tc>
      </w:tr>
      <w:tr w:rsidR="0077093D" w:rsidRPr="00AA17E9" w:rsidTr="00A867D9">
        <w:trPr>
          <w:jc w:val="center"/>
        </w:trPr>
        <w:tc>
          <w:tcPr>
            <w:tcW w:w="3393" w:type="dxa"/>
            <w:shd w:val="clear" w:color="auto" w:fill="auto"/>
            <w:vAlign w:val="bottom"/>
          </w:tcPr>
          <w:p w:rsidR="00A867D9" w:rsidRPr="0077093D" w:rsidRDefault="00A867D9" w:rsidP="000568AC">
            <w:pPr>
              <w:spacing w:line="140" w:lineRule="exact"/>
              <w:rPr>
                <w:rFonts w:ascii="Arial" w:hAnsi="Arial" w:cs="Arial"/>
                <w:bCs/>
                <w:sz w:val="14"/>
                <w:szCs w:val="14"/>
              </w:rPr>
            </w:pPr>
            <w:r w:rsidRPr="0077093D">
              <w:rPr>
                <w:rFonts w:ascii="Arial" w:hAnsi="Arial" w:cs="Arial"/>
                <w:bCs/>
                <w:sz w:val="14"/>
                <w:szCs w:val="14"/>
              </w:rPr>
              <w:t xml:space="preserve">Деятельность домашних хозяйств как </w:t>
            </w:r>
            <w:r w:rsidRPr="0077093D">
              <w:rPr>
                <w:rFonts w:ascii="Arial" w:eastAsia="Arial Unicode MS" w:hAnsi="Arial" w:cs="Arial"/>
                <w:sz w:val="14"/>
                <w:szCs w:val="14"/>
              </w:rPr>
              <w:br/>
            </w:r>
            <w:r w:rsidRPr="0077093D">
              <w:rPr>
                <w:rFonts w:ascii="Arial" w:hAnsi="Arial" w:cs="Arial"/>
                <w:bCs/>
                <w:sz w:val="14"/>
                <w:szCs w:val="14"/>
              </w:rPr>
              <w:t xml:space="preserve">работодателей; недифференцированная </w:t>
            </w:r>
            <w:r w:rsidRPr="0077093D">
              <w:rPr>
                <w:rFonts w:ascii="Arial" w:eastAsia="Arial Unicode MS" w:hAnsi="Arial" w:cs="Arial"/>
                <w:sz w:val="14"/>
                <w:szCs w:val="14"/>
              </w:rPr>
              <w:br/>
            </w:r>
            <w:r w:rsidRPr="0077093D">
              <w:rPr>
                <w:rFonts w:ascii="Arial" w:hAnsi="Arial" w:cs="Arial"/>
                <w:bCs/>
                <w:sz w:val="14"/>
                <w:szCs w:val="14"/>
              </w:rPr>
              <w:t xml:space="preserve">деятельность частных домашних хозяйств </w:t>
            </w:r>
            <w:r w:rsidRPr="0077093D">
              <w:rPr>
                <w:rFonts w:ascii="Arial" w:hAnsi="Arial" w:cs="Arial"/>
                <w:bCs/>
                <w:sz w:val="14"/>
                <w:szCs w:val="14"/>
              </w:rPr>
              <w:br/>
              <w:t xml:space="preserve">по производству товаров и оказанию услуг для </w:t>
            </w:r>
            <w:r w:rsidRPr="0077093D">
              <w:rPr>
                <w:rFonts w:ascii="Arial" w:hAnsi="Arial" w:cs="Arial"/>
                <w:bCs/>
                <w:sz w:val="14"/>
                <w:szCs w:val="14"/>
              </w:rPr>
              <w:br/>
              <w:t>собственного потребления</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394 122,4</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0,0</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394 122,4</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eastAsia="Arial Unicode MS" w:hAnsi="Arial" w:cs="Arial"/>
                <w:b/>
                <w:bCs/>
                <w:i/>
                <w:sz w:val="14"/>
                <w:szCs w:val="14"/>
                <w:lang w:val="en-US"/>
              </w:rPr>
            </w:pPr>
            <w:r w:rsidRPr="0077093D">
              <w:rPr>
                <w:rFonts w:ascii="Arial" w:hAnsi="Arial" w:cs="Arial"/>
                <w:i/>
                <w:sz w:val="14"/>
                <w:szCs w:val="14"/>
                <w:lang w:val="en-US"/>
              </w:rPr>
              <w:t xml:space="preserve">Activities of households as employers; </w:t>
            </w:r>
            <w:r w:rsidRPr="0077093D">
              <w:rPr>
                <w:rFonts w:ascii="Arial" w:hAnsi="Arial" w:cs="Arial"/>
                <w:bCs/>
                <w:sz w:val="14"/>
                <w:szCs w:val="14"/>
                <w:lang w:val="en-US"/>
              </w:rPr>
              <w:br/>
            </w:r>
            <w:r w:rsidRPr="0077093D">
              <w:rPr>
                <w:rFonts w:ascii="Arial" w:hAnsi="Arial" w:cs="Arial"/>
                <w:i/>
                <w:sz w:val="14"/>
                <w:szCs w:val="14"/>
                <w:lang w:val="en-US"/>
              </w:rPr>
              <w:t xml:space="preserve">undifferentiated goods- and services-producing </w:t>
            </w:r>
            <w:r w:rsidRPr="0077093D">
              <w:rPr>
                <w:rFonts w:ascii="Arial" w:hAnsi="Arial" w:cs="Arial"/>
                <w:bCs/>
                <w:sz w:val="14"/>
                <w:szCs w:val="14"/>
                <w:lang w:val="en-US"/>
              </w:rPr>
              <w:br/>
            </w:r>
            <w:r w:rsidRPr="0077093D">
              <w:rPr>
                <w:rFonts w:ascii="Arial" w:hAnsi="Arial" w:cs="Arial"/>
                <w:i/>
                <w:sz w:val="14"/>
                <w:szCs w:val="14"/>
                <w:lang w:val="en-US"/>
              </w:rPr>
              <w:t xml:space="preserve">activities of households for own use  </w:t>
            </w:r>
          </w:p>
        </w:tc>
      </w:tr>
      <w:tr w:rsidR="0077093D" w:rsidRPr="0077093D" w:rsidTr="00A867D9">
        <w:trPr>
          <w:jc w:val="center"/>
        </w:trPr>
        <w:tc>
          <w:tcPr>
            <w:tcW w:w="3393" w:type="dxa"/>
            <w:shd w:val="clear" w:color="auto" w:fill="auto"/>
            <w:vAlign w:val="bottom"/>
          </w:tcPr>
          <w:p w:rsidR="00A867D9" w:rsidRPr="0077093D" w:rsidRDefault="00A867D9" w:rsidP="000568AC">
            <w:pPr>
              <w:spacing w:line="140" w:lineRule="exact"/>
              <w:rPr>
                <w:rFonts w:ascii="Arial" w:eastAsia="Arial Unicode MS" w:hAnsi="Arial" w:cs="Arial"/>
                <w:b/>
                <w:bCs/>
                <w:sz w:val="14"/>
                <w:szCs w:val="14"/>
              </w:rPr>
            </w:pPr>
            <w:r w:rsidRPr="0077093D">
              <w:rPr>
                <w:rFonts w:ascii="Arial" w:hAnsi="Arial" w:cs="Arial"/>
                <w:b/>
                <w:bCs/>
                <w:sz w:val="14"/>
                <w:szCs w:val="14"/>
              </w:rPr>
              <w:t>Итого в основных ценах</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b/>
                <w:sz w:val="14"/>
                <w:szCs w:val="14"/>
              </w:rPr>
            </w:pPr>
            <w:r w:rsidRPr="0077093D">
              <w:rPr>
                <w:rFonts w:ascii="Arial" w:hAnsi="Arial" w:cs="Arial"/>
                <w:b/>
                <w:sz w:val="14"/>
                <w:szCs w:val="14"/>
              </w:rPr>
              <w:t>274 213 624</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b/>
                <w:sz w:val="14"/>
                <w:szCs w:val="14"/>
              </w:rPr>
            </w:pPr>
            <w:r w:rsidRPr="0077093D">
              <w:rPr>
                <w:rFonts w:ascii="Arial" w:hAnsi="Arial" w:cs="Arial"/>
                <w:b/>
                <w:sz w:val="14"/>
                <w:szCs w:val="14"/>
              </w:rPr>
              <w:t>135 092 085</w:t>
            </w: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b/>
                <w:sz w:val="14"/>
                <w:szCs w:val="14"/>
              </w:rPr>
            </w:pPr>
            <w:r w:rsidRPr="0077093D">
              <w:rPr>
                <w:rFonts w:ascii="Arial" w:hAnsi="Arial" w:cs="Arial"/>
                <w:b/>
                <w:sz w:val="14"/>
                <w:szCs w:val="14"/>
              </w:rPr>
              <w:t>139 121 539</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eastAsia="Arial Unicode MS" w:hAnsi="Arial" w:cs="Arial"/>
                <w:b/>
                <w:bCs/>
                <w:i/>
                <w:sz w:val="14"/>
                <w:szCs w:val="14"/>
              </w:rPr>
            </w:pPr>
            <w:r w:rsidRPr="0077093D">
              <w:rPr>
                <w:rFonts w:ascii="Arial" w:hAnsi="Arial" w:cs="Arial"/>
                <w:b/>
                <w:bCs/>
                <w:i/>
                <w:sz w:val="14"/>
                <w:szCs w:val="14"/>
                <w:lang w:val="en-US"/>
              </w:rPr>
              <w:t>Total at basic p</w:t>
            </w:r>
            <w:r w:rsidRPr="0077093D">
              <w:rPr>
                <w:rFonts w:ascii="Arial" w:hAnsi="Arial" w:cs="Arial"/>
                <w:b/>
                <w:bCs/>
                <w:i/>
                <w:sz w:val="14"/>
                <w:szCs w:val="14"/>
              </w:rPr>
              <w:t xml:space="preserve">rices </w:t>
            </w:r>
          </w:p>
        </w:tc>
      </w:tr>
      <w:tr w:rsidR="0077093D" w:rsidRPr="0077093D" w:rsidTr="00A867D9">
        <w:trPr>
          <w:jc w:val="center"/>
        </w:trPr>
        <w:tc>
          <w:tcPr>
            <w:tcW w:w="3393" w:type="dxa"/>
            <w:shd w:val="clear" w:color="auto" w:fill="auto"/>
            <w:vAlign w:val="bottom"/>
          </w:tcPr>
          <w:p w:rsidR="00A867D9" w:rsidRPr="0077093D" w:rsidRDefault="00A867D9" w:rsidP="000568AC">
            <w:pPr>
              <w:spacing w:line="140" w:lineRule="exact"/>
              <w:rPr>
                <w:rFonts w:ascii="Arial" w:eastAsia="Arial Unicode MS" w:hAnsi="Arial" w:cs="Arial"/>
                <w:sz w:val="14"/>
                <w:szCs w:val="14"/>
              </w:rPr>
            </w:pPr>
            <w:r w:rsidRPr="0077093D">
              <w:rPr>
                <w:rFonts w:ascii="Arial" w:hAnsi="Arial" w:cs="Arial"/>
                <w:sz w:val="14"/>
                <w:szCs w:val="14"/>
              </w:rPr>
              <w:t>Налоги на продукты</w:t>
            </w: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227"/>
              <w:jc w:val="right"/>
              <w:rPr>
                <w:rFonts w:ascii="Arial" w:hAnsi="Arial" w:cs="Arial"/>
                <w:sz w:val="14"/>
                <w:szCs w:val="14"/>
                <w:lang w:val="en-US"/>
              </w:rPr>
            </w:pP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227"/>
              <w:jc w:val="right"/>
              <w:rPr>
                <w:rFonts w:ascii="Arial" w:hAnsi="Arial" w:cs="Arial"/>
                <w:sz w:val="14"/>
                <w:szCs w:val="14"/>
                <w:lang w:val="en-US"/>
              </w:rPr>
            </w:pP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15 747 277</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eastAsia="Arial Unicode MS" w:hAnsi="Arial" w:cs="Arial"/>
                <w:i/>
                <w:sz w:val="14"/>
                <w:szCs w:val="14"/>
              </w:rPr>
            </w:pPr>
            <w:r w:rsidRPr="0077093D">
              <w:rPr>
                <w:rFonts w:ascii="Arial" w:hAnsi="Arial" w:cs="Arial"/>
                <w:i/>
                <w:sz w:val="14"/>
                <w:szCs w:val="14"/>
              </w:rPr>
              <w:t xml:space="preserve">Taxes on products </w:t>
            </w:r>
          </w:p>
        </w:tc>
      </w:tr>
      <w:tr w:rsidR="0077093D" w:rsidRPr="0077093D" w:rsidTr="00A867D9">
        <w:trPr>
          <w:jc w:val="center"/>
        </w:trPr>
        <w:tc>
          <w:tcPr>
            <w:tcW w:w="3393" w:type="dxa"/>
            <w:shd w:val="clear" w:color="auto" w:fill="auto"/>
            <w:vAlign w:val="bottom"/>
          </w:tcPr>
          <w:p w:rsidR="00A867D9" w:rsidRPr="0077093D" w:rsidRDefault="00A867D9" w:rsidP="000568AC">
            <w:pPr>
              <w:spacing w:line="140" w:lineRule="exact"/>
              <w:rPr>
                <w:rFonts w:ascii="Arial" w:eastAsia="Arial Unicode MS" w:hAnsi="Arial" w:cs="Arial"/>
                <w:sz w:val="14"/>
                <w:szCs w:val="14"/>
              </w:rPr>
            </w:pPr>
            <w:r w:rsidRPr="0077093D">
              <w:rPr>
                <w:rFonts w:ascii="Arial" w:hAnsi="Arial" w:cs="Arial"/>
                <w:sz w:val="14"/>
                <w:szCs w:val="14"/>
              </w:rPr>
              <w:t>Субсидии на продукты</w:t>
            </w:r>
            <w:proofErr w:type="gramStart"/>
            <w:r w:rsidRPr="0077093D">
              <w:rPr>
                <w:rFonts w:ascii="Arial" w:hAnsi="Arial" w:cs="Arial"/>
                <w:sz w:val="14"/>
                <w:szCs w:val="14"/>
              </w:rPr>
              <w:t xml:space="preserve"> (-)</w:t>
            </w:r>
            <w:proofErr w:type="gramEnd"/>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227"/>
              <w:jc w:val="right"/>
              <w:rPr>
                <w:rFonts w:ascii="Arial" w:hAnsi="Arial" w:cs="Arial"/>
                <w:sz w:val="14"/>
                <w:szCs w:val="14"/>
                <w:lang w:val="en-US"/>
              </w:rPr>
            </w:pPr>
          </w:p>
        </w:tc>
        <w:tc>
          <w:tcPr>
            <w:tcW w:w="1045" w:type="dxa"/>
            <w:tcBorders>
              <w:left w:val="single" w:sz="6" w:space="0" w:color="000000"/>
            </w:tcBorders>
            <w:shd w:val="clear" w:color="auto" w:fill="auto"/>
            <w:vAlign w:val="bottom"/>
          </w:tcPr>
          <w:p w:rsidR="00A867D9" w:rsidRPr="0077093D" w:rsidRDefault="00A867D9" w:rsidP="00A503A1">
            <w:pPr>
              <w:spacing w:line="140" w:lineRule="exact"/>
              <w:ind w:right="227"/>
              <w:jc w:val="right"/>
              <w:rPr>
                <w:rFonts w:ascii="Arial" w:hAnsi="Arial" w:cs="Arial"/>
                <w:sz w:val="14"/>
                <w:szCs w:val="14"/>
                <w:lang w:val="en-US"/>
              </w:rPr>
            </w:pPr>
          </w:p>
        </w:tc>
        <w:tc>
          <w:tcPr>
            <w:tcW w:w="1046" w:type="dxa"/>
            <w:tcBorders>
              <w:left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sz w:val="14"/>
                <w:szCs w:val="14"/>
              </w:rPr>
            </w:pPr>
            <w:r w:rsidRPr="0077093D">
              <w:rPr>
                <w:rFonts w:ascii="Arial" w:hAnsi="Arial" w:cs="Arial"/>
                <w:sz w:val="14"/>
                <w:szCs w:val="14"/>
              </w:rPr>
              <w:t>1 433 663</w:t>
            </w:r>
          </w:p>
        </w:tc>
        <w:tc>
          <w:tcPr>
            <w:tcW w:w="3392" w:type="dxa"/>
            <w:tcBorders>
              <w:left w:val="single" w:sz="6" w:space="0" w:color="000000"/>
            </w:tcBorders>
            <w:shd w:val="clear" w:color="auto" w:fill="auto"/>
            <w:vAlign w:val="bottom"/>
          </w:tcPr>
          <w:p w:rsidR="00A867D9" w:rsidRPr="0077093D" w:rsidRDefault="00A867D9" w:rsidP="000568AC">
            <w:pPr>
              <w:spacing w:line="140" w:lineRule="exact"/>
              <w:ind w:left="57"/>
              <w:rPr>
                <w:rFonts w:ascii="Arial" w:eastAsia="Arial Unicode MS" w:hAnsi="Arial" w:cs="Arial"/>
                <w:i/>
                <w:sz w:val="14"/>
                <w:szCs w:val="14"/>
              </w:rPr>
            </w:pPr>
            <w:r w:rsidRPr="0077093D">
              <w:rPr>
                <w:rFonts w:ascii="Arial" w:hAnsi="Arial" w:cs="Arial"/>
                <w:i/>
                <w:sz w:val="14"/>
                <w:szCs w:val="14"/>
              </w:rPr>
              <w:t>Subsidies on products (-)</w:t>
            </w:r>
          </w:p>
        </w:tc>
      </w:tr>
      <w:tr w:rsidR="0077093D" w:rsidRPr="00AA17E9" w:rsidTr="00A867D9">
        <w:trPr>
          <w:jc w:val="center"/>
        </w:trPr>
        <w:tc>
          <w:tcPr>
            <w:tcW w:w="3393" w:type="dxa"/>
            <w:tcBorders>
              <w:bottom w:val="single" w:sz="6" w:space="0" w:color="000000"/>
            </w:tcBorders>
            <w:shd w:val="clear" w:color="auto" w:fill="auto"/>
            <w:vAlign w:val="bottom"/>
          </w:tcPr>
          <w:p w:rsidR="00A867D9" w:rsidRPr="0077093D" w:rsidRDefault="00A867D9" w:rsidP="000568AC">
            <w:pPr>
              <w:spacing w:line="140" w:lineRule="exact"/>
              <w:rPr>
                <w:rFonts w:ascii="Arial" w:eastAsia="Arial Unicode MS" w:hAnsi="Arial" w:cs="Arial"/>
                <w:b/>
                <w:bCs/>
                <w:sz w:val="14"/>
                <w:szCs w:val="14"/>
              </w:rPr>
            </w:pPr>
            <w:r w:rsidRPr="0077093D">
              <w:rPr>
                <w:rFonts w:ascii="Arial" w:hAnsi="Arial" w:cs="Arial"/>
                <w:b/>
                <w:bCs/>
                <w:sz w:val="14"/>
                <w:szCs w:val="14"/>
              </w:rPr>
              <w:t xml:space="preserve">Валовой внутренний </w:t>
            </w:r>
            <w:r w:rsidRPr="0077093D">
              <w:rPr>
                <w:rFonts w:ascii="Arial" w:hAnsi="Arial" w:cs="Arial"/>
                <w:b/>
                <w:bCs/>
                <w:spacing w:val="-2"/>
                <w:sz w:val="14"/>
                <w:szCs w:val="14"/>
              </w:rPr>
              <w:t>продукт в рыночных ценах</w:t>
            </w:r>
          </w:p>
        </w:tc>
        <w:tc>
          <w:tcPr>
            <w:tcW w:w="1045" w:type="dxa"/>
            <w:tcBorders>
              <w:left w:val="single" w:sz="6" w:space="0" w:color="000000"/>
              <w:bottom w:val="single" w:sz="6" w:space="0" w:color="000000"/>
            </w:tcBorders>
            <w:shd w:val="clear" w:color="auto" w:fill="auto"/>
            <w:vAlign w:val="bottom"/>
          </w:tcPr>
          <w:p w:rsidR="00A867D9" w:rsidRPr="0077093D" w:rsidRDefault="00A867D9" w:rsidP="00A503A1">
            <w:pPr>
              <w:spacing w:line="140" w:lineRule="exact"/>
              <w:ind w:right="227"/>
              <w:jc w:val="right"/>
              <w:rPr>
                <w:rFonts w:ascii="Arial" w:hAnsi="Arial" w:cs="Arial"/>
                <w:b/>
                <w:sz w:val="14"/>
                <w:szCs w:val="14"/>
              </w:rPr>
            </w:pPr>
          </w:p>
        </w:tc>
        <w:tc>
          <w:tcPr>
            <w:tcW w:w="1045" w:type="dxa"/>
            <w:tcBorders>
              <w:left w:val="single" w:sz="6" w:space="0" w:color="000000"/>
              <w:bottom w:val="single" w:sz="6" w:space="0" w:color="000000"/>
            </w:tcBorders>
            <w:shd w:val="clear" w:color="auto" w:fill="auto"/>
            <w:vAlign w:val="bottom"/>
          </w:tcPr>
          <w:p w:rsidR="00A867D9" w:rsidRPr="0077093D" w:rsidRDefault="00A867D9" w:rsidP="00A503A1">
            <w:pPr>
              <w:spacing w:line="140" w:lineRule="exact"/>
              <w:ind w:right="227"/>
              <w:jc w:val="right"/>
              <w:rPr>
                <w:rFonts w:ascii="Arial" w:hAnsi="Arial" w:cs="Arial"/>
                <w:b/>
                <w:sz w:val="14"/>
                <w:szCs w:val="14"/>
              </w:rPr>
            </w:pPr>
          </w:p>
        </w:tc>
        <w:tc>
          <w:tcPr>
            <w:tcW w:w="1046" w:type="dxa"/>
            <w:tcBorders>
              <w:left w:val="single" w:sz="6" w:space="0" w:color="000000"/>
              <w:bottom w:val="single" w:sz="6" w:space="0" w:color="000000"/>
            </w:tcBorders>
            <w:shd w:val="clear" w:color="auto" w:fill="auto"/>
            <w:vAlign w:val="bottom"/>
          </w:tcPr>
          <w:p w:rsidR="00A867D9" w:rsidRPr="0077093D" w:rsidRDefault="00A867D9" w:rsidP="00A503A1">
            <w:pPr>
              <w:spacing w:line="140" w:lineRule="exact"/>
              <w:ind w:right="113"/>
              <w:jc w:val="right"/>
              <w:rPr>
                <w:rFonts w:ascii="Arial" w:hAnsi="Arial" w:cs="Arial"/>
                <w:b/>
                <w:sz w:val="14"/>
                <w:szCs w:val="14"/>
              </w:rPr>
            </w:pPr>
            <w:r w:rsidRPr="0077093D">
              <w:rPr>
                <w:rFonts w:ascii="Arial" w:hAnsi="Arial" w:cs="Arial"/>
                <w:b/>
                <w:sz w:val="14"/>
                <w:szCs w:val="14"/>
              </w:rPr>
              <w:t>153 435 152</w:t>
            </w:r>
          </w:p>
        </w:tc>
        <w:tc>
          <w:tcPr>
            <w:tcW w:w="3392" w:type="dxa"/>
            <w:tcBorders>
              <w:left w:val="single" w:sz="6" w:space="0" w:color="000000"/>
              <w:bottom w:val="single" w:sz="6" w:space="0" w:color="000000"/>
            </w:tcBorders>
            <w:shd w:val="clear" w:color="auto" w:fill="auto"/>
            <w:vAlign w:val="bottom"/>
          </w:tcPr>
          <w:p w:rsidR="00A867D9" w:rsidRPr="0077093D" w:rsidRDefault="00A867D9" w:rsidP="000568AC">
            <w:pPr>
              <w:spacing w:line="140" w:lineRule="exact"/>
              <w:ind w:left="57"/>
              <w:rPr>
                <w:rFonts w:ascii="Arial" w:eastAsia="Arial Unicode MS" w:hAnsi="Arial" w:cs="Arial"/>
                <w:b/>
                <w:bCs/>
                <w:i/>
                <w:sz w:val="14"/>
                <w:szCs w:val="14"/>
                <w:lang w:val="en-US"/>
              </w:rPr>
            </w:pPr>
            <w:r w:rsidRPr="0077093D">
              <w:rPr>
                <w:rFonts w:ascii="Arial" w:hAnsi="Arial" w:cs="Arial"/>
                <w:b/>
                <w:bCs/>
                <w:i/>
                <w:sz w:val="14"/>
                <w:szCs w:val="14"/>
                <w:lang w:val="en-US"/>
              </w:rPr>
              <w:t xml:space="preserve">Gross Domestic Product at market prices </w:t>
            </w:r>
          </w:p>
        </w:tc>
      </w:tr>
    </w:tbl>
    <w:p w:rsidR="00026D25" w:rsidRPr="0077093D" w:rsidRDefault="00026D25" w:rsidP="00026D25">
      <w:pPr>
        <w:pStyle w:val="35"/>
        <w:keepNext w:val="0"/>
        <w:widowControl/>
        <w:spacing w:before="240" w:after="40"/>
        <w:ind w:left="510" w:hanging="510"/>
        <w:jc w:val="left"/>
      </w:pPr>
      <w:r w:rsidRPr="0077093D">
        <w:rPr>
          <w:rFonts w:ascii="Arial" w:hAnsi="Arial" w:cs="Arial"/>
        </w:rPr>
        <w:t>12.1</w:t>
      </w:r>
      <w:r w:rsidR="00A503A1" w:rsidRPr="0077093D">
        <w:rPr>
          <w:rFonts w:ascii="Arial" w:hAnsi="Arial" w:cs="Arial"/>
        </w:rPr>
        <w:t>3</w:t>
      </w:r>
      <w:r w:rsidRPr="0077093D">
        <w:rPr>
          <w:rFonts w:ascii="Arial" w:hAnsi="Arial" w:cs="Arial"/>
        </w:rPr>
        <w:t>. ВЫПУСК ПО ОТРАСЛЯМ ЭКОНОМИКИ И СЕКТОРАМ</w:t>
      </w:r>
      <w:r w:rsidRPr="0077093D">
        <w:rPr>
          <w:rFonts w:ascii="Arial" w:hAnsi="Arial" w:cs="Arial"/>
          <w:szCs w:val="24"/>
        </w:rPr>
        <w:br/>
      </w:r>
      <w:r w:rsidRPr="0077093D">
        <w:rPr>
          <w:rFonts w:ascii="Arial" w:hAnsi="Arial" w:cs="Arial"/>
          <w:b w:val="0"/>
          <w:bCs/>
          <w:sz w:val="14"/>
        </w:rPr>
        <w:t>в текущих ценах</w:t>
      </w:r>
    </w:p>
    <w:p w:rsidR="00026D25" w:rsidRPr="0077093D" w:rsidRDefault="00026D25" w:rsidP="00026D25">
      <w:pPr>
        <w:pStyle w:val="35"/>
        <w:keepNext w:val="0"/>
        <w:widowControl/>
        <w:spacing w:before="0" w:after="0"/>
        <w:ind w:left="510"/>
        <w:jc w:val="left"/>
        <w:rPr>
          <w:lang w:val="en-US"/>
        </w:rPr>
      </w:pPr>
      <w:r w:rsidRPr="0077093D">
        <w:rPr>
          <w:rFonts w:ascii="Arial" w:hAnsi="Arial" w:cs="Arial"/>
          <w:i/>
          <w:lang w:val="en-US"/>
        </w:rPr>
        <w:t>OUTPUT BY INDUSTRY AND INSTITUTIONAL SECTOR</w:t>
      </w:r>
      <w:r w:rsidRPr="0077093D">
        <w:rPr>
          <w:rFonts w:ascii="Arial" w:hAnsi="Arial" w:cs="Arial"/>
          <w:i/>
          <w:szCs w:val="24"/>
          <w:lang w:val="en-US"/>
        </w:rPr>
        <w:br/>
      </w:r>
      <w:r w:rsidRPr="0077093D">
        <w:rPr>
          <w:rFonts w:ascii="Arial" w:hAnsi="Arial" w:cs="Arial"/>
          <w:b w:val="0"/>
          <w:bCs/>
          <w:i/>
          <w:sz w:val="14"/>
          <w:lang w:val="en-US"/>
        </w:rPr>
        <w:t>at current prices</w:t>
      </w:r>
    </w:p>
    <w:p w:rsidR="00026D25" w:rsidRPr="0077093D" w:rsidRDefault="00026D25" w:rsidP="00026D25">
      <w:pPr>
        <w:pStyle w:val="35"/>
        <w:keepNext w:val="0"/>
        <w:widowControl/>
        <w:spacing w:before="0" w:after="60"/>
        <w:jc w:val="right"/>
        <w:rPr>
          <w:rFonts w:ascii="Arial" w:hAnsi="Arial" w:cs="Arial"/>
          <w:b w:val="0"/>
          <w:sz w:val="14"/>
          <w:szCs w:val="14"/>
        </w:rPr>
      </w:pPr>
      <w:r w:rsidRPr="0077093D">
        <w:rPr>
          <w:rFonts w:ascii="Arial" w:hAnsi="Arial" w:cs="Arial"/>
          <w:b w:val="0"/>
          <w:bCs/>
          <w:sz w:val="14"/>
          <w:szCs w:val="14"/>
          <w:lang w:val="en-US"/>
        </w:rPr>
        <w:t xml:space="preserve"> (</w:t>
      </w:r>
      <w:proofErr w:type="gramStart"/>
      <w:r w:rsidRPr="0077093D">
        <w:rPr>
          <w:rFonts w:ascii="Arial" w:hAnsi="Arial" w:cs="Arial"/>
          <w:b w:val="0"/>
          <w:bCs/>
          <w:sz w:val="14"/>
          <w:szCs w:val="14"/>
          <w:lang w:val="en-US"/>
        </w:rPr>
        <w:t>миллионов</w:t>
      </w:r>
      <w:proofErr w:type="gramEnd"/>
      <w:r w:rsidRPr="0077093D">
        <w:rPr>
          <w:rFonts w:ascii="Arial" w:hAnsi="Arial" w:cs="Arial"/>
          <w:b w:val="0"/>
          <w:bCs/>
          <w:sz w:val="14"/>
          <w:szCs w:val="14"/>
          <w:lang w:val="en-US"/>
        </w:rPr>
        <w:t xml:space="preserve"> рублей /</w:t>
      </w:r>
      <w:r w:rsidRPr="0077093D">
        <w:rPr>
          <w:rFonts w:ascii="Arial" w:hAnsi="Arial" w:cs="Arial"/>
          <w:b w:val="0"/>
          <w:bCs/>
          <w:i/>
          <w:sz w:val="14"/>
          <w:szCs w:val="14"/>
          <w:lang w:val="en-US"/>
        </w:rPr>
        <w:t xml:space="preserve"> mln. roubles</w:t>
      </w:r>
      <w:r w:rsidRPr="0077093D">
        <w:rPr>
          <w:rFonts w:ascii="Arial" w:hAnsi="Arial" w:cs="Arial"/>
          <w:b w:val="0"/>
          <w:sz w:val="14"/>
          <w:szCs w:val="14"/>
        </w:rPr>
        <w:t>)</w:t>
      </w:r>
    </w:p>
    <w:tbl>
      <w:tblPr>
        <w:tblW w:w="9916" w:type="dxa"/>
        <w:tblInd w:w="57" w:type="dxa"/>
        <w:tblBorders>
          <w:top w:val="single" w:sz="6" w:space="0" w:color="000000"/>
          <w:bottom w:val="single" w:sz="4" w:space="0" w:color="auto"/>
          <w:insideH w:val="single" w:sz="6" w:space="0" w:color="000000"/>
          <w:insideV w:val="single" w:sz="6" w:space="0" w:color="000000"/>
        </w:tblBorders>
        <w:tblLayout w:type="fixed"/>
        <w:tblCellMar>
          <w:left w:w="57" w:type="dxa"/>
          <w:right w:w="0" w:type="dxa"/>
        </w:tblCellMar>
        <w:tblLook w:val="0000" w:firstRow="0" w:lastRow="0" w:firstColumn="0" w:lastColumn="0" w:noHBand="0" w:noVBand="0"/>
      </w:tblPr>
      <w:tblGrid>
        <w:gridCol w:w="2294"/>
        <w:gridCol w:w="912"/>
        <w:gridCol w:w="854"/>
        <w:gridCol w:w="840"/>
        <w:gridCol w:w="853"/>
        <w:gridCol w:w="1260"/>
        <w:gridCol w:w="834"/>
        <w:gridCol w:w="2069"/>
      </w:tblGrid>
      <w:tr w:rsidR="0077093D" w:rsidRPr="0077093D" w:rsidTr="00DA4BF9">
        <w:tc>
          <w:tcPr>
            <w:tcW w:w="2294" w:type="dxa"/>
            <w:shd w:val="clear" w:color="auto" w:fill="auto"/>
          </w:tcPr>
          <w:p w:rsidR="00DA4BF9" w:rsidRPr="0077093D" w:rsidRDefault="00DA4BF9" w:rsidP="00DA4BF9">
            <w:pPr>
              <w:snapToGrid w:val="0"/>
              <w:spacing w:before="20" w:after="20"/>
              <w:rPr>
                <w:rFonts w:ascii="Arial" w:hAnsi="Arial" w:cs="Arial"/>
                <w:lang w:val="en-US"/>
              </w:rPr>
            </w:pPr>
          </w:p>
        </w:tc>
        <w:tc>
          <w:tcPr>
            <w:tcW w:w="912" w:type="dxa"/>
            <w:shd w:val="clear" w:color="auto" w:fill="auto"/>
          </w:tcPr>
          <w:p w:rsidR="00DA4BF9" w:rsidRPr="0077093D" w:rsidRDefault="00DA4BF9" w:rsidP="00DA4BF9">
            <w:pPr>
              <w:spacing w:before="20" w:after="20"/>
              <w:ind w:left="57" w:right="28"/>
              <w:rPr>
                <w:rFonts w:ascii="Arial" w:hAnsi="Arial" w:cs="Arial"/>
                <w:sz w:val="12"/>
                <w:szCs w:val="12"/>
                <w:lang w:val="en-US"/>
              </w:rPr>
            </w:pPr>
            <w:r w:rsidRPr="0077093D">
              <w:rPr>
                <w:rFonts w:ascii="Arial" w:eastAsia="Arial Unicode MS" w:hAnsi="Arial" w:cs="Arial"/>
                <w:sz w:val="12"/>
                <w:szCs w:val="12"/>
              </w:rPr>
              <w:t>Нефинанс</w:t>
            </w:r>
            <w:r w:rsidRPr="0077093D">
              <w:rPr>
                <w:rFonts w:ascii="Arial" w:eastAsia="Arial Unicode MS" w:hAnsi="Arial" w:cs="Arial"/>
                <w:sz w:val="12"/>
                <w:szCs w:val="12"/>
              </w:rPr>
              <w:t>о</w:t>
            </w:r>
            <w:r w:rsidRPr="0077093D">
              <w:rPr>
                <w:rFonts w:ascii="Arial" w:eastAsia="Arial Unicode MS" w:hAnsi="Arial" w:cs="Arial"/>
                <w:sz w:val="12"/>
                <w:szCs w:val="12"/>
              </w:rPr>
              <w:t>вые</w:t>
            </w:r>
            <w:r w:rsidRPr="0077093D">
              <w:rPr>
                <w:rFonts w:ascii="Arial" w:eastAsia="Arial Unicode MS" w:hAnsi="Arial" w:cs="Arial"/>
                <w:sz w:val="12"/>
                <w:szCs w:val="12"/>
                <w:lang w:val="en-US"/>
              </w:rPr>
              <w:t xml:space="preserve"> </w:t>
            </w:r>
            <w:r w:rsidRPr="0077093D">
              <w:rPr>
                <w:rFonts w:ascii="Arial" w:eastAsia="Arial Unicode MS" w:hAnsi="Arial" w:cs="Arial"/>
                <w:sz w:val="12"/>
                <w:szCs w:val="12"/>
              </w:rPr>
              <w:t>корпор</w:t>
            </w:r>
            <w:r w:rsidRPr="0077093D">
              <w:rPr>
                <w:rFonts w:ascii="Arial" w:eastAsia="Arial Unicode MS" w:hAnsi="Arial" w:cs="Arial"/>
                <w:sz w:val="12"/>
                <w:szCs w:val="12"/>
              </w:rPr>
              <w:t>а</w:t>
            </w:r>
            <w:r w:rsidRPr="0077093D">
              <w:rPr>
                <w:rFonts w:ascii="Arial" w:eastAsia="Arial Unicode MS" w:hAnsi="Arial" w:cs="Arial"/>
                <w:sz w:val="12"/>
                <w:szCs w:val="12"/>
              </w:rPr>
              <w:t>ции</w:t>
            </w:r>
          </w:p>
          <w:p w:rsidR="00DA4BF9" w:rsidRPr="0077093D" w:rsidRDefault="00DA4BF9" w:rsidP="00DA4BF9">
            <w:pPr>
              <w:spacing w:before="20" w:after="20"/>
              <w:ind w:left="57" w:right="28"/>
              <w:rPr>
                <w:rFonts w:ascii="Arial" w:hAnsi="Arial" w:cs="Arial"/>
                <w:sz w:val="12"/>
                <w:szCs w:val="12"/>
                <w:lang w:val="en-US"/>
              </w:rPr>
            </w:pPr>
            <w:r w:rsidRPr="0077093D">
              <w:rPr>
                <w:rFonts w:ascii="Arial" w:eastAsia="Arial Unicode MS" w:hAnsi="Arial" w:cs="Arial"/>
                <w:i/>
                <w:sz w:val="12"/>
                <w:szCs w:val="12"/>
                <w:lang w:val="en-US"/>
              </w:rPr>
              <w:t>Non</w:t>
            </w:r>
            <w:r w:rsidR="00A867D9" w:rsidRPr="0077093D">
              <w:rPr>
                <w:rFonts w:ascii="Arial" w:eastAsia="Arial Unicode MS" w:hAnsi="Arial" w:cs="Arial"/>
                <w:i/>
                <w:sz w:val="12"/>
                <w:szCs w:val="12"/>
                <w:lang w:val="en-US"/>
              </w:rPr>
              <w:t>-</w:t>
            </w:r>
            <w:r w:rsidRPr="0077093D">
              <w:rPr>
                <w:rFonts w:ascii="Arial" w:eastAsia="Arial Unicode MS" w:hAnsi="Arial" w:cs="Arial"/>
                <w:i/>
                <w:sz w:val="12"/>
                <w:szCs w:val="12"/>
                <w:lang w:val="en-US"/>
              </w:rPr>
              <w:t xml:space="preserve">financial </w:t>
            </w:r>
            <w:r w:rsidRPr="0077093D">
              <w:rPr>
                <w:rFonts w:ascii="Arial" w:eastAsia="Arial Unicode MS" w:hAnsi="Arial" w:cs="Arial"/>
                <w:i/>
                <w:sz w:val="12"/>
                <w:szCs w:val="12"/>
                <w:lang w:val="en-GB"/>
              </w:rPr>
              <w:t>corporations</w:t>
            </w:r>
          </w:p>
        </w:tc>
        <w:tc>
          <w:tcPr>
            <w:tcW w:w="854" w:type="dxa"/>
            <w:shd w:val="clear" w:color="auto" w:fill="auto"/>
          </w:tcPr>
          <w:p w:rsidR="00DA4BF9" w:rsidRPr="0077093D" w:rsidRDefault="00DA4BF9" w:rsidP="00DA4BF9">
            <w:pPr>
              <w:spacing w:before="20" w:after="20"/>
              <w:ind w:left="57" w:right="28"/>
              <w:rPr>
                <w:rFonts w:ascii="Arial" w:hAnsi="Arial" w:cs="Arial"/>
                <w:sz w:val="12"/>
                <w:szCs w:val="12"/>
              </w:rPr>
            </w:pPr>
            <w:r w:rsidRPr="0077093D">
              <w:rPr>
                <w:rFonts w:ascii="Arial" w:hAnsi="Arial" w:cs="Arial"/>
                <w:sz w:val="12"/>
                <w:szCs w:val="12"/>
              </w:rPr>
              <w:t>Финансовые корпорации</w:t>
            </w:r>
          </w:p>
          <w:p w:rsidR="00DA4BF9" w:rsidRPr="0077093D" w:rsidRDefault="00DA4BF9" w:rsidP="00DA4BF9">
            <w:pPr>
              <w:spacing w:before="20" w:after="20"/>
              <w:ind w:left="57" w:right="28"/>
              <w:rPr>
                <w:rFonts w:ascii="Arial" w:hAnsi="Arial" w:cs="Arial"/>
                <w:sz w:val="12"/>
                <w:szCs w:val="12"/>
              </w:rPr>
            </w:pPr>
            <w:r w:rsidRPr="0077093D">
              <w:rPr>
                <w:rFonts w:ascii="Arial" w:hAnsi="Arial" w:cs="Arial"/>
                <w:i/>
                <w:sz w:val="12"/>
                <w:szCs w:val="12"/>
              </w:rPr>
              <w:t xml:space="preserve">Financial </w:t>
            </w:r>
            <w:r w:rsidRPr="0077093D">
              <w:rPr>
                <w:rFonts w:ascii="Arial" w:hAnsi="Arial" w:cs="Arial"/>
                <w:i/>
                <w:sz w:val="12"/>
                <w:szCs w:val="12"/>
                <w:lang w:val="en-US"/>
              </w:rPr>
              <w:t>corporations</w:t>
            </w:r>
          </w:p>
        </w:tc>
        <w:tc>
          <w:tcPr>
            <w:tcW w:w="840" w:type="dxa"/>
            <w:shd w:val="clear" w:color="auto" w:fill="auto"/>
          </w:tcPr>
          <w:p w:rsidR="00DA4BF9" w:rsidRPr="0077093D" w:rsidRDefault="00DA4BF9" w:rsidP="00DA4BF9">
            <w:pPr>
              <w:pStyle w:val="xl26"/>
              <w:spacing w:before="20" w:after="20"/>
              <w:ind w:left="57" w:right="28"/>
              <w:jc w:val="left"/>
              <w:textAlignment w:val="auto"/>
              <w:rPr>
                <w:sz w:val="12"/>
                <w:szCs w:val="12"/>
              </w:rPr>
            </w:pPr>
            <w:r w:rsidRPr="0077093D">
              <w:rPr>
                <w:sz w:val="12"/>
                <w:szCs w:val="12"/>
              </w:rPr>
              <w:t>Госуда</w:t>
            </w:r>
            <w:r w:rsidRPr="0077093D">
              <w:rPr>
                <w:sz w:val="12"/>
                <w:szCs w:val="12"/>
              </w:rPr>
              <w:t>р</w:t>
            </w:r>
            <w:r w:rsidRPr="0077093D">
              <w:rPr>
                <w:sz w:val="12"/>
                <w:szCs w:val="12"/>
              </w:rPr>
              <w:t>ственное управление</w:t>
            </w:r>
          </w:p>
          <w:p w:rsidR="00DA4BF9" w:rsidRPr="0077093D" w:rsidRDefault="00DA4BF9" w:rsidP="00DA4BF9">
            <w:pPr>
              <w:pStyle w:val="xl26"/>
              <w:spacing w:before="20" w:after="20"/>
              <w:ind w:left="57" w:right="28"/>
              <w:jc w:val="left"/>
              <w:rPr>
                <w:sz w:val="12"/>
                <w:szCs w:val="12"/>
              </w:rPr>
            </w:pPr>
            <w:r w:rsidRPr="0077093D">
              <w:rPr>
                <w:i/>
                <w:sz w:val="12"/>
                <w:szCs w:val="12"/>
                <w:lang w:val="en-GB"/>
              </w:rPr>
              <w:t xml:space="preserve">General </w:t>
            </w:r>
            <w:r w:rsidRPr="0077093D">
              <w:rPr>
                <w:i/>
                <w:sz w:val="12"/>
                <w:szCs w:val="12"/>
                <w:lang w:val="en-GB"/>
              </w:rPr>
              <w:br/>
              <w:t>government</w:t>
            </w:r>
          </w:p>
        </w:tc>
        <w:tc>
          <w:tcPr>
            <w:tcW w:w="853" w:type="dxa"/>
            <w:shd w:val="clear" w:color="auto" w:fill="auto"/>
          </w:tcPr>
          <w:p w:rsidR="00DA4BF9" w:rsidRPr="0077093D" w:rsidRDefault="00DA4BF9" w:rsidP="00DA4BF9">
            <w:pPr>
              <w:spacing w:before="20" w:after="20"/>
              <w:ind w:left="57" w:right="28"/>
              <w:rPr>
                <w:rFonts w:ascii="Arial" w:hAnsi="Arial" w:cs="Arial"/>
                <w:sz w:val="12"/>
                <w:szCs w:val="12"/>
              </w:rPr>
            </w:pPr>
            <w:r w:rsidRPr="0077093D">
              <w:rPr>
                <w:rFonts w:ascii="Arial" w:hAnsi="Arial" w:cs="Arial"/>
                <w:sz w:val="12"/>
                <w:szCs w:val="12"/>
              </w:rPr>
              <w:t>Домашние</w:t>
            </w:r>
            <w:r w:rsidRPr="0077093D">
              <w:rPr>
                <w:rFonts w:ascii="Arial" w:hAnsi="Arial" w:cs="Arial"/>
                <w:sz w:val="12"/>
                <w:szCs w:val="12"/>
              </w:rPr>
              <w:br/>
              <w:t>хозяйства</w:t>
            </w:r>
          </w:p>
          <w:p w:rsidR="00DA4BF9" w:rsidRPr="0077093D" w:rsidRDefault="00DA4BF9" w:rsidP="00DA4BF9">
            <w:pPr>
              <w:spacing w:before="20" w:after="20"/>
              <w:ind w:left="57" w:right="28"/>
              <w:rPr>
                <w:rFonts w:ascii="Arial" w:hAnsi="Arial" w:cs="Arial"/>
                <w:sz w:val="12"/>
                <w:szCs w:val="12"/>
              </w:rPr>
            </w:pPr>
            <w:r w:rsidRPr="0077093D">
              <w:rPr>
                <w:rFonts w:ascii="Arial" w:hAnsi="Arial" w:cs="Arial"/>
                <w:i/>
                <w:sz w:val="12"/>
                <w:szCs w:val="12"/>
                <w:lang w:val="en-US"/>
              </w:rPr>
              <w:t>House</w:t>
            </w:r>
            <w:r w:rsidRPr="0077093D">
              <w:rPr>
                <w:rFonts w:ascii="Arial" w:hAnsi="Arial" w:cs="Arial"/>
                <w:i/>
                <w:sz w:val="12"/>
                <w:szCs w:val="12"/>
                <w:lang w:val="en-GB"/>
              </w:rPr>
              <w:t>holds</w:t>
            </w:r>
          </w:p>
        </w:tc>
        <w:tc>
          <w:tcPr>
            <w:tcW w:w="1260" w:type="dxa"/>
            <w:shd w:val="clear" w:color="auto" w:fill="auto"/>
          </w:tcPr>
          <w:p w:rsidR="00DA4BF9" w:rsidRPr="0077093D" w:rsidRDefault="00DA4BF9" w:rsidP="00DA4BF9">
            <w:pPr>
              <w:spacing w:before="20" w:after="20"/>
              <w:ind w:left="57" w:right="28"/>
              <w:rPr>
                <w:rFonts w:ascii="Arial" w:hAnsi="Arial" w:cs="Arial"/>
                <w:sz w:val="12"/>
                <w:szCs w:val="12"/>
              </w:rPr>
            </w:pPr>
            <w:r w:rsidRPr="0077093D">
              <w:rPr>
                <w:rFonts w:ascii="Arial" w:hAnsi="Arial" w:cs="Arial"/>
                <w:sz w:val="12"/>
                <w:szCs w:val="12"/>
              </w:rPr>
              <w:t>Некоммерческие организации, о</w:t>
            </w:r>
            <w:r w:rsidRPr="0077093D">
              <w:rPr>
                <w:rFonts w:ascii="Arial" w:hAnsi="Arial" w:cs="Arial"/>
                <w:sz w:val="12"/>
                <w:szCs w:val="12"/>
              </w:rPr>
              <w:t>б</w:t>
            </w:r>
            <w:r w:rsidRPr="0077093D">
              <w:rPr>
                <w:rFonts w:ascii="Arial" w:hAnsi="Arial" w:cs="Arial"/>
                <w:sz w:val="12"/>
                <w:szCs w:val="12"/>
              </w:rPr>
              <w:t xml:space="preserve">служивающие </w:t>
            </w:r>
            <w:r w:rsidRPr="0077093D">
              <w:rPr>
                <w:rFonts w:ascii="Arial" w:hAnsi="Arial" w:cs="Arial"/>
                <w:sz w:val="12"/>
                <w:szCs w:val="12"/>
              </w:rPr>
              <w:br/>
              <w:t xml:space="preserve">домашние </w:t>
            </w:r>
            <w:r w:rsidRPr="0077093D">
              <w:rPr>
                <w:rFonts w:ascii="Arial" w:hAnsi="Arial" w:cs="Arial"/>
                <w:sz w:val="12"/>
                <w:szCs w:val="12"/>
              </w:rPr>
              <w:br/>
              <w:t>хозяйства</w:t>
            </w:r>
          </w:p>
          <w:p w:rsidR="00DA4BF9" w:rsidRPr="0077093D" w:rsidRDefault="00DA4BF9" w:rsidP="00DA4BF9">
            <w:pPr>
              <w:spacing w:before="20" w:after="20"/>
              <w:ind w:left="57" w:right="28"/>
              <w:rPr>
                <w:rFonts w:ascii="Arial" w:hAnsi="Arial" w:cs="Arial"/>
                <w:sz w:val="12"/>
                <w:szCs w:val="12"/>
              </w:rPr>
            </w:pPr>
            <w:r w:rsidRPr="0077093D">
              <w:rPr>
                <w:rFonts w:ascii="Arial" w:hAnsi="Arial" w:cs="Arial"/>
                <w:i/>
                <w:sz w:val="12"/>
                <w:szCs w:val="12"/>
                <w:lang w:val="en-US"/>
              </w:rPr>
              <w:t>Non</w:t>
            </w:r>
            <w:r w:rsidR="00A867D9" w:rsidRPr="0077093D">
              <w:rPr>
                <w:rFonts w:ascii="Arial" w:hAnsi="Arial" w:cs="Arial"/>
                <w:i/>
                <w:sz w:val="12"/>
                <w:szCs w:val="12"/>
              </w:rPr>
              <w:t>-</w:t>
            </w:r>
            <w:r w:rsidRPr="0077093D">
              <w:rPr>
                <w:rFonts w:ascii="Arial" w:hAnsi="Arial" w:cs="Arial"/>
                <w:i/>
                <w:sz w:val="12"/>
                <w:szCs w:val="12"/>
                <w:lang w:val="en-US"/>
              </w:rPr>
              <w:t>profit</w:t>
            </w:r>
            <w:r w:rsidRPr="0077093D">
              <w:rPr>
                <w:rFonts w:ascii="Arial" w:hAnsi="Arial" w:cs="Arial"/>
                <w:i/>
                <w:sz w:val="12"/>
                <w:szCs w:val="12"/>
              </w:rPr>
              <w:t xml:space="preserve"> </w:t>
            </w:r>
            <w:r w:rsidRPr="0077093D">
              <w:rPr>
                <w:rFonts w:ascii="Arial" w:hAnsi="Arial" w:cs="Arial"/>
                <w:i/>
                <w:sz w:val="12"/>
                <w:szCs w:val="12"/>
                <w:lang w:val="en-US"/>
              </w:rPr>
              <w:t>instit</w:t>
            </w:r>
            <w:r w:rsidRPr="0077093D">
              <w:rPr>
                <w:rFonts w:ascii="Arial" w:hAnsi="Arial" w:cs="Arial"/>
                <w:i/>
                <w:sz w:val="12"/>
                <w:szCs w:val="12"/>
                <w:lang w:val="en-US"/>
              </w:rPr>
              <w:t>u</w:t>
            </w:r>
            <w:r w:rsidRPr="0077093D">
              <w:rPr>
                <w:rFonts w:ascii="Arial" w:hAnsi="Arial" w:cs="Arial"/>
                <w:i/>
                <w:sz w:val="12"/>
                <w:szCs w:val="12"/>
                <w:lang w:val="en-US"/>
              </w:rPr>
              <w:t>tions</w:t>
            </w:r>
            <w:r w:rsidRPr="0077093D">
              <w:rPr>
                <w:rFonts w:ascii="Arial" w:hAnsi="Arial" w:cs="Arial"/>
                <w:i/>
                <w:sz w:val="12"/>
                <w:szCs w:val="12"/>
              </w:rPr>
              <w:t xml:space="preserve"> </w:t>
            </w:r>
            <w:r w:rsidRPr="0077093D">
              <w:rPr>
                <w:rFonts w:ascii="Arial" w:hAnsi="Arial" w:cs="Arial"/>
                <w:i/>
                <w:sz w:val="12"/>
                <w:szCs w:val="12"/>
                <w:lang w:val="en-US"/>
              </w:rPr>
              <w:t>serving</w:t>
            </w:r>
            <w:r w:rsidRPr="0077093D">
              <w:rPr>
                <w:rFonts w:ascii="Arial" w:hAnsi="Arial" w:cs="Arial"/>
                <w:i/>
                <w:sz w:val="12"/>
                <w:szCs w:val="12"/>
              </w:rPr>
              <w:t xml:space="preserve"> </w:t>
            </w:r>
            <w:r w:rsidRPr="0077093D">
              <w:rPr>
                <w:rFonts w:ascii="Arial" w:hAnsi="Arial" w:cs="Arial"/>
                <w:i/>
                <w:sz w:val="12"/>
                <w:szCs w:val="12"/>
                <w:lang w:val="en-US"/>
              </w:rPr>
              <w:t>hous</w:t>
            </w:r>
            <w:r w:rsidRPr="0077093D">
              <w:rPr>
                <w:rFonts w:ascii="Arial" w:hAnsi="Arial" w:cs="Arial"/>
                <w:i/>
                <w:sz w:val="12"/>
                <w:szCs w:val="12"/>
                <w:lang w:val="en-US"/>
              </w:rPr>
              <w:t>e</w:t>
            </w:r>
            <w:r w:rsidRPr="0077093D">
              <w:rPr>
                <w:rFonts w:ascii="Arial" w:hAnsi="Arial" w:cs="Arial"/>
                <w:i/>
                <w:sz w:val="12"/>
                <w:szCs w:val="12"/>
                <w:lang w:val="en-US"/>
              </w:rPr>
              <w:t>holds</w:t>
            </w:r>
          </w:p>
        </w:tc>
        <w:tc>
          <w:tcPr>
            <w:tcW w:w="834" w:type="dxa"/>
            <w:shd w:val="clear" w:color="auto" w:fill="auto"/>
          </w:tcPr>
          <w:p w:rsidR="00DA4BF9" w:rsidRPr="0077093D" w:rsidRDefault="00DA4BF9" w:rsidP="00DA4BF9">
            <w:pPr>
              <w:spacing w:before="20" w:after="20"/>
              <w:ind w:left="57" w:right="28"/>
              <w:rPr>
                <w:rFonts w:ascii="Arial" w:hAnsi="Arial" w:cs="Arial"/>
                <w:sz w:val="12"/>
                <w:szCs w:val="12"/>
              </w:rPr>
            </w:pPr>
            <w:r w:rsidRPr="0077093D">
              <w:rPr>
                <w:rFonts w:ascii="Arial" w:hAnsi="Arial" w:cs="Arial"/>
                <w:sz w:val="12"/>
                <w:szCs w:val="12"/>
              </w:rPr>
              <w:t xml:space="preserve">Итого по </w:t>
            </w:r>
            <w:r w:rsidRPr="0077093D">
              <w:rPr>
                <w:rFonts w:ascii="Arial" w:hAnsi="Arial" w:cs="Arial"/>
                <w:sz w:val="12"/>
                <w:szCs w:val="12"/>
              </w:rPr>
              <w:br/>
              <w:t>секторам</w:t>
            </w:r>
          </w:p>
          <w:p w:rsidR="00DA4BF9" w:rsidRPr="0077093D" w:rsidRDefault="00DA4BF9" w:rsidP="00DA4BF9">
            <w:pPr>
              <w:spacing w:before="20" w:after="20"/>
              <w:ind w:left="57" w:right="28"/>
              <w:rPr>
                <w:rFonts w:ascii="Arial" w:hAnsi="Arial" w:cs="Arial"/>
                <w:sz w:val="12"/>
                <w:szCs w:val="12"/>
              </w:rPr>
            </w:pPr>
            <w:r w:rsidRPr="0077093D">
              <w:rPr>
                <w:rFonts w:ascii="Arial" w:hAnsi="Arial" w:cs="Arial"/>
                <w:i/>
                <w:sz w:val="12"/>
                <w:szCs w:val="12"/>
                <w:lang w:val="en-US"/>
              </w:rPr>
              <w:t>Total</w:t>
            </w:r>
            <w:r w:rsidRPr="0077093D">
              <w:rPr>
                <w:rFonts w:ascii="Arial" w:hAnsi="Arial" w:cs="Arial"/>
                <w:i/>
                <w:sz w:val="12"/>
                <w:szCs w:val="12"/>
              </w:rPr>
              <w:t xml:space="preserve"> </w:t>
            </w:r>
            <w:r w:rsidRPr="0077093D">
              <w:rPr>
                <w:rFonts w:ascii="Arial" w:hAnsi="Arial" w:cs="Arial"/>
                <w:i/>
                <w:sz w:val="12"/>
                <w:szCs w:val="12"/>
                <w:lang w:val="en-US"/>
              </w:rPr>
              <w:t>by</w:t>
            </w:r>
            <w:r w:rsidRPr="0077093D">
              <w:rPr>
                <w:rFonts w:ascii="Arial" w:hAnsi="Arial" w:cs="Arial"/>
                <w:i/>
                <w:sz w:val="12"/>
                <w:szCs w:val="12"/>
              </w:rPr>
              <w:t xml:space="preserve"> </w:t>
            </w:r>
            <w:r w:rsidRPr="0077093D">
              <w:rPr>
                <w:rFonts w:ascii="Arial" w:hAnsi="Arial" w:cs="Arial"/>
                <w:i/>
                <w:sz w:val="12"/>
                <w:szCs w:val="12"/>
              </w:rPr>
              <w:br/>
            </w:r>
            <w:r w:rsidRPr="0077093D">
              <w:rPr>
                <w:rFonts w:ascii="Arial" w:hAnsi="Arial" w:cs="Arial"/>
                <w:i/>
                <w:sz w:val="12"/>
                <w:szCs w:val="12"/>
                <w:lang w:val="en-US"/>
              </w:rPr>
              <w:t>sector</w:t>
            </w:r>
          </w:p>
        </w:tc>
        <w:tc>
          <w:tcPr>
            <w:tcW w:w="2069" w:type="dxa"/>
            <w:shd w:val="clear" w:color="auto" w:fill="auto"/>
          </w:tcPr>
          <w:p w:rsidR="00DA4BF9" w:rsidRPr="0077093D" w:rsidRDefault="00DA4BF9" w:rsidP="00DA4BF9">
            <w:pPr>
              <w:snapToGrid w:val="0"/>
              <w:spacing w:before="20" w:after="20"/>
              <w:rPr>
                <w:rFonts w:ascii="Arial" w:hAnsi="Arial" w:cs="Arial"/>
                <w:i/>
                <w:sz w:val="12"/>
                <w:szCs w:val="14"/>
              </w:rPr>
            </w:pPr>
          </w:p>
        </w:tc>
      </w:tr>
      <w:tr w:rsidR="0077093D" w:rsidRPr="0077093D" w:rsidTr="00DA4BF9">
        <w:tblPrEx>
          <w:tblBorders>
            <w:top w:val="none" w:sz="0" w:space="0" w:color="auto"/>
            <w:bottom w:val="none" w:sz="0" w:space="0" w:color="auto"/>
            <w:insideH w:val="none" w:sz="0" w:space="0" w:color="auto"/>
            <w:insideV w:val="none" w:sz="0" w:space="0" w:color="auto"/>
          </w:tblBorders>
        </w:tblPrEx>
        <w:tc>
          <w:tcPr>
            <w:tcW w:w="2294" w:type="dxa"/>
            <w:tcBorders>
              <w:top w:val="single" w:sz="6" w:space="0" w:color="000000"/>
            </w:tcBorders>
            <w:shd w:val="clear" w:color="auto" w:fill="auto"/>
            <w:vAlign w:val="bottom"/>
          </w:tcPr>
          <w:p w:rsidR="00DA4BF9" w:rsidRPr="0077093D" w:rsidRDefault="00DA4BF9" w:rsidP="00DA4BF9">
            <w:pPr>
              <w:pStyle w:val="18"/>
              <w:spacing w:before="20"/>
              <w:rPr>
                <w:b/>
                <w:i/>
                <w:szCs w:val="14"/>
              </w:rPr>
            </w:pPr>
          </w:p>
        </w:tc>
        <w:tc>
          <w:tcPr>
            <w:tcW w:w="5553" w:type="dxa"/>
            <w:gridSpan w:val="6"/>
            <w:tcBorders>
              <w:top w:val="single" w:sz="6" w:space="0" w:color="000000"/>
              <w:left w:val="single" w:sz="6" w:space="0" w:color="000000"/>
            </w:tcBorders>
            <w:shd w:val="clear" w:color="auto" w:fill="auto"/>
            <w:vAlign w:val="bottom"/>
          </w:tcPr>
          <w:p w:rsidR="00DA4BF9" w:rsidRPr="0077093D" w:rsidRDefault="00DA4BF9" w:rsidP="000568AC">
            <w:pPr>
              <w:pStyle w:val="18"/>
              <w:spacing w:before="20"/>
              <w:jc w:val="center"/>
              <w:rPr>
                <w:b/>
                <w:szCs w:val="14"/>
                <w:lang w:val="en-US"/>
              </w:rPr>
            </w:pPr>
            <w:r w:rsidRPr="0077093D">
              <w:rPr>
                <w:b/>
                <w:szCs w:val="14"/>
              </w:rPr>
              <w:t>20</w:t>
            </w:r>
            <w:r w:rsidR="000568AC" w:rsidRPr="0077093D">
              <w:rPr>
                <w:b/>
                <w:szCs w:val="14"/>
                <w:lang w:val="en-US"/>
              </w:rPr>
              <w:t>20</w:t>
            </w:r>
          </w:p>
        </w:tc>
        <w:tc>
          <w:tcPr>
            <w:tcW w:w="2069" w:type="dxa"/>
            <w:tcBorders>
              <w:top w:val="single" w:sz="6" w:space="0" w:color="000000"/>
              <w:left w:val="single" w:sz="6" w:space="0" w:color="000000"/>
            </w:tcBorders>
            <w:shd w:val="clear" w:color="auto" w:fill="auto"/>
            <w:vAlign w:val="bottom"/>
          </w:tcPr>
          <w:p w:rsidR="00DA4BF9" w:rsidRPr="0077093D" w:rsidRDefault="00DA4BF9" w:rsidP="00DA4BF9">
            <w:pPr>
              <w:spacing w:before="20"/>
              <w:rPr>
                <w:rFonts w:ascii="Arial" w:hAnsi="Arial" w:cs="Arial"/>
                <w:b/>
                <w:sz w:val="14"/>
                <w:szCs w:val="14"/>
              </w:rPr>
            </w:pPr>
          </w:p>
        </w:tc>
      </w:tr>
      <w:tr w:rsidR="0077093D" w:rsidRPr="0077093D" w:rsidTr="00A503A1">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A503A1" w:rsidRPr="0077093D" w:rsidRDefault="00A503A1" w:rsidP="00393976">
            <w:pPr>
              <w:spacing w:before="10" w:line="134" w:lineRule="exact"/>
              <w:rPr>
                <w:rFonts w:ascii="Arial" w:hAnsi="Arial" w:cs="Arial"/>
                <w:sz w:val="14"/>
                <w:szCs w:val="14"/>
              </w:rPr>
            </w:pPr>
            <w:r w:rsidRPr="0077093D">
              <w:rPr>
                <w:rFonts w:ascii="Arial" w:hAnsi="Arial" w:cs="Arial"/>
                <w:sz w:val="14"/>
                <w:szCs w:val="14"/>
              </w:rPr>
              <w:t xml:space="preserve">Сельское, лесное хозяйство, </w:t>
            </w:r>
            <w:r w:rsidRPr="0077093D">
              <w:rPr>
                <w:rFonts w:ascii="Arial" w:hAnsi="Arial" w:cs="Arial"/>
                <w:spacing w:val="-4"/>
                <w:sz w:val="14"/>
                <w:szCs w:val="14"/>
              </w:rPr>
              <w:t>охота, рыболовство и рыбоводство</w:t>
            </w:r>
          </w:p>
        </w:tc>
        <w:tc>
          <w:tcPr>
            <w:tcW w:w="912"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5 359 316</w:t>
            </w:r>
          </w:p>
        </w:tc>
        <w:tc>
          <w:tcPr>
            <w:tcW w:w="854"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0</w:t>
            </w:r>
          </w:p>
        </w:tc>
        <w:tc>
          <w:tcPr>
            <w:tcW w:w="840"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95 734</w:t>
            </w:r>
          </w:p>
        </w:tc>
        <w:tc>
          <w:tcPr>
            <w:tcW w:w="853"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2 796 161</w:t>
            </w:r>
          </w:p>
        </w:tc>
        <w:tc>
          <w:tcPr>
            <w:tcW w:w="1260" w:type="dxa"/>
            <w:tcBorders>
              <w:left w:val="single" w:sz="6" w:space="0" w:color="000000"/>
            </w:tcBorders>
            <w:shd w:val="clear" w:color="auto" w:fill="auto"/>
            <w:vAlign w:val="bottom"/>
          </w:tcPr>
          <w:p w:rsidR="00A503A1" w:rsidRPr="0077093D" w:rsidRDefault="00A503A1" w:rsidP="00EB59B4">
            <w:pPr>
              <w:spacing w:before="10" w:line="134" w:lineRule="exact"/>
              <w:ind w:right="340"/>
              <w:jc w:val="right"/>
              <w:rPr>
                <w:rFonts w:ascii="Arial" w:hAnsi="Arial" w:cs="Arial"/>
                <w:sz w:val="14"/>
                <w:szCs w:val="14"/>
              </w:rPr>
            </w:pPr>
            <w:r w:rsidRPr="0077093D">
              <w:rPr>
                <w:rFonts w:ascii="Arial" w:hAnsi="Arial" w:cs="Arial"/>
                <w:sz w:val="14"/>
                <w:szCs w:val="14"/>
              </w:rPr>
              <w:t>0</w:t>
            </w:r>
          </w:p>
        </w:tc>
        <w:tc>
          <w:tcPr>
            <w:tcW w:w="834"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8 251 211</w:t>
            </w:r>
          </w:p>
        </w:tc>
        <w:tc>
          <w:tcPr>
            <w:tcW w:w="2069" w:type="dxa"/>
            <w:tcBorders>
              <w:left w:val="single" w:sz="6" w:space="0" w:color="000000"/>
            </w:tcBorders>
            <w:shd w:val="clear" w:color="auto" w:fill="auto"/>
            <w:vAlign w:val="bottom"/>
          </w:tcPr>
          <w:p w:rsidR="00A503A1" w:rsidRPr="0077093D" w:rsidRDefault="00A503A1" w:rsidP="00393976">
            <w:pPr>
              <w:spacing w:before="10" w:line="134" w:lineRule="exact"/>
              <w:rPr>
                <w:rFonts w:ascii="Arial" w:hAnsi="Arial" w:cs="Arial"/>
                <w:i/>
                <w:iCs/>
                <w:sz w:val="14"/>
                <w:szCs w:val="14"/>
              </w:rPr>
            </w:pPr>
            <w:r w:rsidRPr="0077093D">
              <w:rPr>
                <w:rFonts w:ascii="Arial" w:hAnsi="Arial" w:cs="Arial"/>
                <w:i/>
                <w:iCs/>
                <w:sz w:val="14"/>
                <w:szCs w:val="14"/>
                <w:lang w:val="en-US"/>
              </w:rPr>
              <w:t xml:space="preserve">Agriculture, forestry and fishing  </w:t>
            </w:r>
          </w:p>
        </w:tc>
      </w:tr>
      <w:tr w:rsidR="0077093D" w:rsidRPr="0077093D" w:rsidTr="00A503A1">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A503A1" w:rsidRPr="0077093D" w:rsidRDefault="00A503A1" w:rsidP="00393976">
            <w:pPr>
              <w:spacing w:before="10" w:line="134" w:lineRule="exact"/>
              <w:rPr>
                <w:rFonts w:ascii="Arial" w:hAnsi="Arial" w:cs="Arial"/>
                <w:sz w:val="14"/>
                <w:szCs w:val="14"/>
              </w:rPr>
            </w:pPr>
            <w:r w:rsidRPr="0077093D">
              <w:rPr>
                <w:rFonts w:ascii="Arial" w:hAnsi="Arial" w:cs="Arial"/>
                <w:sz w:val="14"/>
                <w:szCs w:val="14"/>
              </w:rPr>
              <w:t>Добыча полезных ископаемых</w:t>
            </w:r>
          </w:p>
        </w:tc>
        <w:tc>
          <w:tcPr>
            <w:tcW w:w="912"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14 364 962</w:t>
            </w:r>
          </w:p>
        </w:tc>
        <w:tc>
          <w:tcPr>
            <w:tcW w:w="854"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0</w:t>
            </w:r>
          </w:p>
        </w:tc>
        <w:tc>
          <w:tcPr>
            <w:tcW w:w="840"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0</w:t>
            </w:r>
          </w:p>
        </w:tc>
        <w:tc>
          <w:tcPr>
            <w:tcW w:w="853"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4 617</w:t>
            </w:r>
          </w:p>
        </w:tc>
        <w:tc>
          <w:tcPr>
            <w:tcW w:w="1260" w:type="dxa"/>
            <w:tcBorders>
              <w:left w:val="single" w:sz="6" w:space="0" w:color="000000"/>
            </w:tcBorders>
            <w:shd w:val="clear" w:color="auto" w:fill="auto"/>
            <w:vAlign w:val="bottom"/>
          </w:tcPr>
          <w:p w:rsidR="00A503A1" w:rsidRPr="0077093D" w:rsidRDefault="00A503A1" w:rsidP="00EB59B4">
            <w:pPr>
              <w:spacing w:before="10" w:line="134" w:lineRule="exact"/>
              <w:ind w:right="340"/>
              <w:jc w:val="right"/>
              <w:rPr>
                <w:rFonts w:ascii="Arial" w:hAnsi="Arial" w:cs="Arial"/>
                <w:sz w:val="14"/>
                <w:szCs w:val="14"/>
              </w:rPr>
            </w:pPr>
            <w:r w:rsidRPr="0077093D">
              <w:rPr>
                <w:rFonts w:ascii="Arial" w:hAnsi="Arial" w:cs="Arial"/>
                <w:sz w:val="14"/>
                <w:szCs w:val="14"/>
              </w:rPr>
              <w:t>0</w:t>
            </w:r>
          </w:p>
        </w:tc>
        <w:tc>
          <w:tcPr>
            <w:tcW w:w="834"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14 369 579</w:t>
            </w:r>
          </w:p>
        </w:tc>
        <w:tc>
          <w:tcPr>
            <w:tcW w:w="2069" w:type="dxa"/>
            <w:tcBorders>
              <w:left w:val="single" w:sz="6" w:space="0" w:color="000000"/>
            </w:tcBorders>
            <w:shd w:val="clear" w:color="auto" w:fill="auto"/>
            <w:vAlign w:val="bottom"/>
          </w:tcPr>
          <w:p w:rsidR="00A503A1" w:rsidRPr="0077093D" w:rsidRDefault="00A503A1" w:rsidP="00393976">
            <w:pPr>
              <w:spacing w:before="10" w:line="134" w:lineRule="exact"/>
              <w:rPr>
                <w:rFonts w:ascii="Arial" w:hAnsi="Arial" w:cs="Arial"/>
                <w:i/>
                <w:iCs/>
                <w:sz w:val="14"/>
                <w:szCs w:val="14"/>
              </w:rPr>
            </w:pPr>
            <w:r w:rsidRPr="0077093D">
              <w:rPr>
                <w:rFonts w:ascii="Arial" w:hAnsi="Arial" w:cs="Arial"/>
                <w:i/>
                <w:iCs/>
                <w:sz w:val="14"/>
                <w:szCs w:val="14"/>
                <w:lang w:val="en-US"/>
              </w:rPr>
              <w:t>Mining and quarrying</w:t>
            </w:r>
          </w:p>
        </w:tc>
      </w:tr>
      <w:tr w:rsidR="0077093D" w:rsidRPr="0077093D" w:rsidTr="00A503A1">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A503A1" w:rsidRPr="0077093D" w:rsidRDefault="00A503A1" w:rsidP="00393976">
            <w:pPr>
              <w:spacing w:before="10" w:line="134" w:lineRule="exact"/>
              <w:rPr>
                <w:rFonts w:ascii="Arial" w:hAnsi="Arial" w:cs="Arial"/>
                <w:sz w:val="14"/>
                <w:szCs w:val="14"/>
              </w:rPr>
            </w:pPr>
            <w:r w:rsidRPr="0077093D">
              <w:rPr>
                <w:rFonts w:ascii="Arial" w:hAnsi="Arial" w:cs="Arial"/>
                <w:sz w:val="14"/>
                <w:szCs w:val="14"/>
              </w:rPr>
              <w:t>Обрабатывающие производства</w:t>
            </w:r>
          </w:p>
        </w:tc>
        <w:tc>
          <w:tcPr>
            <w:tcW w:w="912"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50 139 228</w:t>
            </w:r>
          </w:p>
        </w:tc>
        <w:tc>
          <w:tcPr>
            <w:tcW w:w="854"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0</w:t>
            </w:r>
          </w:p>
        </w:tc>
        <w:tc>
          <w:tcPr>
            <w:tcW w:w="840"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4 130</w:t>
            </w:r>
          </w:p>
        </w:tc>
        <w:tc>
          <w:tcPr>
            <w:tcW w:w="853"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1 125 232</w:t>
            </w:r>
          </w:p>
        </w:tc>
        <w:tc>
          <w:tcPr>
            <w:tcW w:w="1260" w:type="dxa"/>
            <w:tcBorders>
              <w:left w:val="single" w:sz="6" w:space="0" w:color="000000"/>
            </w:tcBorders>
            <w:shd w:val="clear" w:color="auto" w:fill="auto"/>
            <w:vAlign w:val="bottom"/>
          </w:tcPr>
          <w:p w:rsidR="00A503A1" w:rsidRPr="0077093D" w:rsidRDefault="00A503A1" w:rsidP="00EB59B4">
            <w:pPr>
              <w:spacing w:before="10" w:line="134" w:lineRule="exact"/>
              <w:ind w:right="340"/>
              <w:jc w:val="right"/>
              <w:rPr>
                <w:rFonts w:ascii="Arial" w:hAnsi="Arial" w:cs="Arial"/>
                <w:sz w:val="14"/>
                <w:szCs w:val="14"/>
              </w:rPr>
            </w:pPr>
            <w:r w:rsidRPr="0077093D">
              <w:rPr>
                <w:rFonts w:ascii="Arial" w:hAnsi="Arial" w:cs="Arial"/>
                <w:sz w:val="14"/>
                <w:szCs w:val="14"/>
              </w:rPr>
              <w:t>0</w:t>
            </w:r>
          </w:p>
        </w:tc>
        <w:tc>
          <w:tcPr>
            <w:tcW w:w="834"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51 268 590</w:t>
            </w:r>
          </w:p>
        </w:tc>
        <w:tc>
          <w:tcPr>
            <w:tcW w:w="2069" w:type="dxa"/>
            <w:tcBorders>
              <w:left w:val="single" w:sz="6" w:space="0" w:color="000000"/>
            </w:tcBorders>
            <w:shd w:val="clear" w:color="auto" w:fill="auto"/>
            <w:vAlign w:val="bottom"/>
          </w:tcPr>
          <w:p w:rsidR="00A503A1" w:rsidRPr="0077093D" w:rsidRDefault="00A503A1" w:rsidP="00393976">
            <w:pPr>
              <w:spacing w:before="10" w:line="134" w:lineRule="exact"/>
              <w:rPr>
                <w:rFonts w:ascii="Arial" w:hAnsi="Arial" w:cs="Arial"/>
                <w:i/>
                <w:iCs/>
                <w:sz w:val="14"/>
                <w:szCs w:val="14"/>
              </w:rPr>
            </w:pPr>
            <w:r w:rsidRPr="0077093D">
              <w:rPr>
                <w:rFonts w:ascii="Arial" w:hAnsi="Arial" w:cs="Arial"/>
                <w:i/>
                <w:iCs/>
                <w:sz w:val="14"/>
                <w:szCs w:val="14"/>
                <w:lang w:val="en-US"/>
              </w:rPr>
              <w:t>Manufacturing</w:t>
            </w:r>
          </w:p>
        </w:tc>
      </w:tr>
      <w:tr w:rsidR="0077093D" w:rsidRPr="00AA17E9" w:rsidTr="00A503A1">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A503A1" w:rsidRPr="0077093D" w:rsidRDefault="00A503A1" w:rsidP="00393976">
            <w:pPr>
              <w:spacing w:before="10" w:line="134" w:lineRule="exact"/>
              <w:rPr>
                <w:rFonts w:ascii="Arial" w:hAnsi="Arial" w:cs="Arial"/>
                <w:sz w:val="14"/>
                <w:szCs w:val="14"/>
              </w:rPr>
            </w:pPr>
            <w:r w:rsidRPr="0077093D">
              <w:rPr>
                <w:rFonts w:ascii="Arial" w:hAnsi="Arial" w:cs="Arial"/>
                <w:sz w:val="14"/>
                <w:szCs w:val="14"/>
              </w:rPr>
              <w:t xml:space="preserve">Обеспечение электрической энергией, газом и паром; </w:t>
            </w:r>
            <w:r w:rsidRPr="0077093D">
              <w:rPr>
                <w:rFonts w:ascii="Arial" w:hAnsi="Arial" w:cs="Arial"/>
                <w:sz w:val="14"/>
                <w:szCs w:val="14"/>
              </w:rPr>
              <w:br/>
              <w:t>кондиционирование воздуха</w:t>
            </w:r>
          </w:p>
        </w:tc>
        <w:tc>
          <w:tcPr>
            <w:tcW w:w="912"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8 717 271</w:t>
            </w:r>
          </w:p>
        </w:tc>
        <w:tc>
          <w:tcPr>
            <w:tcW w:w="854"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0</w:t>
            </w:r>
          </w:p>
        </w:tc>
        <w:tc>
          <w:tcPr>
            <w:tcW w:w="840"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14 391</w:t>
            </w:r>
          </w:p>
        </w:tc>
        <w:tc>
          <w:tcPr>
            <w:tcW w:w="853"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7 116</w:t>
            </w:r>
          </w:p>
        </w:tc>
        <w:tc>
          <w:tcPr>
            <w:tcW w:w="1260" w:type="dxa"/>
            <w:tcBorders>
              <w:left w:val="single" w:sz="6" w:space="0" w:color="000000"/>
            </w:tcBorders>
            <w:shd w:val="clear" w:color="auto" w:fill="auto"/>
            <w:vAlign w:val="bottom"/>
          </w:tcPr>
          <w:p w:rsidR="00A503A1" w:rsidRPr="0077093D" w:rsidRDefault="00A503A1" w:rsidP="00EB59B4">
            <w:pPr>
              <w:spacing w:before="10" w:line="134" w:lineRule="exact"/>
              <w:ind w:right="340"/>
              <w:jc w:val="right"/>
              <w:rPr>
                <w:rFonts w:ascii="Arial" w:hAnsi="Arial" w:cs="Arial"/>
                <w:sz w:val="14"/>
                <w:szCs w:val="14"/>
              </w:rPr>
            </w:pPr>
            <w:r w:rsidRPr="0077093D">
              <w:rPr>
                <w:rFonts w:ascii="Arial" w:hAnsi="Arial" w:cs="Arial"/>
                <w:sz w:val="14"/>
                <w:szCs w:val="14"/>
              </w:rPr>
              <w:t>0</w:t>
            </w:r>
          </w:p>
        </w:tc>
        <w:tc>
          <w:tcPr>
            <w:tcW w:w="834"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8 738 778</w:t>
            </w:r>
          </w:p>
        </w:tc>
        <w:tc>
          <w:tcPr>
            <w:tcW w:w="2069" w:type="dxa"/>
            <w:tcBorders>
              <w:left w:val="single" w:sz="6" w:space="0" w:color="000000"/>
            </w:tcBorders>
            <w:shd w:val="clear" w:color="auto" w:fill="auto"/>
            <w:vAlign w:val="bottom"/>
          </w:tcPr>
          <w:p w:rsidR="00A503A1" w:rsidRPr="0077093D" w:rsidRDefault="00A503A1" w:rsidP="00393976">
            <w:pPr>
              <w:spacing w:before="10" w:line="134" w:lineRule="exact"/>
              <w:rPr>
                <w:rFonts w:ascii="Arial" w:hAnsi="Arial" w:cs="Arial"/>
                <w:i/>
                <w:iCs/>
                <w:sz w:val="14"/>
                <w:szCs w:val="14"/>
                <w:lang w:val="en-US"/>
              </w:rPr>
            </w:pPr>
            <w:r w:rsidRPr="0077093D">
              <w:rPr>
                <w:rFonts w:ascii="Arial" w:hAnsi="Arial" w:cs="Arial"/>
                <w:i/>
                <w:iCs/>
                <w:sz w:val="14"/>
                <w:szCs w:val="14"/>
                <w:lang w:val="en-US"/>
              </w:rPr>
              <w:t>Electricity, gas, steam and air conditioning supply</w:t>
            </w:r>
          </w:p>
        </w:tc>
      </w:tr>
      <w:tr w:rsidR="0077093D" w:rsidRPr="00AA17E9" w:rsidTr="00A503A1">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A503A1" w:rsidRPr="0077093D" w:rsidRDefault="00A503A1" w:rsidP="00393976">
            <w:pPr>
              <w:spacing w:before="10" w:line="134" w:lineRule="exact"/>
              <w:rPr>
                <w:rFonts w:ascii="Arial" w:hAnsi="Arial" w:cs="Arial"/>
                <w:sz w:val="14"/>
                <w:szCs w:val="14"/>
              </w:rPr>
            </w:pPr>
            <w:r w:rsidRPr="0077093D">
              <w:rPr>
                <w:rFonts w:ascii="Arial" w:hAnsi="Arial" w:cs="Arial"/>
                <w:sz w:val="14"/>
                <w:szCs w:val="14"/>
              </w:rPr>
              <w:t xml:space="preserve">Водоснабжение; водоотведение, организация сбора и утилизации отходов, деятельность </w:t>
            </w:r>
            <w:r w:rsidRPr="0077093D">
              <w:rPr>
                <w:rFonts w:ascii="Arial" w:hAnsi="Arial" w:cs="Arial"/>
                <w:sz w:val="14"/>
                <w:szCs w:val="14"/>
              </w:rPr>
              <w:br/>
              <w:t>по ликвидации загрязнений</w:t>
            </w:r>
          </w:p>
        </w:tc>
        <w:tc>
          <w:tcPr>
            <w:tcW w:w="912"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1 580 682</w:t>
            </w:r>
          </w:p>
        </w:tc>
        <w:tc>
          <w:tcPr>
            <w:tcW w:w="854"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0</w:t>
            </w:r>
          </w:p>
        </w:tc>
        <w:tc>
          <w:tcPr>
            <w:tcW w:w="840"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21 176</w:t>
            </w:r>
          </w:p>
        </w:tc>
        <w:tc>
          <w:tcPr>
            <w:tcW w:w="853"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9 498</w:t>
            </w:r>
          </w:p>
        </w:tc>
        <w:tc>
          <w:tcPr>
            <w:tcW w:w="1260" w:type="dxa"/>
            <w:tcBorders>
              <w:left w:val="single" w:sz="6" w:space="0" w:color="000000"/>
            </w:tcBorders>
            <w:shd w:val="clear" w:color="auto" w:fill="auto"/>
            <w:vAlign w:val="bottom"/>
          </w:tcPr>
          <w:p w:rsidR="00A503A1" w:rsidRPr="0077093D" w:rsidRDefault="00A503A1" w:rsidP="00EB59B4">
            <w:pPr>
              <w:spacing w:before="10" w:line="134" w:lineRule="exact"/>
              <w:ind w:right="340"/>
              <w:jc w:val="right"/>
              <w:rPr>
                <w:rFonts w:ascii="Arial" w:hAnsi="Arial" w:cs="Arial"/>
                <w:sz w:val="14"/>
                <w:szCs w:val="14"/>
              </w:rPr>
            </w:pPr>
            <w:r w:rsidRPr="0077093D">
              <w:rPr>
                <w:rFonts w:ascii="Arial" w:hAnsi="Arial" w:cs="Arial"/>
                <w:sz w:val="14"/>
                <w:szCs w:val="14"/>
              </w:rPr>
              <w:t>0</w:t>
            </w:r>
          </w:p>
        </w:tc>
        <w:tc>
          <w:tcPr>
            <w:tcW w:w="834"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1 611 356</w:t>
            </w:r>
          </w:p>
        </w:tc>
        <w:tc>
          <w:tcPr>
            <w:tcW w:w="2069" w:type="dxa"/>
            <w:tcBorders>
              <w:left w:val="single" w:sz="6" w:space="0" w:color="000000"/>
            </w:tcBorders>
            <w:shd w:val="clear" w:color="auto" w:fill="auto"/>
            <w:vAlign w:val="bottom"/>
          </w:tcPr>
          <w:p w:rsidR="00A503A1" w:rsidRPr="0077093D" w:rsidRDefault="00A503A1" w:rsidP="00393976">
            <w:pPr>
              <w:spacing w:before="10" w:line="134" w:lineRule="exact"/>
              <w:rPr>
                <w:rFonts w:ascii="Arial" w:hAnsi="Arial" w:cs="Arial"/>
                <w:i/>
                <w:iCs/>
                <w:sz w:val="14"/>
                <w:szCs w:val="14"/>
                <w:lang w:val="en-US"/>
              </w:rPr>
            </w:pPr>
            <w:r w:rsidRPr="0077093D">
              <w:rPr>
                <w:rFonts w:ascii="Arial" w:hAnsi="Arial" w:cs="Arial"/>
                <w:i/>
                <w:iCs/>
                <w:sz w:val="14"/>
                <w:szCs w:val="14"/>
                <w:lang w:val="en-US"/>
              </w:rPr>
              <w:t xml:space="preserve">Water supply; sewerage, waste management and remediation activities  </w:t>
            </w:r>
          </w:p>
        </w:tc>
      </w:tr>
      <w:tr w:rsidR="0077093D" w:rsidRPr="0077093D" w:rsidTr="00A503A1">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A503A1" w:rsidRPr="0077093D" w:rsidRDefault="00A503A1" w:rsidP="00393976">
            <w:pPr>
              <w:spacing w:before="10" w:line="134" w:lineRule="exact"/>
              <w:rPr>
                <w:rFonts w:ascii="Arial" w:hAnsi="Arial" w:cs="Arial"/>
                <w:sz w:val="14"/>
                <w:szCs w:val="14"/>
              </w:rPr>
            </w:pPr>
            <w:r w:rsidRPr="0077093D">
              <w:rPr>
                <w:rFonts w:ascii="Arial" w:hAnsi="Arial" w:cs="Arial"/>
                <w:sz w:val="14"/>
                <w:szCs w:val="14"/>
              </w:rPr>
              <w:t>Строительство</w:t>
            </w:r>
          </w:p>
        </w:tc>
        <w:tc>
          <w:tcPr>
            <w:tcW w:w="912"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11 061 381</w:t>
            </w:r>
          </w:p>
        </w:tc>
        <w:tc>
          <w:tcPr>
            <w:tcW w:w="854"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0</w:t>
            </w:r>
          </w:p>
        </w:tc>
        <w:tc>
          <w:tcPr>
            <w:tcW w:w="840"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47 409</w:t>
            </w:r>
          </w:p>
        </w:tc>
        <w:tc>
          <w:tcPr>
            <w:tcW w:w="853"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1 518 373</w:t>
            </w:r>
          </w:p>
        </w:tc>
        <w:tc>
          <w:tcPr>
            <w:tcW w:w="1260" w:type="dxa"/>
            <w:tcBorders>
              <w:left w:val="single" w:sz="6" w:space="0" w:color="000000"/>
            </w:tcBorders>
            <w:shd w:val="clear" w:color="auto" w:fill="auto"/>
            <w:vAlign w:val="bottom"/>
          </w:tcPr>
          <w:p w:rsidR="00A503A1" w:rsidRPr="0077093D" w:rsidRDefault="00A503A1" w:rsidP="00EB59B4">
            <w:pPr>
              <w:spacing w:before="10" w:line="134" w:lineRule="exact"/>
              <w:ind w:right="340"/>
              <w:jc w:val="right"/>
              <w:rPr>
                <w:rFonts w:ascii="Arial" w:hAnsi="Arial" w:cs="Arial"/>
                <w:sz w:val="14"/>
                <w:szCs w:val="14"/>
              </w:rPr>
            </w:pPr>
            <w:r w:rsidRPr="0077093D">
              <w:rPr>
                <w:rFonts w:ascii="Arial" w:hAnsi="Arial" w:cs="Arial"/>
                <w:sz w:val="14"/>
                <w:szCs w:val="14"/>
              </w:rPr>
              <w:t>0</w:t>
            </w:r>
          </w:p>
        </w:tc>
        <w:tc>
          <w:tcPr>
            <w:tcW w:w="834"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12 627 162</w:t>
            </w:r>
          </w:p>
        </w:tc>
        <w:tc>
          <w:tcPr>
            <w:tcW w:w="2069" w:type="dxa"/>
            <w:tcBorders>
              <w:left w:val="single" w:sz="6" w:space="0" w:color="000000"/>
            </w:tcBorders>
            <w:shd w:val="clear" w:color="auto" w:fill="auto"/>
            <w:vAlign w:val="bottom"/>
          </w:tcPr>
          <w:p w:rsidR="00A503A1" w:rsidRPr="0077093D" w:rsidRDefault="00A503A1" w:rsidP="00393976">
            <w:pPr>
              <w:spacing w:before="10" w:line="134" w:lineRule="exact"/>
              <w:rPr>
                <w:rFonts w:ascii="Arial" w:hAnsi="Arial" w:cs="Arial"/>
                <w:i/>
                <w:iCs/>
                <w:sz w:val="14"/>
                <w:szCs w:val="14"/>
              </w:rPr>
            </w:pPr>
            <w:r w:rsidRPr="0077093D">
              <w:rPr>
                <w:rFonts w:ascii="Arial" w:hAnsi="Arial" w:cs="Arial"/>
                <w:i/>
                <w:iCs/>
                <w:sz w:val="14"/>
                <w:szCs w:val="14"/>
                <w:lang w:val="en-US"/>
              </w:rPr>
              <w:t>Construction</w:t>
            </w:r>
          </w:p>
        </w:tc>
      </w:tr>
      <w:tr w:rsidR="0077093D" w:rsidRPr="00AA17E9" w:rsidTr="00A503A1">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A503A1" w:rsidRPr="0077093D" w:rsidRDefault="00A503A1" w:rsidP="00393976">
            <w:pPr>
              <w:spacing w:before="10" w:line="134" w:lineRule="exact"/>
              <w:rPr>
                <w:rFonts w:ascii="Arial" w:hAnsi="Arial" w:cs="Arial"/>
                <w:sz w:val="14"/>
                <w:szCs w:val="14"/>
              </w:rPr>
            </w:pPr>
            <w:r w:rsidRPr="0077093D">
              <w:rPr>
                <w:rFonts w:ascii="Arial" w:hAnsi="Arial" w:cs="Arial"/>
                <w:sz w:val="14"/>
                <w:szCs w:val="14"/>
              </w:rPr>
              <w:t>Торговля оптовая и розничная; ремонт автотранспортных средств и мотоциклов</w:t>
            </w:r>
          </w:p>
        </w:tc>
        <w:tc>
          <w:tcPr>
            <w:tcW w:w="912"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19 102 929</w:t>
            </w:r>
          </w:p>
        </w:tc>
        <w:tc>
          <w:tcPr>
            <w:tcW w:w="854"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0</w:t>
            </w:r>
          </w:p>
        </w:tc>
        <w:tc>
          <w:tcPr>
            <w:tcW w:w="840"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0</w:t>
            </w:r>
          </w:p>
        </w:tc>
        <w:tc>
          <w:tcPr>
            <w:tcW w:w="853"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2 705 839</w:t>
            </w:r>
          </w:p>
        </w:tc>
        <w:tc>
          <w:tcPr>
            <w:tcW w:w="1260" w:type="dxa"/>
            <w:tcBorders>
              <w:left w:val="single" w:sz="6" w:space="0" w:color="000000"/>
            </w:tcBorders>
            <w:shd w:val="clear" w:color="auto" w:fill="auto"/>
            <w:vAlign w:val="bottom"/>
          </w:tcPr>
          <w:p w:rsidR="00A503A1" w:rsidRPr="0077093D" w:rsidRDefault="00A503A1" w:rsidP="00EB59B4">
            <w:pPr>
              <w:spacing w:before="10" w:line="134" w:lineRule="exact"/>
              <w:ind w:right="340"/>
              <w:jc w:val="right"/>
              <w:rPr>
                <w:rFonts w:ascii="Arial" w:hAnsi="Arial" w:cs="Arial"/>
                <w:sz w:val="14"/>
                <w:szCs w:val="14"/>
              </w:rPr>
            </w:pPr>
            <w:r w:rsidRPr="0077093D">
              <w:rPr>
                <w:rFonts w:ascii="Arial" w:hAnsi="Arial" w:cs="Arial"/>
                <w:sz w:val="14"/>
                <w:szCs w:val="14"/>
              </w:rPr>
              <w:t>0</w:t>
            </w:r>
          </w:p>
        </w:tc>
        <w:tc>
          <w:tcPr>
            <w:tcW w:w="834"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21 808 768</w:t>
            </w:r>
          </w:p>
        </w:tc>
        <w:tc>
          <w:tcPr>
            <w:tcW w:w="2069" w:type="dxa"/>
            <w:tcBorders>
              <w:left w:val="single" w:sz="6" w:space="0" w:color="000000"/>
            </w:tcBorders>
            <w:shd w:val="clear" w:color="auto" w:fill="auto"/>
            <w:vAlign w:val="bottom"/>
          </w:tcPr>
          <w:p w:rsidR="00A503A1" w:rsidRPr="0077093D" w:rsidRDefault="00A503A1" w:rsidP="00393976">
            <w:pPr>
              <w:spacing w:before="10" w:line="134" w:lineRule="exact"/>
              <w:rPr>
                <w:rFonts w:ascii="Arial" w:hAnsi="Arial" w:cs="Arial"/>
                <w:i/>
                <w:iCs/>
                <w:sz w:val="14"/>
                <w:szCs w:val="14"/>
                <w:lang w:val="en-US"/>
              </w:rPr>
            </w:pPr>
            <w:r w:rsidRPr="0077093D">
              <w:rPr>
                <w:rFonts w:ascii="Arial" w:hAnsi="Arial" w:cs="Arial"/>
                <w:i/>
                <w:iCs/>
                <w:sz w:val="14"/>
                <w:szCs w:val="14"/>
                <w:lang w:val="en-US"/>
              </w:rPr>
              <w:t xml:space="preserve">Wholesale and retail trade; repair of motor vehicles and motorcycles  </w:t>
            </w:r>
          </w:p>
        </w:tc>
      </w:tr>
      <w:tr w:rsidR="0077093D" w:rsidRPr="0077093D" w:rsidTr="00A503A1">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A503A1" w:rsidRPr="0077093D" w:rsidRDefault="00A503A1" w:rsidP="00393976">
            <w:pPr>
              <w:spacing w:before="10" w:line="134" w:lineRule="exact"/>
              <w:rPr>
                <w:rFonts w:ascii="Arial" w:hAnsi="Arial" w:cs="Arial"/>
                <w:sz w:val="14"/>
                <w:szCs w:val="14"/>
              </w:rPr>
            </w:pPr>
            <w:r w:rsidRPr="0077093D">
              <w:rPr>
                <w:rFonts w:ascii="Arial" w:hAnsi="Arial" w:cs="Arial"/>
                <w:sz w:val="14"/>
                <w:szCs w:val="14"/>
              </w:rPr>
              <w:t>Транспортировка и хранение</w:t>
            </w:r>
          </w:p>
        </w:tc>
        <w:tc>
          <w:tcPr>
            <w:tcW w:w="912"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13 135 950</w:t>
            </w:r>
          </w:p>
        </w:tc>
        <w:tc>
          <w:tcPr>
            <w:tcW w:w="854"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0</w:t>
            </w:r>
          </w:p>
        </w:tc>
        <w:tc>
          <w:tcPr>
            <w:tcW w:w="840"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294 590</w:t>
            </w:r>
          </w:p>
        </w:tc>
        <w:tc>
          <w:tcPr>
            <w:tcW w:w="853"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1 001 758</w:t>
            </w:r>
          </w:p>
        </w:tc>
        <w:tc>
          <w:tcPr>
            <w:tcW w:w="1260" w:type="dxa"/>
            <w:tcBorders>
              <w:left w:val="single" w:sz="6" w:space="0" w:color="000000"/>
            </w:tcBorders>
            <w:shd w:val="clear" w:color="auto" w:fill="auto"/>
            <w:vAlign w:val="bottom"/>
          </w:tcPr>
          <w:p w:rsidR="00A503A1" w:rsidRPr="0077093D" w:rsidRDefault="00A503A1" w:rsidP="00EB59B4">
            <w:pPr>
              <w:spacing w:before="10" w:line="134" w:lineRule="exact"/>
              <w:ind w:right="340"/>
              <w:jc w:val="right"/>
              <w:rPr>
                <w:rFonts w:ascii="Arial" w:hAnsi="Arial" w:cs="Arial"/>
                <w:sz w:val="14"/>
                <w:szCs w:val="14"/>
              </w:rPr>
            </w:pPr>
            <w:r w:rsidRPr="0077093D">
              <w:rPr>
                <w:rFonts w:ascii="Arial" w:hAnsi="Arial" w:cs="Arial"/>
                <w:sz w:val="14"/>
                <w:szCs w:val="14"/>
              </w:rPr>
              <w:t>0</w:t>
            </w:r>
          </w:p>
        </w:tc>
        <w:tc>
          <w:tcPr>
            <w:tcW w:w="834"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14 432 298</w:t>
            </w:r>
          </w:p>
        </w:tc>
        <w:tc>
          <w:tcPr>
            <w:tcW w:w="2069" w:type="dxa"/>
            <w:tcBorders>
              <w:left w:val="single" w:sz="6" w:space="0" w:color="000000"/>
            </w:tcBorders>
            <w:shd w:val="clear" w:color="auto" w:fill="auto"/>
            <w:vAlign w:val="bottom"/>
          </w:tcPr>
          <w:p w:rsidR="00A503A1" w:rsidRPr="0077093D" w:rsidRDefault="00A503A1" w:rsidP="00393976">
            <w:pPr>
              <w:spacing w:before="10" w:line="134" w:lineRule="exact"/>
              <w:rPr>
                <w:rFonts w:ascii="Arial" w:hAnsi="Arial" w:cs="Arial"/>
                <w:i/>
                <w:iCs/>
                <w:sz w:val="14"/>
                <w:szCs w:val="14"/>
              </w:rPr>
            </w:pPr>
            <w:r w:rsidRPr="0077093D">
              <w:rPr>
                <w:rFonts w:ascii="Arial" w:hAnsi="Arial" w:cs="Arial"/>
                <w:i/>
                <w:iCs/>
                <w:sz w:val="14"/>
                <w:szCs w:val="14"/>
                <w:lang w:val="en-US"/>
              </w:rPr>
              <w:t>Transportation and storage</w:t>
            </w:r>
          </w:p>
        </w:tc>
      </w:tr>
      <w:tr w:rsidR="0077093D" w:rsidRPr="00AA17E9" w:rsidTr="00A503A1">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A503A1" w:rsidRPr="0077093D" w:rsidRDefault="00A503A1" w:rsidP="00393976">
            <w:pPr>
              <w:spacing w:before="10" w:line="134" w:lineRule="exact"/>
              <w:rPr>
                <w:rFonts w:ascii="Arial" w:hAnsi="Arial" w:cs="Arial"/>
                <w:sz w:val="14"/>
                <w:szCs w:val="14"/>
              </w:rPr>
            </w:pPr>
            <w:r w:rsidRPr="0077093D">
              <w:rPr>
                <w:rFonts w:ascii="Arial" w:hAnsi="Arial" w:cs="Arial"/>
                <w:sz w:val="14"/>
                <w:szCs w:val="14"/>
              </w:rPr>
              <w:t xml:space="preserve">Деятельность гостиниц </w:t>
            </w:r>
            <w:r w:rsidRPr="0077093D">
              <w:rPr>
                <w:rFonts w:ascii="Arial" w:hAnsi="Arial" w:cs="Arial"/>
                <w:sz w:val="14"/>
                <w:szCs w:val="14"/>
              </w:rPr>
              <w:br/>
              <w:t xml:space="preserve">и предприятий общественного </w:t>
            </w:r>
            <w:r w:rsidRPr="0077093D">
              <w:rPr>
                <w:rFonts w:ascii="Arial" w:hAnsi="Arial" w:cs="Arial"/>
                <w:sz w:val="14"/>
                <w:szCs w:val="14"/>
              </w:rPr>
              <w:br/>
              <w:t>питания</w:t>
            </w:r>
          </w:p>
        </w:tc>
        <w:tc>
          <w:tcPr>
            <w:tcW w:w="912"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1 282 037</w:t>
            </w:r>
          </w:p>
        </w:tc>
        <w:tc>
          <w:tcPr>
            <w:tcW w:w="854"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0</w:t>
            </w:r>
          </w:p>
        </w:tc>
        <w:tc>
          <w:tcPr>
            <w:tcW w:w="840"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14 149</w:t>
            </w:r>
          </w:p>
        </w:tc>
        <w:tc>
          <w:tcPr>
            <w:tcW w:w="853"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361 857</w:t>
            </w:r>
          </w:p>
        </w:tc>
        <w:tc>
          <w:tcPr>
            <w:tcW w:w="1260" w:type="dxa"/>
            <w:tcBorders>
              <w:left w:val="single" w:sz="6" w:space="0" w:color="000000"/>
            </w:tcBorders>
            <w:shd w:val="clear" w:color="auto" w:fill="auto"/>
            <w:vAlign w:val="bottom"/>
          </w:tcPr>
          <w:p w:rsidR="00A503A1" w:rsidRPr="0077093D" w:rsidRDefault="00A503A1" w:rsidP="00EB59B4">
            <w:pPr>
              <w:spacing w:before="10" w:line="134" w:lineRule="exact"/>
              <w:ind w:right="340"/>
              <w:jc w:val="right"/>
              <w:rPr>
                <w:rFonts w:ascii="Arial" w:hAnsi="Arial" w:cs="Arial"/>
                <w:sz w:val="14"/>
                <w:szCs w:val="14"/>
              </w:rPr>
            </w:pPr>
            <w:r w:rsidRPr="0077093D">
              <w:rPr>
                <w:rFonts w:ascii="Arial" w:hAnsi="Arial" w:cs="Arial"/>
                <w:sz w:val="14"/>
                <w:szCs w:val="14"/>
              </w:rPr>
              <w:t>2 644</w:t>
            </w:r>
          </w:p>
        </w:tc>
        <w:tc>
          <w:tcPr>
            <w:tcW w:w="834"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1 660 687</w:t>
            </w:r>
          </w:p>
        </w:tc>
        <w:tc>
          <w:tcPr>
            <w:tcW w:w="2069" w:type="dxa"/>
            <w:tcBorders>
              <w:left w:val="single" w:sz="6" w:space="0" w:color="000000"/>
            </w:tcBorders>
            <w:shd w:val="clear" w:color="auto" w:fill="auto"/>
            <w:vAlign w:val="bottom"/>
          </w:tcPr>
          <w:p w:rsidR="00A503A1" w:rsidRPr="0077093D" w:rsidRDefault="00A503A1" w:rsidP="00393976">
            <w:pPr>
              <w:spacing w:before="10" w:line="134" w:lineRule="exact"/>
              <w:rPr>
                <w:rFonts w:ascii="Arial" w:hAnsi="Arial" w:cs="Arial"/>
                <w:i/>
                <w:iCs/>
                <w:sz w:val="14"/>
                <w:szCs w:val="14"/>
                <w:lang w:val="en-US"/>
              </w:rPr>
            </w:pPr>
            <w:r w:rsidRPr="0077093D">
              <w:rPr>
                <w:rFonts w:ascii="Arial" w:hAnsi="Arial" w:cs="Arial"/>
                <w:i/>
                <w:iCs/>
                <w:sz w:val="14"/>
                <w:szCs w:val="14"/>
                <w:lang w:val="en-US"/>
              </w:rPr>
              <w:t>Accommodation and food</w:t>
            </w:r>
            <w:r w:rsidRPr="0077093D">
              <w:rPr>
                <w:rFonts w:ascii="Arial" w:hAnsi="Arial" w:cs="Arial"/>
                <w:i/>
                <w:iCs/>
                <w:sz w:val="14"/>
                <w:szCs w:val="14"/>
                <w:lang w:val="en-US"/>
              </w:rPr>
              <w:br/>
              <w:t>service activities</w:t>
            </w:r>
          </w:p>
        </w:tc>
      </w:tr>
      <w:tr w:rsidR="0077093D" w:rsidRPr="0077093D" w:rsidTr="00A503A1">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A503A1" w:rsidRPr="0077093D" w:rsidRDefault="00A503A1" w:rsidP="00393976">
            <w:pPr>
              <w:spacing w:before="10" w:line="134" w:lineRule="exact"/>
              <w:rPr>
                <w:rFonts w:ascii="Arial" w:hAnsi="Arial" w:cs="Arial"/>
                <w:sz w:val="14"/>
                <w:szCs w:val="14"/>
              </w:rPr>
            </w:pPr>
            <w:r w:rsidRPr="0077093D">
              <w:rPr>
                <w:rFonts w:ascii="Arial" w:hAnsi="Arial" w:cs="Arial"/>
                <w:sz w:val="14"/>
                <w:szCs w:val="14"/>
              </w:rPr>
              <w:t xml:space="preserve">Деятельность в области </w:t>
            </w:r>
            <w:r w:rsidRPr="0077093D">
              <w:rPr>
                <w:rFonts w:ascii="Arial" w:hAnsi="Arial" w:cs="Arial"/>
                <w:sz w:val="14"/>
                <w:szCs w:val="14"/>
              </w:rPr>
              <w:br/>
              <w:t>информации и связи</w:t>
            </w:r>
          </w:p>
        </w:tc>
        <w:tc>
          <w:tcPr>
            <w:tcW w:w="912"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5 178 104</w:t>
            </w:r>
          </w:p>
        </w:tc>
        <w:tc>
          <w:tcPr>
            <w:tcW w:w="854"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lang w:val="en-US"/>
              </w:rPr>
            </w:pPr>
            <w:r w:rsidRPr="0077093D">
              <w:rPr>
                <w:rFonts w:ascii="Arial" w:hAnsi="Arial" w:cs="Arial"/>
                <w:sz w:val="14"/>
                <w:szCs w:val="14"/>
                <w:lang w:val="en-US"/>
              </w:rPr>
              <w:t>0</w:t>
            </w:r>
          </w:p>
        </w:tc>
        <w:tc>
          <w:tcPr>
            <w:tcW w:w="840"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lang w:val="en-US"/>
              </w:rPr>
            </w:pPr>
            <w:r w:rsidRPr="0077093D">
              <w:rPr>
                <w:rFonts w:ascii="Arial" w:hAnsi="Arial" w:cs="Arial"/>
                <w:sz w:val="14"/>
                <w:szCs w:val="14"/>
                <w:lang w:val="en-US"/>
              </w:rPr>
              <w:t>209 218</w:t>
            </w:r>
          </w:p>
        </w:tc>
        <w:tc>
          <w:tcPr>
            <w:tcW w:w="853"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395 609</w:t>
            </w:r>
          </w:p>
        </w:tc>
        <w:tc>
          <w:tcPr>
            <w:tcW w:w="1260" w:type="dxa"/>
            <w:tcBorders>
              <w:left w:val="single" w:sz="6" w:space="0" w:color="000000"/>
            </w:tcBorders>
            <w:shd w:val="clear" w:color="auto" w:fill="auto"/>
            <w:vAlign w:val="bottom"/>
          </w:tcPr>
          <w:p w:rsidR="00A503A1" w:rsidRPr="0077093D" w:rsidRDefault="00A503A1" w:rsidP="00EB59B4">
            <w:pPr>
              <w:spacing w:before="10" w:line="134" w:lineRule="exact"/>
              <w:ind w:right="340"/>
              <w:jc w:val="right"/>
              <w:rPr>
                <w:rFonts w:ascii="Arial" w:hAnsi="Arial" w:cs="Arial"/>
                <w:sz w:val="14"/>
                <w:szCs w:val="14"/>
                <w:lang w:val="en-US"/>
              </w:rPr>
            </w:pPr>
            <w:r w:rsidRPr="0077093D">
              <w:rPr>
                <w:rFonts w:ascii="Arial" w:hAnsi="Arial" w:cs="Arial"/>
                <w:sz w:val="14"/>
                <w:szCs w:val="14"/>
                <w:lang w:val="en-US"/>
              </w:rPr>
              <w:t>9 759</w:t>
            </w:r>
          </w:p>
        </w:tc>
        <w:tc>
          <w:tcPr>
            <w:tcW w:w="834"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5 792 690</w:t>
            </w:r>
          </w:p>
        </w:tc>
        <w:tc>
          <w:tcPr>
            <w:tcW w:w="2069" w:type="dxa"/>
            <w:tcBorders>
              <w:left w:val="single" w:sz="6" w:space="0" w:color="000000"/>
            </w:tcBorders>
            <w:shd w:val="clear" w:color="auto" w:fill="auto"/>
            <w:vAlign w:val="bottom"/>
          </w:tcPr>
          <w:p w:rsidR="00A503A1" w:rsidRPr="0077093D" w:rsidRDefault="00A503A1" w:rsidP="00393976">
            <w:pPr>
              <w:spacing w:before="10" w:line="134" w:lineRule="exact"/>
              <w:rPr>
                <w:rFonts w:ascii="Arial" w:hAnsi="Arial" w:cs="Arial"/>
                <w:i/>
                <w:iCs/>
                <w:sz w:val="14"/>
                <w:szCs w:val="14"/>
                <w:lang w:val="en-US"/>
              </w:rPr>
            </w:pPr>
            <w:r w:rsidRPr="0077093D">
              <w:rPr>
                <w:rFonts w:ascii="Arial" w:hAnsi="Arial" w:cs="Arial"/>
                <w:i/>
                <w:iCs/>
                <w:sz w:val="14"/>
                <w:szCs w:val="14"/>
                <w:lang w:val="en-US"/>
              </w:rPr>
              <w:t>Information and communication</w:t>
            </w:r>
          </w:p>
        </w:tc>
      </w:tr>
      <w:tr w:rsidR="0077093D" w:rsidRPr="0077093D" w:rsidTr="00A503A1">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A503A1" w:rsidRPr="0077093D" w:rsidRDefault="00A503A1" w:rsidP="00393976">
            <w:pPr>
              <w:spacing w:before="10" w:line="134" w:lineRule="exact"/>
              <w:rPr>
                <w:rFonts w:ascii="Arial" w:hAnsi="Arial" w:cs="Arial"/>
                <w:sz w:val="14"/>
                <w:szCs w:val="14"/>
              </w:rPr>
            </w:pPr>
            <w:r w:rsidRPr="0077093D">
              <w:rPr>
                <w:rFonts w:ascii="Arial" w:hAnsi="Arial" w:cs="Arial"/>
                <w:sz w:val="14"/>
                <w:szCs w:val="14"/>
              </w:rPr>
              <w:t xml:space="preserve">Деятельность финансовая </w:t>
            </w:r>
            <w:r w:rsidRPr="0077093D">
              <w:rPr>
                <w:rFonts w:ascii="Arial" w:hAnsi="Arial" w:cs="Arial"/>
                <w:sz w:val="14"/>
                <w:szCs w:val="14"/>
              </w:rPr>
              <w:br/>
              <w:t>и страховая</w:t>
            </w:r>
          </w:p>
        </w:tc>
        <w:tc>
          <w:tcPr>
            <w:tcW w:w="912"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0</w:t>
            </w:r>
          </w:p>
        </w:tc>
        <w:tc>
          <w:tcPr>
            <w:tcW w:w="854"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6 956 301</w:t>
            </w:r>
          </w:p>
        </w:tc>
        <w:tc>
          <w:tcPr>
            <w:tcW w:w="840"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0</w:t>
            </w:r>
          </w:p>
        </w:tc>
        <w:tc>
          <w:tcPr>
            <w:tcW w:w="853"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59 931</w:t>
            </w:r>
          </w:p>
        </w:tc>
        <w:tc>
          <w:tcPr>
            <w:tcW w:w="1260" w:type="dxa"/>
            <w:tcBorders>
              <w:left w:val="single" w:sz="6" w:space="0" w:color="000000"/>
            </w:tcBorders>
            <w:shd w:val="clear" w:color="auto" w:fill="auto"/>
            <w:vAlign w:val="bottom"/>
          </w:tcPr>
          <w:p w:rsidR="00A503A1" w:rsidRPr="0077093D" w:rsidRDefault="00A503A1" w:rsidP="00EB59B4">
            <w:pPr>
              <w:spacing w:before="10" w:line="134" w:lineRule="exact"/>
              <w:ind w:right="340"/>
              <w:jc w:val="right"/>
              <w:rPr>
                <w:rFonts w:ascii="Arial" w:hAnsi="Arial" w:cs="Arial"/>
                <w:sz w:val="14"/>
                <w:szCs w:val="14"/>
              </w:rPr>
            </w:pPr>
            <w:r w:rsidRPr="0077093D">
              <w:rPr>
                <w:rFonts w:ascii="Arial" w:hAnsi="Arial" w:cs="Arial"/>
                <w:sz w:val="14"/>
                <w:szCs w:val="14"/>
              </w:rPr>
              <w:t>0</w:t>
            </w:r>
          </w:p>
        </w:tc>
        <w:tc>
          <w:tcPr>
            <w:tcW w:w="834"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7 016 232</w:t>
            </w:r>
          </w:p>
        </w:tc>
        <w:tc>
          <w:tcPr>
            <w:tcW w:w="2069" w:type="dxa"/>
            <w:tcBorders>
              <w:left w:val="single" w:sz="6" w:space="0" w:color="000000"/>
            </w:tcBorders>
            <w:shd w:val="clear" w:color="auto" w:fill="auto"/>
            <w:vAlign w:val="bottom"/>
          </w:tcPr>
          <w:p w:rsidR="00A503A1" w:rsidRPr="0077093D" w:rsidRDefault="00A503A1" w:rsidP="00393976">
            <w:pPr>
              <w:spacing w:before="10" w:line="134" w:lineRule="exact"/>
              <w:rPr>
                <w:rFonts w:ascii="Arial" w:hAnsi="Arial" w:cs="Arial"/>
                <w:i/>
                <w:iCs/>
                <w:sz w:val="14"/>
                <w:szCs w:val="14"/>
              </w:rPr>
            </w:pPr>
            <w:r w:rsidRPr="0077093D">
              <w:rPr>
                <w:rFonts w:ascii="Arial" w:hAnsi="Arial" w:cs="Arial"/>
                <w:i/>
                <w:iCs/>
                <w:sz w:val="14"/>
                <w:szCs w:val="14"/>
                <w:lang w:val="en-US"/>
              </w:rPr>
              <w:t>Financial</w:t>
            </w:r>
            <w:r w:rsidRPr="0077093D">
              <w:rPr>
                <w:rFonts w:ascii="Arial" w:hAnsi="Arial" w:cs="Arial"/>
                <w:i/>
                <w:iCs/>
                <w:sz w:val="14"/>
                <w:szCs w:val="14"/>
              </w:rPr>
              <w:t xml:space="preserve"> </w:t>
            </w:r>
            <w:r w:rsidRPr="0077093D">
              <w:rPr>
                <w:rFonts w:ascii="Arial" w:hAnsi="Arial" w:cs="Arial"/>
                <w:i/>
                <w:iCs/>
                <w:sz w:val="14"/>
                <w:szCs w:val="14"/>
                <w:lang w:val="en-US"/>
              </w:rPr>
              <w:t>and</w:t>
            </w:r>
            <w:r w:rsidRPr="0077093D">
              <w:rPr>
                <w:rFonts w:ascii="Arial" w:hAnsi="Arial" w:cs="Arial"/>
                <w:i/>
                <w:iCs/>
                <w:sz w:val="14"/>
                <w:szCs w:val="14"/>
              </w:rPr>
              <w:t xml:space="preserve"> </w:t>
            </w:r>
            <w:r w:rsidRPr="0077093D">
              <w:rPr>
                <w:rFonts w:ascii="Arial" w:hAnsi="Arial" w:cs="Arial"/>
                <w:i/>
                <w:iCs/>
                <w:sz w:val="14"/>
                <w:szCs w:val="14"/>
                <w:lang w:val="en-US"/>
              </w:rPr>
              <w:t>insurance</w:t>
            </w:r>
            <w:r w:rsidRPr="0077093D">
              <w:rPr>
                <w:rFonts w:ascii="Arial" w:hAnsi="Arial" w:cs="Arial"/>
                <w:i/>
                <w:iCs/>
                <w:sz w:val="14"/>
                <w:szCs w:val="14"/>
              </w:rPr>
              <w:t xml:space="preserve"> </w:t>
            </w:r>
            <w:r w:rsidRPr="0077093D">
              <w:rPr>
                <w:rFonts w:ascii="Arial" w:hAnsi="Arial" w:cs="Arial"/>
                <w:i/>
                <w:iCs/>
                <w:sz w:val="14"/>
                <w:szCs w:val="14"/>
              </w:rPr>
              <w:br/>
            </w:r>
            <w:r w:rsidRPr="0077093D">
              <w:rPr>
                <w:rFonts w:ascii="Arial" w:hAnsi="Arial" w:cs="Arial"/>
                <w:i/>
                <w:iCs/>
                <w:sz w:val="14"/>
                <w:szCs w:val="14"/>
                <w:lang w:val="en-US"/>
              </w:rPr>
              <w:t>activities</w:t>
            </w:r>
          </w:p>
        </w:tc>
      </w:tr>
      <w:tr w:rsidR="0077093D" w:rsidRPr="0077093D" w:rsidTr="00A503A1">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A503A1" w:rsidRPr="0077093D" w:rsidRDefault="00A503A1" w:rsidP="00393976">
            <w:pPr>
              <w:spacing w:before="10" w:line="134" w:lineRule="exact"/>
              <w:rPr>
                <w:rFonts w:ascii="Arial" w:hAnsi="Arial" w:cs="Arial"/>
                <w:sz w:val="14"/>
                <w:szCs w:val="14"/>
              </w:rPr>
            </w:pPr>
            <w:r w:rsidRPr="0077093D">
              <w:rPr>
                <w:rFonts w:ascii="Arial" w:hAnsi="Arial" w:cs="Arial"/>
                <w:sz w:val="14"/>
                <w:szCs w:val="14"/>
              </w:rPr>
              <w:t xml:space="preserve">Деятельность по операциям </w:t>
            </w:r>
            <w:r w:rsidRPr="0077093D">
              <w:rPr>
                <w:rFonts w:ascii="Arial" w:hAnsi="Arial" w:cs="Arial"/>
                <w:sz w:val="14"/>
                <w:szCs w:val="14"/>
              </w:rPr>
              <w:br/>
              <w:t>с недвижимым имуществом</w:t>
            </w:r>
          </w:p>
        </w:tc>
        <w:tc>
          <w:tcPr>
            <w:tcW w:w="912"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4 362 669</w:t>
            </w:r>
          </w:p>
        </w:tc>
        <w:tc>
          <w:tcPr>
            <w:tcW w:w="854"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0</w:t>
            </w:r>
          </w:p>
        </w:tc>
        <w:tc>
          <w:tcPr>
            <w:tcW w:w="840"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224 564</w:t>
            </w:r>
          </w:p>
        </w:tc>
        <w:tc>
          <w:tcPr>
            <w:tcW w:w="853"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8 643 728</w:t>
            </w:r>
          </w:p>
        </w:tc>
        <w:tc>
          <w:tcPr>
            <w:tcW w:w="1260" w:type="dxa"/>
            <w:tcBorders>
              <w:left w:val="single" w:sz="6" w:space="0" w:color="000000"/>
            </w:tcBorders>
            <w:shd w:val="clear" w:color="auto" w:fill="auto"/>
            <w:vAlign w:val="bottom"/>
          </w:tcPr>
          <w:p w:rsidR="00A503A1" w:rsidRPr="0077093D" w:rsidRDefault="00A503A1" w:rsidP="00EB59B4">
            <w:pPr>
              <w:spacing w:before="10" w:line="134" w:lineRule="exact"/>
              <w:ind w:right="340"/>
              <w:jc w:val="right"/>
              <w:rPr>
                <w:rFonts w:ascii="Arial" w:hAnsi="Arial" w:cs="Arial"/>
                <w:sz w:val="14"/>
                <w:szCs w:val="14"/>
              </w:rPr>
            </w:pPr>
            <w:r w:rsidRPr="0077093D">
              <w:rPr>
                <w:rFonts w:ascii="Arial" w:hAnsi="Arial" w:cs="Arial"/>
                <w:sz w:val="14"/>
                <w:szCs w:val="14"/>
              </w:rPr>
              <w:t>74 046</w:t>
            </w:r>
          </w:p>
        </w:tc>
        <w:tc>
          <w:tcPr>
            <w:tcW w:w="834"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13 305 007</w:t>
            </w:r>
          </w:p>
        </w:tc>
        <w:tc>
          <w:tcPr>
            <w:tcW w:w="2069" w:type="dxa"/>
            <w:tcBorders>
              <w:left w:val="single" w:sz="6" w:space="0" w:color="000000"/>
            </w:tcBorders>
            <w:shd w:val="clear" w:color="auto" w:fill="auto"/>
            <w:vAlign w:val="bottom"/>
          </w:tcPr>
          <w:p w:rsidR="00A503A1" w:rsidRPr="0077093D" w:rsidRDefault="00A503A1" w:rsidP="00393976">
            <w:pPr>
              <w:spacing w:before="10" w:line="134" w:lineRule="exact"/>
              <w:rPr>
                <w:rFonts w:ascii="Arial" w:hAnsi="Arial" w:cs="Arial"/>
                <w:i/>
                <w:iCs/>
                <w:sz w:val="14"/>
                <w:szCs w:val="14"/>
              </w:rPr>
            </w:pPr>
            <w:r w:rsidRPr="0077093D">
              <w:rPr>
                <w:rFonts w:ascii="Arial" w:hAnsi="Arial" w:cs="Arial"/>
                <w:i/>
                <w:iCs/>
                <w:sz w:val="14"/>
                <w:szCs w:val="14"/>
                <w:lang w:val="en-US"/>
              </w:rPr>
              <w:t>Real estate activities</w:t>
            </w:r>
          </w:p>
        </w:tc>
      </w:tr>
      <w:tr w:rsidR="0077093D" w:rsidRPr="00AA17E9" w:rsidTr="00A503A1">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A503A1" w:rsidRPr="0077093D" w:rsidRDefault="00A503A1" w:rsidP="00393976">
            <w:pPr>
              <w:spacing w:before="10" w:line="134" w:lineRule="exact"/>
              <w:rPr>
                <w:rFonts w:ascii="Arial" w:hAnsi="Arial" w:cs="Arial"/>
                <w:sz w:val="14"/>
                <w:szCs w:val="14"/>
              </w:rPr>
            </w:pPr>
            <w:r w:rsidRPr="0077093D">
              <w:rPr>
                <w:rFonts w:ascii="Arial" w:hAnsi="Arial" w:cs="Arial"/>
                <w:spacing w:val="-2"/>
                <w:sz w:val="14"/>
                <w:szCs w:val="14"/>
              </w:rPr>
              <w:t>Деятельность профессиональная</w:t>
            </w:r>
            <w:r w:rsidRPr="0077093D">
              <w:rPr>
                <w:rFonts w:ascii="Arial" w:hAnsi="Arial" w:cs="Arial"/>
                <w:sz w:val="14"/>
                <w:szCs w:val="14"/>
              </w:rPr>
              <w:t>, научная и техническая</w:t>
            </w:r>
          </w:p>
        </w:tc>
        <w:tc>
          <w:tcPr>
            <w:tcW w:w="912"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6 710 547</w:t>
            </w:r>
          </w:p>
        </w:tc>
        <w:tc>
          <w:tcPr>
            <w:tcW w:w="854"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0</w:t>
            </w:r>
          </w:p>
        </w:tc>
        <w:tc>
          <w:tcPr>
            <w:tcW w:w="840"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1 188 962</w:t>
            </w:r>
          </w:p>
        </w:tc>
        <w:tc>
          <w:tcPr>
            <w:tcW w:w="853"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732 311</w:t>
            </w:r>
          </w:p>
        </w:tc>
        <w:tc>
          <w:tcPr>
            <w:tcW w:w="1260" w:type="dxa"/>
            <w:tcBorders>
              <w:left w:val="single" w:sz="6" w:space="0" w:color="000000"/>
            </w:tcBorders>
            <w:shd w:val="clear" w:color="auto" w:fill="auto"/>
            <w:vAlign w:val="bottom"/>
          </w:tcPr>
          <w:p w:rsidR="00A503A1" w:rsidRPr="0077093D" w:rsidRDefault="00A503A1" w:rsidP="00EB59B4">
            <w:pPr>
              <w:spacing w:before="10" w:line="134" w:lineRule="exact"/>
              <w:ind w:right="340"/>
              <w:jc w:val="right"/>
              <w:rPr>
                <w:rFonts w:ascii="Arial" w:hAnsi="Arial" w:cs="Arial"/>
                <w:sz w:val="14"/>
                <w:szCs w:val="14"/>
              </w:rPr>
            </w:pPr>
            <w:r w:rsidRPr="0077093D">
              <w:rPr>
                <w:rFonts w:ascii="Arial" w:hAnsi="Arial" w:cs="Arial"/>
                <w:sz w:val="14"/>
                <w:szCs w:val="14"/>
              </w:rPr>
              <w:t>40 645</w:t>
            </w:r>
          </w:p>
        </w:tc>
        <w:tc>
          <w:tcPr>
            <w:tcW w:w="834"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8 672 464</w:t>
            </w:r>
          </w:p>
        </w:tc>
        <w:tc>
          <w:tcPr>
            <w:tcW w:w="2069" w:type="dxa"/>
            <w:tcBorders>
              <w:left w:val="single" w:sz="6" w:space="0" w:color="000000"/>
            </w:tcBorders>
            <w:shd w:val="clear" w:color="auto" w:fill="auto"/>
            <w:vAlign w:val="bottom"/>
          </w:tcPr>
          <w:p w:rsidR="00A503A1" w:rsidRPr="0077093D" w:rsidRDefault="00A503A1" w:rsidP="00393976">
            <w:pPr>
              <w:spacing w:before="10" w:line="134" w:lineRule="exact"/>
              <w:rPr>
                <w:rFonts w:ascii="Arial" w:hAnsi="Arial" w:cs="Arial"/>
                <w:i/>
                <w:iCs/>
                <w:sz w:val="14"/>
                <w:szCs w:val="14"/>
                <w:lang w:val="en-US"/>
              </w:rPr>
            </w:pPr>
            <w:r w:rsidRPr="0077093D">
              <w:rPr>
                <w:rFonts w:ascii="Arial" w:hAnsi="Arial" w:cs="Arial"/>
                <w:i/>
                <w:iCs/>
                <w:sz w:val="14"/>
                <w:szCs w:val="14"/>
                <w:lang w:val="en-US"/>
              </w:rPr>
              <w:t>Professional, scientific and technical activities</w:t>
            </w:r>
          </w:p>
        </w:tc>
      </w:tr>
      <w:tr w:rsidR="0077093D" w:rsidRPr="00AA17E9" w:rsidTr="00A503A1">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A503A1" w:rsidRPr="0077093D" w:rsidRDefault="00A503A1" w:rsidP="00393976">
            <w:pPr>
              <w:spacing w:before="10" w:line="134" w:lineRule="exact"/>
              <w:rPr>
                <w:rFonts w:ascii="Arial" w:hAnsi="Arial" w:cs="Arial"/>
                <w:sz w:val="14"/>
                <w:szCs w:val="14"/>
              </w:rPr>
            </w:pPr>
            <w:r w:rsidRPr="0077093D">
              <w:rPr>
                <w:rFonts w:ascii="Arial" w:hAnsi="Arial" w:cs="Arial"/>
                <w:sz w:val="14"/>
                <w:szCs w:val="14"/>
              </w:rPr>
              <w:t xml:space="preserve">Деятельность административная и сопутствующие </w:t>
            </w:r>
            <w:r w:rsidRPr="0077093D">
              <w:rPr>
                <w:rFonts w:ascii="Arial" w:hAnsi="Arial" w:cs="Arial"/>
                <w:sz w:val="14"/>
                <w:szCs w:val="14"/>
              </w:rPr>
              <w:br/>
              <w:t>дополнительные услуги</w:t>
            </w:r>
          </w:p>
        </w:tc>
        <w:tc>
          <w:tcPr>
            <w:tcW w:w="912"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2 702 489</w:t>
            </w:r>
          </w:p>
        </w:tc>
        <w:tc>
          <w:tcPr>
            <w:tcW w:w="854"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0</w:t>
            </w:r>
          </w:p>
        </w:tc>
        <w:tc>
          <w:tcPr>
            <w:tcW w:w="840"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328 162</w:t>
            </w:r>
          </w:p>
        </w:tc>
        <w:tc>
          <w:tcPr>
            <w:tcW w:w="853"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403 123</w:t>
            </w:r>
          </w:p>
        </w:tc>
        <w:tc>
          <w:tcPr>
            <w:tcW w:w="1260" w:type="dxa"/>
            <w:tcBorders>
              <w:left w:val="single" w:sz="6" w:space="0" w:color="000000"/>
            </w:tcBorders>
            <w:shd w:val="clear" w:color="auto" w:fill="auto"/>
            <w:vAlign w:val="bottom"/>
          </w:tcPr>
          <w:p w:rsidR="00A503A1" w:rsidRPr="0077093D" w:rsidRDefault="00A503A1" w:rsidP="00EB59B4">
            <w:pPr>
              <w:spacing w:before="10" w:line="134" w:lineRule="exact"/>
              <w:ind w:right="340"/>
              <w:jc w:val="right"/>
              <w:rPr>
                <w:rFonts w:ascii="Arial" w:hAnsi="Arial" w:cs="Arial"/>
                <w:sz w:val="14"/>
                <w:szCs w:val="14"/>
              </w:rPr>
            </w:pPr>
            <w:r w:rsidRPr="0077093D">
              <w:rPr>
                <w:rFonts w:ascii="Arial" w:hAnsi="Arial" w:cs="Arial"/>
                <w:sz w:val="14"/>
                <w:szCs w:val="14"/>
              </w:rPr>
              <w:t>0</w:t>
            </w:r>
          </w:p>
        </w:tc>
        <w:tc>
          <w:tcPr>
            <w:tcW w:w="834" w:type="dxa"/>
            <w:tcBorders>
              <w:left w:val="single" w:sz="6" w:space="0" w:color="000000"/>
            </w:tcBorders>
            <w:shd w:val="clear" w:color="auto" w:fill="auto"/>
            <w:vAlign w:val="bottom"/>
          </w:tcPr>
          <w:p w:rsidR="00A503A1" w:rsidRPr="0077093D" w:rsidRDefault="00A503A1" w:rsidP="00393976">
            <w:pPr>
              <w:spacing w:before="10" w:line="134" w:lineRule="exact"/>
              <w:ind w:right="57"/>
              <w:jc w:val="right"/>
              <w:rPr>
                <w:rFonts w:ascii="Arial" w:hAnsi="Arial" w:cs="Arial"/>
                <w:sz w:val="14"/>
                <w:szCs w:val="14"/>
              </w:rPr>
            </w:pPr>
            <w:r w:rsidRPr="0077093D">
              <w:rPr>
                <w:rFonts w:ascii="Arial" w:hAnsi="Arial" w:cs="Arial"/>
                <w:sz w:val="14"/>
                <w:szCs w:val="14"/>
              </w:rPr>
              <w:t>3 433 773</w:t>
            </w:r>
          </w:p>
        </w:tc>
        <w:tc>
          <w:tcPr>
            <w:tcW w:w="2069" w:type="dxa"/>
            <w:tcBorders>
              <w:left w:val="single" w:sz="6" w:space="0" w:color="000000"/>
            </w:tcBorders>
            <w:shd w:val="clear" w:color="auto" w:fill="auto"/>
            <w:vAlign w:val="bottom"/>
          </w:tcPr>
          <w:p w:rsidR="00A503A1" w:rsidRPr="0077093D" w:rsidRDefault="00A503A1" w:rsidP="00393976">
            <w:pPr>
              <w:spacing w:before="10" w:line="134" w:lineRule="exact"/>
              <w:rPr>
                <w:rFonts w:ascii="Arial" w:hAnsi="Arial" w:cs="Arial"/>
                <w:i/>
                <w:iCs/>
                <w:sz w:val="14"/>
                <w:szCs w:val="14"/>
                <w:lang w:val="en-US"/>
              </w:rPr>
            </w:pPr>
            <w:r w:rsidRPr="0077093D">
              <w:rPr>
                <w:rFonts w:ascii="Arial" w:hAnsi="Arial" w:cs="Arial"/>
                <w:i/>
                <w:iCs/>
                <w:sz w:val="14"/>
                <w:szCs w:val="14"/>
                <w:lang w:val="en-US"/>
              </w:rPr>
              <w:t xml:space="preserve">Administrative and support service activities  </w:t>
            </w:r>
          </w:p>
        </w:tc>
      </w:tr>
    </w:tbl>
    <w:p w:rsidR="00026D25" w:rsidRPr="0077093D" w:rsidRDefault="00026D25" w:rsidP="00026D25">
      <w:pPr>
        <w:pageBreakBefore/>
        <w:spacing w:after="40"/>
        <w:jc w:val="right"/>
        <w:rPr>
          <w:lang w:val="en-US"/>
        </w:rPr>
      </w:pPr>
      <w:r w:rsidRPr="0077093D">
        <w:rPr>
          <w:rFonts w:ascii="Arial" w:hAnsi="Arial" w:cs="Arial"/>
          <w:sz w:val="14"/>
          <w:szCs w:val="14"/>
        </w:rPr>
        <w:lastRenderedPageBreak/>
        <w:t xml:space="preserve">Продолжение табл. / </w:t>
      </w:r>
      <w:r w:rsidRPr="0077093D">
        <w:rPr>
          <w:rFonts w:ascii="Arial" w:hAnsi="Arial" w:cs="Arial"/>
          <w:i/>
          <w:sz w:val="14"/>
          <w:szCs w:val="14"/>
          <w:lang w:val="en-US"/>
        </w:rPr>
        <w:t>Continued</w:t>
      </w:r>
      <w:r w:rsidRPr="0077093D">
        <w:rPr>
          <w:rFonts w:ascii="Arial" w:hAnsi="Arial" w:cs="Arial"/>
          <w:i/>
          <w:sz w:val="14"/>
          <w:szCs w:val="14"/>
        </w:rPr>
        <w:t xml:space="preserve"> </w:t>
      </w:r>
      <w:r w:rsidRPr="0077093D">
        <w:rPr>
          <w:rFonts w:ascii="Arial" w:hAnsi="Arial" w:cs="Arial"/>
          <w:i/>
          <w:sz w:val="14"/>
          <w:szCs w:val="14"/>
          <w:lang w:val="en-US"/>
        </w:rPr>
        <w:t>table</w:t>
      </w:r>
      <w:r w:rsidRPr="0077093D">
        <w:rPr>
          <w:rFonts w:ascii="Arial" w:hAnsi="Arial" w:cs="Arial"/>
          <w:sz w:val="14"/>
          <w:szCs w:val="14"/>
        </w:rPr>
        <w:t xml:space="preserve"> 1</w:t>
      </w:r>
      <w:r w:rsidRPr="0077093D">
        <w:rPr>
          <w:rFonts w:ascii="Arial" w:hAnsi="Arial" w:cs="Arial"/>
          <w:sz w:val="14"/>
          <w:szCs w:val="14"/>
          <w:lang w:val="en-US"/>
        </w:rPr>
        <w:t>2</w:t>
      </w:r>
      <w:r w:rsidRPr="0077093D">
        <w:rPr>
          <w:rFonts w:ascii="Arial" w:hAnsi="Arial" w:cs="Arial"/>
          <w:sz w:val="14"/>
          <w:szCs w:val="14"/>
        </w:rPr>
        <w:t>.1</w:t>
      </w:r>
      <w:r w:rsidR="00393976" w:rsidRPr="0077093D">
        <w:rPr>
          <w:rFonts w:ascii="Arial" w:hAnsi="Arial" w:cs="Arial"/>
          <w:sz w:val="14"/>
          <w:szCs w:val="14"/>
          <w:lang w:val="en-US"/>
        </w:rPr>
        <w:t>3</w:t>
      </w:r>
    </w:p>
    <w:tbl>
      <w:tblPr>
        <w:tblW w:w="9916" w:type="dxa"/>
        <w:tblInd w:w="57" w:type="dxa"/>
        <w:tblBorders>
          <w:top w:val="single" w:sz="6" w:space="0" w:color="000000"/>
          <w:bottom w:val="single" w:sz="4" w:space="0" w:color="auto"/>
          <w:insideH w:val="single" w:sz="6" w:space="0" w:color="000000"/>
          <w:insideV w:val="single" w:sz="6" w:space="0" w:color="000000"/>
        </w:tblBorders>
        <w:tblLayout w:type="fixed"/>
        <w:tblCellMar>
          <w:left w:w="57" w:type="dxa"/>
          <w:right w:w="0" w:type="dxa"/>
        </w:tblCellMar>
        <w:tblLook w:val="0000" w:firstRow="0" w:lastRow="0" w:firstColumn="0" w:lastColumn="0" w:noHBand="0" w:noVBand="0"/>
      </w:tblPr>
      <w:tblGrid>
        <w:gridCol w:w="2294"/>
        <w:gridCol w:w="912"/>
        <w:gridCol w:w="854"/>
        <w:gridCol w:w="840"/>
        <w:gridCol w:w="853"/>
        <w:gridCol w:w="1260"/>
        <w:gridCol w:w="834"/>
        <w:gridCol w:w="2069"/>
      </w:tblGrid>
      <w:tr w:rsidR="0077093D" w:rsidRPr="0077093D" w:rsidTr="00DA4BF9">
        <w:tc>
          <w:tcPr>
            <w:tcW w:w="2294" w:type="dxa"/>
            <w:shd w:val="clear" w:color="auto" w:fill="auto"/>
          </w:tcPr>
          <w:p w:rsidR="00026D25" w:rsidRPr="0077093D" w:rsidRDefault="00026D25" w:rsidP="00026D25">
            <w:pPr>
              <w:snapToGrid w:val="0"/>
              <w:spacing w:before="20" w:after="20"/>
              <w:rPr>
                <w:rFonts w:ascii="Arial" w:hAnsi="Arial" w:cs="Arial"/>
                <w:lang w:val="en-US"/>
              </w:rPr>
            </w:pPr>
          </w:p>
        </w:tc>
        <w:tc>
          <w:tcPr>
            <w:tcW w:w="912" w:type="dxa"/>
            <w:shd w:val="clear" w:color="auto" w:fill="auto"/>
          </w:tcPr>
          <w:p w:rsidR="00026D25" w:rsidRPr="0077093D" w:rsidRDefault="00026D25" w:rsidP="00026D25">
            <w:pPr>
              <w:spacing w:before="20" w:after="20"/>
              <w:ind w:left="57" w:right="28"/>
              <w:rPr>
                <w:rFonts w:ascii="Arial" w:hAnsi="Arial" w:cs="Arial"/>
                <w:sz w:val="12"/>
                <w:szCs w:val="12"/>
                <w:lang w:val="en-US"/>
              </w:rPr>
            </w:pPr>
            <w:r w:rsidRPr="0077093D">
              <w:rPr>
                <w:rFonts w:ascii="Arial" w:eastAsia="Arial Unicode MS" w:hAnsi="Arial" w:cs="Arial"/>
                <w:sz w:val="12"/>
                <w:szCs w:val="12"/>
              </w:rPr>
              <w:t>Нефинанс</w:t>
            </w:r>
            <w:r w:rsidRPr="0077093D">
              <w:rPr>
                <w:rFonts w:ascii="Arial" w:eastAsia="Arial Unicode MS" w:hAnsi="Arial" w:cs="Arial"/>
                <w:sz w:val="12"/>
                <w:szCs w:val="12"/>
              </w:rPr>
              <w:t>о</w:t>
            </w:r>
            <w:r w:rsidRPr="0077093D">
              <w:rPr>
                <w:rFonts w:ascii="Arial" w:eastAsia="Arial Unicode MS" w:hAnsi="Arial" w:cs="Arial"/>
                <w:sz w:val="12"/>
                <w:szCs w:val="12"/>
              </w:rPr>
              <w:t>вые</w:t>
            </w:r>
            <w:r w:rsidRPr="0077093D">
              <w:rPr>
                <w:rFonts w:ascii="Arial" w:eastAsia="Arial Unicode MS" w:hAnsi="Arial" w:cs="Arial"/>
                <w:sz w:val="12"/>
                <w:szCs w:val="12"/>
                <w:lang w:val="en-US"/>
              </w:rPr>
              <w:t xml:space="preserve"> </w:t>
            </w:r>
            <w:r w:rsidRPr="0077093D">
              <w:rPr>
                <w:rFonts w:ascii="Arial" w:eastAsia="Arial Unicode MS" w:hAnsi="Arial" w:cs="Arial"/>
                <w:sz w:val="12"/>
                <w:szCs w:val="12"/>
              </w:rPr>
              <w:t>корпор</w:t>
            </w:r>
            <w:r w:rsidRPr="0077093D">
              <w:rPr>
                <w:rFonts w:ascii="Arial" w:eastAsia="Arial Unicode MS" w:hAnsi="Arial" w:cs="Arial"/>
                <w:sz w:val="12"/>
                <w:szCs w:val="12"/>
              </w:rPr>
              <w:t>а</w:t>
            </w:r>
            <w:r w:rsidRPr="0077093D">
              <w:rPr>
                <w:rFonts w:ascii="Arial" w:eastAsia="Arial Unicode MS" w:hAnsi="Arial" w:cs="Arial"/>
                <w:sz w:val="12"/>
                <w:szCs w:val="12"/>
              </w:rPr>
              <w:t>ции</w:t>
            </w:r>
          </w:p>
          <w:p w:rsidR="00026D25" w:rsidRPr="0077093D" w:rsidRDefault="00026D25" w:rsidP="00026D25">
            <w:pPr>
              <w:spacing w:before="20" w:after="20"/>
              <w:ind w:left="57" w:right="28"/>
              <w:rPr>
                <w:rFonts w:ascii="Arial" w:hAnsi="Arial" w:cs="Arial"/>
                <w:sz w:val="12"/>
                <w:szCs w:val="12"/>
                <w:lang w:val="en-US"/>
              </w:rPr>
            </w:pPr>
            <w:r w:rsidRPr="0077093D">
              <w:rPr>
                <w:rFonts w:ascii="Arial" w:eastAsia="Arial Unicode MS" w:hAnsi="Arial" w:cs="Arial"/>
                <w:i/>
                <w:sz w:val="12"/>
                <w:szCs w:val="12"/>
                <w:lang w:val="en-US"/>
              </w:rPr>
              <w:t>Non</w:t>
            </w:r>
            <w:r w:rsidR="00A867D9" w:rsidRPr="0077093D">
              <w:rPr>
                <w:rFonts w:ascii="Arial" w:eastAsia="Arial Unicode MS" w:hAnsi="Arial" w:cs="Arial"/>
                <w:i/>
                <w:sz w:val="12"/>
                <w:szCs w:val="12"/>
                <w:lang w:val="en-US"/>
              </w:rPr>
              <w:t>-</w:t>
            </w:r>
            <w:r w:rsidRPr="0077093D">
              <w:rPr>
                <w:rFonts w:ascii="Arial" w:eastAsia="Arial Unicode MS" w:hAnsi="Arial" w:cs="Arial"/>
                <w:i/>
                <w:sz w:val="12"/>
                <w:szCs w:val="12"/>
                <w:lang w:val="en-US"/>
              </w:rPr>
              <w:t xml:space="preserve">financial </w:t>
            </w:r>
            <w:r w:rsidRPr="0077093D">
              <w:rPr>
                <w:rFonts w:ascii="Arial" w:eastAsia="Arial Unicode MS" w:hAnsi="Arial" w:cs="Arial"/>
                <w:i/>
                <w:sz w:val="12"/>
                <w:szCs w:val="12"/>
                <w:lang w:val="en-GB"/>
              </w:rPr>
              <w:t>corporations</w:t>
            </w:r>
          </w:p>
        </w:tc>
        <w:tc>
          <w:tcPr>
            <w:tcW w:w="854" w:type="dxa"/>
            <w:shd w:val="clear" w:color="auto" w:fill="auto"/>
          </w:tcPr>
          <w:p w:rsidR="00026D25" w:rsidRPr="0077093D" w:rsidRDefault="00026D25" w:rsidP="00026D25">
            <w:pPr>
              <w:spacing w:before="20" w:after="20"/>
              <w:ind w:left="57" w:right="28"/>
              <w:rPr>
                <w:rFonts w:ascii="Arial" w:hAnsi="Arial" w:cs="Arial"/>
                <w:sz w:val="12"/>
                <w:szCs w:val="12"/>
              </w:rPr>
            </w:pPr>
            <w:r w:rsidRPr="0077093D">
              <w:rPr>
                <w:rFonts w:ascii="Arial" w:hAnsi="Arial" w:cs="Arial"/>
                <w:sz w:val="12"/>
                <w:szCs w:val="12"/>
              </w:rPr>
              <w:t>Финансовые корпорации</w:t>
            </w:r>
          </w:p>
          <w:p w:rsidR="00026D25" w:rsidRPr="0077093D" w:rsidRDefault="00026D25" w:rsidP="00026D25">
            <w:pPr>
              <w:spacing w:before="20" w:after="20"/>
              <w:ind w:left="57" w:right="28"/>
              <w:rPr>
                <w:rFonts w:ascii="Arial" w:hAnsi="Arial" w:cs="Arial"/>
                <w:sz w:val="12"/>
                <w:szCs w:val="12"/>
              </w:rPr>
            </w:pPr>
            <w:r w:rsidRPr="0077093D">
              <w:rPr>
                <w:rFonts w:ascii="Arial" w:hAnsi="Arial" w:cs="Arial"/>
                <w:i/>
                <w:sz w:val="12"/>
                <w:szCs w:val="12"/>
              </w:rPr>
              <w:t xml:space="preserve">Financial </w:t>
            </w:r>
            <w:r w:rsidRPr="0077093D">
              <w:rPr>
                <w:rFonts w:ascii="Arial" w:hAnsi="Arial" w:cs="Arial"/>
                <w:i/>
                <w:sz w:val="12"/>
                <w:szCs w:val="12"/>
                <w:lang w:val="en-US"/>
              </w:rPr>
              <w:t>corporations</w:t>
            </w:r>
          </w:p>
        </w:tc>
        <w:tc>
          <w:tcPr>
            <w:tcW w:w="840" w:type="dxa"/>
            <w:shd w:val="clear" w:color="auto" w:fill="auto"/>
          </w:tcPr>
          <w:p w:rsidR="00026D25" w:rsidRPr="0077093D" w:rsidRDefault="00026D25" w:rsidP="00026D25">
            <w:pPr>
              <w:pStyle w:val="xl26"/>
              <w:spacing w:before="20" w:after="20"/>
              <w:ind w:left="57" w:right="28"/>
              <w:jc w:val="left"/>
              <w:textAlignment w:val="auto"/>
              <w:rPr>
                <w:sz w:val="12"/>
                <w:szCs w:val="12"/>
              </w:rPr>
            </w:pPr>
            <w:r w:rsidRPr="0077093D">
              <w:rPr>
                <w:sz w:val="12"/>
                <w:szCs w:val="12"/>
              </w:rPr>
              <w:t>Госуда</w:t>
            </w:r>
            <w:r w:rsidRPr="0077093D">
              <w:rPr>
                <w:sz w:val="12"/>
                <w:szCs w:val="12"/>
              </w:rPr>
              <w:t>р</w:t>
            </w:r>
            <w:r w:rsidRPr="0077093D">
              <w:rPr>
                <w:sz w:val="12"/>
                <w:szCs w:val="12"/>
              </w:rPr>
              <w:t>ственное управление</w:t>
            </w:r>
          </w:p>
          <w:p w:rsidR="00026D25" w:rsidRPr="0077093D" w:rsidRDefault="00026D25" w:rsidP="00026D25">
            <w:pPr>
              <w:pStyle w:val="xl26"/>
              <w:spacing w:before="20" w:after="20"/>
              <w:ind w:left="57" w:right="28"/>
              <w:jc w:val="left"/>
              <w:rPr>
                <w:sz w:val="12"/>
                <w:szCs w:val="12"/>
              </w:rPr>
            </w:pPr>
            <w:r w:rsidRPr="0077093D">
              <w:rPr>
                <w:i/>
                <w:sz w:val="12"/>
                <w:szCs w:val="12"/>
                <w:lang w:val="en-GB"/>
              </w:rPr>
              <w:t xml:space="preserve">General </w:t>
            </w:r>
            <w:r w:rsidRPr="0077093D">
              <w:rPr>
                <w:i/>
                <w:sz w:val="12"/>
                <w:szCs w:val="12"/>
                <w:lang w:val="en-GB"/>
              </w:rPr>
              <w:br/>
              <w:t>government</w:t>
            </w:r>
          </w:p>
        </w:tc>
        <w:tc>
          <w:tcPr>
            <w:tcW w:w="853" w:type="dxa"/>
            <w:shd w:val="clear" w:color="auto" w:fill="auto"/>
          </w:tcPr>
          <w:p w:rsidR="00026D25" w:rsidRPr="0077093D" w:rsidRDefault="00026D25" w:rsidP="00026D25">
            <w:pPr>
              <w:spacing w:before="20" w:after="20"/>
              <w:ind w:left="57" w:right="28"/>
              <w:rPr>
                <w:rFonts w:ascii="Arial" w:hAnsi="Arial" w:cs="Arial"/>
                <w:sz w:val="12"/>
                <w:szCs w:val="12"/>
              </w:rPr>
            </w:pPr>
            <w:r w:rsidRPr="0077093D">
              <w:rPr>
                <w:rFonts w:ascii="Arial" w:hAnsi="Arial" w:cs="Arial"/>
                <w:sz w:val="12"/>
                <w:szCs w:val="12"/>
              </w:rPr>
              <w:t>Домашние</w:t>
            </w:r>
            <w:r w:rsidRPr="0077093D">
              <w:rPr>
                <w:rFonts w:ascii="Arial" w:hAnsi="Arial" w:cs="Arial"/>
                <w:sz w:val="12"/>
                <w:szCs w:val="12"/>
              </w:rPr>
              <w:br/>
              <w:t>хозяйства</w:t>
            </w:r>
          </w:p>
          <w:p w:rsidR="00026D25" w:rsidRPr="0077093D" w:rsidRDefault="00026D25" w:rsidP="00026D25">
            <w:pPr>
              <w:spacing w:before="20" w:after="20"/>
              <w:ind w:left="57" w:right="28"/>
              <w:rPr>
                <w:rFonts w:ascii="Arial" w:hAnsi="Arial" w:cs="Arial"/>
                <w:sz w:val="12"/>
                <w:szCs w:val="12"/>
              </w:rPr>
            </w:pPr>
            <w:r w:rsidRPr="0077093D">
              <w:rPr>
                <w:rFonts w:ascii="Arial" w:hAnsi="Arial" w:cs="Arial"/>
                <w:i/>
                <w:sz w:val="12"/>
                <w:szCs w:val="12"/>
                <w:lang w:val="en-US"/>
              </w:rPr>
              <w:t>House</w:t>
            </w:r>
            <w:r w:rsidRPr="0077093D">
              <w:rPr>
                <w:rFonts w:ascii="Arial" w:hAnsi="Arial" w:cs="Arial"/>
                <w:i/>
                <w:sz w:val="12"/>
                <w:szCs w:val="12"/>
                <w:lang w:val="en-GB"/>
              </w:rPr>
              <w:t>holds</w:t>
            </w:r>
          </w:p>
        </w:tc>
        <w:tc>
          <w:tcPr>
            <w:tcW w:w="1260" w:type="dxa"/>
            <w:shd w:val="clear" w:color="auto" w:fill="auto"/>
          </w:tcPr>
          <w:p w:rsidR="00026D25" w:rsidRPr="0077093D" w:rsidRDefault="00026D25" w:rsidP="00026D25">
            <w:pPr>
              <w:spacing w:before="20" w:after="20"/>
              <w:ind w:left="57" w:right="28"/>
              <w:rPr>
                <w:rFonts w:ascii="Arial" w:hAnsi="Arial" w:cs="Arial"/>
                <w:sz w:val="12"/>
                <w:szCs w:val="12"/>
              </w:rPr>
            </w:pPr>
            <w:r w:rsidRPr="0077093D">
              <w:rPr>
                <w:rFonts w:ascii="Arial" w:hAnsi="Arial" w:cs="Arial"/>
                <w:sz w:val="12"/>
                <w:szCs w:val="12"/>
              </w:rPr>
              <w:t>Некоммерческие организации, о</w:t>
            </w:r>
            <w:r w:rsidRPr="0077093D">
              <w:rPr>
                <w:rFonts w:ascii="Arial" w:hAnsi="Arial" w:cs="Arial"/>
                <w:sz w:val="12"/>
                <w:szCs w:val="12"/>
              </w:rPr>
              <w:t>б</w:t>
            </w:r>
            <w:r w:rsidRPr="0077093D">
              <w:rPr>
                <w:rFonts w:ascii="Arial" w:hAnsi="Arial" w:cs="Arial"/>
                <w:sz w:val="12"/>
                <w:szCs w:val="12"/>
              </w:rPr>
              <w:t xml:space="preserve">служивающие </w:t>
            </w:r>
            <w:r w:rsidRPr="0077093D">
              <w:rPr>
                <w:rFonts w:ascii="Arial" w:hAnsi="Arial" w:cs="Arial"/>
                <w:sz w:val="12"/>
                <w:szCs w:val="12"/>
              </w:rPr>
              <w:br/>
              <w:t xml:space="preserve">домашние </w:t>
            </w:r>
            <w:r w:rsidRPr="0077093D">
              <w:rPr>
                <w:rFonts w:ascii="Arial" w:hAnsi="Arial" w:cs="Arial"/>
                <w:sz w:val="12"/>
                <w:szCs w:val="12"/>
              </w:rPr>
              <w:br/>
              <w:t>хозяйства</w:t>
            </w:r>
          </w:p>
          <w:p w:rsidR="00026D25" w:rsidRPr="0077093D" w:rsidRDefault="00026D25" w:rsidP="00026D25">
            <w:pPr>
              <w:spacing w:before="20" w:after="20"/>
              <w:ind w:left="57" w:right="28"/>
              <w:rPr>
                <w:rFonts w:ascii="Arial" w:hAnsi="Arial" w:cs="Arial"/>
                <w:sz w:val="12"/>
                <w:szCs w:val="12"/>
              </w:rPr>
            </w:pPr>
            <w:r w:rsidRPr="0077093D">
              <w:rPr>
                <w:rFonts w:ascii="Arial" w:hAnsi="Arial" w:cs="Arial"/>
                <w:i/>
                <w:sz w:val="12"/>
                <w:szCs w:val="12"/>
                <w:lang w:val="en-US"/>
              </w:rPr>
              <w:t>Non</w:t>
            </w:r>
            <w:r w:rsidR="00A867D9" w:rsidRPr="0077093D">
              <w:rPr>
                <w:rFonts w:ascii="Arial" w:hAnsi="Arial" w:cs="Arial"/>
                <w:i/>
                <w:sz w:val="12"/>
                <w:szCs w:val="12"/>
              </w:rPr>
              <w:t>-</w:t>
            </w:r>
            <w:r w:rsidRPr="0077093D">
              <w:rPr>
                <w:rFonts w:ascii="Arial" w:hAnsi="Arial" w:cs="Arial"/>
                <w:i/>
                <w:sz w:val="12"/>
                <w:szCs w:val="12"/>
                <w:lang w:val="en-US"/>
              </w:rPr>
              <w:t>profit</w:t>
            </w:r>
            <w:r w:rsidRPr="0077093D">
              <w:rPr>
                <w:rFonts w:ascii="Arial" w:hAnsi="Arial" w:cs="Arial"/>
                <w:i/>
                <w:sz w:val="12"/>
                <w:szCs w:val="12"/>
              </w:rPr>
              <w:t xml:space="preserve"> </w:t>
            </w:r>
            <w:r w:rsidRPr="0077093D">
              <w:rPr>
                <w:rFonts w:ascii="Arial" w:hAnsi="Arial" w:cs="Arial"/>
                <w:i/>
                <w:sz w:val="12"/>
                <w:szCs w:val="12"/>
                <w:lang w:val="en-US"/>
              </w:rPr>
              <w:t>instit</w:t>
            </w:r>
            <w:r w:rsidRPr="0077093D">
              <w:rPr>
                <w:rFonts w:ascii="Arial" w:hAnsi="Arial" w:cs="Arial"/>
                <w:i/>
                <w:sz w:val="12"/>
                <w:szCs w:val="12"/>
                <w:lang w:val="en-US"/>
              </w:rPr>
              <w:t>u</w:t>
            </w:r>
            <w:r w:rsidRPr="0077093D">
              <w:rPr>
                <w:rFonts w:ascii="Arial" w:hAnsi="Arial" w:cs="Arial"/>
                <w:i/>
                <w:sz w:val="12"/>
                <w:szCs w:val="12"/>
                <w:lang w:val="en-US"/>
              </w:rPr>
              <w:t>tions</w:t>
            </w:r>
            <w:r w:rsidRPr="0077093D">
              <w:rPr>
                <w:rFonts w:ascii="Arial" w:hAnsi="Arial" w:cs="Arial"/>
                <w:i/>
                <w:sz w:val="12"/>
                <w:szCs w:val="12"/>
              </w:rPr>
              <w:t xml:space="preserve"> </w:t>
            </w:r>
            <w:r w:rsidRPr="0077093D">
              <w:rPr>
                <w:rFonts w:ascii="Arial" w:hAnsi="Arial" w:cs="Arial"/>
                <w:i/>
                <w:sz w:val="12"/>
                <w:szCs w:val="12"/>
                <w:lang w:val="en-US"/>
              </w:rPr>
              <w:t>serving</w:t>
            </w:r>
            <w:r w:rsidRPr="0077093D">
              <w:rPr>
                <w:rFonts w:ascii="Arial" w:hAnsi="Arial" w:cs="Arial"/>
                <w:i/>
                <w:sz w:val="12"/>
                <w:szCs w:val="12"/>
              </w:rPr>
              <w:t xml:space="preserve"> </w:t>
            </w:r>
            <w:r w:rsidRPr="0077093D">
              <w:rPr>
                <w:rFonts w:ascii="Arial" w:hAnsi="Arial" w:cs="Arial"/>
                <w:i/>
                <w:sz w:val="12"/>
                <w:szCs w:val="12"/>
                <w:lang w:val="en-US"/>
              </w:rPr>
              <w:t>hous</w:t>
            </w:r>
            <w:r w:rsidRPr="0077093D">
              <w:rPr>
                <w:rFonts w:ascii="Arial" w:hAnsi="Arial" w:cs="Arial"/>
                <w:i/>
                <w:sz w:val="12"/>
                <w:szCs w:val="12"/>
                <w:lang w:val="en-US"/>
              </w:rPr>
              <w:t>e</w:t>
            </w:r>
            <w:r w:rsidRPr="0077093D">
              <w:rPr>
                <w:rFonts w:ascii="Arial" w:hAnsi="Arial" w:cs="Arial"/>
                <w:i/>
                <w:sz w:val="12"/>
                <w:szCs w:val="12"/>
                <w:lang w:val="en-US"/>
              </w:rPr>
              <w:t>holds</w:t>
            </w:r>
          </w:p>
        </w:tc>
        <w:tc>
          <w:tcPr>
            <w:tcW w:w="834" w:type="dxa"/>
            <w:shd w:val="clear" w:color="auto" w:fill="auto"/>
          </w:tcPr>
          <w:p w:rsidR="00026D25" w:rsidRPr="0077093D" w:rsidRDefault="00026D25" w:rsidP="00026D25">
            <w:pPr>
              <w:spacing w:before="20" w:after="20"/>
              <w:ind w:left="57" w:right="28"/>
              <w:rPr>
                <w:rFonts w:ascii="Arial" w:hAnsi="Arial" w:cs="Arial"/>
                <w:sz w:val="12"/>
                <w:szCs w:val="12"/>
              </w:rPr>
            </w:pPr>
            <w:r w:rsidRPr="0077093D">
              <w:rPr>
                <w:rFonts w:ascii="Arial" w:hAnsi="Arial" w:cs="Arial"/>
                <w:sz w:val="12"/>
                <w:szCs w:val="12"/>
              </w:rPr>
              <w:t xml:space="preserve">Итого по </w:t>
            </w:r>
            <w:r w:rsidRPr="0077093D">
              <w:rPr>
                <w:rFonts w:ascii="Arial" w:hAnsi="Arial" w:cs="Arial"/>
                <w:sz w:val="12"/>
                <w:szCs w:val="12"/>
              </w:rPr>
              <w:br/>
              <w:t>секторам</w:t>
            </w:r>
          </w:p>
          <w:p w:rsidR="00026D25" w:rsidRPr="0077093D" w:rsidRDefault="00026D25" w:rsidP="00026D25">
            <w:pPr>
              <w:spacing w:before="20" w:after="20"/>
              <w:ind w:left="57" w:right="28"/>
              <w:rPr>
                <w:rFonts w:ascii="Arial" w:hAnsi="Arial" w:cs="Arial"/>
                <w:sz w:val="12"/>
                <w:szCs w:val="12"/>
              </w:rPr>
            </w:pPr>
            <w:r w:rsidRPr="0077093D">
              <w:rPr>
                <w:rFonts w:ascii="Arial" w:hAnsi="Arial" w:cs="Arial"/>
                <w:i/>
                <w:sz w:val="12"/>
                <w:szCs w:val="12"/>
                <w:lang w:val="en-US"/>
              </w:rPr>
              <w:t>Total</w:t>
            </w:r>
            <w:r w:rsidRPr="0077093D">
              <w:rPr>
                <w:rFonts w:ascii="Arial" w:hAnsi="Arial" w:cs="Arial"/>
                <w:i/>
                <w:sz w:val="12"/>
                <w:szCs w:val="12"/>
              </w:rPr>
              <w:t xml:space="preserve"> </w:t>
            </w:r>
            <w:r w:rsidRPr="0077093D">
              <w:rPr>
                <w:rFonts w:ascii="Arial" w:hAnsi="Arial" w:cs="Arial"/>
                <w:i/>
                <w:sz w:val="12"/>
                <w:szCs w:val="12"/>
                <w:lang w:val="en-US"/>
              </w:rPr>
              <w:t>by</w:t>
            </w:r>
            <w:r w:rsidRPr="0077093D">
              <w:rPr>
                <w:rFonts w:ascii="Arial" w:hAnsi="Arial" w:cs="Arial"/>
                <w:i/>
                <w:sz w:val="12"/>
                <w:szCs w:val="12"/>
              </w:rPr>
              <w:t xml:space="preserve"> </w:t>
            </w:r>
            <w:r w:rsidRPr="0077093D">
              <w:rPr>
                <w:rFonts w:ascii="Arial" w:hAnsi="Arial" w:cs="Arial"/>
                <w:i/>
                <w:sz w:val="12"/>
                <w:szCs w:val="12"/>
              </w:rPr>
              <w:br/>
            </w:r>
            <w:r w:rsidRPr="0077093D">
              <w:rPr>
                <w:rFonts w:ascii="Arial" w:hAnsi="Arial" w:cs="Arial"/>
                <w:i/>
                <w:sz w:val="12"/>
                <w:szCs w:val="12"/>
                <w:lang w:val="en-US"/>
              </w:rPr>
              <w:t>sector</w:t>
            </w:r>
          </w:p>
        </w:tc>
        <w:tc>
          <w:tcPr>
            <w:tcW w:w="2069" w:type="dxa"/>
            <w:shd w:val="clear" w:color="auto" w:fill="auto"/>
          </w:tcPr>
          <w:p w:rsidR="00026D25" w:rsidRPr="0077093D" w:rsidRDefault="00026D25" w:rsidP="00026D25">
            <w:pPr>
              <w:snapToGrid w:val="0"/>
              <w:spacing w:before="20" w:after="20"/>
              <w:rPr>
                <w:rFonts w:ascii="Arial" w:hAnsi="Arial" w:cs="Arial"/>
                <w:i/>
                <w:sz w:val="12"/>
                <w:szCs w:val="14"/>
              </w:rPr>
            </w:pPr>
          </w:p>
        </w:tc>
      </w:tr>
      <w:tr w:rsidR="0077093D" w:rsidRPr="00AA17E9"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393976" w:rsidRPr="0077093D" w:rsidRDefault="00393976" w:rsidP="000568AC">
            <w:pPr>
              <w:spacing w:before="50" w:line="140" w:lineRule="exact"/>
              <w:rPr>
                <w:rFonts w:ascii="Arial" w:hAnsi="Arial" w:cs="Arial"/>
                <w:sz w:val="14"/>
                <w:szCs w:val="14"/>
              </w:rPr>
            </w:pPr>
            <w:r w:rsidRPr="0077093D">
              <w:rPr>
                <w:rFonts w:ascii="Arial" w:hAnsi="Arial" w:cs="Arial"/>
                <w:sz w:val="14"/>
                <w:szCs w:val="14"/>
              </w:rPr>
              <w:t xml:space="preserve">Государственное управление </w:t>
            </w:r>
            <w:r w:rsidRPr="0077093D">
              <w:rPr>
                <w:rFonts w:ascii="Arial" w:hAnsi="Arial" w:cs="Arial"/>
                <w:sz w:val="14"/>
                <w:szCs w:val="14"/>
              </w:rPr>
              <w:br/>
              <w:t xml:space="preserve">и обеспечение военной </w:t>
            </w:r>
            <w:r w:rsidRPr="0077093D">
              <w:rPr>
                <w:rFonts w:ascii="Arial" w:hAnsi="Arial" w:cs="Arial"/>
                <w:sz w:val="14"/>
                <w:szCs w:val="14"/>
              </w:rPr>
              <w:br/>
              <w:t xml:space="preserve">безопасности; социальное </w:t>
            </w:r>
            <w:r w:rsidRPr="0077093D">
              <w:rPr>
                <w:rFonts w:ascii="Arial" w:hAnsi="Arial" w:cs="Arial"/>
                <w:sz w:val="14"/>
                <w:szCs w:val="14"/>
              </w:rPr>
              <w:br/>
              <w:t>обеспечение</w:t>
            </w:r>
          </w:p>
        </w:tc>
        <w:tc>
          <w:tcPr>
            <w:tcW w:w="912" w:type="dxa"/>
            <w:tcBorders>
              <w:left w:val="single" w:sz="6" w:space="0" w:color="000000"/>
            </w:tcBorders>
            <w:shd w:val="clear" w:color="auto" w:fill="auto"/>
            <w:vAlign w:val="bottom"/>
          </w:tcPr>
          <w:p w:rsidR="00393976" w:rsidRPr="0077093D" w:rsidRDefault="00393976" w:rsidP="00850208">
            <w:pPr>
              <w:spacing w:before="50" w:line="140" w:lineRule="exact"/>
              <w:ind w:right="57"/>
              <w:jc w:val="right"/>
              <w:rPr>
                <w:rFonts w:ascii="Arial" w:hAnsi="Arial" w:cs="Arial"/>
                <w:sz w:val="14"/>
                <w:szCs w:val="14"/>
              </w:rPr>
            </w:pPr>
            <w:r w:rsidRPr="0077093D">
              <w:rPr>
                <w:rFonts w:ascii="Arial" w:hAnsi="Arial" w:cs="Arial"/>
                <w:sz w:val="14"/>
                <w:szCs w:val="14"/>
              </w:rPr>
              <w:t>0</w:t>
            </w:r>
          </w:p>
        </w:tc>
        <w:tc>
          <w:tcPr>
            <w:tcW w:w="854" w:type="dxa"/>
            <w:tcBorders>
              <w:left w:val="single" w:sz="6" w:space="0" w:color="000000"/>
            </w:tcBorders>
            <w:shd w:val="clear" w:color="auto" w:fill="auto"/>
            <w:vAlign w:val="bottom"/>
          </w:tcPr>
          <w:p w:rsidR="00393976" w:rsidRPr="0077093D" w:rsidRDefault="00393976" w:rsidP="00850208">
            <w:pPr>
              <w:spacing w:before="50" w:line="140" w:lineRule="exact"/>
              <w:ind w:right="57"/>
              <w:jc w:val="right"/>
              <w:rPr>
                <w:rFonts w:ascii="Arial" w:hAnsi="Arial" w:cs="Arial"/>
                <w:sz w:val="14"/>
                <w:szCs w:val="14"/>
              </w:rPr>
            </w:pPr>
            <w:r w:rsidRPr="0077093D">
              <w:rPr>
                <w:rFonts w:ascii="Arial" w:hAnsi="Arial" w:cs="Arial"/>
                <w:sz w:val="14"/>
                <w:szCs w:val="14"/>
              </w:rPr>
              <w:t>0</w:t>
            </w:r>
          </w:p>
        </w:tc>
        <w:tc>
          <w:tcPr>
            <w:tcW w:w="840" w:type="dxa"/>
            <w:tcBorders>
              <w:left w:val="single" w:sz="6" w:space="0" w:color="000000"/>
            </w:tcBorders>
            <w:shd w:val="clear" w:color="auto" w:fill="auto"/>
            <w:vAlign w:val="bottom"/>
          </w:tcPr>
          <w:p w:rsidR="00393976" w:rsidRPr="0077093D" w:rsidRDefault="00393976" w:rsidP="00850208">
            <w:pPr>
              <w:spacing w:before="50" w:line="140" w:lineRule="exact"/>
              <w:ind w:right="57"/>
              <w:jc w:val="right"/>
              <w:rPr>
                <w:rFonts w:ascii="Arial" w:hAnsi="Arial" w:cs="Arial"/>
                <w:sz w:val="14"/>
                <w:szCs w:val="14"/>
              </w:rPr>
            </w:pPr>
            <w:r w:rsidRPr="0077093D">
              <w:rPr>
                <w:rFonts w:ascii="Arial" w:hAnsi="Arial" w:cs="Arial"/>
                <w:sz w:val="14"/>
                <w:szCs w:val="14"/>
              </w:rPr>
              <w:t>11 110 553</w:t>
            </w:r>
          </w:p>
        </w:tc>
        <w:tc>
          <w:tcPr>
            <w:tcW w:w="853" w:type="dxa"/>
            <w:tcBorders>
              <w:left w:val="single" w:sz="6" w:space="0" w:color="000000"/>
            </w:tcBorders>
            <w:shd w:val="clear" w:color="auto" w:fill="auto"/>
            <w:vAlign w:val="bottom"/>
          </w:tcPr>
          <w:p w:rsidR="00393976" w:rsidRPr="0077093D" w:rsidRDefault="00393976" w:rsidP="00850208">
            <w:pPr>
              <w:spacing w:before="50" w:line="140" w:lineRule="exact"/>
              <w:ind w:right="57"/>
              <w:jc w:val="right"/>
              <w:rPr>
                <w:rFonts w:ascii="Arial" w:hAnsi="Arial" w:cs="Arial"/>
                <w:sz w:val="14"/>
                <w:szCs w:val="14"/>
              </w:rPr>
            </w:pPr>
            <w:r w:rsidRPr="0077093D">
              <w:rPr>
                <w:rFonts w:ascii="Arial" w:hAnsi="Arial" w:cs="Arial"/>
                <w:sz w:val="14"/>
                <w:szCs w:val="14"/>
              </w:rPr>
              <w:t>0</w:t>
            </w:r>
          </w:p>
        </w:tc>
        <w:tc>
          <w:tcPr>
            <w:tcW w:w="1260" w:type="dxa"/>
            <w:tcBorders>
              <w:left w:val="single" w:sz="6" w:space="0" w:color="000000"/>
            </w:tcBorders>
            <w:shd w:val="clear" w:color="auto" w:fill="auto"/>
            <w:vAlign w:val="bottom"/>
          </w:tcPr>
          <w:p w:rsidR="00393976" w:rsidRPr="0077093D" w:rsidRDefault="00393976" w:rsidP="00EB59B4">
            <w:pPr>
              <w:spacing w:before="50" w:line="140" w:lineRule="exact"/>
              <w:ind w:right="340"/>
              <w:jc w:val="right"/>
              <w:rPr>
                <w:rFonts w:ascii="Arial" w:hAnsi="Arial" w:cs="Arial"/>
                <w:sz w:val="14"/>
                <w:szCs w:val="14"/>
              </w:rPr>
            </w:pPr>
            <w:r w:rsidRPr="0077093D">
              <w:rPr>
                <w:rFonts w:ascii="Arial" w:hAnsi="Arial" w:cs="Arial"/>
                <w:sz w:val="14"/>
                <w:szCs w:val="14"/>
              </w:rPr>
              <w:t>0</w:t>
            </w:r>
          </w:p>
        </w:tc>
        <w:tc>
          <w:tcPr>
            <w:tcW w:w="834" w:type="dxa"/>
            <w:tcBorders>
              <w:left w:val="single" w:sz="6" w:space="0" w:color="000000"/>
            </w:tcBorders>
            <w:shd w:val="clear" w:color="auto" w:fill="auto"/>
            <w:vAlign w:val="bottom"/>
          </w:tcPr>
          <w:p w:rsidR="00393976" w:rsidRPr="0077093D" w:rsidRDefault="00393976" w:rsidP="00850208">
            <w:pPr>
              <w:spacing w:before="50" w:line="140" w:lineRule="exact"/>
              <w:ind w:right="57"/>
              <w:jc w:val="right"/>
              <w:rPr>
                <w:rFonts w:ascii="Arial" w:hAnsi="Arial" w:cs="Arial"/>
                <w:sz w:val="14"/>
                <w:szCs w:val="14"/>
              </w:rPr>
            </w:pPr>
            <w:r w:rsidRPr="0077093D">
              <w:rPr>
                <w:rFonts w:ascii="Arial" w:hAnsi="Arial" w:cs="Arial"/>
                <w:sz w:val="14"/>
                <w:szCs w:val="14"/>
              </w:rPr>
              <w:t>11 110 553</w:t>
            </w:r>
          </w:p>
        </w:tc>
        <w:tc>
          <w:tcPr>
            <w:tcW w:w="2069" w:type="dxa"/>
            <w:tcBorders>
              <w:left w:val="single" w:sz="6" w:space="0" w:color="000000"/>
            </w:tcBorders>
            <w:shd w:val="clear" w:color="auto" w:fill="auto"/>
            <w:vAlign w:val="bottom"/>
          </w:tcPr>
          <w:p w:rsidR="00393976" w:rsidRPr="0077093D" w:rsidRDefault="00393976" w:rsidP="000568AC">
            <w:pPr>
              <w:spacing w:before="50" w:line="140" w:lineRule="exact"/>
              <w:rPr>
                <w:rFonts w:ascii="Arial" w:hAnsi="Arial" w:cs="Arial"/>
                <w:i/>
                <w:iCs/>
                <w:sz w:val="14"/>
                <w:szCs w:val="14"/>
                <w:lang w:val="en-US"/>
              </w:rPr>
            </w:pPr>
            <w:r w:rsidRPr="0077093D">
              <w:rPr>
                <w:rFonts w:ascii="Arial" w:hAnsi="Arial" w:cs="Arial"/>
                <w:i/>
                <w:iCs/>
                <w:sz w:val="14"/>
                <w:szCs w:val="14"/>
                <w:lang w:val="en-US"/>
              </w:rPr>
              <w:t xml:space="preserve">Public administration </w:t>
            </w:r>
            <w:r w:rsidRPr="0077093D">
              <w:rPr>
                <w:rFonts w:ascii="Arial" w:hAnsi="Arial" w:cs="Arial"/>
                <w:i/>
                <w:iCs/>
                <w:sz w:val="14"/>
                <w:szCs w:val="14"/>
                <w:lang w:val="en-US"/>
              </w:rPr>
              <w:br/>
              <w:t xml:space="preserve">and defence, compulsory social </w:t>
            </w:r>
            <w:r w:rsidRPr="0077093D">
              <w:rPr>
                <w:rFonts w:ascii="Arial" w:hAnsi="Arial" w:cs="Arial"/>
                <w:i/>
                <w:iCs/>
                <w:sz w:val="14"/>
                <w:szCs w:val="14"/>
                <w:lang w:val="en-US"/>
              </w:rPr>
              <w:br/>
              <w:t>security</w:t>
            </w:r>
          </w:p>
        </w:tc>
      </w:tr>
      <w:tr w:rsidR="0077093D" w:rsidRPr="0077093D"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393976" w:rsidRPr="0077093D" w:rsidRDefault="00393976" w:rsidP="000568AC">
            <w:pPr>
              <w:spacing w:before="50" w:line="140" w:lineRule="exact"/>
              <w:rPr>
                <w:rFonts w:ascii="Arial" w:hAnsi="Arial" w:cs="Arial"/>
                <w:sz w:val="14"/>
                <w:szCs w:val="14"/>
              </w:rPr>
            </w:pPr>
            <w:r w:rsidRPr="0077093D">
              <w:rPr>
                <w:rFonts w:ascii="Arial" w:hAnsi="Arial" w:cs="Arial"/>
                <w:bCs/>
                <w:sz w:val="14"/>
                <w:szCs w:val="14"/>
              </w:rPr>
              <w:t>Образование</w:t>
            </w:r>
          </w:p>
        </w:tc>
        <w:tc>
          <w:tcPr>
            <w:tcW w:w="912" w:type="dxa"/>
            <w:tcBorders>
              <w:left w:val="single" w:sz="6" w:space="0" w:color="000000"/>
            </w:tcBorders>
            <w:shd w:val="clear" w:color="auto" w:fill="auto"/>
            <w:vAlign w:val="bottom"/>
          </w:tcPr>
          <w:p w:rsidR="00393976" w:rsidRPr="0077093D" w:rsidRDefault="00393976" w:rsidP="00850208">
            <w:pPr>
              <w:spacing w:before="50" w:line="140" w:lineRule="exact"/>
              <w:ind w:right="57"/>
              <w:jc w:val="right"/>
              <w:rPr>
                <w:rFonts w:ascii="Arial" w:hAnsi="Arial" w:cs="Arial"/>
                <w:sz w:val="14"/>
                <w:szCs w:val="14"/>
              </w:rPr>
            </w:pPr>
            <w:r w:rsidRPr="0077093D">
              <w:rPr>
                <w:rFonts w:ascii="Arial" w:hAnsi="Arial" w:cs="Arial"/>
                <w:sz w:val="14"/>
                <w:szCs w:val="14"/>
              </w:rPr>
              <w:t>185 093</w:t>
            </w:r>
          </w:p>
        </w:tc>
        <w:tc>
          <w:tcPr>
            <w:tcW w:w="854" w:type="dxa"/>
            <w:tcBorders>
              <w:left w:val="single" w:sz="6" w:space="0" w:color="000000"/>
            </w:tcBorders>
            <w:shd w:val="clear" w:color="auto" w:fill="auto"/>
            <w:vAlign w:val="bottom"/>
          </w:tcPr>
          <w:p w:rsidR="00393976" w:rsidRPr="0077093D" w:rsidRDefault="00393976" w:rsidP="00850208">
            <w:pPr>
              <w:spacing w:before="50" w:line="140" w:lineRule="exact"/>
              <w:ind w:right="57"/>
              <w:jc w:val="right"/>
              <w:rPr>
                <w:rFonts w:ascii="Arial" w:hAnsi="Arial" w:cs="Arial"/>
                <w:sz w:val="14"/>
                <w:szCs w:val="14"/>
              </w:rPr>
            </w:pPr>
            <w:r w:rsidRPr="0077093D">
              <w:rPr>
                <w:rFonts w:ascii="Arial" w:hAnsi="Arial" w:cs="Arial"/>
                <w:sz w:val="14"/>
                <w:szCs w:val="14"/>
              </w:rPr>
              <w:t>0</w:t>
            </w:r>
          </w:p>
        </w:tc>
        <w:tc>
          <w:tcPr>
            <w:tcW w:w="840" w:type="dxa"/>
            <w:tcBorders>
              <w:left w:val="single" w:sz="6" w:space="0" w:color="000000"/>
            </w:tcBorders>
            <w:shd w:val="clear" w:color="auto" w:fill="auto"/>
            <w:vAlign w:val="bottom"/>
          </w:tcPr>
          <w:p w:rsidR="00393976" w:rsidRPr="0077093D" w:rsidRDefault="00393976" w:rsidP="00850208">
            <w:pPr>
              <w:spacing w:before="50" w:line="140" w:lineRule="exact"/>
              <w:ind w:right="57"/>
              <w:jc w:val="right"/>
              <w:rPr>
                <w:rFonts w:ascii="Arial" w:hAnsi="Arial" w:cs="Arial"/>
                <w:sz w:val="14"/>
                <w:szCs w:val="14"/>
              </w:rPr>
            </w:pPr>
            <w:r w:rsidRPr="0077093D">
              <w:rPr>
                <w:rFonts w:ascii="Arial" w:hAnsi="Arial" w:cs="Arial"/>
                <w:sz w:val="14"/>
                <w:szCs w:val="14"/>
              </w:rPr>
              <w:t>3 982 970</w:t>
            </w:r>
          </w:p>
        </w:tc>
        <w:tc>
          <w:tcPr>
            <w:tcW w:w="853" w:type="dxa"/>
            <w:tcBorders>
              <w:left w:val="single" w:sz="6" w:space="0" w:color="000000"/>
            </w:tcBorders>
            <w:shd w:val="clear" w:color="auto" w:fill="auto"/>
            <w:vAlign w:val="bottom"/>
          </w:tcPr>
          <w:p w:rsidR="00393976" w:rsidRPr="0077093D" w:rsidRDefault="00393976" w:rsidP="00850208">
            <w:pPr>
              <w:spacing w:before="50" w:line="140" w:lineRule="exact"/>
              <w:ind w:right="57"/>
              <w:jc w:val="right"/>
              <w:rPr>
                <w:rFonts w:ascii="Arial" w:hAnsi="Arial" w:cs="Arial"/>
                <w:sz w:val="14"/>
                <w:szCs w:val="14"/>
              </w:rPr>
            </w:pPr>
            <w:r w:rsidRPr="0077093D">
              <w:rPr>
                <w:rFonts w:ascii="Arial" w:hAnsi="Arial" w:cs="Arial"/>
                <w:sz w:val="14"/>
                <w:szCs w:val="14"/>
              </w:rPr>
              <w:t>129 515</w:t>
            </w:r>
          </w:p>
        </w:tc>
        <w:tc>
          <w:tcPr>
            <w:tcW w:w="1260" w:type="dxa"/>
            <w:tcBorders>
              <w:left w:val="single" w:sz="6" w:space="0" w:color="000000"/>
            </w:tcBorders>
            <w:shd w:val="clear" w:color="auto" w:fill="auto"/>
            <w:vAlign w:val="bottom"/>
          </w:tcPr>
          <w:p w:rsidR="00393976" w:rsidRPr="0077093D" w:rsidRDefault="00393976" w:rsidP="00EB59B4">
            <w:pPr>
              <w:spacing w:before="50" w:line="140" w:lineRule="exact"/>
              <w:ind w:right="340"/>
              <w:jc w:val="right"/>
              <w:rPr>
                <w:rFonts w:ascii="Arial" w:hAnsi="Arial" w:cs="Arial"/>
                <w:sz w:val="14"/>
                <w:szCs w:val="14"/>
              </w:rPr>
            </w:pPr>
            <w:r w:rsidRPr="0077093D">
              <w:rPr>
                <w:rFonts w:ascii="Arial" w:hAnsi="Arial" w:cs="Arial"/>
                <w:sz w:val="14"/>
                <w:szCs w:val="14"/>
              </w:rPr>
              <w:t>89 521</w:t>
            </w:r>
          </w:p>
        </w:tc>
        <w:tc>
          <w:tcPr>
            <w:tcW w:w="834" w:type="dxa"/>
            <w:tcBorders>
              <w:left w:val="single" w:sz="6" w:space="0" w:color="000000"/>
            </w:tcBorders>
            <w:shd w:val="clear" w:color="auto" w:fill="auto"/>
            <w:vAlign w:val="bottom"/>
          </w:tcPr>
          <w:p w:rsidR="00393976" w:rsidRPr="0077093D" w:rsidRDefault="00393976" w:rsidP="00850208">
            <w:pPr>
              <w:spacing w:before="50" w:line="140" w:lineRule="exact"/>
              <w:ind w:right="57"/>
              <w:jc w:val="right"/>
              <w:rPr>
                <w:rFonts w:ascii="Arial" w:hAnsi="Arial" w:cs="Arial"/>
                <w:sz w:val="14"/>
                <w:szCs w:val="14"/>
              </w:rPr>
            </w:pPr>
            <w:r w:rsidRPr="0077093D">
              <w:rPr>
                <w:rFonts w:ascii="Arial" w:hAnsi="Arial" w:cs="Arial"/>
                <w:sz w:val="14"/>
                <w:szCs w:val="14"/>
              </w:rPr>
              <w:t>4 387 099</w:t>
            </w:r>
          </w:p>
        </w:tc>
        <w:tc>
          <w:tcPr>
            <w:tcW w:w="2069" w:type="dxa"/>
            <w:tcBorders>
              <w:left w:val="single" w:sz="6" w:space="0" w:color="000000"/>
            </w:tcBorders>
            <w:shd w:val="clear" w:color="auto" w:fill="auto"/>
            <w:vAlign w:val="bottom"/>
          </w:tcPr>
          <w:p w:rsidR="00393976" w:rsidRPr="0077093D" w:rsidRDefault="00393976" w:rsidP="000568AC">
            <w:pPr>
              <w:spacing w:before="50" w:line="140" w:lineRule="exact"/>
              <w:rPr>
                <w:rFonts w:ascii="Arial" w:hAnsi="Arial" w:cs="Arial"/>
                <w:i/>
                <w:iCs/>
                <w:sz w:val="14"/>
                <w:szCs w:val="14"/>
              </w:rPr>
            </w:pPr>
            <w:r w:rsidRPr="0077093D">
              <w:rPr>
                <w:rFonts w:ascii="Arial" w:hAnsi="Arial" w:cs="Arial"/>
                <w:i/>
                <w:iCs/>
                <w:sz w:val="14"/>
                <w:szCs w:val="14"/>
                <w:lang w:val="en-US"/>
              </w:rPr>
              <w:t>Education</w:t>
            </w:r>
          </w:p>
        </w:tc>
      </w:tr>
      <w:tr w:rsidR="0077093D" w:rsidRPr="00AA17E9"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393976" w:rsidRPr="0077093D" w:rsidRDefault="00393976" w:rsidP="000568AC">
            <w:pPr>
              <w:spacing w:before="50" w:line="140" w:lineRule="exact"/>
              <w:rPr>
                <w:rFonts w:ascii="Arial" w:hAnsi="Arial" w:cs="Arial"/>
                <w:sz w:val="14"/>
                <w:szCs w:val="14"/>
              </w:rPr>
            </w:pPr>
            <w:r w:rsidRPr="0077093D">
              <w:rPr>
                <w:rFonts w:ascii="Arial" w:hAnsi="Arial" w:cs="Arial"/>
                <w:bCs/>
                <w:sz w:val="14"/>
                <w:szCs w:val="14"/>
              </w:rPr>
              <w:t xml:space="preserve">Деятельность в области </w:t>
            </w:r>
            <w:r w:rsidRPr="0077093D">
              <w:rPr>
                <w:rFonts w:ascii="Arial" w:hAnsi="Arial" w:cs="Arial"/>
                <w:sz w:val="14"/>
                <w:szCs w:val="14"/>
              </w:rPr>
              <w:br/>
            </w:r>
            <w:r w:rsidRPr="0077093D">
              <w:rPr>
                <w:rFonts w:ascii="Arial" w:hAnsi="Arial" w:cs="Arial"/>
                <w:bCs/>
                <w:sz w:val="14"/>
                <w:szCs w:val="14"/>
              </w:rPr>
              <w:t xml:space="preserve">здравоохранения и социальных </w:t>
            </w:r>
            <w:r w:rsidRPr="0077093D">
              <w:rPr>
                <w:rFonts w:ascii="Arial" w:hAnsi="Arial" w:cs="Arial"/>
                <w:sz w:val="14"/>
                <w:szCs w:val="14"/>
              </w:rPr>
              <w:br/>
            </w:r>
            <w:r w:rsidRPr="0077093D">
              <w:rPr>
                <w:rFonts w:ascii="Arial" w:hAnsi="Arial" w:cs="Arial"/>
                <w:bCs/>
                <w:sz w:val="14"/>
                <w:szCs w:val="14"/>
              </w:rPr>
              <w:t>услуг</w:t>
            </w:r>
          </w:p>
        </w:tc>
        <w:tc>
          <w:tcPr>
            <w:tcW w:w="912" w:type="dxa"/>
            <w:tcBorders>
              <w:left w:val="single" w:sz="6" w:space="0" w:color="000000"/>
            </w:tcBorders>
            <w:shd w:val="clear" w:color="auto" w:fill="auto"/>
            <w:vAlign w:val="bottom"/>
          </w:tcPr>
          <w:p w:rsidR="00393976" w:rsidRPr="0077093D" w:rsidRDefault="00393976" w:rsidP="00850208">
            <w:pPr>
              <w:spacing w:before="50" w:line="140" w:lineRule="exact"/>
              <w:ind w:right="57"/>
              <w:jc w:val="right"/>
              <w:rPr>
                <w:rFonts w:ascii="Arial" w:hAnsi="Arial" w:cs="Arial"/>
                <w:sz w:val="14"/>
                <w:szCs w:val="14"/>
              </w:rPr>
            </w:pPr>
            <w:r w:rsidRPr="0077093D">
              <w:rPr>
                <w:rFonts w:ascii="Arial" w:hAnsi="Arial" w:cs="Arial"/>
                <w:sz w:val="14"/>
                <w:szCs w:val="14"/>
              </w:rPr>
              <w:t>1 219 213</w:t>
            </w:r>
          </w:p>
        </w:tc>
        <w:tc>
          <w:tcPr>
            <w:tcW w:w="854" w:type="dxa"/>
            <w:tcBorders>
              <w:left w:val="single" w:sz="6" w:space="0" w:color="000000"/>
            </w:tcBorders>
            <w:shd w:val="clear" w:color="auto" w:fill="auto"/>
            <w:vAlign w:val="bottom"/>
          </w:tcPr>
          <w:p w:rsidR="00393976" w:rsidRPr="0077093D" w:rsidRDefault="00393976" w:rsidP="00850208">
            <w:pPr>
              <w:spacing w:before="50" w:line="140" w:lineRule="exact"/>
              <w:ind w:right="57"/>
              <w:jc w:val="right"/>
              <w:rPr>
                <w:rFonts w:ascii="Arial" w:hAnsi="Arial" w:cs="Arial"/>
                <w:sz w:val="14"/>
                <w:szCs w:val="14"/>
              </w:rPr>
            </w:pPr>
            <w:r w:rsidRPr="0077093D">
              <w:rPr>
                <w:rFonts w:ascii="Arial" w:hAnsi="Arial" w:cs="Arial"/>
                <w:sz w:val="14"/>
                <w:szCs w:val="14"/>
              </w:rPr>
              <w:t>0</w:t>
            </w:r>
          </w:p>
        </w:tc>
        <w:tc>
          <w:tcPr>
            <w:tcW w:w="840" w:type="dxa"/>
            <w:tcBorders>
              <w:left w:val="single" w:sz="6" w:space="0" w:color="000000"/>
            </w:tcBorders>
            <w:shd w:val="clear" w:color="auto" w:fill="auto"/>
            <w:vAlign w:val="bottom"/>
          </w:tcPr>
          <w:p w:rsidR="00393976" w:rsidRPr="0077093D" w:rsidRDefault="00393976" w:rsidP="00850208">
            <w:pPr>
              <w:spacing w:before="50" w:line="140" w:lineRule="exact"/>
              <w:ind w:right="57"/>
              <w:jc w:val="right"/>
              <w:rPr>
                <w:rFonts w:ascii="Arial" w:hAnsi="Arial" w:cs="Arial"/>
                <w:sz w:val="14"/>
                <w:szCs w:val="14"/>
              </w:rPr>
            </w:pPr>
            <w:r w:rsidRPr="0077093D">
              <w:rPr>
                <w:rFonts w:ascii="Arial" w:hAnsi="Arial" w:cs="Arial"/>
                <w:sz w:val="14"/>
                <w:szCs w:val="14"/>
              </w:rPr>
              <w:t>4 529 016</w:t>
            </w:r>
          </w:p>
        </w:tc>
        <w:tc>
          <w:tcPr>
            <w:tcW w:w="853" w:type="dxa"/>
            <w:tcBorders>
              <w:left w:val="single" w:sz="6" w:space="0" w:color="000000"/>
            </w:tcBorders>
            <w:shd w:val="clear" w:color="auto" w:fill="auto"/>
            <w:vAlign w:val="bottom"/>
          </w:tcPr>
          <w:p w:rsidR="00393976" w:rsidRPr="0077093D" w:rsidRDefault="00393976" w:rsidP="00850208">
            <w:pPr>
              <w:spacing w:before="50" w:line="140" w:lineRule="exact"/>
              <w:ind w:right="57"/>
              <w:jc w:val="right"/>
              <w:rPr>
                <w:rFonts w:ascii="Arial" w:hAnsi="Arial" w:cs="Arial"/>
                <w:sz w:val="14"/>
                <w:szCs w:val="14"/>
              </w:rPr>
            </w:pPr>
            <w:r w:rsidRPr="0077093D">
              <w:rPr>
                <w:rFonts w:ascii="Arial" w:hAnsi="Arial" w:cs="Arial"/>
                <w:sz w:val="14"/>
                <w:szCs w:val="14"/>
              </w:rPr>
              <w:t>123 572</w:t>
            </w:r>
          </w:p>
        </w:tc>
        <w:tc>
          <w:tcPr>
            <w:tcW w:w="1260" w:type="dxa"/>
            <w:tcBorders>
              <w:left w:val="single" w:sz="6" w:space="0" w:color="000000"/>
            </w:tcBorders>
            <w:shd w:val="clear" w:color="auto" w:fill="auto"/>
            <w:vAlign w:val="bottom"/>
          </w:tcPr>
          <w:p w:rsidR="00393976" w:rsidRPr="0077093D" w:rsidRDefault="00393976" w:rsidP="00EB59B4">
            <w:pPr>
              <w:spacing w:before="50" w:line="140" w:lineRule="exact"/>
              <w:ind w:right="340"/>
              <w:jc w:val="right"/>
              <w:rPr>
                <w:rFonts w:ascii="Arial" w:hAnsi="Arial" w:cs="Arial"/>
                <w:sz w:val="14"/>
                <w:szCs w:val="14"/>
              </w:rPr>
            </w:pPr>
            <w:r w:rsidRPr="0077093D">
              <w:rPr>
                <w:rFonts w:ascii="Arial" w:hAnsi="Arial" w:cs="Arial"/>
                <w:sz w:val="14"/>
                <w:szCs w:val="14"/>
              </w:rPr>
              <w:t>128 647</w:t>
            </w:r>
          </w:p>
        </w:tc>
        <w:tc>
          <w:tcPr>
            <w:tcW w:w="834" w:type="dxa"/>
            <w:tcBorders>
              <w:left w:val="single" w:sz="6" w:space="0" w:color="000000"/>
            </w:tcBorders>
            <w:shd w:val="clear" w:color="auto" w:fill="auto"/>
            <w:vAlign w:val="bottom"/>
          </w:tcPr>
          <w:p w:rsidR="00393976" w:rsidRPr="0077093D" w:rsidRDefault="00393976" w:rsidP="00850208">
            <w:pPr>
              <w:spacing w:before="50" w:line="140" w:lineRule="exact"/>
              <w:ind w:right="57"/>
              <w:jc w:val="right"/>
              <w:rPr>
                <w:rFonts w:ascii="Arial" w:hAnsi="Arial" w:cs="Arial"/>
                <w:sz w:val="14"/>
                <w:szCs w:val="14"/>
              </w:rPr>
            </w:pPr>
            <w:r w:rsidRPr="0077093D">
              <w:rPr>
                <w:rFonts w:ascii="Arial" w:hAnsi="Arial" w:cs="Arial"/>
                <w:sz w:val="14"/>
                <w:szCs w:val="14"/>
              </w:rPr>
              <w:t>6 000 448</w:t>
            </w:r>
          </w:p>
        </w:tc>
        <w:tc>
          <w:tcPr>
            <w:tcW w:w="2069" w:type="dxa"/>
            <w:tcBorders>
              <w:left w:val="single" w:sz="6" w:space="0" w:color="000000"/>
            </w:tcBorders>
            <w:shd w:val="clear" w:color="auto" w:fill="auto"/>
            <w:vAlign w:val="bottom"/>
          </w:tcPr>
          <w:p w:rsidR="00393976" w:rsidRPr="0077093D" w:rsidRDefault="00393976" w:rsidP="000568AC">
            <w:pPr>
              <w:spacing w:before="50" w:line="140" w:lineRule="exact"/>
              <w:rPr>
                <w:rFonts w:ascii="Arial" w:hAnsi="Arial" w:cs="Arial"/>
                <w:i/>
                <w:iCs/>
                <w:sz w:val="14"/>
                <w:szCs w:val="14"/>
                <w:lang w:val="en-US"/>
              </w:rPr>
            </w:pPr>
            <w:r w:rsidRPr="0077093D">
              <w:rPr>
                <w:rFonts w:ascii="Arial" w:hAnsi="Arial" w:cs="Arial"/>
                <w:i/>
                <w:iCs/>
                <w:sz w:val="14"/>
                <w:szCs w:val="14"/>
                <w:lang w:val="en-US"/>
              </w:rPr>
              <w:t>Human health and social work activities</w:t>
            </w:r>
          </w:p>
        </w:tc>
      </w:tr>
      <w:tr w:rsidR="0077093D" w:rsidRPr="0077093D"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393976" w:rsidRPr="0077093D" w:rsidRDefault="00393976" w:rsidP="000568AC">
            <w:pPr>
              <w:spacing w:before="50" w:line="140" w:lineRule="exact"/>
              <w:rPr>
                <w:rFonts w:ascii="Arial" w:hAnsi="Arial" w:cs="Arial"/>
                <w:sz w:val="14"/>
                <w:szCs w:val="14"/>
              </w:rPr>
            </w:pPr>
            <w:r w:rsidRPr="0077093D">
              <w:rPr>
                <w:rFonts w:ascii="Arial" w:hAnsi="Arial" w:cs="Arial"/>
                <w:bCs/>
                <w:sz w:val="14"/>
                <w:szCs w:val="14"/>
              </w:rPr>
              <w:t xml:space="preserve">Деятельность в области </w:t>
            </w:r>
            <w:r w:rsidRPr="0077093D">
              <w:rPr>
                <w:rFonts w:ascii="Arial" w:hAnsi="Arial" w:cs="Arial"/>
                <w:sz w:val="14"/>
                <w:szCs w:val="14"/>
              </w:rPr>
              <w:br/>
            </w:r>
            <w:r w:rsidRPr="0077093D">
              <w:rPr>
                <w:rFonts w:ascii="Arial" w:hAnsi="Arial" w:cs="Arial"/>
                <w:bCs/>
                <w:sz w:val="14"/>
                <w:szCs w:val="14"/>
              </w:rPr>
              <w:t>культуры, спорта, организации досуга и развлечений</w:t>
            </w:r>
          </w:p>
        </w:tc>
        <w:tc>
          <w:tcPr>
            <w:tcW w:w="912" w:type="dxa"/>
            <w:tcBorders>
              <w:left w:val="single" w:sz="6" w:space="0" w:color="000000"/>
            </w:tcBorders>
            <w:shd w:val="clear" w:color="auto" w:fill="auto"/>
            <w:vAlign w:val="bottom"/>
          </w:tcPr>
          <w:p w:rsidR="00393976" w:rsidRPr="0077093D" w:rsidRDefault="00393976" w:rsidP="00850208">
            <w:pPr>
              <w:spacing w:before="50" w:line="140" w:lineRule="exact"/>
              <w:ind w:right="57"/>
              <w:jc w:val="right"/>
              <w:rPr>
                <w:rFonts w:ascii="Arial" w:hAnsi="Arial" w:cs="Arial"/>
                <w:sz w:val="14"/>
                <w:szCs w:val="14"/>
              </w:rPr>
            </w:pPr>
            <w:r w:rsidRPr="0077093D">
              <w:rPr>
                <w:rFonts w:ascii="Arial" w:hAnsi="Arial" w:cs="Arial"/>
                <w:sz w:val="14"/>
                <w:szCs w:val="14"/>
              </w:rPr>
              <w:t>432 819</w:t>
            </w:r>
          </w:p>
        </w:tc>
        <w:tc>
          <w:tcPr>
            <w:tcW w:w="854" w:type="dxa"/>
            <w:tcBorders>
              <w:left w:val="single" w:sz="6" w:space="0" w:color="000000"/>
            </w:tcBorders>
            <w:shd w:val="clear" w:color="auto" w:fill="auto"/>
            <w:vAlign w:val="bottom"/>
          </w:tcPr>
          <w:p w:rsidR="00393976" w:rsidRPr="0077093D" w:rsidRDefault="00393976" w:rsidP="00850208">
            <w:pPr>
              <w:spacing w:before="50" w:line="140" w:lineRule="exact"/>
              <w:ind w:right="57"/>
              <w:jc w:val="right"/>
              <w:rPr>
                <w:rFonts w:ascii="Arial" w:hAnsi="Arial" w:cs="Arial"/>
                <w:sz w:val="14"/>
                <w:szCs w:val="14"/>
              </w:rPr>
            </w:pPr>
            <w:r w:rsidRPr="0077093D">
              <w:rPr>
                <w:rFonts w:ascii="Arial" w:hAnsi="Arial" w:cs="Arial"/>
                <w:sz w:val="14"/>
                <w:szCs w:val="14"/>
              </w:rPr>
              <w:t>0</w:t>
            </w:r>
          </w:p>
        </w:tc>
        <w:tc>
          <w:tcPr>
            <w:tcW w:w="840" w:type="dxa"/>
            <w:tcBorders>
              <w:left w:val="single" w:sz="6" w:space="0" w:color="000000"/>
            </w:tcBorders>
            <w:shd w:val="clear" w:color="auto" w:fill="auto"/>
            <w:vAlign w:val="bottom"/>
          </w:tcPr>
          <w:p w:rsidR="00393976" w:rsidRPr="0077093D" w:rsidRDefault="00393976" w:rsidP="00850208">
            <w:pPr>
              <w:spacing w:before="50" w:line="140" w:lineRule="exact"/>
              <w:ind w:right="57"/>
              <w:jc w:val="right"/>
              <w:rPr>
                <w:rFonts w:ascii="Arial" w:hAnsi="Arial" w:cs="Arial"/>
                <w:sz w:val="14"/>
                <w:szCs w:val="14"/>
              </w:rPr>
            </w:pPr>
            <w:r w:rsidRPr="0077093D">
              <w:rPr>
                <w:rFonts w:ascii="Arial" w:hAnsi="Arial" w:cs="Arial"/>
                <w:sz w:val="14"/>
                <w:szCs w:val="14"/>
              </w:rPr>
              <w:t>851 082</w:t>
            </w:r>
          </w:p>
        </w:tc>
        <w:tc>
          <w:tcPr>
            <w:tcW w:w="853" w:type="dxa"/>
            <w:tcBorders>
              <w:left w:val="single" w:sz="6" w:space="0" w:color="000000"/>
            </w:tcBorders>
            <w:shd w:val="clear" w:color="auto" w:fill="auto"/>
            <w:vAlign w:val="bottom"/>
          </w:tcPr>
          <w:p w:rsidR="00393976" w:rsidRPr="0077093D" w:rsidRDefault="00393976" w:rsidP="00850208">
            <w:pPr>
              <w:spacing w:before="50" w:line="140" w:lineRule="exact"/>
              <w:ind w:right="57"/>
              <w:jc w:val="right"/>
              <w:rPr>
                <w:rFonts w:ascii="Arial" w:hAnsi="Arial" w:cs="Arial"/>
                <w:sz w:val="14"/>
                <w:szCs w:val="14"/>
              </w:rPr>
            </w:pPr>
            <w:r w:rsidRPr="0077093D">
              <w:rPr>
                <w:rFonts w:ascii="Arial" w:hAnsi="Arial" w:cs="Arial"/>
                <w:sz w:val="14"/>
                <w:szCs w:val="14"/>
              </w:rPr>
              <w:t>141 432</w:t>
            </w:r>
          </w:p>
        </w:tc>
        <w:tc>
          <w:tcPr>
            <w:tcW w:w="1260" w:type="dxa"/>
            <w:tcBorders>
              <w:left w:val="single" w:sz="6" w:space="0" w:color="000000"/>
            </w:tcBorders>
            <w:shd w:val="clear" w:color="auto" w:fill="auto"/>
            <w:vAlign w:val="bottom"/>
          </w:tcPr>
          <w:p w:rsidR="00393976" w:rsidRPr="0077093D" w:rsidRDefault="00393976" w:rsidP="00EB59B4">
            <w:pPr>
              <w:spacing w:before="50" w:line="140" w:lineRule="exact"/>
              <w:ind w:right="340"/>
              <w:jc w:val="right"/>
              <w:rPr>
                <w:rFonts w:ascii="Arial" w:hAnsi="Arial" w:cs="Arial"/>
                <w:sz w:val="14"/>
                <w:szCs w:val="14"/>
              </w:rPr>
            </w:pPr>
            <w:r w:rsidRPr="0077093D">
              <w:rPr>
                <w:rFonts w:ascii="Arial" w:hAnsi="Arial" w:cs="Arial"/>
                <w:sz w:val="14"/>
                <w:szCs w:val="14"/>
              </w:rPr>
              <w:t>88 075</w:t>
            </w:r>
          </w:p>
        </w:tc>
        <w:tc>
          <w:tcPr>
            <w:tcW w:w="834" w:type="dxa"/>
            <w:tcBorders>
              <w:left w:val="single" w:sz="6" w:space="0" w:color="000000"/>
            </w:tcBorders>
            <w:shd w:val="clear" w:color="auto" w:fill="auto"/>
            <w:vAlign w:val="bottom"/>
          </w:tcPr>
          <w:p w:rsidR="00393976" w:rsidRPr="0077093D" w:rsidRDefault="00393976" w:rsidP="00850208">
            <w:pPr>
              <w:spacing w:before="50" w:line="140" w:lineRule="exact"/>
              <w:ind w:right="57"/>
              <w:jc w:val="right"/>
              <w:rPr>
                <w:rFonts w:ascii="Arial" w:hAnsi="Arial" w:cs="Arial"/>
                <w:sz w:val="14"/>
                <w:szCs w:val="14"/>
              </w:rPr>
            </w:pPr>
            <w:r w:rsidRPr="0077093D">
              <w:rPr>
                <w:rFonts w:ascii="Arial" w:hAnsi="Arial" w:cs="Arial"/>
                <w:sz w:val="14"/>
                <w:szCs w:val="14"/>
              </w:rPr>
              <w:t>1 513 408</w:t>
            </w:r>
          </w:p>
        </w:tc>
        <w:tc>
          <w:tcPr>
            <w:tcW w:w="2069" w:type="dxa"/>
            <w:tcBorders>
              <w:left w:val="single" w:sz="6" w:space="0" w:color="000000"/>
            </w:tcBorders>
            <w:shd w:val="clear" w:color="auto" w:fill="auto"/>
            <w:vAlign w:val="bottom"/>
          </w:tcPr>
          <w:p w:rsidR="00393976" w:rsidRPr="0077093D" w:rsidRDefault="00393976" w:rsidP="000568AC">
            <w:pPr>
              <w:spacing w:before="50" w:line="140" w:lineRule="exact"/>
              <w:rPr>
                <w:rFonts w:ascii="Arial" w:hAnsi="Arial" w:cs="Arial"/>
                <w:i/>
                <w:iCs/>
                <w:sz w:val="14"/>
                <w:szCs w:val="14"/>
              </w:rPr>
            </w:pPr>
            <w:r w:rsidRPr="0077093D">
              <w:rPr>
                <w:rFonts w:ascii="Arial" w:hAnsi="Arial" w:cs="Arial"/>
                <w:i/>
                <w:iCs/>
                <w:sz w:val="14"/>
                <w:szCs w:val="14"/>
                <w:lang w:val="en-US"/>
              </w:rPr>
              <w:t>Arts</w:t>
            </w:r>
            <w:r w:rsidRPr="0077093D">
              <w:rPr>
                <w:rFonts w:ascii="Arial" w:hAnsi="Arial" w:cs="Arial"/>
                <w:i/>
                <w:iCs/>
                <w:sz w:val="14"/>
                <w:szCs w:val="14"/>
              </w:rPr>
              <w:t xml:space="preserve">, </w:t>
            </w:r>
            <w:r w:rsidRPr="0077093D">
              <w:rPr>
                <w:rFonts w:ascii="Arial" w:hAnsi="Arial" w:cs="Arial"/>
                <w:i/>
                <w:iCs/>
                <w:sz w:val="14"/>
                <w:szCs w:val="14"/>
                <w:lang w:val="en-US"/>
              </w:rPr>
              <w:t>entertainment</w:t>
            </w:r>
            <w:r w:rsidRPr="0077093D">
              <w:rPr>
                <w:rFonts w:ascii="Arial" w:hAnsi="Arial" w:cs="Arial"/>
                <w:i/>
                <w:iCs/>
                <w:sz w:val="14"/>
                <w:szCs w:val="14"/>
              </w:rPr>
              <w:t xml:space="preserve"> </w:t>
            </w:r>
            <w:r w:rsidRPr="0077093D">
              <w:rPr>
                <w:rFonts w:ascii="Arial" w:hAnsi="Arial" w:cs="Arial"/>
                <w:i/>
                <w:iCs/>
                <w:sz w:val="14"/>
                <w:szCs w:val="14"/>
              </w:rPr>
              <w:br/>
            </w:r>
            <w:r w:rsidRPr="0077093D">
              <w:rPr>
                <w:rFonts w:ascii="Arial" w:hAnsi="Arial" w:cs="Arial"/>
                <w:i/>
                <w:iCs/>
                <w:sz w:val="14"/>
                <w:szCs w:val="14"/>
                <w:lang w:val="en-US"/>
              </w:rPr>
              <w:t>and</w:t>
            </w:r>
            <w:r w:rsidRPr="0077093D">
              <w:rPr>
                <w:rFonts w:ascii="Arial" w:hAnsi="Arial" w:cs="Arial"/>
                <w:i/>
                <w:iCs/>
                <w:sz w:val="14"/>
                <w:szCs w:val="14"/>
              </w:rPr>
              <w:t xml:space="preserve"> </w:t>
            </w:r>
            <w:r w:rsidRPr="0077093D">
              <w:rPr>
                <w:rFonts w:ascii="Arial" w:hAnsi="Arial" w:cs="Arial"/>
                <w:i/>
                <w:iCs/>
                <w:sz w:val="14"/>
                <w:szCs w:val="14"/>
                <w:lang w:val="en-US"/>
              </w:rPr>
              <w:t>recreation</w:t>
            </w:r>
            <w:r w:rsidRPr="0077093D">
              <w:rPr>
                <w:rFonts w:ascii="Arial" w:hAnsi="Arial" w:cs="Arial"/>
                <w:i/>
                <w:iCs/>
                <w:sz w:val="14"/>
                <w:szCs w:val="14"/>
              </w:rPr>
              <w:t xml:space="preserve">  </w:t>
            </w:r>
          </w:p>
        </w:tc>
      </w:tr>
      <w:tr w:rsidR="0077093D" w:rsidRPr="0077093D"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393976" w:rsidRPr="0077093D" w:rsidRDefault="00393976" w:rsidP="000568AC">
            <w:pPr>
              <w:spacing w:before="50" w:line="140" w:lineRule="exact"/>
              <w:rPr>
                <w:rFonts w:ascii="Arial" w:hAnsi="Arial" w:cs="Arial"/>
                <w:sz w:val="14"/>
                <w:szCs w:val="14"/>
              </w:rPr>
            </w:pPr>
            <w:r w:rsidRPr="0077093D">
              <w:rPr>
                <w:rFonts w:ascii="Arial" w:hAnsi="Arial" w:cs="Arial"/>
                <w:bCs/>
                <w:sz w:val="14"/>
                <w:szCs w:val="14"/>
              </w:rPr>
              <w:t>Предоставление прочих видов услуг</w:t>
            </w:r>
          </w:p>
        </w:tc>
        <w:tc>
          <w:tcPr>
            <w:tcW w:w="912" w:type="dxa"/>
            <w:tcBorders>
              <w:left w:val="single" w:sz="6" w:space="0" w:color="000000"/>
            </w:tcBorders>
            <w:shd w:val="clear" w:color="auto" w:fill="auto"/>
            <w:vAlign w:val="bottom"/>
          </w:tcPr>
          <w:p w:rsidR="00393976" w:rsidRPr="0077093D" w:rsidRDefault="00393976" w:rsidP="00850208">
            <w:pPr>
              <w:spacing w:before="50" w:line="140" w:lineRule="exact"/>
              <w:ind w:right="57"/>
              <w:jc w:val="right"/>
              <w:rPr>
                <w:rFonts w:ascii="Arial" w:hAnsi="Arial" w:cs="Arial"/>
                <w:sz w:val="14"/>
                <w:szCs w:val="14"/>
              </w:rPr>
            </w:pPr>
            <w:r w:rsidRPr="0077093D">
              <w:rPr>
                <w:rFonts w:ascii="Arial" w:hAnsi="Arial" w:cs="Arial"/>
                <w:sz w:val="14"/>
                <w:szCs w:val="14"/>
              </w:rPr>
              <w:t>427 073</w:t>
            </w:r>
          </w:p>
        </w:tc>
        <w:tc>
          <w:tcPr>
            <w:tcW w:w="854" w:type="dxa"/>
            <w:tcBorders>
              <w:left w:val="single" w:sz="6" w:space="0" w:color="000000"/>
            </w:tcBorders>
            <w:shd w:val="clear" w:color="auto" w:fill="auto"/>
            <w:vAlign w:val="bottom"/>
          </w:tcPr>
          <w:p w:rsidR="00393976" w:rsidRPr="0077093D" w:rsidRDefault="00393976" w:rsidP="00850208">
            <w:pPr>
              <w:spacing w:before="50" w:line="140" w:lineRule="exact"/>
              <w:ind w:right="57"/>
              <w:jc w:val="right"/>
              <w:rPr>
                <w:rFonts w:ascii="Arial" w:hAnsi="Arial" w:cs="Arial"/>
                <w:sz w:val="14"/>
                <w:szCs w:val="14"/>
              </w:rPr>
            </w:pPr>
            <w:r w:rsidRPr="0077093D">
              <w:rPr>
                <w:rFonts w:ascii="Arial" w:hAnsi="Arial" w:cs="Arial"/>
                <w:sz w:val="14"/>
                <w:szCs w:val="14"/>
              </w:rPr>
              <w:t>0</w:t>
            </w:r>
          </w:p>
        </w:tc>
        <w:tc>
          <w:tcPr>
            <w:tcW w:w="840" w:type="dxa"/>
            <w:tcBorders>
              <w:left w:val="single" w:sz="6" w:space="0" w:color="000000"/>
            </w:tcBorders>
            <w:shd w:val="clear" w:color="auto" w:fill="auto"/>
            <w:vAlign w:val="bottom"/>
          </w:tcPr>
          <w:p w:rsidR="00393976" w:rsidRPr="0077093D" w:rsidRDefault="00393976" w:rsidP="00850208">
            <w:pPr>
              <w:spacing w:before="50" w:line="140" w:lineRule="exact"/>
              <w:ind w:right="57"/>
              <w:jc w:val="right"/>
              <w:rPr>
                <w:rFonts w:ascii="Arial" w:hAnsi="Arial" w:cs="Arial"/>
                <w:sz w:val="14"/>
                <w:szCs w:val="14"/>
              </w:rPr>
            </w:pPr>
            <w:r w:rsidRPr="0077093D">
              <w:rPr>
                <w:rFonts w:ascii="Arial" w:hAnsi="Arial" w:cs="Arial"/>
                <w:sz w:val="14"/>
                <w:szCs w:val="14"/>
              </w:rPr>
              <w:t>26 491</w:t>
            </w:r>
          </w:p>
        </w:tc>
        <w:tc>
          <w:tcPr>
            <w:tcW w:w="853" w:type="dxa"/>
            <w:tcBorders>
              <w:left w:val="single" w:sz="6" w:space="0" w:color="000000"/>
            </w:tcBorders>
            <w:shd w:val="clear" w:color="auto" w:fill="auto"/>
            <w:vAlign w:val="bottom"/>
          </w:tcPr>
          <w:p w:rsidR="00393976" w:rsidRPr="0077093D" w:rsidRDefault="00393976" w:rsidP="00850208">
            <w:pPr>
              <w:spacing w:before="50" w:line="140" w:lineRule="exact"/>
              <w:ind w:right="57"/>
              <w:jc w:val="right"/>
              <w:rPr>
                <w:rFonts w:ascii="Arial" w:hAnsi="Arial" w:cs="Arial"/>
                <w:sz w:val="14"/>
                <w:szCs w:val="14"/>
              </w:rPr>
            </w:pPr>
            <w:r w:rsidRPr="0077093D">
              <w:rPr>
                <w:rFonts w:ascii="Arial" w:hAnsi="Arial" w:cs="Arial"/>
                <w:sz w:val="14"/>
                <w:szCs w:val="14"/>
              </w:rPr>
              <w:t>332 636</w:t>
            </w:r>
          </w:p>
        </w:tc>
        <w:tc>
          <w:tcPr>
            <w:tcW w:w="1260" w:type="dxa"/>
            <w:tcBorders>
              <w:left w:val="single" w:sz="6" w:space="0" w:color="000000"/>
            </w:tcBorders>
            <w:shd w:val="clear" w:color="auto" w:fill="auto"/>
            <w:vAlign w:val="bottom"/>
          </w:tcPr>
          <w:p w:rsidR="00393976" w:rsidRPr="0077093D" w:rsidRDefault="00393976" w:rsidP="00EB59B4">
            <w:pPr>
              <w:spacing w:before="50" w:line="140" w:lineRule="exact"/>
              <w:ind w:right="340"/>
              <w:jc w:val="right"/>
              <w:rPr>
                <w:rFonts w:ascii="Arial" w:hAnsi="Arial" w:cs="Arial"/>
                <w:sz w:val="14"/>
                <w:szCs w:val="14"/>
              </w:rPr>
            </w:pPr>
            <w:r w:rsidRPr="0077093D">
              <w:rPr>
                <w:rFonts w:ascii="Arial" w:hAnsi="Arial" w:cs="Arial"/>
                <w:sz w:val="14"/>
                <w:szCs w:val="14"/>
              </w:rPr>
              <w:t>437 953</w:t>
            </w:r>
          </w:p>
        </w:tc>
        <w:tc>
          <w:tcPr>
            <w:tcW w:w="834" w:type="dxa"/>
            <w:tcBorders>
              <w:left w:val="single" w:sz="6" w:space="0" w:color="000000"/>
            </w:tcBorders>
            <w:shd w:val="clear" w:color="auto" w:fill="auto"/>
            <w:vAlign w:val="bottom"/>
          </w:tcPr>
          <w:p w:rsidR="00393976" w:rsidRPr="0077093D" w:rsidRDefault="00393976" w:rsidP="00850208">
            <w:pPr>
              <w:spacing w:before="50" w:line="140" w:lineRule="exact"/>
              <w:ind w:right="57"/>
              <w:jc w:val="right"/>
              <w:rPr>
                <w:rFonts w:ascii="Arial" w:hAnsi="Arial" w:cs="Arial"/>
                <w:sz w:val="14"/>
                <w:szCs w:val="14"/>
              </w:rPr>
            </w:pPr>
            <w:r w:rsidRPr="0077093D">
              <w:rPr>
                <w:rFonts w:ascii="Arial" w:hAnsi="Arial" w:cs="Arial"/>
                <w:sz w:val="14"/>
                <w:szCs w:val="14"/>
              </w:rPr>
              <w:t>1 224 153</w:t>
            </w:r>
          </w:p>
        </w:tc>
        <w:tc>
          <w:tcPr>
            <w:tcW w:w="2069" w:type="dxa"/>
            <w:tcBorders>
              <w:left w:val="single" w:sz="6" w:space="0" w:color="000000"/>
            </w:tcBorders>
            <w:shd w:val="clear" w:color="auto" w:fill="auto"/>
            <w:vAlign w:val="bottom"/>
          </w:tcPr>
          <w:p w:rsidR="00393976" w:rsidRPr="0077093D" w:rsidRDefault="00393976" w:rsidP="000568AC">
            <w:pPr>
              <w:spacing w:before="50" w:line="140" w:lineRule="exact"/>
              <w:rPr>
                <w:rFonts w:ascii="Arial" w:hAnsi="Arial" w:cs="Arial"/>
                <w:i/>
                <w:iCs/>
                <w:sz w:val="14"/>
                <w:szCs w:val="14"/>
              </w:rPr>
            </w:pPr>
            <w:r w:rsidRPr="0077093D">
              <w:rPr>
                <w:rFonts w:ascii="Arial" w:hAnsi="Arial" w:cs="Arial"/>
                <w:i/>
                <w:iCs/>
                <w:sz w:val="14"/>
                <w:szCs w:val="14"/>
                <w:lang w:val="en-US"/>
              </w:rPr>
              <w:t xml:space="preserve">Other service activities  </w:t>
            </w:r>
          </w:p>
        </w:tc>
      </w:tr>
      <w:tr w:rsidR="0077093D" w:rsidRPr="00AA17E9"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393976" w:rsidRPr="0077093D" w:rsidRDefault="00393976" w:rsidP="000568AC">
            <w:pPr>
              <w:spacing w:before="50" w:line="140" w:lineRule="exact"/>
              <w:rPr>
                <w:rFonts w:ascii="Arial" w:hAnsi="Arial" w:cs="Arial"/>
                <w:sz w:val="14"/>
                <w:szCs w:val="14"/>
              </w:rPr>
            </w:pPr>
            <w:r w:rsidRPr="0077093D">
              <w:rPr>
                <w:rFonts w:ascii="Arial" w:hAnsi="Arial" w:cs="Arial"/>
                <w:spacing w:val="-2"/>
                <w:sz w:val="14"/>
                <w:szCs w:val="14"/>
              </w:rPr>
              <w:t>Деятельность домашних хозяйств</w:t>
            </w:r>
            <w:r w:rsidRPr="0077093D">
              <w:rPr>
                <w:rFonts w:ascii="Arial" w:hAnsi="Arial" w:cs="Arial"/>
                <w:sz w:val="14"/>
                <w:szCs w:val="14"/>
              </w:rPr>
              <w:t xml:space="preserve"> как работодателей; </w:t>
            </w:r>
            <w:r w:rsidRPr="0077093D">
              <w:rPr>
                <w:rFonts w:ascii="Arial" w:hAnsi="Arial" w:cs="Arial"/>
                <w:sz w:val="14"/>
                <w:szCs w:val="14"/>
              </w:rPr>
              <w:br/>
              <w:t xml:space="preserve">недифференцированная </w:t>
            </w:r>
            <w:r w:rsidRPr="0077093D">
              <w:rPr>
                <w:rFonts w:ascii="Arial" w:hAnsi="Arial" w:cs="Arial"/>
                <w:sz w:val="14"/>
                <w:szCs w:val="14"/>
              </w:rPr>
              <w:br/>
              <w:t xml:space="preserve">деятельность частных домашних хозяйств по производству </w:t>
            </w:r>
            <w:r w:rsidRPr="0077093D">
              <w:rPr>
                <w:rFonts w:ascii="Arial" w:hAnsi="Arial" w:cs="Arial"/>
                <w:sz w:val="14"/>
                <w:szCs w:val="14"/>
              </w:rPr>
              <w:br/>
            </w:r>
            <w:r w:rsidRPr="0077093D">
              <w:rPr>
                <w:rFonts w:ascii="Arial" w:hAnsi="Arial" w:cs="Arial"/>
                <w:spacing w:val="-2"/>
                <w:sz w:val="14"/>
                <w:szCs w:val="14"/>
              </w:rPr>
              <w:t>товаров и оказанию услуг</w:t>
            </w:r>
            <w:r w:rsidRPr="0077093D">
              <w:rPr>
                <w:rFonts w:ascii="Arial" w:hAnsi="Arial" w:cs="Arial"/>
                <w:sz w:val="14"/>
                <w:szCs w:val="14"/>
              </w:rPr>
              <w:t xml:space="preserve"> </w:t>
            </w:r>
            <w:r w:rsidRPr="0077093D">
              <w:rPr>
                <w:rFonts w:ascii="Arial" w:hAnsi="Arial" w:cs="Arial"/>
                <w:sz w:val="14"/>
                <w:szCs w:val="14"/>
              </w:rPr>
              <w:br/>
              <w:t>для собственного потребления</w:t>
            </w:r>
          </w:p>
        </w:tc>
        <w:tc>
          <w:tcPr>
            <w:tcW w:w="912" w:type="dxa"/>
            <w:tcBorders>
              <w:left w:val="single" w:sz="6" w:space="0" w:color="000000"/>
            </w:tcBorders>
            <w:shd w:val="clear" w:color="auto" w:fill="auto"/>
            <w:vAlign w:val="bottom"/>
          </w:tcPr>
          <w:p w:rsidR="00393976" w:rsidRPr="0077093D" w:rsidRDefault="00393976" w:rsidP="00850208">
            <w:pPr>
              <w:spacing w:before="50" w:line="140" w:lineRule="exact"/>
              <w:ind w:right="57"/>
              <w:jc w:val="right"/>
              <w:rPr>
                <w:rFonts w:ascii="Arial" w:hAnsi="Arial" w:cs="Arial"/>
                <w:sz w:val="14"/>
                <w:szCs w:val="14"/>
              </w:rPr>
            </w:pPr>
            <w:r w:rsidRPr="0077093D">
              <w:rPr>
                <w:rFonts w:ascii="Arial" w:hAnsi="Arial" w:cs="Arial"/>
                <w:sz w:val="14"/>
                <w:szCs w:val="14"/>
              </w:rPr>
              <w:t>0</w:t>
            </w:r>
          </w:p>
        </w:tc>
        <w:tc>
          <w:tcPr>
            <w:tcW w:w="854" w:type="dxa"/>
            <w:tcBorders>
              <w:left w:val="single" w:sz="6" w:space="0" w:color="000000"/>
            </w:tcBorders>
            <w:shd w:val="clear" w:color="auto" w:fill="auto"/>
            <w:vAlign w:val="bottom"/>
          </w:tcPr>
          <w:p w:rsidR="00393976" w:rsidRPr="0077093D" w:rsidRDefault="00393976" w:rsidP="00850208">
            <w:pPr>
              <w:spacing w:before="50" w:line="140" w:lineRule="exact"/>
              <w:ind w:right="57"/>
              <w:jc w:val="right"/>
              <w:rPr>
                <w:rFonts w:ascii="Arial" w:hAnsi="Arial" w:cs="Arial"/>
                <w:sz w:val="14"/>
                <w:szCs w:val="14"/>
              </w:rPr>
            </w:pPr>
            <w:r w:rsidRPr="0077093D">
              <w:rPr>
                <w:rFonts w:ascii="Arial" w:hAnsi="Arial" w:cs="Arial"/>
                <w:sz w:val="14"/>
                <w:szCs w:val="14"/>
              </w:rPr>
              <w:t>0</w:t>
            </w:r>
          </w:p>
        </w:tc>
        <w:tc>
          <w:tcPr>
            <w:tcW w:w="840" w:type="dxa"/>
            <w:tcBorders>
              <w:left w:val="single" w:sz="6" w:space="0" w:color="000000"/>
            </w:tcBorders>
            <w:shd w:val="clear" w:color="auto" w:fill="auto"/>
            <w:vAlign w:val="bottom"/>
          </w:tcPr>
          <w:p w:rsidR="00393976" w:rsidRPr="0077093D" w:rsidRDefault="00393976" w:rsidP="00850208">
            <w:pPr>
              <w:spacing w:before="50" w:line="140" w:lineRule="exact"/>
              <w:ind w:right="57"/>
              <w:jc w:val="right"/>
              <w:rPr>
                <w:rFonts w:ascii="Arial" w:hAnsi="Arial" w:cs="Arial"/>
                <w:sz w:val="14"/>
                <w:szCs w:val="14"/>
              </w:rPr>
            </w:pPr>
            <w:r w:rsidRPr="0077093D">
              <w:rPr>
                <w:rFonts w:ascii="Arial" w:hAnsi="Arial" w:cs="Arial"/>
                <w:sz w:val="14"/>
                <w:szCs w:val="14"/>
              </w:rPr>
              <w:t>0</w:t>
            </w:r>
          </w:p>
        </w:tc>
        <w:tc>
          <w:tcPr>
            <w:tcW w:w="853" w:type="dxa"/>
            <w:tcBorders>
              <w:left w:val="single" w:sz="6" w:space="0" w:color="000000"/>
            </w:tcBorders>
            <w:shd w:val="clear" w:color="auto" w:fill="auto"/>
            <w:vAlign w:val="bottom"/>
          </w:tcPr>
          <w:p w:rsidR="00393976" w:rsidRPr="0077093D" w:rsidRDefault="00393976" w:rsidP="00850208">
            <w:pPr>
              <w:spacing w:before="50" w:line="140" w:lineRule="exact"/>
              <w:ind w:right="57"/>
              <w:jc w:val="right"/>
              <w:rPr>
                <w:rFonts w:ascii="Arial" w:hAnsi="Arial" w:cs="Arial"/>
                <w:sz w:val="14"/>
                <w:szCs w:val="14"/>
              </w:rPr>
            </w:pPr>
            <w:r w:rsidRPr="0077093D">
              <w:rPr>
                <w:rFonts w:ascii="Arial" w:hAnsi="Arial" w:cs="Arial"/>
                <w:sz w:val="14"/>
                <w:szCs w:val="14"/>
              </w:rPr>
              <w:t>388 120</w:t>
            </w:r>
          </w:p>
        </w:tc>
        <w:tc>
          <w:tcPr>
            <w:tcW w:w="1260" w:type="dxa"/>
            <w:tcBorders>
              <w:left w:val="single" w:sz="6" w:space="0" w:color="000000"/>
            </w:tcBorders>
            <w:shd w:val="clear" w:color="auto" w:fill="auto"/>
            <w:vAlign w:val="bottom"/>
          </w:tcPr>
          <w:p w:rsidR="00393976" w:rsidRPr="0077093D" w:rsidRDefault="00393976" w:rsidP="00EB59B4">
            <w:pPr>
              <w:spacing w:before="50" w:line="140" w:lineRule="exact"/>
              <w:ind w:right="340"/>
              <w:jc w:val="right"/>
              <w:rPr>
                <w:rFonts w:ascii="Arial" w:hAnsi="Arial" w:cs="Arial"/>
                <w:sz w:val="14"/>
                <w:szCs w:val="14"/>
              </w:rPr>
            </w:pPr>
            <w:r w:rsidRPr="0077093D">
              <w:rPr>
                <w:rFonts w:ascii="Arial" w:hAnsi="Arial" w:cs="Arial"/>
                <w:sz w:val="14"/>
                <w:szCs w:val="14"/>
              </w:rPr>
              <w:t>0</w:t>
            </w:r>
          </w:p>
        </w:tc>
        <w:tc>
          <w:tcPr>
            <w:tcW w:w="834" w:type="dxa"/>
            <w:tcBorders>
              <w:left w:val="single" w:sz="6" w:space="0" w:color="000000"/>
            </w:tcBorders>
            <w:shd w:val="clear" w:color="auto" w:fill="auto"/>
            <w:vAlign w:val="bottom"/>
          </w:tcPr>
          <w:p w:rsidR="00393976" w:rsidRPr="0077093D" w:rsidRDefault="00393976" w:rsidP="00850208">
            <w:pPr>
              <w:spacing w:before="50" w:line="140" w:lineRule="exact"/>
              <w:ind w:right="57"/>
              <w:jc w:val="right"/>
              <w:rPr>
                <w:rFonts w:ascii="Arial" w:hAnsi="Arial" w:cs="Arial"/>
                <w:sz w:val="14"/>
                <w:szCs w:val="14"/>
              </w:rPr>
            </w:pPr>
            <w:r w:rsidRPr="0077093D">
              <w:rPr>
                <w:rFonts w:ascii="Arial" w:hAnsi="Arial" w:cs="Arial"/>
                <w:sz w:val="14"/>
                <w:szCs w:val="14"/>
              </w:rPr>
              <w:t>388 120</w:t>
            </w:r>
          </w:p>
        </w:tc>
        <w:tc>
          <w:tcPr>
            <w:tcW w:w="2069" w:type="dxa"/>
            <w:tcBorders>
              <w:left w:val="single" w:sz="6" w:space="0" w:color="000000"/>
            </w:tcBorders>
            <w:shd w:val="clear" w:color="auto" w:fill="auto"/>
            <w:vAlign w:val="bottom"/>
          </w:tcPr>
          <w:p w:rsidR="00393976" w:rsidRPr="0077093D" w:rsidRDefault="00393976" w:rsidP="000568AC">
            <w:pPr>
              <w:spacing w:before="50" w:line="140" w:lineRule="exact"/>
              <w:rPr>
                <w:rFonts w:ascii="Arial" w:hAnsi="Arial" w:cs="Arial"/>
                <w:i/>
                <w:iCs/>
                <w:sz w:val="14"/>
                <w:szCs w:val="14"/>
                <w:lang w:val="en-US"/>
              </w:rPr>
            </w:pPr>
            <w:r w:rsidRPr="0077093D">
              <w:rPr>
                <w:rFonts w:ascii="Arial" w:hAnsi="Arial" w:cs="Arial"/>
                <w:i/>
                <w:iCs/>
                <w:sz w:val="14"/>
                <w:szCs w:val="14"/>
                <w:lang w:val="en-US"/>
              </w:rPr>
              <w:t>Activities of households as employers; undifferentiated goods- and services-producing activities of households for own use</w:t>
            </w:r>
          </w:p>
        </w:tc>
      </w:tr>
      <w:tr w:rsidR="0077093D" w:rsidRPr="0077093D"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393976" w:rsidRPr="0077093D" w:rsidRDefault="00393976" w:rsidP="000568AC">
            <w:pPr>
              <w:pStyle w:val="18"/>
              <w:spacing w:before="50" w:line="140" w:lineRule="exact"/>
              <w:rPr>
                <w:szCs w:val="14"/>
              </w:rPr>
            </w:pPr>
            <w:r w:rsidRPr="0077093D">
              <w:rPr>
                <w:rFonts w:eastAsia="Arial Unicode MS"/>
                <w:b/>
                <w:bCs/>
                <w:szCs w:val="14"/>
              </w:rPr>
              <w:t>Выпуск в основных ценах</w:t>
            </w:r>
          </w:p>
        </w:tc>
        <w:tc>
          <w:tcPr>
            <w:tcW w:w="912" w:type="dxa"/>
            <w:tcBorders>
              <w:left w:val="single" w:sz="6" w:space="0" w:color="000000"/>
            </w:tcBorders>
            <w:shd w:val="clear" w:color="auto" w:fill="auto"/>
            <w:vAlign w:val="bottom"/>
          </w:tcPr>
          <w:p w:rsidR="00393976" w:rsidRPr="0077093D" w:rsidRDefault="00393976" w:rsidP="00850208">
            <w:pPr>
              <w:spacing w:before="50" w:line="140" w:lineRule="exact"/>
              <w:ind w:right="57"/>
              <w:jc w:val="right"/>
              <w:rPr>
                <w:rFonts w:ascii="Arial" w:hAnsi="Arial" w:cs="Arial"/>
                <w:b/>
                <w:sz w:val="14"/>
                <w:szCs w:val="14"/>
              </w:rPr>
            </w:pPr>
            <w:r w:rsidRPr="0077093D">
              <w:rPr>
                <w:rFonts w:ascii="Arial" w:hAnsi="Arial" w:cs="Arial"/>
                <w:b/>
                <w:sz w:val="14"/>
                <w:szCs w:val="14"/>
              </w:rPr>
              <w:t>145 961 762</w:t>
            </w:r>
          </w:p>
        </w:tc>
        <w:tc>
          <w:tcPr>
            <w:tcW w:w="854" w:type="dxa"/>
            <w:tcBorders>
              <w:left w:val="single" w:sz="6" w:space="0" w:color="000000"/>
            </w:tcBorders>
            <w:shd w:val="clear" w:color="auto" w:fill="auto"/>
            <w:vAlign w:val="bottom"/>
          </w:tcPr>
          <w:p w:rsidR="00393976" w:rsidRPr="0077093D" w:rsidRDefault="00393976" w:rsidP="00850208">
            <w:pPr>
              <w:spacing w:before="50" w:line="140" w:lineRule="exact"/>
              <w:ind w:right="57"/>
              <w:jc w:val="right"/>
              <w:rPr>
                <w:rFonts w:ascii="Arial" w:hAnsi="Arial" w:cs="Arial"/>
                <w:b/>
                <w:sz w:val="14"/>
                <w:szCs w:val="14"/>
              </w:rPr>
            </w:pPr>
            <w:r w:rsidRPr="0077093D">
              <w:rPr>
                <w:rFonts w:ascii="Arial" w:hAnsi="Arial" w:cs="Arial"/>
                <w:b/>
                <w:sz w:val="14"/>
                <w:szCs w:val="14"/>
              </w:rPr>
              <w:t>6 956 301</w:t>
            </w:r>
          </w:p>
        </w:tc>
        <w:tc>
          <w:tcPr>
            <w:tcW w:w="840" w:type="dxa"/>
            <w:tcBorders>
              <w:left w:val="single" w:sz="6" w:space="0" w:color="000000"/>
            </w:tcBorders>
            <w:shd w:val="clear" w:color="auto" w:fill="auto"/>
            <w:vAlign w:val="bottom"/>
          </w:tcPr>
          <w:p w:rsidR="00393976" w:rsidRPr="0077093D" w:rsidRDefault="00393976" w:rsidP="00850208">
            <w:pPr>
              <w:spacing w:before="50" w:line="140" w:lineRule="exact"/>
              <w:ind w:right="57"/>
              <w:jc w:val="right"/>
              <w:rPr>
                <w:rFonts w:ascii="Arial" w:hAnsi="Arial" w:cs="Arial"/>
                <w:b/>
                <w:sz w:val="14"/>
                <w:szCs w:val="14"/>
              </w:rPr>
            </w:pPr>
            <w:r w:rsidRPr="0077093D">
              <w:rPr>
                <w:rFonts w:ascii="Arial" w:hAnsi="Arial" w:cs="Arial"/>
                <w:b/>
                <w:sz w:val="14"/>
                <w:szCs w:val="14"/>
              </w:rPr>
              <w:t>22 942 595</w:t>
            </w:r>
          </w:p>
        </w:tc>
        <w:tc>
          <w:tcPr>
            <w:tcW w:w="853" w:type="dxa"/>
            <w:tcBorders>
              <w:left w:val="single" w:sz="6" w:space="0" w:color="000000"/>
            </w:tcBorders>
            <w:shd w:val="clear" w:color="auto" w:fill="auto"/>
            <w:vAlign w:val="bottom"/>
          </w:tcPr>
          <w:p w:rsidR="00393976" w:rsidRPr="0077093D" w:rsidRDefault="00393976" w:rsidP="00850208">
            <w:pPr>
              <w:spacing w:before="50" w:line="140" w:lineRule="exact"/>
              <w:ind w:right="57"/>
              <w:jc w:val="right"/>
              <w:rPr>
                <w:rFonts w:ascii="Arial" w:hAnsi="Arial" w:cs="Arial"/>
                <w:b/>
                <w:sz w:val="14"/>
                <w:szCs w:val="14"/>
              </w:rPr>
            </w:pPr>
            <w:r w:rsidRPr="0077093D">
              <w:rPr>
                <w:rFonts w:ascii="Arial" w:hAnsi="Arial" w:cs="Arial"/>
                <w:b/>
                <w:sz w:val="14"/>
                <w:szCs w:val="14"/>
              </w:rPr>
              <w:t>20 880 427</w:t>
            </w:r>
          </w:p>
        </w:tc>
        <w:tc>
          <w:tcPr>
            <w:tcW w:w="1260" w:type="dxa"/>
            <w:tcBorders>
              <w:left w:val="single" w:sz="6" w:space="0" w:color="000000"/>
            </w:tcBorders>
            <w:shd w:val="clear" w:color="auto" w:fill="auto"/>
            <w:vAlign w:val="bottom"/>
          </w:tcPr>
          <w:p w:rsidR="00393976" w:rsidRPr="0077093D" w:rsidRDefault="00393976" w:rsidP="00EB59B4">
            <w:pPr>
              <w:spacing w:before="50" w:line="140" w:lineRule="exact"/>
              <w:ind w:right="340"/>
              <w:jc w:val="right"/>
              <w:rPr>
                <w:rFonts w:ascii="Arial" w:hAnsi="Arial" w:cs="Arial"/>
                <w:b/>
                <w:sz w:val="14"/>
                <w:szCs w:val="14"/>
              </w:rPr>
            </w:pPr>
            <w:r w:rsidRPr="0077093D">
              <w:rPr>
                <w:rFonts w:ascii="Arial" w:hAnsi="Arial" w:cs="Arial"/>
                <w:b/>
                <w:sz w:val="14"/>
                <w:szCs w:val="14"/>
              </w:rPr>
              <w:t>871 290</w:t>
            </w:r>
          </w:p>
        </w:tc>
        <w:tc>
          <w:tcPr>
            <w:tcW w:w="834" w:type="dxa"/>
            <w:tcBorders>
              <w:left w:val="single" w:sz="6" w:space="0" w:color="000000"/>
            </w:tcBorders>
            <w:shd w:val="clear" w:color="auto" w:fill="auto"/>
            <w:vAlign w:val="bottom"/>
          </w:tcPr>
          <w:p w:rsidR="00393976" w:rsidRPr="0077093D" w:rsidRDefault="00393976" w:rsidP="00850208">
            <w:pPr>
              <w:spacing w:before="50" w:line="140" w:lineRule="exact"/>
              <w:ind w:right="57"/>
              <w:jc w:val="right"/>
              <w:rPr>
                <w:rFonts w:ascii="Arial" w:hAnsi="Arial" w:cs="Arial"/>
                <w:b/>
                <w:spacing w:val="-12"/>
                <w:sz w:val="14"/>
                <w:szCs w:val="14"/>
              </w:rPr>
            </w:pPr>
            <w:r w:rsidRPr="0077093D">
              <w:rPr>
                <w:rFonts w:ascii="Arial" w:hAnsi="Arial" w:cs="Arial"/>
                <w:b/>
                <w:spacing w:val="-12"/>
                <w:sz w:val="14"/>
                <w:szCs w:val="14"/>
              </w:rPr>
              <w:t>197 612 375</w:t>
            </w:r>
          </w:p>
        </w:tc>
        <w:tc>
          <w:tcPr>
            <w:tcW w:w="2069" w:type="dxa"/>
            <w:tcBorders>
              <w:left w:val="single" w:sz="6" w:space="0" w:color="000000"/>
            </w:tcBorders>
            <w:shd w:val="clear" w:color="auto" w:fill="auto"/>
            <w:vAlign w:val="bottom"/>
          </w:tcPr>
          <w:p w:rsidR="00393976" w:rsidRPr="0077093D" w:rsidRDefault="00393976" w:rsidP="000568AC">
            <w:pPr>
              <w:pStyle w:val="18"/>
              <w:spacing w:before="50" w:line="140" w:lineRule="exact"/>
              <w:rPr>
                <w:rFonts w:eastAsia="Arial Unicode MS"/>
                <w:b/>
                <w:bCs/>
                <w:i/>
                <w:szCs w:val="14"/>
                <w:lang w:val="en-US"/>
              </w:rPr>
            </w:pPr>
            <w:r w:rsidRPr="0077093D">
              <w:rPr>
                <w:rFonts w:eastAsia="Arial Unicode MS"/>
                <w:b/>
                <w:bCs/>
                <w:i/>
                <w:szCs w:val="14"/>
                <w:lang w:val="en-US"/>
              </w:rPr>
              <w:t>Output at basic prices</w:t>
            </w:r>
          </w:p>
        </w:tc>
      </w:tr>
      <w:tr w:rsidR="0077093D" w:rsidRPr="0077093D" w:rsidTr="00026D25">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393976" w:rsidRPr="0077093D" w:rsidRDefault="00393976" w:rsidP="00026D25">
            <w:pPr>
              <w:pStyle w:val="18"/>
              <w:spacing w:before="60" w:after="20"/>
              <w:rPr>
                <w:b/>
                <w:i/>
                <w:szCs w:val="14"/>
              </w:rPr>
            </w:pPr>
          </w:p>
        </w:tc>
        <w:tc>
          <w:tcPr>
            <w:tcW w:w="5553" w:type="dxa"/>
            <w:gridSpan w:val="6"/>
            <w:tcBorders>
              <w:left w:val="single" w:sz="6" w:space="0" w:color="000000"/>
            </w:tcBorders>
            <w:shd w:val="clear" w:color="auto" w:fill="auto"/>
            <w:vAlign w:val="bottom"/>
          </w:tcPr>
          <w:p w:rsidR="00393976" w:rsidRPr="0077093D" w:rsidRDefault="00393976" w:rsidP="000568AC">
            <w:pPr>
              <w:spacing w:before="60" w:after="20"/>
              <w:jc w:val="center"/>
              <w:rPr>
                <w:rFonts w:ascii="Arial" w:hAnsi="Arial" w:cs="Arial"/>
                <w:sz w:val="14"/>
                <w:szCs w:val="14"/>
                <w:lang w:val="en-US"/>
              </w:rPr>
            </w:pPr>
            <w:r w:rsidRPr="0077093D">
              <w:rPr>
                <w:rFonts w:ascii="Arial" w:hAnsi="Arial" w:cs="Arial"/>
                <w:b/>
                <w:sz w:val="14"/>
                <w:szCs w:val="14"/>
              </w:rPr>
              <w:t>2021</w:t>
            </w:r>
          </w:p>
        </w:tc>
        <w:tc>
          <w:tcPr>
            <w:tcW w:w="2069" w:type="dxa"/>
            <w:tcBorders>
              <w:left w:val="single" w:sz="6" w:space="0" w:color="000000"/>
            </w:tcBorders>
            <w:shd w:val="clear" w:color="auto" w:fill="auto"/>
            <w:vAlign w:val="bottom"/>
          </w:tcPr>
          <w:p w:rsidR="00393976" w:rsidRPr="0077093D" w:rsidRDefault="00393976" w:rsidP="00026D25">
            <w:pPr>
              <w:spacing w:before="60" w:after="20"/>
              <w:rPr>
                <w:rFonts w:ascii="Arial" w:hAnsi="Arial" w:cs="Arial"/>
                <w:b/>
                <w:sz w:val="14"/>
                <w:szCs w:val="14"/>
              </w:rPr>
            </w:pPr>
          </w:p>
        </w:tc>
      </w:tr>
      <w:tr w:rsidR="0077093D" w:rsidRPr="0077093D"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393976" w:rsidRPr="0077093D" w:rsidRDefault="00393976" w:rsidP="00026D25">
            <w:pPr>
              <w:spacing w:before="50" w:line="140" w:lineRule="exact"/>
              <w:rPr>
                <w:rFonts w:ascii="Arial" w:hAnsi="Arial" w:cs="Arial"/>
                <w:sz w:val="14"/>
                <w:szCs w:val="14"/>
              </w:rPr>
            </w:pPr>
            <w:r w:rsidRPr="0077093D">
              <w:rPr>
                <w:rFonts w:ascii="Arial" w:hAnsi="Arial" w:cs="Arial"/>
                <w:sz w:val="14"/>
                <w:szCs w:val="14"/>
              </w:rPr>
              <w:t xml:space="preserve">Сельское, лесное хозяйство, </w:t>
            </w:r>
            <w:r w:rsidRPr="0077093D">
              <w:rPr>
                <w:rFonts w:ascii="Arial" w:hAnsi="Arial" w:cs="Arial"/>
                <w:spacing w:val="-4"/>
                <w:sz w:val="14"/>
                <w:szCs w:val="14"/>
              </w:rPr>
              <w:t>охота, рыболовство и рыбоводство</w:t>
            </w:r>
          </w:p>
        </w:tc>
        <w:tc>
          <w:tcPr>
            <w:tcW w:w="912"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6 464 717</w:t>
            </w:r>
          </w:p>
        </w:tc>
        <w:tc>
          <w:tcPr>
            <w:tcW w:w="854"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0</w:t>
            </w:r>
          </w:p>
        </w:tc>
        <w:tc>
          <w:tcPr>
            <w:tcW w:w="840"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101 301</w:t>
            </w:r>
          </w:p>
        </w:tc>
        <w:tc>
          <w:tcPr>
            <w:tcW w:w="853"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3 276 380</w:t>
            </w:r>
          </w:p>
        </w:tc>
        <w:tc>
          <w:tcPr>
            <w:tcW w:w="1260" w:type="dxa"/>
            <w:tcBorders>
              <w:left w:val="single" w:sz="6" w:space="0" w:color="000000"/>
            </w:tcBorders>
            <w:shd w:val="clear" w:color="auto" w:fill="auto"/>
            <w:vAlign w:val="bottom"/>
          </w:tcPr>
          <w:p w:rsidR="00393976" w:rsidRPr="0077093D" w:rsidRDefault="00393976" w:rsidP="00EB59B4">
            <w:pPr>
              <w:spacing w:before="50" w:line="140" w:lineRule="exact"/>
              <w:ind w:right="340"/>
              <w:jc w:val="right"/>
              <w:rPr>
                <w:rFonts w:ascii="Arial" w:hAnsi="Arial" w:cs="Arial"/>
                <w:sz w:val="14"/>
                <w:szCs w:val="14"/>
              </w:rPr>
            </w:pPr>
            <w:r w:rsidRPr="0077093D">
              <w:rPr>
                <w:rFonts w:ascii="Arial" w:hAnsi="Arial" w:cs="Arial"/>
                <w:sz w:val="14"/>
                <w:szCs w:val="14"/>
              </w:rPr>
              <w:t>0</w:t>
            </w:r>
          </w:p>
        </w:tc>
        <w:tc>
          <w:tcPr>
            <w:tcW w:w="834"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9 842 398</w:t>
            </w:r>
          </w:p>
        </w:tc>
        <w:tc>
          <w:tcPr>
            <w:tcW w:w="2069" w:type="dxa"/>
            <w:tcBorders>
              <w:left w:val="single" w:sz="6" w:space="0" w:color="000000"/>
            </w:tcBorders>
            <w:shd w:val="clear" w:color="auto" w:fill="auto"/>
            <w:vAlign w:val="bottom"/>
          </w:tcPr>
          <w:p w:rsidR="00393976" w:rsidRPr="0077093D" w:rsidRDefault="00393976" w:rsidP="00026D25">
            <w:pPr>
              <w:spacing w:before="50" w:line="140" w:lineRule="exact"/>
              <w:rPr>
                <w:rFonts w:ascii="Arial" w:hAnsi="Arial" w:cs="Arial"/>
                <w:i/>
                <w:iCs/>
                <w:sz w:val="14"/>
                <w:szCs w:val="14"/>
              </w:rPr>
            </w:pPr>
            <w:r w:rsidRPr="0077093D">
              <w:rPr>
                <w:rFonts w:ascii="Arial" w:hAnsi="Arial" w:cs="Arial"/>
                <w:i/>
                <w:iCs/>
                <w:sz w:val="14"/>
                <w:szCs w:val="14"/>
                <w:lang w:val="en-US"/>
              </w:rPr>
              <w:t xml:space="preserve">Agriculture, forestry and fishing  </w:t>
            </w:r>
          </w:p>
        </w:tc>
      </w:tr>
      <w:tr w:rsidR="0077093D" w:rsidRPr="0077093D"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393976" w:rsidRPr="0077093D" w:rsidRDefault="00393976" w:rsidP="00026D25">
            <w:pPr>
              <w:spacing w:before="50" w:line="140" w:lineRule="exact"/>
              <w:rPr>
                <w:rFonts w:ascii="Arial" w:hAnsi="Arial" w:cs="Arial"/>
                <w:sz w:val="14"/>
                <w:szCs w:val="14"/>
              </w:rPr>
            </w:pPr>
            <w:r w:rsidRPr="0077093D">
              <w:rPr>
                <w:rFonts w:ascii="Arial" w:hAnsi="Arial" w:cs="Arial"/>
                <w:sz w:val="14"/>
                <w:szCs w:val="14"/>
              </w:rPr>
              <w:t>Добыча полезных ископаемых</w:t>
            </w:r>
          </w:p>
        </w:tc>
        <w:tc>
          <w:tcPr>
            <w:tcW w:w="912"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23 177 646</w:t>
            </w:r>
          </w:p>
        </w:tc>
        <w:tc>
          <w:tcPr>
            <w:tcW w:w="854"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0</w:t>
            </w:r>
          </w:p>
        </w:tc>
        <w:tc>
          <w:tcPr>
            <w:tcW w:w="840"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0</w:t>
            </w:r>
          </w:p>
        </w:tc>
        <w:tc>
          <w:tcPr>
            <w:tcW w:w="853"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2 690</w:t>
            </w:r>
          </w:p>
        </w:tc>
        <w:tc>
          <w:tcPr>
            <w:tcW w:w="1260" w:type="dxa"/>
            <w:tcBorders>
              <w:left w:val="single" w:sz="6" w:space="0" w:color="000000"/>
            </w:tcBorders>
            <w:shd w:val="clear" w:color="auto" w:fill="auto"/>
            <w:vAlign w:val="bottom"/>
          </w:tcPr>
          <w:p w:rsidR="00393976" w:rsidRPr="0077093D" w:rsidRDefault="00393976" w:rsidP="00EB59B4">
            <w:pPr>
              <w:spacing w:before="50" w:line="140" w:lineRule="exact"/>
              <w:ind w:right="340"/>
              <w:jc w:val="right"/>
              <w:rPr>
                <w:rFonts w:ascii="Arial" w:hAnsi="Arial" w:cs="Arial"/>
                <w:sz w:val="14"/>
                <w:szCs w:val="14"/>
              </w:rPr>
            </w:pPr>
            <w:r w:rsidRPr="0077093D">
              <w:rPr>
                <w:rFonts w:ascii="Arial" w:hAnsi="Arial" w:cs="Arial"/>
                <w:sz w:val="14"/>
                <w:szCs w:val="14"/>
              </w:rPr>
              <w:t>0</w:t>
            </w:r>
          </w:p>
        </w:tc>
        <w:tc>
          <w:tcPr>
            <w:tcW w:w="834"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23 180 336</w:t>
            </w:r>
          </w:p>
        </w:tc>
        <w:tc>
          <w:tcPr>
            <w:tcW w:w="2069" w:type="dxa"/>
            <w:tcBorders>
              <w:left w:val="single" w:sz="6" w:space="0" w:color="000000"/>
            </w:tcBorders>
            <w:shd w:val="clear" w:color="auto" w:fill="auto"/>
            <w:vAlign w:val="bottom"/>
          </w:tcPr>
          <w:p w:rsidR="00393976" w:rsidRPr="0077093D" w:rsidRDefault="00393976" w:rsidP="00026D25">
            <w:pPr>
              <w:spacing w:before="50" w:line="140" w:lineRule="exact"/>
              <w:rPr>
                <w:rFonts w:ascii="Arial" w:hAnsi="Arial" w:cs="Arial"/>
                <w:i/>
                <w:iCs/>
                <w:sz w:val="14"/>
                <w:szCs w:val="14"/>
              </w:rPr>
            </w:pPr>
            <w:r w:rsidRPr="0077093D">
              <w:rPr>
                <w:rFonts w:ascii="Arial" w:hAnsi="Arial" w:cs="Arial"/>
                <w:i/>
                <w:iCs/>
                <w:sz w:val="14"/>
                <w:szCs w:val="14"/>
                <w:lang w:val="en-US"/>
              </w:rPr>
              <w:t>Mining and quarrying</w:t>
            </w:r>
          </w:p>
        </w:tc>
      </w:tr>
      <w:tr w:rsidR="0077093D" w:rsidRPr="0077093D"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393976" w:rsidRPr="0077093D" w:rsidRDefault="00393976" w:rsidP="00026D25">
            <w:pPr>
              <w:spacing w:before="50" w:line="140" w:lineRule="exact"/>
              <w:rPr>
                <w:rFonts w:ascii="Arial" w:hAnsi="Arial" w:cs="Arial"/>
                <w:sz w:val="14"/>
                <w:szCs w:val="14"/>
              </w:rPr>
            </w:pPr>
            <w:r w:rsidRPr="0077093D">
              <w:rPr>
                <w:rFonts w:ascii="Arial" w:hAnsi="Arial" w:cs="Arial"/>
                <w:sz w:val="14"/>
                <w:szCs w:val="14"/>
              </w:rPr>
              <w:t>Обрабатывающие производства</w:t>
            </w:r>
          </w:p>
        </w:tc>
        <w:tc>
          <w:tcPr>
            <w:tcW w:w="912"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66 197 787</w:t>
            </w:r>
          </w:p>
        </w:tc>
        <w:tc>
          <w:tcPr>
            <w:tcW w:w="854"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0</w:t>
            </w:r>
          </w:p>
        </w:tc>
        <w:tc>
          <w:tcPr>
            <w:tcW w:w="840"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5 581</w:t>
            </w:r>
          </w:p>
        </w:tc>
        <w:tc>
          <w:tcPr>
            <w:tcW w:w="853"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1 298 024</w:t>
            </w:r>
          </w:p>
        </w:tc>
        <w:tc>
          <w:tcPr>
            <w:tcW w:w="1260" w:type="dxa"/>
            <w:tcBorders>
              <w:left w:val="single" w:sz="6" w:space="0" w:color="000000"/>
            </w:tcBorders>
            <w:shd w:val="clear" w:color="auto" w:fill="auto"/>
            <w:vAlign w:val="bottom"/>
          </w:tcPr>
          <w:p w:rsidR="00393976" w:rsidRPr="0077093D" w:rsidRDefault="00393976" w:rsidP="00EB59B4">
            <w:pPr>
              <w:spacing w:before="50" w:line="140" w:lineRule="exact"/>
              <w:ind w:right="340"/>
              <w:jc w:val="right"/>
              <w:rPr>
                <w:rFonts w:ascii="Arial" w:hAnsi="Arial" w:cs="Arial"/>
                <w:sz w:val="14"/>
                <w:szCs w:val="14"/>
              </w:rPr>
            </w:pPr>
            <w:r w:rsidRPr="0077093D">
              <w:rPr>
                <w:rFonts w:ascii="Arial" w:hAnsi="Arial" w:cs="Arial"/>
                <w:sz w:val="14"/>
                <w:szCs w:val="14"/>
              </w:rPr>
              <w:t>0</w:t>
            </w:r>
          </w:p>
        </w:tc>
        <w:tc>
          <w:tcPr>
            <w:tcW w:w="834"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67 501 393</w:t>
            </w:r>
          </w:p>
        </w:tc>
        <w:tc>
          <w:tcPr>
            <w:tcW w:w="2069" w:type="dxa"/>
            <w:tcBorders>
              <w:left w:val="single" w:sz="6" w:space="0" w:color="000000"/>
            </w:tcBorders>
            <w:shd w:val="clear" w:color="auto" w:fill="auto"/>
            <w:vAlign w:val="bottom"/>
          </w:tcPr>
          <w:p w:rsidR="00393976" w:rsidRPr="0077093D" w:rsidRDefault="00393976" w:rsidP="00026D25">
            <w:pPr>
              <w:spacing w:before="50" w:line="140" w:lineRule="exact"/>
              <w:rPr>
                <w:rFonts w:ascii="Arial" w:hAnsi="Arial" w:cs="Arial"/>
                <w:i/>
                <w:iCs/>
                <w:sz w:val="14"/>
                <w:szCs w:val="14"/>
              </w:rPr>
            </w:pPr>
            <w:r w:rsidRPr="0077093D">
              <w:rPr>
                <w:rFonts w:ascii="Arial" w:hAnsi="Arial" w:cs="Arial"/>
                <w:i/>
                <w:iCs/>
                <w:sz w:val="14"/>
                <w:szCs w:val="14"/>
                <w:lang w:val="en-US"/>
              </w:rPr>
              <w:t>Manufacturing</w:t>
            </w:r>
          </w:p>
        </w:tc>
      </w:tr>
      <w:tr w:rsidR="0077093D" w:rsidRPr="00AA17E9"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393976" w:rsidRPr="0077093D" w:rsidRDefault="00393976" w:rsidP="00026D25">
            <w:pPr>
              <w:spacing w:before="50" w:line="140" w:lineRule="exact"/>
              <w:rPr>
                <w:rFonts w:ascii="Arial" w:hAnsi="Arial" w:cs="Arial"/>
                <w:sz w:val="14"/>
                <w:szCs w:val="14"/>
              </w:rPr>
            </w:pPr>
            <w:r w:rsidRPr="0077093D">
              <w:rPr>
                <w:rFonts w:ascii="Arial" w:hAnsi="Arial" w:cs="Arial"/>
                <w:sz w:val="14"/>
                <w:szCs w:val="14"/>
              </w:rPr>
              <w:t xml:space="preserve">Обеспечение электрической энергией, газом и паром; </w:t>
            </w:r>
            <w:r w:rsidRPr="0077093D">
              <w:rPr>
                <w:rFonts w:ascii="Arial" w:hAnsi="Arial" w:cs="Arial"/>
                <w:sz w:val="14"/>
                <w:szCs w:val="14"/>
              </w:rPr>
              <w:br/>
              <w:t>кондиционирование воздуха</w:t>
            </w:r>
          </w:p>
        </w:tc>
        <w:tc>
          <w:tcPr>
            <w:tcW w:w="912"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9 639 137</w:t>
            </w:r>
          </w:p>
        </w:tc>
        <w:tc>
          <w:tcPr>
            <w:tcW w:w="854"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0</w:t>
            </w:r>
          </w:p>
        </w:tc>
        <w:tc>
          <w:tcPr>
            <w:tcW w:w="840"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17 103</w:t>
            </w:r>
          </w:p>
        </w:tc>
        <w:tc>
          <w:tcPr>
            <w:tcW w:w="853"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6 818</w:t>
            </w:r>
          </w:p>
        </w:tc>
        <w:tc>
          <w:tcPr>
            <w:tcW w:w="1260" w:type="dxa"/>
            <w:tcBorders>
              <w:left w:val="single" w:sz="6" w:space="0" w:color="000000"/>
            </w:tcBorders>
            <w:shd w:val="clear" w:color="auto" w:fill="auto"/>
            <w:vAlign w:val="bottom"/>
          </w:tcPr>
          <w:p w:rsidR="00393976" w:rsidRPr="0077093D" w:rsidRDefault="00393976" w:rsidP="00EB59B4">
            <w:pPr>
              <w:spacing w:before="50" w:line="140" w:lineRule="exact"/>
              <w:ind w:right="340"/>
              <w:jc w:val="right"/>
              <w:rPr>
                <w:rFonts w:ascii="Arial" w:hAnsi="Arial" w:cs="Arial"/>
                <w:sz w:val="14"/>
                <w:szCs w:val="14"/>
              </w:rPr>
            </w:pPr>
            <w:r w:rsidRPr="0077093D">
              <w:rPr>
                <w:rFonts w:ascii="Arial" w:hAnsi="Arial" w:cs="Arial"/>
                <w:sz w:val="14"/>
                <w:szCs w:val="14"/>
              </w:rPr>
              <w:t>0</w:t>
            </w:r>
          </w:p>
        </w:tc>
        <w:tc>
          <w:tcPr>
            <w:tcW w:w="834"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9 663 059</w:t>
            </w:r>
          </w:p>
        </w:tc>
        <w:tc>
          <w:tcPr>
            <w:tcW w:w="2069" w:type="dxa"/>
            <w:tcBorders>
              <w:left w:val="single" w:sz="6" w:space="0" w:color="000000"/>
            </w:tcBorders>
            <w:shd w:val="clear" w:color="auto" w:fill="auto"/>
            <w:vAlign w:val="bottom"/>
          </w:tcPr>
          <w:p w:rsidR="00393976" w:rsidRPr="0077093D" w:rsidRDefault="00393976" w:rsidP="00026D25">
            <w:pPr>
              <w:spacing w:before="50" w:line="140" w:lineRule="exact"/>
              <w:rPr>
                <w:rFonts w:ascii="Arial" w:hAnsi="Arial" w:cs="Arial"/>
                <w:i/>
                <w:iCs/>
                <w:sz w:val="14"/>
                <w:szCs w:val="14"/>
                <w:lang w:val="en-US"/>
              </w:rPr>
            </w:pPr>
            <w:r w:rsidRPr="0077093D">
              <w:rPr>
                <w:rFonts w:ascii="Arial" w:hAnsi="Arial" w:cs="Arial"/>
                <w:i/>
                <w:iCs/>
                <w:sz w:val="14"/>
                <w:szCs w:val="14"/>
                <w:lang w:val="en-US"/>
              </w:rPr>
              <w:t>Electricity, gas, steam and air conditioning supply</w:t>
            </w:r>
          </w:p>
        </w:tc>
      </w:tr>
      <w:tr w:rsidR="0077093D" w:rsidRPr="00AA17E9"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393976" w:rsidRPr="0077093D" w:rsidRDefault="00393976" w:rsidP="00026D25">
            <w:pPr>
              <w:spacing w:before="50" w:line="140" w:lineRule="exact"/>
              <w:rPr>
                <w:rFonts w:ascii="Arial" w:hAnsi="Arial" w:cs="Arial"/>
                <w:sz w:val="14"/>
                <w:szCs w:val="14"/>
              </w:rPr>
            </w:pPr>
            <w:r w:rsidRPr="0077093D">
              <w:rPr>
                <w:rFonts w:ascii="Arial" w:hAnsi="Arial" w:cs="Arial"/>
                <w:sz w:val="14"/>
                <w:szCs w:val="14"/>
              </w:rPr>
              <w:t xml:space="preserve">Водоснабжение; водоотведение, организация сбора и утилизации отходов, деятельность </w:t>
            </w:r>
            <w:r w:rsidRPr="0077093D">
              <w:rPr>
                <w:rFonts w:ascii="Arial" w:hAnsi="Arial" w:cs="Arial"/>
                <w:sz w:val="14"/>
                <w:szCs w:val="14"/>
              </w:rPr>
              <w:br/>
              <w:t>по ликвидации загрязнений</w:t>
            </w:r>
          </w:p>
        </w:tc>
        <w:tc>
          <w:tcPr>
            <w:tcW w:w="912"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1 948 402</w:t>
            </w:r>
          </w:p>
        </w:tc>
        <w:tc>
          <w:tcPr>
            <w:tcW w:w="854"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0</w:t>
            </w:r>
          </w:p>
        </w:tc>
        <w:tc>
          <w:tcPr>
            <w:tcW w:w="840"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35 853</w:t>
            </w:r>
          </w:p>
        </w:tc>
        <w:tc>
          <w:tcPr>
            <w:tcW w:w="853"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9 546</w:t>
            </w:r>
          </w:p>
        </w:tc>
        <w:tc>
          <w:tcPr>
            <w:tcW w:w="1260" w:type="dxa"/>
            <w:tcBorders>
              <w:left w:val="single" w:sz="6" w:space="0" w:color="000000"/>
            </w:tcBorders>
            <w:shd w:val="clear" w:color="auto" w:fill="auto"/>
            <w:vAlign w:val="bottom"/>
          </w:tcPr>
          <w:p w:rsidR="00393976" w:rsidRPr="0077093D" w:rsidRDefault="00393976" w:rsidP="00EB59B4">
            <w:pPr>
              <w:spacing w:before="50" w:line="140" w:lineRule="exact"/>
              <w:ind w:right="340"/>
              <w:jc w:val="right"/>
              <w:rPr>
                <w:rFonts w:ascii="Arial" w:hAnsi="Arial" w:cs="Arial"/>
                <w:sz w:val="14"/>
                <w:szCs w:val="14"/>
              </w:rPr>
            </w:pPr>
            <w:r w:rsidRPr="0077093D">
              <w:rPr>
                <w:rFonts w:ascii="Arial" w:hAnsi="Arial" w:cs="Arial"/>
                <w:sz w:val="14"/>
                <w:szCs w:val="14"/>
              </w:rPr>
              <w:t>0</w:t>
            </w:r>
          </w:p>
        </w:tc>
        <w:tc>
          <w:tcPr>
            <w:tcW w:w="834"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1 993 800</w:t>
            </w:r>
          </w:p>
        </w:tc>
        <w:tc>
          <w:tcPr>
            <w:tcW w:w="2069" w:type="dxa"/>
            <w:tcBorders>
              <w:left w:val="single" w:sz="6" w:space="0" w:color="000000"/>
            </w:tcBorders>
            <w:shd w:val="clear" w:color="auto" w:fill="auto"/>
            <w:vAlign w:val="bottom"/>
          </w:tcPr>
          <w:p w:rsidR="00393976" w:rsidRPr="0077093D" w:rsidRDefault="00393976" w:rsidP="00026D25">
            <w:pPr>
              <w:spacing w:before="50" w:line="140" w:lineRule="exact"/>
              <w:rPr>
                <w:rFonts w:ascii="Arial" w:hAnsi="Arial" w:cs="Arial"/>
                <w:i/>
                <w:iCs/>
                <w:sz w:val="14"/>
                <w:szCs w:val="14"/>
                <w:lang w:val="en-US"/>
              </w:rPr>
            </w:pPr>
            <w:r w:rsidRPr="0077093D">
              <w:rPr>
                <w:rFonts w:ascii="Arial" w:hAnsi="Arial" w:cs="Arial"/>
                <w:i/>
                <w:iCs/>
                <w:sz w:val="14"/>
                <w:szCs w:val="14"/>
                <w:lang w:val="en-US"/>
              </w:rPr>
              <w:t xml:space="preserve">Water supply; sewerage, waste management and remediation activities  </w:t>
            </w:r>
          </w:p>
        </w:tc>
      </w:tr>
      <w:tr w:rsidR="0077093D" w:rsidRPr="0077093D"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393976" w:rsidRPr="0077093D" w:rsidRDefault="00393976" w:rsidP="00026D25">
            <w:pPr>
              <w:spacing w:before="50" w:line="140" w:lineRule="exact"/>
              <w:rPr>
                <w:rFonts w:ascii="Arial" w:hAnsi="Arial" w:cs="Arial"/>
                <w:sz w:val="14"/>
                <w:szCs w:val="14"/>
              </w:rPr>
            </w:pPr>
            <w:r w:rsidRPr="0077093D">
              <w:rPr>
                <w:rFonts w:ascii="Arial" w:hAnsi="Arial" w:cs="Arial"/>
                <w:sz w:val="14"/>
                <w:szCs w:val="14"/>
              </w:rPr>
              <w:t>Строительство</w:t>
            </w:r>
          </w:p>
        </w:tc>
        <w:tc>
          <w:tcPr>
            <w:tcW w:w="912"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12 582 478</w:t>
            </w:r>
          </w:p>
        </w:tc>
        <w:tc>
          <w:tcPr>
            <w:tcW w:w="854"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0</w:t>
            </w:r>
          </w:p>
        </w:tc>
        <w:tc>
          <w:tcPr>
            <w:tcW w:w="840"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49 301</w:t>
            </w:r>
          </w:p>
        </w:tc>
        <w:tc>
          <w:tcPr>
            <w:tcW w:w="853"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1 575 412</w:t>
            </w:r>
          </w:p>
        </w:tc>
        <w:tc>
          <w:tcPr>
            <w:tcW w:w="1260" w:type="dxa"/>
            <w:tcBorders>
              <w:left w:val="single" w:sz="6" w:space="0" w:color="000000"/>
            </w:tcBorders>
            <w:shd w:val="clear" w:color="auto" w:fill="auto"/>
            <w:vAlign w:val="bottom"/>
          </w:tcPr>
          <w:p w:rsidR="00393976" w:rsidRPr="0077093D" w:rsidRDefault="00393976" w:rsidP="00EB59B4">
            <w:pPr>
              <w:spacing w:before="50" w:line="140" w:lineRule="exact"/>
              <w:ind w:right="340"/>
              <w:jc w:val="right"/>
              <w:rPr>
                <w:rFonts w:ascii="Arial" w:hAnsi="Arial" w:cs="Arial"/>
                <w:sz w:val="14"/>
                <w:szCs w:val="14"/>
              </w:rPr>
            </w:pPr>
            <w:r w:rsidRPr="0077093D">
              <w:rPr>
                <w:rFonts w:ascii="Arial" w:hAnsi="Arial" w:cs="Arial"/>
                <w:sz w:val="14"/>
                <w:szCs w:val="14"/>
              </w:rPr>
              <w:t>0</w:t>
            </w:r>
          </w:p>
        </w:tc>
        <w:tc>
          <w:tcPr>
            <w:tcW w:w="834"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14 207 191</w:t>
            </w:r>
          </w:p>
        </w:tc>
        <w:tc>
          <w:tcPr>
            <w:tcW w:w="2069" w:type="dxa"/>
            <w:tcBorders>
              <w:left w:val="single" w:sz="6" w:space="0" w:color="000000"/>
            </w:tcBorders>
            <w:shd w:val="clear" w:color="auto" w:fill="auto"/>
            <w:vAlign w:val="bottom"/>
          </w:tcPr>
          <w:p w:rsidR="00393976" w:rsidRPr="0077093D" w:rsidRDefault="00393976" w:rsidP="00026D25">
            <w:pPr>
              <w:spacing w:before="50" w:line="140" w:lineRule="exact"/>
              <w:rPr>
                <w:rFonts w:ascii="Arial" w:hAnsi="Arial" w:cs="Arial"/>
                <w:i/>
                <w:iCs/>
                <w:sz w:val="14"/>
                <w:szCs w:val="14"/>
              </w:rPr>
            </w:pPr>
            <w:r w:rsidRPr="0077093D">
              <w:rPr>
                <w:rFonts w:ascii="Arial" w:hAnsi="Arial" w:cs="Arial"/>
                <w:i/>
                <w:iCs/>
                <w:sz w:val="14"/>
                <w:szCs w:val="14"/>
                <w:lang w:val="en-US"/>
              </w:rPr>
              <w:t>Construction</w:t>
            </w:r>
          </w:p>
        </w:tc>
      </w:tr>
      <w:tr w:rsidR="0077093D" w:rsidRPr="00AA17E9"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393976" w:rsidRPr="0077093D" w:rsidRDefault="00393976" w:rsidP="00026D25">
            <w:pPr>
              <w:spacing w:before="50" w:line="140" w:lineRule="exact"/>
              <w:rPr>
                <w:rFonts w:ascii="Arial" w:hAnsi="Arial" w:cs="Arial"/>
                <w:sz w:val="14"/>
                <w:szCs w:val="14"/>
              </w:rPr>
            </w:pPr>
            <w:r w:rsidRPr="0077093D">
              <w:rPr>
                <w:rFonts w:ascii="Arial" w:hAnsi="Arial" w:cs="Arial"/>
                <w:sz w:val="14"/>
                <w:szCs w:val="14"/>
              </w:rPr>
              <w:t>Торговля оптовая и розничная; ремонт автотранспортных средств и мотоциклов</w:t>
            </w:r>
          </w:p>
        </w:tc>
        <w:tc>
          <w:tcPr>
            <w:tcW w:w="912"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24 321 161</w:t>
            </w:r>
          </w:p>
        </w:tc>
        <w:tc>
          <w:tcPr>
            <w:tcW w:w="854"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0</w:t>
            </w:r>
          </w:p>
        </w:tc>
        <w:tc>
          <w:tcPr>
            <w:tcW w:w="840"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0</w:t>
            </w:r>
          </w:p>
        </w:tc>
        <w:tc>
          <w:tcPr>
            <w:tcW w:w="853"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2 956 999</w:t>
            </w:r>
          </w:p>
        </w:tc>
        <w:tc>
          <w:tcPr>
            <w:tcW w:w="1260" w:type="dxa"/>
            <w:tcBorders>
              <w:left w:val="single" w:sz="6" w:space="0" w:color="000000"/>
            </w:tcBorders>
            <w:shd w:val="clear" w:color="auto" w:fill="auto"/>
            <w:vAlign w:val="bottom"/>
          </w:tcPr>
          <w:p w:rsidR="00393976" w:rsidRPr="0077093D" w:rsidRDefault="00393976" w:rsidP="00EB59B4">
            <w:pPr>
              <w:spacing w:before="50" w:line="140" w:lineRule="exact"/>
              <w:ind w:right="340"/>
              <w:jc w:val="right"/>
              <w:rPr>
                <w:rFonts w:ascii="Arial" w:hAnsi="Arial" w:cs="Arial"/>
                <w:sz w:val="14"/>
                <w:szCs w:val="14"/>
              </w:rPr>
            </w:pPr>
            <w:r w:rsidRPr="0077093D">
              <w:rPr>
                <w:rFonts w:ascii="Arial" w:hAnsi="Arial" w:cs="Arial"/>
                <w:sz w:val="14"/>
                <w:szCs w:val="14"/>
              </w:rPr>
              <w:t>0</w:t>
            </w:r>
          </w:p>
        </w:tc>
        <w:tc>
          <w:tcPr>
            <w:tcW w:w="834"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27 278 160</w:t>
            </w:r>
          </w:p>
        </w:tc>
        <w:tc>
          <w:tcPr>
            <w:tcW w:w="2069" w:type="dxa"/>
            <w:tcBorders>
              <w:left w:val="single" w:sz="6" w:space="0" w:color="000000"/>
            </w:tcBorders>
            <w:shd w:val="clear" w:color="auto" w:fill="auto"/>
            <w:vAlign w:val="bottom"/>
          </w:tcPr>
          <w:p w:rsidR="00393976" w:rsidRPr="0077093D" w:rsidRDefault="00393976" w:rsidP="00026D25">
            <w:pPr>
              <w:spacing w:before="50" w:line="140" w:lineRule="exact"/>
              <w:rPr>
                <w:rFonts w:ascii="Arial" w:hAnsi="Arial" w:cs="Arial"/>
                <w:i/>
                <w:iCs/>
                <w:sz w:val="14"/>
                <w:szCs w:val="14"/>
                <w:lang w:val="en-US"/>
              </w:rPr>
            </w:pPr>
            <w:r w:rsidRPr="0077093D">
              <w:rPr>
                <w:rFonts w:ascii="Arial" w:hAnsi="Arial" w:cs="Arial"/>
                <w:i/>
                <w:iCs/>
                <w:sz w:val="14"/>
                <w:szCs w:val="14"/>
                <w:lang w:val="en-US"/>
              </w:rPr>
              <w:t xml:space="preserve">Wholesale and retail trade; repair of motor vehicles and motorcycles  </w:t>
            </w:r>
          </w:p>
        </w:tc>
      </w:tr>
      <w:tr w:rsidR="0077093D" w:rsidRPr="0077093D"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393976" w:rsidRPr="0077093D" w:rsidRDefault="00393976" w:rsidP="00026D25">
            <w:pPr>
              <w:spacing w:before="50" w:line="140" w:lineRule="exact"/>
              <w:rPr>
                <w:rFonts w:ascii="Arial" w:hAnsi="Arial" w:cs="Arial"/>
                <w:sz w:val="14"/>
                <w:szCs w:val="14"/>
              </w:rPr>
            </w:pPr>
            <w:r w:rsidRPr="0077093D">
              <w:rPr>
                <w:rFonts w:ascii="Arial" w:hAnsi="Arial" w:cs="Arial"/>
                <w:sz w:val="14"/>
                <w:szCs w:val="14"/>
              </w:rPr>
              <w:t>Транспортировка и хранение</w:t>
            </w:r>
          </w:p>
        </w:tc>
        <w:tc>
          <w:tcPr>
            <w:tcW w:w="912"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15 645 589</w:t>
            </w:r>
          </w:p>
        </w:tc>
        <w:tc>
          <w:tcPr>
            <w:tcW w:w="854"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0</w:t>
            </w:r>
          </w:p>
        </w:tc>
        <w:tc>
          <w:tcPr>
            <w:tcW w:w="840"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315 191</w:t>
            </w:r>
          </w:p>
        </w:tc>
        <w:tc>
          <w:tcPr>
            <w:tcW w:w="853"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1 161 149</w:t>
            </w:r>
          </w:p>
        </w:tc>
        <w:tc>
          <w:tcPr>
            <w:tcW w:w="1260" w:type="dxa"/>
            <w:tcBorders>
              <w:left w:val="single" w:sz="6" w:space="0" w:color="000000"/>
            </w:tcBorders>
            <w:shd w:val="clear" w:color="auto" w:fill="auto"/>
            <w:vAlign w:val="bottom"/>
          </w:tcPr>
          <w:p w:rsidR="00393976" w:rsidRPr="0077093D" w:rsidRDefault="00393976" w:rsidP="00EB59B4">
            <w:pPr>
              <w:spacing w:before="50" w:line="140" w:lineRule="exact"/>
              <w:ind w:right="340"/>
              <w:jc w:val="right"/>
              <w:rPr>
                <w:rFonts w:ascii="Arial" w:hAnsi="Arial" w:cs="Arial"/>
                <w:sz w:val="14"/>
                <w:szCs w:val="14"/>
              </w:rPr>
            </w:pPr>
            <w:r w:rsidRPr="0077093D">
              <w:rPr>
                <w:rFonts w:ascii="Arial" w:hAnsi="Arial" w:cs="Arial"/>
                <w:sz w:val="14"/>
                <w:szCs w:val="14"/>
              </w:rPr>
              <w:t>0</w:t>
            </w:r>
          </w:p>
        </w:tc>
        <w:tc>
          <w:tcPr>
            <w:tcW w:w="834"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17 121 928</w:t>
            </w:r>
          </w:p>
        </w:tc>
        <w:tc>
          <w:tcPr>
            <w:tcW w:w="2069" w:type="dxa"/>
            <w:tcBorders>
              <w:left w:val="single" w:sz="6" w:space="0" w:color="000000"/>
            </w:tcBorders>
            <w:shd w:val="clear" w:color="auto" w:fill="auto"/>
            <w:vAlign w:val="bottom"/>
          </w:tcPr>
          <w:p w:rsidR="00393976" w:rsidRPr="0077093D" w:rsidRDefault="00393976" w:rsidP="00026D25">
            <w:pPr>
              <w:spacing w:before="50" w:line="140" w:lineRule="exact"/>
              <w:rPr>
                <w:rFonts w:ascii="Arial" w:hAnsi="Arial" w:cs="Arial"/>
                <w:i/>
                <w:iCs/>
                <w:sz w:val="14"/>
                <w:szCs w:val="14"/>
              </w:rPr>
            </w:pPr>
            <w:r w:rsidRPr="0077093D">
              <w:rPr>
                <w:rFonts w:ascii="Arial" w:hAnsi="Arial" w:cs="Arial"/>
                <w:i/>
                <w:iCs/>
                <w:sz w:val="14"/>
                <w:szCs w:val="14"/>
                <w:lang w:val="en-US"/>
              </w:rPr>
              <w:t>Transportation and storage</w:t>
            </w:r>
          </w:p>
        </w:tc>
      </w:tr>
      <w:tr w:rsidR="0077093D" w:rsidRPr="00AA17E9"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393976" w:rsidRPr="0077093D" w:rsidRDefault="00393976" w:rsidP="00026D25">
            <w:pPr>
              <w:spacing w:before="50" w:line="140" w:lineRule="exact"/>
              <w:rPr>
                <w:rFonts w:ascii="Arial" w:hAnsi="Arial" w:cs="Arial"/>
                <w:sz w:val="14"/>
                <w:szCs w:val="14"/>
              </w:rPr>
            </w:pPr>
            <w:r w:rsidRPr="0077093D">
              <w:rPr>
                <w:rFonts w:ascii="Arial" w:hAnsi="Arial" w:cs="Arial"/>
                <w:sz w:val="14"/>
                <w:szCs w:val="14"/>
              </w:rPr>
              <w:t xml:space="preserve">Деятельность гостиниц </w:t>
            </w:r>
            <w:r w:rsidRPr="0077093D">
              <w:rPr>
                <w:rFonts w:ascii="Arial" w:hAnsi="Arial" w:cs="Arial"/>
                <w:sz w:val="14"/>
                <w:szCs w:val="14"/>
              </w:rPr>
              <w:br/>
              <w:t xml:space="preserve">и предприятий общественного </w:t>
            </w:r>
            <w:r w:rsidRPr="0077093D">
              <w:rPr>
                <w:rFonts w:ascii="Arial" w:hAnsi="Arial" w:cs="Arial"/>
                <w:sz w:val="14"/>
                <w:szCs w:val="14"/>
              </w:rPr>
              <w:br/>
              <w:t>питания</w:t>
            </w:r>
          </w:p>
        </w:tc>
        <w:tc>
          <w:tcPr>
            <w:tcW w:w="912"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1 745 307</w:t>
            </w:r>
          </w:p>
        </w:tc>
        <w:tc>
          <w:tcPr>
            <w:tcW w:w="854"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0</w:t>
            </w:r>
          </w:p>
        </w:tc>
        <w:tc>
          <w:tcPr>
            <w:tcW w:w="840"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29 719</w:t>
            </w:r>
          </w:p>
        </w:tc>
        <w:tc>
          <w:tcPr>
            <w:tcW w:w="853"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451 809</w:t>
            </w:r>
          </w:p>
        </w:tc>
        <w:tc>
          <w:tcPr>
            <w:tcW w:w="1260" w:type="dxa"/>
            <w:tcBorders>
              <w:left w:val="single" w:sz="6" w:space="0" w:color="000000"/>
            </w:tcBorders>
            <w:shd w:val="clear" w:color="auto" w:fill="auto"/>
            <w:vAlign w:val="bottom"/>
          </w:tcPr>
          <w:p w:rsidR="00393976" w:rsidRPr="0077093D" w:rsidRDefault="00393976" w:rsidP="00EB59B4">
            <w:pPr>
              <w:spacing w:before="50" w:line="140" w:lineRule="exact"/>
              <w:ind w:right="340"/>
              <w:jc w:val="right"/>
              <w:rPr>
                <w:rFonts w:ascii="Arial" w:hAnsi="Arial" w:cs="Arial"/>
                <w:sz w:val="14"/>
                <w:szCs w:val="14"/>
              </w:rPr>
            </w:pPr>
            <w:r w:rsidRPr="0077093D">
              <w:rPr>
                <w:rFonts w:ascii="Arial" w:hAnsi="Arial" w:cs="Arial"/>
                <w:sz w:val="14"/>
                <w:szCs w:val="14"/>
              </w:rPr>
              <w:t>17 915</w:t>
            </w:r>
          </w:p>
        </w:tc>
        <w:tc>
          <w:tcPr>
            <w:tcW w:w="834"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2 244 750</w:t>
            </w:r>
          </w:p>
        </w:tc>
        <w:tc>
          <w:tcPr>
            <w:tcW w:w="2069" w:type="dxa"/>
            <w:tcBorders>
              <w:left w:val="single" w:sz="6" w:space="0" w:color="000000"/>
            </w:tcBorders>
            <w:shd w:val="clear" w:color="auto" w:fill="auto"/>
            <w:vAlign w:val="bottom"/>
          </w:tcPr>
          <w:p w:rsidR="00393976" w:rsidRPr="0077093D" w:rsidRDefault="00393976" w:rsidP="00060B8D">
            <w:pPr>
              <w:spacing w:before="50" w:line="140" w:lineRule="exact"/>
              <w:rPr>
                <w:rFonts w:ascii="Arial" w:hAnsi="Arial" w:cs="Arial"/>
                <w:i/>
                <w:iCs/>
                <w:sz w:val="14"/>
                <w:szCs w:val="14"/>
                <w:lang w:val="en-US"/>
              </w:rPr>
            </w:pPr>
            <w:r w:rsidRPr="0077093D">
              <w:rPr>
                <w:rFonts w:ascii="Arial" w:hAnsi="Arial" w:cs="Arial"/>
                <w:i/>
                <w:iCs/>
                <w:sz w:val="14"/>
                <w:szCs w:val="14"/>
                <w:lang w:val="en-US"/>
              </w:rPr>
              <w:t>Accommodation and food</w:t>
            </w:r>
            <w:r w:rsidRPr="0077093D">
              <w:rPr>
                <w:rFonts w:ascii="Arial" w:hAnsi="Arial" w:cs="Arial"/>
                <w:i/>
                <w:iCs/>
                <w:sz w:val="14"/>
                <w:szCs w:val="14"/>
                <w:lang w:val="en-US"/>
              </w:rPr>
              <w:br/>
              <w:t>service activities</w:t>
            </w:r>
          </w:p>
        </w:tc>
      </w:tr>
      <w:tr w:rsidR="0077093D" w:rsidRPr="0077093D"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393976" w:rsidRPr="0077093D" w:rsidRDefault="00393976" w:rsidP="00026D25">
            <w:pPr>
              <w:spacing w:before="50" w:line="140" w:lineRule="exact"/>
              <w:rPr>
                <w:rFonts w:ascii="Arial" w:hAnsi="Arial" w:cs="Arial"/>
                <w:sz w:val="14"/>
                <w:szCs w:val="14"/>
              </w:rPr>
            </w:pPr>
            <w:r w:rsidRPr="0077093D">
              <w:rPr>
                <w:rFonts w:ascii="Arial" w:hAnsi="Arial" w:cs="Arial"/>
                <w:sz w:val="14"/>
                <w:szCs w:val="14"/>
              </w:rPr>
              <w:t xml:space="preserve">Деятельность в области </w:t>
            </w:r>
            <w:r w:rsidRPr="0077093D">
              <w:rPr>
                <w:rFonts w:ascii="Arial" w:hAnsi="Arial" w:cs="Arial"/>
                <w:sz w:val="14"/>
                <w:szCs w:val="14"/>
              </w:rPr>
              <w:br/>
              <w:t>информации и связи</w:t>
            </w:r>
          </w:p>
        </w:tc>
        <w:tc>
          <w:tcPr>
            <w:tcW w:w="912"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5 985 303</w:t>
            </w:r>
          </w:p>
        </w:tc>
        <w:tc>
          <w:tcPr>
            <w:tcW w:w="854"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0</w:t>
            </w:r>
          </w:p>
        </w:tc>
        <w:tc>
          <w:tcPr>
            <w:tcW w:w="840"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131 955</w:t>
            </w:r>
          </w:p>
        </w:tc>
        <w:tc>
          <w:tcPr>
            <w:tcW w:w="853"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520 850</w:t>
            </w:r>
          </w:p>
        </w:tc>
        <w:tc>
          <w:tcPr>
            <w:tcW w:w="1260" w:type="dxa"/>
            <w:tcBorders>
              <w:left w:val="single" w:sz="6" w:space="0" w:color="000000"/>
            </w:tcBorders>
            <w:shd w:val="clear" w:color="auto" w:fill="auto"/>
            <w:vAlign w:val="bottom"/>
          </w:tcPr>
          <w:p w:rsidR="00393976" w:rsidRPr="0077093D" w:rsidRDefault="00393976" w:rsidP="00EB59B4">
            <w:pPr>
              <w:spacing w:before="50" w:line="140" w:lineRule="exact"/>
              <w:ind w:right="340"/>
              <w:jc w:val="right"/>
              <w:rPr>
                <w:rFonts w:ascii="Arial" w:hAnsi="Arial" w:cs="Arial"/>
                <w:sz w:val="14"/>
                <w:szCs w:val="14"/>
              </w:rPr>
            </w:pPr>
            <w:r w:rsidRPr="0077093D">
              <w:rPr>
                <w:rFonts w:ascii="Arial" w:hAnsi="Arial" w:cs="Arial"/>
                <w:sz w:val="14"/>
                <w:szCs w:val="14"/>
              </w:rPr>
              <w:t>22 650</w:t>
            </w:r>
          </w:p>
        </w:tc>
        <w:tc>
          <w:tcPr>
            <w:tcW w:w="834"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6 660 758</w:t>
            </w:r>
          </w:p>
        </w:tc>
        <w:tc>
          <w:tcPr>
            <w:tcW w:w="2069" w:type="dxa"/>
            <w:tcBorders>
              <w:left w:val="single" w:sz="6" w:space="0" w:color="000000"/>
            </w:tcBorders>
            <w:shd w:val="clear" w:color="auto" w:fill="auto"/>
            <w:vAlign w:val="bottom"/>
          </w:tcPr>
          <w:p w:rsidR="00393976" w:rsidRPr="0077093D" w:rsidRDefault="00393976" w:rsidP="00026D25">
            <w:pPr>
              <w:spacing w:before="50" w:line="140" w:lineRule="exact"/>
              <w:rPr>
                <w:rFonts w:ascii="Arial" w:hAnsi="Arial" w:cs="Arial"/>
                <w:i/>
                <w:iCs/>
                <w:sz w:val="14"/>
                <w:szCs w:val="14"/>
                <w:lang w:val="en-US"/>
              </w:rPr>
            </w:pPr>
            <w:r w:rsidRPr="0077093D">
              <w:rPr>
                <w:rFonts w:ascii="Arial" w:hAnsi="Arial" w:cs="Arial"/>
                <w:i/>
                <w:iCs/>
                <w:sz w:val="14"/>
                <w:szCs w:val="14"/>
                <w:lang w:val="en-US"/>
              </w:rPr>
              <w:t>Information and communication</w:t>
            </w:r>
          </w:p>
        </w:tc>
      </w:tr>
      <w:tr w:rsidR="0077093D" w:rsidRPr="0077093D"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393976" w:rsidRPr="0077093D" w:rsidRDefault="00393976" w:rsidP="00026D25">
            <w:pPr>
              <w:spacing w:before="50" w:line="140" w:lineRule="exact"/>
              <w:rPr>
                <w:rFonts w:ascii="Arial" w:hAnsi="Arial" w:cs="Arial"/>
                <w:sz w:val="14"/>
                <w:szCs w:val="14"/>
              </w:rPr>
            </w:pPr>
            <w:r w:rsidRPr="0077093D">
              <w:rPr>
                <w:rFonts w:ascii="Arial" w:hAnsi="Arial" w:cs="Arial"/>
                <w:sz w:val="14"/>
                <w:szCs w:val="14"/>
              </w:rPr>
              <w:t xml:space="preserve">Деятельность финансовая </w:t>
            </w:r>
            <w:r w:rsidRPr="0077093D">
              <w:rPr>
                <w:rFonts w:ascii="Arial" w:hAnsi="Arial" w:cs="Arial"/>
                <w:sz w:val="14"/>
                <w:szCs w:val="14"/>
              </w:rPr>
              <w:br/>
              <w:t>и страховая</w:t>
            </w:r>
          </w:p>
        </w:tc>
        <w:tc>
          <w:tcPr>
            <w:tcW w:w="912"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0</w:t>
            </w:r>
          </w:p>
        </w:tc>
        <w:tc>
          <w:tcPr>
            <w:tcW w:w="854"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8 978 774</w:t>
            </w:r>
          </w:p>
        </w:tc>
        <w:tc>
          <w:tcPr>
            <w:tcW w:w="840"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0</w:t>
            </w:r>
          </w:p>
        </w:tc>
        <w:tc>
          <w:tcPr>
            <w:tcW w:w="853"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66 070</w:t>
            </w:r>
          </w:p>
        </w:tc>
        <w:tc>
          <w:tcPr>
            <w:tcW w:w="1260" w:type="dxa"/>
            <w:tcBorders>
              <w:left w:val="single" w:sz="6" w:space="0" w:color="000000"/>
            </w:tcBorders>
            <w:shd w:val="clear" w:color="auto" w:fill="auto"/>
            <w:vAlign w:val="bottom"/>
          </w:tcPr>
          <w:p w:rsidR="00393976" w:rsidRPr="0077093D" w:rsidRDefault="00393976" w:rsidP="00EB59B4">
            <w:pPr>
              <w:spacing w:before="50" w:line="140" w:lineRule="exact"/>
              <w:ind w:right="340"/>
              <w:jc w:val="right"/>
              <w:rPr>
                <w:rFonts w:ascii="Arial" w:hAnsi="Arial" w:cs="Arial"/>
                <w:sz w:val="14"/>
                <w:szCs w:val="14"/>
              </w:rPr>
            </w:pPr>
            <w:r w:rsidRPr="0077093D">
              <w:rPr>
                <w:rFonts w:ascii="Arial" w:hAnsi="Arial" w:cs="Arial"/>
                <w:sz w:val="14"/>
                <w:szCs w:val="14"/>
              </w:rPr>
              <w:t>0</w:t>
            </w:r>
          </w:p>
        </w:tc>
        <w:tc>
          <w:tcPr>
            <w:tcW w:w="834"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9 044 844</w:t>
            </w:r>
          </w:p>
        </w:tc>
        <w:tc>
          <w:tcPr>
            <w:tcW w:w="2069" w:type="dxa"/>
            <w:tcBorders>
              <w:left w:val="single" w:sz="6" w:space="0" w:color="000000"/>
            </w:tcBorders>
            <w:shd w:val="clear" w:color="auto" w:fill="auto"/>
            <w:vAlign w:val="bottom"/>
          </w:tcPr>
          <w:p w:rsidR="00393976" w:rsidRPr="0077093D" w:rsidRDefault="00393976" w:rsidP="00026D25">
            <w:pPr>
              <w:spacing w:before="50" w:line="140" w:lineRule="exact"/>
              <w:rPr>
                <w:rFonts w:ascii="Arial" w:hAnsi="Arial" w:cs="Arial"/>
                <w:i/>
                <w:iCs/>
                <w:sz w:val="14"/>
                <w:szCs w:val="14"/>
              </w:rPr>
            </w:pPr>
            <w:r w:rsidRPr="0077093D">
              <w:rPr>
                <w:rFonts w:ascii="Arial" w:hAnsi="Arial" w:cs="Arial"/>
                <w:i/>
                <w:iCs/>
                <w:sz w:val="14"/>
                <w:szCs w:val="14"/>
                <w:lang w:val="en-US"/>
              </w:rPr>
              <w:t>Financial</w:t>
            </w:r>
            <w:r w:rsidRPr="0077093D">
              <w:rPr>
                <w:rFonts w:ascii="Arial" w:hAnsi="Arial" w:cs="Arial"/>
                <w:i/>
                <w:iCs/>
                <w:sz w:val="14"/>
                <w:szCs w:val="14"/>
              </w:rPr>
              <w:t xml:space="preserve"> </w:t>
            </w:r>
            <w:r w:rsidRPr="0077093D">
              <w:rPr>
                <w:rFonts w:ascii="Arial" w:hAnsi="Arial" w:cs="Arial"/>
                <w:i/>
                <w:iCs/>
                <w:sz w:val="14"/>
                <w:szCs w:val="14"/>
                <w:lang w:val="en-US"/>
              </w:rPr>
              <w:t>and</w:t>
            </w:r>
            <w:r w:rsidRPr="0077093D">
              <w:rPr>
                <w:rFonts w:ascii="Arial" w:hAnsi="Arial" w:cs="Arial"/>
                <w:i/>
                <w:iCs/>
                <w:sz w:val="14"/>
                <w:szCs w:val="14"/>
              </w:rPr>
              <w:t xml:space="preserve"> </w:t>
            </w:r>
            <w:r w:rsidRPr="0077093D">
              <w:rPr>
                <w:rFonts w:ascii="Arial" w:hAnsi="Arial" w:cs="Arial"/>
                <w:i/>
                <w:iCs/>
                <w:sz w:val="14"/>
                <w:szCs w:val="14"/>
                <w:lang w:val="en-US"/>
              </w:rPr>
              <w:t>insurance</w:t>
            </w:r>
            <w:r w:rsidRPr="0077093D">
              <w:rPr>
                <w:rFonts w:ascii="Arial" w:hAnsi="Arial" w:cs="Arial"/>
                <w:i/>
                <w:iCs/>
                <w:sz w:val="14"/>
                <w:szCs w:val="14"/>
              </w:rPr>
              <w:t xml:space="preserve"> </w:t>
            </w:r>
            <w:r w:rsidRPr="0077093D">
              <w:rPr>
                <w:rFonts w:ascii="Arial" w:hAnsi="Arial" w:cs="Arial"/>
                <w:i/>
                <w:iCs/>
                <w:sz w:val="14"/>
                <w:szCs w:val="14"/>
              </w:rPr>
              <w:br/>
            </w:r>
            <w:r w:rsidRPr="0077093D">
              <w:rPr>
                <w:rFonts w:ascii="Arial" w:hAnsi="Arial" w:cs="Arial"/>
                <w:i/>
                <w:iCs/>
                <w:sz w:val="14"/>
                <w:szCs w:val="14"/>
                <w:lang w:val="en-US"/>
              </w:rPr>
              <w:t>activities</w:t>
            </w:r>
          </w:p>
        </w:tc>
      </w:tr>
      <w:tr w:rsidR="0077093D" w:rsidRPr="0077093D"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393976" w:rsidRPr="0077093D" w:rsidRDefault="00393976" w:rsidP="00026D25">
            <w:pPr>
              <w:spacing w:before="50" w:line="140" w:lineRule="exact"/>
              <w:rPr>
                <w:rFonts w:ascii="Arial" w:hAnsi="Arial" w:cs="Arial"/>
                <w:sz w:val="14"/>
                <w:szCs w:val="14"/>
              </w:rPr>
            </w:pPr>
            <w:r w:rsidRPr="0077093D">
              <w:rPr>
                <w:rFonts w:ascii="Arial" w:hAnsi="Arial" w:cs="Arial"/>
                <w:sz w:val="14"/>
                <w:szCs w:val="14"/>
              </w:rPr>
              <w:t xml:space="preserve">Деятельность по операциям </w:t>
            </w:r>
            <w:r w:rsidRPr="0077093D">
              <w:rPr>
                <w:rFonts w:ascii="Arial" w:hAnsi="Arial" w:cs="Arial"/>
                <w:sz w:val="14"/>
                <w:szCs w:val="14"/>
              </w:rPr>
              <w:br/>
              <w:t>с недвижимым имуществом</w:t>
            </w:r>
          </w:p>
        </w:tc>
        <w:tc>
          <w:tcPr>
            <w:tcW w:w="912"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4 959 183</w:t>
            </w:r>
          </w:p>
        </w:tc>
        <w:tc>
          <w:tcPr>
            <w:tcW w:w="854"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0</w:t>
            </w:r>
          </w:p>
        </w:tc>
        <w:tc>
          <w:tcPr>
            <w:tcW w:w="840"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240 521</w:t>
            </w:r>
          </w:p>
        </w:tc>
        <w:tc>
          <w:tcPr>
            <w:tcW w:w="853"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11 000 186</w:t>
            </w:r>
          </w:p>
        </w:tc>
        <w:tc>
          <w:tcPr>
            <w:tcW w:w="1260" w:type="dxa"/>
            <w:tcBorders>
              <w:left w:val="single" w:sz="6" w:space="0" w:color="000000"/>
            </w:tcBorders>
            <w:shd w:val="clear" w:color="auto" w:fill="auto"/>
            <w:vAlign w:val="bottom"/>
          </w:tcPr>
          <w:p w:rsidR="00393976" w:rsidRPr="0077093D" w:rsidRDefault="00393976" w:rsidP="00EB59B4">
            <w:pPr>
              <w:spacing w:before="50" w:line="140" w:lineRule="exact"/>
              <w:ind w:right="340"/>
              <w:jc w:val="right"/>
              <w:rPr>
                <w:rFonts w:ascii="Arial" w:hAnsi="Arial" w:cs="Arial"/>
                <w:sz w:val="14"/>
                <w:szCs w:val="14"/>
              </w:rPr>
            </w:pPr>
            <w:r w:rsidRPr="0077093D">
              <w:rPr>
                <w:rFonts w:ascii="Arial" w:hAnsi="Arial" w:cs="Arial"/>
                <w:sz w:val="14"/>
                <w:szCs w:val="14"/>
              </w:rPr>
              <w:t>86 286</w:t>
            </w:r>
          </w:p>
        </w:tc>
        <w:tc>
          <w:tcPr>
            <w:tcW w:w="834"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16 286 176</w:t>
            </w:r>
          </w:p>
        </w:tc>
        <w:tc>
          <w:tcPr>
            <w:tcW w:w="2069" w:type="dxa"/>
            <w:tcBorders>
              <w:left w:val="single" w:sz="6" w:space="0" w:color="000000"/>
            </w:tcBorders>
            <w:shd w:val="clear" w:color="auto" w:fill="auto"/>
            <w:vAlign w:val="bottom"/>
          </w:tcPr>
          <w:p w:rsidR="00393976" w:rsidRPr="0077093D" w:rsidRDefault="00393976" w:rsidP="00026D25">
            <w:pPr>
              <w:spacing w:before="50" w:line="140" w:lineRule="exact"/>
              <w:rPr>
                <w:rFonts w:ascii="Arial" w:hAnsi="Arial" w:cs="Arial"/>
                <w:i/>
                <w:iCs/>
                <w:sz w:val="14"/>
                <w:szCs w:val="14"/>
              </w:rPr>
            </w:pPr>
            <w:r w:rsidRPr="0077093D">
              <w:rPr>
                <w:rFonts w:ascii="Arial" w:hAnsi="Arial" w:cs="Arial"/>
                <w:i/>
                <w:iCs/>
                <w:sz w:val="14"/>
                <w:szCs w:val="14"/>
                <w:lang w:val="en-US"/>
              </w:rPr>
              <w:t>Real estate activities</w:t>
            </w:r>
          </w:p>
        </w:tc>
      </w:tr>
      <w:tr w:rsidR="0077093D" w:rsidRPr="00AA17E9"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393976" w:rsidRPr="0077093D" w:rsidRDefault="00393976" w:rsidP="00026D25">
            <w:pPr>
              <w:spacing w:before="50" w:line="140" w:lineRule="exact"/>
              <w:rPr>
                <w:rFonts w:ascii="Arial" w:hAnsi="Arial" w:cs="Arial"/>
                <w:sz w:val="14"/>
                <w:szCs w:val="14"/>
              </w:rPr>
            </w:pPr>
            <w:r w:rsidRPr="0077093D">
              <w:rPr>
                <w:rFonts w:ascii="Arial" w:hAnsi="Arial" w:cs="Arial"/>
                <w:spacing w:val="-2"/>
                <w:sz w:val="14"/>
                <w:szCs w:val="14"/>
              </w:rPr>
              <w:t>Деятельность профессиональная</w:t>
            </w:r>
            <w:r w:rsidRPr="0077093D">
              <w:rPr>
                <w:rFonts w:ascii="Arial" w:hAnsi="Arial" w:cs="Arial"/>
                <w:sz w:val="14"/>
                <w:szCs w:val="14"/>
              </w:rPr>
              <w:t>, научная и техническая</w:t>
            </w:r>
          </w:p>
        </w:tc>
        <w:tc>
          <w:tcPr>
            <w:tcW w:w="912"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7 367 815</w:t>
            </w:r>
          </w:p>
        </w:tc>
        <w:tc>
          <w:tcPr>
            <w:tcW w:w="854"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0</w:t>
            </w:r>
          </w:p>
        </w:tc>
        <w:tc>
          <w:tcPr>
            <w:tcW w:w="840"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1 238 255</w:t>
            </w:r>
          </w:p>
        </w:tc>
        <w:tc>
          <w:tcPr>
            <w:tcW w:w="853"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900 877</w:t>
            </w:r>
          </w:p>
        </w:tc>
        <w:tc>
          <w:tcPr>
            <w:tcW w:w="1260" w:type="dxa"/>
            <w:tcBorders>
              <w:left w:val="single" w:sz="6" w:space="0" w:color="000000"/>
            </w:tcBorders>
            <w:shd w:val="clear" w:color="auto" w:fill="auto"/>
            <w:vAlign w:val="bottom"/>
          </w:tcPr>
          <w:p w:rsidR="00393976" w:rsidRPr="0077093D" w:rsidRDefault="00393976" w:rsidP="00EB59B4">
            <w:pPr>
              <w:spacing w:before="50" w:line="140" w:lineRule="exact"/>
              <w:ind w:right="340"/>
              <w:jc w:val="right"/>
              <w:rPr>
                <w:rFonts w:ascii="Arial" w:hAnsi="Arial" w:cs="Arial"/>
                <w:sz w:val="14"/>
                <w:szCs w:val="14"/>
              </w:rPr>
            </w:pPr>
            <w:r w:rsidRPr="0077093D">
              <w:rPr>
                <w:rFonts w:ascii="Arial" w:hAnsi="Arial" w:cs="Arial"/>
                <w:sz w:val="14"/>
                <w:szCs w:val="14"/>
              </w:rPr>
              <w:t>87 342</w:t>
            </w:r>
          </w:p>
        </w:tc>
        <w:tc>
          <w:tcPr>
            <w:tcW w:w="834"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9 594 288</w:t>
            </w:r>
          </w:p>
        </w:tc>
        <w:tc>
          <w:tcPr>
            <w:tcW w:w="2069" w:type="dxa"/>
            <w:tcBorders>
              <w:left w:val="single" w:sz="6" w:space="0" w:color="000000"/>
            </w:tcBorders>
            <w:shd w:val="clear" w:color="auto" w:fill="auto"/>
            <w:vAlign w:val="bottom"/>
          </w:tcPr>
          <w:p w:rsidR="00393976" w:rsidRPr="0077093D" w:rsidRDefault="00393976" w:rsidP="00026D25">
            <w:pPr>
              <w:spacing w:before="50" w:line="140" w:lineRule="exact"/>
              <w:rPr>
                <w:rFonts w:ascii="Arial" w:hAnsi="Arial" w:cs="Arial"/>
                <w:i/>
                <w:iCs/>
                <w:sz w:val="14"/>
                <w:szCs w:val="14"/>
                <w:lang w:val="en-US"/>
              </w:rPr>
            </w:pPr>
            <w:r w:rsidRPr="0077093D">
              <w:rPr>
                <w:rFonts w:ascii="Arial" w:hAnsi="Arial" w:cs="Arial"/>
                <w:i/>
                <w:iCs/>
                <w:sz w:val="14"/>
                <w:szCs w:val="14"/>
                <w:lang w:val="en-US"/>
              </w:rPr>
              <w:t>Professional, scientific and technical activities</w:t>
            </w:r>
          </w:p>
        </w:tc>
      </w:tr>
      <w:tr w:rsidR="0077093D" w:rsidRPr="00AA17E9"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393976" w:rsidRPr="0077093D" w:rsidRDefault="00393976" w:rsidP="00026D25">
            <w:pPr>
              <w:spacing w:before="50" w:line="140" w:lineRule="exact"/>
              <w:rPr>
                <w:rFonts w:ascii="Arial" w:hAnsi="Arial" w:cs="Arial"/>
                <w:sz w:val="14"/>
                <w:szCs w:val="14"/>
              </w:rPr>
            </w:pPr>
            <w:r w:rsidRPr="0077093D">
              <w:rPr>
                <w:rFonts w:ascii="Arial" w:hAnsi="Arial" w:cs="Arial"/>
                <w:sz w:val="14"/>
                <w:szCs w:val="14"/>
              </w:rPr>
              <w:t xml:space="preserve">Деятельность административная и сопутствующие </w:t>
            </w:r>
            <w:r w:rsidRPr="0077093D">
              <w:rPr>
                <w:rFonts w:ascii="Arial" w:hAnsi="Arial" w:cs="Arial"/>
                <w:sz w:val="14"/>
                <w:szCs w:val="14"/>
              </w:rPr>
              <w:br/>
              <w:t>дополнительные услуги</w:t>
            </w:r>
          </w:p>
        </w:tc>
        <w:tc>
          <w:tcPr>
            <w:tcW w:w="912"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3 348 254</w:t>
            </w:r>
          </w:p>
        </w:tc>
        <w:tc>
          <w:tcPr>
            <w:tcW w:w="854"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0</w:t>
            </w:r>
          </w:p>
        </w:tc>
        <w:tc>
          <w:tcPr>
            <w:tcW w:w="840"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345 073</w:t>
            </w:r>
          </w:p>
        </w:tc>
        <w:tc>
          <w:tcPr>
            <w:tcW w:w="853"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504 162</w:t>
            </w:r>
          </w:p>
        </w:tc>
        <w:tc>
          <w:tcPr>
            <w:tcW w:w="1260" w:type="dxa"/>
            <w:tcBorders>
              <w:left w:val="single" w:sz="6" w:space="0" w:color="000000"/>
            </w:tcBorders>
            <w:shd w:val="clear" w:color="auto" w:fill="auto"/>
            <w:vAlign w:val="bottom"/>
          </w:tcPr>
          <w:p w:rsidR="00393976" w:rsidRPr="0077093D" w:rsidRDefault="00393976" w:rsidP="00EB59B4">
            <w:pPr>
              <w:spacing w:before="50" w:line="140" w:lineRule="exact"/>
              <w:ind w:right="340"/>
              <w:jc w:val="right"/>
              <w:rPr>
                <w:rFonts w:ascii="Arial" w:hAnsi="Arial" w:cs="Arial"/>
                <w:sz w:val="14"/>
                <w:szCs w:val="14"/>
              </w:rPr>
            </w:pPr>
            <w:r w:rsidRPr="0077093D">
              <w:rPr>
                <w:rFonts w:ascii="Arial" w:hAnsi="Arial" w:cs="Arial"/>
                <w:sz w:val="14"/>
                <w:szCs w:val="14"/>
              </w:rPr>
              <w:t>0</w:t>
            </w:r>
          </w:p>
        </w:tc>
        <w:tc>
          <w:tcPr>
            <w:tcW w:w="834"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4 197 489</w:t>
            </w:r>
          </w:p>
        </w:tc>
        <w:tc>
          <w:tcPr>
            <w:tcW w:w="2069" w:type="dxa"/>
            <w:tcBorders>
              <w:left w:val="single" w:sz="6" w:space="0" w:color="000000"/>
            </w:tcBorders>
            <w:shd w:val="clear" w:color="auto" w:fill="auto"/>
            <w:vAlign w:val="bottom"/>
          </w:tcPr>
          <w:p w:rsidR="00393976" w:rsidRPr="0077093D" w:rsidRDefault="00393976" w:rsidP="00026D25">
            <w:pPr>
              <w:spacing w:before="50" w:line="140" w:lineRule="exact"/>
              <w:rPr>
                <w:rFonts w:ascii="Arial" w:hAnsi="Arial" w:cs="Arial"/>
                <w:i/>
                <w:iCs/>
                <w:sz w:val="14"/>
                <w:szCs w:val="14"/>
                <w:lang w:val="en-US"/>
              </w:rPr>
            </w:pPr>
            <w:r w:rsidRPr="0077093D">
              <w:rPr>
                <w:rFonts w:ascii="Arial" w:hAnsi="Arial" w:cs="Arial"/>
                <w:i/>
                <w:iCs/>
                <w:sz w:val="14"/>
                <w:szCs w:val="14"/>
                <w:lang w:val="en-US"/>
              </w:rPr>
              <w:t xml:space="preserve">Administrative and support service activities  </w:t>
            </w:r>
          </w:p>
        </w:tc>
      </w:tr>
      <w:tr w:rsidR="0077093D" w:rsidRPr="00AA17E9"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393976" w:rsidRPr="0077093D" w:rsidRDefault="00393976" w:rsidP="00026D25">
            <w:pPr>
              <w:spacing w:before="50" w:line="140" w:lineRule="exact"/>
              <w:rPr>
                <w:rFonts w:ascii="Arial" w:hAnsi="Arial" w:cs="Arial"/>
                <w:sz w:val="14"/>
                <w:szCs w:val="14"/>
              </w:rPr>
            </w:pPr>
            <w:r w:rsidRPr="0077093D">
              <w:rPr>
                <w:rFonts w:ascii="Arial" w:hAnsi="Arial" w:cs="Arial"/>
                <w:sz w:val="14"/>
                <w:szCs w:val="14"/>
              </w:rPr>
              <w:t xml:space="preserve">Государственное управление </w:t>
            </w:r>
            <w:r w:rsidRPr="0077093D">
              <w:rPr>
                <w:rFonts w:ascii="Arial" w:hAnsi="Arial" w:cs="Arial"/>
                <w:sz w:val="14"/>
                <w:szCs w:val="14"/>
              </w:rPr>
              <w:br/>
              <w:t xml:space="preserve">и обеспечение военной </w:t>
            </w:r>
            <w:r w:rsidRPr="0077093D">
              <w:rPr>
                <w:rFonts w:ascii="Arial" w:hAnsi="Arial" w:cs="Arial"/>
                <w:sz w:val="14"/>
                <w:szCs w:val="14"/>
              </w:rPr>
              <w:br/>
              <w:t xml:space="preserve">безопасности; социальное </w:t>
            </w:r>
            <w:r w:rsidRPr="0077093D">
              <w:rPr>
                <w:rFonts w:ascii="Arial" w:hAnsi="Arial" w:cs="Arial"/>
                <w:sz w:val="14"/>
                <w:szCs w:val="14"/>
              </w:rPr>
              <w:br/>
              <w:t>обеспечение</w:t>
            </w:r>
          </w:p>
        </w:tc>
        <w:tc>
          <w:tcPr>
            <w:tcW w:w="912"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0</w:t>
            </w:r>
          </w:p>
        </w:tc>
        <w:tc>
          <w:tcPr>
            <w:tcW w:w="854" w:type="dxa"/>
            <w:tcBorders>
              <w:left w:val="single" w:sz="6" w:space="0" w:color="000000"/>
            </w:tcBorders>
            <w:shd w:val="clear" w:color="auto" w:fill="auto"/>
            <w:vAlign w:val="bottom"/>
          </w:tcPr>
          <w:p w:rsidR="00393976" w:rsidRPr="0077093D" w:rsidRDefault="00393976" w:rsidP="00850208">
            <w:pPr>
              <w:spacing w:before="50" w:line="140" w:lineRule="exact"/>
              <w:ind w:right="57"/>
              <w:jc w:val="right"/>
              <w:rPr>
                <w:rFonts w:ascii="Arial" w:hAnsi="Arial" w:cs="Arial"/>
                <w:sz w:val="14"/>
                <w:szCs w:val="14"/>
              </w:rPr>
            </w:pPr>
            <w:r w:rsidRPr="0077093D">
              <w:rPr>
                <w:rFonts w:ascii="Arial" w:hAnsi="Arial" w:cs="Arial"/>
                <w:sz w:val="14"/>
                <w:szCs w:val="14"/>
              </w:rPr>
              <w:t>0</w:t>
            </w:r>
          </w:p>
        </w:tc>
        <w:tc>
          <w:tcPr>
            <w:tcW w:w="840"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12 338 003</w:t>
            </w:r>
          </w:p>
        </w:tc>
        <w:tc>
          <w:tcPr>
            <w:tcW w:w="853"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0</w:t>
            </w:r>
          </w:p>
        </w:tc>
        <w:tc>
          <w:tcPr>
            <w:tcW w:w="1260" w:type="dxa"/>
            <w:tcBorders>
              <w:left w:val="single" w:sz="6" w:space="0" w:color="000000"/>
            </w:tcBorders>
            <w:shd w:val="clear" w:color="auto" w:fill="auto"/>
            <w:vAlign w:val="bottom"/>
          </w:tcPr>
          <w:p w:rsidR="00393976" w:rsidRPr="0077093D" w:rsidRDefault="00393976" w:rsidP="00EB59B4">
            <w:pPr>
              <w:spacing w:before="50" w:line="140" w:lineRule="exact"/>
              <w:ind w:right="340"/>
              <w:jc w:val="right"/>
              <w:rPr>
                <w:rFonts w:ascii="Arial" w:hAnsi="Arial" w:cs="Arial"/>
                <w:sz w:val="14"/>
                <w:szCs w:val="14"/>
              </w:rPr>
            </w:pPr>
            <w:r w:rsidRPr="0077093D">
              <w:rPr>
                <w:rFonts w:ascii="Arial" w:hAnsi="Arial" w:cs="Arial"/>
                <w:sz w:val="14"/>
                <w:szCs w:val="14"/>
              </w:rPr>
              <w:t>0</w:t>
            </w:r>
          </w:p>
        </w:tc>
        <w:tc>
          <w:tcPr>
            <w:tcW w:w="834"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12 338 003</w:t>
            </w:r>
          </w:p>
        </w:tc>
        <w:tc>
          <w:tcPr>
            <w:tcW w:w="2069" w:type="dxa"/>
            <w:tcBorders>
              <w:left w:val="single" w:sz="6" w:space="0" w:color="000000"/>
            </w:tcBorders>
            <w:shd w:val="clear" w:color="auto" w:fill="auto"/>
            <w:vAlign w:val="bottom"/>
          </w:tcPr>
          <w:p w:rsidR="00393976" w:rsidRPr="0077093D" w:rsidRDefault="00393976" w:rsidP="00026D25">
            <w:pPr>
              <w:spacing w:before="50" w:line="140" w:lineRule="exact"/>
              <w:rPr>
                <w:rFonts w:ascii="Arial" w:hAnsi="Arial" w:cs="Arial"/>
                <w:i/>
                <w:iCs/>
                <w:sz w:val="14"/>
                <w:szCs w:val="14"/>
                <w:lang w:val="en-US"/>
              </w:rPr>
            </w:pPr>
            <w:r w:rsidRPr="0077093D">
              <w:rPr>
                <w:rFonts w:ascii="Arial" w:hAnsi="Arial" w:cs="Arial"/>
                <w:i/>
                <w:iCs/>
                <w:sz w:val="14"/>
                <w:szCs w:val="14"/>
                <w:lang w:val="en-US"/>
              </w:rPr>
              <w:t xml:space="preserve">Public administration </w:t>
            </w:r>
            <w:r w:rsidRPr="0077093D">
              <w:rPr>
                <w:rFonts w:ascii="Arial" w:hAnsi="Arial" w:cs="Arial"/>
                <w:i/>
                <w:iCs/>
                <w:sz w:val="14"/>
                <w:szCs w:val="14"/>
                <w:lang w:val="en-US"/>
              </w:rPr>
              <w:br/>
              <w:t xml:space="preserve">and defence, compulsory social </w:t>
            </w:r>
            <w:r w:rsidRPr="0077093D">
              <w:rPr>
                <w:rFonts w:ascii="Arial" w:hAnsi="Arial" w:cs="Arial"/>
                <w:i/>
                <w:iCs/>
                <w:sz w:val="14"/>
                <w:szCs w:val="14"/>
                <w:lang w:val="en-US"/>
              </w:rPr>
              <w:br/>
              <w:t>security</w:t>
            </w:r>
          </w:p>
        </w:tc>
      </w:tr>
      <w:tr w:rsidR="0077093D" w:rsidRPr="0077093D"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393976" w:rsidRPr="0077093D" w:rsidRDefault="00393976" w:rsidP="00026D25">
            <w:pPr>
              <w:spacing w:before="50" w:line="140" w:lineRule="exact"/>
              <w:rPr>
                <w:rFonts w:ascii="Arial" w:hAnsi="Arial" w:cs="Arial"/>
                <w:sz w:val="14"/>
                <w:szCs w:val="14"/>
              </w:rPr>
            </w:pPr>
            <w:r w:rsidRPr="0077093D">
              <w:rPr>
                <w:rFonts w:ascii="Arial" w:hAnsi="Arial" w:cs="Arial"/>
                <w:bCs/>
                <w:sz w:val="14"/>
                <w:szCs w:val="14"/>
              </w:rPr>
              <w:t>Образование</w:t>
            </w:r>
          </w:p>
        </w:tc>
        <w:tc>
          <w:tcPr>
            <w:tcW w:w="912"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213 750</w:t>
            </w:r>
          </w:p>
        </w:tc>
        <w:tc>
          <w:tcPr>
            <w:tcW w:w="854" w:type="dxa"/>
            <w:tcBorders>
              <w:left w:val="single" w:sz="6" w:space="0" w:color="000000"/>
            </w:tcBorders>
            <w:shd w:val="clear" w:color="auto" w:fill="auto"/>
            <w:vAlign w:val="bottom"/>
          </w:tcPr>
          <w:p w:rsidR="00393976" w:rsidRPr="0077093D" w:rsidRDefault="00393976" w:rsidP="00850208">
            <w:pPr>
              <w:spacing w:before="50" w:line="140" w:lineRule="exact"/>
              <w:ind w:right="57"/>
              <w:jc w:val="right"/>
              <w:rPr>
                <w:rFonts w:ascii="Arial" w:hAnsi="Arial" w:cs="Arial"/>
                <w:sz w:val="14"/>
                <w:szCs w:val="14"/>
              </w:rPr>
            </w:pPr>
            <w:r w:rsidRPr="0077093D">
              <w:rPr>
                <w:rFonts w:ascii="Arial" w:hAnsi="Arial" w:cs="Arial"/>
                <w:sz w:val="14"/>
                <w:szCs w:val="14"/>
              </w:rPr>
              <w:t>0</w:t>
            </w:r>
          </w:p>
        </w:tc>
        <w:tc>
          <w:tcPr>
            <w:tcW w:w="840"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4 340 526</w:t>
            </w:r>
          </w:p>
        </w:tc>
        <w:tc>
          <w:tcPr>
            <w:tcW w:w="853"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141 938</w:t>
            </w:r>
          </w:p>
        </w:tc>
        <w:tc>
          <w:tcPr>
            <w:tcW w:w="1260" w:type="dxa"/>
            <w:tcBorders>
              <w:left w:val="single" w:sz="6" w:space="0" w:color="000000"/>
            </w:tcBorders>
            <w:shd w:val="clear" w:color="auto" w:fill="auto"/>
            <w:vAlign w:val="bottom"/>
          </w:tcPr>
          <w:p w:rsidR="00393976" w:rsidRPr="0077093D" w:rsidRDefault="00393976" w:rsidP="00EB59B4">
            <w:pPr>
              <w:spacing w:before="50" w:line="140" w:lineRule="exact"/>
              <w:ind w:right="340"/>
              <w:jc w:val="right"/>
              <w:rPr>
                <w:rFonts w:ascii="Arial" w:hAnsi="Arial" w:cs="Arial"/>
                <w:sz w:val="14"/>
                <w:szCs w:val="14"/>
              </w:rPr>
            </w:pPr>
            <w:r w:rsidRPr="0077093D">
              <w:rPr>
                <w:rFonts w:ascii="Arial" w:hAnsi="Arial" w:cs="Arial"/>
                <w:sz w:val="14"/>
                <w:szCs w:val="14"/>
              </w:rPr>
              <w:t>98 480</w:t>
            </w:r>
          </w:p>
        </w:tc>
        <w:tc>
          <w:tcPr>
            <w:tcW w:w="834"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4 794 694</w:t>
            </w:r>
          </w:p>
        </w:tc>
        <w:tc>
          <w:tcPr>
            <w:tcW w:w="2069" w:type="dxa"/>
            <w:tcBorders>
              <w:left w:val="single" w:sz="6" w:space="0" w:color="000000"/>
            </w:tcBorders>
            <w:shd w:val="clear" w:color="auto" w:fill="auto"/>
            <w:vAlign w:val="bottom"/>
          </w:tcPr>
          <w:p w:rsidR="00393976" w:rsidRPr="0077093D" w:rsidRDefault="00393976" w:rsidP="00026D25">
            <w:pPr>
              <w:spacing w:before="50" w:line="140" w:lineRule="exact"/>
              <w:rPr>
                <w:rFonts w:ascii="Arial" w:hAnsi="Arial" w:cs="Arial"/>
                <w:i/>
                <w:iCs/>
                <w:sz w:val="14"/>
                <w:szCs w:val="14"/>
              </w:rPr>
            </w:pPr>
            <w:r w:rsidRPr="0077093D">
              <w:rPr>
                <w:rFonts w:ascii="Arial" w:hAnsi="Arial" w:cs="Arial"/>
                <w:i/>
                <w:iCs/>
                <w:sz w:val="14"/>
                <w:szCs w:val="14"/>
                <w:lang w:val="en-US"/>
              </w:rPr>
              <w:t>Education</w:t>
            </w:r>
          </w:p>
        </w:tc>
      </w:tr>
      <w:tr w:rsidR="0077093D" w:rsidRPr="00AA17E9"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393976" w:rsidRPr="0077093D" w:rsidRDefault="00393976" w:rsidP="00026D25">
            <w:pPr>
              <w:spacing w:before="50" w:line="140" w:lineRule="exact"/>
              <w:rPr>
                <w:rFonts w:ascii="Arial" w:hAnsi="Arial" w:cs="Arial"/>
                <w:sz w:val="14"/>
                <w:szCs w:val="14"/>
              </w:rPr>
            </w:pPr>
            <w:r w:rsidRPr="0077093D">
              <w:rPr>
                <w:rFonts w:ascii="Arial" w:hAnsi="Arial" w:cs="Arial"/>
                <w:bCs/>
                <w:sz w:val="14"/>
                <w:szCs w:val="14"/>
              </w:rPr>
              <w:t xml:space="preserve">Деятельность в области </w:t>
            </w:r>
            <w:r w:rsidRPr="0077093D">
              <w:rPr>
                <w:rFonts w:ascii="Arial" w:hAnsi="Arial" w:cs="Arial"/>
                <w:sz w:val="14"/>
                <w:szCs w:val="14"/>
              </w:rPr>
              <w:br/>
            </w:r>
            <w:r w:rsidRPr="0077093D">
              <w:rPr>
                <w:rFonts w:ascii="Arial" w:hAnsi="Arial" w:cs="Arial"/>
                <w:bCs/>
                <w:sz w:val="14"/>
                <w:szCs w:val="14"/>
              </w:rPr>
              <w:t xml:space="preserve">здравоохранения и социальных </w:t>
            </w:r>
            <w:r w:rsidRPr="0077093D">
              <w:rPr>
                <w:rFonts w:ascii="Arial" w:hAnsi="Arial" w:cs="Arial"/>
                <w:sz w:val="14"/>
                <w:szCs w:val="14"/>
              </w:rPr>
              <w:br/>
            </w:r>
            <w:r w:rsidRPr="0077093D">
              <w:rPr>
                <w:rFonts w:ascii="Arial" w:hAnsi="Arial" w:cs="Arial"/>
                <w:bCs/>
                <w:sz w:val="14"/>
                <w:szCs w:val="14"/>
              </w:rPr>
              <w:t>услуг</w:t>
            </w:r>
          </w:p>
        </w:tc>
        <w:tc>
          <w:tcPr>
            <w:tcW w:w="912"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1 547 493</w:t>
            </w:r>
          </w:p>
        </w:tc>
        <w:tc>
          <w:tcPr>
            <w:tcW w:w="854" w:type="dxa"/>
            <w:tcBorders>
              <w:left w:val="single" w:sz="6" w:space="0" w:color="000000"/>
            </w:tcBorders>
            <w:shd w:val="clear" w:color="auto" w:fill="auto"/>
            <w:vAlign w:val="bottom"/>
          </w:tcPr>
          <w:p w:rsidR="00393976" w:rsidRPr="0077093D" w:rsidRDefault="00393976" w:rsidP="00850208">
            <w:pPr>
              <w:spacing w:before="50" w:line="140" w:lineRule="exact"/>
              <w:ind w:right="57"/>
              <w:jc w:val="right"/>
              <w:rPr>
                <w:rFonts w:ascii="Arial" w:hAnsi="Arial" w:cs="Arial"/>
                <w:sz w:val="14"/>
                <w:szCs w:val="14"/>
              </w:rPr>
            </w:pPr>
            <w:r w:rsidRPr="0077093D">
              <w:rPr>
                <w:rFonts w:ascii="Arial" w:hAnsi="Arial" w:cs="Arial"/>
                <w:sz w:val="14"/>
                <w:szCs w:val="14"/>
              </w:rPr>
              <w:t>0</w:t>
            </w:r>
          </w:p>
        </w:tc>
        <w:tc>
          <w:tcPr>
            <w:tcW w:w="840" w:type="dxa"/>
            <w:tcBorders>
              <w:left w:val="single" w:sz="6" w:space="0" w:color="000000"/>
            </w:tcBorders>
            <w:shd w:val="clear" w:color="auto" w:fill="auto"/>
            <w:vAlign w:val="bottom"/>
          </w:tcPr>
          <w:p w:rsidR="00393976" w:rsidRPr="0077093D" w:rsidRDefault="00393976" w:rsidP="00850208">
            <w:pPr>
              <w:spacing w:line="130" w:lineRule="exact"/>
              <w:ind w:right="57"/>
              <w:jc w:val="right"/>
              <w:rPr>
                <w:rFonts w:ascii="Arial" w:hAnsi="Arial" w:cs="Arial"/>
                <w:sz w:val="14"/>
                <w:szCs w:val="14"/>
              </w:rPr>
            </w:pPr>
            <w:r w:rsidRPr="0077093D">
              <w:rPr>
                <w:rFonts w:ascii="Arial" w:hAnsi="Arial" w:cs="Arial"/>
                <w:sz w:val="14"/>
                <w:szCs w:val="14"/>
              </w:rPr>
              <w:t>5 362 252</w:t>
            </w:r>
          </w:p>
        </w:tc>
        <w:tc>
          <w:tcPr>
            <w:tcW w:w="853" w:type="dxa"/>
            <w:tcBorders>
              <w:left w:val="single" w:sz="6" w:space="0" w:color="000000"/>
            </w:tcBorders>
            <w:shd w:val="clear" w:color="auto" w:fill="auto"/>
            <w:vAlign w:val="bottom"/>
          </w:tcPr>
          <w:p w:rsidR="00393976" w:rsidRPr="0077093D" w:rsidRDefault="00393976" w:rsidP="00850208">
            <w:pPr>
              <w:spacing w:line="130" w:lineRule="exact"/>
              <w:ind w:right="57"/>
              <w:jc w:val="right"/>
              <w:rPr>
                <w:rFonts w:ascii="Arial" w:hAnsi="Arial" w:cs="Arial"/>
                <w:sz w:val="14"/>
                <w:szCs w:val="14"/>
              </w:rPr>
            </w:pPr>
            <w:r w:rsidRPr="0077093D">
              <w:rPr>
                <w:rFonts w:ascii="Arial" w:hAnsi="Arial" w:cs="Arial"/>
                <w:sz w:val="14"/>
                <w:szCs w:val="14"/>
              </w:rPr>
              <w:t>128 029</w:t>
            </w:r>
          </w:p>
        </w:tc>
        <w:tc>
          <w:tcPr>
            <w:tcW w:w="1260" w:type="dxa"/>
            <w:tcBorders>
              <w:left w:val="single" w:sz="6" w:space="0" w:color="000000"/>
            </w:tcBorders>
            <w:shd w:val="clear" w:color="auto" w:fill="auto"/>
            <w:vAlign w:val="bottom"/>
          </w:tcPr>
          <w:p w:rsidR="00393976" w:rsidRPr="0077093D" w:rsidRDefault="00393976" w:rsidP="00EB59B4">
            <w:pPr>
              <w:spacing w:before="50" w:line="140" w:lineRule="exact"/>
              <w:ind w:right="340"/>
              <w:jc w:val="right"/>
              <w:rPr>
                <w:rFonts w:ascii="Arial" w:hAnsi="Arial" w:cs="Arial"/>
                <w:sz w:val="14"/>
                <w:szCs w:val="14"/>
              </w:rPr>
            </w:pPr>
            <w:r w:rsidRPr="0077093D">
              <w:rPr>
                <w:rFonts w:ascii="Arial" w:hAnsi="Arial" w:cs="Arial"/>
                <w:sz w:val="14"/>
                <w:szCs w:val="14"/>
              </w:rPr>
              <w:t>152 335</w:t>
            </w:r>
          </w:p>
        </w:tc>
        <w:tc>
          <w:tcPr>
            <w:tcW w:w="834" w:type="dxa"/>
            <w:tcBorders>
              <w:left w:val="single" w:sz="6" w:space="0" w:color="000000"/>
            </w:tcBorders>
            <w:shd w:val="clear" w:color="auto" w:fill="auto"/>
            <w:vAlign w:val="bottom"/>
          </w:tcPr>
          <w:p w:rsidR="00393976" w:rsidRPr="0077093D" w:rsidRDefault="00393976" w:rsidP="00850208">
            <w:pPr>
              <w:spacing w:line="130" w:lineRule="exact"/>
              <w:ind w:right="57"/>
              <w:jc w:val="right"/>
              <w:rPr>
                <w:rFonts w:ascii="Arial" w:hAnsi="Arial" w:cs="Arial"/>
                <w:sz w:val="14"/>
                <w:szCs w:val="14"/>
              </w:rPr>
            </w:pPr>
            <w:r w:rsidRPr="0077093D">
              <w:rPr>
                <w:rFonts w:ascii="Arial" w:hAnsi="Arial" w:cs="Arial"/>
                <w:sz w:val="14"/>
                <w:szCs w:val="14"/>
              </w:rPr>
              <w:t>7 190 109</w:t>
            </w:r>
          </w:p>
        </w:tc>
        <w:tc>
          <w:tcPr>
            <w:tcW w:w="2069" w:type="dxa"/>
            <w:tcBorders>
              <w:left w:val="single" w:sz="6" w:space="0" w:color="000000"/>
            </w:tcBorders>
            <w:shd w:val="clear" w:color="auto" w:fill="auto"/>
            <w:vAlign w:val="bottom"/>
          </w:tcPr>
          <w:p w:rsidR="00393976" w:rsidRPr="0077093D" w:rsidRDefault="00393976" w:rsidP="00026D25">
            <w:pPr>
              <w:spacing w:before="50" w:line="140" w:lineRule="exact"/>
              <w:rPr>
                <w:rFonts w:ascii="Arial" w:hAnsi="Arial" w:cs="Arial"/>
                <w:i/>
                <w:iCs/>
                <w:sz w:val="14"/>
                <w:szCs w:val="14"/>
                <w:lang w:val="en-US"/>
              </w:rPr>
            </w:pPr>
            <w:r w:rsidRPr="0077093D">
              <w:rPr>
                <w:rFonts w:ascii="Arial" w:hAnsi="Arial" w:cs="Arial"/>
                <w:i/>
                <w:iCs/>
                <w:sz w:val="14"/>
                <w:szCs w:val="14"/>
                <w:lang w:val="en-US"/>
              </w:rPr>
              <w:t>Human health and social work activities</w:t>
            </w:r>
          </w:p>
        </w:tc>
      </w:tr>
      <w:tr w:rsidR="0077093D" w:rsidRPr="0077093D"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393976" w:rsidRPr="0077093D" w:rsidRDefault="00393976" w:rsidP="00026D25">
            <w:pPr>
              <w:spacing w:before="50" w:line="140" w:lineRule="exact"/>
              <w:rPr>
                <w:rFonts w:ascii="Arial" w:hAnsi="Arial" w:cs="Arial"/>
                <w:sz w:val="14"/>
                <w:szCs w:val="14"/>
              </w:rPr>
            </w:pPr>
            <w:r w:rsidRPr="0077093D">
              <w:rPr>
                <w:rFonts w:ascii="Arial" w:hAnsi="Arial" w:cs="Arial"/>
                <w:bCs/>
                <w:sz w:val="14"/>
                <w:szCs w:val="14"/>
              </w:rPr>
              <w:t xml:space="preserve">Деятельность в области </w:t>
            </w:r>
            <w:r w:rsidRPr="0077093D">
              <w:rPr>
                <w:rFonts w:ascii="Arial" w:hAnsi="Arial" w:cs="Arial"/>
                <w:sz w:val="14"/>
                <w:szCs w:val="14"/>
              </w:rPr>
              <w:br/>
            </w:r>
            <w:r w:rsidRPr="0077093D">
              <w:rPr>
                <w:rFonts w:ascii="Arial" w:hAnsi="Arial" w:cs="Arial"/>
                <w:bCs/>
                <w:sz w:val="14"/>
                <w:szCs w:val="14"/>
              </w:rPr>
              <w:t>культуры, спорта, организации досуга и развлечений</w:t>
            </w:r>
          </w:p>
        </w:tc>
        <w:tc>
          <w:tcPr>
            <w:tcW w:w="912"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641 908</w:t>
            </w:r>
          </w:p>
        </w:tc>
        <w:tc>
          <w:tcPr>
            <w:tcW w:w="854" w:type="dxa"/>
            <w:tcBorders>
              <w:left w:val="single" w:sz="6" w:space="0" w:color="000000"/>
            </w:tcBorders>
            <w:shd w:val="clear" w:color="auto" w:fill="auto"/>
            <w:vAlign w:val="bottom"/>
          </w:tcPr>
          <w:p w:rsidR="00393976" w:rsidRPr="0077093D" w:rsidRDefault="00393976" w:rsidP="00850208">
            <w:pPr>
              <w:spacing w:before="50" w:line="140" w:lineRule="exact"/>
              <w:ind w:right="57"/>
              <w:jc w:val="right"/>
              <w:rPr>
                <w:rFonts w:ascii="Arial" w:hAnsi="Arial" w:cs="Arial"/>
                <w:sz w:val="14"/>
                <w:szCs w:val="14"/>
              </w:rPr>
            </w:pPr>
            <w:r w:rsidRPr="0077093D">
              <w:rPr>
                <w:rFonts w:ascii="Arial" w:hAnsi="Arial" w:cs="Arial"/>
                <w:sz w:val="14"/>
                <w:szCs w:val="14"/>
              </w:rPr>
              <w:t>0</w:t>
            </w:r>
          </w:p>
        </w:tc>
        <w:tc>
          <w:tcPr>
            <w:tcW w:w="840" w:type="dxa"/>
            <w:tcBorders>
              <w:left w:val="single" w:sz="6" w:space="0" w:color="000000"/>
            </w:tcBorders>
            <w:shd w:val="clear" w:color="auto" w:fill="auto"/>
            <w:vAlign w:val="bottom"/>
          </w:tcPr>
          <w:p w:rsidR="00393976" w:rsidRPr="0077093D" w:rsidRDefault="00393976" w:rsidP="00850208">
            <w:pPr>
              <w:spacing w:line="130" w:lineRule="exact"/>
              <w:ind w:right="57"/>
              <w:jc w:val="right"/>
              <w:rPr>
                <w:rFonts w:ascii="Arial" w:hAnsi="Arial" w:cs="Arial"/>
                <w:sz w:val="14"/>
                <w:szCs w:val="14"/>
              </w:rPr>
            </w:pPr>
            <w:r w:rsidRPr="0077093D">
              <w:rPr>
                <w:rFonts w:ascii="Arial" w:hAnsi="Arial" w:cs="Arial"/>
                <w:sz w:val="14"/>
                <w:szCs w:val="14"/>
              </w:rPr>
              <w:t>970 497</w:t>
            </w:r>
          </w:p>
        </w:tc>
        <w:tc>
          <w:tcPr>
            <w:tcW w:w="853" w:type="dxa"/>
            <w:tcBorders>
              <w:left w:val="single" w:sz="6" w:space="0" w:color="000000"/>
            </w:tcBorders>
            <w:shd w:val="clear" w:color="auto" w:fill="auto"/>
            <w:vAlign w:val="bottom"/>
          </w:tcPr>
          <w:p w:rsidR="00393976" w:rsidRPr="0077093D" w:rsidRDefault="00393976" w:rsidP="00850208">
            <w:pPr>
              <w:spacing w:line="130" w:lineRule="exact"/>
              <w:ind w:right="57"/>
              <w:jc w:val="right"/>
              <w:rPr>
                <w:rFonts w:ascii="Arial" w:hAnsi="Arial" w:cs="Arial"/>
                <w:sz w:val="14"/>
                <w:szCs w:val="14"/>
              </w:rPr>
            </w:pPr>
            <w:r w:rsidRPr="0077093D">
              <w:rPr>
                <w:rFonts w:ascii="Arial" w:hAnsi="Arial" w:cs="Arial"/>
                <w:sz w:val="14"/>
                <w:szCs w:val="14"/>
              </w:rPr>
              <w:t>232 003</w:t>
            </w:r>
          </w:p>
        </w:tc>
        <w:tc>
          <w:tcPr>
            <w:tcW w:w="1260" w:type="dxa"/>
            <w:tcBorders>
              <w:left w:val="single" w:sz="6" w:space="0" w:color="000000"/>
            </w:tcBorders>
            <w:shd w:val="clear" w:color="auto" w:fill="auto"/>
            <w:vAlign w:val="bottom"/>
          </w:tcPr>
          <w:p w:rsidR="00393976" w:rsidRPr="0077093D" w:rsidRDefault="00393976" w:rsidP="00EB59B4">
            <w:pPr>
              <w:spacing w:before="50" w:line="140" w:lineRule="exact"/>
              <w:ind w:right="340"/>
              <w:jc w:val="right"/>
              <w:rPr>
                <w:rFonts w:ascii="Arial" w:hAnsi="Arial" w:cs="Arial"/>
                <w:sz w:val="14"/>
                <w:szCs w:val="14"/>
              </w:rPr>
            </w:pPr>
            <w:r w:rsidRPr="0077093D">
              <w:rPr>
                <w:rFonts w:ascii="Arial" w:hAnsi="Arial" w:cs="Arial"/>
                <w:sz w:val="14"/>
                <w:szCs w:val="14"/>
              </w:rPr>
              <w:t>100 323</w:t>
            </w:r>
          </w:p>
        </w:tc>
        <w:tc>
          <w:tcPr>
            <w:tcW w:w="834" w:type="dxa"/>
            <w:tcBorders>
              <w:left w:val="single" w:sz="6" w:space="0" w:color="000000"/>
            </w:tcBorders>
            <w:shd w:val="clear" w:color="auto" w:fill="auto"/>
            <w:vAlign w:val="bottom"/>
          </w:tcPr>
          <w:p w:rsidR="00393976" w:rsidRPr="0077093D" w:rsidRDefault="00393976" w:rsidP="00850208">
            <w:pPr>
              <w:spacing w:line="130" w:lineRule="exact"/>
              <w:ind w:right="57"/>
              <w:jc w:val="right"/>
              <w:rPr>
                <w:rFonts w:ascii="Arial" w:hAnsi="Arial" w:cs="Arial"/>
                <w:sz w:val="14"/>
                <w:szCs w:val="14"/>
              </w:rPr>
            </w:pPr>
            <w:r w:rsidRPr="0077093D">
              <w:rPr>
                <w:rFonts w:ascii="Arial" w:hAnsi="Arial" w:cs="Arial"/>
                <w:sz w:val="14"/>
                <w:szCs w:val="14"/>
              </w:rPr>
              <w:t>1 944 730</w:t>
            </w:r>
          </w:p>
        </w:tc>
        <w:tc>
          <w:tcPr>
            <w:tcW w:w="2069" w:type="dxa"/>
            <w:tcBorders>
              <w:left w:val="single" w:sz="6" w:space="0" w:color="000000"/>
            </w:tcBorders>
            <w:shd w:val="clear" w:color="auto" w:fill="auto"/>
            <w:vAlign w:val="bottom"/>
          </w:tcPr>
          <w:p w:rsidR="00393976" w:rsidRPr="0077093D" w:rsidRDefault="00393976" w:rsidP="00026D25">
            <w:pPr>
              <w:spacing w:before="50" w:line="140" w:lineRule="exact"/>
              <w:rPr>
                <w:rFonts w:ascii="Arial" w:hAnsi="Arial" w:cs="Arial"/>
                <w:i/>
                <w:iCs/>
                <w:sz w:val="14"/>
                <w:szCs w:val="14"/>
              </w:rPr>
            </w:pPr>
            <w:r w:rsidRPr="0077093D">
              <w:rPr>
                <w:rFonts w:ascii="Arial" w:hAnsi="Arial" w:cs="Arial"/>
                <w:i/>
                <w:iCs/>
                <w:sz w:val="14"/>
                <w:szCs w:val="14"/>
                <w:lang w:val="en-US"/>
              </w:rPr>
              <w:t>Arts</w:t>
            </w:r>
            <w:r w:rsidRPr="0077093D">
              <w:rPr>
                <w:rFonts w:ascii="Arial" w:hAnsi="Arial" w:cs="Arial"/>
                <w:i/>
                <w:iCs/>
                <w:sz w:val="14"/>
                <w:szCs w:val="14"/>
              </w:rPr>
              <w:t xml:space="preserve">, </w:t>
            </w:r>
            <w:r w:rsidRPr="0077093D">
              <w:rPr>
                <w:rFonts w:ascii="Arial" w:hAnsi="Arial" w:cs="Arial"/>
                <w:i/>
                <w:iCs/>
                <w:sz w:val="14"/>
                <w:szCs w:val="14"/>
                <w:lang w:val="en-US"/>
              </w:rPr>
              <w:t>entertainment</w:t>
            </w:r>
            <w:r w:rsidRPr="0077093D">
              <w:rPr>
                <w:rFonts w:ascii="Arial" w:hAnsi="Arial" w:cs="Arial"/>
                <w:i/>
                <w:iCs/>
                <w:sz w:val="14"/>
                <w:szCs w:val="14"/>
              </w:rPr>
              <w:t xml:space="preserve"> </w:t>
            </w:r>
            <w:r w:rsidRPr="0077093D">
              <w:rPr>
                <w:rFonts w:ascii="Arial" w:hAnsi="Arial" w:cs="Arial"/>
                <w:i/>
                <w:iCs/>
                <w:sz w:val="14"/>
                <w:szCs w:val="14"/>
              </w:rPr>
              <w:br/>
            </w:r>
            <w:r w:rsidRPr="0077093D">
              <w:rPr>
                <w:rFonts w:ascii="Arial" w:hAnsi="Arial" w:cs="Arial"/>
                <w:i/>
                <w:iCs/>
                <w:sz w:val="14"/>
                <w:szCs w:val="14"/>
                <w:lang w:val="en-US"/>
              </w:rPr>
              <w:t>and</w:t>
            </w:r>
            <w:r w:rsidRPr="0077093D">
              <w:rPr>
                <w:rFonts w:ascii="Arial" w:hAnsi="Arial" w:cs="Arial"/>
                <w:i/>
                <w:iCs/>
                <w:sz w:val="14"/>
                <w:szCs w:val="14"/>
              </w:rPr>
              <w:t xml:space="preserve"> </w:t>
            </w:r>
            <w:r w:rsidRPr="0077093D">
              <w:rPr>
                <w:rFonts w:ascii="Arial" w:hAnsi="Arial" w:cs="Arial"/>
                <w:i/>
                <w:iCs/>
                <w:sz w:val="14"/>
                <w:szCs w:val="14"/>
                <w:lang w:val="en-US"/>
              </w:rPr>
              <w:t>recreation</w:t>
            </w:r>
            <w:r w:rsidRPr="0077093D">
              <w:rPr>
                <w:rFonts w:ascii="Arial" w:hAnsi="Arial" w:cs="Arial"/>
                <w:i/>
                <w:iCs/>
                <w:sz w:val="14"/>
                <w:szCs w:val="14"/>
              </w:rPr>
              <w:t xml:space="preserve">  </w:t>
            </w:r>
          </w:p>
        </w:tc>
      </w:tr>
      <w:tr w:rsidR="0077093D" w:rsidRPr="0077093D"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393976" w:rsidRPr="0077093D" w:rsidRDefault="00393976" w:rsidP="00026D25">
            <w:pPr>
              <w:spacing w:before="50" w:line="140" w:lineRule="exact"/>
              <w:rPr>
                <w:rFonts w:ascii="Arial" w:hAnsi="Arial" w:cs="Arial"/>
                <w:sz w:val="14"/>
                <w:szCs w:val="14"/>
              </w:rPr>
            </w:pPr>
            <w:r w:rsidRPr="0077093D">
              <w:rPr>
                <w:rFonts w:ascii="Arial" w:hAnsi="Arial" w:cs="Arial"/>
                <w:bCs/>
                <w:sz w:val="14"/>
                <w:szCs w:val="14"/>
              </w:rPr>
              <w:t>Предоставление прочих видов услуг</w:t>
            </w:r>
          </w:p>
        </w:tc>
        <w:tc>
          <w:tcPr>
            <w:tcW w:w="912"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458 071</w:t>
            </w:r>
          </w:p>
        </w:tc>
        <w:tc>
          <w:tcPr>
            <w:tcW w:w="854" w:type="dxa"/>
            <w:tcBorders>
              <w:left w:val="single" w:sz="6" w:space="0" w:color="000000"/>
            </w:tcBorders>
            <w:shd w:val="clear" w:color="auto" w:fill="auto"/>
            <w:vAlign w:val="bottom"/>
          </w:tcPr>
          <w:p w:rsidR="00393976" w:rsidRPr="0077093D" w:rsidRDefault="00393976" w:rsidP="00850208">
            <w:pPr>
              <w:spacing w:before="50" w:line="140" w:lineRule="exact"/>
              <w:ind w:right="57"/>
              <w:jc w:val="right"/>
              <w:rPr>
                <w:rFonts w:ascii="Arial" w:hAnsi="Arial" w:cs="Arial"/>
                <w:sz w:val="14"/>
                <w:szCs w:val="14"/>
              </w:rPr>
            </w:pPr>
            <w:r w:rsidRPr="0077093D">
              <w:rPr>
                <w:rFonts w:ascii="Arial" w:hAnsi="Arial" w:cs="Arial"/>
                <w:sz w:val="14"/>
                <w:szCs w:val="14"/>
              </w:rPr>
              <w:t>0</w:t>
            </w:r>
          </w:p>
        </w:tc>
        <w:tc>
          <w:tcPr>
            <w:tcW w:w="840" w:type="dxa"/>
            <w:tcBorders>
              <w:left w:val="single" w:sz="6" w:space="0" w:color="000000"/>
            </w:tcBorders>
            <w:shd w:val="clear" w:color="auto" w:fill="auto"/>
            <w:vAlign w:val="bottom"/>
          </w:tcPr>
          <w:p w:rsidR="00393976" w:rsidRPr="0077093D" w:rsidRDefault="00393976" w:rsidP="00850208">
            <w:pPr>
              <w:spacing w:line="130" w:lineRule="exact"/>
              <w:ind w:right="57"/>
              <w:jc w:val="right"/>
              <w:rPr>
                <w:rFonts w:ascii="Arial" w:hAnsi="Arial" w:cs="Arial"/>
                <w:sz w:val="14"/>
                <w:szCs w:val="14"/>
              </w:rPr>
            </w:pPr>
            <w:r w:rsidRPr="0077093D">
              <w:rPr>
                <w:rFonts w:ascii="Arial" w:hAnsi="Arial" w:cs="Arial"/>
                <w:sz w:val="14"/>
                <w:szCs w:val="14"/>
              </w:rPr>
              <w:t>39 774</w:t>
            </w:r>
          </w:p>
        </w:tc>
        <w:tc>
          <w:tcPr>
            <w:tcW w:w="853" w:type="dxa"/>
            <w:tcBorders>
              <w:left w:val="single" w:sz="6" w:space="0" w:color="000000"/>
            </w:tcBorders>
            <w:shd w:val="clear" w:color="auto" w:fill="auto"/>
            <w:vAlign w:val="bottom"/>
          </w:tcPr>
          <w:p w:rsidR="00393976" w:rsidRPr="0077093D" w:rsidRDefault="00393976" w:rsidP="00850208">
            <w:pPr>
              <w:spacing w:line="130" w:lineRule="exact"/>
              <w:ind w:right="57"/>
              <w:jc w:val="right"/>
              <w:rPr>
                <w:rFonts w:ascii="Arial" w:hAnsi="Arial" w:cs="Arial"/>
                <w:sz w:val="14"/>
                <w:szCs w:val="14"/>
              </w:rPr>
            </w:pPr>
            <w:r w:rsidRPr="0077093D">
              <w:rPr>
                <w:rFonts w:ascii="Arial" w:hAnsi="Arial" w:cs="Arial"/>
                <w:sz w:val="14"/>
                <w:szCs w:val="14"/>
              </w:rPr>
              <w:t>409 288</w:t>
            </w:r>
          </w:p>
        </w:tc>
        <w:tc>
          <w:tcPr>
            <w:tcW w:w="1260" w:type="dxa"/>
            <w:tcBorders>
              <w:left w:val="single" w:sz="6" w:space="0" w:color="000000"/>
            </w:tcBorders>
            <w:shd w:val="clear" w:color="auto" w:fill="auto"/>
            <w:vAlign w:val="bottom"/>
          </w:tcPr>
          <w:p w:rsidR="00393976" w:rsidRPr="0077093D" w:rsidRDefault="00393976" w:rsidP="00EB59B4">
            <w:pPr>
              <w:spacing w:before="50" w:line="140" w:lineRule="exact"/>
              <w:ind w:right="340"/>
              <w:jc w:val="right"/>
              <w:rPr>
                <w:rFonts w:ascii="Arial" w:hAnsi="Arial" w:cs="Arial"/>
                <w:sz w:val="14"/>
                <w:szCs w:val="14"/>
              </w:rPr>
            </w:pPr>
            <w:r w:rsidRPr="0077093D">
              <w:rPr>
                <w:rFonts w:ascii="Arial" w:hAnsi="Arial" w:cs="Arial"/>
                <w:sz w:val="14"/>
                <w:szCs w:val="14"/>
              </w:rPr>
              <w:t>447 414</w:t>
            </w:r>
          </w:p>
        </w:tc>
        <w:tc>
          <w:tcPr>
            <w:tcW w:w="834" w:type="dxa"/>
            <w:tcBorders>
              <w:left w:val="single" w:sz="6" w:space="0" w:color="000000"/>
            </w:tcBorders>
            <w:shd w:val="clear" w:color="auto" w:fill="auto"/>
            <w:vAlign w:val="bottom"/>
          </w:tcPr>
          <w:p w:rsidR="00393976" w:rsidRPr="0077093D" w:rsidRDefault="00393976" w:rsidP="00850208">
            <w:pPr>
              <w:spacing w:line="130" w:lineRule="exact"/>
              <w:ind w:right="57"/>
              <w:jc w:val="right"/>
              <w:rPr>
                <w:rFonts w:ascii="Arial" w:hAnsi="Arial" w:cs="Arial"/>
                <w:sz w:val="14"/>
                <w:szCs w:val="14"/>
              </w:rPr>
            </w:pPr>
            <w:r w:rsidRPr="0077093D">
              <w:rPr>
                <w:rFonts w:ascii="Arial" w:hAnsi="Arial" w:cs="Arial"/>
                <w:sz w:val="14"/>
                <w:szCs w:val="14"/>
              </w:rPr>
              <w:t>1 354 547</w:t>
            </w:r>
          </w:p>
        </w:tc>
        <w:tc>
          <w:tcPr>
            <w:tcW w:w="2069" w:type="dxa"/>
            <w:tcBorders>
              <w:left w:val="single" w:sz="6" w:space="0" w:color="000000"/>
            </w:tcBorders>
            <w:shd w:val="clear" w:color="auto" w:fill="auto"/>
            <w:vAlign w:val="bottom"/>
          </w:tcPr>
          <w:p w:rsidR="00393976" w:rsidRPr="0077093D" w:rsidRDefault="00393976" w:rsidP="00026D25">
            <w:pPr>
              <w:spacing w:before="50" w:line="140" w:lineRule="exact"/>
              <w:rPr>
                <w:rFonts w:ascii="Arial" w:hAnsi="Arial" w:cs="Arial"/>
                <w:i/>
                <w:iCs/>
                <w:sz w:val="14"/>
                <w:szCs w:val="14"/>
              </w:rPr>
            </w:pPr>
            <w:r w:rsidRPr="0077093D">
              <w:rPr>
                <w:rFonts w:ascii="Arial" w:hAnsi="Arial" w:cs="Arial"/>
                <w:i/>
                <w:iCs/>
                <w:sz w:val="14"/>
                <w:szCs w:val="14"/>
                <w:lang w:val="en-US"/>
              </w:rPr>
              <w:t xml:space="preserve">Other service activities  </w:t>
            </w:r>
          </w:p>
        </w:tc>
      </w:tr>
      <w:tr w:rsidR="0077093D" w:rsidRPr="00AA17E9" w:rsidTr="00DA4BF9">
        <w:tblPrEx>
          <w:tblBorders>
            <w:top w:val="none" w:sz="0" w:space="0" w:color="auto"/>
            <w:bottom w:val="none" w:sz="0" w:space="0" w:color="auto"/>
            <w:insideH w:val="none" w:sz="0" w:space="0" w:color="auto"/>
            <w:insideV w:val="none" w:sz="0" w:space="0" w:color="auto"/>
          </w:tblBorders>
        </w:tblPrEx>
        <w:tc>
          <w:tcPr>
            <w:tcW w:w="2294" w:type="dxa"/>
            <w:shd w:val="clear" w:color="auto" w:fill="auto"/>
            <w:vAlign w:val="bottom"/>
          </w:tcPr>
          <w:p w:rsidR="00393976" w:rsidRPr="0077093D" w:rsidRDefault="00393976" w:rsidP="00060B8D">
            <w:pPr>
              <w:spacing w:before="50" w:line="140" w:lineRule="exact"/>
              <w:rPr>
                <w:rFonts w:ascii="Arial" w:hAnsi="Arial" w:cs="Arial"/>
                <w:sz w:val="14"/>
                <w:szCs w:val="14"/>
              </w:rPr>
            </w:pPr>
            <w:r w:rsidRPr="0077093D">
              <w:rPr>
                <w:rFonts w:ascii="Arial" w:hAnsi="Arial" w:cs="Arial"/>
                <w:spacing w:val="-2"/>
                <w:sz w:val="14"/>
                <w:szCs w:val="14"/>
              </w:rPr>
              <w:t>Деятельность домашних хозяйств</w:t>
            </w:r>
            <w:r w:rsidRPr="0077093D">
              <w:rPr>
                <w:rFonts w:ascii="Arial" w:hAnsi="Arial" w:cs="Arial"/>
                <w:sz w:val="14"/>
                <w:szCs w:val="14"/>
              </w:rPr>
              <w:t xml:space="preserve"> как работодателей; </w:t>
            </w:r>
            <w:r w:rsidRPr="0077093D">
              <w:rPr>
                <w:rFonts w:ascii="Arial" w:hAnsi="Arial" w:cs="Arial"/>
                <w:sz w:val="14"/>
                <w:szCs w:val="14"/>
              </w:rPr>
              <w:br/>
              <w:t xml:space="preserve">недифференцированная </w:t>
            </w:r>
            <w:r w:rsidRPr="0077093D">
              <w:rPr>
                <w:rFonts w:ascii="Arial" w:hAnsi="Arial" w:cs="Arial"/>
                <w:sz w:val="14"/>
                <w:szCs w:val="14"/>
              </w:rPr>
              <w:br/>
              <w:t xml:space="preserve">деятельность частных домашних хозяйств по производству </w:t>
            </w:r>
            <w:r w:rsidRPr="0077093D">
              <w:rPr>
                <w:rFonts w:ascii="Arial" w:hAnsi="Arial" w:cs="Arial"/>
                <w:sz w:val="14"/>
                <w:szCs w:val="14"/>
              </w:rPr>
              <w:br/>
            </w:r>
            <w:r w:rsidRPr="0077093D">
              <w:rPr>
                <w:rFonts w:ascii="Arial" w:hAnsi="Arial" w:cs="Arial"/>
                <w:spacing w:val="-2"/>
                <w:sz w:val="14"/>
                <w:szCs w:val="14"/>
              </w:rPr>
              <w:t>товаров и оказанию услуг</w:t>
            </w:r>
            <w:r w:rsidRPr="0077093D">
              <w:rPr>
                <w:rFonts w:ascii="Arial" w:hAnsi="Arial" w:cs="Arial"/>
                <w:sz w:val="14"/>
                <w:szCs w:val="14"/>
              </w:rPr>
              <w:t xml:space="preserve"> </w:t>
            </w:r>
            <w:r w:rsidRPr="0077093D">
              <w:rPr>
                <w:rFonts w:ascii="Arial" w:hAnsi="Arial" w:cs="Arial"/>
                <w:sz w:val="14"/>
                <w:szCs w:val="14"/>
              </w:rPr>
              <w:br/>
              <w:t>для собственного потребления</w:t>
            </w:r>
          </w:p>
        </w:tc>
        <w:tc>
          <w:tcPr>
            <w:tcW w:w="912"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0</w:t>
            </w:r>
          </w:p>
        </w:tc>
        <w:tc>
          <w:tcPr>
            <w:tcW w:w="854" w:type="dxa"/>
            <w:tcBorders>
              <w:left w:val="single" w:sz="6" w:space="0" w:color="000000"/>
            </w:tcBorders>
            <w:shd w:val="clear" w:color="auto" w:fill="auto"/>
            <w:vAlign w:val="bottom"/>
          </w:tcPr>
          <w:p w:rsidR="00393976" w:rsidRPr="0077093D" w:rsidRDefault="00393976" w:rsidP="00850208">
            <w:pPr>
              <w:spacing w:before="50" w:line="140" w:lineRule="exact"/>
              <w:ind w:right="57"/>
              <w:jc w:val="right"/>
              <w:rPr>
                <w:rFonts w:ascii="Arial" w:hAnsi="Arial" w:cs="Arial"/>
                <w:sz w:val="14"/>
                <w:szCs w:val="14"/>
              </w:rPr>
            </w:pPr>
            <w:r w:rsidRPr="0077093D">
              <w:rPr>
                <w:rFonts w:ascii="Arial" w:hAnsi="Arial" w:cs="Arial"/>
                <w:sz w:val="14"/>
                <w:szCs w:val="14"/>
              </w:rPr>
              <w:t>0</w:t>
            </w:r>
          </w:p>
        </w:tc>
        <w:tc>
          <w:tcPr>
            <w:tcW w:w="840"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0</w:t>
            </w:r>
          </w:p>
        </w:tc>
        <w:tc>
          <w:tcPr>
            <w:tcW w:w="853"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380 955</w:t>
            </w:r>
          </w:p>
        </w:tc>
        <w:tc>
          <w:tcPr>
            <w:tcW w:w="1260" w:type="dxa"/>
            <w:tcBorders>
              <w:left w:val="single" w:sz="6" w:space="0" w:color="000000"/>
            </w:tcBorders>
            <w:shd w:val="clear" w:color="auto" w:fill="auto"/>
            <w:vAlign w:val="bottom"/>
          </w:tcPr>
          <w:p w:rsidR="00393976" w:rsidRPr="0077093D" w:rsidRDefault="00393976" w:rsidP="00EB59B4">
            <w:pPr>
              <w:spacing w:before="50" w:line="140" w:lineRule="exact"/>
              <w:ind w:right="340"/>
              <w:jc w:val="right"/>
              <w:rPr>
                <w:rFonts w:ascii="Arial" w:hAnsi="Arial" w:cs="Arial"/>
                <w:sz w:val="14"/>
                <w:szCs w:val="14"/>
              </w:rPr>
            </w:pPr>
            <w:r w:rsidRPr="0077093D">
              <w:rPr>
                <w:rFonts w:ascii="Arial" w:hAnsi="Arial" w:cs="Arial"/>
                <w:sz w:val="14"/>
                <w:szCs w:val="14"/>
              </w:rPr>
              <w:t>0</w:t>
            </w:r>
          </w:p>
        </w:tc>
        <w:tc>
          <w:tcPr>
            <w:tcW w:w="834" w:type="dxa"/>
            <w:tcBorders>
              <w:left w:val="single" w:sz="6" w:space="0" w:color="000000"/>
            </w:tcBorders>
            <w:shd w:val="clear" w:color="auto" w:fill="auto"/>
            <w:vAlign w:val="bottom"/>
          </w:tcPr>
          <w:p w:rsidR="00393976" w:rsidRPr="0077093D" w:rsidRDefault="00393976" w:rsidP="00393976">
            <w:pPr>
              <w:spacing w:before="50" w:line="140" w:lineRule="exact"/>
              <w:ind w:right="57"/>
              <w:jc w:val="right"/>
              <w:rPr>
                <w:rFonts w:ascii="Arial" w:hAnsi="Arial" w:cs="Arial"/>
                <w:sz w:val="14"/>
                <w:szCs w:val="14"/>
              </w:rPr>
            </w:pPr>
            <w:r w:rsidRPr="0077093D">
              <w:rPr>
                <w:rFonts w:ascii="Arial" w:hAnsi="Arial" w:cs="Arial"/>
                <w:sz w:val="14"/>
                <w:szCs w:val="14"/>
              </w:rPr>
              <w:t>380 955</w:t>
            </w:r>
          </w:p>
        </w:tc>
        <w:tc>
          <w:tcPr>
            <w:tcW w:w="2069" w:type="dxa"/>
            <w:tcBorders>
              <w:left w:val="single" w:sz="6" w:space="0" w:color="000000"/>
            </w:tcBorders>
            <w:shd w:val="clear" w:color="auto" w:fill="auto"/>
            <w:vAlign w:val="bottom"/>
          </w:tcPr>
          <w:p w:rsidR="00393976" w:rsidRPr="0077093D" w:rsidRDefault="00393976" w:rsidP="00026D25">
            <w:pPr>
              <w:spacing w:before="50" w:line="140" w:lineRule="exact"/>
              <w:rPr>
                <w:rFonts w:ascii="Arial" w:hAnsi="Arial" w:cs="Arial"/>
                <w:i/>
                <w:iCs/>
                <w:sz w:val="14"/>
                <w:szCs w:val="14"/>
                <w:lang w:val="en-US"/>
              </w:rPr>
            </w:pPr>
            <w:r w:rsidRPr="0077093D">
              <w:rPr>
                <w:rFonts w:ascii="Arial" w:hAnsi="Arial" w:cs="Arial"/>
                <w:i/>
                <w:iCs/>
                <w:sz w:val="14"/>
                <w:szCs w:val="14"/>
                <w:lang w:val="en-US"/>
              </w:rPr>
              <w:t>Activities of households as employers; undifferentiated goods- and services-producing activities of households for own use</w:t>
            </w:r>
          </w:p>
        </w:tc>
      </w:tr>
      <w:tr w:rsidR="0077093D" w:rsidRPr="0077093D" w:rsidTr="00DA4BF9">
        <w:tblPrEx>
          <w:tblBorders>
            <w:top w:val="none" w:sz="0" w:space="0" w:color="auto"/>
            <w:bottom w:val="none" w:sz="0" w:space="0" w:color="auto"/>
            <w:insideH w:val="none" w:sz="0" w:space="0" w:color="auto"/>
            <w:insideV w:val="none" w:sz="0" w:space="0" w:color="auto"/>
          </w:tblBorders>
        </w:tblPrEx>
        <w:tc>
          <w:tcPr>
            <w:tcW w:w="2294" w:type="dxa"/>
            <w:tcBorders>
              <w:bottom w:val="single" w:sz="6" w:space="0" w:color="auto"/>
            </w:tcBorders>
            <w:shd w:val="clear" w:color="auto" w:fill="auto"/>
            <w:vAlign w:val="bottom"/>
          </w:tcPr>
          <w:p w:rsidR="00393976" w:rsidRPr="0077093D" w:rsidRDefault="00393976" w:rsidP="00026D25">
            <w:pPr>
              <w:pStyle w:val="18"/>
              <w:spacing w:before="50" w:line="140" w:lineRule="exact"/>
              <w:rPr>
                <w:szCs w:val="14"/>
              </w:rPr>
            </w:pPr>
            <w:r w:rsidRPr="0077093D">
              <w:rPr>
                <w:rFonts w:eastAsia="Arial Unicode MS"/>
                <w:b/>
                <w:bCs/>
                <w:szCs w:val="14"/>
              </w:rPr>
              <w:t>Выпуск в основных ценах</w:t>
            </w:r>
          </w:p>
        </w:tc>
        <w:tc>
          <w:tcPr>
            <w:tcW w:w="912" w:type="dxa"/>
            <w:tcBorders>
              <w:left w:val="single" w:sz="6" w:space="0" w:color="000000"/>
              <w:bottom w:val="single" w:sz="6" w:space="0" w:color="auto"/>
            </w:tcBorders>
            <w:shd w:val="clear" w:color="auto" w:fill="auto"/>
            <w:vAlign w:val="bottom"/>
          </w:tcPr>
          <w:p w:rsidR="00393976" w:rsidRPr="0077093D" w:rsidRDefault="00393976" w:rsidP="00850208">
            <w:pPr>
              <w:spacing w:before="50" w:line="140" w:lineRule="exact"/>
              <w:ind w:right="57"/>
              <w:jc w:val="right"/>
              <w:rPr>
                <w:rFonts w:ascii="Arial" w:hAnsi="Arial" w:cs="Arial"/>
                <w:b/>
                <w:sz w:val="14"/>
                <w:szCs w:val="14"/>
              </w:rPr>
            </w:pPr>
            <w:r w:rsidRPr="0077093D">
              <w:rPr>
                <w:rFonts w:ascii="Arial" w:hAnsi="Arial" w:cs="Arial"/>
                <w:b/>
                <w:sz w:val="14"/>
                <w:szCs w:val="14"/>
              </w:rPr>
              <w:t>186 244 000</w:t>
            </w:r>
          </w:p>
        </w:tc>
        <w:tc>
          <w:tcPr>
            <w:tcW w:w="854" w:type="dxa"/>
            <w:tcBorders>
              <w:left w:val="single" w:sz="6" w:space="0" w:color="000000"/>
              <w:bottom w:val="single" w:sz="6" w:space="0" w:color="auto"/>
            </w:tcBorders>
            <w:shd w:val="clear" w:color="auto" w:fill="auto"/>
            <w:vAlign w:val="bottom"/>
          </w:tcPr>
          <w:p w:rsidR="00393976" w:rsidRPr="0077093D" w:rsidRDefault="00393976" w:rsidP="00850208">
            <w:pPr>
              <w:spacing w:before="50" w:line="140" w:lineRule="exact"/>
              <w:ind w:right="57"/>
              <w:jc w:val="right"/>
              <w:rPr>
                <w:rFonts w:ascii="Arial" w:hAnsi="Arial" w:cs="Arial"/>
                <w:b/>
                <w:sz w:val="14"/>
                <w:szCs w:val="14"/>
              </w:rPr>
            </w:pPr>
            <w:r w:rsidRPr="0077093D">
              <w:rPr>
                <w:rFonts w:ascii="Arial" w:hAnsi="Arial" w:cs="Arial"/>
                <w:b/>
                <w:sz w:val="14"/>
                <w:szCs w:val="14"/>
              </w:rPr>
              <w:t>8 978 774</w:t>
            </w:r>
          </w:p>
        </w:tc>
        <w:tc>
          <w:tcPr>
            <w:tcW w:w="840" w:type="dxa"/>
            <w:tcBorders>
              <w:left w:val="single" w:sz="6" w:space="0" w:color="000000"/>
              <w:bottom w:val="single" w:sz="6" w:space="0" w:color="auto"/>
            </w:tcBorders>
            <w:shd w:val="clear" w:color="auto" w:fill="auto"/>
            <w:vAlign w:val="bottom"/>
          </w:tcPr>
          <w:p w:rsidR="00393976" w:rsidRPr="0077093D" w:rsidRDefault="00393976" w:rsidP="00850208">
            <w:pPr>
              <w:spacing w:before="50" w:line="140" w:lineRule="exact"/>
              <w:ind w:right="57"/>
              <w:jc w:val="right"/>
              <w:rPr>
                <w:rFonts w:ascii="Arial" w:hAnsi="Arial" w:cs="Arial"/>
                <w:b/>
                <w:sz w:val="14"/>
                <w:szCs w:val="14"/>
              </w:rPr>
            </w:pPr>
            <w:r w:rsidRPr="0077093D">
              <w:rPr>
                <w:rFonts w:ascii="Arial" w:hAnsi="Arial" w:cs="Arial"/>
                <w:b/>
                <w:sz w:val="14"/>
                <w:szCs w:val="14"/>
              </w:rPr>
              <w:t>25 560 904</w:t>
            </w:r>
          </w:p>
        </w:tc>
        <w:tc>
          <w:tcPr>
            <w:tcW w:w="853" w:type="dxa"/>
            <w:tcBorders>
              <w:left w:val="single" w:sz="6" w:space="0" w:color="000000"/>
              <w:bottom w:val="single" w:sz="6" w:space="0" w:color="auto"/>
            </w:tcBorders>
            <w:shd w:val="clear" w:color="auto" w:fill="auto"/>
            <w:vAlign w:val="bottom"/>
          </w:tcPr>
          <w:p w:rsidR="00393976" w:rsidRPr="0077093D" w:rsidRDefault="00393976" w:rsidP="00850208">
            <w:pPr>
              <w:spacing w:before="50" w:line="140" w:lineRule="exact"/>
              <w:ind w:right="57"/>
              <w:jc w:val="right"/>
              <w:rPr>
                <w:rFonts w:ascii="Arial" w:hAnsi="Arial" w:cs="Arial"/>
                <w:b/>
                <w:sz w:val="14"/>
                <w:szCs w:val="14"/>
              </w:rPr>
            </w:pPr>
            <w:r w:rsidRPr="0077093D">
              <w:rPr>
                <w:rFonts w:ascii="Arial" w:hAnsi="Arial" w:cs="Arial"/>
                <w:b/>
                <w:sz w:val="14"/>
                <w:szCs w:val="14"/>
              </w:rPr>
              <w:t>25 023 187</w:t>
            </w:r>
          </w:p>
        </w:tc>
        <w:tc>
          <w:tcPr>
            <w:tcW w:w="1260" w:type="dxa"/>
            <w:tcBorders>
              <w:left w:val="single" w:sz="6" w:space="0" w:color="000000"/>
              <w:bottom w:val="single" w:sz="6" w:space="0" w:color="auto"/>
            </w:tcBorders>
            <w:shd w:val="clear" w:color="auto" w:fill="auto"/>
            <w:vAlign w:val="bottom"/>
          </w:tcPr>
          <w:p w:rsidR="00393976" w:rsidRPr="0077093D" w:rsidRDefault="00393976" w:rsidP="00EB59B4">
            <w:pPr>
              <w:spacing w:before="50" w:line="140" w:lineRule="exact"/>
              <w:ind w:right="340"/>
              <w:jc w:val="right"/>
              <w:rPr>
                <w:rFonts w:ascii="Arial" w:hAnsi="Arial" w:cs="Arial"/>
                <w:b/>
                <w:sz w:val="14"/>
                <w:szCs w:val="14"/>
              </w:rPr>
            </w:pPr>
            <w:r w:rsidRPr="0077093D">
              <w:rPr>
                <w:rFonts w:ascii="Arial" w:hAnsi="Arial" w:cs="Arial"/>
                <w:b/>
                <w:sz w:val="14"/>
                <w:szCs w:val="14"/>
              </w:rPr>
              <w:t>1 012 745</w:t>
            </w:r>
          </w:p>
        </w:tc>
        <w:tc>
          <w:tcPr>
            <w:tcW w:w="834" w:type="dxa"/>
            <w:tcBorders>
              <w:left w:val="single" w:sz="6" w:space="0" w:color="000000"/>
              <w:bottom w:val="single" w:sz="6" w:space="0" w:color="auto"/>
            </w:tcBorders>
            <w:shd w:val="clear" w:color="auto" w:fill="auto"/>
            <w:vAlign w:val="bottom"/>
          </w:tcPr>
          <w:p w:rsidR="00393976" w:rsidRPr="0077093D" w:rsidRDefault="00393976" w:rsidP="00850208">
            <w:pPr>
              <w:spacing w:before="50" w:line="140" w:lineRule="exact"/>
              <w:ind w:right="57"/>
              <w:jc w:val="right"/>
              <w:rPr>
                <w:rFonts w:ascii="Arial" w:hAnsi="Arial" w:cs="Arial"/>
                <w:b/>
                <w:spacing w:val="-12"/>
                <w:sz w:val="14"/>
                <w:szCs w:val="14"/>
              </w:rPr>
            </w:pPr>
            <w:r w:rsidRPr="0077093D">
              <w:rPr>
                <w:rFonts w:ascii="Arial" w:hAnsi="Arial" w:cs="Arial"/>
                <w:b/>
                <w:spacing w:val="-12"/>
                <w:sz w:val="14"/>
                <w:szCs w:val="14"/>
              </w:rPr>
              <w:t>246 819  609</w:t>
            </w:r>
          </w:p>
        </w:tc>
        <w:tc>
          <w:tcPr>
            <w:tcW w:w="2069" w:type="dxa"/>
            <w:tcBorders>
              <w:left w:val="single" w:sz="6" w:space="0" w:color="000000"/>
              <w:bottom w:val="single" w:sz="6" w:space="0" w:color="auto"/>
            </w:tcBorders>
            <w:shd w:val="clear" w:color="auto" w:fill="auto"/>
            <w:vAlign w:val="bottom"/>
          </w:tcPr>
          <w:p w:rsidR="00393976" w:rsidRPr="0077093D" w:rsidRDefault="00393976" w:rsidP="00026D25">
            <w:pPr>
              <w:pStyle w:val="18"/>
              <w:spacing w:before="50" w:line="140" w:lineRule="exact"/>
              <w:rPr>
                <w:rFonts w:eastAsia="Arial Unicode MS"/>
                <w:b/>
                <w:bCs/>
                <w:i/>
                <w:szCs w:val="14"/>
                <w:lang w:val="en-US"/>
              </w:rPr>
            </w:pPr>
            <w:r w:rsidRPr="0077093D">
              <w:rPr>
                <w:rFonts w:eastAsia="Arial Unicode MS"/>
                <w:b/>
                <w:bCs/>
                <w:i/>
                <w:szCs w:val="14"/>
                <w:lang w:val="en-US"/>
              </w:rPr>
              <w:t>Output at basic prices</w:t>
            </w:r>
          </w:p>
        </w:tc>
      </w:tr>
    </w:tbl>
    <w:p w:rsidR="00026D25" w:rsidRPr="0077093D" w:rsidRDefault="00026D25" w:rsidP="00026D25"/>
    <w:p w:rsidR="00DA4BF9" w:rsidRPr="0077093D" w:rsidRDefault="00DA4BF9" w:rsidP="00DA4BF9">
      <w:pPr>
        <w:pStyle w:val="35"/>
        <w:keepNext w:val="0"/>
        <w:pageBreakBefore/>
        <w:widowControl/>
        <w:spacing w:before="0" w:after="60"/>
        <w:ind w:left="510" w:hanging="510"/>
        <w:jc w:val="left"/>
      </w:pPr>
      <w:r w:rsidRPr="0077093D">
        <w:rPr>
          <w:rFonts w:ascii="Arial" w:hAnsi="Arial" w:cs="Arial"/>
        </w:rPr>
        <w:lastRenderedPageBreak/>
        <w:t>12.1</w:t>
      </w:r>
      <w:r w:rsidR="00393976" w:rsidRPr="0077093D">
        <w:rPr>
          <w:rFonts w:ascii="Arial" w:hAnsi="Arial" w:cs="Arial"/>
        </w:rPr>
        <w:t>4</w:t>
      </w:r>
      <w:r w:rsidRPr="0077093D">
        <w:rPr>
          <w:rFonts w:ascii="Arial" w:hAnsi="Arial" w:cs="Arial"/>
        </w:rPr>
        <w:t>. ВАЛОВАЯ ДОБАВЛЕННАЯ СТОИМОСТЬ ПО ОТРАСЛЯМ ЭКОНОМИКИ И СЕКТОРАМ</w:t>
      </w:r>
      <w:r w:rsidRPr="0077093D">
        <w:rPr>
          <w:rFonts w:ascii="Arial" w:hAnsi="Arial" w:cs="Arial"/>
          <w:szCs w:val="24"/>
        </w:rPr>
        <w:br/>
      </w:r>
      <w:r w:rsidRPr="0077093D">
        <w:rPr>
          <w:rFonts w:ascii="Arial" w:hAnsi="Arial" w:cs="Arial"/>
          <w:b w:val="0"/>
          <w:bCs/>
          <w:sz w:val="14"/>
        </w:rPr>
        <w:t>в текущих ценах</w:t>
      </w:r>
    </w:p>
    <w:p w:rsidR="00DA4BF9" w:rsidRPr="0077093D" w:rsidRDefault="00DA4BF9" w:rsidP="00DA4BF9">
      <w:pPr>
        <w:pStyle w:val="35"/>
        <w:keepNext w:val="0"/>
        <w:widowControl/>
        <w:spacing w:before="0" w:after="0"/>
        <w:ind w:left="510"/>
        <w:jc w:val="left"/>
        <w:rPr>
          <w:lang w:val="en-US"/>
        </w:rPr>
      </w:pPr>
      <w:r w:rsidRPr="0077093D">
        <w:rPr>
          <w:rFonts w:ascii="Arial" w:hAnsi="Arial" w:cs="Arial"/>
          <w:i/>
          <w:lang w:val="en-US"/>
        </w:rPr>
        <w:t>GROSS VALUE ADDED BY ECONOMIC ACTIVITY AND SECTOR</w:t>
      </w:r>
      <w:r w:rsidRPr="0077093D">
        <w:rPr>
          <w:rFonts w:ascii="Arial" w:hAnsi="Arial" w:cs="Arial"/>
          <w:i/>
          <w:szCs w:val="24"/>
          <w:lang w:val="en-US"/>
        </w:rPr>
        <w:br/>
      </w:r>
      <w:r w:rsidRPr="0077093D">
        <w:rPr>
          <w:rFonts w:ascii="Arial" w:hAnsi="Arial" w:cs="Arial"/>
          <w:b w:val="0"/>
          <w:bCs/>
          <w:i/>
          <w:sz w:val="14"/>
          <w:lang w:val="en-US"/>
        </w:rPr>
        <w:t>at current prices</w:t>
      </w:r>
    </w:p>
    <w:p w:rsidR="00DA4BF9" w:rsidRPr="0077093D" w:rsidRDefault="00DA4BF9" w:rsidP="00DA4BF9">
      <w:pPr>
        <w:pStyle w:val="35"/>
        <w:keepNext w:val="0"/>
        <w:widowControl/>
        <w:spacing w:before="0" w:after="60"/>
        <w:jc w:val="right"/>
        <w:rPr>
          <w:rFonts w:ascii="Arial" w:hAnsi="Arial" w:cs="Arial"/>
          <w:b w:val="0"/>
          <w:sz w:val="14"/>
          <w:szCs w:val="14"/>
        </w:rPr>
      </w:pPr>
      <w:r w:rsidRPr="0077093D">
        <w:rPr>
          <w:rFonts w:ascii="Arial" w:hAnsi="Arial" w:cs="Arial"/>
          <w:b w:val="0"/>
          <w:bCs/>
          <w:sz w:val="14"/>
          <w:szCs w:val="14"/>
          <w:lang w:val="en-US"/>
        </w:rPr>
        <w:t>(</w:t>
      </w:r>
      <w:proofErr w:type="gramStart"/>
      <w:r w:rsidRPr="0077093D">
        <w:rPr>
          <w:rFonts w:ascii="Arial" w:hAnsi="Arial" w:cs="Arial"/>
          <w:b w:val="0"/>
          <w:bCs/>
          <w:sz w:val="14"/>
          <w:szCs w:val="14"/>
          <w:lang w:val="en-US"/>
        </w:rPr>
        <w:t>миллионов</w:t>
      </w:r>
      <w:proofErr w:type="gramEnd"/>
      <w:r w:rsidRPr="0077093D">
        <w:rPr>
          <w:rFonts w:ascii="Arial" w:hAnsi="Arial" w:cs="Arial"/>
          <w:b w:val="0"/>
          <w:bCs/>
          <w:sz w:val="14"/>
          <w:szCs w:val="14"/>
          <w:lang w:val="en-US"/>
        </w:rPr>
        <w:t xml:space="preserve"> рублей /</w:t>
      </w:r>
      <w:r w:rsidRPr="0077093D">
        <w:rPr>
          <w:rFonts w:ascii="Arial" w:hAnsi="Arial" w:cs="Arial"/>
          <w:b w:val="0"/>
          <w:bCs/>
          <w:i/>
          <w:sz w:val="14"/>
          <w:szCs w:val="14"/>
          <w:lang w:val="en-US"/>
        </w:rPr>
        <w:t xml:space="preserve"> mln. roubles</w:t>
      </w:r>
      <w:r w:rsidRPr="0077093D">
        <w:rPr>
          <w:rFonts w:ascii="Arial" w:hAnsi="Arial" w:cs="Arial"/>
          <w:b w:val="0"/>
          <w:sz w:val="14"/>
          <w:szCs w:val="14"/>
        </w:rPr>
        <w:t>)</w:t>
      </w:r>
    </w:p>
    <w:tbl>
      <w:tblPr>
        <w:tblW w:w="9916" w:type="dxa"/>
        <w:tblInd w:w="57" w:type="dxa"/>
        <w:tblLayout w:type="fixed"/>
        <w:tblCellMar>
          <w:left w:w="57" w:type="dxa"/>
          <w:right w:w="0" w:type="dxa"/>
        </w:tblCellMar>
        <w:tblLook w:val="0000" w:firstRow="0" w:lastRow="0" w:firstColumn="0" w:lastColumn="0" w:noHBand="0" w:noVBand="0"/>
      </w:tblPr>
      <w:tblGrid>
        <w:gridCol w:w="2284"/>
        <w:gridCol w:w="969"/>
        <w:gridCol w:w="827"/>
        <w:gridCol w:w="1113"/>
        <w:gridCol w:w="812"/>
        <w:gridCol w:w="966"/>
        <w:gridCol w:w="899"/>
        <w:gridCol w:w="2046"/>
      </w:tblGrid>
      <w:tr w:rsidR="0077093D" w:rsidRPr="0077093D" w:rsidTr="00DA4BF9">
        <w:trPr>
          <w:trHeight w:val="1185"/>
        </w:trPr>
        <w:tc>
          <w:tcPr>
            <w:tcW w:w="2284" w:type="dxa"/>
            <w:tcBorders>
              <w:top w:val="single" w:sz="6" w:space="0" w:color="000000"/>
              <w:bottom w:val="single" w:sz="6" w:space="0" w:color="auto"/>
            </w:tcBorders>
            <w:shd w:val="clear" w:color="auto" w:fill="auto"/>
          </w:tcPr>
          <w:p w:rsidR="00DA4BF9" w:rsidRPr="0077093D" w:rsidRDefault="00DA4BF9" w:rsidP="00DA4BF9">
            <w:pPr>
              <w:snapToGrid w:val="0"/>
              <w:rPr>
                <w:rFonts w:ascii="Arial" w:hAnsi="Arial" w:cs="Arial"/>
              </w:rPr>
            </w:pPr>
          </w:p>
        </w:tc>
        <w:tc>
          <w:tcPr>
            <w:tcW w:w="969" w:type="dxa"/>
            <w:tcBorders>
              <w:top w:val="single" w:sz="6" w:space="0" w:color="000000"/>
              <w:left w:val="single" w:sz="6" w:space="0" w:color="000000"/>
              <w:bottom w:val="single" w:sz="6" w:space="0" w:color="auto"/>
            </w:tcBorders>
            <w:shd w:val="clear" w:color="auto" w:fill="auto"/>
          </w:tcPr>
          <w:p w:rsidR="00DA4BF9" w:rsidRPr="0077093D" w:rsidRDefault="00DA4BF9" w:rsidP="00DA4BF9">
            <w:pPr>
              <w:spacing w:before="20"/>
              <w:ind w:left="57" w:right="28"/>
              <w:rPr>
                <w:rFonts w:ascii="Arial" w:hAnsi="Arial" w:cs="Arial"/>
                <w:sz w:val="12"/>
                <w:szCs w:val="12"/>
                <w:lang w:val="en-US"/>
              </w:rPr>
            </w:pPr>
            <w:r w:rsidRPr="0077093D">
              <w:rPr>
                <w:rFonts w:ascii="Arial" w:eastAsia="Arial Unicode MS" w:hAnsi="Arial" w:cs="Arial"/>
                <w:sz w:val="12"/>
                <w:szCs w:val="12"/>
              </w:rPr>
              <w:t>Нефинанс</w:t>
            </w:r>
            <w:r w:rsidRPr="0077093D">
              <w:rPr>
                <w:rFonts w:ascii="Arial" w:eastAsia="Arial Unicode MS" w:hAnsi="Arial" w:cs="Arial"/>
                <w:sz w:val="12"/>
                <w:szCs w:val="12"/>
              </w:rPr>
              <w:t>о</w:t>
            </w:r>
            <w:r w:rsidRPr="0077093D">
              <w:rPr>
                <w:rFonts w:ascii="Arial" w:eastAsia="Arial Unicode MS" w:hAnsi="Arial" w:cs="Arial"/>
                <w:sz w:val="12"/>
                <w:szCs w:val="12"/>
              </w:rPr>
              <w:t>вые</w:t>
            </w:r>
            <w:r w:rsidRPr="0077093D">
              <w:rPr>
                <w:rFonts w:ascii="Arial" w:eastAsia="Arial Unicode MS" w:hAnsi="Arial" w:cs="Arial"/>
                <w:sz w:val="12"/>
                <w:szCs w:val="12"/>
                <w:lang w:val="en-US"/>
              </w:rPr>
              <w:t xml:space="preserve"> </w:t>
            </w:r>
            <w:r w:rsidRPr="0077093D">
              <w:rPr>
                <w:rFonts w:ascii="Arial" w:eastAsia="Arial Unicode MS" w:hAnsi="Arial" w:cs="Arial"/>
                <w:sz w:val="12"/>
                <w:szCs w:val="12"/>
              </w:rPr>
              <w:t>корпор</w:t>
            </w:r>
            <w:r w:rsidRPr="0077093D">
              <w:rPr>
                <w:rFonts w:ascii="Arial" w:eastAsia="Arial Unicode MS" w:hAnsi="Arial" w:cs="Arial"/>
                <w:sz w:val="12"/>
                <w:szCs w:val="12"/>
              </w:rPr>
              <w:t>а</w:t>
            </w:r>
            <w:r w:rsidRPr="0077093D">
              <w:rPr>
                <w:rFonts w:ascii="Arial" w:eastAsia="Arial Unicode MS" w:hAnsi="Arial" w:cs="Arial"/>
                <w:sz w:val="12"/>
                <w:szCs w:val="12"/>
              </w:rPr>
              <w:t>ции</w:t>
            </w:r>
          </w:p>
          <w:p w:rsidR="00DA4BF9" w:rsidRPr="0077093D" w:rsidRDefault="00DA4BF9" w:rsidP="00DA4BF9">
            <w:pPr>
              <w:spacing w:before="60"/>
              <w:ind w:left="57" w:right="28"/>
              <w:rPr>
                <w:rFonts w:ascii="Arial" w:hAnsi="Arial" w:cs="Arial"/>
                <w:sz w:val="12"/>
                <w:szCs w:val="12"/>
                <w:lang w:val="en-US"/>
              </w:rPr>
            </w:pPr>
            <w:r w:rsidRPr="0077093D">
              <w:rPr>
                <w:rFonts w:ascii="Arial" w:eastAsia="Arial Unicode MS" w:hAnsi="Arial" w:cs="Arial"/>
                <w:i/>
                <w:sz w:val="12"/>
                <w:szCs w:val="12"/>
                <w:lang w:val="en-US"/>
              </w:rPr>
              <w:t>Non</w:t>
            </w:r>
            <w:r w:rsidR="00A867D9" w:rsidRPr="0077093D">
              <w:rPr>
                <w:rFonts w:ascii="Arial" w:eastAsia="Arial Unicode MS" w:hAnsi="Arial" w:cs="Arial"/>
                <w:i/>
                <w:sz w:val="12"/>
                <w:szCs w:val="12"/>
                <w:lang w:val="en-US"/>
              </w:rPr>
              <w:t>-</w:t>
            </w:r>
            <w:r w:rsidRPr="0077093D">
              <w:rPr>
                <w:rFonts w:ascii="Arial" w:eastAsia="Arial Unicode MS" w:hAnsi="Arial" w:cs="Arial"/>
                <w:i/>
                <w:sz w:val="12"/>
                <w:szCs w:val="12"/>
                <w:lang w:val="en-US"/>
              </w:rPr>
              <w:t xml:space="preserve">fiancial </w:t>
            </w:r>
            <w:r w:rsidRPr="0077093D">
              <w:rPr>
                <w:rFonts w:ascii="Arial" w:eastAsia="Arial Unicode MS" w:hAnsi="Arial" w:cs="Arial"/>
                <w:i/>
                <w:sz w:val="12"/>
                <w:szCs w:val="12"/>
                <w:lang w:val="en-GB"/>
              </w:rPr>
              <w:t>corporat</w:t>
            </w:r>
            <w:r w:rsidRPr="0077093D">
              <w:rPr>
                <w:rFonts w:ascii="Arial" w:eastAsia="Arial Unicode MS" w:hAnsi="Arial" w:cs="Arial"/>
                <w:i/>
                <w:sz w:val="12"/>
                <w:szCs w:val="12"/>
                <w:lang w:val="en-US"/>
              </w:rPr>
              <w:t>n</w:t>
            </w:r>
            <w:r w:rsidRPr="0077093D">
              <w:rPr>
                <w:rFonts w:ascii="Arial" w:eastAsia="Arial Unicode MS" w:hAnsi="Arial" w:cs="Arial"/>
                <w:i/>
                <w:sz w:val="12"/>
                <w:szCs w:val="12"/>
                <w:lang w:val="en-GB"/>
              </w:rPr>
              <w:t>ions</w:t>
            </w:r>
          </w:p>
        </w:tc>
        <w:tc>
          <w:tcPr>
            <w:tcW w:w="827" w:type="dxa"/>
            <w:tcBorders>
              <w:top w:val="single" w:sz="6" w:space="0" w:color="000000"/>
              <w:left w:val="single" w:sz="6" w:space="0" w:color="000000"/>
              <w:bottom w:val="single" w:sz="6" w:space="0" w:color="auto"/>
            </w:tcBorders>
            <w:shd w:val="clear" w:color="auto" w:fill="auto"/>
          </w:tcPr>
          <w:p w:rsidR="00DA4BF9" w:rsidRPr="0077093D" w:rsidRDefault="00DA4BF9" w:rsidP="00DA4BF9">
            <w:pPr>
              <w:spacing w:before="20"/>
              <w:ind w:left="57" w:right="28"/>
              <w:rPr>
                <w:rFonts w:ascii="Arial" w:hAnsi="Arial" w:cs="Arial"/>
                <w:sz w:val="12"/>
                <w:szCs w:val="12"/>
              </w:rPr>
            </w:pPr>
            <w:r w:rsidRPr="0077093D">
              <w:rPr>
                <w:rFonts w:ascii="Arial" w:hAnsi="Arial" w:cs="Arial"/>
                <w:sz w:val="12"/>
                <w:szCs w:val="12"/>
              </w:rPr>
              <w:t>Финанс</w:t>
            </w:r>
            <w:r w:rsidRPr="0077093D">
              <w:rPr>
                <w:rFonts w:ascii="Arial" w:hAnsi="Arial" w:cs="Arial"/>
                <w:sz w:val="12"/>
                <w:szCs w:val="12"/>
              </w:rPr>
              <w:t>о</w:t>
            </w:r>
            <w:r w:rsidRPr="0077093D">
              <w:rPr>
                <w:rFonts w:ascii="Arial" w:hAnsi="Arial" w:cs="Arial"/>
                <w:sz w:val="12"/>
                <w:szCs w:val="12"/>
              </w:rPr>
              <w:t>вые корп</w:t>
            </w:r>
            <w:r w:rsidRPr="0077093D">
              <w:rPr>
                <w:rFonts w:ascii="Arial" w:hAnsi="Arial" w:cs="Arial"/>
                <w:sz w:val="12"/>
                <w:szCs w:val="12"/>
              </w:rPr>
              <w:t>о</w:t>
            </w:r>
            <w:r w:rsidRPr="0077093D">
              <w:rPr>
                <w:rFonts w:ascii="Arial" w:hAnsi="Arial" w:cs="Arial"/>
                <w:sz w:val="12"/>
                <w:szCs w:val="12"/>
              </w:rPr>
              <w:t>рации</w:t>
            </w:r>
          </w:p>
          <w:p w:rsidR="00DA4BF9" w:rsidRPr="0077093D" w:rsidRDefault="00DA4BF9" w:rsidP="00DA4BF9">
            <w:pPr>
              <w:spacing w:before="60"/>
              <w:ind w:left="57" w:right="28"/>
              <w:rPr>
                <w:rFonts w:ascii="Arial" w:hAnsi="Arial" w:cs="Arial"/>
                <w:sz w:val="12"/>
                <w:szCs w:val="12"/>
              </w:rPr>
            </w:pPr>
            <w:r w:rsidRPr="0077093D">
              <w:rPr>
                <w:rFonts w:ascii="Arial" w:hAnsi="Arial" w:cs="Arial"/>
                <w:i/>
                <w:sz w:val="12"/>
                <w:szCs w:val="12"/>
              </w:rPr>
              <w:t>Financial corporations</w:t>
            </w:r>
          </w:p>
        </w:tc>
        <w:tc>
          <w:tcPr>
            <w:tcW w:w="1113" w:type="dxa"/>
            <w:tcBorders>
              <w:top w:val="single" w:sz="6" w:space="0" w:color="000000"/>
              <w:left w:val="single" w:sz="6" w:space="0" w:color="000000"/>
              <w:bottom w:val="single" w:sz="6" w:space="0" w:color="auto"/>
            </w:tcBorders>
            <w:shd w:val="clear" w:color="auto" w:fill="auto"/>
          </w:tcPr>
          <w:p w:rsidR="00DA4BF9" w:rsidRPr="0077093D" w:rsidRDefault="00DA4BF9" w:rsidP="00DA4BF9">
            <w:pPr>
              <w:pStyle w:val="xl26"/>
              <w:spacing w:before="20" w:after="0"/>
              <w:ind w:left="57" w:right="28"/>
              <w:jc w:val="left"/>
              <w:textAlignment w:val="auto"/>
              <w:rPr>
                <w:sz w:val="12"/>
                <w:szCs w:val="12"/>
              </w:rPr>
            </w:pPr>
            <w:r w:rsidRPr="0077093D">
              <w:rPr>
                <w:sz w:val="12"/>
                <w:szCs w:val="12"/>
              </w:rPr>
              <w:t>Государственное управление</w:t>
            </w:r>
          </w:p>
          <w:p w:rsidR="00DA4BF9" w:rsidRPr="0077093D" w:rsidRDefault="00DA4BF9" w:rsidP="00DA4BF9">
            <w:pPr>
              <w:pStyle w:val="xl26"/>
              <w:spacing w:before="60" w:after="0"/>
              <w:ind w:left="57" w:right="28"/>
              <w:jc w:val="left"/>
              <w:rPr>
                <w:sz w:val="12"/>
                <w:szCs w:val="12"/>
              </w:rPr>
            </w:pPr>
            <w:r w:rsidRPr="0077093D">
              <w:rPr>
                <w:i/>
                <w:sz w:val="12"/>
                <w:szCs w:val="12"/>
                <w:lang w:val="en-GB"/>
              </w:rPr>
              <w:t xml:space="preserve">General </w:t>
            </w:r>
            <w:r w:rsidRPr="0077093D">
              <w:rPr>
                <w:i/>
                <w:sz w:val="12"/>
                <w:szCs w:val="12"/>
                <w:lang w:val="en-GB"/>
              </w:rPr>
              <w:br/>
              <w:t>government</w:t>
            </w:r>
          </w:p>
        </w:tc>
        <w:tc>
          <w:tcPr>
            <w:tcW w:w="812" w:type="dxa"/>
            <w:tcBorders>
              <w:top w:val="single" w:sz="6" w:space="0" w:color="000000"/>
              <w:left w:val="single" w:sz="6" w:space="0" w:color="000000"/>
              <w:bottom w:val="single" w:sz="6" w:space="0" w:color="auto"/>
            </w:tcBorders>
            <w:shd w:val="clear" w:color="auto" w:fill="auto"/>
          </w:tcPr>
          <w:p w:rsidR="00DA4BF9" w:rsidRPr="0077093D" w:rsidRDefault="00DA4BF9" w:rsidP="00DA4BF9">
            <w:pPr>
              <w:spacing w:before="20"/>
              <w:ind w:left="57" w:right="28"/>
              <w:rPr>
                <w:rFonts w:ascii="Arial" w:hAnsi="Arial" w:cs="Arial"/>
                <w:sz w:val="12"/>
                <w:szCs w:val="12"/>
              </w:rPr>
            </w:pPr>
            <w:r w:rsidRPr="0077093D">
              <w:rPr>
                <w:rFonts w:ascii="Arial" w:hAnsi="Arial" w:cs="Arial"/>
                <w:sz w:val="12"/>
                <w:szCs w:val="12"/>
              </w:rPr>
              <w:t>Домашние</w:t>
            </w:r>
            <w:r w:rsidRPr="0077093D">
              <w:rPr>
                <w:rFonts w:ascii="Arial" w:hAnsi="Arial" w:cs="Arial"/>
                <w:sz w:val="12"/>
                <w:szCs w:val="12"/>
              </w:rPr>
              <w:br/>
              <w:t>хозяйства</w:t>
            </w:r>
          </w:p>
          <w:p w:rsidR="00DA4BF9" w:rsidRPr="0077093D" w:rsidRDefault="00DA4BF9" w:rsidP="00DA4BF9">
            <w:pPr>
              <w:spacing w:before="60"/>
              <w:ind w:left="57" w:right="28"/>
              <w:rPr>
                <w:rFonts w:ascii="Arial" w:hAnsi="Arial" w:cs="Arial"/>
                <w:sz w:val="12"/>
                <w:szCs w:val="12"/>
              </w:rPr>
            </w:pPr>
            <w:r w:rsidRPr="0077093D">
              <w:rPr>
                <w:rFonts w:ascii="Arial" w:hAnsi="Arial" w:cs="Arial"/>
                <w:i/>
                <w:sz w:val="12"/>
                <w:szCs w:val="12"/>
                <w:lang w:val="en-US"/>
              </w:rPr>
              <w:t>House</w:t>
            </w:r>
            <w:r w:rsidRPr="0077093D">
              <w:rPr>
                <w:rFonts w:ascii="Arial" w:hAnsi="Arial" w:cs="Arial"/>
                <w:i/>
                <w:sz w:val="12"/>
                <w:szCs w:val="12"/>
                <w:lang w:val="en-GB"/>
              </w:rPr>
              <w:t>holds</w:t>
            </w:r>
          </w:p>
        </w:tc>
        <w:tc>
          <w:tcPr>
            <w:tcW w:w="966" w:type="dxa"/>
            <w:tcBorders>
              <w:top w:val="single" w:sz="6" w:space="0" w:color="000000"/>
              <w:left w:val="single" w:sz="6" w:space="0" w:color="000000"/>
              <w:bottom w:val="single" w:sz="6" w:space="0" w:color="auto"/>
            </w:tcBorders>
            <w:shd w:val="clear" w:color="auto" w:fill="auto"/>
          </w:tcPr>
          <w:p w:rsidR="00DA4BF9" w:rsidRPr="0077093D" w:rsidRDefault="00DA4BF9" w:rsidP="00DA4BF9">
            <w:pPr>
              <w:spacing w:before="20"/>
              <w:ind w:left="57" w:right="28"/>
              <w:rPr>
                <w:rFonts w:ascii="Arial" w:hAnsi="Arial" w:cs="Arial"/>
                <w:sz w:val="12"/>
                <w:szCs w:val="12"/>
              </w:rPr>
            </w:pPr>
            <w:r w:rsidRPr="0077093D">
              <w:rPr>
                <w:rFonts w:ascii="Arial" w:hAnsi="Arial" w:cs="Arial"/>
                <w:sz w:val="12"/>
                <w:szCs w:val="12"/>
              </w:rPr>
              <w:t>Некоммерч</w:t>
            </w:r>
            <w:r w:rsidRPr="0077093D">
              <w:rPr>
                <w:rFonts w:ascii="Arial" w:hAnsi="Arial" w:cs="Arial"/>
                <w:sz w:val="12"/>
                <w:szCs w:val="12"/>
              </w:rPr>
              <w:t>е</w:t>
            </w:r>
            <w:r w:rsidRPr="0077093D">
              <w:rPr>
                <w:rFonts w:ascii="Arial" w:hAnsi="Arial" w:cs="Arial"/>
                <w:sz w:val="12"/>
                <w:szCs w:val="12"/>
              </w:rPr>
              <w:t>ские орган</w:t>
            </w:r>
            <w:r w:rsidRPr="0077093D">
              <w:rPr>
                <w:rFonts w:ascii="Arial" w:hAnsi="Arial" w:cs="Arial"/>
                <w:sz w:val="12"/>
                <w:szCs w:val="12"/>
              </w:rPr>
              <w:t>и</w:t>
            </w:r>
            <w:r w:rsidRPr="0077093D">
              <w:rPr>
                <w:rFonts w:ascii="Arial" w:hAnsi="Arial" w:cs="Arial"/>
                <w:sz w:val="12"/>
                <w:szCs w:val="12"/>
              </w:rPr>
              <w:t>зации, обсл</w:t>
            </w:r>
            <w:r w:rsidRPr="0077093D">
              <w:rPr>
                <w:rFonts w:ascii="Arial" w:hAnsi="Arial" w:cs="Arial"/>
                <w:sz w:val="12"/>
                <w:szCs w:val="12"/>
              </w:rPr>
              <w:t>у</w:t>
            </w:r>
            <w:r w:rsidRPr="0077093D">
              <w:rPr>
                <w:rFonts w:ascii="Arial" w:hAnsi="Arial" w:cs="Arial"/>
                <w:sz w:val="12"/>
                <w:szCs w:val="12"/>
              </w:rPr>
              <w:t xml:space="preserve">живающие </w:t>
            </w:r>
            <w:r w:rsidRPr="0077093D">
              <w:rPr>
                <w:rFonts w:ascii="Arial" w:hAnsi="Arial" w:cs="Arial"/>
                <w:sz w:val="12"/>
                <w:szCs w:val="12"/>
              </w:rPr>
              <w:br/>
              <w:t xml:space="preserve">домашние </w:t>
            </w:r>
            <w:r w:rsidRPr="0077093D">
              <w:rPr>
                <w:rFonts w:ascii="Arial" w:hAnsi="Arial" w:cs="Arial"/>
                <w:sz w:val="12"/>
                <w:szCs w:val="12"/>
              </w:rPr>
              <w:br/>
              <w:t>хозяйства</w:t>
            </w:r>
          </w:p>
          <w:p w:rsidR="00DA4BF9" w:rsidRPr="0077093D" w:rsidRDefault="00DA4BF9" w:rsidP="00DA4BF9">
            <w:pPr>
              <w:spacing w:before="60"/>
              <w:ind w:left="57" w:right="28"/>
              <w:rPr>
                <w:rFonts w:ascii="Arial" w:hAnsi="Arial" w:cs="Arial"/>
                <w:sz w:val="12"/>
                <w:szCs w:val="12"/>
              </w:rPr>
            </w:pPr>
            <w:r w:rsidRPr="0077093D">
              <w:rPr>
                <w:rFonts w:ascii="Arial" w:hAnsi="Arial" w:cs="Arial"/>
                <w:i/>
                <w:sz w:val="12"/>
                <w:szCs w:val="12"/>
                <w:lang w:val="en-US"/>
              </w:rPr>
              <w:t>Non</w:t>
            </w:r>
            <w:r w:rsidR="00A867D9" w:rsidRPr="0077093D">
              <w:rPr>
                <w:rFonts w:ascii="Arial" w:hAnsi="Arial" w:cs="Arial"/>
                <w:i/>
                <w:sz w:val="12"/>
                <w:szCs w:val="12"/>
              </w:rPr>
              <w:t>-</w:t>
            </w:r>
            <w:r w:rsidRPr="0077093D">
              <w:rPr>
                <w:rFonts w:ascii="Arial" w:hAnsi="Arial" w:cs="Arial"/>
                <w:i/>
                <w:sz w:val="12"/>
                <w:szCs w:val="12"/>
                <w:lang w:val="en-US"/>
              </w:rPr>
              <w:t>profit</w:t>
            </w:r>
            <w:r w:rsidRPr="0077093D">
              <w:rPr>
                <w:rFonts w:ascii="Arial" w:hAnsi="Arial" w:cs="Arial"/>
                <w:i/>
                <w:sz w:val="12"/>
                <w:szCs w:val="12"/>
              </w:rPr>
              <w:t xml:space="preserve"> </w:t>
            </w:r>
            <w:r w:rsidRPr="0077093D">
              <w:rPr>
                <w:rFonts w:ascii="Arial" w:hAnsi="Arial" w:cs="Arial"/>
                <w:i/>
                <w:sz w:val="12"/>
                <w:szCs w:val="12"/>
                <w:lang w:val="en-US"/>
              </w:rPr>
              <w:t>institutions</w:t>
            </w:r>
            <w:r w:rsidRPr="0077093D">
              <w:rPr>
                <w:rFonts w:ascii="Arial" w:hAnsi="Arial" w:cs="Arial"/>
                <w:i/>
                <w:sz w:val="12"/>
                <w:szCs w:val="12"/>
              </w:rPr>
              <w:t xml:space="preserve"> </w:t>
            </w:r>
            <w:r w:rsidRPr="0077093D">
              <w:rPr>
                <w:rFonts w:ascii="Arial" w:hAnsi="Arial" w:cs="Arial"/>
                <w:i/>
                <w:sz w:val="12"/>
                <w:szCs w:val="12"/>
                <w:lang w:val="en-US"/>
              </w:rPr>
              <w:t>serving</w:t>
            </w:r>
            <w:r w:rsidRPr="0077093D">
              <w:rPr>
                <w:rFonts w:ascii="Arial" w:hAnsi="Arial" w:cs="Arial"/>
                <w:i/>
                <w:sz w:val="12"/>
                <w:szCs w:val="12"/>
              </w:rPr>
              <w:t xml:space="preserve"> </w:t>
            </w:r>
            <w:r w:rsidRPr="0077093D">
              <w:rPr>
                <w:rFonts w:ascii="Arial" w:hAnsi="Arial" w:cs="Arial"/>
                <w:i/>
                <w:sz w:val="12"/>
                <w:szCs w:val="12"/>
                <w:lang w:val="en-US"/>
              </w:rPr>
              <w:t>hous</w:t>
            </w:r>
            <w:r w:rsidRPr="0077093D">
              <w:rPr>
                <w:rFonts w:ascii="Arial" w:hAnsi="Arial" w:cs="Arial"/>
                <w:i/>
                <w:sz w:val="12"/>
                <w:szCs w:val="12"/>
                <w:lang w:val="en-US"/>
              </w:rPr>
              <w:t>e</w:t>
            </w:r>
            <w:r w:rsidRPr="0077093D">
              <w:rPr>
                <w:rFonts w:ascii="Arial" w:hAnsi="Arial" w:cs="Arial"/>
                <w:i/>
                <w:sz w:val="12"/>
                <w:szCs w:val="12"/>
                <w:lang w:val="en-US"/>
              </w:rPr>
              <w:t>holds</w:t>
            </w:r>
          </w:p>
        </w:tc>
        <w:tc>
          <w:tcPr>
            <w:tcW w:w="899" w:type="dxa"/>
            <w:tcBorders>
              <w:top w:val="single" w:sz="6" w:space="0" w:color="000000"/>
              <w:left w:val="single" w:sz="6" w:space="0" w:color="000000"/>
              <w:bottom w:val="single" w:sz="6" w:space="0" w:color="auto"/>
            </w:tcBorders>
            <w:shd w:val="clear" w:color="auto" w:fill="auto"/>
          </w:tcPr>
          <w:p w:rsidR="00DA4BF9" w:rsidRPr="0077093D" w:rsidRDefault="00DA4BF9" w:rsidP="00DA4BF9">
            <w:pPr>
              <w:spacing w:before="20"/>
              <w:ind w:left="57" w:right="28"/>
              <w:rPr>
                <w:rFonts w:ascii="Arial" w:hAnsi="Arial" w:cs="Arial"/>
                <w:sz w:val="12"/>
                <w:szCs w:val="12"/>
              </w:rPr>
            </w:pPr>
            <w:r w:rsidRPr="0077093D">
              <w:rPr>
                <w:rFonts w:ascii="Arial" w:hAnsi="Arial" w:cs="Arial"/>
                <w:sz w:val="12"/>
                <w:szCs w:val="12"/>
              </w:rPr>
              <w:t xml:space="preserve">Итого по </w:t>
            </w:r>
            <w:r w:rsidRPr="0077093D">
              <w:rPr>
                <w:rFonts w:ascii="Arial" w:hAnsi="Arial" w:cs="Arial"/>
                <w:sz w:val="12"/>
                <w:szCs w:val="12"/>
              </w:rPr>
              <w:br/>
              <w:t>секторам</w:t>
            </w:r>
          </w:p>
          <w:p w:rsidR="00DA4BF9" w:rsidRPr="0077093D" w:rsidRDefault="00DA4BF9" w:rsidP="00DA4BF9">
            <w:pPr>
              <w:spacing w:before="60"/>
              <w:ind w:left="57" w:right="28"/>
              <w:rPr>
                <w:rFonts w:ascii="Arial" w:hAnsi="Arial" w:cs="Arial"/>
                <w:sz w:val="12"/>
                <w:szCs w:val="12"/>
              </w:rPr>
            </w:pPr>
            <w:r w:rsidRPr="0077093D">
              <w:rPr>
                <w:rFonts w:ascii="Arial" w:hAnsi="Arial" w:cs="Arial"/>
                <w:i/>
                <w:sz w:val="12"/>
                <w:szCs w:val="12"/>
              </w:rPr>
              <w:t xml:space="preserve">Total by </w:t>
            </w:r>
            <w:r w:rsidRPr="0077093D">
              <w:rPr>
                <w:rFonts w:ascii="Arial" w:hAnsi="Arial" w:cs="Arial"/>
                <w:i/>
                <w:sz w:val="12"/>
                <w:szCs w:val="12"/>
              </w:rPr>
              <w:br/>
              <w:t>sector</w:t>
            </w:r>
          </w:p>
        </w:tc>
        <w:tc>
          <w:tcPr>
            <w:tcW w:w="2046" w:type="dxa"/>
            <w:tcBorders>
              <w:top w:val="single" w:sz="6" w:space="0" w:color="000000"/>
              <w:left w:val="single" w:sz="6" w:space="0" w:color="000000"/>
              <w:bottom w:val="single" w:sz="6" w:space="0" w:color="auto"/>
            </w:tcBorders>
            <w:shd w:val="clear" w:color="auto" w:fill="auto"/>
          </w:tcPr>
          <w:p w:rsidR="00DA4BF9" w:rsidRPr="0077093D" w:rsidRDefault="00DA4BF9" w:rsidP="00DA4BF9">
            <w:pPr>
              <w:snapToGrid w:val="0"/>
              <w:rPr>
                <w:rFonts w:ascii="Arial" w:hAnsi="Arial" w:cs="Arial"/>
                <w:i/>
                <w:sz w:val="12"/>
                <w:szCs w:val="14"/>
              </w:rPr>
            </w:pPr>
          </w:p>
        </w:tc>
      </w:tr>
      <w:tr w:rsidR="0077093D" w:rsidRPr="0077093D" w:rsidTr="00DA4BF9">
        <w:tc>
          <w:tcPr>
            <w:tcW w:w="2284" w:type="dxa"/>
            <w:tcBorders>
              <w:top w:val="single" w:sz="6" w:space="0" w:color="auto"/>
            </w:tcBorders>
            <w:shd w:val="clear" w:color="auto" w:fill="auto"/>
          </w:tcPr>
          <w:p w:rsidR="00DA4BF9" w:rsidRPr="0077093D" w:rsidRDefault="00DA4BF9" w:rsidP="00DA4BF9">
            <w:pPr>
              <w:snapToGrid w:val="0"/>
              <w:spacing w:before="40" w:after="40"/>
              <w:jc w:val="center"/>
              <w:rPr>
                <w:rFonts w:ascii="Arial" w:hAnsi="Arial" w:cs="Arial"/>
                <w:b/>
                <w:i/>
                <w:sz w:val="14"/>
                <w:szCs w:val="14"/>
              </w:rPr>
            </w:pPr>
          </w:p>
        </w:tc>
        <w:tc>
          <w:tcPr>
            <w:tcW w:w="5586" w:type="dxa"/>
            <w:gridSpan w:val="6"/>
            <w:tcBorders>
              <w:top w:val="single" w:sz="6" w:space="0" w:color="auto"/>
              <w:left w:val="single" w:sz="6" w:space="0" w:color="000000"/>
            </w:tcBorders>
            <w:shd w:val="clear" w:color="auto" w:fill="auto"/>
          </w:tcPr>
          <w:p w:rsidR="00DA4BF9" w:rsidRPr="0077093D" w:rsidRDefault="00DA4BF9" w:rsidP="000568AC">
            <w:pPr>
              <w:spacing w:before="40" w:after="40"/>
              <w:jc w:val="center"/>
              <w:rPr>
                <w:rFonts w:ascii="Arial" w:hAnsi="Arial" w:cs="Arial"/>
                <w:b/>
                <w:sz w:val="14"/>
                <w:szCs w:val="14"/>
              </w:rPr>
            </w:pPr>
            <w:r w:rsidRPr="0077093D">
              <w:rPr>
                <w:rFonts w:ascii="Arial" w:hAnsi="Arial" w:cs="Arial"/>
                <w:b/>
                <w:sz w:val="14"/>
                <w:szCs w:val="14"/>
                <w:lang w:val="en-US"/>
              </w:rPr>
              <w:t>20</w:t>
            </w:r>
            <w:r w:rsidR="000568AC" w:rsidRPr="0077093D">
              <w:rPr>
                <w:rFonts w:ascii="Arial" w:hAnsi="Arial" w:cs="Arial"/>
                <w:b/>
                <w:sz w:val="14"/>
                <w:szCs w:val="14"/>
              </w:rPr>
              <w:t>20</w:t>
            </w:r>
          </w:p>
        </w:tc>
        <w:tc>
          <w:tcPr>
            <w:tcW w:w="2046" w:type="dxa"/>
            <w:tcBorders>
              <w:top w:val="single" w:sz="6" w:space="0" w:color="auto"/>
              <w:left w:val="single" w:sz="6" w:space="0" w:color="000000"/>
            </w:tcBorders>
            <w:shd w:val="clear" w:color="auto" w:fill="auto"/>
          </w:tcPr>
          <w:p w:rsidR="00DA4BF9" w:rsidRPr="0077093D" w:rsidRDefault="00DA4BF9" w:rsidP="00DA4BF9">
            <w:pPr>
              <w:snapToGrid w:val="0"/>
              <w:spacing w:before="40" w:after="40"/>
              <w:jc w:val="center"/>
              <w:rPr>
                <w:rFonts w:ascii="Arial" w:hAnsi="Arial" w:cs="Arial"/>
                <w:b/>
                <w:sz w:val="14"/>
                <w:szCs w:val="14"/>
                <w:lang w:val="en-US"/>
              </w:rPr>
            </w:pPr>
          </w:p>
        </w:tc>
      </w:tr>
      <w:tr w:rsidR="0077093D" w:rsidRPr="0077093D" w:rsidTr="00393976">
        <w:tc>
          <w:tcPr>
            <w:tcW w:w="2284" w:type="dxa"/>
            <w:shd w:val="clear" w:color="auto" w:fill="auto"/>
            <w:vAlign w:val="bottom"/>
          </w:tcPr>
          <w:p w:rsidR="00393976" w:rsidRPr="0077093D" w:rsidRDefault="00393976" w:rsidP="000568AC">
            <w:pPr>
              <w:spacing w:before="80" w:line="160" w:lineRule="exact"/>
              <w:rPr>
                <w:rFonts w:ascii="Arial" w:hAnsi="Arial" w:cs="Arial"/>
                <w:sz w:val="14"/>
                <w:szCs w:val="14"/>
              </w:rPr>
            </w:pPr>
            <w:r w:rsidRPr="0077093D">
              <w:rPr>
                <w:rFonts w:ascii="Arial" w:hAnsi="Arial" w:cs="Arial"/>
                <w:sz w:val="14"/>
                <w:szCs w:val="14"/>
              </w:rPr>
              <w:t xml:space="preserve">Сельское, лесное хозяйство, </w:t>
            </w:r>
            <w:r w:rsidRPr="0077093D">
              <w:rPr>
                <w:rFonts w:ascii="Arial" w:hAnsi="Arial" w:cs="Arial"/>
                <w:spacing w:val="-4"/>
                <w:sz w:val="14"/>
                <w:szCs w:val="14"/>
              </w:rPr>
              <w:t>охота, рыболовство и рыбоводство</w:t>
            </w:r>
          </w:p>
        </w:tc>
        <w:tc>
          <w:tcPr>
            <w:tcW w:w="96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2 481 230</w:t>
            </w:r>
          </w:p>
        </w:tc>
        <w:tc>
          <w:tcPr>
            <w:tcW w:w="827"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1113"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69 631</w:t>
            </w:r>
          </w:p>
        </w:tc>
        <w:tc>
          <w:tcPr>
            <w:tcW w:w="812"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1 762 301</w:t>
            </w:r>
          </w:p>
        </w:tc>
        <w:tc>
          <w:tcPr>
            <w:tcW w:w="966" w:type="dxa"/>
            <w:tcBorders>
              <w:left w:val="single" w:sz="6" w:space="0" w:color="000000"/>
            </w:tcBorders>
            <w:shd w:val="clear" w:color="auto" w:fill="auto"/>
            <w:vAlign w:val="bottom"/>
          </w:tcPr>
          <w:p w:rsidR="00393976" w:rsidRPr="0077093D" w:rsidRDefault="00393976" w:rsidP="00EB59B4">
            <w:pPr>
              <w:spacing w:before="80" w:line="160" w:lineRule="exact"/>
              <w:ind w:right="227"/>
              <w:jc w:val="right"/>
              <w:rPr>
                <w:rFonts w:ascii="Arial" w:hAnsi="Arial" w:cs="Arial"/>
                <w:sz w:val="14"/>
                <w:szCs w:val="14"/>
              </w:rPr>
            </w:pPr>
            <w:r w:rsidRPr="0077093D">
              <w:rPr>
                <w:rFonts w:ascii="Arial" w:hAnsi="Arial" w:cs="Arial"/>
                <w:sz w:val="14"/>
                <w:szCs w:val="14"/>
              </w:rPr>
              <w:t>0</w:t>
            </w:r>
          </w:p>
        </w:tc>
        <w:tc>
          <w:tcPr>
            <w:tcW w:w="89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4 313 162</w:t>
            </w:r>
          </w:p>
        </w:tc>
        <w:tc>
          <w:tcPr>
            <w:tcW w:w="2046" w:type="dxa"/>
            <w:tcBorders>
              <w:left w:val="single" w:sz="6" w:space="0" w:color="000000"/>
            </w:tcBorders>
            <w:shd w:val="clear" w:color="auto" w:fill="auto"/>
            <w:vAlign w:val="bottom"/>
          </w:tcPr>
          <w:p w:rsidR="00393976" w:rsidRPr="0077093D" w:rsidRDefault="00393976" w:rsidP="000568AC">
            <w:pPr>
              <w:spacing w:before="80" w:line="160" w:lineRule="exact"/>
              <w:rPr>
                <w:rFonts w:ascii="Arial" w:hAnsi="Arial" w:cs="Arial"/>
                <w:i/>
                <w:iCs/>
                <w:sz w:val="14"/>
                <w:szCs w:val="14"/>
              </w:rPr>
            </w:pPr>
            <w:r w:rsidRPr="0077093D">
              <w:rPr>
                <w:rFonts w:ascii="Arial" w:hAnsi="Arial" w:cs="Arial"/>
                <w:i/>
                <w:iCs/>
                <w:sz w:val="14"/>
                <w:szCs w:val="14"/>
                <w:lang w:val="en-US"/>
              </w:rPr>
              <w:t xml:space="preserve">Agriculture, forestry and fishing  </w:t>
            </w:r>
          </w:p>
        </w:tc>
      </w:tr>
      <w:tr w:rsidR="0077093D" w:rsidRPr="0077093D" w:rsidTr="00393976">
        <w:tc>
          <w:tcPr>
            <w:tcW w:w="2284" w:type="dxa"/>
            <w:shd w:val="clear" w:color="auto" w:fill="auto"/>
            <w:vAlign w:val="bottom"/>
          </w:tcPr>
          <w:p w:rsidR="00393976" w:rsidRPr="0077093D" w:rsidRDefault="00393976" w:rsidP="000568AC">
            <w:pPr>
              <w:spacing w:before="80" w:line="160" w:lineRule="exact"/>
              <w:rPr>
                <w:rFonts w:ascii="Arial" w:hAnsi="Arial" w:cs="Arial"/>
                <w:sz w:val="14"/>
                <w:szCs w:val="14"/>
              </w:rPr>
            </w:pPr>
            <w:r w:rsidRPr="0077093D">
              <w:rPr>
                <w:rFonts w:ascii="Arial" w:hAnsi="Arial" w:cs="Arial"/>
                <w:sz w:val="14"/>
                <w:szCs w:val="14"/>
              </w:rPr>
              <w:t>Добыча полезных ископаемых</w:t>
            </w:r>
          </w:p>
        </w:tc>
        <w:tc>
          <w:tcPr>
            <w:tcW w:w="96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9 190 358</w:t>
            </w:r>
          </w:p>
        </w:tc>
        <w:tc>
          <w:tcPr>
            <w:tcW w:w="827"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1113"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812"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1 986</w:t>
            </w:r>
          </w:p>
        </w:tc>
        <w:tc>
          <w:tcPr>
            <w:tcW w:w="966" w:type="dxa"/>
            <w:tcBorders>
              <w:left w:val="single" w:sz="6" w:space="0" w:color="000000"/>
            </w:tcBorders>
            <w:shd w:val="clear" w:color="auto" w:fill="auto"/>
            <w:vAlign w:val="bottom"/>
          </w:tcPr>
          <w:p w:rsidR="00393976" w:rsidRPr="0077093D" w:rsidRDefault="00393976" w:rsidP="00EB59B4">
            <w:pPr>
              <w:spacing w:before="80" w:line="160" w:lineRule="exact"/>
              <w:ind w:right="227"/>
              <w:jc w:val="right"/>
              <w:rPr>
                <w:rFonts w:ascii="Arial" w:hAnsi="Arial" w:cs="Arial"/>
                <w:sz w:val="14"/>
                <w:szCs w:val="14"/>
              </w:rPr>
            </w:pPr>
            <w:r w:rsidRPr="0077093D">
              <w:rPr>
                <w:rFonts w:ascii="Arial" w:hAnsi="Arial" w:cs="Arial"/>
                <w:sz w:val="14"/>
                <w:szCs w:val="14"/>
              </w:rPr>
              <w:t>0</w:t>
            </w:r>
          </w:p>
        </w:tc>
        <w:tc>
          <w:tcPr>
            <w:tcW w:w="89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9 192 344</w:t>
            </w:r>
          </w:p>
        </w:tc>
        <w:tc>
          <w:tcPr>
            <w:tcW w:w="2046" w:type="dxa"/>
            <w:tcBorders>
              <w:left w:val="single" w:sz="6" w:space="0" w:color="000000"/>
            </w:tcBorders>
            <w:shd w:val="clear" w:color="auto" w:fill="auto"/>
            <w:vAlign w:val="bottom"/>
          </w:tcPr>
          <w:p w:rsidR="00393976" w:rsidRPr="0077093D" w:rsidRDefault="00393976" w:rsidP="000568AC">
            <w:pPr>
              <w:spacing w:before="80" w:line="160" w:lineRule="exact"/>
              <w:rPr>
                <w:rFonts w:ascii="Arial" w:hAnsi="Arial" w:cs="Arial"/>
                <w:i/>
                <w:iCs/>
                <w:sz w:val="14"/>
                <w:szCs w:val="14"/>
              </w:rPr>
            </w:pPr>
            <w:r w:rsidRPr="0077093D">
              <w:rPr>
                <w:rFonts w:ascii="Arial" w:hAnsi="Arial" w:cs="Arial"/>
                <w:i/>
                <w:iCs/>
                <w:sz w:val="14"/>
                <w:szCs w:val="14"/>
                <w:lang w:val="en-US"/>
              </w:rPr>
              <w:t>Mining and quarrying</w:t>
            </w:r>
          </w:p>
        </w:tc>
      </w:tr>
      <w:tr w:rsidR="0077093D" w:rsidRPr="0077093D" w:rsidTr="00393976">
        <w:tc>
          <w:tcPr>
            <w:tcW w:w="2284" w:type="dxa"/>
            <w:shd w:val="clear" w:color="auto" w:fill="auto"/>
            <w:vAlign w:val="bottom"/>
          </w:tcPr>
          <w:p w:rsidR="00393976" w:rsidRPr="0077093D" w:rsidRDefault="00393976" w:rsidP="000568AC">
            <w:pPr>
              <w:spacing w:before="80" w:line="160" w:lineRule="exact"/>
              <w:rPr>
                <w:rFonts w:ascii="Arial" w:hAnsi="Arial" w:cs="Arial"/>
                <w:sz w:val="14"/>
                <w:szCs w:val="14"/>
              </w:rPr>
            </w:pPr>
            <w:r w:rsidRPr="0077093D">
              <w:rPr>
                <w:rFonts w:ascii="Arial" w:hAnsi="Arial" w:cs="Arial"/>
                <w:sz w:val="14"/>
                <w:szCs w:val="14"/>
              </w:rPr>
              <w:t>Обрабатывающие производства</w:t>
            </w:r>
          </w:p>
        </w:tc>
        <w:tc>
          <w:tcPr>
            <w:tcW w:w="96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14 216 145</w:t>
            </w:r>
          </w:p>
        </w:tc>
        <w:tc>
          <w:tcPr>
            <w:tcW w:w="827"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1113"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1 513</w:t>
            </w:r>
          </w:p>
        </w:tc>
        <w:tc>
          <w:tcPr>
            <w:tcW w:w="812"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211 557</w:t>
            </w:r>
          </w:p>
        </w:tc>
        <w:tc>
          <w:tcPr>
            <w:tcW w:w="966" w:type="dxa"/>
            <w:tcBorders>
              <w:left w:val="single" w:sz="6" w:space="0" w:color="000000"/>
            </w:tcBorders>
            <w:shd w:val="clear" w:color="auto" w:fill="auto"/>
            <w:vAlign w:val="bottom"/>
          </w:tcPr>
          <w:p w:rsidR="00393976" w:rsidRPr="0077093D" w:rsidRDefault="00393976" w:rsidP="00EB59B4">
            <w:pPr>
              <w:spacing w:before="80" w:line="160" w:lineRule="exact"/>
              <w:ind w:right="227"/>
              <w:jc w:val="right"/>
              <w:rPr>
                <w:rFonts w:ascii="Arial" w:hAnsi="Arial" w:cs="Arial"/>
                <w:sz w:val="14"/>
                <w:szCs w:val="14"/>
              </w:rPr>
            </w:pPr>
            <w:r w:rsidRPr="0077093D">
              <w:rPr>
                <w:rFonts w:ascii="Arial" w:hAnsi="Arial" w:cs="Arial"/>
                <w:sz w:val="14"/>
                <w:szCs w:val="14"/>
              </w:rPr>
              <w:t>0</w:t>
            </w:r>
          </w:p>
        </w:tc>
        <w:tc>
          <w:tcPr>
            <w:tcW w:w="89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14 429 215</w:t>
            </w:r>
          </w:p>
        </w:tc>
        <w:tc>
          <w:tcPr>
            <w:tcW w:w="2046" w:type="dxa"/>
            <w:tcBorders>
              <w:left w:val="single" w:sz="6" w:space="0" w:color="000000"/>
            </w:tcBorders>
            <w:shd w:val="clear" w:color="auto" w:fill="auto"/>
            <w:vAlign w:val="bottom"/>
          </w:tcPr>
          <w:p w:rsidR="00393976" w:rsidRPr="0077093D" w:rsidRDefault="00393976" w:rsidP="000568AC">
            <w:pPr>
              <w:spacing w:before="80" w:line="160" w:lineRule="exact"/>
              <w:rPr>
                <w:rFonts w:ascii="Arial" w:hAnsi="Arial" w:cs="Arial"/>
                <w:i/>
                <w:iCs/>
                <w:sz w:val="14"/>
                <w:szCs w:val="14"/>
              </w:rPr>
            </w:pPr>
            <w:r w:rsidRPr="0077093D">
              <w:rPr>
                <w:rFonts w:ascii="Arial" w:hAnsi="Arial" w:cs="Arial"/>
                <w:i/>
                <w:iCs/>
                <w:sz w:val="14"/>
                <w:szCs w:val="14"/>
                <w:lang w:val="en-US"/>
              </w:rPr>
              <w:t>Manufacturing</w:t>
            </w:r>
          </w:p>
        </w:tc>
      </w:tr>
      <w:tr w:rsidR="0077093D" w:rsidRPr="00AA17E9" w:rsidTr="00393976">
        <w:tc>
          <w:tcPr>
            <w:tcW w:w="2284" w:type="dxa"/>
            <w:shd w:val="clear" w:color="auto" w:fill="auto"/>
            <w:vAlign w:val="bottom"/>
          </w:tcPr>
          <w:p w:rsidR="00393976" w:rsidRPr="0077093D" w:rsidRDefault="00393976" w:rsidP="000568AC">
            <w:pPr>
              <w:spacing w:before="80" w:line="160" w:lineRule="exact"/>
              <w:rPr>
                <w:rFonts w:ascii="Arial" w:hAnsi="Arial" w:cs="Arial"/>
                <w:sz w:val="14"/>
                <w:szCs w:val="14"/>
              </w:rPr>
            </w:pPr>
            <w:r w:rsidRPr="0077093D">
              <w:rPr>
                <w:rFonts w:ascii="Arial" w:hAnsi="Arial" w:cs="Arial"/>
                <w:sz w:val="14"/>
                <w:szCs w:val="14"/>
              </w:rPr>
              <w:t xml:space="preserve">Обеспечение электрической энергией, газом и паром; </w:t>
            </w:r>
            <w:r w:rsidRPr="0077093D">
              <w:rPr>
                <w:rFonts w:ascii="Arial" w:hAnsi="Arial" w:cs="Arial"/>
                <w:i/>
                <w:iCs/>
                <w:sz w:val="14"/>
                <w:szCs w:val="14"/>
              </w:rPr>
              <w:br/>
            </w:r>
            <w:r w:rsidRPr="0077093D">
              <w:rPr>
                <w:rFonts w:ascii="Arial" w:hAnsi="Arial" w:cs="Arial"/>
                <w:sz w:val="14"/>
                <w:szCs w:val="14"/>
              </w:rPr>
              <w:t>кондиционирование воздуха</w:t>
            </w:r>
          </w:p>
        </w:tc>
        <w:tc>
          <w:tcPr>
            <w:tcW w:w="96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2 569 167</w:t>
            </w:r>
          </w:p>
        </w:tc>
        <w:tc>
          <w:tcPr>
            <w:tcW w:w="827"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1113"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5 271</w:t>
            </w:r>
          </w:p>
        </w:tc>
        <w:tc>
          <w:tcPr>
            <w:tcW w:w="812"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1 298</w:t>
            </w:r>
          </w:p>
        </w:tc>
        <w:tc>
          <w:tcPr>
            <w:tcW w:w="966" w:type="dxa"/>
            <w:tcBorders>
              <w:left w:val="single" w:sz="6" w:space="0" w:color="000000"/>
            </w:tcBorders>
            <w:shd w:val="clear" w:color="auto" w:fill="auto"/>
            <w:vAlign w:val="bottom"/>
          </w:tcPr>
          <w:p w:rsidR="00393976" w:rsidRPr="0077093D" w:rsidRDefault="00393976" w:rsidP="00EB59B4">
            <w:pPr>
              <w:spacing w:before="80" w:line="160" w:lineRule="exact"/>
              <w:ind w:right="227"/>
              <w:jc w:val="right"/>
              <w:rPr>
                <w:rFonts w:ascii="Arial" w:hAnsi="Arial" w:cs="Arial"/>
                <w:sz w:val="14"/>
                <w:szCs w:val="14"/>
              </w:rPr>
            </w:pPr>
            <w:r w:rsidRPr="0077093D">
              <w:rPr>
                <w:rFonts w:ascii="Arial" w:hAnsi="Arial" w:cs="Arial"/>
                <w:sz w:val="14"/>
                <w:szCs w:val="14"/>
              </w:rPr>
              <w:t>0</w:t>
            </w:r>
          </w:p>
        </w:tc>
        <w:tc>
          <w:tcPr>
            <w:tcW w:w="89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2 575 736</w:t>
            </w:r>
          </w:p>
        </w:tc>
        <w:tc>
          <w:tcPr>
            <w:tcW w:w="2046" w:type="dxa"/>
            <w:tcBorders>
              <w:left w:val="single" w:sz="6" w:space="0" w:color="000000"/>
            </w:tcBorders>
            <w:shd w:val="clear" w:color="auto" w:fill="auto"/>
            <w:vAlign w:val="bottom"/>
          </w:tcPr>
          <w:p w:rsidR="00393976" w:rsidRPr="0077093D" w:rsidRDefault="00393976" w:rsidP="000568AC">
            <w:pPr>
              <w:spacing w:before="80" w:line="160" w:lineRule="exact"/>
              <w:rPr>
                <w:rFonts w:ascii="Arial" w:hAnsi="Arial" w:cs="Arial"/>
                <w:i/>
                <w:iCs/>
                <w:sz w:val="14"/>
                <w:szCs w:val="14"/>
                <w:lang w:val="en-US"/>
              </w:rPr>
            </w:pPr>
            <w:r w:rsidRPr="0077093D">
              <w:rPr>
                <w:rFonts w:ascii="Arial" w:hAnsi="Arial" w:cs="Arial"/>
                <w:i/>
                <w:iCs/>
                <w:sz w:val="14"/>
                <w:szCs w:val="14"/>
                <w:lang w:val="en-US"/>
              </w:rPr>
              <w:t>Electricity, gas, steam and air conditioning supply</w:t>
            </w:r>
          </w:p>
        </w:tc>
      </w:tr>
      <w:tr w:rsidR="0077093D" w:rsidRPr="00AA17E9" w:rsidTr="00393976">
        <w:tc>
          <w:tcPr>
            <w:tcW w:w="2284" w:type="dxa"/>
            <w:shd w:val="clear" w:color="auto" w:fill="auto"/>
            <w:vAlign w:val="bottom"/>
          </w:tcPr>
          <w:p w:rsidR="00393976" w:rsidRPr="0077093D" w:rsidRDefault="00393976" w:rsidP="000568AC">
            <w:pPr>
              <w:spacing w:before="80" w:line="160" w:lineRule="exact"/>
              <w:rPr>
                <w:rFonts w:ascii="Arial" w:hAnsi="Arial" w:cs="Arial"/>
                <w:sz w:val="14"/>
                <w:szCs w:val="14"/>
              </w:rPr>
            </w:pPr>
            <w:r w:rsidRPr="0077093D">
              <w:rPr>
                <w:rFonts w:ascii="Arial" w:hAnsi="Arial" w:cs="Arial"/>
                <w:sz w:val="14"/>
                <w:szCs w:val="14"/>
              </w:rPr>
              <w:t xml:space="preserve">Водоснабжение; водоотведение, организация, сбора и утилизации отходов, деятельность </w:t>
            </w:r>
            <w:r w:rsidRPr="0077093D">
              <w:rPr>
                <w:rFonts w:ascii="Arial" w:hAnsi="Arial" w:cs="Arial"/>
                <w:i/>
                <w:iCs/>
                <w:sz w:val="14"/>
                <w:szCs w:val="14"/>
              </w:rPr>
              <w:br/>
            </w:r>
            <w:r w:rsidRPr="0077093D">
              <w:rPr>
                <w:rFonts w:ascii="Arial" w:hAnsi="Arial" w:cs="Arial"/>
                <w:sz w:val="14"/>
                <w:szCs w:val="14"/>
              </w:rPr>
              <w:t>по ликвидации загрязнений</w:t>
            </w:r>
          </w:p>
        </w:tc>
        <w:tc>
          <w:tcPr>
            <w:tcW w:w="96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503 241</w:t>
            </w:r>
          </w:p>
        </w:tc>
        <w:tc>
          <w:tcPr>
            <w:tcW w:w="827"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1113"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10 605</w:t>
            </w:r>
          </w:p>
        </w:tc>
        <w:tc>
          <w:tcPr>
            <w:tcW w:w="812"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3 761</w:t>
            </w:r>
          </w:p>
        </w:tc>
        <w:tc>
          <w:tcPr>
            <w:tcW w:w="966" w:type="dxa"/>
            <w:tcBorders>
              <w:left w:val="single" w:sz="6" w:space="0" w:color="000000"/>
            </w:tcBorders>
            <w:shd w:val="clear" w:color="auto" w:fill="auto"/>
            <w:vAlign w:val="bottom"/>
          </w:tcPr>
          <w:p w:rsidR="00393976" w:rsidRPr="0077093D" w:rsidRDefault="00393976" w:rsidP="00EB59B4">
            <w:pPr>
              <w:spacing w:before="80" w:line="160" w:lineRule="exact"/>
              <w:ind w:right="227"/>
              <w:jc w:val="right"/>
              <w:rPr>
                <w:rFonts w:ascii="Arial" w:hAnsi="Arial" w:cs="Arial"/>
                <w:sz w:val="14"/>
                <w:szCs w:val="14"/>
              </w:rPr>
            </w:pPr>
            <w:r w:rsidRPr="0077093D">
              <w:rPr>
                <w:rFonts w:ascii="Arial" w:hAnsi="Arial" w:cs="Arial"/>
                <w:sz w:val="14"/>
                <w:szCs w:val="14"/>
              </w:rPr>
              <w:t>0</w:t>
            </w:r>
          </w:p>
        </w:tc>
        <w:tc>
          <w:tcPr>
            <w:tcW w:w="89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517 607</w:t>
            </w:r>
          </w:p>
        </w:tc>
        <w:tc>
          <w:tcPr>
            <w:tcW w:w="2046" w:type="dxa"/>
            <w:tcBorders>
              <w:left w:val="single" w:sz="6" w:space="0" w:color="000000"/>
            </w:tcBorders>
            <w:shd w:val="clear" w:color="auto" w:fill="auto"/>
            <w:vAlign w:val="bottom"/>
          </w:tcPr>
          <w:p w:rsidR="00393976" w:rsidRPr="0077093D" w:rsidRDefault="00393976" w:rsidP="000568AC">
            <w:pPr>
              <w:spacing w:before="80" w:line="160" w:lineRule="exact"/>
              <w:rPr>
                <w:rFonts w:ascii="Arial" w:hAnsi="Arial" w:cs="Arial"/>
                <w:i/>
                <w:iCs/>
                <w:sz w:val="14"/>
                <w:szCs w:val="14"/>
                <w:lang w:val="en-US"/>
              </w:rPr>
            </w:pPr>
            <w:r w:rsidRPr="0077093D">
              <w:rPr>
                <w:rFonts w:ascii="Arial" w:hAnsi="Arial" w:cs="Arial"/>
                <w:i/>
                <w:iCs/>
                <w:sz w:val="14"/>
                <w:szCs w:val="14"/>
                <w:lang w:val="en-US"/>
              </w:rPr>
              <w:t xml:space="preserve">Water supply; sewerage, waste management and remediation activities  </w:t>
            </w:r>
          </w:p>
        </w:tc>
      </w:tr>
      <w:tr w:rsidR="0077093D" w:rsidRPr="0077093D" w:rsidTr="00393976">
        <w:tc>
          <w:tcPr>
            <w:tcW w:w="2284" w:type="dxa"/>
            <w:shd w:val="clear" w:color="auto" w:fill="auto"/>
            <w:vAlign w:val="bottom"/>
          </w:tcPr>
          <w:p w:rsidR="00393976" w:rsidRPr="0077093D" w:rsidRDefault="00393976" w:rsidP="000568AC">
            <w:pPr>
              <w:spacing w:before="80" w:line="160" w:lineRule="exact"/>
              <w:rPr>
                <w:rFonts w:ascii="Arial" w:hAnsi="Arial" w:cs="Arial"/>
                <w:sz w:val="14"/>
                <w:szCs w:val="14"/>
              </w:rPr>
            </w:pPr>
            <w:r w:rsidRPr="0077093D">
              <w:rPr>
                <w:rFonts w:ascii="Arial" w:hAnsi="Arial" w:cs="Arial"/>
                <w:sz w:val="14"/>
                <w:szCs w:val="14"/>
              </w:rPr>
              <w:t>Строительство</w:t>
            </w:r>
          </w:p>
        </w:tc>
        <w:tc>
          <w:tcPr>
            <w:tcW w:w="96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4 605 244</w:t>
            </w:r>
          </w:p>
        </w:tc>
        <w:tc>
          <w:tcPr>
            <w:tcW w:w="827"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1113"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15 332</w:t>
            </w:r>
          </w:p>
        </w:tc>
        <w:tc>
          <w:tcPr>
            <w:tcW w:w="812"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657 413</w:t>
            </w:r>
          </w:p>
        </w:tc>
        <w:tc>
          <w:tcPr>
            <w:tcW w:w="966" w:type="dxa"/>
            <w:tcBorders>
              <w:left w:val="single" w:sz="6" w:space="0" w:color="000000"/>
            </w:tcBorders>
            <w:shd w:val="clear" w:color="auto" w:fill="auto"/>
            <w:vAlign w:val="bottom"/>
          </w:tcPr>
          <w:p w:rsidR="00393976" w:rsidRPr="0077093D" w:rsidRDefault="00393976" w:rsidP="00EB59B4">
            <w:pPr>
              <w:spacing w:before="80" w:line="160" w:lineRule="exact"/>
              <w:ind w:right="227"/>
              <w:jc w:val="right"/>
              <w:rPr>
                <w:rFonts w:ascii="Arial" w:hAnsi="Arial" w:cs="Arial"/>
                <w:sz w:val="14"/>
                <w:szCs w:val="14"/>
              </w:rPr>
            </w:pPr>
            <w:r w:rsidRPr="0077093D">
              <w:rPr>
                <w:rFonts w:ascii="Arial" w:hAnsi="Arial" w:cs="Arial"/>
                <w:sz w:val="14"/>
                <w:szCs w:val="14"/>
              </w:rPr>
              <w:t>0</w:t>
            </w:r>
          </w:p>
        </w:tc>
        <w:tc>
          <w:tcPr>
            <w:tcW w:w="89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5 277 989</w:t>
            </w:r>
          </w:p>
        </w:tc>
        <w:tc>
          <w:tcPr>
            <w:tcW w:w="2046" w:type="dxa"/>
            <w:tcBorders>
              <w:left w:val="single" w:sz="6" w:space="0" w:color="000000"/>
            </w:tcBorders>
            <w:shd w:val="clear" w:color="auto" w:fill="auto"/>
            <w:vAlign w:val="bottom"/>
          </w:tcPr>
          <w:p w:rsidR="00393976" w:rsidRPr="0077093D" w:rsidRDefault="00393976" w:rsidP="000568AC">
            <w:pPr>
              <w:spacing w:before="80" w:line="160" w:lineRule="exact"/>
              <w:rPr>
                <w:rFonts w:ascii="Arial" w:hAnsi="Arial" w:cs="Arial"/>
                <w:i/>
                <w:iCs/>
                <w:sz w:val="14"/>
                <w:szCs w:val="14"/>
              </w:rPr>
            </w:pPr>
            <w:r w:rsidRPr="0077093D">
              <w:rPr>
                <w:rFonts w:ascii="Arial" w:hAnsi="Arial" w:cs="Arial"/>
                <w:i/>
                <w:iCs/>
                <w:sz w:val="14"/>
                <w:szCs w:val="14"/>
                <w:lang w:val="en-US"/>
              </w:rPr>
              <w:t>Construction</w:t>
            </w:r>
          </w:p>
        </w:tc>
      </w:tr>
      <w:tr w:rsidR="0077093D" w:rsidRPr="00AA17E9" w:rsidTr="00393976">
        <w:tc>
          <w:tcPr>
            <w:tcW w:w="2284" w:type="dxa"/>
            <w:shd w:val="clear" w:color="auto" w:fill="auto"/>
            <w:vAlign w:val="bottom"/>
          </w:tcPr>
          <w:p w:rsidR="00393976" w:rsidRPr="0077093D" w:rsidRDefault="00393976" w:rsidP="000568AC">
            <w:pPr>
              <w:spacing w:before="80" w:line="160" w:lineRule="exact"/>
              <w:rPr>
                <w:rFonts w:ascii="Arial" w:hAnsi="Arial" w:cs="Arial"/>
                <w:sz w:val="14"/>
                <w:szCs w:val="14"/>
              </w:rPr>
            </w:pPr>
            <w:r w:rsidRPr="0077093D">
              <w:rPr>
                <w:rFonts w:ascii="Arial" w:hAnsi="Arial" w:cs="Arial"/>
                <w:sz w:val="14"/>
                <w:szCs w:val="14"/>
              </w:rPr>
              <w:t>Торговля оптовая и розничная; ремонт автотранспортных средств и мотоциклов</w:t>
            </w:r>
          </w:p>
        </w:tc>
        <w:tc>
          <w:tcPr>
            <w:tcW w:w="96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10 338 777</w:t>
            </w:r>
          </w:p>
        </w:tc>
        <w:tc>
          <w:tcPr>
            <w:tcW w:w="827"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1113"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812"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1 478 085</w:t>
            </w:r>
          </w:p>
        </w:tc>
        <w:tc>
          <w:tcPr>
            <w:tcW w:w="966" w:type="dxa"/>
            <w:tcBorders>
              <w:left w:val="single" w:sz="6" w:space="0" w:color="000000"/>
            </w:tcBorders>
            <w:shd w:val="clear" w:color="auto" w:fill="auto"/>
            <w:vAlign w:val="bottom"/>
          </w:tcPr>
          <w:p w:rsidR="00393976" w:rsidRPr="0077093D" w:rsidRDefault="00393976" w:rsidP="00EB59B4">
            <w:pPr>
              <w:spacing w:before="80" w:line="160" w:lineRule="exact"/>
              <w:ind w:right="227"/>
              <w:jc w:val="right"/>
              <w:rPr>
                <w:rFonts w:ascii="Arial" w:hAnsi="Arial" w:cs="Arial"/>
                <w:sz w:val="14"/>
                <w:szCs w:val="14"/>
              </w:rPr>
            </w:pPr>
            <w:r w:rsidRPr="0077093D">
              <w:rPr>
                <w:rFonts w:ascii="Arial" w:hAnsi="Arial" w:cs="Arial"/>
                <w:sz w:val="14"/>
                <w:szCs w:val="14"/>
              </w:rPr>
              <w:t>0</w:t>
            </w:r>
          </w:p>
        </w:tc>
        <w:tc>
          <w:tcPr>
            <w:tcW w:w="89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11 816 861</w:t>
            </w:r>
          </w:p>
        </w:tc>
        <w:tc>
          <w:tcPr>
            <w:tcW w:w="2046" w:type="dxa"/>
            <w:tcBorders>
              <w:left w:val="single" w:sz="6" w:space="0" w:color="000000"/>
            </w:tcBorders>
            <w:shd w:val="clear" w:color="auto" w:fill="auto"/>
            <w:vAlign w:val="bottom"/>
          </w:tcPr>
          <w:p w:rsidR="00393976" w:rsidRPr="0077093D" w:rsidRDefault="00393976" w:rsidP="000568AC">
            <w:pPr>
              <w:spacing w:before="80" w:line="160" w:lineRule="exact"/>
              <w:rPr>
                <w:rFonts w:ascii="Arial" w:hAnsi="Arial" w:cs="Arial"/>
                <w:i/>
                <w:iCs/>
                <w:sz w:val="14"/>
                <w:szCs w:val="14"/>
                <w:lang w:val="en-US"/>
              </w:rPr>
            </w:pPr>
            <w:r w:rsidRPr="0077093D">
              <w:rPr>
                <w:rFonts w:ascii="Arial" w:hAnsi="Arial" w:cs="Arial"/>
                <w:i/>
                <w:iCs/>
                <w:sz w:val="14"/>
                <w:szCs w:val="14"/>
                <w:lang w:val="en-US"/>
              </w:rPr>
              <w:t xml:space="preserve">Wholesale and retail trade; repair of motor vehicles </w:t>
            </w:r>
            <w:r w:rsidRPr="0077093D">
              <w:rPr>
                <w:rFonts w:ascii="Arial" w:hAnsi="Arial" w:cs="Arial"/>
                <w:i/>
                <w:iCs/>
                <w:sz w:val="14"/>
                <w:szCs w:val="14"/>
                <w:lang w:val="en-US"/>
              </w:rPr>
              <w:br/>
              <w:t xml:space="preserve">and motorcycles  </w:t>
            </w:r>
          </w:p>
        </w:tc>
      </w:tr>
      <w:tr w:rsidR="0077093D" w:rsidRPr="0077093D" w:rsidTr="00393976">
        <w:tc>
          <w:tcPr>
            <w:tcW w:w="2284" w:type="dxa"/>
            <w:shd w:val="clear" w:color="auto" w:fill="auto"/>
            <w:vAlign w:val="bottom"/>
          </w:tcPr>
          <w:p w:rsidR="00393976" w:rsidRPr="0077093D" w:rsidRDefault="00393976" w:rsidP="000568AC">
            <w:pPr>
              <w:spacing w:before="80" w:line="160" w:lineRule="exact"/>
              <w:rPr>
                <w:rFonts w:ascii="Arial" w:hAnsi="Arial" w:cs="Arial"/>
                <w:sz w:val="14"/>
                <w:szCs w:val="14"/>
              </w:rPr>
            </w:pPr>
            <w:r w:rsidRPr="0077093D">
              <w:rPr>
                <w:rFonts w:ascii="Arial" w:hAnsi="Arial" w:cs="Arial"/>
                <w:sz w:val="14"/>
                <w:szCs w:val="14"/>
              </w:rPr>
              <w:t>Транспортировка и хранение</w:t>
            </w:r>
          </w:p>
        </w:tc>
        <w:tc>
          <w:tcPr>
            <w:tcW w:w="96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5 720 641</w:t>
            </w:r>
          </w:p>
        </w:tc>
        <w:tc>
          <w:tcPr>
            <w:tcW w:w="827"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1113"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161 449</w:t>
            </w:r>
          </w:p>
        </w:tc>
        <w:tc>
          <w:tcPr>
            <w:tcW w:w="812"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402 204</w:t>
            </w:r>
          </w:p>
        </w:tc>
        <w:tc>
          <w:tcPr>
            <w:tcW w:w="966" w:type="dxa"/>
            <w:tcBorders>
              <w:left w:val="single" w:sz="6" w:space="0" w:color="000000"/>
            </w:tcBorders>
            <w:shd w:val="clear" w:color="auto" w:fill="auto"/>
            <w:vAlign w:val="bottom"/>
          </w:tcPr>
          <w:p w:rsidR="00393976" w:rsidRPr="0077093D" w:rsidRDefault="00393976" w:rsidP="00EB59B4">
            <w:pPr>
              <w:spacing w:before="80" w:line="160" w:lineRule="exact"/>
              <w:ind w:right="227"/>
              <w:jc w:val="right"/>
              <w:rPr>
                <w:rFonts w:ascii="Arial" w:hAnsi="Arial" w:cs="Arial"/>
                <w:sz w:val="14"/>
                <w:szCs w:val="14"/>
              </w:rPr>
            </w:pPr>
            <w:r w:rsidRPr="0077093D">
              <w:rPr>
                <w:rFonts w:ascii="Arial" w:hAnsi="Arial" w:cs="Arial"/>
                <w:sz w:val="14"/>
                <w:szCs w:val="14"/>
              </w:rPr>
              <w:t>0</w:t>
            </w:r>
          </w:p>
        </w:tc>
        <w:tc>
          <w:tcPr>
            <w:tcW w:w="89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6 284 294</w:t>
            </w:r>
          </w:p>
        </w:tc>
        <w:tc>
          <w:tcPr>
            <w:tcW w:w="2046" w:type="dxa"/>
            <w:tcBorders>
              <w:left w:val="single" w:sz="6" w:space="0" w:color="000000"/>
            </w:tcBorders>
            <w:shd w:val="clear" w:color="auto" w:fill="auto"/>
            <w:vAlign w:val="bottom"/>
          </w:tcPr>
          <w:p w:rsidR="00393976" w:rsidRPr="0077093D" w:rsidRDefault="00393976" w:rsidP="000568AC">
            <w:pPr>
              <w:spacing w:before="80" w:line="160" w:lineRule="exact"/>
              <w:rPr>
                <w:rFonts w:ascii="Arial" w:hAnsi="Arial" w:cs="Arial"/>
                <w:i/>
                <w:iCs/>
                <w:sz w:val="14"/>
                <w:szCs w:val="14"/>
              </w:rPr>
            </w:pPr>
            <w:r w:rsidRPr="0077093D">
              <w:rPr>
                <w:rFonts w:ascii="Arial" w:hAnsi="Arial" w:cs="Arial"/>
                <w:i/>
                <w:iCs/>
                <w:sz w:val="14"/>
                <w:szCs w:val="14"/>
                <w:lang w:val="en-US"/>
              </w:rPr>
              <w:t>Transportation and storage</w:t>
            </w:r>
          </w:p>
        </w:tc>
      </w:tr>
      <w:tr w:rsidR="0077093D" w:rsidRPr="00AA17E9" w:rsidTr="00393976">
        <w:tc>
          <w:tcPr>
            <w:tcW w:w="2284" w:type="dxa"/>
            <w:shd w:val="clear" w:color="auto" w:fill="auto"/>
            <w:vAlign w:val="bottom"/>
          </w:tcPr>
          <w:p w:rsidR="00393976" w:rsidRPr="0077093D" w:rsidRDefault="00393976" w:rsidP="000568AC">
            <w:pPr>
              <w:spacing w:before="80" w:line="160" w:lineRule="exact"/>
              <w:rPr>
                <w:rFonts w:ascii="Arial" w:hAnsi="Arial" w:cs="Arial"/>
                <w:sz w:val="14"/>
                <w:szCs w:val="14"/>
              </w:rPr>
            </w:pPr>
            <w:r w:rsidRPr="0077093D">
              <w:rPr>
                <w:rFonts w:ascii="Arial" w:hAnsi="Arial" w:cs="Arial"/>
                <w:sz w:val="14"/>
                <w:szCs w:val="14"/>
              </w:rPr>
              <w:t xml:space="preserve">Деятельность гостиниц </w:t>
            </w:r>
            <w:r w:rsidRPr="0077093D">
              <w:rPr>
                <w:rFonts w:ascii="Arial" w:hAnsi="Arial" w:cs="Arial"/>
                <w:i/>
                <w:iCs/>
                <w:sz w:val="14"/>
                <w:szCs w:val="14"/>
              </w:rPr>
              <w:br/>
            </w:r>
            <w:r w:rsidRPr="0077093D">
              <w:rPr>
                <w:rFonts w:ascii="Arial" w:hAnsi="Arial" w:cs="Arial"/>
                <w:sz w:val="14"/>
                <w:szCs w:val="14"/>
              </w:rPr>
              <w:t xml:space="preserve">и предприятий общественного </w:t>
            </w:r>
            <w:r w:rsidRPr="0077093D">
              <w:rPr>
                <w:rFonts w:ascii="Arial" w:hAnsi="Arial" w:cs="Arial"/>
                <w:i/>
                <w:iCs/>
                <w:sz w:val="14"/>
                <w:szCs w:val="14"/>
              </w:rPr>
              <w:br/>
            </w:r>
            <w:r w:rsidRPr="0077093D">
              <w:rPr>
                <w:rFonts w:ascii="Arial" w:hAnsi="Arial" w:cs="Arial"/>
                <w:sz w:val="14"/>
                <w:szCs w:val="14"/>
              </w:rPr>
              <w:t>питания</w:t>
            </w:r>
          </w:p>
        </w:tc>
        <w:tc>
          <w:tcPr>
            <w:tcW w:w="96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561 174</w:t>
            </w:r>
          </w:p>
        </w:tc>
        <w:tc>
          <w:tcPr>
            <w:tcW w:w="827"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1113"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10 891</w:t>
            </w:r>
          </w:p>
        </w:tc>
        <w:tc>
          <w:tcPr>
            <w:tcW w:w="812"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124 149</w:t>
            </w:r>
          </w:p>
        </w:tc>
        <w:tc>
          <w:tcPr>
            <w:tcW w:w="966" w:type="dxa"/>
            <w:tcBorders>
              <w:left w:val="single" w:sz="6" w:space="0" w:color="000000"/>
            </w:tcBorders>
            <w:shd w:val="clear" w:color="auto" w:fill="auto"/>
            <w:vAlign w:val="bottom"/>
          </w:tcPr>
          <w:p w:rsidR="00393976" w:rsidRPr="0077093D" w:rsidRDefault="00393976" w:rsidP="00EB59B4">
            <w:pPr>
              <w:spacing w:before="80" w:line="160" w:lineRule="exact"/>
              <w:ind w:right="227"/>
              <w:jc w:val="right"/>
              <w:rPr>
                <w:rFonts w:ascii="Arial" w:hAnsi="Arial" w:cs="Arial"/>
                <w:sz w:val="14"/>
                <w:szCs w:val="14"/>
              </w:rPr>
            </w:pPr>
            <w:r w:rsidRPr="0077093D">
              <w:rPr>
                <w:rFonts w:ascii="Arial" w:hAnsi="Arial" w:cs="Arial"/>
                <w:sz w:val="14"/>
                <w:szCs w:val="14"/>
              </w:rPr>
              <w:t>1 035</w:t>
            </w:r>
          </w:p>
        </w:tc>
        <w:tc>
          <w:tcPr>
            <w:tcW w:w="89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697 250</w:t>
            </w:r>
          </w:p>
        </w:tc>
        <w:tc>
          <w:tcPr>
            <w:tcW w:w="2046" w:type="dxa"/>
            <w:tcBorders>
              <w:left w:val="single" w:sz="6" w:space="0" w:color="000000"/>
            </w:tcBorders>
            <w:shd w:val="clear" w:color="auto" w:fill="auto"/>
            <w:vAlign w:val="bottom"/>
          </w:tcPr>
          <w:p w:rsidR="00393976" w:rsidRPr="0077093D" w:rsidRDefault="00393976" w:rsidP="000568AC">
            <w:pPr>
              <w:spacing w:before="80" w:line="160" w:lineRule="exact"/>
              <w:rPr>
                <w:rFonts w:ascii="Arial" w:hAnsi="Arial" w:cs="Arial"/>
                <w:i/>
                <w:iCs/>
                <w:sz w:val="14"/>
                <w:szCs w:val="14"/>
                <w:lang w:val="en-US"/>
              </w:rPr>
            </w:pPr>
            <w:r w:rsidRPr="0077093D">
              <w:rPr>
                <w:rFonts w:ascii="Arial" w:hAnsi="Arial" w:cs="Arial"/>
                <w:i/>
                <w:iCs/>
                <w:sz w:val="14"/>
                <w:szCs w:val="14"/>
                <w:lang w:val="en-US"/>
              </w:rPr>
              <w:t xml:space="preserve">Accommodation and food </w:t>
            </w:r>
            <w:r w:rsidRPr="0077093D">
              <w:rPr>
                <w:rFonts w:ascii="Arial" w:hAnsi="Arial" w:cs="Arial"/>
                <w:i/>
                <w:iCs/>
                <w:sz w:val="14"/>
                <w:szCs w:val="14"/>
                <w:lang w:val="en-US"/>
              </w:rPr>
              <w:br/>
              <w:t>service activities</w:t>
            </w:r>
          </w:p>
        </w:tc>
      </w:tr>
      <w:tr w:rsidR="0077093D" w:rsidRPr="0077093D" w:rsidTr="00393976">
        <w:tc>
          <w:tcPr>
            <w:tcW w:w="2284" w:type="dxa"/>
            <w:shd w:val="clear" w:color="auto" w:fill="auto"/>
            <w:vAlign w:val="bottom"/>
          </w:tcPr>
          <w:p w:rsidR="00393976" w:rsidRPr="0077093D" w:rsidRDefault="00393976" w:rsidP="000568AC">
            <w:pPr>
              <w:spacing w:before="80" w:line="160" w:lineRule="exact"/>
              <w:rPr>
                <w:rFonts w:ascii="Arial" w:hAnsi="Arial" w:cs="Arial"/>
                <w:sz w:val="14"/>
                <w:szCs w:val="14"/>
              </w:rPr>
            </w:pPr>
            <w:r w:rsidRPr="0077093D">
              <w:rPr>
                <w:rFonts w:ascii="Arial" w:hAnsi="Arial" w:cs="Arial"/>
                <w:sz w:val="14"/>
                <w:szCs w:val="14"/>
              </w:rPr>
              <w:t xml:space="preserve">Деятельность в области </w:t>
            </w:r>
            <w:r w:rsidRPr="0077093D">
              <w:rPr>
                <w:rFonts w:ascii="Arial" w:hAnsi="Arial" w:cs="Arial"/>
                <w:i/>
                <w:iCs/>
                <w:sz w:val="14"/>
                <w:szCs w:val="14"/>
              </w:rPr>
              <w:br/>
            </w:r>
            <w:r w:rsidRPr="0077093D">
              <w:rPr>
                <w:rFonts w:ascii="Arial" w:hAnsi="Arial" w:cs="Arial"/>
                <w:sz w:val="14"/>
                <w:szCs w:val="14"/>
              </w:rPr>
              <w:t>информации и связи</w:t>
            </w:r>
          </w:p>
        </w:tc>
        <w:tc>
          <w:tcPr>
            <w:tcW w:w="96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2 577 443</w:t>
            </w:r>
          </w:p>
        </w:tc>
        <w:tc>
          <w:tcPr>
            <w:tcW w:w="827"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1113"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105 735</w:t>
            </w:r>
          </w:p>
        </w:tc>
        <w:tc>
          <w:tcPr>
            <w:tcW w:w="812"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211 654</w:t>
            </w:r>
          </w:p>
        </w:tc>
        <w:tc>
          <w:tcPr>
            <w:tcW w:w="966" w:type="dxa"/>
            <w:tcBorders>
              <w:left w:val="single" w:sz="6" w:space="0" w:color="000000"/>
            </w:tcBorders>
            <w:shd w:val="clear" w:color="auto" w:fill="auto"/>
            <w:vAlign w:val="bottom"/>
          </w:tcPr>
          <w:p w:rsidR="00393976" w:rsidRPr="0077093D" w:rsidRDefault="00393976" w:rsidP="00EB59B4">
            <w:pPr>
              <w:spacing w:before="80" w:line="160" w:lineRule="exact"/>
              <w:ind w:right="227"/>
              <w:jc w:val="right"/>
              <w:rPr>
                <w:rFonts w:ascii="Arial" w:hAnsi="Arial" w:cs="Arial"/>
                <w:sz w:val="14"/>
                <w:szCs w:val="14"/>
              </w:rPr>
            </w:pPr>
            <w:r w:rsidRPr="0077093D">
              <w:rPr>
                <w:rFonts w:ascii="Arial" w:hAnsi="Arial" w:cs="Arial"/>
                <w:sz w:val="14"/>
                <w:szCs w:val="14"/>
              </w:rPr>
              <w:t>3 470</w:t>
            </w:r>
          </w:p>
        </w:tc>
        <w:tc>
          <w:tcPr>
            <w:tcW w:w="89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2 898 302</w:t>
            </w:r>
          </w:p>
        </w:tc>
        <w:tc>
          <w:tcPr>
            <w:tcW w:w="2046" w:type="dxa"/>
            <w:tcBorders>
              <w:left w:val="single" w:sz="6" w:space="0" w:color="000000"/>
            </w:tcBorders>
            <w:shd w:val="clear" w:color="auto" w:fill="auto"/>
            <w:vAlign w:val="bottom"/>
          </w:tcPr>
          <w:p w:rsidR="00393976" w:rsidRPr="0077093D" w:rsidRDefault="00393976" w:rsidP="000568AC">
            <w:pPr>
              <w:spacing w:before="80" w:line="160" w:lineRule="exact"/>
              <w:rPr>
                <w:rFonts w:ascii="Arial" w:hAnsi="Arial" w:cs="Arial"/>
                <w:i/>
                <w:iCs/>
                <w:sz w:val="14"/>
                <w:szCs w:val="14"/>
              </w:rPr>
            </w:pPr>
            <w:r w:rsidRPr="0077093D">
              <w:rPr>
                <w:rFonts w:ascii="Arial" w:hAnsi="Arial" w:cs="Arial"/>
                <w:i/>
                <w:iCs/>
                <w:sz w:val="14"/>
                <w:szCs w:val="14"/>
                <w:lang w:val="en-US"/>
              </w:rPr>
              <w:t>Information and communication</w:t>
            </w:r>
          </w:p>
        </w:tc>
      </w:tr>
      <w:tr w:rsidR="0077093D" w:rsidRPr="0077093D" w:rsidTr="00393976">
        <w:tc>
          <w:tcPr>
            <w:tcW w:w="2284" w:type="dxa"/>
            <w:shd w:val="clear" w:color="auto" w:fill="auto"/>
            <w:vAlign w:val="bottom"/>
          </w:tcPr>
          <w:p w:rsidR="00393976" w:rsidRPr="0077093D" w:rsidRDefault="00393976" w:rsidP="000568AC">
            <w:pPr>
              <w:spacing w:before="80" w:line="160" w:lineRule="exact"/>
              <w:rPr>
                <w:rFonts w:ascii="Arial" w:hAnsi="Arial" w:cs="Arial"/>
                <w:sz w:val="14"/>
                <w:szCs w:val="14"/>
              </w:rPr>
            </w:pPr>
            <w:r w:rsidRPr="0077093D">
              <w:rPr>
                <w:rFonts w:ascii="Arial" w:hAnsi="Arial" w:cs="Arial"/>
                <w:sz w:val="14"/>
                <w:szCs w:val="14"/>
              </w:rPr>
              <w:t xml:space="preserve">Деятельность финансовая </w:t>
            </w:r>
            <w:r w:rsidRPr="0077093D">
              <w:rPr>
                <w:rFonts w:ascii="Arial" w:hAnsi="Arial" w:cs="Arial"/>
                <w:sz w:val="14"/>
                <w:szCs w:val="14"/>
              </w:rPr>
              <w:br/>
              <w:t>и страховая</w:t>
            </w:r>
          </w:p>
        </w:tc>
        <w:tc>
          <w:tcPr>
            <w:tcW w:w="96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827"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5 003 826</w:t>
            </w:r>
          </w:p>
        </w:tc>
        <w:tc>
          <w:tcPr>
            <w:tcW w:w="1113"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812"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46 072</w:t>
            </w:r>
          </w:p>
        </w:tc>
        <w:tc>
          <w:tcPr>
            <w:tcW w:w="966" w:type="dxa"/>
            <w:tcBorders>
              <w:left w:val="single" w:sz="6" w:space="0" w:color="000000"/>
            </w:tcBorders>
            <w:shd w:val="clear" w:color="auto" w:fill="auto"/>
            <w:vAlign w:val="bottom"/>
          </w:tcPr>
          <w:p w:rsidR="00393976" w:rsidRPr="0077093D" w:rsidRDefault="00393976" w:rsidP="00EB59B4">
            <w:pPr>
              <w:spacing w:before="80" w:line="160" w:lineRule="exact"/>
              <w:ind w:right="227"/>
              <w:jc w:val="right"/>
              <w:rPr>
                <w:rFonts w:ascii="Arial" w:hAnsi="Arial" w:cs="Arial"/>
                <w:sz w:val="14"/>
                <w:szCs w:val="14"/>
              </w:rPr>
            </w:pPr>
            <w:r w:rsidRPr="0077093D">
              <w:rPr>
                <w:rFonts w:ascii="Arial" w:hAnsi="Arial" w:cs="Arial"/>
                <w:sz w:val="14"/>
                <w:szCs w:val="14"/>
              </w:rPr>
              <w:t>0</w:t>
            </w:r>
          </w:p>
        </w:tc>
        <w:tc>
          <w:tcPr>
            <w:tcW w:w="89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5 049 898</w:t>
            </w:r>
          </w:p>
        </w:tc>
        <w:tc>
          <w:tcPr>
            <w:tcW w:w="2046" w:type="dxa"/>
            <w:tcBorders>
              <w:left w:val="single" w:sz="6" w:space="0" w:color="000000"/>
            </w:tcBorders>
            <w:shd w:val="clear" w:color="auto" w:fill="auto"/>
            <w:vAlign w:val="bottom"/>
          </w:tcPr>
          <w:p w:rsidR="00393976" w:rsidRPr="0077093D" w:rsidRDefault="00393976" w:rsidP="000568AC">
            <w:pPr>
              <w:spacing w:before="80" w:line="160" w:lineRule="exact"/>
              <w:rPr>
                <w:rFonts w:ascii="Arial" w:hAnsi="Arial" w:cs="Arial"/>
                <w:i/>
                <w:iCs/>
                <w:sz w:val="14"/>
                <w:szCs w:val="14"/>
              </w:rPr>
            </w:pPr>
            <w:r w:rsidRPr="0077093D">
              <w:rPr>
                <w:rFonts w:ascii="Arial" w:hAnsi="Arial" w:cs="Arial"/>
                <w:i/>
                <w:iCs/>
                <w:sz w:val="14"/>
                <w:szCs w:val="14"/>
                <w:lang w:val="en-US"/>
              </w:rPr>
              <w:t>Financial</w:t>
            </w:r>
            <w:r w:rsidRPr="0077093D">
              <w:rPr>
                <w:rFonts w:ascii="Arial" w:hAnsi="Arial" w:cs="Arial"/>
                <w:i/>
                <w:iCs/>
                <w:sz w:val="14"/>
                <w:szCs w:val="14"/>
              </w:rPr>
              <w:t xml:space="preserve"> </w:t>
            </w:r>
            <w:r w:rsidRPr="0077093D">
              <w:rPr>
                <w:rFonts w:ascii="Arial" w:hAnsi="Arial" w:cs="Arial"/>
                <w:i/>
                <w:iCs/>
                <w:sz w:val="14"/>
                <w:szCs w:val="14"/>
                <w:lang w:val="en-US"/>
              </w:rPr>
              <w:t>and</w:t>
            </w:r>
            <w:r w:rsidRPr="0077093D">
              <w:rPr>
                <w:rFonts w:ascii="Arial" w:hAnsi="Arial" w:cs="Arial"/>
                <w:i/>
                <w:iCs/>
                <w:sz w:val="14"/>
                <w:szCs w:val="14"/>
              </w:rPr>
              <w:t xml:space="preserve"> </w:t>
            </w:r>
            <w:r w:rsidRPr="0077093D">
              <w:rPr>
                <w:rFonts w:ascii="Arial" w:hAnsi="Arial" w:cs="Arial"/>
                <w:i/>
                <w:iCs/>
                <w:sz w:val="14"/>
                <w:szCs w:val="14"/>
                <w:lang w:val="en-US"/>
              </w:rPr>
              <w:t>insurance</w:t>
            </w:r>
            <w:r w:rsidRPr="0077093D">
              <w:rPr>
                <w:rFonts w:ascii="Arial" w:hAnsi="Arial" w:cs="Arial"/>
                <w:i/>
                <w:iCs/>
                <w:sz w:val="14"/>
                <w:szCs w:val="14"/>
              </w:rPr>
              <w:t xml:space="preserve"> </w:t>
            </w:r>
            <w:r w:rsidRPr="0077093D">
              <w:rPr>
                <w:rFonts w:ascii="Arial" w:hAnsi="Arial" w:cs="Arial"/>
                <w:i/>
                <w:iCs/>
                <w:sz w:val="14"/>
                <w:szCs w:val="14"/>
              </w:rPr>
              <w:br/>
            </w:r>
            <w:r w:rsidRPr="0077093D">
              <w:rPr>
                <w:rFonts w:ascii="Arial" w:hAnsi="Arial" w:cs="Arial"/>
                <w:i/>
                <w:iCs/>
                <w:sz w:val="14"/>
                <w:szCs w:val="14"/>
                <w:lang w:val="en-US"/>
              </w:rPr>
              <w:t>activities</w:t>
            </w:r>
          </w:p>
        </w:tc>
      </w:tr>
      <w:tr w:rsidR="0077093D" w:rsidRPr="0077093D" w:rsidTr="00393976">
        <w:tc>
          <w:tcPr>
            <w:tcW w:w="2284" w:type="dxa"/>
            <w:shd w:val="clear" w:color="auto" w:fill="auto"/>
            <w:vAlign w:val="bottom"/>
          </w:tcPr>
          <w:p w:rsidR="00393976" w:rsidRPr="0077093D" w:rsidRDefault="00393976" w:rsidP="000568AC">
            <w:pPr>
              <w:spacing w:before="80" w:line="160" w:lineRule="exact"/>
              <w:rPr>
                <w:rFonts w:ascii="Arial" w:hAnsi="Arial" w:cs="Arial"/>
                <w:sz w:val="14"/>
                <w:szCs w:val="14"/>
              </w:rPr>
            </w:pPr>
            <w:r w:rsidRPr="0077093D">
              <w:rPr>
                <w:rFonts w:ascii="Arial" w:hAnsi="Arial" w:cs="Arial"/>
                <w:sz w:val="14"/>
                <w:szCs w:val="14"/>
              </w:rPr>
              <w:t xml:space="preserve">Деятельность по операциям </w:t>
            </w:r>
            <w:r w:rsidRPr="0077093D">
              <w:rPr>
                <w:rFonts w:ascii="Arial" w:hAnsi="Arial" w:cs="Arial"/>
                <w:sz w:val="14"/>
                <w:szCs w:val="14"/>
              </w:rPr>
              <w:br/>
              <w:t>с недвижимым имуществом</w:t>
            </w:r>
          </w:p>
        </w:tc>
        <w:tc>
          <w:tcPr>
            <w:tcW w:w="96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2 811 921</w:t>
            </w:r>
          </w:p>
        </w:tc>
        <w:tc>
          <w:tcPr>
            <w:tcW w:w="827"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1113"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216 055</w:t>
            </w:r>
          </w:p>
        </w:tc>
        <w:tc>
          <w:tcPr>
            <w:tcW w:w="812"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6 953 810</w:t>
            </w:r>
          </w:p>
        </w:tc>
        <w:tc>
          <w:tcPr>
            <w:tcW w:w="966" w:type="dxa"/>
            <w:tcBorders>
              <w:left w:val="single" w:sz="6" w:space="0" w:color="000000"/>
            </w:tcBorders>
            <w:shd w:val="clear" w:color="auto" w:fill="auto"/>
            <w:vAlign w:val="bottom"/>
          </w:tcPr>
          <w:p w:rsidR="00393976" w:rsidRPr="0077093D" w:rsidRDefault="00393976" w:rsidP="00EB59B4">
            <w:pPr>
              <w:spacing w:before="80" w:line="160" w:lineRule="exact"/>
              <w:ind w:right="227"/>
              <w:jc w:val="right"/>
              <w:rPr>
                <w:rFonts w:ascii="Arial" w:hAnsi="Arial" w:cs="Arial"/>
                <w:sz w:val="14"/>
                <w:szCs w:val="14"/>
              </w:rPr>
            </w:pPr>
            <w:r w:rsidRPr="0077093D">
              <w:rPr>
                <w:rFonts w:ascii="Arial" w:hAnsi="Arial" w:cs="Arial"/>
                <w:sz w:val="14"/>
                <w:szCs w:val="14"/>
              </w:rPr>
              <w:t>41 503</w:t>
            </w:r>
          </w:p>
        </w:tc>
        <w:tc>
          <w:tcPr>
            <w:tcW w:w="89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10 023 289</w:t>
            </w:r>
          </w:p>
        </w:tc>
        <w:tc>
          <w:tcPr>
            <w:tcW w:w="2046" w:type="dxa"/>
            <w:tcBorders>
              <w:left w:val="single" w:sz="6" w:space="0" w:color="000000"/>
            </w:tcBorders>
            <w:shd w:val="clear" w:color="auto" w:fill="auto"/>
            <w:vAlign w:val="bottom"/>
          </w:tcPr>
          <w:p w:rsidR="00393976" w:rsidRPr="0077093D" w:rsidRDefault="00393976" w:rsidP="000568AC">
            <w:pPr>
              <w:spacing w:before="80" w:line="160" w:lineRule="exact"/>
              <w:rPr>
                <w:rFonts w:ascii="Arial" w:hAnsi="Arial" w:cs="Arial"/>
                <w:i/>
                <w:iCs/>
                <w:sz w:val="14"/>
                <w:szCs w:val="14"/>
              </w:rPr>
            </w:pPr>
            <w:r w:rsidRPr="0077093D">
              <w:rPr>
                <w:rFonts w:ascii="Arial" w:hAnsi="Arial" w:cs="Arial"/>
                <w:i/>
                <w:iCs/>
                <w:sz w:val="14"/>
                <w:szCs w:val="14"/>
                <w:lang w:val="en-US"/>
              </w:rPr>
              <w:t>Real</w:t>
            </w:r>
            <w:r w:rsidRPr="0077093D">
              <w:rPr>
                <w:rFonts w:ascii="Arial" w:hAnsi="Arial" w:cs="Arial"/>
                <w:i/>
                <w:iCs/>
                <w:sz w:val="14"/>
                <w:szCs w:val="14"/>
              </w:rPr>
              <w:t xml:space="preserve"> </w:t>
            </w:r>
            <w:r w:rsidRPr="0077093D">
              <w:rPr>
                <w:rFonts w:ascii="Arial" w:hAnsi="Arial" w:cs="Arial"/>
                <w:i/>
                <w:iCs/>
                <w:sz w:val="14"/>
                <w:szCs w:val="14"/>
                <w:lang w:val="en-US"/>
              </w:rPr>
              <w:t>estate</w:t>
            </w:r>
            <w:r w:rsidRPr="0077093D">
              <w:rPr>
                <w:rFonts w:ascii="Arial" w:hAnsi="Arial" w:cs="Arial"/>
                <w:i/>
                <w:iCs/>
                <w:sz w:val="14"/>
                <w:szCs w:val="14"/>
              </w:rPr>
              <w:t xml:space="preserve"> </w:t>
            </w:r>
            <w:r w:rsidRPr="0077093D">
              <w:rPr>
                <w:rFonts w:ascii="Arial" w:hAnsi="Arial" w:cs="Arial"/>
                <w:i/>
                <w:iCs/>
                <w:sz w:val="14"/>
                <w:szCs w:val="14"/>
                <w:lang w:val="en-US"/>
              </w:rPr>
              <w:t>activities</w:t>
            </w:r>
          </w:p>
        </w:tc>
      </w:tr>
      <w:tr w:rsidR="0077093D" w:rsidRPr="00AA17E9" w:rsidTr="00393976">
        <w:tc>
          <w:tcPr>
            <w:tcW w:w="2284" w:type="dxa"/>
            <w:shd w:val="clear" w:color="auto" w:fill="auto"/>
            <w:vAlign w:val="bottom"/>
          </w:tcPr>
          <w:p w:rsidR="00393976" w:rsidRPr="0077093D" w:rsidRDefault="00393976" w:rsidP="000568AC">
            <w:pPr>
              <w:spacing w:before="80" w:line="160" w:lineRule="exact"/>
              <w:rPr>
                <w:rFonts w:ascii="Arial" w:hAnsi="Arial" w:cs="Arial"/>
                <w:sz w:val="14"/>
                <w:szCs w:val="14"/>
              </w:rPr>
            </w:pPr>
            <w:r w:rsidRPr="0077093D">
              <w:rPr>
                <w:rFonts w:ascii="Arial" w:hAnsi="Arial" w:cs="Arial"/>
                <w:sz w:val="14"/>
                <w:szCs w:val="14"/>
              </w:rPr>
              <w:t xml:space="preserve">Деятельность </w:t>
            </w:r>
            <w:r w:rsidRPr="0077093D">
              <w:rPr>
                <w:rFonts w:ascii="Arial" w:hAnsi="Arial" w:cs="Arial"/>
                <w:i/>
                <w:iCs/>
                <w:sz w:val="14"/>
                <w:szCs w:val="14"/>
              </w:rPr>
              <w:br/>
            </w:r>
            <w:r w:rsidRPr="0077093D">
              <w:rPr>
                <w:rFonts w:ascii="Arial" w:hAnsi="Arial" w:cs="Arial"/>
                <w:sz w:val="14"/>
                <w:szCs w:val="14"/>
              </w:rPr>
              <w:t xml:space="preserve">профессиональная, научная </w:t>
            </w:r>
            <w:r w:rsidRPr="0077093D">
              <w:rPr>
                <w:rFonts w:ascii="Arial" w:hAnsi="Arial" w:cs="Arial"/>
                <w:i/>
                <w:iCs/>
                <w:sz w:val="14"/>
                <w:szCs w:val="14"/>
              </w:rPr>
              <w:br/>
            </w:r>
            <w:r w:rsidRPr="0077093D">
              <w:rPr>
                <w:rFonts w:ascii="Arial" w:hAnsi="Arial" w:cs="Arial"/>
                <w:sz w:val="14"/>
                <w:szCs w:val="14"/>
              </w:rPr>
              <w:t>и техническая</w:t>
            </w:r>
          </w:p>
        </w:tc>
        <w:tc>
          <w:tcPr>
            <w:tcW w:w="96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3 451 718</w:t>
            </w:r>
          </w:p>
        </w:tc>
        <w:tc>
          <w:tcPr>
            <w:tcW w:w="827"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1113"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968 739</w:t>
            </w:r>
          </w:p>
        </w:tc>
        <w:tc>
          <w:tcPr>
            <w:tcW w:w="812"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405 888</w:t>
            </w:r>
          </w:p>
        </w:tc>
        <w:tc>
          <w:tcPr>
            <w:tcW w:w="966" w:type="dxa"/>
            <w:tcBorders>
              <w:left w:val="single" w:sz="6" w:space="0" w:color="000000"/>
            </w:tcBorders>
            <w:shd w:val="clear" w:color="auto" w:fill="auto"/>
            <w:vAlign w:val="bottom"/>
          </w:tcPr>
          <w:p w:rsidR="00393976" w:rsidRPr="0077093D" w:rsidRDefault="00393976" w:rsidP="00EB59B4">
            <w:pPr>
              <w:spacing w:before="80" w:line="160" w:lineRule="exact"/>
              <w:ind w:right="227"/>
              <w:jc w:val="right"/>
              <w:rPr>
                <w:rFonts w:ascii="Arial" w:hAnsi="Arial" w:cs="Arial"/>
                <w:sz w:val="14"/>
                <w:szCs w:val="14"/>
              </w:rPr>
            </w:pPr>
            <w:r w:rsidRPr="0077093D">
              <w:rPr>
                <w:rFonts w:ascii="Arial" w:hAnsi="Arial" w:cs="Arial"/>
                <w:sz w:val="14"/>
                <w:szCs w:val="14"/>
              </w:rPr>
              <w:t>17 895</w:t>
            </w:r>
          </w:p>
        </w:tc>
        <w:tc>
          <w:tcPr>
            <w:tcW w:w="89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4 844 240</w:t>
            </w:r>
          </w:p>
        </w:tc>
        <w:tc>
          <w:tcPr>
            <w:tcW w:w="2046" w:type="dxa"/>
            <w:tcBorders>
              <w:left w:val="single" w:sz="6" w:space="0" w:color="000000"/>
            </w:tcBorders>
            <w:shd w:val="clear" w:color="auto" w:fill="auto"/>
            <w:vAlign w:val="bottom"/>
          </w:tcPr>
          <w:p w:rsidR="00393976" w:rsidRPr="0077093D" w:rsidRDefault="00393976" w:rsidP="000568AC">
            <w:pPr>
              <w:spacing w:before="80" w:line="160" w:lineRule="exact"/>
              <w:rPr>
                <w:rFonts w:ascii="Arial" w:hAnsi="Arial" w:cs="Arial"/>
                <w:i/>
                <w:iCs/>
                <w:sz w:val="14"/>
                <w:szCs w:val="14"/>
                <w:lang w:val="en-US"/>
              </w:rPr>
            </w:pPr>
            <w:r w:rsidRPr="0077093D">
              <w:rPr>
                <w:rFonts w:ascii="Arial" w:hAnsi="Arial" w:cs="Arial"/>
                <w:i/>
                <w:iCs/>
                <w:sz w:val="14"/>
                <w:szCs w:val="14"/>
                <w:lang w:val="en-US"/>
              </w:rPr>
              <w:t>Professional, scientific and technical activities</w:t>
            </w:r>
          </w:p>
        </w:tc>
      </w:tr>
      <w:tr w:rsidR="0077093D" w:rsidRPr="00AA17E9" w:rsidTr="00393976">
        <w:tc>
          <w:tcPr>
            <w:tcW w:w="2284" w:type="dxa"/>
            <w:shd w:val="clear" w:color="auto" w:fill="auto"/>
            <w:vAlign w:val="bottom"/>
          </w:tcPr>
          <w:p w:rsidR="00393976" w:rsidRPr="0077093D" w:rsidRDefault="00393976" w:rsidP="000568AC">
            <w:pPr>
              <w:spacing w:before="80" w:line="160" w:lineRule="exact"/>
              <w:rPr>
                <w:rFonts w:ascii="Arial" w:hAnsi="Arial" w:cs="Arial"/>
                <w:sz w:val="14"/>
                <w:szCs w:val="14"/>
              </w:rPr>
            </w:pPr>
            <w:r w:rsidRPr="0077093D">
              <w:rPr>
                <w:rFonts w:ascii="Arial" w:hAnsi="Arial" w:cs="Arial"/>
                <w:sz w:val="14"/>
                <w:szCs w:val="14"/>
              </w:rPr>
              <w:t xml:space="preserve">Деятельность административная и сопутствующие </w:t>
            </w:r>
            <w:r w:rsidRPr="0077093D">
              <w:rPr>
                <w:rFonts w:ascii="Arial" w:hAnsi="Arial" w:cs="Arial"/>
                <w:i/>
                <w:iCs/>
                <w:sz w:val="14"/>
                <w:szCs w:val="14"/>
              </w:rPr>
              <w:br/>
            </w:r>
            <w:r w:rsidRPr="0077093D">
              <w:rPr>
                <w:rFonts w:ascii="Arial" w:hAnsi="Arial" w:cs="Arial"/>
                <w:sz w:val="14"/>
                <w:szCs w:val="14"/>
              </w:rPr>
              <w:t>дополнительные услуги</w:t>
            </w:r>
          </w:p>
        </w:tc>
        <w:tc>
          <w:tcPr>
            <w:tcW w:w="96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1 836 209</w:t>
            </w:r>
          </w:p>
        </w:tc>
        <w:tc>
          <w:tcPr>
            <w:tcW w:w="827"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1113"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152 191</w:t>
            </w:r>
          </w:p>
        </w:tc>
        <w:tc>
          <w:tcPr>
            <w:tcW w:w="812"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245 470</w:t>
            </w:r>
          </w:p>
        </w:tc>
        <w:tc>
          <w:tcPr>
            <w:tcW w:w="966" w:type="dxa"/>
            <w:tcBorders>
              <w:left w:val="single" w:sz="6" w:space="0" w:color="000000"/>
            </w:tcBorders>
            <w:shd w:val="clear" w:color="auto" w:fill="auto"/>
            <w:vAlign w:val="bottom"/>
          </w:tcPr>
          <w:p w:rsidR="00393976" w:rsidRPr="0077093D" w:rsidRDefault="00393976" w:rsidP="00EB59B4">
            <w:pPr>
              <w:spacing w:before="80" w:line="160" w:lineRule="exact"/>
              <w:ind w:right="227"/>
              <w:jc w:val="right"/>
              <w:rPr>
                <w:rFonts w:ascii="Arial" w:hAnsi="Arial" w:cs="Arial"/>
                <w:sz w:val="14"/>
                <w:szCs w:val="14"/>
              </w:rPr>
            </w:pPr>
            <w:r w:rsidRPr="0077093D">
              <w:rPr>
                <w:rFonts w:ascii="Arial" w:hAnsi="Arial" w:cs="Arial"/>
                <w:sz w:val="14"/>
                <w:szCs w:val="14"/>
              </w:rPr>
              <w:t>0</w:t>
            </w:r>
          </w:p>
        </w:tc>
        <w:tc>
          <w:tcPr>
            <w:tcW w:w="89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2 233 871</w:t>
            </w:r>
          </w:p>
        </w:tc>
        <w:tc>
          <w:tcPr>
            <w:tcW w:w="2046" w:type="dxa"/>
            <w:tcBorders>
              <w:left w:val="single" w:sz="6" w:space="0" w:color="000000"/>
            </w:tcBorders>
            <w:shd w:val="clear" w:color="auto" w:fill="auto"/>
            <w:vAlign w:val="bottom"/>
          </w:tcPr>
          <w:p w:rsidR="00393976" w:rsidRPr="0077093D" w:rsidRDefault="00393976" w:rsidP="000568AC">
            <w:pPr>
              <w:spacing w:before="80" w:line="160" w:lineRule="exact"/>
              <w:rPr>
                <w:rFonts w:ascii="Arial" w:hAnsi="Arial" w:cs="Arial"/>
                <w:i/>
                <w:iCs/>
                <w:sz w:val="14"/>
                <w:szCs w:val="14"/>
                <w:lang w:val="en-US"/>
              </w:rPr>
            </w:pPr>
            <w:r w:rsidRPr="0077093D">
              <w:rPr>
                <w:rFonts w:ascii="Arial" w:hAnsi="Arial" w:cs="Arial"/>
                <w:i/>
                <w:iCs/>
                <w:sz w:val="14"/>
                <w:szCs w:val="14"/>
                <w:lang w:val="en-US"/>
              </w:rPr>
              <w:t xml:space="preserve">Administrative and support service activities  </w:t>
            </w:r>
          </w:p>
        </w:tc>
      </w:tr>
      <w:tr w:rsidR="0077093D" w:rsidRPr="00AA17E9" w:rsidTr="00393976">
        <w:tc>
          <w:tcPr>
            <w:tcW w:w="2284" w:type="dxa"/>
            <w:shd w:val="clear" w:color="auto" w:fill="auto"/>
            <w:vAlign w:val="bottom"/>
          </w:tcPr>
          <w:p w:rsidR="00393976" w:rsidRPr="0077093D" w:rsidRDefault="00393976" w:rsidP="000568AC">
            <w:pPr>
              <w:spacing w:before="80" w:line="160" w:lineRule="exact"/>
              <w:rPr>
                <w:rFonts w:ascii="Arial" w:hAnsi="Arial" w:cs="Arial"/>
                <w:sz w:val="14"/>
                <w:szCs w:val="14"/>
              </w:rPr>
            </w:pPr>
            <w:r w:rsidRPr="0077093D">
              <w:rPr>
                <w:rFonts w:ascii="Arial" w:hAnsi="Arial" w:cs="Arial"/>
                <w:sz w:val="14"/>
                <w:szCs w:val="14"/>
              </w:rPr>
              <w:t xml:space="preserve">Государственное управление </w:t>
            </w:r>
            <w:r w:rsidRPr="0077093D">
              <w:rPr>
                <w:rFonts w:ascii="Arial" w:hAnsi="Arial" w:cs="Arial"/>
                <w:sz w:val="14"/>
                <w:szCs w:val="14"/>
              </w:rPr>
              <w:br/>
              <w:t xml:space="preserve">и обеспечение военной </w:t>
            </w:r>
            <w:r w:rsidRPr="0077093D">
              <w:rPr>
                <w:rFonts w:ascii="Arial" w:hAnsi="Arial" w:cs="Arial"/>
                <w:i/>
                <w:iCs/>
                <w:sz w:val="14"/>
                <w:szCs w:val="14"/>
              </w:rPr>
              <w:br/>
            </w:r>
            <w:r w:rsidRPr="0077093D">
              <w:rPr>
                <w:rFonts w:ascii="Arial" w:hAnsi="Arial" w:cs="Arial"/>
                <w:sz w:val="14"/>
                <w:szCs w:val="14"/>
              </w:rPr>
              <w:t xml:space="preserve">безопасности; социальное </w:t>
            </w:r>
            <w:r w:rsidRPr="0077093D">
              <w:rPr>
                <w:rFonts w:ascii="Arial" w:hAnsi="Arial" w:cs="Arial"/>
                <w:i/>
                <w:iCs/>
                <w:sz w:val="14"/>
                <w:szCs w:val="14"/>
              </w:rPr>
              <w:br/>
            </w:r>
            <w:r w:rsidRPr="0077093D">
              <w:rPr>
                <w:rFonts w:ascii="Arial" w:hAnsi="Arial" w:cs="Arial"/>
                <w:sz w:val="14"/>
                <w:szCs w:val="14"/>
              </w:rPr>
              <w:t>обеспечение</w:t>
            </w:r>
          </w:p>
        </w:tc>
        <w:tc>
          <w:tcPr>
            <w:tcW w:w="96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827"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1113"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7 754 114</w:t>
            </w:r>
          </w:p>
        </w:tc>
        <w:tc>
          <w:tcPr>
            <w:tcW w:w="812"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966" w:type="dxa"/>
            <w:tcBorders>
              <w:left w:val="single" w:sz="6" w:space="0" w:color="000000"/>
            </w:tcBorders>
            <w:shd w:val="clear" w:color="auto" w:fill="auto"/>
            <w:vAlign w:val="bottom"/>
          </w:tcPr>
          <w:p w:rsidR="00393976" w:rsidRPr="0077093D" w:rsidRDefault="00393976" w:rsidP="00EB59B4">
            <w:pPr>
              <w:spacing w:before="80" w:line="160" w:lineRule="exact"/>
              <w:ind w:right="227"/>
              <w:jc w:val="right"/>
              <w:rPr>
                <w:rFonts w:ascii="Arial" w:hAnsi="Arial" w:cs="Arial"/>
                <w:sz w:val="14"/>
                <w:szCs w:val="14"/>
              </w:rPr>
            </w:pPr>
            <w:r w:rsidRPr="0077093D">
              <w:rPr>
                <w:rFonts w:ascii="Arial" w:hAnsi="Arial" w:cs="Arial"/>
                <w:sz w:val="14"/>
                <w:szCs w:val="14"/>
              </w:rPr>
              <w:t>0</w:t>
            </w:r>
          </w:p>
        </w:tc>
        <w:tc>
          <w:tcPr>
            <w:tcW w:w="89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7 754 114</w:t>
            </w:r>
          </w:p>
        </w:tc>
        <w:tc>
          <w:tcPr>
            <w:tcW w:w="2046" w:type="dxa"/>
            <w:tcBorders>
              <w:left w:val="single" w:sz="6" w:space="0" w:color="000000"/>
            </w:tcBorders>
            <w:shd w:val="clear" w:color="auto" w:fill="auto"/>
            <w:vAlign w:val="bottom"/>
          </w:tcPr>
          <w:p w:rsidR="00393976" w:rsidRPr="0077093D" w:rsidRDefault="00393976" w:rsidP="000568AC">
            <w:pPr>
              <w:spacing w:before="80" w:line="160" w:lineRule="exact"/>
              <w:rPr>
                <w:rFonts w:ascii="Arial" w:hAnsi="Arial" w:cs="Arial"/>
                <w:i/>
                <w:iCs/>
                <w:sz w:val="14"/>
                <w:szCs w:val="14"/>
                <w:lang w:val="en-US"/>
              </w:rPr>
            </w:pPr>
            <w:r w:rsidRPr="0077093D">
              <w:rPr>
                <w:rFonts w:ascii="Arial" w:hAnsi="Arial" w:cs="Arial"/>
                <w:i/>
                <w:iCs/>
                <w:sz w:val="14"/>
                <w:szCs w:val="14"/>
                <w:lang w:val="en-US"/>
              </w:rPr>
              <w:t xml:space="preserve">Public administration </w:t>
            </w:r>
            <w:r w:rsidRPr="0077093D">
              <w:rPr>
                <w:rFonts w:ascii="Arial" w:hAnsi="Arial" w:cs="Arial"/>
                <w:sz w:val="14"/>
                <w:szCs w:val="14"/>
                <w:lang w:val="en-US"/>
              </w:rPr>
              <w:br/>
            </w:r>
            <w:r w:rsidRPr="0077093D">
              <w:rPr>
                <w:rFonts w:ascii="Arial" w:hAnsi="Arial" w:cs="Arial"/>
                <w:i/>
                <w:iCs/>
                <w:sz w:val="14"/>
                <w:szCs w:val="14"/>
                <w:lang w:val="en-US"/>
              </w:rPr>
              <w:t>and defence, compulsory social security</w:t>
            </w:r>
          </w:p>
        </w:tc>
      </w:tr>
      <w:tr w:rsidR="0077093D" w:rsidRPr="0077093D" w:rsidTr="00393976">
        <w:tc>
          <w:tcPr>
            <w:tcW w:w="2284" w:type="dxa"/>
            <w:shd w:val="clear" w:color="auto" w:fill="auto"/>
            <w:vAlign w:val="bottom"/>
          </w:tcPr>
          <w:p w:rsidR="00393976" w:rsidRPr="0077093D" w:rsidRDefault="00393976" w:rsidP="000568AC">
            <w:pPr>
              <w:spacing w:before="80" w:line="160" w:lineRule="exact"/>
              <w:rPr>
                <w:rFonts w:ascii="Arial" w:hAnsi="Arial" w:cs="Arial"/>
                <w:sz w:val="14"/>
                <w:szCs w:val="14"/>
              </w:rPr>
            </w:pPr>
            <w:r w:rsidRPr="0077093D">
              <w:rPr>
                <w:rFonts w:ascii="Arial" w:hAnsi="Arial" w:cs="Arial"/>
                <w:bCs/>
                <w:sz w:val="14"/>
                <w:szCs w:val="14"/>
              </w:rPr>
              <w:t>Образование</w:t>
            </w:r>
          </w:p>
        </w:tc>
        <w:tc>
          <w:tcPr>
            <w:tcW w:w="96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110 293</w:t>
            </w:r>
          </w:p>
        </w:tc>
        <w:tc>
          <w:tcPr>
            <w:tcW w:w="827"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1113"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3 155 581</w:t>
            </w:r>
          </w:p>
        </w:tc>
        <w:tc>
          <w:tcPr>
            <w:tcW w:w="812"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101 721</w:t>
            </w:r>
          </w:p>
        </w:tc>
        <w:tc>
          <w:tcPr>
            <w:tcW w:w="966" w:type="dxa"/>
            <w:tcBorders>
              <w:left w:val="single" w:sz="6" w:space="0" w:color="000000"/>
            </w:tcBorders>
            <w:shd w:val="clear" w:color="auto" w:fill="auto"/>
            <w:vAlign w:val="bottom"/>
          </w:tcPr>
          <w:p w:rsidR="00393976" w:rsidRPr="0077093D" w:rsidRDefault="00393976" w:rsidP="00EB59B4">
            <w:pPr>
              <w:spacing w:before="80" w:line="160" w:lineRule="exact"/>
              <w:ind w:right="227"/>
              <w:jc w:val="right"/>
              <w:rPr>
                <w:rFonts w:ascii="Arial" w:hAnsi="Arial" w:cs="Arial"/>
                <w:sz w:val="14"/>
                <w:szCs w:val="14"/>
              </w:rPr>
            </w:pPr>
            <w:r w:rsidRPr="0077093D">
              <w:rPr>
                <w:rFonts w:ascii="Arial" w:hAnsi="Arial" w:cs="Arial"/>
                <w:sz w:val="14"/>
                <w:szCs w:val="14"/>
              </w:rPr>
              <w:t>47 989</w:t>
            </w:r>
          </w:p>
        </w:tc>
        <w:tc>
          <w:tcPr>
            <w:tcW w:w="89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3 415 583</w:t>
            </w:r>
          </w:p>
        </w:tc>
        <w:tc>
          <w:tcPr>
            <w:tcW w:w="2046" w:type="dxa"/>
            <w:tcBorders>
              <w:left w:val="single" w:sz="6" w:space="0" w:color="000000"/>
            </w:tcBorders>
            <w:shd w:val="clear" w:color="auto" w:fill="auto"/>
            <w:vAlign w:val="bottom"/>
          </w:tcPr>
          <w:p w:rsidR="00393976" w:rsidRPr="0077093D" w:rsidRDefault="00393976" w:rsidP="000568AC">
            <w:pPr>
              <w:spacing w:before="80" w:line="160" w:lineRule="exact"/>
              <w:rPr>
                <w:rFonts w:ascii="Arial" w:hAnsi="Arial" w:cs="Arial"/>
                <w:i/>
                <w:iCs/>
                <w:sz w:val="14"/>
                <w:szCs w:val="14"/>
              </w:rPr>
            </w:pPr>
            <w:r w:rsidRPr="0077093D">
              <w:rPr>
                <w:rFonts w:ascii="Arial" w:hAnsi="Arial" w:cs="Arial"/>
                <w:i/>
                <w:iCs/>
                <w:sz w:val="14"/>
                <w:szCs w:val="14"/>
                <w:lang w:val="en-US"/>
              </w:rPr>
              <w:t>Education</w:t>
            </w:r>
          </w:p>
        </w:tc>
      </w:tr>
      <w:tr w:rsidR="0077093D" w:rsidRPr="00AA17E9" w:rsidTr="00393976">
        <w:tc>
          <w:tcPr>
            <w:tcW w:w="2284" w:type="dxa"/>
            <w:shd w:val="clear" w:color="auto" w:fill="auto"/>
            <w:vAlign w:val="bottom"/>
          </w:tcPr>
          <w:p w:rsidR="00393976" w:rsidRPr="0077093D" w:rsidRDefault="00393976" w:rsidP="000568AC">
            <w:pPr>
              <w:spacing w:before="80" w:line="160" w:lineRule="exact"/>
              <w:rPr>
                <w:rFonts w:ascii="Arial" w:hAnsi="Arial" w:cs="Arial"/>
                <w:sz w:val="14"/>
                <w:szCs w:val="14"/>
              </w:rPr>
            </w:pPr>
            <w:r w:rsidRPr="0077093D">
              <w:rPr>
                <w:rFonts w:ascii="Arial" w:hAnsi="Arial" w:cs="Arial"/>
                <w:bCs/>
                <w:sz w:val="14"/>
                <w:szCs w:val="14"/>
              </w:rPr>
              <w:t xml:space="preserve">Деятельность в области </w:t>
            </w:r>
            <w:r w:rsidRPr="0077093D">
              <w:rPr>
                <w:rFonts w:ascii="Arial" w:hAnsi="Arial" w:cs="Arial"/>
                <w:bCs/>
                <w:sz w:val="14"/>
                <w:szCs w:val="14"/>
              </w:rPr>
              <w:br/>
              <w:t>здравоохранения и социальных услуг</w:t>
            </w:r>
          </w:p>
        </w:tc>
        <w:tc>
          <w:tcPr>
            <w:tcW w:w="96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651 399</w:t>
            </w:r>
          </w:p>
        </w:tc>
        <w:tc>
          <w:tcPr>
            <w:tcW w:w="827"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1113"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3 062 340</w:t>
            </w:r>
          </w:p>
        </w:tc>
        <w:tc>
          <w:tcPr>
            <w:tcW w:w="812"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72 033</w:t>
            </w:r>
          </w:p>
        </w:tc>
        <w:tc>
          <w:tcPr>
            <w:tcW w:w="966" w:type="dxa"/>
            <w:tcBorders>
              <w:left w:val="single" w:sz="6" w:space="0" w:color="000000"/>
            </w:tcBorders>
            <w:shd w:val="clear" w:color="auto" w:fill="auto"/>
            <w:vAlign w:val="bottom"/>
          </w:tcPr>
          <w:p w:rsidR="00393976" w:rsidRPr="0077093D" w:rsidRDefault="00393976" w:rsidP="00EB59B4">
            <w:pPr>
              <w:spacing w:before="80" w:line="160" w:lineRule="exact"/>
              <w:ind w:right="227"/>
              <w:jc w:val="right"/>
              <w:rPr>
                <w:rFonts w:ascii="Arial" w:hAnsi="Arial" w:cs="Arial"/>
                <w:sz w:val="14"/>
                <w:szCs w:val="14"/>
              </w:rPr>
            </w:pPr>
            <w:r w:rsidRPr="0077093D">
              <w:rPr>
                <w:rFonts w:ascii="Arial" w:hAnsi="Arial" w:cs="Arial"/>
                <w:sz w:val="14"/>
                <w:szCs w:val="14"/>
              </w:rPr>
              <w:t>63 693</w:t>
            </w:r>
          </w:p>
        </w:tc>
        <w:tc>
          <w:tcPr>
            <w:tcW w:w="89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3 849 466</w:t>
            </w:r>
          </w:p>
        </w:tc>
        <w:tc>
          <w:tcPr>
            <w:tcW w:w="2046" w:type="dxa"/>
            <w:tcBorders>
              <w:left w:val="single" w:sz="6" w:space="0" w:color="000000"/>
            </w:tcBorders>
            <w:shd w:val="clear" w:color="auto" w:fill="auto"/>
            <w:vAlign w:val="bottom"/>
          </w:tcPr>
          <w:p w:rsidR="00393976" w:rsidRPr="0077093D" w:rsidRDefault="00393976" w:rsidP="000568AC">
            <w:pPr>
              <w:spacing w:before="80" w:line="160" w:lineRule="exact"/>
              <w:rPr>
                <w:rFonts w:ascii="Arial" w:hAnsi="Arial" w:cs="Arial"/>
                <w:i/>
                <w:iCs/>
                <w:sz w:val="14"/>
                <w:szCs w:val="14"/>
                <w:lang w:val="en-US"/>
              </w:rPr>
            </w:pPr>
            <w:r w:rsidRPr="0077093D">
              <w:rPr>
                <w:rFonts w:ascii="Arial" w:hAnsi="Arial" w:cs="Arial"/>
                <w:i/>
                <w:iCs/>
                <w:sz w:val="14"/>
                <w:szCs w:val="14"/>
                <w:lang w:val="en-US"/>
              </w:rPr>
              <w:t>Human health and social work activities</w:t>
            </w:r>
          </w:p>
        </w:tc>
      </w:tr>
      <w:tr w:rsidR="0077093D" w:rsidRPr="0077093D" w:rsidTr="00393976">
        <w:tc>
          <w:tcPr>
            <w:tcW w:w="2284" w:type="dxa"/>
            <w:shd w:val="clear" w:color="auto" w:fill="auto"/>
            <w:vAlign w:val="bottom"/>
          </w:tcPr>
          <w:p w:rsidR="00393976" w:rsidRPr="0077093D" w:rsidRDefault="00393976" w:rsidP="000568AC">
            <w:pPr>
              <w:spacing w:before="80" w:line="160" w:lineRule="exact"/>
              <w:rPr>
                <w:rFonts w:ascii="Arial" w:hAnsi="Arial" w:cs="Arial"/>
                <w:sz w:val="14"/>
                <w:szCs w:val="14"/>
              </w:rPr>
            </w:pPr>
            <w:r w:rsidRPr="0077093D">
              <w:rPr>
                <w:rFonts w:ascii="Arial" w:hAnsi="Arial" w:cs="Arial"/>
                <w:bCs/>
                <w:sz w:val="14"/>
                <w:szCs w:val="14"/>
              </w:rPr>
              <w:t xml:space="preserve">Деятельность в области </w:t>
            </w:r>
            <w:r w:rsidRPr="0077093D">
              <w:rPr>
                <w:rFonts w:ascii="Arial" w:hAnsi="Arial" w:cs="Arial"/>
                <w:bCs/>
                <w:sz w:val="14"/>
                <w:szCs w:val="14"/>
              </w:rPr>
              <w:br/>
              <w:t>культуры, спорта, организации досуга и развлечений</w:t>
            </w:r>
          </w:p>
        </w:tc>
        <w:tc>
          <w:tcPr>
            <w:tcW w:w="96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209 275</w:t>
            </w:r>
          </w:p>
        </w:tc>
        <w:tc>
          <w:tcPr>
            <w:tcW w:w="827"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1113"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601 947</w:t>
            </w:r>
          </w:p>
        </w:tc>
        <w:tc>
          <w:tcPr>
            <w:tcW w:w="812"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54 356</w:t>
            </w:r>
          </w:p>
        </w:tc>
        <w:tc>
          <w:tcPr>
            <w:tcW w:w="966" w:type="dxa"/>
            <w:tcBorders>
              <w:left w:val="single" w:sz="6" w:space="0" w:color="000000"/>
            </w:tcBorders>
            <w:shd w:val="clear" w:color="auto" w:fill="auto"/>
            <w:vAlign w:val="bottom"/>
          </w:tcPr>
          <w:p w:rsidR="00393976" w:rsidRPr="0077093D" w:rsidRDefault="00393976" w:rsidP="00EB59B4">
            <w:pPr>
              <w:spacing w:before="80" w:line="160" w:lineRule="exact"/>
              <w:ind w:right="227"/>
              <w:jc w:val="right"/>
              <w:rPr>
                <w:rFonts w:ascii="Arial" w:hAnsi="Arial" w:cs="Arial"/>
                <w:sz w:val="14"/>
                <w:szCs w:val="14"/>
              </w:rPr>
            </w:pPr>
            <w:r w:rsidRPr="0077093D">
              <w:rPr>
                <w:rFonts w:ascii="Arial" w:hAnsi="Arial" w:cs="Arial"/>
                <w:sz w:val="14"/>
                <w:szCs w:val="14"/>
              </w:rPr>
              <w:t>43 058</w:t>
            </w:r>
          </w:p>
        </w:tc>
        <w:tc>
          <w:tcPr>
            <w:tcW w:w="89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908 636</w:t>
            </w:r>
          </w:p>
        </w:tc>
        <w:tc>
          <w:tcPr>
            <w:tcW w:w="2046" w:type="dxa"/>
            <w:tcBorders>
              <w:left w:val="single" w:sz="6" w:space="0" w:color="000000"/>
            </w:tcBorders>
            <w:shd w:val="clear" w:color="auto" w:fill="auto"/>
            <w:vAlign w:val="bottom"/>
          </w:tcPr>
          <w:p w:rsidR="00393976" w:rsidRPr="0077093D" w:rsidRDefault="00393976" w:rsidP="000568AC">
            <w:pPr>
              <w:spacing w:before="80" w:line="160" w:lineRule="exact"/>
              <w:rPr>
                <w:rFonts w:ascii="Arial" w:hAnsi="Arial" w:cs="Arial"/>
                <w:i/>
                <w:iCs/>
                <w:sz w:val="14"/>
                <w:szCs w:val="14"/>
              </w:rPr>
            </w:pPr>
            <w:r w:rsidRPr="0077093D">
              <w:rPr>
                <w:rFonts w:ascii="Arial" w:hAnsi="Arial" w:cs="Arial"/>
                <w:i/>
                <w:iCs/>
                <w:sz w:val="14"/>
                <w:szCs w:val="14"/>
                <w:lang w:val="en-US"/>
              </w:rPr>
              <w:t xml:space="preserve">Arts, entertainment </w:t>
            </w:r>
            <w:r w:rsidRPr="0077093D">
              <w:rPr>
                <w:rFonts w:ascii="Arial" w:hAnsi="Arial" w:cs="Arial"/>
                <w:sz w:val="14"/>
                <w:szCs w:val="14"/>
              </w:rPr>
              <w:br/>
            </w:r>
            <w:r w:rsidRPr="0077093D">
              <w:rPr>
                <w:rFonts w:ascii="Arial" w:hAnsi="Arial" w:cs="Arial"/>
                <w:i/>
                <w:iCs/>
                <w:sz w:val="14"/>
                <w:szCs w:val="14"/>
                <w:lang w:val="en-US"/>
              </w:rPr>
              <w:t xml:space="preserve">and recreation  </w:t>
            </w:r>
          </w:p>
        </w:tc>
      </w:tr>
      <w:tr w:rsidR="0077093D" w:rsidRPr="0077093D" w:rsidTr="00393976">
        <w:tc>
          <w:tcPr>
            <w:tcW w:w="2284" w:type="dxa"/>
            <w:shd w:val="clear" w:color="auto" w:fill="auto"/>
            <w:vAlign w:val="bottom"/>
          </w:tcPr>
          <w:p w:rsidR="00393976" w:rsidRPr="0077093D" w:rsidRDefault="00393976" w:rsidP="000568AC">
            <w:pPr>
              <w:spacing w:before="80" w:line="160" w:lineRule="exact"/>
              <w:rPr>
                <w:rFonts w:ascii="Arial" w:hAnsi="Arial" w:cs="Arial"/>
                <w:sz w:val="14"/>
                <w:szCs w:val="14"/>
              </w:rPr>
            </w:pPr>
            <w:r w:rsidRPr="0077093D">
              <w:rPr>
                <w:rFonts w:ascii="Arial" w:hAnsi="Arial" w:cs="Arial"/>
                <w:bCs/>
                <w:sz w:val="14"/>
                <w:szCs w:val="14"/>
              </w:rPr>
              <w:t>Предоставление прочих видов услуг</w:t>
            </w:r>
          </w:p>
        </w:tc>
        <w:tc>
          <w:tcPr>
            <w:tcW w:w="96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235 528</w:t>
            </w:r>
          </w:p>
        </w:tc>
        <w:tc>
          <w:tcPr>
            <w:tcW w:w="827"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1113"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7 054</w:t>
            </w:r>
          </w:p>
        </w:tc>
        <w:tc>
          <w:tcPr>
            <w:tcW w:w="812"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175 024</w:t>
            </w:r>
          </w:p>
        </w:tc>
        <w:tc>
          <w:tcPr>
            <w:tcW w:w="966" w:type="dxa"/>
            <w:tcBorders>
              <w:left w:val="single" w:sz="6" w:space="0" w:color="000000"/>
            </w:tcBorders>
            <w:shd w:val="clear" w:color="auto" w:fill="auto"/>
            <w:vAlign w:val="bottom"/>
          </w:tcPr>
          <w:p w:rsidR="00393976" w:rsidRPr="0077093D" w:rsidRDefault="00393976" w:rsidP="00EB59B4">
            <w:pPr>
              <w:spacing w:before="80" w:line="160" w:lineRule="exact"/>
              <w:ind w:right="227"/>
              <w:jc w:val="right"/>
              <w:rPr>
                <w:rFonts w:ascii="Arial" w:hAnsi="Arial" w:cs="Arial"/>
                <w:sz w:val="14"/>
                <w:szCs w:val="14"/>
              </w:rPr>
            </w:pPr>
            <w:r w:rsidRPr="0077093D">
              <w:rPr>
                <w:rFonts w:ascii="Arial" w:hAnsi="Arial" w:cs="Arial"/>
                <w:sz w:val="14"/>
                <w:szCs w:val="14"/>
              </w:rPr>
              <w:t>108 508</w:t>
            </w:r>
          </w:p>
        </w:tc>
        <w:tc>
          <w:tcPr>
            <w:tcW w:w="89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526 115</w:t>
            </w:r>
          </w:p>
        </w:tc>
        <w:tc>
          <w:tcPr>
            <w:tcW w:w="2046" w:type="dxa"/>
            <w:tcBorders>
              <w:left w:val="single" w:sz="6" w:space="0" w:color="000000"/>
            </w:tcBorders>
            <w:shd w:val="clear" w:color="auto" w:fill="auto"/>
            <w:vAlign w:val="bottom"/>
          </w:tcPr>
          <w:p w:rsidR="00393976" w:rsidRPr="0077093D" w:rsidRDefault="00393976" w:rsidP="000568AC">
            <w:pPr>
              <w:spacing w:before="80" w:line="160" w:lineRule="exact"/>
              <w:rPr>
                <w:rFonts w:ascii="Arial" w:hAnsi="Arial" w:cs="Arial"/>
                <w:i/>
                <w:iCs/>
                <w:sz w:val="14"/>
                <w:szCs w:val="14"/>
              </w:rPr>
            </w:pPr>
            <w:r w:rsidRPr="0077093D">
              <w:rPr>
                <w:rFonts w:ascii="Arial" w:hAnsi="Arial" w:cs="Arial"/>
                <w:i/>
                <w:iCs/>
                <w:sz w:val="14"/>
                <w:szCs w:val="14"/>
                <w:lang w:val="en-US"/>
              </w:rPr>
              <w:t xml:space="preserve">Other service activities  </w:t>
            </w:r>
          </w:p>
        </w:tc>
      </w:tr>
      <w:tr w:rsidR="0077093D" w:rsidRPr="00AA17E9" w:rsidTr="00393976">
        <w:tc>
          <w:tcPr>
            <w:tcW w:w="2284" w:type="dxa"/>
            <w:shd w:val="clear" w:color="auto" w:fill="auto"/>
            <w:vAlign w:val="bottom"/>
          </w:tcPr>
          <w:p w:rsidR="00393976" w:rsidRPr="0077093D" w:rsidRDefault="00393976" w:rsidP="000568AC">
            <w:pPr>
              <w:spacing w:before="80" w:line="160" w:lineRule="exact"/>
              <w:rPr>
                <w:rFonts w:ascii="Arial" w:hAnsi="Arial" w:cs="Arial"/>
                <w:sz w:val="14"/>
                <w:szCs w:val="14"/>
              </w:rPr>
            </w:pPr>
            <w:r w:rsidRPr="0077093D">
              <w:rPr>
                <w:rFonts w:ascii="Arial" w:hAnsi="Arial" w:cs="Arial"/>
                <w:sz w:val="14"/>
                <w:szCs w:val="14"/>
              </w:rPr>
              <w:t xml:space="preserve">Деятельность домашних </w:t>
            </w:r>
            <w:r w:rsidRPr="0077093D">
              <w:rPr>
                <w:rFonts w:ascii="Arial" w:hAnsi="Arial" w:cs="Arial"/>
                <w:sz w:val="14"/>
                <w:szCs w:val="14"/>
              </w:rPr>
              <w:br/>
              <w:t xml:space="preserve">хозяйств как работодателей; </w:t>
            </w:r>
            <w:r w:rsidRPr="0077093D">
              <w:rPr>
                <w:rFonts w:ascii="Arial" w:hAnsi="Arial" w:cs="Arial"/>
                <w:sz w:val="14"/>
                <w:szCs w:val="14"/>
              </w:rPr>
              <w:br/>
              <w:t xml:space="preserve">недифференцированная </w:t>
            </w:r>
            <w:r w:rsidRPr="0077093D">
              <w:rPr>
                <w:rFonts w:ascii="Arial" w:hAnsi="Arial" w:cs="Arial"/>
                <w:sz w:val="14"/>
                <w:szCs w:val="14"/>
              </w:rPr>
              <w:br/>
              <w:t xml:space="preserve">деятельность частных домашних хозяйств по производству </w:t>
            </w:r>
            <w:r w:rsidRPr="0077093D">
              <w:rPr>
                <w:rFonts w:ascii="Arial" w:hAnsi="Arial" w:cs="Arial"/>
                <w:sz w:val="14"/>
                <w:szCs w:val="14"/>
              </w:rPr>
              <w:br/>
              <w:t xml:space="preserve">товаров и оказанию услуг </w:t>
            </w:r>
            <w:r w:rsidRPr="0077093D">
              <w:rPr>
                <w:rFonts w:ascii="Arial" w:hAnsi="Arial" w:cs="Arial"/>
                <w:sz w:val="14"/>
                <w:szCs w:val="14"/>
              </w:rPr>
              <w:br/>
              <w:t>для собственного потребления</w:t>
            </w:r>
          </w:p>
        </w:tc>
        <w:tc>
          <w:tcPr>
            <w:tcW w:w="96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827"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1113"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812"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388 120</w:t>
            </w:r>
          </w:p>
        </w:tc>
        <w:tc>
          <w:tcPr>
            <w:tcW w:w="966" w:type="dxa"/>
            <w:tcBorders>
              <w:left w:val="single" w:sz="6" w:space="0" w:color="000000"/>
            </w:tcBorders>
            <w:shd w:val="clear" w:color="auto" w:fill="auto"/>
            <w:vAlign w:val="bottom"/>
          </w:tcPr>
          <w:p w:rsidR="00393976" w:rsidRPr="0077093D" w:rsidRDefault="00393976" w:rsidP="00EB59B4">
            <w:pPr>
              <w:spacing w:before="80" w:line="160" w:lineRule="exact"/>
              <w:ind w:right="227"/>
              <w:jc w:val="right"/>
              <w:rPr>
                <w:rFonts w:ascii="Arial" w:hAnsi="Arial" w:cs="Arial"/>
                <w:sz w:val="14"/>
                <w:szCs w:val="14"/>
              </w:rPr>
            </w:pPr>
            <w:r w:rsidRPr="0077093D">
              <w:rPr>
                <w:rFonts w:ascii="Arial" w:hAnsi="Arial" w:cs="Arial"/>
                <w:sz w:val="14"/>
                <w:szCs w:val="14"/>
              </w:rPr>
              <w:t>0</w:t>
            </w:r>
          </w:p>
        </w:tc>
        <w:tc>
          <w:tcPr>
            <w:tcW w:w="89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388 120</w:t>
            </w:r>
          </w:p>
        </w:tc>
        <w:tc>
          <w:tcPr>
            <w:tcW w:w="2046" w:type="dxa"/>
            <w:tcBorders>
              <w:left w:val="single" w:sz="6" w:space="0" w:color="000000"/>
            </w:tcBorders>
            <w:shd w:val="clear" w:color="auto" w:fill="auto"/>
            <w:vAlign w:val="bottom"/>
          </w:tcPr>
          <w:p w:rsidR="00393976" w:rsidRPr="0077093D" w:rsidRDefault="00393976" w:rsidP="000568AC">
            <w:pPr>
              <w:spacing w:before="80" w:line="160" w:lineRule="exact"/>
              <w:rPr>
                <w:rFonts w:ascii="Arial" w:hAnsi="Arial" w:cs="Arial"/>
                <w:i/>
                <w:iCs/>
                <w:sz w:val="14"/>
                <w:szCs w:val="14"/>
                <w:lang w:val="en-US"/>
              </w:rPr>
            </w:pPr>
            <w:r w:rsidRPr="0077093D">
              <w:rPr>
                <w:rFonts w:ascii="Arial" w:hAnsi="Arial" w:cs="Arial"/>
                <w:i/>
                <w:iCs/>
                <w:sz w:val="14"/>
                <w:szCs w:val="14"/>
                <w:lang w:val="en-US"/>
              </w:rPr>
              <w:t>Activities of households as employers; undifferentiated goods- and services-producing activities of households for own use</w:t>
            </w:r>
          </w:p>
        </w:tc>
      </w:tr>
      <w:tr w:rsidR="0077093D" w:rsidRPr="0077093D" w:rsidTr="00393976">
        <w:tc>
          <w:tcPr>
            <w:tcW w:w="2284" w:type="dxa"/>
            <w:shd w:val="clear" w:color="auto" w:fill="auto"/>
            <w:vAlign w:val="bottom"/>
          </w:tcPr>
          <w:p w:rsidR="00393976" w:rsidRPr="0077093D" w:rsidRDefault="00393976" w:rsidP="000568AC">
            <w:pPr>
              <w:spacing w:before="80" w:line="160" w:lineRule="exact"/>
              <w:ind w:left="17"/>
              <w:rPr>
                <w:rFonts w:ascii="Arial" w:hAnsi="Arial" w:cs="Arial"/>
                <w:sz w:val="14"/>
                <w:szCs w:val="14"/>
              </w:rPr>
            </w:pPr>
            <w:r w:rsidRPr="0077093D">
              <w:rPr>
                <w:rFonts w:ascii="Arial" w:hAnsi="Arial" w:cs="Arial"/>
                <w:b/>
                <w:bCs/>
                <w:sz w:val="14"/>
                <w:szCs w:val="14"/>
              </w:rPr>
              <w:t>Итого в основных ценах</w:t>
            </w:r>
          </w:p>
        </w:tc>
        <w:tc>
          <w:tcPr>
            <w:tcW w:w="96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b/>
                <w:sz w:val="14"/>
                <w:szCs w:val="14"/>
              </w:rPr>
            </w:pPr>
            <w:r w:rsidRPr="0077093D">
              <w:rPr>
                <w:rFonts w:ascii="Arial" w:hAnsi="Arial" w:cs="Arial"/>
                <w:b/>
                <w:sz w:val="14"/>
                <w:szCs w:val="14"/>
              </w:rPr>
              <w:t>62 069 764</w:t>
            </w:r>
          </w:p>
        </w:tc>
        <w:tc>
          <w:tcPr>
            <w:tcW w:w="827"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b/>
                <w:sz w:val="14"/>
                <w:szCs w:val="14"/>
              </w:rPr>
            </w:pPr>
            <w:r w:rsidRPr="0077093D">
              <w:rPr>
                <w:rFonts w:ascii="Arial" w:hAnsi="Arial" w:cs="Arial"/>
                <w:b/>
                <w:sz w:val="14"/>
                <w:szCs w:val="14"/>
              </w:rPr>
              <w:t>5 003 826</w:t>
            </w:r>
          </w:p>
        </w:tc>
        <w:tc>
          <w:tcPr>
            <w:tcW w:w="1113"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b/>
                <w:sz w:val="14"/>
                <w:szCs w:val="14"/>
              </w:rPr>
            </w:pPr>
            <w:r w:rsidRPr="0077093D">
              <w:rPr>
                <w:rFonts w:ascii="Arial" w:hAnsi="Arial" w:cs="Arial"/>
                <w:b/>
                <w:sz w:val="14"/>
                <w:szCs w:val="14"/>
              </w:rPr>
              <w:t>16 298 447</w:t>
            </w:r>
          </w:p>
        </w:tc>
        <w:tc>
          <w:tcPr>
            <w:tcW w:w="812"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b/>
                <w:spacing w:val="-8"/>
                <w:sz w:val="14"/>
                <w:szCs w:val="14"/>
              </w:rPr>
            </w:pPr>
            <w:r w:rsidRPr="0077093D">
              <w:rPr>
                <w:rFonts w:ascii="Arial" w:hAnsi="Arial" w:cs="Arial"/>
                <w:b/>
                <w:spacing w:val="-8"/>
                <w:sz w:val="14"/>
                <w:szCs w:val="14"/>
              </w:rPr>
              <w:t>13 296 904</w:t>
            </w:r>
          </w:p>
        </w:tc>
        <w:tc>
          <w:tcPr>
            <w:tcW w:w="966" w:type="dxa"/>
            <w:tcBorders>
              <w:left w:val="single" w:sz="6" w:space="0" w:color="000000"/>
            </w:tcBorders>
            <w:shd w:val="clear" w:color="auto" w:fill="auto"/>
            <w:vAlign w:val="bottom"/>
          </w:tcPr>
          <w:p w:rsidR="00393976" w:rsidRPr="0077093D" w:rsidRDefault="00393976" w:rsidP="00EB59B4">
            <w:pPr>
              <w:spacing w:before="80" w:line="160" w:lineRule="exact"/>
              <w:ind w:right="227"/>
              <w:jc w:val="right"/>
              <w:rPr>
                <w:rFonts w:ascii="Arial" w:hAnsi="Arial" w:cs="Arial"/>
                <w:b/>
                <w:sz w:val="14"/>
                <w:szCs w:val="14"/>
              </w:rPr>
            </w:pPr>
            <w:r w:rsidRPr="0077093D">
              <w:rPr>
                <w:rFonts w:ascii="Arial" w:hAnsi="Arial" w:cs="Arial"/>
                <w:b/>
                <w:sz w:val="14"/>
                <w:szCs w:val="14"/>
              </w:rPr>
              <w:t>327 152</w:t>
            </w:r>
          </w:p>
        </w:tc>
        <w:tc>
          <w:tcPr>
            <w:tcW w:w="89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b/>
                <w:sz w:val="14"/>
                <w:szCs w:val="14"/>
              </w:rPr>
            </w:pPr>
            <w:r w:rsidRPr="0077093D">
              <w:rPr>
                <w:rFonts w:ascii="Arial" w:hAnsi="Arial" w:cs="Arial"/>
                <w:b/>
                <w:sz w:val="14"/>
                <w:szCs w:val="14"/>
              </w:rPr>
              <w:t>96 996 093</w:t>
            </w:r>
          </w:p>
        </w:tc>
        <w:tc>
          <w:tcPr>
            <w:tcW w:w="2046" w:type="dxa"/>
            <w:tcBorders>
              <w:left w:val="single" w:sz="6" w:space="0" w:color="000000"/>
            </w:tcBorders>
            <w:shd w:val="clear" w:color="auto" w:fill="auto"/>
            <w:vAlign w:val="bottom"/>
          </w:tcPr>
          <w:p w:rsidR="00393976" w:rsidRPr="0077093D" w:rsidRDefault="00393976" w:rsidP="000568AC">
            <w:pPr>
              <w:spacing w:before="80" w:line="160" w:lineRule="exact"/>
              <w:rPr>
                <w:rFonts w:ascii="Arial" w:hAnsi="Arial" w:cs="Arial"/>
                <w:sz w:val="14"/>
                <w:szCs w:val="14"/>
              </w:rPr>
            </w:pPr>
            <w:r w:rsidRPr="0077093D">
              <w:rPr>
                <w:rFonts w:ascii="Arial" w:hAnsi="Arial" w:cs="Arial"/>
                <w:b/>
                <w:bCs/>
                <w:i/>
                <w:sz w:val="14"/>
                <w:szCs w:val="14"/>
              </w:rPr>
              <w:t>Total at basic</w:t>
            </w:r>
            <w:r w:rsidRPr="0077093D">
              <w:rPr>
                <w:rFonts w:ascii="Arial" w:hAnsi="Arial" w:cs="Arial"/>
                <w:b/>
                <w:bCs/>
                <w:i/>
                <w:sz w:val="14"/>
                <w:szCs w:val="14"/>
                <w:lang w:val="en-US"/>
              </w:rPr>
              <w:t xml:space="preserve"> </w:t>
            </w:r>
            <w:r w:rsidRPr="0077093D">
              <w:rPr>
                <w:rFonts w:ascii="Arial" w:hAnsi="Arial" w:cs="Arial"/>
                <w:b/>
                <w:bCs/>
                <w:i/>
                <w:sz w:val="14"/>
                <w:szCs w:val="14"/>
              </w:rPr>
              <w:t>prices</w:t>
            </w:r>
          </w:p>
        </w:tc>
      </w:tr>
      <w:tr w:rsidR="0077093D" w:rsidRPr="0077093D" w:rsidTr="00393976">
        <w:tc>
          <w:tcPr>
            <w:tcW w:w="2284" w:type="dxa"/>
            <w:shd w:val="clear" w:color="auto" w:fill="auto"/>
            <w:vAlign w:val="bottom"/>
          </w:tcPr>
          <w:p w:rsidR="00393976" w:rsidRPr="0077093D" w:rsidRDefault="00393976" w:rsidP="000568AC">
            <w:pPr>
              <w:spacing w:before="80" w:line="160" w:lineRule="exact"/>
              <w:ind w:left="17"/>
              <w:rPr>
                <w:rFonts w:ascii="Arial" w:hAnsi="Arial" w:cs="Arial"/>
                <w:sz w:val="14"/>
                <w:szCs w:val="14"/>
              </w:rPr>
            </w:pPr>
            <w:r w:rsidRPr="0077093D">
              <w:rPr>
                <w:rFonts w:ascii="Arial" w:hAnsi="Arial" w:cs="Arial"/>
                <w:sz w:val="14"/>
                <w:szCs w:val="14"/>
              </w:rPr>
              <w:t>Налоги на продукты</w:t>
            </w:r>
          </w:p>
        </w:tc>
        <w:tc>
          <w:tcPr>
            <w:tcW w:w="96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p>
        </w:tc>
        <w:tc>
          <w:tcPr>
            <w:tcW w:w="827"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p>
        </w:tc>
        <w:tc>
          <w:tcPr>
            <w:tcW w:w="1113"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p>
        </w:tc>
        <w:tc>
          <w:tcPr>
            <w:tcW w:w="812"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p>
        </w:tc>
        <w:tc>
          <w:tcPr>
            <w:tcW w:w="966" w:type="dxa"/>
            <w:tcBorders>
              <w:left w:val="single" w:sz="6" w:space="0" w:color="000000"/>
            </w:tcBorders>
            <w:shd w:val="clear" w:color="auto" w:fill="auto"/>
            <w:vAlign w:val="bottom"/>
          </w:tcPr>
          <w:p w:rsidR="00393976" w:rsidRPr="0077093D" w:rsidRDefault="00393976" w:rsidP="00EB59B4">
            <w:pPr>
              <w:spacing w:before="80" w:line="160" w:lineRule="exact"/>
              <w:ind w:right="227"/>
              <w:jc w:val="right"/>
              <w:rPr>
                <w:rFonts w:ascii="Arial" w:hAnsi="Arial" w:cs="Arial"/>
                <w:sz w:val="14"/>
                <w:szCs w:val="14"/>
              </w:rPr>
            </w:pPr>
          </w:p>
        </w:tc>
        <w:tc>
          <w:tcPr>
            <w:tcW w:w="89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11 399 890</w:t>
            </w:r>
          </w:p>
        </w:tc>
        <w:tc>
          <w:tcPr>
            <w:tcW w:w="2046" w:type="dxa"/>
            <w:tcBorders>
              <w:left w:val="single" w:sz="6" w:space="0" w:color="000000"/>
            </w:tcBorders>
            <w:shd w:val="clear" w:color="auto" w:fill="auto"/>
            <w:vAlign w:val="bottom"/>
          </w:tcPr>
          <w:p w:rsidR="00393976" w:rsidRPr="0077093D" w:rsidRDefault="00393976" w:rsidP="000568AC">
            <w:pPr>
              <w:spacing w:before="80" w:line="160" w:lineRule="exact"/>
              <w:rPr>
                <w:rFonts w:ascii="Arial" w:hAnsi="Arial" w:cs="Arial"/>
                <w:sz w:val="14"/>
                <w:szCs w:val="14"/>
              </w:rPr>
            </w:pPr>
            <w:r w:rsidRPr="0077093D">
              <w:rPr>
                <w:rFonts w:ascii="Arial" w:hAnsi="Arial" w:cs="Arial"/>
                <w:i/>
                <w:sz w:val="14"/>
                <w:szCs w:val="14"/>
              </w:rPr>
              <w:t xml:space="preserve">Taxes on products </w:t>
            </w:r>
          </w:p>
        </w:tc>
      </w:tr>
      <w:tr w:rsidR="0077093D" w:rsidRPr="0077093D" w:rsidTr="00393976">
        <w:tc>
          <w:tcPr>
            <w:tcW w:w="2284" w:type="dxa"/>
            <w:shd w:val="clear" w:color="auto" w:fill="auto"/>
            <w:vAlign w:val="bottom"/>
          </w:tcPr>
          <w:p w:rsidR="00393976" w:rsidRPr="0077093D" w:rsidRDefault="00393976" w:rsidP="000568AC">
            <w:pPr>
              <w:pStyle w:val="18"/>
              <w:spacing w:before="80" w:line="160" w:lineRule="exact"/>
              <w:ind w:left="17"/>
              <w:rPr>
                <w:szCs w:val="14"/>
              </w:rPr>
            </w:pPr>
            <w:r w:rsidRPr="0077093D">
              <w:rPr>
                <w:spacing w:val="-4"/>
                <w:szCs w:val="14"/>
              </w:rPr>
              <w:t>Субсидии на продукты</w:t>
            </w:r>
            <w:proofErr w:type="gramStart"/>
            <w:r w:rsidRPr="0077093D">
              <w:rPr>
                <w:spacing w:val="-4"/>
                <w:szCs w:val="14"/>
              </w:rPr>
              <w:t xml:space="preserve"> (-)</w:t>
            </w:r>
            <w:proofErr w:type="gramEnd"/>
          </w:p>
        </w:tc>
        <w:tc>
          <w:tcPr>
            <w:tcW w:w="96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p>
        </w:tc>
        <w:tc>
          <w:tcPr>
            <w:tcW w:w="827"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p>
        </w:tc>
        <w:tc>
          <w:tcPr>
            <w:tcW w:w="1113"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p>
        </w:tc>
        <w:tc>
          <w:tcPr>
            <w:tcW w:w="812"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p>
        </w:tc>
        <w:tc>
          <w:tcPr>
            <w:tcW w:w="966" w:type="dxa"/>
            <w:tcBorders>
              <w:left w:val="single" w:sz="6" w:space="0" w:color="000000"/>
            </w:tcBorders>
            <w:shd w:val="clear" w:color="auto" w:fill="auto"/>
            <w:vAlign w:val="bottom"/>
          </w:tcPr>
          <w:p w:rsidR="00393976" w:rsidRPr="0077093D" w:rsidRDefault="00393976" w:rsidP="00EB59B4">
            <w:pPr>
              <w:spacing w:before="80" w:line="160" w:lineRule="exact"/>
              <w:ind w:right="227"/>
              <w:jc w:val="right"/>
              <w:rPr>
                <w:rFonts w:ascii="Arial" w:hAnsi="Arial" w:cs="Arial"/>
                <w:sz w:val="14"/>
                <w:szCs w:val="14"/>
              </w:rPr>
            </w:pPr>
          </w:p>
        </w:tc>
        <w:tc>
          <w:tcPr>
            <w:tcW w:w="89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737 852</w:t>
            </w:r>
          </w:p>
        </w:tc>
        <w:tc>
          <w:tcPr>
            <w:tcW w:w="2046" w:type="dxa"/>
            <w:tcBorders>
              <w:left w:val="single" w:sz="6" w:space="0" w:color="000000"/>
            </w:tcBorders>
            <w:shd w:val="clear" w:color="auto" w:fill="auto"/>
            <w:vAlign w:val="bottom"/>
          </w:tcPr>
          <w:p w:rsidR="00393976" w:rsidRPr="0077093D" w:rsidRDefault="00393976" w:rsidP="000568AC">
            <w:pPr>
              <w:pStyle w:val="18"/>
              <w:spacing w:before="80" w:line="160" w:lineRule="exact"/>
              <w:rPr>
                <w:szCs w:val="14"/>
              </w:rPr>
            </w:pPr>
            <w:r w:rsidRPr="0077093D">
              <w:rPr>
                <w:i/>
                <w:spacing w:val="-2"/>
                <w:szCs w:val="14"/>
              </w:rPr>
              <w:t>Subsidies on products (-)</w:t>
            </w:r>
          </w:p>
        </w:tc>
      </w:tr>
      <w:tr w:rsidR="0077093D" w:rsidRPr="00AA17E9" w:rsidTr="00393976">
        <w:tc>
          <w:tcPr>
            <w:tcW w:w="2284" w:type="dxa"/>
            <w:shd w:val="clear" w:color="auto" w:fill="auto"/>
            <w:vAlign w:val="bottom"/>
          </w:tcPr>
          <w:p w:rsidR="00393976" w:rsidRPr="0077093D" w:rsidRDefault="00393976" w:rsidP="000568AC">
            <w:pPr>
              <w:pStyle w:val="xl32"/>
              <w:spacing w:before="80" w:after="0" w:line="160" w:lineRule="exact"/>
              <w:ind w:left="17"/>
              <w:rPr>
                <w:rFonts w:ascii="Arial" w:hAnsi="Arial" w:cs="Arial"/>
                <w:sz w:val="14"/>
                <w:szCs w:val="14"/>
              </w:rPr>
            </w:pPr>
            <w:r w:rsidRPr="0077093D">
              <w:rPr>
                <w:rFonts w:ascii="Arial" w:hAnsi="Arial" w:cs="Arial"/>
                <w:b/>
                <w:bCs/>
                <w:sz w:val="14"/>
                <w:szCs w:val="14"/>
              </w:rPr>
              <w:t xml:space="preserve">Валовой внутренний продукт </w:t>
            </w:r>
            <w:r w:rsidRPr="0077093D">
              <w:rPr>
                <w:rFonts w:ascii="Arial" w:hAnsi="Arial" w:cs="Arial"/>
                <w:b/>
                <w:bCs/>
                <w:sz w:val="14"/>
                <w:szCs w:val="14"/>
              </w:rPr>
              <w:br/>
              <w:t xml:space="preserve">в рыночных ценах </w:t>
            </w:r>
          </w:p>
        </w:tc>
        <w:tc>
          <w:tcPr>
            <w:tcW w:w="96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b/>
                <w:sz w:val="14"/>
                <w:szCs w:val="14"/>
              </w:rPr>
            </w:pPr>
          </w:p>
        </w:tc>
        <w:tc>
          <w:tcPr>
            <w:tcW w:w="827"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b/>
                <w:sz w:val="14"/>
                <w:szCs w:val="14"/>
              </w:rPr>
            </w:pPr>
          </w:p>
        </w:tc>
        <w:tc>
          <w:tcPr>
            <w:tcW w:w="1113"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b/>
                <w:sz w:val="14"/>
                <w:szCs w:val="14"/>
              </w:rPr>
            </w:pPr>
          </w:p>
        </w:tc>
        <w:tc>
          <w:tcPr>
            <w:tcW w:w="812"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b/>
                <w:sz w:val="14"/>
                <w:szCs w:val="14"/>
              </w:rPr>
            </w:pPr>
          </w:p>
        </w:tc>
        <w:tc>
          <w:tcPr>
            <w:tcW w:w="966" w:type="dxa"/>
            <w:tcBorders>
              <w:left w:val="single" w:sz="6" w:space="0" w:color="000000"/>
            </w:tcBorders>
            <w:shd w:val="clear" w:color="auto" w:fill="auto"/>
            <w:vAlign w:val="bottom"/>
          </w:tcPr>
          <w:p w:rsidR="00393976" w:rsidRPr="0077093D" w:rsidRDefault="00393976" w:rsidP="00EB59B4">
            <w:pPr>
              <w:spacing w:before="80" w:line="160" w:lineRule="exact"/>
              <w:ind w:right="227"/>
              <w:jc w:val="right"/>
              <w:rPr>
                <w:rFonts w:ascii="Arial" w:hAnsi="Arial" w:cs="Arial"/>
                <w:b/>
                <w:sz w:val="14"/>
                <w:szCs w:val="14"/>
              </w:rPr>
            </w:pPr>
          </w:p>
        </w:tc>
        <w:tc>
          <w:tcPr>
            <w:tcW w:w="89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b/>
                <w:spacing w:val="-8"/>
                <w:sz w:val="14"/>
                <w:szCs w:val="14"/>
              </w:rPr>
            </w:pPr>
            <w:r w:rsidRPr="0077093D">
              <w:rPr>
                <w:rFonts w:ascii="Arial" w:hAnsi="Arial" w:cs="Arial"/>
                <w:b/>
                <w:spacing w:val="-8"/>
                <w:sz w:val="14"/>
                <w:szCs w:val="14"/>
              </w:rPr>
              <w:t>107 658 131</w:t>
            </w:r>
          </w:p>
        </w:tc>
        <w:tc>
          <w:tcPr>
            <w:tcW w:w="2046" w:type="dxa"/>
            <w:tcBorders>
              <w:left w:val="single" w:sz="6" w:space="0" w:color="000000"/>
            </w:tcBorders>
            <w:shd w:val="clear" w:color="auto" w:fill="auto"/>
            <w:vAlign w:val="bottom"/>
          </w:tcPr>
          <w:p w:rsidR="00393976" w:rsidRPr="0077093D" w:rsidRDefault="00393976" w:rsidP="000568AC">
            <w:pPr>
              <w:pStyle w:val="xl32"/>
              <w:spacing w:before="80" w:after="0" w:line="160" w:lineRule="exact"/>
              <w:rPr>
                <w:rFonts w:ascii="Arial" w:hAnsi="Arial" w:cs="Arial"/>
                <w:sz w:val="14"/>
                <w:szCs w:val="14"/>
                <w:lang w:val="en-US"/>
              </w:rPr>
            </w:pPr>
            <w:r w:rsidRPr="0077093D">
              <w:rPr>
                <w:rFonts w:ascii="Arial" w:hAnsi="Arial" w:cs="Arial"/>
                <w:b/>
                <w:bCs/>
                <w:i/>
                <w:sz w:val="14"/>
                <w:szCs w:val="14"/>
                <w:lang w:val="en-US"/>
              </w:rPr>
              <w:t xml:space="preserve">Gross Domestic Product </w:t>
            </w:r>
            <w:r w:rsidRPr="0077093D">
              <w:rPr>
                <w:rFonts w:ascii="Arial" w:hAnsi="Arial" w:cs="Arial"/>
                <w:b/>
                <w:bCs/>
                <w:i/>
                <w:sz w:val="14"/>
                <w:szCs w:val="14"/>
                <w:lang w:val="en-US"/>
              </w:rPr>
              <w:br/>
              <w:t xml:space="preserve">at market prices  </w:t>
            </w:r>
          </w:p>
        </w:tc>
      </w:tr>
    </w:tbl>
    <w:p w:rsidR="00DA4BF9" w:rsidRPr="0077093D" w:rsidRDefault="00DA4BF9" w:rsidP="00DA4BF9">
      <w:pPr>
        <w:pageBreakBefore/>
        <w:spacing w:after="40"/>
        <w:jc w:val="right"/>
      </w:pPr>
      <w:r w:rsidRPr="0077093D">
        <w:rPr>
          <w:rFonts w:ascii="Arial" w:hAnsi="Arial" w:cs="Arial"/>
          <w:sz w:val="14"/>
          <w:szCs w:val="14"/>
        </w:rPr>
        <w:lastRenderedPageBreak/>
        <w:t xml:space="preserve">Продолжение табл. / </w:t>
      </w:r>
      <w:r w:rsidRPr="0077093D">
        <w:rPr>
          <w:rFonts w:ascii="Arial" w:hAnsi="Arial" w:cs="Arial"/>
          <w:i/>
          <w:sz w:val="14"/>
          <w:szCs w:val="14"/>
          <w:lang w:val="en-US"/>
        </w:rPr>
        <w:t>Continued</w:t>
      </w:r>
      <w:r w:rsidRPr="0077093D">
        <w:rPr>
          <w:rFonts w:ascii="Arial" w:hAnsi="Arial" w:cs="Arial"/>
          <w:i/>
          <w:sz w:val="14"/>
          <w:szCs w:val="14"/>
        </w:rPr>
        <w:t xml:space="preserve"> </w:t>
      </w:r>
      <w:r w:rsidRPr="0077093D">
        <w:rPr>
          <w:rFonts w:ascii="Arial" w:hAnsi="Arial" w:cs="Arial"/>
          <w:i/>
          <w:sz w:val="14"/>
          <w:szCs w:val="14"/>
          <w:lang w:val="en-US"/>
        </w:rPr>
        <w:t>table</w:t>
      </w:r>
      <w:r w:rsidRPr="0077093D">
        <w:rPr>
          <w:rFonts w:ascii="Arial" w:hAnsi="Arial" w:cs="Arial"/>
          <w:sz w:val="14"/>
          <w:szCs w:val="14"/>
        </w:rPr>
        <w:t xml:space="preserve"> </w:t>
      </w:r>
      <w:r w:rsidRPr="0077093D">
        <w:rPr>
          <w:rFonts w:ascii="Arial" w:hAnsi="Arial" w:cs="Arial"/>
          <w:sz w:val="14"/>
          <w:szCs w:val="14"/>
          <w:lang w:val="en-US"/>
        </w:rPr>
        <w:t>12</w:t>
      </w:r>
      <w:r w:rsidRPr="0077093D">
        <w:rPr>
          <w:rFonts w:ascii="Arial" w:hAnsi="Arial" w:cs="Arial"/>
          <w:sz w:val="14"/>
          <w:szCs w:val="14"/>
        </w:rPr>
        <w:t>.1</w:t>
      </w:r>
      <w:r w:rsidR="00393976" w:rsidRPr="0077093D">
        <w:rPr>
          <w:rFonts w:ascii="Arial" w:hAnsi="Arial" w:cs="Arial"/>
          <w:sz w:val="14"/>
          <w:szCs w:val="14"/>
        </w:rPr>
        <w:t>4</w:t>
      </w:r>
    </w:p>
    <w:tbl>
      <w:tblPr>
        <w:tblW w:w="9916" w:type="dxa"/>
        <w:tblInd w:w="57" w:type="dxa"/>
        <w:tblLayout w:type="fixed"/>
        <w:tblCellMar>
          <w:left w:w="57" w:type="dxa"/>
          <w:right w:w="0" w:type="dxa"/>
        </w:tblCellMar>
        <w:tblLook w:val="0000" w:firstRow="0" w:lastRow="0" w:firstColumn="0" w:lastColumn="0" w:noHBand="0" w:noVBand="0"/>
      </w:tblPr>
      <w:tblGrid>
        <w:gridCol w:w="2284"/>
        <w:gridCol w:w="969"/>
        <w:gridCol w:w="827"/>
        <w:gridCol w:w="1113"/>
        <w:gridCol w:w="812"/>
        <w:gridCol w:w="966"/>
        <w:gridCol w:w="899"/>
        <w:gridCol w:w="2046"/>
      </w:tblGrid>
      <w:tr w:rsidR="0077093D" w:rsidRPr="0077093D" w:rsidTr="00DA4BF9">
        <w:trPr>
          <w:trHeight w:val="1185"/>
        </w:trPr>
        <w:tc>
          <w:tcPr>
            <w:tcW w:w="2284" w:type="dxa"/>
            <w:tcBorders>
              <w:top w:val="single" w:sz="6" w:space="0" w:color="000000"/>
              <w:bottom w:val="single" w:sz="6" w:space="0" w:color="auto"/>
            </w:tcBorders>
            <w:shd w:val="clear" w:color="auto" w:fill="auto"/>
          </w:tcPr>
          <w:p w:rsidR="00DA4BF9" w:rsidRPr="0077093D" w:rsidRDefault="00DA4BF9" w:rsidP="00DA4BF9">
            <w:pPr>
              <w:snapToGrid w:val="0"/>
              <w:rPr>
                <w:rFonts w:ascii="Arial" w:hAnsi="Arial" w:cs="Arial"/>
              </w:rPr>
            </w:pPr>
          </w:p>
        </w:tc>
        <w:tc>
          <w:tcPr>
            <w:tcW w:w="969" w:type="dxa"/>
            <w:tcBorders>
              <w:top w:val="single" w:sz="6" w:space="0" w:color="000000"/>
              <w:left w:val="single" w:sz="6" w:space="0" w:color="000000"/>
              <w:bottom w:val="single" w:sz="6" w:space="0" w:color="auto"/>
            </w:tcBorders>
            <w:shd w:val="clear" w:color="auto" w:fill="auto"/>
          </w:tcPr>
          <w:p w:rsidR="00DA4BF9" w:rsidRPr="0077093D" w:rsidRDefault="00DA4BF9" w:rsidP="00DA4BF9">
            <w:pPr>
              <w:spacing w:before="20"/>
              <w:ind w:left="57" w:right="28"/>
              <w:rPr>
                <w:rFonts w:ascii="Arial" w:hAnsi="Arial" w:cs="Arial"/>
                <w:sz w:val="12"/>
                <w:szCs w:val="12"/>
                <w:lang w:val="en-US"/>
              </w:rPr>
            </w:pPr>
            <w:r w:rsidRPr="0077093D">
              <w:rPr>
                <w:rFonts w:ascii="Arial" w:eastAsia="Arial Unicode MS" w:hAnsi="Arial" w:cs="Arial"/>
                <w:sz w:val="12"/>
                <w:szCs w:val="12"/>
              </w:rPr>
              <w:t>Нефинанс</w:t>
            </w:r>
            <w:r w:rsidRPr="0077093D">
              <w:rPr>
                <w:rFonts w:ascii="Arial" w:eastAsia="Arial Unicode MS" w:hAnsi="Arial" w:cs="Arial"/>
                <w:sz w:val="12"/>
                <w:szCs w:val="12"/>
              </w:rPr>
              <w:t>о</w:t>
            </w:r>
            <w:r w:rsidRPr="0077093D">
              <w:rPr>
                <w:rFonts w:ascii="Arial" w:eastAsia="Arial Unicode MS" w:hAnsi="Arial" w:cs="Arial"/>
                <w:sz w:val="12"/>
                <w:szCs w:val="12"/>
              </w:rPr>
              <w:t>вые</w:t>
            </w:r>
            <w:r w:rsidRPr="0077093D">
              <w:rPr>
                <w:rFonts w:ascii="Arial" w:eastAsia="Arial Unicode MS" w:hAnsi="Arial" w:cs="Arial"/>
                <w:sz w:val="12"/>
                <w:szCs w:val="12"/>
                <w:lang w:val="en-US"/>
              </w:rPr>
              <w:t xml:space="preserve"> </w:t>
            </w:r>
            <w:r w:rsidRPr="0077093D">
              <w:rPr>
                <w:rFonts w:ascii="Arial" w:eastAsia="Arial Unicode MS" w:hAnsi="Arial" w:cs="Arial"/>
                <w:sz w:val="12"/>
                <w:szCs w:val="12"/>
              </w:rPr>
              <w:t>корпор</w:t>
            </w:r>
            <w:r w:rsidRPr="0077093D">
              <w:rPr>
                <w:rFonts w:ascii="Arial" w:eastAsia="Arial Unicode MS" w:hAnsi="Arial" w:cs="Arial"/>
                <w:sz w:val="12"/>
                <w:szCs w:val="12"/>
              </w:rPr>
              <w:t>а</w:t>
            </w:r>
            <w:r w:rsidRPr="0077093D">
              <w:rPr>
                <w:rFonts w:ascii="Arial" w:eastAsia="Arial Unicode MS" w:hAnsi="Arial" w:cs="Arial"/>
                <w:sz w:val="12"/>
                <w:szCs w:val="12"/>
              </w:rPr>
              <w:t>ции</w:t>
            </w:r>
          </w:p>
          <w:p w:rsidR="00DA4BF9" w:rsidRPr="0077093D" w:rsidRDefault="00DA4BF9" w:rsidP="00DA4BF9">
            <w:pPr>
              <w:spacing w:before="60"/>
              <w:ind w:left="57" w:right="28"/>
              <w:rPr>
                <w:rFonts w:ascii="Arial" w:hAnsi="Arial" w:cs="Arial"/>
                <w:sz w:val="12"/>
                <w:szCs w:val="12"/>
                <w:lang w:val="en-US"/>
              </w:rPr>
            </w:pPr>
            <w:r w:rsidRPr="0077093D">
              <w:rPr>
                <w:rFonts w:ascii="Arial" w:eastAsia="Arial Unicode MS" w:hAnsi="Arial" w:cs="Arial"/>
                <w:i/>
                <w:sz w:val="12"/>
                <w:szCs w:val="12"/>
                <w:lang w:val="en-US"/>
              </w:rPr>
              <w:t>Non</w:t>
            </w:r>
            <w:r w:rsidR="00A867D9" w:rsidRPr="0077093D">
              <w:rPr>
                <w:rFonts w:ascii="Arial" w:eastAsia="Arial Unicode MS" w:hAnsi="Arial" w:cs="Arial"/>
                <w:i/>
                <w:sz w:val="12"/>
                <w:szCs w:val="12"/>
                <w:lang w:val="en-US"/>
              </w:rPr>
              <w:t>-</w:t>
            </w:r>
            <w:r w:rsidRPr="0077093D">
              <w:rPr>
                <w:rFonts w:ascii="Arial" w:eastAsia="Arial Unicode MS" w:hAnsi="Arial" w:cs="Arial"/>
                <w:i/>
                <w:sz w:val="12"/>
                <w:szCs w:val="12"/>
                <w:lang w:val="en-US"/>
              </w:rPr>
              <w:t xml:space="preserve">fiancial </w:t>
            </w:r>
            <w:r w:rsidRPr="0077093D">
              <w:rPr>
                <w:rFonts w:ascii="Arial" w:eastAsia="Arial Unicode MS" w:hAnsi="Arial" w:cs="Arial"/>
                <w:i/>
                <w:sz w:val="12"/>
                <w:szCs w:val="12"/>
                <w:lang w:val="en-GB"/>
              </w:rPr>
              <w:t>corporat</w:t>
            </w:r>
            <w:r w:rsidRPr="0077093D">
              <w:rPr>
                <w:rFonts w:ascii="Arial" w:eastAsia="Arial Unicode MS" w:hAnsi="Arial" w:cs="Arial"/>
                <w:i/>
                <w:sz w:val="12"/>
                <w:szCs w:val="12"/>
                <w:lang w:val="en-US"/>
              </w:rPr>
              <w:t>n</w:t>
            </w:r>
            <w:r w:rsidRPr="0077093D">
              <w:rPr>
                <w:rFonts w:ascii="Arial" w:eastAsia="Arial Unicode MS" w:hAnsi="Arial" w:cs="Arial"/>
                <w:i/>
                <w:sz w:val="12"/>
                <w:szCs w:val="12"/>
                <w:lang w:val="en-GB"/>
              </w:rPr>
              <w:t>ions</w:t>
            </w:r>
          </w:p>
        </w:tc>
        <w:tc>
          <w:tcPr>
            <w:tcW w:w="827" w:type="dxa"/>
            <w:tcBorders>
              <w:top w:val="single" w:sz="6" w:space="0" w:color="000000"/>
              <w:left w:val="single" w:sz="6" w:space="0" w:color="000000"/>
              <w:bottom w:val="single" w:sz="6" w:space="0" w:color="auto"/>
            </w:tcBorders>
            <w:shd w:val="clear" w:color="auto" w:fill="auto"/>
          </w:tcPr>
          <w:p w:rsidR="00DA4BF9" w:rsidRPr="0077093D" w:rsidRDefault="00DA4BF9" w:rsidP="00DA4BF9">
            <w:pPr>
              <w:spacing w:before="20"/>
              <w:ind w:left="57" w:right="28"/>
              <w:rPr>
                <w:rFonts w:ascii="Arial" w:hAnsi="Arial" w:cs="Arial"/>
                <w:sz w:val="12"/>
                <w:szCs w:val="12"/>
              </w:rPr>
            </w:pPr>
            <w:r w:rsidRPr="0077093D">
              <w:rPr>
                <w:rFonts w:ascii="Arial" w:hAnsi="Arial" w:cs="Arial"/>
                <w:sz w:val="12"/>
                <w:szCs w:val="12"/>
              </w:rPr>
              <w:t>Финанс</w:t>
            </w:r>
            <w:r w:rsidRPr="0077093D">
              <w:rPr>
                <w:rFonts w:ascii="Arial" w:hAnsi="Arial" w:cs="Arial"/>
                <w:sz w:val="12"/>
                <w:szCs w:val="12"/>
              </w:rPr>
              <w:t>о</w:t>
            </w:r>
            <w:r w:rsidRPr="0077093D">
              <w:rPr>
                <w:rFonts w:ascii="Arial" w:hAnsi="Arial" w:cs="Arial"/>
                <w:sz w:val="12"/>
                <w:szCs w:val="12"/>
              </w:rPr>
              <w:t>вые корп</w:t>
            </w:r>
            <w:r w:rsidRPr="0077093D">
              <w:rPr>
                <w:rFonts w:ascii="Arial" w:hAnsi="Arial" w:cs="Arial"/>
                <w:sz w:val="12"/>
                <w:szCs w:val="12"/>
              </w:rPr>
              <w:t>о</w:t>
            </w:r>
            <w:r w:rsidRPr="0077093D">
              <w:rPr>
                <w:rFonts w:ascii="Arial" w:hAnsi="Arial" w:cs="Arial"/>
                <w:sz w:val="12"/>
                <w:szCs w:val="12"/>
              </w:rPr>
              <w:t>рации</w:t>
            </w:r>
          </w:p>
          <w:p w:rsidR="00DA4BF9" w:rsidRPr="0077093D" w:rsidRDefault="00DA4BF9" w:rsidP="00DA4BF9">
            <w:pPr>
              <w:spacing w:before="60"/>
              <w:ind w:left="57" w:right="28"/>
              <w:rPr>
                <w:rFonts w:ascii="Arial" w:hAnsi="Arial" w:cs="Arial"/>
                <w:sz w:val="12"/>
                <w:szCs w:val="12"/>
              </w:rPr>
            </w:pPr>
            <w:r w:rsidRPr="0077093D">
              <w:rPr>
                <w:rFonts w:ascii="Arial" w:hAnsi="Arial" w:cs="Arial"/>
                <w:i/>
                <w:sz w:val="12"/>
                <w:szCs w:val="12"/>
              </w:rPr>
              <w:t>Financial corporations</w:t>
            </w:r>
          </w:p>
        </w:tc>
        <w:tc>
          <w:tcPr>
            <w:tcW w:w="1113" w:type="dxa"/>
            <w:tcBorders>
              <w:top w:val="single" w:sz="6" w:space="0" w:color="000000"/>
              <w:left w:val="single" w:sz="6" w:space="0" w:color="000000"/>
              <w:bottom w:val="single" w:sz="6" w:space="0" w:color="auto"/>
            </w:tcBorders>
            <w:shd w:val="clear" w:color="auto" w:fill="auto"/>
          </w:tcPr>
          <w:p w:rsidR="00DA4BF9" w:rsidRPr="0077093D" w:rsidRDefault="00DA4BF9" w:rsidP="00DA4BF9">
            <w:pPr>
              <w:pStyle w:val="xl26"/>
              <w:spacing w:before="20" w:after="0"/>
              <w:ind w:left="57" w:right="28"/>
              <w:jc w:val="left"/>
              <w:textAlignment w:val="auto"/>
              <w:rPr>
                <w:sz w:val="12"/>
                <w:szCs w:val="12"/>
              </w:rPr>
            </w:pPr>
            <w:r w:rsidRPr="0077093D">
              <w:rPr>
                <w:sz w:val="12"/>
                <w:szCs w:val="12"/>
              </w:rPr>
              <w:t>Государственное управление</w:t>
            </w:r>
          </w:p>
          <w:p w:rsidR="00DA4BF9" w:rsidRPr="0077093D" w:rsidRDefault="00DA4BF9" w:rsidP="00DA4BF9">
            <w:pPr>
              <w:pStyle w:val="xl26"/>
              <w:spacing w:before="60" w:after="0"/>
              <w:ind w:left="57" w:right="28"/>
              <w:jc w:val="left"/>
              <w:rPr>
                <w:sz w:val="12"/>
                <w:szCs w:val="12"/>
              </w:rPr>
            </w:pPr>
            <w:r w:rsidRPr="0077093D">
              <w:rPr>
                <w:i/>
                <w:sz w:val="12"/>
                <w:szCs w:val="12"/>
                <w:lang w:val="en-GB"/>
              </w:rPr>
              <w:t xml:space="preserve">General </w:t>
            </w:r>
            <w:r w:rsidRPr="0077093D">
              <w:rPr>
                <w:i/>
                <w:sz w:val="12"/>
                <w:szCs w:val="12"/>
                <w:lang w:val="en-GB"/>
              </w:rPr>
              <w:br/>
              <w:t>government</w:t>
            </w:r>
          </w:p>
        </w:tc>
        <w:tc>
          <w:tcPr>
            <w:tcW w:w="812" w:type="dxa"/>
            <w:tcBorders>
              <w:top w:val="single" w:sz="6" w:space="0" w:color="000000"/>
              <w:left w:val="single" w:sz="6" w:space="0" w:color="000000"/>
              <w:bottom w:val="single" w:sz="6" w:space="0" w:color="auto"/>
            </w:tcBorders>
            <w:shd w:val="clear" w:color="auto" w:fill="auto"/>
          </w:tcPr>
          <w:p w:rsidR="00DA4BF9" w:rsidRPr="0077093D" w:rsidRDefault="00DA4BF9" w:rsidP="00DA4BF9">
            <w:pPr>
              <w:spacing w:before="20"/>
              <w:ind w:left="57" w:right="28"/>
              <w:rPr>
                <w:rFonts w:ascii="Arial" w:hAnsi="Arial" w:cs="Arial"/>
                <w:sz w:val="12"/>
                <w:szCs w:val="12"/>
              </w:rPr>
            </w:pPr>
            <w:r w:rsidRPr="0077093D">
              <w:rPr>
                <w:rFonts w:ascii="Arial" w:hAnsi="Arial" w:cs="Arial"/>
                <w:sz w:val="12"/>
                <w:szCs w:val="12"/>
              </w:rPr>
              <w:t>Домашние</w:t>
            </w:r>
            <w:r w:rsidRPr="0077093D">
              <w:rPr>
                <w:rFonts w:ascii="Arial" w:hAnsi="Arial" w:cs="Arial"/>
                <w:sz w:val="12"/>
                <w:szCs w:val="12"/>
              </w:rPr>
              <w:br/>
              <w:t>хозяйства</w:t>
            </w:r>
          </w:p>
          <w:p w:rsidR="00DA4BF9" w:rsidRPr="0077093D" w:rsidRDefault="00DA4BF9" w:rsidP="00DA4BF9">
            <w:pPr>
              <w:spacing w:before="60"/>
              <w:ind w:left="57" w:right="28"/>
              <w:rPr>
                <w:rFonts w:ascii="Arial" w:hAnsi="Arial" w:cs="Arial"/>
                <w:sz w:val="12"/>
                <w:szCs w:val="12"/>
              </w:rPr>
            </w:pPr>
            <w:r w:rsidRPr="0077093D">
              <w:rPr>
                <w:rFonts w:ascii="Arial" w:hAnsi="Arial" w:cs="Arial"/>
                <w:i/>
                <w:sz w:val="12"/>
                <w:szCs w:val="12"/>
                <w:lang w:val="en-US"/>
              </w:rPr>
              <w:t>House</w:t>
            </w:r>
            <w:r w:rsidRPr="0077093D">
              <w:rPr>
                <w:rFonts w:ascii="Arial" w:hAnsi="Arial" w:cs="Arial"/>
                <w:i/>
                <w:sz w:val="12"/>
                <w:szCs w:val="12"/>
                <w:lang w:val="en-GB"/>
              </w:rPr>
              <w:t>holds</w:t>
            </w:r>
          </w:p>
        </w:tc>
        <w:tc>
          <w:tcPr>
            <w:tcW w:w="966" w:type="dxa"/>
            <w:tcBorders>
              <w:top w:val="single" w:sz="6" w:space="0" w:color="000000"/>
              <w:left w:val="single" w:sz="6" w:space="0" w:color="000000"/>
              <w:bottom w:val="single" w:sz="6" w:space="0" w:color="auto"/>
            </w:tcBorders>
            <w:shd w:val="clear" w:color="auto" w:fill="auto"/>
          </w:tcPr>
          <w:p w:rsidR="00DA4BF9" w:rsidRPr="0077093D" w:rsidRDefault="00DA4BF9" w:rsidP="00DA4BF9">
            <w:pPr>
              <w:spacing w:before="20"/>
              <w:ind w:left="57" w:right="28"/>
              <w:rPr>
                <w:rFonts w:ascii="Arial" w:hAnsi="Arial" w:cs="Arial"/>
                <w:sz w:val="12"/>
                <w:szCs w:val="12"/>
              </w:rPr>
            </w:pPr>
            <w:r w:rsidRPr="0077093D">
              <w:rPr>
                <w:rFonts w:ascii="Arial" w:hAnsi="Arial" w:cs="Arial"/>
                <w:sz w:val="12"/>
                <w:szCs w:val="12"/>
              </w:rPr>
              <w:t>Некоммерч</w:t>
            </w:r>
            <w:r w:rsidRPr="0077093D">
              <w:rPr>
                <w:rFonts w:ascii="Arial" w:hAnsi="Arial" w:cs="Arial"/>
                <w:sz w:val="12"/>
                <w:szCs w:val="12"/>
              </w:rPr>
              <w:t>е</w:t>
            </w:r>
            <w:r w:rsidRPr="0077093D">
              <w:rPr>
                <w:rFonts w:ascii="Arial" w:hAnsi="Arial" w:cs="Arial"/>
                <w:sz w:val="12"/>
                <w:szCs w:val="12"/>
              </w:rPr>
              <w:t>ские орган</w:t>
            </w:r>
            <w:r w:rsidRPr="0077093D">
              <w:rPr>
                <w:rFonts w:ascii="Arial" w:hAnsi="Arial" w:cs="Arial"/>
                <w:sz w:val="12"/>
                <w:szCs w:val="12"/>
              </w:rPr>
              <w:t>и</w:t>
            </w:r>
            <w:r w:rsidRPr="0077093D">
              <w:rPr>
                <w:rFonts w:ascii="Arial" w:hAnsi="Arial" w:cs="Arial"/>
                <w:sz w:val="12"/>
                <w:szCs w:val="12"/>
              </w:rPr>
              <w:t>зации, обсл</w:t>
            </w:r>
            <w:r w:rsidRPr="0077093D">
              <w:rPr>
                <w:rFonts w:ascii="Arial" w:hAnsi="Arial" w:cs="Arial"/>
                <w:sz w:val="12"/>
                <w:szCs w:val="12"/>
              </w:rPr>
              <w:t>у</w:t>
            </w:r>
            <w:r w:rsidRPr="0077093D">
              <w:rPr>
                <w:rFonts w:ascii="Arial" w:hAnsi="Arial" w:cs="Arial"/>
                <w:sz w:val="12"/>
                <w:szCs w:val="12"/>
              </w:rPr>
              <w:t xml:space="preserve">живающие </w:t>
            </w:r>
            <w:r w:rsidRPr="0077093D">
              <w:rPr>
                <w:rFonts w:ascii="Arial" w:hAnsi="Arial" w:cs="Arial"/>
                <w:sz w:val="12"/>
                <w:szCs w:val="12"/>
              </w:rPr>
              <w:br/>
              <w:t xml:space="preserve">домашние </w:t>
            </w:r>
            <w:r w:rsidRPr="0077093D">
              <w:rPr>
                <w:rFonts w:ascii="Arial" w:hAnsi="Arial" w:cs="Arial"/>
                <w:sz w:val="12"/>
                <w:szCs w:val="12"/>
              </w:rPr>
              <w:br/>
              <w:t>хозяйства</w:t>
            </w:r>
          </w:p>
          <w:p w:rsidR="00DA4BF9" w:rsidRPr="0077093D" w:rsidRDefault="00DA4BF9" w:rsidP="00DA4BF9">
            <w:pPr>
              <w:spacing w:before="60"/>
              <w:ind w:left="57" w:right="28"/>
              <w:rPr>
                <w:rFonts w:ascii="Arial" w:hAnsi="Arial" w:cs="Arial"/>
                <w:sz w:val="12"/>
                <w:szCs w:val="12"/>
              </w:rPr>
            </w:pPr>
            <w:r w:rsidRPr="0077093D">
              <w:rPr>
                <w:rFonts w:ascii="Arial" w:hAnsi="Arial" w:cs="Arial"/>
                <w:i/>
                <w:sz w:val="12"/>
                <w:szCs w:val="12"/>
                <w:lang w:val="en-US"/>
              </w:rPr>
              <w:t>Non</w:t>
            </w:r>
            <w:r w:rsidR="00A867D9" w:rsidRPr="0077093D">
              <w:rPr>
                <w:rFonts w:ascii="Arial" w:hAnsi="Arial" w:cs="Arial"/>
                <w:i/>
                <w:sz w:val="12"/>
                <w:szCs w:val="12"/>
              </w:rPr>
              <w:t>-</w:t>
            </w:r>
            <w:r w:rsidRPr="0077093D">
              <w:rPr>
                <w:rFonts w:ascii="Arial" w:hAnsi="Arial" w:cs="Arial"/>
                <w:i/>
                <w:sz w:val="12"/>
                <w:szCs w:val="12"/>
                <w:lang w:val="en-US"/>
              </w:rPr>
              <w:t>profit</w:t>
            </w:r>
            <w:r w:rsidRPr="0077093D">
              <w:rPr>
                <w:rFonts w:ascii="Arial" w:hAnsi="Arial" w:cs="Arial"/>
                <w:i/>
                <w:sz w:val="12"/>
                <w:szCs w:val="12"/>
              </w:rPr>
              <w:t xml:space="preserve"> </w:t>
            </w:r>
            <w:r w:rsidRPr="0077093D">
              <w:rPr>
                <w:rFonts w:ascii="Arial" w:hAnsi="Arial" w:cs="Arial"/>
                <w:i/>
                <w:sz w:val="12"/>
                <w:szCs w:val="12"/>
                <w:lang w:val="en-US"/>
              </w:rPr>
              <w:t>institutions</w:t>
            </w:r>
            <w:r w:rsidRPr="0077093D">
              <w:rPr>
                <w:rFonts w:ascii="Arial" w:hAnsi="Arial" w:cs="Arial"/>
                <w:i/>
                <w:sz w:val="12"/>
                <w:szCs w:val="12"/>
              </w:rPr>
              <w:t xml:space="preserve"> </w:t>
            </w:r>
            <w:r w:rsidRPr="0077093D">
              <w:rPr>
                <w:rFonts w:ascii="Arial" w:hAnsi="Arial" w:cs="Arial"/>
                <w:i/>
                <w:sz w:val="12"/>
                <w:szCs w:val="12"/>
                <w:lang w:val="en-US"/>
              </w:rPr>
              <w:t>serving</w:t>
            </w:r>
            <w:r w:rsidRPr="0077093D">
              <w:rPr>
                <w:rFonts w:ascii="Arial" w:hAnsi="Arial" w:cs="Arial"/>
                <w:i/>
                <w:sz w:val="12"/>
                <w:szCs w:val="12"/>
              </w:rPr>
              <w:t xml:space="preserve"> </w:t>
            </w:r>
            <w:r w:rsidRPr="0077093D">
              <w:rPr>
                <w:rFonts w:ascii="Arial" w:hAnsi="Arial" w:cs="Arial"/>
                <w:i/>
                <w:sz w:val="12"/>
                <w:szCs w:val="12"/>
                <w:lang w:val="en-US"/>
              </w:rPr>
              <w:t>hous</w:t>
            </w:r>
            <w:r w:rsidRPr="0077093D">
              <w:rPr>
                <w:rFonts w:ascii="Arial" w:hAnsi="Arial" w:cs="Arial"/>
                <w:i/>
                <w:sz w:val="12"/>
                <w:szCs w:val="12"/>
                <w:lang w:val="en-US"/>
              </w:rPr>
              <w:t>e</w:t>
            </w:r>
            <w:r w:rsidRPr="0077093D">
              <w:rPr>
                <w:rFonts w:ascii="Arial" w:hAnsi="Arial" w:cs="Arial"/>
                <w:i/>
                <w:sz w:val="12"/>
                <w:szCs w:val="12"/>
                <w:lang w:val="en-US"/>
              </w:rPr>
              <w:t>holds</w:t>
            </w:r>
          </w:p>
        </w:tc>
        <w:tc>
          <w:tcPr>
            <w:tcW w:w="899" w:type="dxa"/>
            <w:tcBorders>
              <w:top w:val="single" w:sz="6" w:space="0" w:color="000000"/>
              <w:left w:val="single" w:sz="6" w:space="0" w:color="000000"/>
              <w:bottom w:val="single" w:sz="6" w:space="0" w:color="auto"/>
            </w:tcBorders>
            <w:shd w:val="clear" w:color="auto" w:fill="auto"/>
          </w:tcPr>
          <w:p w:rsidR="00DA4BF9" w:rsidRPr="0077093D" w:rsidRDefault="00DA4BF9" w:rsidP="00DA4BF9">
            <w:pPr>
              <w:spacing w:before="20"/>
              <w:ind w:left="57" w:right="28"/>
              <w:rPr>
                <w:rFonts w:ascii="Arial" w:hAnsi="Arial" w:cs="Arial"/>
                <w:sz w:val="12"/>
                <w:szCs w:val="12"/>
              </w:rPr>
            </w:pPr>
            <w:r w:rsidRPr="0077093D">
              <w:rPr>
                <w:rFonts w:ascii="Arial" w:hAnsi="Arial" w:cs="Arial"/>
                <w:sz w:val="12"/>
                <w:szCs w:val="12"/>
              </w:rPr>
              <w:t xml:space="preserve">Итого по </w:t>
            </w:r>
            <w:r w:rsidRPr="0077093D">
              <w:rPr>
                <w:rFonts w:ascii="Arial" w:hAnsi="Arial" w:cs="Arial"/>
                <w:sz w:val="12"/>
                <w:szCs w:val="12"/>
              </w:rPr>
              <w:br/>
              <w:t>секторам</w:t>
            </w:r>
          </w:p>
          <w:p w:rsidR="00DA4BF9" w:rsidRPr="0077093D" w:rsidRDefault="00DA4BF9" w:rsidP="00DA4BF9">
            <w:pPr>
              <w:spacing w:before="60"/>
              <w:ind w:left="57" w:right="28"/>
              <w:rPr>
                <w:rFonts w:ascii="Arial" w:hAnsi="Arial" w:cs="Arial"/>
                <w:sz w:val="12"/>
                <w:szCs w:val="12"/>
              </w:rPr>
            </w:pPr>
            <w:r w:rsidRPr="0077093D">
              <w:rPr>
                <w:rFonts w:ascii="Arial" w:hAnsi="Arial" w:cs="Arial"/>
                <w:i/>
                <w:sz w:val="12"/>
                <w:szCs w:val="12"/>
              </w:rPr>
              <w:t xml:space="preserve">Total by </w:t>
            </w:r>
            <w:r w:rsidRPr="0077093D">
              <w:rPr>
                <w:rFonts w:ascii="Arial" w:hAnsi="Arial" w:cs="Arial"/>
                <w:i/>
                <w:sz w:val="12"/>
                <w:szCs w:val="12"/>
              </w:rPr>
              <w:br/>
              <w:t>sector</w:t>
            </w:r>
          </w:p>
        </w:tc>
        <w:tc>
          <w:tcPr>
            <w:tcW w:w="2046" w:type="dxa"/>
            <w:tcBorders>
              <w:top w:val="single" w:sz="6" w:space="0" w:color="000000"/>
              <w:left w:val="single" w:sz="6" w:space="0" w:color="000000"/>
              <w:bottom w:val="single" w:sz="6" w:space="0" w:color="auto"/>
            </w:tcBorders>
            <w:shd w:val="clear" w:color="auto" w:fill="auto"/>
          </w:tcPr>
          <w:p w:rsidR="00DA4BF9" w:rsidRPr="0077093D" w:rsidRDefault="00DA4BF9" w:rsidP="00DA4BF9">
            <w:pPr>
              <w:snapToGrid w:val="0"/>
              <w:rPr>
                <w:rFonts w:ascii="Arial" w:hAnsi="Arial" w:cs="Arial"/>
                <w:i/>
                <w:sz w:val="12"/>
                <w:szCs w:val="14"/>
              </w:rPr>
            </w:pPr>
          </w:p>
        </w:tc>
      </w:tr>
      <w:tr w:rsidR="0077093D" w:rsidRPr="0077093D" w:rsidTr="00DA4BF9">
        <w:tc>
          <w:tcPr>
            <w:tcW w:w="2284" w:type="dxa"/>
            <w:tcBorders>
              <w:top w:val="single" w:sz="6" w:space="0" w:color="auto"/>
            </w:tcBorders>
            <w:shd w:val="clear" w:color="auto" w:fill="auto"/>
          </w:tcPr>
          <w:p w:rsidR="00DA4BF9" w:rsidRPr="0077093D" w:rsidRDefault="00DA4BF9" w:rsidP="00DA4BF9">
            <w:pPr>
              <w:snapToGrid w:val="0"/>
              <w:spacing w:before="40" w:after="40"/>
              <w:jc w:val="center"/>
              <w:rPr>
                <w:rFonts w:ascii="Arial" w:hAnsi="Arial" w:cs="Arial"/>
                <w:b/>
                <w:i/>
                <w:sz w:val="14"/>
                <w:szCs w:val="14"/>
              </w:rPr>
            </w:pPr>
          </w:p>
        </w:tc>
        <w:tc>
          <w:tcPr>
            <w:tcW w:w="5586" w:type="dxa"/>
            <w:gridSpan w:val="6"/>
            <w:tcBorders>
              <w:top w:val="single" w:sz="6" w:space="0" w:color="auto"/>
              <w:left w:val="single" w:sz="6" w:space="0" w:color="000000"/>
            </w:tcBorders>
            <w:shd w:val="clear" w:color="auto" w:fill="auto"/>
          </w:tcPr>
          <w:p w:rsidR="00DA4BF9" w:rsidRPr="0077093D" w:rsidRDefault="00DA4BF9" w:rsidP="000568AC">
            <w:pPr>
              <w:spacing w:before="40" w:after="40"/>
              <w:jc w:val="center"/>
              <w:rPr>
                <w:rFonts w:ascii="Arial" w:hAnsi="Arial" w:cs="Arial"/>
                <w:b/>
                <w:sz w:val="14"/>
                <w:szCs w:val="14"/>
              </w:rPr>
            </w:pPr>
            <w:r w:rsidRPr="0077093D">
              <w:rPr>
                <w:rFonts w:ascii="Arial" w:hAnsi="Arial" w:cs="Arial"/>
                <w:b/>
                <w:sz w:val="14"/>
                <w:szCs w:val="14"/>
                <w:lang w:val="en-US"/>
              </w:rPr>
              <w:t>20</w:t>
            </w:r>
            <w:r w:rsidRPr="0077093D">
              <w:rPr>
                <w:rFonts w:ascii="Arial" w:hAnsi="Arial" w:cs="Arial"/>
                <w:b/>
                <w:sz w:val="14"/>
                <w:szCs w:val="14"/>
              </w:rPr>
              <w:t>2</w:t>
            </w:r>
            <w:r w:rsidR="000568AC" w:rsidRPr="0077093D">
              <w:rPr>
                <w:rFonts w:ascii="Arial" w:hAnsi="Arial" w:cs="Arial"/>
                <w:b/>
                <w:sz w:val="14"/>
                <w:szCs w:val="14"/>
              </w:rPr>
              <w:t>1</w:t>
            </w:r>
          </w:p>
        </w:tc>
        <w:tc>
          <w:tcPr>
            <w:tcW w:w="2046" w:type="dxa"/>
            <w:tcBorders>
              <w:top w:val="single" w:sz="6" w:space="0" w:color="auto"/>
              <w:left w:val="single" w:sz="6" w:space="0" w:color="000000"/>
            </w:tcBorders>
            <w:shd w:val="clear" w:color="auto" w:fill="auto"/>
          </w:tcPr>
          <w:p w:rsidR="00DA4BF9" w:rsidRPr="0077093D" w:rsidRDefault="00DA4BF9" w:rsidP="00DA4BF9">
            <w:pPr>
              <w:snapToGrid w:val="0"/>
              <w:spacing w:before="40" w:after="40"/>
              <w:jc w:val="center"/>
              <w:rPr>
                <w:rFonts w:ascii="Arial" w:hAnsi="Arial" w:cs="Arial"/>
                <w:b/>
                <w:sz w:val="14"/>
                <w:szCs w:val="14"/>
                <w:lang w:val="en-US"/>
              </w:rPr>
            </w:pPr>
          </w:p>
        </w:tc>
      </w:tr>
      <w:tr w:rsidR="0077093D" w:rsidRPr="0077093D" w:rsidTr="00393976">
        <w:tc>
          <w:tcPr>
            <w:tcW w:w="2284" w:type="dxa"/>
            <w:shd w:val="clear" w:color="auto" w:fill="auto"/>
            <w:vAlign w:val="bottom"/>
          </w:tcPr>
          <w:p w:rsidR="00393976" w:rsidRPr="0077093D" w:rsidRDefault="00393976" w:rsidP="00DA4BF9">
            <w:pPr>
              <w:spacing w:before="80" w:line="160" w:lineRule="exact"/>
              <w:rPr>
                <w:rFonts w:ascii="Arial" w:hAnsi="Arial" w:cs="Arial"/>
                <w:sz w:val="14"/>
                <w:szCs w:val="14"/>
              </w:rPr>
            </w:pPr>
            <w:r w:rsidRPr="0077093D">
              <w:rPr>
                <w:rFonts w:ascii="Arial" w:hAnsi="Arial" w:cs="Arial"/>
                <w:sz w:val="14"/>
                <w:szCs w:val="14"/>
              </w:rPr>
              <w:t xml:space="preserve">Сельское, лесное хозяйство, </w:t>
            </w:r>
            <w:r w:rsidRPr="0077093D">
              <w:rPr>
                <w:rFonts w:ascii="Arial" w:hAnsi="Arial" w:cs="Arial"/>
                <w:spacing w:val="-4"/>
                <w:sz w:val="14"/>
                <w:szCs w:val="14"/>
              </w:rPr>
              <w:t>охота, рыболовство и рыбоводство</w:t>
            </w:r>
          </w:p>
        </w:tc>
        <w:tc>
          <w:tcPr>
            <w:tcW w:w="96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3 072 842</w:t>
            </w:r>
          </w:p>
        </w:tc>
        <w:tc>
          <w:tcPr>
            <w:tcW w:w="827"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1113"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72 968</w:t>
            </w:r>
          </w:p>
        </w:tc>
        <w:tc>
          <w:tcPr>
            <w:tcW w:w="812"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2 090 108</w:t>
            </w:r>
          </w:p>
        </w:tc>
        <w:tc>
          <w:tcPr>
            <w:tcW w:w="966" w:type="dxa"/>
            <w:tcBorders>
              <w:left w:val="single" w:sz="6" w:space="0" w:color="000000"/>
            </w:tcBorders>
            <w:shd w:val="clear" w:color="auto" w:fill="auto"/>
            <w:vAlign w:val="bottom"/>
          </w:tcPr>
          <w:p w:rsidR="00393976" w:rsidRPr="0077093D" w:rsidRDefault="00393976" w:rsidP="00EB59B4">
            <w:pPr>
              <w:spacing w:before="80" w:line="160" w:lineRule="exact"/>
              <w:ind w:right="227"/>
              <w:jc w:val="right"/>
              <w:rPr>
                <w:rFonts w:ascii="Arial" w:hAnsi="Arial" w:cs="Arial"/>
                <w:sz w:val="14"/>
                <w:szCs w:val="14"/>
              </w:rPr>
            </w:pPr>
            <w:r w:rsidRPr="0077093D">
              <w:rPr>
                <w:rFonts w:ascii="Arial" w:hAnsi="Arial" w:cs="Arial"/>
                <w:sz w:val="14"/>
                <w:szCs w:val="14"/>
              </w:rPr>
              <w:t>0</w:t>
            </w:r>
          </w:p>
        </w:tc>
        <w:tc>
          <w:tcPr>
            <w:tcW w:w="89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5 235 918</w:t>
            </w:r>
          </w:p>
        </w:tc>
        <w:tc>
          <w:tcPr>
            <w:tcW w:w="2046" w:type="dxa"/>
            <w:tcBorders>
              <w:left w:val="single" w:sz="6" w:space="0" w:color="000000"/>
            </w:tcBorders>
            <w:shd w:val="clear" w:color="auto" w:fill="auto"/>
            <w:vAlign w:val="bottom"/>
          </w:tcPr>
          <w:p w:rsidR="00393976" w:rsidRPr="0077093D" w:rsidRDefault="00393976" w:rsidP="00DA4BF9">
            <w:pPr>
              <w:spacing w:before="80" w:line="160" w:lineRule="exact"/>
              <w:rPr>
                <w:rFonts w:ascii="Arial" w:hAnsi="Arial" w:cs="Arial"/>
                <w:i/>
                <w:iCs/>
                <w:sz w:val="14"/>
                <w:szCs w:val="14"/>
              </w:rPr>
            </w:pPr>
            <w:r w:rsidRPr="0077093D">
              <w:rPr>
                <w:rFonts w:ascii="Arial" w:hAnsi="Arial" w:cs="Arial"/>
                <w:i/>
                <w:iCs/>
                <w:sz w:val="14"/>
                <w:szCs w:val="14"/>
                <w:lang w:val="en-US"/>
              </w:rPr>
              <w:t xml:space="preserve">Agriculture, forestry and fishing  </w:t>
            </w:r>
          </w:p>
        </w:tc>
      </w:tr>
      <w:tr w:rsidR="0077093D" w:rsidRPr="0077093D" w:rsidTr="00393976">
        <w:tc>
          <w:tcPr>
            <w:tcW w:w="2284" w:type="dxa"/>
            <w:shd w:val="clear" w:color="auto" w:fill="auto"/>
            <w:vAlign w:val="bottom"/>
          </w:tcPr>
          <w:p w:rsidR="00393976" w:rsidRPr="0077093D" w:rsidRDefault="00393976" w:rsidP="00DA4BF9">
            <w:pPr>
              <w:spacing w:before="80" w:line="160" w:lineRule="exact"/>
              <w:rPr>
                <w:rFonts w:ascii="Arial" w:hAnsi="Arial" w:cs="Arial"/>
                <w:sz w:val="14"/>
                <w:szCs w:val="14"/>
              </w:rPr>
            </w:pPr>
            <w:r w:rsidRPr="0077093D">
              <w:rPr>
                <w:rFonts w:ascii="Arial" w:hAnsi="Arial" w:cs="Arial"/>
                <w:sz w:val="14"/>
                <w:szCs w:val="14"/>
              </w:rPr>
              <w:t>Добыча полезных ископаемых</w:t>
            </w:r>
          </w:p>
        </w:tc>
        <w:tc>
          <w:tcPr>
            <w:tcW w:w="96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15 910 558</w:t>
            </w:r>
          </w:p>
        </w:tc>
        <w:tc>
          <w:tcPr>
            <w:tcW w:w="827"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1113"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812"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1 206</w:t>
            </w:r>
          </w:p>
        </w:tc>
        <w:tc>
          <w:tcPr>
            <w:tcW w:w="966" w:type="dxa"/>
            <w:tcBorders>
              <w:left w:val="single" w:sz="6" w:space="0" w:color="000000"/>
            </w:tcBorders>
            <w:shd w:val="clear" w:color="auto" w:fill="auto"/>
            <w:vAlign w:val="bottom"/>
          </w:tcPr>
          <w:p w:rsidR="00393976" w:rsidRPr="0077093D" w:rsidRDefault="00393976" w:rsidP="00EB59B4">
            <w:pPr>
              <w:spacing w:before="80" w:line="160" w:lineRule="exact"/>
              <w:ind w:right="227"/>
              <w:jc w:val="right"/>
              <w:rPr>
                <w:rFonts w:ascii="Arial" w:hAnsi="Arial" w:cs="Arial"/>
                <w:sz w:val="14"/>
                <w:szCs w:val="14"/>
              </w:rPr>
            </w:pPr>
            <w:r w:rsidRPr="0077093D">
              <w:rPr>
                <w:rFonts w:ascii="Arial" w:hAnsi="Arial" w:cs="Arial"/>
                <w:sz w:val="14"/>
                <w:szCs w:val="14"/>
              </w:rPr>
              <w:t>0</w:t>
            </w:r>
          </w:p>
        </w:tc>
        <w:tc>
          <w:tcPr>
            <w:tcW w:w="89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15 911 765</w:t>
            </w:r>
          </w:p>
        </w:tc>
        <w:tc>
          <w:tcPr>
            <w:tcW w:w="2046" w:type="dxa"/>
            <w:tcBorders>
              <w:left w:val="single" w:sz="6" w:space="0" w:color="000000"/>
            </w:tcBorders>
            <w:shd w:val="clear" w:color="auto" w:fill="auto"/>
            <w:vAlign w:val="bottom"/>
          </w:tcPr>
          <w:p w:rsidR="00393976" w:rsidRPr="0077093D" w:rsidRDefault="00393976" w:rsidP="00DA4BF9">
            <w:pPr>
              <w:spacing w:before="80" w:line="160" w:lineRule="exact"/>
              <w:rPr>
                <w:rFonts w:ascii="Arial" w:hAnsi="Arial" w:cs="Arial"/>
                <w:i/>
                <w:iCs/>
                <w:sz w:val="14"/>
                <w:szCs w:val="14"/>
              </w:rPr>
            </w:pPr>
            <w:r w:rsidRPr="0077093D">
              <w:rPr>
                <w:rFonts w:ascii="Arial" w:hAnsi="Arial" w:cs="Arial"/>
                <w:i/>
                <w:iCs/>
                <w:sz w:val="14"/>
                <w:szCs w:val="14"/>
                <w:lang w:val="en-US"/>
              </w:rPr>
              <w:t>Mining and quarrying</w:t>
            </w:r>
          </w:p>
        </w:tc>
      </w:tr>
      <w:tr w:rsidR="0077093D" w:rsidRPr="0077093D" w:rsidTr="00393976">
        <w:tc>
          <w:tcPr>
            <w:tcW w:w="2284" w:type="dxa"/>
            <w:shd w:val="clear" w:color="auto" w:fill="auto"/>
            <w:vAlign w:val="bottom"/>
          </w:tcPr>
          <w:p w:rsidR="00393976" w:rsidRPr="0077093D" w:rsidRDefault="00393976" w:rsidP="00DA4BF9">
            <w:pPr>
              <w:spacing w:before="80" w:line="160" w:lineRule="exact"/>
              <w:rPr>
                <w:rFonts w:ascii="Arial" w:hAnsi="Arial" w:cs="Arial"/>
                <w:sz w:val="14"/>
                <w:szCs w:val="14"/>
              </w:rPr>
            </w:pPr>
            <w:r w:rsidRPr="0077093D">
              <w:rPr>
                <w:rFonts w:ascii="Arial" w:hAnsi="Arial" w:cs="Arial"/>
                <w:sz w:val="14"/>
                <w:szCs w:val="14"/>
              </w:rPr>
              <w:t>Обрабатывающие производства</w:t>
            </w:r>
          </w:p>
        </w:tc>
        <w:tc>
          <w:tcPr>
            <w:tcW w:w="96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17 169 265</w:t>
            </w:r>
          </w:p>
        </w:tc>
        <w:tc>
          <w:tcPr>
            <w:tcW w:w="827"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1113"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2 132</w:t>
            </w:r>
          </w:p>
        </w:tc>
        <w:tc>
          <w:tcPr>
            <w:tcW w:w="812"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242 495</w:t>
            </w:r>
          </w:p>
        </w:tc>
        <w:tc>
          <w:tcPr>
            <w:tcW w:w="966" w:type="dxa"/>
            <w:tcBorders>
              <w:left w:val="single" w:sz="6" w:space="0" w:color="000000"/>
            </w:tcBorders>
            <w:shd w:val="clear" w:color="auto" w:fill="auto"/>
            <w:vAlign w:val="bottom"/>
          </w:tcPr>
          <w:p w:rsidR="00393976" w:rsidRPr="0077093D" w:rsidRDefault="00393976" w:rsidP="00EB59B4">
            <w:pPr>
              <w:spacing w:before="80" w:line="160" w:lineRule="exact"/>
              <w:ind w:right="227"/>
              <w:jc w:val="right"/>
              <w:rPr>
                <w:rFonts w:ascii="Arial" w:hAnsi="Arial" w:cs="Arial"/>
                <w:sz w:val="14"/>
                <w:szCs w:val="14"/>
              </w:rPr>
            </w:pPr>
            <w:r w:rsidRPr="0077093D">
              <w:rPr>
                <w:rFonts w:ascii="Arial" w:hAnsi="Arial" w:cs="Arial"/>
                <w:sz w:val="14"/>
                <w:szCs w:val="14"/>
              </w:rPr>
              <w:t>0</w:t>
            </w:r>
          </w:p>
        </w:tc>
        <w:tc>
          <w:tcPr>
            <w:tcW w:w="89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17 413 892</w:t>
            </w:r>
          </w:p>
        </w:tc>
        <w:tc>
          <w:tcPr>
            <w:tcW w:w="2046" w:type="dxa"/>
            <w:tcBorders>
              <w:left w:val="single" w:sz="6" w:space="0" w:color="000000"/>
            </w:tcBorders>
            <w:shd w:val="clear" w:color="auto" w:fill="auto"/>
            <w:vAlign w:val="bottom"/>
          </w:tcPr>
          <w:p w:rsidR="00393976" w:rsidRPr="0077093D" w:rsidRDefault="00393976" w:rsidP="00DA4BF9">
            <w:pPr>
              <w:spacing w:before="80" w:line="160" w:lineRule="exact"/>
              <w:rPr>
                <w:rFonts w:ascii="Arial" w:hAnsi="Arial" w:cs="Arial"/>
                <w:i/>
                <w:iCs/>
                <w:sz w:val="14"/>
                <w:szCs w:val="14"/>
              </w:rPr>
            </w:pPr>
            <w:r w:rsidRPr="0077093D">
              <w:rPr>
                <w:rFonts w:ascii="Arial" w:hAnsi="Arial" w:cs="Arial"/>
                <w:i/>
                <w:iCs/>
                <w:sz w:val="14"/>
                <w:szCs w:val="14"/>
                <w:lang w:val="en-US"/>
              </w:rPr>
              <w:t>Manufacturing</w:t>
            </w:r>
          </w:p>
        </w:tc>
      </w:tr>
      <w:tr w:rsidR="0077093D" w:rsidRPr="00AA17E9" w:rsidTr="00393976">
        <w:tc>
          <w:tcPr>
            <w:tcW w:w="2284" w:type="dxa"/>
            <w:shd w:val="clear" w:color="auto" w:fill="auto"/>
            <w:vAlign w:val="bottom"/>
          </w:tcPr>
          <w:p w:rsidR="00393976" w:rsidRPr="0077093D" w:rsidRDefault="00393976" w:rsidP="00DA4BF9">
            <w:pPr>
              <w:spacing w:before="80" w:line="160" w:lineRule="exact"/>
              <w:rPr>
                <w:rFonts w:ascii="Arial" w:hAnsi="Arial" w:cs="Arial"/>
                <w:sz w:val="14"/>
                <w:szCs w:val="14"/>
              </w:rPr>
            </w:pPr>
            <w:r w:rsidRPr="0077093D">
              <w:rPr>
                <w:rFonts w:ascii="Arial" w:hAnsi="Arial" w:cs="Arial"/>
                <w:sz w:val="14"/>
                <w:szCs w:val="14"/>
              </w:rPr>
              <w:t xml:space="preserve">Обеспечение электрической энергией, газом и паром; </w:t>
            </w:r>
            <w:r w:rsidRPr="0077093D">
              <w:rPr>
                <w:rFonts w:ascii="Arial" w:hAnsi="Arial" w:cs="Arial"/>
                <w:i/>
                <w:iCs/>
                <w:sz w:val="14"/>
                <w:szCs w:val="14"/>
              </w:rPr>
              <w:br/>
            </w:r>
            <w:r w:rsidRPr="0077093D">
              <w:rPr>
                <w:rFonts w:ascii="Arial" w:hAnsi="Arial" w:cs="Arial"/>
                <w:sz w:val="14"/>
                <w:szCs w:val="14"/>
              </w:rPr>
              <w:t>кондиционирование воздуха</w:t>
            </w:r>
          </w:p>
        </w:tc>
        <w:tc>
          <w:tcPr>
            <w:tcW w:w="96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2 974 964</w:t>
            </w:r>
          </w:p>
        </w:tc>
        <w:tc>
          <w:tcPr>
            <w:tcW w:w="827"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1113"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6 533</w:t>
            </w:r>
          </w:p>
        </w:tc>
        <w:tc>
          <w:tcPr>
            <w:tcW w:w="812"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1 137</w:t>
            </w:r>
          </w:p>
        </w:tc>
        <w:tc>
          <w:tcPr>
            <w:tcW w:w="966" w:type="dxa"/>
            <w:tcBorders>
              <w:left w:val="single" w:sz="6" w:space="0" w:color="000000"/>
            </w:tcBorders>
            <w:shd w:val="clear" w:color="auto" w:fill="auto"/>
            <w:vAlign w:val="bottom"/>
          </w:tcPr>
          <w:p w:rsidR="00393976" w:rsidRPr="0077093D" w:rsidRDefault="00393976" w:rsidP="00EB59B4">
            <w:pPr>
              <w:spacing w:before="80" w:line="160" w:lineRule="exact"/>
              <w:ind w:right="227"/>
              <w:jc w:val="right"/>
              <w:rPr>
                <w:rFonts w:ascii="Arial" w:hAnsi="Arial" w:cs="Arial"/>
                <w:sz w:val="14"/>
                <w:szCs w:val="14"/>
              </w:rPr>
            </w:pPr>
            <w:r w:rsidRPr="0077093D">
              <w:rPr>
                <w:rFonts w:ascii="Arial" w:hAnsi="Arial" w:cs="Arial"/>
                <w:sz w:val="14"/>
                <w:szCs w:val="14"/>
              </w:rPr>
              <w:t>0</w:t>
            </w:r>
          </w:p>
        </w:tc>
        <w:tc>
          <w:tcPr>
            <w:tcW w:w="89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2 982 634</w:t>
            </w:r>
          </w:p>
        </w:tc>
        <w:tc>
          <w:tcPr>
            <w:tcW w:w="2046" w:type="dxa"/>
            <w:tcBorders>
              <w:left w:val="single" w:sz="6" w:space="0" w:color="000000"/>
            </w:tcBorders>
            <w:shd w:val="clear" w:color="auto" w:fill="auto"/>
            <w:vAlign w:val="bottom"/>
          </w:tcPr>
          <w:p w:rsidR="00393976" w:rsidRPr="0077093D" w:rsidRDefault="00393976" w:rsidP="00DA4BF9">
            <w:pPr>
              <w:spacing w:before="80" w:line="160" w:lineRule="exact"/>
              <w:rPr>
                <w:rFonts w:ascii="Arial" w:hAnsi="Arial" w:cs="Arial"/>
                <w:i/>
                <w:iCs/>
                <w:sz w:val="14"/>
                <w:szCs w:val="14"/>
                <w:lang w:val="en-US"/>
              </w:rPr>
            </w:pPr>
            <w:r w:rsidRPr="0077093D">
              <w:rPr>
                <w:rFonts w:ascii="Arial" w:hAnsi="Arial" w:cs="Arial"/>
                <w:i/>
                <w:iCs/>
                <w:sz w:val="14"/>
                <w:szCs w:val="14"/>
                <w:lang w:val="en-US"/>
              </w:rPr>
              <w:t>Electricity, gas, steam and air conditioning supply</w:t>
            </w:r>
          </w:p>
        </w:tc>
      </w:tr>
      <w:tr w:rsidR="0077093D" w:rsidRPr="00AA17E9" w:rsidTr="00393976">
        <w:tc>
          <w:tcPr>
            <w:tcW w:w="2284" w:type="dxa"/>
            <w:shd w:val="clear" w:color="auto" w:fill="auto"/>
            <w:vAlign w:val="bottom"/>
          </w:tcPr>
          <w:p w:rsidR="00393976" w:rsidRPr="0077093D" w:rsidRDefault="00393976" w:rsidP="00DA4BF9">
            <w:pPr>
              <w:spacing w:before="80" w:line="160" w:lineRule="exact"/>
              <w:rPr>
                <w:rFonts w:ascii="Arial" w:hAnsi="Arial" w:cs="Arial"/>
                <w:sz w:val="14"/>
                <w:szCs w:val="14"/>
              </w:rPr>
            </w:pPr>
            <w:r w:rsidRPr="0077093D">
              <w:rPr>
                <w:rFonts w:ascii="Arial" w:hAnsi="Arial" w:cs="Arial"/>
                <w:sz w:val="14"/>
                <w:szCs w:val="14"/>
              </w:rPr>
              <w:t xml:space="preserve">Водоснабжение; водоотведение, организация, сбора и утилизации отходов, деятельность </w:t>
            </w:r>
            <w:r w:rsidRPr="0077093D">
              <w:rPr>
                <w:rFonts w:ascii="Arial" w:hAnsi="Arial" w:cs="Arial"/>
                <w:i/>
                <w:iCs/>
                <w:sz w:val="14"/>
                <w:szCs w:val="14"/>
              </w:rPr>
              <w:br/>
            </w:r>
            <w:r w:rsidRPr="0077093D">
              <w:rPr>
                <w:rFonts w:ascii="Arial" w:hAnsi="Arial" w:cs="Arial"/>
                <w:sz w:val="14"/>
                <w:szCs w:val="14"/>
              </w:rPr>
              <w:t>по ликвидации загрязнений</w:t>
            </w:r>
          </w:p>
        </w:tc>
        <w:tc>
          <w:tcPr>
            <w:tcW w:w="96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586 896</w:t>
            </w:r>
          </w:p>
        </w:tc>
        <w:tc>
          <w:tcPr>
            <w:tcW w:w="827"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1113"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15 655</w:t>
            </w:r>
          </w:p>
        </w:tc>
        <w:tc>
          <w:tcPr>
            <w:tcW w:w="812"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3 676</w:t>
            </w:r>
          </w:p>
        </w:tc>
        <w:tc>
          <w:tcPr>
            <w:tcW w:w="966" w:type="dxa"/>
            <w:tcBorders>
              <w:left w:val="single" w:sz="6" w:space="0" w:color="000000"/>
            </w:tcBorders>
            <w:shd w:val="clear" w:color="auto" w:fill="auto"/>
            <w:vAlign w:val="bottom"/>
          </w:tcPr>
          <w:p w:rsidR="00393976" w:rsidRPr="0077093D" w:rsidRDefault="00393976" w:rsidP="00EB59B4">
            <w:pPr>
              <w:spacing w:before="80" w:line="160" w:lineRule="exact"/>
              <w:ind w:right="227"/>
              <w:jc w:val="right"/>
              <w:rPr>
                <w:rFonts w:ascii="Arial" w:hAnsi="Arial" w:cs="Arial"/>
                <w:sz w:val="14"/>
                <w:szCs w:val="14"/>
              </w:rPr>
            </w:pPr>
            <w:r w:rsidRPr="0077093D">
              <w:rPr>
                <w:rFonts w:ascii="Arial" w:hAnsi="Arial" w:cs="Arial"/>
                <w:sz w:val="14"/>
                <w:szCs w:val="14"/>
              </w:rPr>
              <w:t>0</w:t>
            </w:r>
          </w:p>
        </w:tc>
        <w:tc>
          <w:tcPr>
            <w:tcW w:w="89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606 227</w:t>
            </w:r>
          </w:p>
        </w:tc>
        <w:tc>
          <w:tcPr>
            <w:tcW w:w="2046" w:type="dxa"/>
            <w:tcBorders>
              <w:left w:val="single" w:sz="6" w:space="0" w:color="000000"/>
            </w:tcBorders>
            <w:shd w:val="clear" w:color="auto" w:fill="auto"/>
            <w:vAlign w:val="bottom"/>
          </w:tcPr>
          <w:p w:rsidR="00393976" w:rsidRPr="0077093D" w:rsidRDefault="00393976" w:rsidP="00DA4BF9">
            <w:pPr>
              <w:spacing w:before="80" w:line="160" w:lineRule="exact"/>
              <w:rPr>
                <w:rFonts w:ascii="Arial" w:hAnsi="Arial" w:cs="Arial"/>
                <w:i/>
                <w:iCs/>
                <w:sz w:val="14"/>
                <w:szCs w:val="14"/>
                <w:lang w:val="en-US"/>
              </w:rPr>
            </w:pPr>
            <w:r w:rsidRPr="0077093D">
              <w:rPr>
                <w:rFonts w:ascii="Arial" w:hAnsi="Arial" w:cs="Arial"/>
                <w:i/>
                <w:iCs/>
                <w:sz w:val="14"/>
                <w:szCs w:val="14"/>
                <w:lang w:val="en-US"/>
              </w:rPr>
              <w:t xml:space="preserve">Water supply; sewerage, waste management and remediation activities  </w:t>
            </w:r>
          </w:p>
        </w:tc>
      </w:tr>
      <w:tr w:rsidR="0077093D" w:rsidRPr="0077093D" w:rsidTr="00393976">
        <w:tc>
          <w:tcPr>
            <w:tcW w:w="2284" w:type="dxa"/>
            <w:shd w:val="clear" w:color="auto" w:fill="auto"/>
            <w:vAlign w:val="bottom"/>
          </w:tcPr>
          <w:p w:rsidR="00393976" w:rsidRPr="0077093D" w:rsidRDefault="00393976" w:rsidP="00DA4BF9">
            <w:pPr>
              <w:spacing w:before="80" w:line="160" w:lineRule="exact"/>
              <w:rPr>
                <w:rFonts w:ascii="Arial" w:hAnsi="Arial" w:cs="Arial"/>
                <w:sz w:val="14"/>
                <w:szCs w:val="14"/>
              </w:rPr>
            </w:pPr>
            <w:r w:rsidRPr="0077093D">
              <w:rPr>
                <w:rFonts w:ascii="Arial" w:hAnsi="Arial" w:cs="Arial"/>
                <w:sz w:val="14"/>
                <w:szCs w:val="14"/>
              </w:rPr>
              <w:t>Строительство</w:t>
            </w:r>
          </w:p>
        </w:tc>
        <w:tc>
          <w:tcPr>
            <w:tcW w:w="96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5 404 752</w:t>
            </w:r>
          </w:p>
        </w:tc>
        <w:tc>
          <w:tcPr>
            <w:tcW w:w="827"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1113"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16 214</w:t>
            </w:r>
          </w:p>
        </w:tc>
        <w:tc>
          <w:tcPr>
            <w:tcW w:w="812"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650 626</w:t>
            </w:r>
          </w:p>
        </w:tc>
        <w:tc>
          <w:tcPr>
            <w:tcW w:w="966" w:type="dxa"/>
            <w:tcBorders>
              <w:left w:val="single" w:sz="6" w:space="0" w:color="000000"/>
            </w:tcBorders>
            <w:shd w:val="clear" w:color="auto" w:fill="auto"/>
            <w:vAlign w:val="bottom"/>
          </w:tcPr>
          <w:p w:rsidR="00393976" w:rsidRPr="0077093D" w:rsidRDefault="00393976" w:rsidP="00EB59B4">
            <w:pPr>
              <w:spacing w:before="80" w:line="160" w:lineRule="exact"/>
              <w:ind w:right="227"/>
              <w:jc w:val="right"/>
              <w:rPr>
                <w:rFonts w:ascii="Arial" w:hAnsi="Arial" w:cs="Arial"/>
                <w:sz w:val="14"/>
                <w:szCs w:val="14"/>
              </w:rPr>
            </w:pPr>
            <w:r w:rsidRPr="0077093D">
              <w:rPr>
                <w:rFonts w:ascii="Arial" w:hAnsi="Arial" w:cs="Arial"/>
                <w:sz w:val="14"/>
                <w:szCs w:val="14"/>
              </w:rPr>
              <w:t>0</w:t>
            </w:r>
          </w:p>
        </w:tc>
        <w:tc>
          <w:tcPr>
            <w:tcW w:w="89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6 071 592</w:t>
            </w:r>
          </w:p>
        </w:tc>
        <w:tc>
          <w:tcPr>
            <w:tcW w:w="2046" w:type="dxa"/>
            <w:tcBorders>
              <w:left w:val="single" w:sz="6" w:space="0" w:color="000000"/>
            </w:tcBorders>
            <w:shd w:val="clear" w:color="auto" w:fill="auto"/>
            <w:vAlign w:val="bottom"/>
          </w:tcPr>
          <w:p w:rsidR="00393976" w:rsidRPr="0077093D" w:rsidRDefault="00393976" w:rsidP="00DA4BF9">
            <w:pPr>
              <w:spacing w:before="80" w:line="160" w:lineRule="exact"/>
              <w:rPr>
                <w:rFonts w:ascii="Arial" w:hAnsi="Arial" w:cs="Arial"/>
                <w:i/>
                <w:iCs/>
                <w:sz w:val="14"/>
                <w:szCs w:val="14"/>
              </w:rPr>
            </w:pPr>
            <w:r w:rsidRPr="0077093D">
              <w:rPr>
                <w:rFonts w:ascii="Arial" w:hAnsi="Arial" w:cs="Arial"/>
                <w:i/>
                <w:iCs/>
                <w:sz w:val="14"/>
                <w:szCs w:val="14"/>
                <w:lang w:val="en-US"/>
              </w:rPr>
              <w:t>Construction</w:t>
            </w:r>
          </w:p>
        </w:tc>
      </w:tr>
      <w:tr w:rsidR="0077093D" w:rsidRPr="00AA17E9" w:rsidTr="00393976">
        <w:tc>
          <w:tcPr>
            <w:tcW w:w="2284" w:type="dxa"/>
            <w:shd w:val="clear" w:color="auto" w:fill="auto"/>
            <w:vAlign w:val="bottom"/>
          </w:tcPr>
          <w:p w:rsidR="00393976" w:rsidRPr="0077093D" w:rsidRDefault="00393976" w:rsidP="00DA4BF9">
            <w:pPr>
              <w:spacing w:before="80" w:line="160" w:lineRule="exact"/>
              <w:rPr>
                <w:rFonts w:ascii="Arial" w:hAnsi="Arial" w:cs="Arial"/>
                <w:sz w:val="14"/>
                <w:szCs w:val="14"/>
              </w:rPr>
            </w:pPr>
            <w:r w:rsidRPr="0077093D">
              <w:rPr>
                <w:rFonts w:ascii="Arial" w:hAnsi="Arial" w:cs="Arial"/>
                <w:sz w:val="14"/>
                <w:szCs w:val="14"/>
              </w:rPr>
              <w:t>Торговля оптовая и розничная; ремонт автотранспортных средств и мотоциклов</w:t>
            </w:r>
          </w:p>
        </w:tc>
        <w:tc>
          <w:tcPr>
            <w:tcW w:w="96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13 719 125</w:t>
            </w:r>
          </w:p>
        </w:tc>
        <w:tc>
          <w:tcPr>
            <w:tcW w:w="827"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1113"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812"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1 670 384</w:t>
            </w:r>
          </w:p>
        </w:tc>
        <w:tc>
          <w:tcPr>
            <w:tcW w:w="966" w:type="dxa"/>
            <w:tcBorders>
              <w:left w:val="single" w:sz="6" w:space="0" w:color="000000"/>
            </w:tcBorders>
            <w:shd w:val="clear" w:color="auto" w:fill="auto"/>
            <w:vAlign w:val="bottom"/>
          </w:tcPr>
          <w:p w:rsidR="00393976" w:rsidRPr="0077093D" w:rsidRDefault="00393976" w:rsidP="00EB59B4">
            <w:pPr>
              <w:spacing w:before="80" w:line="160" w:lineRule="exact"/>
              <w:ind w:right="227"/>
              <w:jc w:val="right"/>
              <w:rPr>
                <w:rFonts w:ascii="Arial" w:hAnsi="Arial" w:cs="Arial"/>
                <w:sz w:val="14"/>
                <w:szCs w:val="14"/>
              </w:rPr>
            </w:pPr>
            <w:r w:rsidRPr="0077093D">
              <w:rPr>
                <w:rFonts w:ascii="Arial" w:hAnsi="Arial" w:cs="Arial"/>
                <w:sz w:val="14"/>
                <w:szCs w:val="14"/>
              </w:rPr>
              <w:t>0</w:t>
            </w:r>
          </w:p>
        </w:tc>
        <w:tc>
          <w:tcPr>
            <w:tcW w:w="89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15 389 509</w:t>
            </w:r>
          </w:p>
        </w:tc>
        <w:tc>
          <w:tcPr>
            <w:tcW w:w="2046" w:type="dxa"/>
            <w:tcBorders>
              <w:left w:val="single" w:sz="6" w:space="0" w:color="000000"/>
            </w:tcBorders>
            <w:shd w:val="clear" w:color="auto" w:fill="auto"/>
            <w:vAlign w:val="bottom"/>
          </w:tcPr>
          <w:p w:rsidR="00393976" w:rsidRPr="0077093D" w:rsidRDefault="00393976" w:rsidP="00DA4BF9">
            <w:pPr>
              <w:spacing w:before="80" w:line="160" w:lineRule="exact"/>
              <w:rPr>
                <w:rFonts w:ascii="Arial" w:hAnsi="Arial" w:cs="Arial"/>
                <w:i/>
                <w:iCs/>
                <w:sz w:val="14"/>
                <w:szCs w:val="14"/>
                <w:lang w:val="en-US"/>
              </w:rPr>
            </w:pPr>
            <w:r w:rsidRPr="0077093D">
              <w:rPr>
                <w:rFonts w:ascii="Arial" w:hAnsi="Arial" w:cs="Arial"/>
                <w:i/>
                <w:iCs/>
                <w:sz w:val="14"/>
                <w:szCs w:val="14"/>
                <w:lang w:val="en-US"/>
              </w:rPr>
              <w:t xml:space="preserve">Wholesale and retail trade; repair of motor vehicles </w:t>
            </w:r>
            <w:r w:rsidRPr="0077093D">
              <w:rPr>
                <w:rFonts w:ascii="Arial" w:hAnsi="Arial" w:cs="Arial"/>
                <w:i/>
                <w:iCs/>
                <w:sz w:val="14"/>
                <w:szCs w:val="14"/>
                <w:lang w:val="en-US"/>
              </w:rPr>
              <w:br/>
              <w:t xml:space="preserve">and motorcycles  </w:t>
            </w:r>
          </w:p>
        </w:tc>
      </w:tr>
      <w:tr w:rsidR="0077093D" w:rsidRPr="0077093D" w:rsidTr="00393976">
        <w:tc>
          <w:tcPr>
            <w:tcW w:w="2284" w:type="dxa"/>
            <w:shd w:val="clear" w:color="auto" w:fill="auto"/>
            <w:vAlign w:val="bottom"/>
          </w:tcPr>
          <w:p w:rsidR="00393976" w:rsidRPr="0077093D" w:rsidRDefault="00393976" w:rsidP="00DA4BF9">
            <w:pPr>
              <w:spacing w:before="80" w:line="160" w:lineRule="exact"/>
              <w:rPr>
                <w:rFonts w:ascii="Arial" w:hAnsi="Arial" w:cs="Arial"/>
                <w:sz w:val="14"/>
                <w:szCs w:val="14"/>
              </w:rPr>
            </w:pPr>
            <w:r w:rsidRPr="0077093D">
              <w:rPr>
                <w:rFonts w:ascii="Arial" w:hAnsi="Arial" w:cs="Arial"/>
                <w:sz w:val="14"/>
                <w:szCs w:val="14"/>
              </w:rPr>
              <w:t>Транспортировка и хранение</w:t>
            </w:r>
          </w:p>
        </w:tc>
        <w:tc>
          <w:tcPr>
            <w:tcW w:w="96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6 815 466</w:t>
            </w:r>
          </w:p>
        </w:tc>
        <w:tc>
          <w:tcPr>
            <w:tcW w:w="827"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1113"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170 188</w:t>
            </w:r>
          </w:p>
        </w:tc>
        <w:tc>
          <w:tcPr>
            <w:tcW w:w="812"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508 421</w:t>
            </w:r>
          </w:p>
        </w:tc>
        <w:tc>
          <w:tcPr>
            <w:tcW w:w="966" w:type="dxa"/>
            <w:tcBorders>
              <w:left w:val="single" w:sz="6" w:space="0" w:color="000000"/>
            </w:tcBorders>
            <w:shd w:val="clear" w:color="auto" w:fill="auto"/>
            <w:vAlign w:val="bottom"/>
          </w:tcPr>
          <w:p w:rsidR="00393976" w:rsidRPr="0077093D" w:rsidRDefault="00393976" w:rsidP="00EB59B4">
            <w:pPr>
              <w:spacing w:before="80" w:line="160" w:lineRule="exact"/>
              <w:ind w:right="227"/>
              <w:jc w:val="right"/>
              <w:rPr>
                <w:rFonts w:ascii="Arial" w:hAnsi="Arial" w:cs="Arial"/>
                <w:sz w:val="14"/>
                <w:szCs w:val="14"/>
              </w:rPr>
            </w:pPr>
            <w:r w:rsidRPr="0077093D">
              <w:rPr>
                <w:rFonts w:ascii="Arial" w:hAnsi="Arial" w:cs="Arial"/>
                <w:sz w:val="14"/>
                <w:szCs w:val="14"/>
              </w:rPr>
              <w:t>0</w:t>
            </w:r>
          </w:p>
        </w:tc>
        <w:tc>
          <w:tcPr>
            <w:tcW w:w="89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7 494 076</w:t>
            </w:r>
          </w:p>
        </w:tc>
        <w:tc>
          <w:tcPr>
            <w:tcW w:w="2046" w:type="dxa"/>
            <w:tcBorders>
              <w:left w:val="single" w:sz="6" w:space="0" w:color="000000"/>
            </w:tcBorders>
            <w:shd w:val="clear" w:color="auto" w:fill="auto"/>
            <w:vAlign w:val="bottom"/>
          </w:tcPr>
          <w:p w:rsidR="00393976" w:rsidRPr="0077093D" w:rsidRDefault="00393976" w:rsidP="00DA4BF9">
            <w:pPr>
              <w:spacing w:before="80" w:line="160" w:lineRule="exact"/>
              <w:rPr>
                <w:rFonts w:ascii="Arial" w:hAnsi="Arial" w:cs="Arial"/>
                <w:i/>
                <w:iCs/>
                <w:sz w:val="14"/>
                <w:szCs w:val="14"/>
              </w:rPr>
            </w:pPr>
            <w:r w:rsidRPr="0077093D">
              <w:rPr>
                <w:rFonts w:ascii="Arial" w:hAnsi="Arial" w:cs="Arial"/>
                <w:i/>
                <w:iCs/>
                <w:sz w:val="14"/>
                <w:szCs w:val="14"/>
                <w:lang w:val="en-US"/>
              </w:rPr>
              <w:t>Transportation and storage</w:t>
            </w:r>
          </w:p>
        </w:tc>
      </w:tr>
      <w:tr w:rsidR="0077093D" w:rsidRPr="00AA17E9" w:rsidTr="00393976">
        <w:tc>
          <w:tcPr>
            <w:tcW w:w="2284" w:type="dxa"/>
            <w:shd w:val="clear" w:color="auto" w:fill="auto"/>
            <w:vAlign w:val="bottom"/>
          </w:tcPr>
          <w:p w:rsidR="00393976" w:rsidRPr="0077093D" w:rsidRDefault="00393976" w:rsidP="00DA4BF9">
            <w:pPr>
              <w:spacing w:before="80" w:line="160" w:lineRule="exact"/>
              <w:rPr>
                <w:rFonts w:ascii="Arial" w:hAnsi="Arial" w:cs="Arial"/>
                <w:sz w:val="14"/>
                <w:szCs w:val="14"/>
              </w:rPr>
            </w:pPr>
            <w:r w:rsidRPr="0077093D">
              <w:rPr>
                <w:rFonts w:ascii="Arial" w:hAnsi="Arial" w:cs="Arial"/>
                <w:sz w:val="14"/>
                <w:szCs w:val="14"/>
              </w:rPr>
              <w:t xml:space="preserve">Деятельность гостиниц </w:t>
            </w:r>
            <w:r w:rsidRPr="0077093D">
              <w:rPr>
                <w:rFonts w:ascii="Arial" w:hAnsi="Arial" w:cs="Arial"/>
                <w:i/>
                <w:iCs/>
                <w:sz w:val="14"/>
                <w:szCs w:val="14"/>
              </w:rPr>
              <w:br/>
            </w:r>
            <w:r w:rsidRPr="0077093D">
              <w:rPr>
                <w:rFonts w:ascii="Arial" w:hAnsi="Arial" w:cs="Arial"/>
                <w:sz w:val="14"/>
                <w:szCs w:val="14"/>
              </w:rPr>
              <w:t xml:space="preserve">и предприятий общественного </w:t>
            </w:r>
            <w:r w:rsidRPr="0077093D">
              <w:rPr>
                <w:rFonts w:ascii="Arial" w:hAnsi="Arial" w:cs="Arial"/>
                <w:i/>
                <w:iCs/>
                <w:sz w:val="14"/>
                <w:szCs w:val="14"/>
              </w:rPr>
              <w:br/>
            </w:r>
            <w:r w:rsidRPr="0077093D">
              <w:rPr>
                <w:rFonts w:ascii="Arial" w:hAnsi="Arial" w:cs="Arial"/>
                <w:sz w:val="14"/>
                <w:szCs w:val="14"/>
              </w:rPr>
              <w:t>питания</w:t>
            </w:r>
          </w:p>
        </w:tc>
        <w:tc>
          <w:tcPr>
            <w:tcW w:w="96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788 629</w:t>
            </w:r>
          </w:p>
        </w:tc>
        <w:tc>
          <w:tcPr>
            <w:tcW w:w="827"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1113"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15 786</w:t>
            </w:r>
          </w:p>
        </w:tc>
        <w:tc>
          <w:tcPr>
            <w:tcW w:w="812"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159 401</w:t>
            </w:r>
          </w:p>
        </w:tc>
        <w:tc>
          <w:tcPr>
            <w:tcW w:w="966" w:type="dxa"/>
            <w:tcBorders>
              <w:left w:val="single" w:sz="6" w:space="0" w:color="000000"/>
            </w:tcBorders>
            <w:shd w:val="clear" w:color="auto" w:fill="auto"/>
            <w:vAlign w:val="bottom"/>
          </w:tcPr>
          <w:p w:rsidR="00393976" w:rsidRPr="0077093D" w:rsidRDefault="00393976" w:rsidP="00EB59B4">
            <w:pPr>
              <w:spacing w:before="80" w:line="160" w:lineRule="exact"/>
              <w:ind w:right="227"/>
              <w:jc w:val="right"/>
              <w:rPr>
                <w:rFonts w:ascii="Arial" w:hAnsi="Arial" w:cs="Arial"/>
                <w:sz w:val="14"/>
                <w:szCs w:val="14"/>
              </w:rPr>
            </w:pPr>
            <w:r w:rsidRPr="0077093D">
              <w:rPr>
                <w:rFonts w:ascii="Arial" w:hAnsi="Arial" w:cs="Arial"/>
                <w:sz w:val="14"/>
                <w:szCs w:val="14"/>
              </w:rPr>
              <w:t>6 719</w:t>
            </w:r>
          </w:p>
        </w:tc>
        <w:tc>
          <w:tcPr>
            <w:tcW w:w="89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970 536</w:t>
            </w:r>
          </w:p>
        </w:tc>
        <w:tc>
          <w:tcPr>
            <w:tcW w:w="2046" w:type="dxa"/>
            <w:tcBorders>
              <w:left w:val="single" w:sz="6" w:space="0" w:color="000000"/>
            </w:tcBorders>
            <w:shd w:val="clear" w:color="auto" w:fill="auto"/>
            <w:vAlign w:val="bottom"/>
          </w:tcPr>
          <w:p w:rsidR="00393976" w:rsidRPr="0077093D" w:rsidRDefault="00393976" w:rsidP="00DA4BF9">
            <w:pPr>
              <w:spacing w:before="80" w:line="160" w:lineRule="exact"/>
              <w:rPr>
                <w:rFonts w:ascii="Arial" w:hAnsi="Arial" w:cs="Arial"/>
                <w:i/>
                <w:iCs/>
                <w:sz w:val="14"/>
                <w:szCs w:val="14"/>
                <w:lang w:val="en-US"/>
              </w:rPr>
            </w:pPr>
            <w:r w:rsidRPr="0077093D">
              <w:rPr>
                <w:rFonts w:ascii="Arial" w:hAnsi="Arial" w:cs="Arial"/>
                <w:i/>
                <w:iCs/>
                <w:sz w:val="14"/>
                <w:szCs w:val="14"/>
                <w:lang w:val="en-US"/>
              </w:rPr>
              <w:t xml:space="preserve">Accommodation and food </w:t>
            </w:r>
            <w:r w:rsidRPr="0077093D">
              <w:rPr>
                <w:rFonts w:ascii="Arial" w:hAnsi="Arial" w:cs="Arial"/>
                <w:i/>
                <w:iCs/>
                <w:sz w:val="14"/>
                <w:szCs w:val="14"/>
                <w:lang w:val="en-US"/>
              </w:rPr>
              <w:br/>
              <w:t>service activities</w:t>
            </w:r>
          </w:p>
        </w:tc>
      </w:tr>
      <w:tr w:rsidR="0077093D" w:rsidRPr="0077093D" w:rsidTr="00393976">
        <w:tc>
          <w:tcPr>
            <w:tcW w:w="2284" w:type="dxa"/>
            <w:shd w:val="clear" w:color="auto" w:fill="auto"/>
            <w:vAlign w:val="bottom"/>
          </w:tcPr>
          <w:p w:rsidR="00393976" w:rsidRPr="0077093D" w:rsidRDefault="00393976" w:rsidP="00DA4BF9">
            <w:pPr>
              <w:spacing w:before="80" w:line="160" w:lineRule="exact"/>
              <w:rPr>
                <w:rFonts w:ascii="Arial" w:hAnsi="Arial" w:cs="Arial"/>
                <w:sz w:val="14"/>
                <w:szCs w:val="14"/>
              </w:rPr>
            </w:pPr>
            <w:r w:rsidRPr="0077093D">
              <w:rPr>
                <w:rFonts w:ascii="Arial" w:hAnsi="Arial" w:cs="Arial"/>
                <w:sz w:val="14"/>
                <w:szCs w:val="14"/>
              </w:rPr>
              <w:t xml:space="preserve">Деятельность в области </w:t>
            </w:r>
            <w:r w:rsidRPr="0077093D">
              <w:rPr>
                <w:rFonts w:ascii="Arial" w:hAnsi="Arial" w:cs="Arial"/>
                <w:i/>
                <w:iCs/>
                <w:sz w:val="14"/>
                <w:szCs w:val="14"/>
              </w:rPr>
              <w:br/>
            </w:r>
            <w:r w:rsidRPr="0077093D">
              <w:rPr>
                <w:rFonts w:ascii="Arial" w:hAnsi="Arial" w:cs="Arial"/>
                <w:sz w:val="14"/>
                <w:szCs w:val="14"/>
              </w:rPr>
              <w:t>информации и связи</w:t>
            </w:r>
          </w:p>
        </w:tc>
        <w:tc>
          <w:tcPr>
            <w:tcW w:w="96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2 961 925</w:t>
            </w:r>
          </w:p>
        </w:tc>
        <w:tc>
          <w:tcPr>
            <w:tcW w:w="827"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1113"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73 299</w:t>
            </w:r>
          </w:p>
        </w:tc>
        <w:tc>
          <w:tcPr>
            <w:tcW w:w="812"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279 821</w:t>
            </w:r>
          </w:p>
        </w:tc>
        <w:tc>
          <w:tcPr>
            <w:tcW w:w="966" w:type="dxa"/>
            <w:tcBorders>
              <w:left w:val="single" w:sz="6" w:space="0" w:color="000000"/>
            </w:tcBorders>
            <w:shd w:val="clear" w:color="auto" w:fill="auto"/>
            <w:vAlign w:val="bottom"/>
          </w:tcPr>
          <w:p w:rsidR="00393976" w:rsidRPr="0077093D" w:rsidRDefault="00393976" w:rsidP="00EB59B4">
            <w:pPr>
              <w:spacing w:before="80" w:line="160" w:lineRule="exact"/>
              <w:ind w:right="227"/>
              <w:jc w:val="right"/>
              <w:rPr>
                <w:rFonts w:ascii="Arial" w:hAnsi="Arial" w:cs="Arial"/>
                <w:sz w:val="14"/>
                <w:szCs w:val="14"/>
              </w:rPr>
            </w:pPr>
            <w:r w:rsidRPr="0077093D">
              <w:rPr>
                <w:rFonts w:ascii="Arial" w:hAnsi="Arial" w:cs="Arial"/>
                <w:sz w:val="14"/>
                <w:szCs w:val="14"/>
              </w:rPr>
              <w:t>8 195</w:t>
            </w:r>
          </w:p>
        </w:tc>
        <w:tc>
          <w:tcPr>
            <w:tcW w:w="89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3 323 240</w:t>
            </w:r>
          </w:p>
        </w:tc>
        <w:tc>
          <w:tcPr>
            <w:tcW w:w="2046" w:type="dxa"/>
            <w:tcBorders>
              <w:left w:val="single" w:sz="6" w:space="0" w:color="000000"/>
            </w:tcBorders>
            <w:shd w:val="clear" w:color="auto" w:fill="auto"/>
            <w:vAlign w:val="bottom"/>
          </w:tcPr>
          <w:p w:rsidR="00393976" w:rsidRPr="0077093D" w:rsidRDefault="00393976" w:rsidP="00DA4BF9">
            <w:pPr>
              <w:spacing w:before="80" w:line="160" w:lineRule="exact"/>
              <w:rPr>
                <w:rFonts w:ascii="Arial" w:hAnsi="Arial" w:cs="Arial"/>
                <w:i/>
                <w:iCs/>
                <w:sz w:val="14"/>
                <w:szCs w:val="14"/>
              </w:rPr>
            </w:pPr>
            <w:r w:rsidRPr="0077093D">
              <w:rPr>
                <w:rFonts w:ascii="Arial" w:hAnsi="Arial" w:cs="Arial"/>
                <w:i/>
                <w:iCs/>
                <w:sz w:val="14"/>
                <w:szCs w:val="14"/>
                <w:lang w:val="en-US"/>
              </w:rPr>
              <w:t>Information and communication</w:t>
            </w:r>
          </w:p>
        </w:tc>
      </w:tr>
      <w:tr w:rsidR="0077093D" w:rsidRPr="0077093D" w:rsidTr="00393976">
        <w:tc>
          <w:tcPr>
            <w:tcW w:w="2284" w:type="dxa"/>
            <w:shd w:val="clear" w:color="auto" w:fill="auto"/>
            <w:vAlign w:val="bottom"/>
          </w:tcPr>
          <w:p w:rsidR="00393976" w:rsidRPr="0077093D" w:rsidRDefault="00393976" w:rsidP="00DA4BF9">
            <w:pPr>
              <w:spacing w:before="80" w:line="160" w:lineRule="exact"/>
              <w:rPr>
                <w:rFonts w:ascii="Arial" w:hAnsi="Arial" w:cs="Arial"/>
                <w:sz w:val="14"/>
                <w:szCs w:val="14"/>
              </w:rPr>
            </w:pPr>
            <w:r w:rsidRPr="0077093D">
              <w:rPr>
                <w:rFonts w:ascii="Arial" w:hAnsi="Arial" w:cs="Arial"/>
                <w:sz w:val="14"/>
                <w:szCs w:val="14"/>
              </w:rPr>
              <w:t xml:space="preserve">Деятельность финансовая </w:t>
            </w:r>
            <w:r w:rsidRPr="0077093D">
              <w:rPr>
                <w:rFonts w:ascii="Arial" w:hAnsi="Arial" w:cs="Arial"/>
                <w:sz w:val="14"/>
                <w:szCs w:val="14"/>
              </w:rPr>
              <w:br/>
              <w:t>и страховая</w:t>
            </w:r>
          </w:p>
        </w:tc>
        <w:tc>
          <w:tcPr>
            <w:tcW w:w="96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827"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8 978 774</w:t>
            </w:r>
          </w:p>
        </w:tc>
        <w:tc>
          <w:tcPr>
            <w:tcW w:w="1113"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812"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50 613</w:t>
            </w:r>
          </w:p>
        </w:tc>
        <w:tc>
          <w:tcPr>
            <w:tcW w:w="966" w:type="dxa"/>
            <w:tcBorders>
              <w:left w:val="single" w:sz="6" w:space="0" w:color="000000"/>
            </w:tcBorders>
            <w:shd w:val="clear" w:color="auto" w:fill="auto"/>
            <w:vAlign w:val="bottom"/>
          </w:tcPr>
          <w:p w:rsidR="00393976" w:rsidRPr="0077093D" w:rsidRDefault="00393976" w:rsidP="00EB59B4">
            <w:pPr>
              <w:spacing w:before="80" w:line="160" w:lineRule="exact"/>
              <w:ind w:right="227"/>
              <w:jc w:val="right"/>
              <w:rPr>
                <w:rFonts w:ascii="Arial" w:hAnsi="Arial" w:cs="Arial"/>
                <w:sz w:val="14"/>
                <w:szCs w:val="14"/>
              </w:rPr>
            </w:pPr>
            <w:r w:rsidRPr="0077093D">
              <w:rPr>
                <w:rFonts w:ascii="Arial" w:hAnsi="Arial" w:cs="Arial"/>
                <w:sz w:val="14"/>
                <w:szCs w:val="14"/>
              </w:rPr>
              <w:t>0</w:t>
            </w:r>
          </w:p>
        </w:tc>
        <w:tc>
          <w:tcPr>
            <w:tcW w:w="89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6 541 580</w:t>
            </w:r>
          </w:p>
        </w:tc>
        <w:tc>
          <w:tcPr>
            <w:tcW w:w="2046" w:type="dxa"/>
            <w:tcBorders>
              <w:left w:val="single" w:sz="6" w:space="0" w:color="000000"/>
            </w:tcBorders>
            <w:shd w:val="clear" w:color="auto" w:fill="auto"/>
            <w:vAlign w:val="bottom"/>
          </w:tcPr>
          <w:p w:rsidR="00393976" w:rsidRPr="0077093D" w:rsidRDefault="00393976" w:rsidP="00DA4BF9">
            <w:pPr>
              <w:spacing w:before="80" w:line="160" w:lineRule="exact"/>
              <w:rPr>
                <w:rFonts w:ascii="Arial" w:hAnsi="Arial" w:cs="Arial"/>
                <w:i/>
                <w:iCs/>
                <w:sz w:val="14"/>
                <w:szCs w:val="14"/>
              </w:rPr>
            </w:pPr>
            <w:r w:rsidRPr="0077093D">
              <w:rPr>
                <w:rFonts w:ascii="Arial" w:hAnsi="Arial" w:cs="Arial"/>
                <w:i/>
                <w:iCs/>
                <w:sz w:val="14"/>
                <w:szCs w:val="14"/>
                <w:lang w:val="en-US"/>
              </w:rPr>
              <w:t>Financial</w:t>
            </w:r>
            <w:r w:rsidRPr="0077093D">
              <w:rPr>
                <w:rFonts w:ascii="Arial" w:hAnsi="Arial" w:cs="Arial"/>
                <w:i/>
                <w:iCs/>
                <w:sz w:val="14"/>
                <w:szCs w:val="14"/>
              </w:rPr>
              <w:t xml:space="preserve"> </w:t>
            </w:r>
            <w:r w:rsidRPr="0077093D">
              <w:rPr>
                <w:rFonts w:ascii="Arial" w:hAnsi="Arial" w:cs="Arial"/>
                <w:i/>
                <w:iCs/>
                <w:sz w:val="14"/>
                <w:szCs w:val="14"/>
                <w:lang w:val="en-US"/>
              </w:rPr>
              <w:t>and</w:t>
            </w:r>
            <w:r w:rsidRPr="0077093D">
              <w:rPr>
                <w:rFonts w:ascii="Arial" w:hAnsi="Arial" w:cs="Arial"/>
                <w:i/>
                <w:iCs/>
                <w:sz w:val="14"/>
                <w:szCs w:val="14"/>
              </w:rPr>
              <w:t xml:space="preserve"> </w:t>
            </w:r>
            <w:r w:rsidRPr="0077093D">
              <w:rPr>
                <w:rFonts w:ascii="Arial" w:hAnsi="Arial" w:cs="Arial"/>
                <w:i/>
                <w:iCs/>
                <w:sz w:val="14"/>
                <w:szCs w:val="14"/>
                <w:lang w:val="en-US"/>
              </w:rPr>
              <w:t>insurance</w:t>
            </w:r>
            <w:r w:rsidRPr="0077093D">
              <w:rPr>
                <w:rFonts w:ascii="Arial" w:hAnsi="Arial" w:cs="Arial"/>
                <w:i/>
                <w:iCs/>
                <w:sz w:val="14"/>
                <w:szCs w:val="14"/>
              </w:rPr>
              <w:t xml:space="preserve"> </w:t>
            </w:r>
            <w:r w:rsidRPr="0077093D">
              <w:rPr>
                <w:rFonts w:ascii="Arial" w:hAnsi="Arial" w:cs="Arial"/>
                <w:i/>
                <w:iCs/>
                <w:sz w:val="14"/>
                <w:szCs w:val="14"/>
              </w:rPr>
              <w:br/>
            </w:r>
            <w:r w:rsidRPr="0077093D">
              <w:rPr>
                <w:rFonts w:ascii="Arial" w:hAnsi="Arial" w:cs="Arial"/>
                <w:i/>
                <w:iCs/>
                <w:sz w:val="14"/>
                <w:szCs w:val="14"/>
                <w:lang w:val="en-US"/>
              </w:rPr>
              <w:t>activities</w:t>
            </w:r>
          </w:p>
        </w:tc>
      </w:tr>
      <w:tr w:rsidR="0077093D" w:rsidRPr="0077093D" w:rsidTr="00393976">
        <w:tc>
          <w:tcPr>
            <w:tcW w:w="2284" w:type="dxa"/>
            <w:shd w:val="clear" w:color="auto" w:fill="auto"/>
            <w:vAlign w:val="bottom"/>
          </w:tcPr>
          <w:p w:rsidR="00393976" w:rsidRPr="0077093D" w:rsidRDefault="00393976" w:rsidP="00DA4BF9">
            <w:pPr>
              <w:spacing w:before="80" w:line="160" w:lineRule="exact"/>
              <w:rPr>
                <w:rFonts w:ascii="Arial" w:hAnsi="Arial" w:cs="Arial"/>
                <w:sz w:val="14"/>
                <w:szCs w:val="14"/>
              </w:rPr>
            </w:pPr>
            <w:r w:rsidRPr="0077093D">
              <w:rPr>
                <w:rFonts w:ascii="Arial" w:hAnsi="Arial" w:cs="Arial"/>
                <w:sz w:val="14"/>
                <w:szCs w:val="14"/>
              </w:rPr>
              <w:t xml:space="preserve">Деятельность по операциям </w:t>
            </w:r>
            <w:r w:rsidRPr="0077093D">
              <w:rPr>
                <w:rFonts w:ascii="Arial" w:hAnsi="Arial" w:cs="Arial"/>
                <w:sz w:val="14"/>
                <w:szCs w:val="14"/>
              </w:rPr>
              <w:br/>
              <w:t>с недвижимым имуществом</w:t>
            </w:r>
          </w:p>
        </w:tc>
        <w:tc>
          <w:tcPr>
            <w:tcW w:w="96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3 274 109</w:t>
            </w:r>
          </w:p>
        </w:tc>
        <w:tc>
          <w:tcPr>
            <w:tcW w:w="827"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1113"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223 204</w:t>
            </w:r>
          </w:p>
        </w:tc>
        <w:tc>
          <w:tcPr>
            <w:tcW w:w="812"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9 131 053</w:t>
            </w:r>
          </w:p>
        </w:tc>
        <w:tc>
          <w:tcPr>
            <w:tcW w:w="966" w:type="dxa"/>
            <w:tcBorders>
              <w:left w:val="single" w:sz="6" w:space="0" w:color="000000"/>
            </w:tcBorders>
            <w:shd w:val="clear" w:color="auto" w:fill="auto"/>
            <w:vAlign w:val="bottom"/>
          </w:tcPr>
          <w:p w:rsidR="00393976" w:rsidRPr="0077093D" w:rsidRDefault="00393976" w:rsidP="00EB59B4">
            <w:pPr>
              <w:spacing w:before="80" w:line="160" w:lineRule="exact"/>
              <w:ind w:right="227"/>
              <w:jc w:val="right"/>
              <w:rPr>
                <w:rFonts w:ascii="Arial" w:hAnsi="Arial" w:cs="Arial"/>
                <w:sz w:val="14"/>
                <w:szCs w:val="14"/>
              </w:rPr>
            </w:pPr>
            <w:r w:rsidRPr="0077093D">
              <w:rPr>
                <w:rFonts w:ascii="Arial" w:hAnsi="Arial" w:cs="Arial"/>
                <w:sz w:val="14"/>
                <w:szCs w:val="14"/>
              </w:rPr>
              <w:t>47 809</w:t>
            </w:r>
          </w:p>
        </w:tc>
        <w:tc>
          <w:tcPr>
            <w:tcW w:w="89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12 676 174</w:t>
            </w:r>
          </w:p>
        </w:tc>
        <w:tc>
          <w:tcPr>
            <w:tcW w:w="2046" w:type="dxa"/>
            <w:tcBorders>
              <w:left w:val="single" w:sz="6" w:space="0" w:color="000000"/>
            </w:tcBorders>
            <w:shd w:val="clear" w:color="auto" w:fill="auto"/>
            <w:vAlign w:val="bottom"/>
          </w:tcPr>
          <w:p w:rsidR="00393976" w:rsidRPr="0077093D" w:rsidRDefault="00393976" w:rsidP="00DA4BF9">
            <w:pPr>
              <w:spacing w:before="80" w:line="160" w:lineRule="exact"/>
              <w:rPr>
                <w:rFonts w:ascii="Arial" w:hAnsi="Arial" w:cs="Arial"/>
                <w:i/>
                <w:iCs/>
                <w:sz w:val="14"/>
                <w:szCs w:val="14"/>
              </w:rPr>
            </w:pPr>
            <w:r w:rsidRPr="0077093D">
              <w:rPr>
                <w:rFonts w:ascii="Arial" w:hAnsi="Arial" w:cs="Arial"/>
                <w:i/>
                <w:iCs/>
                <w:sz w:val="14"/>
                <w:szCs w:val="14"/>
                <w:lang w:val="en-US"/>
              </w:rPr>
              <w:t>Real</w:t>
            </w:r>
            <w:r w:rsidRPr="0077093D">
              <w:rPr>
                <w:rFonts w:ascii="Arial" w:hAnsi="Arial" w:cs="Arial"/>
                <w:i/>
                <w:iCs/>
                <w:sz w:val="14"/>
                <w:szCs w:val="14"/>
              </w:rPr>
              <w:t xml:space="preserve"> </w:t>
            </w:r>
            <w:r w:rsidRPr="0077093D">
              <w:rPr>
                <w:rFonts w:ascii="Arial" w:hAnsi="Arial" w:cs="Arial"/>
                <w:i/>
                <w:iCs/>
                <w:sz w:val="14"/>
                <w:szCs w:val="14"/>
                <w:lang w:val="en-US"/>
              </w:rPr>
              <w:t>estate</w:t>
            </w:r>
            <w:r w:rsidRPr="0077093D">
              <w:rPr>
                <w:rFonts w:ascii="Arial" w:hAnsi="Arial" w:cs="Arial"/>
                <w:i/>
                <w:iCs/>
                <w:sz w:val="14"/>
                <w:szCs w:val="14"/>
              </w:rPr>
              <w:t xml:space="preserve"> </w:t>
            </w:r>
            <w:r w:rsidRPr="0077093D">
              <w:rPr>
                <w:rFonts w:ascii="Arial" w:hAnsi="Arial" w:cs="Arial"/>
                <w:i/>
                <w:iCs/>
                <w:sz w:val="14"/>
                <w:szCs w:val="14"/>
                <w:lang w:val="en-US"/>
              </w:rPr>
              <w:t>activities</w:t>
            </w:r>
          </w:p>
        </w:tc>
      </w:tr>
      <w:tr w:rsidR="0077093D" w:rsidRPr="00AA17E9" w:rsidTr="00393976">
        <w:tc>
          <w:tcPr>
            <w:tcW w:w="2284" w:type="dxa"/>
            <w:shd w:val="clear" w:color="auto" w:fill="auto"/>
            <w:vAlign w:val="bottom"/>
          </w:tcPr>
          <w:p w:rsidR="00393976" w:rsidRPr="0077093D" w:rsidRDefault="00393976" w:rsidP="00DA4BF9">
            <w:pPr>
              <w:spacing w:before="80" w:line="160" w:lineRule="exact"/>
              <w:rPr>
                <w:rFonts w:ascii="Arial" w:hAnsi="Arial" w:cs="Arial"/>
                <w:sz w:val="14"/>
                <w:szCs w:val="14"/>
              </w:rPr>
            </w:pPr>
            <w:r w:rsidRPr="0077093D">
              <w:rPr>
                <w:rFonts w:ascii="Arial" w:hAnsi="Arial" w:cs="Arial"/>
                <w:sz w:val="14"/>
                <w:szCs w:val="14"/>
              </w:rPr>
              <w:t xml:space="preserve">Деятельность </w:t>
            </w:r>
            <w:r w:rsidRPr="0077093D">
              <w:rPr>
                <w:rFonts w:ascii="Arial" w:hAnsi="Arial" w:cs="Arial"/>
                <w:i/>
                <w:iCs/>
                <w:sz w:val="14"/>
                <w:szCs w:val="14"/>
              </w:rPr>
              <w:br/>
            </w:r>
            <w:r w:rsidRPr="0077093D">
              <w:rPr>
                <w:rFonts w:ascii="Arial" w:hAnsi="Arial" w:cs="Arial"/>
                <w:sz w:val="14"/>
                <w:szCs w:val="14"/>
              </w:rPr>
              <w:t xml:space="preserve">профессиональная, научная </w:t>
            </w:r>
            <w:r w:rsidRPr="0077093D">
              <w:rPr>
                <w:rFonts w:ascii="Arial" w:hAnsi="Arial" w:cs="Arial"/>
                <w:i/>
                <w:iCs/>
                <w:sz w:val="14"/>
                <w:szCs w:val="14"/>
              </w:rPr>
              <w:br/>
            </w:r>
            <w:r w:rsidRPr="0077093D">
              <w:rPr>
                <w:rFonts w:ascii="Arial" w:hAnsi="Arial" w:cs="Arial"/>
                <w:sz w:val="14"/>
                <w:szCs w:val="14"/>
              </w:rPr>
              <w:t>и техническая</w:t>
            </w:r>
          </w:p>
        </w:tc>
        <w:tc>
          <w:tcPr>
            <w:tcW w:w="96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3 901 482</w:t>
            </w:r>
          </w:p>
        </w:tc>
        <w:tc>
          <w:tcPr>
            <w:tcW w:w="827"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1113"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988 390</w:t>
            </w:r>
          </w:p>
        </w:tc>
        <w:tc>
          <w:tcPr>
            <w:tcW w:w="812"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505 892</w:t>
            </w:r>
          </w:p>
        </w:tc>
        <w:tc>
          <w:tcPr>
            <w:tcW w:w="966" w:type="dxa"/>
            <w:tcBorders>
              <w:left w:val="single" w:sz="6" w:space="0" w:color="000000"/>
            </w:tcBorders>
            <w:shd w:val="clear" w:color="auto" w:fill="auto"/>
            <w:vAlign w:val="bottom"/>
          </w:tcPr>
          <w:p w:rsidR="00393976" w:rsidRPr="0077093D" w:rsidRDefault="00393976" w:rsidP="00EB59B4">
            <w:pPr>
              <w:spacing w:before="80" w:line="160" w:lineRule="exact"/>
              <w:ind w:right="227"/>
              <w:jc w:val="right"/>
              <w:rPr>
                <w:rFonts w:ascii="Arial" w:hAnsi="Arial" w:cs="Arial"/>
                <w:sz w:val="14"/>
                <w:szCs w:val="14"/>
              </w:rPr>
            </w:pPr>
            <w:r w:rsidRPr="0077093D">
              <w:rPr>
                <w:rFonts w:ascii="Arial" w:hAnsi="Arial" w:cs="Arial"/>
                <w:sz w:val="14"/>
                <w:szCs w:val="14"/>
              </w:rPr>
              <w:t>38 894</w:t>
            </w:r>
          </w:p>
        </w:tc>
        <w:tc>
          <w:tcPr>
            <w:tcW w:w="89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5 434 658</w:t>
            </w:r>
          </w:p>
        </w:tc>
        <w:tc>
          <w:tcPr>
            <w:tcW w:w="2046" w:type="dxa"/>
            <w:tcBorders>
              <w:left w:val="single" w:sz="6" w:space="0" w:color="000000"/>
            </w:tcBorders>
            <w:shd w:val="clear" w:color="auto" w:fill="auto"/>
            <w:vAlign w:val="bottom"/>
          </w:tcPr>
          <w:p w:rsidR="00393976" w:rsidRPr="0077093D" w:rsidRDefault="00393976" w:rsidP="00DA4BF9">
            <w:pPr>
              <w:spacing w:before="80" w:line="160" w:lineRule="exact"/>
              <w:rPr>
                <w:rFonts w:ascii="Arial" w:hAnsi="Arial" w:cs="Arial"/>
                <w:i/>
                <w:iCs/>
                <w:sz w:val="14"/>
                <w:szCs w:val="14"/>
                <w:lang w:val="en-US"/>
              </w:rPr>
            </w:pPr>
            <w:r w:rsidRPr="0077093D">
              <w:rPr>
                <w:rFonts w:ascii="Arial" w:hAnsi="Arial" w:cs="Arial"/>
                <w:i/>
                <w:iCs/>
                <w:sz w:val="14"/>
                <w:szCs w:val="14"/>
                <w:lang w:val="en-US"/>
              </w:rPr>
              <w:t>Professional, scientific and technical activities</w:t>
            </w:r>
          </w:p>
        </w:tc>
      </w:tr>
      <w:tr w:rsidR="0077093D" w:rsidRPr="00AA17E9" w:rsidTr="00393976">
        <w:tc>
          <w:tcPr>
            <w:tcW w:w="2284" w:type="dxa"/>
            <w:shd w:val="clear" w:color="auto" w:fill="auto"/>
            <w:vAlign w:val="bottom"/>
          </w:tcPr>
          <w:p w:rsidR="00393976" w:rsidRPr="0077093D" w:rsidRDefault="00393976" w:rsidP="00DA4BF9">
            <w:pPr>
              <w:spacing w:before="80" w:line="160" w:lineRule="exact"/>
              <w:rPr>
                <w:rFonts w:ascii="Arial" w:hAnsi="Arial" w:cs="Arial"/>
                <w:sz w:val="14"/>
                <w:szCs w:val="14"/>
              </w:rPr>
            </w:pPr>
            <w:r w:rsidRPr="0077093D">
              <w:rPr>
                <w:rFonts w:ascii="Arial" w:hAnsi="Arial" w:cs="Arial"/>
                <w:sz w:val="14"/>
                <w:szCs w:val="14"/>
              </w:rPr>
              <w:t xml:space="preserve">Деятельность административная и сопутствующие </w:t>
            </w:r>
            <w:r w:rsidRPr="0077093D">
              <w:rPr>
                <w:rFonts w:ascii="Arial" w:hAnsi="Arial" w:cs="Arial"/>
                <w:i/>
                <w:iCs/>
                <w:sz w:val="14"/>
                <w:szCs w:val="14"/>
              </w:rPr>
              <w:br/>
            </w:r>
            <w:r w:rsidRPr="0077093D">
              <w:rPr>
                <w:rFonts w:ascii="Arial" w:hAnsi="Arial" w:cs="Arial"/>
                <w:sz w:val="14"/>
                <w:szCs w:val="14"/>
              </w:rPr>
              <w:t>дополнительные услуги</w:t>
            </w:r>
          </w:p>
        </w:tc>
        <w:tc>
          <w:tcPr>
            <w:tcW w:w="96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2 168 331</w:t>
            </w:r>
          </w:p>
        </w:tc>
        <w:tc>
          <w:tcPr>
            <w:tcW w:w="827"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1113"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147 479</w:t>
            </w:r>
          </w:p>
        </w:tc>
        <w:tc>
          <w:tcPr>
            <w:tcW w:w="812"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301 181</w:t>
            </w:r>
          </w:p>
        </w:tc>
        <w:tc>
          <w:tcPr>
            <w:tcW w:w="966" w:type="dxa"/>
            <w:tcBorders>
              <w:left w:val="single" w:sz="6" w:space="0" w:color="000000"/>
            </w:tcBorders>
            <w:shd w:val="clear" w:color="auto" w:fill="auto"/>
            <w:vAlign w:val="bottom"/>
          </w:tcPr>
          <w:p w:rsidR="00393976" w:rsidRPr="0077093D" w:rsidRDefault="00393976" w:rsidP="00EB59B4">
            <w:pPr>
              <w:spacing w:before="80" w:line="160" w:lineRule="exact"/>
              <w:ind w:right="227"/>
              <w:jc w:val="right"/>
              <w:rPr>
                <w:rFonts w:ascii="Arial" w:hAnsi="Arial" w:cs="Arial"/>
                <w:sz w:val="14"/>
                <w:szCs w:val="14"/>
              </w:rPr>
            </w:pPr>
            <w:r w:rsidRPr="0077093D">
              <w:rPr>
                <w:rFonts w:ascii="Arial" w:hAnsi="Arial" w:cs="Arial"/>
                <w:sz w:val="14"/>
                <w:szCs w:val="14"/>
              </w:rPr>
              <w:t>0</w:t>
            </w:r>
          </w:p>
        </w:tc>
        <w:tc>
          <w:tcPr>
            <w:tcW w:w="89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2 616 992</w:t>
            </w:r>
          </w:p>
        </w:tc>
        <w:tc>
          <w:tcPr>
            <w:tcW w:w="2046" w:type="dxa"/>
            <w:tcBorders>
              <w:left w:val="single" w:sz="6" w:space="0" w:color="000000"/>
            </w:tcBorders>
            <w:shd w:val="clear" w:color="auto" w:fill="auto"/>
            <w:vAlign w:val="bottom"/>
          </w:tcPr>
          <w:p w:rsidR="00393976" w:rsidRPr="0077093D" w:rsidRDefault="00393976" w:rsidP="00DA4BF9">
            <w:pPr>
              <w:spacing w:before="80" w:line="160" w:lineRule="exact"/>
              <w:rPr>
                <w:rFonts w:ascii="Arial" w:hAnsi="Arial" w:cs="Arial"/>
                <w:i/>
                <w:iCs/>
                <w:sz w:val="14"/>
                <w:szCs w:val="14"/>
                <w:lang w:val="en-US"/>
              </w:rPr>
            </w:pPr>
            <w:r w:rsidRPr="0077093D">
              <w:rPr>
                <w:rFonts w:ascii="Arial" w:hAnsi="Arial" w:cs="Arial"/>
                <w:i/>
                <w:iCs/>
                <w:sz w:val="14"/>
                <w:szCs w:val="14"/>
                <w:lang w:val="en-US"/>
              </w:rPr>
              <w:t xml:space="preserve">Administrative and support service activities  </w:t>
            </w:r>
          </w:p>
        </w:tc>
      </w:tr>
      <w:tr w:rsidR="0077093D" w:rsidRPr="00AA17E9" w:rsidTr="00393976">
        <w:tc>
          <w:tcPr>
            <w:tcW w:w="2284" w:type="dxa"/>
            <w:shd w:val="clear" w:color="auto" w:fill="auto"/>
            <w:vAlign w:val="bottom"/>
          </w:tcPr>
          <w:p w:rsidR="00393976" w:rsidRPr="0077093D" w:rsidRDefault="00393976" w:rsidP="00DA4BF9">
            <w:pPr>
              <w:spacing w:before="80" w:line="160" w:lineRule="exact"/>
              <w:rPr>
                <w:rFonts w:ascii="Arial" w:hAnsi="Arial" w:cs="Arial"/>
                <w:sz w:val="14"/>
                <w:szCs w:val="14"/>
              </w:rPr>
            </w:pPr>
            <w:r w:rsidRPr="0077093D">
              <w:rPr>
                <w:rFonts w:ascii="Arial" w:hAnsi="Arial" w:cs="Arial"/>
                <w:sz w:val="14"/>
                <w:szCs w:val="14"/>
              </w:rPr>
              <w:t xml:space="preserve">Государственное управление </w:t>
            </w:r>
            <w:r w:rsidRPr="0077093D">
              <w:rPr>
                <w:rFonts w:ascii="Arial" w:hAnsi="Arial" w:cs="Arial"/>
                <w:sz w:val="14"/>
                <w:szCs w:val="14"/>
              </w:rPr>
              <w:br/>
              <w:t xml:space="preserve">и обеспечение военной </w:t>
            </w:r>
            <w:r w:rsidRPr="0077093D">
              <w:rPr>
                <w:rFonts w:ascii="Arial" w:hAnsi="Arial" w:cs="Arial"/>
                <w:i/>
                <w:iCs/>
                <w:sz w:val="14"/>
                <w:szCs w:val="14"/>
              </w:rPr>
              <w:br/>
            </w:r>
            <w:r w:rsidRPr="0077093D">
              <w:rPr>
                <w:rFonts w:ascii="Arial" w:hAnsi="Arial" w:cs="Arial"/>
                <w:sz w:val="14"/>
                <w:szCs w:val="14"/>
              </w:rPr>
              <w:t xml:space="preserve">безопасности; социальное </w:t>
            </w:r>
            <w:r w:rsidRPr="0077093D">
              <w:rPr>
                <w:rFonts w:ascii="Arial" w:hAnsi="Arial" w:cs="Arial"/>
                <w:i/>
                <w:iCs/>
                <w:sz w:val="14"/>
                <w:szCs w:val="14"/>
              </w:rPr>
              <w:br/>
            </w:r>
            <w:r w:rsidRPr="0077093D">
              <w:rPr>
                <w:rFonts w:ascii="Arial" w:hAnsi="Arial" w:cs="Arial"/>
                <w:sz w:val="14"/>
                <w:szCs w:val="14"/>
              </w:rPr>
              <w:t>обеспечение</w:t>
            </w:r>
          </w:p>
        </w:tc>
        <w:tc>
          <w:tcPr>
            <w:tcW w:w="96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827"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1113"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8 467 261</w:t>
            </w:r>
          </w:p>
        </w:tc>
        <w:tc>
          <w:tcPr>
            <w:tcW w:w="812"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966" w:type="dxa"/>
            <w:tcBorders>
              <w:left w:val="single" w:sz="6" w:space="0" w:color="000000"/>
            </w:tcBorders>
            <w:shd w:val="clear" w:color="auto" w:fill="auto"/>
            <w:vAlign w:val="bottom"/>
          </w:tcPr>
          <w:p w:rsidR="00393976" w:rsidRPr="0077093D" w:rsidRDefault="00393976" w:rsidP="00EB59B4">
            <w:pPr>
              <w:spacing w:before="80" w:line="160" w:lineRule="exact"/>
              <w:ind w:right="227"/>
              <w:jc w:val="right"/>
              <w:rPr>
                <w:rFonts w:ascii="Arial" w:hAnsi="Arial" w:cs="Arial"/>
                <w:sz w:val="14"/>
                <w:szCs w:val="14"/>
              </w:rPr>
            </w:pPr>
            <w:r w:rsidRPr="0077093D">
              <w:rPr>
                <w:rFonts w:ascii="Arial" w:hAnsi="Arial" w:cs="Arial"/>
                <w:sz w:val="14"/>
                <w:szCs w:val="14"/>
              </w:rPr>
              <w:t>0</w:t>
            </w:r>
          </w:p>
        </w:tc>
        <w:tc>
          <w:tcPr>
            <w:tcW w:w="89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8 467 261</w:t>
            </w:r>
          </w:p>
        </w:tc>
        <w:tc>
          <w:tcPr>
            <w:tcW w:w="2046" w:type="dxa"/>
            <w:tcBorders>
              <w:left w:val="single" w:sz="6" w:space="0" w:color="000000"/>
            </w:tcBorders>
            <w:shd w:val="clear" w:color="auto" w:fill="auto"/>
            <w:vAlign w:val="bottom"/>
          </w:tcPr>
          <w:p w:rsidR="00393976" w:rsidRPr="0077093D" w:rsidRDefault="00393976" w:rsidP="00DA4BF9">
            <w:pPr>
              <w:spacing w:before="80" w:line="160" w:lineRule="exact"/>
              <w:rPr>
                <w:rFonts w:ascii="Arial" w:hAnsi="Arial" w:cs="Arial"/>
                <w:i/>
                <w:iCs/>
                <w:sz w:val="14"/>
                <w:szCs w:val="14"/>
                <w:lang w:val="en-US"/>
              </w:rPr>
            </w:pPr>
            <w:r w:rsidRPr="0077093D">
              <w:rPr>
                <w:rFonts w:ascii="Arial" w:hAnsi="Arial" w:cs="Arial"/>
                <w:i/>
                <w:iCs/>
                <w:sz w:val="14"/>
                <w:szCs w:val="14"/>
                <w:lang w:val="en-US"/>
              </w:rPr>
              <w:t xml:space="preserve">Public administration </w:t>
            </w:r>
            <w:r w:rsidRPr="0077093D">
              <w:rPr>
                <w:rFonts w:ascii="Arial" w:hAnsi="Arial" w:cs="Arial"/>
                <w:sz w:val="14"/>
                <w:szCs w:val="14"/>
                <w:lang w:val="en-US"/>
              </w:rPr>
              <w:br/>
            </w:r>
            <w:r w:rsidRPr="0077093D">
              <w:rPr>
                <w:rFonts w:ascii="Arial" w:hAnsi="Arial" w:cs="Arial"/>
                <w:i/>
                <w:iCs/>
                <w:sz w:val="14"/>
                <w:szCs w:val="14"/>
                <w:lang w:val="en-US"/>
              </w:rPr>
              <w:t>and defence, compulsory social security</w:t>
            </w:r>
          </w:p>
        </w:tc>
      </w:tr>
      <w:tr w:rsidR="0077093D" w:rsidRPr="0077093D" w:rsidTr="00393976">
        <w:tc>
          <w:tcPr>
            <w:tcW w:w="2284" w:type="dxa"/>
            <w:shd w:val="clear" w:color="auto" w:fill="auto"/>
            <w:vAlign w:val="bottom"/>
          </w:tcPr>
          <w:p w:rsidR="00393976" w:rsidRPr="0077093D" w:rsidRDefault="00393976" w:rsidP="00DA4BF9">
            <w:pPr>
              <w:spacing w:before="80" w:line="160" w:lineRule="exact"/>
              <w:rPr>
                <w:rFonts w:ascii="Arial" w:hAnsi="Arial" w:cs="Arial"/>
                <w:sz w:val="14"/>
                <w:szCs w:val="14"/>
              </w:rPr>
            </w:pPr>
            <w:r w:rsidRPr="0077093D">
              <w:rPr>
                <w:rFonts w:ascii="Arial" w:hAnsi="Arial" w:cs="Arial"/>
                <w:bCs/>
                <w:sz w:val="14"/>
                <w:szCs w:val="14"/>
              </w:rPr>
              <w:t>Образование</w:t>
            </w:r>
          </w:p>
        </w:tc>
        <w:tc>
          <w:tcPr>
            <w:tcW w:w="96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150 733</w:t>
            </w:r>
          </w:p>
        </w:tc>
        <w:tc>
          <w:tcPr>
            <w:tcW w:w="827"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1113"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3 335 982</w:t>
            </w:r>
          </w:p>
        </w:tc>
        <w:tc>
          <w:tcPr>
            <w:tcW w:w="812"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116 569</w:t>
            </w:r>
          </w:p>
        </w:tc>
        <w:tc>
          <w:tcPr>
            <w:tcW w:w="966" w:type="dxa"/>
            <w:tcBorders>
              <w:left w:val="single" w:sz="6" w:space="0" w:color="000000"/>
            </w:tcBorders>
            <w:shd w:val="clear" w:color="auto" w:fill="auto"/>
            <w:vAlign w:val="bottom"/>
          </w:tcPr>
          <w:p w:rsidR="00393976" w:rsidRPr="0077093D" w:rsidRDefault="00393976" w:rsidP="00EB59B4">
            <w:pPr>
              <w:spacing w:before="80" w:line="160" w:lineRule="exact"/>
              <w:ind w:right="227"/>
              <w:jc w:val="right"/>
              <w:rPr>
                <w:rFonts w:ascii="Arial" w:hAnsi="Arial" w:cs="Arial"/>
                <w:sz w:val="14"/>
                <w:szCs w:val="14"/>
              </w:rPr>
            </w:pPr>
            <w:r w:rsidRPr="0077093D">
              <w:rPr>
                <w:rFonts w:ascii="Arial" w:hAnsi="Arial" w:cs="Arial"/>
                <w:sz w:val="14"/>
                <w:szCs w:val="14"/>
              </w:rPr>
              <w:t>52 682</w:t>
            </w:r>
          </w:p>
        </w:tc>
        <w:tc>
          <w:tcPr>
            <w:tcW w:w="89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3 655 967</w:t>
            </w:r>
          </w:p>
        </w:tc>
        <w:tc>
          <w:tcPr>
            <w:tcW w:w="2046" w:type="dxa"/>
            <w:tcBorders>
              <w:left w:val="single" w:sz="6" w:space="0" w:color="000000"/>
            </w:tcBorders>
            <w:shd w:val="clear" w:color="auto" w:fill="auto"/>
            <w:vAlign w:val="bottom"/>
          </w:tcPr>
          <w:p w:rsidR="00393976" w:rsidRPr="0077093D" w:rsidRDefault="00393976" w:rsidP="00DA4BF9">
            <w:pPr>
              <w:spacing w:before="80" w:line="160" w:lineRule="exact"/>
              <w:rPr>
                <w:rFonts w:ascii="Arial" w:hAnsi="Arial" w:cs="Arial"/>
                <w:i/>
                <w:iCs/>
                <w:sz w:val="14"/>
                <w:szCs w:val="14"/>
              </w:rPr>
            </w:pPr>
            <w:r w:rsidRPr="0077093D">
              <w:rPr>
                <w:rFonts w:ascii="Arial" w:hAnsi="Arial" w:cs="Arial"/>
                <w:i/>
                <w:iCs/>
                <w:sz w:val="14"/>
                <w:szCs w:val="14"/>
                <w:lang w:val="en-US"/>
              </w:rPr>
              <w:t>Education</w:t>
            </w:r>
          </w:p>
        </w:tc>
      </w:tr>
      <w:tr w:rsidR="0077093D" w:rsidRPr="00AA17E9" w:rsidTr="00393976">
        <w:tc>
          <w:tcPr>
            <w:tcW w:w="2284" w:type="dxa"/>
            <w:shd w:val="clear" w:color="auto" w:fill="auto"/>
            <w:vAlign w:val="bottom"/>
          </w:tcPr>
          <w:p w:rsidR="00393976" w:rsidRPr="0077093D" w:rsidRDefault="00393976" w:rsidP="00DA4BF9">
            <w:pPr>
              <w:spacing w:before="80" w:line="160" w:lineRule="exact"/>
              <w:rPr>
                <w:rFonts w:ascii="Arial" w:hAnsi="Arial" w:cs="Arial"/>
                <w:sz w:val="14"/>
                <w:szCs w:val="14"/>
              </w:rPr>
            </w:pPr>
            <w:r w:rsidRPr="0077093D">
              <w:rPr>
                <w:rFonts w:ascii="Arial" w:hAnsi="Arial" w:cs="Arial"/>
                <w:bCs/>
                <w:sz w:val="14"/>
                <w:szCs w:val="14"/>
              </w:rPr>
              <w:t xml:space="preserve">Деятельность в области </w:t>
            </w:r>
            <w:r w:rsidRPr="0077093D">
              <w:rPr>
                <w:rFonts w:ascii="Arial" w:hAnsi="Arial" w:cs="Arial"/>
                <w:bCs/>
                <w:sz w:val="14"/>
                <w:szCs w:val="14"/>
              </w:rPr>
              <w:br/>
              <w:t>здравоохранения и социальных услуг</w:t>
            </w:r>
          </w:p>
        </w:tc>
        <w:tc>
          <w:tcPr>
            <w:tcW w:w="96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865 302</w:t>
            </w:r>
          </w:p>
        </w:tc>
        <w:tc>
          <w:tcPr>
            <w:tcW w:w="827"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1113"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3 485 595</w:t>
            </w:r>
          </w:p>
        </w:tc>
        <w:tc>
          <w:tcPr>
            <w:tcW w:w="812"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73 482</w:t>
            </w:r>
          </w:p>
        </w:tc>
        <w:tc>
          <w:tcPr>
            <w:tcW w:w="966" w:type="dxa"/>
            <w:tcBorders>
              <w:left w:val="single" w:sz="6" w:space="0" w:color="000000"/>
            </w:tcBorders>
            <w:shd w:val="clear" w:color="auto" w:fill="auto"/>
            <w:vAlign w:val="bottom"/>
          </w:tcPr>
          <w:p w:rsidR="00393976" w:rsidRPr="0077093D" w:rsidRDefault="00393976" w:rsidP="00EB59B4">
            <w:pPr>
              <w:spacing w:before="80" w:line="160" w:lineRule="exact"/>
              <w:ind w:right="227"/>
              <w:jc w:val="right"/>
              <w:rPr>
                <w:rFonts w:ascii="Arial" w:hAnsi="Arial" w:cs="Arial"/>
                <w:sz w:val="14"/>
                <w:szCs w:val="14"/>
              </w:rPr>
            </w:pPr>
            <w:r w:rsidRPr="0077093D">
              <w:rPr>
                <w:rFonts w:ascii="Arial" w:hAnsi="Arial" w:cs="Arial"/>
                <w:sz w:val="14"/>
                <w:szCs w:val="14"/>
              </w:rPr>
              <w:t>75 958</w:t>
            </w:r>
          </w:p>
        </w:tc>
        <w:tc>
          <w:tcPr>
            <w:tcW w:w="89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4 500 337</w:t>
            </w:r>
          </w:p>
        </w:tc>
        <w:tc>
          <w:tcPr>
            <w:tcW w:w="2046" w:type="dxa"/>
            <w:tcBorders>
              <w:left w:val="single" w:sz="6" w:space="0" w:color="000000"/>
            </w:tcBorders>
            <w:shd w:val="clear" w:color="auto" w:fill="auto"/>
            <w:vAlign w:val="bottom"/>
          </w:tcPr>
          <w:p w:rsidR="00393976" w:rsidRPr="0077093D" w:rsidRDefault="00393976" w:rsidP="00DA4BF9">
            <w:pPr>
              <w:spacing w:before="80" w:line="160" w:lineRule="exact"/>
              <w:rPr>
                <w:rFonts w:ascii="Arial" w:hAnsi="Arial" w:cs="Arial"/>
                <w:i/>
                <w:iCs/>
                <w:sz w:val="14"/>
                <w:szCs w:val="14"/>
                <w:lang w:val="en-US"/>
              </w:rPr>
            </w:pPr>
            <w:r w:rsidRPr="0077093D">
              <w:rPr>
                <w:rFonts w:ascii="Arial" w:hAnsi="Arial" w:cs="Arial"/>
                <w:i/>
                <w:iCs/>
                <w:sz w:val="14"/>
                <w:szCs w:val="14"/>
                <w:lang w:val="en-US"/>
              </w:rPr>
              <w:t>Human health and social work activities</w:t>
            </w:r>
          </w:p>
        </w:tc>
      </w:tr>
      <w:tr w:rsidR="0077093D" w:rsidRPr="0077093D" w:rsidTr="00393976">
        <w:tc>
          <w:tcPr>
            <w:tcW w:w="2284" w:type="dxa"/>
            <w:shd w:val="clear" w:color="auto" w:fill="auto"/>
            <w:vAlign w:val="bottom"/>
          </w:tcPr>
          <w:p w:rsidR="00393976" w:rsidRPr="0077093D" w:rsidRDefault="00393976" w:rsidP="00DA4BF9">
            <w:pPr>
              <w:spacing w:before="80" w:line="160" w:lineRule="exact"/>
              <w:rPr>
                <w:rFonts w:ascii="Arial" w:hAnsi="Arial" w:cs="Arial"/>
                <w:sz w:val="14"/>
                <w:szCs w:val="14"/>
              </w:rPr>
            </w:pPr>
            <w:r w:rsidRPr="0077093D">
              <w:rPr>
                <w:rFonts w:ascii="Arial" w:hAnsi="Arial" w:cs="Arial"/>
                <w:bCs/>
                <w:sz w:val="14"/>
                <w:szCs w:val="14"/>
              </w:rPr>
              <w:t xml:space="preserve">Деятельность в области </w:t>
            </w:r>
            <w:r w:rsidRPr="0077093D">
              <w:rPr>
                <w:rFonts w:ascii="Arial" w:hAnsi="Arial" w:cs="Arial"/>
                <w:bCs/>
                <w:sz w:val="14"/>
                <w:szCs w:val="14"/>
              </w:rPr>
              <w:br/>
              <w:t>культуры, спорта, организации досуга и развлечений</w:t>
            </w:r>
          </w:p>
        </w:tc>
        <w:tc>
          <w:tcPr>
            <w:tcW w:w="96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349 284</w:t>
            </w:r>
          </w:p>
        </w:tc>
        <w:tc>
          <w:tcPr>
            <w:tcW w:w="827"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1113"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652 237</w:t>
            </w:r>
          </w:p>
        </w:tc>
        <w:tc>
          <w:tcPr>
            <w:tcW w:w="812"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98 140</w:t>
            </w:r>
          </w:p>
        </w:tc>
        <w:tc>
          <w:tcPr>
            <w:tcW w:w="966" w:type="dxa"/>
            <w:tcBorders>
              <w:left w:val="single" w:sz="6" w:space="0" w:color="000000"/>
            </w:tcBorders>
            <w:shd w:val="clear" w:color="auto" w:fill="auto"/>
            <w:vAlign w:val="bottom"/>
          </w:tcPr>
          <w:p w:rsidR="00393976" w:rsidRPr="0077093D" w:rsidRDefault="00393976" w:rsidP="00EB59B4">
            <w:pPr>
              <w:spacing w:before="80" w:line="160" w:lineRule="exact"/>
              <w:ind w:right="227"/>
              <w:jc w:val="right"/>
              <w:rPr>
                <w:rFonts w:ascii="Arial" w:hAnsi="Arial" w:cs="Arial"/>
                <w:sz w:val="14"/>
                <w:szCs w:val="14"/>
              </w:rPr>
            </w:pPr>
            <w:r w:rsidRPr="0077093D">
              <w:rPr>
                <w:rFonts w:ascii="Arial" w:hAnsi="Arial" w:cs="Arial"/>
                <w:sz w:val="14"/>
                <w:szCs w:val="14"/>
              </w:rPr>
              <w:t>47 911</w:t>
            </w:r>
          </w:p>
        </w:tc>
        <w:tc>
          <w:tcPr>
            <w:tcW w:w="89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1 147 572</w:t>
            </w:r>
          </w:p>
        </w:tc>
        <w:tc>
          <w:tcPr>
            <w:tcW w:w="2046" w:type="dxa"/>
            <w:tcBorders>
              <w:left w:val="single" w:sz="6" w:space="0" w:color="000000"/>
            </w:tcBorders>
            <w:shd w:val="clear" w:color="auto" w:fill="auto"/>
            <w:vAlign w:val="bottom"/>
          </w:tcPr>
          <w:p w:rsidR="00393976" w:rsidRPr="0077093D" w:rsidRDefault="00393976" w:rsidP="00DA4BF9">
            <w:pPr>
              <w:spacing w:before="80" w:line="160" w:lineRule="exact"/>
              <w:rPr>
                <w:rFonts w:ascii="Arial" w:hAnsi="Arial" w:cs="Arial"/>
                <w:i/>
                <w:iCs/>
                <w:sz w:val="14"/>
                <w:szCs w:val="14"/>
              </w:rPr>
            </w:pPr>
            <w:r w:rsidRPr="0077093D">
              <w:rPr>
                <w:rFonts w:ascii="Arial" w:hAnsi="Arial" w:cs="Arial"/>
                <w:i/>
                <w:iCs/>
                <w:sz w:val="14"/>
                <w:szCs w:val="14"/>
                <w:lang w:val="en-US"/>
              </w:rPr>
              <w:t xml:space="preserve">Arts, entertainment </w:t>
            </w:r>
            <w:r w:rsidRPr="0077093D">
              <w:rPr>
                <w:rFonts w:ascii="Arial" w:hAnsi="Arial" w:cs="Arial"/>
                <w:sz w:val="14"/>
                <w:szCs w:val="14"/>
              </w:rPr>
              <w:br/>
            </w:r>
            <w:r w:rsidRPr="0077093D">
              <w:rPr>
                <w:rFonts w:ascii="Arial" w:hAnsi="Arial" w:cs="Arial"/>
                <w:i/>
                <w:iCs/>
                <w:sz w:val="14"/>
                <w:szCs w:val="14"/>
                <w:lang w:val="en-US"/>
              </w:rPr>
              <w:t xml:space="preserve">and recreation  </w:t>
            </w:r>
          </w:p>
        </w:tc>
      </w:tr>
      <w:tr w:rsidR="0077093D" w:rsidRPr="0077093D" w:rsidTr="00393976">
        <w:tc>
          <w:tcPr>
            <w:tcW w:w="2284" w:type="dxa"/>
            <w:shd w:val="clear" w:color="auto" w:fill="auto"/>
            <w:vAlign w:val="bottom"/>
          </w:tcPr>
          <w:p w:rsidR="00393976" w:rsidRPr="0077093D" w:rsidRDefault="00393976" w:rsidP="00DA4BF9">
            <w:pPr>
              <w:spacing w:before="80" w:line="160" w:lineRule="exact"/>
              <w:rPr>
                <w:rFonts w:ascii="Arial" w:hAnsi="Arial" w:cs="Arial"/>
                <w:sz w:val="14"/>
                <w:szCs w:val="14"/>
              </w:rPr>
            </w:pPr>
            <w:r w:rsidRPr="0077093D">
              <w:rPr>
                <w:rFonts w:ascii="Arial" w:hAnsi="Arial" w:cs="Arial"/>
                <w:bCs/>
                <w:sz w:val="14"/>
                <w:szCs w:val="14"/>
              </w:rPr>
              <w:t>Предоставление прочих видов услуг</w:t>
            </w:r>
          </w:p>
        </w:tc>
        <w:tc>
          <w:tcPr>
            <w:tcW w:w="96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254 315</w:t>
            </w:r>
          </w:p>
        </w:tc>
        <w:tc>
          <w:tcPr>
            <w:tcW w:w="827"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1113"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15 194</w:t>
            </w:r>
          </w:p>
        </w:tc>
        <w:tc>
          <w:tcPr>
            <w:tcW w:w="812"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214 405</w:t>
            </w:r>
          </w:p>
        </w:tc>
        <w:tc>
          <w:tcPr>
            <w:tcW w:w="966" w:type="dxa"/>
            <w:tcBorders>
              <w:left w:val="single" w:sz="6" w:space="0" w:color="000000"/>
            </w:tcBorders>
            <w:shd w:val="clear" w:color="auto" w:fill="auto"/>
            <w:vAlign w:val="bottom"/>
          </w:tcPr>
          <w:p w:rsidR="00393976" w:rsidRPr="0077093D" w:rsidRDefault="00393976" w:rsidP="00EB59B4">
            <w:pPr>
              <w:spacing w:before="80" w:line="160" w:lineRule="exact"/>
              <w:ind w:right="227"/>
              <w:jc w:val="right"/>
              <w:rPr>
                <w:rFonts w:ascii="Arial" w:hAnsi="Arial" w:cs="Arial"/>
                <w:sz w:val="14"/>
                <w:szCs w:val="14"/>
              </w:rPr>
            </w:pPr>
            <w:r w:rsidRPr="0077093D">
              <w:rPr>
                <w:rFonts w:ascii="Arial" w:hAnsi="Arial" w:cs="Arial"/>
                <w:sz w:val="14"/>
                <w:szCs w:val="14"/>
              </w:rPr>
              <w:t>111 338</w:t>
            </w:r>
          </w:p>
        </w:tc>
        <w:tc>
          <w:tcPr>
            <w:tcW w:w="89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595 252</w:t>
            </w:r>
          </w:p>
        </w:tc>
        <w:tc>
          <w:tcPr>
            <w:tcW w:w="2046" w:type="dxa"/>
            <w:tcBorders>
              <w:left w:val="single" w:sz="6" w:space="0" w:color="000000"/>
            </w:tcBorders>
            <w:shd w:val="clear" w:color="auto" w:fill="auto"/>
            <w:vAlign w:val="bottom"/>
          </w:tcPr>
          <w:p w:rsidR="00393976" w:rsidRPr="0077093D" w:rsidRDefault="00393976" w:rsidP="00DA4BF9">
            <w:pPr>
              <w:spacing w:before="80" w:line="160" w:lineRule="exact"/>
              <w:rPr>
                <w:rFonts w:ascii="Arial" w:hAnsi="Arial" w:cs="Arial"/>
                <w:i/>
                <w:iCs/>
                <w:sz w:val="14"/>
                <w:szCs w:val="14"/>
              </w:rPr>
            </w:pPr>
            <w:r w:rsidRPr="0077093D">
              <w:rPr>
                <w:rFonts w:ascii="Arial" w:hAnsi="Arial" w:cs="Arial"/>
                <w:i/>
                <w:iCs/>
                <w:sz w:val="14"/>
                <w:szCs w:val="14"/>
                <w:lang w:val="en-US"/>
              </w:rPr>
              <w:t xml:space="preserve">Other service activities  </w:t>
            </w:r>
          </w:p>
        </w:tc>
      </w:tr>
      <w:tr w:rsidR="0077093D" w:rsidRPr="00AA17E9" w:rsidTr="00393976">
        <w:tc>
          <w:tcPr>
            <w:tcW w:w="2284" w:type="dxa"/>
            <w:shd w:val="clear" w:color="auto" w:fill="auto"/>
            <w:vAlign w:val="bottom"/>
          </w:tcPr>
          <w:p w:rsidR="00393976" w:rsidRPr="0077093D" w:rsidRDefault="00393976" w:rsidP="00DA4BF9">
            <w:pPr>
              <w:spacing w:before="80" w:line="160" w:lineRule="exact"/>
              <w:rPr>
                <w:rFonts w:ascii="Arial" w:hAnsi="Arial" w:cs="Arial"/>
                <w:sz w:val="14"/>
                <w:szCs w:val="14"/>
              </w:rPr>
            </w:pPr>
            <w:r w:rsidRPr="0077093D">
              <w:rPr>
                <w:rFonts w:ascii="Arial" w:hAnsi="Arial" w:cs="Arial"/>
                <w:sz w:val="14"/>
                <w:szCs w:val="14"/>
              </w:rPr>
              <w:t xml:space="preserve">Деятельность домашних </w:t>
            </w:r>
            <w:r w:rsidRPr="0077093D">
              <w:rPr>
                <w:rFonts w:ascii="Arial" w:hAnsi="Arial" w:cs="Arial"/>
                <w:sz w:val="14"/>
                <w:szCs w:val="14"/>
              </w:rPr>
              <w:br/>
              <w:t xml:space="preserve">хозяйств как работодателей; </w:t>
            </w:r>
            <w:r w:rsidRPr="0077093D">
              <w:rPr>
                <w:rFonts w:ascii="Arial" w:hAnsi="Arial" w:cs="Arial"/>
                <w:sz w:val="14"/>
                <w:szCs w:val="14"/>
              </w:rPr>
              <w:br/>
              <w:t xml:space="preserve">недифференцированная </w:t>
            </w:r>
            <w:r w:rsidRPr="0077093D">
              <w:rPr>
                <w:rFonts w:ascii="Arial" w:hAnsi="Arial" w:cs="Arial"/>
                <w:sz w:val="14"/>
                <w:szCs w:val="14"/>
              </w:rPr>
              <w:br/>
              <w:t xml:space="preserve">деятельность частных домашних хозяйств по производству </w:t>
            </w:r>
            <w:r w:rsidRPr="0077093D">
              <w:rPr>
                <w:rFonts w:ascii="Arial" w:hAnsi="Arial" w:cs="Arial"/>
                <w:sz w:val="14"/>
                <w:szCs w:val="14"/>
              </w:rPr>
              <w:br/>
              <w:t xml:space="preserve">товаров и оказанию услуг </w:t>
            </w:r>
            <w:r w:rsidRPr="0077093D">
              <w:rPr>
                <w:rFonts w:ascii="Arial" w:hAnsi="Arial" w:cs="Arial"/>
                <w:sz w:val="14"/>
                <w:szCs w:val="14"/>
              </w:rPr>
              <w:br/>
              <w:t>для собственного потребления</w:t>
            </w:r>
          </w:p>
        </w:tc>
        <w:tc>
          <w:tcPr>
            <w:tcW w:w="96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827"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1113"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812"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380 955</w:t>
            </w:r>
          </w:p>
        </w:tc>
        <w:tc>
          <w:tcPr>
            <w:tcW w:w="966" w:type="dxa"/>
            <w:tcBorders>
              <w:left w:val="single" w:sz="6" w:space="0" w:color="000000"/>
            </w:tcBorders>
            <w:shd w:val="clear" w:color="auto" w:fill="auto"/>
            <w:vAlign w:val="bottom"/>
          </w:tcPr>
          <w:p w:rsidR="00393976" w:rsidRPr="0077093D" w:rsidRDefault="00393976" w:rsidP="00EB59B4">
            <w:pPr>
              <w:spacing w:before="80" w:line="160" w:lineRule="exact"/>
              <w:ind w:right="227"/>
              <w:jc w:val="right"/>
              <w:rPr>
                <w:rFonts w:ascii="Arial" w:hAnsi="Arial" w:cs="Arial"/>
                <w:sz w:val="14"/>
                <w:szCs w:val="14"/>
              </w:rPr>
            </w:pPr>
            <w:r w:rsidRPr="0077093D">
              <w:rPr>
                <w:rFonts w:ascii="Arial" w:hAnsi="Arial" w:cs="Arial"/>
                <w:sz w:val="14"/>
                <w:szCs w:val="14"/>
              </w:rPr>
              <w:t>0</w:t>
            </w:r>
          </w:p>
        </w:tc>
        <w:tc>
          <w:tcPr>
            <w:tcW w:w="89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r w:rsidRPr="0077093D">
              <w:rPr>
                <w:rFonts w:ascii="Arial" w:hAnsi="Arial" w:cs="Arial"/>
                <w:sz w:val="14"/>
                <w:szCs w:val="14"/>
              </w:rPr>
              <w:t>380 955</w:t>
            </w:r>
          </w:p>
        </w:tc>
        <w:tc>
          <w:tcPr>
            <w:tcW w:w="2046" w:type="dxa"/>
            <w:tcBorders>
              <w:left w:val="single" w:sz="6" w:space="0" w:color="000000"/>
            </w:tcBorders>
            <w:shd w:val="clear" w:color="auto" w:fill="auto"/>
            <w:vAlign w:val="bottom"/>
          </w:tcPr>
          <w:p w:rsidR="00393976" w:rsidRPr="0077093D" w:rsidRDefault="00393976" w:rsidP="00DA4BF9">
            <w:pPr>
              <w:spacing w:before="80" w:line="160" w:lineRule="exact"/>
              <w:rPr>
                <w:rFonts w:ascii="Arial" w:hAnsi="Arial" w:cs="Arial"/>
                <w:i/>
                <w:iCs/>
                <w:sz w:val="14"/>
                <w:szCs w:val="14"/>
                <w:lang w:val="en-US"/>
              </w:rPr>
            </w:pPr>
            <w:r w:rsidRPr="0077093D">
              <w:rPr>
                <w:rFonts w:ascii="Arial" w:hAnsi="Arial" w:cs="Arial"/>
                <w:i/>
                <w:iCs/>
                <w:sz w:val="14"/>
                <w:szCs w:val="14"/>
                <w:lang w:val="en-US"/>
              </w:rPr>
              <w:t>Activities of households as employers; undifferentiated goods- and services-producing activities of households for own use</w:t>
            </w:r>
          </w:p>
        </w:tc>
      </w:tr>
      <w:tr w:rsidR="0077093D" w:rsidRPr="0077093D" w:rsidTr="00393976">
        <w:tc>
          <w:tcPr>
            <w:tcW w:w="2284" w:type="dxa"/>
            <w:shd w:val="clear" w:color="auto" w:fill="auto"/>
            <w:vAlign w:val="bottom"/>
          </w:tcPr>
          <w:p w:rsidR="00393976" w:rsidRPr="0077093D" w:rsidRDefault="00393976" w:rsidP="00DA4BF9">
            <w:pPr>
              <w:spacing w:before="80" w:line="160" w:lineRule="exact"/>
              <w:ind w:left="17"/>
              <w:rPr>
                <w:rFonts w:ascii="Arial" w:hAnsi="Arial" w:cs="Arial"/>
                <w:sz w:val="14"/>
                <w:szCs w:val="14"/>
              </w:rPr>
            </w:pPr>
            <w:r w:rsidRPr="0077093D">
              <w:rPr>
                <w:rFonts w:ascii="Arial" w:hAnsi="Arial" w:cs="Arial"/>
                <w:b/>
                <w:bCs/>
                <w:sz w:val="14"/>
                <w:szCs w:val="14"/>
              </w:rPr>
              <w:t>Итого в основных ценах</w:t>
            </w:r>
          </w:p>
        </w:tc>
        <w:tc>
          <w:tcPr>
            <w:tcW w:w="96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b/>
                <w:sz w:val="14"/>
                <w:szCs w:val="14"/>
              </w:rPr>
            </w:pPr>
            <w:r w:rsidRPr="0077093D">
              <w:rPr>
                <w:rFonts w:ascii="Arial" w:hAnsi="Arial" w:cs="Arial"/>
                <w:b/>
                <w:sz w:val="14"/>
                <w:szCs w:val="14"/>
              </w:rPr>
              <w:t>80 367 979</w:t>
            </w:r>
          </w:p>
        </w:tc>
        <w:tc>
          <w:tcPr>
            <w:tcW w:w="827"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b/>
                <w:sz w:val="14"/>
                <w:szCs w:val="14"/>
              </w:rPr>
            </w:pPr>
            <w:r w:rsidRPr="0077093D">
              <w:rPr>
                <w:rFonts w:ascii="Arial" w:hAnsi="Arial" w:cs="Arial"/>
                <w:b/>
                <w:sz w:val="14"/>
                <w:szCs w:val="14"/>
              </w:rPr>
              <w:t>6 490 968</w:t>
            </w:r>
          </w:p>
        </w:tc>
        <w:tc>
          <w:tcPr>
            <w:tcW w:w="1113"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b/>
                <w:sz w:val="14"/>
                <w:szCs w:val="14"/>
              </w:rPr>
            </w:pPr>
            <w:r w:rsidRPr="0077093D">
              <w:rPr>
                <w:rFonts w:ascii="Arial" w:hAnsi="Arial" w:cs="Arial"/>
                <w:b/>
                <w:sz w:val="14"/>
                <w:szCs w:val="14"/>
              </w:rPr>
              <w:t>17 688 119</w:t>
            </w:r>
          </w:p>
        </w:tc>
        <w:tc>
          <w:tcPr>
            <w:tcW w:w="812"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b/>
                <w:spacing w:val="-8"/>
                <w:sz w:val="14"/>
                <w:szCs w:val="14"/>
              </w:rPr>
            </w:pPr>
            <w:r w:rsidRPr="0077093D">
              <w:rPr>
                <w:rFonts w:ascii="Arial" w:hAnsi="Arial" w:cs="Arial"/>
                <w:b/>
                <w:spacing w:val="-8"/>
                <w:sz w:val="14"/>
                <w:szCs w:val="14"/>
              </w:rPr>
              <w:t>16 479 566</w:t>
            </w:r>
          </w:p>
        </w:tc>
        <w:tc>
          <w:tcPr>
            <w:tcW w:w="966" w:type="dxa"/>
            <w:tcBorders>
              <w:left w:val="single" w:sz="6" w:space="0" w:color="000000"/>
            </w:tcBorders>
            <w:shd w:val="clear" w:color="auto" w:fill="auto"/>
            <w:vAlign w:val="bottom"/>
          </w:tcPr>
          <w:p w:rsidR="00393976" w:rsidRPr="0077093D" w:rsidRDefault="00393976" w:rsidP="00EB59B4">
            <w:pPr>
              <w:spacing w:before="80" w:line="160" w:lineRule="exact"/>
              <w:ind w:right="227"/>
              <w:jc w:val="right"/>
              <w:rPr>
                <w:rFonts w:ascii="Arial" w:hAnsi="Arial" w:cs="Arial"/>
                <w:b/>
                <w:sz w:val="14"/>
                <w:szCs w:val="14"/>
              </w:rPr>
            </w:pPr>
            <w:r w:rsidRPr="0077093D">
              <w:rPr>
                <w:rFonts w:ascii="Arial" w:hAnsi="Arial" w:cs="Arial"/>
                <w:b/>
                <w:sz w:val="14"/>
                <w:szCs w:val="14"/>
              </w:rPr>
              <w:t>389 507</w:t>
            </w:r>
          </w:p>
        </w:tc>
        <w:tc>
          <w:tcPr>
            <w:tcW w:w="89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b/>
                <w:spacing w:val="-6"/>
                <w:sz w:val="14"/>
                <w:szCs w:val="14"/>
              </w:rPr>
            </w:pPr>
            <w:r w:rsidRPr="0077093D">
              <w:rPr>
                <w:rFonts w:ascii="Arial" w:hAnsi="Arial" w:cs="Arial"/>
                <w:b/>
                <w:spacing w:val="-6"/>
                <w:sz w:val="14"/>
                <w:szCs w:val="14"/>
              </w:rPr>
              <w:t>121 416 138</w:t>
            </w:r>
          </w:p>
        </w:tc>
        <w:tc>
          <w:tcPr>
            <w:tcW w:w="2046" w:type="dxa"/>
            <w:tcBorders>
              <w:left w:val="single" w:sz="6" w:space="0" w:color="000000"/>
            </w:tcBorders>
            <w:shd w:val="clear" w:color="auto" w:fill="auto"/>
            <w:vAlign w:val="bottom"/>
          </w:tcPr>
          <w:p w:rsidR="00393976" w:rsidRPr="0077093D" w:rsidRDefault="00393976" w:rsidP="00DA4BF9">
            <w:pPr>
              <w:spacing w:before="80" w:line="160" w:lineRule="exact"/>
              <w:rPr>
                <w:rFonts w:ascii="Arial" w:hAnsi="Arial" w:cs="Arial"/>
                <w:sz w:val="14"/>
                <w:szCs w:val="14"/>
              </w:rPr>
            </w:pPr>
            <w:r w:rsidRPr="0077093D">
              <w:rPr>
                <w:rFonts w:ascii="Arial" w:hAnsi="Arial" w:cs="Arial"/>
                <w:b/>
                <w:bCs/>
                <w:i/>
                <w:sz w:val="14"/>
                <w:szCs w:val="14"/>
              </w:rPr>
              <w:t>Total at basic</w:t>
            </w:r>
            <w:r w:rsidRPr="0077093D">
              <w:rPr>
                <w:rFonts w:ascii="Arial" w:hAnsi="Arial" w:cs="Arial"/>
                <w:b/>
                <w:bCs/>
                <w:i/>
                <w:sz w:val="14"/>
                <w:szCs w:val="14"/>
                <w:lang w:val="en-US"/>
              </w:rPr>
              <w:t xml:space="preserve"> </w:t>
            </w:r>
            <w:r w:rsidRPr="0077093D">
              <w:rPr>
                <w:rFonts w:ascii="Arial" w:hAnsi="Arial" w:cs="Arial"/>
                <w:b/>
                <w:bCs/>
                <w:i/>
                <w:sz w:val="14"/>
                <w:szCs w:val="14"/>
              </w:rPr>
              <w:t>prices</w:t>
            </w:r>
          </w:p>
        </w:tc>
      </w:tr>
      <w:tr w:rsidR="0077093D" w:rsidRPr="0077093D" w:rsidTr="00393976">
        <w:tc>
          <w:tcPr>
            <w:tcW w:w="2284" w:type="dxa"/>
            <w:shd w:val="clear" w:color="auto" w:fill="auto"/>
            <w:vAlign w:val="bottom"/>
          </w:tcPr>
          <w:p w:rsidR="00393976" w:rsidRPr="0077093D" w:rsidRDefault="00393976" w:rsidP="00DA4BF9">
            <w:pPr>
              <w:spacing w:before="80" w:line="160" w:lineRule="exact"/>
              <w:ind w:left="17"/>
              <w:rPr>
                <w:rFonts w:ascii="Arial" w:hAnsi="Arial" w:cs="Arial"/>
                <w:sz w:val="14"/>
                <w:szCs w:val="14"/>
              </w:rPr>
            </w:pPr>
            <w:r w:rsidRPr="0077093D">
              <w:rPr>
                <w:rFonts w:ascii="Arial" w:hAnsi="Arial" w:cs="Arial"/>
                <w:sz w:val="14"/>
                <w:szCs w:val="14"/>
              </w:rPr>
              <w:t>Налоги на продукты</w:t>
            </w:r>
          </w:p>
        </w:tc>
        <w:tc>
          <w:tcPr>
            <w:tcW w:w="96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p>
        </w:tc>
        <w:tc>
          <w:tcPr>
            <w:tcW w:w="827"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p>
        </w:tc>
        <w:tc>
          <w:tcPr>
            <w:tcW w:w="1113"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p>
        </w:tc>
        <w:tc>
          <w:tcPr>
            <w:tcW w:w="812"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p>
        </w:tc>
        <w:tc>
          <w:tcPr>
            <w:tcW w:w="966" w:type="dxa"/>
            <w:tcBorders>
              <w:left w:val="single" w:sz="6" w:space="0" w:color="000000"/>
            </w:tcBorders>
            <w:shd w:val="clear" w:color="auto" w:fill="auto"/>
            <w:vAlign w:val="bottom"/>
          </w:tcPr>
          <w:p w:rsidR="00393976" w:rsidRPr="0077093D" w:rsidRDefault="00393976" w:rsidP="00EB59B4">
            <w:pPr>
              <w:spacing w:before="80" w:line="160" w:lineRule="exact"/>
              <w:ind w:right="227"/>
              <w:jc w:val="right"/>
              <w:rPr>
                <w:rFonts w:ascii="Arial" w:hAnsi="Arial" w:cs="Arial"/>
                <w:sz w:val="14"/>
                <w:szCs w:val="14"/>
              </w:rPr>
            </w:pPr>
          </w:p>
        </w:tc>
        <w:tc>
          <w:tcPr>
            <w:tcW w:w="899" w:type="dxa"/>
            <w:tcBorders>
              <w:left w:val="single" w:sz="6" w:space="0" w:color="000000"/>
            </w:tcBorders>
            <w:shd w:val="clear" w:color="auto" w:fill="auto"/>
            <w:vAlign w:val="bottom"/>
          </w:tcPr>
          <w:p w:rsidR="00393976" w:rsidRPr="0077093D" w:rsidRDefault="00393976" w:rsidP="00393976">
            <w:pPr>
              <w:spacing w:before="80" w:line="160" w:lineRule="exact"/>
              <w:ind w:right="113"/>
              <w:jc w:val="right"/>
              <w:rPr>
                <w:rFonts w:ascii="Arial" w:hAnsi="Arial" w:cs="Arial"/>
                <w:sz w:val="14"/>
                <w:szCs w:val="14"/>
              </w:rPr>
            </w:pPr>
            <w:r w:rsidRPr="0077093D">
              <w:rPr>
                <w:rFonts w:ascii="Arial" w:hAnsi="Arial" w:cs="Arial"/>
                <w:sz w:val="14"/>
                <w:szCs w:val="14"/>
              </w:rPr>
              <w:t>15 289 529</w:t>
            </w:r>
          </w:p>
        </w:tc>
        <w:tc>
          <w:tcPr>
            <w:tcW w:w="2046" w:type="dxa"/>
            <w:tcBorders>
              <w:left w:val="single" w:sz="6" w:space="0" w:color="000000"/>
            </w:tcBorders>
            <w:shd w:val="clear" w:color="auto" w:fill="auto"/>
            <w:vAlign w:val="bottom"/>
          </w:tcPr>
          <w:p w:rsidR="00393976" w:rsidRPr="0077093D" w:rsidRDefault="00393976" w:rsidP="00DA4BF9">
            <w:pPr>
              <w:spacing w:before="80" w:line="160" w:lineRule="exact"/>
              <w:rPr>
                <w:rFonts w:ascii="Arial" w:hAnsi="Arial" w:cs="Arial"/>
                <w:sz w:val="14"/>
                <w:szCs w:val="14"/>
              </w:rPr>
            </w:pPr>
            <w:r w:rsidRPr="0077093D">
              <w:rPr>
                <w:rFonts w:ascii="Arial" w:hAnsi="Arial" w:cs="Arial"/>
                <w:i/>
                <w:sz w:val="14"/>
                <w:szCs w:val="14"/>
              </w:rPr>
              <w:t xml:space="preserve">Taxes on products </w:t>
            </w:r>
          </w:p>
        </w:tc>
      </w:tr>
      <w:tr w:rsidR="0077093D" w:rsidRPr="0077093D" w:rsidTr="00393976">
        <w:tc>
          <w:tcPr>
            <w:tcW w:w="2284" w:type="dxa"/>
            <w:shd w:val="clear" w:color="auto" w:fill="auto"/>
            <w:vAlign w:val="bottom"/>
          </w:tcPr>
          <w:p w:rsidR="00393976" w:rsidRPr="0077093D" w:rsidRDefault="00393976" w:rsidP="00DA4BF9">
            <w:pPr>
              <w:pStyle w:val="18"/>
              <w:spacing w:before="80" w:line="160" w:lineRule="exact"/>
              <w:ind w:left="17"/>
              <w:rPr>
                <w:szCs w:val="14"/>
              </w:rPr>
            </w:pPr>
            <w:r w:rsidRPr="0077093D">
              <w:rPr>
                <w:spacing w:val="-4"/>
                <w:szCs w:val="14"/>
              </w:rPr>
              <w:t>Субсидии на продукты</w:t>
            </w:r>
            <w:proofErr w:type="gramStart"/>
            <w:r w:rsidRPr="0077093D">
              <w:rPr>
                <w:spacing w:val="-4"/>
                <w:szCs w:val="14"/>
              </w:rPr>
              <w:t xml:space="preserve"> (-)</w:t>
            </w:r>
            <w:proofErr w:type="gramEnd"/>
          </w:p>
        </w:tc>
        <w:tc>
          <w:tcPr>
            <w:tcW w:w="969"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p>
        </w:tc>
        <w:tc>
          <w:tcPr>
            <w:tcW w:w="827"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p>
        </w:tc>
        <w:tc>
          <w:tcPr>
            <w:tcW w:w="1113"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p>
        </w:tc>
        <w:tc>
          <w:tcPr>
            <w:tcW w:w="812" w:type="dxa"/>
            <w:tcBorders>
              <w:left w:val="single" w:sz="6" w:space="0" w:color="000000"/>
            </w:tcBorders>
            <w:shd w:val="clear" w:color="auto" w:fill="auto"/>
            <w:vAlign w:val="bottom"/>
          </w:tcPr>
          <w:p w:rsidR="00393976" w:rsidRPr="0077093D" w:rsidRDefault="00393976" w:rsidP="00850208">
            <w:pPr>
              <w:spacing w:before="80" w:line="160" w:lineRule="exact"/>
              <w:ind w:right="113"/>
              <w:jc w:val="right"/>
              <w:rPr>
                <w:rFonts w:ascii="Arial" w:hAnsi="Arial" w:cs="Arial"/>
                <w:sz w:val="14"/>
                <w:szCs w:val="14"/>
              </w:rPr>
            </w:pPr>
          </w:p>
        </w:tc>
        <w:tc>
          <w:tcPr>
            <w:tcW w:w="966" w:type="dxa"/>
            <w:tcBorders>
              <w:left w:val="single" w:sz="6" w:space="0" w:color="000000"/>
            </w:tcBorders>
            <w:shd w:val="clear" w:color="auto" w:fill="auto"/>
            <w:vAlign w:val="bottom"/>
          </w:tcPr>
          <w:p w:rsidR="00393976" w:rsidRPr="0077093D" w:rsidRDefault="00393976" w:rsidP="00EB59B4">
            <w:pPr>
              <w:spacing w:before="80" w:line="160" w:lineRule="exact"/>
              <w:ind w:right="227"/>
              <w:jc w:val="right"/>
              <w:rPr>
                <w:rFonts w:ascii="Arial" w:hAnsi="Arial" w:cs="Arial"/>
                <w:sz w:val="14"/>
                <w:szCs w:val="14"/>
              </w:rPr>
            </w:pPr>
          </w:p>
        </w:tc>
        <w:tc>
          <w:tcPr>
            <w:tcW w:w="899" w:type="dxa"/>
            <w:tcBorders>
              <w:left w:val="single" w:sz="6" w:space="0" w:color="000000"/>
            </w:tcBorders>
            <w:shd w:val="clear" w:color="auto" w:fill="auto"/>
            <w:vAlign w:val="bottom"/>
          </w:tcPr>
          <w:p w:rsidR="00393976" w:rsidRPr="0077093D" w:rsidRDefault="00393976" w:rsidP="00393976">
            <w:pPr>
              <w:spacing w:before="80" w:line="160" w:lineRule="exact"/>
              <w:ind w:right="113"/>
              <w:jc w:val="right"/>
              <w:rPr>
                <w:rFonts w:ascii="Arial" w:hAnsi="Arial" w:cs="Arial"/>
                <w:sz w:val="14"/>
                <w:szCs w:val="14"/>
              </w:rPr>
            </w:pPr>
            <w:r w:rsidRPr="0077093D">
              <w:rPr>
                <w:rFonts w:ascii="Arial" w:hAnsi="Arial" w:cs="Arial"/>
                <w:sz w:val="14"/>
                <w:szCs w:val="14"/>
              </w:rPr>
              <w:t>1 410 692</w:t>
            </w:r>
          </w:p>
        </w:tc>
        <w:tc>
          <w:tcPr>
            <w:tcW w:w="2046" w:type="dxa"/>
            <w:tcBorders>
              <w:left w:val="single" w:sz="6" w:space="0" w:color="000000"/>
            </w:tcBorders>
            <w:shd w:val="clear" w:color="auto" w:fill="auto"/>
            <w:vAlign w:val="bottom"/>
          </w:tcPr>
          <w:p w:rsidR="00393976" w:rsidRPr="0077093D" w:rsidRDefault="00393976" w:rsidP="00DA4BF9">
            <w:pPr>
              <w:pStyle w:val="18"/>
              <w:spacing w:before="80" w:line="160" w:lineRule="exact"/>
              <w:rPr>
                <w:szCs w:val="14"/>
              </w:rPr>
            </w:pPr>
            <w:r w:rsidRPr="0077093D">
              <w:rPr>
                <w:i/>
                <w:spacing w:val="-2"/>
                <w:szCs w:val="14"/>
              </w:rPr>
              <w:t>Subsidies on products (-)</w:t>
            </w:r>
          </w:p>
        </w:tc>
      </w:tr>
      <w:tr w:rsidR="0077093D" w:rsidRPr="00AA17E9" w:rsidTr="00393976">
        <w:tc>
          <w:tcPr>
            <w:tcW w:w="2284" w:type="dxa"/>
            <w:tcBorders>
              <w:bottom w:val="single" w:sz="4" w:space="0" w:color="auto"/>
            </w:tcBorders>
            <w:shd w:val="clear" w:color="auto" w:fill="auto"/>
            <w:vAlign w:val="bottom"/>
          </w:tcPr>
          <w:p w:rsidR="00393976" w:rsidRPr="0077093D" w:rsidRDefault="00393976" w:rsidP="00DA4BF9">
            <w:pPr>
              <w:pStyle w:val="xl32"/>
              <w:spacing w:before="80" w:after="0" w:line="160" w:lineRule="exact"/>
              <w:ind w:left="17"/>
              <w:rPr>
                <w:rFonts w:ascii="Arial" w:hAnsi="Arial" w:cs="Arial"/>
                <w:sz w:val="14"/>
                <w:szCs w:val="14"/>
              </w:rPr>
            </w:pPr>
            <w:r w:rsidRPr="0077093D">
              <w:rPr>
                <w:rFonts w:ascii="Arial" w:hAnsi="Arial" w:cs="Arial"/>
                <w:b/>
                <w:bCs/>
                <w:sz w:val="14"/>
                <w:szCs w:val="14"/>
              </w:rPr>
              <w:t xml:space="preserve">Валовой внутренний продукт </w:t>
            </w:r>
            <w:r w:rsidRPr="0077093D">
              <w:rPr>
                <w:rFonts w:ascii="Arial" w:hAnsi="Arial" w:cs="Arial"/>
                <w:b/>
                <w:bCs/>
                <w:sz w:val="14"/>
                <w:szCs w:val="14"/>
              </w:rPr>
              <w:br/>
              <w:t xml:space="preserve">в рыночных ценах </w:t>
            </w:r>
          </w:p>
        </w:tc>
        <w:tc>
          <w:tcPr>
            <w:tcW w:w="969" w:type="dxa"/>
            <w:tcBorders>
              <w:left w:val="single" w:sz="6" w:space="0" w:color="000000"/>
              <w:bottom w:val="single" w:sz="4" w:space="0" w:color="auto"/>
            </w:tcBorders>
            <w:shd w:val="clear" w:color="auto" w:fill="auto"/>
            <w:vAlign w:val="bottom"/>
          </w:tcPr>
          <w:p w:rsidR="00393976" w:rsidRPr="0077093D" w:rsidRDefault="00393976" w:rsidP="00850208">
            <w:pPr>
              <w:spacing w:before="80" w:line="160" w:lineRule="exact"/>
              <w:ind w:right="113"/>
              <w:jc w:val="right"/>
              <w:rPr>
                <w:rFonts w:ascii="Arial" w:hAnsi="Arial" w:cs="Arial"/>
                <w:b/>
                <w:sz w:val="14"/>
                <w:szCs w:val="14"/>
              </w:rPr>
            </w:pPr>
          </w:p>
        </w:tc>
        <w:tc>
          <w:tcPr>
            <w:tcW w:w="827" w:type="dxa"/>
            <w:tcBorders>
              <w:left w:val="single" w:sz="6" w:space="0" w:color="000000"/>
              <w:bottom w:val="single" w:sz="4" w:space="0" w:color="auto"/>
            </w:tcBorders>
            <w:shd w:val="clear" w:color="auto" w:fill="auto"/>
            <w:vAlign w:val="bottom"/>
          </w:tcPr>
          <w:p w:rsidR="00393976" w:rsidRPr="0077093D" w:rsidRDefault="00393976" w:rsidP="00850208">
            <w:pPr>
              <w:spacing w:before="80" w:line="160" w:lineRule="exact"/>
              <w:ind w:right="113"/>
              <w:jc w:val="right"/>
              <w:rPr>
                <w:rFonts w:ascii="Arial" w:hAnsi="Arial" w:cs="Arial"/>
                <w:b/>
                <w:sz w:val="14"/>
                <w:szCs w:val="14"/>
              </w:rPr>
            </w:pPr>
          </w:p>
        </w:tc>
        <w:tc>
          <w:tcPr>
            <w:tcW w:w="1113" w:type="dxa"/>
            <w:tcBorders>
              <w:left w:val="single" w:sz="6" w:space="0" w:color="000000"/>
              <w:bottom w:val="single" w:sz="4" w:space="0" w:color="auto"/>
            </w:tcBorders>
            <w:shd w:val="clear" w:color="auto" w:fill="auto"/>
            <w:vAlign w:val="bottom"/>
          </w:tcPr>
          <w:p w:rsidR="00393976" w:rsidRPr="0077093D" w:rsidRDefault="00393976" w:rsidP="00850208">
            <w:pPr>
              <w:spacing w:before="80" w:line="160" w:lineRule="exact"/>
              <w:ind w:right="113"/>
              <w:jc w:val="right"/>
              <w:rPr>
                <w:rFonts w:ascii="Arial" w:hAnsi="Arial" w:cs="Arial"/>
                <w:b/>
                <w:sz w:val="14"/>
                <w:szCs w:val="14"/>
              </w:rPr>
            </w:pPr>
          </w:p>
        </w:tc>
        <w:tc>
          <w:tcPr>
            <w:tcW w:w="812" w:type="dxa"/>
            <w:tcBorders>
              <w:left w:val="single" w:sz="6" w:space="0" w:color="000000"/>
              <w:bottom w:val="single" w:sz="4" w:space="0" w:color="auto"/>
            </w:tcBorders>
            <w:shd w:val="clear" w:color="auto" w:fill="auto"/>
            <w:vAlign w:val="bottom"/>
          </w:tcPr>
          <w:p w:rsidR="00393976" w:rsidRPr="0077093D" w:rsidRDefault="00393976" w:rsidP="00850208">
            <w:pPr>
              <w:spacing w:before="80" w:line="160" w:lineRule="exact"/>
              <w:ind w:right="113"/>
              <w:jc w:val="right"/>
              <w:rPr>
                <w:rFonts w:ascii="Arial" w:hAnsi="Arial" w:cs="Arial"/>
                <w:b/>
                <w:sz w:val="14"/>
                <w:szCs w:val="14"/>
              </w:rPr>
            </w:pPr>
          </w:p>
        </w:tc>
        <w:tc>
          <w:tcPr>
            <w:tcW w:w="966" w:type="dxa"/>
            <w:tcBorders>
              <w:left w:val="single" w:sz="6" w:space="0" w:color="000000"/>
              <w:bottom w:val="single" w:sz="4" w:space="0" w:color="auto"/>
            </w:tcBorders>
            <w:shd w:val="clear" w:color="auto" w:fill="auto"/>
            <w:vAlign w:val="bottom"/>
          </w:tcPr>
          <w:p w:rsidR="00393976" w:rsidRPr="0077093D" w:rsidRDefault="00393976" w:rsidP="00EB59B4">
            <w:pPr>
              <w:spacing w:before="80" w:line="160" w:lineRule="exact"/>
              <w:ind w:right="227"/>
              <w:jc w:val="right"/>
              <w:rPr>
                <w:rFonts w:ascii="Arial" w:hAnsi="Arial" w:cs="Arial"/>
                <w:b/>
                <w:sz w:val="14"/>
                <w:szCs w:val="14"/>
              </w:rPr>
            </w:pPr>
          </w:p>
        </w:tc>
        <w:tc>
          <w:tcPr>
            <w:tcW w:w="899" w:type="dxa"/>
            <w:tcBorders>
              <w:left w:val="single" w:sz="6" w:space="0" w:color="000000"/>
              <w:bottom w:val="single" w:sz="4" w:space="0" w:color="auto"/>
            </w:tcBorders>
            <w:shd w:val="clear" w:color="auto" w:fill="auto"/>
            <w:vAlign w:val="bottom"/>
          </w:tcPr>
          <w:p w:rsidR="00393976" w:rsidRPr="0077093D" w:rsidRDefault="00393976" w:rsidP="00850208">
            <w:pPr>
              <w:spacing w:before="80" w:line="160" w:lineRule="exact"/>
              <w:ind w:right="113"/>
              <w:jc w:val="right"/>
              <w:rPr>
                <w:rFonts w:ascii="Arial" w:hAnsi="Arial" w:cs="Arial"/>
                <w:b/>
                <w:spacing w:val="-6"/>
                <w:sz w:val="14"/>
                <w:szCs w:val="14"/>
              </w:rPr>
            </w:pPr>
            <w:r w:rsidRPr="0077093D">
              <w:rPr>
                <w:rFonts w:ascii="Arial" w:hAnsi="Arial" w:cs="Arial"/>
                <w:b/>
                <w:spacing w:val="-6"/>
                <w:sz w:val="14"/>
                <w:szCs w:val="14"/>
              </w:rPr>
              <w:t>135 294 975</w:t>
            </w:r>
          </w:p>
        </w:tc>
        <w:tc>
          <w:tcPr>
            <w:tcW w:w="2046" w:type="dxa"/>
            <w:tcBorders>
              <w:left w:val="single" w:sz="6" w:space="0" w:color="000000"/>
              <w:bottom w:val="single" w:sz="4" w:space="0" w:color="auto"/>
            </w:tcBorders>
            <w:shd w:val="clear" w:color="auto" w:fill="auto"/>
            <w:vAlign w:val="bottom"/>
          </w:tcPr>
          <w:p w:rsidR="00393976" w:rsidRPr="0077093D" w:rsidRDefault="00393976" w:rsidP="00DA4BF9">
            <w:pPr>
              <w:pStyle w:val="xl32"/>
              <w:spacing w:before="80" w:after="0" w:line="160" w:lineRule="exact"/>
              <w:rPr>
                <w:rFonts w:ascii="Arial" w:hAnsi="Arial" w:cs="Arial"/>
                <w:sz w:val="14"/>
                <w:szCs w:val="14"/>
                <w:lang w:val="en-US"/>
              </w:rPr>
            </w:pPr>
            <w:r w:rsidRPr="0077093D">
              <w:rPr>
                <w:rFonts w:ascii="Arial" w:hAnsi="Arial" w:cs="Arial"/>
                <w:b/>
                <w:bCs/>
                <w:i/>
                <w:sz w:val="14"/>
                <w:szCs w:val="14"/>
                <w:lang w:val="en-US"/>
              </w:rPr>
              <w:t xml:space="preserve">Gross Domestic Product </w:t>
            </w:r>
            <w:r w:rsidRPr="0077093D">
              <w:rPr>
                <w:rFonts w:ascii="Arial" w:hAnsi="Arial" w:cs="Arial"/>
                <w:b/>
                <w:bCs/>
                <w:i/>
                <w:sz w:val="14"/>
                <w:szCs w:val="14"/>
                <w:lang w:val="en-US"/>
              </w:rPr>
              <w:br/>
              <w:t xml:space="preserve">at market prices  </w:t>
            </w:r>
          </w:p>
        </w:tc>
      </w:tr>
    </w:tbl>
    <w:p w:rsidR="00DA4BF9" w:rsidRPr="0077093D" w:rsidRDefault="00DA4BF9" w:rsidP="00DA4BF9">
      <w:pPr>
        <w:rPr>
          <w:lang w:val="en-US"/>
        </w:rPr>
      </w:pPr>
    </w:p>
    <w:p w:rsidR="003C69E4" w:rsidRPr="0077093D" w:rsidRDefault="003D6A30" w:rsidP="00A95145">
      <w:pPr>
        <w:pageBreakBefore/>
        <w:tabs>
          <w:tab w:val="left" w:pos="5683"/>
        </w:tabs>
        <w:spacing w:after="60"/>
      </w:pPr>
      <w:r w:rsidRPr="0077093D">
        <w:rPr>
          <w:rFonts w:ascii="Arial" w:hAnsi="Arial" w:cs="Arial"/>
          <w:b/>
          <w:bCs/>
          <w:sz w:val="16"/>
        </w:rPr>
        <w:lastRenderedPageBreak/>
        <w:t>1</w:t>
      </w:r>
      <w:r w:rsidR="004A524B" w:rsidRPr="0077093D">
        <w:rPr>
          <w:rFonts w:ascii="Arial" w:hAnsi="Arial" w:cs="Arial"/>
          <w:b/>
          <w:bCs/>
          <w:sz w:val="16"/>
        </w:rPr>
        <w:t>2</w:t>
      </w:r>
      <w:r w:rsidR="003C69E4" w:rsidRPr="0077093D">
        <w:rPr>
          <w:rFonts w:ascii="Arial" w:hAnsi="Arial" w:cs="Arial"/>
          <w:b/>
          <w:bCs/>
          <w:sz w:val="16"/>
        </w:rPr>
        <w:t>.1</w:t>
      </w:r>
      <w:r w:rsidR="00393976" w:rsidRPr="0077093D">
        <w:rPr>
          <w:rFonts w:ascii="Arial" w:hAnsi="Arial" w:cs="Arial"/>
          <w:b/>
          <w:bCs/>
          <w:sz w:val="16"/>
        </w:rPr>
        <w:t>5</w:t>
      </w:r>
      <w:r w:rsidR="003C69E4" w:rsidRPr="0077093D">
        <w:rPr>
          <w:rFonts w:ascii="Arial" w:hAnsi="Arial" w:cs="Arial"/>
          <w:b/>
          <w:bCs/>
          <w:sz w:val="16"/>
        </w:rPr>
        <w:t>. ИНДЕКСЫ ФИЗИЧЕСКОГО ОБЪЕМА ВЫПУСКА ПО ОТРАСЛЯМ ЭКОНОМИКИ</w:t>
      </w:r>
    </w:p>
    <w:p w:rsidR="003C69E4" w:rsidRPr="0077093D" w:rsidRDefault="003C69E4">
      <w:pPr>
        <w:spacing w:after="60"/>
        <w:ind w:left="510"/>
        <w:rPr>
          <w:lang w:val="en-US"/>
        </w:rPr>
      </w:pPr>
      <w:r w:rsidRPr="0077093D">
        <w:rPr>
          <w:rFonts w:ascii="Arial" w:hAnsi="Arial" w:cs="Arial"/>
          <w:b/>
          <w:bCs/>
          <w:i/>
          <w:sz w:val="16"/>
          <w:lang w:val="en-US"/>
        </w:rPr>
        <w:t>VOLUME INDICES OF OUTPUT BY</w:t>
      </w:r>
      <w:r w:rsidRPr="0077093D">
        <w:rPr>
          <w:rFonts w:ascii="Arial" w:hAnsi="Arial" w:cs="Arial"/>
          <w:i/>
          <w:szCs w:val="24"/>
          <w:lang w:val="en-US"/>
        </w:rPr>
        <w:t xml:space="preserve"> </w:t>
      </w:r>
      <w:r w:rsidRPr="0077093D">
        <w:rPr>
          <w:rFonts w:ascii="Arial" w:hAnsi="Arial" w:cs="Arial"/>
          <w:b/>
          <w:bCs/>
          <w:i/>
          <w:sz w:val="16"/>
          <w:lang w:val="en-US"/>
        </w:rPr>
        <w:t>ECONOMIC ACTIVITY</w:t>
      </w:r>
    </w:p>
    <w:p w:rsidR="00F45208" w:rsidRPr="0077093D" w:rsidRDefault="00F45208" w:rsidP="00F45208">
      <w:pPr>
        <w:spacing w:after="120"/>
        <w:jc w:val="right"/>
        <w:rPr>
          <w:rFonts w:ascii="Arial" w:hAnsi="Arial" w:cs="Arial"/>
          <w:sz w:val="14"/>
          <w:szCs w:val="14"/>
        </w:rPr>
      </w:pPr>
      <w:r w:rsidRPr="0077093D">
        <w:rPr>
          <w:rFonts w:ascii="Arial" w:hAnsi="Arial" w:cs="Arial"/>
          <w:sz w:val="14"/>
          <w:szCs w:val="14"/>
        </w:rPr>
        <w:t xml:space="preserve">(в процентах к предыдущему году / </w:t>
      </w:r>
      <w:r w:rsidRPr="0077093D">
        <w:rPr>
          <w:rFonts w:ascii="Arial" w:hAnsi="Arial" w:cs="Arial"/>
          <w:i/>
          <w:sz w:val="14"/>
          <w:szCs w:val="14"/>
          <w:lang w:val="en-US"/>
        </w:rPr>
        <w:t>percent</w:t>
      </w:r>
      <w:r w:rsidRPr="0077093D">
        <w:rPr>
          <w:rFonts w:ascii="Arial" w:hAnsi="Arial" w:cs="Arial"/>
          <w:i/>
          <w:sz w:val="14"/>
          <w:szCs w:val="14"/>
        </w:rPr>
        <w:t xml:space="preserve"> </w:t>
      </w:r>
      <w:r w:rsidRPr="0077093D">
        <w:rPr>
          <w:rFonts w:ascii="Arial" w:hAnsi="Arial" w:cs="Arial"/>
          <w:i/>
          <w:sz w:val="14"/>
          <w:szCs w:val="14"/>
          <w:lang w:val="en-US"/>
        </w:rPr>
        <w:t>over</w:t>
      </w:r>
      <w:r w:rsidRPr="0077093D">
        <w:rPr>
          <w:rFonts w:ascii="Arial" w:hAnsi="Arial" w:cs="Arial"/>
          <w:i/>
          <w:sz w:val="14"/>
          <w:szCs w:val="14"/>
        </w:rPr>
        <w:t xml:space="preserve"> </w:t>
      </w:r>
      <w:r w:rsidRPr="0077093D">
        <w:rPr>
          <w:rFonts w:ascii="Arial" w:hAnsi="Arial" w:cs="Arial"/>
          <w:i/>
          <w:sz w:val="14"/>
          <w:szCs w:val="14"/>
          <w:lang w:val="en-US"/>
        </w:rPr>
        <w:t>previous</w:t>
      </w:r>
      <w:r w:rsidRPr="0077093D">
        <w:rPr>
          <w:rFonts w:ascii="Arial" w:hAnsi="Arial" w:cs="Arial"/>
          <w:i/>
          <w:sz w:val="14"/>
          <w:szCs w:val="14"/>
        </w:rPr>
        <w:t xml:space="preserve"> </w:t>
      </w:r>
      <w:r w:rsidRPr="0077093D">
        <w:rPr>
          <w:rFonts w:ascii="Arial" w:hAnsi="Arial" w:cs="Arial"/>
          <w:i/>
          <w:sz w:val="14"/>
          <w:szCs w:val="14"/>
          <w:lang w:val="en-US"/>
        </w:rPr>
        <w:t>year</w:t>
      </w:r>
      <w:r w:rsidRPr="0077093D">
        <w:rPr>
          <w:rFonts w:ascii="Arial" w:hAnsi="Arial" w:cs="Arial"/>
          <w:sz w:val="14"/>
          <w:szCs w:val="14"/>
        </w:rPr>
        <w:t>)</w:t>
      </w:r>
    </w:p>
    <w:tbl>
      <w:tblPr>
        <w:tblW w:w="4999" w:type="pct"/>
        <w:jc w:val="center"/>
        <w:tblLayout w:type="fixed"/>
        <w:tblCellMar>
          <w:left w:w="0" w:type="dxa"/>
          <w:right w:w="0" w:type="dxa"/>
        </w:tblCellMar>
        <w:tblLook w:val="0000" w:firstRow="0" w:lastRow="0" w:firstColumn="0" w:lastColumn="0" w:noHBand="0" w:noVBand="0"/>
      </w:tblPr>
      <w:tblGrid>
        <w:gridCol w:w="3969"/>
        <w:gridCol w:w="661"/>
        <w:gridCol w:w="661"/>
        <w:gridCol w:w="661"/>
        <w:gridCol w:w="3967"/>
      </w:tblGrid>
      <w:tr w:rsidR="0077093D" w:rsidRPr="0077093D" w:rsidTr="00B17309">
        <w:trPr>
          <w:jc w:val="center"/>
        </w:trPr>
        <w:tc>
          <w:tcPr>
            <w:tcW w:w="3969" w:type="dxa"/>
            <w:tcBorders>
              <w:top w:val="single" w:sz="6" w:space="0" w:color="000000"/>
              <w:bottom w:val="single" w:sz="6" w:space="0" w:color="000000"/>
              <w:right w:val="single" w:sz="6" w:space="0" w:color="auto"/>
            </w:tcBorders>
            <w:shd w:val="clear" w:color="auto" w:fill="auto"/>
            <w:vAlign w:val="center"/>
          </w:tcPr>
          <w:p w:rsidR="000568AC" w:rsidRPr="0077093D" w:rsidRDefault="000568AC">
            <w:pPr>
              <w:snapToGrid w:val="0"/>
              <w:spacing w:before="60" w:after="60"/>
              <w:jc w:val="center"/>
              <w:rPr>
                <w:rFonts w:ascii="Arial" w:hAnsi="Arial" w:cs="Arial"/>
                <w:sz w:val="14"/>
                <w:szCs w:val="14"/>
              </w:rPr>
            </w:pPr>
          </w:p>
        </w:tc>
        <w:tc>
          <w:tcPr>
            <w:tcW w:w="661" w:type="dxa"/>
            <w:tcBorders>
              <w:top w:val="single" w:sz="6" w:space="0" w:color="000000"/>
              <w:bottom w:val="single" w:sz="6" w:space="0" w:color="000000"/>
              <w:right w:val="single" w:sz="6" w:space="0" w:color="auto"/>
            </w:tcBorders>
          </w:tcPr>
          <w:p w:rsidR="000568AC" w:rsidRPr="0077093D" w:rsidRDefault="000568AC" w:rsidP="000568AC">
            <w:pPr>
              <w:spacing w:before="60" w:after="60"/>
              <w:jc w:val="center"/>
              <w:rPr>
                <w:rFonts w:ascii="Arial" w:hAnsi="Arial" w:cs="Arial"/>
                <w:sz w:val="14"/>
                <w:szCs w:val="14"/>
                <w:lang w:val="en-US"/>
              </w:rPr>
            </w:pPr>
            <w:r w:rsidRPr="0077093D">
              <w:rPr>
                <w:rFonts w:ascii="Arial" w:hAnsi="Arial" w:cs="Arial"/>
                <w:sz w:val="14"/>
                <w:szCs w:val="14"/>
                <w:lang w:val="en-US"/>
              </w:rPr>
              <w:t>2020</w:t>
            </w:r>
          </w:p>
        </w:tc>
        <w:tc>
          <w:tcPr>
            <w:tcW w:w="661" w:type="dxa"/>
            <w:tcBorders>
              <w:top w:val="single" w:sz="6" w:space="0" w:color="000000"/>
              <w:bottom w:val="single" w:sz="6" w:space="0" w:color="000000"/>
              <w:right w:val="single" w:sz="6" w:space="0" w:color="auto"/>
            </w:tcBorders>
          </w:tcPr>
          <w:p w:rsidR="000568AC" w:rsidRPr="0077093D" w:rsidRDefault="000568AC" w:rsidP="000568AC">
            <w:pPr>
              <w:spacing w:before="60" w:after="60"/>
              <w:jc w:val="center"/>
              <w:rPr>
                <w:rFonts w:ascii="Arial" w:hAnsi="Arial" w:cs="Arial"/>
                <w:sz w:val="14"/>
                <w:szCs w:val="14"/>
              </w:rPr>
            </w:pPr>
            <w:r w:rsidRPr="0077093D">
              <w:rPr>
                <w:rFonts w:ascii="Arial" w:hAnsi="Arial" w:cs="Arial"/>
                <w:sz w:val="14"/>
                <w:szCs w:val="14"/>
              </w:rPr>
              <w:t>2021</w:t>
            </w:r>
          </w:p>
        </w:tc>
        <w:tc>
          <w:tcPr>
            <w:tcW w:w="661" w:type="dxa"/>
            <w:tcBorders>
              <w:top w:val="single" w:sz="6" w:space="0" w:color="000000"/>
              <w:left w:val="single" w:sz="6" w:space="0" w:color="auto"/>
              <w:bottom w:val="single" w:sz="6" w:space="0" w:color="000000"/>
              <w:right w:val="single" w:sz="6" w:space="0" w:color="auto"/>
            </w:tcBorders>
          </w:tcPr>
          <w:p w:rsidR="000568AC" w:rsidRPr="0077093D" w:rsidRDefault="000568AC" w:rsidP="00A8159C">
            <w:pPr>
              <w:spacing w:before="60" w:after="60"/>
              <w:jc w:val="center"/>
              <w:rPr>
                <w:rFonts w:ascii="Arial" w:hAnsi="Arial" w:cs="Arial"/>
                <w:sz w:val="14"/>
                <w:szCs w:val="14"/>
              </w:rPr>
            </w:pPr>
            <w:r w:rsidRPr="0077093D">
              <w:rPr>
                <w:rFonts w:ascii="Arial" w:hAnsi="Arial" w:cs="Arial"/>
                <w:sz w:val="14"/>
                <w:szCs w:val="14"/>
              </w:rPr>
              <w:t>2022</w:t>
            </w:r>
          </w:p>
        </w:tc>
        <w:tc>
          <w:tcPr>
            <w:tcW w:w="3967" w:type="dxa"/>
            <w:tcBorders>
              <w:top w:val="single" w:sz="6" w:space="0" w:color="000000"/>
              <w:left w:val="single" w:sz="6" w:space="0" w:color="000000"/>
              <w:bottom w:val="single" w:sz="6" w:space="0" w:color="000000"/>
            </w:tcBorders>
            <w:shd w:val="clear" w:color="auto" w:fill="auto"/>
          </w:tcPr>
          <w:p w:rsidR="000568AC" w:rsidRPr="0077093D" w:rsidRDefault="000568AC">
            <w:pPr>
              <w:snapToGrid w:val="0"/>
              <w:spacing w:before="60" w:after="60"/>
              <w:jc w:val="center"/>
              <w:rPr>
                <w:rFonts w:ascii="Arial" w:hAnsi="Arial" w:cs="Arial"/>
                <w:sz w:val="14"/>
                <w:szCs w:val="14"/>
                <w:lang w:val="en-US"/>
              </w:rPr>
            </w:pPr>
          </w:p>
        </w:tc>
      </w:tr>
      <w:tr w:rsidR="0077093D" w:rsidRPr="0077093D" w:rsidTr="00B17309">
        <w:trPr>
          <w:jc w:val="center"/>
        </w:trPr>
        <w:tc>
          <w:tcPr>
            <w:tcW w:w="3969" w:type="dxa"/>
            <w:tcBorders>
              <w:top w:val="single" w:sz="6" w:space="0" w:color="000000"/>
              <w:right w:val="single" w:sz="6" w:space="0" w:color="auto"/>
            </w:tcBorders>
            <w:shd w:val="clear" w:color="auto" w:fill="auto"/>
            <w:vAlign w:val="bottom"/>
          </w:tcPr>
          <w:p w:rsidR="007A3487" w:rsidRPr="0077093D" w:rsidRDefault="007A3487" w:rsidP="00223D7B">
            <w:pPr>
              <w:pStyle w:val="18"/>
              <w:spacing w:line="160" w:lineRule="exact"/>
            </w:pPr>
            <w:r w:rsidRPr="0077093D">
              <w:t xml:space="preserve">Сельское, лесное хозяйство, охота, рыболовство </w:t>
            </w:r>
            <w:r w:rsidRPr="0077093D">
              <w:br/>
              <w:t>и рыбоводство</w:t>
            </w:r>
          </w:p>
        </w:tc>
        <w:tc>
          <w:tcPr>
            <w:tcW w:w="661" w:type="dxa"/>
            <w:tcBorders>
              <w:top w:val="single" w:sz="6" w:space="0" w:color="000000"/>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101,0</w:t>
            </w:r>
          </w:p>
        </w:tc>
        <w:tc>
          <w:tcPr>
            <w:tcW w:w="661" w:type="dxa"/>
            <w:tcBorders>
              <w:top w:val="single" w:sz="6" w:space="0" w:color="000000"/>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100,8</w:t>
            </w:r>
          </w:p>
        </w:tc>
        <w:tc>
          <w:tcPr>
            <w:tcW w:w="661" w:type="dxa"/>
            <w:tcBorders>
              <w:top w:val="single" w:sz="6" w:space="0" w:color="000000"/>
              <w:left w:val="single" w:sz="6" w:space="0" w:color="auto"/>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107,2</w:t>
            </w:r>
          </w:p>
        </w:tc>
        <w:tc>
          <w:tcPr>
            <w:tcW w:w="3967" w:type="dxa"/>
            <w:tcBorders>
              <w:top w:val="single" w:sz="6" w:space="0" w:color="000000"/>
              <w:left w:val="single" w:sz="6" w:space="0" w:color="000000"/>
            </w:tcBorders>
            <w:shd w:val="clear" w:color="auto" w:fill="auto"/>
            <w:vAlign w:val="bottom"/>
          </w:tcPr>
          <w:p w:rsidR="007A3487" w:rsidRPr="0077093D" w:rsidRDefault="007A3487" w:rsidP="00223D7B">
            <w:pPr>
              <w:spacing w:line="160" w:lineRule="exact"/>
              <w:ind w:left="57"/>
              <w:rPr>
                <w:rFonts w:ascii="Arial" w:hAnsi="Arial" w:cs="Arial"/>
                <w:i/>
                <w:sz w:val="14"/>
                <w:szCs w:val="14"/>
              </w:rPr>
            </w:pPr>
            <w:r w:rsidRPr="0077093D">
              <w:rPr>
                <w:rFonts w:ascii="Arial" w:hAnsi="Arial" w:cs="Arial"/>
                <w:i/>
                <w:sz w:val="14"/>
                <w:szCs w:val="14"/>
              </w:rPr>
              <w:t xml:space="preserve">Agriculture, forestry and fishing  </w:t>
            </w:r>
          </w:p>
        </w:tc>
      </w:tr>
      <w:tr w:rsidR="0077093D" w:rsidRPr="0077093D" w:rsidTr="00B17309">
        <w:trPr>
          <w:jc w:val="center"/>
        </w:trPr>
        <w:tc>
          <w:tcPr>
            <w:tcW w:w="3969" w:type="dxa"/>
            <w:tcBorders>
              <w:right w:val="single" w:sz="6" w:space="0" w:color="auto"/>
            </w:tcBorders>
            <w:shd w:val="clear" w:color="auto" w:fill="auto"/>
            <w:vAlign w:val="bottom"/>
          </w:tcPr>
          <w:p w:rsidR="007A3487" w:rsidRPr="0077093D" w:rsidRDefault="007A3487" w:rsidP="00223D7B">
            <w:pPr>
              <w:spacing w:line="160" w:lineRule="exact"/>
              <w:rPr>
                <w:rFonts w:ascii="Arial" w:hAnsi="Arial" w:cs="Arial"/>
                <w:sz w:val="14"/>
                <w:szCs w:val="14"/>
              </w:rPr>
            </w:pPr>
            <w:r w:rsidRPr="0077093D">
              <w:rPr>
                <w:rFonts w:ascii="Arial" w:hAnsi="Arial" w:cs="Arial"/>
                <w:sz w:val="14"/>
                <w:szCs w:val="14"/>
              </w:rPr>
              <w:t>Добыча полезных ископаемых</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95,0</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105,4</w:t>
            </w:r>
          </w:p>
        </w:tc>
        <w:tc>
          <w:tcPr>
            <w:tcW w:w="661" w:type="dxa"/>
            <w:tcBorders>
              <w:left w:val="single" w:sz="6" w:space="0" w:color="auto"/>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101,1</w:t>
            </w:r>
          </w:p>
        </w:tc>
        <w:tc>
          <w:tcPr>
            <w:tcW w:w="3967" w:type="dxa"/>
            <w:tcBorders>
              <w:left w:val="single" w:sz="6" w:space="0" w:color="000000"/>
            </w:tcBorders>
            <w:shd w:val="clear" w:color="auto" w:fill="auto"/>
            <w:vAlign w:val="bottom"/>
          </w:tcPr>
          <w:p w:rsidR="007A3487" w:rsidRPr="0077093D" w:rsidRDefault="007A3487" w:rsidP="00223D7B">
            <w:pPr>
              <w:spacing w:line="160" w:lineRule="exact"/>
              <w:ind w:left="57"/>
              <w:rPr>
                <w:rFonts w:ascii="Arial" w:hAnsi="Arial" w:cs="Arial"/>
                <w:i/>
                <w:sz w:val="14"/>
                <w:szCs w:val="14"/>
              </w:rPr>
            </w:pPr>
            <w:r w:rsidRPr="0077093D">
              <w:rPr>
                <w:rFonts w:ascii="Arial" w:hAnsi="Arial" w:cs="Arial"/>
                <w:i/>
                <w:sz w:val="14"/>
                <w:szCs w:val="14"/>
              </w:rPr>
              <w:t>Mining and quarrying</w:t>
            </w:r>
          </w:p>
        </w:tc>
      </w:tr>
      <w:tr w:rsidR="0077093D" w:rsidRPr="0077093D" w:rsidTr="00B17309">
        <w:trPr>
          <w:jc w:val="center"/>
        </w:trPr>
        <w:tc>
          <w:tcPr>
            <w:tcW w:w="3969" w:type="dxa"/>
            <w:tcBorders>
              <w:right w:val="single" w:sz="6" w:space="0" w:color="auto"/>
            </w:tcBorders>
            <w:shd w:val="clear" w:color="auto" w:fill="auto"/>
            <w:vAlign w:val="bottom"/>
          </w:tcPr>
          <w:p w:rsidR="007A3487" w:rsidRPr="0077093D" w:rsidRDefault="007A3487" w:rsidP="00223D7B">
            <w:pPr>
              <w:spacing w:line="160" w:lineRule="exact"/>
              <w:rPr>
                <w:rFonts w:ascii="Arial" w:hAnsi="Arial" w:cs="Arial"/>
                <w:sz w:val="14"/>
                <w:szCs w:val="14"/>
              </w:rPr>
            </w:pPr>
            <w:r w:rsidRPr="0077093D">
              <w:rPr>
                <w:rFonts w:ascii="Arial" w:hAnsi="Arial" w:cs="Arial"/>
                <w:sz w:val="14"/>
                <w:szCs w:val="14"/>
              </w:rPr>
              <w:t>Обрабатывающие производства</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99,5</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106,7</w:t>
            </w:r>
          </w:p>
        </w:tc>
        <w:tc>
          <w:tcPr>
            <w:tcW w:w="661" w:type="dxa"/>
            <w:tcBorders>
              <w:left w:val="single" w:sz="6" w:space="0" w:color="auto"/>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97,4</w:t>
            </w:r>
          </w:p>
        </w:tc>
        <w:tc>
          <w:tcPr>
            <w:tcW w:w="3967" w:type="dxa"/>
            <w:tcBorders>
              <w:left w:val="single" w:sz="6" w:space="0" w:color="000000"/>
            </w:tcBorders>
            <w:shd w:val="clear" w:color="auto" w:fill="auto"/>
            <w:vAlign w:val="bottom"/>
          </w:tcPr>
          <w:p w:rsidR="007A3487" w:rsidRPr="0077093D" w:rsidRDefault="007A3487" w:rsidP="00223D7B">
            <w:pPr>
              <w:spacing w:line="160" w:lineRule="exact"/>
              <w:ind w:left="57"/>
              <w:rPr>
                <w:rFonts w:ascii="Arial" w:hAnsi="Arial" w:cs="Arial"/>
                <w:i/>
                <w:sz w:val="14"/>
                <w:szCs w:val="14"/>
              </w:rPr>
            </w:pPr>
            <w:r w:rsidRPr="0077093D">
              <w:rPr>
                <w:rFonts w:ascii="Arial" w:hAnsi="Arial" w:cs="Arial"/>
                <w:i/>
                <w:sz w:val="14"/>
                <w:szCs w:val="14"/>
              </w:rPr>
              <w:t>Manufacturing</w:t>
            </w:r>
          </w:p>
        </w:tc>
      </w:tr>
      <w:tr w:rsidR="0077093D" w:rsidRPr="00AA17E9" w:rsidTr="00B17309">
        <w:trPr>
          <w:jc w:val="center"/>
        </w:trPr>
        <w:tc>
          <w:tcPr>
            <w:tcW w:w="3969" w:type="dxa"/>
            <w:tcBorders>
              <w:right w:val="single" w:sz="6" w:space="0" w:color="auto"/>
            </w:tcBorders>
            <w:shd w:val="clear" w:color="auto" w:fill="auto"/>
            <w:vAlign w:val="bottom"/>
          </w:tcPr>
          <w:p w:rsidR="007A3487" w:rsidRPr="0077093D" w:rsidRDefault="007A3487" w:rsidP="00223D7B">
            <w:pPr>
              <w:spacing w:line="160" w:lineRule="exact"/>
              <w:rPr>
                <w:rFonts w:ascii="Arial" w:hAnsi="Arial" w:cs="Arial"/>
                <w:sz w:val="14"/>
                <w:szCs w:val="14"/>
              </w:rPr>
            </w:pPr>
            <w:r w:rsidRPr="0077093D">
              <w:rPr>
                <w:rFonts w:ascii="Arial" w:hAnsi="Arial" w:cs="Arial"/>
                <w:sz w:val="14"/>
                <w:szCs w:val="14"/>
              </w:rPr>
              <w:t xml:space="preserve">Обеспечение электрической энергией, газом и паром; </w:t>
            </w:r>
            <w:r w:rsidRPr="0077093D">
              <w:rPr>
                <w:rFonts w:ascii="Arial" w:hAnsi="Arial" w:cs="Arial"/>
                <w:sz w:val="14"/>
                <w:szCs w:val="14"/>
              </w:rPr>
              <w:br/>
              <w:t>кондиционирование воздуха</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96,9</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106,7</w:t>
            </w:r>
          </w:p>
        </w:tc>
        <w:tc>
          <w:tcPr>
            <w:tcW w:w="661" w:type="dxa"/>
            <w:tcBorders>
              <w:left w:val="single" w:sz="6" w:space="0" w:color="auto"/>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100,1</w:t>
            </w:r>
          </w:p>
        </w:tc>
        <w:tc>
          <w:tcPr>
            <w:tcW w:w="3967" w:type="dxa"/>
            <w:tcBorders>
              <w:left w:val="single" w:sz="6" w:space="0" w:color="000000"/>
            </w:tcBorders>
            <w:shd w:val="clear" w:color="auto" w:fill="auto"/>
            <w:vAlign w:val="bottom"/>
          </w:tcPr>
          <w:p w:rsidR="007A3487" w:rsidRPr="0077093D" w:rsidRDefault="007A3487" w:rsidP="00223D7B">
            <w:pPr>
              <w:spacing w:line="160" w:lineRule="exact"/>
              <w:ind w:left="57"/>
              <w:rPr>
                <w:rFonts w:ascii="Arial" w:hAnsi="Arial" w:cs="Arial"/>
                <w:i/>
                <w:sz w:val="14"/>
                <w:szCs w:val="14"/>
                <w:lang w:val="en-US"/>
              </w:rPr>
            </w:pPr>
            <w:r w:rsidRPr="0077093D">
              <w:rPr>
                <w:rFonts w:ascii="Arial" w:hAnsi="Arial" w:cs="Arial"/>
                <w:i/>
                <w:sz w:val="14"/>
                <w:szCs w:val="14"/>
                <w:lang w:val="en-US"/>
              </w:rPr>
              <w:t>Electricity, gas, steam and air conditioning supply</w:t>
            </w:r>
          </w:p>
        </w:tc>
      </w:tr>
      <w:tr w:rsidR="0077093D" w:rsidRPr="00AA17E9" w:rsidTr="00B17309">
        <w:trPr>
          <w:jc w:val="center"/>
        </w:trPr>
        <w:tc>
          <w:tcPr>
            <w:tcW w:w="3969" w:type="dxa"/>
            <w:tcBorders>
              <w:right w:val="single" w:sz="6" w:space="0" w:color="auto"/>
            </w:tcBorders>
            <w:shd w:val="clear" w:color="auto" w:fill="auto"/>
            <w:vAlign w:val="bottom"/>
          </w:tcPr>
          <w:p w:rsidR="007A3487" w:rsidRPr="0077093D" w:rsidRDefault="007A3487" w:rsidP="00223D7B">
            <w:pPr>
              <w:spacing w:line="160" w:lineRule="exact"/>
              <w:rPr>
                <w:rFonts w:ascii="Arial" w:eastAsia="Arial Unicode MS" w:hAnsi="Arial" w:cs="Arial"/>
                <w:sz w:val="14"/>
                <w:szCs w:val="14"/>
              </w:rPr>
            </w:pPr>
            <w:r w:rsidRPr="0077093D">
              <w:rPr>
                <w:rFonts w:ascii="Arial" w:eastAsia="Arial Unicode MS" w:hAnsi="Arial" w:cs="Arial"/>
                <w:sz w:val="14"/>
                <w:szCs w:val="14"/>
              </w:rPr>
              <w:t xml:space="preserve">Водоснабжение; водоотведение, организация сбора </w:t>
            </w:r>
            <w:r w:rsidRPr="0077093D">
              <w:rPr>
                <w:rFonts w:ascii="Arial" w:eastAsia="Arial Unicode MS" w:hAnsi="Arial" w:cs="Arial"/>
                <w:sz w:val="14"/>
                <w:szCs w:val="14"/>
              </w:rPr>
              <w:br/>
              <w:t xml:space="preserve">и утилизации отходов, деятельность по ликвидации </w:t>
            </w:r>
            <w:r w:rsidRPr="0077093D">
              <w:rPr>
                <w:rFonts w:ascii="Arial" w:eastAsia="Arial Unicode MS" w:hAnsi="Arial" w:cs="Arial"/>
                <w:sz w:val="14"/>
                <w:szCs w:val="14"/>
              </w:rPr>
              <w:br/>
              <w:t>загрязнений</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102,8</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112,4</w:t>
            </w:r>
          </w:p>
        </w:tc>
        <w:tc>
          <w:tcPr>
            <w:tcW w:w="661" w:type="dxa"/>
            <w:tcBorders>
              <w:left w:val="single" w:sz="6" w:space="0" w:color="auto"/>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92,6</w:t>
            </w:r>
          </w:p>
        </w:tc>
        <w:tc>
          <w:tcPr>
            <w:tcW w:w="3967" w:type="dxa"/>
            <w:tcBorders>
              <w:left w:val="single" w:sz="6" w:space="0" w:color="000000"/>
            </w:tcBorders>
            <w:shd w:val="clear" w:color="auto" w:fill="auto"/>
            <w:vAlign w:val="bottom"/>
          </w:tcPr>
          <w:p w:rsidR="007A3487" w:rsidRPr="0077093D" w:rsidRDefault="007A3487" w:rsidP="00223D7B">
            <w:pPr>
              <w:spacing w:line="160" w:lineRule="exact"/>
              <w:ind w:left="57"/>
              <w:rPr>
                <w:rFonts w:ascii="Arial" w:hAnsi="Arial" w:cs="Arial"/>
                <w:i/>
                <w:sz w:val="14"/>
                <w:szCs w:val="14"/>
                <w:lang w:val="en-US"/>
              </w:rPr>
            </w:pPr>
            <w:r w:rsidRPr="0077093D">
              <w:rPr>
                <w:rFonts w:ascii="Arial" w:hAnsi="Arial" w:cs="Arial"/>
                <w:i/>
                <w:sz w:val="14"/>
                <w:szCs w:val="14"/>
                <w:lang w:val="en-US"/>
              </w:rPr>
              <w:t xml:space="preserve">Water supply; sewerage, waste management and remediation activities  </w:t>
            </w:r>
          </w:p>
        </w:tc>
      </w:tr>
      <w:tr w:rsidR="0077093D" w:rsidRPr="0077093D" w:rsidTr="00B17309">
        <w:trPr>
          <w:jc w:val="center"/>
        </w:trPr>
        <w:tc>
          <w:tcPr>
            <w:tcW w:w="3969" w:type="dxa"/>
            <w:tcBorders>
              <w:right w:val="single" w:sz="6" w:space="0" w:color="auto"/>
            </w:tcBorders>
            <w:shd w:val="clear" w:color="auto" w:fill="auto"/>
            <w:vAlign w:val="bottom"/>
          </w:tcPr>
          <w:p w:rsidR="007A3487" w:rsidRPr="0077093D" w:rsidRDefault="007A3487" w:rsidP="00223D7B">
            <w:pPr>
              <w:spacing w:line="160" w:lineRule="exact"/>
              <w:rPr>
                <w:rFonts w:ascii="Arial" w:eastAsia="Arial Unicode MS" w:hAnsi="Arial" w:cs="Arial"/>
                <w:sz w:val="14"/>
                <w:szCs w:val="14"/>
              </w:rPr>
            </w:pPr>
            <w:r w:rsidRPr="0077093D">
              <w:rPr>
                <w:rFonts w:ascii="Arial" w:eastAsia="Arial Unicode MS" w:hAnsi="Arial" w:cs="Arial"/>
                <w:sz w:val="14"/>
                <w:szCs w:val="14"/>
              </w:rPr>
              <w:t>Строительство</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96,8</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105,5</w:t>
            </w:r>
          </w:p>
        </w:tc>
        <w:tc>
          <w:tcPr>
            <w:tcW w:w="661" w:type="dxa"/>
            <w:tcBorders>
              <w:left w:val="single" w:sz="6" w:space="0" w:color="auto"/>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105,2</w:t>
            </w:r>
          </w:p>
        </w:tc>
        <w:tc>
          <w:tcPr>
            <w:tcW w:w="3967" w:type="dxa"/>
            <w:tcBorders>
              <w:left w:val="single" w:sz="6" w:space="0" w:color="000000"/>
            </w:tcBorders>
            <w:shd w:val="clear" w:color="auto" w:fill="auto"/>
            <w:vAlign w:val="bottom"/>
          </w:tcPr>
          <w:p w:rsidR="007A3487" w:rsidRPr="0077093D" w:rsidRDefault="007A3487" w:rsidP="00223D7B">
            <w:pPr>
              <w:spacing w:line="160" w:lineRule="exact"/>
              <w:ind w:left="57"/>
              <w:rPr>
                <w:rFonts w:ascii="Arial" w:hAnsi="Arial" w:cs="Arial"/>
                <w:i/>
                <w:sz w:val="14"/>
                <w:szCs w:val="14"/>
              </w:rPr>
            </w:pPr>
            <w:r w:rsidRPr="0077093D">
              <w:rPr>
                <w:rFonts w:ascii="Arial" w:hAnsi="Arial" w:cs="Arial"/>
                <w:i/>
                <w:sz w:val="14"/>
                <w:szCs w:val="14"/>
              </w:rPr>
              <w:t>Construction</w:t>
            </w:r>
          </w:p>
        </w:tc>
      </w:tr>
      <w:tr w:rsidR="0077093D" w:rsidRPr="00AA17E9" w:rsidTr="00B17309">
        <w:trPr>
          <w:jc w:val="center"/>
        </w:trPr>
        <w:tc>
          <w:tcPr>
            <w:tcW w:w="3969" w:type="dxa"/>
            <w:tcBorders>
              <w:right w:val="single" w:sz="6" w:space="0" w:color="auto"/>
            </w:tcBorders>
            <w:shd w:val="clear" w:color="auto" w:fill="auto"/>
            <w:vAlign w:val="bottom"/>
          </w:tcPr>
          <w:p w:rsidR="007A3487" w:rsidRPr="0077093D" w:rsidRDefault="007A3487" w:rsidP="00223D7B">
            <w:pPr>
              <w:spacing w:line="160" w:lineRule="exact"/>
              <w:rPr>
                <w:rFonts w:ascii="Arial" w:eastAsia="Arial Unicode MS" w:hAnsi="Arial" w:cs="Arial"/>
                <w:sz w:val="14"/>
                <w:szCs w:val="14"/>
              </w:rPr>
            </w:pPr>
            <w:r w:rsidRPr="0077093D">
              <w:rPr>
                <w:rFonts w:ascii="Arial" w:eastAsia="Arial Unicode MS" w:hAnsi="Arial" w:cs="Arial"/>
                <w:sz w:val="14"/>
                <w:szCs w:val="14"/>
              </w:rPr>
              <w:t>Торговля оптовая и розничная; ремонт автотранспортных средств и мотоциклов</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98,4</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106,9</w:t>
            </w:r>
          </w:p>
        </w:tc>
        <w:tc>
          <w:tcPr>
            <w:tcW w:w="661" w:type="dxa"/>
            <w:tcBorders>
              <w:left w:val="single" w:sz="6" w:space="0" w:color="auto"/>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87,5</w:t>
            </w:r>
          </w:p>
        </w:tc>
        <w:tc>
          <w:tcPr>
            <w:tcW w:w="3967" w:type="dxa"/>
            <w:tcBorders>
              <w:left w:val="single" w:sz="6" w:space="0" w:color="000000"/>
            </w:tcBorders>
            <w:shd w:val="clear" w:color="auto" w:fill="auto"/>
            <w:vAlign w:val="bottom"/>
          </w:tcPr>
          <w:p w:rsidR="007A3487" w:rsidRPr="0077093D" w:rsidRDefault="007A3487" w:rsidP="00223D7B">
            <w:pPr>
              <w:spacing w:line="160" w:lineRule="exact"/>
              <w:ind w:left="57"/>
              <w:rPr>
                <w:rFonts w:ascii="Arial" w:hAnsi="Arial" w:cs="Arial"/>
                <w:i/>
                <w:sz w:val="14"/>
                <w:szCs w:val="14"/>
                <w:lang w:val="en-US"/>
              </w:rPr>
            </w:pPr>
            <w:r w:rsidRPr="0077093D">
              <w:rPr>
                <w:rFonts w:ascii="Arial" w:hAnsi="Arial" w:cs="Arial"/>
                <w:i/>
                <w:sz w:val="14"/>
                <w:szCs w:val="14"/>
                <w:lang w:val="en-US"/>
              </w:rPr>
              <w:t>Wholesale and retail trade; repair of motor vehicles and moto</w:t>
            </w:r>
            <w:r w:rsidRPr="0077093D">
              <w:rPr>
                <w:rFonts w:ascii="Arial" w:hAnsi="Arial" w:cs="Arial"/>
                <w:i/>
                <w:sz w:val="14"/>
                <w:szCs w:val="14"/>
                <w:lang w:val="en-US"/>
              </w:rPr>
              <w:t>r</w:t>
            </w:r>
            <w:r w:rsidRPr="0077093D">
              <w:rPr>
                <w:rFonts w:ascii="Arial" w:hAnsi="Arial" w:cs="Arial"/>
                <w:i/>
                <w:sz w:val="14"/>
                <w:szCs w:val="14"/>
                <w:lang w:val="en-US"/>
              </w:rPr>
              <w:t xml:space="preserve">cycles  </w:t>
            </w:r>
          </w:p>
        </w:tc>
      </w:tr>
      <w:tr w:rsidR="0077093D" w:rsidRPr="0077093D" w:rsidTr="00B17309">
        <w:trPr>
          <w:jc w:val="center"/>
        </w:trPr>
        <w:tc>
          <w:tcPr>
            <w:tcW w:w="3969" w:type="dxa"/>
            <w:tcBorders>
              <w:right w:val="single" w:sz="6" w:space="0" w:color="auto"/>
            </w:tcBorders>
            <w:shd w:val="clear" w:color="auto" w:fill="auto"/>
            <w:vAlign w:val="bottom"/>
          </w:tcPr>
          <w:p w:rsidR="007A3487" w:rsidRPr="0077093D" w:rsidRDefault="007A3487" w:rsidP="00223D7B">
            <w:pPr>
              <w:spacing w:line="160" w:lineRule="exact"/>
              <w:rPr>
                <w:rFonts w:ascii="Arial" w:eastAsia="Arial Unicode MS" w:hAnsi="Arial" w:cs="Arial"/>
                <w:sz w:val="14"/>
                <w:szCs w:val="14"/>
              </w:rPr>
            </w:pPr>
            <w:r w:rsidRPr="0077093D">
              <w:rPr>
                <w:rFonts w:ascii="Arial" w:eastAsia="Arial Unicode MS" w:hAnsi="Arial" w:cs="Arial"/>
                <w:sz w:val="14"/>
                <w:szCs w:val="14"/>
              </w:rPr>
              <w:t>Транспортировка и хранение</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89,4</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109,5</w:t>
            </w:r>
          </w:p>
        </w:tc>
        <w:tc>
          <w:tcPr>
            <w:tcW w:w="661" w:type="dxa"/>
            <w:tcBorders>
              <w:left w:val="single" w:sz="6" w:space="0" w:color="auto"/>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98,6</w:t>
            </w:r>
          </w:p>
        </w:tc>
        <w:tc>
          <w:tcPr>
            <w:tcW w:w="3967" w:type="dxa"/>
            <w:tcBorders>
              <w:left w:val="single" w:sz="6" w:space="0" w:color="000000"/>
            </w:tcBorders>
            <w:shd w:val="clear" w:color="auto" w:fill="auto"/>
            <w:vAlign w:val="bottom"/>
          </w:tcPr>
          <w:p w:rsidR="007A3487" w:rsidRPr="0077093D" w:rsidRDefault="007A3487" w:rsidP="00223D7B">
            <w:pPr>
              <w:spacing w:line="160" w:lineRule="exact"/>
              <w:ind w:left="57"/>
              <w:rPr>
                <w:rFonts w:ascii="Arial" w:hAnsi="Arial" w:cs="Arial"/>
                <w:i/>
                <w:sz w:val="14"/>
                <w:szCs w:val="14"/>
              </w:rPr>
            </w:pPr>
            <w:r w:rsidRPr="0077093D">
              <w:rPr>
                <w:rFonts w:ascii="Arial" w:hAnsi="Arial" w:cs="Arial"/>
                <w:i/>
                <w:sz w:val="14"/>
                <w:szCs w:val="14"/>
              </w:rPr>
              <w:t>Transportation and storage</w:t>
            </w:r>
          </w:p>
        </w:tc>
      </w:tr>
      <w:tr w:rsidR="0077093D" w:rsidRPr="00AA17E9" w:rsidTr="00B17309">
        <w:trPr>
          <w:jc w:val="center"/>
        </w:trPr>
        <w:tc>
          <w:tcPr>
            <w:tcW w:w="3969" w:type="dxa"/>
            <w:tcBorders>
              <w:right w:val="single" w:sz="6" w:space="0" w:color="auto"/>
            </w:tcBorders>
            <w:shd w:val="clear" w:color="auto" w:fill="auto"/>
            <w:vAlign w:val="bottom"/>
          </w:tcPr>
          <w:p w:rsidR="007A3487" w:rsidRPr="0077093D" w:rsidRDefault="007A3487" w:rsidP="00223D7B">
            <w:pPr>
              <w:spacing w:line="160" w:lineRule="exact"/>
              <w:rPr>
                <w:rFonts w:ascii="Arial" w:eastAsia="Arial Unicode MS" w:hAnsi="Arial" w:cs="Arial"/>
                <w:sz w:val="14"/>
                <w:szCs w:val="14"/>
              </w:rPr>
            </w:pPr>
            <w:r w:rsidRPr="0077093D">
              <w:rPr>
                <w:rFonts w:ascii="Arial" w:eastAsia="Arial Unicode MS" w:hAnsi="Arial" w:cs="Arial"/>
                <w:sz w:val="14"/>
                <w:szCs w:val="14"/>
              </w:rPr>
              <w:t xml:space="preserve">Деятельность гостиниц и предприятий общественного </w:t>
            </w:r>
            <w:r w:rsidRPr="0077093D">
              <w:rPr>
                <w:rFonts w:ascii="Arial" w:eastAsia="Arial Unicode MS" w:hAnsi="Arial" w:cs="Arial"/>
                <w:sz w:val="14"/>
                <w:szCs w:val="14"/>
              </w:rPr>
              <w:br/>
              <w:t>питания</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77,3</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124,9</w:t>
            </w:r>
          </w:p>
        </w:tc>
        <w:tc>
          <w:tcPr>
            <w:tcW w:w="661" w:type="dxa"/>
            <w:tcBorders>
              <w:left w:val="single" w:sz="6" w:space="0" w:color="auto"/>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105,8</w:t>
            </w:r>
          </w:p>
        </w:tc>
        <w:tc>
          <w:tcPr>
            <w:tcW w:w="3967" w:type="dxa"/>
            <w:tcBorders>
              <w:left w:val="single" w:sz="6" w:space="0" w:color="000000"/>
            </w:tcBorders>
            <w:shd w:val="clear" w:color="auto" w:fill="auto"/>
            <w:vAlign w:val="bottom"/>
          </w:tcPr>
          <w:p w:rsidR="007A3487" w:rsidRPr="0077093D" w:rsidRDefault="007A3487" w:rsidP="00223D7B">
            <w:pPr>
              <w:spacing w:line="160" w:lineRule="exact"/>
              <w:ind w:left="57"/>
              <w:rPr>
                <w:rFonts w:ascii="Arial" w:hAnsi="Arial" w:cs="Arial"/>
                <w:i/>
                <w:sz w:val="14"/>
                <w:szCs w:val="14"/>
                <w:lang w:val="en-US"/>
              </w:rPr>
            </w:pPr>
            <w:r w:rsidRPr="0077093D">
              <w:rPr>
                <w:rFonts w:ascii="Arial" w:hAnsi="Arial" w:cs="Arial"/>
                <w:i/>
                <w:sz w:val="14"/>
                <w:szCs w:val="14"/>
                <w:lang w:val="en-US"/>
              </w:rPr>
              <w:t>Accommodation and food service activities</w:t>
            </w:r>
          </w:p>
        </w:tc>
      </w:tr>
      <w:tr w:rsidR="0077093D" w:rsidRPr="0077093D" w:rsidTr="00B17309">
        <w:trPr>
          <w:jc w:val="center"/>
        </w:trPr>
        <w:tc>
          <w:tcPr>
            <w:tcW w:w="3969" w:type="dxa"/>
            <w:tcBorders>
              <w:right w:val="single" w:sz="6" w:space="0" w:color="auto"/>
            </w:tcBorders>
            <w:shd w:val="clear" w:color="auto" w:fill="auto"/>
            <w:vAlign w:val="bottom"/>
          </w:tcPr>
          <w:p w:rsidR="007A3487" w:rsidRPr="0077093D" w:rsidRDefault="007A3487" w:rsidP="00223D7B">
            <w:pPr>
              <w:spacing w:line="160" w:lineRule="exact"/>
              <w:rPr>
                <w:rFonts w:ascii="Arial" w:eastAsia="Arial Unicode MS" w:hAnsi="Arial" w:cs="Arial"/>
                <w:sz w:val="14"/>
                <w:szCs w:val="14"/>
              </w:rPr>
            </w:pPr>
            <w:r w:rsidRPr="0077093D">
              <w:rPr>
                <w:rFonts w:ascii="Arial" w:eastAsia="Arial Unicode MS" w:hAnsi="Arial" w:cs="Arial"/>
                <w:sz w:val="14"/>
                <w:szCs w:val="14"/>
              </w:rPr>
              <w:t>Деятельность в области информации и связи</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103,4</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110,0</w:t>
            </w:r>
          </w:p>
        </w:tc>
        <w:tc>
          <w:tcPr>
            <w:tcW w:w="661" w:type="dxa"/>
            <w:tcBorders>
              <w:left w:val="single" w:sz="6" w:space="0" w:color="auto"/>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100,5</w:t>
            </w:r>
          </w:p>
        </w:tc>
        <w:tc>
          <w:tcPr>
            <w:tcW w:w="3967" w:type="dxa"/>
            <w:tcBorders>
              <w:left w:val="single" w:sz="6" w:space="0" w:color="000000"/>
            </w:tcBorders>
            <w:shd w:val="clear" w:color="auto" w:fill="auto"/>
            <w:vAlign w:val="bottom"/>
          </w:tcPr>
          <w:p w:rsidR="007A3487" w:rsidRPr="0077093D" w:rsidRDefault="007A3487" w:rsidP="00223D7B">
            <w:pPr>
              <w:spacing w:line="160" w:lineRule="exact"/>
              <w:ind w:left="57"/>
              <w:rPr>
                <w:rFonts w:ascii="Arial" w:hAnsi="Arial" w:cs="Arial"/>
                <w:i/>
                <w:sz w:val="14"/>
                <w:szCs w:val="14"/>
              </w:rPr>
            </w:pPr>
            <w:r w:rsidRPr="0077093D">
              <w:rPr>
                <w:rFonts w:ascii="Arial" w:hAnsi="Arial" w:cs="Arial"/>
                <w:i/>
                <w:sz w:val="14"/>
                <w:szCs w:val="14"/>
              </w:rPr>
              <w:t>Information and communication</w:t>
            </w:r>
          </w:p>
        </w:tc>
      </w:tr>
      <w:tr w:rsidR="0077093D" w:rsidRPr="0077093D" w:rsidTr="00B17309">
        <w:trPr>
          <w:jc w:val="center"/>
        </w:trPr>
        <w:tc>
          <w:tcPr>
            <w:tcW w:w="3969" w:type="dxa"/>
            <w:tcBorders>
              <w:right w:val="single" w:sz="6" w:space="0" w:color="auto"/>
            </w:tcBorders>
            <w:shd w:val="clear" w:color="auto" w:fill="auto"/>
            <w:vAlign w:val="bottom"/>
          </w:tcPr>
          <w:p w:rsidR="007A3487" w:rsidRPr="0077093D" w:rsidRDefault="007A3487" w:rsidP="00223D7B">
            <w:pPr>
              <w:spacing w:line="160" w:lineRule="exact"/>
              <w:rPr>
                <w:rFonts w:ascii="Arial" w:eastAsia="Arial Unicode MS" w:hAnsi="Arial" w:cs="Arial"/>
                <w:sz w:val="14"/>
                <w:szCs w:val="14"/>
              </w:rPr>
            </w:pPr>
            <w:r w:rsidRPr="0077093D">
              <w:rPr>
                <w:rFonts w:ascii="Arial" w:eastAsia="Arial Unicode MS" w:hAnsi="Arial" w:cs="Arial"/>
                <w:sz w:val="14"/>
                <w:szCs w:val="14"/>
              </w:rPr>
              <w:t>Деятельность финансовая и страховая</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109,4</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113,6</w:t>
            </w:r>
          </w:p>
        </w:tc>
        <w:tc>
          <w:tcPr>
            <w:tcW w:w="661" w:type="dxa"/>
            <w:tcBorders>
              <w:left w:val="single" w:sz="6" w:space="0" w:color="auto"/>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100,7</w:t>
            </w:r>
          </w:p>
        </w:tc>
        <w:tc>
          <w:tcPr>
            <w:tcW w:w="3967" w:type="dxa"/>
            <w:tcBorders>
              <w:left w:val="single" w:sz="6" w:space="0" w:color="000000"/>
            </w:tcBorders>
            <w:shd w:val="clear" w:color="auto" w:fill="auto"/>
            <w:vAlign w:val="bottom"/>
          </w:tcPr>
          <w:p w:rsidR="007A3487" w:rsidRPr="0077093D" w:rsidRDefault="007A3487" w:rsidP="00223D7B">
            <w:pPr>
              <w:spacing w:line="160" w:lineRule="exact"/>
              <w:ind w:left="57"/>
              <w:rPr>
                <w:rFonts w:ascii="Arial" w:hAnsi="Arial" w:cs="Arial"/>
                <w:i/>
                <w:sz w:val="14"/>
                <w:szCs w:val="14"/>
              </w:rPr>
            </w:pPr>
            <w:r w:rsidRPr="0077093D">
              <w:rPr>
                <w:rFonts w:ascii="Arial" w:hAnsi="Arial" w:cs="Arial"/>
                <w:i/>
                <w:sz w:val="14"/>
                <w:szCs w:val="14"/>
              </w:rPr>
              <w:t>Financial and insurance activities</w:t>
            </w:r>
          </w:p>
        </w:tc>
      </w:tr>
      <w:tr w:rsidR="0077093D" w:rsidRPr="0077093D" w:rsidTr="00B17309">
        <w:trPr>
          <w:jc w:val="center"/>
        </w:trPr>
        <w:tc>
          <w:tcPr>
            <w:tcW w:w="3969" w:type="dxa"/>
            <w:tcBorders>
              <w:right w:val="single" w:sz="6" w:space="0" w:color="auto"/>
            </w:tcBorders>
            <w:shd w:val="clear" w:color="auto" w:fill="auto"/>
            <w:vAlign w:val="bottom"/>
          </w:tcPr>
          <w:p w:rsidR="007A3487" w:rsidRPr="0077093D" w:rsidRDefault="007A3487" w:rsidP="00223D7B">
            <w:pPr>
              <w:spacing w:line="160" w:lineRule="exact"/>
              <w:rPr>
                <w:rFonts w:ascii="Arial" w:eastAsia="Arial Unicode MS" w:hAnsi="Arial" w:cs="Arial"/>
                <w:sz w:val="14"/>
                <w:szCs w:val="14"/>
              </w:rPr>
            </w:pPr>
            <w:r w:rsidRPr="0077093D">
              <w:rPr>
                <w:rFonts w:ascii="Arial" w:eastAsia="Arial Unicode MS" w:hAnsi="Arial" w:cs="Arial"/>
                <w:sz w:val="14"/>
                <w:szCs w:val="14"/>
              </w:rPr>
              <w:t>Деятельность по операциям с недвижимым имуществом</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98,2</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105,8</w:t>
            </w:r>
          </w:p>
        </w:tc>
        <w:tc>
          <w:tcPr>
            <w:tcW w:w="661" w:type="dxa"/>
            <w:tcBorders>
              <w:left w:val="single" w:sz="6" w:space="0" w:color="auto"/>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100,3</w:t>
            </w:r>
          </w:p>
        </w:tc>
        <w:tc>
          <w:tcPr>
            <w:tcW w:w="3967" w:type="dxa"/>
            <w:tcBorders>
              <w:left w:val="single" w:sz="6" w:space="0" w:color="000000"/>
            </w:tcBorders>
            <w:shd w:val="clear" w:color="auto" w:fill="auto"/>
            <w:vAlign w:val="bottom"/>
          </w:tcPr>
          <w:p w:rsidR="007A3487" w:rsidRPr="0077093D" w:rsidRDefault="007A3487" w:rsidP="00223D7B">
            <w:pPr>
              <w:spacing w:line="160" w:lineRule="exact"/>
              <w:ind w:left="57"/>
              <w:rPr>
                <w:rFonts w:ascii="Arial" w:hAnsi="Arial" w:cs="Arial"/>
                <w:i/>
                <w:sz w:val="14"/>
                <w:szCs w:val="14"/>
              </w:rPr>
            </w:pPr>
            <w:r w:rsidRPr="0077093D">
              <w:rPr>
                <w:rFonts w:ascii="Arial" w:hAnsi="Arial" w:cs="Arial"/>
                <w:i/>
                <w:sz w:val="14"/>
                <w:szCs w:val="14"/>
              </w:rPr>
              <w:t>Real estate activities</w:t>
            </w:r>
          </w:p>
        </w:tc>
      </w:tr>
      <w:tr w:rsidR="0077093D" w:rsidRPr="00AA17E9" w:rsidTr="00B17309">
        <w:trPr>
          <w:jc w:val="center"/>
        </w:trPr>
        <w:tc>
          <w:tcPr>
            <w:tcW w:w="3969" w:type="dxa"/>
            <w:tcBorders>
              <w:right w:val="single" w:sz="6" w:space="0" w:color="auto"/>
            </w:tcBorders>
            <w:shd w:val="clear" w:color="auto" w:fill="auto"/>
            <w:vAlign w:val="bottom"/>
          </w:tcPr>
          <w:p w:rsidR="007A3487" w:rsidRPr="0077093D" w:rsidRDefault="007A3487" w:rsidP="00223D7B">
            <w:pPr>
              <w:spacing w:line="160" w:lineRule="exact"/>
              <w:rPr>
                <w:rFonts w:ascii="Arial" w:eastAsia="Arial Unicode MS" w:hAnsi="Arial" w:cs="Arial"/>
                <w:sz w:val="14"/>
                <w:szCs w:val="14"/>
              </w:rPr>
            </w:pPr>
            <w:r w:rsidRPr="0077093D">
              <w:rPr>
                <w:rFonts w:ascii="Arial" w:eastAsia="Arial Unicode MS" w:hAnsi="Arial" w:cs="Arial"/>
                <w:sz w:val="14"/>
                <w:szCs w:val="14"/>
              </w:rPr>
              <w:t>Деятельность профессиональная, научная и техническая</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102,3</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104,3</w:t>
            </w:r>
          </w:p>
        </w:tc>
        <w:tc>
          <w:tcPr>
            <w:tcW w:w="661" w:type="dxa"/>
            <w:tcBorders>
              <w:left w:val="single" w:sz="6" w:space="0" w:color="auto"/>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94,5</w:t>
            </w:r>
          </w:p>
        </w:tc>
        <w:tc>
          <w:tcPr>
            <w:tcW w:w="3967" w:type="dxa"/>
            <w:tcBorders>
              <w:left w:val="single" w:sz="6" w:space="0" w:color="000000"/>
            </w:tcBorders>
            <w:shd w:val="clear" w:color="auto" w:fill="auto"/>
            <w:vAlign w:val="bottom"/>
          </w:tcPr>
          <w:p w:rsidR="007A3487" w:rsidRPr="0077093D" w:rsidRDefault="007A3487" w:rsidP="00223D7B">
            <w:pPr>
              <w:spacing w:line="160" w:lineRule="exact"/>
              <w:ind w:left="57"/>
              <w:rPr>
                <w:rFonts w:ascii="Arial" w:hAnsi="Arial" w:cs="Arial"/>
                <w:i/>
                <w:sz w:val="14"/>
                <w:szCs w:val="14"/>
                <w:lang w:val="en-US"/>
              </w:rPr>
            </w:pPr>
            <w:r w:rsidRPr="0077093D">
              <w:rPr>
                <w:rFonts w:ascii="Arial" w:hAnsi="Arial" w:cs="Arial"/>
                <w:i/>
                <w:sz w:val="14"/>
                <w:szCs w:val="14"/>
                <w:lang w:val="en-US"/>
              </w:rPr>
              <w:t>Professional, scientific and technical activities</w:t>
            </w:r>
          </w:p>
        </w:tc>
      </w:tr>
      <w:tr w:rsidR="0077093D" w:rsidRPr="00AA17E9" w:rsidTr="00B17309">
        <w:trPr>
          <w:jc w:val="center"/>
        </w:trPr>
        <w:tc>
          <w:tcPr>
            <w:tcW w:w="3969" w:type="dxa"/>
            <w:tcBorders>
              <w:right w:val="single" w:sz="6" w:space="0" w:color="auto"/>
            </w:tcBorders>
            <w:shd w:val="clear" w:color="auto" w:fill="auto"/>
            <w:vAlign w:val="bottom"/>
          </w:tcPr>
          <w:p w:rsidR="007A3487" w:rsidRPr="0077093D" w:rsidRDefault="007A3487" w:rsidP="00223D7B">
            <w:pPr>
              <w:spacing w:line="160" w:lineRule="exact"/>
              <w:rPr>
                <w:rFonts w:ascii="Arial" w:eastAsia="Arial Unicode MS" w:hAnsi="Arial" w:cs="Arial"/>
                <w:sz w:val="14"/>
                <w:szCs w:val="14"/>
              </w:rPr>
            </w:pPr>
            <w:r w:rsidRPr="0077093D">
              <w:rPr>
                <w:rFonts w:ascii="Arial" w:eastAsia="Arial Unicode MS" w:hAnsi="Arial" w:cs="Arial"/>
                <w:sz w:val="14"/>
                <w:szCs w:val="14"/>
              </w:rPr>
              <w:t xml:space="preserve">Деятельность административная и сопутствующие </w:t>
            </w:r>
            <w:r w:rsidRPr="0077093D">
              <w:rPr>
                <w:rFonts w:ascii="Arial" w:eastAsia="Arial Unicode MS" w:hAnsi="Arial" w:cs="Arial"/>
                <w:sz w:val="14"/>
                <w:szCs w:val="14"/>
              </w:rPr>
              <w:br/>
              <w:t>дополнительные услуги</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91,1</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113,6</w:t>
            </w:r>
          </w:p>
        </w:tc>
        <w:tc>
          <w:tcPr>
            <w:tcW w:w="661" w:type="dxa"/>
            <w:tcBorders>
              <w:left w:val="single" w:sz="6" w:space="0" w:color="auto"/>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102,8</w:t>
            </w:r>
          </w:p>
        </w:tc>
        <w:tc>
          <w:tcPr>
            <w:tcW w:w="3967" w:type="dxa"/>
            <w:tcBorders>
              <w:left w:val="single" w:sz="6" w:space="0" w:color="000000"/>
            </w:tcBorders>
            <w:shd w:val="clear" w:color="auto" w:fill="auto"/>
            <w:vAlign w:val="bottom"/>
          </w:tcPr>
          <w:p w:rsidR="007A3487" w:rsidRPr="0077093D" w:rsidRDefault="007A3487" w:rsidP="00223D7B">
            <w:pPr>
              <w:spacing w:line="160" w:lineRule="exact"/>
              <w:ind w:left="57"/>
              <w:rPr>
                <w:rFonts w:ascii="Arial" w:hAnsi="Arial" w:cs="Arial"/>
                <w:i/>
                <w:sz w:val="14"/>
                <w:szCs w:val="14"/>
                <w:lang w:val="en-US"/>
              </w:rPr>
            </w:pPr>
            <w:r w:rsidRPr="0077093D">
              <w:rPr>
                <w:rFonts w:ascii="Arial" w:hAnsi="Arial" w:cs="Arial"/>
                <w:i/>
                <w:sz w:val="14"/>
                <w:szCs w:val="14"/>
                <w:lang w:val="en-US"/>
              </w:rPr>
              <w:t xml:space="preserve">Administrative and support service activities  </w:t>
            </w:r>
          </w:p>
        </w:tc>
      </w:tr>
      <w:tr w:rsidR="0077093D" w:rsidRPr="00AA17E9" w:rsidTr="00B17309">
        <w:trPr>
          <w:jc w:val="center"/>
        </w:trPr>
        <w:tc>
          <w:tcPr>
            <w:tcW w:w="3969" w:type="dxa"/>
            <w:tcBorders>
              <w:right w:val="single" w:sz="6" w:space="0" w:color="auto"/>
            </w:tcBorders>
            <w:shd w:val="clear" w:color="auto" w:fill="auto"/>
            <w:vAlign w:val="bottom"/>
          </w:tcPr>
          <w:p w:rsidR="007A3487" w:rsidRPr="0077093D" w:rsidRDefault="007A3487" w:rsidP="00223D7B">
            <w:pPr>
              <w:spacing w:line="160" w:lineRule="exact"/>
              <w:rPr>
                <w:rFonts w:ascii="Arial" w:eastAsia="Arial Unicode MS" w:hAnsi="Arial" w:cs="Arial"/>
                <w:sz w:val="14"/>
                <w:szCs w:val="14"/>
              </w:rPr>
            </w:pPr>
            <w:r w:rsidRPr="0077093D">
              <w:rPr>
                <w:rFonts w:ascii="Arial" w:eastAsia="Arial Unicode MS" w:hAnsi="Arial" w:cs="Arial"/>
                <w:sz w:val="14"/>
                <w:szCs w:val="14"/>
              </w:rPr>
              <w:t xml:space="preserve">Государственное управление и обеспечение военной </w:t>
            </w:r>
            <w:r w:rsidRPr="0077093D">
              <w:rPr>
                <w:rFonts w:ascii="Arial" w:eastAsia="Arial Unicode MS" w:hAnsi="Arial" w:cs="Arial"/>
                <w:sz w:val="14"/>
                <w:szCs w:val="14"/>
              </w:rPr>
              <w:br/>
              <w:t>безопасности; социальное обеспечение</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102,2</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104,3</w:t>
            </w:r>
          </w:p>
        </w:tc>
        <w:tc>
          <w:tcPr>
            <w:tcW w:w="661" w:type="dxa"/>
            <w:tcBorders>
              <w:left w:val="single" w:sz="6" w:space="0" w:color="auto"/>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105,4</w:t>
            </w:r>
          </w:p>
        </w:tc>
        <w:tc>
          <w:tcPr>
            <w:tcW w:w="3967" w:type="dxa"/>
            <w:tcBorders>
              <w:left w:val="single" w:sz="6" w:space="0" w:color="000000"/>
            </w:tcBorders>
            <w:shd w:val="clear" w:color="auto" w:fill="auto"/>
            <w:vAlign w:val="bottom"/>
          </w:tcPr>
          <w:p w:rsidR="007A3487" w:rsidRPr="0077093D" w:rsidRDefault="007A3487" w:rsidP="00223D7B">
            <w:pPr>
              <w:spacing w:line="160" w:lineRule="exact"/>
              <w:ind w:left="57"/>
              <w:rPr>
                <w:rFonts w:ascii="Arial" w:hAnsi="Arial" w:cs="Arial"/>
                <w:i/>
                <w:sz w:val="14"/>
                <w:szCs w:val="14"/>
                <w:lang w:val="en-US"/>
              </w:rPr>
            </w:pPr>
            <w:r w:rsidRPr="0077093D">
              <w:rPr>
                <w:rFonts w:ascii="Arial" w:hAnsi="Arial" w:cs="Arial"/>
                <w:i/>
                <w:sz w:val="14"/>
                <w:szCs w:val="14"/>
                <w:lang w:val="en-US"/>
              </w:rPr>
              <w:t>Public administration and defence, compulsory social security</w:t>
            </w:r>
          </w:p>
        </w:tc>
      </w:tr>
      <w:tr w:rsidR="0077093D" w:rsidRPr="0077093D" w:rsidTr="00B17309">
        <w:trPr>
          <w:jc w:val="center"/>
        </w:trPr>
        <w:tc>
          <w:tcPr>
            <w:tcW w:w="3969" w:type="dxa"/>
            <w:tcBorders>
              <w:right w:val="single" w:sz="6" w:space="0" w:color="auto"/>
            </w:tcBorders>
            <w:shd w:val="clear" w:color="auto" w:fill="auto"/>
            <w:vAlign w:val="bottom"/>
          </w:tcPr>
          <w:p w:rsidR="007A3487" w:rsidRPr="0077093D" w:rsidRDefault="007A3487" w:rsidP="00223D7B">
            <w:pPr>
              <w:spacing w:line="160" w:lineRule="exact"/>
              <w:rPr>
                <w:rFonts w:ascii="Arial" w:hAnsi="Arial" w:cs="Arial"/>
                <w:bCs/>
                <w:sz w:val="14"/>
                <w:szCs w:val="14"/>
              </w:rPr>
            </w:pPr>
            <w:r w:rsidRPr="0077093D">
              <w:rPr>
                <w:rFonts w:ascii="Arial" w:hAnsi="Arial" w:cs="Arial"/>
                <w:bCs/>
                <w:sz w:val="14"/>
                <w:szCs w:val="14"/>
              </w:rPr>
              <w:t>Образование</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95,4</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101,4</w:t>
            </w:r>
          </w:p>
        </w:tc>
        <w:tc>
          <w:tcPr>
            <w:tcW w:w="661" w:type="dxa"/>
            <w:tcBorders>
              <w:left w:val="single" w:sz="6" w:space="0" w:color="auto"/>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101,8</w:t>
            </w:r>
          </w:p>
        </w:tc>
        <w:tc>
          <w:tcPr>
            <w:tcW w:w="3967" w:type="dxa"/>
            <w:tcBorders>
              <w:left w:val="single" w:sz="6" w:space="0" w:color="000000"/>
            </w:tcBorders>
            <w:shd w:val="clear" w:color="auto" w:fill="auto"/>
            <w:vAlign w:val="bottom"/>
          </w:tcPr>
          <w:p w:rsidR="007A3487" w:rsidRPr="0077093D" w:rsidRDefault="007A3487" w:rsidP="00223D7B">
            <w:pPr>
              <w:spacing w:line="160" w:lineRule="exact"/>
              <w:ind w:left="57"/>
              <w:rPr>
                <w:rFonts w:ascii="Arial" w:hAnsi="Arial" w:cs="Arial"/>
                <w:i/>
                <w:sz w:val="14"/>
                <w:szCs w:val="14"/>
              </w:rPr>
            </w:pPr>
            <w:r w:rsidRPr="0077093D">
              <w:rPr>
                <w:rFonts w:ascii="Arial" w:hAnsi="Arial" w:cs="Arial"/>
                <w:i/>
                <w:sz w:val="14"/>
                <w:szCs w:val="14"/>
              </w:rPr>
              <w:t>Education</w:t>
            </w:r>
          </w:p>
        </w:tc>
      </w:tr>
      <w:tr w:rsidR="0077093D" w:rsidRPr="00AA17E9" w:rsidTr="00B17309">
        <w:trPr>
          <w:jc w:val="center"/>
        </w:trPr>
        <w:tc>
          <w:tcPr>
            <w:tcW w:w="3969" w:type="dxa"/>
            <w:tcBorders>
              <w:right w:val="single" w:sz="6" w:space="0" w:color="auto"/>
            </w:tcBorders>
            <w:shd w:val="clear" w:color="auto" w:fill="auto"/>
            <w:vAlign w:val="bottom"/>
          </w:tcPr>
          <w:p w:rsidR="007A3487" w:rsidRPr="0077093D" w:rsidRDefault="007A3487" w:rsidP="00223D7B">
            <w:pPr>
              <w:spacing w:line="160" w:lineRule="exact"/>
              <w:rPr>
                <w:rFonts w:ascii="Arial" w:hAnsi="Arial" w:cs="Arial"/>
                <w:bCs/>
                <w:sz w:val="14"/>
                <w:szCs w:val="14"/>
              </w:rPr>
            </w:pPr>
            <w:r w:rsidRPr="0077093D">
              <w:rPr>
                <w:rFonts w:ascii="Arial" w:hAnsi="Arial" w:cs="Arial"/>
                <w:bCs/>
                <w:sz w:val="14"/>
                <w:szCs w:val="14"/>
              </w:rPr>
              <w:t>Деятельность в области здравоохранения и социальных услуг</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103,1</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116,0</w:t>
            </w:r>
          </w:p>
        </w:tc>
        <w:tc>
          <w:tcPr>
            <w:tcW w:w="661" w:type="dxa"/>
            <w:tcBorders>
              <w:left w:val="single" w:sz="6" w:space="0" w:color="auto"/>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95,5</w:t>
            </w:r>
          </w:p>
        </w:tc>
        <w:tc>
          <w:tcPr>
            <w:tcW w:w="3967" w:type="dxa"/>
            <w:tcBorders>
              <w:left w:val="single" w:sz="6" w:space="0" w:color="000000"/>
            </w:tcBorders>
            <w:shd w:val="clear" w:color="auto" w:fill="auto"/>
            <w:vAlign w:val="bottom"/>
          </w:tcPr>
          <w:p w:rsidR="007A3487" w:rsidRPr="0077093D" w:rsidRDefault="007A3487" w:rsidP="00223D7B">
            <w:pPr>
              <w:spacing w:line="160" w:lineRule="exact"/>
              <w:ind w:left="57"/>
              <w:rPr>
                <w:rFonts w:ascii="Arial" w:hAnsi="Arial" w:cs="Arial"/>
                <w:i/>
                <w:sz w:val="14"/>
                <w:szCs w:val="14"/>
                <w:lang w:val="en-US"/>
              </w:rPr>
            </w:pPr>
            <w:r w:rsidRPr="0077093D">
              <w:rPr>
                <w:rFonts w:ascii="Arial" w:hAnsi="Arial" w:cs="Arial"/>
                <w:i/>
                <w:sz w:val="14"/>
                <w:szCs w:val="14"/>
                <w:lang w:val="en-US"/>
              </w:rPr>
              <w:t>Human health and social work activities</w:t>
            </w:r>
          </w:p>
        </w:tc>
      </w:tr>
      <w:tr w:rsidR="0077093D" w:rsidRPr="0077093D" w:rsidTr="00B17309">
        <w:trPr>
          <w:jc w:val="center"/>
        </w:trPr>
        <w:tc>
          <w:tcPr>
            <w:tcW w:w="3969" w:type="dxa"/>
            <w:tcBorders>
              <w:right w:val="single" w:sz="6" w:space="0" w:color="auto"/>
            </w:tcBorders>
            <w:shd w:val="clear" w:color="auto" w:fill="auto"/>
            <w:vAlign w:val="bottom"/>
          </w:tcPr>
          <w:p w:rsidR="007A3487" w:rsidRPr="0077093D" w:rsidRDefault="007A3487" w:rsidP="00223D7B">
            <w:pPr>
              <w:spacing w:line="160" w:lineRule="exact"/>
              <w:rPr>
                <w:rFonts w:ascii="Arial" w:hAnsi="Arial" w:cs="Arial"/>
                <w:bCs/>
                <w:sz w:val="14"/>
                <w:szCs w:val="14"/>
              </w:rPr>
            </w:pPr>
            <w:r w:rsidRPr="0077093D">
              <w:rPr>
                <w:rFonts w:ascii="Arial" w:hAnsi="Arial" w:cs="Arial"/>
                <w:bCs/>
                <w:sz w:val="14"/>
                <w:szCs w:val="14"/>
              </w:rPr>
              <w:t xml:space="preserve">Деятельность в области культуры, спорта, организации </w:t>
            </w:r>
            <w:r w:rsidRPr="0077093D">
              <w:rPr>
                <w:rFonts w:ascii="Arial" w:hAnsi="Arial" w:cs="Arial"/>
                <w:bCs/>
                <w:sz w:val="14"/>
                <w:szCs w:val="14"/>
              </w:rPr>
              <w:br/>
              <w:t>досуга и развлечений</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85,0</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120,8</w:t>
            </w:r>
          </w:p>
        </w:tc>
        <w:tc>
          <w:tcPr>
            <w:tcW w:w="661" w:type="dxa"/>
            <w:tcBorders>
              <w:left w:val="single" w:sz="6" w:space="0" w:color="auto"/>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103,0</w:t>
            </w:r>
          </w:p>
        </w:tc>
        <w:tc>
          <w:tcPr>
            <w:tcW w:w="3967" w:type="dxa"/>
            <w:tcBorders>
              <w:left w:val="single" w:sz="6" w:space="0" w:color="000000"/>
            </w:tcBorders>
            <w:shd w:val="clear" w:color="auto" w:fill="auto"/>
            <w:vAlign w:val="bottom"/>
          </w:tcPr>
          <w:p w:rsidR="007A3487" w:rsidRPr="0077093D" w:rsidRDefault="007A3487" w:rsidP="00223D7B">
            <w:pPr>
              <w:spacing w:line="160" w:lineRule="exact"/>
              <w:ind w:left="57"/>
              <w:rPr>
                <w:rFonts w:ascii="Arial" w:hAnsi="Arial" w:cs="Arial"/>
                <w:i/>
                <w:sz w:val="14"/>
                <w:szCs w:val="14"/>
              </w:rPr>
            </w:pPr>
            <w:r w:rsidRPr="0077093D">
              <w:rPr>
                <w:rFonts w:ascii="Arial" w:hAnsi="Arial" w:cs="Arial"/>
                <w:i/>
                <w:sz w:val="14"/>
                <w:szCs w:val="14"/>
              </w:rPr>
              <w:t xml:space="preserve">Arts, entertainment and recreation  </w:t>
            </w:r>
          </w:p>
        </w:tc>
      </w:tr>
      <w:tr w:rsidR="0077093D" w:rsidRPr="0077093D" w:rsidTr="00B17309">
        <w:trPr>
          <w:jc w:val="center"/>
        </w:trPr>
        <w:tc>
          <w:tcPr>
            <w:tcW w:w="3969" w:type="dxa"/>
            <w:tcBorders>
              <w:right w:val="single" w:sz="6" w:space="0" w:color="auto"/>
            </w:tcBorders>
            <w:shd w:val="clear" w:color="auto" w:fill="auto"/>
            <w:vAlign w:val="bottom"/>
          </w:tcPr>
          <w:p w:rsidR="007A3487" w:rsidRPr="0077093D" w:rsidRDefault="007A3487" w:rsidP="00223D7B">
            <w:pPr>
              <w:spacing w:line="160" w:lineRule="exact"/>
              <w:rPr>
                <w:rFonts w:ascii="Arial" w:hAnsi="Arial" w:cs="Arial"/>
                <w:bCs/>
                <w:sz w:val="14"/>
                <w:szCs w:val="14"/>
              </w:rPr>
            </w:pPr>
            <w:r w:rsidRPr="0077093D">
              <w:rPr>
                <w:rFonts w:ascii="Arial" w:hAnsi="Arial" w:cs="Arial"/>
                <w:bCs/>
                <w:sz w:val="14"/>
                <w:szCs w:val="14"/>
              </w:rPr>
              <w:t>Предоставление прочих видов услуг</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95,9</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105,7</w:t>
            </w:r>
          </w:p>
        </w:tc>
        <w:tc>
          <w:tcPr>
            <w:tcW w:w="661" w:type="dxa"/>
            <w:tcBorders>
              <w:left w:val="single" w:sz="6" w:space="0" w:color="auto"/>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96,6</w:t>
            </w:r>
          </w:p>
        </w:tc>
        <w:tc>
          <w:tcPr>
            <w:tcW w:w="3967" w:type="dxa"/>
            <w:tcBorders>
              <w:left w:val="single" w:sz="6" w:space="0" w:color="000000"/>
            </w:tcBorders>
            <w:shd w:val="clear" w:color="auto" w:fill="auto"/>
            <w:vAlign w:val="bottom"/>
          </w:tcPr>
          <w:p w:rsidR="007A3487" w:rsidRPr="0077093D" w:rsidRDefault="007A3487" w:rsidP="00223D7B">
            <w:pPr>
              <w:spacing w:line="160" w:lineRule="exact"/>
              <w:ind w:left="57"/>
              <w:rPr>
                <w:rFonts w:ascii="Arial" w:hAnsi="Arial" w:cs="Arial"/>
                <w:i/>
                <w:sz w:val="14"/>
                <w:szCs w:val="14"/>
              </w:rPr>
            </w:pPr>
            <w:r w:rsidRPr="0077093D">
              <w:rPr>
                <w:rFonts w:ascii="Arial" w:hAnsi="Arial" w:cs="Arial"/>
                <w:i/>
                <w:sz w:val="14"/>
                <w:szCs w:val="14"/>
              </w:rPr>
              <w:t xml:space="preserve">Other service activities  </w:t>
            </w:r>
          </w:p>
        </w:tc>
      </w:tr>
      <w:tr w:rsidR="0077093D" w:rsidRPr="00AA17E9" w:rsidTr="00B17309">
        <w:trPr>
          <w:jc w:val="center"/>
        </w:trPr>
        <w:tc>
          <w:tcPr>
            <w:tcW w:w="3969" w:type="dxa"/>
            <w:tcBorders>
              <w:right w:val="single" w:sz="6" w:space="0" w:color="auto"/>
            </w:tcBorders>
            <w:shd w:val="clear" w:color="auto" w:fill="auto"/>
            <w:vAlign w:val="bottom"/>
          </w:tcPr>
          <w:p w:rsidR="007A3487" w:rsidRPr="0077093D" w:rsidRDefault="007A3487" w:rsidP="00223D7B">
            <w:pPr>
              <w:spacing w:line="160" w:lineRule="exact"/>
              <w:rPr>
                <w:rFonts w:ascii="Arial" w:hAnsi="Arial" w:cs="Arial"/>
                <w:bCs/>
                <w:sz w:val="14"/>
                <w:szCs w:val="14"/>
              </w:rPr>
            </w:pPr>
            <w:r w:rsidRPr="0077093D">
              <w:rPr>
                <w:rFonts w:ascii="Arial" w:hAnsi="Arial" w:cs="Arial"/>
                <w:bCs/>
                <w:sz w:val="14"/>
                <w:szCs w:val="14"/>
              </w:rPr>
              <w:t xml:space="preserve">Деятельность домашних хозяйств как работодателей; </w:t>
            </w:r>
            <w:r w:rsidRPr="0077093D">
              <w:rPr>
                <w:rFonts w:ascii="Arial" w:hAnsi="Arial" w:cs="Arial"/>
                <w:bCs/>
                <w:sz w:val="14"/>
                <w:szCs w:val="14"/>
              </w:rPr>
              <w:br/>
              <w:t>недифференцированная деятельность частных домашних хозяйств по производству товаров и оказанию услуг для собственного потребления</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72,3</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94,5</w:t>
            </w:r>
          </w:p>
        </w:tc>
        <w:tc>
          <w:tcPr>
            <w:tcW w:w="661" w:type="dxa"/>
            <w:tcBorders>
              <w:left w:val="single" w:sz="6" w:space="0" w:color="auto"/>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94,0</w:t>
            </w:r>
          </w:p>
        </w:tc>
        <w:tc>
          <w:tcPr>
            <w:tcW w:w="3967" w:type="dxa"/>
            <w:tcBorders>
              <w:left w:val="single" w:sz="6" w:space="0" w:color="000000"/>
            </w:tcBorders>
            <w:shd w:val="clear" w:color="auto" w:fill="auto"/>
            <w:vAlign w:val="bottom"/>
          </w:tcPr>
          <w:p w:rsidR="007A3487" w:rsidRPr="0077093D" w:rsidRDefault="007A3487" w:rsidP="00223D7B">
            <w:pPr>
              <w:spacing w:line="160" w:lineRule="exact"/>
              <w:ind w:left="57"/>
              <w:rPr>
                <w:rFonts w:ascii="Arial" w:hAnsi="Arial" w:cs="Arial"/>
                <w:i/>
                <w:sz w:val="14"/>
                <w:szCs w:val="14"/>
                <w:lang w:val="en-US"/>
              </w:rPr>
            </w:pPr>
            <w:r w:rsidRPr="0077093D">
              <w:rPr>
                <w:rFonts w:ascii="Arial" w:hAnsi="Arial" w:cs="Arial"/>
                <w:i/>
                <w:sz w:val="14"/>
                <w:szCs w:val="14"/>
                <w:lang w:val="en-US"/>
              </w:rPr>
              <w:t xml:space="preserve">Activities of households as employers; undifferentiated goods- and services-producing activities of households for own use  </w:t>
            </w:r>
          </w:p>
        </w:tc>
      </w:tr>
      <w:tr w:rsidR="0077093D" w:rsidRPr="0077093D" w:rsidTr="00B17309">
        <w:trPr>
          <w:jc w:val="center"/>
        </w:trPr>
        <w:tc>
          <w:tcPr>
            <w:tcW w:w="3969" w:type="dxa"/>
            <w:tcBorders>
              <w:bottom w:val="single" w:sz="6" w:space="0" w:color="000000"/>
              <w:right w:val="single" w:sz="6" w:space="0" w:color="auto"/>
            </w:tcBorders>
            <w:shd w:val="clear" w:color="auto" w:fill="auto"/>
            <w:vAlign w:val="bottom"/>
          </w:tcPr>
          <w:p w:rsidR="007A3487" w:rsidRPr="0077093D" w:rsidRDefault="007A3487" w:rsidP="00223D7B">
            <w:pPr>
              <w:spacing w:line="160" w:lineRule="exact"/>
              <w:rPr>
                <w:rFonts w:ascii="Arial" w:hAnsi="Arial" w:cs="Arial"/>
                <w:b/>
                <w:bCs/>
                <w:sz w:val="14"/>
                <w:szCs w:val="14"/>
              </w:rPr>
            </w:pPr>
            <w:r w:rsidRPr="0077093D">
              <w:rPr>
                <w:rFonts w:ascii="Arial" w:hAnsi="Arial" w:cs="Arial"/>
                <w:b/>
                <w:bCs/>
                <w:sz w:val="14"/>
                <w:szCs w:val="14"/>
              </w:rPr>
              <w:t>Итого в основных ценах</w:t>
            </w:r>
          </w:p>
        </w:tc>
        <w:tc>
          <w:tcPr>
            <w:tcW w:w="661" w:type="dxa"/>
            <w:tcBorders>
              <w:bottom w:val="single" w:sz="6" w:space="0" w:color="000000"/>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b/>
                <w:sz w:val="14"/>
                <w:szCs w:val="14"/>
              </w:rPr>
              <w:t>98,0</w:t>
            </w:r>
          </w:p>
        </w:tc>
        <w:tc>
          <w:tcPr>
            <w:tcW w:w="661" w:type="dxa"/>
            <w:tcBorders>
              <w:bottom w:val="single" w:sz="6" w:space="0" w:color="000000"/>
              <w:right w:val="single" w:sz="6" w:space="0" w:color="auto"/>
            </w:tcBorders>
            <w:vAlign w:val="bottom"/>
          </w:tcPr>
          <w:p w:rsidR="007A3487" w:rsidRPr="0077093D" w:rsidRDefault="007A3487" w:rsidP="00850208">
            <w:pPr>
              <w:spacing w:line="160" w:lineRule="exact"/>
              <w:ind w:right="170"/>
              <w:jc w:val="right"/>
              <w:rPr>
                <w:rFonts w:ascii="Arial CYR" w:hAnsi="Arial CYR" w:cs="Arial CYR"/>
                <w:b/>
                <w:sz w:val="14"/>
                <w:szCs w:val="14"/>
              </w:rPr>
            </w:pPr>
            <w:r w:rsidRPr="0077093D">
              <w:rPr>
                <w:rFonts w:ascii="Arial CYR" w:hAnsi="Arial CYR" w:cs="Arial CYR"/>
                <w:b/>
                <w:sz w:val="14"/>
                <w:szCs w:val="14"/>
              </w:rPr>
              <w:t xml:space="preserve"> 107,1</w:t>
            </w:r>
          </w:p>
        </w:tc>
        <w:tc>
          <w:tcPr>
            <w:tcW w:w="661" w:type="dxa"/>
            <w:tcBorders>
              <w:left w:val="single" w:sz="6" w:space="0" w:color="auto"/>
              <w:bottom w:val="single" w:sz="6" w:space="0" w:color="000000"/>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b/>
                <w:sz w:val="14"/>
                <w:szCs w:val="14"/>
              </w:rPr>
              <w:t>98,5</w:t>
            </w:r>
          </w:p>
        </w:tc>
        <w:tc>
          <w:tcPr>
            <w:tcW w:w="3967" w:type="dxa"/>
            <w:tcBorders>
              <w:left w:val="single" w:sz="6" w:space="0" w:color="000000"/>
              <w:bottom w:val="single" w:sz="6" w:space="0" w:color="000000"/>
            </w:tcBorders>
            <w:shd w:val="clear" w:color="auto" w:fill="auto"/>
            <w:vAlign w:val="bottom"/>
          </w:tcPr>
          <w:p w:rsidR="007A3487" w:rsidRPr="0077093D" w:rsidRDefault="007A3487" w:rsidP="00223D7B">
            <w:pPr>
              <w:spacing w:line="160" w:lineRule="exact"/>
              <w:ind w:left="57"/>
              <w:rPr>
                <w:rFonts w:ascii="Arial" w:hAnsi="Arial" w:cs="Arial"/>
                <w:b/>
                <w:i/>
                <w:sz w:val="14"/>
                <w:szCs w:val="14"/>
              </w:rPr>
            </w:pPr>
            <w:r w:rsidRPr="0077093D">
              <w:rPr>
                <w:rFonts w:ascii="Arial" w:hAnsi="Arial" w:cs="Arial"/>
                <w:b/>
                <w:i/>
                <w:sz w:val="14"/>
                <w:szCs w:val="14"/>
              </w:rPr>
              <w:t>Total  at basic prices</w:t>
            </w:r>
          </w:p>
        </w:tc>
      </w:tr>
    </w:tbl>
    <w:p w:rsidR="003C69E4" w:rsidRPr="0077093D" w:rsidRDefault="003D6A30" w:rsidP="00DD2FA7">
      <w:pPr>
        <w:spacing w:before="240" w:after="60"/>
        <w:ind w:left="510" w:hanging="510"/>
      </w:pPr>
      <w:r w:rsidRPr="0077093D">
        <w:rPr>
          <w:rFonts w:ascii="Arial" w:hAnsi="Arial" w:cs="Arial"/>
          <w:b/>
          <w:bCs/>
          <w:sz w:val="16"/>
        </w:rPr>
        <w:t>1</w:t>
      </w:r>
      <w:r w:rsidR="004A524B" w:rsidRPr="0077093D">
        <w:rPr>
          <w:rFonts w:ascii="Arial" w:hAnsi="Arial" w:cs="Arial"/>
          <w:b/>
          <w:bCs/>
          <w:sz w:val="16"/>
        </w:rPr>
        <w:t>2</w:t>
      </w:r>
      <w:r w:rsidR="003C69E4" w:rsidRPr="0077093D">
        <w:rPr>
          <w:rFonts w:ascii="Arial" w:hAnsi="Arial" w:cs="Arial"/>
          <w:b/>
          <w:bCs/>
          <w:sz w:val="16"/>
        </w:rPr>
        <w:t>.1</w:t>
      </w:r>
      <w:r w:rsidR="007A3487" w:rsidRPr="0077093D">
        <w:rPr>
          <w:rFonts w:ascii="Arial" w:hAnsi="Arial" w:cs="Arial"/>
          <w:b/>
          <w:bCs/>
          <w:sz w:val="16"/>
        </w:rPr>
        <w:t>6</w:t>
      </w:r>
      <w:r w:rsidR="003C69E4" w:rsidRPr="0077093D">
        <w:rPr>
          <w:rFonts w:ascii="Arial" w:hAnsi="Arial" w:cs="Arial"/>
          <w:b/>
          <w:bCs/>
          <w:sz w:val="16"/>
        </w:rPr>
        <w:t>. ИНДЕКСЫ ФИЗИЧЕСКОГО ОБЪЕМА ВАЛОВОЙ ДОБАВЛЕННОЙ СТОИМОСТИ</w:t>
      </w:r>
      <w:r w:rsidR="003C69E4" w:rsidRPr="0077093D">
        <w:rPr>
          <w:rFonts w:ascii="Arial" w:hAnsi="Arial" w:cs="Arial"/>
          <w:b/>
          <w:bCs/>
          <w:sz w:val="16"/>
        </w:rPr>
        <w:br/>
        <w:t xml:space="preserve">ПО </w:t>
      </w:r>
      <w:r w:rsidR="00C92010" w:rsidRPr="0077093D">
        <w:rPr>
          <w:rFonts w:ascii="Arial" w:hAnsi="Arial" w:cs="Arial"/>
          <w:b/>
          <w:bCs/>
          <w:sz w:val="16"/>
        </w:rPr>
        <w:t>ОТРАСЛЯМ</w:t>
      </w:r>
      <w:r w:rsidR="003C69E4" w:rsidRPr="0077093D">
        <w:rPr>
          <w:rFonts w:ascii="Arial" w:hAnsi="Arial" w:cs="Arial"/>
          <w:b/>
          <w:bCs/>
          <w:sz w:val="16"/>
        </w:rPr>
        <w:t xml:space="preserve"> ЭКОНОМИК</w:t>
      </w:r>
      <w:r w:rsidR="00C92010" w:rsidRPr="0077093D">
        <w:rPr>
          <w:rFonts w:ascii="Arial" w:hAnsi="Arial" w:cs="Arial"/>
          <w:b/>
          <w:bCs/>
          <w:sz w:val="16"/>
        </w:rPr>
        <w:t>И</w:t>
      </w:r>
      <w:r w:rsidR="003C69E4" w:rsidRPr="0077093D">
        <w:rPr>
          <w:rFonts w:ascii="Arial" w:hAnsi="Arial" w:cs="Arial"/>
          <w:b/>
          <w:bCs/>
          <w:sz w:val="16"/>
        </w:rPr>
        <w:t xml:space="preserve"> </w:t>
      </w:r>
    </w:p>
    <w:p w:rsidR="003C69E4" w:rsidRPr="0077093D" w:rsidRDefault="003C69E4">
      <w:pPr>
        <w:spacing w:after="60"/>
        <w:ind w:left="510"/>
        <w:rPr>
          <w:lang w:val="en-US"/>
        </w:rPr>
      </w:pPr>
      <w:r w:rsidRPr="0077093D">
        <w:rPr>
          <w:rFonts w:ascii="Arial" w:hAnsi="Arial" w:cs="Arial"/>
          <w:b/>
          <w:bCs/>
          <w:i/>
          <w:sz w:val="16"/>
          <w:lang w:val="en-US"/>
        </w:rPr>
        <w:t xml:space="preserve">VOLUME INDICES OF GROSS VALUE ADDED BY ECONOMIC ACTIVITY </w:t>
      </w:r>
    </w:p>
    <w:p w:rsidR="003C69E4" w:rsidRPr="0077093D" w:rsidRDefault="000E1FE4">
      <w:pPr>
        <w:spacing w:after="60"/>
        <w:jc w:val="right"/>
        <w:rPr>
          <w:rFonts w:ascii="Arial" w:hAnsi="Arial" w:cs="Arial"/>
          <w:sz w:val="14"/>
        </w:rPr>
      </w:pPr>
      <w:r w:rsidRPr="0077093D">
        <w:rPr>
          <w:rFonts w:ascii="Arial" w:hAnsi="Arial" w:cs="Arial"/>
          <w:sz w:val="14"/>
        </w:rPr>
        <w:t xml:space="preserve">(в процентах к предыдущему году / </w:t>
      </w:r>
      <w:r w:rsidRPr="0077093D">
        <w:rPr>
          <w:rFonts w:ascii="Arial" w:hAnsi="Arial" w:cs="Arial"/>
          <w:i/>
          <w:sz w:val="14"/>
          <w:szCs w:val="14"/>
          <w:lang w:val="en-US"/>
        </w:rPr>
        <w:t>percent</w:t>
      </w:r>
      <w:r w:rsidRPr="0077093D">
        <w:rPr>
          <w:rFonts w:ascii="Arial" w:hAnsi="Arial" w:cs="Arial"/>
          <w:i/>
          <w:sz w:val="14"/>
          <w:szCs w:val="14"/>
        </w:rPr>
        <w:t xml:space="preserve"> </w:t>
      </w:r>
      <w:r w:rsidRPr="0077093D">
        <w:rPr>
          <w:rFonts w:ascii="Arial" w:hAnsi="Arial" w:cs="Arial"/>
          <w:i/>
          <w:sz w:val="14"/>
          <w:szCs w:val="14"/>
          <w:lang w:val="en-US"/>
        </w:rPr>
        <w:t>over</w:t>
      </w:r>
      <w:r w:rsidRPr="0077093D">
        <w:rPr>
          <w:rFonts w:ascii="Arial" w:hAnsi="Arial" w:cs="Arial"/>
          <w:i/>
          <w:sz w:val="14"/>
          <w:szCs w:val="14"/>
        </w:rPr>
        <w:t xml:space="preserve"> </w:t>
      </w:r>
      <w:r w:rsidRPr="0077093D">
        <w:rPr>
          <w:rFonts w:ascii="Arial" w:hAnsi="Arial" w:cs="Arial"/>
          <w:i/>
          <w:sz w:val="14"/>
          <w:szCs w:val="14"/>
          <w:lang w:val="en-US"/>
        </w:rPr>
        <w:t>previous</w:t>
      </w:r>
      <w:r w:rsidRPr="0077093D">
        <w:rPr>
          <w:rFonts w:ascii="Arial" w:hAnsi="Arial" w:cs="Arial"/>
          <w:i/>
          <w:sz w:val="14"/>
          <w:szCs w:val="14"/>
        </w:rPr>
        <w:t xml:space="preserve"> </w:t>
      </w:r>
      <w:r w:rsidRPr="0077093D">
        <w:rPr>
          <w:rFonts w:ascii="Arial" w:hAnsi="Arial" w:cs="Arial"/>
          <w:i/>
          <w:sz w:val="14"/>
          <w:szCs w:val="14"/>
          <w:lang w:val="en-US"/>
        </w:rPr>
        <w:t>year</w:t>
      </w:r>
      <w:r w:rsidRPr="0077093D">
        <w:rPr>
          <w:rFonts w:ascii="Arial" w:hAnsi="Arial" w:cs="Arial"/>
          <w:sz w:val="14"/>
        </w:rPr>
        <w:t>)</w:t>
      </w:r>
    </w:p>
    <w:tbl>
      <w:tblPr>
        <w:tblW w:w="4999" w:type="pct"/>
        <w:jc w:val="center"/>
        <w:tblLayout w:type="fixed"/>
        <w:tblCellMar>
          <w:left w:w="0" w:type="dxa"/>
          <w:right w:w="0" w:type="dxa"/>
        </w:tblCellMar>
        <w:tblLook w:val="0000" w:firstRow="0" w:lastRow="0" w:firstColumn="0" w:lastColumn="0" w:noHBand="0" w:noVBand="0"/>
      </w:tblPr>
      <w:tblGrid>
        <w:gridCol w:w="3969"/>
        <w:gridCol w:w="661"/>
        <w:gridCol w:w="661"/>
        <w:gridCol w:w="661"/>
        <w:gridCol w:w="3967"/>
      </w:tblGrid>
      <w:tr w:rsidR="0077093D" w:rsidRPr="0077093D" w:rsidTr="00B17309">
        <w:trPr>
          <w:jc w:val="center"/>
        </w:trPr>
        <w:tc>
          <w:tcPr>
            <w:tcW w:w="3969" w:type="dxa"/>
            <w:tcBorders>
              <w:top w:val="single" w:sz="6" w:space="0" w:color="000000"/>
              <w:bottom w:val="single" w:sz="6" w:space="0" w:color="000000"/>
              <w:right w:val="single" w:sz="6" w:space="0" w:color="auto"/>
            </w:tcBorders>
            <w:shd w:val="clear" w:color="auto" w:fill="auto"/>
            <w:vAlign w:val="center"/>
          </w:tcPr>
          <w:p w:rsidR="000568AC" w:rsidRPr="0077093D" w:rsidRDefault="000568AC" w:rsidP="009C576E">
            <w:pPr>
              <w:snapToGrid w:val="0"/>
              <w:spacing w:before="60" w:after="60"/>
              <w:jc w:val="center"/>
              <w:rPr>
                <w:rFonts w:ascii="Arial" w:hAnsi="Arial" w:cs="Arial"/>
                <w:sz w:val="14"/>
                <w:szCs w:val="14"/>
              </w:rPr>
            </w:pPr>
          </w:p>
        </w:tc>
        <w:tc>
          <w:tcPr>
            <w:tcW w:w="661" w:type="dxa"/>
            <w:tcBorders>
              <w:top w:val="single" w:sz="6" w:space="0" w:color="000000"/>
              <w:bottom w:val="single" w:sz="6" w:space="0" w:color="000000"/>
              <w:right w:val="single" w:sz="6" w:space="0" w:color="auto"/>
            </w:tcBorders>
          </w:tcPr>
          <w:p w:rsidR="000568AC" w:rsidRPr="0077093D" w:rsidRDefault="000568AC" w:rsidP="000568AC">
            <w:pPr>
              <w:spacing w:before="60" w:after="60"/>
              <w:jc w:val="center"/>
              <w:rPr>
                <w:rFonts w:ascii="Arial" w:hAnsi="Arial" w:cs="Arial"/>
                <w:sz w:val="14"/>
                <w:szCs w:val="14"/>
                <w:lang w:val="en-US"/>
              </w:rPr>
            </w:pPr>
            <w:r w:rsidRPr="0077093D">
              <w:rPr>
                <w:rFonts w:ascii="Arial" w:hAnsi="Arial" w:cs="Arial"/>
                <w:sz w:val="14"/>
                <w:szCs w:val="14"/>
                <w:lang w:val="en-US"/>
              </w:rPr>
              <w:t>2020</w:t>
            </w:r>
          </w:p>
        </w:tc>
        <w:tc>
          <w:tcPr>
            <w:tcW w:w="661" w:type="dxa"/>
            <w:tcBorders>
              <w:top w:val="single" w:sz="6" w:space="0" w:color="000000"/>
              <w:bottom w:val="single" w:sz="6" w:space="0" w:color="000000"/>
              <w:right w:val="single" w:sz="6" w:space="0" w:color="auto"/>
            </w:tcBorders>
          </w:tcPr>
          <w:p w:rsidR="000568AC" w:rsidRPr="0077093D" w:rsidRDefault="000568AC" w:rsidP="000568AC">
            <w:pPr>
              <w:spacing w:before="60" w:after="60"/>
              <w:jc w:val="center"/>
              <w:rPr>
                <w:rFonts w:ascii="Arial" w:hAnsi="Arial" w:cs="Arial"/>
                <w:sz w:val="14"/>
                <w:szCs w:val="14"/>
              </w:rPr>
            </w:pPr>
            <w:r w:rsidRPr="0077093D">
              <w:rPr>
                <w:rFonts w:ascii="Arial" w:hAnsi="Arial" w:cs="Arial"/>
                <w:sz w:val="14"/>
                <w:szCs w:val="14"/>
              </w:rPr>
              <w:t>2021</w:t>
            </w:r>
          </w:p>
        </w:tc>
        <w:tc>
          <w:tcPr>
            <w:tcW w:w="661" w:type="dxa"/>
            <w:tcBorders>
              <w:top w:val="single" w:sz="6" w:space="0" w:color="000000"/>
              <w:left w:val="single" w:sz="6" w:space="0" w:color="auto"/>
              <w:bottom w:val="single" w:sz="6" w:space="0" w:color="000000"/>
              <w:right w:val="single" w:sz="6" w:space="0" w:color="auto"/>
            </w:tcBorders>
          </w:tcPr>
          <w:p w:rsidR="000568AC" w:rsidRPr="0077093D" w:rsidRDefault="000568AC" w:rsidP="00A8159C">
            <w:pPr>
              <w:spacing w:before="60" w:after="60"/>
              <w:jc w:val="center"/>
              <w:rPr>
                <w:rFonts w:ascii="Arial" w:hAnsi="Arial" w:cs="Arial"/>
                <w:sz w:val="14"/>
                <w:szCs w:val="14"/>
              </w:rPr>
            </w:pPr>
            <w:r w:rsidRPr="0077093D">
              <w:rPr>
                <w:rFonts w:ascii="Arial" w:hAnsi="Arial" w:cs="Arial"/>
                <w:sz w:val="14"/>
                <w:szCs w:val="14"/>
              </w:rPr>
              <w:t>2022</w:t>
            </w:r>
          </w:p>
        </w:tc>
        <w:tc>
          <w:tcPr>
            <w:tcW w:w="3967" w:type="dxa"/>
            <w:tcBorders>
              <w:top w:val="single" w:sz="6" w:space="0" w:color="000000"/>
              <w:left w:val="single" w:sz="6" w:space="0" w:color="000000"/>
              <w:bottom w:val="single" w:sz="6" w:space="0" w:color="000000"/>
            </w:tcBorders>
            <w:shd w:val="clear" w:color="auto" w:fill="auto"/>
          </w:tcPr>
          <w:p w:rsidR="000568AC" w:rsidRPr="0077093D" w:rsidRDefault="000568AC" w:rsidP="009C576E">
            <w:pPr>
              <w:snapToGrid w:val="0"/>
              <w:spacing w:before="60" w:after="60"/>
              <w:jc w:val="center"/>
              <w:rPr>
                <w:rFonts w:ascii="Arial" w:hAnsi="Arial" w:cs="Arial"/>
                <w:sz w:val="14"/>
                <w:szCs w:val="14"/>
                <w:lang w:val="en-US"/>
              </w:rPr>
            </w:pPr>
          </w:p>
        </w:tc>
      </w:tr>
      <w:tr w:rsidR="0077093D" w:rsidRPr="0077093D" w:rsidTr="00B17309">
        <w:trPr>
          <w:jc w:val="center"/>
        </w:trPr>
        <w:tc>
          <w:tcPr>
            <w:tcW w:w="3969" w:type="dxa"/>
            <w:tcBorders>
              <w:top w:val="single" w:sz="6" w:space="0" w:color="000000"/>
              <w:right w:val="single" w:sz="6" w:space="0" w:color="auto"/>
            </w:tcBorders>
            <w:shd w:val="clear" w:color="auto" w:fill="auto"/>
            <w:vAlign w:val="bottom"/>
          </w:tcPr>
          <w:p w:rsidR="007A3487" w:rsidRPr="0077093D" w:rsidRDefault="007A3487" w:rsidP="00223D7B">
            <w:pPr>
              <w:pStyle w:val="18"/>
              <w:spacing w:line="160" w:lineRule="exact"/>
            </w:pPr>
            <w:r w:rsidRPr="0077093D">
              <w:t xml:space="preserve">Сельское, лесное хозяйство, охота, рыболовство </w:t>
            </w:r>
            <w:r w:rsidRPr="0077093D">
              <w:br/>
              <w:t>и рыбоводство</w:t>
            </w:r>
          </w:p>
        </w:tc>
        <w:tc>
          <w:tcPr>
            <w:tcW w:w="661" w:type="dxa"/>
            <w:tcBorders>
              <w:top w:val="single" w:sz="6" w:space="0" w:color="000000"/>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100,2</w:t>
            </w:r>
          </w:p>
        </w:tc>
        <w:tc>
          <w:tcPr>
            <w:tcW w:w="661" w:type="dxa"/>
            <w:tcBorders>
              <w:top w:val="single" w:sz="6" w:space="0" w:color="000000"/>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99,2</w:t>
            </w:r>
          </w:p>
        </w:tc>
        <w:tc>
          <w:tcPr>
            <w:tcW w:w="661" w:type="dxa"/>
            <w:tcBorders>
              <w:top w:val="single" w:sz="6" w:space="0" w:color="000000"/>
              <w:left w:val="single" w:sz="6" w:space="0" w:color="auto"/>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106,7</w:t>
            </w:r>
          </w:p>
        </w:tc>
        <w:tc>
          <w:tcPr>
            <w:tcW w:w="3967" w:type="dxa"/>
            <w:tcBorders>
              <w:top w:val="single" w:sz="6" w:space="0" w:color="000000"/>
              <w:left w:val="single" w:sz="6" w:space="0" w:color="000000"/>
            </w:tcBorders>
            <w:shd w:val="clear" w:color="auto" w:fill="auto"/>
            <w:vAlign w:val="bottom"/>
          </w:tcPr>
          <w:p w:rsidR="007A3487" w:rsidRPr="0077093D" w:rsidRDefault="007A3487" w:rsidP="00223D7B">
            <w:pPr>
              <w:spacing w:line="160" w:lineRule="exact"/>
              <w:ind w:left="57"/>
              <w:rPr>
                <w:rFonts w:ascii="Arial" w:hAnsi="Arial" w:cs="Arial"/>
                <w:i/>
                <w:sz w:val="14"/>
                <w:szCs w:val="14"/>
              </w:rPr>
            </w:pPr>
            <w:r w:rsidRPr="0077093D">
              <w:rPr>
                <w:rFonts w:ascii="Arial" w:hAnsi="Arial" w:cs="Arial"/>
                <w:i/>
                <w:sz w:val="14"/>
                <w:szCs w:val="14"/>
              </w:rPr>
              <w:t xml:space="preserve">Agriculture, forestry and fishing  </w:t>
            </w:r>
          </w:p>
        </w:tc>
      </w:tr>
      <w:tr w:rsidR="0077093D" w:rsidRPr="0077093D" w:rsidTr="00B17309">
        <w:trPr>
          <w:jc w:val="center"/>
        </w:trPr>
        <w:tc>
          <w:tcPr>
            <w:tcW w:w="3969" w:type="dxa"/>
            <w:tcBorders>
              <w:right w:val="single" w:sz="6" w:space="0" w:color="auto"/>
            </w:tcBorders>
            <w:shd w:val="clear" w:color="auto" w:fill="auto"/>
            <w:vAlign w:val="bottom"/>
          </w:tcPr>
          <w:p w:rsidR="007A3487" w:rsidRPr="0077093D" w:rsidRDefault="007A3487" w:rsidP="00223D7B">
            <w:pPr>
              <w:spacing w:line="160" w:lineRule="exact"/>
              <w:rPr>
                <w:rFonts w:ascii="Arial" w:hAnsi="Arial" w:cs="Arial"/>
                <w:sz w:val="14"/>
                <w:szCs w:val="14"/>
              </w:rPr>
            </w:pPr>
            <w:r w:rsidRPr="0077093D">
              <w:rPr>
                <w:rFonts w:ascii="Arial" w:hAnsi="Arial" w:cs="Arial"/>
                <w:sz w:val="14"/>
                <w:szCs w:val="14"/>
              </w:rPr>
              <w:t>Добыча полезных ископаемых</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93,5</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103,8</w:t>
            </w:r>
          </w:p>
        </w:tc>
        <w:tc>
          <w:tcPr>
            <w:tcW w:w="661" w:type="dxa"/>
            <w:tcBorders>
              <w:left w:val="single" w:sz="6" w:space="0" w:color="auto"/>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100,4</w:t>
            </w:r>
          </w:p>
        </w:tc>
        <w:tc>
          <w:tcPr>
            <w:tcW w:w="3967" w:type="dxa"/>
            <w:tcBorders>
              <w:left w:val="single" w:sz="6" w:space="0" w:color="000000"/>
            </w:tcBorders>
            <w:shd w:val="clear" w:color="auto" w:fill="auto"/>
            <w:vAlign w:val="bottom"/>
          </w:tcPr>
          <w:p w:rsidR="007A3487" w:rsidRPr="0077093D" w:rsidRDefault="007A3487" w:rsidP="00223D7B">
            <w:pPr>
              <w:spacing w:line="160" w:lineRule="exact"/>
              <w:ind w:left="57"/>
              <w:rPr>
                <w:rFonts w:ascii="Arial" w:hAnsi="Arial" w:cs="Arial"/>
                <w:i/>
                <w:sz w:val="14"/>
                <w:szCs w:val="14"/>
              </w:rPr>
            </w:pPr>
            <w:r w:rsidRPr="0077093D">
              <w:rPr>
                <w:rFonts w:ascii="Arial" w:hAnsi="Arial" w:cs="Arial"/>
                <w:i/>
                <w:sz w:val="14"/>
                <w:szCs w:val="14"/>
              </w:rPr>
              <w:t>Mining and quarrying</w:t>
            </w:r>
          </w:p>
        </w:tc>
      </w:tr>
      <w:tr w:rsidR="0077093D" w:rsidRPr="0077093D" w:rsidTr="00B17309">
        <w:trPr>
          <w:jc w:val="center"/>
        </w:trPr>
        <w:tc>
          <w:tcPr>
            <w:tcW w:w="3969" w:type="dxa"/>
            <w:tcBorders>
              <w:right w:val="single" w:sz="6" w:space="0" w:color="auto"/>
            </w:tcBorders>
            <w:shd w:val="clear" w:color="auto" w:fill="auto"/>
            <w:vAlign w:val="bottom"/>
          </w:tcPr>
          <w:p w:rsidR="007A3487" w:rsidRPr="0077093D" w:rsidRDefault="007A3487" w:rsidP="00223D7B">
            <w:pPr>
              <w:spacing w:line="160" w:lineRule="exact"/>
              <w:rPr>
                <w:rFonts w:ascii="Arial" w:hAnsi="Arial" w:cs="Arial"/>
                <w:sz w:val="14"/>
                <w:szCs w:val="14"/>
              </w:rPr>
            </w:pPr>
            <w:r w:rsidRPr="0077093D">
              <w:rPr>
                <w:rFonts w:ascii="Arial" w:hAnsi="Arial" w:cs="Arial"/>
                <w:sz w:val="14"/>
                <w:szCs w:val="14"/>
              </w:rPr>
              <w:t>Обрабатывающие производства</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100,1</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106,0</w:t>
            </w:r>
          </w:p>
        </w:tc>
        <w:tc>
          <w:tcPr>
            <w:tcW w:w="661" w:type="dxa"/>
            <w:tcBorders>
              <w:left w:val="single" w:sz="6" w:space="0" w:color="auto"/>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97,5</w:t>
            </w:r>
          </w:p>
        </w:tc>
        <w:tc>
          <w:tcPr>
            <w:tcW w:w="3967" w:type="dxa"/>
            <w:tcBorders>
              <w:left w:val="single" w:sz="6" w:space="0" w:color="000000"/>
            </w:tcBorders>
            <w:shd w:val="clear" w:color="auto" w:fill="auto"/>
            <w:vAlign w:val="bottom"/>
          </w:tcPr>
          <w:p w:rsidR="007A3487" w:rsidRPr="0077093D" w:rsidRDefault="007A3487" w:rsidP="00223D7B">
            <w:pPr>
              <w:spacing w:line="160" w:lineRule="exact"/>
              <w:ind w:left="57"/>
              <w:rPr>
                <w:rFonts w:ascii="Arial" w:hAnsi="Arial" w:cs="Arial"/>
                <w:i/>
                <w:sz w:val="14"/>
                <w:szCs w:val="14"/>
              </w:rPr>
            </w:pPr>
            <w:r w:rsidRPr="0077093D">
              <w:rPr>
                <w:rFonts w:ascii="Arial" w:hAnsi="Arial" w:cs="Arial"/>
                <w:i/>
                <w:sz w:val="14"/>
                <w:szCs w:val="14"/>
              </w:rPr>
              <w:t>Manufacturing</w:t>
            </w:r>
          </w:p>
        </w:tc>
      </w:tr>
      <w:tr w:rsidR="0077093D" w:rsidRPr="00AA17E9" w:rsidTr="00B17309">
        <w:trPr>
          <w:jc w:val="center"/>
        </w:trPr>
        <w:tc>
          <w:tcPr>
            <w:tcW w:w="3969" w:type="dxa"/>
            <w:tcBorders>
              <w:right w:val="single" w:sz="6" w:space="0" w:color="auto"/>
            </w:tcBorders>
            <w:shd w:val="clear" w:color="auto" w:fill="auto"/>
            <w:vAlign w:val="bottom"/>
          </w:tcPr>
          <w:p w:rsidR="007A3487" w:rsidRPr="0077093D" w:rsidRDefault="007A3487" w:rsidP="00223D7B">
            <w:pPr>
              <w:spacing w:line="160" w:lineRule="exact"/>
              <w:rPr>
                <w:rFonts w:ascii="Arial" w:hAnsi="Arial" w:cs="Arial"/>
                <w:sz w:val="14"/>
                <w:szCs w:val="14"/>
              </w:rPr>
            </w:pPr>
            <w:r w:rsidRPr="0077093D">
              <w:rPr>
                <w:rFonts w:ascii="Arial" w:hAnsi="Arial" w:cs="Arial"/>
                <w:sz w:val="14"/>
                <w:szCs w:val="14"/>
              </w:rPr>
              <w:t xml:space="preserve">Обеспечение электрической энергией, газом и паром; </w:t>
            </w:r>
            <w:r w:rsidRPr="0077093D">
              <w:rPr>
                <w:rFonts w:ascii="Arial" w:eastAsia="Arial Unicode MS" w:hAnsi="Arial" w:cs="Arial"/>
                <w:sz w:val="14"/>
                <w:szCs w:val="14"/>
              </w:rPr>
              <w:br/>
            </w:r>
            <w:r w:rsidRPr="0077093D">
              <w:rPr>
                <w:rFonts w:ascii="Arial" w:hAnsi="Arial" w:cs="Arial"/>
                <w:sz w:val="14"/>
                <w:szCs w:val="14"/>
              </w:rPr>
              <w:t>кондиционирование воздуха</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97,0</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106,1</w:t>
            </w:r>
          </w:p>
        </w:tc>
        <w:tc>
          <w:tcPr>
            <w:tcW w:w="661" w:type="dxa"/>
            <w:tcBorders>
              <w:left w:val="single" w:sz="6" w:space="0" w:color="auto"/>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100,1</w:t>
            </w:r>
          </w:p>
        </w:tc>
        <w:tc>
          <w:tcPr>
            <w:tcW w:w="3967" w:type="dxa"/>
            <w:tcBorders>
              <w:left w:val="single" w:sz="6" w:space="0" w:color="000000"/>
            </w:tcBorders>
            <w:shd w:val="clear" w:color="auto" w:fill="auto"/>
            <w:vAlign w:val="bottom"/>
          </w:tcPr>
          <w:p w:rsidR="007A3487" w:rsidRPr="0077093D" w:rsidRDefault="007A3487" w:rsidP="00223D7B">
            <w:pPr>
              <w:spacing w:line="160" w:lineRule="exact"/>
              <w:ind w:left="57"/>
              <w:rPr>
                <w:rFonts w:ascii="Arial" w:hAnsi="Arial" w:cs="Arial"/>
                <w:i/>
                <w:sz w:val="14"/>
                <w:szCs w:val="14"/>
                <w:lang w:val="en-US"/>
              </w:rPr>
            </w:pPr>
            <w:r w:rsidRPr="0077093D">
              <w:rPr>
                <w:rFonts w:ascii="Arial" w:hAnsi="Arial" w:cs="Arial"/>
                <w:i/>
                <w:sz w:val="14"/>
                <w:szCs w:val="14"/>
                <w:lang w:val="en-US"/>
              </w:rPr>
              <w:t>Electricity, gas, steam and air conditioning supply</w:t>
            </w:r>
          </w:p>
        </w:tc>
      </w:tr>
      <w:tr w:rsidR="0077093D" w:rsidRPr="00AA17E9" w:rsidTr="00B17309">
        <w:trPr>
          <w:jc w:val="center"/>
        </w:trPr>
        <w:tc>
          <w:tcPr>
            <w:tcW w:w="3969" w:type="dxa"/>
            <w:tcBorders>
              <w:right w:val="single" w:sz="6" w:space="0" w:color="auto"/>
            </w:tcBorders>
            <w:shd w:val="clear" w:color="auto" w:fill="auto"/>
            <w:vAlign w:val="bottom"/>
          </w:tcPr>
          <w:p w:rsidR="007A3487" w:rsidRPr="0077093D" w:rsidRDefault="007A3487" w:rsidP="00223D7B">
            <w:pPr>
              <w:spacing w:line="160" w:lineRule="exact"/>
              <w:rPr>
                <w:rFonts w:ascii="Arial" w:eastAsia="Arial Unicode MS" w:hAnsi="Arial" w:cs="Arial"/>
                <w:sz w:val="14"/>
                <w:szCs w:val="14"/>
              </w:rPr>
            </w:pPr>
            <w:r w:rsidRPr="0077093D">
              <w:rPr>
                <w:rFonts w:ascii="Arial" w:eastAsia="Arial Unicode MS" w:hAnsi="Arial" w:cs="Arial"/>
                <w:sz w:val="14"/>
                <w:szCs w:val="14"/>
              </w:rPr>
              <w:t xml:space="preserve">Водоснабжение; водоотведение, организация сбора </w:t>
            </w:r>
            <w:r w:rsidRPr="0077093D">
              <w:rPr>
                <w:rFonts w:ascii="Arial" w:eastAsia="Arial Unicode MS" w:hAnsi="Arial" w:cs="Arial"/>
                <w:sz w:val="14"/>
                <w:szCs w:val="14"/>
              </w:rPr>
              <w:br/>
              <w:t xml:space="preserve">и утилизации отходов, деятельность по ликвидации </w:t>
            </w:r>
            <w:r w:rsidRPr="0077093D">
              <w:rPr>
                <w:rFonts w:ascii="Arial" w:eastAsia="Arial Unicode MS" w:hAnsi="Arial" w:cs="Arial"/>
                <w:sz w:val="14"/>
                <w:szCs w:val="14"/>
              </w:rPr>
              <w:br/>
              <w:t>загрязнений</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100,3</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110,2</w:t>
            </w:r>
          </w:p>
        </w:tc>
        <w:tc>
          <w:tcPr>
            <w:tcW w:w="661" w:type="dxa"/>
            <w:tcBorders>
              <w:left w:val="single" w:sz="6" w:space="0" w:color="auto"/>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93,2</w:t>
            </w:r>
          </w:p>
        </w:tc>
        <w:tc>
          <w:tcPr>
            <w:tcW w:w="3967" w:type="dxa"/>
            <w:tcBorders>
              <w:left w:val="single" w:sz="6" w:space="0" w:color="000000"/>
            </w:tcBorders>
            <w:shd w:val="clear" w:color="auto" w:fill="auto"/>
            <w:vAlign w:val="bottom"/>
          </w:tcPr>
          <w:p w:rsidR="007A3487" w:rsidRPr="0077093D" w:rsidRDefault="007A3487" w:rsidP="00223D7B">
            <w:pPr>
              <w:spacing w:line="160" w:lineRule="exact"/>
              <w:ind w:left="57"/>
              <w:rPr>
                <w:rFonts w:ascii="Arial" w:hAnsi="Arial" w:cs="Arial"/>
                <w:i/>
                <w:sz w:val="14"/>
                <w:szCs w:val="14"/>
                <w:lang w:val="en-US"/>
              </w:rPr>
            </w:pPr>
            <w:r w:rsidRPr="0077093D">
              <w:rPr>
                <w:rFonts w:ascii="Arial" w:hAnsi="Arial" w:cs="Arial"/>
                <w:i/>
                <w:sz w:val="14"/>
                <w:szCs w:val="14"/>
                <w:lang w:val="en-US"/>
              </w:rPr>
              <w:t xml:space="preserve">Water supply; sewerage, waste management and remediation activities  </w:t>
            </w:r>
          </w:p>
        </w:tc>
      </w:tr>
      <w:tr w:rsidR="0077093D" w:rsidRPr="0077093D" w:rsidTr="00B17309">
        <w:trPr>
          <w:jc w:val="center"/>
        </w:trPr>
        <w:tc>
          <w:tcPr>
            <w:tcW w:w="3969" w:type="dxa"/>
            <w:tcBorders>
              <w:right w:val="single" w:sz="6" w:space="0" w:color="auto"/>
            </w:tcBorders>
            <w:shd w:val="clear" w:color="auto" w:fill="auto"/>
            <w:vAlign w:val="bottom"/>
          </w:tcPr>
          <w:p w:rsidR="007A3487" w:rsidRPr="0077093D" w:rsidRDefault="007A3487" w:rsidP="00223D7B">
            <w:pPr>
              <w:spacing w:line="160" w:lineRule="exact"/>
              <w:rPr>
                <w:rFonts w:ascii="Arial" w:eastAsia="Arial Unicode MS" w:hAnsi="Arial" w:cs="Arial"/>
                <w:sz w:val="14"/>
                <w:szCs w:val="14"/>
              </w:rPr>
            </w:pPr>
            <w:r w:rsidRPr="0077093D">
              <w:rPr>
                <w:rFonts w:ascii="Arial" w:eastAsia="Arial Unicode MS" w:hAnsi="Arial" w:cs="Arial"/>
                <w:sz w:val="14"/>
                <w:szCs w:val="14"/>
              </w:rPr>
              <w:t>Строительство</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96,6</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105,4</w:t>
            </w:r>
          </w:p>
        </w:tc>
        <w:tc>
          <w:tcPr>
            <w:tcW w:w="661" w:type="dxa"/>
            <w:tcBorders>
              <w:left w:val="single" w:sz="6" w:space="0" w:color="auto"/>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105,0</w:t>
            </w:r>
          </w:p>
        </w:tc>
        <w:tc>
          <w:tcPr>
            <w:tcW w:w="3967" w:type="dxa"/>
            <w:tcBorders>
              <w:left w:val="single" w:sz="6" w:space="0" w:color="000000"/>
            </w:tcBorders>
            <w:shd w:val="clear" w:color="auto" w:fill="auto"/>
            <w:vAlign w:val="bottom"/>
          </w:tcPr>
          <w:p w:rsidR="007A3487" w:rsidRPr="0077093D" w:rsidRDefault="007A3487" w:rsidP="00223D7B">
            <w:pPr>
              <w:spacing w:line="160" w:lineRule="exact"/>
              <w:ind w:left="57"/>
              <w:rPr>
                <w:rFonts w:ascii="Arial" w:hAnsi="Arial" w:cs="Arial"/>
                <w:i/>
                <w:sz w:val="14"/>
                <w:szCs w:val="14"/>
              </w:rPr>
            </w:pPr>
            <w:r w:rsidRPr="0077093D">
              <w:rPr>
                <w:rFonts w:ascii="Arial" w:hAnsi="Arial" w:cs="Arial"/>
                <w:i/>
                <w:sz w:val="14"/>
                <w:szCs w:val="14"/>
              </w:rPr>
              <w:t>Construction</w:t>
            </w:r>
          </w:p>
        </w:tc>
      </w:tr>
      <w:tr w:rsidR="0077093D" w:rsidRPr="00AA17E9" w:rsidTr="00B17309">
        <w:trPr>
          <w:jc w:val="center"/>
        </w:trPr>
        <w:tc>
          <w:tcPr>
            <w:tcW w:w="3969" w:type="dxa"/>
            <w:tcBorders>
              <w:right w:val="single" w:sz="6" w:space="0" w:color="auto"/>
            </w:tcBorders>
            <w:shd w:val="clear" w:color="auto" w:fill="auto"/>
            <w:vAlign w:val="bottom"/>
          </w:tcPr>
          <w:p w:rsidR="007A3487" w:rsidRPr="0077093D" w:rsidRDefault="007A3487" w:rsidP="00223D7B">
            <w:pPr>
              <w:spacing w:line="160" w:lineRule="exact"/>
              <w:rPr>
                <w:rFonts w:ascii="Arial" w:eastAsia="Arial Unicode MS" w:hAnsi="Arial" w:cs="Arial"/>
                <w:sz w:val="14"/>
                <w:szCs w:val="14"/>
              </w:rPr>
            </w:pPr>
            <w:r w:rsidRPr="0077093D">
              <w:rPr>
                <w:rFonts w:ascii="Arial" w:eastAsia="Arial Unicode MS" w:hAnsi="Arial" w:cs="Arial"/>
                <w:sz w:val="14"/>
                <w:szCs w:val="14"/>
              </w:rPr>
              <w:t>Торговля оптовая и розничная; ремонт автотранспортных средств и мотоциклов</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98,7</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105,9</w:t>
            </w:r>
          </w:p>
        </w:tc>
        <w:tc>
          <w:tcPr>
            <w:tcW w:w="661" w:type="dxa"/>
            <w:tcBorders>
              <w:left w:val="single" w:sz="6" w:space="0" w:color="auto"/>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87,3</w:t>
            </w:r>
          </w:p>
        </w:tc>
        <w:tc>
          <w:tcPr>
            <w:tcW w:w="3967" w:type="dxa"/>
            <w:tcBorders>
              <w:left w:val="single" w:sz="6" w:space="0" w:color="000000"/>
            </w:tcBorders>
            <w:shd w:val="clear" w:color="auto" w:fill="auto"/>
            <w:vAlign w:val="bottom"/>
          </w:tcPr>
          <w:p w:rsidR="007A3487" w:rsidRPr="0077093D" w:rsidRDefault="007A3487" w:rsidP="00223D7B">
            <w:pPr>
              <w:spacing w:line="160" w:lineRule="exact"/>
              <w:ind w:left="57"/>
              <w:rPr>
                <w:rFonts w:ascii="Arial" w:hAnsi="Arial" w:cs="Arial"/>
                <w:i/>
                <w:sz w:val="14"/>
                <w:szCs w:val="14"/>
                <w:lang w:val="en-US"/>
              </w:rPr>
            </w:pPr>
            <w:r w:rsidRPr="0077093D">
              <w:rPr>
                <w:rFonts w:ascii="Arial" w:hAnsi="Arial" w:cs="Arial"/>
                <w:i/>
                <w:sz w:val="14"/>
                <w:szCs w:val="14"/>
                <w:lang w:val="en-US"/>
              </w:rPr>
              <w:t>Wholesale and retail trade; repair of motor vehicles and moto</w:t>
            </w:r>
            <w:r w:rsidRPr="0077093D">
              <w:rPr>
                <w:rFonts w:ascii="Arial" w:hAnsi="Arial" w:cs="Arial"/>
                <w:i/>
                <w:sz w:val="14"/>
                <w:szCs w:val="14"/>
                <w:lang w:val="en-US"/>
              </w:rPr>
              <w:t>r</w:t>
            </w:r>
            <w:r w:rsidRPr="0077093D">
              <w:rPr>
                <w:rFonts w:ascii="Arial" w:hAnsi="Arial" w:cs="Arial"/>
                <w:i/>
                <w:sz w:val="14"/>
                <w:szCs w:val="14"/>
                <w:lang w:val="en-US"/>
              </w:rPr>
              <w:t xml:space="preserve">cycles  </w:t>
            </w:r>
          </w:p>
        </w:tc>
      </w:tr>
      <w:tr w:rsidR="0077093D" w:rsidRPr="0077093D" w:rsidTr="00B17309">
        <w:trPr>
          <w:jc w:val="center"/>
        </w:trPr>
        <w:tc>
          <w:tcPr>
            <w:tcW w:w="3969" w:type="dxa"/>
            <w:tcBorders>
              <w:right w:val="single" w:sz="6" w:space="0" w:color="auto"/>
            </w:tcBorders>
            <w:shd w:val="clear" w:color="auto" w:fill="auto"/>
            <w:vAlign w:val="bottom"/>
          </w:tcPr>
          <w:p w:rsidR="007A3487" w:rsidRPr="0077093D" w:rsidRDefault="007A3487" w:rsidP="00223D7B">
            <w:pPr>
              <w:spacing w:line="160" w:lineRule="exact"/>
              <w:rPr>
                <w:rFonts w:ascii="Arial" w:eastAsia="Arial Unicode MS" w:hAnsi="Arial" w:cs="Arial"/>
                <w:sz w:val="14"/>
                <w:szCs w:val="14"/>
              </w:rPr>
            </w:pPr>
            <w:r w:rsidRPr="0077093D">
              <w:rPr>
                <w:rFonts w:ascii="Arial" w:eastAsia="Arial Unicode MS" w:hAnsi="Arial" w:cs="Arial"/>
                <w:sz w:val="14"/>
                <w:szCs w:val="14"/>
              </w:rPr>
              <w:t>Транспортировка и хранение</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89,1</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107,6</w:t>
            </w:r>
          </w:p>
        </w:tc>
        <w:tc>
          <w:tcPr>
            <w:tcW w:w="661" w:type="dxa"/>
            <w:tcBorders>
              <w:left w:val="single" w:sz="6" w:space="0" w:color="auto"/>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98,2</w:t>
            </w:r>
          </w:p>
        </w:tc>
        <w:tc>
          <w:tcPr>
            <w:tcW w:w="3967" w:type="dxa"/>
            <w:tcBorders>
              <w:left w:val="single" w:sz="6" w:space="0" w:color="000000"/>
            </w:tcBorders>
            <w:shd w:val="clear" w:color="auto" w:fill="auto"/>
            <w:vAlign w:val="bottom"/>
          </w:tcPr>
          <w:p w:rsidR="007A3487" w:rsidRPr="0077093D" w:rsidRDefault="007A3487" w:rsidP="00223D7B">
            <w:pPr>
              <w:spacing w:line="160" w:lineRule="exact"/>
              <w:ind w:left="57"/>
              <w:rPr>
                <w:rFonts w:ascii="Arial" w:hAnsi="Arial" w:cs="Arial"/>
                <w:i/>
                <w:sz w:val="14"/>
                <w:szCs w:val="14"/>
              </w:rPr>
            </w:pPr>
            <w:r w:rsidRPr="0077093D">
              <w:rPr>
                <w:rFonts w:ascii="Arial" w:hAnsi="Arial" w:cs="Arial"/>
                <w:i/>
                <w:sz w:val="14"/>
                <w:szCs w:val="14"/>
              </w:rPr>
              <w:t>Transportation and storage</w:t>
            </w:r>
          </w:p>
        </w:tc>
      </w:tr>
      <w:tr w:rsidR="0077093D" w:rsidRPr="00AA17E9" w:rsidTr="00B17309">
        <w:trPr>
          <w:jc w:val="center"/>
        </w:trPr>
        <w:tc>
          <w:tcPr>
            <w:tcW w:w="3969" w:type="dxa"/>
            <w:tcBorders>
              <w:right w:val="single" w:sz="6" w:space="0" w:color="auto"/>
            </w:tcBorders>
            <w:shd w:val="clear" w:color="auto" w:fill="auto"/>
            <w:vAlign w:val="bottom"/>
          </w:tcPr>
          <w:p w:rsidR="007A3487" w:rsidRPr="0077093D" w:rsidRDefault="007A3487" w:rsidP="00223D7B">
            <w:pPr>
              <w:spacing w:line="160" w:lineRule="exact"/>
              <w:rPr>
                <w:rFonts w:ascii="Arial" w:eastAsia="Arial Unicode MS" w:hAnsi="Arial" w:cs="Arial"/>
                <w:sz w:val="14"/>
                <w:szCs w:val="14"/>
              </w:rPr>
            </w:pPr>
            <w:r w:rsidRPr="0077093D">
              <w:rPr>
                <w:rFonts w:ascii="Arial" w:eastAsia="Arial Unicode MS" w:hAnsi="Arial" w:cs="Arial"/>
                <w:sz w:val="14"/>
                <w:szCs w:val="14"/>
              </w:rPr>
              <w:t xml:space="preserve">Деятельность гостиниц и предприятий общественного </w:t>
            </w:r>
            <w:r w:rsidRPr="0077093D">
              <w:rPr>
                <w:rFonts w:ascii="Arial" w:eastAsia="Arial Unicode MS" w:hAnsi="Arial" w:cs="Arial"/>
                <w:sz w:val="14"/>
                <w:szCs w:val="14"/>
              </w:rPr>
              <w:br/>
              <w:t>питания</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75,2</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123,7</w:t>
            </w:r>
          </w:p>
        </w:tc>
        <w:tc>
          <w:tcPr>
            <w:tcW w:w="661" w:type="dxa"/>
            <w:tcBorders>
              <w:left w:val="single" w:sz="6" w:space="0" w:color="auto"/>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104,3</w:t>
            </w:r>
          </w:p>
        </w:tc>
        <w:tc>
          <w:tcPr>
            <w:tcW w:w="3967" w:type="dxa"/>
            <w:tcBorders>
              <w:left w:val="single" w:sz="6" w:space="0" w:color="000000"/>
            </w:tcBorders>
            <w:shd w:val="clear" w:color="auto" w:fill="auto"/>
            <w:vAlign w:val="bottom"/>
          </w:tcPr>
          <w:p w:rsidR="007A3487" w:rsidRPr="0077093D" w:rsidRDefault="007A3487" w:rsidP="00223D7B">
            <w:pPr>
              <w:spacing w:line="160" w:lineRule="exact"/>
              <w:ind w:left="57"/>
              <w:rPr>
                <w:rFonts w:ascii="Arial" w:hAnsi="Arial" w:cs="Arial"/>
                <w:i/>
                <w:sz w:val="14"/>
                <w:szCs w:val="14"/>
                <w:lang w:val="en-US"/>
              </w:rPr>
            </w:pPr>
            <w:r w:rsidRPr="0077093D">
              <w:rPr>
                <w:rFonts w:ascii="Arial" w:hAnsi="Arial" w:cs="Arial"/>
                <w:i/>
                <w:sz w:val="14"/>
                <w:szCs w:val="14"/>
                <w:lang w:val="en-US"/>
              </w:rPr>
              <w:t>Accommodation and food service activities</w:t>
            </w:r>
          </w:p>
        </w:tc>
      </w:tr>
      <w:tr w:rsidR="0077093D" w:rsidRPr="0077093D" w:rsidTr="00B17309">
        <w:trPr>
          <w:jc w:val="center"/>
        </w:trPr>
        <w:tc>
          <w:tcPr>
            <w:tcW w:w="3969" w:type="dxa"/>
            <w:tcBorders>
              <w:right w:val="single" w:sz="6" w:space="0" w:color="auto"/>
            </w:tcBorders>
            <w:shd w:val="clear" w:color="auto" w:fill="auto"/>
            <w:vAlign w:val="bottom"/>
          </w:tcPr>
          <w:p w:rsidR="007A3487" w:rsidRPr="0077093D" w:rsidRDefault="007A3487" w:rsidP="00223D7B">
            <w:pPr>
              <w:spacing w:line="160" w:lineRule="exact"/>
              <w:rPr>
                <w:rFonts w:ascii="Arial" w:eastAsia="Arial Unicode MS" w:hAnsi="Arial" w:cs="Arial"/>
                <w:sz w:val="14"/>
                <w:szCs w:val="14"/>
              </w:rPr>
            </w:pPr>
            <w:r w:rsidRPr="0077093D">
              <w:rPr>
                <w:rFonts w:ascii="Arial" w:eastAsia="Arial Unicode MS" w:hAnsi="Arial" w:cs="Arial"/>
                <w:sz w:val="14"/>
                <w:szCs w:val="14"/>
              </w:rPr>
              <w:t>Деятельность в области информации и связи</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101,6</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109,1</w:t>
            </w:r>
          </w:p>
        </w:tc>
        <w:tc>
          <w:tcPr>
            <w:tcW w:w="661" w:type="dxa"/>
            <w:tcBorders>
              <w:left w:val="single" w:sz="6" w:space="0" w:color="auto"/>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100,5</w:t>
            </w:r>
          </w:p>
        </w:tc>
        <w:tc>
          <w:tcPr>
            <w:tcW w:w="3967" w:type="dxa"/>
            <w:tcBorders>
              <w:left w:val="single" w:sz="6" w:space="0" w:color="000000"/>
            </w:tcBorders>
            <w:shd w:val="clear" w:color="auto" w:fill="auto"/>
            <w:vAlign w:val="bottom"/>
          </w:tcPr>
          <w:p w:rsidR="007A3487" w:rsidRPr="0077093D" w:rsidRDefault="007A3487" w:rsidP="00223D7B">
            <w:pPr>
              <w:spacing w:line="160" w:lineRule="exact"/>
              <w:ind w:left="57"/>
              <w:rPr>
                <w:rFonts w:ascii="Arial" w:hAnsi="Arial" w:cs="Arial"/>
                <w:i/>
                <w:sz w:val="14"/>
                <w:szCs w:val="14"/>
              </w:rPr>
            </w:pPr>
            <w:r w:rsidRPr="0077093D">
              <w:rPr>
                <w:rFonts w:ascii="Arial" w:hAnsi="Arial" w:cs="Arial"/>
                <w:i/>
                <w:sz w:val="14"/>
                <w:szCs w:val="14"/>
              </w:rPr>
              <w:t>Information and communication</w:t>
            </w:r>
          </w:p>
        </w:tc>
      </w:tr>
      <w:tr w:rsidR="0077093D" w:rsidRPr="0077093D" w:rsidTr="00B17309">
        <w:trPr>
          <w:jc w:val="center"/>
        </w:trPr>
        <w:tc>
          <w:tcPr>
            <w:tcW w:w="3969" w:type="dxa"/>
            <w:tcBorders>
              <w:right w:val="single" w:sz="6" w:space="0" w:color="auto"/>
            </w:tcBorders>
            <w:shd w:val="clear" w:color="auto" w:fill="auto"/>
            <w:vAlign w:val="bottom"/>
          </w:tcPr>
          <w:p w:rsidR="007A3487" w:rsidRPr="0077093D" w:rsidRDefault="007A3487" w:rsidP="00223D7B">
            <w:pPr>
              <w:spacing w:line="160" w:lineRule="exact"/>
              <w:rPr>
                <w:rFonts w:ascii="Arial" w:eastAsia="Arial Unicode MS" w:hAnsi="Arial" w:cs="Arial"/>
                <w:sz w:val="14"/>
                <w:szCs w:val="14"/>
              </w:rPr>
            </w:pPr>
            <w:r w:rsidRPr="0077093D">
              <w:rPr>
                <w:rFonts w:ascii="Arial" w:eastAsia="Arial Unicode MS" w:hAnsi="Arial" w:cs="Arial"/>
                <w:sz w:val="14"/>
                <w:szCs w:val="14"/>
              </w:rPr>
              <w:t>Деятельность финансовая и страховая</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112,9</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114,5</w:t>
            </w:r>
          </w:p>
        </w:tc>
        <w:tc>
          <w:tcPr>
            <w:tcW w:w="661" w:type="dxa"/>
            <w:tcBorders>
              <w:left w:val="single" w:sz="6" w:space="0" w:color="auto"/>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103,4</w:t>
            </w:r>
          </w:p>
        </w:tc>
        <w:tc>
          <w:tcPr>
            <w:tcW w:w="3967" w:type="dxa"/>
            <w:tcBorders>
              <w:left w:val="single" w:sz="6" w:space="0" w:color="000000"/>
            </w:tcBorders>
            <w:shd w:val="clear" w:color="auto" w:fill="auto"/>
            <w:vAlign w:val="bottom"/>
          </w:tcPr>
          <w:p w:rsidR="007A3487" w:rsidRPr="0077093D" w:rsidRDefault="007A3487" w:rsidP="00223D7B">
            <w:pPr>
              <w:spacing w:line="160" w:lineRule="exact"/>
              <w:ind w:left="57"/>
              <w:rPr>
                <w:rFonts w:ascii="Arial" w:hAnsi="Arial" w:cs="Arial"/>
                <w:i/>
                <w:sz w:val="14"/>
                <w:szCs w:val="14"/>
              </w:rPr>
            </w:pPr>
            <w:r w:rsidRPr="0077093D">
              <w:rPr>
                <w:rFonts w:ascii="Arial" w:hAnsi="Arial" w:cs="Arial"/>
                <w:i/>
                <w:sz w:val="14"/>
                <w:szCs w:val="14"/>
              </w:rPr>
              <w:t>Financial and insurance activities</w:t>
            </w:r>
          </w:p>
        </w:tc>
      </w:tr>
      <w:tr w:rsidR="0077093D" w:rsidRPr="0077093D" w:rsidTr="00B17309">
        <w:trPr>
          <w:jc w:val="center"/>
        </w:trPr>
        <w:tc>
          <w:tcPr>
            <w:tcW w:w="3969" w:type="dxa"/>
            <w:tcBorders>
              <w:right w:val="single" w:sz="6" w:space="0" w:color="auto"/>
            </w:tcBorders>
            <w:shd w:val="clear" w:color="auto" w:fill="auto"/>
            <w:vAlign w:val="bottom"/>
          </w:tcPr>
          <w:p w:rsidR="007A3487" w:rsidRPr="0077093D" w:rsidRDefault="007A3487" w:rsidP="00223D7B">
            <w:pPr>
              <w:spacing w:line="160" w:lineRule="exact"/>
              <w:rPr>
                <w:rFonts w:ascii="Arial" w:eastAsia="Arial Unicode MS" w:hAnsi="Arial" w:cs="Arial"/>
                <w:sz w:val="14"/>
                <w:szCs w:val="14"/>
              </w:rPr>
            </w:pPr>
            <w:r w:rsidRPr="0077093D">
              <w:rPr>
                <w:rFonts w:ascii="Arial" w:eastAsia="Arial Unicode MS" w:hAnsi="Arial" w:cs="Arial"/>
                <w:sz w:val="14"/>
                <w:szCs w:val="14"/>
              </w:rPr>
              <w:t>Деятельность по операциям с недвижимым имуществом</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98,1</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105,3</w:t>
            </w:r>
          </w:p>
        </w:tc>
        <w:tc>
          <w:tcPr>
            <w:tcW w:w="661" w:type="dxa"/>
            <w:tcBorders>
              <w:left w:val="single" w:sz="6" w:space="0" w:color="auto"/>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100,4</w:t>
            </w:r>
          </w:p>
        </w:tc>
        <w:tc>
          <w:tcPr>
            <w:tcW w:w="3967" w:type="dxa"/>
            <w:tcBorders>
              <w:left w:val="single" w:sz="6" w:space="0" w:color="000000"/>
            </w:tcBorders>
            <w:shd w:val="clear" w:color="auto" w:fill="auto"/>
            <w:vAlign w:val="bottom"/>
          </w:tcPr>
          <w:p w:rsidR="007A3487" w:rsidRPr="0077093D" w:rsidRDefault="007A3487" w:rsidP="00223D7B">
            <w:pPr>
              <w:spacing w:line="160" w:lineRule="exact"/>
              <w:ind w:left="57"/>
              <w:rPr>
                <w:rFonts w:ascii="Arial" w:hAnsi="Arial" w:cs="Arial"/>
                <w:i/>
                <w:sz w:val="14"/>
                <w:szCs w:val="14"/>
              </w:rPr>
            </w:pPr>
            <w:r w:rsidRPr="0077093D">
              <w:rPr>
                <w:rFonts w:ascii="Arial" w:hAnsi="Arial" w:cs="Arial"/>
                <w:i/>
                <w:sz w:val="14"/>
                <w:szCs w:val="14"/>
              </w:rPr>
              <w:t>Real estate activities</w:t>
            </w:r>
          </w:p>
        </w:tc>
      </w:tr>
      <w:tr w:rsidR="0077093D" w:rsidRPr="00AA17E9" w:rsidTr="00B17309">
        <w:trPr>
          <w:jc w:val="center"/>
        </w:trPr>
        <w:tc>
          <w:tcPr>
            <w:tcW w:w="3969" w:type="dxa"/>
            <w:tcBorders>
              <w:right w:val="single" w:sz="6" w:space="0" w:color="auto"/>
            </w:tcBorders>
            <w:shd w:val="clear" w:color="auto" w:fill="auto"/>
            <w:vAlign w:val="bottom"/>
          </w:tcPr>
          <w:p w:rsidR="007A3487" w:rsidRPr="0077093D" w:rsidRDefault="007A3487" w:rsidP="00223D7B">
            <w:pPr>
              <w:spacing w:line="160" w:lineRule="exact"/>
              <w:rPr>
                <w:rFonts w:ascii="Arial" w:eastAsia="Arial Unicode MS" w:hAnsi="Arial" w:cs="Arial"/>
                <w:sz w:val="14"/>
                <w:szCs w:val="14"/>
              </w:rPr>
            </w:pPr>
            <w:r w:rsidRPr="0077093D">
              <w:rPr>
                <w:rFonts w:ascii="Arial" w:eastAsia="Arial Unicode MS" w:hAnsi="Arial" w:cs="Arial"/>
                <w:sz w:val="14"/>
                <w:szCs w:val="14"/>
              </w:rPr>
              <w:t>Деятельность профессиональная, научная и техническая</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99,6</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104,3</w:t>
            </w:r>
          </w:p>
        </w:tc>
        <w:tc>
          <w:tcPr>
            <w:tcW w:w="661" w:type="dxa"/>
            <w:tcBorders>
              <w:left w:val="single" w:sz="6" w:space="0" w:color="auto"/>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94,9</w:t>
            </w:r>
          </w:p>
        </w:tc>
        <w:tc>
          <w:tcPr>
            <w:tcW w:w="3967" w:type="dxa"/>
            <w:tcBorders>
              <w:left w:val="single" w:sz="6" w:space="0" w:color="000000"/>
            </w:tcBorders>
            <w:shd w:val="clear" w:color="auto" w:fill="auto"/>
            <w:vAlign w:val="bottom"/>
          </w:tcPr>
          <w:p w:rsidR="007A3487" w:rsidRPr="0077093D" w:rsidRDefault="007A3487" w:rsidP="00223D7B">
            <w:pPr>
              <w:spacing w:line="160" w:lineRule="exact"/>
              <w:ind w:left="57"/>
              <w:rPr>
                <w:rFonts w:ascii="Arial" w:hAnsi="Arial" w:cs="Arial"/>
                <w:i/>
                <w:sz w:val="14"/>
                <w:szCs w:val="14"/>
                <w:lang w:val="en-US"/>
              </w:rPr>
            </w:pPr>
            <w:r w:rsidRPr="0077093D">
              <w:rPr>
                <w:rFonts w:ascii="Arial" w:hAnsi="Arial" w:cs="Arial"/>
                <w:i/>
                <w:sz w:val="14"/>
                <w:szCs w:val="14"/>
                <w:lang w:val="en-US"/>
              </w:rPr>
              <w:t>Professional, scientific and technical activities</w:t>
            </w:r>
          </w:p>
        </w:tc>
      </w:tr>
      <w:tr w:rsidR="0077093D" w:rsidRPr="00AA17E9" w:rsidTr="00B17309">
        <w:trPr>
          <w:jc w:val="center"/>
        </w:trPr>
        <w:tc>
          <w:tcPr>
            <w:tcW w:w="3969" w:type="dxa"/>
            <w:tcBorders>
              <w:right w:val="single" w:sz="6" w:space="0" w:color="auto"/>
            </w:tcBorders>
            <w:shd w:val="clear" w:color="auto" w:fill="auto"/>
            <w:vAlign w:val="bottom"/>
          </w:tcPr>
          <w:p w:rsidR="007A3487" w:rsidRPr="0077093D" w:rsidRDefault="007A3487" w:rsidP="00223D7B">
            <w:pPr>
              <w:spacing w:line="160" w:lineRule="exact"/>
              <w:rPr>
                <w:rFonts w:ascii="Arial" w:eastAsia="Arial Unicode MS" w:hAnsi="Arial" w:cs="Arial"/>
                <w:sz w:val="14"/>
                <w:szCs w:val="14"/>
              </w:rPr>
            </w:pPr>
            <w:r w:rsidRPr="0077093D">
              <w:rPr>
                <w:rFonts w:ascii="Arial" w:eastAsia="Arial Unicode MS" w:hAnsi="Arial" w:cs="Arial"/>
                <w:sz w:val="14"/>
                <w:szCs w:val="14"/>
              </w:rPr>
              <w:t xml:space="preserve">Деятельность административная и сопутствующие </w:t>
            </w:r>
            <w:r w:rsidRPr="0077093D">
              <w:rPr>
                <w:rFonts w:ascii="Arial" w:eastAsia="Arial Unicode MS" w:hAnsi="Arial" w:cs="Arial"/>
                <w:sz w:val="14"/>
                <w:szCs w:val="14"/>
              </w:rPr>
              <w:br/>
              <w:t>дополнительные услуги</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92,1</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110,2</w:t>
            </w:r>
          </w:p>
        </w:tc>
        <w:tc>
          <w:tcPr>
            <w:tcW w:w="661" w:type="dxa"/>
            <w:tcBorders>
              <w:left w:val="single" w:sz="6" w:space="0" w:color="auto"/>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102,4</w:t>
            </w:r>
          </w:p>
        </w:tc>
        <w:tc>
          <w:tcPr>
            <w:tcW w:w="3967" w:type="dxa"/>
            <w:tcBorders>
              <w:left w:val="single" w:sz="6" w:space="0" w:color="000000"/>
            </w:tcBorders>
            <w:shd w:val="clear" w:color="auto" w:fill="auto"/>
            <w:vAlign w:val="bottom"/>
          </w:tcPr>
          <w:p w:rsidR="007A3487" w:rsidRPr="0077093D" w:rsidRDefault="007A3487" w:rsidP="00223D7B">
            <w:pPr>
              <w:spacing w:line="160" w:lineRule="exact"/>
              <w:ind w:left="57"/>
              <w:rPr>
                <w:rFonts w:ascii="Arial" w:hAnsi="Arial" w:cs="Arial"/>
                <w:i/>
                <w:sz w:val="14"/>
                <w:szCs w:val="14"/>
                <w:lang w:val="en-US"/>
              </w:rPr>
            </w:pPr>
            <w:r w:rsidRPr="0077093D">
              <w:rPr>
                <w:rFonts w:ascii="Arial" w:hAnsi="Arial" w:cs="Arial"/>
                <w:i/>
                <w:sz w:val="14"/>
                <w:szCs w:val="14"/>
                <w:lang w:val="en-US"/>
              </w:rPr>
              <w:t xml:space="preserve">Administrative and support service activities  </w:t>
            </w:r>
          </w:p>
        </w:tc>
      </w:tr>
      <w:tr w:rsidR="0077093D" w:rsidRPr="00AA17E9" w:rsidTr="00B17309">
        <w:trPr>
          <w:jc w:val="center"/>
        </w:trPr>
        <w:tc>
          <w:tcPr>
            <w:tcW w:w="3969" w:type="dxa"/>
            <w:tcBorders>
              <w:right w:val="single" w:sz="6" w:space="0" w:color="auto"/>
            </w:tcBorders>
            <w:shd w:val="clear" w:color="auto" w:fill="auto"/>
            <w:vAlign w:val="bottom"/>
          </w:tcPr>
          <w:p w:rsidR="007A3487" w:rsidRPr="0077093D" w:rsidRDefault="007A3487" w:rsidP="00223D7B">
            <w:pPr>
              <w:spacing w:line="160" w:lineRule="exact"/>
              <w:rPr>
                <w:rFonts w:ascii="Arial" w:eastAsia="Arial Unicode MS" w:hAnsi="Arial" w:cs="Arial"/>
                <w:sz w:val="14"/>
                <w:szCs w:val="14"/>
              </w:rPr>
            </w:pPr>
            <w:r w:rsidRPr="0077093D">
              <w:rPr>
                <w:rFonts w:ascii="Arial" w:eastAsia="Arial Unicode MS" w:hAnsi="Arial" w:cs="Arial"/>
                <w:sz w:val="14"/>
                <w:szCs w:val="14"/>
              </w:rPr>
              <w:t xml:space="preserve">Государственное управление и обеспечение военной </w:t>
            </w:r>
            <w:r w:rsidRPr="0077093D">
              <w:rPr>
                <w:rFonts w:ascii="Arial" w:eastAsia="Arial Unicode MS" w:hAnsi="Arial" w:cs="Arial"/>
                <w:sz w:val="14"/>
                <w:szCs w:val="14"/>
              </w:rPr>
              <w:br/>
              <w:t>безопасности; социальное обеспечение</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102,7</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103,3</w:t>
            </w:r>
          </w:p>
        </w:tc>
        <w:tc>
          <w:tcPr>
            <w:tcW w:w="661" w:type="dxa"/>
            <w:tcBorders>
              <w:left w:val="single" w:sz="6" w:space="0" w:color="auto"/>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104,1</w:t>
            </w:r>
          </w:p>
        </w:tc>
        <w:tc>
          <w:tcPr>
            <w:tcW w:w="3967" w:type="dxa"/>
            <w:tcBorders>
              <w:left w:val="single" w:sz="6" w:space="0" w:color="000000"/>
            </w:tcBorders>
            <w:shd w:val="clear" w:color="auto" w:fill="auto"/>
            <w:vAlign w:val="bottom"/>
          </w:tcPr>
          <w:p w:rsidR="007A3487" w:rsidRPr="0077093D" w:rsidRDefault="007A3487" w:rsidP="00223D7B">
            <w:pPr>
              <w:spacing w:line="160" w:lineRule="exact"/>
              <w:ind w:left="57"/>
              <w:rPr>
                <w:rFonts w:ascii="Arial" w:hAnsi="Arial" w:cs="Arial"/>
                <w:i/>
                <w:sz w:val="14"/>
                <w:szCs w:val="14"/>
                <w:lang w:val="en-US"/>
              </w:rPr>
            </w:pPr>
            <w:r w:rsidRPr="0077093D">
              <w:rPr>
                <w:rFonts w:ascii="Arial" w:hAnsi="Arial" w:cs="Arial"/>
                <w:i/>
                <w:sz w:val="14"/>
                <w:szCs w:val="14"/>
                <w:lang w:val="en-US"/>
              </w:rPr>
              <w:t>Public administration and defence, compulsory social security</w:t>
            </w:r>
          </w:p>
        </w:tc>
      </w:tr>
      <w:tr w:rsidR="0077093D" w:rsidRPr="0077093D" w:rsidTr="00B17309">
        <w:trPr>
          <w:jc w:val="center"/>
        </w:trPr>
        <w:tc>
          <w:tcPr>
            <w:tcW w:w="3969" w:type="dxa"/>
            <w:tcBorders>
              <w:right w:val="single" w:sz="6" w:space="0" w:color="auto"/>
            </w:tcBorders>
            <w:shd w:val="clear" w:color="auto" w:fill="auto"/>
            <w:vAlign w:val="bottom"/>
          </w:tcPr>
          <w:p w:rsidR="007A3487" w:rsidRPr="0077093D" w:rsidRDefault="007A3487" w:rsidP="00223D7B">
            <w:pPr>
              <w:spacing w:line="160" w:lineRule="exact"/>
              <w:rPr>
                <w:rFonts w:ascii="Arial" w:hAnsi="Arial" w:cs="Arial"/>
                <w:bCs/>
                <w:sz w:val="14"/>
                <w:szCs w:val="14"/>
              </w:rPr>
            </w:pPr>
            <w:r w:rsidRPr="0077093D">
              <w:rPr>
                <w:rFonts w:ascii="Arial" w:hAnsi="Arial" w:cs="Arial"/>
                <w:bCs/>
                <w:sz w:val="14"/>
                <w:szCs w:val="14"/>
              </w:rPr>
              <w:t>Образование</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96,9</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100,1</w:t>
            </w:r>
          </w:p>
        </w:tc>
        <w:tc>
          <w:tcPr>
            <w:tcW w:w="661" w:type="dxa"/>
            <w:tcBorders>
              <w:left w:val="single" w:sz="6" w:space="0" w:color="auto"/>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100,1</w:t>
            </w:r>
          </w:p>
        </w:tc>
        <w:tc>
          <w:tcPr>
            <w:tcW w:w="3967" w:type="dxa"/>
            <w:tcBorders>
              <w:left w:val="single" w:sz="6" w:space="0" w:color="000000"/>
            </w:tcBorders>
            <w:shd w:val="clear" w:color="auto" w:fill="auto"/>
            <w:vAlign w:val="bottom"/>
          </w:tcPr>
          <w:p w:rsidR="007A3487" w:rsidRPr="0077093D" w:rsidRDefault="007A3487" w:rsidP="00223D7B">
            <w:pPr>
              <w:spacing w:line="160" w:lineRule="exact"/>
              <w:ind w:left="57"/>
              <w:rPr>
                <w:rFonts w:ascii="Arial" w:hAnsi="Arial" w:cs="Arial"/>
                <w:i/>
                <w:sz w:val="14"/>
                <w:szCs w:val="14"/>
              </w:rPr>
            </w:pPr>
            <w:r w:rsidRPr="0077093D">
              <w:rPr>
                <w:rFonts w:ascii="Arial" w:hAnsi="Arial" w:cs="Arial"/>
                <w:i/>
                <w:sz w:val="14"/>
                <w:szCs w:val="14"/>
              </w:rPr>
              <w:t>Education</w:t>
            </w:r>
          </w:p>
        </w:tc>
      </w:tr>
      <w:tr w:rsidR="0077093D" w:rsidRPr="00AA17E9" w:rsidTr="00B17309">
        <w:trPr>
          <w:jc w:val="center"/>
        </w:trPr>
        <w:tc>
          <w:tcPr>
            <w:tcW w:w="3969" w:type="dxa"/>
            <w:tcBorders>
              <w:right w:val="single" w:sz="6" w:space="0" w:color="auto"/>
            </w:tcBorders>
            <w:shd w:val="clear" w:color="auto" w:fill="auto"/>
            <w:vAlign w:val="bottom"/>
          </w:tcPr>
          <w:p w:rsidR="007A3487" w:rsidRPr="0077093D" w:rsidRDefault="007A3487" w:rsidP="00223D7B">
            <w:pPr>
              <w:spacing w:line="160" w:lineRule="exact"/>
              <w:rPr>
                <w:rFonts w:ascii="Arial" w:hAnsi="Arial" w:cs="Arial"/>
                <w:bCs/>
                <w:sz w:val="14"/>
                <w:szCs w:val="14"/>
              </w:rPr>
            </w:pPr>
            <w:r w:rsidRPr="0077093D">
              <w:rPr>
                <w:rFonts w:ascii="Arial" w:hAnsi="Arial" w:cs="Arial"/>
                <w:bCs/>
                <w:sz w:val="14"/>
                <w:szCs w:val="14"/>
              </w:rPr>
              <w:t>Деятельность в области здравоохранения и социальных услуг</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98,5</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114,9</w:t>
            </w:r>
          </w:p>
        </w:tc>
        <w:tc>
          <w:tcPr>
            <w:tcW w:w="661" w:type="dxa"/>
            <w:tcBorders>
              <w:left w:val="single" w:sz="6" w:space="0" w:color="auto"/>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96,8</w:t>
            </w:r>
          </w:p>
        </w:tc>
        <w:tc>
          <w:tcPr>
            <w:tcW w:w="3967" w:type="dxa"/>
            <w:tcBorders>
              <w:left w:val="single" w:sz="6" w:space="0" w:color="000000"/>
            </w:tcBorders>
            <w:shd w:val="clear" w:color="auto" w:fill="auto"/>
            <w:vAlign w:val="bottom"/>
          </w:tcPr>
          <w:p w:rsidR="007A3487" w:rsidRPr="0077093D" w:rsidRDefault="007A3487" w:rsidP="00223D7B">
            <w:pPr>
              <w:spacing w:line="160" w:lineRule="exact"/>
              <w:ind w:left="57"/>
              <w:rPr>
                <w:rFonts w:ascii="Arial" w:hAnsi="Arial" w:cs="Arial"/>
                <w:i/>
                <w:sz w:val="14"/>
                <w:szCs w:val="14"/>
                <w:lang w:val="en-US"/>
              </w:rPr>
            </w:pPr>
            <w:r w:rsidRPr="0077093D">
              <w:rPr>
                <w:rFonts w:ascii="Arial" w:hAnsi="Arial" w:cs="Arial"/>
                <w:i/>
                <w:sz w:val="14"/>
                <w:szCs w:val="14"/>
                <w:lang w:val="en-US"/>
              </w:rPr>
              <w:t>Human health and social work activities</w:t>
            </w:r>
          </w:p>
        </w:tc>
      </w:tr>
      <w:tr w:rsidR="0077093D" w:rsidRPr="0077093D" w:rsidTr="00B17309">
        <w:trPr>
          <w:jc w:val="center"/>
        </w:trPr>
        <w:tc>
          <w:tcPr>
            <w:tcW w:w="3969" w:type="dxa"/>
            <w:tcBorders>
              <w:right w:val="single" w:sz="6" w:space="0" w:color="auto"/>
            </w:tcBorders>
            <w:shd w:val="clear" w:color="auto" w:fill="auto"/>
            <w:vAlign w:val="bottom"/>
          </w:tcPr>
          <w:p w:rsidR="007A3487" w:rsidRPr="0077093D" w:rsidRDefault="007A3487" w:rsidP="00223D7B">
            <w:pPr>
              <w:spacing w:line="160" w:lineRule="exact"/>
              <w:rPr>
                <w:rFonts w:ascii="Arial" w:hAnsi="Arial" w:cs="Arial"/>
                <w:bCs/>
                <w:sz w:val="14"/>
                <w:szCs w:val="14"/>
              </w:rPr>
            </w:pPr>
            <w:r w:rsidRPr="0077093D">
              <w:rPr>
                <w:rFonts w:ascii="Arial" w:hAnsi="Arial" w:cs="Arial"/>
                <w:bCs/>
                <w:sz w:val="14"/>
                <w:szCs w:val="14"/>
              </w:rPr>
              <w:t xml:space="preserve">Деятельность в области культуры, спорта, организации </w:t>
            </w:r>
            <w:r w:rsidRPr="0077093D">
              <w:rPr>
                <w:rFonts w:ascii="Arial" w:hAnsi="Arial" w:cs="Arial"/>
                <w:bCs/>
                <w:sz w:val="14"/>
                <w:szCs w:val="14"/>
              </w:rPr>
              <w:br/>
              <w:t>досуга и развлечений</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89,1</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115,5</w:t>
            </w:r>
          </w:p>
        </w:tc>
        <w:tc>
          <w:tcPr>
            <w:tcW w:w="661" w:type="dxa"/>
            <w:tcBorders>
              <w:left w:val="single" w:sz="6" w:space="0" w:color="auto"/>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101,8</w:t>
            </w:r>
          </w:p>
        </w:tc>
        <w:tc>
          <w:tcPr>
            <w:tcW w:w="3967" w:type="dxa"/>
            <w:tcBorders>
              <w:left w:val="single" w:sz="6" w:space="0" w:color="000000"/>
            </w:tcBorders>
            <w:shd w:val="clear" w:color="auto" w:fill="auto"/>
            <w:vAlign w:val="bottom"/>
          </w:tcPr>
          <w:p w:rsidR="007A3487" w:rsidRPr="0077093D" w:rsidRDefault="007A3487" w:rsidP="00223D7B">
            <w:pPr>
              <w:spacing w:line="160" w:lineRule="exact"/>
              <w:ind w:left="57"/>
              <w:rPr>
                <w:rFonts w:ascii="Arial" w:hAnsi="Arial" w:cs="Arial"/>
                <w:i/>
                <w:sz w:val="14"/>
                <w:szCs w:val="14"/>
              </w:rPr>
            </w:pPr>
            <w:r w:rsidRPr="0077093D">
              <w:rPr>
                <w:rFonts w:ascii="Arial" w:hAnsi="Arial" w:cs="Arial"/>
                <w:i/>
                <w:sz w:val="14"/>
                <w:szCs w:val="14"/>
              </w:rPr>
              <w:t xml:space="preserve">Arts, entertainment and recreation  </w:t>
            </w:r>
          </w:p>
        </w:tc>
      </w:tr>
      <w:tr w:rsidR="0077093D" w:rsidRPr="0077093D" w:rsidTr="00B17309">
        <w:trPr>
          <w:jc w:val="center"/>
        </w:trPr>
        <w:tc>
          <w:tcPr>
            <w:tcW w:w="3969" w:type="dxa"/>
            <w:tcBorders>
              <w:right w:val="single" w:sz="6" w:space="0" w:color="auto"/>
            </w:tcBorders>
            <w:shd w:val="clear" w:color="auto" w:fill="auto"/>
            <w:vAlign w:val="bottom"/>
          </w:tcPr>
          <w:p w:rsidR="007A3487" w:rsidRPr="0077093D" w:rsidRDefault="007A3487" w:rsidP="00223D7B">
            <w:pPr>
              <w:spacing w:line="160" w:lineRule="exact"/>
              <w:rPr>
                <w:rFonts w:ascii="Arial" w:hAnsi="Arial" w:cs="Arial"/>
                <w:bCs/>
                <w:sz w:val="14"/>
                <w:szCs w:val="14"/>
              </w:rPr>
            </w:pPr>
            <w:r w:rsidRPr="0077093D">
              <w:rPr>
                <w:rFonts w:ascii="Arial" w:hAnsi="Arial" w:cs="Arial"/>
                <w:bCs/>
                <w:sz w:val="14"/>
                <w:szCs w:val="14"/>
              </w:rPr>
              <w:t>Предоставление прочих видов услуг</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92,9</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107,8</w:t>
            </w:r>
          </w:p>
        </w:tc>
        <w:tc>
          <w:tcPr>
            <w:tcW w:w="661" w:type="dxa"/>
            <w:tcBorders>
              <w:left w:val="single" w:sz="6" w:space="0" w:color="auto"/>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97,9</w:t>
            </w:r>
          </w:p>
        </w:tc>
        <w:tc>
          <w:tcPr>
            <w:tcW w:w="3967" w:type="dxa"/>
            <w:tcBorders>
              <w:left w:val="single" w:sz="6" w:space="0" w:color="000000"/>
            </w:tcBorders>
            <w:shd w:val="clear" w:color="auto" w:fill="auto"/>
            <w:vAlign w:val="bottom"/>
          </w:tcPr>
          <w:p w:rsidR="007A3487" w:rsidRPr="0077093D" w:rsidRDefault="007A3487" w:rsidP="00223D7B">
            <w:pPr>
              <w:spacing w:line="160" w:lineRule="exact"/>
              <w:ind w:left="57"/>
              <w:rPr>
                <w:rFonts w:ascii="Arial" w:hAnsi="Arial" w:cs="Arial"/>
                <w:i/>
                <w:sz w:val="14"/>
                <w:szCs w:val="14"/>
              </w:rPr>
            </w:pPr>
            <w:r w:rsidRPr="0077093D">
              <w:rPr>
                <w:rFonts w:ascii="Arial" w:hAnsi="Arial" w:cs="Arial"/>
                <w:i/>
                <w:sz w:val="14"/>
                <w:szCs w:val="14"/>
              </w:rPr>
              <w:t xml:space="preserve">Other service activities  </w:t>
            </w:r>
          </w:p>
        </w:tc>
      </w:tr>
      <w:tr w:rsidR="0077093D" w:rsidRPr="00AA17E9" w:rsidTr="00B17309">
        <w:trPr>
          <w:jc w:val="center"/>
        </w:trPr>
        <w:tc>
          <w:tcPr>
            <w:tcW w:w="3969" w:type="dxa"/>
            <w:tcBorders>
              <w:right w:val="single" w:sz="6" w:space="0" w:color="auto"/>
            </w:tcBorders>
            <w:shd w:val="clear" w:color="auto" w:fill="auto"/>
            <w:vAlign w:val="bottom"/>
          </w:tcPr>
          <w:p w:rsidR="007A3487" w:rsidRPr="0077093D" w:rsidRDefault="007A3487" w:rsidP="00223D7B">
            <w:pPr>
              <w:spacing w:line="160" w:lineRule="exact"/>
              <w:rPr>
                <w:rFonts w:ascii="Arial" w:hAnsi="Arial" w:cs="Arial"/>
                <w:bCs/>
                <w:sz w:val="14"/>
                <w:szCs w:val="14"/>
              </w:rPr>
            </w:pPr>
            <w:r w:rsidRPr="0077093D">
              <w:rPr>
                <w:rFonts w:ascii="Arial" w:hAnsi="Arial" w:cs="Arial"/>
                <w:bCs/>
                <w:sz w:val="14"/>
                <w:szCs w:val="14"/>
              </w:rPr>
              <w:t xml:space="preserve">Деятельность домашних хозяйств как работодателей; </w:t>
            </w:r>
            <w:r w:rsidRPr="0077093D">
              <w:rPr>
                <w:rFonts w:ascii="Arial" w:eastAsia="Arial Unicode MS" w:hAnsi="Arial" w:cs="Arial"/>
                <w:sz w:val="14"/>
                <w:szCs w:val="14"/>
              </w:rPr>
              <w:br/>
            </w:r>
            <w:r w:rsidRPr="0077093D">
              <w:rPr>
                <w:rFonts w:ascii="Arial" w:hAnsi="Arial" w:cs="Arial"/>
                <w:bCs/>
                <w:sz w:val="14"/>
                <w:szCs w:val="14"/>
              </w:rPr>
              <w:t>недифференцированная деятельность частных домашних хозяйств по производству товаров и оказанию услуг для собственного потребления</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72,3</w:t>
            </w:r>
          </w:p>
        </w:tc>
        <w:tc>
          <w:tcPr>
            <w:tcW w:w="661" w:type="dxa"/>
            <w:tcBorders>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94,5</w:t>
            </w:r>
          </w:p>
        </w:tc>
        <w:tc>
          <w:tcPr>
            <w:tcW w:w="661" w:type="dxa"/>
            <w:tcBorders>
              <w:left w:val="single" w:sz="6" w:space="0" w:color="auto"/>
              <w:right w:val="single" w:sz="6" w:space="0" w:color="auto"/>
            </w:tcBorders>
            <w:vAlign w:val="bottom"/>
          </w:tcPr>
          <w:p w:rsidR="007A3487" w:rsidRPr="0077093D" w:rsidRDefault="007A3487" w:rsidP="00850208">
            <w:pPr>
              <w:spacing w:line="160" w:lineRule="exact"/>
              <w:ind w:right="170"/>
              <w:jc w:val="right"/>
              <w:rPr>
                <w:rFonts w:ascii="Arial CYR" w:hAnsi="Arial CYR" w:cs="Arial CYR"/>
                <w:sz w:val="14"/>
                <w:szCs w:val="14"/>
              </w:rPr>
            </w:pPr>
            <w:r w:rsidRPr="0077093D">
              <w:rPr>
                <w:rFonts w:ascii="Arial CYR" w:hAnsi="Arial CYR" w:cs="Arial CYR"/>
                <w:sz w:val="14"/>
                <w:szCs w:val="14"/>
              </w:rPr>
              <w:t>94,0</w:t>
            </w:r>
          </w:p>
        </w:tc>
        <w:tc>
          <w:tcPr>
            <w:tcW w:w="3967" w:type="dxa"/>
            <w:tcBorders>
              <w:left w:val="single" w:sz="6" w:space="0" w:color="000000"/>
            </w:tcBorders>
            <w:shd w:val="clear" w:color="auto" w:fill="auto"/>
            <w:vAlign w:val="bottom"/>
          </w:tcPr>
          <w:p w:rsidR="007A3487" w:rsidRPr="0077093D" w:rsidRDefault="007A3487" w:rsidP="00223D7B">
            <w:pPr>
              <w:spacing w:line="160" w:lineRule="exact"/>
              <w:ind w:left="57"/>
              <w:rPr>
                <w:rFonts w:ascii="Arial" w:hAnsi="Arial" w:cs="Arial"/>
                <w:i/>
                <w:sz w:val="14"/>
                <w:szCs w:val="14"/>
                <w:lang w:val="en-US"/>
              </w:rPr>
            </w:pPr>
            <w:r w:rsidRPr="0077093D">
              <w:rPr>
                <w:rFonts w:ascii="Arial" w:hAnsi="Arial" w:cs="Arial"/>
                <w:i/>
                <w:sz w:val="14"/>
                <w:szCs w:val="14"/>
                <w:lang w:val="en-US"/>
              </w:rPr>
              <w:t xml:space="preserve">Activities of households as employers; undifferentiated goods- and services-producing activities of households for own use  </w:t>
            </w:r>
          </w:p>
        </w:tc>
      </w:tr>
      <w:tr w:rsidR="0077093D" w:rsidRPr="0077093D" w:rsidTr="00B17309">
        <w:trPr>
          <w:jc w:val="center"/>
        </w:trPr>
        <w:tc>
          <w:tcPr>
            <w:tcW w:w="3969" w:type="dxa"/>
            <w:tcBorders>
              <w:bottom w:val="single" w:sz="6" w:space="0" w:color="auto"/>
              <w:right w:val="single" w:sz="6" w:space="0" w:color="auto"/>
            </w:tcBorders>
            <w:shd w:val="clear" w:color="auto" w:fill="auto"/>
            <w:vAlign w:val="bottom"/>
          </w:tcPr>
          <w:p w:rsidR="007A3487" w:rsidRPr="0077093D" w:rsidRDefault="007A3487" w:rsidP="00223D7B">
            <w:pPr>
              <w:spacing w:line="160" w:lineRule="exact"/>
              <w:rPr>
                <w:rFonts w:ascii="Arial" w:hAnsi="Arial" w:cs="Arial"/>
                <w:b/>
                <w:bCs/>
                <w:sz w:val="14"/>
                <w:szCs w:val="14"/>
              </w:rPr>
            </w:pPr>
            <w:r w:rsidRPr="0077093D">
              <w:rPr>
                <w:rFonts w:ascii="Arial" w:hAnsi="Arial" w:cs="Arial"/>
                <w:b/>
                <w:bCs/>
                <w:sz w:val="14"/>
                <w:szCs w:val="14"/>
              </w:rPr>
              <w:t>Итого в основных ценах</w:t>
            </w:r>
          </w:p>
        </w:tc>
        <w:tc>
          <w:tcPr>
            <w:tcW w:w="661" w:type="dxa"/>
            <w:tcBorders>
              <w:bottom w:val="single" w:sz="6" w:space="0" w:color="auto"/>
              <w:right w:val="single" w:sz="6" w:space="0" w:color="auto"/>
            </w:tcBorders>
            <w:vAlign w:val="bottom"/>
          </w:tcPr>
          <w:p w:rsidR="007A3487" w:rsidRPr="0077093D" w:rsidRDefault="007A3487" w:rsidP="00850208">
            <w:pPr>
              <w:spacing w:line="160" w:lineRule="exact"/>
              <w:ind w:right="170"/>
              <w:jc w:val="right"/>
              <w:rPr>
                <w:rFonts w:ascii="Arial CYR" w:hAnsi="Arial CYR" w:cs="Arial CYR"/>
                <w:b/>
                <w:sz w:val="14"/>
                <w:szCs w:val="14"/>
              </w:rPr>
            </w:pPr>
            <w:r w:rsidRPr="0077093D">
              <w:rPr>
                <w:rFonts w:ascii="Arial CYR" w:hAnsi="Arial CYR" w:cs="Arial CYR"/>
                <w:b/>
                <w:sz w:val="14"/>
                <w:szCs w:val="14"/>
              </w:rPr>
              <w:t>97,8</w:t>
            </w:r>
          </w:p>
        </w:tc>
        <w:tc>
          <w:tcPr>
            <w:tcW w:w="661" w:type="dxa"/>
            <w:tcBorders>
              <w:bottom w:val="single" w:sz="6" w:space="0" w:color="auto"/>
              <w:right w:val="single" w:sz="6" w:space="0" w:color="auto"/>
            </w:tcBorders>
            <w:vAlign w:val="bottom"/>
          </w:tcPr>
          <w:p w:rsidR="007A3487" w:rsidRPr="0077093D" w:rsidRDefault="007A3487" w:rsidP="00850208">
            <w:pPr>
              <w:spacing w:line="160" w:lineRule="exact"/>
              <w:ind w:right="170"/>
              <w:jc w:val="right"/>
              <w:rPr>
                <w:rFonts w:ascii="Arial CYR" w:hAnsi="Arial CYR" w:cs="Arial CYR"/>
                <w:b/>
                <w:sz w:val="14"/>
                <w:szCs w:val="14"/>
              </w:rPr>
            </w:pPr>
            <w:r w:rsidRPr="0077093D">
              <w:rPr>
                <w:rFonts w:ascii="Arial CYR" w:hAnsi="Arial CYR" w:cs="Arial CYR"/>
                <w:b/>
                <w:sz w:val="14"/>
                <w:szCs w:val="14"/>
              </w:rPr>
              <w:t>106,1</w:t>
            </w:r>
          </w:p>
        </w:tc>
        <w:tc>
          <w:tcPr>
            <w:tcW w:w="661" w:type="dxa"/>
            <w:tcBorders>
              <w:left w:val="single" w:sz="6" w:space="0" w:color="auto"/>
              <w:bottom w:val="single" w:sz="6" w:space="0" w:color="auto"/>
              <w:right w:val="single" w:sz="6" w:space="0" w:color="auto"/>
            </w:tcBorders>
            <w:vAlign w:val="bottom"/>
          </w:tcPr>
          <w:p w:rsidR="007A3487" w:rsidRPr="0077093D" w:rsidRDefault="007A3487" w:rsidP="00850208">
            <w:pPr>
              <w:spacing w:line="160" w:lineRule="exact"/>
              <w:ind w:right="170"/>
              <w:jc w:val="right"/>
              <w:rPr>
                <w:rFonts w:ascii="Arial CYR" w:hAnsi="Arial CYR" w:cs="Arial CYR"/>
                <w:b/>
                <w:sz w:val="14"/>
                <w:szCs w:val="14"/>
              </w:rPr>
            </w:pPr>
            <w:r w:rsidRPr="0077093D">
              <w:rPr>
                <w:rFonts w:ascii="Arial CYR" w:hAnsi="Arial CYR" w:cs="Arial CYR"/>
                <w:b/>
                <w:sz w:val="14"/>
                <w:szCs w:val="14"/>
              </w:rPr>
              <w:t>98,7</w:t>
            </w:r>
          </w:p>
        </w:tc>
        <w:tc>
          <w:tcPr>
            <w:tcW w:w="3967" w:type="dxa"/>
            <w:tcBorders>
              <w:left w:val="single" w:sz="6" w:space="0" w:color="000000"/>
              <w:bottom w:val="single" w:sz="6" w:space="0" w:color="auto"/>
            </w:tcBorders>
            <w:shd w:val="clear" w:color="auto" w:fill="auto"/>
            <w:vAlign w:val="bottom"/>
          </w:tcPr>
          <w:p w:rsidR="007A3487" w:rsidRPr="0077093D" w:rsidRDefault="007A3487" w:rsidP="00223D7B">
            <w:pPr>
              <w:spacing w:line="160" w:lineRule="exact"/>
              <w:ind w:left="57"/>
              <w:rPr>
                <w:rFonts w:ascii="Arial" w:hAnsi="Arial" w:cs="Arial"/>
                <w:b/>
                <w:i/>
                <w:sz w:val="14"/>
                <w:szCs w:val="14"/>
              </w:rPr>
            </w:pPr>
            <w:r w:rsidRPr="0077093D">
              <w:rPr>
                <w:rFonts w:ascii="Arial" w:hAnsi="Arial" w:cs="Arial"/>
                <w:b/>
                <w:i/>
                <w:sz w:val="14"/>
                <w:szCs w:val="14"/>
              </w:rPr>
              <w:t>Total  at basic prices</w:t>
            </w:r>
          </w:p>
        </w:tc>
      </w:tr>
    </w:tbl>
    <w:p w:rsidR="00DD28D8" w:rsidRPr="0077093D" w:rsidRDefault="003D6A30" w:rsidP="00DD28D8">
      <w:pPr>
        <w:pStyle w:val="35"/>
        <w:keepNext w:val="0"/>
        <w:pageBreakBefore/>
        <w:widowControl/>
        <w:spacing w:before="0" w:after="0"/>
        <w:ind w:left="482" w:hanging="482"/>
        <w:jc w:val="left"/>
        <w:rPr>
          <w:rFonts w:ascii="Arial" w:hAnsi="Arial" w:cs="Arial"/>
          <w:b w:val="0"/>
          <w:sz w:val="14"/>
          <w:szCs w:val="14"/>
        </w:rPr>
      </w:pPr>
      <w:r w:rsidRPr="0077093D">
        <w:rPr>
          <w:rFonts w:ascii="Arial" w:hAnsi="Arial" w:cs="Arial"/>
        </w:rPr>
        <w:lastRenderedPageBreak/>
        <w:t>1</w:t>
      </w:r>
      <w:r w:rsidR="004A524B" w:rsidRPr="0077093D">
        <w:rPr>
          <w:rFonts w:ascii="Arial" w:hAnsi="Arial" w:cs="Arial"/>
        </w:rPr>
        <w:t>2</w:t>
      </w:r>
      <w:r w:rsidR="00DD28D8" w:rsidRPr="0077093D">
        <w:rPr>
          <w:rFonts w:ascii="Arial" w:hAnsi="Arial" w:cs="Arial"/>
        </w:rPr>
        <w:t>.1</w:t>
      </w:r>
      <w:r w:rsidR="007A3487" w:rsidRPr="0077093D">
        <w:rPr>
          <w:rFonts w:ascii="Arial" w:hAnsi="Arial" w:cs="Arial"/>
        </w:rPr>
        <w:t>7</w:t>
      </w:r>
      <w:r w:rsidR="00DD28D8" w:rsidRPr="0077093D">
        <w:rPr>
          <w:rFonts w:ascii="Arial" w:hAnsi="Arial" w:cs="Arial"/>
        </w:rPr>
        <w:t>. СЧЕТ ОБРАЗОВАНИЯ ДОХОДОВ ПО ОТРАСЛЯМ ЭКОНОМИКИ</w:t>
      </w:r>
      <w:r w:rsidR="00DD28D8" w:rsidRPr="0077093D">
        <w:rPr>
          <w:rFonts w:ascii="Arial" w:hAnsi="Arial" w:cs="Arial"/>
          <w:szCs w:val="24"/>
        </w:rPr>
        <w:br/>
      </w:r>
      <w:r w:rsidR="00DD28D8" w:rsidRPr="0077093D">
        <w:rPr>
          <w:rFonts w:ascii="Arial" w:hAnsi="Arial" w:cs="Arial"/>
          <w:b w:val="0"/>
          <w:bCs/>
          <w:sz w:val="14"/>
        </w:rPr>
        <w:t>в текущих ценах</w:t>
      </w:r>
    </w:p>
    <w:p w:rsidR="00DD28D8" w:rsidRPr="0077093D" w:rsidRDefault="00DD28D8" w:rsidP="00DD28D8">
      <w:pPr>
        <w:pStyle w:val="35"/>
        <w:keepNext w:val="0"/>
        <w:widowControl/>
        <w:spacing w:before="60" w:after="60"/>
        <w:ind w:left="482"/>
        <w:jc w:val="left"/>
        <w:rPr>
          <w:rFonts w:ascii="Arial" w:hAnsi="Arial" w:cs="Arial"/>
          <w:b w:val="0"/>
          <w:i/>
          <w:sz w:val="14"/>
          <w:szCs w:val="14"/>
          <w:lang w:val="en-US"/>
        </w:rPr>
      </w:pPr>
      <w:r w:rsidRPr="0077093D">
        <w:rPr>
          <w:rFonts w:ascii="Arial" w:hAnsi="Arial" w:cs="Arial"/>
          <w:i/>
          <w:lang w:val="en-US"/>
        </w:rPr>
        <w:t>GENERATION OF INCOME ACCOUNT BY</w:t>
      </w:r>
      <w:r w:rsidRPr="0077093D">
        <w:rPr>
          <w:rFonts w:ascii="Arial" w:hAnsi="Arial" w:cs="Arial"/>
          <w:i/>
          <w:szCs w:val="24"/>
          <w:lang w:val="en-US"/>
        </w:rPr>
        <w:t xml:space="preserve"> </w:t>
      </w:r>
      <w:r w:rsidRPr="0077093D">
        <w:rPr>
          <w:rFonts w:ascii="Arial" w:hAnsi="Arial" w:cs="Arial"/>
          <w:i/>
          <w:lang w:val="en-US"/>
        </w:rPr>
        <w:t>ECONOMIC ACTIVITY</w:t>
      </w:r>
      <w:r w:rsidRPr="0077093D">
        <w:rPr>
          <w:rFonts w:ascii="Arial" w:hAnsi="Arial" w:cs="Arial"/>
          <w:i/>
          <w:szCs w:val="16"/>
          <w:lang w:val="en-US"/>
        </w:rPr>
        <w:br/>
      </w:r>
      <w:r w:rsidRPr="0077093D">
        <w:rPr>
          <w:rFonts w:ascii="Arial" w:hAnsi="Arial" w:cs="Arial"/>
          <w:b w:val="0"/>
          <w:bCs/>
          <w:i/>
          <w:sz w:val="14"/>
          <w:szCs w:val="24"/>
          <w:lang w:val="en-US"/>
        </w:rPr>
        <w:t>at current prices</w:t>
      </w:r>
    </w:p>
    <w:p w:rsidR="00DD28D8" w:rsidRPr="0077093D" w:rsidRDefault="00DD28D8" w:rsidP="00DD28D8">
      <w:pPr>
        <w:pStyle w:val="35"/>
        <w:keepNext w:val="0"/>
        <w:widowControl/>
        <w:spacing w:before="0" w:after="60"/>
        <w:jc w:val="right"/>
        <w:rPr>
          <w:rFonts w:ascii="Arial" w:hAnsi="Arial" w:cs="Arial"/>
          <w:b w:val="0"/>
          <w:bCs/>
          <w:sz w:val="14"/>
          <w:szCs w:val="24"/>
        </w:rPr>
      </w:pPr>
      <w:r w:rsidRPr="0077093D">
        <w:rPr>
          <w:rFonts w:ascii="Arial" w:hAnsi="Arial" w:cs="Arial"/>
          <w:b w:val="0"/>
          <w:bCs/>
          <w:sz w:val="14"/>
          <w:szCs w:val="24"/>
          <w:lang w:val="en-US"/>
        </w:rPr>
        <w:t>(</w:t>
      </w:r>
      <w:proofErr w:type="gramStart"/>
      <w:r w:rsidRPr="0077093D">
        <w:rPr>
          <w:rFonts w:ascii="Arial" w:hAnsi="Arial" w:cs="Arial"/>
          <w:b w:val="0"/>
          <w:bCs/>
          <w:sz w:val="14"/>
          <w:szCs w:val="24"/>
        </w:rPr>
        <w:t>миллионов</w:t>
      </w:r>
      <w:proofErr w:type="gramEnd"/>
      <w:r w:rsidRPr="0077093D">
        <w:rPr>
          <w:rFonts w:ascii="Arial" w:hAnsi="Arial" w:cs="Arial"/>
          <w:b w:val="0"/>
          <w:bCs/>
          <w:sz w:val="14"/>
          <w:szCs w:val="24"/>
          <w:lang w:val="en-US"/>
        </w:rPr>
        <w:t xml:space="preserve"> </w:t>
      </w:r>
      <w:r w:rsidRPr="0077093D">
        <w:rPr>
          <w:rFonts w:ascii="Arial" w:hAnsi="Arial" w:cs="Arial"/>
          <w:b w:val="0"/>
          <w:bCs/>
          <w:sz w:val="14"/>
          <w:szCs w:val="24"/>
        </w:rPr>
        <w:t>рублей</w:t>
      </w:r>
      <w:r w:rsidRPr="0077093D">
        <w:rPr>
          <w:rFonts w:ascii="Arial" w:hAnsi="Arial" w:cs="Arial"/>
          <w:b w:val="0"/>
          <w:bCs/>
          <w:sz w:val="14"/>
          <w:szCs w:val="24"/>
          <w:lang w:val="en-US"/>
        </w:rPr>
        <w:t xml:space="preserve"> /</w:t>
      </w:r>
      <w:r w:rsidRPr="0077093D">
        <w:rPr>
          <w:rFonts w:ascii="Arial" w:hAnsi="Arial" w:cs="Arial"/>
          <w:b w:val="0"/>
          <w:bCs/>
          <w:i/>
          <w:sz w:val="14"/>
          <w:szCs w:val="24"/>
          <w:lang w:val="en-US"/>
        </w:rPr>
        <w:t xml:space="preserve"> mln. roubles</w:t>
      </w:r>
      <w:r w:rsidRPr="0077093D">
        <w:rPr>
          <w:rFonts w:ascii="Arial" w:hAnsi="Arial" w:cs="Arial"/>
          <w:b w:val="0"/>
          <w:bCs/>
          <w:sz w:val="14"/>
          <w:szCs w:val="24"/>
          <w:lang w:val="en-US"/>
        </w:rPr>
        <w:t>)</w:t>
      </w:r>
    </w:p>
    <w:tbl>
      <w:tblPr>
        <w:tblW w:w="5000" w:type="pct"/>
        <w:jc w:val="center"/>
        <w:tblInd w:w="5" w:type="dxa"/>
        <w:tblBorders>
          <w:top w:val="single" w:sz="6" w:space="0" w:color="auto"/>
          <w:bottom w:val="single" w:sz="6" w:space="0" w:color="auto"/>
          <w:right w:val="single" w:sz="6" w:space="0" w:color="auto"/>
          <w:insideV w:val="single" w:sz="6" w:space="0" w:color="auto"/>
        </w:tblBorders>
        <w:tblCellMar>
          <w:left w:w="0" w:type="dxa"/>
          <w:right w:w="0" w:type="dxa"/>
        </w:tblCellMar>
        <w:tblLook w:val="0000" w:firstRow="0" w:lastRow="0" w:firstColumn="0" w:lastColumn="0" w:noHBand="0" w:noVBand="0"/>
      </w:tblPr>
      <w:tblGrid>
        <w:gridCol w:w="2816"/>
        <w:gridCol w:w="1073"/>
        <w:gridCol w:w="1075"/>
        <w:gridCol w:w="1076"/>
        <w:gridCol w:w="1069"/>
        <w:gridCol w:w="2812"/>
      </w:tblGrid>
      <w:tr w:rsidR="0077093D" w:rsidRPr="0077093D">
        <w:trPr>
          <w:jc w:val="center"/>
        </w:trPr>
        <w:tc>
          <w:tcPr>
            <w:tcW w:w="2816" w:type="dxa"/>
            <w:vMerge w:val="restart"/>
            <w:shd w:val="clear" w:color="auto" w:fill="auto"/>
          </w:tcPr>
          <w:p w:rsidR="00DD28D8" w:rsidRPr="0077093D" w:rsidRDefault="00DD28D8" w:rsidP="00DD28D8">
            <w:pPr>
              <w:rPr>
                <w:rFonts w:ascii="Arial" w:hAnsi="Arial" w:cs="Arial"/>
                <w:lang w:val="en-US"/>
              </w:rPr>
            </w:pPr>
          </w:p>
        </w:tc>
        <w:tc>
          <w:tcPr>
            <w:tcW w:w="1073" w:type="dxa"/>
            <w:tcBorders>
              <w:bottom w:val="single" w:sz="6" w:space="0" w:color="auto"/>
            </w:tcBorders>
            <w:vAlign w:val="bottom"/>
          </w:tcPr>
          <w:p w:rsidR="00DD28D8" w:rsidRPr="0077093D" w:rsidRDefault="00DD28D8" w:rsidP="00DD28D8">
            <w:pPr>
              <w:spacing w:before="20" w:after="20"/>
              <w:ind w:left="57"/>
              <w:rPr>
                <w:rFonts w:ascii="Arial" w:hAnsi="Arial" w:cs="Arial"/>
                <w:sz w:val="12"/>
                <w:szCs w:val="14"/>
              </w:rPr>
            </w:pPr>
            <w:r w:rsidRPr="0077093D">
              <w:rPr>
                <w:rFonts w:ascii="Arial" w:hAnsi="Arial" w:cs="Arial"/>
                <w:sz w:val="12"/>
                <w:szCs w:val="14"/>
              </w:rPr>
              <w:t>Ресурсы</w:t>
            </w:r>
          </w:p>
          <w:p w:rsidR="00DD28D8" w:rsidRPr="0077093D" w:rsidRDefault="00DD28D8" w:rsidP="00DD28D8">
            <w:pPr>
              <w:spacing w:before="20" w:after="20"/>
              <w:ind w:left="57"/>
              <w:rPr>
                <w:rFonts w:ascii="Arial" w:eastAsia="Arial Unicode MS" w:hAnsi="Arial" w:cs="Arial"/>
                <w:i/>
                <w:sz w:val="12"/>
                <w:szCs w:val="14"/>
                <w:lang w:val="en-US"/>
              </w:rPr>
            </w:pPr>
            <w:r w:rsidRPr="0077093D">
              <w:rPr>
                <w:rFonts w:ascii="Arial" w:hAnsi="Arial" w:cs="Arial"/>
                <w:i/>
                <w:sz w:val="12"/>
                <w:szCs w:val="14"/>
                <w:lang w:val="en-US"/>
              </w:rPr>
              <w:t>Resources</w:t>
            </w:r>
          </w:p>
        </w:tc>
        <w:tc>
          <w:tcPr>
            <w:tcW w:w="3220" w:type="dxa"/>
            <w:gridSpan w:val="3"/>
            <w:tcBorders>
              <w:bottom w:val="single" w:sz="6" w:space="0" w:color="auto"/>
            </w:tcBorders>
            <w:vAlign w:val="bottom"/>
          </w:tcPr>
          <w:p w:rsidR="00DD28D8" w:rsidRPr="0077093D" w:rsidRDefault="00DD28D8" w:rsidP="00DD28D8">
            <w:pPr>
              <w:spacing w:before="20" w:after="20"/>
              <w:ind w:left="57"/>
              <w:rPr>
                <w:rFonts w:ascii="Arial" w:hAnsi="Arial" w:cs="Arial"/>
                <w:sz w:val="12"/>
                <w:szCs w:val="14"/>
              </w:rPr>
            </w:pPr>
            <w:r w:rsidRPr="0077093D">
              <w:rPr>
                <w:rFonts w:ascii="Arial" w:hAnsi="Arial" w:cs="Arial"/>
                <w:sz w:val="12"/>
                <w:szCs w:val="14"/>
              </w:rPr>
              <w:t>Использование</w:t>
            </w:r>
          </w:p>
          <w:p w:rsidR="00DD28D8" w:rsidRPr="0077093D" w:rsidRDefault="00DD28D8" w:rsidP="00DD28D8">
            <w:pPr>
              <w:spacing w:before="20" w:after="20"/>
              <w:ind w:left="57"/>
              <w:rPr>
                <w:rFonts w:ascii="Arial" w:eastAsia="Arial Unicode MS" w:hAnsi="Arial" w:cs="Arial"/>
                <w:i/>
                <w:sz w:val="12"/>
                <w:szCs w:val="14"/>
                <w:lang w:val="en-US"/>
              </w:rPr>
            </w:pPr>
            <w:r w:rsidRPr="0077093D">
              <w:rPr>
                <w:rFonts w:ascii="Arial" w:hAnsi="Arial" w:cs="Arial"/>
                <w:i/>
                <w:sz w:val="12"/>
                <w:szCs w:val="14"/>
                <w:lang w:val="en-US"/>
              </w:rPr>
              <w:t>Use</w:t>
            </w:r>
          </w:p>
        </w:tc>
        <w:tc>
          <w:tcPr>
            <w:tcW w:w="2812" w:type="dxa"/>
            <w:vMerge w:val="restart"/>
            <w:tcBorders>
              <w:top w:val="single" w:sz="6" w:space="0" w:color="auto"/>
              <w:right w:val="nil"/>
            </w:tcBorders>
            <w:tcMar>
              <w:left w:w="57" w:type="dxa"/>
            </w:tcMar>
          </w:tcPr>
          <w:p w:rsidR="00DD28D8" w:rsidRPr="0077093D" w:rsidRDefault="00DD28D8" w:rsidP="00DD28D8">
            <w:pPr>
              <w:rPr>
                <w:rFonts w:ascii="Arial" w:hAnsi="Arial" w:cs="Arial"/>
              </w:rPr>
            </w:pPr>
          </w:p>
        </w:tc>
      </w:tr>
      <w:tr w:rsidR="0077093D" w:rsidRPr="00AA17E9">
        <w:trPr>
          <w:jc w:val="center"/>
        </w:trPr>
        <w:tc>
          <w:tcPr>
            <w:tcW w:w="2816" w:type="dxa"/>
            <w:vMerge/>
            <w:tcBorders>
              <w:bottom w:val="single" w:sz="6" w:space="0" w:color="auto"/>
            </w:tcBorders>
            <w:shd w:val="clear" w:color="auto" w:fill="auto"/>
          </w:tcPr>
          <w:p w:rsidR="00DD28D8" w:rsidRPr="0077093D" w:rsidRDefault="00DD28D8" w:rsidP="00DD28D8">
            <w:pPr>
              <w:rPr>
                <w:rFonts w:ascii="Arial" w:hAnsi="Arial" w:cs="Arial"/>
              </w:rPr>
            </w:pPr>
          </w:p>
        </w:tc>
        <w:tc>
          <w:tcPr>
            <w:tcW w:w="1073" w:type="dxa"/>
            <w:tcBorders>
              <w:bottom w:val="single" w:sz="6" w:space="0" w:color="auto"/>
            </w:tcBorders>
          </w:tcPr>
          <w:p w:rsidR="00DD28D8" w:rsidRPr="0077093D" w:rsidRDefault="00DD28D8" w:rsidP="00DD28D8">
            <w:pPr>
              <w:spacing w:before="20" w:after="20"/>
              <w:ind w:left="57" w:right="28"/>
              <w:rPr>
                <w:rFonts w:ascii="Arial" w:hAnsi="Arial" w:cs="Arial"/>
                <w:sz w:val="12"/>
                <w:szCs w:val="14"/>
              </w:rPr>
            </w:pPr>
            <w:r w:rsidRPr="0077093D">
              <w:rPr>
                <w:rFonts w:ascii="Arial" w:hAnsi="Arial" w:cs="Arial"/>
                <w:sz w:val="12"/>
                <w:szCs w:val="14"/>
              </w:rPr>
              <w:t xml:space="preserve">валовая </w:t>
            </w:r>
            <w:r w:rsidRPr="0077093D">
              <w:rPr>
                <w:rFonts w:ascii="Arial" w:hAnsi="Arial" w:cs="Arial"/>
                <w:sz w:val="12"/>
                <w:szCs w:val="14"/>
              </w:rPr>
              <w:br/>
              <w:t>добавленная стоимость</w:t>
            </w:r>
          </w:p>
          <w:p w:rsidR="00DD28D8" w:rsidRPr="0077093D" w:rsidRDefault="00DD28D8" w:rsidP="00DD28D8">
            <w:pPr>
              <w:spacing w:before="20" w:after="20"/>
              <w:ind w:left="57" w:right="28"/>
              <w:rPr>
                <w:rFonts w:ascii="Arial" w:eastAsia="Arial Unicode MS" w:hAnsi="Arial" w:cs="Arial"/>
                <w:i/>
                <w:sz w:val="12"/>
                <w:szCs w:val="14"/>
              </w:rPr>
            </w:pPr>
            <w:r w:rsidRPr="0077093D">
              <w:rPr>
                <w:rFonts w:ascii="Arial" w:hAnsi="Arial" w:cs="Arial"/>
                <w:i/>
                <w:sz w:val="12"/>
                <w:szCs w:val="14"/>
                <w:lang w:val="en-US"/>
              </w:rPr>
              <w:t>gross</w:t>
            </w:r>
            <w:r w:rsidRPr="0077093D">
              <w:rPr>
                <w:rFonts w:ascii="Arial" w:hAnsi="Arial" w:cs="Arial"/>
                <w:i/>
                <w:sz w:val="12"/>
                <w:szCs w:val="14"/>
              </w:rPr>
              <w:t xml:space="preserve"> </w:t>
            </w:r>
            <w:r w:rsidRPr="0077093D">
              <w:rPr>
                <w:rFonts w:ascii="Arial" w:hAnsi="Arial" w:cs="Arial"/>
                <w:i/>
                <w:sz w:val="12"/>
                <w:szCs w:val="14"/>
              </w:rPr>
              <w:br/>
            </w:r>
            <w:r w:rsidRPr="0077093D">
              <w:rPr>
                <w:rFonts w:ascii="Arial" w:hAnsi="Arial" w:cs="Arial"/>
                <w:i/>
                <w:sz w:val="12"/>
                <w:szCs w:val="14"/>
                <w:lang w:val="en-US"/>
              </w:rPr>
              <w:t>value</w:t>
            </w:r>
            <w:r w:rsidRPr="0077093D">
              <w:rPr>
                <w:rFonts w:ascii="Arial" w:hAnsi="Arial" w:cs="Arial"/>
                <w:i/>
                <w:sz w:val="12"/>
                <w:szCs w:val="14"/>
              </w:rPr>
              <w:t xml:space="preserve"> </w:t>
            </w:r>
            <w:r w:rsidRPr="0077093D">
              <w:rPr>
                <w:rFonts w:ascii="Arial" w:hAnsi="Arial" w:cs="Arial"/>
                <w:i/>
                <w:sz w:val="12"/>
                <w:szCs w:val="14"/>
                <w:lang w:val="en-US"/>
              </w:rPr>
              <w:t>added</w:t>
            </w:r>
          </w:p>
        </w:tc>
        <w:tc>
          <w:tcPr>
            <w:tcW w:w="1075" w:type="dxa"/>
            <w:tcBorders>
              <w:bottom w:val="single" w:sz="6" w:space="0" w:color="auto"/>
            </w:tcBorders>
          </w:tcPr>
          <w:p w:rsidR="00DD28D8" w:rsidRPr="0077093D" w:rsidRDefault="00DD28D8" w:rsidP="00DD28D8">
            <w:pPr>
              <w:spacing w:before="20" w:after="20"/>
              <w:ind w:left="57" w:right="28"/>
              <w:rPr>
                <w:rFonts w:ascii="Arial" w:hAnsi="Arial" w:cs="Arial"/>
                <w:sz w:val="12"/>
                <w:szCs w:val="14"/>
              </w:rPr>
            </w:pPr>
            <w:r w:rsidRPr="0077093D">
              <w:rPr>
                <w:rFonts w:ascii="Arial" w:hAnsi="Arial" w:cs="Arial"/>
                <w:sz w:val="12"/>
                <w:szCs w:val="14"/>
              </w:rPr>
              <w:t xml:space="preserve">оплата </w:t>
            </w:r>
            <w:r w:rsidRPr="0077093D">
              <w:rPr>
                <w:rFonts w:ascii="Arial" w:hAnsi="Arial" w:cs="Arial"/>
                <w:sz w:val="12"/>
                <w:szCs w:val="14"/>
              </w:rPr>
              <w:br/>
              <w:t>труда наемных работников</w:t>
            </w:r>
          </w:p>
          <w:p w:rsidR="00DD28D8" w:rsidRPr="0077093D" w:rsidRDefault="00DD28D8" w:rsidP="00DD28D8">
            <w:pPr>
              <w:spacing w:before="20" w:after="20"/>
              <w:ind w:left="57" w:right="28"/>
              <w:rPr>
                <w:rFonts w:ascii="Arial" w:eastAsia="Arial Unicode MS" w:hAnsi="Arial" w:cs="Arial"/>
                <w:i/>
                <w:sz w:val="12"/>
                <w:szCs w:val="14"/>
              </w:rPr>
            </w:pPr>
            <w:r w:rsidRPr="0077093D">
              <w:rPr>
                <w:rFonts w:ascii="Arial" w:hAnsi="Arial" w:cs="Arial"/>
                <w:i/>
                <w:sz w:val="12"/>
                <w:szCs w:val="14"/>
                <w:lang w:val="en-US"/>
              </w:rPr>
              <w:t xml:space="preserve">compensation </w:t>
            </w:r>
            <w:r w:rsidRPr="0077093D">
              <w:rPr>
                <w:rFonts w:ascii="Arial" w:hAnsi="Arial" w:cs="Arial"/>
                <w:i/>
                <w:sz w:val="12"/>
                <w:szCs w:val="14"/>
                <w:lang w:val="en-US"/>
              </w:rPr>
              <w:br/>
              <w:t>of employees</w:t>
            </w:r>
          </w:p>
        </w:tc>
        <w:tc>
          <w:tcPr>
            <w:tcW w:w="1076" w:type="dxa"/>
            <w:tcBorders>
              <w:bottom w:val="single" w:sz="6" w:space="0" w:color="auto"/>
            </w:tcBorders>
          </w:tcPr>
          <w:p w:rsidR="00DD28D8" w:rsidRPr="0077093D" w:rsidRDefault="00DD28D8" w:rsidP="00DD28D8">
            <w:pPr>
              <w:spacing w:before="20" w:after="20"/>
              <w:ind w:left="57" w:right="28"/>
              <w:rPr>
                <w:rFonts w:ascii="Arial" w:hAnsi="Arial" w:cs="Arial"/>
                <w:sz w:val="12"/>
                <w:szCs w:val="14"/>
              </w:rPr>
            </w:pPr>
            <w:r w:rsidRPr="0077093D">
              <w:rPr>
                <w:rFonts w:ascii="Arial" w:hAnsi="Arial" w:cs="Arial"/>
                <w:sz w:val="12"/>
                <w:szCs w:val="14"/>
              </w:rPr>
              <w:t xml:space="preserve">другие </w:t>
            </w:r>
            <w:r w:rsidRPr="0077093D">
              <w:rPr>
                <w:rFonts w:ascii="Arial" w:hAnsi="Arial" w:cs="Arial"/>
                <w:sz w:val="12"/>
                <w:szCs w:val="14"/>
              </w:rPr>
              <w:br/>
              <w:t xml:space="preserve">чистые налоги </w:t>
            </w:r>
            <w:r w:rsidRPr="0077093D">
              <w:rPr>
                <w:rFonts w:ascii="Arial" w:hAnsi="Arial" w:cs="Arial"/>
                <w:sz w:val="12"/>
                <w:szCs w:val="14"/>
              </w:rPr>
              <w:br/>
              <w:t>на производство</w:t>
            </w:r>
          </w:p>
          <w:p w:rsidR="00DD28D8" w:rsidRPr="0077093D" w:rsidRDefault="00DD28D8" w:rsidP="00DD28D8">
            <w:pPr>
              <w:spacing w:before="20" w:after="20"/>
              <w:ind w:left="57" w:right="28"/>
              <w:rPr>
                <w:rFonts w:ascii="Arial" w:eastAsia="Arial Unicode MS" w:hAnsi="Arial" w:cs="Arial"/>
                <w:i/>
                <w:sz w:val="12"/>
                <w:szCs w:val="14"/>
              </w:rPr>
            </w:pPr>
            <w:r w:rsidRPr="0077093D">
              <w:rPr>
                <w:rFonts w:ascii="Arial" w:hAnsi="Arial" w:cs="Arial"/>
                <w:i/>
                <w:sz w:val="12"/>
                <w:szCs w:val="14"/>
                <w:lang w:val="en-US"/>
              </w:rPr>
              <w:t>other</w:t>
            </w:r>
            <w:r w:rsidRPr="0077093D">
              <w:rPr>
                <w:rFonts w:ascii="Arial" w:hAnsi="Arial" w:cs="Arial"/>
                <w:i/>
                <w:sz w:val="12"/>
                <w:szCs w:val="14"/>
              </w:rPr>
              <w:t xml:space="preserve"> </w:t>
            </w:r>
            <w:r w:rsidRPr="0077093D">
              <w:rPr>
                <w:rFonts w:ascii="Arial" w:hAnsi="Arial" w:cs="Arial"/>
                <w:i/>
                <w:sz w:val="12"/>
                <w:szCs w:val="14"/>
              </w:rPr>
              <w:br/>
            </w:r>
            <w:r w:rsidRPr="0077093D">
              <w:rPr>
                <w:rFonts w:ascii="Arial" w:hAnsi="Arial" w:cs="Arial"/>
                <w:i/>
                <w:sz w:val="12"/>
                <w:szCs w:val="14"/>
                <w:lang w:val="en-US"/>
              </w:rPr>
              <w:t>net</w:t>
            </w:r>
            <w:r w:rsidRPr="0077093D">
              <w:rPr>
                <w:rFonts w:ascii="Arial" w:hAnsi="Arial" w:cs="Arial"/>
                <w:i/>
                <w:sz w:val="12"/>
                <w:szCs w:val="14"/>
              </w:rPr>
              <w:t xml:space="preserve"> </w:t>
            </w:r>
            <w:r w:rsidRPr="0077093D">
              <w:rPr>
                <w:rFonts w:ascii="Arial" w:hAnsi="Arial" w:cs="Arial"/>
                <w:i/>
                <w:sz w:val="12"/>
                <w:szCs w:val="14"/>
                <w:lang w:val="en-US"/>
              </w:rPr>
              <w:t>taxes</w:t>
            </w:r>
            <w:r w:rsidRPr="0077093D">
              <w:rPr>
                <w:rFonts w:ascii="Arial" w:hAnsi="Arial" w:cs="Arial"/>
                <w:i/>
                <w:sz w:val="12"/>
                <w:szCs w:val="14"/>
              </w:rPr>
              <w:t xml:space="preserve"> </w:t>
            </w:r>
            <w:r w:rsidRPr="0077093D">
              <w:rPr>
                <w:rFonts w:ascii="Arial" w:hAnsi="Arial" w:cs="Arial"/>
                <w:i/>
                <w:sz w:val="12"/>
                <w:szCs w:val="14"/>
                <w:lang w:val="en-US"/>
              </w:rPr>
              <w:t>on</w:t>
            </w:r>
            <w:r w:rsidRPr="0077093D">
              <w:rPr>
                <w:rFonts w:ascii="Arial" w:hAnsi="Arial" w:cs="Arial"/>
                <w:i/>
                <w:sz w:val="12"/>
                <w:szCs w:val="14"/>
              </w:rPr>
              <w:t xml:space="preserve"> </w:t>
            </w:r>
            <w:r w:rsidRPr="0077093D">
              <w:rPr>
                <w:rFonts w:ascii="Arial" w:hAnsi="Arial" w:cs="Arial"/>
                <w:i/>
                <w:sz w:val="12"/>
                <w:szCs w:val="14"/>
              </w:rPr>
              <w:br/>
            </w:r>
            <w:r w:rsidRPr="0077093D">
              <w:rPr>
                <w:rFonts w:ascii="Arial" w:hAnsi="Arial" w:cs="Arial"/>
                <w:i/>
                <w:sz w:val="12"/>
                <w:szCs w:val="14"/>
                <w:lang w:val="en-US"/>
              </w:rPr>
              <w:t>production</w:t>
            </w:r>
          </w:p>
        </w:tc>
        <w:tc>
          <w:tcPr>
            <w:tcW w:w="1069" w:type="dxa"/>
            <w:tcBorders>
              <w:top w:val="single" w:sz="6" w:space="0" w:color="auto"/>
              <w:bottom w:val="single" w:sz="6" w:space="0" w:color="auto"/>
            </w:tcBorders>
          </w:tcPr>
          <w:p w:rsidR="00DD28D8" w:rsidRPr="0077093D" w:rsidRDefault="00DD28D8" w:rsidP="00DD28D8">
            <w:pPr>
              <w:spacing w:before="20" w:after="20"/>
              <w:ind w:left="57" w:right="28"/>
              <w:rPr>
                <w:rFonts w:ascii="Arial" w:hAnsi="Arial" w:cs="Arial"/>
                <w:sz w:val="12"/>
                <w:szCs w:val="14"/>
              </w:rPr>
            </w:pPr>
            <w:r w:rsidRPr="0077093D">
              <w:rPr>
                <w:rFonts w:ascii="Arial" w:hAnsi="Arial" w:cs="Arial"/>
                <w:sz w:val="12"/>
                <w:szCs w:val="14"/>
              </w:rPr>
              <w:t>валовая пр</w:t>
            </w:r>
            <w:r w:rsidRPr="0077093D">
              <w:rPr>
                <w:rFonts w:ascii="Arial" w:hAnsi="Arial" w:cs="Arial"/>
                <w:sz w:val="12"/>
                <w:szCs w:val="14"/>
              </w:rPr>
              <w:t>и</w:t>
            </w:r>
            <w:r w:rsidRPr="0077093D">
              <w:rPr>
                <w:rFonts w:ascii="Arial" w:hAnsi="Arial" w:cs="Arial"/>
                <w:sz w:val="12"/>
                <w:szCs w:val="14"/>
              </w:rPr>
              <w:t>быль экономики и валовые см</w:t>
            </w:r>
            <w:r w:rsidRPr="0077093D">
              <w:rPr>
                <w:rFonts w:ascii="Arial" w:hAnsi="Arial" w:cs="Arial"/>
                <w:sz w:val="12"/>
                <w:szCs w:val="14"/>
              </w:rPr>
              <w:t>е</w:t>
            </w:r>
            <w:r w:rsidRPr="0077093D">
              <w:rPr>
                <w:rFonts w:ascii="Arial" w:hAnsi="Arial" w:cs="Arial"/>
                <w:sz w:val="12"/>
                <w:szCs w:val="14"/>
              </w:rPr>
              <w:t>шанные доходы</w:t>
            </w:r>
          </w:p>
          <w:p w:rsidR="00DD28D8" w:rsidRPr="0077093D" w:rsidRDefault="00DD28D8" w:rsidP="00DD28D8">
            <w:pPr>
              <w:spacing w:before="20" w:after="20"/>
              <w:ind w:left="57" w:right="28"/>
              <w:rPr>
                <w:rFonts w:ascii="Arial" w:eastAsia="Arial Unicode MS" w:hAnsi="Arial" w:cs="Arial"/>
                <w:i/>
                <w:sz w:val="12"/>
                <w:szCs w:val="14"/>
                <w:lang w:val="en-US"/>
              </w:rPr>
            </w:pPr>
            <w:r w:rsidRPr="0077093D">
              <w:rPr>
                <w:rFonts w:ascii="Arial" w:hAnsi="Arial" w:cs="Arial"/>
                <w:i/>
                <w:sz w:val="12"/>
                <w:szCs w:val="14"/>
                <w:lang w:val="en-US"/>
              </w:rPr>
              <w:t xml:space="preserve">gross </w:t>
            </w:r>
            <w:r w:rsidRPr="0077093D">
              <w:rPr>
                <w:rFonts w:ascii="Arial" w:hAnsi="Arial" w:cs="Arial"/>
                <w:i/>
                <w:sz w:val="12"/>
                <w:szCs w:val="14"/>
                <w:lang w:val="en-US"/>
              </w:rPr>
              <w:br/>
              <w:t>operating surplus and gross mixed income</w:t>
            </w:r>
          </w:p>
        </w:tc>
        <w:tc>
          <w:tcPr>
            <w:tcW w:w="2812" w:type="dxa"/>
            <w:vMerge/>
            <w:tcBorders>
              <w:bottom w:val="single" w:sz="6" w:space="0" w:color="auto"/>
              <w:right w:val="nil"/>
            </w:tcBorders>
            <w:tcMar>
              <w:left w:w="57" w:type="dxa"/>
            </w:tcMar>
          </w:tcPr>
          <w:p w:rsidR="00DD28D8" w:rsidRPr="0077093D" w:rsidRDefault="00DD28D8" w:rsidP="00DD28D8">
            <w:pPr>
              <w:rPr>
                <w:rFonts w:ascii="Arial" w:hAnsi="Arial" w:cs="Arial"/>
                <w:lang w:val="en-US"/>
              </w:rPr>
            </w:pPr>
          </w:p>
        </w:tc>
      </w:tr>
      <w:tr w:rsidR="0077093D" w:rsidRPr="0077093D">
        <w:trPr>
          <w:jc w:val="center"/>
        </w:trPr>
        <w:tc>
          <w:tcPr>
            <w:tcW w:w="2816" w:type="dxa"/>
            <w:tcBorders>
              <w:top w:val="nil"/>
              <w:bottom w:val="nil"/>
            </w:tcBorders>
          </w:tcPr>
          <w:p w:rsidR="00F025DD" w:rsidRPr="0077093D" w:rsidRDefault="00F025DD" w:rsidP="00F84942">
            <w:pPr>
              <w:spacing w:before="100"/>
              <w:jc w:val="center"/>
              <w:rPr>
                <w:rFonts w:ascii="Arial" w:hAnsi="Arial" w:cs="Arial"/>
                <w:b/>
                <w:sz w:val="14"/>
                <w:szCs w:val="14"/>
                <w:lang w:val="en-US"/>
              </w:rPr>
            </w:pPr>
          </w:p>
        </w:tc>
        <w:tc>
          <w:tcPr>
            <w:tcW w:w="4293" w:type="dxa"/>
            <w:gridSpan w:val="4"/>
            <w:tcBorders>
              <w:top w:val="nil"/>
              <w:bottom w:val="nil"/>
            </w:tcBorders>
            <w:vAlign w:val="bottom"/>
          </w:tcPr>
          <w:p w:rsidR="00F025DD" w:rsidRPr="0077093D" w:rsidRDefault="00F025DD" w:rsidP="00B60C21">
            <w:pPr>
              <w:spacing w:before="100"/>
              <w:jc w:val="center"/>
              <w:rPr>
                <w:rFonts w:ascii="Arial" w:hAnsi="Arial" w:cs="Arial"/>
                <w:b/>
                <w:sz w:val="14"/>
                <w:szCs w:val="14"/>
              </w:rPr>
            </w:pPr>
            <w:r w:rsidRPr="0077093D">
              <w:rPr>
                <w:rFonts w:ascii="Arial" w:hAnsi="Arial" w:cs="Arial"/>
                <w:b/>
                <w:sz w:val="14"/>
                <w:szCs w:val="14"/>
              </w:rPr>
              <w:t>2</w:t>
            </w:r>
            <w:r w:rsidR="00B60C21" w:rsidRPr="0077093D">
              <w:rPr>
                <w:rFonts w:ascii="Arial" w:hAnsi="Arial" w:cs="Arial"/>
                <w:b/>
                <w:sz w:val="14"/>
                <w:szCs w:val="14"/>
              </w:rPr>
              <w:t>020</w:t>
            </w:r>
          </w:p>
        </w:tc>
        <w:tc>
          <w:tcPr>
            <w:tcW w:w="2812" w:type="dxa"/>
            <w:tcBorders>
              <w:top w:val="nil"/>
              <w:bottom w:val="nil"/>
              <w:right w:val="nil"/>
            </w:tcBorders>
            <w:tcMar>
              <w:left w:w="57" w:type="dxa"/>
            </w:tcMar>
            <w:vAlign w:val="bottom"/>
          </w:tcPr>
          <w:p w:rsidR="00F025DD" w:rsidRPr="0077093D" w:rsidRDefault="00F025DD" w:rsidP="00F84942">
            <w:pPr>
              <w:spacing w:before="100"/>
              <w:jc w:val="center"/>
              <w:rPr>
                <w:rFonts w:ascii="Arial" w:hAnsi="Arial" w:cs="Arial"/>
                <w:b/>
                <w:sz w:val="14"/>
                <w:szCs w:val="14"/>
              </w:rPr>
            </w:pPr>
          </w:p>
        </w:tc>
      </w:tr>
      <w:tr w:rsidR="0077093D" w:rsidRPr="0077093D" w:rsidTr="00311CC9">
        <w:trPr>
          <w:jc w:val="center"/>
        </w:trPr>
        <w:tc>
          <w:tcPr>
            <w:tcW w:w="2816" w:type="dxa"/>
            <w:tcBorders>
              <w:top w:val="nil"/>
              <w:bottom w:val="nil"/>
            </w:tcBorders>
            <w:vAlign w:val="bottom"/>
          </w:tcPr>
          <w:p w:rsidR="007A3487" w:rsidRPr="0077093D" w:rsidRDefault="007A3487" w:rsidP="00B60C21">
            <w:pPr>
              <w:pStyle w:val="18"/>
              <w:spacing w:before="90"/>
            </w:pPr>
            <w:r w:rsidRPr="0077093D">
              <w:t xml:space="preserve">Сельское, лесное хозяйство, охота, </w:t>
            </w:r>
            <w:r w:rsidRPr="0077093D">
              <w:br/>
              <w:t>рыболовство и рыбоводство</w:t>
            </w:r>
          </w:p>
        </w:tc>
        <w:tc>
          <w:tcPr>
            <w:tcW w:w="1073"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lang w:val="en-US"/>
              </w:rPr>
              <w:t xml:space="preserve">4 313 162 </w:t>
            </w:r>
          </w:p>
        </w:tc>
        <w:tc>
          <w:tcPr>
            <w:tcW w:w="1075"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rPr>
              <w:t>832 792</w:t>
            </w:r>
          </w:p>
        </w:tc>
        <w:tc>
          <w:tcPr>
            <w:tcW w:w="1076"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lang w:val="en-US"/>
              </w:rPr>
              <w:t>22 294</w:t>
            </w:r>
          </w:p>
        </w:tc>
        <w:tc>
          <w:tcPr>
            <w:tcW w:w="1069"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lang w:val="en-US"/>
              </w:rPr>
              <w:t>3 458 076</w:t>
            </w:r>
          </w:p>
        </w:tc>
        <w:tc>
          <w:tcPr>
            <w:tcW w:w="2812" w:type="dxa"/>
            <w:tcBorders>
              <w:top w:val="nil"/>
              <w:bottom w:val="nil"/>
              <w:right w:val="nil"/>
            </w:tcBorders>
            <w:tcMar>
              <w:left w:w="57" w:type="dxa"/>
            </w:tcMar>
            <w:vAlign w:val="bottom"/>
          </w:tcPr>
          <w:p w:rsidR="007A3487" w:rsidRPr="0077093D" w:rsidRDefault="007A3487" w:rsidP="00B60C21">
            <w:pPr>
              <w:spacing w:before="90"/>
              <w:rPr>
                <w:rFonts w:ascii="Arial" w:eastAsia="Arial Unicode MS" w:hAnsi="Arial" w:cs="Arial"/>
                <w:i/>
                <w:sz w:val="14"/>
                <w:szCs w:val="14"/>
              </w:rPr>
            </w:pPr>
            <w:r w:rsidRPr="0077093D">
              <w:rPr>
                <w:rFonts w:ascii="Arial" w:eastAsia="Arial Unicode MS" w:hAnsi="Arial" w:cs="Arial"/>
                <w:i/>
                <w:sz w:val="14"/>
                <w:szCs w:val="14"/>
              </w:rPr>
              <w:t xml:space="preserve">Agriculture, forestry and fishing  </w:t>
            </w:r>
          </w:p>
        </w:tc>
      </w:tr>
      <w:tr w:rsidR="0077093D" w:rsidRPr="0077093D" w:rsidTr="00311CC9">
        <w:trPr>
          <w:jc w:val="center"/>
        </w:trPr>
        <w:tc>
          <w:tcPr>
            <w:tcW w:w="2816" w:type="dxa"/>
            <w:tcBorders>
              <w:top w:val="nil"/>
              <w:bottom w:val="nil"/>
            </w:tcBorders>
            <w:vAlign w:val="bottom"/>
          </w:tcPr>
          <w:p w:rsidR="007A3487" w:rsidRPr="0077093D" w:rsidRDefault="007A3487" w:rsidP="00B60C21">
            <w:pPr>
              <w:spacing w:before="90"/>
              <w:rPr>
                <w:rFonts w:ascii="Arial" w:hAnsi="Arial" w:cs="Arial"/>
                <w:sz w:val="14"/>
                <w:szCs w:val="14"/>
              </w:rPr>
            </w:pPr>
            <w:r w:rsidRPr="0077093D">
              <w:rPr>
                <w:rFonts w:ascii="Arial" w:hAnsi="Arial" w:cs="Arial"/>
                <w:sz w:val="14"/>
                <w:szCs w:val="14"/>
              </w:rPr>
              <w:t>Добыча полезных ископаемых</w:t>
            </w:r>
          </w:p>
        </w:tc>
        <w:tc>
          <w:tcPr>
            <w:tcW w:w="1073"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rPr>
              <w:t>9 192 344</w:t>
            </w:r>
          </w:p>
        </w:tc>
        <w:tc>
          <w:tcPr>
            <w:tcW w:w="1075"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rPr>
              <w:t>1 617 202</w:t>
            </w:r>
          </w:p>
        </w:tc>
        <w:tc>
          <w:tcPr>
            <w:tcW w:w="1076"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rPr>
              <w:t>12 559</w:t>
            </w:r>
          </w:p>
        </w:tc>
        <w:tc>
          <w:tcPr>
            <w:tcW w:w="1069"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rPr>
              <w:t>7 562 583</w:t>
            </w:r>
          </w:p>
        </w:tc>
        <w:tc>
          <w:tcPr>
            <w:tcW w:w="2812" w:type="dxa"/>
            <w:tcBorders>
              <w:top w:val="nil"/>
              <w:bottom w:val="nil"/>
              <w:right w:val="nil"/>
            </w:tcBorders>
            <w:tcMar>
              <w:left w:w="57" w:type="dxa"/>
            </w:tcMar>
            <w:vAlign w:val="bottom"/>
          </w:tcPr>
          <w:p w:rsidR="007A3487" w:rsidRPr="0077093D" w:rsidRDefault="007A3487" w:rsidP="00B60C21">
            <w:pPr>
              <w:spacing w:before="90"/>
              <w:rPr>
                <w:rFonts w:ascii="Arial" w:eastAsia="Arial Unicode MS" w:hAnsi="Arial" w:cs="Arial"/>
                <w:i/>
                <w:sz w:val="14"/>
                <w:szCs w:val="14"/>
              </w:rPr>
            </w:pPr>
            <w:r w:rsidRPr="0077093D">
              <w:rPr>
                <w:rFonts w:ascii="Arial" w:eastAsia="Arial Unicode MS" w:hAnsi="Arial" w:cs="Arial"/>
                <w:i/>
                <w:sz w:val="14"/>
                <w:szCs w:val="14"/>
              </w:rPr>
              <w:t>Mining and quarrying</w:t>
            </w:r>
          </w:p>
        </w:tc>
      </w:tr>
      <w:tr w:rsidR="0077093D" w:rsidRPr="0077093D" w:rsidTr="00311CC9">
        <w:trPr>
          <w:jc w:val="center"/>
        </w:trPr>
        <w:tc>
          <w:tcPr>
            <w:tcW w:w="2816" w:type="dxa"/>
            <w:tcBorders>
              <w:top w:val="nil"/>
              <w:bottom w:val="nil"/>
            </w:tcBorders>
            <w:vAlign w:val="bottom"/>
          </w:tcPr>
          <w:p w:rsidR="007A3487" w:rsidRPr="0077093D" w:rsidRDefault="007A3487" w:rsidP="00B60C21">
            <w:pPr>
              <w:spacing w:before="90"/>
              <w:rPr>
                <w:rFonts w:ascii="Arial" w:hAnsi="Arial" w:cs="Arial"/>
                <w:sz w:val="14"/>
                <w:szCs w:val="14"/>
              </w:rPr>
            </w:pPr>
            <w:r w:rsidRPr="0077093D">
              <w:rPr>
                <w:rFonts w:ascii="Arial" w:hAnsi="Arial" w:cs="Arial"/>
                <w:sz w:val="14"/>
                <w:szCs w:val="14"/>
              </w:rPr>
              <w:t>Обрабатывающие производства</w:t>
            </w:r>
          </w:p>
        </w:tc>
        <w:tc>
          <w:tcPr>
            <w:tcW w:w="1073"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rPr>
              <w:t>14 429 215</w:t>
            </w:r>
          </w:p>
        </w:tc>
        <w:tc>
          <w:tcPr>
            <w:tcW w:w="1075"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rPr>
              <w:t>5 463 688</w:t>
            </w:r>
          </w:p>
        </w:tc>
        <w:tc>
          <w:tcPr>
            <w:tcW w:w="1076"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lang w:val="en-US"/>
              </w:rPr>
              <w:t>-369 092</w:t>
            </w:r>
          </w:p>
        </w:tc>
        <w:tc>
          <w:tcPr>
            <w:tcW w:w="1069"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lang w:val="en-US"/>
              </w:rPr>
              <w:t>9 334 618</w:t>
            </w:r>
          </w:p>
        </w:tc>
        <w:tc>
          <w:tcPr>
            <w:tcW w:w="2812" w:type="dxa"/>
            <w:tcBorders>
              <w:top w:val="nil"/>
              <w:bottom w:val="nil"/>
              <w:right w:val="nil"/>
            </w:tcBorders>
            <w:tcMar>
              <w:left w:w="57" w:type="dxa"/>
            </w:tcMar>
            <w:vAlign w:val="bottom"/>
          </w:tcPr>
          <w:p w:rsidR="007A3487" w:rsidRPr="0077093D" w:rsidRDefault="007A3487" w:rsidP="00B60C21">
            <w:pPr>
              <w:spacing w:before="90"/>
              <w:rPr>
                <w:rFonts w:ascii="Arial" w:eastAsia="Arial Unicode MS" w:hAnsi="Arial" w:cs="Arial"/>
                <w:i/>
                <w:sz w:val="14"/>
                <w:szCs w:val="14"/>
              </w:rPr>
            </w:pPr>
            <w:r w:rsidRPr="0077093D">
              <w:rPr>
                <w:rFonts w:ascii="Arial" w:eastAsia="Arial Unicode MS" w:hAnsi="Arial" w:cs="Arial"/>
                <w:i/>
                <w:sz w:val="14"/>
                <w:szCs w:val="14"/>
              </w:rPr>
              <w:t>Manufacturing</w:t>
            </w:r>
          </w:p>
        </w:tc>
      </w:tr>
      <w:tr w:rsidR="0077093D" w:rsidRPr="00AA17E9" w:rsidTr="00A20032">
        <w:trPr>
          <w:jc w:val="center"/>
        </w:trPr>
        <w:tc>
          <w:tcPr>
            <w:tcW w:w="2816" w:type="dxa"/>
            <w:tcBorders>
              <w:top w:val="nil"/>
              <w:bottom w:val="nil"/>
            </w:tcBorders>
            <w:vAlign w:val="bottom"/>
          </w:tcPr>
          <w:p w:rsidR="007A3487" w:rsidRPr="0077093D" w:rsidRDefault="007A3487" w:rsidP="00B60C21">
            <w:pPr>
              <w:spacing w:before="90"/>
              <w:rPr>
                <w:rFonts w:ascii="Arial" w:hAnsi="Arial" w:cs="Arial"/>
                <w:sz w:val="14"/>
                <w:szCs w:val="14"/>
              </w:rPr>
            </w:pPr>
            <w:r w:rsidRPr="0077093D">
              <w:rPr>
                <w:rFonts w:ascii="Arial" w:hAnsi="Arial" w:cs="Arial"/>
                <w:sz w:val="14"/>
                <w:szCs w:val="14"/>
              </w:rPr>
              <w:t xml:space="preserve">Обеспечение электрической энергией, газом и паром; кондиционирование </w:t>
            </w:r>
            <w:r w:rsidRPr="0077093D">
              <w:rPr>
                <w:rFonts w:ascii="Arial" w:hAnsi="Arial" w:cs="Arial"/>
                <w:sz w:val="14"/>
                <w:szCs w:val="14"/>
              </w:rPr>
              <w:br/>
              <w:t>воздуха</w:t>
            </w:r>
          </w:p>
        </w:tc>
        <w:tc>
          <w:tcPr>
            <w:tcW w:w="1073"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rPr>
              <w:t>2 575 736</w:t>
            </w:r>
          </w:p>
        </w:tc>
        <w:tc>
          <w:tcPr>
            <w:tcW w:w="1075"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rPr>
              <w:t>1 310 284</w:t>
            </w:r>
          </w:p>
        </w:tc>
        <w:tc>
          <w:tcPr>
            <w:tcW w:w="1076"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lang w:val="en-US"/>
              </w:rPr>
              <w:t>3 602</w:t>
            </w:r>
          </w:p>
        </w:tc>
        <w:tc>
          <w:tcPr>
            <w:tcW w:w="1069"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rPr>
              <w:t>1 261 851</w:t>
            </w:r>
          </w:p>
        </w:tc>
        <w:tc>
          <w:tcPr>
            <w:tcW w:w="2812" w:type="dxa"/>
            <w:tcBorders>
              <w:top w:val="nil"/>
              <w:bottom w:val="nil"/>
              <w:right w:val="nil"/>
            </w:tcBorders>
            <w:tcMar>
              <w:left w:w="57" w:type="dxa"/>
            </w:tcMar>
            <w:vAlign w:val="bottom"/>
          </w:tcPr>
          <w:p w:rsidR="007A3487" w:rsidRPr="0077093D" w:rsidRDefault="007A3487" w:rsidP="00B60C21">
            <w:pPr>
              <w:spacing w:before="90"/>
              <w:rPr>
                <w:rFonts w:ascii="Arial" w:eastAsia="Arial Unicode MS" w:hAnsi="Arial" w:cs="Arial"/>
                <w:i/>
                <w:sz w:val="14"/>
                <w:szCs w:val="14"/>
                <w:lang w:val="en-US"/>
              </w:rPr>
            </w:pPr>
            <w:r w:rsidRPr="0077093D">
              <w:rPr>
                <w:rFonts w:ascii="Arial" w:eastAsia="Arial Unicode MS" w:hAnsi="Arial" w:cs="Arial"/>
                <w:i/>
                <w:sz w:val="14"/>
                <w:szCs w:val="14"/>
                <w:lang w:val="en-US"/>
              </w:rPr>
              <w:t>Electricity, gas, steam and air conditioning supply</w:t>
            </w:r>
          </w:p>
        </w:tc>
      </w:tr>
      <w:tr w:rsidR="0077093D" w:rsidRPr="00AA17E9" w:rsidTr="00311CC9">
        <w:trPr>
          <w:jc w:val="center"/>
        </w:trPr>
        <w:tc>
          <w:tcPr>
            <w:tcW w:w="2816" w:type="dxa"/>
            <w:tcBorders>
              <w:top w:val="nil"/>
              <w:bottom w:val="nil"/>
            </w:tcBorders>
            <w:vAlign w:val="bottom"/>
          </w:tcPr>
          <w:p w:rsidR="007A3487" w:rsidRPr="0077093D" w:rsidRDefault="007A3487" w:rsidP="00B60C21">
            <w:pPr>
              <w:spacing w:before="90"/>
              <w:rPr>
                <w:rFonts w:ascii="Arial" w:eastAsia="Arial Unicode MS" w:hAnsi="Arial" w:cs="Arial"/>
                <w:sz w:val="14"/>
                <w:szCs w:val="14"/>
              </w:rPr>
            </w:pPr>
            <w:r w:rsidRPr="0077093D">
              <w:rPr>
                <w:rFonts w:ascii="Arial" w:eastAsia="Arial Unicode MS" w:hAnsi="Arial" w:cs="Arial"/>
                <w:sz w:val="14"/>
                <w:szCs w:val="14"/>
              </w:rPr>
              <w:t xml:space="preserve">Водоснабжение; водоотведение, </w:t>
            </w:r>
            <w:r w:rsidRPr="0077093D">
              <w:rPr>
                <w:rFonts w:ascii="Arial" w:eastAsia="Arial Unicode MS" w:hAnsi="Arial" w:cs="Arial"/>
                <w:sz w:val="14"/>
                <w:szCs w:val="14"/>
              </w:rPr>
              <w:br/>
              <w:t>организация сбора и утилизации отходов, деятельность по ликвидации загрязнений</w:t>
            </w:r>
          </w:p>
        </w:tc>
        <w:tc>
          <w:tcPr>
            <w:tcW w:w="1073"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lang w:val="en-US"/>
              </w:rPr>
              <w:t>517 607</w:t>
            </w:r>
          </w:p>
        </w:tc>
        <w:tc>
          <w:tcPr>
            <w:tcW w:w="1075"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lang w:val="en-US"/>
              </w:rPr>
              <w:t>337 621</w:t>
            </w:r>
          </w:p>
        </w:tc>
        <w:tc>
          <w:tcPr>
            <w:tcW w:w="1076"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lang w:val="en-US"/>
              </w:rPr>
              <w:t>-4 413</w:t>
            </w:r>
          </w:p>
        </w:tc>
        <w:tc>
          <w:tcPr>
            <w:tcW w:w="1069"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lang w:val="en-US"/>
              </w:rPr>
              <w:t>184 399</w:t>
            </w:r>
          </w:p>
        </w:tc>
        <w:tc>
          <w:tcPr>
            <w:tcW w:w="2812" w:type="dxa"/>
            <w:tcBorders>
              <w:top w:val="nil"/>
              <w:bottom w:val="nil"/>
              <w:right w:val="nil"/>
            </w:tcBorders>
            <w:tcMar>
              <w:left w:w="57" w:type="dxa"/>
            </w:tcMar>
            <w:vAlign w:val="bottom"/>
          </w:tcPr>
          <w:p w:rsidR="007A3487" w:rsidRPr="0077093D" w:rsidRDefault="007A3487" w:rsidP="00B60C21">
            <w:pPr>
              <w:spacing w:before="90"/>
              <w:rPr>
                <w:rFonts w:ascii="Arial" w:eastAsia="Arial Unicode MS" w:hAnsi="Arial" w:cs="Arial"/>
                <w:i/>
                <w:sz w:val="14"/>
                <w:szCs w:val="14"/>
                <w:lang w:val="en-US"/>
              </w:rPr>
            </w:pPr>
            <w:r w:rsidRPr="0077093D">
              <w:rPr>
                <w:rFonts w:ascii="Arial" w:eastAsia="Arial Unicode MS" w:hAnsi="Arial" w:cs="Arial"/>
                <w:i/>
                <w:sz w:val="14"/>
                <w:szCs w:val="14"/>
                <w:lang w:val="en-US"/>
              </w:rPr>
              <w:t>Water supply; sewerage, waste manag</w:t>
            </w:r>
            <w:r w:rsidRPr="0077093D">
              <w:rPr>
                <w:rFonts w:ascii="Arial" w:eastAsia="Arial Unicode MS" w:hAnsi="Arial" w:cs="Arial"/>
                <w:i/>
                <w:sz w:val="14"/>
                <w:szCs w:val="14"/>
                <w:lang w:val="en-US"/>
              </w:rPr>
              <w:t>e</w:t>
            </w:r>
            <w:r w:rsidRPr="0077093D">
              <w:rPr>
                <w:rFonts w:ascii="Arial" w:eastAsia="Arial Unicode MS" w:hAnsi="Arial" w:cs="Arial"/>
                <w:i/>
                <w:sz w:val="14"/>
                <w:szCs w:val="14"/>
                <w:lang w:val="en-US"/>
              </w:rPr>
              <w:t xml:space="preserve">ment and remediation activities  </w:t>
            </w:r>
          </w:p>
        </w:tc>
      </w:tr>
      <w:tr w:rsidR="0077093D" w:rsidRPr="0077093D" w:rsidTr="00311CC9">
        <w:trPr>
          <w:jc w:val="center"/>
        </w:trPr>
        <w:tc>
          <w:tcPr>
            <w:tcW w:w="2816" w:type="dxa"/>
            <w:tcBorders>
              <w:top w:val="nil"/>
              <w:bottom w:val="nil"/>
            </w:tcBorders>
            <w:vAlign w:val="bottom"/>
          </w:tcPr>
          <w:p w:rsidR="007A3487" w:rsidRPr="0077093D" w:rsidRDefault="007A3487" w:rsidP="00B60C21">
            <w:pPr>
              <w:spacing w:before="90"/>
              <w:rPr>
                <w:rFonts w:ascii="Arial" w:eastAsia="Arial Unicode MS" w:hAnsi="Arial" w:cs="Arial"/>
                <w:sz w:val="14"/>
                <w:szCs w:val="14"/>
              </w:rPr>
            </w:pPr>
            <w:r w:rsidRPr="0077093D">
              <w:rPr>
                <w:rFonts w:ascii="Arial" w:eastAsia="Arial Unicode MS" w:hAnsi="Arial" w:cs="Arial"/>
                <w:sz w:val="14"/>
                <w:szCs w:val="14"/>
              </w:rPr>
              <w:t>Строительство</w:t>
            </w:r>
          </w:p>
        </w:tc>
        <w:tc>
          <w:tcPr>
            <w:tcW w:w="1073"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rPr>
              <w:t>5 277 989</w:t>
            </w:r>
          </w:p>
        </w:tc>
        <w:tc>
          <w:tcPr>
            <w:tcW w:w="1075"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rPr>
              <w:t>2 045 147</w:t>
            </w:r>
          </w:p>
        </w:tc>
        <w:tc>
          <w:tcPr>
            <w:tcW w:w="1076"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lang w:val="en-US"/>
              </w:rPr>
              <w:t>6 281</w:t>
            </w:r>
          </w:p>
        </w:tc>
        <w:tc>
          <w:tcPr>
            <w:tcW w:w="1069"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rPr>
              <w:t>3 226 561</w:t>
            </w:r>
          </w:p>
        </w:tc>
        <w:tc>
          <w:tcPr>
            <w:tcW w:w="2812" w:type="dxa"/>
            <w:tcBorders>
              <w:top w:val="nil"/>
              <w:bottom w:val="nil"/>
              <w:right w:val="nil"/>
            </w:tcBorders>
            <w:tcMar>
              <w:left w:w="57" w:type="dxa"/>
            </w:tcMar>
            <w:vAlign w:val="bottom"/>
          </w:tcPr>
          <w:p w:rsidR="007A3487" w:rsidRPr="0077093D" w:rsidRDefault="007A3487" w:rsidP="00B60C21">
            <w:pPr>
              <w:spacing w:before="90"/>
              <w:rPr>
                <w:rFonts w:ascii="Arial" w:eastAsia="Arial Unicode MS" w:hAnsi="Arial" w:cs="Arial"/>
                <w:i/>
                <w:sz w:val="14"/>
                <w:szCs w:val="14"/>
              </w:rPr>
            </w:pPr>
            <w:r w:rsidRPr="0077093D">
              <w:rPr>
                <w:rFonts w:ascii="Arial" w:eastAsia="Arial Unicode MS" w:hAnsi="Arial" w:cs="Arial"/>
                <w:i/>
                <w:sz w:val="14"/>
                <w:szCs w:val="14"/>
              </w:rPr>
              <w:t>Construction</w:t>
            </w:r>
          </w:p>
        </w:tc>
      </w:tr>
      <w:tr w:rsidR="0077093D" w:rsidRPr="00AA17E9" w:rsidTr="00311CC9">
        <w:trPr>
          <w:jc w:val="center"/>
        </w:trPr>
        <w:tc>
          <w:tcPr>
            <w:tcW w:w="2816" w:type="dxa"/>
            <w:tcBorders>
              <w:top w:val="nil"/>
              <w:bottom w:val="nil"/>
            </w:tcBorders>
            <w:vAlign w:val="bottom"/>
          </w:tcPr>
          <w:p w:rsidR="007A3487" w:rsidRPr="0077093D" w:rsidRDefault="007A3487" w:rsidP="00B60C21">
            <w:pPr>
              <w:spacing w:before="90"/>
              <w:rPr>
                <w:rFonts w:ascii="Arial" w:eastAsia="Arial Unicode MS" w:hAnsi="Arial" w:cs="Arial"/>
                <w:sz w:val="14"/>
                <w:szCs w:val="14"/>
              </w:rPr>
            </w:pPr>
            <w:r w:rsidRPr="0077093D">
              <w:rPr>
                <w:rFonts w:ascii="Arial" w:eastAsia="Arial Unicode MS" w:hAnsi="Arial" w:cs="Arial"/>
                <w:sz w:val="14"/>
                <w:szCs w:val="14"/>
              </w:rPr>
              <w:t>Торговля оптовая и розничная; ремонт автотранспортных средств и мотоциклов</w:t>
            </w:r>
          </w:p>
        </w:tc>
        <w:tc>
          <w:tcPr>
            <w:tcW w:w="1073"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rPr>
              <w:t>11 816 861</w:t>
            </w:r>
          </w:p>
        </w:tc>
        <w:tc>
          <w:tcPr>
            <w:tcW w:w="1075"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lang w:val="en-US"/>
              </w:rPr>
              <w:t>3 969 186</w:t>
            </w:r>
          </w:p>
        </w:tc>
        <w:tc>
          <w:tcPr>
            <w:tcW w:w="1076"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lang w:val="en-US"/>
              </w:rPr>
              <w:t>-12 164</w:t>
            </w:r>
          </w:p>
        </w:tc>
        <w:tc>
          <w:tcPr>
            <w:tcW w:w="1069"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rPr>
              <w:t>7 859 840</w:t>
            </w:r>
          </w:p>
        </w:tc>
        <w:tc>
          <w:tcPr>
            <w:tcW w:w="2812" w:type="dxa"/>
            <w:tcBorders>
              <w:top w:val="nil"/>
              <w:bottom w:val="nil"/>
              <w:right w:val="nil"/>
            </w:tcBorders>
            <w:tcMar>
              <w:left w:w="57" w:type="dxa"/>
            </w:tcMar>
            <w:vAlign w:val="bottom"/>
          </w:tcPr>
          <w:p w:rsidR="007A3487" w:rsidRPr="0077093D" w:rsidRDefault="007A3487" w:rsidP="00B60C21">
            <w:pPr>
              <w:spacing w:before="90"/>
              <w:rPr>
                <w:rFonts w:ascii="Arial" w:eastAsia="Arial Unicode MS" w:hAnsi="Arial" w:cs="Arial"/>
                <w:i/>
                <w:sz w:val="14"/>
                <w:szCs w:val="14"/>
                <w:lang w:val="en-US"/>
              </w:rPr>
            </w:pPr>
            <w:r w:rsidRPr="0077093D">
              <w:rPr>
                <w:rFonts w:ascii="Arial" w:eastAsia="Arial Unicode MS" w:hAnsi="Arial" w:cs="Arial"/>
                <w:i/>
                <w:sz w:val="14"/>
                <w:szCs w:val="14"/>
                <w:lang w:val="en-US"/>
              </w:rPr>
              <w:t xml:space="preserve">Wholesale and retail trade; repair of motor vehicles and motorcycles  </w:t>
            </w:r>
          </w:p>
        </w:tc>
      </w:tr>
      <w:tr w:rsidR="0077093D" w:rsidRPr="0077093D" w:rsidTr="00311CC9">
        <w:trPr>
          <w:jc w:val="center"/>
        </w:trPr>
        <w:tc>
          <w:tcPr>
            <w:tcW w:w="2816" w:type="dxa"/>
            <w:tcBorders>
              <w:top w:val="nil"/>
              <w:bottom w:val="nil"/>
            </w:tcBorders>
            <w:vAlign w:val="bottom"/>
          </w:tcPr>
          <w:p w:rsidR="007A3487" w:rsidRPr="0077093D" w:rsidRDefault="007A3487" w:rsidP="00B60C21">
            <w:pPr>
              <w:spacing w:before="90"/>
              <w:rPr>
                <w:rFonts w:ascii="Arial" w:eastAsia="Arial Unicode MS" w:hAnsi="Arial" w:cs="Arial"/>
                <w:sz w:val="14"/>
                <w:szCs w:val="14"/>
              </w:rPr>
            </w:pPr>
            <w:r w:rsidRPr="0077093D">
              <w:rPr>
                <w:rFonts w:ascii="Arial" w:eastAsia="Arial Unicode MS" w:hAnsi="Arial" w:cs="Arial"/>
                <w:sz w:val="14"/>
                <w:szCs w:val="14"/>
              </w:rPr>
              <w:t>Транспортировка и хранение</w:t>
            </w:r>
          </w:p>
        </w:tc>
        <w:tc>
          <w:tcPr>
            <w:tcW w:w="1073"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rPr>
              <w:t>6 284 294</w:t>
            </w:r>
          </w:p>
        </w:tc>
        <w:tc>
          <w:tcPr>
            <w:tcW w:w="1075"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rPr>
              <w:t>2 865 905</w:t>
            </w:r>
          </w:p>
        </w:tc>
        <w:tc>
          <w:tcPr>
            <w:tcW w:w="1076"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lang w:val="en-US"/>
              </w:rPr>
              <w:t>-73 415</w:t>
            </w:r>
          </w:p>
        </w:tc>
        <w:tc>
          <w:tcPr>
            <w:tcW w:w="1069"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rPr>
              <w:t>3 491 805</w:t>
            </w:r>
          </w:p>
        </w:tc>
        <w:tc>
          <w:tcPr>
            <w:tcW w:w="2812" w:type="dxa"/>
            <w:tcBorders>
              <w:top w:val="nil"/>
              <w:bottom w:val="nil"/>
              <w:right w:val="nil"/>
            </w:tcBorders>
            <w:tcMar>
              <w:left w:w="57" w:type="dxa"/>
            </w:tcMar>
            <w:vAlign w:val="bottom"/>
          </w:tcPr>
          <w:p w:rsidR="007A3487" w:rsidRPr="0077093D" w:rsidRDefault="007A3487" w:rsidP="00B60C21">
            <w:pPr>
              <w:spacing w:before="90"/>
              <w:rPr>
                <w:rFonts w:ascii="Arial" w:eastAsia="Arial Unicode MS" w:hAnsi="Arial" w:cs="Arial"/>
                <w:i/>
                <w:sz w:val="14"/>
                <w:szCs w:val="14"/>
              </w:rPr>
            </w:pPr>
            <w:r w:rsidRPr="0077093D">
              <w:rPr>
                <w:rFonts w:ascii="Arial" w:eastAsia="Arial Unicode MS" w:hAnsi="Arial" w:cs="Arial"/>
                <w:i/>
                <w:sz w:val="14"/>
                <w:szCs w:val="14"/>
              </w:rPr>
              <w:t>Transportation and storage</w:t>
            </w:r>
          </w:p>
        </w:tc>
      </w:tr>
      <w:tr w:rsidR="0077093D" w:rsidRPr="00AA17E9" w:rsidTr="00311CC9">
        <w:trPr>
          <w:jc w:val="center"/>
        </w:trPr>
        <w:tc>
          <w:tcPr>
            <w:tcW w:w="2816" w:type="dxa"/>
            <w:tcBorders>
              <w:top w:val="nil"/>
              <w:bottom w:val="nil"/>
            </w:tcBorders>
            <w:vAlign w:val="bottom"/>
          </w:tcPr>
          <w:p w:rsidR="007A3487" w:rsidRPr="0077093D" w:rsidRDefault="007A3487" w:rsidP="00B60C21">
            <w:pPr>
              <w:spacing w:before="90"/>
              <w:rPr>
                <w:rFonts w:ascii="Arial" w:eastAsia="Arial Unicode MS" w:hAnsi="Arial" w:cs="Arial"/>
                <w:sz w:val="14"/>
                <w:szCs w:val="14"/>
              </w:rPr>
            </w:pPr>
            <w:r w:rsidRPr="0077093D">
              <w:rPr>
                <w:rFonts w:ascii="Arial" w:eastAsia="Arial Unicode MS" w:hAnsi="Arial" w:cs="Arial"/>
                <w:sz w:val="14"/>
                <w:szCs w:val="14"/>
              </w:rPr>
              <w:t>Деятельность гостиниц и предприятий общественного питания</w:t>
            </w:r>
          </w:p>
        </w:tc>
        <w:tc>
          <w:tcPr>
            <w:tcW w:w="1073"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rPr>
              <w:t>697 250</w:t>
            </w:r>
          </w:p>
        </w:tc>
        <w:tc>
          <w:tcPr>
            <w:tcW w:w="1075"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rPr>
              <w:t>334 094</w:t>
            </w:r>
          </w:p>
        </w:tc>
        <w:tc>
          <w:tcPr>
            <w:tcW w:w="1076"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rPr>
              <w:t>-19 302</w:t>
            </w:r>
          </w:p>
        </w:tc>
        <w:tc>
          <w:tcPr>
            <w:tcW w:w="1069"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lang w:val="en-US"/>
              </w:rPr>
              <w:t>382 458</w:t>
            </w:r>
          </w:p>
        </w:tc>
        <w:tc>
          <w:tcPr>
            <w:tcW w:w="2812" w:type="dxa"/>
            <w:tcBorders>
              <w:top w:val="nil"/>
              <w:bottom w:val="nil"/>
              <w:right w:val="nil"/>
            </w:tcBorders>
            <w:tcMar>
              <w:left w:w="57" w:type="dxa"/>
            </w:tcMar>
            <w:vAlign w:val="bottom"/>
          </w:tcPr>
          <w:p w:rsidR="007A3487" w:rsidRPr="0077093D" w:rsidRDefault="007A3487" w:rsidP="00B60C21">
            <w:pPr>
              <w:spacing w:before="90"/>
              <w:rPr>
                <w:rFonts w:ascii="Arial" w:eastAsia="Arial Unicode MS" w:hAnsi="Arial" w:cs="Arial"/>
                <w:i/>
                <w:sz w:val="14"/>
                <w:szCs w:val="14"/>
                <w:lang w:val="en-US"/>
              </w:rPr>
            </w:pPr>
            <w:r w:rsidRPr="0077093D">
              <w:rPr>
                <w:rFonts w:ascii="Arial" w:eastAsia="Arial Unicode MS" w:hAnsi="Arial" w:cs="Arial"/>
                <w:i/>
                <w:sz w:val="14"/>
                <w:szCs w:val="14"/>
                <w:lang w:val="en-US"/>
              </w:rPr>
              <w:t xml:space="preserve">Accommodation and food service </w:t>
            </w:r>
            <w:r w:rsidRPr="0077093D">
              <w:rPr>
                <w:rFonts w:ascii="Arial" w:eastAsia="Arial Unicode MS" w:hAnsi="Arial" w:cs="Arial"/>
                <w:i/>
                <w:spacing w:val="2"/>
                <w:sz w:val="14"/>
                <w:szCs w:val="14"/>
                <w:lang w:val="en-US"/>
              </w:rPr>
              <w:t>activities</w:t>
            </w:r>
          </w:p>
        </w:tc>
      </w:tr>
      <w:tr w:rsidR="0077093D" w:rsidRPr="0077093D" w:rsidTr="00311CC9">
        <w:trPr>
          <w:jc w:val="center"/>
        </w:trPr>
        <w:tc>
          <w:tcPr>
            <w:tcW w:w="2816" w:type="dxa"/>
            <w:tcBorders>
              <w:top w:val="nil"/>
              <w:bottom w:val="nil"/>
            </w:tcBorders>
            <w:vAlign w:val="bottom"/>
          </w:tcPr>
          <w:p w:rsidR="007A3487" w:rsidRPr="0077093D" w:rsidRDefault="007A3487" w:rsidP="00B60C21">
            <w:pPr>
              <w:spacing w:before="90"/>
              <w:rPr>
                <w:rFonts w:ascii="Arial" w:eastAsia="Arial Unicode MS" w:hAnsi="Arial" w:cs="Arial"/>
                <w:sz w:val="14"/>
                <w:szCs w:val="14"/>
              </w:rPr>
            </w:pPr>
            <w:r w:rsidRPr="0077093D">
              <w:rPr>
                <w:rFonts w:ascii="Arial" w:eastAsia="Arial Unicode MS" w:hAnsi="Arial" w:cs="Arial"/>
                <w:sz w:val="14"/>
                <w:szCs w:val="14"/>
              </w:rPr>
              <w:t xml:space="preserve">Деятельность в области информации </w:t>
            </w:r>
            <w:r w:rsidRPr="0077093D">
              <w:rPr>
                <w:rFonts w:ascii="Arial" w:eastAsia="Arial Unicode MS" w:hAnsi="Arial" w:cs="Arial"/>
                <w:sz w:val="14"/>
                <w:szCs w:val="14"/>
              </w:rPr>
              <w:br/>
              <w:t>и связи</w:t>
            </w:r>
          </w:p>
        </w:tc>
        <w:tc>
          <w:tcPr>
            <w:tcW w:w="1073"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rPr>
              <w:t>2 898 302</w:t>
            </w:r>
          </w:p>
        </w:tc>
        <w:tc>
          <w:tcPr>
            <w:tcW w:w="1075"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rPr>
              <w:t>1 544 51</w:t>
            </w:r>
            <w:r w:rsidRPr="0077093D">
              <w:rPr>
                <w:rFonts w:ascii="Arial CYR" w:hAnsi="Arial CYR" w:cs="Arial"/>
                <w:sz w:val="14"/>
                <w:szCs w:val="14"/>
                <w:lang w:val="en-US"/>
              </w:rPr>
              <w:t>7</w:t>
            </w:r>
          </w:p>
        </w:tc>
        <w:tc>
          <w:tcPr>
            <w:tcW w:w="1076"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rPr>
              <w:t>-84 077</w:t>
            </w:r>
          </w:p>
        </w:tc>
        <w:tc>
          <w:tcPr>
            <w:tcW w:w="1069"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rPr>
              <w:t>1 437 862</w:t>
            </w:r>
          </w:p>
        </w:tc>
        <w:tc>
          <w:tcPr>
            <w:tcW w:w="2812" w:type="dxa"/>
            <w:tcBorders>
              <w:top w:val="nil"/>
              <w:bottom w:val="nil"/>
              <w:right w:val="nil"/>
            </w:tcBorders>
            <w:tcMar>
              <w:left w:w="57" w:type="dxa"/>
            </w:tcMar>
            <w:vAlign w:val="bottom"/>
          </w:tcPr>
          <w:p w:rsidR="007A3487" w:rsidRPr="0077093D" w:rsidRDefault="007A3487" w:rsidP="00B60C21">
            <w:pPr>
              <w:spacing w:before="90"/>
              <w:rPr>
                <w:rFonts w:ascii="Arial" w:eastAsia="Arial Unicode MS" w:hAnsi="Arial" w:cs="Arial"/>
                <w:i/>
                <w:sz w:val="14"/>
                <w:szCs w:val="14"/>
              </w:rPr>
            </w:pPr>
            <w:r w:rsidRPr="0077093D">
              <w:rPr>
                <w:rFonts w:ascii="Arial" w:eastAsia="Arial Unicode MS" w:hAnsi="Arial" w:cs="Arial"/>
                <w:i/>
                <w:sz w:val="14"/>
                <w:szCs w:val="14"/>
              </w:rPr>
              <w:t>Information and communication</w:t>
            </w:r>
          </w:p>
        </w:tc>
      </w:tr>
      <w:tr w:rsidR="0077093D" w:rsidRPr="0077093D" w:rsidTr="00311CC9">
        <w:trPr>
          <w:jc w:val="center"/>
        </w:trPr>
        <w:tc>
          <w:tcPr>
            <w:tcW w:w="2816" w:type="dxa"/>
            <w:tcBorders>
              <w:top w:val="nil"/>
              <w:bottom w:val="nil"/>
            </w:tcBorders>
            <w:vAlign w:val="bottom"/>
          </w:tcPr>
          <w:p w:rsidR="007A3487" w:rsidRPr="0077093D" w:rsidRDefault="007A3487" w:rsidP="00B60C21">
            <w:pPr>
              <w:spacing w:before="90"/>
              <w:rPr>
                <w:rFonts w:ascii="Arial" w:eastAsia="Arial Unicode MS" w:hAnsi="Arial" w:cs="Arial"/>
                <w:sz w:val="14"/>
                <w:szCs w:val="14"/>
              </w:rPr>
            </w:pPr>
            <w:r w:rsidRPr="0077093D">
              <w:rPr>
                <w:rFonts w:ascii="Arial" w:eastAsia="Arial Unicode MS" w:hAnsi="Arial" w:cs="Arial"/>
                <w:sz w:val="14"/>
                <w:szCs w:val="14"/>
              </w:rPr>
              <w:t>Деятельность финансовая и страховая</w:t>
            </w:r>
          </w:p>
        </w:tc>
        <w:tc>
          <w:tcPr>
            <w:tcW w:w="1073"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rPr>
              <w:t>5 049 898</w:t>
            </w:r>
          </w:p>
        </w:tc>
        <w:tc>
          <w:tcPr>
            <w:tcW w:w="1075"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rPr>
              <w:t>1 735 686</w:t>
            </w:r>
          </w:p>
        </w:tc>
        <w:tc>
          <w:tcPr>
            <w:tcW w:w="1076"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lang w:val="en-US"/>
              </w:rPr>
              <w:t>109 752</w:t>
            </w:r>
          </w:p>
        </w:tc>
        <w:tc>
          <w:tcPr>
            <w:tcW w:w="1069"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rPr>
              <w:t>3 204 460</w:t>
            </w:r>
          </w:p>
        </w:tc>
        <w:tc>
          <w:tcPr>
            <w:tcW w:w="2812" w:type="dxa"/>
            <w:tcBorders>
              <w:top w:val="nil"/>
              <w:bottom w:val="nil"/>
              <w:right w:val="nil"/>
            </w:tcBorders>
            <w:tcMar>
              <w:left w:w="57" w:type="dxa"/>
            </w:tcMar>
            <w:vAlign w:val="bottom"/>
          </w:tcPr>
          <w:p w:rsidR="007A3487" w:rsidRPr="0077093D" w:rsidRDefault="007A3487" w:rsidP="00B60C21">
            <w:pPr>
              <w:spacing w:before="90"/>
              <w:rPr>
                <w:rFonts w:ascii="Arial" w:eastAsia="Arial Unicode MS" w:hAnsi="Arial" w:cs="Arial"/>
                <w:i/>
                <w:sz w:val="14"/>
                <w:szCs w:val="14"/>
              </w:rPr>
            </w:pPr>
            <w:r w:rsidRPr="0077093D">
              <w:rPr>
                <w:rFonts w:ascii="Arial" w:eastAsia="Arial Unicode MS" w:hAnsi="Arial" w:cs="Arial"/>
                <w:i/>
                <w:sz w:val="14"/>
                <w:szCs w:val="14"/>
              </w:rPr>
              <w:t>Financial and insurance activities</w:t>
            </w:r>
          </w:p>
        </w:tc>
      </w:tr>
      <w:tr w:rsidR="0077093D" w:rsidRPr="0077093D" w:rsidTr="00311CC9">
        <w:trPr>
          <w:jc w:val="center"/>
        </w:trPr>
        <w:tc>
          <w:tcPr>
            <w:tcW w:w="2816" w:type="dxa"/>
            <w:tcBorders>
              <w:top w:val="nil"/>
              <w:bottom w:val="nil"/>
            </w:tcBorders>
            <w:vAlign w:val="bottom"/>
          </w:tcPr>
          <w:p w:rsidR="007A3487" w:rsidRPr="0077093D" w:rsidRDefault="007A3487" w:rsidP="00B60C21">
            <w:pPr>
              <w:spacing w:before="90"/>
              <w:rPr>
                <w:rFonts w:ascii="Arial" w:eastAsia="Arial Unicode MS" w:hAnsi="Arial" w:cs="Arial"/>
                <w:sz w:val="14"/>
                <w:szCs w:val="14"/>
              </w:rPr>
            </w:pPr>
            <w:r w:rsidRPr="0077093D">
              <w:rPr>
                <w:rFonts w:ascii="Arial" w:eastAsia="Arial Unicode MS" w:hAnsi="Arial" w:cs="Arial"/>
                <w:sz w:val="14"/>
                <w:szCs w:val="14"/>
              </w:rPr>
              <w:t xml:space="preserve">Деятельность по операциям </w:t>
            </w:r>
            <w:r w:rsidRPr="0077093D">
              <w:rPr>
                <w:rFonts w:ascii="Arial" w:eastAsia="Arial Unicode MS" w:hAnsi="Arial" w:cs="Arial"/>
                <w:sz w:val="14"/>
                <w:szCs w:val="14"/>
              </w:rPr>
              <w:br/>
              <w:t>с недвижимым имуществом</w:t>
            </w:r>
          </w:p>
        </w:tc>
        <w:tc>
          <w:tcPr>
            <w:tcW w:w="1073"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lang w:val="en-US"/>
              </w:rPr>
              <w:t>10 023 289</w:t>
            </w:r>
          </w:p>
        </w:tc>
        <w:tc>
          <w:tcPr>
            <w:tcW w:w="1075"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rPr>
              <w:t>721 465</w:t>
            </w:r>
          </w:p>
        </w:tc>
        <w:tc>
          <w:tcPr>
            <w:tcW w:w="1076"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lang w:val="en-US"/>
              </w:rPr>
              <w:t>73 857</w:t>
            </w:r>
          </w:p>
        </w:tc>
        <w:tc>
          <w:tcPr>
            <w:tcW w:w="1069"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rPr>
              <w:t>9 227 968</w:t>
            </w:r>
          </w:p>
        </w:tc>
        <w:tc>
          <w:tcPr>
            <w:tcW w:w="2812" w:type="dxa"/>
            <w:tcBorders>
              <w:top w:val="nil"/>
              <w:bottom w:val="nil"/>
              <w:right w:val="nil"/>
            </w:tcBorders>
            <w:tcMar>
              <w:left w:w="57" w:type="dxa"/>
            </w:tcMar>
            <w:vAlign w:val="bottom"/>
          </w:tcPr>
          <w:p w:rsidR="007A3487" w:rsidRPr="0077093D" w:rsidRDefault="007A3487" w:rsidP="00B60C21">
            <w:pPr>
              <w:spacing w:before="90"/>
              <w:rPr>
                <w:rFonts w:ascii="Arial" w:eastAsia="Arial Unicode MS" w:hAnsi="Arial" w:cs="Arial"/>
                <w:i/>
                <w:sz w:val="14"/>
                <w:szCs w:val="14"/>
              </w:rPr>
            </w:pPr>
            <w:r w:rsidRPr="0077093D">
              <w:rPr>
                <w:rFonts w:ascii="Arial" w:eastAsia="Arial Unicode MS" w:hAnsi="Arial" w:cs="Arial"/>
                <w:i/>
                <w:sz w:val="14"/>
                <w:szCs w:val="14"/>
              </w:rPr>
              <w:t>Real estate activities</w:t>
            </w:r>
          </w:p>
        </w:tc>
      </w:tr>
      <w:tr w:rsidR="0077093D" w:rsidRPr="00AA17E9" w:rsidTr="00311CC9">
        <w:trPr>
          <w:jc w:val="center"/>
        </w:trPr>
        <w:tc>
          <w:tcPr>
            <w:tcW w:w="2816" w:type="dxa"/>
            <w:tcBorders>
              <w:top w:val="nil"/>
              <w:bottom w:val="nil"/>
            </w:tcBorders>
            <w:vAlign w:val="bottom"/>
          </w:tcPr>
          <w:p w:rsidR="007A3487" w:rsidRPr="0077093D" w:rsidRDefault="007A3487" w:rsidP="00B60C21">
            <w:pPr>
              <w:spacing w:before="90"/>
              <w:rPr>
                <w:rFonts w:ascii="Arial" w:eastAsia="Arial Unicode MS" w:hAnsi="Arial" w:cs="Arial"/>
                <w:sz w:val="14"/>
                <w:szCs w:val="14"/>
              </w:rPr>
            </w:pPr>
            <w:r w:rsidRPr="0077093D">
              <w:rPr>
                <w:rFonts w:ascii="Arial" w:eastAsia="Arial Unicode MS" w:hAnsi="Arial" w:cs="Arial"/>
                <w:sz w:val="14"/>
                <w:szCs w:val="14"/>
              </w:rPr>
              <w:t xml:space="preserve">Деятельность профессиональная, </w:t>
            </w:r>
            <w:r w:rsidRPr="0077093D">
              <w:rPr>
                <w:rFonts w:ascii="Arial" w:eastAsia="Arial Unicode MS" w:hAnsi="Arial" w:cs="Arial"/>
                <w:sz w:val="14"/>
                <w:szCs w:val="14"/>
              </w:rPr>
              <w:br/>
              <w:t>научная и техническая</w:t>
            </w:r>
          </w:p>
        </w:tc>
        <w:tc>
          <w:tcPr>
            <w:tcW w:w="1073"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rPr>
              <w:t>4 844 240</w:t>
            </w:r>
          </w:p>
        </w:tc>
        <w:tc>
          <w:tcPr>
            <w:tcW w:w="1075"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rPr>
              <w:t>2 518 692</w:t>
            </w:r>
          </w:p>
        </w:tc>
        <w:tc>
          <w:tcPr>
            <w:tcW w:w="1076"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lang w:val="en-US"/>
              </w:rPr>
              <w:t>-12 489</w:t>
            </w:r>
          </w:p>
        </w:tc>
        <w:tc>
          <w:tcPr>
            <w:tcW w:w="1069"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rPr>
              <w:t>2 338 037</w:t>
            </w:r>
          </w:p>
        </w:tc>
        <w:tc>
          <w:tcPr>
            <w:tcW w:w="2812" w:type="dxa"/>
            <w:tcBorders>
              <w:top w:val="nil"/>
              <w:bottom w:val="nil"/>
              <w:right w:val="nil"/>
            </w:tcBorders>
            <w:tcMar>
              <w:left w:w="57" w:type="dxa"/>
            </w:tcMar>
            <w:vAlign w:val="bottom"/>
          </w:tcPr>
          <w:p w:rsidR="007A3487" w:rsidRPr="0077093D" w:rsidRDefault="007A3487" w:rsidP="00B60C21">
            <w:pPr>
              <w:spacing w:before="90"/>
              <w:rPr>
                <w:rFonts w:ascii="Arial" w:eastAsia="Arial Unicode MS" w:hAnsi="Arial" w:cs="Arial"/>
                <w:i/>
                <w:sz w:val="14"/>
                <w:szCs w:val="14"/>
                <w:lang w:val="en-US"/>
              </w:rPr>
            </w:pPr>
            <w:r w:rsidRPr="0077093D">
              <w:rPr>
                <w:rFonts w:ascii="Arial" w:eastAsia="Arial Unicode MS" w:hAnsi="Arial" w:cs="Arial"/>
                <w:i/>
                <w:sz w:val="14"/>
                <w:szCs w:val="14"/>
                <w:lang w:val="en-US"/>
              </w:rPr>
              <w:t xml:space="preserve">Professional, scientific and technical </w:t>
            </w:r>
            <w:r w:rsidRPr="0077093D">
              <w:rPr>
                <w:rFonts w:ascii="Arial" w:eastAsia="Arial Unicode MS" w:hAnsi="Arial" w:cs="Arial"/>
                <w:sz w:val="14"/>
                <w:szCs w:val="14"/>
                <w:lang w:val="en-US"/>
              </w:rPr>
              <w:br/>
            </w:r>
            <w:r w:rsidRPr="0077093D">
              <w:rPr>
                <w:rFonts w:ascii="Arial" w:eastAsia="Arial Unicode MS" w:hAnsi="Arial" w:cs="Arial"/>
                <w:i/>
                <w:sz w:val="14"/>
                <w:szCs w:val="14"/>
                <w:lang w:val="en-US"/>
              </w:rPr>
              <w:t>activities</w:t>
            </w:r>
          </w:p>
        </w:tc>
      </w:tr>
      <w:tr w:rsidR="0077093D" w:rsidRPr="00AA17E9" w:rsidTr="00311CC9">
        <w:trPr>
          <w:jc w:val="center"/>
        </w:trPr>
        <w:tc>
          <w:tcPr>
            <w:tcW w:w="2816" w:type="dxa"/>
            <w:tcBorders>
              <w:top w:val="nil"/>
              <w:bottom w:val="nil"/>
            </w:tcBorders>
            <w:vAlign w:val="bottom"/>
          </w:tcPr>
          <w:p w:rsidR="007A3487" w:rsidRPr="0077093D" w:rsidRDefault="007A3487" w:rsidP="00B60C21">
            <w:pPr>
              <w:spacing w:before="90"/>
              <w:rPr>
                <w:rFonts w:ascii="Arial" w:eastAsia="Arial Unicode MS" w:hAnsi="Arial" w:cs="Arial"/>
                <w:sz w:val="14"/>
                <w:szCs w:val="14"/>
              </w:rPr>
            </w:pPr>
            <w:r w:rsidRPr="0077093D">
              <w:rPr>
                <w:rFonts w:ascii="Arial" w:eastAsia="Arial Unicode MS" w:hAnsi="Arial" w:cs="Arial"/>
                <w:sz w:val="14"/>
                <w:szCs w:val="14"/>
              </w:rPr>
              <w:t xml:space="preserve">Деятельность административная </w:t>
            </w:r>
            <w:r w:rsidRPr="0077093D">
              <w:rPr>
                <w:rFonts w:ascii="Arial" w:eastAsia="Arial Unicode MS" w:hAnsi="Arial" w:cs="Arial"/>
                <w:sz w:val="14"/>
                <w:szCs w:val="14"/>
              </w:rPr>
              <w:br/>
              <w:t>и сопутствующие дополнительные услуги</w:t>
            </w:r>
          </w:p>
        </w:tc>
        <w:tc>
          <w:tcPr>
            <w:tcW w:w="1073"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lang w:val="en-US"/>
              </w:rPr>
              <w:t>2 233 871</w:t>
            </w:r>
          </w:p>
        </w:tc>
        <w:tc>
          <w:tcPr>
            <w:tcW w:w="1075"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lang w:val="en-US"/>
              </w:rPr>
              <w:t>927 268</w:t>
            </w:r>
          </w:p>
        </w:tc>
        <w:tc>
          <w:tcPr>
            <w:tcW w:w="1076"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lang w:val="en-US"/>
              </w:rPr>
              <w:t>5 816</w:t>
            </w:r>
          </w:p>
        </w:tc>
        <w:tc>
          <w:tcPr>
            <w:tcW w:w="1069"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rPr>
              <w:t>1 300 787</w:t>
            </w:r>
          </w:p>
        </w:tc>
        <w:tc>
          <w:tcPr>
            <w:tcW w:w="2812" w:type="dxa"/>
            <w:tcBorders>
              <w:top w:val="nil"/>
              <w:bottom w:val="nil"/>
              <w:right w:val="nil"/>
            </w:tcBorders>
            <w:tcMar>
              <w:left w:w="57" w:type="dxa"/>
            </w:tcMar>
            <w:vAlign w:val="bottom"/>
          </w:tcPr>
          <w:p w:rsidR="007A3487" w:rsidRPr="0077093D" w:rsidRDefault="007A3487" w:rsidP="00B60C21">
            <w:pPr>
              <w:spacing w:before="90"/>
              <w:rPr>
                <w:rFonts w:ascii="Arial" w:eastAsia="Arial Unicode MS" w:hAnsi="Arial" w:cs="Arial"/>
                <w:i/>
                <w:sz w:val="14"/>
                <w:szCs w:val="14"/>
                <w:lang w:val="en-US"/>
              </w:rPr>
            </w:pPr>
            <w:r w:rsidRPr="0077093D">
              <w:rPr>
                <w:rFonts w:ascii="Arial" w:eastAsia="Arial Unicode MS" w:hAnsi="Arial" w:cs="Arial"/>
                <w:i/>
                <w:sz w:val="14"/>
                <w:szCs w:val="14"/>
                <w:lang w:val="en-US"/>
              </w:rPr>
              <w:t xml:space="preserve">Administrative and support service activities  </w:t>
            </w:r>
          </w:p>
        </w:tc>
      </w:tr>
      <w:tr w:rsidR="0077093D" w:rsidRPr="00AA17E9" w:rsidTr="00311CC9">
        <w:trPr>
          <w:jc w:val="center"/>
        </w:trPr>
        <w:tc>
          <w:tcPr>
            <w:tcW w:w="2816" w:type="dxa"/>
            <w:tcBorders>
              <w:top w:val="nil"/>
              <w:bottom w:val="nil"/>
            </w:tcBorders>
            <w:vAlign w:val="bottom"/>
          </w:tcPr>
          <w:p w:rsidR="007A3487" w:rsidRPr="0077093D" w:rsidRDefault="007A3487" w:rsidP="00B60C21">
            <w:pPr>
              <w:spacing w:before="90"/>
              <w:rPr>
                <w:rFonts w:ascii="Arial" w:eastAsia="Arial Unicode MS" w:hAnsi="Arial" w:cs="Arial"/>
                <w:sz w:val="14"/>
                <w:szCs w:val="14"/>
              </w:rPr>
            </w:pPr>
            <w:r w:rsidRPr="0077093D">
              <w:rPr>
                <w:rFonts w:ascii="Arial" w:eastAsia="Arial Unicode MS" w:hAnsi="Arial" w:cs="Arial"/>
                <w:sz w:val="14"/>
                <w:szCs w:val="14"/>
              </w:rPr>
              <w:t xml:space="preserve">Государственное управление </w:t>
            </w:r>
            <w:r w:rsidRPr="0077093D">
              <w:rPr>
                <w:rFonts w:ascii="Arial" w:eastAsia="Arial Unicode MS" w:hAnsi="Arial" w:cs="Arial"/>
                <w:sz w:val="14"/>
                <w:szCs w:val="14"/>
              </w:rPr>
              <w:br/>
              <w:t>и обеспечение военной безопасности; социальное обеспечение</w:t>
            </w:r>
          </w:p>
        </w:tc>
        <w:tc>
          <w:tcPr>
            <w:tcW w:w="1073"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lang w:val="en-US"/>
              </w:rPr>
              <w:t>7</w:t>
            </w:r>
            <w:r w:rsidRPr="0077093D">
              <w:rPr>
                <w:rFonts w:ascii="Arial CYR" w:hAnsi="Arial CYR" w:cs="Arial"/>
                <w:sz w:val="14"/>
                <w:szCs w:val="14"/>
              </w:rPr>
              <w:t xml:space="preserve"> </w:t>
            </w:r>
            <w:r w:rsidRPr="0077093D">
              <w:rPr>
                <w:rFonts w:ascii="Arial CYR" w:hAnsi="Arial CYR" w:cs="Arial"/>
                <w:sz w:val="14"/>
                <w:szCs w:val="14"/>
                <w:lang w:val="en-US"/>
              </w:rPr>
              <w:t>754</w:t>
            </w:r>
            <w:r w:rsidRPr="0077093D">
              <w:rPr>
                <w:rFonts w:ascii="Arial CYR" w:hAnsi="Arial CYR" w:cs="Arial"/>
                <w:sz w:val="14"/>
                <w:szCs w:val="14"/>
              </w:rPr>
              <w:t xml:space="preserve"> </w:t>
            </w:r>
            <w:r w:rsidRPr="0077093D">
              <w:rPr>
                <w:rFonts w:ascii="Arial CYR" w:hAnsi="Arial CYR" w:cs="Arial"/>
                <w:sz w:val="14"/>
                <w:szCs w:val="14"/>
                <w:lang w:val="en-US"/>
              </w:rPr>
              <w:t>114</w:t>
            </w:r>
          </w:p>
        </w:tc>
        <w:tc>
          <w:tcPr>
            <w:tcW w:w="1075"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lang w:val="en-US"/>
              </w:rPr>
              <w:t>4</w:t>
            </w:r>
            <w:r w:rsidRPr="0077093D">
              <w:rPr>
                <w:rFonts w:ascii="Arial CYR" w:hAnsi="Arial CYR" w:cs="Arial"/>
                <w:sz w:val="14"/>
                <w:szCs w:val="14"/>
              </w:rPr>
              <w:t xml:space="preserve"> </w:t>
            </w:r>
            <w:r w:rsidRPr="0077093D">
              <w:rPr>
                <w:rFonts w:ascii="Arial CYR" w:hAnsi="Arial CYR" w:cs="Arial"/>
                <w:sz w:val="14"/>
                <w:szCs w:val="14"/>
                <w:lang w:val="en-US"/>
              </w:rPr>
              <w:t>838</w:t>
            </w:r>
            <w:r w:rsidRPr="0077093D">
              <w:rPr>
                <w:rFonts w:ascii="Arial CYR" w:hAnsi="Arial CYR" w:cs="Arial"/>
                <w:sz w:val="14"/>
                <w:szCs w:val="14"/>
              </w:rPr>
              <w:t xml:space="preserve"> </w:t>
            </w:r>
            <w:r w:rsidRPr="0077093D">
              <w:rPr>
                <w:rFonts w:ascii="Arial CYR" w:hAnsi="Arial CYR" w:cs="Arial"/>
                <w:sz w:val="14"/>
                <w:szCs w:val="14"/>
                <w:lang w:val="en-US"/>
              </w:rPr>
              <w:t>948</w:t>
            </w:r>
          </w:p>
        </w:tc>
        <w:tc>
          <w:tcPr>
            <w:tcW w:w="1076"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rPr>
              <w:t>4</w:t>
            </w:r>
            <w:r w:rsidRPr="0077093D">
              <w:rPr>
                <w:rFonts w:ascii="Arial CYR" w:hAnsi="Arial CYR" w:cs="Arial"/>
                <w:sz w:val="14"/>
                <w:szCs w:val="14"/>
                <w:lang w:val="en-US"/>
              </w:rPr>
              <w:t>4</w:t>
            </w:r>
            <w:r w:rsidRPr="0077093D">
              <w:rPr>
                <w:rFonts w:ascii="Arial CYR" w:hAnsi="Arial CYR" w:cs="Arial"/>
                <w:sz w:val="14"/>
                <w:szCs w:val="14"/>
              </w:rPr>
              <w:t xml:space="preserve"> 0</w:t>
            </w:r>
            <w:r w:rsidRPr="0077093D">
              <w:rPr>
                <w:rFonts w:ascii="Arial CYR" w:hAnsi="Arial CYR" w:cs="Arial"/>
                <w:sz w:val="14"/>
                <w:szCs w:val="14"/>
                <w:lang w:val="en-US"/>
              </w:rPr>
              <w:t>12</w:t>
            </w:r>
          </w:p>
        </w:tc>
        <w:tc>
          <w:tcPr>
            <w:tcW w:w="1069"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rPr>
              <w:t>2 8</w:t>
            </w:r>
            <w:r w:rsidRPr="0077093D">
              <w:rPr>
                <w:rFonts w:ascii="Arial CYR" w:hAnsi="Arial CYR" w:cs="Arial"/>
                <w:sz w:val="14"/>
                <w:szCs w:val="14"/>
                <w:lang w:val="en-US"/>
              </w:rPr>
              <w:t>71</w:t>
            </w:r>
            <w:r w:rsidRPr="0077093D">
              <w:rPr>
                <w:rFonts w:ascii="Arial CYR" w:hAnsi="Arial CYR" w:cs="Arial"/>
                <w:sz w:val="14"/>
                <w:szCs w:val="14"/>
              </w:rPr>
              <w:t xml:space="preserve"> </w:t>
            </w:r>
            <w:r w:rsidRPr="0077093D">
              <w:rPr>
                <w:rFonts w:ascii="Arial CYR" w:hAnsi="Arial CYR" w:cs="Arial"/>
                <w:sz w:val="14"/>
                <w:szCs w:val="14"/>
                <w:lang w:val="en-US"/>
              </w:rPr>
              <w:t>154</w:t>
            </w:r>
          </w:p>
        </w:tc>
        <w:tc>
          <w:tcPr>
            <w:tcW w:w="2812" w:type="dxa"/>
            <w:tcBorders>
              <w:top w:val="nil"/>
              <w:bottom w:val="nil"/>
              <w:right w:val="nil"/>
            </w:tcBorders>
            <w:tcMar>
              <w:left w:w="57" w:type="dxa"/>
            </w:tcMar>
            <w:vAlign w:val="bottom"/>
          </w:tcPr>
          <w:p w:rsidR="007A3487" w:rsidRPr="0077093D" w:rsidRDefault="007A3487" w:rsidP="00B60C21">
            <w:pPr>
              <w:spacing w:before="90"/>
              <w:rPr>
                <w:rFonts w:ascii="Arial" w:eastAsia="Arial Unicode MS" w:hAnsi="Arial" w:cs="Arial"/>
                <w:i/>
                <w:sz w:val="14"/>
                <w:szCs w:val="14"/>
                <w:lang w:val="en-US"/>
              </w:rPr>
            </w:pPr>
            <w:r w:rsidRPr="0077093D">
              <w:rPr>
                <w:rFonts w:ascii="Arial" w:eastAsia="Arial Unicode MS" w:hAnsi="Arial" w:cs="Arial"/>
                <w:i/>
                <w:sz w:val="14"/>
                <w:szCs w:val="14"/>
                <w:lang w:val="en-US"/>
              </w:rPr>
              <w:t xml:space="preserve">Public administration and defence, </w:t>
            </w:r>
            <w:r w:rsidRPr="0077093D">
              <w:rPr>
                <w:rFonts w:ascii="Arial" w:eastAsia="Arial Unicode MS" w:hAnsi="Arial" w:cs="Arial"/>
                <w:i/>
                <w:sz w:val="14"/>
                <w:szCs w:val="14"/>
                <w:lang w:val="en-US"/>
              </w:rPr>
              <w:br/>
              <w:t>compulsory social security</w:t>
            </w:r>
          </w:p>
        </w:tc>
      </w:tr>
      <w:tr w:rsidR="0077093D" w:rsidRPr="0077093D" w:rsidTr="00311CC9">
        <w:trPr>
          <w:jc w:val="center"/>
        </w:trPr>
        <w:tc>
          <w:tcPr>
            <w:tcW w:w="2816" w:type="dxa"/>
            <w:tcBorders>
              <w:top w:val="nil"/>
              <w:bottom w:val="nil"/>
            </w:tcBorders>
            <w:vAlign w:val="bottom"/>
          </w:tcPr>
          <w:p w:rsidR="007A3487" w:rsidRPr="0077093D" w:rsidRDefault="007A3487" w:rsidP="00B60C21">
            <w:pPr>
              <w:spacing w:before="90"/>
              <w:rPr>
                <w:rFonts w:ascii="Arial" w:hAnsi="Arial" w:cs="Arial"/>
                <w:bCs/>
                <w:sz w:val="14"/>
                <w:szCs w:val="14"/>
                <w:lang w:val="en-US"/>
              </w:rPr>
            </w:pPr>
            <w:r w:rsidRPr="0077093D">
              <w:rPr>
                <w:rFonts w:ascii="Arial" w:hAnsi="Arial" w:cs="Arial"/>
                <w:bCs/>
                <w:sz w:val="14"/>
                <w:szCs w:val="14"/>
              </w:rPr>
              <w:t>Образование</w:t>
            </w:r>
          </w:p>
        </w:tc>
        <w:tc>
          <w:tcPr>
            <w:tcW w:w="1073"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lang w:val="en-US"/>
              </w:rPr>
              <w:t>3 415 583</w:t>
            </w:r>
          </w:p>
        </w:tc>
        <w:tc>
          <w:tcPr>
            <w:tcW w:w="1075"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lang w:val="en-US"/>
              </w:rPr>
              <w:t>3 068 237</w:t>
            </w:r>
          </w:p>
        </w:tc>
        <w:tc>
          <w:tcPr>
            <w:tcW w:w="1076"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lang w:val="en-US"/>
              </w:rPr>
              <w:t>58 449</w:t>
            </w:r>
          </w:p>
        </w:tc>
        <w:tc>
          <w:tcPr>
            <w:tcW w:w="1069"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lang w:val="en-US"/>
              </w:rPr>
              <w:t>288 897</w:t>
            </w:r>
          </w:p>
        </w:tc>
        <w:tc>
          <w:tcPr>
            <w:tcW w:w="2812" w:type="dxa"/>
            <w:tcBorders>
              <w:top w:val="nil"/>
              <w:bottom w:val="nil"/>
              <w:right w:val="nil"/>
            </w:tcBorders>
            <w:tcMar>
              <w:left w:w="57" w:type="dxa"/>
            </w:tcMar>
            <w:vAlign w:val="bottom"/>
          </w:tcPr>
          <w:p w:rsidR="007A3487" w:rsidRPr="0077093D" w:rsidRDefault="007A3487" w:rsidP="00B60C21">
            <w:pPr>
              <w:spacing w:before="90"/>
              <w:rPr>
                <w:rFonts w:ascii="Arial" w:eastAsia="Arial Unicode MS" w:hAnsi="Arial" w:cs="Arial"/>
                <w:i/>
                <w:sz w:val="14"/>
                <w:szCs w:val="14"/>
                <w:lang w:val="en-US"/>
              </w:rPr>
            </w:pPr>
            <w:r w:rsidRPr="0077093D">
              <w:rPr>
                <w:rFonts w:ascii="Arial" w:eastAsia="Arial Unicode MS" w:hAnsi="Arial" w:cs="Arial"/>
                <w:i/>
                <w:sz w:val="14"/>
                <w:szCs w:val="14"/>
                <w:lang w:val="en-US"/>
              </w:rPr>
              <w:t>Education</w:t>
            </w:r>
          </w:p>
        </w:tc>
      </w:tr>
      <w:tr w:rsidR="0077093D" w:rsidRPr="00AA17E9" w:rsidTr="00311CC9">
        <w:trPr>
          <w:jc w:val="center"/>
        </w:trPr>
        <w:tc>
          <w:tcPr>
            <w:tcW w:w="2816" w:type="dxa"/>
            <w:tcBorders>
              <w:top w:val="nil"/>
              <w:bottom w:val="nil"/>
            </w:tcBorders>
            <w:vAlign w:val="bottom"/>
          </w:tcPr>
          <w:p w:rsidR="007A3487" w:rsidRPr="0077093D" w:rsidRDefault="007A3487" w:rsidP="00B60C21">
            <w:pPr>
              <w:spacing w:before="90"/>
              <w:rPr>
                <w:rFonts w:ascii="Arial" w:hAnsi="Arial" w:cs="Arial"/>
                <w:bCs/>
                <w:sz w:val="14"/>
                <w:szCs w:val="14"/>
              </w:rPr>
            </w:pPr>
            <w:r w:rsidRPr="0077093D">
              <w:rPr>
                <w:rFonts w:ascii="Arial" w:hAnsi="Arial" w:cs="Arial"/>
                <w:bCs/>
                <w:sz w:val="14"/>
                <w:szCs w:val="14"/>
              </w:rPr>
              <w:t>Деятельность в области здравоохранения и социальных услуг</w:t>
            </w:r>
          </w:p>
        </w:tc>
        <w:tc>
          <w:tcPr>
            <w:tcW w:w="1073"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lang w:val="en-US"/>
              </w:rPr>
              <w:t>3 849 466</w:t>
            </w:r>
          </w:p>
        </w:tc>
        <w:tc>
          <w:tcPr>
            <w:tcW w:w="1075"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rPr>
              <w:t>3 341 155</w:t>
            </w:r>
          </w:p>
        </w:tc>
        <w:tc>
          <w:tcPr>
            <w:tcW w:w="1076"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lang w:val="en-US"/>
              </w:rPr>
              <w:t>22 904</w:t>
            </w:r>
          </w:p>
        </w:tc>
        <w:tc>
          <w:tcPr>
            <w:tcW w:w="1069"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lang w:val="en-US"/>
              </w:rPr>
              <w:t>485 408</w:t>
            </w:r>
          </w:p>
        </w:tc>
        <w:tc>
          <w:tcPr>
            <w:tcW w:w="2812" w:type="dxa"/>
            <w:tcBorders>
              <w:top w:val="nil"/>
              <w:bottom w:val="nil"/>
              <w:right w:val="nil"/>
            </w:tcBorders>
            <w:tcMar>
              <w:left w:w="57" w:type="dxa"/>
            </w:tcMar>
            <w:vAlign w:val="bottom"/>
          </w:tcPr>
          <w:p w:rsidR="007A3487" w:rsidRPr="0077093D" w:rsidRDefault="007A3487" w:rsidP="00B60C21">
            <w:pPr>
              <w:spacing w:before="90"/>
              <w:rPr>
                <w:rFonts w:ascii="Arial" w:eastAsia="Arial Unicode MS" w:hAnsi="Arial" w:cs="Arial"/>
                <w:i/>
                <w:sz w:val="14"/>
                <w:szCs w:val="14"/>
                <w:lang w:val="en-US"/>
              </w:rPr>
            </w:pPr>
            <w:r w:rsidRPr="0077093D">
              <w:rPr>
                <w:rFonts w:ascii="Arial" w:eastAsia="Arial Unicode MS" w:hAnsi="Arial" w:cs="Arial"/>
                <w:i/>
                <w:sz w:val="14"/>
                <w:szCs w:val="14"/>
                <w:lang w:val="en-US"/>
              </w:rPr>
              <w:t>Human health and social work activities</w:t>
            </w:r>
          </w:p>
        </w:tc>
      </w:tr>
      <w:tr w:rsidR="0077093D" w:rsidRPr="0077093D" w:rsidTr="00311CC9">
        <w:trPr>
          <w:jc w:val="center"/>
        </w:trPr>
        <w:tc>
          <w:tcPr>
            <w:tcW w:w="2816" w:type="dxa"/>
            <w:tcBorders>
              <w:top w:val="nil"/>
              <w:bottom w:val="nil"/>
            </w:tcBorders>
            <w:vAlign w:val="bottom"/>
          </w:tcPr>
          <w:p w:rsidR="007A3487" w:rsidRPr="0077093D" w:rsidRDefault="007A3487" w:rsidP="00B60C21">
            <w:pPr>
              <w:spacing w:before="90"/>
              <w:rPr>
                <w:rFonts w:ascii="Arial" w:hAnsi="Arial" w:cs="Arial"/>
                <w:bCs/>
                <w:sz w:val="14"/>
                <w:szCs w:val="14"/>
              </w:rPr>
            </w:pPr>
            <w:r w:rsidRPr="0077093D">
              <w:rPr>
                <w:rFonts w:ascii="Arial" w:hAnsi="Arial" w:cs="Arial"/>
                <w:bCs/>
                <w:sz w:val="14"/>
                <w:szCs w:val="14"/>
              </w:rPr>
              <w:t>Деятельность в области культуры, спорта, организации досуга и развлечений</w:t>
            </w:r>
          </w:p>
        </w:tc>
        <w:tc>
          <w:tcPr>
            <w:tcW w:w="1073"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rPr>
              <w:t>91</w:t>
            </w:r>
            <w:r w:rsidRPr="0077093D">
              <w:rPr>
                <w:rFonts w:ascii="Arial CYR" w:hAnsi="Arial CYR" w:cs="Arial"/>
                <w:sz w:val="14"/>
                <w:szCs w:val="14"/>
                <w:lang w:val="en-US"/>
              </w:rPr>
              <w:t>8</w:t>
            </w:r>
            <w:r w:rsidRPr="0077093D">
              <w:rPr>
                <w:rFonts w:ascii="Arial CYR" w:hAnsi="Arial CYR" w:cs="Arial"/>
                <w:sz w:val="14"/>
                <w:szCs w:val="14"/>
              </w:rPr>
              <w:t xml:space="preserve"> </w:t>
            </w:r>
            <w:r w:rsidRPr="0077093D">
              <w:rPr>
                <w:rFonts w:ascii="Arial CYR" w:hAnsi="Arial CYR" w:cs="Arial"/>
                <w:sz w:val="14"/>
                <w:szCs w:val="14"/>
                <w:lang w:val="en-US"/>
              </w:rPr>
              <w:t>622</w:t>
            </w:r>
          </w:p>
        </w:tc>
        <w:tc>
          <w:tcPr>
            <w:tcW w:w="1075"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rPr>
              <w:t>663 575</w:t>
            </w:r>
          </w:p>
        </w:tc>
        <w:tc>
          <w:tcPr>
            <w:tcW w:w="1076"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lang w:val="en-US"/>
              </w:rPr>
              <w:t>7 283</w:t>
            </w:r>
          </w:p>
        </w:tc>
        <w:tc>
          <w:tcPr>
            <w:tcW w:w="1069"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rPr>
              <w:t>237 778</w:t>
            </w:r>
          </w:p>
        </w:tc>
        <w:tc>
          <w:tcPr>
            <w:tcW w:w="2812" w:type="dxa"/>
            <w:tcBorders>
              <w:top w:val="nil"/>
              <w:bottom w:val="nil"/>
              <w:right w:val="nil"/>
            </w:tcBorders>
            <w:tcMar>
              <w:left w:w="57" w:type="dxa"/>
            </w:tcMar>
            <w:vAlign w:val="bottom"/>
          </w:tcPr>
          <w:p w:rsidR="007A3487" w:rsidRPr="0077093D" w:rsidRDefault="007A3487" w:rsidP="00B60C21">
            <w:pPr>
              <w:spacing w:before="90"/>
              <w:rPr>
                <w:rFonts w:ascii="Arial" w:eastAsia="Arial Unicode MS" w:hAnsi="Arial" w:cs="Arial"/>
                <w:i/>
                <w:sz w:val="14"/>
                <w:szCs w:val="14"/>
              </w:rPr>
            </w:pPr>
            <w:r w:rsidRPr="0077093D">
              <w:rPr>
                <w:rFonts w:ascii="Arial" w:eastAsia="Arial Unicode MS" w:hAnsi="Arial" w:cs="Arial"/>
                <w:i/>
                <w:sz w:val="14"/>
                <w:szCs w:val="14"/>
              </w:rPr>
              <w:t xml:space="preserve">Arts, entertainment and recreation  </w:t>
            </w:r>
          </w:p>
        </w:tc>
      </w:tr>
      <w:tr w:rsidR="0077093D" w:rsidRPr="0077093D" w:rsidTr="00311CC9">
        <w:trPr>
          <w:jc w:val="center"/>
        </w:trPr>
        <w:tc>
          <w:tcPr>
            <w:tcW w:w="2816" w:type="dxa"/>
            <w:tcBorders>
              <w:top w:val="nil"/>
              <w:bottom w:val="nil"/>
            </w:tcBorders>
            <w:vAlign w:val="bottom"/>
          </w:tcPr>
          <w:p w:rsidR="007A3487" w:rsidRPr="0077093D" w:rsidRDefault="007A3487" w:rsidP="00B60C21">
            <w:pPr>
              <w:spacing w:before="90"/>
              <w:rPr>
                <w:rFonts w:ascii="Arial" w:hAnsi="Arial" w:cs="Arial"/>
                <w:bCs/>
                <w:sz w:val="14"/>
                <w:szCs w:val="14"/>
              </w:rPr>
            </w:pPr>
            <w:r w:rsidRPr="0077093D">
              <w:rPr>
                <w:rFonts w:ascii="Arial" w:hAnsi="Arial" w:cs="Arial"/>
                <w:bCs/>
                <w:sz w:val="14"/>
                <w:szCs w:val="14"/>
              </w:rPr>
              <w:t>Предоставление прочих видов услуг</w:t>
            </w:r>
          </w:p>
        </w:tc>
        <w:tc>
          <w:tcPr>
            <w:tcW w:w="1073"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rPr>
              <w:t>5</w:t>
            </w:r>
            <w:r w:rsidRPr="0077093D">
              <w:rPr>
                <w:rFonts w:ascii="Arial CYR" w:hAnsi="Arial CYR" w:cs="Arial"/>
                <w:sz w:val="14"/>
                <w:szCs w:val="14"/>
                <w:lang w:val="en-US"/>
              </w:rPr>
              <w:t>26</w:t>
            </w:r>
            <w:r w:rsidRPr="0077093D">
              <w:rPr>
                <w:rFonts w:ascii="Arial CYR" w:hAnsi="Arial CYR" w:cs="Arial"/>
                <w:sz w:val="14"/>
                <w:szCs w:val="14"/>
              </w:rPr>
              <w:t xml:space="preserve"> </w:t>
            </w:r>
            <w:r w:rsidRPr="0077093D">
              <w:rPr>
                <w:rFonts w:ascii="Arial CYR" w:hAnsi="Arial CYR" w:cs="Arial"/>
                <w:sz w:val="14"/>
                <w:szCs w:val="14"/>
                <w:lang w:val="en-US"/>
              </w:rPr>
              <w:t>115</w:t>
            </w:r>
          </w:p>
        </w:tc>
        <w:tc>
          <w:tcPr>
            <w:tcW w:w="1075"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rPr>
              <w:t>273 123</w:t>
            </w:r>
            <w:r w:rsidRPr="0077093D">
              <w:rPr>
                <w:rFonts w:ascii="Arial CYR" w:hAnsi="Arial CYR" w:cs="Arial"/>
                <w:sz w:val="14"/>
                <w:szCs w:val="14"/>
                <w:lang w:val="en-US"/>
              </w:rPr>
              <w:t xml:space="preserve"> </w:t>
            </w:r>
          </w:p>
        </w:tc>
        <w:tc>
          <w:tcPr>
            <w:tcW w:w="1076"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rPr>
              <w:t>-3 345</w:t>
            </w:r>
          </w:p>
        </w:tc>
        <w:tc>
          <w:tcPr>
            <w:tcW w:w="1069"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rPr>
              <w:t xml:space="preserve">256 336 </w:t>
            </w:r>
          </w:p>
        </w:tc>
        <w:tc>
          <w:tcPr>
            <w:tcW w:w="2812" w:type="dxa"/>
            <w:tcBorders>
              <w:top w:val="nil"/>
              <w:bottom w:val="nil"/>
              <w:right w:val="nil"/>
            </w:tcBorders>
            <w:tcMar>
              <w:left w:w="57" w:type="dxa"/>
            </w:tcMar>
            <w:vAlign w:val="bottom"/>
          </w:tcPr>
          <w:p w:rsidR="007A3487" w:rsidRPr="0077093D" w:rsidRDefault="007A3487" w:rsidP="00B60C21">
            <w:pPr>
              <w:spacing w:before="90"/>
              <w:rPr>
                <w:rFonts w:ascii="Arial" w:eastAsia="Arial Unicode MS" w:hAnsi="Arial" w:cs="Arial"/>
                <w:i/>
                <w:sz w:val="14"/>
                <w:szCs w:val="14"/>
              </w:rPr>
            </w:pPr>
            <w:r w:rsidRPr="0077093D">
              <w:rPr>
                <w:rFonts w:ascii="Arial" w:eastAsia="Arial Unicode MS" w:hAnsi="Arial" w:cs="Arial"/>
                <w:i/>
                <w:sz w:val="14"/>
                <w:szCs w:val="14"/>
              </w:rPr>
              <w:t xml:space="preserve">Other service activities  </w:t>
            </w:r>
          </w:p>
        </w:tc>
      </w:tr>
      <w:tr w:rsidR="0077093D" w:rsidRPr="00AA17E9" w:rsidTr="00311CC9">
        <w:trPr>
          <w:jc w:val="center"/>
        </w:trPr>
        <w:tc>
          <w:tcPr>
            <w:tcW w:w="2816" w:type="dxa"/>
            <w:tcBorders>
              <w:top w:val="nil"/>
              <w:bottom w:val="nil"/>
            </w:tcBorders>
            <w:vAlign w:val="bottom"/>
          </w:tcPr>
          <w:p w:rsidR="007A3487" w:rsidRPr="0077093D" w:rsidRDefault="007A3487" w:rsidP="00B60C21">
            <w:pPr>
              <w:spacing w:before="90"/>
              <w:rPr>
                <w:rFonts w:ascii="Arial" w:hAnsi="Arial" w:cs="Arial"/>
                <w:bCs/>
                <w:sz w:val="14"/>
                <w:szCs w:val="14"/>
              </w:rPr>
            </w:pPr>
            <w:r w:rsidRPr="0077093D">
              <w:rPr>
                <w:rFonts w:ascii="Arial" w:hAnsi="Arial" w:cs="Arial"/>
                <w:bCs/>
                <w:sz w:val="14"/>
                <w:szCs w:val="14"/>
              </w:rPr>
              <w:t>Деятельность домашних хозяйств как работодателей; недифференцированная деятельность частных домашних хозяйств по производству товаров и оказанию услуг для собственного потребления</w:t>
            </w:r>
          </w:p>
        </w:tc>
        <w:tc>
          <w:tcPr>
            <w:tcW w:w="1073"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rPr>
              <w:t>3</w:t>
            </w:r>
            <w:r w:rsidRPr="0077093D">
              <w:rPr>
                <w:rFonts w:ascii="Arial CYR" w:hAnsi="Arial CYR" w:cs="Arial"/>
                <w:sz w:val="14"/>
                <w:szCs w:val="14"/>
                <w:lang w:val="en-US"/>
              </w:rPr>
              <w:t>88</w:t>
            </w:r>
            <w:r w:rsidRPr="0077093D">
              <w:rPr>
                <w:rFonts w:ascii="Arial CYR" w:hAnsi="Arial CYR" w:cs="Arial"/>
                <w:sz w:val="14"/>
                <w:szCs w:val="14"/>
              </w:rPr>
              <w:t xml:space="preserve"> 1</w:t>
            </w:r>
            <w:r w:rsidRPr="0077093D">
              <w:rPr>
                <w:rFonts w:ascii="Arial CYR" w:hAnsi="Arial CYR" w:cs="Arial"/>
                <w:sz w:val="14"/>
                <w:szCs w:val="14"/>
                <w:lang w:val="en-US"/>
              </w:rPr>
              <w:t>20</w:t>
            </w:r>
          </w:p>
        </w:tc>
        <w:tc>
          <w:tcPr>
            <w:tcW w:w="1075"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rPr>
              <w:t>388 120</w:t>
            </w:r>
          </w:p>
        </w:tc>
        <w:tc>
          <w:tcPr>
            <w:tcW w:w="1076"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rPr>
            </w:pPr>
            <w:r w:rsidRPr="0077093D">
              <w:rPr>
                <w:rFonts w:ascii="Arial CYR" w:hAnsi="Arial CYR" w:cs="Arial"/>
                <w:sz w:val="14"/>
                <w:szCs w:val="14"/>
              </w:rPr>
              <w:t>0</w:t>
            </w:r>
          </w:p>
        </w:tc>
        <w:tc>
          <w:tcPr>
            <w:tcW w:w="1069"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rPr>
            </w:pPr>
            <w:r w:rsidRPr="0077093D">
              <w:rPr>
                <w:rFonts w:ascii="Arial CYR" w:hAnsi="Arial CYR" w:cs="Arial"/>
                <w:sz w:val="14"/>
                <w:szCs w:val="14"/>
              </w:rPr>
              <w:t>0</w:t>
            </w:r>
          </w:p>
        </w:tc>
        <w:tc>
          <w:tcPr>
            <w:tcW w:w="2812" w:type="dxa"/>
            <w:tcBorders>
              <w:top w:val="nil"/>
              <w:bottom w:val="nil"/>
              <w:right w:val="nil"/>
            </w:tcBorders>
            <w:tcMar>
              <w:left w:w="57" w:type="dxa"/>
            </w:tcMar>
            <w:vAlign w:val="bottom"/>
          </w:tcPr>
          <w:p w:rsidR="007A3487" w:rsidRPr="0077093D" w:rsidRDefault="007A3487" w:rsidP="00B60C21">
            <w:pPr>
              <w:spacing w:before="90"/>
              <w:rPr>
                <w:rFonts w:ascii="Arial" w:eastAsia="Arial Unicode MS" w:hAnsi="Arial" w:cs="Arial"/>
                <w:i/>
                <w:sz w:val="14"/>
                <w:szCs w:val="14"/>
                <w:lang w:val="en-US"/>
              </w:rPr>
            </w:pPr>
            <w:r w:rsidRPr="0077093D">
              <w:rPr>
                <w:rFonts w:ascii="Arial" w:eastAsia="Arial Unicode MS" w:hAnsi="Arial" w:cs="Arial"/>
                <w:i/>
                <w:sz w:val="14"/>
                <w:szCs w:val="14"/>
                <w:lang w:val="en-US"/>
              </w:rPr>
              <w:t xml:space="preserve">Activities of households as employers; undifferentiated goods- and services-producing activities of households for own use  </w:t>
            </w:r>
          </w:p>
        </w:tc>
      </w:tr>
      <w:tr w:rsidR="0077093D" w:rsidRPr="0077093D" w:rsidTr="00311CC9">
        <w:trPr>
          <w:jc w:val="center"/>
        </w:trPr>
        <w:tc>
          <w:tcPr>
            <w:tcW w:w="2816" w:type="dxa"/>
            <w:tcBorders>
              <w:top w:val="nil"/>
              <w:bottom w:val="nil"/>
            </w:tcBorders>
            <w:vAlign w:val="bottom"/>
          </w:tcPr>
          <w:p w:rsidR="007A3487" w:rsidRPr="0077093D" w:rsidRDefault="007A3487" w:rsidP="00B60C21">
            <w:pPr>
              <w:pStyle w:val="9"/>
              <w:keepNext w:val="0"/>
              <w:spacing w:before="90" w:line="240" w:lineRule="auto"/>
              <w:rPr>
                <w:rFonts w:eastAsia="Arial Unicode MS"/>
                <w:bCs/>
                <w:szCs w:val="14"/>
              </w:rPr>
            </w:pPr>
            <w:r w:rsidRPr="0077093D">
              <w:rPr>
                <w:rFonts w:eastAsia="Arial Unicode MS"/>
                <w:bCs/>
                <w:szCs w:val="14"/>
              </w:rPr>
              <w:t xml:space="preserve">Итого по видам экономической </w:t>
            </w:r>
            <w:r w:rsidRPr="0077093D">
              <w:rPr>
                <w:rFonts w:eastAsia="Arial Unicode MS"/>
                <w:bCs/>
                <w:szCs w:val="14"/>
              </w:rPr>
              <w:br/>
              <w:t>деятельности</w:t>
            </w:r>
          </w:p>
        </w:tc>
        <w:tc>
          <w:tcPr>
            <w:tcW w:w="1073" w:type="dxa"/>
            <w:tcBorders>
              <w:top w:val="nil"/>
              <w:bottom w:val="nil"/>
            </w:tcBorders>
            <w:vAlign w:val="bottom"/>
          </w:tcPr>
          <w:p w:rsidR="007A3487" w:rsidRPr="0077093D" w:rsidRDefault="007A3487" w:rsidP="00850208">
            <w:pPr>
              <w:spacing w:before="90"/>
              <w:ind w:right="170"/>
              <w:jc w:val="right"/>
              <w:rPr>
                <w:rFonts w:ascii="Arial CYR" w:hAnsi="Arial CYR" w:cs="Arial"/>
                <w:b/>
                <w:sz w:val="14"/>
                <w:szCs w:val="14"/>
                <w:lang w:val="en-US"/>
              </w:rPr>
            </w:pPr>
            <w:r w:rsidRPr="0077093D">
              <w:rPr>
                <w:rFonts w:ascii="Arial CYR" w:hAnsi="Arial CYR" w:cs="Arial"/>
                <w:b/>
                <w:sz w:val="14"/>
                <w:szCs w:val="14"/>
              </w:rPr>
              <w:t>96 996 093</w:t>
            </w:r>
          </w:p>
        </w:tc>
        <w:tc>
          <w:tcPr>
            <w:tcW w:w="1075" w:type="dxa"/>
            <w:tcBorders>
              <w:top w:val="nil"/>
              <w:bottom w:val="nil"/>
            </w:tcBorders>
            <w:vAlign w:val="bottom"/>
          </w:tcPr>
          <w:p w:rsidR="007A3487" w:rsidRPr="0077093D" w:rsidRDefault="007A3487" w:rsidP="00850208">
            <w:pPr>
              <w:spacing w:before="90"/>
              <w:ind w:right="170"/>
              <w:jc w:val="right"/>
              <w:rPr>
                <w:rFonts w:ascii="Arial CYR" w:hAnsi="Arial CYR" w:cs="Arial"/>
                <w:b/>
                <w:sz w:val="14"/>
                <w:szCs w:val="14"/>
                <w:lang w:val="en-US"/>
              </w:rPr>
            </w:pPr>
            <w:r w:rsidRPr="0077093D">
              <w:rPr>
                <w:rFonts w:ascii="Arial CYR" w:hAnsi="Arial CYR" w:cs="Arial"/>
                <w:b/>
                <w:sz w:val="14"/>
                <w:szCs w:val="14"/>
              </w:rPr>
              <w:t>38 796 704</w:t>
            </w:r>
          </w:p>
        </w:tc>
        <w:tc>
          <w:tcPr>
            <w:tcW w:w="1076" w:type="dxa"/>
            <w:tcBorders>
              <w:top w:val="nil"/>
              <w:bottom w:val="nil"/>
            </w:tcBorders>
            <w:vAlign w:val="bottom"/>
          </w:tcPr>
          <w:p w:rsidR="007A3487" w:rsidRPr="0077093D" w:rsidRDefault="007A3487" w:rsidP="00850208">
            <w:pPr>
              <w:spacing w:before="90"/>
              <w:ind w:right="170"/>
              <w:jc w:val="right"/>
              <w:rPr>
                <w:rFonts w:ascii="Arial CYR" w:hAnsi="Arial CYR" w:cs="Arial"/>
                <w:b/>
                <w:sz w:val="14"/>
                <w:szCs w:val="14"/>
                <w:lang w:val="en-US"/>
              </w:rPr>
            </w:pPr>
            <w:r w:rsidRPr="0077093D">
              <w:rPr>
                <w:rFonts w:ascii="Arial CYR" w:hAnsi="Arial CYR" w:cs="Arial"/>
                <w:b/>
                <w:sz w:val="14"/>
                <w:szCs w:val="14"/>
                <w:lang w:val="en-US"/>
              </w:rPr>
              <w:t>-211</w:t>
            </w:r>
            <w:r w:rsidRPr="0077093D">
              <w:rPr>
                <w:rFonts w:ascii="Arial CYR" w:hAnsi="Arial CYR" w:cs="Arial"/>
                <w:b/>
                <w:sz w:val="14"/>
                <w:szCs w:val="14"/>
              </w:rPr>
              <w:t xml:space="preserve"> </w:t>
            </w:r>
            <w:r w:rsidRPr="0077093D">
              <w:rPr>
                <w:rFonts w:ascii="Arial CYR" w:hAnsi="Arial CYR" w:cs="Arial"/>
                <w:b/>
                <w:sz w:val="14"/>
                <w:szCs w:val="14"/>
                <w:lang w:val="en-US"/>
              </w:rPr>
              <w:t>490</w:t>
            </w:r>
          </w:p>
        </w:tc>
        <w:tc>
          <w:tcPr>
            <w:tcW w:w="1069" w:type="dxa"/>
            <w:tcBorders>
              <w:top w:val="nil"/>
              <w:bottom w:val="nil"/>
            </w:tcBorders>
            <w:vAlign w:val="bottom"/>
          </w:tcPr>
          <w:p w:rsidR="007A3487" w:rsidRPr="0077093D" w:rsidRDefault="007A3487" w:rsidP="00850208">
            <w:pPr>
              <w:spacing w:before="90"/>
              <w:ind w:right="170"/>
              <w:jc w:val="right"/>
              <w:rPr>
                <w:rFonts w:ascii="Arial CYR" w:hAnsi="Arial CYR" w:cs="Arial"/>
                <w:b/>
                <w:sz w:val="14"/>
                <w:szCs w:val="14"/>
                <w:lang w:val="en-US"/>
              </w:rPr>
            </w:pPr>
            <w:r w:rsidRPr="0077093D">
              <w:rPr>
                <w:rFonts w:ascii="Arial CYR" w:hAnsi="Arial CYR" w:cs="Arial"/>
                <w:b/>
                <w:sz w:val="14"/>
                <w:szCs w:val="14"/>
              </w:rPr>
              <w:t>58 410 879</w:t>
            </w:r>
          </w:p>
        </w:tc>
        <w:tc>
          <w:tcPr>
            <w:tcW w:w="2812" w:type="dxa"/>
            <w:tcBorders>
              <w:top w:val="nil"/>
              <w:bottom w:val="nil"/>
              <w:right w:val="nil"/>
            </w:tcBorders>
            <w:tcMar>
              <w:left w:w="57" w:type="dxa"/>
            </w:tcMar>
            <w:vAlign w:val="bottom"/>
          </w:tcPr>
          <w:p w:rsidR="007A3487" w:rsidRPr="0077093D" w:rsidRDefault="007A3487" w:rsidP="00B60C21">
            <w:pPr>
              <w:spacing w:before="90"/>
              <w:rPr>
                <w:rFonts w:ascii="Arial" w:eastAsia="Arial Unicode MS" w:hAnsi="Arial" w:cs="Arial"/>
                <w:b/>
                <w:i/>
                <w:sz w:val="14"/>
                <w:szCs w:val="14"/>
              </w:rPr>
            </w:pPr>
            <w:r w:rsidRPr="0077093D">
              <w:rPr>
                <w:rFonts w:ascii="Arial" w:eastAsia="Arial Unicode MS" w:hAnsi="Arial" w:cs="Arial"/>
                <w:b/>
                <w:i/>
                <w:sz w:val="14"/>
                <w:szCs w:val="14"/>
              </w:rPr>
              <w:t xml:space="preserve">Total by economic </w:t>
            </w:r>
            <w:r w:rsidRPr="0077093D">
              <w:rPr>
                <w:rFonts w:ascii="Arial" w:eastAsia="Arial Unicode MS" w:hAnsi="Arial" w:cs="Arial"/>
                <w:b/>
                <w:i/>
                <w:sz w:val="14"/>
                <w:szCs w:val="14"/>
              </w:rPr>
              <w:br/>
              <w:t>activity</w:t>
            </w:r>
          </w:p>
        </w:tc>
      </w:tr>
      <w:tr w:rsidR="0077093D" w:rsidRPr="00AA17E9" w:rsidTr="00311CC9">
        <w:trPr>
          <w:jc w:val="center"/>
        </w:trPr>
        <w:tc>
          <w:tcPr>
            <w:tcW w:w="2816" w:type="dxa"/>
            <w:tcBorders>
              <w:top w:val="nil"/>
              <w:bottom w:val="nil"/>
            </w:tcBorders>
            <w:vAlign w:val="bottom"/>
          </w:tcPr>
          <w:p w:rsidR="007A3487" w:rsidRPr="0077093D" w:rsidRDefault="007A3487" w:rsidP="00B60C21">
            <w:pPr>
              <w:spacing w:before="90"/>
              <w:rPr>
                <w:rFonts w:ascii="Arial" w:eastAsia="Arial Unicode MS" w:hAnsi="Arial" w:cs="Arial"/>
                <w:sz w:val="14"/>
                <w:szCs w:val="14"/>
              </w:rPr>
            </w:pPr>
            <w:r w:rsidRPr="0077093D">
              <w:rPr>
                <w:rFonts w:ascii="Arial" w:eastAsia="Arial Unicode MS" w:hAnsi="Arial" w:cs="Arial"/>
                <w:sz w:val="14"/>
                <w:szCs w:val="14"/>
              </w:rPr>
              <w:t xml:space="preserve">Кроме того, оплата труда и смешанные </w:t>
            </w:r>
            <w:r w:rsidRPr="0077093D">
              <w:rPr>
                <w:rFonts w:ascii="Arial" w:eastAsia="Arial Unicode MS" w:hAnsi="Arial" w:cs="Arial"/>
                <w:sz w:val="14"/>
                <w:szCs w:val="14"/>
              </w:rPr>
              <w:br/>
              <w:t xml:space="preserve">доходы, не наблюдаемые прямыми </w:t>
            </w:r>
            <w:r w:rsidRPr="0077093D">
              <w:rPr>
                <w:rFonts w:ascii="Arial" w:eastAsia="Arial Unicode MS" w:hAnsi="Arial" w:cs="Arial"/>
                <w:sz w:val="14"/>
                <w:szCs w:val="14"/>
              </w:rPr>
              <w:br/>
              <w:t xml:space="preserve">статистическими методами, рассчитанные </w:t>
            </w:r>
            <w:r w:rsidRPr="0077093D">
              <w:rPr>
                <w:rFonts w:ascii="Arial" w:eastAsia="Arial Unicode MS" w:hAnsi="Arial" w:cs="Arial"/>
                <w:sz w:val="14"/>
                <w:szCs w:val="14"/>
              </w:rPr>
              <w:br/>
              <w:t xml:space="preserve">на основе баланса (без распределения </w:t>
            </w:r>
            <w:r w:rsidRPr="0077093D">
              <w:rPr>
                <w:rFonts w:ascii="Arial" w:eastAsia="Arial Unicode MS" w:hAnsi="Arial" w:cs="Arial"/>
                <w:sz w:val="14"/>
                <w:szCs w:val="14"/>
              </w:rPr>
              <w:br/>
              <w:t>по видам экономической деятельности)</w:t>
            </w:r>
          </w:p>
        </w:tc>
        <w:tc>
          <w:tcPr>
            <w:tcW w:w="1073" w:type="dxa"/>
            <w:tcBorders>
              <w:top w:val="nil"/>
              <w:bottom w:val="nil"/>
            </w:tcBorders>
            <w:vAlign w:val="bottom"/>
          </w:tcPr>
          <w:p w:rsidR="007A3487" w:rsidRPr="0077093D" w:rsidRDefault="007A3487" w:rsidP="00850208">
            <w:pPr>
              <w:spacing w:before="90"/>
              <w:ind w:right="170"/>
              <w:jc w:val="right"/>
              <w:rPr>
                <w:rFonts w:asciiTheme="minorHAnsi" w:hAnsiTheme="minorHAnsi" w:cs="Arial"/>
                <w:sz w:val="14"/>
                <w:szCs w:val="14"/>
              </w:rPr>
            </w:pPr>
            <w:r w:rsidRPr="0077093D">
              <w:rPr>
                <w:rFonts w:asciiTheme="minorHAnsi" w:hAnsiTheme="minorHAnsi" w:cs="Arial"/>
                <w:sz w:val="14"/>
                <w:szCs w:val="14"/>
              </w:rPr>
              <w:t>–</w:t>
            </w:r>
          </w:p>
        </w:tc>
        <w:tc>
          <w:tcPr>
            <w:tcW w:w="1075"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rPr>
            </w:pPr>
            <w:r w:rsidRPr="0077093D">
              <w:rPr>
                <w:rFonts w:ascii="Arial CYR" w:hAnsi="Arial CYR" w:cs="Arial"/>
                <w:sz w:val="14"/>
                <w:szCs w:val="14"/>
                <w:lang w:val="en-US"/>
              </w:rPr>
              <w:t>9 900 000</w:t>
            </w:r>
          </w:p>
        </w:tc>
        <w:tc>
          <w:tcPr>
            <w:tcW w:w="1076"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rPr>
            </w:pPr>
            <w:r w:rsidRPr="0077093D">
              <w:rPr>
                <w:rFonts w:asciiTheme="minorHAnsi" w:hAnsiTheme="minorHAnsi" w:cs="Arial" w:hint="eastAsia"/>
                <w:sz w:val="14"/>
                <w:szCs w:val="14"/>
              </w:rPr>
              <w:t>–</w:t>
            </w:r>
          </w:p>
        </w:tc>
        <w:tc>
          <w:tcPr>
            <w:tcW w:w="1069"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rPr>
            </w:pPr>
            <w:r w:rsidRPr="0077093D">
              <w:rPr>
                <w:rFonts w:ascii="Arial CYR" w:hAnsi="Arial CYR" w:cs="Arial"/>
                <w:sz w:val="14"/>
                <w:szCs w:val="14"/>
                <w:lang w:val="en-US"/>
              </w:rPr>
              <w:t>-9 900 000</w:t>
            </w:r>
          </w:p>
        </w:tc>
        <w:tc>
          <w:tcPr>
            <w:tcW w:w="2812" w:type="dxa"/>
            <w:tcBorders>
              <w:top w:val="nil"/>
              <w:bottom w:val="nil"/>
              <w:right w:val="nil"/>
            </w:tcBorders>
            <w:tcMar>
              <w:left w:w="57" w:type="dxa"/>
            </w:tcMar>
            <w:vAlign w:val="bottom"/>
          </w:tcPr>
          <w:p w:rsidR="007A3487" w:rsidRPr="0077093D" w:rsidRDefault="007A3487" w:rsidP="00B60C21">
            <w:pPr>
              <w:spacing w:before="90"/>
              <w:rPr>
                <w:rFonts w:ascii="Arial" w:eastAsia="Arial Unicode MS" w:hAnsi="Arial" w:cs="Arial"/>
                <w:i/>
                <w:sz w:val="14"/>
                <w:szCs w:val="14"/>
                <w:lang w:val="en-US"/>
              </w:rPr>
            </w:pPr>
            <w:r w:rsidRPr="0077093D">
              <w:rPr>
                <w:rFonts w:ascii="Arial" w:eastAsia="Arial Unicode MS" w:hAnsi="Arial" w:cs="Arial"/>
                <w:i/>
                <w:sz w:val="14"/>
                <w:szCs w:val="14"/>
                <w:lang w:val="en-US"/>
              </w:rPr>
              <w:t>Besides, wages and mixed income not observed by direct statistical methods, calculated on  basis of balance (without distribution by economic activity)</w:t>
            </w:r>
          </w:p>
        </w:tc>
      </w:tr>
      <w:tr w:rsidR="0077093D" w:rsidRPr="00AA17E9" w:rsidTr="00311CC9">
        <w:trPr>
          <w:jc w:val="center"/>
        </w:trPr>
        <w:tc>
          <w:tcPr>
            <w:tcW w:w="2816" w:type="dxa"/>
            <w:tcBorders>
              <w:top w:val="nil"/>
              <w:bottom w:val="nil"/>
            </w:tcBorders>
            <w:vAlign w:val="bottom"/>
          </w:tcPr>
          <w:p w:rsidR="007A3487" w:rsidRPr="0077093D" w:rsidRDefault="007A3487" w:rsidP="00B60C21">
            <w:pPr>
              <w:spacing w:before="90"/>
              <w:rPr>
                <w:rFonts w:ascii="Arial" w:eastAsia="Arial Unicode MS" w:hAnsi="Arial" w:cs="Arial"/>
                <w:sz w:val="14"/>
                <w:szCs w:val="14"/>
              </w:rPr>
            </w:pPr>
            <w:r w:rsidRPr="0077093D">
              <w:rPr>
                <w:rFonts w:ascii="Arial" w:eastAsia="Arial Unicode MS" w:hAnsi="Arial" w:cs="Arial"/>
                <w:sz w:val="14"/>
                <w:szCs w:val="14"/>
              </w:rPr>
              <w:t xml:space="preserve">Оплата труда и смешанные доходы, </w:t>
            </w:r>
            <w:r w:rsidRPr="0077093D">
              <w:rPr>
                <w:rFonts w:ascii="Arial" w:eastAsia="Arial Unicode MS" w:hAnsi="Arial" w:cs="Arial"/>
                <w:sz w:val="14"/>
                <w:szCs w:val="14"/>
              </w:rPr>
              <w:br/>
              <w:t xml:space="preserve">не наблюдаемые прямыми </w:t>
            </w:r>
            <w:r w:rsidRPr="0077093D">
              <w:rPr>
                <w:rFonts w:ascii="Arial" w:eastAsia="Arial Unicode MS" w:hAnsi="Arial" w:cs="Arial"/>
                <w:sz w:val="14"/>
                <w:szCs w:val="14"/>
              </w:rPr>
              <w:br/>
              <w:t>статистическими методами - всего</w:t>
            </w:r>
          </w:p>
        </w:tc>
        <w:tc>
          <w:tcPr>
            <w:tcW w:w="1073"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Theme="minorHAnsi" w:hAnsiTheme="minorHAnsi" w:cs="Arial" w:hint="eastAsia"/>
                <w:sz w:val="14"/>
                <w:szCs w:val="14"/>
                <w:lang w:val="en-US"/>
              </w:rPr>
              <w:t>–</w:t>
            </w:r>
          </w:p>
        </w:tc>
        <w:tc>
          <w:tcPr>
            <w:tcW w:w="1075"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lang w:val="en-US"/>
              </w:rPr>
              <w:t>10 288 120</w:t>
            </w:r>
          </w:p>
        </w:tc>
        <w:tc>
          <w:tcPr>
            <w:tcW w:w="1076"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Theme="minorHAnsi" w:hAnsiTheme="minorHAnsi" w:cs="Arial" w:hint="eastAsia"/>
                <w:sz w:val="14"/>
                <w:szCs w:val="14"/>
                <w:lang w:val="en-US"/>
              </w:rPr>
              <w:t>–</w:t>
            </w:r>
          </w:p>
        </w:tc>
        <w:tc>
          <w:tcPr>
            <w:tcW w:w="1069" w:type="dxa"/>
            <w:tcBorders>
              <w:top w:val="nil"/>
              <w:bottom w:val="nil"/>
            </w:tcBorders>
            <w:vAlign w:val="bottom"/>
          </w:tcPr>
          <w:p w:rsidR="007A3487" w:rsidRPr="0077093D" w:rsidRDefault="007A3487" w:rsidP="00850208">
            <w:pPr>
              <w:spacing w:before="90"/>
              <w:ind w:right="170"/>
              <w:jc w:val="right"/>
              <w:rPr>
                <w:rFonts w:ascii="Arial CYR" w:hAnsi="Arial CYR" w:cs="Arial"/>
                <w:sz w:val="14"/>
                <w:szCs w:val="14"/>
                <w:lang w:val="en-US"/>
              </w:rPr>
            </w:pPr>
            <w:r w:rsidRPr="0077093D">
              <w:rPr>
                <w:rFonts w:ascii="Arial CYR" w:hAnsi="Arial CYR" w:cs="Arial"/>
                <w:sz w:val="14"/>
                <w:szCs w:val="14"/>
                <w:lang w:val="en-US"/>
              </w:rPr>
              <w:t>-10 288 120</w:t>
            </w:r>
          </w:p>
        </w:tc>
        <w:tc>
          <w:tcPr>
            <w:tcW w:w="2812" w:type="dxa"/>
            <w:tcBorders>
              <w:top w:val="nil"/>
              <w:bottom w:val="nil"/>
              <w:right w:val="nil"/>
            </w:tcBorders>
            <w:tcMar>
              <w:left w:w="57" w:type="dxa"/>
            </w:tcMar>
            <w:vAlign w:val="bottom"/>
          </w:tcPr>
          <w:p w:rsidR="007A3487" w:rsidRPr="0077093D" w:rsidRDefault="007A3487" w:rsidP="00B60C21">
            <w:pPr>
              <w:spacing w:before="90"/>
              <w:rPr>
                <w:rFonts w:ascii="Arial" w:eastAsia="Arial Unicode MS" w:hAnsi="Arial" w:cs="Arial"/>
                <w:i/>
                <w:sz w:val="14"/>
                <w:szCs w:val="14"/>
                <w:lang w:val="en-US"/>
              </w:rPr>
            </w:pPr>
            <w:r w:rsidRPr="0077093D">
              <w:rPr>
                <w:rFonts w:ascii="Arial" w:eastAsia="Arial Unicode MS" w:hAnsi="Arial" w:cs="Arial"/>
                <w:i/>
                <w:sz w:val="14"/>
                <w:szCs w:val="14"/>
                <w:lang w:val="en-US"/>
              </w:rPr>
              <w:t>Wages and mixed income not observed by direct statistical methods - total</w:t>
            </w:r>
          </w:p>
        </w:tc>
      </w:tr>
      <w:tr w:rsidR="0077093D" w:rsidRPr="00AA17E9" w:rsidTr="00311CC9">
        <w:trPr>
          <w:jc w:val="center"/>
        </w:trPr>
        <w:tc>
          <w:tcPr>
            <w:tcW w:w="2816" w:type="dxa"/>
            <w:tcBorders>
              <w:top w:val="nil"/>
              <w:bottom w:val="nil"/>
            </w:tcBorders>
            <w:vAlign w:val="bottom"/>
          </w:tcPr>
          <w:p w:rsidR="007A3487" w:rsidRPr="0077093D" w:rsidRDefault="007A3487" w:rsidP="00B60C21">
            <w:pPr>
              <w:pBdr>
                <w:right w:val="single" w:sz="4" w:space="0" w:color="auto"/>
              </w:pBdr>
              <w:spacing w:before="90"/>
              <w:rPr>
                <w:rFonts w:ascii="Arial" w:hAnsi="Arial" w:cs="Arial"/>
                <w:sz w:val="14"/>
                <w:szCs w:val="14"/>
              </w:rPr>
            </w:pPr>
            <w:r w:rsidRPr="0077093D">
              <w:rPr>
                <w:rFonts w:ascii="Arial" w:eastAsia="Arial Unicode MS" w:hAnsi="Arial" w:cs="Arial"/>
                <w:b/>
                <w:bCs/>
                <w:sz w:val="14"/>
                <w:szCs w:val="14"/>
              </w:rPr>
              <w:t xml:space="preserve">Всего, включая оплату труда </w:t>
            </w:r>
            <w:r w:rsidRPr="0077093D">
              <w:rPr>
                <w:rFonts w:ascii="Arial" w:eastAsia="Arial Unicode MS" w:hAnsi="Arial" w:cs="Arial"/>
                <w:sz w:val="14"/>
                <w:szCs w:val="14"/>
              </w:rPr>
              <w:br/>
            </w:r>
            <w:r w:rsidRPr="0077093D">
              <w:rPr>
                <w:rFonts w:ascii="Arial" w:eastAsia="Arial Unicode MS" w:hAnsi="Arial" w:cs="Arial"/>
                <w:b/>
                <w:bCs/>
                <w:sz w:val="14"/>
                <w:szCs w:val="14"/>
              </w:rPr>
              <w:t>и смешанные доходы, не наблюда</w:t>
            </w:r>
            <w:r w:rsidRPr="0077093D">
              <w:rPr>
                <w:rFonts w:ascii="Arial" w:eastAsia="Arial Unicode MS" w:hAnsi="Arial" w:cs="Arial"/>
                <w:b/>
                <w:bCs/>
                <w:sz w:val="14"/>
                <w:szCs w:val="14"/>
              </w:rPr>
              <w:t>е</w:t>
            </w:r>
            <w:r w:rsidRPr="0077093D">
              <w:rPr>
                <w:rFonts w:ascii="Arial" w:eastAsia="Arial Unicode MS" w:hAnsi="Arial" w:cs="Arial"/>
                <w:b/>
                <w:bCs/>
                <w:sz w:val="14"/>
                <w:szCs w:val="14"/>
              </w:rPr>
              <w:t>мые прямыми статистическими мет</w:t>
            </w:r>
            <w:r w:rsidRPr="0077093D">
              <w:rPr>
                <w:rFonts w:ascii="Arial" w:eastAsia="Arial Unicode MS" w:hAnsi="Arial" w:cs="Arial"/>
                <w:b/>
                <w:bCs/>
                <w:sz w:val="14"/>
                <w:szCs w:val="14"/>
              </w:rPr>
              <w:t>о</w:t>
            </w:r>
            <w:r w:rsidRPr="0077093D">
              <w:rPr>
                <w:rFonts w:ascii="Arial" w:eastAsia="Arial Unicode MS" w:hAnsi="Arial" w:cs="Arial"/>
                <w:b/>
                <w:bCs/>
                <w:sz w:val="14"/>
                <w:szCs w:val="14"/>
              </w:rPr>
              <w:t>дами</w:t>
            </w:r>
          </w:p>
        </w:tc>
        <w:tc>
          <w:tcPr>
            <w:tcW w:w="1073" w:type="dxa"/>
            <w:tcBorders>
              <w:top w:val="nil"/>
              <w:bottom w:val="nil"/>
            </w:tcBorders>
            <w:vAlign w:val="bottom"/>
          </w:tcPr>
          <w:p w:rsidR="007A3487" w:rsidRPr="0077093D" w:rsidRDefault="007A3487" w:rsidP="00850208">
            <w:pPr>
              <w:spacing w:before="90"/>
              <w:ind w:right="170"/>
              <w:jc w:val="right"/>
              <w:rPr>
                <w:rFonts w:ascii="Arial CYR" w:hAnsi="Arial CYR" w:cs="Arial"/>
                <w:b/>
                <w:sz w:val="14"/>
                <w:szCs w:val="14"/>
                <w:lang w:val="en-US"/>
              </w:rPr>
            </w:pPr>
            <w:r w:rsidRPr="0077093D">
              <w:rPr>
                <w:rFonts w:ascii="Arial CYR" w:hAnsi="Arial CYR" w:cs="Arial"/>
                <w:b/>
                <w:sz w:val="14"/>
                <w:szCs w:val="14"/>
              </w:rPr>
              <w:t>96 996 093</w:t>
            </w:r>
          </w:p>
        </w:tc>
        <w:tc>
          <w:tcPr>
            <w:tcW w:w="1075" w:type="dxa"/>
            <w:tcBorders>
              <w:top w:val="nil"/>
              <w:bottom w:val="nil"/>
            </w:tcBorders>
            <w:vAlign w:val="bottom"/>
          </w:tcPr>
          <w:p w:rsidR="007A3487" w:rsidRPr="0077093D" w:rsidRDefault="007A3487" w:rsidP="00850208">
            <w:pPr>
              <w:spacing w:before="90"/>
              <w:ind w:right="170"/>
              <w:jc w:val="right"/>
              <w:rPr>
                <w:rFonts w:ascii="Arial CYR" w:hAnsi="Arial CYR" w:cs="Arial"/>
                <w:b/>
                <w:sz w:val="14"/>
                <w:szCs w:val="14"/>
                <w:lang w:val="en-US"/>
              </w:rPr>
            </w:pPr>
            <w:r w:rsidRPr="0077093D">
              <w:rPr>
                <w:rFonts w:ascii="Arial CYR" w:hAnsi="Arial CYR" w:cs="Arial"/>
                <w:b/>
                <w:sz w:val="14"/>
                <w:szCs w:val="14"/>
                <w:lang w:val="en-US"/>
              </w:rPr>
              <w:t xml:space="preserve">48 696 704 </w:t>
            </w:r>
          </w:p>
        </w:tc>
        <w:tc>
          <w:tcPr>
            <w:tcW w:w="1076" w:type="dxa"/>
            <w:tcBorders>
              <w:top w:val="nil"/>
              <w:bottom w:val="nil"/>
            </w:tcBorders>
            <w:vAlign w:val="bottom"/>
          </w:tcPr>
          <w:p w:rsidR="007A3487" w:rsidRPr="0077093D" w:rsidRDefault="007A3487" w:rsidP="00850208">
            <w:pPr>
              <w:spacing w:before="90"/>
              <w:ind w:right="170"/>
              <w:jc w:val="right"/>
              <w:rPr>
                <w:rFonts w:ascii="Arial CYR" w:hAnsi="Arial CYR" w:cs="Arial"/>
                <w:b/>
                <w:sz w:val="14"/>
                <w:szCs w:val="14"/>
                <w:lang w:val="en-US"/>
              </w:rPr>
            </w:pPr>
            <w:r w:rsidRPr="0077093D">
              <w:rPr>
                <w:rFonts w:ascii="Arial CYR" w:hAnsi="Arial CYR" w:cs="Arial"/>
                <w:b/>
                <w:sz w:val="14"/>
                <w:szCs w:val="14"/>
                <w:lang w:val="en-US"/>
              </w:rPr>
              <w:t xml:space="preserve">-211 490 </w:t>
            </w:r>
          </w:p>
        </w:tc>
        <w:tc>
          <w:tcPr>
            <w:tcW w:w="1069" w:type="dxa"/>
            <w:tcBorders>
              <w:top w:val="nil"/>
              <w:bottom w:val="nil"/>
            </w:tcBorders>
            <w:vAlign w:val="bottom"/>
          </w:tcPr>
          <w:p w:rsidR="007A3487" w:rsidRPr="0077093D" w:rsidRDefault="007A3487" w:rsidP="00850208">
            <w:pPr>
              <w:spacing w:before="90"/>
              <w:ind w:right="170"/>
              <w:jc w:val="right"/>
              <w:rPr>
                <w:rFonts w:ascii="Arial CYR" w:hAnsi="Arial CYR" w:cs="Arial"/>
                <w:b/>
                <w:sz w:val="14"/>
                <w:szCs w:val="14"/>
                <w:lang w:val="en-US"/>
              </w:rPr>
            </w:pPr>
            <w:r w:rsidRPr="0077093D">
              <w:rPr>
                <w:rFonts w:ascii="Arial CYR" w:hAnsi="Arial CYR" w:cs="Arial"/>
                <w:b/>
                <w:sz w:val="14"/>
                <w:szCs w:val="14"/>
              </w:rPr>
              <w:t xml:space="preserve">48 510 879 </w:t>
            </w:r>
          </w:p>
        </w:tc>
        <w:tc>
          <w:tcPr>
            <w:tcW w:w="2812" w:type="dxa"/>
            <w:tcBorders>
              <w:top w:val="nil"/>
              <w:bottom w:val="nil"/>
              <w:right w:val="nil"/>
            </w:tcBorders>
            <w:tcMar>
              <w:left w:w="57" w:type="dxa"/>
            </w:tcMar>
            <w:vAlign w:val="bottom"/>
          </w:tcPr>
          <w:p w:rsidR="007A3487" w:rsidRPr="0077093D" w:rsidRDefault="007A3487" w:rsidP="00B60C21">
            <w:pPr>
              <w:pBdr>
                <w:right w:val="single" w:sz="4" w:space="0" w:color="auto"/>
              </w:pBdr>
              <w:spacing w:before="90"/>
              <w:rPr>
                <w:rFonts w:ascii="Arial" w:eastAsia="Arial Unicode MS" w:hAnsi="Arial" w:cs="Arial"/>
                <w:b/>
                <w:i/>
                <w:sz w:val="14"/>
                <w:szCs w:val="14"/>
                <w:lang w:val="en-US"/>
              </w:rPr>
            </w:pPr>
            <w:r w:rsidRPr="0077093D">
              <w:rPr>
                <w:rFonts w:ascii="Arial" w:eastAsia="Arial Unicode MS" w:hAnsi="Arial" w:cs="Arial"/>
                <w:b/>
                <w:i/>
                <w:sz w:val="14"/>
                <w:szCs w:val="14"/>
                <w:lang w:val="en-US"/>
              </w:rPr>
              <w:t>Total, including wages and</w:t>
            </w:r>
            <w:r w:rsidRPr="0077093D">
              <w:rPr>
                <w:rFonts w:ascii="Arial" w:eastAsia="Arial Unicode MS" w:hAnsi="Arial" w:cs="Arial"/>
                <w:b/>
                <w:i/>
                <w:sz w:val="14"/>
                <w:szCs w:val="14"/>
                <w:lang w:val="en-US"/>
              </w:rPr>
              <w:br/>
              <w:t>mixed income not observed by direct statistical methods</w:t>
            </w:r>
          </w:p>
        </w:tc>
      </w:tr>
    </w:tbl>
    <w:p w:rsidR="00A20032" w:rsidRPr="0077093D" w:rsidRDefault="00A20032" w:rsidP="00A20032">
      <w:pPr>
        <w:pageBreakBefore/>
        <w:spacing w:after="40"/>
        <w:jc w:val="right"/>
      </w:pPr>
      <w:r w:rsidRPr="0077093D">
        <w:rPr>
          <w:rFonts w:ascii="Arial" w:hAnsi="Arial" w:cs="Arial"/>
          <w:sz w:val="14"/>
          <w:szCs w:val="14"/>
        </w:rPr>
        <w:lastRenderedPageBreak/>
        <w:t xml:space="preserve">Продолжение табл. / </w:t>
      </w:r>
      <w:r w:rsidRPr="0077093D">
        <w:rPr>
          <w:rFonts w:ascii="Arial" w:hAnsi="Arial" w:cs="Arial"/>
          <w:i/>
          <w:sz w:val="14"/>
          <w:szCs w:val="14"/>
          <w:lang w:val="en-US"/>
        </w:rPr>
        <w:t>Continued</w:t>
      </w:r>
      <w:r w:rsidRPr="0077093D">
        <w:rPr>
          <w:rFonts w:ascii="Arial" w:hAnsi="Arial" w:cs="Arial"/>
          <w:i/>
          <w:sz w:val="14"/>
          <w:szCs w:val="14"/>
        </w:rPr>
        <w:t xml:space="preserve"> </w:t>
      </w:r>
      <w:r w:rsidRPr="0077093D">
        <w:rPr>
          <w:rFonts w:ascii="Arial" w:hAnsi="Arial" w:cs="Arial"/>
          <w:i/>
          <w:sz w:val="14"/>
          <w:szCs w:val="14"/>
          <w:lang w:val="en-US"/>
        </w:rPr>
        <w:t>table</w:t>
      </w:r>
      <w:r w:rsidRPr="0077093D">
        <w:rPr>
          <w:rFonts w:ascii="Arial" w:hAnsi="Arial" w:cs="Arial"/>
          <w:sz w:val="14"/>
          <w:szCs w:val="14"/>
        </w:rPr>
        <w:t xml:space="preserve"> </w:t>
      </w:r>
      <w:r w:rsidRPr="0077093D">
        <w:rPr>
          <w:rFonts w:ascii="Arial" w:hAnsi="Arial" w:cs="Arial"/>
          <w:sz w:val="14"/>
          <w:szCs w:val="14"/>
          <w:lang w:val="en-US"/>
        </w:rPr>
        <w:t>12</w:t>
      </w:r>
      <w:r w:rsidRPr="0077093D">
        <w:rPr>
          <w:rFonts w:ascii="Arial" w:hAnsi="Arial" w:cs="Arial"/>
          <w:sz w:val="14"/>
          <w:szCs w:val="14"/>
        </w:rPr>
        <w:t>.1</w:t>
      </w:r>
      <w:r w:rsidR="007A3487" w:rsidRPr="0077093D">
        <w:rPr>
          <w:rFonts w:ascii="Arial" w:hAnsi="Arial" w:cs="Arial"/>
          <w:sz w:val="14"/>
          <w:szCs w:val="14"/>
        </w:rPr>
        <w:t>7</w:t>
      </w:r>
    </w:p>
    <w:tbl>
      <w:tblPr>
        <w:tblW w:w="5000" w:type="pct"/>
        <w:jc w:val="center"/>
        <w:tblInd w:w="5" w:type="dxa"/>
        <w:tblBorders>
          <w:top w:val="single" w:sz="6" w:space="0" w:color="auto"/>
          <w:bottom w:val="single" w:sz="6" w:space="0" w:color="auto"/>
          <w:right w:val="single" w:sz="6" w:space="0" w:color="auto"/>
          <w:insideV w:val="single" w:sz="6" w:space="0" w:color="auto"/>
        </w:tblBorders>
        <w:tblCellMar>
          <w:left w:w="0" w:type="dxa"/>
          <w:right w:w="0" w:type="dxa"/>
        </w:tblCellMar>
        <w:tblLook w:val="0000" w:firstRow="0" w:lastRow="0" w:firstColumn="0" w:lastColumn="0" w:noHBand="0" w:noVBand="0"/>
      </w:tblPr>
      <w:tblGrid>
        <w:gridCol w:w="2826"/>
        <w:gridCol w:w="1063"/>
        <w:gridCol w:w="1075"/>
        <w:gridCol w:w="1076"/>
        <w:gridCol w:w="1069"/>
        <w:gridCol w:w="2812"/>
      </w:tblGrid>
      <w:tr w:rsidR="0077093D" w:rsidRPr="0077093D" w:rsidTr="00DA5C14">
        <w:trPr>
          <w:jc w:val="center"/>
        </w:trPr>
        <w:tc>
          <w:tcPr>
            <w:tcW w:w="2826" w:type="dxa"/>
            <w:vMerge w:val="restart"/>
            <w:shd w:val="clear" w:color="auto" w:fill="auto"/>
          </w:tcPr>
          <w:p w:rsidR="00A20032" w:rsidRPr="0077093D" w:rsidRDefault="00A20032" w:rsidP="00DA5C14">
            <w:pPr>
              <w:rPr>
                <w:rFonts w:ascii="Arial" w:hAnsi="Arial" w:cs="Arial"/>
                <w:lang w:val="en-US"/>
              </w:rPr>
            </w:pPr>
          </w:p>
        </w:tc>
        <w:tc>
          <w:tcPr>
            <w:tcW w:w="1063" w:type="dxa"/>
            <w:tcBorders>
              <w:bottom w:val="single" w:sz="6" w:space="0" w:color="auto"/>
            </w:tcBorders>
            <w:vAlign w:val="bottom"/>
          </w:tcPr>
          <w:p w:rsidR="00A20032" w:rsidRPr="0077093D" w:rsidRDefault="00A20032" w:rsidP="00DA5C14">
            <w:pPr>
              <w:spacing w:before="20" w:after="20"/>
              <w:ind w:left="57"/>
              <w:rPr>
                <w:rFonts w:ascii="Arial" w:hAnsi="Arial" w:cs="Arial"/>
                <w:sz w:val="12"/>
                <w:szCs w:val="14"/>
              </w:rPr>
            </w:pPr>
            <w:r w:rsidRPr="0077093D">
              <w:rPr>
                <w:rFonts w:ascii="Arial" w:hAnsi="Arial" w:cs="Arial"/>
                <w:sz w:val="12"/>
                <w:szCs w:val="14"/>
              </w:rPr>
              <w:t>Ресурсы</w:t>
            </w:r>
          </w:p>
          <w:p w:rsidR="00A20032" w:rsidRPr="0077093D" w:rsidRDefault="00A20032" w:rsidP="00DA5C14">
            <w:pPr>
              <w:spacing w:before="20" w:after="20"/>
              <w:ind w:left="57"/>
              <w:rPr>
                <w:rFonts w:ascii="Arial" w:eastAsia="Arial Unicode MS" w:hAnsi="Arial" w:cs="Arial"/>
                <w:i/>
                <w:sz w:val="12"/>
                <w:szCs w:val="14"/>
                <w:lang w:val="en-US"/>
              </w:rPr>
            </w:pPr>
            <w:r w:rsidRPr="0077093D">
              <w:rPr>
                <w:rFonts w:ascii="Arial" w:hAnsi="Arial" w:cs="Arial"/>
                <w:i/>
                <w:sz w:val="12"/>
                <w:szCs w:val="14"/>
                <w:lang w:val="en-US"/>
              </w:rPr>
              <w:t>Resources</w:t>
            </w:r>
          </w:p>
        </w:tc>
        <w:tc>
          <w:tcPr>
            <w:tcW w:w="3220" w:type="dxa"/>
            <w:gridSpan w:val="3"/>
            <w:tcBorders>
              <w:bottom w:val="single" w:sz="6" w:space="0" w:color="auto"/>
            </w:tcBorders>
            <w:vAlign w:val="bottom"/>
          </w:tcPr>
          <w:p w:rsidR="00A20032" w:rsidRPr="0077093D" w:rsidRDefault="00A20032" w:rsidP="00DA5C14">
            <w:pPr>
              <w:spacing w:before="20" w:after="20"/>
              <w:ind w:left="57"/>
              <w:rPr>
                <w:rFonts w:ascii="Arial" w:hAnsi="Arial" w:cs="Arial"/>
                <w:sz w:val="12"/>
                <w:szCs w:val="14"/>
              </w:rPr>
            </w:pPr>
            <w:r w:rsidRPr="0077093D">
              <w:rPr>
                <w:rFonts w:ascii="Arial" w:hAnsi="Arial" w:cs="Arial"/>
                <w:sz w:val="12"/>
                <w:szCs w:val="14"/>
              </w:rPr>
              <w:t>Использование</w:t>
            </w:r>
          </w:p>
          <w:p w:rsidR="00A20032" w:rsidRPr="0077093D" w:rsidRDefault="00A20032" w:rsidP="00DA5C14">
            <w:pPr>
              <w:spacing w:before="20" w:after="20"/>
              <w:ind w:left="57"/>
              <w:rPr>
                <w:rFonts w:ascii="Arial" w:eastAsia="Arial Unicode MS" w:hAnsi="Arial" w:cs="Arial"/>
                <w:i/>
                <w:sz w:val="12"/>
                <w:szCs w:val="14"/>
                <w:lang w:val="en-US"/>
              </w:rPr>
            </w:pPr>
            <w:r w:rsidRPr="0077093D">
              <w:rPr>
                <w:rFonts w:ascii="Arial" w:hAnsi="Arial" w:cs="Arial"/>
                <w:i/>
                <w:sz w:val="12"/>
                <w:szCs w:val="14"/>
                <w:lang w:val="en-US"/>
              </w:rPr>
              <w:t>Use</w:t>
            </w:r>
          </w:p>
        </w:tc>
        <w:tc>
          <w:tcPr>
            <w:tcW w:w="2812" w:type="dxa"/>
            <w:vMerge w:val="restart"/>
            <w:tcBorders>
              <w:top w:val="single" w:sz="6" w:space="0" w:color="auto"/>
              <w:right w:val="nil"/>
            </w:tcBorders>
            <w:tcMar>
              <w:left w:w="57" w:type="dxa"/>
            </w:tcMar>
          </w:tcPr>
          <w:p w:rsidR="00A20032" w:rsidRPr="0077093D" w:rsidRDefault="00A20032" w:rsidP="00DA5C14">
            <w:pPr>
              <w:rPr>
                <w:rFonts w:ascii="Arial" w:hAnsi="Arial" w:cs="Arial"/>
              </w:rPr>
            </w:pPr>
          </w:p>
        </w:tc>
      </w:tr>
      <w:tr w:rsidR="0077093D" w:rsidRPr="00AA17E9" w:rsidTr="00DA5C14">
        <w:trPr>
          <w:jc w:val="center"/>
        </w:trPr>
        <w:tc>
          <w:tcPr>
            <w:tcW w:w="2826" w:type="dxa"/>
            <w:vMerge/>
            <w:tcBorders>
              <w:bottom w:val="single" w:sz="6" w:space="0" w:color="auto"/>
            </w:tcBorders>
            <w:shd w:val="clear" w:color="auto" w:fill="auto"/>
          </w:tcPr>
          <w:p w:rsidR="00A20032" w:rsidRPr="0077093D" w:rsidRDefault="00A20032" w:rsidP="00DA5C14">
            <w:pPr>
              <w:rPr>
                <w:rFonts w:ascii="Arial" w:hAnsi="Arial" w:cs="Arial"/>
              </w:rPr>
            </w:pPr>
          </w:p>
        </w:tc>
        <w:tc>
          <w:tcPr>
            <w:tcW w:w="1063" w:type="dxa"/>
            <w:tcBorders>
              <w:bottom w:val="single" w:sz="6" w:space="0" w:color="auto"/>
            </w:tcBorders>
          </w:tcPr>
          <w:p w:rsidR="00A20032" w:rsidRPr="0077093D" w:rsidRDefault="00A20032" w:rsidP="00DA5C14">
            <w:pPr>
              <w:spacing w:before="20" w:after="20"/>
              <w:ind w:left="57" w:right="28"/>
              <w:rPr>
                <w:rFonts w:ascii="Arial" w:hAnsi="Arial" w:cs="Arial"/>
                <w:sz w:val="12"/>
                <w:szCs w:val="14"/>
              </w:rPr>
            </w:pPr>
            <w:r w:rsidRPr="0077093D">
              <w:rPr>
                <w:rFonts w:ascii="Arial" w:hAnsi="Arial" w:cs="Arial"/>
                <w:sz w:val="12"/>
                <w:szCs w:val="14"/>
              </w:rPr>
              <w:t xml:space="preserve">валовая </w:t>
            </w:r>
            <w:r w:rsidRPr="0077093D">
              <w:rPr>
                <w:rFonts w:ascii="Arial" w:hAnsi="Arial" w:cs="Arial"/>
                <w:sz w:val="12"/>
                <w:szCs w:val="14"/>
              </w:rPr>
              <w:br/>
              <w:t>добавленная стоимость</w:t>
            </w:r>
          </w:p>
          <w:p w:rsidR="00A20032" w:rsidRPr="0077093D" w:rsidRDefault="00A20032" w:rsidP="00DA5C14">
            <w:pPr>
              <w:spacing w:before="20" w:after="20"/>
              <w:ind w:left="57" w:right="28"/>
              <w:rPr>
                <w:rFonts w:ascii="Arial" w:eastAsia="Arial Unicode MS" w:hAnsi="Arial" w:cs="Arial"/>
                <w:i/>
                <w:sz w:val="12"/>
                <w:szCs w:val="14"/>
              </w:rPr>
            </w:pPr>
            <w:r w:rsidRPr="0077093D">
              <w:rPr>
                <w:rFonts w:ascii="Arial" w:hAnsi="Arial" w:cs="Arial"/>
                <w:i/>
                <w:sz w:val="12"/>
                <w:szCs w:val="14"/>
                <w:lang w:val="en-US"/>
              </w:rPr>
              <w:t>gross</w:t>
            </w:r>
            <w:r w:rsidRPr="0077093D">
              <w:rPr>
                <w:rFonts w:ascii="Arial" w:hAnsi="Arial" w:cs="Arial"/>
                <w:i/>
                <w:sz w:val="12"/>
                <w:szCs w:val="14"/>
              </w:rPr>
              <w:t xml:space="preserve"> </w:t>
            </w:r>
            <w:r w:rsidRPr="0077093D">
              <w:rPr>
                <w:rFonts w:ascii="Arial" w:hAnsi="Arial" w:cs="Arial"/>
                <w:i/>
                <w:sz w:val="12"/>
                <w:szCs w:val="14"/>
              </w:rPr>
              <w:br/>
            </w:r>
            <w:r w:rsidRPr="0077093D">
              <w:rPr>
                <w:rFonts w:ascii="Arial" w:hAnsi="Arial" w:cs="Arial"/>
                <w:i/>
                <w:sz w:val="12"/>
                <w:szCs w:val="14"/>
                <w:lang w:val="en-US"/>
              </w:rPr>
              <w:t>value</w:t>
            </w:r>
            <w:r w:rsidRPr="0077093D">
              <w:rPr>
                <w:rFonts w:ascii="Arial" w:hAnsi="Arial" w:cs="Arial"/>
                <w:i/>
                <w:sz w:val="12"/>
                <w:szCs w:val="14"/>
              </w:rPr>
              <w:t xml:space="preserve"> </w:t>
            </w:r>
            <w:r w:rsidRPr="0077093D">
              <w:rPr>
                <w:rFonts w:ascii="Arial" w:hAnsi="Arial" w:cs="Arial"/>
                <w:i/>
                <w:sz w:val="12"/>
                <w:szCs w:val="14"/>
                <w:lang w:val="en-US"/>
              </w:rPr>
              <w:t>added</w:t>
            </w:r>
          </w:p>
        </w:tc>
        <w:tc>
          <w:tcPr>
            <w:tcW w:w="1075" w:type="dxa"/>
            <w:tcBorders>
              <w:bottom w:val="single" w:sz="6" w:space="0" w:color="auto"/>
            </w:tcBorders>
          </w:tcPr>
          <w:p w:rsidR="00A20032" w:rsidRPr="0077093D" w:rsidRDefault="00A20032" w:rsidP="00DA5C14">
            <w:pPr>
              <w:spacing w:before="20" w:after="20"/>
              <w:ind w:left="57" w:right="28"/>
              <w:rPr>
                <w:rFonts w:ascii="Arial" w:hAnsi="Arial" w:cs="Arial"/>
                <w:sz w:val="12"/>
                <w:szCs w:val="14"/>
              </w:rPr>
            </w:pPr>
            <w:r w:rsidRPr="0077093D">
              <w:rPr>
                <w:rFonts w:ascii="Arial" w:hAnsi="Arial" w:cs="Arial"/>
                <w:sz w:val="12"/>
                <w:szCs w:val="14"/>
              </w:rPr>
              <w:t xml:space="preserve">оплата </w:t>
            </w:r>
            <w:r w:rsidRPr="0077093D">
              <w:rPr>
                <w:rFonts w:ascii="Arial" w:hAnsi="Arial" w:cs="Arial"/>
                <w:sz w:val="12"/>
                <w:szCs w:val="14"/>
              </w:rPr>
              <w:br/>
              <w:t>труда наемных работников</w:t>
            </w:r>
          </w:p>
          <w:p w:rsidR="00A20032" w:rsidRPr="0077093D" w:rsidRDefault="00A20032" w:rsidP="00DA5C14">
            <w:pPr>
              <w:spacing w:before="20" w:after="20"/>
              <w:ind w:left="57" w:right="28"/>
              <w:rPr>
                <w:rFonts w:ascii="Arial" w:eastAsia="Arial Unicode MS" w:hAnsi="Arial" w:cs="Arial"/>
                <w:i/>
                <w:sz w:val="12"/>
                <w:szCs w:val="14"/>
              </w:rPr>
            </w:pPr>
            <w:r w:rsidRPr="0077093D">
              <w:rPr>
                <w:rFonts w:ascii="Arial" w:hAnsi="Arial" w:cs="Arial"/>
                <w:i/>
                <w:sz w:val="12"/>
                <w:szCs w:val="14"/>
                <w:lang w:val="en-US"/>
              </w:rPr>
              <w:t xml:space="preserve">compensation </w:t>
            </w:r>
            <w:r w:rsidRPr="0077093D">
              <w:rPr>
                <w:rFonts w:ascii="Arial" w:hAnsi="Arial" w:cs="Arial"/>
                <w:i/>
                <w:sz w:val="12"/>
                <w:szCs w:val="14"/>
                <w:lang w:val="en-US"/>
              </w:rPr>
              <w:br/>
              <w:t>of employees</w:t>
            </w:r>
          </w:p>
        </w:tc>
        <w:tc>
          <w:tcPr>
            <w:tcW w:w="1076" w:type="dxa"/>
            <w:tcBorders>
              <w:bottom w:val="single" w:sz="6" w:space="0" w:color="auto"/>
            </w:tcBorders>
          </w:tcPr>
          <w:p w:rsidR="00A20032" w:rsidRPr="0077093D" w:rsidRDefault="00A20032" w:rsidP="00DA5C14">
            <w:pPr>
              <w:spacing w:before="20" w:after="20"/>
              <w:ind w:left="57" w:right="28"/>
              <w:rPr>
                <w:rFonts w:ascii="Arial" w:hAnsi="Arial" w:cs="Arial"/>
                <w:sz w:val="12"/>
                <w:szCs w:val="14"/>
              </w:rPr>
            </w:pPr>
            <w:r w:rsidRPr="0077093D">
              <w:rPr>
                <w:rFonts w:ascii="Arial" w:hAnsi="Arial" w:cs="Arial"/>
                <w:sz w:val="12"/>
                <w:szCs w:val="14"/>
              </w:rPr>
              <w:t xml:space="preserve">другие </w:t>
            </w:r>
            <w:r w:rsidRPr="0077093D">
              <w:rPr>
                <w:rFonts w:ascii="Arial" w:hAnsi="Arial" w:cs="Arial"/>
                <w:sz w:val="12"/>
                <w:szCs w:val="14"/>
              </w:rPr>
              <w:br/>
              <w:t xml:space="preserve">чистые налоги </w:t>
            </w:r>
            <w:r w:rsidRPr="0077093D">
              <w:rPr>
                <w:rFonts w:ascii="Arial" w:hAnsi="Arial" w:cs="Arial"/>
                <w:sz w:val="12"/>
                <w:szCs w:val="14"/>
              </w:rPr>
              <w:br/>
              <w:t>на производство</w:t>
            </w:r>
          </w:p>
          <w:p w:rsidR="00A20032" w:rsidRPr="0077093D" w:rsidRDefault="00A20032" w:rsidP="00DA5C14">
            <w:pPr>
              <w:spacing w:before="20" w:after="20"/>
              <w:ind w:left="57" w:right="28"/>
              <w:rPr>
                <w:rFonts w:ascii="Arial" w:eastAsia="Arial Unicode MS" w:hAnsi="Arial" w:cs="Arial"/>
                <w:i/>
                <w:sz w:val="12"/>
                <w:szCs w:val="14"/>
              </w:rPr>
            </w:pPr>
            <w:r w:rsidRPr="0077093D">
              <w:rPr>
                <w:rFonts w:ascii="Arial" w:hAnsi="Arial" w:cs="Arial"/>
                <w:i/>
                <w:sz w:val="12"/>
                <w:szCs w:val="14"/>
                <w:lang w:val="en-US"/>
              </w:rPr>
              <w:t>other</w:t>
            </w:r>
            <w:r w:rsidRPr="0077093D">
              <w:rPr>
                <w:rFonts w:ascii="Arial" w:hAnsi="Arial" w:cs="Arial"/>
                <w:i/>
                <w:sz w:val="12"/>
                <w:szCs w:val="14"/>
              </w:rPr>
              <w:t xml:space="preserve"> </w:t>
            </w:r>
            <w:r w:rsidRPr="0077093D">
              <w:rPr>
                <w:rFonts w:ascii="Arial" w:hAnsi="Arial" w:cs="Arial"/>
                <w:i/>
                <w:sz w:val="12"/>
                <w:szCs w:val="14"/>
              </w:rPr>
              <w:br/>
            </w:r>
            <w:r w:rsidRPr="0077093D">
              <w:rPr>
                <w:rFonts w:ascii="Arial" w:hAnsi="Arial" w:cs="Arial"/>
                <w:i/>
                <w:sz w:val="12"/>
                <w:szCs w:val="14"/>
                <w:lang w:val="en-US"/>
              </w:rPr>
              <w:t>net</w:t>
            </w:r>
            <w:r w:rsidRPr="0077093D">
              <w:rPr>
                <w:rFonts w:ascii="Arial" w:hAnsi="Arial" w:cs="Arial"/>
                <w:i/>
                <w:sz w:val="12"/>
                <w:szCs w:val="14"/>
              </w:rPr>
              <w:t xml:space="preserve"> </w:t>
            </w:r>
            <w:r w:rsidRPr="0077093D">
              <w:rPr>
                <w:rFonts w:ascii="Arial" w:hAnsi="Arial" w:cs="Arial"/>
                <w:i/>
                <w:sz w:val="12"/>
                <w:szCs w:val="14"/>
                <w:lang w:val="en-US"/>
              </w:rPr>
              <w:t>taxes</w:t>
            </w:r>
            <w:r w:rsidRPr="0077093D">
              <w:rPr>
                <w:rFonts w:ascii="Arial" w:hAnsi="Arial" w:cs="Arial"/>
                <w:i/>
                <w:sz w:val="12"/>
                <w:szCs w:val="14"/>
              </w:rPr>
              <w:t xml:space="preserve"> </w:t>
            </w:r>
            <w:r w:rsidRPr="0077093D">
              <w:rPr>
                <w:rFonts w:ascii="Arial" w:hAnsi="Arial" w:cs="Arial"/>
                <w:i/>
                <w:sz w:val="12"/>
                <w:szCs w:val="14"/>
                <w:lang w:val="en-US"/>
              </w:rPr>
              <w:t>on</w:t>
            </w:r>
            <w:r w:rsidRPr="0077093D">
              <w:rPr>
                <w:rFonts w:ascii="Arial" w:hAnsi="Arial" w:cs="Arial"/>
                <w:i/>
                <w:sz w:val="12"/>
                <w:szCs w:val="14"/>
              </w:rPr>
              <w:t xml:space="preserve"> </w:t>
            </w:r>
            <w:r w:rsidRPr="0077093D">
              <w:rPr>
                <w:rFonts w:ascii="Arial" w:hAnsi="Arial" w:cs="Arial"/>
                <w:i/>
                <w:sz w:val="12"/>
                <w:szCs w:val="14"/>
              </w:rPr>
              <w:br/>
            </w:r>
            <w:r w:rsidRPr="0077093D">
              <w:rPr>
                <w:rFonts w:ascii="Arial" w:hAnsi="Arial" w:cs="Arial"/>
                <w:i/>
                <w:sz w:val="12"/>
                <w:szCs w:val="14"/>
                <w:lang w:val="en-US"/>
              </w:rPr>
              <w:t>production</w:t>
            </w:r>
          </w:p>
        </w:tc>
        <w:tc>
          <w:tcPr>
            <w:tcW w:w="1069" w:type="dxa"/>
            <w:tcBorders>
              <w:top w:val="single" w:sz="6" w:space="0" w:color="auto"/>
              <w:bottom w:val="single" w:sz="6" w:space="0" w:color="auto"/>
            </w:tcBorders>
          </w:tcPr>
          <w:p w:rsidR="00A20032" w:rsidRPr="0077093D" w:rsidRDefault="00A20032" w:rsidP="00DA5C14">
            <w:pPr>
              <w:spacing w:before="20" w:after="20"/>
              <w:ind w:left="57" w:right="28"/>
              <w:rPr>
                <w:rFonts w:ascii="Arial" w:hAnsi="Arial" w:cs="Arial"/>
                <w:sz w:val="12"/>
                <w:szCs w:val="14"/>
              </w:rPr>
            </w:pPr>
            <w:r w:rsidRPr="0077093D">
              <w:rPr>
                <w:rFonts w:ascii="Arial" w:hAnsi="Arial" w:cs="Arial"/>
                <w:sz w:val="12"/>
                <w:szCs w:val="14"/>
              </w:rPr>
              <w:t>валовая пр</w:t>
            </w:r>
            <w:r w:rsidRPr="0077093D">
              <w:rPr>
                <w:rFonts w:ascii="Arial" w:hAnsi="Arial" w:cs="Arial"/>
                <w:sz w:val="12"/>
                <w:szCs w:val="14"/>
              </w:rPr>
              <w:t>и</w:t>
            </w:r>
            <w:r w:rsidRPr="0077093D">
              <w:rPr>
                <w:rFonts w:ascii="Arial" w:hAnsi="Arial" w:cs="Arial"/>
                <w:sz w:val="12"/>
                <w:szCs w:val="14"/>
              </w:rPr>
              <w:t>быль экономики и валовые см</w:t>
            </w:r>
            <w:r w:rsidRPr="0077093D">
              <w:rPr>
                <w:rFonts w:ascii="Arial" w:hAnsi="Arial" w:cs="Arial"/>
                <w:sz w:val="12"/>
                <w:szCs w:val="14"/>
              </w:rPr>
              <w:t>е</w:t>
            </w:r>
            <w:r w:rsidRPr="0077093D">
              <w:rPr>
                <w:rFonts w:ascii="Arial" w:hAnsi="Arial" w:cs="Arial"/>
                <w:sz w:val="12"/>
                <w:szCs w:val="14"/>
              </w:rPr>
              <w:t>шанные доходы</w:t>
            </w:r>
          </w:p>
          <w:p w:rsidR="00A20032" w:rsidRPr="0077093D" w:rsidRDefault="00A20032" w:rsidP="00DA5C14">
            <w:pPr>
              <w:spacing w:before="20" w:after="20"/>
              <w:ind w:left="57" w:right="28"/>
              <w:rPr>
                <w:rFonts w:ascii="Arial" w:eastAsia="Arial Unicode MS" w:hAnsi="Arial" w:cs="Arial"/>
                <w:i/>
                <w:sz w:val="12"/>
                <w:szCs w:val="14"/>
                <w:lang w:val="en-US"/>
              </w:rPr>
            </w:pPr>
            <w:r w:rsidRPr="0077093D">
              <w:rPr>
                <w:rFonts w:ascii="Arial" w:hAnsi="Arial" w:cs="Arial"/>
                <w:i/>
                <w:sz w:val="12"/>
                <w:szCs w:val="14"/>
                <w:lang w:val="en-US"/>
              </w:rPr>
              <w:t xml:space="preserve">gross </w:t>
            </w:r>
            <w:r w:rsidRPr="0077093D">
              <w:rPr>
                <w:rFonts w:ascii="Arial" w:hAnsi="Arial" w:cs="Arial"/>
                <w:i/>
                <w:sz w:val="12"/>
                <w:szCs w:val="14"/>
                <w:lang w:val="en-US"/>
              </w:rPr>
              <w:br/>
              <w:t>operating surplus and gross mixed income</w:t>
            </w:r>
          </w:p>
        </w:tc>
        <w:tc>
          <w:tcPr>
            <w:tcW w:w="2812" w:type="dxa"/>
            <w:vMerge/>
            <w:tcBorders>
              <w:bottom w:val="single" w:sz="6" w:space="0" w:color="auto"/>
              <w:right w:val="nil"/>
            </w:tcBorders>
            <w:tcMar>
              <w:left w:w="57" w:type="dxa"/>
            </w:tcMar>
          </w:tcPr>
          <w:p w:rsidR="00A20032" w:rsidRPr="0077093D" w:rsidRDefault="00A20032" w:rsidP="00DA5C14">
            <w:pPr>
              <w:rPr>
                <w:rFonts w:ascii="Arial" w:hAnsi="Arial" w:cs="Arial"/>
                <w:lang w:val="en-US"/>
              </w:rPr>
            </w:pPr>
          </w:p>
        </w:tc>
      </w:tr>
      <w:tr w:rsidR="0077093D" w:rsidRPr="0077093D" w:rsidTr="00DA5C14">
        <w:trPr>
          <w:jc w:val="center"/>
        </w:trPr>
        <w:tc>
          <w:tcPr>
            <w:tcW w:w="2826" w:type="dxa"/>
            <w:tcBorders>
              <w:top w:val="nil"/>
              <w:bottom w:val="nil"/>
            </w:tcBorders>
            <w:vAlign w:val="bottom"/>
          </w:tcPr>
          <w:p w:rsidR="00A20032" w:rsidRPr="0077093D" w:rsidRDefault="00A20032" w:rsidP="00DA5C14">
            <w:pPr>
              <w:pStyle w:val="18"/>
              <w:spacing w:before="100"/>
              <w:rPr>
                <w:lang w:val="en-US"/>
              </w:rPr>
            </w:pPr>
          </w:p>
        </w:tc>
        <w:tc>
          <w:tcPr>
            <w:tcW w:w="4283" w:type="dxa"/>
            <w:gridSpan w:val="4"/>
            <w:tcBorders>
              <w:top w:val="nil"/>
              <w:bottom w:val="nil"/>
            </w:tcBorders>
            <w:vAlign w:val="bottom"/>
          </w:tcPr>
          <w:p w:rsidR="00A20032" w:rsidRPr="0077093D" w:rsidRDefault="00A20032" w:rsidP="00B60C21">
            <w:pPr>
              <w:spacing w:before="100"/>
              <w:jc w:val="center"/>
              <w:rPr>
                <w:rFonts w:ascii="Arial" w:hAnsi="Arial" w:cs="Arial"/>
                <w:b/>
                <w:sz w:val="14"/>
                <w:szCs w:val="14"/>
              </w:rPr>
            </w:pPr>
            <w:r w:rsidRPr="0077093D">
              <w:rPr>
                <w:rFonts w:ascii="Arial" w:hAnsi="Arial" w:cs="Arial"/>
                <w:b/>
                <w:sz w:val="14"/>
                <w:szCs w:val="14"/>
              </w:rPr>
              <w:t>20</w:t>
            </w:r>
            <w:r w:rsidRPr="0077093D">
              <w:rPr>
                <w:rFonts w:ascii="Arial" w:hAnsi="Arial" w:cs="Arial"/>
                <w:b/>
                <w:sz w:val="14"/>
                <w:szCs w:val="14"/>
                <w:lang w:val="en-US"/>
              </w:rPr>
              <w:t>2</w:t>
            </w:r>
            <w:r w:rsidR="00B60C21" w:rsidRPr="0077093D">
              <w:rPr>
                <w:rFonts w:ascii="Arial" w:hAnsi="Arial" w:cs="Arial"/>
                <w:b/>
                <w:sz w:val="14"/>
                <w:szCs w:val="14"/>
              </w:rPr>
              <w:t>1</w:t>
            </w:r>
          </w:p>
        </w:tc>
        <w:tc>
          <w:tcPr>
            <w:tcW w:w="2812" w:type="dxa"/>
            <w:tcBorders>
              <w:top w:val="nil"/>
              <w:bottom w:val="nil"/>
              <w:right w:val="nil"/>
            </w:tcBorders>
            <w:tcMar>
              <w:left w:w="57" w:type="dxa"/>
            </w:tcMar>
            <w:vAlign w:val="bottom"/>
          </w:tcPr>
          <w:p w:rsidR="00A20032" w:rsidRPr="0077093D" w:rsidRDefault="00A20032" w:rsidP="00DA5C14">
            <w:pPr>
              <w:spacing w:before="100"/>
              <w:rPr>
                <w:rFonts w:ascii="Arial" w:eastAsia="Arial Unicode MS" w:hAnsi="Arial" w:cs="Arial"/>
                <w:i/>
                <w:sz w:val="14"/>
                <w:szCs w:val="14"/>
              </w:rPr>
            </w:pPr>
          </w:p>
        </w:tc>
      </w:tr>
      <w:tr w:rsidR="0077093D" w:rsidRPr="0077093D" w:rsidTr="00DA5C14">
        <w:trPr>
          <w:jc w:val="center"/>
        </w:trPr>
        <w:tc>
          <w:tcPr>
            <w:tcW w:w="2826" w:type="dxa"/>
            <w:tcBorders>
              <w:top w:val="nil"/>
              <w:bottom w:val="nil"/>
            </w:tcBorders>
            <w:vAlign w:val="bottom"/>
          </w:tcPr>
          <w:p w:rsidR="007A3487" w:rsidRPr="0077093D" w:rsidRDefault="007A3487" w:rsidP="00B60C21">
            <w:pPr>
              <w:pStyle w:val="18"/>
              <w:spacing w:before="120"/>
            </w:pPr>
            <w:r w:rsidRPr="0077093D">
              <w:t xml:space="preserve">Сельское, лесное хозяйство, охота, </w:t>
            </w:r>
            <w:r w:rsidRPr="0077093D">
              <w:br/>
              <w:t>рыболовство и рыбоводство</w:t>
            </w:r>
          </w:p>
        </w:tc>
        <w:tc>
          <w:tcPr>
            <w:tcW w:w="1063"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 xml:space="preserve">5 235 918 </w:t>
            </w:r>
          </w:p>
        </w:tc>
        <w:tc>
          <w:tcPr>
            <w:tcW w:w="1075"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 xml:space="preserve">935 390 </w:t>
            </w:r>
          </w:p>
        </w:tc>
        <w:tc>
          <w:tcPr>
            <w:tcW w:w="1076"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 xml:space="preserve">35 856 </w:t>
            </w:r>
          </w:p>
        </w:tc>
        <w:tc>
          <w:tcPr>
            <w:tcW w:w="1069"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 xml:space="preserve">4 264 672 </w:t>
            </w:r>
          </w:p>
        </w:tc>
        <w:tc>
          <w:tcPr>
            <w:tcW w:w="2812" w:type="dxa"/>
            <w:tcBorders>
              <w:top w:val="nil"/>
              <w:bottom w:val="nil"/>
              <w:right w:val="nil"/>
            </w:tcBorders>
            <w:tcMar>
              <w:left w:w="57" w:type="dxa"/>
            </w:tcMar>
            <w:vAlign w:val="bottom"/>
          </w:tcPr>
          <w:p w:rsidR="007A3487" w:rsidRPr="0077093D" w:rsidRDefault="007A3487" w:rsidP="00B60C21">
            <w:pPr>
              <w:spacing w:before="120"/>
              <w:rPr>
                <w:rFonts w:ascii="Arial" w:eastAsia="Arial Unicode MS" w:hAnsi="Arial" w:cs="Arial"/>
                <w:i/>
                <w:sz w:val="14"/>
                <w:szCs w:val="14"/>
              </w:rPr>
            </w:pPr>
            <w:r w:rsidRPr="0077093D">
              <w:rPr>
                <w:rFonts w:ascii="Arial" w:eastAsia="Arial Unicode MS" w:hAnsi="Arial" w:cs="Arial"/>
                <w:i/>
                <w:sz w:val="14"/>
                <w:szCs w:val="14"/>
              </w:rPr>
              <w:t xml:space="preserve">Agriculture, forestry and fishing  </w:t>
            </w:r>
          </w:p>
        </w:tc>
      </w:tr>
      <w:tr w:rsidR="0077093D" w:rsidRPr="0077093D" w:rsidTr="00DA5C14">
        <w:trPr>
          <w:jc w:val="center"/>
        </w:trPr>
        <w:tc>
          <w:tcPr>
            <w:tcW w:w="2826" w:type="dxa"/>
            <w:tcBorders>
              <w:top w:val="nil"/>
              <w:bottom w:val="nil"/>
            </w:tcBorders>
            <w:vAlign w:val="bottom"/>
          </w:tcPr>
          <w:p w:rsidR="007A3487" w:rsidRPr="0077093D" w:rsidRDefault="007A3487" w:rsidP="00B60C21">
            <w:pPr>
              <w:spacing w:before="120"/>
              <w:rPr>
                <w:rFonts w:ascii="Arial" w:hAnsi="Arial" w:cs="Arial"/>
                <w:sz w:val="14"/>
                <w:szCs w:val="14"/>
              </w:rPr>
            </w:pPr>
            <w:r w:rsidRPr="0077093D">
              <w:rPr>
                <w:rFonts w:ascii="Arial" w:hAnsi="Arial" w:cs="Arial"/>
                <w:sz w:val="14"/>
                <w:szCs w:val="14"/>
              </w:rPr>
              <w:t>Добыча полезных ископаемых</w:t>
            </w:r>
          </w:p>
        </w:tc>
        <w:tc>
          <w:tcPr>
            <w:tcW w:w="1063"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 xml:space="preserve">15 911 765 </w:t>
            </w:r>
          </w:p>
        </w:tc>
        <w:tc>
          <w:tcPr>
            <w:tcW w:w="1075"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 xml:space="preserve">1 795 281 </w:t>
            </w:r>
          </w:p>
        </w:tc>
        <w:tc>
          <w:tcPr>
            <w:tcW w:w="1076"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 xml:space="preserve">106 743 </w:t>
            </w:r>
          </w:p>
        </w:tc>
        <w:tc>
          <w:tcPr>
            <w:tcW w:w="1069"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 xml:space="preserve">14 009 741 </w:t>
            </w:r>
          </w:p>
        </w:tc>
        <w:tc>
          <w:tcPr>
            <w:tcW w:w="2812" w:type="dxa"/>
            <w:tcBorders>
              <w:top w:val="nil"/>
              <w:bottom w:val="nil"/>
              <w:right w:val="nil"/>
            </w:tcBorders>
            <w:tcMar>
              <w:left w:w="57" w:type="dxa"/>
            </w:tcMar>
            <w:vAlign w:val="bottom"/>
          </w:tcPr>
          <w:p w:rsidR="007A3487" w:rsidRPr="0077093D" w:rsidRDefault="007A3487" w:rsidP="00B60C21">
            <w:pPr>
              <w:spacing w:before="120"/>
              <w:rPr>
                <w:rFonts w:ascii="Arial" w:eastAsia="Arial Unicode MS" w:hAnsi="Arial" w:cs="Arial"/>
                <w:i/>
                <w:sz w:val="14"/>
                <w:szCs w:val="14"/>
              </w:rPr>
            </w:pPr>
            <w:r w:rsidRPr="0077093D">
              <w:rPr>
                <w:rFonts w:ascii="Arial" w:eastAsia="Arial Unicode MS" w:hAnsi="Arial" w:cs="Arial"/>
                <w:i/>
                <w:sz w:val="14"/>
                <w:szCs w:val="14"/>
              </w:rPr>
              <w:t>Mining and quarrying</w:t>
            </w:r>
          </w:p>
        </w:tc>
      </w:tr>
      <w:tr w:rsidR="0077093D" w:rsidRPr="0077093D" w:rsidTr="00DA5C14">
        <w:trPr>
          <w:jc w:val="center"/>
        </w:trPr>
        <w:tc>
          <w:tcPr>
            <w:tcW w:w="2826" w:type="dxa"/>
            <w:tcBorders>
              <w:top w:val="nil"/>
              <w:bottom w:val="nil"/>
            </w:tcBorders>
            <w:vAlign w:val="bottom"/>
          </w:tcPr>
          <w:p w:rsidR="007A3487" w:rsidRPr="0077093D" w:rsidRDefault="007A3487" w:rsidP="00B60C21">
            <w:pPr>
              <w:spacing w:before="120"/>
              <w:rPr>
                <w:rFonts w:ascii="Arial" w:hAnsi="Arial" w:cs="Arial"/>
                <w:sz w:val="14"/>
                <w:szCs w:val="14"/>
              </w:rPr>
            </w:pPr>
            <w:r w:rsidRPr="0077093D">
              <w:rPr>
                <w:rFonts w:ascii="Arial" w:hAnsi="Arial" w:cs="Arial"/>
                <w:sz w:val="14"/>
                <w:szCs w:val="14"/>
              </w:rPr>
              <w:t>Обрабатывающие производства</w:t>
            </w:r>
          </w:p>
        </w:tc>
        <w:tc>
          <w:tcPr>
            <w:tcW w:w="1063"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 xml:space="preserve">17 413 892 </w:t>
            </w:r>
          </w:p>
        </w:tc>
        <w:tc>
          <w:tcPr>
            <w:tcW w:w="1075"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 xml:space="preserve">6 166 354 </w:t>
            </w:r>
          </w:p>
        </w:tc>
        <w:tc>
          <w:tcPr>
            <w:tcW w:w="1076"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 xml:space="preserve">-1 300 113 </w:t>
            </w:r>
          </w:p>
        </w:tc>
        <w:tc>
          <w:tcPr>
            <w:tcW w:w="1069"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 xml:space="preserve">12 547 650 </w:t>
            </w:r>
          </w:p>
        </w:tc>
        <w:tc>
          <w:tcPr>
            <w:tcW w:w="2812" w:type="dxa"/>
            <w:tcBorders>
              <w:top w:val="nil"/>
              <w:bottom w:val="nil"/>
              <w:right w:val="nil"/>
            </w:tcBorders>
            <w:tcMar>
              <w:left w:w="57" w:type="dxa"/>
            </w:tcMar>
            <w:vAlign w:val="bottom"/>
          </w:tcPr>
          <w:p w:rsidR="007A3487" w:rsidRPr="0077093D" w:rsidRDefault="007A3487" w:rsidP="00B60C21">
            <w:pPr>
              <w:spacing w:before="120"/>
              <w:rPr>
                <w:rFonts w:ascii="Arial" w:eastAsia="Arial Unicode MS" w:hAnsi="Arial" w:cs="Arial"/>
                <w:i/>
                <w:sz w:val="14"/>
                <w:szCs w:val="14"/>
              </w:rPr>
            </w:pPr>
            <w:r w:rsidRPr="0077093D">
              <w:rPr>
                <w:rFonts w:ascii="Arial" w:eastAsia="Arial Unicode MS" w:hAnsi="Arial" w:cs="Arial"/>
                <w:i/>
                <w:sz w:val="14"/>
                <w:szCs w:val="14"/>
              </w:rPr>
              <w:t>Manufacturing</w:t>
            </w:r>
          </w:p>
        </w:tc>
      </w:tr>
      <w:tr w:rsidR="0077093D" w:rsidRPr="00AA17E9" w:rsidTr="00DA5C14">
        <w:trPr>
          <w:trHeight w:val="630"/>
          <w:jc w:val="center"/>
        </w:trPr>
        <w:tc>
          <w:tcPr>
            <w:tcW w:w="2826" w:type="dxa"/>
            <w:tcBorders>
              <w:top w:val="nil"/>
              <w:bottom w:val="nil"/>
            </w:tcBorders>
            <w:vAlign w:val="bottom"/>
          </w:tcPr>
          <w:p w:rsidR="007A3487" w:rsidRPr="0077093D" w:rsidRDefault="007A3487" w:rsidP="00B60C21">
            <w:pPr>
              <w:spacing w:before="140"/>
              <w:rPr>
                <w:rFonts w:ascii="Arial" w:hAnsi="Arial" w:cs="Arial"/>
                <w:sz w:val="14"/>
                <w:szCs w:val="14"/>
              </w:rPr>
            </w:pPr>
            <w:r w:rsidRPr="0077093D">
              <w:rPr>
                <w:rFonts w:ascii="Arial" w:hAnsi="Arial" w:cs="Arial"/>
                <w:sz w:val="14"/>
                <w:szCs w:val="14"/>
              </w:rPr>
              <w:t xml:space="preserve">Обеспечение электрической энергией, газом и паром; кондиционирование </w:t>
            </w:r>
            <w:r w:rsidRPr="0077093D">
              <w:rPr>
                <w:rFonts w:ascii="Arial" w:hAnsi="Arial" w:cs="Arial"/>
                <w:sz w:val="14"/>
                <w:szCs w:val="14"/>
              </w:rPr>
              <w:br/>
              <w:t>воздуха</w:t>
            </w:r>
          </w:p>
        </w:tc>
        <w:tc>
          <w:tcPr>
            <w:tcW w:w="1063"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 xml:space="preserve">2 982 635 </w:t>
            </w:r>
          </w:p>
        </w:tc>
        <w:tc>
          <w:tcPr>
            <w:tcW w:w="1075"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 xml:space="preserve">1 347 410 </w:t>
            </w:r>
          </w:p>
        </w:tc>
        <w:tc>
          <w:tcPr>
            <w:tcW w:w="1076"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 xml:space="preserve">69 320 </w:t>
            </w:r>
          </w:p>
        </w:tc>
        <w:tc>
          <w:tcPr>
            <w:tcW w:w="1069"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 xml:space="preserve">1 565 905 </w:t>
            </w:r>
          </w:p>
        </w:tc>
        <w:tc>
          <w:tcPr>
            <w:tcW w:w="2812" w:type="dxa"/>
            <w:tcBorders>
              <w:top w:val="nil"/>
              <w:bottom w:val="nil"/>
              <w:right w:val="nil"/>
            </w:tcBorders>
            <w:tcMar>
              <w:left w:w="57" w:type="dxa"/>
            </w:tcMar>
            <w:vAlign w:val="bottom"/>
          </w:tcPr>
          <w:p w:rsidR="007A3487" w:rsidRPr="0077093D" w:rsidRDefault="007A3487" w:rsidP="00B60C21">
            <w:pPr>
              <w:spacing w:before="120"/>
              <w:rPr>
                <w:rFonts w:ascii="Arial" w:eastAsia="Arial Unicode MS" w:hAnsi="Arial" w:cs="Arial"/>
                <w:i/>
                <w:sz w:val="14"/>
                <w:szCs w:val="14"/>
                <w:lang w:val="en-US"/>
              </w:rPr>
            </w:pPr>
            <w:r w:rsidRPr="0077093D">
              <w:rPr>
                <w:rFonts w:ascii="Arial" w:eastAsia="Arial Unicode MS" w:hAnsi="Arial" w:cs="Arial"/>
                <w:i/>
                <w:sz w:val="14"/>
                <w:szCs w:val="14"/>
                <w:lang w:val="en-US"/>
              </w:rPr>
              <w:t>Electricity, gas, steam and air conditioning supply</w:t>
            </w:r>
          </w:p>
        </w:tc>
      </w:tr>
      <w:tr w:rsidR="0077093D" w:rsidRPr="00AA17E9" w:rsidTr="00DA5C14">
        <w:trPr>
          <w:jc w:val="center"/>
        </w:trPr>
        <w:tc>
          <w:tcPr>
            <w:tcW w:w="2826" w:type="dxa"/>
            <w:tcBorders>
              <w:top w:val="nil"/>
              <w:bottom w:val="nil"/>
            </w:tcBorders>
            <w:vAlign w:val="bottom"/>
          </w:tcPr>
          <w:p w:rsidR="007A3487" w:rsidRPr="0077093D" w:rsidRDefault="007A3487" w:rsidP="00B60C21">
            <w:pPr>
              <w:spacing w:before="120"/>
              <w:rPr>
                <w:rFonts w:ascii="Arial" w:eastAsia="Arial Unicode MS" w:hAnsi="Arial" w:cs="Arial"/>
                <w:sz w:val="14"/>
                <w:szCs w:val="14"/>
              </w:rPr>
            </w:pPr>
            <w:r w:rsidRPr="0077093D">
              <w:rPr>
                <w:rFonts w:ascii="Arial" w:eastAsia="Arial Unicode MS" w:hAnsi="Arial" w:cs="Arial"/>
                <w:sz w:val="14"/>
                <w:szCs w:val="14"/>
              </w:rPr>
              <w:t xml:space="preserve">Водоснабжение; водоотведение, </w:t>
            </w:r>
            <w:r w:rsidRPr="0077093D">
              <w:rPr>
                <w:rFonts w:ascii="Arial" w:eastAsia="Arial Unicode MS" w:hAnsi="Arial" w:cs="Arial"/>
                <w:sz w:val="14"/>
                <w:szCs w:val="14"/>
              </w:rPr>
              <w:br/>
              <w:t>организация сбора и утилизации отходов, деятельность по ликвидации загрязнений</w:t>
            </w:r>
          </w:p>
        </w:tc>
        <w:tc>
          <w:tcPr>
            <w:tcW w:w="1063"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 xml:space="preserve">606 227 </w:t>
            </w:r>
          </w:p>
        </w:tc>
        <w:tc>
          <w:tcPr>
            <w:tcW w:w="1075"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 xml:space="preserve">363 784 </w:t>
            </w:r>
          </w:p>
        </w:tc>
        <w:tc>
          <w:tcPr>
            <w:tcW w:w="1076"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 xml:space="preserve">12 913 </w:t>
            </w:r>
          </w:p>
        </w:tc>
        <w:tc>
          <w:tcPr>
            <w:tcW w:w="1069"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 xml:space="preserve">229 530 </w:t>
            </w:r>
          </w:p>
        </w:tc>
        <w:tc>
          <w:tcPr>
            <w:tcW w:w="2812" w:type="dxa"/>
            <w:tcBorders>
              <w:top w:val="nil"/>
              <w:bottom w:val="nil"/>
              <w:right w:val="nil"/>
            </w:tcBorders>
            <w:tcMar>
              <w:left w:w="57" w:type="dxa"/>
            </w:tcMar>
            <w:vAlign w:val="bottom"/>
          </w:tcPr>
          <w:p w:rsidR="007A3487" w:rsidRPr="0077093D" w:rsidRDefault="007A3487" w:rsidP="00B60C21">
            <w:pPr>
              <w:spacing w:before="120"/>
              <w:rPr>
                <w:rFonts w:ascii="Arial" w:eastAsia="Arial Unicode MS" w:hAnsi="Arial" w:cs="Arial"/>
                <w:i/>
                <w:sz w:val="14"/>
                <w:szCs w:val="14"/>
                <w:lang w:val="en-US"/>
              </w:rPr>
            </w:pPr>
            <w:r w:rsidRPr="0077093D">
              <w:rPr>
                <w:rFonts w:ascii="Arial" w:eastAsia="Arial Unicode MS" w:hAnsi="Arial" w:cs="Arial"/>
                <w:i/>
                <w:sz w:val="14"/>
                <w:szCs w:val="14"/>
                <w:lang w:val="en-US"/>
              </w:rPr>
              <w:t>Water supply; sewerage, waste manag</w:t>
            </w:r>
            <w:r w:rsidRPr="0077093D">
              <w:rPr>
                <w:rFonts w:ascii="Arial" w:eastAsia="Arial Unicode MS" w:hAnsi="Arial" w:cs="Arial"/>
                <w:i/>
                <w:sz w:val="14"/>
                <w:szCs w:val="14"/>
                <w:lang w:val="en-US"/>
              </w:rPr>
              <w:t>e</w:t>
            </w:r>
            <w:r w:rsidRPr="0077093D">
              <w:rPr>
                <w:rFonts w:ascii="Arial" w:eastAsia="Arial Unicode MS" w:hAnsi="Arial" w:cs="Arial"/>
                <w:i/>
                <w:sz w:val="14"/>
                <w:szCs w:val="14"/>
                <w:lang w:val="en-US"/>
              </w:rPr>
              <w:t xml:space="preserve">ment and remediation activities  </w:t>
            </w:r>
          </w:p>
        </w:tc>
      </w:tr>
      <w:tr w:rsidR="0077093D" w:rsidRPr="0077093D" w:rsidTr="00DA5C14">
        <w:trPr>
          <w:jc w:val="center"/>
        </w:trPr>
        <w:tc>
          <w:tcPr>
            <w:tcW w:w="2826" w:type="dxa"/>
            <w:tcBorders>
              <w:top w:val="nil"/>
              <w:bottom w:val="nil"/>
            </w:tcBorders>
            <w:vAlign w:val="bottom"/>
          </w:tcPr>
          <w:p w:rsidR="007A3487" w:rsidRPr="0077093D" w:rsidRDefault="007A3487" w:rsidP="00B60C21">
            <w:pPr>
              <w:spacing w:before="120"/>
              <w:rPr>
                <w:rFonts w:ascii="Arial" w:eastAsia="Arial Unicode MS" w:hAnsi="Arial" w:cs="Arial"/>
                <w:sz w:val="14"/>
                <w:szCs w:val="14"/>
              </w:rPr>
            </w:pPr>
            <w:r w:rsidRPr="0077093D">
              <w:rPr>
                <w:rFonts w:ascii="Arial" w:eastAsia="Arial Unicode MS" w:hAnsi="Arial" w:cs="Arial"/>
                <w:sz w:val="14"/>
                <w:szCs w:val="14"/>
              </w:rPr>
              <w:t>Строительство</w:t>
            </w:r>
          </w:p>
        </w:tc>
        <w:tc>
          <w:tcPr>
            <w:tcW w:w="1063"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 xml:space="preserve">6 071 592 </w:t>
            </w:r>
          </w:p>
        </w:tc>
        <w:tc>
          <w:tcPr>
            <w:tcW w:w="1075"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 xml:space="preserve">2 196 944 </w:t>
            </w:r>
          </w:p>
        </w:tc>
        <w:tc>
          <w:tcPr>
            <w:tcW w:w="1076"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6 277</w:t>
            </w:r>
          </w:p>
        </w:tc>
        <w:tc>
          <w:tcPr>
            <w:tcW w:w="1069"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 xml:space="preserve">3 868 370 </w:t>
            </w:r>
          </w:p>
        </w:tc>
        <w:tc>
          <w:tcPr>
            <w:tcW w:w="2812" w:type="dxa"/>
            <w:tcBorders>
              <w:top w:val="nil"/>
              <w:bottom w:val="nil"/>
              <w:right w:val="nil"/>
            </w:tcBorders>
            <w:tcMar>
              <w:left w:w="57" w:type="dxa"/>
            </w:tcMar>
            <w:vAlign w:val="bottom"/>
          </w:tcPr>
          <w:p w:rsidR="007A3487" w:rsidRPr="0077093D" w:rsidRDefault="007A3487" w:rsidP="00B60C21">
            <w:pPr>
              <w:spacing w:before="120"/>
              <w:rPr>
                <w:rFonts w:ascii="Arial" w:eastAsia="Arial Unicode MS" w:hAnsi="Arial" w:cs="Arial"/>
                <w:i/>
                <w:sz w:val="14"/>
                <w:szCs w:val="14"/>
              </w:rPr>
            </w:pPr>
            <w:r w:rsidRPr="0077093D">
              <w:rPr>
                <w:rFonts w:ascii="Arial" w:eastAsia="Arial Unicode MS" w:hAnsi="Arial" w:cs="Arial"/>
                <w:i/>
                <w:sz w:val="14"/>
                <w:szCs w:val="14"/>
              </w:rPr>
              <w:t>Construction</w:t>
            </w:r>
          </w:p>
        </w:tc>
      </w:tr>
      <w:tr w:rsidR="0077093D" w:rsidRPr="00AA17E9" w:rsidTr="00DA5C14">
        <w:trPr>
          <w:jc w:val="center"/>
        </w:trPr>
        <w:tc>
          <w:tcPr>
            <w:tcW w:w="2826" w:type="dxa"/>
            <w:tcBorders>
              <w:top w:val="nil"/>
              <w:bottom w:val="nil"/>
            </w:tcBorders>
            <w:vAlign w:val="bottom"/>
          </w:tcPr>
          <w:p w:rsidR="007A3487" w:rsidRPr="0077093D" w:rsidRDefault="007A3487" w:rsidP="00B60C21">
            <w:pPr>
              <w:spacing w:before="120"/>
              <w:rPr>
                <w:rFonts w:ascii="Arial" w:eastAsia="Arial Unicode MS" w:hAnsi="Arial" w:cs="Arial"/>
                <w:sz w:val="14"/>
                <w:szCs w:val="14"/>
              </w:rPr>
            </w:pPr>
            <w:r w:rsidRPr="0077093D">
              <w:rPr>
                <w:rFonts w:ascii="Arial" w:eastAsia="Arial Unicode MS" w:hAnsi="Arial" w:cs="Arial"/>
                <w:sz w:val="14"/>
                <w:szCs w:val="14"/>
              </w:rPr>
              <w:t>Торговля оптовая и розничная; ремонт автотранспортных средств и мотоциклов</w:t>
            </w:r>
          </w:p>
        </w:tc>
        <w:tc>
          <w:tcPr>
            <w:tcW w:w="1063"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15 389 509</w:t>
            </w:r>
          </w:p>
        </w:tc>
        <w:tc>
          <w:tcPr>
            <w:tcW w:w="1075"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4 398 625</w:t>
            </w:r>
          </w:p>
        </w:tc>
        <w:tc>
          <w:tcPr>
            <w:tcW w:w="1076"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91 476</w:t>
            </w:r>
          </w:p>
        </w:tc>
        <w:tc>
          <w:tcPr>
            <w:tcW w:w="1069"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10 899 409</w:t>
            </w:r>
          </w:p>
        </w:tc>
        <w:tc>
          <w:tcPr>
            <w:tcW w:w="2812" w:type="dxa"/>
            <w:tcBorders>
              <w:top w:val="nil"/>
              <w:bottom w:val="nil"/>
              <w:right w:val="nil"/>
            </w:tcBorders>
            <w:tcMar>
              <w:left w:w="57" w:type="dxa"/>
            </w:tcMar>
            <w:vAlign w:val="bottom"/>
          </w:tcPr>
          <w:p w:rsidR="007A3487" w:rsidRPr="0077093D" w:rsidRDefault="007A3487" w:rsidP="00B60C21">
            <w:pPr>
              <w:spacing w:before="120"/>
              <w:rPr>
                <w:rFonts w:ascii="Arial" w:eastAsia="Arial Unicode MS" w:hAnsi="Arial" w:cs="Arial"/>
                <w:i/>
                <w:sz w:val="14"/>
                <w:szCs w:val="14"/>
                <w:lang w:val="en-US"/>
              </w:rPr>
            </w:pPr>
            <w:r w:rsidRPr="0077093D">
              <w:rPr>
                <w:rFonts w:ascii="Arial" w:eastAsia="Arial Unicode MS" w:hAnsi="Arial" w:cs="Arial"/>
                <w:i/>
                <w:sz w:val="14"/>
                <w:szCs w:val="14"/>
                <w:lang w:val="en-US"/>
              </w:rPr>
              <w:t xml:space="preserve">Wholesale and retail trade; repair of motor vehicles and motorcycles  </w:t>
            </w:r>
          </w:p>
        </w:tc>
      </w:tr>
      <w:tr w:rsidR="0077093D" w:rsidRPr="0077093D" w:rsidTr="00DA5C14">
        <w:trPr>
          <w:jc w:val="center"/>
        </w:trPr>
        <w:tc>
          <w:tcPr>
            <w:tcW w:w="2826" w:type="dxa"/>
            <w:tcBorders>
              <w:top w:val="nil"/>
              <w:bottom w:val="nil"/>
            </w:tcBorders>
            <w:vAlign w:val="bottom"/>
          </w:tcPr>
          <w:p w:rsidR="007A3487" w:rsidRPr="0077093D" w:rsidRDefault="007A3487" w:rsidP="00B60C21">
            <w:pPr>
              <w:spacing w:before="120"/>
              <w:rPr>
                <w:rFonts w:ascii="Arial" w:eastAsia="Arial Unicode MS" w:hAnsi="Arial" w:cs="Arial"/>
                <w:sz w:val="14"/>
                <w:szCs w:val="14"/>
              </w:rPr>
            </w:pPr>
            <w:r w:rsidRPr="0077093D">
              <w:rPr>
                <w:rFonts w:ascii="Arial" w:eastAsia="Arial Unicode MS" w:hAnsi="Arial" w:cs="Arial"/>
                <w:sz w:val="14"/>
                <w:szCs w:val="14"/>
              </w:rPr>
              <w:t>Транспортировка и хранение</w:t>
            </w:r>
          </w:p>
        </w:tc>
        <w:tc>
          <w:tcPr>
            <w:tcW w:w="1063"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 xml:space="preserve">7 494 076 </w:t>
            </w:r>
          </w:p>
        </w:tc>
        <w:tc>
          <w:tcPr>
            <w:tcW w:w="1075"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 xml:space="preserve">3 141 923 </w:t>
            </w:r>
          </w:p>
        </w:tc>
        <w:tc>
          <w:tcPr>
            <w:tcW w:w="1076"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108 952</w:t>
            </w:r>
          </w:p>
        </w:tc>
        <w:tc>
          <w:tcPr>
            <w:tcW w:w="1069"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 xml:space="preserve">4 243 202 </w:t>
            </w:r>
          </w:p>
        </w:tc>
        <w:tc>
          <w:tcPr>
            <w:tcW w:w="2812" w:type="dxa"/>
            <w:tcBorders>
              <w:top w:val="nil"/>
              <w:bottom w:val="nil"/>
              <w:right w:val="nil"/>
            </w:tcBorders>
            <w:tcMar>
              <w:left w:w="57" w:type="dxa"/>
            </w:tcMar>
            <w:vAlign w:val="bottom"/>
          </w:tcPr>
          <w:p w:rsidR="007A3487" w:rsidRPr="0077093D" w:rsidRDefault="007A3487" w:rsidP="00B60C21">
            <w:pPr>
              <w:spacing w:before="120"/>
              <w:rPr>
                <w:rFonts w:ascii="Arial" w:eastAsia="Arial Unicode MS" w:hAnsi="Arial" w:cs="Arial"/>
                <w:i/>
                <w:sz w:val="14"/>
                <w:szCs w:val="14"/>
              </w:rPr>
            </w:pPr>
            <w:r w:rsidRPr="0077093D">
              <w:rPr>
                <w:rFonts w:ascii="Arial" w:eastAsia="Arial Unicode MS" w:hAnsi="Arial" w:cs="Arial"/>
                <w:i/>
                <w:sz w:val="14"/>
                <w:szCs w:val="14"/>
              </w:rPr>
              <w:t>Transportation and storage</w:t>
            </w:r>
          </w:p>
        </w:tc>
      </w:tr>
      <w:tr w:rsidR="0077093D" w:rsidRPr="00AA17E9" w:rsidTr="00DA5C14">
        <w:trPr>
          <w:jc w:val="center"/>
        </w:trPr>
        <w:tc>
          <w:tcPr>
            <w:tcW w:w="2826" w:type="dxa"/>
            <w:tcBorders>
              <w:top w:val="nil"/>
              <w:bottom w:val="nil"/>
            </w:tcBorders>
            <w:vAlign w:val="bottom"/>
          </w:tcPr>
          <w:p w:rsidR="007A3487" w:rsidRPr="0077093D" w:rsidRDefault="007A3487" w:rsidP="00B60C21">
            <w:pPr>
              <w:spacing w:before="120"/>
              <w:rPr>
                <w:rFonts w:ascii="Arial" w:eastAsia="Arial Unicode MS" w:hAnsi="Arial" w:cs="Arial"/>
                <w:sz w:val="14"/>
                <w:szCs w:val="14"/>
              </w:rPr>
            </w:pPr>
            <w:r w:rsidRPr="0077093D">
              <w:rPr>
                <w:rFonts w:ascii="Arial" w:eastAsia="Arial Unicode MS" w:hAnsi="Arial" w:cs="Arial"/>
                <w:sz w:val="14"/>
                <w:szCs w:val="14"/>
              </w:rPr>
              <w:t>Деятельность гостиниц и предприятий общественного питания</w:t>
            </w:r>
          </w:p>
        </w:tc>
        <w:tc>
          <w:tcPr>
            <w:tcW w:w="1063"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 xml:space="preserve">970 536 </w:t>
            </w:r>
          </w:p>
        </w:tc>
        <w:tc>
          <w:tcPr>
            <w:tcW w:w="1075"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444 519</w:t>
            </w:r>
          </w:p>
        </w:tc>
        <w:tc>
          <w:tcPr>
            <w:tcW w:w="1076"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5 439</w:t>
            </w:r>
          </w:p>
        </w:tc>
        <w:tc>
          <w:tcPr>
            <w:tcW w:w="1069"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520 578</w:t>
            </w:r>
          </w:p>
        </w:tc>
        <w:tc>
          <w:tcPr>
            <w:tcW w:w="2812" w:type="dxa"/>
            <w:tcBorders>
              <w:top w:val="nil"/>
              <w:bottom w:val="nil"/>
              <w:right w:val="nil"/>
            </w:tcBorders>
            <w:tcMar>
              <w:left w:w="57" w:type="dxa"/>
            </w:tcMar>
            <w:vAlign w:val="bottom"/>
          </w:tcPr>
          <w:p w:rsidR="007A3487" w:rsidRPr="0077093D" w:rsidRDefault="007A3487" w:rsidP="00B60C21">
            <w:pPr>
              <w:spacing w:before="120"/>
              <w:rPr>
                <w:rFonts w:ascii="Arial" w:eastAsia="Arial Unicode MS" w:hAnsi="Arial" w:cs="Arial"/>
                <w:i/>
                <w:sz w:val="14"/>
                <w:szCs w:val="14"/>
                <w:lang w:val="en-US"/>
              </w:rPr>
            </w:pPr>
            <w:r w:rsidRPr="0077093D">
              <w:rPr>
                <w:rFonts w:ascii="Arial" w:eastAsia="Arial Unicode MS" w:hAnsi="Arial" w:cs="Arial"/>
                <w:i/>
                <w:sz w:val="14"/>
                <w:szCs w:val="14"/>
                <w:lang w:val="en-US"/>
              </w:rPr>
              <w:t xml:space="preserve">Accommodation and food service </w:t>
            </w:r>
            <w:r w:rsidRPr="0077093D">
              <w:rPr>
                <w:rFonts w:ascii="Arial" w:eastAsia="Arial Unicode MS" w:hAnsi="Arial" w:cs="Arial"/>
                <w:i/>
                <w:spacing w:val="2"/>
                <w:sz w:val="14"/>
                <w:szCs w:val="14"/>
                <w:lang w:val="en-US"/>
              </w:rPr>
              <w:t>activities</w:t>
            </w:r>
          </w:p>
        </w:tc>
      </w:tr>
      <w:tr w:rsidR="0077093D" w:rsidRPr="0077093D" w:rsidTr="00DA5C14">
        <w:trPr>
          <w:jc w:val="center"/>
        </w:trPr>
        <w:tc>
          <w:tcPr>
            <w:tcW w:w="2826" w:type="dxa"/>
            <w:tcBorders>
              <w:top w:val="nil"/>
              <w:bottom w:val="nil"/>
            </w:tcBorders>
            <w:vAlign w:val="bottom"/>
          </w:tcPr>
          <w:p w:rsidR="007A3487" w:rsidRPr="0077093D" w:rsidRDefault="007A3487" w:rsidP="00B60C21">
            <w:pPr>
              <w:spacing w:before="120"/>
              <w:rPr>
                <w:rFonts w:ascii="Arial" w:eastAsia="Arial Unicode MS" w:hAnsi="Arial" w:cs="Arial"/>
                <w:sz w:val="14"/>
                <w:szCs w:val="14"/>
              </w:rPr>
            </w:pPr>
            <w:r w:rsidRPr="0077093D">
              <w:rPr>
                <w:rFonts w:ascii="Arial" w:eastAsia="Arial Unicode MS" w:hAnsi="Arial" w:cs="Arial"/>
                <w:sz w:val="14"/>
                <w:szCs w:val="14"/>
              </w:rPr>
              <w:t xml:space="preserve">Деятельность в области информации </w:t>
            </w:r>
            <w:r w:rsidRPr="0077093D">
              <w:rPr>
                <w:rFonts w:ascii="Arial" w:eastAsia="Arial Unicode MS" w:hAnsi="Arial" w:cs="Arial"/>
                <w:sz w:val="14"/>
                <w:szCs w:val="14"/>
              </w:rPr>
              <w:br/>
              <w:t>и связи</w:t>
            </w:r>
          </w:p>
        </w:tc>
        <w:tc>
          <w:tcPr>
            <w:tcW w:w="1063"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 xml:space="preserve">3 323 240 </w:t>
            </w:r>
          </w:p>
        </w:tc>
        <w:tc>
          <w:tcPr>
            <w:tcW w:w="1075"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1 805 150</w:t>
            </w:r>
          </w:p>
        </w:tc>
        <w:tc>
          <w:tcPr>
            <w:tcW w:w="1076"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-56 135</w:t>
            </w:r>
          </w:p>
        </w:tc>
        <w:tc>
          <w:tcPr>
            <w:tcW w:w="1069"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1 574 226</w:t>
            </w:r>
          </w:p>
        </w:tc>
        <w:tc>
          <w:tcPr>
            <w:tcW w:w="2812" w:type="dxa"/>
            <w:tcBorders>
              <w:top w:val="nil"/>
              <w:bottom w:val="nil"/>
              <w:right w:val="nil"/>
            </w:tcBorders>
            <w:tcMar>
              <w:left w:w="57" w:type="dxa"/>
            </w:tcMar>
            <w:vAlign w:val="bottom"/>
          </w:tcPr>
          <w:p w:rsidR="007A3487" w:rsidRPr="0077093D" w:rsidRDefault="007A3487" w:rsidP="00B60C21">
            <w:pPr>
              <w:spacing w:before="120"/>
              <w:rPr>
                <w:rFonts w:ascii="Arial" w:eastAsia="Arial Unicode MS" w:hAnsi="Arial" w:cs="Arial"/>
                <w:i/>
                <w:sz w:val="14"/>
                <w:szCs w:val="14"/>
              </w:rPr>
            </w:pPr>
            <w:r w:rsidRPr="0077093D">
              <w:rPr>
                <w:rFonts w:ascii="Arial" w:eastAsia="Arial Unicode MS" w:hAnsi="Arial" w:cs="Arial"/>
                <w:i/>
                <w:sz w:val="14"/>
                <w:szCs w:val="14"/>
              </w:rPr>
              <w:t>Information and communication</w:t>
            </w:r>
          </w:p>
        </w:tc>
      </w:tr>
      <w:tr w:rsidR="0077093D" w:rsidRPr="0077093D" w:rsidTr="00DA5C14">
        <w:trPr>
          <w:jc w:val="center"/>
        </w:trPr>
        <w:tc>
          <w:tcPr>
            <w:tcW w:w="2826" w:type="dxa"/>
            <w:tcBorders>
              <w:top w:val="nil"/>
              <w:bottom w:val="nil"/>
            </w:tcBorders>
            <w:vAlign w:val="bottom"/>
          </w:tcPr>
          <w:p w:rsidR="007A3487" w:rsidRPr="0077093D" w:rsidRDefault="007A3487" w:rsidP="00B60C21">
            <w:pPr>
              <w:spacing w:before="120"/>
              <w:rPr>
                <w:rFonts w:ascii="Arial" w:eastAsia="Arial Unicode MS" w:hAnsi="Arial" w:cs="Arial"/>
                <w:sz w:val="14"/>
                <w:szCs w:val="14"/>
              </w:rPr>
            </w:pPr>
            <w:r w:rsidRPr="0077093D">
              <w:rPr>
                <w:rFonts w:ascii="Arial" w:eastAsia="Arial Unicode MS" w:hAnsi="Arial" w:cs="Arial"/>
                <w:sz w:val="14"/>
                <w:szCs w:val="14"/>
              </w:rPr>
              <w:t>Деятельность финансовая и страховая</w:t>
            </w:r>
          </w:p>
        </w:tc>
        <w:tc>
          <w:tcPr>
            <w:tcW w:w="1063"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6 541 581</w:t>
            </w:r>
          </w:p>
        </w:tc>
        <w:tc>
          <w:tcPr>
            <w:tcW w:w="1075"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1 939 090</w:t>
            </w:r>
          </w:p>
        </w:tc>
        <w:tc>
          <w:tcPr>
            <w:tcW w:w="1076"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237 107</w:t>
            </w:r>
          </w:p>
        </w:tc>
        <w:tc>
          <w:tcPr>
            <w:tcW w:w="1069"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4 365 384</w:t>
            </w:r>
          </w:p>
        </w:tc>
        <w:tc>
          <w:tcPr>
            <w:tcW w:w="2812" w:type="dxa"/>
            <w:tcBorders>
              <w:top w:val="nil"/>
              <w:bottom w:val="nil"/>
              <w:right w:val="nil"/>
            </w:tcBorders>
            <w:tcMar>
              <w:left w:w="57" w:type="dxa"/>
            </w:tcMar>
            <w:vAlign w:val="bottom"/>
          </w:tcPr>
          <w:p w:rsidR="007A3487" w:rsidRPr="0077093D" w:rsidRDefault="007A3487" w:rsidP="00B60C21">
            <w:pPr>
              <w:spacing w:before="120"/>
              <w:rPr>
                <w:rFonts w:ascii="Arial" w:eastAsia="Arial Unicode MS" w:hAnsi="Arial" w:cs="Arial"/>
                <w:i/>
                <w:sz w:val="14"/>
                <w:szCs w:val="14"/>
              </w:rPr>
            </w:pPr>
            <w:r w:rsidRPr="0077093D">
              <w:rPr>
                <w:rFonts w:ascii="Arial" w:eastAsia="Arial Unicode MS" w:hAnsi="Arial" w:cs="Arial"/>
                <w:i/>
                <w:sz w:val="14"/>
                <w:szCs w:val="14"/>
              </w:rPr>
              <w:t>Financial and insurance activities</w:t>
            </w:r>
          </w:p>
        </w:tc>
      </w:tr>
      <w:tr w:rsidR="0077093D" w:rsidRPr="0077093D" w:rsidTr="00DA5C14">
        <w:trPr>
          <w:jc w:val="center"/>
        </w:trPr>
        <w:tc>
          <w:tcPr>
            <w:tcW w:w="2826" w:type="dxa"/>
            <w:tcBorders>
              <w:top w:val="nil"/>
              <w:bottom w:val="nil"/>
            </w:tcBorders>
            <w:vAlign w:val="bottom"/>
          </w:tcPr>
          <w:p w:rsidR="007A3487" w:rsidRPr="0077093D" w:rsidRDefault="007A3487" w:rsidP="00B60C21">
            <w:pPr>
              <w:spacing w:before="120"/>
              <w:rPr>
                <w:rFonts w:ascii="Arial" w:eastAsia="Arial Unicode MS" w:hAnsi="Arial" w:cs="Arial"/>
                <w:sz w:val="14"/>
                <w:szCs w:val="14"/>
              </w:rPr>
            </w:pPr>
            <w:r w:rsidRPr="0077093D">
              <w:rPr>
                <w:rFonts w:ascii="Arial" w:eastAsia="Arial Unicode MS" w:hAnsi="Arial" w:cs="Arial"/>
                <w:sz w:val="14"/>
                <w:szCs w:val="14"/>
              </w:rPr>
              <w:t xml:space="preserve">Деятельность по операциям </w:t>
            </w:r>
            <w:r w:rsidRPr="0077093D">
              <w:rPr>
                <w:rFonts w:ascii="Arial" w:eastAsia="Arial Unicode MS" w:hAnsi="Arial" w:cs="Arial"/>
                <w:sz w:val="14"/>
                <w:szCs w:val="14"/>
              </w:rPr>
              <w:br/>
              <w:t>с недвижимым имуществом</w:t>
            </w:r>
          </w:p>
        </w:tc>
        <w:tc>
          <w:tcPr>
            <w:tcW w:w="1063"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12 676 174</w:t>
            </w:r>
          </w:p>
        </w:tc>
        <w:tc>
          <w:tcPr>
            <w:tcW w:w="1075"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794 640</w:t>
            </w:r>
          </w:p>
        </w:tc>
        <w:tc>
          <w:tcPr>
            <w:tcW w:w="1076"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119 389</w:t>
            </w:r>
          </w:p>
        </w:tc>
        <w:tc>
          <w:tcPr>
            <w:tcW w:w="1069"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11 762 145</w:t>
            </w:r>
          </w:p>
        </w:tc>
        <w:tc>
          <w:tcPr>
            <w:tcW w:w="2812" w:type="dxa"/>
            <w:tcBorders>
              <w:top w:val="nil"/>
              <w:bottom w:val="nil"/>
              <w:right w:val="nil"/>
            </w:tcBorders>
            <w:tcMar>
              <w:left w:w="57" w:type="dxa"/>
            </w:tcMar>
            <w:vAlign w:val="bottom"/>
          </w:tcPr>
          <w:p w:rsidR="007A3487" w:rsidRPr="0077093D" w:rsidRDefault="007A3487" w:rsidP="00B60C21">
            <w:pPr>
              <w:spacing w:before="120"/>
              <w:rPr>
                <w:rFonts w:ascii="Arial" w:eastAsia="Arial Unicode MS" w:hAnsi="Arial" w:cs="Arial"/>
                <w:i/>
                <w:sz w:val="14"/>
                <w:szCs w:val="14"/>
              </w:rPr>
            </w:pPr>
            <w:r w:rsidRPr="0077093D">
              <w:rPr>
                <w:rFonts w:ascii="Arial" w:eastAsia="Arial Unicode MS" w:hAnsi="Arial" w:cs="Arial"/>
                <w:i/>
                <w:sz w:val="14"/>
                <w:szCs w:val="14"/>
              </w:rPr>
              <w:t>Real estate activities</w:t>
            </w:r>
          </w:p>
        </w:tc>
      </w:tr>
      <w:tr w:rsidR="0077093D" w:rsidRPr="00AA17E9" w:rsidTr="00DA5C14">
        <w:trPr>
          <w:jc w:val="center"/>
        </w:trPr>
        <w:tc>
          <w:tcPr>
            <w:tcW w:w="2826" w:type="dxa"/>
            <w:tcBorders>
              <w:top w:val="nil"/>
              <w:bottom w:val="nil"/>
            </w:tcBorders>
            <w:vAlign w:val="bottom"/>
          </w:tcPr>
          <w:p w:rsidR="007A3487" w:rsidRPr="0077093D" w:rsidRDefault="007A3487" w:rsidP="00B60C21">
            <w:pPr>
              <w:spacing w:before="120"/>
              <w:rPr>
                <w:rFonts w:ascii="Arial" w:eastAsia="Arial Unicode MS" w:hAnsi="Arial" w:cs="Arial"/>
                <w:sz w:val="14"/>
                <w:szCs w:val="14"/>
              </w:rPr>
            </w:pPr>
            <w:r w:rsidRPr="0077093D">
              <w:rPr>
                <w:rFonts w:ascii="Arial" w:eastAsia="Arial Unicode MS" w:hAnsi="Arial" w:cs="Arial"/>
                <w:sz w:val="14"/>
                <w:szCs w:val="14"/>
              </w:rPr>
              <w:t xml:space="preserve">Деятельность профессиональная, </w:t>
            </w:r>
            <w:r w:rsidRPr="0077093D">
              <w:rPr>
                <w:rFonts w:ascii="Arial" w:eastAsia="Arial Unicode MS" w:hAnsi="Arial" w:cs="Arial"/>
                <w:sz w:val="14"/>
                <w:szCs w:val="14"/>
              </w:rPr>
              <w:br/>
              <w:t>научная и техническая</w:t>
            </w:r>
          </w:p>
        </w:tc>
        <w:tc>
          <w:tcPr>
            <w:tcW w:w="1063"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5 434 658</w:t>
            </w:r>
          </w:p>
        </w:tc>
        <w:tc>
          <w:tcPr>
            <w:tcW w:w="1075"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2 807 811</w:t>
            </w:r>
          </w:p>
        </w:tc>
        <w:tc>
          <w:tcPr>
            <w:tcW w:w="1076"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-3 690</w:t>
            </w:r>
          </w:p>
        </w:tc>
        <w:tc>
          <w:tcPr>
            <w:tcW w:w="1069"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2 630 537</w:t>
            </w:r>
          </w:p>
        </w:tc>
        <w:tc>
          <w:tcPr>
            <w:tcW w:w="2812" w:type="dxa"/>
            <w:tcBorders>
              <w:top w:val="nil"/>
              <w:bottom w:val="nil"/>
              <w:right w:val="nil"/>
            </w:tcBorders>
            <w:tcMar>
              <w:left w:w="57" w:type="dxa"/>
            </w:tcMar>
            <w:vAlign w:val="bottom"/>
          </w:tcPr>
          <w:p w:rsidR="007A3487" w:rsidRPr="0077093D" w:rsidRDefault="007A3487" w:rsidP="00B60C21">
            <w:pPr>
              <w:spacing w:before="120"/>
              <w:rPr>
                <w:rFonts w:ascii="Arial" w:eastAsia="Arial Unicode MS" w:hAnsi="Arial" w:cs="Arial"/>
                <w:i/>
                <w:sz w:val="14"/>
                <w:szCs w:val="14"/>
                <w:lang w:val="en-US"/>
              </w:rPr>
            </w:pPr>
            <w:r w:rsidRPr="0077093D">
              <w:rPr>
                <w:rFonts w:ascii="Arial" w:eastAsia="Arial Unicode MS" w:hAnsi="Arial" w:cs="Arial"/>
                <w:i/>
                <w:sz w:val="14"/>
                <w:szCs w:val="14"/>
                <w:lang w:val="en-US"/>
              </w:rPr>
              <w:t xml:space="preserve">Professional, scientific and technical </w:t>
            </w:r>
            <w:r w:rsidRPr="0077093D">
              <w:rPr>
                <w:rFonts w:ascii="Arial" w:eastAsia="Arial Unicode MS" w:hAnsi="Arial" w:cs="Arial"/>
                <w:sz w:val="14"/>
                <w:szCs w:val="14"/>
                <w:lang w:val="en-US"/>
              </w:rPr>
              <w:br/>
            </w:r>
            <w:r w:rsidRPr="0077093D">
              <w:rPr>
                <w:rFonts w:ascii="Arial" w:eastAsia="Arial Unicode MS" w:hAnsi="Arial" w:cs="Arial"/>
                <w:i/>
                <w:sz w:val="14"/>
                <w:szCs w:val="14"/>
                <w:lang w:val="en-US"/>
              </w:rPr>
              <w:t>activities</w:t>
            </w:r>
          </w:p>
        </w:tc>
      </w:tr>
      <w:tr w:rsidR="0077093D" w:rsidRPr="00AA17E9" w:rsidTr="00DA5C14">
        <w:trPr>
          <w:jc w:val="center"/>
        </w:trPr>
        <w:tc>
          <w:tcPr>
            <w:tcW w:w="2826" w:type="dxa"/>
            <w:tcBorders>
              <w:top w:val="nil"/>
              <w:bottom w:val="nil"/>
            </w:tcBorders>
            <w:vAlign w:val="bottom"/>
          </w:tcPr>
          <w:p w:rsidR="007A3487" w:rsidRPr="0077093D" w:rsidRDefault="007A3487" w:rsidP="00B60C21">
            <w:pPr>
              <w:spacing w:before="120"/>
              <w:rPr>
                <w:rFonts w:ascii="Arial" w:eastAsia="Arial Unicode MS" w:hAnsi="Arial" w:cs="Arial"/>
                <w:sz w:val="14"/>
                <w:szCs w:val="14"/>
              </w:rPr>
            </w:pPr>
            <w:r w:rsidRPr="0077093D">
              <w:rPr>
                <w:rFonts w:ascii="Arial" w:eastAsia="Arial Unicode MS" w:hAnsi="Arial" w:cs="Arial"/>
                <w:sz w:val="14"/>
                <w:szCs w:val="14"/>
              </w:rPr>
              <w:t xml:space="preserve">Деятельность административная </w:t>
            </w:r>
            <w:r w:rsidRPr="0077093D">
              <w:rPr>
                <w:rFonts w:ascii="Arial" w:eastAsia="Arial Unicode MS" w:hAnsi="Arial" w:cs="Arial"/>
                <w:sz w:val="14"/>
                <w:szCs w:val="14"/>
              </w:rPr>
              <w:br/>
              <w:t>и сопутствующие дополнительные услуги</w:t>
            </w:r>
          </w:p>
        </w:tc>
        <w:tc>
          <w:tcPr>
            <w:tcW w:w="1063"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2 616 992</w:t>
            </w:r>
          </w:p>
        </w:tc>
        <w:tc>
          <w:tcPr>
            <w:tcW w:w="1075"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959 762</w:t>
            </w:r>
          </w:p>
        </w:tc>
        <w:tc>
          <w:tcPr>
            <w:tcW w:w="1076"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29 118</w:t>
            </w:r>
          </w:p>
        </w:tc>
        <w:tc>
          <w:tcPr>
            <w:tcW w:w="1069"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1 628 112</w:t>
            </w:r>
          </w:p>
        </w:tc>
        <w:tc>
          <w:tcPr>
            <w:tcW w:w="2812" w:type="dxa"/>
            <w:tcBorders>
              <w:top w:val="nil"/>
              <w:bottom w:val="nil"/>
              <w:right w:val="nil"/>
            </w:tcBorders>
            <w:tcMar>
              <w:left w:w="57" w:type="dxa"/>
            </w:tcMar>
            <w:vAlign w:val="bottom"/>
          </w:tcPr>
          <w:p w:rsidR="007A3487" w:rsidRPr="0077093D" w:rsidRDefault="007A3487" w:rsidP="00B60C21">
            <w:pPr>
              <w:spacing w:before="120"/>
              <w:rPr>
                <w:rFonts w:ascii="Arial" w:eastAsia="Arial Unicode MS" w:hAnsi="Arial" w:cs="Arial"/>
                <w:i/>
                <w:sz w:val="14"/>
                <w:szCs w:val="14"/>
                <w:lang w:val="en-US"/>
              </w:rPr>
            </w:pPr>
            <w:r w:rsidRPr="0077093D">
              <w:rPr>
                <w:rFonts w:ascii="Arial" w:eastAsia="Arial Unicode MS" w:hAnsi="Arial" w:cs="Arial"/>
                <w:i/>
                <w:sz w:val="14"/>
                <w:szCs w:val="14"/>
                <w:lang w:val="en-US"/>
              </w:rPr>
              <w:t xml:space="preserve">Administrative and support service activities  </w:t>
            </w:r>
          </w:p>
        </w:tc>
      </w:tr>
      <w:tr w:rsidR="0077093D" w:rsidRPr="00AA17E9" w:rsidTr="00DA5C14">
        <w:trPr>
          <w:jc w:val="center"/>
        </w:trPr>
        <w:tc>
          <w:tcPr>
            <w:tcW w:w="2826" w:type="dxa"/>
            <w:tcBorders>
              <w:top w:val="nil"/>
              <w:bottom w:val="nil"/>
            </w:tcBorders>
            <w:vAlign w:val="bottom"/>
          </w:tcPr>
          <w:p w:rsidR="007A3487" w:rsidRPr="0077093D" w:rsidRDefault="007A3487" w:rsidP="00B60C21">
            <w:pPr>
              <w:spacing w:before="120"/>
              <w:rPr>
                <w:rFonts w:ascii="Arial" w:eastAsia="Arial Unicode MS" w:hAnsi="Arial" w:cs="Arial"/>
                <w:sz w:val="14"/>
                <w:szCs w:val="14"/>
              </w:rPr>
            </w:pPr>
            <w:r w:rsidRPr="0077093D">
              <w:rPr>
                <w:rFonts w:ascii="Arial" w:eastAsia="Arial Unicode MS" w:hAnsi="Arial" w:cs="Arial"/>
                <w:sz w:val="14"/>
                <w:szCs w:val="14"/>
              </w:rPr>
              <w:t xml:space="preserve">Государственное управление </w:t>
            </w:r>
            <w:r w:rsidRPr="0077093D">
              <w:rPr>
                <w:rFonts w:ascii="Arial" w:eastAsia="Arial Unicode MS" w:hAnsi="Arial" w:cs="Arial"/>
                <w:sz w:val="14"/>
                <w:szCs w:val="14"/>
              </w:rPr>
              <w:br/>
              <w:t>и обеспечение военной безопасности; социальное обеспечение</w:t>
            </w:r>
          </w:p>
        </w:tc>
        <w:tc>
          <w:tcPr>
            <w:tcW w:w="1063"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8 467 261</w:t>
            </w:r>
          </w:p>
        </w:tc>
        <w:tc>
          <w:tcPr>
            <w:tcW w:w="1075"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5 256 333</w:t>
            </w:r>
          </w:p>
        </w:tc>
        <w:tc>
          <w:tcPr>
            <w:tcW w:w="1076"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40 647</w:t>
            </w:r>
          </w:p>
        </w:tc>
        <w:tc>
          <w:tcPr>
            <w:tcW w:w="1069"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3 170 282</w:t>
            </w:r>
          </w:p>
        </w:tc>
        <w:tc>
          <w:tcPr>
            <w:tcW w:w="2812" w:type="dxa"/>
            <w:tcBorders>
              <w:top w:val="nil"/>
              <w:bottom w:val="nil"/>
              <w:right w:val="nil"/>
            </w:tcBorders>
            <w:tcMar>
              <w:left w:w="57" w:type="dxa"/>
            </w:tcMar>
            <w:vAlign w:val="bottom"/>
          </w:tcPr>
          <w:p w:rsidR="007A3487" w:rsidRPr="0077093D" w:rsidRDefault="007A3487" w:rsidP="00B60C21">
            <w:pPr>
              <w:spacing w:before="120"/>
              <w:rPr>
                <w:rFonts w:ascii="Arial" w:eastAsia="Arial Unicode MS" w:hAnsi="Arial" w:cs="Arial"/>
                <w:i/>
                <w:sz w:val="14"/>
                <w:szCs w:val="14"/>
                <w:lang w:val="en-US"/>
              </w:rPr>
            </w:pPr>
            <w:r w:rsidRPr="0077093D">
              <w:rPr>
                <w:rFonts w:ascii="Arial" w:eastAsia="Arial Unicode MS" w:hAnsi="Arial" w:cs="Arial"/>
                <w:i/>
                <w:sz w:val="14"/>
                <w:szCs w:val="14"/>
                <w:lang w:val="en-US"/>
              </w:rPr>
              <w:t>Public administration and defence,</w:t>
            </w:r>
            <w:r w:rsidRPr="0077093D">
              <w:rPr>
                <w:rFonts w:ascii="Arial" w:eastAsia="Arial Unicode MS" w:hAnsi="Arial" w:cs="Arial"/>
                <w:i/>
                <w:sz w:val="14"/>
                <w:szCs w:val="14"/>
                <w:lang w:val="en-US"/>
              </w:rPr>
              <w:br/>
              <w:t>compulsory social security</w:t>
            </w:r>
          </w:p>
        </w:tc>
      </w:tr>
      <w:tr w:rsidR="0077093D" w:rsidRPr="0077093D" w:rsidTr="00DA5C14">
        <w:trPr>
          <w:jc w:val="center"/>
        </w:trPr>
        <w:tc>
          <w:tcPr>
            <w:tcW w:w="2826" w:type="dxa"/>
            <w:tcBorders>
              <w:top w:val="nil"/>
              <w:bottom w:val="nil"/>
            </w:tcBorders>
            <w:vAlign w:val="bottom"/>
          </w:tcPr>
          <w:p w:rsidR="007A3487" w:rsidRPr="0077093D" w:rsidRDefault="007A3487" w:rsidP="00B60C21">
            <w:pPr>
              <w:spacing w:before="120"/>
              <w:rPr>
                <w:rFonts w:ascii="Arial" w:hAnsi="Arial" w:cs="Arial"/>
                <w:bCs/>
                <w:sz w:val="14"/>
                <w:szCs w:val="14"/>
                <w:lang w:val="en-US"/>
              </w:rPr>
            </w:pPr>
            <w:r w:rsidRPr="0077093D">
              <w:rPr>
                <w:rFonts w:ascii="Arial" w:hAnsi="Arial" w:cs="Arial"/>
                <w:bCs/>
                <w:sz w:val="14"/>
                <w:szCs w:val="14"/>
              </w:rPr>
              <w:t>Образование</w:t>
            </w:r>
          </w:p>
        </w:tc>
        <w:tc>
          <w:tcPr>
            <w:tcW w:w="1063"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3 655 967</w:t>
            </w:r>
          </w:p>
        </w:tc>
        <w:tc>
          <w:tcPr>
            <w:tcW w:w="1075"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3 355 263</w:t>
            </w:r>
          </w:p>
        </w:tc>
        <w:tc>
          <w:tcPr>
            <w:tcW w:w="1076"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74 851</w:t>
            </w:r>
          </w:p>
        </w:tc>
        <w:tc>
          <w:tcPr>
            <w:tcW w:w="1069"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225 853</w:t>
            </w:r>
          </w:p>
        </w:tc>
        <w:tc>
          <w:tcPr>
            <w:tcW w:w="2812" w:type="dxa"/>
            <w:tcBorders>
              <w:top w:val="nil"/>
              <w:bottom w:val="nil"/>
              <w:right w:val="nil"/>
            </w:tcBorders>
            <w:tcMar>
              <w:left w:w="57" w:type="dxa"/>
            </w:tcMar>
            <w:vAlign w:val="bottom"/>
          </w:tcPr>
          <w:p w:rsidR="007A3487" w:rsidRPr="0077093D" w:rsidRDefault="007A3487" w:rsidP="00B60C21">
            <w:pPr>
              <w:spacing w:before="120"/>
              <w:rPr>
                <w:rFonts w:ascii="Arial" w:eastAsia="Arial Unicode MS" w:hAnsi="Arial" w:cs="Arial"/>
                <w:i/>
                <w:sz w:val="14"/>
                <w:szCs w:val="14"/>
                <w:lang w:val="en-US"/>
              </w:rPr>
            </w:pPr>
            <w:r w:rsidRPr="0077093D">
              <w:rPr>
                <w:rFonts w:ascii="Arial" w:eastAsia="Arial Unicode MS" w:hAnsi="Arial" w:cs="Arial"/>
                <w:i/>
                <w:sz w:val="14"/>
                <w:szCs w:val="14"/>
                <w:lang w:val="en-US"/>
              </w:rPr>
              <w:t>Education</w:t>
            </w:r>
          </w:p>
        </w:tc>
      </w:tr>
      <w:tr w:rsidR="0077093D" w:rsidRPr="00AA17E9" w:rsidTr="00DA5C14">
        <w:trPr>
          <w:jc w:val="center"/>
        </w:trPr>
        <w:tc>
          <w:tcPr>
            <w:tcW w:w="2826" w:type="dxa"/>
            <w:tcBorders>
              <w:top w:val="nil"/>
              <w:bottom w:val="nil"/>
            </w:tcBorders>
            <w:vAlign w:val="bottom"/>
          </w:tcPr>
          <w:p w:rsidR="007A3487" w:rsidRPr="0077093D" w:rsidRDefault="007A3487" w:rsidP="00B60C21">
            <w:pPr>
              <w:spacing w:before="120"/>
              <w:rPr>
                <w:rFonts w:ascii="Arial" w:hAnsi="Arial" w:cs="Arial"/>
                <w:bCs/>
                <w:sz w:val="14"/>
                <w:szCs w:val="14"/>
              </w:rPr>
            </w:pPr>
            <w:r w:rsidRPr="0077093D">
              <w:rPr>
                <w:rFonts w:ascii="Arial" w:hAnsi="Arial" w:cs="Arial"/>
                <w:bCs/>
                <w:sz w:val="14"/>
                <w:szCs w:val="14"/>
              </w:rPr>
              <w:t>Деятельность в области здравоохранения и социальных услуг</w:t>
            </w:r>
          </w:p>
        </w:tc>
        <w:tc>
          <w:tcPr>
            <w:tcW w:w="1063"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4 500 337</w:t>
            </w:r>
          </w:p>
        </w:tc>
        <w:tc>
          <w:tcPr>
            <w:tcW w:w="1075"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3 825 011</w:t>
            </w:r>
          </w:p>
        </w:tc>
        <w:tc>
          <w:tcPr>
            <w:tcW w:w="1076"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33 469</w:t>
            </w:r>
          </w:p>
        </w:tc>
        <w:tc>
          <w:tcPr>
            <w:tcW w:w="1069"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641 857</w:t>
            </w:r>
          </w:p>
        </w:tc>
        <w:tc>
          <w:tcPr>
            <w:tcW w:w="2812" w:type="dxa"/>
            <w:tcBorders>
              <w:top w:val="nil"/>
              <w:bottom w:val="nil"/>
              <w:right w:val="nil"/>
            </w:tcBorders>
            <w:tcMar>
              <w:left w:w="57" w:type="dxa"/>
            </w:tcMar>
            <w:vAlign w:val="bottom"/>
          </w:tcPr>
          <w:p w:rsidR="007A3487" w:rsidRPr="0077093D" w:rsidRDefault="007A3487" w:rsidP="00B60C21">
            <w:pPr>
              <w:spacing w:before="120"/>
              <w:rPr>
                <w:rFonts w:ascii="Arial" w:eastAsia="Arial Unicode MS" w:hAnsi="Arial" w:cs="Arial"/>
                <w:i/>
                <w:sz w:val="14"/>
                <w:szCs w:val="14"/>
                <w:lang w:val="en-US"/>
              </w:rPr>
            </w:pPr>
            <w:r w:rsidRPr="0077093D">
              <w:rPr>
                <w:rFonts w:ascii="Arial" w:eastAsia="Arial Unicode MS" w:hAnsi="Arial" w:cs="Arial"/>
                <w:i/>
                <w:sz w:val="14"/>
                <w:szCs w:val="14"/>
                <w:lang w:val="en-US"/>
              </w:rPr>
              <w:t>Human health and social work activities</w:t>
            </w:r>
          </w:p>
        </w:tc>
      </w:tr>
      <w:tr w:rsidR="0077093D" w:rsidRPr="0077093D" w:rsidTr="00DA5C14">
        <w:trPr>
          <w:jc w:val="center"/>
        </w:trPr>
        <w:tc>
          <w:tcPr>
            <w:tcW w:w="2826" w:type="dxa"/>
            <w:tcBorders>
              <w:top w:val="nil"/>
              <w:bottom w:val="nil"/>
            </w:tcBorders>
            <w:vAlign w:val="bottom"/>
          </w:tcPr>
          <w:p w:rsidR="007A3487" w:rsidRPr="0077093D" w:rsidRDefault="007A3487" w:rsidP="00B60C21">
            <w:pPr>
              <w:spacing w:before="120"/>
              <w:rPr>
                <w:rFonts w:ascii="Arial" w:hAnsi="Arial" w:cs="Arial"/>
                <w:bCs/>
                <w:sz w:val="14"/>
                <w:szCs w:val="14"/>
              </w:rPr>
            </w:pPr>
            <w:r w:rsidRPr="0077093D">
              <w:rPr>
                <w:rFonts w:ascii="Arial" w:hAnsi="Arial" w:cs="Arial"/>
                <w:bCs/>
                <w:sz w:val="14"/>
                <w:szCs w:val="14"/>
              </w:rPr>
              <w:t>Деятельность в области культуры, спорта, организации досуга и развлечений</w:t>
            </w:r>
          </w:p>
        </w:tc>
        <w:tc>
          <w:tcPr>
            <w:tcW w:w="1063"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 xml:space="preserve">1 147 573 </w:t>
            </w:r>
          </w:p>
        </w:tc>
        <w:tc>
          <w:tcPr>
            <w:tcW w:w="1075"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767 244</w:t>
            </w:r>
          </w:p>
        </w:tc>
        <w:tc>
          <w:tcPr>
            <w:tcW w:w="1076"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17 218</w:t>
            </w:r>
          </w:p>
        </w:tc>
        <w:tc>
          <w:tcPr>
            <w:tcW w:w="1069"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363 111</w:t>
            </w:r>
          </w:p>
        </w:tc>
        <w:tc>
          <w:tcPr>
            <w:tcW w:w="2812" w:type="dxa"/>
            <w:tcBorders>
              <w:top w:val="nil"/>
              <w:bottom w:val="nil"/>
              <w:right w:val="nil"/>
            </w:tcBorders>
            <w:tcMar>
              <w:left w:w="57" w:type="dxa"/>
            </w:tcMar>
            <w:vAlign w:val="bottom"/>
          </w:tcPr>
          <w:p w:rsidR="007A3487" w:rsidRPr="0077093D" w:rsidRDefault="007A3487" w:rsidP="00B60C21">
            <w:pPr>
              <w:spacing w:before="120"/>
              <w:rPr>
                <w:rFonts w:ascii="Arial" w:eastAsia="Arial Unicode MS" w:hAnsi="Arial" w:cs="Arial"/>
                <w:i/>
                <w:sz w:val="14"/>
                <w:szCs w:val="14"/>
              </w:rPr>
            </w:pPr>
            <w:r w:rsidRPr="0077093D">
              <w:rPr>
                <w:rFonts w:ascii="Arial" w:eastAsia="Arial Unicode MS" w:hAnsi="Arial" w:cs="Arial"/>
                <w:i/>
                <w:sz w:val="14"/>
                <w:szCs w:val="14"/>
              </w:rPr>
              <w:t xml:space="preserve">Arts, entertainment and recreation  </w:t>
            </w:r>
          </w:p>
        </w:tc>
      </w:tr>
      <w:tr w:rsidR="0077093D" w:rsidRPr="0077093D" w:rsidTr="00DA5C14">
        <w:trPr>
          <w:jc w:val="center"/>
        </w:trPr>
        <w:tc>
          <w:tcPr>
            <w:tcW w:w="2826" w:type="dxa"/>
            <w:tcBorders>
              <w:top w:val="nil"/>
              <w:bottom w:val="nil"/>
            </w:tcBorders>
            <w:vAlign w:val="bottom"/>
          </w:tcPr>
          <w:p w:rsidR="007A3487" w:rsidRPr="0077093D" w:rsidRDefault="007A3487" w:rsidP="00B60C21">
            <w:pPr>
              <w:spacing w:before="120"/>
              <w:rPr>
                <w:rFonts w:ascii="Arial" w:hAnsi="Arial" w:cs="Arial"/>
                <w:bCs/>
                <w:sz w:val="14"/>
                <w:szCs w:val="14"/>
              </w:rPr>
            </w:pPr>
            <w:r w:rsidRPr="0077093D">
              <w:rPr>
                <w:rFonts w:ascii="Arial" w:hAnsi="Arial" w:cs="Arial"/>
                <w:bCs/>
                <w:sz w:val="14"/>
                <w:szCs w:val="14"/>
              </w:rPr>
              <w:t>Предоставление прочих видов услуг</w:t>
            </w:r>
          </w:p>
        </w:tc>
        <w:tc>
          <w:tcPr>
            <w:tcW w:w="1063"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595 252</w:t>
            </w:r>
          </w:p>
        </w:tc>
        <w:tc>
          <w:tcPr>
            <w:tcW w:w="1075"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272 155</w:t>
            </w:r>
          </w:p>
        </w:tc>
        <w:tc>
          <w:tcPr>
            <w:tcW w:w="1076"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3 114</w:t>
            </w:r>
          </w:p>
        </w:tc>
        <w:tc>
          <w:tcPr>
            <w:tcW w:w="1069"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319 983</w:t>
            </w:r>
          </w:p>
        </w:tc>
        <w:tc>
          <w:tcPr>
            <w:tcW w:w="2812" w:type="dxa"/>
            <w:tcBorders>
              <w:top w:val="nil"/>
              <w:bottom w:val="nil"/>
              <w:right w:val="nil"/>
            </w:tcBorders>
            <w:tcMar>
              <w:left w:w="57" w:type="dxa"/>
            </w:tcMar>
            <w:vAlign w:val="bottom"/>
          </w:tcPr>
          <w:p w:rsidR="007A3487" w:rsidRPr="0077093D" w:rsidRDefault="007A3487" w:rsidP="00B60C21">
            <w:pPr>
              <w:spacing w:before="120"/>
              <w:rPr>
                <w:rFonts w:ascii="Arial" w:eastAsia="Arial Unicode MS" w:hAnsi="Arial" w:cs="Arial"/>
                <w:i/>
                <w:sz w:val="14"/>
                <w:szCs w:val="14"/>
              </w:rPr>
            </w:pPr>
            <w:r w:rsidRPr="0077093D">
              <w:rPr>
                <w:rFonts w:ascii="Arial" w:eastAsia="Arial Unicode MS" w:hAnsi="Arial" w:cs="Arial"/>
                <w:i/>
                <w:sz w:val="14"/>
                <w:szCs w:val="14"/>
              </w:rPr>
              <w:t xml:space="preserve">Other service activities  </w:t>
            </w:r>
          </w:p>
        </w:tc>
      </w:tr>
      <w:tr w:rsidR="0077093D" w:rsidRPr="00AA17E9" w:rsidTr="00DA5C14">
        <w:trPr>
          <w:jc w:val="center"/>
        </w:trPr>
        <w:tc>
          <w:tcPr>
            <w:tcW w:w="2826" w:type="dxa"/>
            <w:tcBorders>
              <w:top w:val="nil"/>
              <w:bottom w:val="nil"/>
            </w:tcBorders>
            <w:vAlign w:val="bottom"/>
          </w:tcPr>
          <w:p w:rsidR="007A3487" w:rsidRPr="0077093D" w:rsidRDefault="007A3487" w:rsidP="00B60C21">
            <w:pPr>
              <w:spacing w:before="120"/>
              <w:rPr>
                <w:rFonts w:ascii="Arial" w:hAnsi="Arial" w:cs="Arial"/>
                <w:bCs/>
                <w:sz w:val="14"/>
                <w:szCs w:val="14"/>
              </w:rPr>
            </w:pPr>
            <w:r w:rsidRPr="0077093D">
              <w:rPr>
                <w:rFonts w:ascii="Arial" w:hAnsi="Arial" w:cs="Arial"/>
                <w:bCs/>
                <w:sz w:val="14"/>
                <w:szCs w:val="14"/>
              </w:rPr>
              <w:t>Деятельность домашних хозяйств как работодателей; недифференцированная деятельность частных домашних хозяйств по производству товаров и оказанию услуг для собственного потребления</w:t>
            </w:r>
          </w:p>
        </w:tc>
        <w:tc>
          <w:tcPr>
            <w:tcW w:w="1063"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380 955</w:t>
            </w:r>
          </w:p>
        </w:tc>
        <w:tc>
          <w:tcPr>
            <w:tcW w:w="1075"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380 955</w:t>
            </w:r>
          </w:p>
        </w:tc>
        <w:tc>
          <w:tcPr>
            <w:tcW w:w="1076"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0</w:t>
            </w:r>
          </w:p>
        </w:tc>
        <w:tc>
          <w:tcPr>
            <w:tcW w:w="1069"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0</w:t>
            </w:r>
          </w:p>
        </w:tc>
        <w:tc>
          <w:tcPr>
            <w:tcW w:w="2812" w:type="dxa"/>
            <w:tcBorders>
              <w:top w:val="nil"/>
              <w:bottom w:val="nil"/>
              <w:right w:val="nil"/>
            </w:tcBorders>
            <w:tcMar>
              <w:left w:w="57" w:type="dxa"/>
            </w:tcMar>
            <w:vAlign w:val="bottom"/>
          </w:tcPr>
          <w:p w:rsidR="007A3487" w:rsidRPr="0077093D" w:rsidRDefault="007A3487" w:rsidP="00B60C21">
            <w:pPr>
              <w:spacing w:before="120"/>
              <w:rPr>
                <w:rFonts w:ascii="Arial" w:eastAsia="Arial Unicode MS" w:hAnsi="Arial" w:cs="Arial"/>
                <w:i/>
                <w:sz w:val="14"/>
                <w:szCs w:val="14"/>
                <w:lang w:val="en-US"/>
              </w:rPr>
            </w:pPr>
            <w:r w:rsidRPr="0077093D">
              <w:rPr>
                <w:rFonts w:ascii="Arial" w:eastAsia="Arial Unicode MS" w:hAnsi="Arial" w:cs="Arial"/>
                <w:i/>
                <w:sz w:val="14"/>
                <w:szCs w:val="14"/>
                <w:lang w:val="en-US"/>
              </w:rPr>
              <w:t xml:space="preserve">Activities of households as employers; undifferentiated goods- and services-producing activities of households for own use  </w:t>
            </w:r>
          </w:p>
        </w:tc>
      </w:tr>
      <w:tr w:rsidR="0077093D" w:rsidRPr="0077093D" w:rsidTr="00DA5C14">
        <w:trPr>
          <w:jc w:val="center"/>
        </w:trPr>
        <w:tc>
          <w:tcPr>
            <w:tcW w:w="2826" w:type="dxa"/>
            <w:tcBorders>
              <w:top w:val="nil"/>
              <w:bottom w:val="nil"/>
            </w:tcBorders>
            <w:vAlign w:val="bottom"/>
          </w:tcPr>
          <w:p w:rsidR="007A3487" w:rsidRPr="0077093D" w:rsidRDefault="007A3487" w:rsidP="00B60C21">
            <w:pPr>
              <w:pStyle w:val="9"/>
              <w:keepNext w:val="0"/>
              <w:spacing w:before="120" w:line="240" w:lineRule="auto"/>
              <w:rPr>
                <w:rFonts w:eastAsia="Arial Unicode MS"/>
                <w:bCs/>
                <w:szCs w:val="14"/>
              </w:rPr>
            </w:pPr>
            <w:r w:rsidRPr="0077093D">
              <w:rPr>
                <w:rFonts w:eastAsia="Arial Unicode MS"/>
                <w:bCs/>
                <w:szCs w:val="14"/>
              </w:rPr>
              <w:t xml:space="preserve">Итого по видам экономической </w:t>
            </w:r>
            <w:r w:rsidRPr="0077093D">
              <w:rPr>
                <w:rFonts w:eastAsia="Arial Unicode MS"/>
                <w:bCs/>
                <w:szCs w:val="14"/>
              </w:rPr>
              <w:br/>
              <w:t>деятельности</w:t>
            </w:r>
          </w:p>
        </w:tc>
        <w:tc>
          <w:tcPr>
            <w:tcW w:w="1063" w:type="dxa"/>
            <w:tcBorders>
              <w:top w:val="nil"/>
              <w:bottom w:val="nil"/>
            </w:tcBorders>
            <w:vAlign w:val="bottom"/>
          </w:tcPr>
          <w:p w:rsidR="007A3487" w:rsidRPr="0077093D" w:rsidRDefault="007A3487" w:rsidP="00850208">
            <w:pPr>
              <w:spacing w:before="120"/>
              <w:ind w:right="170"/>
              <w:jc w:val="right"/>
              <w:rPr>
                <w:rFonts w:ascii="Arial CYR" w:hAnsi="Arial CYR" w:cs="Arial"/>
                <w:b/>
                <w:sz w:val="14"/>
                <w:szCs w:val="14"/>
                <w:lang w:val="en-US"/>
              </w:rPr>
            </w:pPr>
            <w:r w:rsidRPr="0077093D">
              <w:rPr>
                <w:rFonts w:ascii="Arial CYR" w:hAnsi="Arial CYR" w:cs="Arial"/>
                <w:b/>
                <w:sz w:val="14"/>
                <w:szCs w:val="14"/>
                <w:lang w:val="en-US"/>
              </w:rPr>
              <w:t>121 416 138</w:t>
            </w:r>
          </w:p>
        </w:tc>
        <w:tc>
          <w:tcPr>
            <w:tcW w:w="1075" w:type="dxa"/>
            <w:tcBorders>
              <w:top w:val="nil"/>
              <w:bottom w:val="nil"/>
            </w:tcBorders>
            <w:vAlign w:val="bottom"/>
          </w:tcPr>
          <w:p w:rsidR="007A3487" w:rsidRPr="0077093D" w:rsidRDefault="007A3487" w:rsidP="00850208">
            <w:pPr>
              <w:spacing w:before="120"/>
              <w:ind w:right="170"/>
              <w:jc w:val="right"/>
              <w:rPr>
                <w:rFonts w:ascii="Arial CYR" w:hAnsi="Arial CYR" w:cs="Arial"/>
                <w:b/>
                <w:sz w:val="14"/>
                <w:szCs w:val="14"/>
                <w:lang w:val="en-US"/>
              </w:rPr>
            </w:pPr>
            <w:r w:rsidRPr="0077093D">
              <w:rPr>
                <w:rFonts w:ascii="Arial CYR" w:hAnsi="Arial CYR" w:cs="Arial"/>
                <w:b/>
                <w:sz w:val="14"/>
                <w:szCs w:val="14"/>
                <w:lang w:val="en-US"/>
              </w:rPr>
              <w:t>42 953 641</w:t>
            </w:r>
          </w:p>
        </w:tc>
        <w:tc>
          <w:tcPr>
            <w:tcW w:w="1076" w:type="dxa"/>
            <w:tcBorders>
              <w:top w:val="nil"/>
              <w:bottom w:val="nil"/>
            </w:tcBorders>
            <w:vAlign w:val="bottom"/>
          </w:tcPr>
          <w:p w:rsidR="007A3487" w:rsidRPr="0077093D" w:rsidRDefault="007A3487" w:rsidP="00850208">
            <w:pPr>
              <w:spacing w:before="120"/>
              <w:ind w:right="170"/>
              <w:jc w:val="right"/>
              <w:rPr>
                <w:rFonts w:ascii="Arial CYR" w:hAnsi="Arial CYR" w:cs="Arial"/>
                <w:b/>
                <w:sz w:val="14"/>
                <w:szCs w:val="14"/>
                <w:lang w:val="en-US"/>
              </w:rPr>
            </w:pPr>
            <w:r w:rsidRPr="0077093D">
              <w:rPr>
                <w:rFonts w:ascii="Arial CYR" w:hAnsi="Arial CYR" w:cs="Arial"/>
                <w:b/>
                <w:sz w:val="14"/>
                <w:szCs w:val="14"/>
                <w:lang w:val="en-US"/>
              </w:rPr>
              <w:t xml:space="preserve">-368 049 </w:t>
            </w:r>
          </w:p>
        </w:tc>
        <w:tc>
          <w:tcPr>
            <w:tcW w:w="1069" w:type="dxa"/>
            <w:tcBorders>
              <w:top w:val="nil"/>
              <w:bottom w:val="nil"/>
            </w:tcBorders>
            <w:vAlign w:val="bottom"/>
          </w:tcPr>
          <w:p w:rsidR="007A3487" w:rsidRPr="0077093D" w:rsidRDefault="007A3487" w:rsidP="00850208">
            <w:pPr>
              <w:spacing w:before="120"/>
              <w:ind w:right="170"/>
              <w:jc w:val="right"/>
              <w:rPr>
                <w:rFonts w:ascii="Arial CYR" w:hAnsi="Arial CYR" w:cs="Arial"/>
                <w:b/>
                <w:sz w:val="14"/>
                <w:szCs w:val="14"/>
                <w:lang w:val="en-US"/>
              </w:rPr>
            </w:pPr>
            <w:r w:rsidRPr="0077093D">
              <w:rPr>
                <w:rFonts w:ascii="Arial CYR" w:hAnsi="Arial CYR" w:cs="Arial"/>
                <w:b/>
                <w:sz w:val="14"/>
                <w:szCs w:val="14"/>
                <w:lang w:val="en-US"/>
              </w:rPr>
              <w:t xml:space="preserve">78 830 546 </w:t>
            </w:r>
          </w:p>
        </w:tc>
        <w:tc>
          <w:tcPr>
            <w:tcW w:w="2812" w:type="dxa"/>
            <w:tcBorders>
              <w:top w:val="nil"/>
              <w:bottom w:val="nil"/>
              <w:right w:val="nil"/>
            </w:tcBorders>
            <w:tcMar>
              <w:left w:w="57" w:type="dxa"/>
            </w:tcMar>
            <w:vAlign w:val="bottom"/>
          </w:tcPr>
          <w:p w:rsidR="007A3487" w:rsidRPr="0077093D" w:rsidRDefault="007A3487" w:rsidP="00B60C21">
            <w:pPr>
              <w:spacing w:before="120"/>
              <w:rPr>
                <w:rFonts w:ascii="Arial" w:eastAsia="Arial Unicode MS" w:hAnsi="Arial" w:cs="Arial"/>
                <w:b/>
                <w:i/>
                <w:sz w:val="14"/>
                <w:szCs w:val="14"/>
              </w:rPr>
            </w:pPr>
            <w:r w:rsidRPr="0077093D">
              <w:rPr>
                <w:rFonts w:ascii="Arial" w:eastAsia="Arial Unicode MS" w:hAnsi="Arial" w:cs="Arial"/>
                <w:b/>
                <w:i/>
                <w:sz w:val="14"/>
                <w:szCs w:val="14"/>
              </w:rPr>
              <w:t xml:space="preserve">Total by economic </w:t>
            </w:r>
            <w:r w:rsidRPr="0077093D">
              <w:rPr>
                <w:rFonts w:ascii="Arial" w:eastAsia="Arial Unicode MS" w:hAnsi="Arial" w:cs="Arial"/>
                <w:b/>
                <w:i/>
                <w:sz w:val="14"/>
                <w:szCs w:val="14"/>
              </w:rPr>
              <w:br/>
              <w:t>activity</w:t>
            </w:r>
          </w:p>
        </w:tc>
      </w:tr>
      <w:tr w:rsidR="0077093D" w:rsidRPr="00AA17E9" w:rsidTr="00DA5C14">
        <w:trPr>
          <w:jc w:val="center"/>
        </w:trPr>
        <w:tc>
          <w:tcPr>
            <w:tcW w:w="2826" w:type="dxa"/>
            <w:tcBorders>
              <w:top w:val="nil"/>
              <w:bottom w:val="nil"/>
            </w:tcBorders>
            <w:vAlign w:val="bottom"/>
          </w:tcPr>
          <w:p w:rsidR="007A3487" w:rsidRPr="0077093D" w:rsidRDefault="007A3487" w:rsidP="00B60C21">
            <w:pPr>
              <w:spacing w:before="120"/>
              <w:rPr>
                <w:rFonts w:ascii="Arial" w:eastAsia="Arial Unicode MS" w:hAnsi="Arial" w:cs="Arial"/>
                <w:sz w:val="14"/>
                <w:szCs w:val="14"/>
              </w:rPr>
            </w:pPr>
            <w:r w:rsidRPr="0077093D">
              <w:rPr>
                <w:rFonts w:ascii="Arial" w:eastAsia="Arial Unicode MS" w:hAnsi="Arial" w:cs="Arial"/>
                <w:sz w:val="14"/>
                <w:szCs w:val="14"/>
              </w:rPr>
              <w:t xml:space="preserve">Кроме того, оплата труда и смешанные </w:t>
            </w:r>
            <w:r w:rsidRPr="0077093D">
              <w:rPr>
                <w:rFonts w:ascii="Arial" w:eastAsia="Arial Unicode MS" w:hAnsi="Arial" w:cs="Arial"/>
                <w:sz w:val="14"/>
                <w:szCs w:val="14"/>
              </w:rPr>
              <w:br/>
              <w:t xml:space="preserve">доходы, не наблюдаемые прямыми </w:t>
            </w:r>
            <w:r w:rsidRPr="0077093D">
              <w:rPr>
                <w:rFonts w:ascii="Arial" w:eastAsia="Arial Unicode MS" w:hAnsi="Arial" w:cs="Arial"/>
                <w:sz w:val="14"/>
                <w:szCs w:val="14"/>
              </w:rPr>
              <w:br/>
              <w:t xml:space="preserve">статистическими методами, рассчитанные </w:t>
            </w:r>
            <w:r w:rsidRPr="0077093D">
              <w:rPr>
                <w:rFonts w:ascii="Arial" w:eastAsia="Arial Unicode MS" w:hAnsi="Arial" w:cs="Arial"/>
                <w:sz w:val="14"/>
                <w:szCs w:val="14"/>
              </w:rPr>
              <w:br/>
              <w:t xml:space="preserve">на основе баланса (без распределения </w:t>
            </w:r>
            <w:r w:rsidRPr="0077093D">
              <w:rPr>
                <w:rFonts w:ascii="Arial" w:eastAsia="Arial Unicode MS" w:hAnsi="Arial" w:cs="Arial"/>
                <w:sz w:val="14"/>
                <w:szCs w:val="14"/>
              </w:rPr>
              <w:br/>
              <w:t>по видам экономической деятельности)</w:t>
            </w:r>
          </w:p>
        </w:tc>
        <w:tc>
          <w:tcPr>
            <w:tcW w:w="1063" w:type="dxa"/>
            <w:tcBorders>
              <w:top w:val="nil"/>
              <w:bottom w:val="nil"/>
            </w:tcBorders>
            <w:vAlign w:val="bottom"/>
          </w:tcPr>
          <w:p w:rsidR="007A3487" w:rsidRPr="0077093D" w:rsidRDefault="007A3487" w:rsidP="00850208">
            <w:pPr>
              <w:spacing w:before="120"/>
              <w:ind w:right="170"/>
              <w:jc w:val="right"/>
              <w:rPr>
                <w:rFonts w:asciiTheme="minorHAnsi" w:hAnsiTheme="minorHAnsi" w:cs="Arial"/>
                <w:sz w:val="14"/>
                <w:szCs w:val="14"/>
              </w:rPr>
            </w:pPr>
            <w:r w:rsidRPr="0077093D">
              <w:rPr>
                <w:rFonts w:asciiTheme="minorHAnsi" w:hAnsiTheme="minorHAnsi" w:cs="Arial"/>
                <w:sz w:val="14"/>
                <w:szCs w:val="14"/>
              </w:rPr>
              <w:t>–</w:t>
            </w:r>
          </w:p>
        </w:tc>
        <w:tc>
          <w:tcPr>
            <w:tcW w:w="1075"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 xml:space="preserve">11 750 000 </w:t>
            </w:r>
          </w:p>
        </w:tc>
        <w:tc>
          <w:tcPr>
            <w:tcW w:w="1076" w:type="dxa"/>
            <w:tcBorders>
              <w:top w:val="nil"/>
              <w:bottom w:val="nil"/>
            </w:tcBorders>
            <w:vAlign w:val="bottom"/>
          </w:tcPr>
          <w:p w:rsidR="007A3487" w:rsidRPr="0077093D" w:rsidRDefault="007A3487" w:rsidP="00850208">
            <w:pPr>
              <w:pStyle w:val="aff5"/>
              <w:spacing w:before="120"/>
              <w:ind w:right="170"/>
              <w:jc w:val="center"/>
              <w:rPr>
                <w:rFonts w:ascii="Arial CYR" w:hAnsi="Arial CYR" w:cs="Arial"/>
                <w:sz w:val="14"/>
                <w:szCs w:val="14"/>
              </w:rPr>
            </w:pPr>
            <w:r w:rsidRPr="0077093D">
              <w:rPr>
                <w:rFonts w:ascii="Arial CYR" w:hAnsi="Arial CYR" w:cs="Arial"/>
                <w:sz w:val="14"/>
                <w:szCs w:val="14"/>
              </w:rPr>
              <w:t>–</w:t>
            </w:r>
          </w:p>
        </w:tc>
        <w:tc>
          <w:tcPr>
            <w:tcW w:w="1069"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 xml:space="preserve">-11 750 000 </w:t>
            </w:r>
          </w:p>
        </w:tc>
        <w:tc>
          <w:tcPr>
            <w:tcW w:w="2812" w:type="dxa"/>
            <w:tcBorders>
              <w:top w:val="nil"/>
              <w:bottom w:val="nil"/>
              <w:right w:val="nil"/>
            </w:tcBorders>
            <w:tcMar>
              <w:left w:w="57" w:type="dxa"/>
            </w:tcMar>
            <w:vAlign w:val="bottom"/>
          </w:tcPr>
          <w:p w:rsidR="007A3487" w:rsidRPr="0077093D" w:rsidRDefault="007A3487" w:rsidP="00B60C21">
            <w:pPr>
              <w:spacing w:before="120"/>
              <w:rPr>
                <w:rFonts w:ascii="Arial" w:eastAsia="Arial Unicode MS" w:hAnsi="Arial" w:cs="Arial"/>
                <w:i/>
                <w:sz w:val="14"/>
                <w:szCs w:val="14"/>
                <w:lang w:val="en-US"/>
              </w:rPr>
            </w:pPr>
            <w:r w:rsidRPr="0077093D">
              <w:rPr>
                <w:rFonts w:ascii="Arial" w:eastAsia="Arial Unicode MS" w:hAnsi="Arial" w:cs="Arial"/>
                <w:i/>
                <w:sz w:val="14"/>
                <w:szCs w:val="14"/>
                <w:lang w:val="en-US"/>
              </w:rPr>
              <w:t>Besides, wages and mixed income not observed by direct statistical methods, calculated on  basis of balance (without distribution by economic activity)</w:t>
            </w:r>
          </w:p>
        </w:tc>
      </w:tr>
      <w:tr w:rsidR="0077093D" w:rsidRPr="00AA17E9" w:rsidTr="00A20032">
        <w:trPr>
          <w:jc w:val="center"/>
        </w:trPr>
        <w:tc>
          <w:tcPr>
            <w:tcW w:w="2826" w:type="dxa"/>
            <w:tcBorders>
              <w:top w:val="nil"/>
              <w:bottom w:val="nil"/>
            </w:tcBorders>
            <w:vAlign w:val="bottom"/>
          </w:tcPr>
          <w:p w:rsidR="007A3487" w:rsidRPr="0077093D" w:rsidRDefault="007A3487" w:rsidP="00B60C21">
            <w:pPr>
              <w:spacing w:before="120"/>
              <w:rPr>
                <w:rFonts w:ascii="Arial" w:eastAsia="Arial Unicode MS" w:hAnsi="Arial" w:cs="Arial"/>
                <w:sz w:val="14"/>
                <w:szCs w:val="14"/>
              </w:rPr>
            </w:pPr>
            <w:r w:rsidRPr="0077093D">
              <w:rPr>
                <w:rFonts w:ascii="Arial" w:eastAsia="Arial Unicode MS" w:hAnsi="Arial" w:cs="Arial"/>
                <w:sz w:val="14"/>
                <w:szCs w:val="14"/>
              </w:rPr>
              <w:t xml:space="preserve">Оплата труда и смешанные доходы, </w:t>
            </w:r>
            <w:r w:rsidRPr="0077093D">
              <w:rPr>
                <w:rFonts w:ascii="Arial" w:eastAsia="Arial Unicode MS" w:hAnsi="Arial" w:cs="Arial"/>
                <w:sz w:val="14"/>
                <w:szCs w:val="14"/>
              </w:rPr>
              <w:br/>
              <w:t xml:space="preserve">не наблюдаемые прямыми </w:t>
            </w:r>
            <w:r w:rsidRPr="0077093D">
              <w:rPr>
                <w:rFonts w:ascii="Arial" w:eastAsia="Arial Unicode MS" w:hAnsi="Arial" w:cs="Arial"/>
                <w:sz w:val="14"/>
                <w:szCs w:val="14"/>
              </w:rPr>
              <w:br/>
              <w:t>статистическими методами - всего</w:t>
            </w:r>
          </w:p>
        </w:tc>
        <w:tc>
          <w:tcPr>
            <w:tcW w:w="1063"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w:t>
            </w:r>
          </w:p>
        </w:tc>
        <w:tc>
          <w:tcPr>
            <w:tcW w:w="1075"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 xml:space="preserve">12 130 955 </w:t>
            </w:r>
          </w:p>
        </w:tc>
        <w:tc>
          <w:tcPr>
            <w:tcW w:w="1076"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w:t>
            </w:r>
          </w:p>
        </w:tc>
        <w:tc>
          <w:tcPr>
            <w:tcW w:w="1069"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 xml:space="preserve">-12 130 955 </w:t>
            </w:r>
          </w:p>
        </w:tc>
        <w:tc>
          <w:tcPr>
            <w:tcW w:w="2812" w:type="dxa"/>
            <w:tcBorders>
              <w:top w:val="nil"/>
              <w:bottom w:val="nil"/>
              <w:right w:val="nil"/>
            </w:tcBorders>
            <w:tcMar>
              <w:left w:w="57" w:type="dxa"/>
            </w:tcMar>
            <w:vAlign w:val="bottom"/>
          </w:tcPr>
          <w:p w:rsidR="007A3487" w:rsidRPr="0077093D" w:rsidRDefault="007A3487" w:rsidP="00B60C21">
            <w:pPr>
              <w:spacing w:before="120"/>
              <w:rPr>
                <w:rFonts w:ascii="Arial" w:eastAsia="Arial Unicode MS" w:hAnsi="Arial" w:cs="Arial"/>
                <w:i/>
                <w:sz w:val="14"/>
                <w:szCs w:val="14"/>
                <w:lang w:val="en-US"/>
              </w:rPr>
            </w:pPr>
            <w:r w:rsidRPr="0077093D">
              <w:rPr>
                <w:rFonts w:ascii="Arial" w:eastAsia="Arial Unicode MS" w:hAnsi="Arial" w:cs="Arial"/>
                <w:i/>
                <w:sz w:val="14"/>
                <w:szCs w:val="14"/>
                <w:lang w:val="en-US"/>
              </w:rPr>
              <w:t>Wages and mixed income not observed by direct statistical methods - total</w:t>
            </w:r>
          </w:p>
        </w:tc>
      </w:tr>
      <w:tr w:rsidR="0077093D" w:rsidRPr="00AA17E9" w:rsidTr="00A20032">
        <w:trPr>
          <w:jc w:val="center"/>
        </w:trPr>
        <w:tc>
          <w:tcPr>
            <w:tcW w:w="2826" w:type="dxa"/>
            <w:tcBorders>
              <w:top w:val="nil"/>
              <w:bottom w:val="nil"/>
            </w:tcBorders>
            <w:vAlign w:val="bottom"/>
          </w:tcPr>
          <w:p w:rsidR="007A3487" w:rsidRPr="0077093D" w:rsidRDefault="007A3487" w:rsidP="00B60C21">
            <w:pPr>
              <w:pBdr>
                <w:right w:val="single" w:sz="4" w:space="0" w:color="auto"/>
              </w:pBdr>
              <w:spacing w:before="120"/>
              <w:rPr>
                <w:rFonts w:ascii="Arial" w:hAnsi="Arial" w:cs="Arial"/>
                <w:sz w:val="14"/>
                <w:szCs w:val="14"/>
              </w:rPr>
            </w:pPr>
            <w:r w:rsidRPr="0077093D">
              <w:rPr>
                <w:rFonts w:ascii="Arial" w:eastAsia="Arial Unicode MS" w:hAnsi="Arial" w:cs="Arial"/>
                <w:b/>
                <w:bCs/>
                <w:sz w:val="14"/>
                <w:szCs w:val="14"/>
              </w:rPr>
              <w:t xml:space="preserve">Всего, включая оплату труда </w:t>
            </w:r>
            <w:r w:rsidRPr="0077093D">
              <w:rPr>
                <w:rFonts w:ascii="Arial" w:eastAsia="Arial Unicode MS" w:hAnsi="Arial" w:cs="Arial"/>
                <w:sz w:val="14"/>
                <w:szCs w:val="14"/>
              </w:rPr>
              <w:br/>
            </w:r>
            <w:r w:rsidRPr="0077093D">
              <w:rPr>
                <w:rFonts w:ascii="Arial" w:eastAsia="Arial Unicode MS" w:hAnsi="Arial" w:cs="Arial"/>
                <w:b/>
                <w:bCs/>
                <w:sz w:val="14"/>
                <w:szCs w:val="14"/>
              </w:rPr>
              <w:t>и смешанные доходы, не наблюдаемые прямыми статистическими методами</w:t>
            </w:r>
          </w:p>
        </w:tc>
        <w:tc>
          <w:tcPr>
            <w:tcW w:w="1063" w:type="dxa"/>
            <w:tcBorders>
              <w:top w:val="nil"/>
              <w:bottom w:val="nil"/>
            </w:tcBorders>
            <w:vAlign w:val="bottom"/>
          </w:tcPr>
          <w:p w:rsidR="007A3487" w:rsidRPr="0077093D" w:rsidRDefault="007A3487" w:rsidP="00850208">
            <w:pPr>
              <w:spacing w:before="120"/>
              <w:ind w:right="170"/>
              <w:jc w:val="right"/>
              <w:rPr>
                <w:rFonts w:ascii="Arial CYR" w:hAnsi="Arial CYR" w:cs="Arial"/>
                <w:b/>
                <w:sz w:val="14"/>
                <w:szCs w:val="14"/>
                <w:lang w:val="en-US"/>
              </w:rPr>
            </w:pPr>
            <w:r w:rsidRPr="0077093D">
              <w:rPr>
                <w:rFonts w:ascii="Arial CYR" w:hAnsi="Arial CYR" w:cs="Arial"/>
                <w:b/>
                <w:sz w:val="14"/>
                <w:szCs w:val="14"/>
                <w:lang w:val="en-US"/>
              </w:rPr>
              <w:t>121 416 138</w:t>
            </w:r>
          </w:p>
        </w:tc>
        <w:tc>
          <w:tcPr>
            <w:tcW w:w="1075" w:type="dxa"/>
            <w:tcBorders>
              <w:top w:val="nil"/>
              <w:bottom w:val="nil"/>
            </w:tcBorders>
            <w:vAlign w:val="bottom"/>
          </w:tcPr>
          <w:p w:rsidR="007A3487" w:rsidRPr="0077093D" w:rsidRDefault="007A3487" w:rsidP="00850208">
            <w:pPr>
              <w:spacing w:before="120"/>
              <w:ind w:right="170"/>
              <w:jc w:val="right"/>
              <w:rPr>
                <w:rFonts w:ascii="Arial CYR" w:hAnsi="Arial CYR" w:cs="Arial"/>
                <w:b/>
                <w:sz w:val="14"/>
                <w:szCs w:val="14"/>
                <w:lang w:val="en-US"/>
              </w:rPr>
            </w:pPr>
            <w:r w:rsidRPr="0077093D">
              <w:rPr>
                <w:rFonts w:ascii="Arial CYR" w:hAnsi="Arial CYR" w:cs="Arial"/>
                <w:b/>
                <w:sz w:val="14"/>
                <w:szCs w:val="14"/>
                <w:lang w:val="en-US"/>
              </w:rPr>
              <w:t>54 703 641</w:t>
            </w:r>
          </w:p>
        </w:tc>
        <w:tc>
          <w:tcPr>
            <w:tcW w:w="1076" w:type="dxa"/>
            <w:tcBorders>
              <w:top w:val="nil"/>
              <w:bottom w:val="nil"/>
            </w:tcBorders>
            <w:vAlign w:val="bottom"/>
          </w:tcPr>
          <w:p w:rsidR="007A3487" w:rsidRPr="0077093D" w:rsidRDefault="007A3487" w:rsidP="00850208">
            <w:pPr>
              <w:spacing w:before="120"/>
              <w:ind w:right="170"/>
              <w:jc w:val="right"/>
              <w:rPr>
                <w:rFonts w:ascii="Arial CYR" w:hAnsi="Arial CYR" w:cs="Arial"/>
                <w:b/>
                <w:sz w:val="14"/>
                <w:szCs w:val="14"/>
                <w:lang w:val="en-US"/>
              </w:rPr>
            </w:pPr>
            <w:r w:rsidRPr="0077093D">
              <w:rPr>
                <w:rFonts w:ascii="Arial CYR" w:hAnsi="Arial CYR" w:cs="Arial"/>
                <w:b/>
                <w:sz w:val="14"/>
                <w:szCs w:val="14"/>
                <w:lang w:val="en-US"/>
              </w:rPr>
              <w:t>-368 049</w:t>
            </w:r>
          </w:p>
        </w:tc>
        <w:tc>
          <w:tcPr>
            <w:tcW w:w="1069" w:type="dxa"/>
            <w:tcBorders>
              <w:top w:val="nil"/>
              <w:bottom w:val="nil"/>
            </w:tcBorders>
            <w:vAlign w:val="bottom"/>
          </w:tcPr>
          <w:p w:rsidR="007A3487" w:rsidRPr="0077093D" w:rsidRDefault="007A3487" w:rsidP="00850208">
            <w:pPr>
              <w:spacing w:before="120"/>
              <w:ind w:right="170"/>
              <w:jc w:val="right"/>
              <w:rPr>
                <w:rFonts w:ascii="Arial CYR" w:hAnsi="Arial CYR" w:cs="Arial"/>
                <w:b/>
                <w:sz w:val="14"/>
                <w:szCs w:val="14"/>
                <w:lang w:val="en-US"/>
              </w:rPr>
            </w:pPr>
            <w:r w:rsidRPr="0077093D">
              <w:rPr>
                <w:rFonts w:ascii="Arial CYR" w:hAnsi="Arial CYR" w:cs="Arial"/>
                <w:b/>
                <w:sz w:val="14"/>
                <w:szCs w:val="14"/>
                <w:lang w:val="en-US"/>
              </w:rPr>
              <w:t xml:space="preserve">67 080 546 </w:t>
            </w:r>
          </w:p>
        </w:tc>
        <w:tc>
          <w:tcPr>
            <w:tcW w:w="2812" w:type="dxa"/>
            <w:tcBorders>
              <w:top w:val="nil"/>
              <w:bottom w:val="nil"/>
              <w:right w:val="nil"/>
            </w:tcBorders>
            <w:tcMar>
              <w:left w:w="57" w:type="dxa"/>
            </w:tcMar>
            <w:vAlign w:val="bottom"/>
          </w:tcPr>
          <w:p w:rsidR="007A3487" w:rsidRPr="0077093D" w:rsidRDefault="007A3487" w:rsidP="00B60C21">
            <w:pPr>
              <w:pBdr>
                <w:right w:val="single" w:sz="4" w:space="0" w:color="auto"/>
              </w:pBdr>
              <w:spacing w:before="120"/>
              <w:rPr>
                <w:rFonts w:ascii="Arial" w:eastAsia="Arial Unicode MS" w:hAnsi="Arial" w:cs="Arial"/>
                <w:b/>
                <w:i/>
                <w:sz w:val="14"/>
                <w:szCs w:val="14"/>
                <w:lang w:val="en-US"/>
              </w:rPr>
            </w:pPr>
            <w:r w:rsidRPr="0077093D">
              <w:rPr>
                <w:rFonts w:ascii="Arial" w:eastAsia="Arial Unicode MS" w:hAnsi="Arial" w:cs="Arial"/>
                <w:b/>
                <w:i/>
                <w:sz w:val="14"/>
                <w:szCs w:val="14"/>
                <w:lang w:val="en-US"/>
              </w:rPr>
              <w:t>Total, including wages and</w:t>
            </w:r>
            <w:r w:rsidRPr="0077093D">
              <w:rPr>
                <w:rFonts w:ascii="Arial" w:eastAsia="Arial Unicode MS" w:hAnsi="Arial" w:cs="Arial"/>
                <w:b/>
                <w:i/>
                <w:sz w:val="14"/>
                <w:szCs w:val="14"/>
                <w:lang w:val="en-US"/>
              </w:rPr>
              <w:br/>
              <w:t>mixed income not observed by direct statistical methods</w:t>
            </w:r>
          </w:p>
        </w:tc>
      </w:tr>
    </w:tbl>
    <w:p w:rsidR="00F025DD" w:rsidRPr="0077093D" w:rsidRDefault="00F025DD" w:rsidP="00F025DD">
      <w:pPr>
        <w:pageBreakBefore/>
        <w:spacing w:after="40"/>
        <w:jc w:val="right"/>
      </w:pPr>
      <w:r w:rsidRPr="0077093D">
        <w:rPr>
          <w:rFonts w:ascii="Arial" w:hAnsi="Arial" w:cs="Arial"/>
          <w:sz w:val="14"/>
          <w:szCs w:val="14"/>
        </w:rPr>
        <w:lastRenderedPageBreak/>
        <w:t xml:space="preserve">Продолжение табл. / </w:t>
      </w:r>
      <w:r w:rsidRPr="0077093D">
        <w:rPr>
          <w:rFonts w:ascii="Arial" w:hAnsi="Arial" w:cs="Arial"/>
          <w:i/>
          <w:sz w:val="14"/>
          <w:szCs w:val="14"/>
          <w:lang w:val="en-US"/>
        </w:rPr>
        <w:t>Continued</w:t>
      </w:r>
      <w:r w:rsidRPr="0077093D">
        <w:rPr>
          <w:rFonts w:ascii="Arial" w:hAnsi="Arial" w:cs="Arial"/>
          <w:i/>
          <w:sz w:val="14"/>
          <w:szCs w:val="14"/>
        </w:rPr>
        <w:t xml:space="preserve"> </w:t>
      </w:r>
      <w:r w:rsidRPr="0077093D">
        <w:rPr>
          <w:rFonts w:ascii="Arial" w:hAnsi="Arial" w:cs="Arial"/>
          <w:i/>
          <w:sz w:val="14"/>
          <w:szCs w:val="14"/>
          <w:lang w:val="en-US"/>
        </w:rPr>
        <w:t>table</w:t>
      </w:r>
      <w:r w:rsidRPr="0077093D">
        <w:rPr>
          <w:rFonts w:ascii="Arial" w:hAnsi="Arial" w:cs="Arial"/>
          <w:sz w:val="14"/>
          <w:szCs w:val="14"/>
        </w:rPr>
        <w:t xml:space="preserve"> </w:t>
      </w:r>
      <w:r w:rsidR="003D6A30" w:rsidRPr="0077093D">
        <w:rPr>
          <w:rFonts w:ascii="Arial" w:hAnsi="Arial" w:cs="Arial"/>
          <w:sz w:val="14"/>
          <w:szCs w:val="14"/>
          <w:lang w:val="en-US"/>
        </w:rPr>
        <w:t>1</w:t>
      </w:r>
      <w:r w:rsidR="004A524B" w:rsidRPr="0077093D">
        <w:rPr>
          <w:rFonts w:ascii="Arial" w:hAnsi="Arial" w:cs="Arial"/>
          <w:sz w:val="14"/>
          <w:szCs w:val="14"/>
          <w:lang w:val="en-US"/>
        </w:rPr>
        <w:t>2</w:t>
      </w:r>
      <w:r w:rsidRPr="0077093D">
        <w:rPr>
          <w:rFonts w:ascii="Arial" w:hAnsi="Arial" w:cs="Arial"/>
          <w:sz w:val="14"/>
          <w:szCs w:val="14"/>
        </w:rPr>
        <w:t>.1</w:t>
      </w:r>
      <w:r w:rsidR="007A3487" w:rsidRPr="0077093D">
        <w:rPr>
          <w:rFonts w:ascii="Arial" w:hAnsi="Arial" w:cs="Arial"/>
          <w:sz w:val="14"/>
          <w:szCs w:val="14"/>
        </w:rPr>
        <w:t>7</w:t>
      </w:r>
    </w:p>
    <w:tbl>
      <w:tblPr>
        <w:tblW w:w="5000" w:type="pct"/>
        <w:jc w:val="center"/>
        <w:tblInd w:w="5" w:type="dxa"/>
        <w:tblBorders>
          <w:top w:val="single" w:sz="6" w:space="0" w:color="auto"/>
          <w:bottom w:val="single" w:sz="6" w:space="0" w:color="auto"/>
          <w:right w:val="single" w:sz="6" w:space="0" w:color="auto"/>
          <w:insideV w:val="single" w:sz="6" w:space="0" w:color="auto"/>
        </w:tblBorders>
        <w:tblCellMar>
          <w:left w:w="0" w:type="dxa"/>
          <w:right w:w="0" w:type="dxa"/>
        </w:tblCellMar>
        <w:tblLook w:val="0000" w:firstRow="0" w:lastRow="0" w:firstColumn="0" w:lastColumn="0" w:noHBand="0" w:noVBand="0"/>
      </w:tblPr>
      <w:tblGrid>
        <w:gridCol w:w="2826"/>
        <w:gridCol w:w="1063"/>
        <w:gridCol w:w="1075"/>
        <w:gridCol w:w="1076"/>
        <w:gridCol w:w="1069"/>
        <w:gridCol w:w="2812"/>
      </w:tblGrid>
      <w:tr w:rsidR="0077093D" w:rsidRPr="0077093D" w:rsidTr="00370599">
        <w:trPr>
          <w:jc w:val="center"/>
        </w:trPr>
        <w:tc>
          <w:tcPr>
            <w:tcW w:w="2826" w:type="dxa"/>
            <w:vMerge w:val="restart"/>
            <w:shd w:val="clear" w:color="auto" w:fill="auto"/>
          </w:tcPr>
          <w:p w:rsidR="00F025DD" w:rsidRPr="0077093D" w:rsidRDefault="00F025DD" w:rsidP="009C576E">
            <w:pPr>
              <w:rPr>
                <w:rFonts w:ascii="Arial" w:hAnsi="Arial" w:cs="Arial"/>
                <w:lang w:val="en-US"/>
              </w:rPr>
            </w:pPr>
          </w:p>
        </w:tc>
        <w:tc>
          <w:tcPr>
            <w:tcW w:w="1063" w:type="dxa"/>
            <w:tcBorders>
              <w:bottom w:val="single" w:sz="6" w:space="0" w:color="auto"/>
            </w:tcBorders>
            <w:vAlign w:val="bottom"/>
          </w:tcPr>
          <w:p w:rsidR="00F025DD" w:rsidRPr="0077093D" w:rsidRDefault="00F025DD" w:rsidP="009C576E">
            <w:pPr>
              <w:spacing w:before="20" w:after="20"/>
              <w:ind w:left="57"/>
              <w:rPr>
                <w:rFonts w:ascii="Arial" w:hAnsi="Arial" w:cs="Arial"/>
                <w:sz w:val="12"/>
                <w:szCs w:val="14"/>
              </w:rPr>
            </w:pPr>
            <w:r w:rsidRPr="0077093D">
              <w:rPr>
                <w:rFonts w:ascii="Arial" w:hAnsi="Arial" w:cs="Arial"/>
                <w:sz w:val="12"/>
                <w:szCs w:val="14"/>
              </w:rPr>
              <w:t>Ресурсы</w:t>
            </w:r>
          </w:p>
          <w:p w:rsidR="00F025DD" w:rsidRPr="0077093D" w:rsidRDefault="00F025DD" w:rsidP="009C576E">
            <w:pPr>
              <w:spacing w:before="20" w:after="20"/>
              <w:ind w:left="57"/>
              <w:rPr>
                <w:rFonts w:ascii="Arial" w:eastAsia="Arial Unicode MS" w:hAnsi="Arial" w:cs="Arial"/>
                <w:i/>
                <w:sz w:val="12"/>
                <w:szCs w:val="14"/>
                <w:lang w:val="en-US"/>
              </w:rPr>
            </w:pPr>
            <w:r w:rsidRPr="0077093D">
              <w:rPr>
                <w:rFonts w:ascii="Arial" w:hAnsi="Arial" w:cs="Arial"/>
                <w:i/>
                <w:sz w:val="12"/>
                <w:szCs w:val="14"/>
                <w:lang w:val="en-US"/>
              </w:rPr>
              <w:t>Resources</w:t>
            </w:r>
          </w:p>
        </w:tc>
        <w:tc>
          <w:tcPr>
            <w:tcW w:w="3220" w:type="dxa"/>
            <w:gridSpan w:val="3"/>
            <w:tcBorders>
              <w:bottom w:val="single" w:sz="6" w:space="0" w:color="auto"/>
            </w:tcBorders>
            <w:vAlign w:val="bottom"/>
          </w:tcPr>
          <w:p w:rsidR="00F025DD" w:rsidRPr="0077093D" w:rsidRDefault="00F025DD" w:rsidP="009C576E">
            <w:pPr>
              <w:spacing w:before="20" w:after="20"/>
              <w:ind w:left="57"/>
              <w:rPr>
                <w:rFonts w:ascii="Arial" w:hAnsi="Arial" w:cs="Arial"/>
                <w:sz w:val="12"/>
                <w:szCs w:val="14"/>
              </w:rPr>
            </w:pPr>
            <w:r w:rsidRPr="0077093D">
              <w:rPr>
                <w:rFonts w:ascii="Arial" w:hAnsi="Arial" w:cs="Arial"/>
                <w:sz w:val="12"/>
                <w:szCs w:val="14"/>
              </w:rPr>
              <w:t>Использование</w:t>
            </w:r>
          </w:p>
          <w:p w:rsidR="00F025DD" w:rsidRPr="0077093D" w:rsidRDefault="00F025DD" w:rsidP="009C576E">
            <w:pPr>
              <w:spacing w:before="20" w:after="20"/>
              <w:ind w:left="57"/>
              <w:rPr>
                <w:rFonts w:ascii="Arial" w:eastAsia="Arial Unicode MS" w:hAnsi="Arial" w:cs="Arial"/>
                <w:i/>
                <w:sz w:val="12"/>
                <w:szCs w:val="14"/>
                <w:lang w:val="en-US"/>
              </w:rPr>
            </w:pPr>
            <w:r w:rsidRPr="0077093D">
              <w:rPr>
                <w:rFonts w:ascii="Arial" w:hAnsi="Arial" w:cs="Arial"/>
                <w:i/>
                <w:sz w:val="12"/>
                <w:szCs w:val="14"/>
                <w:lang w:val="en-US"/>
              </w:rPr>
              <w:t>Use</w:t>
            </w:r>
          </w:p>
        </w:tc>
        <w:tc>
          <w:tcPr>
            <w:tcW w:w="2812" w:type="dxa"/>
            <w:vMerge w:val="restart"/>
            <w:tcBorders>
              <w:top w:val="single" w:sz="6" w:space="0" w:color="auto"/>
              <w:right w:val="nil"/>
            </w:tcBorders>
            <w:tcMar>
              <w:left w:w="57" w:type="dxa"/>
            </w:tcMar>
          </w:tcPr>
          <w:p w:rsidR="00F025DD" w:rsidRPr="0077093D" w:rsidRDefault="00F025DD" w:rsidP="009C576E">
            <w:pPr>
              <w:rPr>
                <w:rFonts w:ascii="Arial" w:hAnsi="Arial" w:cs="Arial"/>
              </w:rPr>
            </w:pPr>
          </w:p>
        </w:tc>
      </w:tr>
      <w:tr w:rsidR="0077093D" w:rsidRPr="00AA17E9" w:rsidTr="00370599">
        <w:trPr>
          <w:jc w:val="center"/>
        </w:trPr>
        <w:tc>
          <w:tcPr>
            <w:tcW w:w="2826" w:type="dxa"/>
            <w:vMerge/>
            <w:tcBorders>
              <w:bottom w:val="single" w:sz="6" w:space="0" w:color="auto"/>
            </w:tcBorders>
            <w:shd w:val="clear" w:color="auto" w:fill="auto"/>
          </w:tcPr>
          <w:p w:rsidR="00F025DD" w:rsidRPr="0077093D" w:rsidRDefault="00F025DD" w:rsidP="009C576E">
            <w:pPr>
              <w:rPr>
                <w:rFonts w:ascii="Arial" w:hAnsi="Arial" w:cs="Arial"/>
              </w:rPr>
            </w:pPr>
          </w:p>
        </w:tc>
        <w:tc>
          <w:tcPr>
            <w:tcW w:w="1063" w:type="dxa"/>
            <w:tcBorders>
              <w:bottom w:val="single" w:sz="6" w:space="0" w:color="auto"/>
            </w:tcBorders>
          </w:tcPr>
          <w:p w:rsidR="00F025DD" w:rsidRPr="0077093D" w:rsidRDefault="00F025DD" w:rsidP="009C576E">
            <w:pPr>
              <w:spacing w:before="20" w:after="20"/>
              <w:ind w:left="57" w:right="28"/>
              <w:rPr>
                <w:rFonts w:ascii="Arial" w:hAnsi="Arial" w:cs="Arial"/>
                <w:sz w:val="12"/>
                <w:szCs w:val="14"/>
              </w:rPr>
            </w:pPr>
            <w:r w:rsidRPr="0077093D">
              <w:rPr>
                <w:rFonts w:ascii="Arial" w:hAnsi="Arial" w:cs="Arial"/>
                <w:sz w:val="12"/>
                <w:szCs w:val="14"/>
              </w:rPr>
              <w:t xml:space="preserve">валовая </w:t>
            </w:r>
            <w:r w:rsidRPr="0077093D">
              <w:rPr>
                <w:rFonts w:ascii="Arial" w:hAnsi="Arial" w:cs="Arial"/>
                <w:sz w:val="12"/>
                <w:szCs w:val="14"/>
              </w:rPr>
              <w:br/>
              <w:t>добавленная стоимость</w:t>
            </w:r>
          </w:p>
          <w:p w:rsidR="00F025DD" w:rsidRPr="0077093D" w:rsidRDefault="00F025DD" w:rsidP="009C576E">
            <w:pPr>
              <w:spacing w:before="20" w:after="20"/>
              <w:ind w:left="57" w:right="28"/>
              <w:rPr>
                <w:rFonts w:ascii="Arial" w:eastAsia="Arial Unicode MS" w:hAnsi="Arial" w:cs="Arial"/>
                <w:i/>
                <w:sz w:val="12"/>
                <w:szCs w:val="14"/>
              </w:rPr>
            </w:pPr>
            <w:r w:rsidRPr="0077093D">
              <w:rPr>
                <w:rFonts w:ascii="Arial" w:hAnsi="Arial" w:cs="Arial"/>
                <w:i/>
                <w:sz w:val="12"/>
                <w:szCs w:val="14"/>
                <w:lang w:val="en-US"/>
              </w:rPr>
              <w:t>gross</w:t>
            </w:r>
            <w:r w:rsidRPr="0077093D">
              <w:rPr>
                <w:rFonts w:ascii="Arial" w:hAnsi="Arial" w:cs="Arial"/>
                <w:i/>
                <w:sz w:val="12"/>
                <w:szCs w:val="14"/>
              </w:rPr>
              <w:t xml:space="preserve"> </w:t>
            </w:r>
            <w:r w:rsidRPr="0077093D">
              <w:rPr>
                <w:rFonts w:ascii="Arial" w:hAnsi="Arial" w:cs="Arial"/>
                <w:i/>
                <w:sz w:val="12"/>
                <w:szCs w:val="14"/>
              </w:rPr>
              <w:br/>
            </w:r>
            <w:r w:rsidRPr="0077093D">
              <w:rPr>
                <w:rFonts w:ascii="Arial" w:hAnsi="Arial" w:cs="Arial"/>
                <w:i/>
                <w:sz w:val="12"/>
                <w:szCs w:val="14"/>
                <w:lang w:val="en-US"/>
              </w:rPr>
              <w:t>value</w:t>
            </w:r>
            <w:r w:rsidRPr="0077093D">
              <w:rPr>
                <w:rFonts w:ascii="Arial" w:hAnsi="Arial" w:cs="Arial"/>
                <w:i/>
                <w:sz w:val="12"/>
                <w:szCs w:val="14"/>
              </w:rPr>
              <w:t xml:space="preserve"> </w:t>
            </w:r>
            <w:r w:rsidRPr="0077093D">
              <w:rPr>
                <w:rFonts w:ascii="Arial" w:hAnsi="Arial" w:cs="Arial"/>
                <w:i/>
                <w:sz w:val="12"/>
                <w:szCs w:val="14"/>
                <w:lang w:val="en-US"/>
              </w:rPr>
              <w:t>added</w:t>
            </w:r>
          </w:p>
        </w:tc>
        <w:tc>
          <w:tcPr>
            <w:tcW w:w="1075" w:type="dxa"/>
            <w:tcBorders>
              <w:bottom w:val="single" w:sz="6" w:space="0" w:color="auto"/>
            </w:tcBorders>
          </w:tcPr>
          <w:p w:rsidR="00F025DD" w:rsidRPr="0077093D" w:rsidRDefault="00F025DD" w:rsidP="009C576E">
            <w:pPr>
              <w:spacing w:before="20" w:after="20"/>
              <w:ind w:left="57" w:right="28"/>
              <w:rPr>
                <w:rFonts w:ascii="Arial" w:hAnsi="Arial" w:cs="Arial"/>
                <w:sz w:val="12"/>
                <w:szCs w:val="14"/>
              </w:rPr>
            </w:pPr>
            <w:r w:rsidRPr="0077093D">
              <w:rPr>
                <w:rFonts w:ascii="Arial" w:hAnsi="Arial" w:cs="Arial"/>
                <w:sz w:val="12"/>
                <w:szCs w:val="14"/>
              </w:rPr>
              <w:t xml:space="preserve">оплата </w:t>
            </w:r>
            <w:r w:rsidRPr="0077093D">
              <w:rPr>
                <w:rFonts w:ascii="Arial" w:hAnsi="Arial" w:cs="Arial"/>
                <w:sz w:val="12"/>
                <w:szCs w:val="14"/>
              </w:rPr>
              <w:br/>
              <w:t>труда наемных работников</w:t>
            </w:r>
          </w:p>
          <w:p w:rsidR="00F025DD" w:rsidRPr="0077093D" w:rsidRDefault="00F025DD" w:rsidP="009C576E">
            <w:pPr>
              <w:spacing w:before="20" w:after="20"/>
              <w:ind w:left="57" w:right="28"/>
              <w:rPr>
                <w:rFonts w:ascii="Arial" w:eastAsia="Arial Unicode MS" w:hAnsi="Arial" w:cs="Arial"/>
                <w:i/>
                <w:sz w:val="12"/>
                <w:szCs w:val="14"/>
              </w:rPr>
            </w:pPr>
            <w:r w:rsidRPr="0077093D">
              <w:rPr>
                <w:rFonts w:ascii="Arial" w:hAnsi="Arial" w:cs="Arial"/>
                <w:i/>
                <w:sz w:val="12"/>
                <w:szCs w:val="14"/>
                <w:lang w:val="en-US"/>
              </w:rPr>
              <w:t xml:space="preserve">compensation </w:t>
            </w:r>
            <w:r w:rsidRPr="0077093D">
              <w:rPr>
                <w:rFonts w:ascii="Arial" w:hAnsi="Arial" w:cs="Arial"/>
                <w:i/>
                <w:sz w:val="12"/>
                <w:szCs w:val="14"/>
                <w:lang w:val="en-US"/>
              </w:rPr>
              <w:br/>
              <w:t>of employees</w:t>
            </w:r>
          </w:p>
        </w:tc>
        <w:tc>
          <w:tcPr>
            <w:tcW w:w="1076" w:type="dxa"/>
            <w:tcBorders>
              <w:bottom w:val="single" w:sz="6" w:space="0" w:color="auto"/>
            </w:tcBorders>
          </w:tcPr>
          <w:p w:rsidR="00F025DD" w:rsidRPr="0077093D" w:rsidRDefault="00F025DD" w:rsidP="009C576E">
            <w:pPr>
              <w:spacing w:before="20" w:after="20"/>
              <w:ind w:left="57" w:right="28"/>
              <w:rPr>
                <w:rFonts w:ascii="Arial" w:hAnsi="Arial" w:cs="Arial"/>
                <w:sz w:val="12"/>
                <w:szCs w:val="14"/>
              </w:rPr>
            </w:pPr>
            <w:r w:rsidRPr="0077093D">
              <w:rPr>
                <w:rFonts w:ascii="Arial" w:hAnsi="Arial" w:cs="Arial"/>
                <w:sz w:val="12"/>
                <w:szCs w:val="14"/>
              </w:rPr>
              <w:t xml:space="preserve">другие </w:t>
            </w:r>
            <w:r w:rsidRPr="0077093D">
              <w:rPr>
                <w:rFonts w:ascii="Arial" w:hAnsi="Arial" w:cs="Arial"/>
                <w:sz w:val="12"/>
                <w:szCs w:val="14"/>
              </w:rPr>
              <w:br/>
              <w:t xml:space="preserve">чистые налоги </w:t>
            </w:r>
            <w:r w:rsidRPr="0077093D">
              <w:rPr>
                <w:rFonts w:ascii="Arial" w:hAnsi="Arial" w:cs="Arial"/>
                <w:sz w:val="12"/>
                <w:szCs w:val="14"/>
              </w:rPr>
              <w:br/>
              <w:t>на производство</w:t>
            </w:r>
          </w:p>
          <w:p w:rsidR="00F025DD" w:rsidRPr="0077093D" w:rsidRDefault="00F025DD" w:rsidP="009C576E">
            <w:pPr>
              <w:spacing w:before="20" w:after="20"/>
              <w:ind w:left="57" w:right="28"/>
              <w:rPr>
                <w:rFonts w:ascii="Arial" w:eastAsia="Arial Unicode MS" w:hAnsi="Arial" w:cs="Arial"/>
                <w:i/>
                <w:sz w:val="12"/>
                <w:szCs w:val="14"/>
              </w:rPr>
            </w:pPr>
            <w:r w:rsidRPr="0077093D">
              <w:rPr>
                <w:rFonts w:ascii="Arial" w:hAnsi="Arial" w:cs="Arial"/>
                <w:i/>
                <w:sz w:val="12"/>
                <w:szCs w:val="14"/>
                <w:lang w:val="en-US"/>
              </w:rPr>
              <w:t>other</w:t>
            </w:r>
            <w:r w:rsidRPr="0077093D">
              <w:rPr>
                <w:rFonts w:ascii="Arial" w:hAnsi="Arial" w:cs="Arial"/>
                <w:i/>
                <w:sz w:val="12"/>
                <w:szCs w:val="14"/>
              </w:rPr>
              <w:t xml:space="preserve"> </w:t>
            </w:r>
            <w:r w:rsidRPr="0077093D">
              <w:rPr>
                <w:rFonts w:ascii="Arial" w:hAnsi="Arial" w:cs="Arial"/>
                <w:i/>
                <w:sz w:val="12"/>
                <w:szCs w:val="14"/>
              </w:rPr>
              <w:br/>
            </w:r>
            <w:r w:rsidRPr="0077093D">
              <w:rPr>
                <w:rFonts w:ascii="Arial" w:hAnsi="Arial" w:cs="Arial"/>
                <w:i/>
                <w:sz w:val="12"/>
                <w:szCs w:val="14"/>
                <w:lang w:val="en-US"/>
              </w:rPr>
              <w:t>net</w:t>
            </w:r>
            <w:r w:rsidRPr="0077093D">
              <w:rPr>
                <w:rFonts w:ascii="Arial" w:hAnsi="Arial" w:cs="Arial"/>
                <w:i/>
                <w:sz w:val="12"/>
                <w:szCs w:val="14"/>
              </w:rPr>
              <w:t xml:space="preserve"> </w:t>
            </w:r>
            <w:r w:rsidRPr="0077093D">
              <w:rPr>
                <w:rFonts w:ascii="Arial" w:hAnsi="Arial" w:cs="Arial"/>
                <w:i/>
                <w:sz w:val="12"/>
                <w:szCs w:val="14"/>
                <w:lang w:val="en-US"/>
              </w:rPr>
              <w:t>taxes</w:t>
            </w:r>
            <w:r w:rsidRPr="0077093D">
              <w:rPr>
                <w:rFonts w:ascii="Arial" w:hAnsi="Arial" w:cs="Arial"/>
                <w:i/>
                <w:sz w:val="12"/>
                <w:szCs w:val="14"/>
              </w:rPr>
              <w:t xml:space="preserve"> </w:t>
            </w:r>
            <w:r w:rsidRPr="0077093D">
              <w:rPr>
                <w:rFonts w:ascii="Arial" w:hAnsi="Arial" w:cs="Arial"/>
                <w:i/>
                <w:sz w:val="12"/>
                <w:szCs w:val="14"/>
                <w:lang w:val="en-US"/>
              </w:rPr>
              <w:t>on</w:t>
            </w:r>
            <w:r w:rsidRPr="0077093D">
              <w:rPr>
                <w:rFonts w:ascii="Arial" w:hAnsi="Arial" w:cs="Arial"/>
                <w:i/>
                <w:sz w:val="12"/>
                <w:szCs w:val="14"/>
              </w:rPr>
              <w:t xml:space="preserve"> </w:t>
            </w:r>
            <w:r w:rsidRPr="0077093D">
              <w:rPr>
                <w:rFonts w:ascii="Arial" w:hAnsi="Arial" w:cs="Arial"/>
                <w:i/>
                <w:sz w:val="12"/>
                <w:szCs w:val="14"/>
              </w:rPr>
              <w:br/>
            </w:r>
            <w:r w:rsidRPr="0077093D">
              <w:rPr>
                <w:rFonts w:ascii="Arial" w:hAnsi="Arial" w:cs="Arial"/>
                <w:i/>
                <w:sz w:val="12"/>
                <w:szCs w:val="14"/>
                <w:lang w:val="en-US"/>
              </w:rPr>
              <w:t>production</w:t>
            </w:r>
          </w:p>
        </w:tc>
        <w:tc>
          <w:tcPr>
            <w:tcW w:w="1069" w:type="dxa"/>
            <w:tcBorders>
              <w:top w:val="single" w:sz="6" w:space="0" w:color="auto"/>
              <w:bottom w:val="single" w:sz="6" w:space="0" w:color="auto"/>
            </w:tcBorders>
          </w:tcPr>
          <w:p w:rsidR="00F025DD" w:rsidRPr="0077093D" w:rsidRDefault="00F025DD" w:rsidP="009C576E">
            <w:pPr>
              <w:spacing w:before="20" w:after="20"/>
              <w:ind w:left="57" w:right="28"/>
              <w:rPr>
                <w:rFonts w:ascii="Arial" w:hAnsi="Arial" w:cs="Arial"/>
                <w:sz w:val="12"/>
                <w:szCs w:val="14"/>
              </w:rPr>
            </w:pPr>
            <w:r w:rsidRPr="0077093D">
              <w:rPr>
                <w:rFonts w:ascii="Arial" w:hAnsi="Arial" w:cs="Arial"/>
                <w:sz w:val="12"/>
                <w:szCs w:val="14"/>
              </w:rPr>
              <w:t>валовая пр</w:t>
            </w:r>
            <w:r w:rsidRPr="0077093D">
              <w:rPr>
                <w:rFonts w:ascii="Arial" w:hAnsi="Arial" w:cs="Arial"/>
                <w:sz w:val="12"/>
                <w:szCs w:val="14"/>
              </w:rPr>
              <w:t>и</w:t>
            </w:r>
            <w:r w:rsidRPr="0077093D">
              <w:rPr>
                <w:rFonts w:ascii="Arial" w:hAnsi="Arial" w:cs="Arial"/>
                <w:sz w:val="12"/>
                <w:szCs w:val="14"/>
              </w:rPr>
              <w:t>быль экономики и валовые см</w:t>
            </w:r>
            <w:r w:rsidRPr="0077093D">
              <w:rPr>
                <w:rFonts w:ascii="Arial" w:hAnsi="Arial" w:cs="Arial"/>
                <w:sz w:val="12"/>
                <w:szCs w:val="14"/>
              </w:rPr>
              <w:t>е</w:t>
            </w:r>
            <w:r w:rsidRPr="0077093D">
              <w:rPr>
                <w:rFonts w:ascii="Arial" w:hAnsi="Arial" w:cs="Arial"/>
                <w:sz w:val="12"/>
                <w:szCs w:val="14"/>
              </w:rPr>
              <w:t>шанные доходы</w:t>
            </w:r>
          </w:p>
          <w:p w:rsidR="00F025DD" w:rsidRPr="0077093D" w:rsidRDefault="00F025DD" w:rsidP="009C576E">
            <w:pPr>
              <w:spacing w:before="20" w:after="20"/>
              <w:ind w:left="57" w:right="28"/>
              <w:rPr>
                <w:rFonts w:ascii="Arial" w:eastAsia="Arial Unicode MS" w:hAnsi="Arial" w:cs="Arial"/>
                <w:i/>
                <w:sz w:val="12"/>
                <w:szCs w:val="14"/>
                <w:lang w:val="en-US"/>
              </w:rPr>
            </w:pPr>
            <w:r w:rsidRPr="0077093D">
              <w:rPr>
                <w:rFonts w:ascii="Arial" w:hAnsi="Arial" w:cs="Arial"/>
                <w:i/>
                <w:sz w:val="12"/>
                <w:szCs w:val="14"/>
                <w:lang w:val="en-US"/>
              </w:rPr>
              <w:t xml:space="preserve">gross </w:t>
            </w:r>
            <w:r w:rsidRPr="0077093D">
              <w:rPr>
                <w:rFonts w:ascii="Arial" w:hAnsi="Arial" w:cs="Arial"/>
                <w:i/>
                <w:sz w:val="12"/>
                <w:szCs w:val="14"/>
                <w:lang w:val="en-US"/>
              </w:rPr>
              <w:br/>
              <w:t>operating surplus and gross mixed income</w:t>
            </w:r>
          </w:p>
        </w:tc>
        <w:tc>
          <w:tcPr>
            <w:tcW w:w="2812" w:type="dxa"/>
            <w:vMerge/>
            <w:tcBorders>
              <w:bottom w:val="single" w:sz="6" w:space="0" w:color="auto"/>
              <w:right w:val="nil"/>
            </w:tcBorders>
            <w:tcMar>
              <w:left w:w="57" w:type="dxa"/>
            </w:tcMar>
          </w:tcPr>
          <w:p w:rsidR="00F025DD" w:rsidRPr="0077093D" w:rsidRDefault="00F025DD" w:rsidP="009C576E">
            <w:pPr>
              <w:rPr>
                <w:rFonts w:ascii="Arial" w:hAnsi="Arial" w:cs="Arial"/>
                <w:lang w:val="en-US"/>
              </w:rPr>
            </w:pPr>
          </w:p>
        </w:tc>
      </w:tr>
      <w:tr w:rsidR="0077093D" w:rsidRPr="0077093D" w:rsidTr="00370599">
        <w:trPr>
          <w:jc w:val="center"/>
        </w:trPr>
        <w:tc>
          <w:tcPr>
            <w:tcW w:w="2826" w:type="dxa"/>
            <w:tcBorders>
              <w:top w:val="nil"/>
              <w:bottom w:val="nil"/>
            </w:tcBorders>
            <w:vAlign w:val="bottom"/>
          </w:tcPr>
          <w:p w:rsidR="00F025DD" w:rsidRPr="0077093D" w:rsidRDefault="00F025DD" w:rsidP="009C576E">
            <w:pPr>
              <w:pStyle w:val="18"/>
              <w:spacing w:before="100"/>
              <w:rPr>
                <w:lang w:val="en-US"/>
              </w:rPr>
            </w:pPr>
          </w:p>
        </w:tc>
        <w:tc>
          <w:tcPr>
            <w:tcW w:w="4283" w:type="dxa"/>
            <w:gridSpan w:val="4"/>
            <w:tcBorders>
              <w:top w:val="nil"/>
              <w:bottom w:val="nil"/>
            </w:tcBorders>
            <w:vAlign w:val="bottom"/>
          </w:tcPr>
          <w:p w:rsidR="00F025DD" w:rsidRPr="0077093D" w:rsidRDefault="00F025DD" w:rsidP="00B60C21">
            <w:pPr>
              <w:spacing w:before="100"/>
              <w:jc w:val="center"/>
              <w:rPr>
                <w:rFonts w:ascii="Arial" w:hAnsi="Arial" w:cs="Arial"/>
                <w:b/>
                <w:sz w:val="14"/>
                <w:szCs w:val="14"/>
              </w:rPr>
            </w:pPr>
            <w:r w:rsidRPr="0077093D">
              <w:rPr>
                <w:rFonts w:ascii="Arial" w:hAnsi="Arial" w:cs="Arial"/>
                <w:b/>
                <w:sz w:val="14"/>
                <w:szCs w:val="14"/>
              </w:rPr>
              <w:t>20</w:t>
            </w:r>
            <w:r w:rsidR="00311CC9" w:rsidRPr="0077093D">
              <w:rPr>
                <w:rFonts w:ascii="Arial" w:hAnsi="Arial" w:cs="Arial"/>
                <w:b/>
                <w:sz w:val="14"/>
                <w:szCs w:val="14"/>
                <w:lang w:val="en-US"/>
              </w:rPr>
              <w:t>2</w:t>
            </w:r>
            <w:r w:rsidR="00B60C21" w:rsidRPr="0077093D">
              <w:rPr>
                <w:rFonts w:ascii="Arial" w:hAnsi="Arial" w:cs="Arial"/>
                <w:b/>
                <w:sz w:val="14"/>
                <w:szCs w:val="14"/>
              </w:rPr>
              <w:t>2</w:t>
            </w:r>
          </w:p>
        </w:tc>
        <w:tc>
          <w:tcPr>
            <w:tcW w:w="2812" w:type="dxa"/>
            <w:tcBorders>
              <w:top w:val="nil"/>
              <w:bottom w:val="nil"/>
              <w:right w:val="nil"/>
            </w:tcBorders>
            <w:tcMar>
              <w:left w:w="57" w:type="dxa"/>
            </w:tcMar>
            <w:vAlign w:val="bottom"/>
          </w:tcPr>
          <w:p w:rsidR="00F025DD" w:rsidRPr="0077093D" w:rsidRDefault="00F025DD" w:rsidP="009C576E">
            <w:pPr>
              <w:spacing w:before="100"/>
              <w:rPr>
                <w:rFonts w:ascii="Arial" w:eastAsia="Arial Unicode MS" w:hAnsi="Arial" w:cs="Arial"/>
                <w:i/>
                <w:sz w:val="14"/>
                <w:szCs w:val="14"/>
              </w:rPr>
            </w:pPr>
          </w:p>
        </w:tc>
      </w:tr>
      <w:tr w:rsidR="0077093D" w:rsidRPr="0077093D" w:rsidTr="00370599">
        <w:trPr>
          <w:jc w:val="center"/>
        </w:trPr>
        <w:tc>
          <w:tcPr>
            <w:tcW w:w="2826" w:type="dxa"/>
            <w:tcBorders>
              <w:top w:val="nil"/>
              <w:bottom w:val="nil"/>
            </w:tcBorders>
            <w:vAlign w:val="bottom"/>
          </w:tcPr>
          <w:p w:rsidR="007A3487" w:rsidRPr="0077093D" w:rsidRDefault="007A3487" w:rsidP="00DD2FA7">
            <w:pPr>
              <w:pStyle w:val="18"/>
              <w:spacing w:before="120"/>
            </w:pPr>
            <w:r w:rsidRPr="0077093D">
              <w:t xml:space="preserve">Сельское, лесное хозяйство, охота, </w:t>
            </w:r>
            <w:r w:rsidRPr="0077093D">
              <w:br/>
              <w:t>рыболовство и рыбоводство</w:t>
            </w:r>
          </w:p>
        </w:tc>
        <w:tc>
          <w:tcPr>
            <w:tcW w:w="1063"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5 986 148</w:t>
            </w:r>
          </w:p>
        </w:tc>
        <w:tc>
          <w:tcPr>
            <w:tcW w:w="1075"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1 045 803</w:t>
            </w:r>
          </w:p>
        </w:tc>
        <w:tc>
          <w:tcPr>
            <w:tcW w:w="1076"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55 434</w:t>
            </w:r>
          </w:p>
        </w:tc>
        <w:tc>
          <w:tcPr>
            <w:tcW w:w="1069"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4 884 911</w:t>
            </w:r>
          </w:p>
        </w:tc>
        <w:tc>
          <w:tcPr>
            <w:tcW w:w="2812" w:type="dxa"/>
            <w:tcBorders>
              <w:top w:val="nil"/>
              <w:bottom w:val="nil"/>
              <w:right w:val="nil"/>
            </w:tcBorders>
            <w:tcMar>
              <w:left w:w="57" w:type="dxa"/>
            </w:tcMar>
            <w:vAlign w:val="bottom"/>
          </w:tcPr>
          <w:p w:rsidR="007A3487" w:rsidRPr="0077093D" w:rsidRDefault="007A3487" w:rsidP="00DD2FA7">
            <w:pPr>
              <w:spacing w:before="120"/>
              <w:rPr>
                <w:rFonts w:ascii="Arial" w:eastAsia="Arial Unicode MS" w:hAnsi="Arial" w:cs="Arial"/>
                <w:i/>
                <w:sz w:val="14"/>
                <w:szCs w:val="14"/>
              </w:rPr>
            </w:pPr>
            <w:r w:rsidRPr="0077093D">
              <w:rPr>
                <w:rFonts w:ascii="Arial" w:eastAsia="Arial Unicode MS" w:hAnsi="Arial" w:cs="Arial"/>
                <w:i/>
                <w:sz w:val="14"/>
                <w:szCs w:val="14"/>
              </w:rPr>
              <w:t xml:space="preserve">Agriculture, forestry and fishing  </w:t>
            </w:r>
          </w:p>
        </w:tc>
      </w:tr>
      <w:tr w:rsidR="0077093D" w:rsidRPr="0077093D" w:rsidTr="00370599">
        <w:trPr>
          <w:jc w:val="center"/>
        </w:trPr>
        <w:tc>
          <w:tcPr>
            <w:tcW w:w="2826" w:type="dxa"/>
            <w:tcBorders>
              <w:top w:val="nil"/>
              <w:bottom w:val="nil"/>
            </w:tcBorders>
            <w:vAlign w:val="bottom"/>
          </w:tcPr>
          <w:p w:rsidR="007A3487" w:rsidRPr="0077093D" w:rsidRDefault="007A3487" w:rsidP="00DD2FA7">
            <w:pPr>
              <w:spacing w:before="120"/>
              <w:rPr>
                <w:rFonts w:ascii="Arial" w:hAnsi="Arial" w:cs="Arial"/>
                <w:sz w:val="14"/>
                <w:szCs w:val="14"/>
              </w:rPr>
            </w:pPr>
            <w:r w:rsidRPr="0077093D">
              <w:rPr>
                <w:rFonts w:ascii="Arial" w:hAnsi="Arial" w:cs="Arial"/>
                <w:sz w:val="14"/>
                <w:szCs w:val="14"/>
              </w:rPr>
              <w:t>Добыча полезных ископаемых</w:t>
            </w:r>
          </w:p>
        </w:tc>
        <w:tc>
          <w:tcPr>
            <w:tcW w:w="1063"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19 491 910</w:t>
            </w:r>
          </w:p>
        </w:tc>
        <w:tc>
          <w:tcPr>
            <w:tcW w:w="1075"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2 108 596</w:t>
            </w:r>
          </w:p>
        </w:tc>
        <w:tc>
          <w:tcPr>
            <w:tcW w:w="1076"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134 838</w:t>
            </w:r>
          </w:p>
        </w:tc>
        <w:tc>
          <w:tcPr>
            <w:tcW w:w="1069"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17 248 477</w:t>
            </w:r>
          </w:p>
        </w:tc>
        <w:tc>
          <w:tcPr>
            <w:tcW w:w="2812" w:type="dxa"/>
            <w:tcBorders>
              <w:top w:val="nil"/>
              <w:bottom w:val="nil"/>
              <w:right w:val="nil"/>
            </w:tcBorders>
            <w:tcMar>
              <w:left w:w="57" w:type="dxa"/>
            </w:tcMar>
            <w:vAlign w:val="bottom"/>
          </w:tcPr>
          <w:p w:rsidR="007A3487" w:rsidRPr="0077093D" w:rsidRDefault="007A3487" w:rsidP="00DD2FA7">
            <w:pPr>
              <w:spacing w:before="120"/>
              <w:rPr>
                <w:rFonts w:ascii="Arial" w:eastAsia="Arial Unicode MS" w:hAnsi="Arial" w:cs="Arial"/>
                <w:i/>
                <w:sz w:val="14"/>
                <w:szCs w:val="14"/>
              </w:rPr>
            </w:pPr>
            <w:r w:rsidRPr="0077093D">
              <w:rPr>
                <w:rFonts w:ascii="Arial" w:eastAsia="Arial Unicode MS" w:hAnsi="Arial" w:cs="Arial"/>
                <w:i/>
                <w:sz w:val="14"/>
                <w:szCs w:val="14"/>
              </w:rPr>
              <w:t>Mining and quarrying</w:t>
            </w:r>
          </w:p>
        </w:tc>
      </w:tr>
      <w:tr w:rsidR="0077093D" w:rsidRPr="0077093D" w:rsidTr="00370599">
        <w:trPr>
          <w:jc w:val="center"/>
        </w:trPr>
        <w:tc>
          <w:tcPr>
            <w:tcW w:w="2826" w:type="dxa"/>
            <w:tcBorders>
              <w:top w:val="nil"/>
              <w:bottom w:val="nil"/>
            </w:tcBorders>
            <w:vAlign w:val="bottom"/>
          </w:tcPr>
          <w:p w:rsidR="007A3487" w:rsidRPr="0077093D" w:rsidRDefault="007A3487" w:rsidP="00DD2FA7">
            <w:pPr>
              <w:spacing w:before="120"/>
              <w:rPr>
                <w:rFonts w:ascii="Arial" w:hAnsi="Arial" w:cs="Arial"/>
                <w:sz w:val="14"/>
                <w:szCs w:val="14"/>
              </w:rPr>
            </w:pPr>
            <w:r w:rsidRPr="0077093D">
              <w:rPr>
                <w:rFonts w:ascii="Arial" w:hAnsi="Arial" w:cs="Arial"/>
                <w:sz w:val="14"/>
                <w:szCs w:val="14"/>
              </w:rPr>
              <w:t>Обрабатывающие производства</w:t>
            </w:r>
          </w:p>
        </w:tc>
        <w:tc>
          <w:tcPr>
            <w:tcW w:w="1063"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19 703 996</w:t>
            </w:r>
          </w:p>
        </w:tc>
        <w:tc>
          <w:tcPr>
            <w:tcW w:w="1075"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7 026 093</w:t>
            </w:r>
          </w:p>
        </w:tc>
        <w:tc>
          <w:tcPr>
            <w:tcW w:w="1076"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-2 995 848</w:t>
            </w:r>
          </w:p>
        </w:tc>
        <w:tc>
          <w:tcPr>
            <w:tcW w:w="1069"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15 673 751</w:t>
            </w:r>
          </w:p>
        </w:tc>
        <w:tc>
          <w:tcPr>
            <w:tcW w:w="2812" w:type="dxa"/>
            <w:tcBorders>
              <w:top w:val="nil"/>
              <w:bottom w:val="nil"/>
              <w:right w:val="nil"/>
            </w:tcBorders>
            <w:tcMar>
              <w:left w:w="57" w:type="dxa"/>
            </w:tcMar>
            <w:vAlign w:val="bottom"/>
          </w:tcPr>
          <w:p w:rsidR="007A3487" w:rsidRPr="0077093D" w:rsidRDefault="007A3487" w:rsidP="00DD2FA7">
            <w:pPr>
              <w:spacing w:before="120"/>
              <w:rPr>
                <w:rFonts w:ascii="Arial" w:eastAsia="Arial Unicode MS" w:hAnsi="Arial" w:cs="Arial"/>
                <w:i/>
                <w:sz w:val="14"/>
                <w:szCs w:val="14"/>
              </w:rPr>
            </w:pPr>
            <w:r w:rsidRPr="0077093D">
              <w:rPr>
                <w:rFonts w:ascii="Arial" w:eastAsia="Arial Unicode MS" w:hAnsi="Arial" w:cs="Arial"/>
                <w:i/>
                <w:sz w:val="14"/>
                <w:szCs w:val="14"/>
              </w:rPr>
              <w:t>Manufacturing</w:t>
            </w:r>
          </w:p>
        </w:tc>
      </w:tr>
      <w:tr w:rsidR="0077093D" w:rsidRPr="00AA17E9" w:rsidTr="00370599">
        <w:trPr>
          <w:trHeight w:val="630"/>
          <w:jc w:val="center"/>
        </w:trPr>
        <w:tc>
          <w:tcPr>
            <w:tcW w:w="2826" w:type="dxa"/>
            <w:tcBorders>
              <w:top w:val="nil"/>
              <w:bottom w:val="nil"/>
            </w:tcBorders>
            <w:vAlign w:val="bottom"/>
          </w:tcPr>
          <w:p w:rsidR="007A3487" w:rsidRPr="0077093D" w:rsidRDefault="007A3487" w:rsidP="000A321C">
            <w:pPr>
              <w:spacing w:before="140"/>
              <w:rPr>
                <w:rFonts w:ascii="Arial" w:hAnsi="Arial" w:cs="Arial"/>
                <w:sz w:val="14"/>
                <w:szCs w:val="14"/>
              </w:rPr>
            </w:pPr>
            <w:r w:rsidRPr="0077093D">
              <w:rPr>
                <w:rFonts w:ascii="Arial" w:hAnsi="Arial" w:cs="Arial"/>
                <w:sz w:val="14"/>
                <w:szCs w:val="14"/>
              </w:rPr>
              <w:t xml:space="preserve">Обеспечение электрической энергией, газом и паром; кондиционирование </w:t>
            </w:r>
            <w:r w:rsidRPr="0077093D">
              <w:rPr>
                <w:rFonts w:ascii="Arial" w:hAnsi="Arial" w:cs="Arial"/>
                <w:sz w:val="14"/>
                <w:szCs w:val="14"/>
              </w:rPr>
              <w:br/>
              <w:t>воздуха</w:t>
            </w:r>
          </w:p>
        </w:tc>
        <w:tc>
          <w:tcPr>
            <w:tcW w:w="1063"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3 218 670</w:t>
            </w:r>
          </w:p>
        </w:tc>
        <w:tc>
          <w:tcPr>
            <w:tcW w:w="1075"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1 491 260</w:t>
            </w:r>
          </w:p>
        </w:tc>
        <w:tc>
          <w:tcPr>
            <w:tcW w:w="1076"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89 298</w:t>
            </w:r>
          </w:p>
        </w:tc>
        <w:tc>
          <w:tcPr>
            <w:tcW w:w="1069"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1 638 112</w:t>
            </w:r>
          </w:p>
        </w:tc>
        <w:tc>
          <w:tcPr>
            <w:tcW w:w="2812" w:type="dxa"/>
            <w:tcBorders>
              <w:top w:val="nil"/>
              <w:bottom w:val="nil"/>
              <w:right w:val="nil"/>
            </w:tcBorders>
            <w:tcMar>
              <w:left w:w="57" w:type="dxa"/>
            </w:tcMar>
            <w:vAlign w:val="bottom"/>
          </w:tcPr>
          <w:p w:rsidR="007A3487" w:rsidRPr="0077093D" w:rsidRDefault="007A3487" w:rsidP="00DD2FA7">
            <w:pPr>
              <w:spacing w:before="120"/>
              <w:rPr>
                <w:rFonts w:ascii="Arial" w:eastAsia="Arial Unicode MS" w:hAnsi="Arial" w:cs="Arial"/>
                <w:i/>
                <w:sz w:val="14"/>
                <w:szCs w:val="14"/>
                <w:lang w:val="en-US"/>
              </w:rPr>
            </w:pPr>
            <w:r w:rsidRPr="0077093D">
              <w:rPr>
                <w:rFonts w:ascii="Arial" w:eastAsia="Arial Unicode MS" w:hAnsi="Arial" w:cs="Arial"/>
                <w:i/>
                <w:sz w:val="14"/>
                <w:szCs w:val="14"/>
                <w:lang w:val="en-US"/>
              </w:rPr>
              <w:t>Electricity, gas, steam and air conditioning supply</w:t>
            </w:r>
          </w:p>
        </w:tc>
      </w:tr>
      <w:tr w:rsidR="0077093D" w:rsidRPr="00AA17E9" w:rsidTr="00370599">
        <w:trPr>
          <w:jc w:val="center"/>
        </w:trPr>
        <w:tc>
          <w:tcPr>
            <w:tcW w:w="2826" w:type="dxa"/>
            <w:tcBorders>
              <w:top w:val="nil"/>
              <w:bottom w:val="nil"/>
            </w:tcBorders>
            <w:vAlign w:val="bottom"/>
          </w:tcPr>
          <w:p w:rsidR="007A3487" w:rsidRPr="0077093D" w:rsidRDefault="007A3487" w:rsidP="00DD2FA7">
            <w:pPr>
              <w:spacing w:before="120"/>
              <w:rPr>
                <w:rFonts w:ascii="Arial" w:eastAsia="Arial Unicode MS" w:hAnsi="Arial" w:cs="Arial"/>
                <w:sz w:val="14"/>
                <w:szCs w:val="14"/>
              </w:rPr>
            </w:pPr>
            <w:r w:rsidRPr="0077093D">
              <w:rPr>
                <w:rFonts w:ascii="Arial" w:eastAsia="Arial Unicode MS" w:hAnsi="Arial" w:cs="Arial"/>
                <w:sz w:val="14"/>
                <w:szCs w:val="14"/>
              </w:rPr>
              <w:t xml:space="preserve">Водоснабжение; водоотведение, </w:t>
            </w:r>
            <w:r w:rsidRPr="0077093D">
              <w:rPr>
                <w:rFonts w:ascii="Arial" w:eastAsia="Arial Unicode MS" w:hAnsi="Arial" w:cs="Arial"/>
                <w:sz w:val="14"/>
                <w:szCs w:val="14"/>
              </w:rPr>
              <w:br/>
              <w:t>организация сбора и утилизации отходов, деятельность по ликвидации загрязнений</w:t>
            </w:r>
          </w:p>
        </w:tc>
        <w:tc>
          <w:tcPr>
            <w:tcW w:w="1063"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629 889</w:t>
            </w:r>
          </w:p>
        </w:tc>
        <w:tc>
          <w:tcPr>
            <w:tcW w:w="1075"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412 549</w:t>
            </w:r>
          </w:p>
        </w:tc>
        <w:tc>
          <w:tcPr>
            <w:tcW w:w="1076"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16 77</w:t>
            </w:r>
            <w:r w:rsidRPr="0077093D">
              <w:rPr>
                <w:rFonts w:ascii="Arial CYR" w:hAnsi="Arial CYR" w:cs="Arial"/>
                <w:sz w:val="14"/>
                <w:szCs w:val="14"/>
                <w:lang w:val="en-US"/>
              </w:rPr>
              <w:t>1</w:t>
            </w:r>
          </w:p>
        </w:tc>
        <w:tc>
          <w:tcPr>
            <w:tcW w:w="1069"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200 569</w:t>
            </w:r>
          </w:p>
        </w:tc>
        <w:tc>
          <w:tcPr>
            <w:tcW w:w="2812" w:type="dxa"/>
            <w:tcBorders>
              <w:top w:val="nil"/>
              <w:bottom w:val="nil"/>
              <w:right w:val="nil"/>
            </w:tcBorders>
            <w:tcMar>
              <w:left w:w="57" w:type="dxa"/>
            </w:tcMar>
            <w:vAlign w:val="bottom"/>
          </w:tcPr>
          <w:p w:rsidR="007A3487" w:rsidRPr="0077093D" w:rsidRDefault="007A3487" w:rsidP="00DD2FA7">
            <w:pPr>
              <w:spacing w:before="120"/>
              <w:rPr>
                <w:rFonts w:ascii="Arial" w:eastAsia="Arial Unicode MS" w:hAnsi="Arial" w:cs="Arial"/>
                <w:i/>
                <w:sz w:val="14"/>
                <w:szCs w:val="14"/>
                <w:lang w:val="en-US"/>
              </w:rPr>
            </w:pPr>
            <w:r w:rsidRPr="0077093D">
              <w:rPr>
                <w:rFonts w:ascii="Arial" w:eastAsia="Arial Unicode MS" w:hAnsi="Arial" w:cs="Arial"/>
                <w:i/>
                <w:sz w:val="14"/>
                <w:szCs w:val="14"/>
                <w:lang w:val="en-US"/>
              </w:rPr>
              <w:t>Water supply; sewerage, waste manag</w:t>
            </w:r>
            <w:r w:rsidRPr="0077093D">
              <w:rPr>
                <w:rFonts w:ascii="Arial" w:eastAsia="Arial Unicode MS" w:hAnsi="Arial" w:cs="Arial"/>
                <w:i/>
                <w:sz w:val="14"/>
                <w:szCs w:val="14"/>
                <w:lang w:val="en-US"/>
              </w:rPr>
              <w:t>e</w:t>
            </w:r>
            <w:r w:rsidRPr="0077093D">
              <w:rPr>
                <w:rFonts w:ascii="Arial" w:eastAsia="Arial Unicode MS" w:hAnsi="Arial" w:cs="Arial"/>
                <w:i/>
                <w:sz w:val="14"/>
                <w:szCs w:val="14"/>
                <w:lang w:val="en-US"/>
              </w:rPr>
              <w:t xml:space="preserve">ment and remediation activities  </w:t>
            </w:r>
          </w:p>
        </w:tc>
      </w:tr>
      <w:tr w:rsidR="0077093D" w:rsidRPr="0077093D" w:rsidTr="00370599">
        <w:trPr>
          <w:jc w:val="center"/>
        </w:trPr>
        <w:tc>
          <w:tcPr>
            <w:tcW w:w="2826" w:type="dxa"/>
            <w:tcBorders>
              <w:top w:val="nil"/>
              <w:bottom w:val="nil"/>
            </w:tcBorders>
            <w:vAlign w:val="bottom"/>
          </w:tcPr>
          <w:p w:rsidR="007A3487" w:rsidRPr="0077093D" w:rsidRDefault="007A3487" w:rsidP="00DD2FA7">
            <w:pPr>
              <w:spacing w:before="120"/>
              <w:rPr>
                <w:rFonts w:ascii="Arial" w:eastAsia="Arial Unicode MS" w:hAnsi="Arial" w:cs="Arial"/>
                <w:sz w:val="14"/>
                <w:szCs w:val="14"/>
              </w:rPr>
            </w:pPr>
            <w:r w:rsidRPr="0077093D">
              <w:rPr>
                <w:rFonts w:ascii="Arial" w:eastAsia="Arial Unicode MS" w:hAnsi="Arial" w:cs="Arial"/>
                <w:sz w:val="14"/>
                <w:szCs w:val="14"/>
              </w:rPr>
              <w:t>Строительство</w:t>
            </w:r>
          </w:p>
        </w:tc>
        <w:tc>
          <w:tcPr>
            <w:tcW w:w="1063"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7 272 356</w:t>
            </w:r>
          </w:p>
        </w:tc>
        <w:tc>
          <w:tcPr>
            <w:tcW w:w="1075"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2 550 400</w:t>
            </w:r>
          </w:p>
        </w:tc>
        <w:tc>
          <w:tcPr>
            <w:tcW w:w="1076"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7 891</w:t>
            </w:r>
          </w:p>
        </w:tc>
        <w:tc>
          <w:tcPr>
            <w:tcW w:w="1069"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4 714 066</w:t>
            </w:r>
          </w:p>
        </w:tc>
        <w:tc>
          <w:tcPr>
            <w:tcW w:w="2812" w:type="dxa"/>
            <w:tcBorders>
              <w:top w:val="nil"/>
              <w:bottom w:val="nil"/>
              <w:right w:val="nil"/>
            </w:tcBorders>
            <w:tcMar>
              <w:left w:w="57" w:type="dxa"/>
            </w:tcMar>
            <w:vAlign w:val="bottom"/>
          </w:tcPr>
          <w:p w:rsidR="007A3487" w:rsidRPr="0077093D" w:rsidRDefault="007A3487" w:rsidP="00DD2FA7">
            <w:pPr>
              <w:spacing w:before="120"/>
              <w:rPr>
                <w:rFonts w:ascii="Arial" w:eastAsia="Arial Unicode MS" w:hAnsi="Arial" w:cs="Arial"/>
                <w:i/>
                <w:sz w:val="14"/>
                <w:szCs w:val="14"/>
              </w:rPr>
            </w:pPr>
            <w:r w:rsidRPr="0077093D">
              <w:rPr>
                <w:rFonts w:ascii="Arial" w:eastAsia="Arial Unicode MS" w:hAnsi="Arial" w:cs="Arial"/>
                <w:i/>
                <w:sz w:val="14"/>
                <w:szCs w:val="14"/>
              </w:rPr>
              <w:t>Construction</w:t>
            </w:r>
          </w:p>
        </w:tc>
      </w:tr>
      <w:tr w:rsidR="0077093D" w:rsidRPr="00AA17E9" w:rsidTr="00370599">
        <w:trPr>
          <w:jc w:val="center"/>
        </w:trPr>
        <w:tc>
          <w:tcPr>
            <w:tcW w:w="2826" w:type="dxa"/>
            <w:tcBorders>
              <w:top w:val="nil"/>
              <w:bottom w:val="nil"/>
            </w:tcBorders>
            <w:vAlign w:val="bottom"/>
          </w:tcPr>
          <w:p w:rsidR="007A3487" w:rsidRPr="0077093D" w:rsidRDefault="007A3487" w:rsidP="00DD2FA7">
            <w:pPr>
              <w:spacing w:before="120"/>
              <w:rPr>
                <w:rFonts w:ascii="Arial" w:eastAsia="Arial Unicode MS" w:hAnsi="Arial" w:cs="Arial"/>
                <w:sz w:val="14"/>
                <w:szCs w:val="14"/>
              </w:rPr>
            </w:pPr>
            <w:r w:rsidRPr="0077093D">
              <w:rPr>
                <w:rFonts w:ascii="Arial" w:eastAsia="Arial Unicode MS" w:hAnsi="Arial" w:cs="Arial"/>
                <w:sz w:val="14"/>
                <w:szCs w:val="14"/>
              </w:rPr>
              <w:t>Торговля оптовая и розничная; ремонт автотранспортных средств и мотоциклов</w:t>
            </w:r>
          </w:p>
        </w:tc>
        <w:tc>
          <w:tcPr>
            <w:tcW w:w="1063"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17 213 024</w:t>
            </w:r>
          </w:p>
        </w:tc>
        <w:tc>
          <w:tcPr>
            <w:tcW w:w="1075"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4 788 064</w:t>
            </w:r>
          </w:p>
        </w:tc>
        <w:tc>
          <w:tcPr>
            <w:tcW w:w="1076"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112 951</w:t>
            </w:r>
          </w:p>
        </w:tc>
        <w:tc>
          <w:tcPr>
            <w:tcW w:w="1069"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12 312 009</w:t>
            </w:r>
          </w:p>
        </w:tc>
        <w:tc>
          <w:tcPr>
            <w:tcW w:w="2812" w:type="dxa"/>
            <w:tcBorders>
              <w:top w:val="nil"/>
              <w:bottom w:val="nil"/>
              <w:right w:val="nil"/>
            </w:tcBorders>
            <w:tcMar>
              <w:left w:w="57" w:type="dxa"/>
            </w:tcMar>
            <w:vAlign w:val="bottom"/>
          </w:tcPr>
          <w:p w:rsidR="007A3487" w:rsidRPr="0077093D" w:rsidRDefault="007A3487" w:rsidP="00DD2FA7">
            <w:pPr>
              <w:spacing w:before="120"/>
              <w:rPr>
                <w:rFonts w:ascii="Arial" w:eastAsia="Arial Unicode MS" w:hAnsi="Arial" w:cs="Arial"/>
                <w:i/>
                <w:sz w:val="14"/>
                <w:szCs w:val="14"/>
                <w:lang w:val="en-US"/>
              </w:rPr>
            </w:pPr>
            <w:r w:rsidRPr="0077093D">
              <w:rPr>
                <w:rFonts w:ascii="Arial" w:eastAsia="Arial Unicode MS" w:hAnsi="Arial" w:cs="Arial"/>
                <w:i/>
                <w:sz w:val="14"/>
                <w:szCs w:val="14"/>
                <w:lang w:val="en-US"/>
              </w:rPr>
              <w:t xml:space="preserve">Wholesale and retail trade; repair of motor vehicles and motorcycles  </w:t>
            </w:r>
          </w:p>
        </w:tc>
      </w:tr>
      <w:tr w:rsidR="0077093D" w:rsidRPr="0077093D" w:rsidTr="00370599">
        <w:trPr>
          <w:jc w:val="center"/>
        </w:trPr>
        <w:tc>
          <w:tcPr>
            <w:tcW w:w="2826" w:type="dxa"/>
            <w:tcBorders>
              <w:top w:val="nil"/>
              <w:bottom w:val="nil"/>
            </w:tcBorders>
            <w:vAlign w:val="bottom"/>
          </w:tcPr>
          <w:p w:rsidR="007A3487" w:rsidRPr="0077093D" w:rsidRDefault="007A3487" w:rsidP="00DD2FA7">
            <w:pPr>
              <w:spacing w:before="120"/>
              <w:rPr>
                <w:rFonts w:ascii="Arial" w:eastAsia="Arial Unicode MS" w:hAnsi="Arial" w:cs="Arial"/>
                <w:sz w:val="14"/>
                <w:szCs w:val="14"/>
              </w:rPr>
            </w:pPr>
            <w:r w:rsidRPr="0077093D">
              <w:rPr>
                <w:rFonts w:ascii="Arial" w:eastAsia="Arial Unicode MS" w:hAnsi="Arial" w:cs="Arial"/>
                <w:sz w:val="14"/>
                <w:szCs w:val="14"/>
              </w:rPr>
              <w:t>Транспортировка и хранение</w:t>
            </w:r>
          </w:p>
        </w:tc>
        <w:tc>
          <w:tcPr>
            <w:tcW w:w="1063"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8 610 537</w:t>
            </w:r>
          </w:p>
        </w:tc>
        <w:tc>
          <w:tcPr>
            <w:tcW w:w="1075"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3 568 327</w:t>
            </w:r>
          </w:p>
        </w:tc>
        <w:tc>
          <w:tcPr>
            <w:tcW w:w="1076"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41 096</w:t>
            </w:r>
          </w:p>
        </w:tc>
        <w:tc>
          <w:tcPr>
            <w:tcW w:w="1069"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5 001 114</w:t>
            </w:r>
          </w:p>
        </w:tc>
        <w:tc>
          <w:tcPr>
            <w:tcW w:w="2812" w:type="dxa"/>
            <w:tcBorders>
              <w:top w:val="nil"/>
              <w:bottom w:val="nil"/>
              <w:right w:val="nil"/>
            </w:tcBorders>
            <w:tcMar>
              <w:left w:w="57" w:type="dxa"/>
            </w:tcMar>
            <w:vAlign w:val="bottom"/>
          </w:tcPr>
          <w:p w:rsidR="007A3487" w:rsidRPr="0077093D" w:rsidRDefault="007A3487" w:rsidP="00DD2FA7">
            <w:pPr>
              <w:spacing w:before="120"/>
              <w:rPr>
                <w:rFonts w:ascii="Arial" w:eastAsia="Arial Unicode MS" w:hAnsi="Arial" w:cs="Arial"/>
                <w:i/>
                <w:sz w:val="14"/>
                <w:szCs w:val="14"/>
              </w:rPr>
            </w:pPr>
            <w:r w:rsidRPr="0077093D">
              <w:rPr>
                <w:rFonts w:ascii="Arial" w:eastAsia="Arial Unicode MS" w:hAnsi="Arial" w:cs="Arial"/>
                <w:i/>
                <w:sz w:val="14"/>
                <w:szCs w:val="14"/>
              </w:rPr>
              <w:t>Transportation and storage</w:t>
            </w:r>
          </w:p>
        </w:tc>
      </w:tr>
      <w:tr w:rsidR="0077093D" w:rsidRPr="00AA17E9" w:rsidTr="00370599">
        <w:trPr>
          <w:jc w:val="center"/>
        </w:trPr>
        <w:tc>
          <w:tcPr>
            <w:tcW w:w="2826" w:type="dxa"/>
            <w:tcBorders>
              <w:top w:val="nil"/>
              <w:bottom w:val="nil"/>
            </w:tcBorders>
            <w:vAlign w:val="bottom"/>
          </w:tcPr>
          <w:p w:rsidR="007A3487" w:rsidRPr="0077093D" w:rsidRDefault="007A3487" w:rsidP="00DD2FA7">
            <w:pPr>
              <w:spacing w:before="120"/>
              <w:rPr>
                <w:rFonts w:ascii="Arial" w:eastAsia="Arial Unicode MS" w:hAnsi="Arial" w:cs="Arial"/>
                <w:sz w:val="14"/>
                <w:szCs w:val="14"/>
              </w:rPr>
            </w:pPr>
            <w:r w:rsidRPr="0077093D">
              <w:rPr>
                <w:rFonts w:ascii="Arial" w:eastAsia="Arial Unicode MS" w:hAnsi="Arial" w:cs="Arial"/>
                <w:sz w:val="14"/>
                <w:szCs w:val="14"/>
              </w:rPr>
              <w:t>Деятельность гостиниц и предприятий общественного питания</w:t>
            </w:r>
          </w:p>
        </w:tc>
        <w:tc>
          <w:tcPr>
            <w:tcW w:w="1063"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1 175 213</w:t>
            </w:r>
          </w:p>
        </w:tc>
        <w:tc>
          <w:tcPr>
            <w:tcW w:w="1075"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504 854</w:t>
            </w:r>
          </w:p>
        </w:tc>
        <w:tc>
          <w:tcPr>
            <w:tcW w:w="1076"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6 438</w:t>
            </w:r>
          </w:p>
        </w:tc>
        <w:tc>
          <w:tcPr>
            <w:tcW w:w="1069"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663 922</w:t>
            </w:r>
          </w:p>
        </w:tc>
        <w:tc>
          <w:tcPr>
            <w:tcW w:w="2812" w:type="dxa"/>
            <w:tcBorders>
              <w:top w:val="nil"/>
              <w:bottom w:val="nil"/>
              <w:right w:val="nil"/>
            </w:tcBorders>
            <w:tcMar>
              <w:left w:w="57" w:type="dxa"/>
            </w:tcMar>
            <w:vAlign w:val="bottom"/>
          </w:tcPr>
          <w:p w:rsidR="007A3487" w:rsidRPr="0077093D" w:rsidRDefault="007A3487" w:rsidP="00DD2FA7">
            <w:pPr>
              <w:spacing w:before="120"/>
              <w:rPr>
                <w:rFonts w:ascii="Arial" w:eastAsia="Arial Unicode MS" w:hAnsi="Arial" w:cs="Arial"/>
                <w:i/>
                <w:sz w:val="14"/>
                <w:szCs w:val="14"/>
                <w:lang w:val="en-US"/>
              </w:rPr>
            </w:pPr>
            <w:r w:rsidRPr="0077093D">
              <w:rPr>
                <w:rFonts w:ascii="Arial" w:eastAsia="Arial Unicode MS" w:hAnsi="Arial" w:cs="Arial"/>
                <w:i/>
                <w:sz w:val="14"/>
                <w:szCs w:val="14"/>
                <w:lang w:val="en-US"/>
              </w:rPr>
              <w:t xml:space="preserve">Accommodation and food service </w:t>
            </w:r>
            <w:r w:rsidRPr="0077093D">
              <w:rPr>
                <w:rFonts w:ascii="Arial" w:eastAsia="Arial Unicode MS" w:hAnsi="Arial" w:cs="Arial"/>
                <w:i/>
                <w:spacing w:val="2"/>
                <w:sz w:val="14"/>
                <w:szCs w:val="14"/>
                <w:lang w:val="en-US"/>
              </w:rPr>
              <w:t>activities</w:t>
            </w:r>
          </w:p>
        </w:tc>
      </w:tr>
      <w:tr w:rsidR="0077093D" w:rsidRPr="0077093D" w:rsidTr="00370599">
        <w:trPr>
          <w:jc w:val="center"/>
        </w:trPr>
        <w:tc>
          <w:tcPr>
            <w:tcW w:w="2826" w:type="dxa"/>
            <w:tcBorders>
              <w:top w:val="nil"/>
              <w:bottom w:val="nil"/>
            </w:tcBorders>
            <w:vAlign w:val="bottom"/>
          </w:tcPr>
          <w:p w:rsidR="007A3487" w:rsidRPr="0077093D" w:rsidRDefault="007A3487" w:rsidP="00DD2FA7">
            <w:pPr>
              <w:spacing w:before="120"/>
              <w:rPr>
                <w:rFonts w:ascii="Arial" w:eastAsia="Arial Unicode MS" w:hAnsi="Arial" w:cs="Arial"/>
                <w:sz w:val="14"/>
                <w:szCs w:val="14"/>
              </w:rPr>
            </w:pPr>
            <w:r w:rsidRPr="0077093D">
              <w:rPr>
                <w:rFonts w:ascii="Arial" w:eastAsia="Arial Unicode MS" w:hAnsi="Arial" w:cs="Arial"/>
                <w:sz w:val="14"/>
                <w:szCs w:val="14"/>
              </w:rPr>
              <w:t xml:space="preserve">Деятельность в области информации </w:t>
            </w:r>
            <w:r w:rsidRPr="0077093D">
              <w:rPr>
                <w:rFonts w:ascii="Arial" w:eastAsia="Arial Unicode MS" w:hAnsi="Arial" w:cs="Arial"/>
                <w:sz w:val="14"/>
                <w:szCs w:val="14"/>
              </w:rPr>
              <w:br/>
              <w:t>и связи</w:t>
            </w:r>
          </w:p>
        </w:tc>
        <w:tc>
          <w:tcPr>
            <w:tcW w:w="1063"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3 812 226</w:t>
            </w:r>
          </w:p>
        </w:tc>
        <w:tc>
          <w:tcPr>
            <w:tcW w:w="1075"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2 205 704</w:t>
            </w:r>
          </w:p>
        </w:tc>
        <w:tc>
          <w:tcPr>
            <w:tcW w:w="1076"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-53 293</w:t>
            </w:r>
          </w:p>
        </w:tc>
        <w:tc>
          <w:tcPr>
            <w:tcW w:w="1069"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1 659 815</w:t>
            </w:r>
          </w:p>
        </w:tc>
        <w:tc>
          <w:tcPr>
            <w:tcW w:w="2812" w:type="dxa"/>
            <w:tcBorders>
              <w:top w:val="nil"/>
              <w:bottom w:val="nil"/>
              <w:right w:val="nil"/>
            </w:tcBorders>
            <w:tcMar>
              <w:left w:w="57" w:type="dxa"/>
            </w:tcMar>
            <w:vAlign w:val="bottom"/>
          </w:tcPr>
          <w:p w:rsidR="007A3487" w:rsidRPr="0077093D" w:rsidRDefault="007A3487" w:rsidP="00DD2FA7">
            <w:pPr>
              <w:spacing w:before="120"/>
              <w:rPr>
                <w:rFonts w:ascii="Arial" w:eastAsia="Arial Unicode MS" w:hAnsi="Arial" w:cs="Arial"/>
                <w:i/>
                <w:sz w:val="14"/>
                <w:szCs w:val="14"/>
              </w:rPr>
            </w:pPr>
            <w:r w:rsidRPr="0077093D">
              <w:rPr>
                <w:rFonts w:ascii="Arial" w:eastAsia="Arial Unicode MS" w:hAnsi="Arial" w:cs="Arial"/>
                <w:i/>
                <w:sz w:val="14"/>
                <w:szCs w:val="14"/>
              </w:rPr>
              <w:t>Information and communication</w:t>
            </w:r>
          </w:p>
        </w:tc>
      </w:tr>
      <w:tr w:rsidR="0077093D" w:rsidRPr="0077093D" w:rsidTr="00370599">
        <w:trPr>
          <w:jc w:val="center"/>
        </w:trPr>
        <w:tc>
          <w:tcPr>
            <w:tcW w:w="2826" w:type="dxa"/>
            <w:tcBorders>
              <w:top w:val="nil"/>
              <w:bottom w:val="nil"/>
            </w:tcBorders>
            <w:vAlign w:val="bottom"/>
          </w:tcPr>
          <w:p w:rsidR="007A3487" w:rsidRPr="0077093D" w:rsidRDefault="007A3487" w:rsidP="00DD2FA7">
            <w:pPr>
              <w:spacing w:before="120"/>
              <w:rPr>
                <w:rFonts w:ascii="Arial" w:eastAsia="Arial Unicode MS" w:hAnsi="Arial" w:cs="Arial"/>
                <w:sz w:val="14"/>
                <w:szCs w:val="14"/>
              </w:rPr>
            </w:pPr>
            <w:r w:rsidRPr="0077093D">
              <w:rPr>
                <w:rFonts w:ascii="Arial" w:eastAsia="Arial Unicode MS" w:hAnsi="Arial" w:cs="Arial"/>
                <w:sz w:val="14"/>
                <w:szCs w:val="14"/>
              </w:rPr>
              <w:t>Деятельность финансовая и страховая</w:t>
            </w:r>
          </w:p>
        </w:tc>
        <w:tc>
          <w:tcPr>
            <w:tcW w:w="1063"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6 654 365</w:t>
            </w:r>
          </w:p>
        </w:tc>
        <w:tc>
          <w:tcPr>
            <w:tcW w:w="1075"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2 065 730</w:t>
            </w:r>
          </w:p>
        </w:tc>
        <w:tc>
          <w:tcPr>
            <w:tcW w:w="1076"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230 195</w:t>
            </w:r>
          </w:p>
        </w:tc>
        <w:tc>
          <w:tcPr>
            <w:tcW w:w="1069"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4 358 440</w:t>
            </w:r>
          </w:p>
        </w:tc>
        <w:tc>
          <w:tcPr>
            <w:tcW w:w="2812" w:type="dxa"/>
            <w:tcBorders>
              <w:top w:val="nil"/>
              <w:bottom w:val="nil"/>
              <w:right w:val="nil"/>
            </w:tcBorders>
            <w:tcMar>
              <w:left w:w="57" w:type="dxa"/>
            </w:tcMar>
            <w:vAlign w:val="bottom"/>
          </w:tcPr>
          <w:p w:rsidR="007A3487" w:rsidRPr="0077093D" w:rsidRDefault="007A3487" w:rsidP="00DD2FA7">
            <w:pPr>
              <w:spacing w:before="120"/>
              <w:rPr>
                <w:rFonts w:ascii="Arial" w:eastAsia="Arial Unicode MS" w:hAnsi="Arial" w:cs="Arial"/>
                <w:i/>
                <w:sz w:val="14"/>
                <w:szCs w:val="14"/>
              </w:rPr>
            </w:pPr>
            <w:r w:rsidRPr="0077093D">
              <w:rPr>
                <w:rFonts w:ascii="Arial" w:eastAsia="Arial Unicode MS" w:hAnsi="Arial" w:cs="Arial"/>
                <w:i/>
                <w:sz w:val="14"/>
                <w:szCs w:val="14"/>
              </w:rPr>
              <w:t>Financial and insurance activities</w:t>
            </w:r>
          </w:p>
        </w:tc>
      </w:tr>
      <w:tr w:rsidR="0077093D" w:rsidRPr="0077093D" w:rsidTr="00370599">
        <w:trPr>
          <w:jc w:val="center"/>
        </w:trPr>
        <w:tc>
          <w:tcPr>
            <w:tcW w:w="2826" w:type="dxa"/>
            <w:tcBorders>
              <w:top w:val="nil"/>
              <w:bottom w:val="nil"/>
            </w:tcBorders>
            <w:vAlign w:val="bottom"/>
          </w:tcPr>
          <w:p w:rsidR="007A3487" w:rsidRPr="0077093D" w:rsidRDefault="007A3487" w:rsidP="00DD2FA7">
            <w:pPr>
              <w:spacing w:before="120"/>
              <w:rPr>
                <w:rFonts w:ascii="Arial" w:eastAsia="Arial Unicode MS" w:hAnsi="Arial" w:cs="Arial"/>
                <w:sz w:val="14"/>
                <w:szCs w:val="14"/>
              </w:rPr>
            </w:pPr>
            <w:r w:rsidRPr="0077093D">
              <w:rPr>
                <w:rFonts w:ascii="Arial" w:eastAsia="Arial Unicode MS" w:hAnsi="Arial" w:cs="Arial"/>
                <w:sz w:val="14"/>
                <w:szCs w:val="14"/>
              </w:rPr>
              <w:t xml:space="preserve">Деятельность по операциям </w:t>
            </w:r>
            <w:r w:rsidRPr="0077093D">
              <w:rPr>
                <w:rFonts w:ascii="Arial" w:eastAsia="Arial Unicode MS" w:hAnsi="Arial" w:cs="Arial"/>
                <w:sz w:val="14"/>
                <w:szCs w:val="14"/>
              </w:rPr>
              <w:br/>
              <w:t>с недвижимым имуществом</w:t>
            </w:r>
          </w:p>
        </w:tc>
        <w:tc>
          <w:tcPr>
            <w:tcW w:w="1063"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 xml:space="preserve">15 007 253 </w:t>
            </w:r>
          </w:p>
        </w:tc>
        <w:tc>
          <w:tcPr>
            <w:tcW w:w="1075"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840 914</w:t>
            </w:r>
          </w:p>
        </w:tc>
        <w:tc>
          <w:tcPr>
            <w:tcW w:w="1076"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128 325</w:t>
            </w:r>
          </w:p>
        </w:tc>
        <w:tc>
          <w:tcPr>
            <w:tcW w:w="1069"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14 038 014</w:t>
            </w:r>
          </w:p>
        </w:tc>
        <w:tc>
          <w:tcPr>
            <w:tcW w:w="2812" w:type="dxa"/>
            <w:tcBorders>
              <w:top w:val="nil"/>
              <w:bottom w:val="nil"/>
              <w:right w:val="nil"/>
            </w:tcBorders>
            <w:tcMar>
              <w:left w:w="57" w:type="dxa"/>
            </w:tcMar>
            <w:vAlign w:val="bottom"/>
          </w:tcPr>
          <w:p w:rsidR="007A3487" w:rsidRPr="0077093D" w:rsidRDefault="007A3487" w:rsidP="00DD2FA7">
            <w:pPr>
              <w:spacing w:before="120"/>
              <w:rPr>
                <w:rFonts w:ascii="Arial" w:eastAsia="Arial Unicode MS" w:hAnsi="Arial" w:cs="Arial"/>
                <w:i/>
                <w:sz w:val="14"/>
                <w:szCs w:val="14"/>
              </w:rPr>
            </w:pPr>
            <w:r w:rsidRPr="0077093D">
              <w:rPr>
                <w:rFonts w:ascii="Arial" w:eastAsia="Arial Unicode MS" w:hAnsi="Arial" w:cs="Arial"/>
                <w:i/>
                <w:sz w:val="14"/>
                <w:szCs w:val="14"/>
              </w:rPr>
              <w:t>Real estate activities</w:t>
            </w:r>
          </w:p>
        </w:tc>
      </w:tr>
      <w:tr w:rsidR="0077093D" w:rsidRPr="00AA17E9" w:rsidTr="00370599">
        <w:trPr>
          <w:jc w:val="center"/>
        </w:trPr>
        <w:tc>
          <w:tcPr>
            <w:tcW w:w="2826" w:type="dxa"/>
            <w:tcBorders>
              <w:top w:val="nil"/>
              <w:bottom w:val="nil"/>
            </w:tcBorders>
            <w:vAlign w:val="bottom"/>
          </w:tcPr>
          <w:p w:rsidR="007A3487" w:rsidRPr="0077093D" w:rsidRDefault="007A3487" w:rsidP="00DD2FA7">
            <w:pPr>
              <w:spacing w:before="120"/>
              <w:rPr>
                <w:rFonts w:ascii="Arial" w:eastAsia="Arial Unicode MS" w:hAnsi="Arial" w:cs="Arial"/>
                <w:sz w:val="14"/>
                <w:szCs w:val="14"/>
              </w:rPr>
            </w:pPr>
            <w:r w:rsidRPr="0077093D">
              <w:rPr>
                <w:rFonts w:ascii="Arial" w:eastAsia="Arial Unicode MS" w:hAnsi="Arial" w:cs="Arial"/>
                <w:sz w:val="14"/>
                <w:szCs w:val="14"/>
              </w:rPr>
              <w:t xml:space="preserve">Деятельность профессиональная, </w:t>
            </w:r>
            <w:r w:rsidRPr="0077093D">
              <w:rPr>
                <w:rFonts w:ascii="Arial" w:eastAsia="Arial Unicode MS" w:hAnsi="Arial" w:cs="Arial"/>
                <w:sz w:val="14"/>
                <w:szCs w:val="14"/>
              </w:rPr>
              <w:br/>
              <w:t>научная и техническая</w:t>
            </w:r>
          </w:p>
        </w:tc>
        <w:tc>
          <w:tcPr>
            <w:tcW w:w="1063"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6 067 443</w:t>
            </w:r>
          </w:p>
        </w:tc>
        <w:tc>
          <w:tcPr>
            <w:tcW w:w="1075"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3 157 661</w:t>
            </w:r>
          </w:p>
        </w:tc>
        <w:tc>
          <w:tcPr>
            <w:tcW w:w="1076"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-2 205</w:t>
            </w:r>
          </w:p>
        </w:tc>
        <w:tc>
          <w:tcPr>
            <w:tcW w:w="1069"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2 911 987</w:t>
            </w:r>
          </w:p>
        </w:tc>
        <w:tc>
          <w:tcPr>
            <w:tcW w:w="2812" w:type="dxa"/>
            <w:tcBorders>
              <w:top w:val="nil"/>
              <w:bottom w:val="nil"/>
              <w:right w:val="nil"/>
            </w:tcBorders>
            <w:tcMar>
              <w:left w:w="57" w:type="dxa"/>
            </w:tcMar>
            <w:vAlign w:val="bottom"/>
          </w:tcPr>
          <w:p w:rsidR="007A3487" w:rsidRPr="0077093D" w:rsidRDefault="007A3487" w:rsidP="00DD2FA7">
            <w:pPr>
              <w:spacing w:before="120"/>
              <w:rPr>
                <w:rFonts w:ascii="Arial" w:eastAsia="Arial Unicode MS" w:hAnsi="Arial" w:cs="Arial"/>
                <w:i/>
                <w:sz w:val="14"/>
                <w:szCs w:val="14"/>
                <w:lang w:val="en-US"/>
              </w:rPr>
            </w:pPr>
            <w:r w:rsidRPr="0077093D">
              <w:rPr>
                <w:rFonts w:ascii="Arial" w:eastAsia="Arial Unicode MS" w:hAnsi="Arial" w:cs="Arial"/>
                <w:i/>
                <w:sz w:val="14"/>
                <w:szCs w:val="14"/>
                <w:lang w:val="en-US"/>
              </w:rPr>
              <w:t xml:space="preserve">Professional, scientific and technical </w:t>
            </w:r>
            <w:r w:rsidRPr="0077093D">
              <w:rPr>
                <w:rFonts w:ascii="Arial" w:eastAsia="Arial Unicode MS" w:hAnsi="Arial" w:cs="Arial"/>
                <w:sz w:val="14"/>
                <w:szCs w:val="14"/>
                <w:lang w:val="en-US"/>
              </w:rPr>
              <w:br/>
            </w:r>
            <w:r w:rsidRPr="0077093D">
              <w:rPr>
                <w:rFonts w:ascii="Arial" w:eastAsia="Arial Unicode MS" w:hAnsi="Arial" w:cs="Arial"/>
                <w:i/>
                <w:sz w:val="14"/>
                <w:szCs w:val="14"/>
                <w:lang w:val="en-US"/>
              </w:rPr>
              <w:t>activities</w:t>
            </w:r>
          </w:p>
        </w:tc>
      </w:tr>
      <w:tr w:rsidR="0077093D" w:rsidRPr="00AA17E9" w:rsidTr="00370599">
        <w:trPr>
          <w:jc w:val="center"/>
        </w:trPr>
        <w:tc>
          <w:tcPr>
            <w:tcW w:w="2826" w:type="dxa"/>
            <w:tcBorders>
              <w:top w:val="nil"/>
              <w:bottom w:val="nil"/>
            </w:tcBorders>
            <w:vAlign w:val="bottom"/>
          </w:tcPr>
          <w:p w:rsidR="007A3487" w:rsidRPr="0077093D" w:rsidRDefault="007A3487" w:rsidP="00DD2FA7">
            <w:pPr>
              <w:spacing w:before="120"/>
              <w:rPr>
                <w:rFonts w:ascii="Arial" w:eastAsia="Arial Unicode MS" w:hAnsi="Arial" w:cs="Arial"/>
                <w:sz w:val="14"/>
                <w:szCs w:val="14"/>
              </w:rPr>
            </w:pPr>
            <w:r w:rsidRPr="0077093D">
              <w:rPr>
                <w:rFonts w:ascii="Arial" w:eastAsia="Arial Unicode MS" w:hAnsi="Arial" w:cs="Arial"/>
                <w:sz w:val="14"/>
                <w:szCs w:val="14"/>
              </w:rPr>
              <w:t xml:space="preserve">Деятельность административная </w:t>
            </w:r>
            <w:r w:rsidRPr="0077093D">
              <w:rPr>
                <w:rFonts w:ascii="Arial" w:eastAsia="Arial Unicode MS" w:hAnsi="Arial" w:cs="Arial"/>
                <w:sz w:val="14"/>
                <w:szCs w:val="14"/>
              </w:rPr>
              <w:br/>
              <w:t>и сопутствующие дополнительные услуги</w:t>
            </w:r>
          </w:p>
        </w:tc>
        <w:tc>
          <w:tcPr>
            <w:tcW w:w="1063"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3 111 519</w:t>
            </w:r>
          </w:p>
        </w:tc>
        <w:tc>
          <w:tcPr>
            <w:tcW w:w="1075"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1 088 722</w:t>
            </w:r>
          </w:p>
        </w:tc>
        <w:tc>
          <w:tcPr>
            <w:tcW w:w="1076"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37 048</w:t>
            </w:r>
          </w:p>
        </w:tc>
        <w:tc>
          <w:tcPr>
            <w:tcW w:w="1069"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1 985 749</w:t>
            </w:r>
          </w:p>
        </w:tc>
        <w:tc>
          <w:tcPr>
            <w:tcW w:w="2812" w:type="dxa"/>
            <w:tcBorders>
              <w:top w:val="nil"/>
              <w:bottom w:val="nil"/>
              <w:right w:val="nil"/>
            </w:tcBorders>
            <w:tcMar>
              <w:left w:w="57" w:type="dxa"/>
            </w:tcMar>
            <w:vAlign w:val="bottom"/>
          </w:tcPr>
          <w:p w:rsidR="007A3487" w:rsidRPr="0077093D" w:rsidRDefault="007A3487" w:rsidP="00DD2FA7">
            <w:pPr>
              <w:spacing w:before="120"/>
              <w:rPr>
                <w:rFonts w:ascii="Arial" w:eastAsia="Arial Unicode MS" w:hAnsi="Arial" w:cs="Arial"/>
                <w:i/>
                <w:sz w:val="14"/>
                <w:szCs w:val="14"/>
                <w:lang w:val="en-US"/>
              </w:rPr>
            </w:pPr>
            <w:r w:rsidRPr="0077093D">
              <w:rPr>
                <w:rFonts w:ascii="Arial" w:eastAsia="Arial Unicode MS" w:hAnsi="Arial" w:cs="Arial"/>
                <w:i/>
                <w:sz w:val="14"/>
                <w:szCs w:val="14"/>
                <w:lang w:val="en-US"/>
              </w:rPr>
              <w:t xml:space="preserve">Administrative and support service activities  </w:t>
            </w:r>
          </w:p>
        </w:tc>
      </w:tr>
      <w:tr w:rsidR="0077093D" w:rsidRPr="00AA17E9" w:rsidTr="00370599">
        <w:trPr>
          <w:jc w:val="center"/>
        </w:trPr>
        <w:tc>
          <w:tcPr>
            <w:tcW w:w="2826" w:type="dxa"/>
            <w:tcBorders>
              <w:top w:val="nil"/>
              <w:bottom w:val="nil"/>
            </w:tcBorders>
            <w:vAlign w:val="bottom"/>
          </w:tcPr>
          <w:p w:rsidR="007A3487" w:rsidRPr="0077093D" w:rsidRDefault="007A3487" w:rsidP="00DD2FA7">
            <w:pPr>
              <w:spacing w:before="120"/>
              <w:rPr>
                <w:rFonts w:ascii="Arial" w:eastAsia="Arial Unicode MS" w:hAnsi="Arial" w:cs="Arial"/>
                <w:sz w:val="14"/>
                <w:szCs w:val="14"/>
              </w:rPr>
            </w:pPr>
            <w:r w:rsidRPr="0077093D">
              <w:rPr>
                <w:rFonts w:ascii="Arial" w:eastAsia="Arial Unicode MS" w:hAnsi="Arial" w:cs="Arial"/>
                <w:sz w:val="14"/>
                <w:szCs w:val="14"/>
              </w:rPr>
              <w:t xml:space="preserve">Государственное управление </w:t>
            </w:r>
            <w:r w:rsidRPr="0077093D">
              <w:rPr>
                <w:rFonts w:ascii="Arial" w:eastAsia="Arial Unicode MS" w:hAnsi="Arial" w:cs="Arial"/>
                <w:sz w:val="14"/>
                <w:szCs w:val="14"/>
              </w:rPr>
              <w:br/>
              <w:t>и обеспечение военной безопасности; социальное обеспечение</w:t>
            </w:r>
          </w:p>
        </w:tc>
        <w:tc>
          <w:tcPr>
            <w:tcW w:w="1063"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9 924 719</w:t>
            </w:r>
          </w:p>
        </w:tc>
        <w:tc>
          <w:tcPr>
            <w:tcW w:w="1075"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6 108 901</w:t>
            </w:r>
          </w:p>
        </w:tc>
        <w:tc>
          <w:tcPr>
            <w:tcW w:w="1076"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46 139</w:t>
            </w:r>
          </w:p>
        </w:tc>
        <w:tc>
          <w:tcPr>
            <w:tcW w:w="1069"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3 769 678</w:t>
            </w:r>
          </w:p>
        </w:tc>
        <w:tc>
          <w:tcPr>
            <w:tcW w:w="2812" w:type="dxa"/>
            <w:tcBorders>
              <w:top w:val="nil"/>
              <w:bottom w:val="nil"/>
              <w:right w:val="nil"/>
            </w:tcBorders>
            <w:tcMar>
              <w:left w:w="57" w:type="dxa"/>
            </w:tcMar>
            <w:vAlign w:val="bottom"/>
          </w:tcPr>
          <w:p w:rsidR="007A3487" w:rsidRPr="0077093D" w:rsidRDefault="007A3487" w:rsidP="001F1638">
            <w:pPr>
              <w:spacing w:before="120"/>
              <w:rPr>
                <w:rFonts w:ascii="Arial" w:eastAsia="Arial Unicode MS" w:hAnsi="Arial" w:cs="Arial"/>
                <w:i/>
                <w:sz w:val="14"/>
                <w:szCs w:val="14"/>
                <w:lang w:val="en-US"/>
              </w:rPr>
            </w:pPr>
            <w:r w:rsidRPr="0077093D">
              <w:rPr>
                <w:rFonts w:ascii="Arial" w:eastAsia="Arial Unicode MS" w:hAnsi="Arial" w:cs="Arial"/>
                <w:i/>
                <w:sz w:val="14"/>
                <w:szCs w:val="14"/>
                <w:lang w:val="en-US"/>
              </w:rPr>
              <w:t>Public administration and defence,</w:t>
            </w:r>
            <w:r w:rsidRPr="0077093D">
              <w:rPr>
                <w:rFonts w:ascii="Arial" w:eastAsia="Arial Unicode MS" w:hAnsi="Arial" w:cs="Arial"/>
                <w:i/>
                <w:sz w:val="14"/>
                <w:szCs w:val="14"/>
                <w:lang w:val="en-US"/>
              </w:rPr>
              <w:br/>
              <w:t>compulsory social security</w:t>
            </w:r>
          </w:p>
        </w:tc>
      </w:tr>
      <w:tr w:rsidR="0077093D" w:rsidRPr="0077093D" w:rsidTr="00370599">
        <w:trPr>
          <w:jc w:val="center"/>
        </w:trPr>
        <w:tc>
          <w:tcPr>
            <w:tcW w:w="2826" w:type="dxa"/>
            <w:tcBorders>
              <w:top w:val="nil"/>
              <w:bottom w:val="nil"/>
            </w:tcBorders>
            <w:vAlign w:val="bottom"/>
          </w:tcPr>
          <w:p w:rsidR="007A3487" w:rsidRPr="0077093D" w:rsidRDefault="007A3487" w:rsidP="00DD2FA7">
            <w:pPr>
              <w:spacing w:before="120"/>
              <w:rPr>
                <w:rFonts w:ascii="Arial" w:hAnsi="Arial" w:cs="Arial"/>
                <w:bCs/>
                <w:sz w:val="14"/>
                <w:szCs w:val="14"/>
                <w:lang w:val="en-US"/>
              </w:rPr>
            </w:pPr>
            <w:r w:rsidRPr="0077093D">
              <w:rPr>
                <w:rFonts w:ascii="Arial" w:hAnsi="Arial" w:cs="Arial"/>
                <w:bCs/>
                <w:sz w:val="14"/>
                <w:szCs w:val="14"/>
              </w:rPr>
              <w:t>Образование</w:t>
            </w:r>
          </w:p>
        </w:tc>
        <w:tc>
          <w:tcPr>
            <w:tcW w:w="1063"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 xml:space="preserve">4 061 978 </w:t>
            </w:r>
          </w:p>
        </w:tc>
        <w:tc>
          <w:tcPr>
            <w:tcW w:w="1075"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3 655 113</w:t>
            </w:r>
          </w:p>
        </w:tc>
        <w:tc>
          <w:tcPr>
            <w:tcW w:w="1076"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77 280</w:t>
            </w:r>
          </w:p>
        </w:tc>
        <w:tc>
          <w:tcPr>
            <w:tcW w:w="1069"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329 585</w:t>
            </w:r>
          </w:p>
        </w:tc>
        <w:tc>
          <w:tcPr>
            <w:tcW w:w="2812" w:type="dxa"/>
            <w:tcBorders>
              <w:top w:val="nil"/>
              <w:bottom w:val="nil"/>
              <w:right w:val="nil"/>
            </w:tcBorders>
            <w:tcMar>
              <w:left w:w="57" w:type="dxa"/>
            </w:tcMar>
            <w:vAlign w:val="bottom"/>
          </w:tcPr>
          <w:p w:rsidR="007A3487" w:rsidRPr="0077093D" w:rsidRDefault="007A3487" w:rsidP="00DD2FA7">
            <w:pPr>
              <w:spacing w:before="120"/>
              <w:rPr>
                <w:rFonts w:ascii="Arial" w:eastAsia="Arial Unicode MS" w:hAnsi="Arial" w:cs="Arial"/>
                <w:i/>
                <w:sz w:val="14"/>
                <w:szCs w:val="14"/>
                <w:lang w:val="en-US"/>
              </w:rPr>
            </w:pPr>
            <w:r w:rsidRPr="0077093D">
              <w:rPr>
                <w:rFonts w:ascii="Arial" w:eastAsia="Arial Unicode MS" w:hAnsi="Arial" w:cs="Arial"/>
                <w:i/>
                <w:sz w:val="14"/>
                <w:szCs w:val="14"/>
                <w:lang w:val="en-US"/>
              </w:rPr>
              <w:t>Education</w:t>
            </w:r>
          </w:p>
        </w:tc>
      </w:tr>
      <w:tr w:rsidR="0077093D" w:rsidRPr="00AA17E9" w:rsidTr="00370599">
        <w:trPr>
          <w:jc w:val="center"/>
        </w:trPr>
        <w:tc>
          <w:tcPr>
            <w:tcW w:w="2826" w:type="dxa"/>
            <w:tcBorders>
              <w:top w:val="nil"/>
              <w:bottom w:val="nil"/>
            </w:tcBorders>
            <w:vAlign w:val="bottom"/>
          </w:tcPr>
          <w:p w:rsidR="007A3487" w:rsidRPr="0077093D" w:rsidRDefault="007A3487" w:rsidP="00DD2FA7">
            <w:pPr>
              <w:spacing w:before="120"/>
              <w:rPr>
                <w:rFonts w:ascii="Arial" w:hAnsi="Arial" w:cs="Arial"/>
                <w:bCs/>
                <w:sz w:val="14"/>
                <w:szCs w:val="14"/>
              </w:rPr>
            </w:pPr>
            <w:r w:rsidRPr="0077093D">
              <w:rPr>
                <w:rFonts w:ascii="Arial" w:hAnsi="Arial" w:cs="Arial"/>
                <w:bCs/>
                <w:sz w:val="14"/>
                <w:szCs w:val="14"/>
              </w:rPr>
              <w:t>Деятельность в области здравоохранения и социальных услуг</w:t>
            </w:r>
          </w:p>
        </w:tc>
        <w:tc>
          <w:tcPr>
            <w:tcW w:w="1063"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4 854 165</w:t>
            </w:r>
          </w:p>
        </w:tc>
        <w:tc>
          <w:tcPr>
            <w:tcW w:w="1075"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4 097 296</w:t>
            </w:r>
          </w:p>
        </w:tc>
        <w:tc>
          <w:tcPr>
            <w:tcW w:w="1076"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33 639</w:t>
            </w:r>
          </w:p>
        </w:tc>
        <w:tc>
          <w:tcPr>
            <w:tcW w:w="1069"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723 230</w:t>
            </w:r>
          </w:p>
        </w:tc>
        <w:tc>
          <w:tcPr>
            <w:tcW w:w="2812" w:type="dxa"/>
            <w:tcBorders>
              <w:top w:val="nil"/>
              <w:bottom w:val="nil"/>
              <w:right w:val="nil"/>
            </w:tcBorders>
            <w:tcMar>
              <w:left w:w="57" w:type="dxa"/>
            </w:tcMar>
            <w:vAlign w:val="bottom"/>
          </w:tcPr>
          <w:p w:rsidR="007A3487" w:rsidRPr="0077093D" w:rsidRDefault="007A3487" w:rsidP="00DD2FA7">
            <w:pPr>
              <w:spacing w:before="120"/>
              <w:rPr>
                <w:rFonts w:ascii="Arial" w:eastAsia="Arial Unicode MS" w:hAnsi="Arial" w:cs="Arial"/>
                <w:i/>
                <w:sz w:val="14"/>
                <w:szCs w:val="14"/>
                <w:lang w:val="en-US"/>
              </w:rPr>
            </w:pPr>
            <w:r w:rsidRPr="0077093D">
              <w:rPr>
                <w:rFonts w:ascii="Arial" w:eastAsia="Arial Unicode MS" w:hAnsi="Arial" w:cs="Arial"/>
                <w:i/>
                <w:sz w:val="14"/>
                <w:szCs w:val="14"/>
                <w:lang w:val="en-US"/>
              </w:rPr>
              <w:t>Human health and social work activities</w:t>
            </w:r>
          </w:p>
        </w:tc>
      </w:tr>
      <w:tr w:rsidR="0077093D" w:rsidRPr="0077093D" w:rsidTr="00370599">
        <w:trPr>
          <w:jc w:val="center"/>
        </w:trPr>
        <w:tc>
          <w:tcPr>
            <w:tcW w:w="2826" w:type="dxa"/>
            <w:tcBorders>
              <w:top w:val="nil"/>
              <w:bottom w:val="nil"/>
            </w:tcBorders>
            <w:vAlign w:val="bottom"/>
          </w:tcPr>
          <w:p w:rsidR="007A3487" w:rsidRPr="0077093D" w:rsidRDefault="007A3487" w:rsidP="00DD2FA7">
            <w:pPr>
              <w:spacing w:before="120"/>
              <w:rPr>
                <w:rFonts w:ascii="Arial" w:hAnsi="Arial" w:cs="Arial"/>
                <w:bCs/>
                <w:sz w:val="14"/>
                <w:szCs w:val="14"/>
              </w:rPr>
            </w:pPr>
            <w:r w:rsidRPr="0077093D">
              <w:rPr>
                <w:rFonts w:ascii="Arial" w:hAnsi="Arial" w:cs="Arial"/>
                <w:bCs/>
                <w:sz w:val="14"/>
                <w:szCs w:val="14"/>
              </w:rPr>
              <w:t>Деятельность в области культуры, спорта, организации досуга и развлечений</w:t>
            </w:r>
          </w:p>
        </w:tc>
        <w:tc>
          <w:tcPr>
            <w:tcW w:w="1063"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1 280 42</w:t>
            </w:r>
            <w:r w:rsidRPr="0077093D">
              <w:rPr>
                <w:rFonts w:ascii="Arial CYR" w:hAnsi="Arial CYR" w:cs="Arial"/>
                <w:sz w:val="14"/>
                <w:szCs w:val="14"/>
                <w:lang w:val="en-US"/>
              </w:rPr>
              <w:t>3</w:t>
            </w:r>
          </w:p>
        </w:tc>
        <w:tc>
          <w:tcPr>
            <w:tcW w:w="1075"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818 656</w:t>
            </w:r>
          </w:p>
        </w:tc>
        <w:tc>
          <w:tcPr>
            <w:tcW w:w="1076"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17 644</w:t>
            </w:r>
          </w:p>
        </w:tc>
        <w:tc>
          <w:tcPr>
            <w:tcW w:w="1069"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444 123</w:t>
            </w:r>
          </w:p>
        </w:tc>
        <w:tc>
          <w:tcPr>
            <w:tcW w:w="2812" w:type="dxa"/>
            <w:tcBorders>
              <w:top w:val="nil"/>
              <w:bottom w:val="nil"/>
              <w:right w:val="nil"/>
            </w:tcBorders>
            <w:tcMar>
              <w:left w:w="57" w:type="dxa"/>
            </w:tcMar>
            <w:vAlign w:val="bottom"/>
          </w:tcPr>
          <w:p w:rsidR="007A3487" w:rsidRPr="0077093D" w:rsidRDefault="007A3487" w:rsidP="00DD2FA7">
            <w:pPr>
              <w:spacing w:before="120"/>
              <w:rPr>
                <w:rFonts w:ascii="Arial" w:eastAsia="Arial Unicode MS" w:hAnsi="Arial" w:cs="Arial"/>
                <w:i/>
                <w:sz w:val="14"/>
                <w:szCs w:val="14"/>
              </w:rPr>
            </w:pPr>
            <w:r w:rsidRPr="0077093D">
              <w:rPr>
                <w:rFonts w:ascii="Arial" w:eastAsia="Arial Unicode MS" w:hAnsi="Arial" w:cs="Arial"/>
                <w:i/>
                <w:sz w:val="14"/>
                <w:szCs w:val="14"/>
              </w:rPr>
              <w:t xml:space="preserve">Arts, entertainment and recreation  </w:t>
            </w:r>
          </w:p>
        </w:tc>
      </w:tr>
      <w:tr w:rsidR="0077093D" w:rsidRPr="0077093D" w:rsidTr="00370599">
        <w:trPr>
          <w:jc w:val="center"/>
        </w:trPr>
        <w:tc>
          <w:tcPr>
            <w:tcW w:w="2826" w:type="dxa"/>
            <w:tcBorders>
              <w:top w:val="nil"/>
              <w:bottom w:val="nil"/>
            </w:tcBorders>
            <w:vAlign w:val="bottom"/>
          </w:tcPr>
          <w:p w:rsidR="007A3487" w:rsidRPr="0077093D" w:rsidRDefault="007A3487" w:rsidP="00DD2FA7">
            <w:pPr>
              <w:spacing w:before="120"/>
              <w:rPr>
                <w:rFonts w:ascii="Arial" w:hAnsi="Arial" w:cs="Arial"/>
                <w:bCs/>
                <w:sz w:val="14"/>
                <w:szCs w:val="14"/>
              </w:rPr>
            </w:pPr>
            <w:r w:rsidRPr="0077093D">
              <w:rPr>
                <w:rFonts w:ascii="Arial" w:hAnsi="Arial" w:cs="Arial"/>
                <w:bCs/>
                <w:sz w:val="14"/>
                <w:szCs w:val="14"/>
              </w:rPr>
              <w:t>Предоставление прочих видов услуг</w:t>
            </w:r>
          </w:p>
        </w:tc>
        <w:tc>
          <w:tcPr>
            <w:tcW w:w="1063"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651 584</w:t>
            </w:r>
          </w:p>
        </w:tc>
        <w:tc>
          <w:tcPr>
            <w:tcW w:w="1075"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278 869</w:t>
            </w:r>
          </w:p>
        </w:tc>
        <w:tc>
          <w:tcPr>
            <w:tcW w:w="1076"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2 701</w:t>
            </w:r>
          </w:p>
        </w:tc>
        <w:tc>
          <w:tcPr>
            <w:tcW w:w="1069"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370 014</w:t>
            </w:r>
          </w:p>
        </w:tc>
        <w:tc>
          <w:tcPr>
            <w:tcW w:w="2812" w:type="dxa"/>
            <w:tcBorders>
              <w:top w:val="nil"/>
              <w:bottom w:val="nil"/>
              <w:right w:val="nil"/>
            </w:tcBorders>
            <w:tcMar>
              <w:left w:w="57" w:type="dxa"/>
            </w:tcMar>
            <w:vAlign w:val="bottom"/>
          </w:tcPr>
          <w:p w:rsidR="007A3487" w:rsidRPr="0077093D" w:rsidRDefault="007A3487" w:rsidP="00DD2FA7">
            <w:pPr>
              <w:spacing w:before="120"/>
              <w:rPr>
                <w:rFonts w:ascii="Arial" w:eastAsia="Arial Unicode MS" w:hAnsi="Arial" w:cs="Arial"/>
                <w:i/>
                <w:sz w:val="14"/>
                <w:szCs w:val="14"/>
              </w:rPr>
            </w:pPr>
            <w:r w:rsidRPr="0077093D">
              <w:rPr>
                <w:rFonts w:ascii="Arial" w:eastAsia="Arial Unicode MS" w:hAnsi="Arial" w:cs="Arial"/>
                <w:i/>
                <w:sz w:val="14"/>
                <w:szCs w:val="14"/>
              </w:rPr>
              <w:t xml:space="preserve">Other service activities  </w:t>
            </w:r>
          </w:p>
        </w:tc>
      </w:tr>
      <w:tr w:rsidR="0077093D" w:rsidRPr="00AA17E9" w:rsidTr="00370599">
        <w:trPr>
          <w:jc w:val="center"/>
        </w:trPr>
        <w:tc>
          <w:tcPr>
            <w:tcW w:w="2826" w:type="dxa"/>
            <w:tcBorders>
              <w:top w:val="nil"/>
              <w:bottom w:val="nil"/>
            </w:tcBorders>
            <w:vAlign w:val="bottom"/>
          </w:tcPr>
          <w:p w:rsidR="007A3487" w:rsidRPr="0077093D" w:rsidRDefault="007A3487" w:rsidP="00DD2FA7">
            <w:pPr>
              <w:spacing w:before="120"/>
              <w:rPr>
                <w:rFonts w:ascii="Arial" w:hAnsi="Arial" w:cs="Arial"/>
                <w:bCs/>
                <w:sz w:val="14"/>
                <w:szCs w:val="14"/>
              </w:rPr>
            </w:pPr>
            <w:r w:rsidRPr="0077093D">
              <w:rPr>
                <w:rFonts w:ascii="Arial" w:hAnsi="Arial" w:cs="Arial"/>
                <w:bCs/>
                <w:sz w:val="14"/>
                <w:szCs w:val="14"/>
              </w:rPr>
              <w:t>Деятельность домашних хозяйств как работодателей; недифференцированная деятельность частных домашних хозяйств по производству товаров и оказанию услуг для собственного потребления</w:t>
            </w:r>
          </w:p>
        </w:tc>
        <w:tc>
          <w:tcPr>
            <w:tcW w:w="1063"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394 122</w:t>
            </w:r>
          </w:p>
        </w:tc>
        <w:tc>
          <w:tcPr>
            <w:tcW w:w="1075"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394 122</w:t>
            </w:r>
          </w:p>
        </w:tc>
        <w:tc>
          <w:tcPr>
            <w:tcW w:w="1076"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0</w:t>
            </w:r>
          </w:p>
        </w:tc>
        <w:tc>
          <w:tcPr>
            <w:tcW w:w="1069"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lang w:val="en-US"/>
              </w:rPr>
              <w:t>0</w:t>
            </w:r>
          </w:p>
        </w:tc>
        <w:tc>
          <w:tcPr>
            <w:tcW w:w="2812" w:type="dxa"/>
            <w:tcBorders>
              <w:top w:val="nil"/>
              <w:bottom w:val="nil"/>
              <w:right w:val="nil"/>
            </w:tcBorders>
            <w:tcMar>
              <w:left w:w="57" w:type="dxa"/>
            </w:tcMar>
            <w:vAlign w:val="bottom"/>
          </w:tcPr>
          <w:p w:rsidR="007A3487" w:rsidRPr="0077093D" w:rsidRDefault="007A3487" w:rsidP="00DD2FA7">
            <w:pPr>
              <w:spacing w:before="120"/>
              <w:rPr>
                <w:rFonts w:ascii="Arial" w:eastAsia="Arial Unicode MS" w:hAnsi="Arial" w:cs="Arial"/>
                <w:i/>
                <w:sz w:val="14"/>
                <w:szCs w:val="14"/>
                <w:lang w:val="en-US"/>
              </w:rPr>
            </w:pPr>
            <w:r w:rsidRPr="0077093D">
              <w:rPr>
                <w:rFonts w:ascii="Arial" w:eastAsia="Arial Unicode MS" w:hAnsi="Arial" w:cs="Arial"/>
                <w:i/>
                <w:sz w:val="14"/>
                <w:szCs w:val="14"/>
                <w:lang w:val="en-US"/>
              </w:rPr>
              <w:t xml:space="preserve">Activities of households as employers; undifferentiated goods- and services-producing activities of households for own use  </w:t>
            </w:r>
          </w:p>
        </w:tc>
      </w:tr>
      <w:tr w:rsidR="0077093D" w:rsidRPr="0077093D" w:rsidTr="00370599">
        <w:trPr>
          <w:jc w:val="center"/>
        </w:trPr>
        <w:tc>
          <w:tcPr>
            <w:tcW w:w="2826" w:type="dxa"/>
            <w:tcBorders>
              <w:top w:val="nil"/>
              <w:bottom w:val="nil"/>
            </w:tcBorders>
            <w:vAlign w:val="bottom"/>
          </w:tcPr>
          <w:p w:rsidR="007A3487" w:rsidRPr="0077093D" w:rsidRDefault="007A3487" w:rsidP="00DD2FA7">
            <w:pPr>
              <w:pStyle w:val="9"/>
              <w:keepNext w:val="0"/>
              <w:spacing w:before="120" w:line="240" w:lineRule="auto"/>
              <w:rPr>
                <w:rFonts w:eastAsia="Arial Unicode MS"/>
                <w:bCs/>
                <w:szCs w:val="14"/>
              </w:rPr>
            </w:pPr>
            <w:r w:rsidRPr="0077093D">
              <w:rPr>
                <w:rFonts w:eastAsia="Arial Unicode MS"/>
                <w:bCs/>
                <w:szCs w:val="14"/>
              </w:rPr>
              <w:t xml:space="preserve">Итого по видам экономической </w:t>
            </w:r>
            <w:r w:rsidRPr="0077093D">
              <w:rPr>
                <w:rFonts w:eastAsia="Arial Unicode MS"/>
                <w:bCs/>
                <w:szCs w:val="14"/>
              </w:rPr>
              <w:br/>
              <w:t>деятельности</w:t>
            </w:r>
          </w:p>
        </w:tc>
        <w:tc>
          <w:tcPr>
            <w:tcW w:w="1063" w:type="dxa"/>
            <w:tcBorders>
              <w:top w:val="nil"/>
              <w:bottom w:val="nil"/>
            </w:tcBorders>
            <w:vAlign w:val="bottom"/>
          </w:tcPr>
          <w:p w:rsidR="007A3487" w:rsidRPr="0077093D" w:rsidRDefault="007A3487" w:rsidP="00850208">
            <w:pPr>
              <w:spacing w:before="120"/>
              <w:ind w:right="170"/>
              <w:jc w:val="right"/>
              <w:rPr>
                <w:rFonts w:ascii="Arial CYR" w:hAnsi="Arial CYR" w:cs="Arial"/>
                <w:b/>
                <w:sz w:val="14"/>
                <w:szCs w:val="14"/>
                <w:lang w:val="en-US"/>
              </w:rPr>
            </w:pPr>
            <w:r w:rsidRPr="0077093D">
              <w:rPr>
                <w:rFonts w:ascii="Arial CYR" w:hAnsi="Arial CYR" w:cs="Arial"/>
                <w:b/>
                <w:sz w:val="14"/>
                <w:szCs w:val="14"/>
              </w:rPr>
              <w:t>139 121 539</w:t>
            </w:r>
          </w:p>
        </w:tc>
        <w:tc>
          <w:tcPr>
            <w:tcW w:w="1075" w:type="dxa"/>
            <w:tcBorders>
              <w:top w:val="nil"/>
              <w:bottom w:val="nil"/>
            </w:tcBorders>
            <w:vAlign w:val="bottom"/>
          </w:tcPr>
          <w:p w:rsidR="007A3487" w:rsidRPr="0077093D" w:rsidRDefault="007A3487" w:rsidP="00850208">
            <w:pPr>
              <w:spacing w:before="120"/>
              <w:ind w:right="170"/>
              <w:jc w:val="right"/>
              <w:rPr>
                <w:rFonts w:ascii="Arial CYR" w:hAnsi="Arial CYR" w:cs="Arial"/>
                <w:b/>
                <w:sz w:val="14"/>
                <w:szCs w:val="14"/>
                <w:lang w:val="en-US"/>
              </w:rPr>
            </w:pPr>
            <w:r w:rsidRPr="0077093D">
              <w:rPr>
                <w:rFonts w:ascii="Arial CYR" w:hAnsi="Arial CYR" w:cs="Arial"/>
                <w:b/>
                <w:sz w:val="14"/>
                <w:szCs w:val="14"/>
              </w:rPr>
              <w:t>48 207 630</w:t>
            </w:r>
          </w:p>
        </w:tc>
        <w:tc>
          <w:tcPr>
            <w:tcW w:w="1076" w:type="dxa"/>
            <w:tcBorders>
              <w:top w:val="nil"/>
              <w:bottom w:val="nil"/>
            </w:tcBorders>
            <w:vAlign w:val="bottom"/>
          </w:tcPr>
          <w:p w:rsidR="007A3487" w:rsidRPr="0077093D" w:rsidRDefault="007A3487" w:rsidP="00850208">
            <w:pPr>
              <w:spacing w:before="120"/>
              <w:ind w:right="170"/>
              <w:jc w:val="right"/>
              <w:rPr>
                <w:rFonts w:ascii="Arial CYR" w:hAnsi="Arial CYR" w:cs="Arial"/>
                <w:b/>
                <w:sz w:val="14"/>
                <w:szCs w:val="14"/>
                <w:lang w:val="en-US"/>
              </w:rPr>
            </w:pPr>
            <w:r w:rsidRPr="0077093D">
              <w:rPr>
                <w:rFonts w:ascii="Arial CYR" w:hAnsi="Arial CYR" w:cs="Arial"/>
                <w:b/>
                <w:sz w:val="14"/>
                <w:szCs w:val="14"/>
              </w:rPr>
              <w:t>-2 013 656</w:t>
            </w:r>
          </w:p>
        </w:tc>
        <w:tc>
          <w:tcPr>
            <w:tcW w:w="1069" w:type="dxa"/>
            <w:tcBorders>
              <w:top w:val="nil"/>
              <w:bottom w:val="nil"/>
            </w:tcBorders>
            <w:vAlign w:val="bottom"/>
          </w:tcPr>
          <w:p w:rsidR="007A3487" w:rsidRPr="0077093D" w:rsidRDefault="007A3487" w:rsidP="00850208">
            <w:pPr>
              <w:spacing w:before="120"/>
              <w:ind w:right="170"/>
              <w:jc w:val="right"/>
              <w:rPr>
                <w:rFonts w:ascii="Arial CYR" w:hAnsi="Arial CYR" w:cs="Arial"/>
                <w:b/>
                <w:sz w:val="14"/>
                <w:szCs w:val="14"/>
                <w:lang w:val="en-US"/>
              </w:rPr>
            </w:pPr>
            <w:r w:rsidRPr="0077093D">
              <w:rPr>
                <w:rFonts w:ascii="Arial CYR" w:hAnsi="Arial CYR" w:cs="Arial"/>
                <w:b/>
                <w:sz w:val="14"/>
                <w:szCs w:val="14"/>
              </w:rPr>
              <w:t>92 927 565</w:t>
            </w:r>
          </w:p>
        </w:tc>
        <w:tc>
          <w:tcPr>
            <w:tcW w:w="2812" w:type="dxa"/>
            <w:tcBorders>
              <w:top w:val="nil"/>
              <w:bottom w:val="nil"/>
              <w:right w:val="nil"/>
            </w:tcBorders>
            <w:tcMar>
              <w:left w:w="57" w:type="dxa"/>
            </w:tcMar>
            <w:vAlign w:val="bottom"/>
          </w:tcPr>
          <w:p w:rsidR="007A3487" w:rsidRPr="0077093D" w:rsidRDefault="007A3487" w:rsidP="00DD2FA7">
            <w:pPr>
              <w:spacing w:before="120"/>
              <w:rPr>
                <w:rFonts w:ascii="Arial" w:eastAsia="Arial Unicode MS" w:hAnsi="Arial" w:cs="Arial"/>
                <w:b/>
                <w:i/>
                <w:sz w:val="14"/>
                <w:szCs w:val="14"/>
              </w:rPr>
            </w:pPr>
            <w:r w:rsidRPr="0077093D">
              <w:rPr>
                <w:rFonts w:ascii="Arial" w:eastAsia="Arial Unicode MS" w:hAnsi="Arial" w:cs="Arial"/>
                <w:b/>
                <w:i/>
                <w:sz w:val="14"/>
                <w:szCs w:val="14"/>
              </w:rPr>
              <w:t xml:space="preserve">Total by economic </w:t>
            </w:r>
            <w:r w:rsidRPr="0077093D">
              <w:rPr>
                <w:rFonts w:ascii="Arial" w:eastAsia="Arial Unicode MS" w:hAnsi="Arial" w:cs="Arial"/>
                <w:b/>
                <w:i/>
                <w:sz w:val="14"/>
                <w:szCs w:val="14"/>
              </w:rPr>
              <w:br/>
              <w:t>activity</w:t>
            </w:r>
          </w:p>
        </w:tc>
      </w:tr>
      <w:tr w:rsidR="0077093D" w:rsidRPr="00AA17E9" w:rsidTr="00370599">
        <w:trPr>
          <w:jc w:val="center"/>
        </w:trPr>
        <w:tc>
          <w:tcPr>
            <w:tcW w:w="2826" w:type="dxa"/>
            <w:tcBorders>
              <w:top w:val="nil"/>
              <w:bottom w:val="nil"/>
            </w:tcBorders>
            <w:vAlign w:val="bottom"/>
          </w:tcPr>
          <w:p w:rsidR="007A3487" w:rsidRPr="0077093D" w:rsidRDefault="007A3487" w:rsidP="00DD2FA7">
            <w:pPr>
              <w:spacing w:before="120"/>
              <w:rPr>
                <w:rFonts w:ascii="Arial" w:eastAsia="Arial Unicode MS" w:hAnsi="Arial" w:cs="Arial"/>
                <w:sz w:val="14"/>
                <w:szCs w:val="14"/>
              </w:rPr>
            </w:pPr>
            <w:r w:rsidRPr="0077093D">
              <w:rPr>
                <w:rFonts w:ascii="Arial" w:eastAsia="Arial Unicode MS" w:hAnsi="Arial" w:cs="Arial"/>
                <w:sz w:val="14"/>
                <w:szCs w:val="14"/>
              </w:rPr>
              <w:t xml:space="preserve">Кроме того, оплата труда и смешанные </w:t>
            </w:r>
            <w:r w:rsidRPr="0077093D">
              <w:rPr>
                <w:rFonts w:ascii="Arial" w:eastAsia="Arial Unicode MS" w:hAnsi="Arial" w:cs="Arial"/>
                <w:sz w:val="14"/>
                <w:szCs w:val="14"/>
              </w:rPr>
              <w:br/>
              <w:t xml:space="preserve">доходы, не наблюдаемые прямыми </w:t>
            </w:r>
            <w:r w:rsidRPr="0077093D">
              <w:rPr>
                <w:rFonts w:ascii="Arial" w:eastAsia="Arial Unicode MS" w:hAnsi="Arial" w:cs="Arial"/>
                <w:sz w:val="14"/>
                <w:szCs w:val="14"/>
              </w:rPr>
              <w:br/>
              <w:t xml:space="preserve">статистическими методами, рассчитанные </w:t>
            </w:r>
            <w:r w:rsidRPr="0077093D">
              <w:rPr>
                <w:rFonts w:ascii="Arial" w:eastAsia="Arial Unicode MS" w:hAnsi="Arial" w:cs="Arial"/>
                <w:sz w:val="14"/>
                <w:szCs w:val="14"/>
              </w:rPr>
              <w:br/>
              <w:t xml:space="preserve">на основе баланса (без распределения </w:t>
            </w:r>
            <w:r w:rsidRPr="0077093D">
              <w:rPr>
                <w:rFonts w:ascii="Arial" w:eastAsia="Arial Unicode MS" w:hAnsi="Arial" w:cs="Arial"/>
                <w:sz w:val="14"/>
                <w:szCs w:val="14"/>
              </w:rPr>
              <w:br/>
              <w:t>по видам экономической деятельности)</w:t>
            </w:r>
          </w:p>
        </w:tc>
        <w:tc>
          <w:tcPr>
            <w:tcW w:w="1063" w:type="dxa"/>
            <w:tcBorders>
              <w:top w:val="nil"/>
              <w:bottom w:val="nil"/>
            </w:tcBorders>
            <w:vAlign w:val="bottom"/>
          </w:tcPr>
          <w:p w:rsidR="007A3487" w:rsidRPr="0077093D" w:rsidRDefault="007A3487" w:rsidP="00850208">
            <w:pPr>
              <w:spacing w:before="120"/>
              <w:ind w:right="170"/>
              <w:jc w:val="right"/>
              <w:rPr>
                <w:rFonts w:asciiTheme="minorHAnsi" w:hAnsiTheme="minorHAnsi" w:cs="Arial"/>
                <w:sz w:val="14"/>
                <w:szCs w:val="14"/>
              </w:rPr>
            </w:pPr>
            <w:r w:rsidRPr="0077093D">
              <w:rPr>
                <w:rFonts w:asciiTheme="minorHAnsi" w:hAnsiTheme="minorHAnsi" w:cs="Arial"/>
                <w:sz w:val="14"/>
                <w:szCs w:val="14"/>
              </w:rPr>
              <w:t>–</w:t>
            </w:r>
          </w:p>
        </w:tc>
        <w:tc>
          <w:tcPr>
            <w:tcW w:w="1075"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11 700 000</w:t>
            </w:r>
          </w:p>
        </w:tc>
        <w:tc>
          <w:tcPr>
            <w:tcW w:w="1076" w:type="dxa"/>
            <w:tcBorders>
              <w:top w:val="nil"/>
              <w:bottom w:val="nil"/>
            </w:tcBorders>
            <w:vAlign w:val="bottom"/>
          </w:tcPr>
          <w:p w:rsidR="007A3487" w:rsidRPr="0077093D" w:rsidRDefault="007A3487" w:rsidP="00850208">
            <w:pPr>
              <w:pStyle w:val="aff5"/>
              <w:spacing w:before="120"/>
              <w:ind w:right="170"/>
              <w:jc w:val="center"/>
              <w:rPr>
                <w:rFonts w:ascii="Arial CYR" w:hAnsi="Arial CYR" w:cs="Arial"/>
                <w:sz w:val="14"/>
                <w:szCs w:val="14"/>
              </w:rPr>
            </w:pPr>
            <w:r w:rsidRPr="0077093D">
              <w:rPr>
                <w:rFonts w:ascii="Arial CYR" w:hAnsi="Arial CYR" w:cs="Arial"/>
                <w:sz w:val="14"/>
                <w:szCs w:val="14"/>
              </w:rPr>
              <w:t>–</w:t>
            </w:r>
          </w:p>
        </w:tc>
        <w:tc>
          <w:tcPr>
            <w:tcW w:w="1069"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-11 700 000</w:t>
            </w:r>
          </w:p>
        </w:tc>
        <w:tc>
          <w:tcPr>
            <w:tcW w:w="2812" w:type="dxa"/>
            <w:tcBorders>
              <w:top w:val="nil"/>
              <w:bottom w:val="nil"/>
              <w:right w:val="nil"/>
            </w:tcBorders>
            <w:tcMar>
              <w:left w:w="57" w:type="dxa"/>
            </w:tcMar>
            <w:vAlign w:val="bottom"/>
          </w:tcPr>
          <w:p w:rsidR="007A3487" w:rsidRPr="0077093D" w:rsidRDefault="007A3487" w:rsidP="00DD2FA7">
            <w:pPr>
              <w:spacing w:before="120"/>
              <w:rPr>
                <w:rFonts w:ascii="Arial" w:eastAsia="Arial Unicode MS" w:hAnsi="Arial" w:cs="Arial"/>
                <w:i/>
                <w:sz w:val="14"/>
                <w:szCs w:val="14"/>
                <w:lang w:val="en-US"/>
              </w:rPr>
            </w:pPr>
            <w:r w:rsidRPr="0077093D">
              <w:rPr>
                <w:rFonts w:ascii="Arial" w:eastAsia="Arial Unicode MS" w:hAnsi="Arial" w:cs="Arial"/>
                <w:i/>
                <w:sz w:val="14"/>
                <w:szCs w:val="14"/>
                <w:lang w:val="en-US"/>
              </w:rPr>
              <w:t>Besides, wages and mixed income not observed by direct statistical methods, calculated on  basis of balance (without distribution by economic activity)</w:t>
            </w:r>
          </w:p>
        </w:tc>
      </w:tr>
      <w:tr w:rsidR="0077093D" w:rsidRPr="00AA17E9" w:rsidTr="00370599">
        <w:trPr>
          <w:jc w:val="center"/>
        </w:trPr>
        <w:tc>
          <w:tcPr>
            <w:tcW w:w="2826" w:type="dxa"/>
            <w:tcBorders>
              <w:top w:val="nil"/>
              <w:bottom w:val="nil"/>
            </w:tcBorders>
            <w:vAlign w:val="bottom"/>
          </w:tcPr>
          <w:p w:rsidR="007A3487" w:rsidRPr="0077093D" w:rsidRDefault="007A3487" w:rsidP="00DD2FA7">
            <w:pPr>
              <w:spacing w:before="120"/>
              <w:rPr>
                <w:rFonts w:ascii="Arial" w:eastAsia="Arial Unicode MS" w:hAnsi="Arial" w:cs="Arial"/>
                <w:sz w:val="14"/>
                <w:szCs w:val="14"/>
              </w:rPr>
            </w:pPr>
            <w:r w:rsidRPr="0077093D">
              <w:rPr>
                <w:rFonts w:ascii="Arial" w:eastAsia="Arial Unicode MS" w:hAnsi="Arial" w:cs="Arial"/>
                <w:sz w:val="14"/>
                <w:szCs w:val="14"/>
              </w:rPr>
              <w:t xml:space="preserve">Оплата труда и смешанные доходы, </w:t>
            </w:r>
            <w:r w:rsidRPr="0077093D">
              <w:rPr>
                <w:rFonts w:ascii="Arial" w:eastAsia="Arial Unicode MS" w:hAnsi="Arial" w:cs="Arial"/>
                <w:sz w:val="14"/>
                <w:szCs w:val="14"/>
              </w:rPr>
              <w:br/>
              <w:t xml:space="preserve">не наблюдаемые прямыми </w:t>
            </w:r>
            <w:r w:rsidRPr="0077093D">
              <w:rPr>
                <w:rFonts w:ascii="Arial" w:eastAsia="Arial Unicode MS" w:hAnsi="Arial" w:cs="Arial"/>
                <w:sz w:val="14"/>
                <w:szCs w:val="14"/>
              </w:rPr>
              <w:br/>
              <w:t>статистическими методами - всего</w:t>
            </w:r>
          </w:p>
        </w:tc>
        <w:tc>
          <w:tcPr>
            <w:tcW w:w="1063"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rPr>
            </w:pPr>
            <w:r w:rsidRPr="0077093D">
              <w:rPr>
                <w:rFonts w:ascii="Arial CYR" w:hAnsi="Arial CYR" w:cs="Arial"/>
                <w:sz w:val="14"/>
                <w:szCs w:val="14"/>
              </w:rPr>
              <w:t>–</w:t>
            </w:r>
          </w:p>
        </w:tc>
        <w:tc>
          <w:tcPr>
            <w:tcW w:w="1075"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12 094 122</w:t>
            </w:r>
          </w:p>
        </w:tc>
        <w:tc>
          <w:tcPr>
            <w:tcW w:w="1076"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rPr>
            </w:pPr>
            <w:r w:rsidRPr="0077093D">
              <w:rPr>
                <w:rFonts w:ascii="Arial CYR" w:hAnsi="Arial CYR" w:cs="Arial"/>
                <w:sz w:val="14"/>
                <w:szCs w:val="14"/>
              </w:rPr>
              <w:t>–</w:t>
            </w:r>
          </w:p>
        </w:tc>
        <w:tc>
          <w:tcPr>
            <w:tcW w:w="1069" w:type="dxa"/>
            <w:tcBorders>
              <w:top w:val="nil"/>
              <w:bottom w:val="nil"/>
            </w:tcBorders>
            <w:vAlign w:val="bottom"/>
          </w:tcPr>
          <w:p w:rsidR="007A3487" w:rsidRPr="0077093D" w:rsidRDefault="007A3487" w:rsidP="00850208">
            <w:pPr>
              <w:spacing w:before="120"/>
              <w:ind w:right="170"/>
              <w:jc w:val="right"/>
              <w:rPr>
                <w:rFonts w:ascii="Arial CYR" w:hAnsi="Arial CYR" w:cs="Arial"/>
                <w:sz w:val="14"/>
                <w:szCs w:val="14"/>
                <w:lang w:val="en-US"/>
              </w:rPr>
            </w:pPr>
            <w:r w:rsidRPr="0077093D">
              <w:rPr>
                <w:rFonts w:ascii="Arial CYR" w:hAnsi="Arial CYR" w:cs="Arial"/>
                <w:sz w:val="14"/>
                <w:szCs w:val="14"/>
              </w:rPr>
              <w:t>-12 094 122</w:t>
            </w:r>
          </w:p>
        </w:tc>
        <w:tc>
          <w:tcPr>
            <w:tcW w:w="2812" w:type="dxa"/>
            <w:tcBorders>
              <w:top w:val="nil"/>
              <w:bottom w:val="nil"/>
              <w:right w:val="nil"/>
            </w:tcBorders>
            <w:tcMar>
              <w:left w:w="57" w:type="dxa"/>
            </w:tcMar>
            <w:vAlign w:val="bottom"/>
          </w:tcPr>
          <w:p w:rsidR="007A3487" w:rsidRPr="0077093D" w:rsidRDefault="007A3487" w:rsidP="00DD2FA7">
            <w:pPr>
              <w:spacing w:before="120"/>
              <w:rPr>
                <w:rFonts w:ascii="Arial" w:eastAsia="Arial Unicode MS" w:hAnsi="Arial" w:cs="Arial"/>
                <w:i/>
                <w:sz w:val="14"/>
                <w:szCs w:val="14"/>
                <w:lang w:val="en-US"/>
              </w:rPr>
            </w:pPr>
            <w:r w:rsidRPr="0077093D">
              <w:rPr>
                <w:rFonts w:ascii="Arial" w:eastAsia="Arial Unicode MS" w:hAnsi="Arial" w:cs="Arial"/>
                <w:i/>
                <w:sz w:val="14"/>
                <w:szCs w:val="14"/>
                <w:lang w:val="en-US"/>
              </w:rPr>
              <w:t>Wages and mixed income not observed by direct statistical methods - total</w:t>
            </w:r>
          </w:p>
        </w:tc>
      </w:tr>
      <w:tr w:rsidR="0077093D" w:rsidRPr="00AA17E9" w:rsidTr="00370599">
        <w:trPr>
          <w:jc w:val="center"/>
        </w:trPr>
        <w:tc>
          <w:tcPr>
            <w:tcW w:w="2826" w:type="dxa"/>
            <w:tcBorders>
              <w:top w:val="nil"/>
              <w:bottom w:val="single" w:sz="6" w:space="0" w:color="auto"/>
            </w:tcBorders>
            <w:vAlign w:val="bottom"/>
          </w:tcPr>
          <w:p w:rsidR="007A3487" w:rsidRPr="0077093D" w:rsidRDefault="007A3487" w:rsidP="00DD2FA7">
            <w:pPr>
              <w:pBdr>
                <w:right w:val="single" w:sz="4" w:space="0" w:color="auto"/>
              </w:pBdr>
              <w:spacing w:before="120"/>
              <w:rPr>
                <w:rFonts w:ascii="Arial" w:hAnsi="Arial" w:cs="Arial"/>
                <w:sz w:val="14"/>
                <w:szCs w:val="14"/>
              </w:rPr>
            </w:pPr>
            <w:r w:rsidRPr="0077093D">
              <w:rPr>
                <w:rFonts w:ascii="Arial" w:eastAsia="Arial Unicode MS" w:hAnsi="Arial" w:cs="Arial"/>
                <w:b/>
                <w:bCs/>
                <w:sz w:val="14"/>
                <w:szCs w:val="14"/>
              </w:rPr>
              <w:t xml:space="preserve">Всего, включая оплату труда </w:t>
            </w:r>
            <w:r w:rsidRPr="0077093D">
              <w:rPr>
                <w:rFonts w:ascii="Arial" w:eastAsia="Arial Unicode MS" w:hAnsi="Arial" w:cs="Arial"/>
                <w:sz w:val="14"/>
                <w:szCs w:val="14"/>
              </w:rPr>
              <w:br/>
            </w:r>
            <w:r w:rsidRPr="0077093D">
              <w:rPr>
                <w:rFonts w:ascii="Arial" w:eastAsia="Arial Unicode MS" w:hAnsi="Arial" w:cs="Arial"/>
                <w:b/>
                <w:bCs/>
                <w:sz w:val="14"/>
                <w:szCs w:val="14"/>
              </w:rPr>
              <w:t>и смешанные доходы, не наблюдаемые прямыми статистическими методами</w:t>
            </w:r>
          </w:p>
        </w:tc>
        <w:tc>
          <w:tcPr>
            <w:tcW w:w="1063" w:type="dxa"/>
            <w:tcBorders>
              <w:top w:val="nil"/>
              <w:bottom w:val="single" w:sz="6" w:space="0" w:color="auto"/>
            </w:tcBorders>
            <w:vAlign w:val="bottom"/>
          </w:tcPr>
          <w:p w:rsidR="007A3487" w:rsidRPr="0077093D" w:rsidRDefault="007A3487" w:rsidP="00850208">
            <w:pPr>
              <w:spacing w:before="120"/>
              <w:ind w:right="170"/>
              <w:jc w:val="right"/>
              <w:rPr>
                <w:rFonts w:ascii="Arial CYR" w:hAnsi="Arial CYR" w:cs="Arial"/>
                <w:b/>
                <w:sz w:val="14"/>
                <w:szCs w:val="14"/>
                <w:lang w:val="en-US"/>
              </w:rPr>
            </w:pPr>
            <w:r w:rsidRPr="0077093D">
              <w:rPr>
                <w:rFonts w:ascii="Arial CYR" w:hAnsi="Arial CYR" w:cs="Arial"/>
                <w:b/>
                <w:sz w:val="14"/>
                <w:szCs w:val="14"/>
              </w:rPr>
              <w:t>139 121 539</w:t>
            </w:r>
          </w:p>
        </w:tc>
        <w:tc>
          <w:tcPr>
            <w:tcW w:w="1075" w:type="dxa"/>
            <w:tcBorders>
              <w:top w:val="nil"/>
              <w:bottom w:val="single" w:sz="6" w:space="0" w:color="auto"/>
            </w:tcBorders>
            <w:vAlign w:val="bottom"/>
          </w:tcPr>
          <w:p w:rsidR="007A3487" w:rsidRPr="0077093D" w:rsidRDefault="007A3487" w:rsidP="00850208">
            <w:pPr>
              <w:spacing w:before="120"/>
              <w:ind w:right="170"/>
              <w:jc w:val="right"/>
              <w:rPr>
                <w:rFonts w:ascii="Arial CYR" w:hAnsi="Arial CYR" w:cs="Arial"/>
                <w:b/>
                <w:sz w:val="14"/>
                <w:szCs w:val="14"/>
                <w:lang w:val="en-US"/>
              </w:rPr>
            </w:pPr>
            <w:r w:rsidRPr="0077093D">
              <w:rPr>
                <w:rFonts w:ascii="Arial CYR" w:hAnsi="Arial CYR" w:cs="Arial"/>
                <w:b/>
                <w:sz w:val="14"/>
                <w:szCs w:val="14"/>
              </w:rPr>
              <w:t>59 907 630</w:t>
            </w:r>
          </w:p>
        </w:tc>
        <w:tc>
          <w:tcPr>
            <w:tcW w:w="1076" w:type="dxa"/>
            <w:tcBorders>
              <w:top w:val="nil"/>
              <w:bottom w:val="single" w:sz="6" w:space="0" w:color="auto"/>
            </w:tcBorders>
            <w:vAlign w:val="bottom"/>
          </w:tcPr>
          <w:p w:rsidR="007A3487" w:rsidRPr="0077093D" w:rsidRDefault="007A3487" w:rsidP="00850208">
            <w:pPr>
              <w:spacing w:before="120"/>
              <w:ind w:right="170"/>
              <w:jc w:val="right"/>
              <w:rPr>
                <w:rFonts w:ascii="Arial CYR" w:hAnsi="Arial CYR" w:cs="Arial"/>
                <w:b/>
                <w:sz w:val="14"/>
                <w:szCs w:val="14"/>
                <w:lang w:val="en-US"/>
              </w:rPr>
            </w:pPr>
            <w:r w:rsidRPr="0077093D">
              <w:rPr>
                <w:rFonts w:ascii="Arial CYR" w:hAnsi="Arial CYR" w:cs="Arial"/>
                <w:b/>
                <w:sz w:val="14"/>
                <w:szCs w:val="14"/>
              </w:rPr>
              <w:t>-2 013 656</w:t>
            </w:r>
          </w:p>
        </w:tc>
        <w:tc>
          <w:tcPr>
            <w:tcW w:w="1069" w:type="dxa"/>
            <w:tcBorders>
              <w:top w:val="nil"/>
              <w:bottom w:val="single" w:sz="6" w:space="0" w:color="auto"/>
            </w:tcBorders>
            <w:vAlign w:val="bottom"/>
          </w:tcPr>
          <w:p w:rsidR="007A3487" w:rsidRPr="0077093D" w:rsidRDefault="007A3487" w:rsidP="00850208">
            <w:pPr>
              <w:spacing w:before="120"/>
              <w:ind w:right="170"/>
              <w:jc w:val="right"/>
              <w:rPr>
                <w:rFonts w:ascii="Arial CYR" w:hAnsi="Arial CYR" w:cs="Arial"/>
                <w:b/>
                <w:sz w:val="14"/>
                <w:szCs w:val="14"/>
                <w:lang w:val="en-US"/>
              </w:rPr>
            </w:pPr>
            <w:r w:rsidRPr="0077093D">
              <w:rPr>
                <w:rFonts w:ascii="Arial CYR" w:hAnsi="Arial CYR" w:cs="Arial"/>
                <w:b/>
                <w:sz w:val="14"/>
                <w:szCs w:val="14"/>
              </w:rPr>
              <w:t>81 227 565</w:t>
            </w:r>
          </w:p>
        </w:tc>
        <w:tc>
          <w:tcPr>
            <w:tcW w:w="2812" w:type="dxa"/>
            <w:tcBorders>
              <w:top w:val="nil"/>
              <w:bottom w:val="single" w:sz="6" w:space="0" w:color="auto"/>
              <w:right w:val="nil"/>
            </w:tcBorders>
            <w:tcMar>
              <w:left w:w="57" w:type="dxa"/>
            </w:tcMar>
            <w:vAlign w:val="bottom"/>
          </w:tcPr>
          <w:p w:rsidR="007A3487" w:rsidRPr="0077093D" w:rsidRDefault="007A3487" w:rsidP="007C0466">
            <w:pPr>
              <w:pBdr>
                <w:right w:val="single" w:sz="4" w:space="0" w:color="auto"/>
              </w:pBdr>
              <w:spacing w:before="120"/>
              <w:rPr>
                <w:rFonts w:ascii="Arial" w:eastAsia="Arial Unicode MS" w:hAnsi="Arial" w:cs="Arial"/>
                <w:b/>
                <w:i/>
                <w:sz w:val="14"/>
                <w:szCs w:val="14"/>
                <w:lang w:val="en-US"/>
              </w:rPr>
            </w:pPr>
            <w:r w:rsidRPr="0077093D">
              <w:rPr>
                <w:rFonts w:ascii="Arial" w:eastAsia="Arial Unicode MS" w:hAnsi="Arial" w:cs="Arial"/>
                <w:b/>
                <w:i/>
                <w:sz w:val="14"/>
                <w:szCs w:val="14"/>
                <w:lang w:val="en-US"/>
              </w:rPr>
              <w:t>Total, including wages and</w:t>
            </w:r>
            <w:r w:rsidRPr="0077093D">
              <w:rPr>
                <w:rFonts w:ascii="Arial" w:eastAsia="Arial Unicode MS" w:hAnsi="Arial" w:cs="Arial"/>
                <w:b/>
                <w:i/>
                <w:sz w:val="14"/>
                <w:szCs w:val="14"/>
                <w:lang w:val="en-US"/>
              </w:rPr>
              <w:br/>
              <w:t>mixed income not observed by direct statistical methods</w:t>
            </w:r>
          </w:p>
        </w:tc>
      </w:tr>
    </w:tbl>
    <w:p w:rsidR="003C69E4" w:rsidRPr="0077093D" w:rsidRDefault="003D6A30">
      <w:pPr>
        <w:pageBreakBefore/>
        <w:spacing w:after="60"/>
        <w:ind w:left="510" w:hanging="510"/>
      </w:pPr>
      <w:r w:rsidRPr="0077093D">
        <w:rPr>
          <w:rFonts w:ascii="Arial" w:hAnsi="Arial" w:cs="Arial"/>
          <w:b/>
          <w:sz w:val="16"/>
        </w:rPr>
        <w:lastRenderedPageBreak/>
        <w:t>1</w:t>
      </w:r>
      <w:r w:rsidR="004A524B" w:rsidRPr="0077093D">
        <w:rPr>
          <w:rFonts w:ascii="Arial" w:hAnsi="Arial" w:cs="Arial"/>
          <w:b/>
          <w:sz w:val="16"/>
        </w:rPr>
        <w:t>2</w:t>
      </w:r>
      <w:r w:rsidR="003C69E4" w:rsidRPr="0077093D">
        <w:rPr>
          <w:rFonts w:ascii="Arial" w:hAnsi="Arial" w:cs="Arial"/>
          <w:b/>
          <w:sz w:val="16"/>
        </w:rPr>
        <w:t>.1</w:t>
      </w:r>
      <w:r w:rsidR="007A3487" w:rsidRPr="0077093D">
        <w:rPr>
          <w:rFonts w:ascii="Arial" w:hAnsi="Arial" w:cs="Arial"/>
          <w:b/>
          <w:sz w:val="16"/>
        </w:rPr>
        <w:t>8</w:t>
      </w:r>
      <w:r w:rsidR="003C69E4" w:rsidRPr="0077093D">
        <w:rPr>
          <w:rFonts w:ascii="Arial" w:hAnsi="Arial" w:cs="Arial"/>
          <w:b/>
          <w:sz w:val="16"/>
        </w:rPr>
        <w:t>. ИСПОЛЬЗОВАНИЕ ВАЛОВОГО ВНУТРЕННЕГО ПРОДУКТА</w:t>
      </w:r>
      <w:r w:rsidR="003C69E4" w:rsidRPr="0077093D">
        <w:rPr>
          <w:rFonts w:ascii="Arial" w:hAnsi="Arial" w:cs="Arial"/>
          <w:b/>
          <w:sz w:val="16"/>
        </w:rPr>
        <w:br/>
      </w:r>
      <w:r w:rsidR="003C69E4" w:rsidRPr="0077093D">
        <w:rPr>
          <w:rFonts w:ascii="Arial" w:hAnsi="Arial" w:cs="Arial"/>
          <w:sz w:val="14"/>
        </w:rPr>
        <w:t>в текущих рыночных ценах</w:t>
      </w:r>
    </w:p>
    <w:p w:rsidR="003C69E4" w:rsidRPr="0077093D" w:rsidRDefault="003C69E4">
      <w:pPr>
        <w:spacing w:after="60"/>
        <w:ind w:left="510"/>
        <w:rPr>
          <w:lang w:val="en-US"/>
        </w:rPr>
      </w:pPr>
      <w:r w:rsidRPr="0077093D">
        <w:rPr>
          <w:rFonts w:ascii="Arial" w:hAnsi="Arial" w:cs="Arial"/>
          <w:b/>
          <w:i/>
          <w:sz w:val="16"/>
          <w:lang w:val="en-US"/>
        </w:rPr>
        <w:t>USE OF GROSS DOMESTIC PRODUCT</w:t>
      </w:r>
      <w:r w:rsidRPr="0077093D">
        <w:rPr>
          <w:rFonts w:ascii="Arial" w:hAnsi="Arial" w:cs="Arial"/>
          <w:b/>
          <w:i/>
          <w:sz w:val="16"/>
          <w:lang w:val="en-US"/>
        </w:rPr>
        <w:br/>
      </w:r>
      <w:r w:rsidRPr="0077093D">
        <w:rPr>
          <w:rFonts w:ascii="Arial" w:hAnsi="Arial" w:cs="Arial"/>
          <w:i/>
          <w:sz w:val="14"/>
          <w:lang w:val="en-US"/>
        </w:rPr>
        <w:t>at current market prices</w:t>
      </w:r>
    </w:p>
    <w:p w:rsidR="003C69E4" w:rsidRPr="0077093D" w:rsidRDefault="003C69E4">
      <w:pPr>
        <w:spacing w:after="60"/>
        <w:jc w:val="right"/>
      </w:pPr>
      <w:r w:rsidRPr="0077093D">
        <w:rPr>
          <w:rFonts w:ascii="Arial" w:hAnsi="Arial" w:cs="Arial"/>
          <w:i/>
          <w:sz w:val="14"/>
          <w:lang w:val="en-US"/>
        </w:rPr>
        <w:t>(</w:t>
      </w:r>
      <w:proofErr w:type="gramStart"/>
      <w:r w:rsidRPr="0077093D">
        <w:rPr>
          <w:rFonts w:ascii="Arial" w:hAnsi="Arial" w:cs="Arial"/>
          <w:sz w:val="14"/>
          <w:lang w:val="en-US"/>
        </w:rPr>
        <w:t>миллионов</w:t>
      </w:r>
      <w:proofErr w:type="gramEnd"/>
      <w:r w:rsidRPr="0077093D">
        <w:rPr>
          <w:rFonts w:ascii="Arial" w:hAnsi="Arial" w:cs="Arial"/>
          <w:sz w:val="14"/>
          <w:lang w:val="en-US"/>
        </w:rPr>
        <w:t xml:space="preserve"> рублей</w:t>
      </w:r>
      <w:r w:rsidRPr="0077093D">
        <w:rPr>
          <w:rFonts w:ascii="Arial" w:hAnsi="Arial" w:cs="Arial"/>
          <w:i/>
          <w:sz w:val="14"/>
          <w:lang w:val="en-US"/>
        </w:rPr>
        <w:t xml:space="preserve"> / mln. roubles)</w:t>
      </w:r>
    </w:p>
    <w:tbl>
      <w:tblPr>
        <w:tblW w:w="9922" w:type="dxa"/>
        <w:tblInd w:w="57" w:type="dxa"/>
        <w:tblLayout w:type="fixed"/>
        <w:tblCellMar>
          <w:left w:w="57" w:type="dxa"/>
          <w:right w:w="0" w:type="dxa"/>
        </w:tblCellMar>
        <w:tblLook w:val="0000" w:firstRow="0" w:lastRow="0" w:firstColumn="0" w:lastColumn="0" w:noHBand="0" w:noVBand="0"/>
      </w:tblPr>
      <w:tblGrid>
        <w:gridCol w:w="2824"/>
        <w:gridCol w:w="1066"/>
        <w:gridCol w:w="1067"/>
        <w:gridCol w:w="1067"/>
        <w:gridCol w:w="1067"/>
        <w:gridCol w:w="2831"/>
      </w:tblGrid>
      <w:tr w:rsidR="0077093D" w:rsidRPr="0077093D" w:rsidTr="00311CC9">
        <w:tc>
          <w:tcPr>
            <w:tcW w:w="2824" w:type="dxa"/>
            <w:tcBorders>
              <w:top w:val="single" w:sz="6" w:space="0" w:color="000000"/>
              <w:bottom w:val="single" w:sz="6" w:space="0" w:color="000000"/>
            </w:tcBorders>
            <w:shd w:val="clear" w:color="auto" w:fill="auto"/>
            <w:vAlign w:val="center"/>
          </w:tcPr>
          <w:p w:rsidR="00B60C21" w:rsidRPr="0077093D" w:rsidRDefault="00B60C21">
            <w:pPr>
              <w:snapToGrid w:val="0"/>
              <w:spacing w:before="60" w:after="60"/>
              <w:jc w:val="center"/>
              <w:rPr>
                <w:rFonts w:ascii="Arial" w:hAnsi="Arial" w:cs="Arial"/>
                <w:sz w:val="14"/>
                <w:szCs w:val="14"/>
                <w:lang w:val="en-US"/>
              </w:rPr>
            </w:pPr>
          </w:p>
        </w:tc>
        <w:tc>
          <w:tcPr>
            <w:tcW w:w="1066" w:type="dxa"/>
            <w:tcBorders>
              <w:top w:val="single" w:sz="6" w:space="0" w:color="000000"/>
              <w:left w:val="single" w:sz="6" w:space="0" w:color="000000"/>
              <w:bottom w:val="single" w:sz="6" w:space="0" w:color="000000"/>
            </w:tcBorders>
            <w:shd w:val="clear" w:color="auto" w:fill="auto"/>
            <w:vAlign w:val="center"/>
          </w:tcPr>
          <w:p w:rsidR="00B60C21" w:rsidRPr="0077093D" w:rsidRDefault="00B60C21">
            <w:pPr>
              <w:spacing w:before="60" w:after="60"/>
              <w:jc w:val="center"/>
              <w:rPr>
                <w:rFonts w:ascii="Arial" w:hAnsi="Arial" w:cs="Arial"/>
                <w:sz w:val="14"/>
                <w:szCs w:val="14"/>
              </w:rPr>
            </w:pPr>
            <w:r w:rsidRPr="0077093D">
              <w:rPr>
                <w:rFonts w:ascii="Arial" w:hAnsi="Arial" w:cs="Arial"/>
                <w:sz w:val="14"/>
                <w:szCs w:val="14"/>
                <w:lang w:val="en-US"/>
              </w:rPr>
              <w:t>2011</w:t>
            </w:r>
          </w:p>
        </w:tc>
        <w:tc>
          <w:tcPr>
            <w:tcW w:w="1067" w:type="dxa"/>
            <w:tcBorders>
              <w:top w:val="single" w:sz="6" w:space="0" w:color="000000"/>
              <w:left w:val="single" w:sz="6" w:space="0" w:color="000000"/>
              <w:bottom w:val="single" w:sz="6" w:space="0" w:color="000000"/>
            </w:tcBorders>
          </w:tcPr>
          <w:p w:rsidR="00B60C21" w:rsidRPr="0077093D" w:rsidRDefault="00B60C21" w:rsidP="00B60C21">
            <w:pPr>
              <w:spacing w:before="60" w:after="60"/>
              <w:jc w:val="center"/>
              <w:rPr>
                <w:rFonts w:ascii="Arial" w:hAnsi="Arial" w:cs="Arial"/>
                <w:sz w:val="14"/>
                <w:szCs w:val="14"/>
                <w:lang w:val="en-US"/>
              </w:rPr>
            </w:pPr>
            <w:r w:rsidRPr="0077093D">
              <w:rPr>
                <w:rFonts w:ascii="Arial" w:hAnsi="Arial" w:cs="Arial"/>
                <w:sz w:val="14"/>
                <w:szCs w:val="14"/>
                <w:lang w:val="en-US"/>
              </w:rPr>
              <w:t>2020</w:t>
            </w:r>
          </w:p>
        </w:tc>
        <w:tc>
          <w:tcPr>
            <w:tcW w:w="1067" w:type="dxa"/>
            <w:tcBorders>
              <w:top w:val="single" w:sz="6" w:space="0" w:color="000000"/>
              <w:left w:val="single" w:sz="6" w:space="0" w:color="000000"/>
              <w:bottom w:val="single" w:sz="6" w:space="0" w:color="000000"/>
            </w:tcBorders>
          </w:tcPr>
          <w:p w:rsidR="00B60C21" w:rsidRPr="0077093D" w:rsidRDefault="00B60C21" w:rsidP="00B60C21">
            <w:pPr>
              <w:spacing w:before="60" w:after="60"/>
              <w:jc w:val="center"/>
              <w:rPr>
                <w:rFonts w:ascii="Arial" w:hAnsi="Arial" w:cs="Arial"/>
                <w:sz w:val="14"/>
                <w:szCs w:val="14"/>
              </w:rPr>
            </w:pPr>
            <w:r w:rsidRPr="0077093D">
              <w:rPr>
                <w:rFonts w:ascii="Arial" w:hAnsi="Arial" w:cs="Arial"/>
                <w:sz w:val="14"/>
                <w:szCs w:val="14"/>
              </w:rPr>
              <w:t>2021</w:t>
            </w:r>
          </w:p>
        </w:tc>
        <w:tc>
          <w:tcPr>
            <w:tcW w:w="1067" w:type="dxa"/>
            <w:tcBorders>
              <w:top w:val="single" w:sz="6" w:space="0" w:color="000000"/>
              <w:left w:val="single" w:sz="6" w:space="0" w:color="000000"/>
              <w:bottom w:val="single" w:sz="6" w:space="0" w:color="000000"/>
              <w:right w:val="single" w:sz="6" w:space="0" w:color="000000"/>
            </w:tcBorders>
          </w:tcPr>
          <w:p w:rsidR="00B60C21" w:rsidRPr="0077093D" w:rsidRDefault="00B60C21" w:rsidP="00A8159C">
            <w:pPr>
              <w:spacing w:before="60" w:after="60"/>
              <w:jc w:val="center"/>
              <w:rPr>
                <w:rFonts w:ascii="Arial" w:hAnsi="Arial" w:cs="Arial"/>
                <w:sz w:val="14"/>
                <w:szCs w:val="14"/>
              </w:rPr>
            </w:pPr>
            <w:r w:rsidRPr="0077093D">
              <w:rPr>
                <w:rFonts w:ascii="Arial" w:hAnsi="Arial" w:cs="Arial"/>
                <w:sz w:val="14"/>
                <w:szCs w:val="14"/>
              </w:rPr>
              <w:t>2022</w:t>
            </w:r>
          </w:p>
        </w:tc>
        <w:tc>
          <w:tcPr>
            <w:tcW w:w="2831" w:type="dxa"/>
            <w:tcBorders>
              <w:top w:val="single" w:sz="6" w:space="0" w:color="000000"/>
              <w:left w:val="single" w:sz="6" w:space="0" w:color="000000"/>
              <w:bottom w:val="single" w:sz="6" w:space="0" w:color="000000"/>
            </w:tcBorders>
            <w:shd w:val="clear" w:color="auto" w:fill="auto"/>
          </w:tcPr>
          <w:p w:rsidR="00B60C21" w:rsidRPr="0077093D" w:rsidRDefault="00B60C21">
            <w:pPr>
              <w:snapToGrid w:val="0"/>
              <w:spacing w:before="60" w:after="60"/>
              <w:jc w:val="center"/>
              <w:rPr>
                <w:rFonts w:ascii="Arial" w:hAnsi="Arial" w:cs="Arial"/>
                <w:sz w:val="14"/>
                <w:szCs w:val="14"/>
                <w:lang w:val="en-US"/>
              </w:rPr>
            </w:pPr>
          </w:p>
        </w:tc>
      </w:tr>
      <w:tr w:rsidR="0077093D" w:rsidRPr="0077093D" w:rsidTr="00311CC9">
        <w:tc>
          <w:tcPr>
            <w:tcW w:w="2824" w:type="dxa"/>
            <w:tcBorders>
              <w:top w:val="single" w:sz="6" w:space="0" w:color="000000"/>
            </w:tcBorders>
            <w:shd w:val="clear" w:color="auto" w:fill="auto"/>
            <w:vAlign w:val="bottom"/>
          </w:tcPr>
          <w:p w:rsidR="00850208" w:rsidRPr="0077093D" w:rsidRDefault="00850208">
            <w:pPr>
              <w:spacing w:before="80" w:line="160" w:lineRule="exact"/>
              <w:rPr>
                <w:rFonts w:ascii="Arial" w:hAnsi="Arial" w:cs="Arial"/>
                <w:sz w:val="14"/>
                <w:szCs w:val="14"/>
              </w:rPr>
            </w:pPr>
            <w:r w:rsidRPr="0077093D">
              <w:rPr>
                <w:rFonts w:ascii="Arial" w:hAnsi="Arial" w:cs="Arial"/>
                <w:sz w:val="14"/>
                <w:szCs w:val="14"/>
              </w:rPr>
              <w:t>Расходы</w:t>
            </w:r>
            <w:r w:rsidRPr="0077093D">
              <w:rPr>
                <w:rFonts w:ascii="Arial" w:hAnsi="Arial" w:cs="Arial"/>
                <w:sz w:val="14"/>
                <w:szCs w:val="14"/>
                <w:lang w:val="en-US"/>
              </w:rPr>
              <w:t xml:space="preserve"> </w:t>
            </w:r>
            <w:r w:rsidRPr="0077093D">
              <w:rPr>
                <w:rFonts w:ascii="Arial" w:hAnsi="Arial" w:cs="Arial"/>
                <w:sz w:val="14"/>
                <w:szCs w:val="14"/>
              </w:rPr>
              <w:t>на</w:t>
            </w:r>
            <w:r w:rsidRPr="0077093D">
              <w:rPr>
                <w:rFonts w:ascii="Arial" w:hAnsi="Arial" w:cs="Arial"/>
                <w:sz w:val="14"/>
                <w:szCs w:val="14"/>
                <w:lang w:val="en-US"/>
              </w:rPr>
              <w:t xml:space="preserve"> </w:t>
            </w:r>
            <w:r w:rsidRPr="0077093D">
              <w:rPr>
                <w:rFonts w:ascii="Arial" w:hAnsi="Arial" w:cs="Arial"/>
                <w:sz w:val="14"/>
                <w:szCs w:val="14"/>
              </w:rPr>
              <w:t>конечное</w:t>
            </w:r>
            <w:r w:rsidRPr="0077093D">
              <w:rPr>
                <w:rFonts w:ascii="Arial" w:hAnsi="Arial" w:cs="Arial"/>
                <w:sz w:val="14"/>
                <w:szCs w:val="14"/>
                <w:lang w:val="en-US"/>
              </w:rPr>
              <w:t xml:space="preserve"> </w:t>
            </w:r>
            <w:r w:rsidRPr="0077093D">
              <w:rPr>
                <w:rFonts w:ascii="Arial" w:hAnsi="Arial" w:cs="Arial"/>
                <w:sz w:val="14"/>
                <w:szCs w:val="14"/>
              </w:rPr>
              <w:t>потребление</w:t>
            </w:r>
          </w:p>
        </w:tc>
        <w:tc>
          <w:tcPr>
            <w:tcW w:w="1066" w:type="dxa"/>
            <w:tcBorders>
              <w:top w:val="single" w:sz="6" w:space="0" w:color="000000"/>
              <w:left w:val="single" w:sz="6" w:space="0" w:color="000000"/>
            </w:tcBorders>
            <w:shd w:val="clear" w:color="auto" w:fill="auto"/>
            <w:vAlign w:val="bottom"/>
          </w:tcPr>
          <w:p w:rsidR="00850208" w:rsidRPr="0077093D" w:rsidRDefault="00850208" w:rsidP="00311CC9">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40 883 863</w:t>
            </w:r>
          </w:p>
        </w:tc>
        <w:tc>
          <w:tcPr>
            <w:tcW w:w="1067" w:type="dxa"/>
            <w:tcBorders>
              <w:top w:val="single" w:sz="6" w:space="0" w:color="000000"/>
              <w:left w:val="single" w:sz="6" w:space="0" w:color="000000"/>
            </w:tcBorders>
            <w:vAlign w:val="bottom"/>
          </w:tcPr>
          <w:p w:rsidR="00850208" w:rsidRPr="0077093D" w:rsidRDefault="00850208" w:rsidP="00850208">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76 939 703</w:t>
            </w:r>
          </w:p>
        </w:tc>
        <w:tc>
          <w:tcPr>
            <w:tcW w:w="1067" w:type="dxa"/>
            <w:tcBorders>
              <w:top w:val="single" w:sz="6" w:space="0" w:color="000000"/>
              <w:left w:val="single" w:sz="6" w:space="0" w:color="000000"/>
            </w:tcBorders>
            <w:vAlign w:val="bottom"/>
          </w:tcPr>
          <w:p w:rsidR="00850208" w:rsidRPr="0077093D" w:rsidRDefault="00850208" w:rsidP="00850208">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90 043 07</w:t>
            </w:r>
            <w:r w:rsidRPr="0077093D">
              <w:rPr>
                <w:rFonts w:ascii="Arial" w:hAnsi="Arial" w:cs="Arial"/>
                <w:sz w:val="14"/>
                <w:szCs w:val="14"/>
              </w:rPr>
              <w:t>3</w:t>
            </w:r>
          </w:p>
        </w:tc>
        <w:tc>
          <w:tcPr>
            <w:tcW w:w="1067" w:type="dxa"/>
            <w:tcBorders>
              <w:top w:val="single" w:sz="6" w:space="0" w:color="000000"/>
              <w:left w:val="single" w:sz="6" w:space="0" w:color="000000"/>
              <w:right w:val="single" w:sz="6" w:space="0" w:color="000000"/>
            </w:tcBorders>
            <w:vAlign w:val="bottom"/>
          </w:tcPr>
          <w:p w:rsidR="00850208" w:rsidRPr="0077093D" w:rsidRDefault="00850208" w:rsidP="00850208">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101 216 8</w:t>
            </w:r>
            <w:r w:rsidRPr="0077093D">
              <w:rPr>
                <w:rFonts w:ascii="Arial" w:hAnsi="Arial" w:cs="Arial"/>
                <w:sz w:val="14"/>
                <w:szCs w:val="14"/>
              </w:rPr>
              <w:t>20</w:t>
            </w:r>
          </w:p>
        </w:tc>
        <w:tc>
          <w:tcPr>
            <w:tcW w:w="2831" w:type="dxa"/>
            <w:tcBorders>
              <w:top w:val="single" w:sz="6" w:space="0" w:color="000000"/>
              <w:left w:val="single" w:sz="6" w:space="0" w:color="000000"/>
            </w:tcBorders>
            <w:shd w:val="clear" w:color="auto" w:fill="auto"/>
            <w:vAlign w:val="bottom"/>
          </w:tcPr>
          <w:p w:rsidR="00850208" w:rsidRPr="0077093D" w:rsidRDefault="00850208">
            <w:pPr>
              <w:spacing w:before="80" w:line="160" w:lineRule="exact"/>
              <w:rPr>
                <w:rFonts w:ascii="Arial" w:hAnsi="Arial" w:cs="Arial"/>
                <w:sz w:val="14"/>
                <w:szCs w:val="14"/>
              </w:rPr>
            </w:pPr>
            <w:r w:rsidRPr="0077093D">
              <w:rPr>
                <w:rFonts w:ascii="Arial" w:hAnsi="Arial" w:cs="Arial"/>
                <w:i/>
                <w:sz w:val="14"/>
                <w:szCs w:val="14"/>
                <w:lang w:val="en-US"/>
              </w:rPr>
              <w:t>Final consumption expenditure</w:t>
            </w:r>
          </w:p>
        </w:tc>
      </w:tr>
      <w:tr w:rsidR="0077093D" w:rsidRPr="0077093D" w:rsidTr="00311CC9">
        <w:tc>
          <w:tcPr>
            <w:tcW w:w="2824" w:type="dxa"/>
            <w:shd w:val="clear" w:color="auto" w:fill="auto"/>
            <w:vAlign w:val="bottom"/>
          </w:tcPr>
          <w:p w:rsidR="00850208" w:rsidRPr="0077093D" w:rsidRDefault="00850208">
            <w:pPr>
              <w:spacing w:before="80" w:line="160" w:lineRule="exact"/>
              <w:ind w:left="227"/>
              <w:rPr>
                <w:rFonts w:ascii="Arial" w:hAnsi="Arial" w:cs="Arial"/>
                <w:sz w:val="14"/>
                <w:szCs w:val="14"/>
              </w:rPr>
            </w:pPr>
            <w:r w:rsidRPr="0077093D">
              <w:rPr>
                <w:rFonts w:ascii="Arial" w:hAnsi="Arial" w:cs="Arial"/>
                <w:sz w:val="14"/>
                <w:szCs w:val="14"/>
              </w:rPr>
              <w:t>в</w:t>
            </w:r>
            <w:r w:rsidRPr="0077093D">
              <w:rPr>
                <w:rFonts w:ascii="Arial" w:hAnsi="Arial" w:cs="Arial"/>
                <w:sz w:val="14"/>
                <w:szCs w:val="14"/>
                <w:lang w:val="en-US"/>
              </w:rPr>
              <w:t xml:space="preserve"> </w:t>
            </w:r>
            <w:r w:rsidRPr="0077093D">
              <w:rPr>
                <w:rFonts w:ascii="Arial" w:hAnsi="Arial" w:cs="Arial"/>
                <w:sz w:val="14"/>
                <w:szCs w:val="14"/>
              </w:rPr>
              <w:t>том</w:t>
            </w:r>
            <w:r w:rsidRPr="0077093D">
              <w:rPr>
                <w:rFonts w:ascii="Arial" w:hAnsi="Arial" w:cs="Arial"/>
                <w:sz w:val="14"/>
                <w:szCs w:val="14"/>
                <w:lang w:val="en-US"/>
              </w:rPr>
              <w:t xml:space="preserve"> </w:t>
            </w:r>
            <w:r w:rsidRPr="0077093D">
              <w:rPr>
                <w:rFonts w:ascii="Arial" w:hAnsi="Arial" w:cs="Arial"/>
                <w:sz w:val="14"/>
                <w:szCs w:val="14"/>
              </w:rPr>
              <w:t>числе</w:t>
            </w:r>
            <w:r w:rsidRPr="0077093D">
              <w:rPr>
                <w:rFonts w:ascii="Arial" w:hAnsi="Arial" w:cs="Arial"/>
                <w:sz w:val="14"/>
                <w:szCs w:val="14"/>
                <w:lang w:val="en-US"/>
              </w:rPr>
              <w:t>:</w:t>
            </w:r>
          </w:p>
        </w:tc>
        <w:tc>
          <w:tcPr>
            <w:tcW w:w="1066" w:type="dxa"/>
            <w:tcBorders>
              <w:left w:val="single" w:sz="6" w:space="0" w:color="000000"/>
            </w:tcBorders>
            <w:shd w:val="clear" w:color="auto" w:fill="auto"/>
            <w:vAlign w:val="bottom"/>
          </w:tcPr>
          <w:p w:rsidR="00850208" w:rsidRPr="0077093D" w:rsidRDefault="00850208" w:rsidP="00311CC9">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 </w:t>
            </w:r>
          </w:p>
        </w:tc>
        <w:tc>
          <w:tcPr>
            <w:tcW w:w="1067" w:type="dxa"/>
            <w:tcBorders>
              <w:left w:val="single" w:sz="6" w:space="0" w:color="000000"/>
            </w:tcBorders>
            <w:vAlign w:val="bottom"/>
          </w:tcPr>
          <w:p w:rsidR="00850208" w:rsidRPr="0077093D" w:rsidRDefault="00850208" w:rsidP="00850208">
            <w:pPr>
              <w:spacing w:before="80" w:line="160" w:lineRule="exact"/>
              <w:ind w:right="113"/>
              <w:jc w:val="right"/>
              <w:rPr>
                <w:rFonts w:ascii="Arial" w:hAnsi="Arial" w:cs="Arial"/>
                <w:sz w:val="14"/>
                <w:szCs w:val="14"/>
                <w:lang w:val="en-US"/>
              </w:rPr>
            </w:pPr>
          </w:p>
        </w:tc>
        <w:tc>
          <w:tcPr>
            <w:tcW w:w="1067" w:type="dxa"/>
            <w:tcBorders>
              <w:left w:val="single" w:sz="6" w:space="0" w:color="000000"/>
            </w:tcBorders>
            <w:vAlign w:val="bottom"/>
          </w:tcPr>
          <w:p w:rsidR="00850208" w:rsidRPr="0077093D" w:rsidRDefault="00850208" w:rsidP="00850208">
            <w:pPr>
              <w:spacing w:before="80" w:line="160" w:lineRule="exact"/>
              <w:ind w:right="113"/>
              <w:jc w:val="right"/>
              <w:rPr>
                <w:rFonts w:ascii="Arial" w:hAnsi="Arial" w:cs="Arial"/>
                <w:sz w:val="14"/>
                <w:szCs w:val="14"/>
                <w:lang w:val="en-US"/>
              </w:rPr>
            </w:pPr>
          </w:p>
        </w:tc>
        <w:tc>
          <w:tcPr>
            <w:tcW w:w="1067" w:type="dxa"/>
            <w:tcBorders>
              <w:left w:val="single" w:sz="6" w:space="0" w:color="000000"/>
              <w:right w:val="single" w:sz="6" w:space="0" w:color="000000"/>
            </w:tcBorders>
            <w:vAlign w:val="bottom"/>
          </w:tcPr>
          <w:p w:rsidR="00850208" w:rsidRPr="0077093D" w:rsidRDefault="00850208" w:rsidP="00850208">
            <w:pPr>
              <w:spacing w:before="80" w:line="160" w:lineRule="exact"/>
              <w:ind w:right="113"/>
              <w:jc w:val="right"/>
              <w:rPr>
                <w:rFonts w:ascii="Arial" w:hAnsi="Arial" w:cs="Arial"/>
                <w:sz w:val="14"/>
                <w:szCs w:val="14"/>
                <w:lang w:val="en-US"/>
              </w:rPr>
            </w:pPr>
          </w:p>
        </w:tc>
        <w:tc>
          <w:tcPr>
            <w:tcW w:w="2831" w:type="dxa"/>
            <w:tcBorders>
              <w:left w:val="single" w:sz="6" w:space="0" w:color="000000"/>
            </w:tcBorders>
            <w:shd w:val="clear" w:color="auto" w:fill="auto"/>
            <w:vAlign w:val="bottom"/>
          </w:tcPr>
          <w:p w:rsidR="00850208" w:rsidRPr="0077093D" w:rsidRDefault="00850208">
            <w:pPr>
              <w:spacing w:before="80" w:line="160" w:lineRule="exact"/>
              <w:ind w:left="227"/>
              <w:rPr>
                <w:rFonts w:ascii="Arial" w:hAnsi="Arial" w:cs="Arial"/>
                <w:sz w:val="14"/>
                <w:szCs w:val="14"/>
              </w:rPr>
            </w:pPr>
            <w:r w:rsidRPr="0077093D">
              <w:rPr>
                <w:rFonts w:ascii="Arial" w:hAnsi="Arial" w:cs="Arial"/>
                <w:i/>
                <w:sz w:val="14"/>
                <w:szCs w:val="14"/>
              </w:rPr>
              <w:t>including:</w:t>
            </w:r>
          </w:p>
        </w:tc>
      </w:tr>
      <w:tr w:rsidR="0077093D" w:rsidRPr="0077093D" w:rsidTr="00311CC9">
        <w:tc>
          <w:tcPr>
            <w:tcW w:w="2824" w:type="dxa"/>
            <w:shd w:val="clear" w:color="auto" w:fill="auto"/>
            <w:vAlign w:val="bottom"/>
          </w:tcPr>
          <w:p w:rsidR="00850208" w:rsidRPr="0077093D" w:rsidRDefault="00850208">
            <w:pPr>
              <w:spacing w:before="80" w:line="160" w:lineRule="exact"/>
              <w:ind w:left="113"/>
              <w:rPr>
                <w:rFonts w:ascii="Arial" w:hAnsi="Arial" w:cs="Arial"/>
                <w:sz w:val="14"/>
                <w:szCs w:val="14"/>
              </w:rPr>
            </w:pPr>
            <w:r w:rsidRPr="0077093D">
              <w:rPr>
                <w:rFonts w:ascii="Arial" w:hAnsi="Arial" w:cs="Arial"/>
                <w:sz w:val="14"/>
                <w:szCs w:val="14"/>
              </w:rPr>
              <w:t>домашних хозяйств</w:t>
            </w:r>
          </w:p>
        </w:tc>
        <w:tc>
          <w:tcPr>
            <w:tcW w:w="1066" w:type="dxa"/>
            <w:tcBorders>
              <w:left w:val="single" w:sz="6" w:space="0" w:color="000000"/>
            </w:tcBorders>
            <w:shd w:val="clear" w:color="auto" w:fill="auto"/>
            <w:vAlign w:val="bottom"/>
          </w:tcPr>
          <w:p w:rsidR="00850208" w:rsidRPr="0077093D" w:rsidRDefault="00850208" w:rsidP="00311CC9">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30 062 606</w:t>
            </w:r>
          </w:p>
        </w:tc>
        <w:tc>
          <w:tcPr>
            <w:tcW w:w="1067" w:type="dxa"/>
            <w:tcBorders>
              <w:left w:val="single" w:sz="6" w:space="0" w:color="000000"/>
            </w:tcBorders>
            <w:vAlign w:val="bottom"/>
          </w:tcPr>
          <w:p w:rsidR="00850208" w:rsidRPr="0077093D" w:rsidRDefault="00850208" w:rsidP="00850208">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54 752 096</w:t>
            </w:r>
          </w:p>
        </w:tc>
        <w:tc>
          <w:tcPr>
            <w:tcW w:w="1067" w:type="dxa"/>
            <w:tcBorders>
              <w:left w:val="single" w:sz="6" w:space="0" w:color="000000"/>
            </w:tcBorders>
            <w:vAlign w:val="bottom"/>
          </w:tcPr>
          <w:p w:rsidR="00850208" w:rsidRPr="0077093D" w:rsidRDefault="00850208" w:rsidP="00850208">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65 810 92</w:t>
            </w:r>
            <w:r w:rsidRPr="0077093D">
              <w:rPr>
                <w:rFonts w:ascii="Arial" w:hAnsi="Arial" w:cs="Arial"/>
                <w:sz w:val="14"/>
                <w:szCs w:val="14"/>
              </w:rPr>
              <w:t>8</w:t>
            </w:r>
          </w:p>
        </w:tc>
        <w:tc>
          <w:tcPr>
            <w:tcW w:w="1067" w:type="dxa"/>
            <w:tcBorders>
              <w:left w:val="single" w:sz="6" w:space="0" w:color="000000"/>
              <w:right w:val="single" w:sz="6" w:space="0" w:color="000000"/>
            </w:tcBorders>
            <w:vAlign w:val="bottom"/>
          </w:tcPr>
          <w:p w:rsidR="00850208" w:rsidRPr="0077093D" w:rsidRDefault="00850208" w:rsidP="00850208">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73 259 804</w:t>
            </w:r>
          </w:p>
        </w:tc>
        <w:tc>
          <w:tcPr>
            <w:tcW w:w="2831" w:type="dxa"/>
            <w:tcBorders>
              <w:left w:val="single" w:sz="6" w:space="0" w:color="000000"/>
            </w:tcBorders>
            <w:shd w:val="clear" w:color="auto" w:fill="auto"/>
            <w:vAlign w:val="bottom"/>
          </w:tcPr>
          <w:p w:rsidR="00850208" w:rsidRPr="0077093D" w:rsidRDefault="00850208">
            <w:pPr>
              <w:spacing w:before="80" w:line="160" w:lineRule="exact"/>
              <w:ind w:left="113"/>
              <w:rPr>
                <w:rFonts w:ascii="Arial" w:hAnsi="Arial" w:cs="Arial"/>
                <w:sz w:val="14"/>
                <w:szCs w:val="14"/>
              </w:rPr>
            </w:pPr>
            <w:r w:rsidRPr="0077093D">
              <w:rPr>
                <w:rFonts w:ascii="Arial" w:hAnsi="Arial" w:cs="Arial"/>
                <w:i/>
                <w:sz w:val="14"/>
                <w:szCs w:val="14"/>
                <w:lang w:val="en-US"/>
              </w:rPr>
              <w:t>h</w:t>
            </w:r>
            <w:r w:rsidRPr="0077093D">
              <w:rPr>
                <w:rFonts w:ascii="Arial" w:hAnsi="Arial" w:cs="Arial"/>
                <w:i/>
                <w:sz w:val="14"/>
                <w:szCs w:val="14"/>
              </w:rPr>
              <w:t>ouseholds</w:t>
            </w:r>
          </w:p>
        </w:tc>
      </w:tr>
      <w:tr w:rsidR="0077093D" w:rsidRPr="0077093D" w:rsidTr="00311CC9">
        <w:tc>
          <w:tcPr>
            <w:tcW w:w="2824" w:type="dxa"/>
            <w:shd w:val="clear" w:color="auto" w:fill="auto"/>
            <w:vAlign w:val="bottom"/>
          </w:tcPr>
          <w:p w:rsidR="00850208" w:rsidRPr="0077093D" w:rsidRDefault="00850208">
            <w:pPr>
              <w:spacing w:before="80" w:line="160" w:lineRule="exact"/>
              <w:ind w:left="113"/>
              <w:rPr>
                <w:rFonts w:ascii="Arial" w:hAnsi="Arial" w:cs="Arial"/>
                <w:sz w:val="14"/>
                <w:szCs w:val="14"/>
              </w:rPr>
            </w:pPr>
            <w:r w:rsidRPr="0077093D">
              <w:rPr>
                <w:rFonts w:ascii="Arial" w:hAnsi="Arial" w:cs="Arial"/>
                <w:sz w:val="14"/>
                <w:szCs w:val="14"/>
              </w:rPr>
              <w:t>государственного управления</w:t>
            </w:r>
          </w:p>
        </w:tc>
        <w:tc>
          <w:tcPr>
            <w:tcW w:w="1066" w:type="dxa"/>
            <w:tcBorders>
              <w:left w:val="single" w:sz="6" w:space="0" w:color="000000"/>
            </w:tcBorders>
            <w:shd w:val="clear" w:color="auto" w:fill="auto"/>
            <w:vAlign w:val="bottom"/>
          </w:tcPr>
          <w:p w:rsidR="00850208" w:rsidRPr="0077093D" w:rsidRDefault="00850208" w:rsidP="00311CC9">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10 595 421</w:t>
            </w:r>
          </w:p>
        </w:tc>
        <w:tc>
          <w:tcPr>
            <w:tcW w:w="1067" w:type="dxa"/>
            <w:tcBorders>
              <w:left w:val="single" w:sz="6" w:space="0" w:color="000000"/>
            </w:tcBorders>
            <w:vAlign w:val="bottom"/>
          </w:tcPr>
          <w:p w:rsidR="00850208" w:rsidRPr="0077093D" w:rsidRDefault="00850208" w:rsidP="00850208">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21 500 403</w:t>
            </w:r>
          </w:p>
        </w:tc>
        <w:tc>
          <w:tcPr>
            <w:tcW w:w="1067" w:type="dxa"/>
            <w:tcBorders>
              <w:left w:val="single" w:sz="6" w:space="0" w:color="000000"/>
            </w:tcBorders>
            <w:vAlign w:val="bottom"/>
          </w:tcPr>
          <w:p w:rsidR="00850208" w:rsidRPr="0077093D" w:rsidRDefault="00850208" w:rsidP="00850208">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23 445 70</w:t>
            </w:r>
            <w:r w:rsidRPr="0077093D">
              <w:rPr>
                <w:rFonts w:ascii="Arial" w:hAnsi="Arial" w:cs="Arial"/>
                <w:sz w:val="14"/>
                <w:szCs w:val="14"/>
              </w:rPr>
              <w:t>6</w:t>
            </w:r>
          </w:p>
        </w:tc>
        <w:tc>
          <w:tcPr>
            <w:tcW w:w="1067" w:type="dxa"/>
            <w:tcBorders>
              <w:left w:val="single" w:sz="6" w:space="0" w:color="000000"/>
              <w:right w:val="single" w:sz="6" w:space="0" w:color="000000"/>
            </w:tcBorders>
            <w:vAlign w:val="bottom"/>
          </w:tcPr>
          <w:p w:rsidR="00850208" w:rsidRPr="0077093D" w:rsidRDefault="00850208" w:rsidP="00850208">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27 106 29</w:t>
            </w:r>
            <w:r w:rsidRPr="0077093D">
              <w:rPr>
                <w:rFonts w:ascii="Arial" w:hAnsi="Arial" w:cs="Arial"/>
                <w:sz w:val="14"/>
                <w:szCs w:val="14"/>
              </w:rPr>
              <w:t>6</w:t>
            </w:r>
          </w:p>
        </w:tc>
        <w:tc>
          <w:tcPr>
            <w:tcW w:w="2831" w:type="dxa"/>
            <w:tcBorders>
              <w:left w:val="single" w:sz="6" w:space="0" w:color="000000"/>
            </w:tcBorders>
            <w:shd w:val="clear" w:color="auto" w:fill="auto"/>
            <w:vAlign w:val="bottom"/>
          </w:tcPr>
          <w:p w:rsidR="00850208" w:rsidRPr="0077093D" w:rsidRDefault="00850208">
            <w:pPr>
              <w:spacing w:before="80" w:line="160" w:lineRule="exact"/>
              <w:ind w:left="113"/>
              <w:rPr>
                <w:rFonts w:ascii="Arial" w:hAnsi="Arial" w:cs="Arial"/>
                <w:sz w:val="14"/>
                <w:szCs w:val="14"/>
              </w:rPr>
            </w:pPr>
            <w:r w:rsidRPr="0077093D">
              <w:rPr>
                <w:rFonts w:ascii="Arial" w:hAnsi="Arial" w:cs="Arial"/>
                <w:i/>
                <w:sz w:val="14"/>
                <w:szCs w:val="14"/>
                <w:lang w:val="en-US"/>
              </w:rPr>
              <w:t>g</w:t>
            </w:r>
            <w:r w:rsidRPr="0077093D">
              <w:rPr>
                <w:rFonts w:ascii="Arial" w:hAnsi="Arial" w:cs="Arial"/>
                <w:i/>
                <w:sz w:val="14"/>
                <w:szCs w:val="14"/>
              </w:rPr>
              <w:t xml:space="preserve">eneral </w:t>
            </w:r>
            <w:r w:rsidRPr="0077093D">
              <w:rPr>
                <w:rFonts w:ascii="Arial" w:hAnsi="Arial" w:cs="Arial"/>
                <w:i/>
                <w:sz w:val="14"/>
                <w:szCs w:val="14"/>
                <w:lang w:val="en-US"/>
              </w:rPr>
              <w:t>government</w:t>
            </w:r>
          </w:p>
        </w:tc>
      </w:tr>
      <w:tr w:rsidR="0077093D" w:rsidRPr="0077093D" w:rsidTr="00311CC9">
        <w:tc>
          <w:tcPr>
            <w:tcW w:w="2824" w:type="dxa"/>
            <w:shd w:val="clear" w:color="auto" w:fill="auto"/>
            <w:vAlign w:val="bottom"/>
          </w:tcPr>
          <w:p w:rsidR="00850208" w:rsidRPr="0077093D" w:rsidRDefault="00850208">
            <w:pPr>
              <w:spacing w:before="80" w:line="160" w:lineRule="exact"/>
              <w:ind w:left="340"/>
              <w:rPr>
                <w:rFonts w:ascii="Arial" w:hAnsi="Arial" w:cs="Arial"/>
                <w:sz w:val="14"/>
                <w:szCs w:val="14"/>
              </w:rPr>
            </w:pPr>
            <w:r w:rsidRPr="0077093D">
              <w:rPr>
                <w:rFonts w:ascii="Arial" w:hAnsi="Arial" w:cs="Arial"/>
                <w:sz w:val="14"/>
                <w:szCs w:val="14"/>
              </w:rPr>
              <w:t>из них:</w:t>
            </w:r>
          </w:p>
        </w:tc>
        <w:tc>
          <w:tcPr>
            <w:tcW w:w="1066" w:type="dxa"/>
            <w:tcBorders>
              <w:left w:val="single" w:sz="6" w:space="0" w:color="000000"/>
            </w:tcBorders>
            <w:shd w:val="clear" w:color="auto" w:fill="auto"/>
            <w:vAlign w:val="bottom"/>
          </w:tcPr>
          <w:p w:rsidR="00850208" w:rsidRPr="0077093D" w:rsidRDefault="00850208" w:rsidP="00311CC9">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 </w:t>
            </w:r>
          </w:p>
        </w:tc>
        <w:tc>
          <w:tcPr>
            <w:tcW w:w="1067" w:type="dxa"/>
            <w:tcBorders>
              <w:left w:val="single" w:sz="6" w:space="0" w:color="000000"/>
            </w:tcBorders>
            <w:vAlign w:val="bottom"/>
          </w:tcPr>
          <w:p w:rsidR="00850208" w:rsidRPr="0077093D" w:rsidRDefault="00850208" w:rsidP="00850208">
            <w:pPr>
              <w:spacing w:before="80" w:line="160" w:lineRule="exact"/>
              <w:ind w:right="113"/>
              <w:jc w:val="right"/>
              <w:rPr>
                <w:rFonts w:ascii="Arial" w:hAnsi="Arial" w:cs="Arial"/>
                <w:sz w:val="14"/>
                <w:szCs w:val="14"/>
                <w:lang w:val="en-US"/>
              </w:rPr>
            </w:pPr>
          </w:p>
        </w:tc>
        <w:tc>
          <w:tcPr>
            <w:tcW w:w="1067" w:type="dxa"/>
            <w:tcBorders>
              <w:left w:val="single" w:sz="6" w:space="0" w:color="000000"/>
            </w:tcBorders>
            <w:vAlign w:val="bottom"/>
          </w:tcPr>
          <w:p w:rsidR="00850208" w:rsidRPr="0077093D" w:rsidRDefault="00850208" w:rsidP="00850208">
            <w:pPr>
              <w:spacing w:before="80" w:line="160" w:lineRule="exact"/>
              <w:ind w:right="113"/>
              <w:jc w:val="right"/>
              <w:rPr>
                <w:rFonts w:ascii="Arial" w:hAnsi="Arial" w:cs="Arial"/>
                <w:sz w:val="14"/>
                <w:szCs w:val="14"/>
                <w:lang w:val="en-US"/>
              </w:rPr>
            </w:pPr>
          </w:p>
        </w:tc>
        <w:tc>
          <w:tcPr>
            <w:tcW w:w="1067" w:type="dxa"/>
            <w:tcBorders>
              <w:left w:val="single" w:sz="6" w:space="0" w:color="000000"/>
              <w:right w:val="single" w:sz="6" w:space="0" w:color="000000"/>
            </w:tcBorders>
            <w:vAlign w:val="bottom"/>
          </w:tcPr>
          <w:p w:rsidR="00850208" w:rsidRPr="0077093D" w:rsidRDefault="00850208" w:rsidP="00850208">
            <w:pPr>
              <w:spacing w:before="80" w:line="160" w:lineRule="exact"/>
              <w:ind w:right="113"/>
              <w:jc w:val="right"/>
              <w:rPr>
                <w:rFonts w:ascii="Arial" w:hAnsi="Arial" w:cs="Arial"/>
                <w:sz w:val="14"/>
                <w:szCs w:val="14"/>
                <w:lang w:val="en-US"/>
              </w:rPr>
            </w:pPr>
          </w:p>
        </w:tc>
        <w:tc>
          <w:tcPr>
            <w:tcW w:w="2831" w:type="dxa"/>
            <w:tcBorders>
              <w:left w:val="single" w:sz="6" w:space="0" w:color="000000"/>
            </w:tcBorders>
            <w:shd w:val="clear" w:color="auto" w:fill="auto"/>
            <w:vAlign w:val="bottom"/>
          </w:tcPr>
          <w:p w:rsidR="00850208" w:rsidRPr="0077093D" w:rsidRDefault="00850208">
            <w:pPr>
              <w:spacing w:before="80" w:line="160" w:lineRule="exact"/>
              <w:ind w:left="454"/>
              <w:rPr>
                <w:rFonts w:ascii="Arial" w:hAnsi="Arial" w:cs="Arial"/>
                <w:sz w:val="14"/>
                <w:szCs w:val="14"/>
              </w:rPr>
            </w:pPr>
            <w:r w:rsidRPr="0077093D">
              <w:rPr>
                <w:rFonts w:ascii="Arial" w:hAnsi="Arial" w:cs="Arial"/>
                <w:i/>
                <w:sz w:val="14"/>
                <w:szCs w:val="14"/>
              </w:rPr>
              <w:t>of which:</w:t>
            </w:r>
          </w:p>
        </w:tc>
      </w:tr>
      <w:tr w:rsidR="0077093D" w:rsidRPr="00AA17E9" w:rsidTr="00311CC9">
        <w:tc>
          <w:tcPr>
            <w:tcW w:w="2824" w:type="dxa"/>
            <w:shd w:val="clear" w:color="auto" w:fill="auto"/>
            <w:vAlign w:val="bottom"/>
          </w:tcPr>
          <w:p w:rsidR="00850208" w:rsidRPr="0077093D" w:rsidRDefault="00850208">
            <w:pPr>
              <w:spacing w:before="80" w:line="160" w:lineRule="exact"/>
              <w:ind w:left="227"/>
              <w:rPr>
                <w:rFonts w:ascii="Arial" w:hAnsi="Arial" w:cs="Arial"/>
                <w:sz w:val="14"/>
                <w:szCs w:val="14"/>
              </w:rPr>
            </w:pPr>
            <w:r w:rsidRPr="0077093D">
              <w:rPr>
                <w:rFonts w:ascii="Arial" w:hAnsi="Arial" w:cs="Arial"/>
                <w:sz w:val="14"/>
                <w:szCs w:val="14"/>
              </w:rPr>
              <w:t xml:space="preserve">на индивидуальные товары </w:t>
            </w:r>
            <w:r w:rsidRPr="0077093D">
              <w:rPr>
                <w:rFonts w:ascii="Arial" w:hAnsi="Arial" w:cs="Arial"/>
                <w:sz w:val="14"/>
                <w:szCs w:val="14"/>
              </w:rPr>
              <w:br/>
              <w:t>и услуги</w:t>
            </w:r>
          </w:p>
        </w:tc>
        <w:tc>
          <w:tcPr>
            <w:tcW w:w="1066" w:type="dxa"/>
            <w:tcBorders>
              <w:left w:val="single" w:sz="6" w:space="0" w:color="000000"/>
            </w:tcBorders>
            <w:shd w:val="clear" w:color="auto" w:fill="auto"/>
            <w:vAlign w:val="bottom"/>
          </w:tcPr>
          <w:p w:rsidR="00850208" w:rsidRPr="0077093D" w:rsidRDefault="00850208" w:rsidP="00311CC9">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4 904 683</w:t>
            </w:r>
          </w:p>
        </w:tc>
        <w:tc>
          <w:tcPr>
            <w:tcW w:w="1067" w:type="dxa"/>
            <w:tcBorders>
              <w:left w:val="single" w:sz="6" w:space="0" w:color="000000"/>
            </w:tcBorders>
            <w:vAlign w:val="bottom"/>
          </w:tcPr>
          <w:p w:rsidR="00850208" w:rsidRPr="0077093D" w:rsidRDefault="00850208" w:rsidP="00850208">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9 713 850</w:t>
            </w:r>
          </w:p>
        </w:tc>
        <w:tc>
          <w:tcPr>
            <w:tcW w:w="1067" w:type="dxa"/>
            <w:tcBorders>
              <w:left w:val="single" w:sz="6" w:space="0" w:color="000000"/>
            </w:tcBorders>
            <w:vAlign w:val="bottom"/>
          </w:tcPr>
          <w:p w:rsidR="00850208" w:rsidRPr="0077093D" w:rsidRDefault="00850208" w:rsidP="00850208">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10 714 357</w:t>
            </w:r>
          </w:p>
        </w:tc>
        <w:tc>
          <w:tcPr>
            <w:tcW w:w="1067" w:type="dxa"/>
            <w:tcBorders>
              <w:left w:val="single" w:sz="6" w:space="0" w:color="000000"/>
              <w:right w:val="single" w:sz="6" w:space="0" w:color="000000"/>
            </w:tcBorders>
            <w:vAlign w:val="bottom"/>
          </w:tcPr>
          <w:p w:rsidR="00850208" w:rsidRPr="0077093D" w:rsidRDefault="00850208" w:rsidP="00850208">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11 813 9</w:t>
            </w:r>
            <w:r w:rsidRPr="0077093D">
              <w:rPr>
                <w:rFonts w:ascii="Arial" w:hAnsi="Arial" w:cs="Arial"/>
                <w:sz w:val="14"/>
                <w:szCs w:val="14"/>
              </w:rPr>
              <w:t>70</w:t>
            </w:r>
          </w:p>
        </w:tc>
        <w:tc>
          <w:tcPr>
            <w:tcW w:w="2831" w:type="dxa"/>
            <w:tcBorders>
              <w:left w:val="single" w:sz="6" w:space="0" w:color="000000"/>
            </w:tcBorders>
            <w:shd w:val="clear" w:color="auto" w:fill="auto"/>
            <w:vAlign w:val="bottom"/>
          </w:tcPr>
          <w:p w:rsidR="00850208" w:rsidRPr="0077093D" w:rsidRDefault="00850208">
            <w:pPr>
              <w:spacing w:before="80" w:line="160" w:lineRule="exact"/>
              <w:ind w:left="227"/>
              <w:rPr>
                <w:rFonts w:ascii="Arial" w:hAnsi="Arial" w:cs="Arial"/>
                <w:sz w:val="14"/>
                <w:szCs w:val="14"/>
                <w:lang w:val="en-US"/>
              </w:rPr>
            </w:pPr>
            <w:r w:rsidRPr="0077093D">
              <w:rPr>
                <w:rFonts w:ascii="Arial" w:hAnsi="Arial" w:cs="Arial"/>
                <w:i/>
                <w:spacing w:val="-2"/>
                <w:sz w:val="14"/>
                <w:szCs w:val="14"/>
                <w:lang w:val="en-US"/>
              </w:rPr>
              <w:t>on individual goods and services</w:t>
            </w:r>
          </w:p>
        </w:tc>
      </w:tr>
      <w:tr w:rsidR="0077093D" w:rsidRPr="0077093D" w:rsidTr="00311CC9">
        <w:tc>
          <w:tcPr>
            <w:tcW w:w="2824" w:type="dxa"/>
            <w:shd w:val="clear" w:color="auto" w:fill="auto"/>
            <w:vAlign w:val="bottom"/>
          </w:tcPr>
          <w:p w:rsidR="00850208" w:rsidRPr="0077093D" w:rsidRDefault="00850208">
            <w:pPr>
              <w:spacing w:before="80" w:line="160" w:lineRule="exact"/>
              <w:ind w:left="227"/>
              <w:rPr>
                <w:rFonts w:ascii="Arial" w:hAnsi="Arial" w:cs="Arial"/>
                <w:sz w:val="14"/>
                <w:szCs w:val="14"/>
              </w:rPr>
            </w:pPr>
            <w:r w:rsidRPr="0077093D">
              <w:rPr>
                <w:rFonts w:ascii="Arial" w:hAnsi="Arial" w:cs="Arial"/>
                <w:sz w:val="14"/>
                <w:szCs w:val="14"/>
              </w:rPr>
              <w:t>на коллективные услуги</w:t>
            </w:r>
          </w:p>
        </w:tc>
        <w:tc>
          <w:tcPr>
            <w:tcW w:w="1066" w:type="dxa"/>
            <w:tcBorders>
              <w:left w:val="single" w:sz="6" w:space="0" w:color="000000"/>
            </w:tcBorders>
            <w:shd w:val="clear" w:color="auto" w:fill="auto"/>
            <w:vAlign w:val="bottom"/>
          </w:tcPr>
          <w:p w:rsidR="00850208" w:rsidRPr="0077093D" w:rsidRDefault="00850208" w:rsidP="00311CC9">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5 690 738</w:t>
            </w:r>
          </w:p>
        </w:tc>
        <w:tc>
          <w:tcPr>
            <w:tcW w:w="1067" w:type="dxa"/>
            <w:tcBorders>
              <w:left w:val="single" w:sz="6" w:space="0" w:color="000000"/>
            </w:tcBorders>
            <w:vAlign w:val="bottom"/>
          </w:tcPr>
          <w:p w:rsidR="00850208" w:rsidRPr="0077093D" w:rsidRDefault="00850208" w:rsidP="00850208">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11 786 553</w:t>
            </w:r>
          </w:p>
        </w:tc>
        <w:tc>
          <w:tcPr>
            <w:tcW w:w="1067" w:type="dxa"/>
            <w:tcBorders>
              <w:left w:val="single" w:sz="6" w:space="0" w:color="000000"/>
            </w:tcBorders>
            <w:vAlign w:val="bottom"/>
          </w:tcPr>
          <w:p w:rsidR="00850208" w:rsidRPr="0077093D" w:rsidRDefault="00850208" w:rsidP="00850208">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12 731 349</w:t>
            </w:r>
          </w:p>
        </w:tc>
        <w:tc>
          <w:tcPr>
            <w:tcW w:w="1067" w:type="dxa"/>
            <w:tcBorders>
              <w:left w:val="single" w:sz="6" w:space="0" w:color="000000"/>
              <w:right w:val="single" w:sz="6" w:space="0" w:color="000000"/>
            </w:tcBorders>
            <w:vAlign w:val="bottom"/>
          </w:tcPr>
          <w:p w:rsidR="00850208" w:rsidRPr="0077093D" w:rsidRDefault="00850208" w:rsidP="00850208">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15 292 32</w:t>
            </w:r>
            <w:r w:rsidRPr="0077093D">
              <w:rPr>
                <w:rFonts w:ascii="Arial" w:hAnsi="Arial" w:cs="Arial"/>
                <w:sz w:val="14"/>
                <w:szCs w:val="14"/>
              </w:rPr>
              <w:t>6</w:t>
            </w:r>
          </w:p>
        </w:tc>
        <w:tc>
          <w:tcPr>
            <w:tcW w:w="2831" w:type="dxa"/>
            <w:tcBorders>
              <w:left w:val="single" w:sz="6" w:space="0" w:color="000000"/>
            </w:tcBorders>
            <w:shd w:val="clear" w:color="auto" w:fill="auto"/>
            <w:vAlign w:val="bottom"/>
          </w:tcPr>
          <w:p w:rsidR="00850208" w:rsidRPr="0077093D" w:rsidRDefault="00850208">
            <w:pPr>
              <w:spacing w:before="80" w:line="160" w:lineRule="exact"/>
              <w:ind w:left="227"/>
              <w:rPr>
                <w:rFonts w:ascii="Arial" w:hAnsi="Arial" w:cs="Arial"/>
                <w:sz w:val="14"/>
                <w:szCs w:val="14"/>
              </w:rPr>
            </w:pPr>
            <w:r w:rsidRPr="0077093D">
              <w:rPr>
                <w:rFonts w:ascii="Arial" w:hAnsi="Arial" w:cs="Arial"/>
                <w:i/>
                <w:sz w:val="14"/>
                <w:szCs w:val="14"/>
              </w:rPr>
              <w:t>on collective services</w:t>
            </w:r>
          </w:p>
        </w:tc>
      </w:tr>
      <w:tr w:rsidR="0077093D" w:rsidRPr="00AA17E9" w:rsidTr="00311CC9">
        <w:tc>
          <w:tcPr>
            <w:tcW w:w="2824" w:type="dxa"/>
            <w:shd w:val="clear" w:color="auto" w:fill="auto"/>
            <w:vAlign w:val="bottom"/>
          </w:tcPr>
          <w:p w:rsidR="00850208" w:rsidRPr="0077093D" w:rsidRDefault="00850208">
            <w:pPr>
              <w:spacing w:before="80" w:line="160" w:lineRule="exact"/>
              <w:ind w:left="113"/>
              <w:rPr>
                <w:rFonts w:ascii="Arial" w:hAnsi="Arial" w:cs="Arial"/>
                <w:sz w:val="14"/>
                <w:szCs w:val="14"/>
              </w:rPr>
            </w:pPr>
            <w:r w:rsidRPr="0077093D">
              <w:rPr>
                <w:rFonts w:ascii="Arial" w:hAnsi="Arial" w:cs="Arial"/>
                <w:sz w:val="14"/>
                <w:szCs w:val="14"/>
              </w:rPr>
              <w:t xml:space="preserve">некоммерческих организаций, </w:t>
            </w:r>
            <w:r w:rsidRPr="0077093D">
              <w:rPr>
                <w:rFonts w:ascii="Arial" w:hAnsi="Arial" w:cs="Arial"/>
                <w:sz w:val="14"/>
                <w:szCs w:val="14"/>
              </w:rPr>
              <w:br/>
              <w:t xml:space="preserve">обслуживающих домашние </w:t>
            </w:r>
            <w:r w:rsidRPr="0077093D">
              <w:rPr>
                <w:rFonts w:ascii="Arial" w:hAnsi="Arial" w:cs="Arial"/>
                <w:sz w:val="14"/>
                <w:szCs w:val="14"/>
              </w:rPr>
              <w:br/>
              <w:t>хозяйства</w:t>
            </w:r>
          </w:p>
        </w:tc>
        <w:tc>
          <w:tcPr>
            <w:tcW w:w="1066" w:type="dxa"/>
            <w:tcBorders>
              <w:left w:val="single" w:sz="6" w:space="0" w:color="000000"/>
            </w:tcBorders>
            <w:shd w:val="clear" w:color="auto" w:fill="auto"/>
            <w:vAlign w:val="bottom"/>
          </w:tcPr>
          <w:p w:rsidR="00850208" w:rsidRPr="0077093D" w:rsidRDefault="00850208" w:rsidP="00311CC9">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225 836</w:t>
            </w:r>
          </w:p>
        </w:tc>
        <w:tc>
          <w:tcPr>
            <w:tcW w:w="1067" w:type="dxa"/>
            <w:tcBorders>
              <w:left w:val="single" w:sz="6" w:space="0" w:color="000000"/>
            </w:tcBorders>
            <w:vAlign w:val="bottom"/>
          </w:tcPr>
          <w:p w:rsidR="00850208" w:rsidRPr="0077093D" w:rsidRDefault="00850208" w:rsidP="00850208">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687 20</w:t>
            </w:r>
            <w:r w:rsidRPr="0077093D">
              <w:rPr>
                <w:rFonts w:ascii="Arial" w:hAnsi="Arial" w:cs="Arial"/>
                <w:sz w:val="14"/>
                <w:szCs w:val="14"/>
              </w:rPr>
              <w:t>4</w:t>
            </w:r>
          </w:p>
        </w:tc>
        <w:tc>
          <w:tcPr>
            <w:tcW w:w="1067" w:type="dxa"/>
            <w:tcBorders>
              <w:left w:val="single" w:sz="6" w:space="0" w:color="000000"/>
            </w:tcBorders>
            <w:vAlign w:val="bottom"/>
          </w:tcPr>
          <w:p w:rsidR="00850208" w:rsidRPr="0077093D" w:rsidRDefault="00850208" w:rsidP="00850208">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786 43</w:t>
            </w:r>
            <w:r w:rsidRPr="0077093D">
              <w:rPr>
                <w:rFonts w:ascii="Arial" w:hAnsi="Arial" w:cs="Arial"/>
                <w:sz w:val="14"/>
                <w:szCs w:val="14"/>
              </w:rPr>
              <w:t>9</w:t>
            </w:r>
          </w:p>
        </w:tc>
        <w:tc>
          <w:tcPr>
            <w:tcW w:w="1067" w:type="dxa"/>
            <w:tcBorders>
              <w:left w:val="single" w:sz="6" w:space="0" w:color="000000"/>
              <w:right w:val="single" w:sz="6" w:space="0" w:color="000000"/>
            </w:tcBorders>
            <w:vAlign w:val="bottom"/>
          </w:tcPr>
          <w:p w:rsidR="00850208" w:rsidRPr="0077093D" w:rsidRDefault="00850208" w:rsidP="00850208">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850 720</w:t>
            </w:r>
          </w:p>
        </w:tc>
        <w:tc>
          <w:tcPr>
            <w:tcW w:w="2831" w:type="dxa"/>
            <w:tcBorders>
              <w:left w:val="single" w:sz="6" w:space="0" w:color="000000"/>
            </w:tcBorders>
            <w:shd w:val="clear" w:color="auto" w:fill="auto"/>
            <w:vAlign w:val="bottom"/>
          </w:tcPr>
          <w:p w:rsidR="00850208" w:rsidRPr="0077093D" w:rsidRDefault="00850208">
            <w:pPr>
              <w:spacing w:before="80" w:line="160" w:lineRule="exact"/>
              <w:ind w:left="113"/>
              <w:rPr>
                <w:rFonts w:ascii="Arial" w:hAnsi="Arial" w:cs="Arial"/>
                <w:sz w:val="14"/>
                <w:szCs w:val="14"/>
                <w:lang w:val="en-US"/>
              </w:rPr>
            </w:pPr>
            <w:r w:rsidRPr="0077093D">
              <w:rPr>
                <w:rFonts w:ascii="Arial" w:hAnsi="Arial" w:cs="Arial"/>
                <w:i/>
                <w:sz w:val="14"/>
                <w:szCs w:val="14"/>
                <w:lang w:val="en-US"/>
              </w:rPr>
              <w:t xml:space="preserve">non-profit institutions serving households </w:t>
            </w:r>
          </w:p>
        </w:tc>
      </w:tr>
      <w:tr w:rsidR="0077093D" w:rsidRPr="0077093D" w:rsidTr="00311CC9">
        <w:tc>
          <w:tcPr>
            <w:tcW w:w="2824" w:type="dxa"/>
            <w:shd w:val="clear" w:color="auto" w:fill="auto"/>
            <w:vAlign w:val="bottom"/>
          </w:tcPr>
          <w:p w:rsidR="00850208" w:rsidRPr="0077093D" w:rsidRDefault="00850208">
            <w:pPr>
              <w:spacing w:before="80" w:line="160" w:lineRule="exact"/>
              <w:rPr>
                <w:rFonts w:ascii="Arial" w:hAnsi="Arial" w:cs="Arial"/>
                <w:sz w:val="14"/>
                <w:szCs w:val="14"/>
              </w:rPr>
            </w:pPr>
            <w:r w:rsidRPr="0077093D">
              <w:rPr>
                <w:rFonts w:ascii="Arial" w:hAnsi="Arial" w:cs="Arial"/>
                <w:sz w:val="14"/>
                <w:szCs w:val="14"/>
              </w:rPr>
              <w:t>Валовое накопление</w:t>
            </w:r>
          </w:p>
        </w:tc>
        <w:tc>
          <w:tcPr>
            <w:tcW w:w="1066" w:type="dxa"/>
            <w:tcBorders>
              <w:left w:val="single" w:sz="6" w:space="0" w:color="000000"/>
            </w:tcBorders>
            <w:shd w:val="clear" w:color="auto" w:fill="auto"/>
            <w:vAlign w:val="bottom"/>
          </w:tcPr>
          <w:p w:rsidR="00850208" w:rsidRPr="0077093D" w:rsidRDefault="00850208" w:rsidP="00311CC9">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14 584 068</w:t>
            </w:r>
          </w:p>
        </w:tc>
        <w:tc>
          <w:tcPr>
            <w:tcW w:w="1067" w:type="dxa"/>
            <w:tcBorders>
              <w:left w:val="single" w:sz="6" w:space="0" w:color="000000"/>
            </w:tcBorders>
            <w:vAlign w:val="bottom"/>
          </w:tcPr>
          <w:p w:rsidR="00850208" w:rsidRPr="0077093D" w:rsidRDefault="00850208" w:rsidP="00850208">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25 252 069</w:t>
            </w:r>
          </w:p>
        </w:tc>
        <w:tc>
          <w:tcPr>
            <w:tcW w:w="1067" w:type="dxa"/>
            <w:tcBorders>
              <w:left w:val="single" w:sz="6" w:space="0" w:color="000000"/>
            </w:tcBorders>
            <w:vAlign w:val="bottom"/>
          </w:tcPr>
          <w:p w:rsidR="00850208" w:rsidRPr="0077093D" w:rsidRDefault="00850208" w:rsidP="00850208">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31 395 61</w:t>
            </w:r>
            <w:r w:rsidRPr="0077093D">
              <w:rPr>
                <w:rFonts w:ascii="Arial" w:hAnsi="Arial" w:cs="Arial"/>
                <w:sz w:val="14"/>
                <w:szCs w:val="14"/>
              </w:rPr>
              <w:t>4</w:t>
            </w:r>
          </w:p>
        </w:tc>
        <w:tc>
          <w:tcPr>
            <w:tcW w:w="1067" w:type="dxa"/>
            <w:tcBorders>
              <w:left w:val="single" w:sz="6" w:space="0" w:color="000000"/>
              <w:right w:val="single" w:sz="6" w:space="0" w:color="000000"/>
            </w:tcBorders>
            <w:vAlign w:val="bottom"/>
          </w:tcPr>
          <w:p w:rsidR="00850208" w:rsidRPr="0077093D" w:rsidRDefault="00850208" w:rsidP="00850208">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34 193 708</w:t>
            </w:r>
          </w:p>
        </w:tc>
        <w:tc>
          <w:tcPr>
            <w:tcW w:w="2831" w:type="dxa"/>
            <w:tcBorders>
              <w:left w:val="single" w:sz="6" w:space="0" w:color="000000"/>
            </w:tcBorders>
            <w:shd w:val="clear" w:color="auto" w:fill="auto"/>
            <w:vAlign w:val="bottom"/>
          </w:tcPr>
          <w:p w:rsidR="00850208" w:rsidRPr="0077093D" w:rsidRDefault="00850208">
            <w:pPr>
              <w:spacing w:before="80" w:line="160" w:lineRule="exact"/>
              <w:rPr>
                <w:rFonts w:ascii="Arial" w:hAnsi="Arial" w:cs="Arial"/>
                <w:sz w:val="14"/>
                <w:szCs w:val="14"/>
              </w:rPr>
            </w:pPr>
            <w:r w:rsidRPr="0077093D">
              <w:rPr>
                <w:rFonts w:ascii="Arial" w:hAnsi="Arial" w:cs="Arial"/>
                <w:i/>
                <w:sz w:val="14"/>
                <w:szCs w:val="14"/>
              </w:rPr>
              <w:t xml:space="preserve">Gross </w:t>
            </w:r>
            <w:r w:rsidRPr="0077093D">
              <w:rPr>
                <w:rFonts w:ascii="Arial" w:hAnsi="Arial" w:cs="Arial"/>
                <w:i/>
                <w:sz w:val="14"/>
                <w:szCs w:val="14"/>
                <w:lang w:val="en-US"/>
              </w:rPr>
              <w:t>capital formation</w:t>
            </w:r>
          </w:p>
        </w:tc>
      </w:tr>
      <w:tr w:rsidR="0077093D" w:rsidRPr="0077093D" w:rsidTr="00311CC9">
        <w:tc>
          <w:tcPr>
            <w:tcW w:w="2824" w:type="dxa"/>
            <w:shd w:val="clear" w:color="auto" w:fill="auto"/>
            <w:vAlign w:val="bottom"/>
          </w:tcPr>
          <w:p w:rsidR="00850208" w:rsidRPr="0077093D" w:rsidRDefault="00850208">
            <w:pPr>
              <w:spacing w:before="80" w:line="160" w:lineRule="exact"/>
              <w:ind w:left="227"/>
              <w:rPr>
                <w:rFonts w:ascii="Arial" w:hAnsi="Arial" w:cs="Arial"/>
                <w:sz w:val="14"/>
                <w:szCs w:val="14"/>
              </w:rPr>
            </w:pPr>
            <w:r w:rsidRPr="0077093D">
              <w:rPr>
                <w:rFonts w:ascii="Arial" w:hAnsi="Arial" w:cs="Arial"/>
                <w:sz w:val="14"/>
                <w:szCs w:val="14"/>
              </w:rPr>
              <w:t>в том числе:</w:t>
            </w:r>
          </w:p>
        </w:tc>
        <w:tc>
          <w:tcPr>
            <w:tcW w:w="1066" w:type="dxa"/>
            <w:tcBorders>
              <w:left w:val="single" w:sz="6" w:space="0" w:color="000000"/>
            </w:tcBorders>
            <w:shd w:val="clear" w:color="auto" w:fill="auto"/>
            <w:vAlign w:val="bottom"/>
          </w:tcPr>
          <w:p w:rsidR="00850208" w:rsidRPr="0077093D" w:rsidRDefault="00850208" w:rsidP="00311CC9">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 </w:t>
            </w:r>
          </w:p>
        </w:tc>
        <w:tc>
          <w:tcPr>
            <w:tcW w:w="1067" w:type="dxa"/>
            <w:tcBorders>
              <w:left w:val="single" w:sz="6" w:space="0" w:color="000000"/>
            </w:tcBorders>
            <w:vAlign w:val="bottom"/>
          </w:tcPr>
          <w:p w:rsidR="00850208" w:rsidRPr="0077093D" w:rsidRDefault="00850208" w:rsidP="00850208">
            <w:pPr>
              <w:spacing w:before="80" w:line="160" w:lineRule="exact"/>
              <w:ind w:right="113"/>
              <w:jc w:val="right"/>
              <w:rPr>
                <w:rFonts w:ascii="Arial" w:hAnsi="Arial" w:cs="Arial"/>
                <w:sz w:val="14"/>
                <w:szCs w:val="14"/>
                <w:lang w:val="en-US"/>
              </w:rPr>
            </w:pPr>
          </w:p>
        </w:tc>
        <w:tc>
          <w:tcPr>
            <w:tcW w:w="1067" w:type="dxa"/>
            <w:tcBorders>
              <w:left w:val="single" w:sz="6" w:space="0" w:color="000000"/>
            </w:tcBorders>
            <w:vAlign w:val="bottom"/>
          </w:tcPr>
          <w:p w:rsidR="00850208" w:rsidRPr="0077093D" w:rsidRDefault="00850208" w:rsidP="00850208">
            <w:pPr>
              <w:spacing w:before="80" w:line="160" w:lineRule="exact"/>
              <w:ind w:right="113"/>
              <w:jc w:val="right"/>
              <w:rPr>
                <w:rFonts w:ascii="Arial" w:hAnsi="Arial" w:cs="Arial"/>
                <w:sz w:val="14"/>
                <w:szCs w:val="14"/>
                <w:lang w:val="en-US"/>
              </w:rPr>
            </w:pPr>
          </w:p>
        </w:tc>
        <w:tc>
          <w:tcPr>
            <w:tcW w:w="1067" w:type="dxa"/>
            <w:tcBorders>
              <w:left w:val="single" w:sz="6" w:space="0" w:color="000000"/>
              <w:right w:val="single" w:sz="6" w:space="0" w:color="000000"/>
            </w:tcBorders>
            <w:vAlign w:val="bottom"/>
          </w:tcPr>
          <w:p w:rsidR="00850208" w:rsidRPr="0077093D" w:rsidRDefault="00850208" w:rsidP="00850208">
            <w:pPr>
              <w:spacing w:before="80" w:line="160" w:lineRule="exact"/>
              <w:ind w:right="113"/>
              <w:jc w:val="right"/>
              <w:rPr>
                <w:rFonts w:ascii="Arial" w:hAnsi="Arial" w:cs="Arial"/>
                <w:sz w:val="14"/>
                <w:szCs w:val="14"/>
                <w:lang w:val="en-US"/>
              </w:rPr>
            </w:pPr>
          </w:p>
        </w:tc>
        <w:tc>
          <w:tcPr>
            <w:tcW w:w="2831" w:type="dxa"/>
            <w:tcBorders>
              <w:left w:val="single" w:sz="6" w:space="0" w:color="000000"/>
            </w:tcBorders>
            <w:shd w:val="clear" w:color="auto" w:fill="auto"/>
            <w:vAlign w:val="bottom"/>
          </w:tcPr>
          <w:p w:rsidR="00850208" w:rsidRPr="0077093D" w:rsidRDefault="00850208">
            <w:pPr>
              <w:spacing w:before="80" w:line="160" w:lineRule="exact"/>
              <w:ind w:left="227"/>
              <w:rPr>
                <w:rFonts w:ascii="Arial" w:hAnsi="Arial" w:cs="Arial"/>
                <w:sz w:val="14"/>
                <w:szCs w:val="14"/>
              </w:rPr>
            </w:pPr>
            <w:r w:rsidRPr="0077093D">
              <w:rPr>
                <w:rFonts w:ascii="Arial" w:hAnsi="Arial" w:cs="Arial"/>
                <w:i/>
                <w:sz w:val="14"/>
                <w:szCs w:val="14"/>
              </w:rPr>
              <w:t>including:</w:t>
            </w:r>
          </w:p>
        </w:tc>
      </w:tr>
      <w:tr w:rsidR="0077093D" w:rsidRPr="0077093D" w:rsidTr="00311CC9">
        <w:tc>
          <w:tcPr>
            <w:tcW w:w="2824" w:type="dxa"/>
            <w:shd w:val="clear" w:color="auto" w:fill="auto"/>
            <w:vAlign w:val="bottom"/>
          </w:tcPr>
          <w:p w:rsidR="00850208" w:rsidRPr="0077093D" w:rsidRDefault="00850208">
            <w:pPr>
              <w:spacing w:before="80" w:line="160" w:lineRule="exact"/>
              <w:ind w:left="113"/>
              <w:rPr>
                <w:rFonts w:ascii="Arial" w:hAnsi="Arial" w:cs="Arial"/>
                <w:sz w:val="14"/>
                <w:szCs w:val="14"/>
              </w:rPr>
            </w:pPr>
            <w:r w:rsidRPr="0077093D">
              <w:rPr>
                <w:rFonts w:ascii="Arial" w:hAnsi="Arial" w:cs="Arial"/>
                <w:sz w:val="14"/>
                <w:szCs w:val="14"/>
              </w:rPr>
              <w:t xml:space="preserve">валовое накопление основного </w:t>
            </w:r>
            <w:r w:rsidRPr="0077093D">
              <w:rPr>
                <w:rFonts w:ascii="Arial" w:hAnsi="Arial" w:cs="Arial"/>
                <w:sz w:val="14"/>
                <w:szCs w:val="14"/>
              </w:rPr>
              <w:br/>
              <w:t>капитала</w:t>
            </w:r>
            <w:proofErr w:type="gramStart"/>
            <w:r w:rsidRPr="0077093D">
              <w:rPr>
                <w:rFonts w:ascii="Arial" w:hAnsi="Arial" w:cs="Arial"/>
                <w:sz w:val="14"/>
                <w:szCs w:val="14"/>
                <w:vertAlign w:val="superscript"/>
              </w:rPr>
              <w:t>1</w:t>
            </w:r>
            <w:proofErr w:type="gramEnd"/>
            <w:r w:rsidRPr="0077093D">
              <w:rPr>
                <w:rFonts w:ascii="Arial" w:hAnsi="Arial" w:cs="Arial"/>
                <w:sz w:val="14"/>
                <w:szCs w:val="14"/>
                <w:vertAlign w:val="superscript"/>
              </w:rPr>
              <w:t>)</w:t>
            </w:r>
          </w:p>
        </w:tc>
        <w:tc>
          <w:tcPr>
            <w:tcW w:w="1066" w:type="dxa"/>
            <w:tcBorders>
              <w:left w:val="single" w:sz="6" w:space="0" w:color="000000"/>
            </w:tcBorders>
            <w:shd w:val="clear" w:color="auto" w:fill="auto"/>
            <w:vAlign w:val="bottom"/>
          </w:tcPr>
          <w:p w:rsidR="00850208" w:rsidRPr="0077093D" w:rsidRDefault="00850208" w:rsidP="00311CC9">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12 817 254</w:t>
            </w:r>
          </w:p>
        </w:tc>
        <w:tc>
          <w:tcPr>
            <w:tcW w:w="1067" w:type="dxa"/>
            <w:tcBorders>
              <w:left w:val="single" w:sz="6" w:space="0" w:color="000000"/>
            </w:tcBorders>
            <w:vAlign w:val="bottom"/>
          </w:tcPr>
          <w:p w:rsidR="00850208" w:rsidRPr="0077093D" w:rsidRDefault="00850208" w:rsidP="00850208">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23 210 96</w:t>
            </w:r>
            <w:r w:rsidRPr="0077093D">
              <w:rPr>
                <w:rFonts w:ascii="Arial" w:hAnsi="Arial" w:cs="Arial"/>
                <w:sz w:val="14"/>
                <w:szCs w:val="14"/>
              </w:rPr>
              <w:t>1</w:t>
            </w:r>
          </w:p>
        </w:tc>
        <w:tc>
          <w:tcPr>
            <w:tcW w:w="1067" w:type="dxa"/>
            <w:tcBorders>
              <w:left w:val="single" w:sz="6" w:space="0" w:color="000000"/>
            </w:tcBorders>
            <w:vAlign w:val="bottom"/>
          </w:tcPr>
          <w:p w:rsidR="00850208" w:rsidRPr="0077093D" w:rsidRDefault="00850208" w:rsidP="00850208">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26 623 322</w:t>
            </w:r>
          </w:p>
        </w:tc>
        <w:tc>
          <w:tcPr>
            <w:tcW w:w="1067" w:type="dxa"/>
            <w:tcBorders>
              <w:left w:val="single" w:sz="6" w:space="0" w:color="000000"/>
              <w:right w:val="single" w:sz="6" w:space="0" w:color="000000"/>
            </w:tcBorders>
            <w:vAlign w:val="bottom"/>
          </w:tcPr>
          <w:p w:rsidR="00850208" w:rsidRPr="0077093D" w:rsidRDefault="00850208" w:rsidP="00850208">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31 783 718</w:t>
            </w:r>
          </w:p>
        </w:tc>
        <w:tc>
          <w:tcPr>
            <w:tcW w:w="2831" w:type="dxa"/>
            <w:tcBorders>
              <w:left w:val="single" w:sz="6" w:space="0" w:color="000000"/>
            </w:tcBorders>
            <w:shd w:val="clear" w:color="auto" w:fill="auto"/>
            <w:vAlign w:val="bottom"/>
          </w:tcPr>
          <w:p w:rsidR="00850208" w:rsidRPr="0077093D" w:rsidRDefault="00850208">
            <w:pPr>
              <w:spacing w:before="80" w:line="160" w:lineRule="exact"/>
              <w:ind w:left="113"/>
              <w:rPr>
                <w:rFonts w:ascii="Arial" w:hAnsi="Arial" w:cs="Arial"/>
                <w:sz w:val="14"/>
                <w:szCs w:val="14"/>
              </w:rPr>
            </w:pPr>
            <w:proofErr w:type="gramStart"/>
            <w:r w:rsidRPr="0077093D">
              <w:rPr>
                <w:rFonts w:ascii="Arial" w:hAnsi="Arial" w:cs="Arial"/>
                <w:i/>
                <w:spacing w:val="-4"/>
                <w:sz w:val="14"/>
                <w:szCs w:val="14"/>
              </w:rPr>
              <w:t>gross fixed capital formation</w:t>
            </w:r>
            <w:r w:rsidRPr="0077093D">
              <w:rPr>
                <w:rFonts w:ascii="Arial" w:hAnsi="Arial" w:cs="Arial"/>
                <w:i/>
                <w:spacing w:val="-4"/>
                <w:sz w:val="14"/>
                <w:szCs w:val="14"/>
                <w:vertAlign w:val="superscript"/>
              </w:rPr>
              <w:t>1</w:t>
            </w:r>
            <w:r w:rsidRPr="0077093D">
              <w:rPr>
                <w:rFonts w:ascii="Arial" w:hAnsi="Arial" w:cs="Arial"/>
                <w:i/>
                <w:spacing w:val="-2"/>
                <w:sz w:val="14"/>
                <w:szCs w:val="14"/>
                <w:vertAlign w:val="superscript"/>
              </w:rPr>
              <w:t>)</w:t>
            </w:r>
            <w:proofErr w:type="gramEnd"/>
          </w:p>
        </w:tc>
      </w:tr>
      <w:tr w:rsidR="0077093D" w:rsidRPr="0077093D" w:rsidTr="00311CC9">
        <w:tc>
          <w:tcPr>
            <w:tcW w:w="2824" w:type="dxa"/>
            <w:shd w:val="clear" w:color="auto" w:fill="auto"/>
            <w:vAlign w:val="bottom"/>
          </w:tcPr>
          <w:p w:rsidR="00850208" w:rsidRPr="0077093D" w:rsidRDefault="00850208">
            <w:pPr>
              <w:spacing w:before="80" w:line="160" w:lineRule="exact"/>
              <w:ind w:left="113"/>
              <w:rPr>
                <w:rFonts w:ascii="Arial" w:hAnsi="Arial" w:cs="Arial"/>
                <w:sz w:val="14"/>
                <w:szCs w:val="14"/>
              </w:rPr>
            </w:pPr>
            <w:r w:rsidRPr="0077093D">
              <w:rPr>
                <w:rFonts w:ascii="Arial" w:hAnsi="Arial" w:cs="Arial"/>
                <w:sz w:val="14"/>
                <w:szCs w:val="14"/>
              </w:rPr>
              <w:t xml:space="preserve">изменение запасов материальных </w:t>
            </w:r>
            <w:r w:rsidRPr="0077093D">
              <w:rPr>
                <w:rFonts w:ascii="Arial" w:hAnsi="Arial" w:cs="Arial"/>
                <w:sz w:val="14"/>
                <w:szCs w:val="14"/>
              </w:rPr>
              <w:br/>
              <w:t>оборотных средств</w:t>
            </w:r>
          </w:p>
        </w:tc>
        <w:tc>
          <w:tcPr>
            <w:tcW w:w="1066" w:type="dxa"/>
            <w:tcBorders>
              <w:left w:val="single" w:sz="6" w:space="0" w:color="000000"/>
            </w:tcBorders>
            <w:shd w:val="clear" w:color="auto" w:fill="auto"/>
            <w:vAlign w:val="bottom"/>
          </w:tcPr>
          <w:p w:rsidR="00850208" w:rsidRPr="0077093D" w:rsidRDefault="00850208" w:rsidP="00311CC9">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1 766 814</w:t>
            </w:r>
          </w:p>
        </w:tc>
        <w:tc>
          <w:tcPr>
            <w:tcW w:w="1067" w:type="dxa"/>
            <w:tcBorders>
              <w:left w:val="single" w:sz="6" w:space="0" w:color="000000"/>
            </w:tcBorders>
            <w:vAlign w:val="bottom"/>
          </w:tcPr>
          <w:p w:rsidR="00850208" w:rsidRPr="0077093D" w:rsidRDefault="00850208" w:rsidP="00850208">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2 041 108</w:t>
            </w:r>
          </w:p>
        </w:tc>
        <w:tc>
          <w:tcPr>
            <w:tcW w:w="1067" w:type="dxa"/>
            <w:tcBorders>
              <w:left w:val="single" w:sz="6" w:space="0" w:color="000000"/>
            </w:tcBorders>
            <w:vAlign w:val="bottom"/>
          </w:tcPr>
          <w:p w:rsidR="00850208" w:rsidRPr="0077093D" w:rsidRDefault="00850208" w:rsidP="00850208">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4 772 292</w:t>
            </w:r>
          </w:p>
        </w:tc>
        <w:tc>
          <w:tcPr>
            <w:tcW w:w="1067" w:type="dxa"/>
            <w:tcBorders>
              <w:left w:val="single" w:sz="6" w:space="0" w:color="000000"/>
              <w:right w:val="single" w:sz="6" w:space="0" w:color="000000"/>
            </w:tcBorders>
            <w:vAlign w:val="bottom"/>
          </w:tcPr>
          <w:p w:rsidR="00850208" w:rsidRPr="0077093D" w:rsidRDefault="00850208" w:rsidP="00850208">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2 409 990</w:t>
            </w:r>
          </w:p>
        </w:tc>
        <w:tc>
          <w:tcPr>
            <w:tcW w:w="2831" w:type="dxa"/>
            <w:tcBorders>
              <w:left w:val="single" w:sz="6" w:space="0" w:color="000000"/>
            </w:tcBorders>
            <w:shd w:val="clear" w:color="auto" w:fill="auto"/>
            <w:vAlign w:val="bottom"/>
          </w:tcPr>
          <w:p w:rsidR="00850208" w:rsidRPr="0077093D" w:rsidRDefault="00850208">
            <w:pPr>
              <w:spacing w:before="80" w:line="160" w:lineRule="exact"/>
              <w:ind w:left="113"/>
              <w:rPr>
                <w:rFonts w:ascii="Arial" w:hAnsi="Arial" w:cs="Arial"/>
                <w:sz w:val="14"/>
                <w:szCs w:val="14"/>
              </w:rPr>
            </w:pPr>
            <w:r w:rsidRPr="0077093D">
              <w:rPr>
                <w:rFonts w:ascii="Arial" w:hAnsi="Arial" w:cs="Arial"/>
                <w:i/>
                <w:sz w:val="14"/>
                <w:szCs w:val="14"/>
              </w:rPr>
              <w:t>changes in inventories</w:t>
            </w:r>
          </w:p>
        </w:tc>
      </w:tr>
      <w:tr w:rsidR="0077093D" w:rsidRPr="00AA17E9" w:rsidTr="00311CC9">
        <w:tc>
          <w:tcPr>
            <w:tcW w:w="2824" w:type="dxa"/>
            <w:shd w:val="clear" w:color="auto" w:fill="auto"/>
            <w:vAlign w:val="bottom"/>
          </w:tcPr>
          <w:p w:rsidR="00850208" w:rsidRPr="0077093D" w:rsidRDefault="00850208">
            <w:pPr>
              <w:spacing w:before="80" w:line="160" w:lineRule="exact"/>
              <w:rPr>
                <w:rFonts w:ascii="Arial" w:hAnsi="Arial" w:cs="Arial"/>
                <w:sz w:val="14"/>
                <w:szCs w:val="14"/>
              </w:rPr>
            </w:pPr>
            <w:r w:rsidRPr="0077093D">
              <w:rPr>
                <w:rFonts w:ascii="Arial" w:hAnsi="Arial" w:cs="Arial"/>
                <w:sz w:val="14"/>
                <w:szCs w:val="14"/>
              </w:rPr>
              <w:t>Чистый экспорт товаров и услуг</w:t>
            </w:r>
          </w:p>
        </w:tc>
        <w:tc>
          <w:tcPr>
            <w:tcW w:w="1066" w:type="dxa"/>
            <w:tcBorders>
              <w:left w:val="single" w:sz="6" w:space="0" w:color="000000"/>
            </w:tcBorders>
            <w:shd w:val="clear" w:color="auto" w:fill="auto"/>
            <w:vAlign w:val="bottom"/>
          </w:tcPr>
          <w:p w:rsidR="00850208" w:rsidRPr="0077093D" w:rsidRDefault="00850208" w:rsidP="00311CC9">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4 854 435</w:t>
            </w:r>
          </w:p>
        </w:tc>
        <w:tc>
          <w:tcPr>
            <w:tcW w:w="1067" w:type="dxa"/>
            <w:tcBorders>
              <w:left w:val="single" w:sz="6" w:space="0" w:color="000000"/>
            </w:tcBorders>
            <w:vAlign w:val="bottom"/>
          </w:tcPr>
          <w:p w:rsidR="00850208" w:rsidRPr="0077093D" w:rsidRDefault="00850208" w:rsidP="00850208">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5 466 35</w:t>
            </w:r>
            <w:r w:rsidRPr="0077093D">
              <w:rPr>
                <w:rFonts w:ascii="Arial" w:hAnsi="Arial" w:cs="Arial"/>
                <w:sz w:val="14"/>
                <w:szCs w:val="14"/>
              </w:rPr>
              <w:t>9</w:t>
            </w:r>
          </w:p>
        </w:tc>
        <w:tc>
          <w:tcPr>
            <w:tcW w:w="1067" w:type="dxa"/>
            <w:tcBorders>
              <w:left w:val="single" w:sz="6" w:space="0" w:color="000000"/>
            </w:tcBorders>
            <w:vAlign w:val="bottom"/>
          </w:tcPr>
          <w:p w:rsidR="00850208" w:rsidRPr="0077093D" w:rsidRDefault="00850208" w:rsidP="00850208">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12 490 52</w:t>
            </w:r>
            <w:r w:rsidRPr="0077093D">
              <w:rPr>
                <w:rFonts w:ascii="Arial" w:hAnsi="Arial" w:cs="Arial"/>
                <w:sz w:val="14"/>
                <w:szCs w:val="14"/>
              </w:rPr>
              <w:t>2</w:t>
            </w:r>
          </w:p>
        </w:tc>
        <w:tc>
          <w:tcPr>
            <w:tcW w:w="1067" w:type="dxa"/>
            <w:tcBorders>
              <w:left w:val="single" w:sz="6" w:space="0" w:color="000000"/>
              <w:right w:val="single" w:sz="6" w:space="0" w:color="000000"/>
            </w:tcBorders>
            <w:vAlign w:val="bottom"/>
          </w:tcPr>
          <w:p w:rsidR="00850208" w:rsidRPr="0077093D" w:rsidRDefault="00850208" w:rsidP="00850208">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19 338 438</w:t>
            </w:r>
          </w:p>
        </w:tc>
        <w:tc>
          <w:tcPr>
            <w:tcW w:w="2831" w:type="dxa"/>
            <w:tcBorders>
              <w:left w:val="single" w:sz="6" w:space="0" w:color="000000"/>
            </w:tcBorders>
            <w:shd w:val="clear" w:color="auto" w:fill="auto"/>
            <w:vAlign w:val="bottom"/>
          </w:tcPr>
          <w:p w:rsidR="00850208" w:rsidRPr="0077093D" w:rsidRDefault="00850208">
            <w:pPr>
              <w:spacing w:before="80" w:line="160" w:lineRule="exact"/>
              <w:rPr>
                <w:rFonts w:ascii="Arial" w:hAnsi="Arial" w:cs="Arial"/>
                <w:sz w:val="14"/>
                <w:szCs w:val="14"/>
                <w:lang w:val="en-US"/>
              </w:rPr>
            </w:pPr>
            <w:r w:rsidRPr="0077093D">
              <w:rPr>
                <w:rFonts w:ascii="Arial" w:hAnsi="Arial" w:cs="Arial"/>
                <w:i/>
                <w:sz w:val="14"/>
                <w:szCs w:val="14"/>
                <w:lang w:val="en-US"/>
              </w:rPr>
              <w:t>External balance of goods and services</w:t>
            </w:r>
          </w:p>
        </w:tc>
      </w:tr>
      <w:tr w:rsidR="0077093D" w:rsidRPr="0077093D" w:rsidTr="00311CC9">
        <w:tc>
          <w:tcPr>
            <w:tcW w:w="2824" w:type="dxa"/>
            <w:shd w:val="clear" w:color="auto" w:fill="auto"/>
            <w:vAlign w:val="bottom"/>
          </w:tcPr>
          <w:p w:rsidR="00850208" w:rsidRPr="0077093D" w:rsidRDefault="00850208">
            <w:pPr>
              <w:spacing w:before="80" w:line="160" w:lineRule="exact"/>
              <w:ind w:left="227"/>
              <w:rPr>
                <w:rFonts w:ascii="Arial" w:hAnsi="Arial" w:cs="Arial"/>
                <w:sz w:val="14"/>
                <w:szCs w:val="14"/>
              </w:rPr>
            </w:pPr>
            <w:r w:rsidRPr="0077093D">
              <w:rPr>
                <w:rFonts w:ascii="Arial" w:hAnsi="Arial" w:cs="Arial"/>
                <w:sz w:val="14"/>
                <w:szCs w:val="14"/>
              </w:rPr>
              <w:t>экспорт</w:t>
            </w:r>
          </w:p>
        </w:tc>
        <w:tc>
          <w:tcPr>
            <w:tcW w:w="1066" w:type="dxa"/>
            <w:tcBorders>
              <w:left w:val="single" w:sz="6" w:space="0" w:color="000000"/>
            </w:tcBorders>
            <w:shd w:val="clear" w:color="auto" w:fill="auto"/>
            <w:vAlign w:val="bottom"/>
          </w:tcPr>
          <w:p w:rsidR="00850208" w:rsidRPr="0077093D" w:rsidRDefault="00850208" w:rsidP="00311CC9">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16 865 192</w:t>
            </w:r>
          </w:p>
        </w:tc>
        <w:tc>
          <w:tcPr>
            <w:tcW w:w="1067" w:type="dxa"/>
            <w:tcBorders>
              <w:left w:val="single" w:sz="6" w:space="0" w:color="000000"/>
            </w:tcBorders>
            <w:vAlign w:val="bottom"/>
          </w:tcPr>
          <w:p w:rsidR="00850208" w:rsidRPr="0077093D" w:rsidRDefault="00850208" w:rsidP="00850208">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27 476 75</w:t>
            </w:r>
            <w:r w:rsidRPr="0077093D">
              <w:rPr>
                <w:rFonts w:ascii="Arial" w:hAnsi="Arial" w:cs="Arial"/>
                <w:sz w:val="14"/>
                <w:szCs w:val="14"/>
              </w:rPr>
              <w:t>4</w:t>
            </w:r>
          </w:p>
        </w:tc>
        <w:tc>
          <w:tcPr>
            <w:tcW w:w="1067" w:type="dxa"/>
            <w:tcBorders>
              <w:left w:val="single" w:sz="6" w:space="0" w:color="000000"/>
            </w:tcBorders>
            <w:vAlign w:val="bottom"/>
          </w:tcPr>
          <w:p w:rsidR="00850208" w:rsidRPr="0077093D" w:rsidRDefault="00850208" w:rsidP="00850208">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40 446 28</w:t>
            </w:r>
            <w:r w:rsidRPr="0077093D">
              <w:rPr>
                <w:rFonts w:ascii="Arial" w:hAnsi="Arial" w:cs="Arial"/>
                <w:sz w:val="14"/>
                <w:szCs w:val="14"/>
              </w:rPr>
              <w:t>3</w:t>
            </w:r>
          </w:p>
        </w:tc>
        <w:tc>
          <w:tcPr>
            <w:tcW w:w="1067" w:type="dxa"/>
            <w:tcBorders>
              <w:left w:val="single" w:sz="6" w:space="0" w:color="000000"/>
              <w:right w:val="single" w:sz="6" w:space="0" w:color="000000"/>
            </w:tcBorders>
            <w:vAlign w:val="bottom"/>
          </w:tcPr>
          <w:p w:rsidR="00850208" w:rsidRPr="0077093D" w:rsidRDefault="00850208" w:rsidP="00850208">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43 251 67</w:t>
            </w:r>
            <w:r w:rsidRPr="0077093D">
              <w:rPr>
                <w:rFonts w:ascii="Arial" w:hAnsi="Arial" w:cs="Arial"/>
                <w:sz w:val="14"/>
                <w:szCs w:val="14"/>
              </w:rPr>
              <w:t>7</w:t>
            </w:r>
          </w:p>
        </w:tc>
        <w:tc>
          <w:tcPr>
            <w:tcW w:w="2831" w:type="dxa"/>
            <w:tcBorders>
              <w:left w:val="single" w:sz="6" w:space="0" w:color="000000"/>
            </w:tcBorders>
            <w:shd w:val="clear" w:color="auto" w:fill="auto"/>
            <w:vAlign w:val="bottom"/>
          </w:tcPr>
          <w:p w:rsidR="00850208" w:rsidRPr="0077093D" w:rsidRDefault="00850208">
            <w:pPr>
              <w:spacing w:before="80" w:line="160" w:lineRule="exact"/>
              <w:ind w:left="227"/>
              <w:rPr>
                <w:rFonts w:ascii="Arial" w:hAnsi="Arial" w:cs="Arial"/>
                <w:sz w:val="14"/>
                <w:szCs w:val="14"/>
              </w:rPr>
            </w:pPr>
            <w:r w:rsidRPr="0077093D">
              <w:rPr>
                <w:rFonts w:ascii="Arial" w:hAnsi="Arial" w:cs="Arial"/>
                <w:i/>
                <w:sz w:val="14"/>
                <w:szCs w:val="14"/>
              </w:rPr>
              <w:t>Exports</w:t>
            </w:r>
          </w:p>
        </w:tc>
      </w:tr>
      <w:tr w:rsidR="0077093D" w:rsidRPr="0077093D" w:rsidTr="00311CC9">
        <w:tc>
          <w:tcPr>
            <w:tcW w:w="2824" w:type="dxa"/>
            <w:shd w:val="clear" w:color="auto" w:fill="auto"/>
            <w:vAlign w:val="bottom"/>
          </w:tcPr>
          <w:p w:rsidR="00850208" w:rsidRPr="0077093D" w:rsidRDefault="00850208">
            <w:pPr>
              <w:spacing w:before="80" w:line="160" w:lineRule="exact"/>
              <w:ind w:left="227"/>
              <w:rPr>
                <w:rFonts w:ascii="Arial" w:hAnsi="Arial" w:cs="Arial"/>
                <w:sz w:val="14"/>
                <w:szCs w:val="14"/>
              </w:rPr>
            </w:pPr>
            <w:r w:rsidRPr="0077093D">
              <w:rPr>
                <w:rFonts w:ascii="Arial" w:hAnsi="Arial" w:cs="Arial"/>
                <w:sz w:val="14"/>
                <w:szCs w:val="14"/>
              </w:rPr>
              <w:t>импорт</w:t>
            </w:r>
          </w:p>
        </w:tc>
        <w:tc>
          <w:tcPr>
            <w:tcW w:w="1066" w:type="dxa"/>
            <w:tcBorders>
              <w:left w:val="single" w:sz="6" w:space="0" w:color="000000"/>
            </w:tcBorders>
            <w:shd w:val="clear" w:color="auto" w:fill="auto"/>
            <w:vAlign w:val="bottom"/>
          </w:tcPr>
          <w:p w:rsidR="00850208" w:rsidRPr="0077093D" w:rsidRDefault="00850208" w:rsidP="00311CC9">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12 010 757</w:t>
            </w:r>
          </w:p>
        </w:tc>
        <w:tc>
          <w:tcPr>
            <w:tcW w:w="1067" w:type="dxa"/>
            <w:tcBorders>
              <w:left w:val="single" w:sz="6" w:space="0" w:color="000000"/>
            </w:tcBorders>
            <w:vAlign w:val="bottom"/>
          </w:tcPr>
          <w:p w:rsidR="00850208" w:rsidRPr="0077093D" w:rsidRDefault="00850208" w:rsidP="00850208">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22 010 39</w:t>
            </w:r>
            <w:r w:rsidRPr="0077093D">
              <w:rPr>
                <w:rFonts w:ascii="Arial" w:hAnsi="Arial" w:cs="Arial"/>
                <w:sz w:val="14"/>
                <w:szCs w:val="14"/>
              </w:rPr>
              <w:t>5</w:t>
            </w:r>
          </w:p>
        </w:tc>
        <w:tc>
          <w:tcPr>
            <w:tcW w:w="1067" w:type="dxa"/>
            <w:tcBorders>
              <w:left w:val="single" w:sz="6" w:space="0" w:color="000000"/>
            </w:tcBorders>
            <w:vAlign w:val="bottom"/>
          </w:tcPr>
          <w:p w:rsidR="00850208" w:rsidRPr="0077093D" w:rsidRDefault="00850208" w:rsidP="00850208">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27 955 761</w:t>
            </w:r>
          </w:p>
        </w:tc>
        <w:tc>
          <w:tcPr>
            <w:tcW w:w="1067" w:type="dxa"/>
            <w:tcBorders>
              <w:left w:val="single" w:sz="6" w:space="0" w:color="000000"/>
              <w:right w:val="single" w:sz="6" w:space="0" w:color="000000"/>
            </w:tcBorders>
            <w:vAlign w:val="bottom"/>
          </w:tcPr>
          <w:p w:rsidR="00850208" w:rsidRPr="0077093D" w:rsidRDefault="00850208" w:rsidP="00850208">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23 913 23</w:t>
            </w:r>
            <w:r w:rsidRPr="0077093D">
              <w:rPr>
                <w:rFonts w:ascii="Arial" w:hAnsi="Arial" w:cs="Arial"/>
                <w:sz w:val="14"/>
                <w:szCs w:val="14"/>
              </w:rPr>
              <w:t>9</w:t>
            </w:r>
          </w:p>
        </w:tc>
        <w:tc>
          <w:tcPr>
            <w:tcW w:w="2831" w:type="dxa"/>
            <w:tcBorders>
              <w:left w:val="single" w:sz="6" w:space="0" w:color="000000"/>
            </w:tcBorders>
            <w:shd w:val="clear" w:color="auto" w:fill="auto"/>
            <w:vAlign w:val="bottom"/>
          </w:tcPr>
          <w:p w:rsidR="00850208" w:rsidRPr="0077093D" w:rsidRDefault="00850208">
            <w:pPr>
              <w:spacing w:before="80" w:line="160" w:lineRule="exact"/>
              <w:ind w:left="227"/>
              <w:rPr>
                <w:rFonts w:ascii="Arial" w:hAnsi="Arial" w:cs="Arial"/>
                <w:sz w:val="14"/>
                <w:szCs w:val="14"/>
              </w:rPr>
            </w:pPr>
            <w:r w:rsidRPr="0077093D">
              <w:rPr>
                <w:rFonts w:ascii="Arial" w:hAnsi="Arial" w:cs="Arial"/>
                <w:i/>
                <w:sz w:val="14"/>
                <w:szCs w:val="14"/>
              </w:rPr>
              <w:t>Imports</w:t>
            </w:r>
          </w:p>
        </w:tc>
      </w:tr>
      <w:tr w:rsidR="0077093D" w:rsidRPr="0077093D" w:rsidTr="00311CC9">
        <w:tc>
          <w:tcPr>
            <w:tcW w:w="2824" w:type="dxa"/>
            <w:shd w:val="clear" w:color="auto" w:fill="auto"/>
            <w:vAlign w:val="bottom"/>
          </w:tcPr>
          <w:p w:rsidR="00850208" w:rsidRPr="0077093D" w:rsidRDefault="00850208">
            <w:pPr>
              <w:tabs>
                <w:tab w:val="left" w:pos="8931"/>
              </w:tabs>
              <w:spacing w:before="80" w:line="160" w:lineRule="exact"/>
              <w:rPr>
                <w:rFonts w:ascii="Arial" w:hAnsi="Arial" w:cs="Arial"/>
                <w:sz w:val="14"/>
                <w:szCs w:val="14"/>
              </w:rPr>
            </w:pPr>
            <w:r w:rsidRPr="0077093D">
              <w:rPr>
                <w:rFonts w:ascii="Arial" w:hAnsi="Arial" w:cs="Arial"/>
                <w:sz w:val="14"/>
                <w:szCs w:val="14"/>
              </w:rPr>
              <w:t>Статистическое расхождение</w:t>
            </w:r>
          </w:p>
        </w:tc>
        <w:tc>
          <w:tcPr>
            <w:tcW w:w="1066" w:type="dxa"/>
            <w:tcBorders>
              <w:left w:val="single" w:sz="6" w:space="0" w:color="000000"/>
            </w:tcBorders>
            <w:shd w:val="clear" w:color="auto" w:fill="auto"/>
            <w:vAlign w:val="bottom"/>
          </w:tcPr>
          <w:p w:rsidR="00850208" w:rsidRPr="0077093D" w:rsidRDefault="00850208" w:rsidP="00311CC9">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-208 365</w:t>
            </w:r>
          </w:p>
        </w:tc>
        <w:tc>
          <w:tcPr>
            <w:tcW w:w="1067" w:type="dxa"/>
            <w:tcBorders>
              <w:left w:val="single" w:sz="6" w:space="0" w:color="000000"/>
            </w:tcBorders>
            <w:vAlign w:val="bottom"/>
          </w:tcPr>
          <w:p w:rsidR="00850208" w:rsidRPr="0077093D" w:rsidRDefault="00850208" w:rsidP="00850208">
            <w:pPr>
              <w:spacing w:before="80" w:line="160" w:lineRule="exact"/>
              <w:ind w:right="113"/>
              <w:jc w:val="right"/>
              <w:rPr>
                <w:rFonts w:ascii="Arial" w:hAnsi="Arial" w:cs="Arial"/>
                <w:sz w:val="14"/>
                <w:szCs w:val="14"/>
              </w:rPr>
            </w:pPr>
            <w:r w:rsidRPr="0077093D">
              <w:rPr>
                <w:rFonts w:ascii="Arial" w:hAnsi="Arial" w:cs="Arial"/>
                <w:sz w:val="14"/>
                <w:szCs w:val="14"/>
              </w:rPr>
              <w:t>0</w:t>
            </w:r>
          </w:p>
        </w:tc>
        <w:tc>
          <w:tcPr>
            <w:tcW w:w="1067" w:type="dxa"/>
            <w:tcBorders>
              <w:left w:val="single" w:sz="6" w:space="0" w:color="000000"/>
            </w:tcBorders>
            <w:vAlign w:val="bottom"/>
          </w:tcPr>
          <w:p w:rsidR="00850208" w:rsidRPr="0077093D" w:rsidRDefault="00850208" w:rsidP="00850208">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1 365 76</w:t>
            </w:r>
            <w:r w:rsidRPr="0077093D">
              <w:rPr>
                <w:rFonts w:ascii="Arial" w:hAnsi="Arial" w:cs="Arial"/>
                <w:sz w:val="14"/>
                <w:szCs w:val="14"/>
              </w:rPr>
              <w:t>6</w:t>
            </w:r>
          </w:p>
        </w:tc>
        <w:tc>
          <w:tcPr>
            <w:tcW w:w="1067" w:type="dxa"/>
            <w:tcBorders>
              <w:left w:val="single" w:sz="6" w:space="0" w:color="000000"/>
              <w:right w:val="single" w:sz="6" w:space="0" w:color="000000"/>
            </w:tcBorders>
            <w:vAlign w:val="bottom"/>
          </w:tcPr>
          <w:p w:rsidR="00850208" w:rsidRPr="0077093D" w:rsidRDefault="00850208" w:rsidP="00850208">
            <w:pPr>
              <w:spacing w:before="80" w:line="160" w:lineRule="exact"/>
              <w:ind w:right="113"/>
              <w:jc w:val="right"/>
              <w:rPr>
                <w:rFonts w:ascii="Arial" w:hAnsi="Arial" w:cs="Arial"/>
                <w:sz w:val="14"/>
                <w:szCs w:val="14"/>
                <w:lang w:val="en-US"/>
              </w:rPr>
            </w:pPr>
            <w:r w:rsidRPr="0077093D">
              <w:rPr>
                <w:rFonts w:ascii="Arial" w:hAnsi="Arial" w:cs="Arial"/>
                <w:sz w:val="14"/>
                <w:szCs w:val="14"/>
                <w:lang w:val="en-US"/>
              </w:rPr>
              <w:t>-1 313 81</w:t>
            </w:r>
            <w:r w:rsidRPr="0077093D">
              <w:rPr>
                <w:rFonts w:ascii="Arial" w:hAnsi="Arial" w:cs="Arial"/>
                <w:sz w:val="14"/>
                <w:szCs w:val="14"/>
              </w:rPr>
              <w:t>3</w:t>
            </w:r>
          </w:p>
        </w:tc>
        <w:tc>
          <w:tcPr>
            <w:tcW w:w="2831" w:type="dxa"/>
            <w:tcBorders>
              <w:left w:val="single" w:sz="6" w:space="0" w:color="000000"/>
            </w:tcBorders>
            <w:shd w:val="clear" w:color="auto" w:fill="auto"/>
            <w:vAlign w:val="bottom"/>
          </w:tcPr>
          <w:p w:rsidR="00850208" w:rsidRPr="0077093D" w:rsidRDefault="00850208">
            <w:pPr>
              <w:tabs>
                <w:tab w:val="left" w:pos="8931"/>
              </w:tabs>
              <w:spacing w:before="80" w:line="160" w:lineRule="exact"/>
              <w:rPr>
                <w:rFonts w:ascii="Arial" w:hAnsi="Arial" w:cs="Arial"/>
                <w:sz w:val="14"/>
                <w:szCs w:val="14"/>
              </w:rPr>
            </w:pPr>
            <w:r w:rsidRPr="0077093D">
              <w:rPr>
                <w:rFonts w:ascii="Arial" w:hAnsi="Arial" w:cs="Arial"/>
                <w:i/>
                <w:sz w:val="14"/>
                <w:szCs w:val="14"/>
                <w:lang w:val="en-US"/>
              </w:rPr>
              <w:t>Statistical discrepancy</w:t>
            </w:r>
          </w:p>
        </w:tc>
      </w:tr>
      <w:tr w:rsidR="0077093D" w:rsidRPr="0077093D" w:rsidTr="00311CC9">
        <w:tc>
          <w:tcPr>
            <w:tcW w:w="2824" w:type="dxa"/>
            <w:tcBorders>
              <w:bottom w:val="single" w:sz="6" w:space="0" w:color="000000"/>
            </w:tcBorders>
            <w:shd w:val="clear" w:color="auto" w:fill="auto"/>
            <w:vAlign w:val="bottom"/>
          </w:tcPr>
          <w:p w:rsidR="00850208" w:rsidRPr="0077093D" w:rsidRDefault="00850208">
            <w:pPr>
              <w:pStyle w:val="18"/>
              <w:spacing w:before="80" w:line="160" w:lineRule="exact"/>
              <w:rPr>
                <w:szCs w:val="14"/>
              </w:rPr>
            </w:pPr>
            <w:r w:rsidRPr="0077093D">
              <w:rPr>
                <w:b/>
                <w:spacing w:val="-4"/>
                <w:szCs w:val="14"/>
              </w:rPr>
              <w:t>Валовой внутренний продукт</w:t>
            </w:r>
          </w:p>
        </w:tc>
        <w:tc>
          <w:tcPr>
            <w:tcW w:w="1066" w:type="dxa"/>
            <w:tcBorders>
              <w:left w:val="single" w:sz="6" w:space="0" w:color="000000"/>
              <w:bottom w:val="single" w:sz="6" w:space="0" w:color="000000"/>
            </w:tcBorders>
            <w:shd w:val="clear" w:color="auto" w:fill="auto"/>
            <w:vAlign w:val="bottom"/>
          </w:tcPr>
          <w:p w:rsidR="00850208" w:rsidRPr="0077093D" w:rsidRDefault="00850208" w:rsidP="00311CC9">
            <w:pPr>
              <w:spacing w:before="80" w:line="160" w:lineRule="exact"/>
              <w:ind w:right="113"/>
              <w:jc w:val="right"/>
              <w:rPr>
                <w:rFonts w:ascii="Arial" w:hAnsi="Arial" w:cs="Arial"/>
                <w:b/>
                <w:sz w:val="14"/>
                <w:szCs w:val="14"/>
                <w:lang w:val="en-US"/>
              </w:rPr>
            </w:pPr>
            <w:r w:rsidRPr="0077093D">
              <w:rPr>
                <w:rFonts w:ascii="Arial" w:hAnsi="Arial" w:cs="Arial"/>
                <w:b/>
                <w:sz w:val="14"/>
                <w:szCs w:val="14"/>
                <w:lang w:val="en-US"/>
              </w:rPr>
              <w:t>60 114 001</w:t>
            </w:r>
          </w:p>
        </w:tc>
        <w:tc>
          <w:tcPr>
            <w:tcW w:w="1067" w:type="dxa"/>
            <w:tcBorders>
              <w:left w:val="single" w:sz="6" w:space="0" w:color="000000"/>
              <w:bottom w:val="single" w:sz="6" w:space="0" w:color="000000"/>
            </w:tcBorders>
            <w:vAlign w:val="bottom"/>
          </w:tcPr>
          <w:p w:rsidR="00850208" w:rsidRPr="0077093D" w:rsidRDefault="00850208" w:rsidP="00850208">
            <w:pPr>
              <w:spacing w:before="80" w:line="160" w:lineRule="exact"/>
              <w:ind w:right="113"/>
              <w:jc w:val="right"/>
              <w:rPr>
                <w:rFonts w:ascii="Arial" w:eastAsia="Arial Unicode MS" w:hAnsi="Arial" w:cs="Arial"/>
                <w:b/>
                <w:sz w:val="14"/>
                <w:szCs w:val="14"/>
                <w:lang w:val="en-US"/>
              </w:rPr>
            </w:pPr>
            <w:r w:rsidRPr="0077093D">
              <w:rPr>
                <w:rFonts w:ascii="Arial" w:eastAsia="Arial Unicode MS" w:hAnsi="Arial" w:cs="Arial"/>
                <w:b/>
                <w:sz w:val="14"/>
                <w:szCs w:val="14"/>
                <w:lang w:val="en-US"/>
              </w:rPr>
              <w:t>107 658 131</w:t>
            </w:r>
          </w:p>
        </w:tc>
        <w:tc>
          <w:tcPr>
            <w:tcW w:w="1067" w:type="dxa"/>
            <w:tcBorders>
              <w:left w:val="single" w:sz="6" w:space="0" w:color="000000"/>
              <w:bottom w:val="single" w:sz="6" w:space="0" w:color="000000"/>
            </w:tcBorders>
            <w:vAlign w:val="bottom"/>
          </w:tcPr>
          <w:p w:rsidR="00850208" w:rsidRPr="0077093D" w:rsidRDefault="00850208" w:rsidP="00850208">
            <w:pPr>
              <w:spacing w:before="80" w:line="160" w:lineRule="exact"/>
              <w:ind w:right="113"/>
              <w:jc w:val="right"/>
              <w:rPr>
                <w:rFonts w:ascii="Arial" w:eastAsia="Arial Unicode MS" w:hAnsi="Arial" w:cs="Arial"/>
                <w:b/>
                <w:sz w:val="14"/>
                <w:szCs w:val="14"/>
                <w:lang w:val="en-US"/>
              </w:rPr>
            </w:pPr>
            <w:r w:rsidRPr="0077093D">
              <w:rPr>
                <w:rFonts w:ascii="Arial" w:eastAsia="Arial Unicode MS" w:hAnsi="Arial" w:cs="Arial"/>
                <w:b/>
                <w:sz w:val="14"/>
                <w:szCs w:val="14"/>
                <w:lang w:val="en-US"/>
              </w:rPr>
              <w:t>135 294 97</w:t>
            </w:r>
            <w:r w:rsidRPr="0077093D">
              <w:rPr>
                <w:rFonts w:ascii="Arial" w:eastAsia="Arial Unicode MS" w:hAnsi="Arial" w:cs="Arial"/>
                <w:b/>
                <w:sz w:val="14"/>
                <w:szCs w:val="14"/>
              </w:rPr>
              <w:t>5</w:t>
            </w:r>
          </w:p>
        </w:tc>
        <w:tc>
          <w:tcPr>
            <w:tcW w:w="1067" w:type="dxa"/>
            <w:tcBorders>
              <w:left w:val="single" w:sz="6" w:space="0" w:color="000000"/>
              <w:bottom w:val="single" w:sz="6" w:space="0" w:color="000000"/>
              <w:right w:val="single" w:sz="6" w:space="0" w:color="000000"/>
            </w:tcBorders>
            <w:vAlign w:val="bottom"/>
          </w:tcPr>
          <w:p w:rsidR="00850208" w:rsidRPr="0077093D" w:rsidRDefault="00850208" w:rsidP="00850208">
            <w:pPr>
              <w:spacing w:before="80" w:line="160" w:lineRule="exact"/>
              <w:ind w:right="113"/>
              <w:jc w:val="right"/>
              <w:rPr>
                <w:rFonts w:ascii="Arial" w:eastAsia="Arial Unicode MS" w:hAnsi="Arial" w:cs="Arial"/>
                <w:b/>
                <w:sz w:val="14"/>
                <w:szCs w:val="14"/>
                <w:lang w:val="en-US"/>
              </w:rPr>
            </w:pPr>
            <w:r w:rsidRPr="0077093D">
              <w:rPr>
                <w:rFonts w:ascii="Arial" w:eastAsia="Arial Unicode MS" w:hAnsi="Arial" w:cs="Arial"/>
                <w:b/>
                <w:sz w:val="14"/>
                <w:szCs w:val="14"/>
                <w:lang w:val="en-US"/>
              </w:rPr>
              <w:t>153 435 15</w:t>
            </w:r>
            <w:r w:rsidRPr="0077093D">
              <w:rPr>
                <w:rFonts w:ascii="Arial" w:eastAsia="Arial Unicode MS" w:hAnsi="Arial" w:cs="Arial"/>
                <w:b/>
                <w:sz w:val="14"/>
                <w:szCs w:val="14"/>
              </w:rPr>
              <w:t>3</w:t>
            </w:r>
          </w:p>
        </w:tc>
        <w:tc>
          <w:tcPr>
            <w:tcW w:w="2831" w:type="dxa"/>
            <w:tcBorders>
              <w:left w:val="single" w:sz="6" w:space="0" w:color="000000"/>
              <w:bottom w:val="single" w:sz="6" w:space="0" w:color="000000"/>
            </w:tcBorders>
            <w:shd w:val="clear" w:color="auto" w:fill="auto"/>
            <w:vAlign w:val="bottom"/>
          </w:tcPr>
          <w:p w:rsidR="00850208" w:rsidRPr="0077093D" w:rsidRDefault="00850208">
            <w:pPr>
              <w:pStyle w:val="18"/>
              <w:spacing w:before="80" w:line="160" w:lineRule="exact"/>
              <w:rPr>
                <w:szCs w:val="14"/>
              </w:rPr>
            </w:pPr>
            <w:r w:rsidRPr="0077093D">
              <w:rPr>
                <w:b/>
                <w:bCs/>
                <w:i/>
                <w:szCs w:val="14"/>
              </w:rPr>
              <w:t xml:space="preserve">Gross </w:t>
            </w:r>
            <w:r w:rsidRPr="0077093D">
              <w:rPr>
                <w:b/>
                <w:bCs/>
                <w:i/>
                <w:szCs w:val="14"/>
                <w:lang w:val="en-US"/>
              </w:rPr>
              <w:t>D</w:t>
            </w:r>
            <w:r w:rsidRPr="0077093D">
              <w:rPr>
                <w:b/>
                <w:bCs/>
                <w:i/>
                <w:szCs w:val="14"/>
              </w:rPr>
              <w:t xml:space="preserve">omestic </w:t>
            </w:r>
            <w:r w:rsidRPr="0077093D">
              <w:rPr>
                <w:b/>
                <w:bCs/>
                <w:i/>
                <w:szCs w:val="14"/>
                <w:lang w:val="en-US"/>
              </w:rPr>
              <w:t>P</w:t>
            </w:r>
            <w:r w:rsidRPr="0077093D">
              <w:rPr>
                <w:b/>
                <w:bCs/>
                <w:i/>
                <w:szCs w:val="14"/>
              </w:rPr>
              <w:t>roduct</w:t>
            </w:r>
          </w:p>
        </w:tc>
      </w:tr>
    </w:tbl>
    <w:p w:rsidR="003C69E4" w:rsidRPr="0077093D" w:rsidRDefault="003C69E4">
      <w:pPr>
        <w:spacing w:before="60" w:after="60"/>
      </w:pPr>
      <w:r w:rsidRPr="0077093D">
        <w:rPr>
          <w:rFonts w:ascii="Arial" w:hAnsi="Arial" w:cs="Arial"/>
          <w:sz w:val="12"/>
          <w:vertAlign w:val="superscript"/>
        </w:rPr>
        <w:t xml:space="preserve">1) </w:t>
      </w:r>
      <w:r w:rsidRPr="0077093D">
        <w:rPr>
          <w:rFonts w:ascii="Arial" w:hAnsi="Arial" w:cs="Arial"/>
          <w:sz w:val="12"/>
        </w:rPr>
        <w:t>Включая приобретение за вычетом выбытия ценностей.</w:t>
      </w:r>
    </w:p>
    <w:p w:rsidR="003C69E4" w:rsidRPr="0077093D" w:rsidRDefault="003C69E4">
      <w:pPr>
        <w:spacing w:after="60"/>
        <w:rPr>
          <w:lang w:val="en-US"/>
        </w:rPr>
      </w:pPr>
      <w:r w:rsidRPr="0077093D">
        <w:rPr>
          <w:rFonts w:ascii="Arial" w:hAnsi="Arial" w:cs="Arial"/>
          <w:sz w:val="12"/>
          <w:vertAlign w:val="superscript"/>
          <w:lang w:val="en-US"/>
        </w:rPr>
        <w:t xml:space="preserve">1) </w:t>
      </w:r>
      <w:proofErr w:type="gramStart"/>
      <w:r w:rsidRPr="0077093D">
        <w:rPr>
          <w:rFonts w:ascii="Arial" w:hAnsi="Arial" w:cs="Arial"/>
          <w:i/>
          <w:sz w:val="12"/>
          <w:lang w:val="en-US"/>
        </w:rPr>
        <w:t>Including  acquisition</w:t>
      </w:r>
      <w:proofErr w:type="gramEnd"/>
      <w:r w:rsidRPr="0077093D">
        <w:rPr>
          <w:rFonts w:ascii="Arial" w:hAnsi="Arial" w:cs="Arial"/>
          <w:i/>
          <w:sz w:val="12"/>
          <w:lang w:val="en-US"/>
        </w:rPr>
        <w:t xml:space="preserve"> less disposals of valuables.</w:t>
      </w:r>
    </w:p>
    <w:p w:rsidR="003C69E4" w:rsidRPr="0077093D" w:rsidRDefault="003D6A30">
      <w:pPr>
        <w:spacing w:before="240" w:after="60"/>
        <w:ind w:left="510" w:hanging="510"/>
      </w:pPr>
      <w:r w:rsidRPr="0077093D">
        <w:rPr>
          <w:rFonts w:ascii="Arial" w:hAnsi="Arial" w:cs="Arial"/>
          <w:b/>
          <w:sz w:val="16"/>
        </w:rPr>
        <w:t>1</w:t>
      </w:r>
      <w:r w:rsidR="004A524B" w:rsidRPr="0077093D">
        <w:rPr>
          <w:rFonts w:ascii="Arial" w:hAnsi="Arial" w:cs="Arial"/>
          <w:b/>
          <w:sz w:val="16"/>
        </w:rPr>
        <w:t>2</w:t>
      </w:r>
      <w:r w:rsidR="003C69E4" w:rsidRPr="0077093D">
        <w:rPr>
          <w:rFonts w:ascii="Arial" w:hAnsi="Arial" w:cs="Arial"/>
          <w:b/>
          <w:sz w:val="16"/>
        </w:rPr>
        <w:t>.1</w:t>
      </w:r>
      <w:r w:rsidR="00FD0CE4" w:rsidRPr="0077093D">
        <w:rPr>
          <w:rFonts w:ascii="Arial" w:hAnsi="Arial" w:cs="Arial"/>
          <w:b/>
          <w:sz w:val="16"/>
        </w:rPr>
        <w:t>9</w:t>
      </w:r>
      <w:r w:rsidR="003C69E4" w:rsidRPr="0077093D">
        <w:rPr>
          <w:rFonts w:ascii="Arial" w:hAnsi="Arial" w:cs="Arial"/>
          <w:b/>
          <w:sz w:val="16"/>
        </w:rPr>
        <w:t>. ИСПОЛЬЗОВАНИЕ ВАЛОВОГО ВНУТРЕННЕГО ПРОДУКТА</w:t>
      </w:r>
      <w:r w:rsidR="003C69E4" w:rsidRPr="0077093D">
        <w:rPr>
          <w:rFonts w:ascii="Arial" w:hAnsi="Arial" w:cs="Arial"/>
          <w:b/>
          <w:sz w:val="16"/>
        </w:rPr>
        <w:br/>
      </w:r>
      <w:r w:rsidR="003C69E4" w:rsidRPr="0077093D">
        <w:rPr>
          <w:rFonts w:ascii="Arial" w:hAnsi="Arial" w:cs="Arial"/>
          <w:sz w:val="14"/>
        </w:rPr>
        <w:t>в текущих рыночных ценах</w:t>
      </w:r>
    </w:p>
    <w:p w:rsidR="003C69E4" w:rsidRPr="0077093D" w:rsidRDefault="003C69E4">
      <w:pPr>
        <w:spacing w:after="60"/>
        <w:ind w:left="510"/>
        <w:rPr>
          <w:rFonts w:ascii="Arial" w:hAnsi="Arial" w:cs="Arial"/>
          <w:sz w:val="14"/>
          <w:lang w:val="en-US"/>
        </w:rPr>
      </w:pPr>
      <w:r w:rsidRPr="0077093D">
        <w:rPr>
          <w:rFonts w:ascii="Arial" w:hAnsi="Arial" w:cs="Arial"/>
          <w:b/>
          <w:i/>
          <w:sz w:val="16"/>
          <w:lang w:val="en-US"/>
        </w:rPr>
        <w:t>USE OF GROSS DOMESTIC PRODUCT</w:t>
      </w:r>
      <w:r w:rsidRPr="0077093D">
        <w:rPr>
          <w:rFonts w:ascii="Arial" w:hAnsi="Arial" w:cs="Arial"/>
          <w:b/>
          <w:i/>
          <w:sz w:val="16"/>
          <w:lang w:val="en-US"/>
        </w:rPr>
        <w:br/>
      </w:r>
      <w:r w:rsidRPr="0077093D">
        <w:rPr>
          <w:rFonts w:ascii="Arial" w:hAnsi="Arial" w:cs="Arial"/>
          <w:i/>
          <w:sz w:val="14"/>
          <w:lang w:val="en-US"/>
        </w:rPr>
        <w:t>at current market prices</w:t>
      </w:r>
    </w:p>
    <w:p w:rsidR="003C69E4" w:rsidRPr="0077093D" w:rsidRDefault="003C69E4">
      <w:pPr>
        <w:spacing w:after="60"/>
        <w:jc w:val="right"/>
      </w:pPr>
      <w:r w:rsidRPr="0077093D">
        <w:rPr>
          <w:rFonts w:ascii="Arial" w:hAnsi="Arial" w:cs="Arial"/>
          <w:sz w:val="14"/>
        </w:rPr>
        <w:t>(</w:t>
      </w:r>
      <w:bookmarkStart w:id="2" w:name="_Hlk485681080"/>
      <w:r w:rsidRPr="0077093D">
        <w:rPr>
          <w:rFonts w:ascii="Arial" w:hAnsi="Arial" w:cs="Arial"/>
          <w:sz w:val="14"/>
        </w:rPr>
        <w:t>в процентах к итогу /</w:t>
      </w:r>
      <w:bookmarkEnd w:id="2"/>
      <w:r w:rsidRPr="0077093D">
        <w:rPr>
          <w:rFonts w:ascii="Arial" w:hAnsi="Arial" w:cs="Arial"/>
          <w:i/>
          <w:sz w:val="14"/>
        </w:rPr>
        <w:t xml:space="preserve"> </w:t>
      </w:r>
      <w:r w:rsidRPr="0077093D">
        <w:rPr>
          <w:rFonts w:ascii="Arial" w:hAnsi="Arial" w:cs="Arial"/>
          <w:i/>
          <w:sz w:val="14"/>
          <w:lang w:val="en-US"/>
        </w:rPr>
        <w:t>percent</w:t>
      </w:r>
      <w:r w:rsidRPr="0077093D">
        <w:rPr>
          <w:rFonts w:ascii="Arial" w:hAnsi="Arial" w:cs="Arial"/>
          <w:i/>
          <w:sz w:val="14"/>
        </w:rPr>
        <w:t xml:space="preserve"> </w:t>
      </w:r>
      <w:r w:rsidRPr="0077093D">
        <w:rPr>
          <w:rFonts w:ascii="Arial" w:hAnsi="Arial" w:cs="Arial"/>
          <w:i/>
          <w:sz w:val="14"/>
          <w:lang w:val="en-US"/>
        </w:rPr>
        <w:t>of</w:t>
      </w:r>
      <w:r w:rsidRPr="0077093D">
        <w:rPr>
          <w:rFonts w:ascii="Arial" w:hAnsi="Arial" w:cs="Arial"/>
          <w:i/>
          <w:sz w:val="14"/>
        </w:rPr>
        <w:t xml:space="preserve"> </w:t>
      </w:r>
      <w:r w:rsidRPr="0077093D">
        <w:rPr>
          <w:rFonts w:ascii="Arial" w:hAnsi="Arial" w:cs="Arial"/>
          <w:i/>
          <w:sz w:val="14"/>
          <w:lang w:val="en-US"/>
        </w:rPr>
        <w:t>total</w:t>
      </w:r>
      <w:r w:rsidRPr="0077093D">
        <w:rPr>
          <w:rFonts w:ascii="Arial" w:hAnsi="Arial" w:cs="Arial"/>
          <w:sz w:val="14"/>
        </w:rPr>
        <w:t>)</w:t>
      </w:r>
    </w:p>
    <w:tbl>
      <w:tblPr>
        <w:tblW w:w="9922" w:type="dxa"/>
        <w:tblInd w:w="57" w:type="dxa"/>
        <w:tblLayout w:type="fixed"/>
        <w:tblCellMar>
          <w:left w:w="57" w:type="dxa"/>
          <w:right w:w="0" w:type="dxa"/>
        </w:tblCellMar>
        <w:tblLook w:val="0000" w:firstRow="0" w:lastRow="0" w:firstColumn="0" w:lastColumn="0" w:noHBand="0" w:noVBand="0"/>
      </w:tblPr>
      <w:tblGrid>
        <w:gridCol w:w="2824"/>
        <w:gridCol w:w="1066"/>
        <w:gridCol w:w="1067"/>
        <w:gridCol w:w="1067"/>
        <w:gridCol w:w="1067"/>
        <w:gridCol w:w="2831"/>
      </w:tblGrid>
      <w:tr w:rsidR="0077093D" w:rsidRPr="0077093D">
        <w:tc>
          <w:tcPr>
            <w:tcW w:w="2824" w:type="dxa"/>
            <w:tcBorders>
              <w:top w:val="single" w:sz="6" w:space="0" w:color="000000"/>
              <w:bottom w:val="single" w:sz="6" w:space="0" w:color="000000"/>
            </w:tcBorders>
            <w:shd w:val="clear" w:color="auto" w:fill="auto"/>
            <w:vAlign w:val="center"/>
          </w:tcPr>
          <w:p w:rsidR="00B60C21" w:rsidRPr="0077093D" w:rsidRDefault="00B60C21">
            <w:pPr>
              <w:snapToGrid w:val="0"/>
              <w:spacing w:before="60" w:after="60"/>
              <w:jc w:val="center"/>
              <w:rPr>
                <w:rFonts w:ascii="Arial" w:hAnsi="Arial" w:cs="Arial"/>
                <w:sz w:val="14"/>
                <w:szCs w:val="14"/>
              </w:rPr>
            </w:pPr>
          </w:p>
        </w:tc>
        <w:tc>
          <w:tcPr>
            <w:tcW w:w="1066" w:type="dxa"/>
            <w:tcBorders>
              <w:top w:val="single" w:sz="6" w:space="0" w:color="000000"/>
              <w:left w:val="single" w:sz="6" w:space="0" w:color="000000"/>
              <w:bottom w:val="single" w:sz="6" w:space="0" w:color="000000"/>
            </w:tcBorders>
            <w:shd w:val="clear" w:color="auto" w:fill="auto"/>
            <w:vAlign w:val="center"/>
          </w:tcPr>
          <w:p w:rsidR="00B60C21" w:rsidRPr="0077093D" w:rsidRDefault="00B60C21">
            <w:pPr>
              <w:spacing w:before="60" w:after="60"/>
              <w:jc w:val="center"/>
              <w:rPr>
                <w:rFonts w:ascii="Arial" w:hAnsi="Arial" w:cs="Arial"/>
                <w:sz w:val="14"/>
                <w:szCs w:val="14"/>
              </w:rPr>
            </w:pPr>
            <w:r w:rsidRPr="0077093D">
              <w:rPr>
                <w:rFonts w:ascii="Arial" w:hAnsi="Arial" w:cs="Arial"/>
                <w:sz w:val="14"/>
                <w:szCs w:val="14"/>
                <w:lang w:val="en-US"/>
              </w:rPr>
              <w:t>201</w:t>
            </w:r>
            <w:r w:rsidRPr="0077093D">
              <w:rPr>
                <w:rFonts w:ascii="Arial" w:hAnsi="Arial" w:cs="Arial"/>
                <w:sz w:val="14"/>
                <w:szCs w:val="14"/>
              </w:rPr>
              <w:t>1</w:t>
            </w:r>
          </w:p>
        </w:tc>
        <w:tc>
          <w:tcPr>
            <w:tcW w:w="1067" w:type="dxa"/>
            <w:tcBorders>
              <w:top w:val="single" w:sz="6" w:space="0" w:color="000000"/>
              <w:left w:val="single" w:sz="6" w:space="0" w:color="000000"/>
              <w:bottom w:val="single" w:sz="6" w:space="0" w:color="000000"/>
              <w:right w:val="single" w:sz="6" w:space="0" w:color="000000"/>
            </w:tcBorders>
          </w:tcPr>
          <w:p w:rsidR="00B60C21" w:rsidRPr="0077093D" w:rsidRDefault="00B60C21" w:rsidP="00B60C21">
            <w:pPr>
              <w:spacing w:before="60" w:after="60"/>
              <w:jc w:val="center"/>
              <w:rPr>
                <w:rFonts w:ascii="Arial" w:hAnsi="Arial" w:cs="Arial"/>
                <w:sz w:val="14"/>
                <w:szCs w:val="14"/>
                <w:lang w:val="en-US"/>
              </w:rPr>
            </w:pPr>
            <w:r w:rsidRPr="0077093D">
              <w:rPr>
                <w:rFonts w:ascii="Arial" w:hAnsi="Arial" w:cs="Arial"/>
                <w:sz w:val="14"/>
                <w:szCs w:val="14"/>
                <w:lang w:val="en-US"/>
              </w:rPr>
              <w:t>2020</w:t>
            </w:r>
          </w:p>
        </w:tc>
        <w:tc>
          <w:tcPr>
            <w:tcW w:w="1067" w:type="dxa"/>
            <w:tcBorders>
              <w:top w:val="single" w:sz="6" w:space="0" w:color="000000"/>
              <w:left w:val="single" w:sz="6" w:space="0" w:color="000000"/>
              <w:bottom w:val="single" w:sz="6" w:space="0" w:color="000000"/>
            </w:tcBorders>
          </w:tcPr>
          <w:p w:rsidR="00B60C21" w:rsidRPr="0077093D" w:rsidRDefault="00B60C21" w:rsidP="00B60C21">
            <w:pPr>
              <w:spacing w:before="60" w:after="60"/>
              <w:jc w:val="center"/>
              <w:rPr>
                <w:rFonts w:ascii="Arial" w:hAnsi="Arial" w:cs="Arial"/>
                <w:sz w:val="14"/>
                <w:szCs w:val="14"/>
              </w:rPr>
            </w:pPr>
            <w:r w:rsidRPr="0077093D">
              <w:rPr>
                <w:rFonts w:ascii="Arial" w:hAnsi="Arial" w:cs="Arial"/>
                <w:sz w:val="14"/>
                <w:szCs w:val="14"/>
              </w:rPr>
              <w:t>2021</w:t>
            </w:r>
          </w:p>
        </w:tc>
        <w:tc>
          <w:tcPr>
            <w:tcW w:w="1067" w:type="dxa"/>
            <w:tcBorders>
              <w:top w:val="single" w:sz="6" w:space="0" w:color="000000"/>
              <w:left w:val="single" w:sz="6" w:space="0" w:color="000000"/>
              <w:bottom w:val="single" w:sz="6" w:space="0" w:color="000000"/>
            </w:tcBorders>
            <w:shd w:val="clear" w:color="auto" w:fill="auto"/>
          </w:tcPr>
          <w:p w:rsidR="00B60C21" w:rsidRPr="0077093D" w:rsidRDefault="00B60C21" w:rsidP="00DD28D8">
            <w:pPr>
              <w:spacing w:before="60" w:after="60"/>
              <w:jc w:val="center"/>
              <w:rPr>
                <w:rFonts w:ascii="Arial" w:hAnsi="Arial" w:cs="Arial"/>
                <w:sz w:val="14"/>
                <w:szCs w:val="14"/>
              </w:rPr>
            </w:pPr>
            <w:r w:rsidRPr="0077093D">
              <w:rPr>
                <w:rFonts w:ascii="Arial" w:hAnsi="Arial" w:cs="Arial"/>
                <w:sz w:val="14"/>
                <w:szCs w:val="14"/>
              </w:rPr>
              <w:t>2022</w:t>
            </w:r>
          </w:p>
        </w:tc>
        <w:tc>
          <w:tcPr>
            <w:tcW w:w="2831" w:type="dxa"/>
            <w:tcBorders>
              <w:top w:val="single" w:sz="6" w:space="0" w:color="000000"/>
              <w:left w:val="single" w:sz="6" w:space="0" w:color="000000"/>
              <w:bottom w:val="single" w:sz="6" w:space="0" w:color="000000"/>
            </w:tcBorders>
            <w:shd w:val="clear" w:color="auto" w:fill="auto"/>
          </w:tcPr>
          <w:p w:rsidR="00B60C21" w:rsidRPr="0077093D" w:rsidRDefault="00B60C21">
            <w:pPr>
              <w:snapToGrid w:val="0"/>
              <w:spacing w:before="60" w:after="60"/>
              <w:jc w:val="center"/>
              <w:rPr>
                <w:rFonts w:ascii="Arial" w:hAnsi="Arial" w:cs="Arial"/>
                <w:sz w:val="14"/>
                <w:szCs w:val="14"/>
                <w:lang w:val="en-US"/>
              </w:rPr>
            </w:pPr>
          </w:p>
        </w:tc>
      </w:tr>
      <w:tr w:rsidR="0077093D" w:rsidRPr="0077093D">
        <w:tc>
          <w:tcPr>
            <w:tcW w:w="2824" w:type="dxa"/>
            <w:tcBorders>
              <w:top w:val="single" w:sz="6" w:space="0" w:color="000000"/>
            </w:tcBorders>
            <w:shd w:val="clear" w:color="auto" w:fill="auto"/>
            <w:vAlign w:val="bottom"/>
          </w:tcPr>
          <w:p w:rsidR="00B60C21" w:rsidRPr="0077093D" w:rsidRDefault="00B60C21">
            <w:pPr>
              <w:spacing w:before="80" w:line="160" w:lineRule="exact"/>
              <w:rPr>
                <w:rFonts w:ascii="Arial" w:hAnsi="Arial" w:cs="Arial"/>
                <w:sz w:val="14"/>
                <w:szCs w:val="14"/>
              </w:rPr>
            </w:pPr>
            <w:r w:rsidRPr="0077093D">
              <w:rPr>
                <w:rFonts w:ascii="Arial" w:hAnsi="Arial" w:cs="Arial"/>
                <w:b/>
                <w:bCs/>
                <w:sz w:val="14"/>
                <w:szCs w:val="14"/>
              </w:rPr>
              <w:t>Валовой внутренний продукт</w:t>
            </w:r>
          </w:p>
        </w:tc>
        <w:tc>
          <w:tcPr>
            <w:tcW w:w="1066" w:type="dxa"/>
            <w:tcBorders>
              <w:top w:val="single" w:sz="6" w:space="0" w:color="000000"/>
              <w:left w:val="single" w:sz="6" w:space="0" w:color="000000"/>
            </w:tcBorders>
            <w:shd w:val="clear" w:color="auto" w:fill="auto"/>
            <w:vAlign w:val="bottom"/>
          </w:tcPr>
          <w:p w:rsidR="00B60C21" w:rsidRPr="0077093D" w:rsidRDefault="00B60C21">
            <w:pPr>
              <w:spacing w:before="80" w:line="160" w:lineRule="exact"/>
              <w:ind w:right="397"/>
              <w:jc w:val="right"/>
              <w:rPr>
                <w:rFonts w:ascii="Arial" w:hAnsi="Arial" w:cs="Arial"/>
                <w:sz w:val="14"/>
                <w:szCs w:val="14"/>
              </w:rPr>
            </w:pPr>
            <w:r w:rsidRPr="0077093D">
              <w:rPr>
                <w:rFonts w:ascii="Arial" w:hAnsi="Arial" w:cs="Arial"/>
                <w:b/>
                <w:bCs/>
                <w:sz w:val="14"/>
                <w:szCs w:val="14"/>
              </w:rPr>
              <w:t>100</w:t>
            </w:r>
          </w:p>
        </w:tc>
        <w:tc>
          <w:tcPr>
            <w:tcW w:w="1067" w:type="dxa"/>
            <w:tcBorders>
              <w:top w:val="single" w:sz="6" w:space="0" w:color="000000"/>
              <w:left w:val="single" w:sz="6" w:space="0" w:color="000000"/>
              <w:right w:val="single" w:sz="6" w:space="0" w:color="000000"/>
            </w:tcBorders>
            <w:vAlign w:val="bottom"/>
          </w:tcPr>
          <w:p w:rsidR="00B60C21" w:rsidRPr="0077093D" w:rsidRDefault="00B60C21" w:rsidP="00A8159C">
            <w:pPr>
              <w:spacing w:before="80" w:line="160" w:lineRule="exact"/>
              <w:ind w:right="397"/>
              <w:jc w:val="right"/>
              <w:rPr>
                <w:rFonts w:ascii="Arial" w:hAnsi="Arial" w:cs="Arial"/>
                <w:sz w:val="14"/>
                <w:szCs w:val="14"/>
              </w:rPr>
            </w:pPr>
            <w:r w:rsidRPr="0077093D">
              <w:rPr>
                <w:rFonts w:ascii="Arial" w:hAnsi="Arial" w:cs="Arial"/>
                <w:b/>
                <w:sz w:val="14"/>
                <w:szCs w:val="14"/>
              </w:rPr>
              <w:t>100</w:t>
            </w:r>
          </w:p>
        </w:tc>
        <w:tc>
          <w:tcPr>
            <w:tcW w:w="1067" w:type="dxa"/>
            <w:tcBorders>
              <w:top w:val="single" w:sz="6" w:space="0" w:color="000000"/>
              <w:left w:val="single" w:sz="6" w:space="0" w:color="000000"/>
            </w:tcBorders>
            <w:vAlign w:val="bottom"/>
          </w:tcPr>
          <w:p w:rsidR="00B60C21" w:rsidRPr="0077093D" w:rsidRDefault="00B60C21" w:rsidP="00A8159C">
            <w:pPr>
              <w:spacing w:before="80" w:line="160" w:lineRule="exact"/>
              <w:ind w:right="397"/>
              <w:jc w:val="right"/>
              <w:rPr>
                <w:rFonts w:ascii="Arial" w:hAnsi="Arial" w:cs="Arial"/>
                <w:sz w:val="14"/>
                <w:szCs w:val="14"/>
              </w:rPr>
            </w:pPr>
            <w:r w:rsidRPr="0077093D">
              <w:rPr>
                <w:rFonts w:ascii="Arial" w:hAnsi="Arial" w:cs="Arial"/>
                <w:b/>
                <w:bCs/>
                <w:sz w:val="14"/>
                <w:szCs w:val="14"/>
              </w:rPr>
              <w:t>100</w:t>
            </w:r>
          </w:p>
        </w:tc>
        <w:tc>
          <w:tcPr>
            <w:tcW w:w="1067" w:type="dxa"/>
            <w:tcBorders>
              <w:top w:val="single" w:sz="6" w:space="0" w:color="000000"/>
              <w:left w:val="single" w:sz="6" w:space="0" w:color="000000"/>
            </w:tcBorders>
            <w:shd w:val="clear" w:color="auto" w:fill="auto"/>
            <w:vAlign w:val="bottom"/>
          </w:tcPr>
          <w:p w:rsidR="00B60C21" w:rsidRPr="0077093D" w:rsidRDefault="00B60C21" w:rsidP="001B5917">
            <w:pPr>
              <w:spacing w:before="80" w:line="160" w:lineRule="exact"/>
              <w:ind w:right="397"/>
              <w:jc w:val="right"/>
              <w:rPr>
                <w:rFonts w:ascii="Arial" w:hAnsi="Arial" w:cs="Arial"/>
                <w:b/>
                <w:sz w:val="14"/>
                <w:szCs w:val="14"/>
                <w:lang w:val="en-US"/>
              </w:rPr>
            </w:pPr>
            <w:r w:rsidRPr="0077093D">
              <w:rPr>
                <w:rFonts w:ascii="Arial" w:hAnsi="Arial" w:cs="Arial"/>
                <w:b/>
                <w:sz w:val="14"/>
                <w:szCs w:val="14"/>
                <w:lang w:val="en-US"/>
              </w:rPr>
              <w:t>100</w:t>
            </w:r>
          </w:p>
        </w:tc>
        <w:tc>
          <w:tcPr>
            <w:tcW w:w="2831" w:type="dxa"/>
            <w:tcBorders>
              <w:top w:val="single" w:sz="6" w:space="0" w:color="000000"/>
              <w:left w:val="single" w:sz="6" w:space="0" w:color="000000"/>
            </w:tcBorders>
            <w:shd w:val="clear" w:color="auto" w:fill="auto"/>
            <w:vAlign w:val="bottom"/>
          </w:tcPr>
          <w:p w:rsidR="00B60C21" w:rsidRPr="0077093D" w:rsidRDefault="00B60C21">
            <w:pPr>
              <w:spacing w:before="80" w:line="160" w:lineRule="exact"/>
              <w:rPr>
                <w:rFonts w:ascii="Arial" w:hAnsi="Arial" w:cs="Arial"/>
                <w:sz w:val="14"/>
                <w:szCs w:val="14"/>
              </w:rPr>
            </w:pPr>
            <w:r w:rsidRPr="0077093D">
              <w:rPr>
                <w:rFonts w:ascii="Arial" w:hAnsi="Arial" w:cs="Arial"/>
                <w:b/>
                <w:bCs/>
                <w:i/>
                <w:sz w:val="14"/>
                <w:szCs w:val="14"/>
              </w:rPr>
              <w:t xml:space="preserve">Gross </w:t>
            </w:r>
            <w:r w:rsidRPr="0077093D">
              <w:rPr>
                <w:rFonts w:ascii="Arial" w:hAnsi="Arial" w:cs="Arial"/>
                <w:b/>
                <w:bCs/>
                <w:i/>
                <w:sz w:val="14"/>
                <w:szCs w:val="14"/>
                <w:lang w:val="en-US"/>
              </w:rPr>
              <w:t>D</w:t>
            </w:r>
            <w:r w:rsidRPr="0077093D">
              <w:rPr>
                <w:rFonts w:ascii="Arial" w:hAnsi="Arial" w:cs="Arial"/>
                <w:b/>
                <w:bCs/>
                <w:i/>
                <w:sz w:val="14"/>
                <w:szCs w:val="14"/>
              </w:rPr>
              <w:t xml:space="preserve">omestic </w:t>
            </w:r>
            <w:r w:rsidRPr="0077093D">
              <w:rPr>
                <w:rFonts w:ascii="Arial" w:hAnsi="Arial" w:cs="Arial"/>
                <w:b/>
                <w:bCs/>
                <w:i/>
                <w:sz w:val="14"/>
                <w:szCs w:val="14"/>
                <w:lang w:val="en-US"/>
              </w:rPr>
              <w:t>P</w:t>
            </w:r>
            <w:r w:rsidRPr="0077093D">
              <w:rPr>
                <w:rFonts w:ascii="Arial" w:hAnsi="Arial" w:cs="Arial"/>
                <w:b/>
                <w:bCs/>
                <w:i/>
                <w:sz w:val="14"/>
                <w:szCs w:val="14"/>
              </w:rPr>
              <w:t>roduct</w:t>
            </w:r>
          </w:p>
        </w:tc>
      </w:tr>
      <w:tr w:rsidR="0077093D" w:rsidRPr="0077093D">
        <w:tc>
          <w:tcPr>
            <w:tcW w:w="2824" w:type="dxa"/>
            <w:shd w:val="clear" w:color="auto" w:fill="auto"/>
            <w:vAlign w:val="bottom"/>
          </w:tcPr>
          <w:p w:rsidR="00FD0CE4" w:rsidRPr="0077093D" w:rsidRDefault="00FD0CE4">
            <w:pPr>
              <w:spacing w:before="80" w:line="160" w:lineRule="exact"/>
              <w:rPr>
                <w:rFonts w:ascii="Arial" w:hAnsi="Arial" w:cs="Arial"/>
                <w:sz w:val="14"/>
                <w:szCs w:val="14"/>
              </w:rPr>
            </w:pPr>
            <w:r w:rsidRPr="0077093D">
              <w:rPr>
                <w:rFonts w:ascii="Arial" w:hAnsi="Arial" w:cs="Arial"/>
                <w:sz w:val="14"/>
                <w:szCs w:val="14"/>
              </w:rPr>
              <w:t>Расходы на конечное потребление</w:t>
            </w:r>
          </w:p>
        </w:tc>
        <w:tc>
          <w:tcPr>
            <w:tcW w:w="1066" w:type="dxa"/>
            <w:tcBorders>
              <w:left w:val="single" w:sz="6" w:space="0" w:color="000000"/>
            </w:tcBorders>
            <w:shd w:val="clear" w:color="auto" w:fill="auto"/>
            <w:vAlign w:val="bottom"/>
          </w:tcPr>
          <w:p w:rsidR="00FD0CE4" w:rsidRPr="0077093D" w:rsidRDefault="00FD0CE4" w:rsidP="003A7413">
            <w:pPr>
              <w:spacing w:before="80" w:line="160" w:lineRule="exact"/>
              <w:ind w:right="397"/>
              <w:jc w:val="right"/>
              <w:rPr>
                <w:rFonts w:ascii="Arial" w:hAnsi="Arial" w:cs="Arial"/>
                <w:bCs/>
                <w:sz w:val="14"/>
                <w:szCs w:val="14"/>
              </w:rPr>
            </w:pPr>
            <w:r w:rsidRPr="0077093D">
              <w:rPr>
                <w:rFonts w:ascii="Arial" w:hAnsi="Arial" w:cs="Arial"/>
                <w:bCs/>
                <w:sz w:val="14"/>
                <w:szCs w:val="14"/>
              </w:rPr>
              <w:t>67,9 </w:t>
            </w:r>
          </w:p>
        </w:tc>
        <w:tc>
          <w:tcPr>
            <w:tcW w:w="1067" w:type="dxa"/>
            <w:tcBorders>
              <w:left w:val="single" w:sz="6" w:space="0" w:color="000000"/>
              <w:right w:val="single" w:sz="6" w:space="0" w:color="000000"/>
            </w:tcBorders>
            <w:vAlign w:val="bottom"/>
          </w:tcPr>
          <w:p w:rsidR="00FD0CE4" w:rsidRPr="0077093D" w:rsidRDefault="00FD0CE4" w:rsidP="000C7727">
            <w:pPr>
              <w:spacing w:before="80" w:line="160" w:lineRule="exact"/>
              <w:ind w:right="397"/>
              <w:jc w:val="right"/>
              <w:rPr>
                <w:rFonts w:ascii="Arial" w:hAnsi="Arial" w:cs="Arial"/>
                <w:bCs/>
                <w:sz w:val="14"/>
                <w:szCs w:val="14"/>
              </w:rPr>
            </w:pPr>
            <w:r w:rsidRPr="0077093D">
              <w:rPr>
                <w:rFonts w:ascii="Arial" w:hAnsi="Arial" w:cs="Arial"/>
                <w:bCs/>
                <w:sz w:val="14"/>
                <w:szCs w:val="14"/>
              </w:rPr>
              <w:t>71,5</w:t>
            </w:r>
          </w:p>
        </w:tc>
        <w:tc>
          <w:tcPr>
            <w:tcW w:w="1067" w:type="dxa"/>
            <w:tcBorders>
              <w:left w:val="single" w:sz="6" w:space="0" w:color="000000"/>
            </w:tcBorders>
            <w:vAlign w:val="bottom"/>
          </w:tcPr>
          <w:p w:rsidR="00FD0CE4" w:rsidRPr="0077093D" w:rsidRDefault="00FD0CE4" w:rsidP="000C7727">
            <w:pPr>
              <w:spacing w:before="80" w:line="160" w:lineRule="exact"/>
              <w:ind w:right="397"/>
              <w:jc w:val="right"/>
              <w:rPr>
                <w:rFonts w:ascii="Arial" w:hAnsi="Arial" w:cs="Arial"/>
                <w:bCs/>
                <w:sz w:val="14"/>
                <w:szCs w:val="14"/>
              </w:rPr>
            </w:pPr>
            <w:r w:rsidRPr="0077093D">
              <w:rPr>
                <w:rFonts w:ascii="Arial" w:hAnsi="Arial" w:cs="Arial"/>
                <w:bCs/>
                <w:sz w:val="14"/>
                <w:szCs w:val="14"/>
              </w:rPr>
              <w:t>67,3</w:t>
            </w:r>
          </w:p>
        </w:tc>
        <w:tc>
          <w:tcPr>
            <w:tcW w:w="1067" w:type="dxa"/>
            <w:tcBorders>
              <w:left w:val="single" w:sz="6" w:space="0" w:color="000000"/>
            </w:tcBorders>
            <w:shd w:val="clear" w:color="auto" w:fill="auto"/>
            <w:vAlign w:val="bottom"/>
          </w:tcPr>
          <w:p w:rsidR="00FD0CE4" w:rsidRPr="0077093D" w:rsidRDefault="00FD0CE4" w:rsidP="000C7727">
            <w:pPr>
              <w:spacing w:before="80" w:line="160" w:lineRule="exact"/>
              <w:ind w:right="397"/>
              <w:jc w:val="right"/>
              <w:rPr>
                <w:rFonts w:ascii="Arial" w:hAnsi="Arial" w:cs="Arial"/>
                <w:bCs/>
                <w:sz w:val="14"/>
                <w:szCs w:val="14"/>
              </w:rPr>
            </w:pPr>
            <w:r w:rsidRPr="0077093D">
              <w:rPr>
                <w:rFonts w:ascii="Arial" w:hAnsi="Arial" w:cs="Arial"/>
                <w:bCs/>
                <w:sz w:val="14"/>
                <w:szCs w:val="14"/>
              </w:rPr>
              <w:t>65,4</w:t>
            </w:r>
          </w:p>
        </w:tc>
        <w:tc>
          <w:tcPr>
            <w:tcW w:w="2831" w:type="dxa"/>
            <w:tcBorders>
              <w:left w:val="single" w:sz="6" w:space="0" w:color="000000"/>
            </w:tcBorders>
            <w:shd w:val="clear" w:color="auto" w:fill="auto"/>
            <w:vAlign w:val="bottom"/>
          </w:tcPr>
          <w:p w:rsidR="00FD0CE4" w:rsidRPr="0077093D" w:rsidRDefault="00FD0CE4">
            <w:pPr>
              <w:spacing w:before="80" w:line="160" w:lineRule="exact"/>
              <w:rPr>
                <w:rFonts w:ascii="Arial" w:hAnsi="Arial" w:cs="Arial"/>
                <w:sz w:val="14"/>
                <w:szCs w:val="14"/>
              </w:rPr>
            </w:pPr>
            <w:r w:rsidRPr="0077093D">
              <w:rPr>
                <w:rFonts w:ascii="Arial" w:hAnsi="Arial" w:cs="Arial"/>
                <w:i/>
                <w:sz w:val="14"/>
                <w:szCs w:val="14"/>
              </w:rPr>
              <w:t xml:space="preserve">Final consumption </w:t>
            </w:r>
            <w:r w:rsidRPr="0077093D">
              <w:rPr>
                <w:rFonts w:ascii="Arial" w:hAnsi="Arial" w:cs="Arial"/>
                <w:i/>
                <w:sz w:val="14"/>
                <w:szCs w:val="14"/>
                <w:lang w:val="en-US"/>
              </w:rPr>
              <w:t>expenditure</w:t>
            </w:r>
          </w:p>
        </w:tc>
      </w:tr>
      <w:tr w:rsidR="0077093D" w:rsidRPr="0077093D">
        <w:tc>
          <w:tcPr>
            <w:tcW w:w="2824" w:type="dxa"/>
            <w:shd w:val="clear" w:color="auto" w:fill="auto"/>
            <w:vAlign w:val="bottom"/>
          </w:tcPr>
          <w:p w:rsidR="00FD0CE4" w:rsidRPr="0077093D" w:rsidRDefault="00FD0CE4">
            <w:pPr>
              <w:spacing w:before="80" w:line="160" w:lineRule="exact"/>
              <w:ind w:left="340"/>
              <w:rPr>
                <w:rFonts w:ascii="Arial" w:hAnsi="Arial" w:cs="Arial"/>
                <w:sz w:val="14"/>
                <w:szCs w:val="14"/>
              </w:rPr>
            </w:pPr>
            <w:r w:rsidRPr="0077093D">
              <w:rPr>
                <w:rFonts w:ascii="Arial" w:hAnsi="Arial" w:cs="Arial"/>
                <w:sz w:val="14"/>
                <w:szCs w:val="14"/>
              </w:rPr>
              <w:t>в том числе:</w:t>
            </w:r>
          </w:p>
        </w:tc>
        <w:tc>
          <w:tcPr>
            <w:tcW w:w="1066" w:type="dxa"/>
            <w:tcBorders>
              <w:left w:val="single" w:sz="6" w:space="0" w:color="000000"/>
            </w:tcBorders>
            <w:shd w:val="clear" w:color="auto" w:fill="auto"/>
            <w:vAlign w:val="bottom"/>
          </w:tcPr>
          <w:p w:rsidR="00FD0CE4" w:rsidRPr="0077093D" w:rsidRDefault="00FD0CE4" w:rsidP="003A7413">
            <w:pPr>
              <w:spacing w:before="80" w:line="160" w:lineRule="exact"/>
              <w:ind w:right="397"/>
              <w:jc w:val="right"/>
              <w:rPr>
                <w:rFonts w:ascii="Arial" w:hAnsi="Arial" w:cs="Arial"/>
                <w:bCs/>
                <w:sz w:val="14"/>
                <w:szCs w:val="14"/>
              </w:rPr>
            </w:pPr>
          </w:p>
        </w:tc>
        <w:tc>
          <w:tcPr>
            <w:tcW w:w="1067" w:type="dxa"/>
            <w:tcBorders>
              <w:left w:val="single" w:sz="6" w:space="0" w:color="000000"/>
              <w:right w:val="single" w:sz="6" w:space="0" w:color="000000"/>
            </w:tcBorders>
            <w:vAlign w:val="bottom"/>
          </w:tcPr>
          <w:p w:rsidR="00FD0CE4" w:rsidRPr="0077093D" w:rsidRDefault="00FD0CE4" w:rsidP="000C7727">
            <w:pPr>
              <w:spacing w:before="80" w:line="160" w:lineRule="exact"/>
              <w:ind w:right="397"/>
              <w:jc w:val="right"/>
              <w:rPr>
                <w:rFonts w:ascii="Arial" w:hAnsi="Arial" w:cs="Arial"/>
                <w:bCs/>
                <w:sz w:val="14"/>
                <w:szCs w:val="14"/>
              </w:rPr>
            </w:pPr>
          </w:p>
        </w:tc>
        <w:tc>
          <w:tcPr>
            <w:tcW w:w="1067" w:type="dxa"/>
            <w:tcBorders>
              <w:left w:val="single" w:sz="6" w:space="0" w:color="000000"/>
            </w:tcBorders>
            <w:vAlign w:val="bottom"/>
          </w:tcPr>
          <w:p w:rsidR="00FD0CE4" w:rsidRPr="0077093D" w:rsidRDefault="00FD0CE4" w:rsidP="000C7727">
            <w:pPr>
              <w:spacing w:before="80" w:line="160" w:lineRule="exact"/>
              <w:ind w:right="397"/>
              <w:jc w:val="right"/>
              <w:rPr>
                <w:rFonts w:ascii="Arial" w:hAnsi="Arial" w:cs="Arial"/>
                <w:bCs/>
                <w:sz w:val="14"/>
                <w:szCs w:val="14"/>
              </w:rPr>
            </w:pPr>
          </w:p>
        </w:tc>
        <w:tc>
          <w:tcPr>
            <w:tcW w:w="1067" w:type="dxa"/>
            <w:tcBorders>
              <w:left w:val="single" w:sz="6" w:space="0" w:color="000000"/>
            </w:tcBorders>
            <w:shd w:val="clear" w:color="auto" w:fill="auto"/>
            <w:vAlign w:val="bottom"/>
          </w:tcPr>
          <w:p w:rsidR="00FD0CE4" w:rsidRPr="0077093D" w:rsidRDefault="00FD0CE4" w:rsidP="000C7727">
            <w:pPr>
              <w:spacing w:before="80" w:line="160" w:lineRule="exact"/>
              <w:ind w:right="397"/>
              <w:jc w:val="right"/>
              <w:rPr>
                <w:rFonts w:ascii="Arial" w:hAnsi="Arial" w:cs="Arial"/>
                <w:bCs/>
                <w:sz w:val="14"/>
                <w:szCs w:val="14"/>
              </w:rPr>
            </w:pPr>
          </w:p>
        </w:tc>
        <w:tc>
          <w:tcPr>
            <w:tcW w:w="2831" w:type="dxa"/>
            <w:tcBorders>
              <w:left w:val="single" w:sz="6" w:space="0" w:color="000000"/>
            </w:tcBorders>
            <w:shd w:val="clear" w:color="auto" w:fill="auto"/>
            <w:vAlign w:val="bottom"/>
          </w:tcPr>
          <w:p w:rsidR="00FD0CE4" w:rsidRPr="0077093D" w:rsidRDefault="00FD0CE4">
            <w:pPr>
              <w:spacing w:before="80" w:line="160" w:lineRule="exact"/>
              <w:ind w:left="340"/>
              <w:rPr>
                <w:rFonts w:ascii="Arial" w:hAnsi="Arial" w:cs="Arial"/>
                <w:sz w:val="14"/>
                <w:szCs w:val="14"/>
              </w:rPr>
            </w:pPr>
            <w:r w:rsidRPr="0077093D">
              <w:rPr>
                <w:rFonts w:ascii="Arial" w:hAnsi="Arial" w:cs="Arial"/>
                <w:i/>
                <w:sz w:val="14"/>
                <w:szCs w:val="14"/>
              </w:rPr>
              <w:t>including:</w:t>
            </w:r>
          </w:p>
        </w:tc>
      </w:tr>
      <w:tr w:rsidR="0077093D" w:rsidRPr="0077093D">
        <w:tc>
          <w:tcPr>
            <w:tcW w:w="2824" w:type="dxa"/>
            <w:shd w:val="clear" w:color="auto" w:fill="auto"/>
            <w:vAlign w:val="bottom"/>
          </w:tcPr>
          <w:p w:rsidR="00FD0CE4" w:rsidRPr="0077093D" w:rsidRDefault="00FD0CE4">
            <w:pPr>
              <w:spacing w:before="80" w:line="160" w:lineRule="exact"/>
              <w:ind w:left="113"/>
              <w:rPr>
                <w:rFonts w:ascii="Arial" w:hAnsi="Arial" w:cs="Arial"/>
                <w:sz w:val="14"/>
                <w:szCs w:val="14"/>
              </w:rPr>
            </w:pPr>
            <w:r w:rsidRPr="0077093D">
              <w:rPr>
                <w:rFonts w:ascii="Arial" w:hAnsi="Arial" w:cs="Arial"/>
                <w:sz w:val="14"/>
                <w:szCs w:val="14"/>
              </w:rPr>
              <w:t>домашних хозяйств</w:t>
            </w:r>
          </w:p>
        </w:tc>
        <w:tc>
          <w:tcPr>
            <w:tcW w:w="1066" w:type="dxa"/>
            <w:tcBorders>
              <w:left w:val="single" w:sz="6" w:space="0" w:color="000000"/>
            </w:tcBorders>
            <w:shd w:val="clear" w:color="auto" w:fill="auto"/>
            <w:vAlign w:val="bottom"/>
          </w:tcPr>
          <w:p w:rsidR="00FD0CE4" w:rsidRPr="0077093D" w:rsidRDefault="00FD0CE4" w:rsidP="003A7413">
            <w:pPr>
              <w:spacing w:before="80" w:line="160" w:lineRule="exact"/>
              <w:ind w:right="397"/>
              <w:jc w:val="right"/>
              <w:rPr>
                <w:rFonts w:ascii="Arial" w:hAnsi="Arial" w:cs="Arial"/>
                <w:bCs/>
                <w:sz w:val="14"/>
                <w:szCs w:val="14"/>
              </w:rPr>
            </w:pPr>
            <w:r w:rsidRPr="0077093D">
              <w:rPr>
                <w:rFonts w:ascii="Arial" w:hAnsi="Arial" w:cs="Arial"/>
                <w:bCs/>
                <w:sz w:val="14"/>
                <w:szCs w:val="14"/>
              </w:rPr>
              <w:t>49,9</w:t>
            </w:r>
          </w:p>
        </w:tc>
        <w:tc>
          <w:tcPr>
            <w:tcW w:w="1067" w:type="dxa"/>
            <w:tcBorders>
              <w:left w:val="single" w:sz="6" w:space="0" w:color="000000"/>
              <w:right w:val="single" w:sz="6" w:space="0" w:color="000000"/>
            </w:tcBorders>
            <w:vAlign w:val="bottom"/>
          </w:tcPr>
          <w:p w:rsidR="00FD0CE4" w:rsidRPr="0077093D" w:rsidRDefault="00FD0CE4" w:rsidP="000C7727">
            <w:pPr>
              <w:spacing w:before="80" w:line="160" w:lineRule="exact"/>
              <w:ind w:right="397"/>
              <w:jc w:val="right"/>
              <w:rPr>
                <w:rFonts w:ascii="Arial" w:hAnsi="Arial" w:cs="Arial"/>
                <w:bCs/>
                <w:sz w:val="14"/>
                <w:szCs w:val="14"/>
              </w:rPr>
            </w:pPr>
            <w:r w:rsidRPr="0077093D">
              <w:rPr>
                <w:rFonts w:ascii="Arial" w:hAnsi="Arial" w:cs="Arial"/>
                <w:bCs/>
                <w:sz w:val="14"/>
                <w:szCs w:val="14"/>
              </w:rPr>
              <w:t>50,8</w:t>
            </w:r>
          </w:p>
        </w:tc>
        <w:tc>
          <w:tcPr>
            <w:tcW w:w="1067" w:type="dxa"/>
            <w:tcBorders>
              <w:left w:val="single" w:sz="6" w:space="0" w:color="000000"/>
            </w:tcBorders>
            <w:vAlign w:val="bottom"/>
          </w:tcPr>
          <w:p w:rsidR="00FD0CE4" w:rsidRPr="0077093D" w:rsidRDefault="00FD0CE4" w:rsidP="000C7727">
            <w:pPr>
              <w:spacing w:before="80" w:line="160" w:lineRule="exact"/>
              <w:ind w:right="397"/>
              <w:jc w:val="right"/>
              <w:rPr>
                <w:rFonts w:ascii="Arial" w:hAnsi="Arial" w:cs="Arial"/>
                <w:bCs/>
                <w:sz w:val="14"/>
                <w:szCs w:val="14"/>
              </w:rPr>
            </w:pPr>
            <w:r w:rsidRPr="0077093D">
              <w:rPr>
                <w:rFonts w:ascii="Arial" w:hAnsi="Arial" w:cs="Arial"/>
                <w:bCs/>
                <w:sz w:val="14"/>
                <w:szCs w:val="14"/>
              </w:rPr>
              <w:t>49,2</w:t>
            </w:r>
          </w:p>
        </w:tc>
        <w:tc>
          <w:tcPr>
            <w:tcW w:w="1067" w:type="dxa"/>
            <w:tcBorders>
              <w:left w:val="single" w:sz="6" w:space="0" w:color="000000"/>
            </w:tcBorders>
            <w:shd w:val="clear" w:color="auto" w:fill="auto"/>
            <w:vAlign w:val="bottom"/>
          </w:tcPr>
          <w:p w:rsidR="00FD0CE4" w:rsidRPr="0077093D" w:rsidRDefault="00FD0CE4" w:rsidP="000C7727">
            <w:pPr>
              <w:spacing w:before="80" w:line="160" w:lineRule="exact"/>
              <w:ind w:right="397"/>
              <w:jc w:val="right"/>
              <w:rPr>
                <w:rFonts w:ascii="Arial" w:hAnsi="Arial" w:cs="Arial"/>
                <w:bCs/>
                <w:sz w:val="14"/>
                <w:szCs w:val="14"/>
              </w:rPr>
            </w:pPr>
            <w:r w:rsidRPr="0077093D">
              <w:rPr>
                <w:rFonts w:ascii="Arial" w:hAnsi="Arial" w:cs="Arial"/>
                <w:bCs/>
                <w:sz w:val="14"/>
                <w:szCs w:val="14"/>
              </w:rPr>
              <w:t>47,3</w:t>
            </w:r>
          </w:p>
        </w:tc>
        <w:tc>
          <w:tcPr>
            <w:tcW w:w="2831" w:type="dxa"/>
            <w:tcBorders>
              <w:left w:val="single" w:sz="6" w:space="0" w:color="000000"/>
            </w:tcBorders>
            <w:shd w:val="clear" w:color="auto" w:fill="auto"/>
            <w:vAlign w:val="bottom"/>
          </w:tcPr>
          <w:p w:rsidR="00FD0CE4" w:rsidRPr="0077093D" w:rsidRDefault="00FD0CE4">
            <w:pPr>
              <w:spacing w:before="80" w:line="160" w:lineRule="exact"/>
              <w:ind w:left="113"/>
              <w:rPr>
                <w:rFonts w:ascii="Arial" w:hAnsi="Arial" w:cs="Arial"/>
                <w:sz w:val="14"/>
                <w:szCs w:val="14"/>
              </w:rPr>
            </w:pPr>
            <w:r w:rsidRPr="0077093D">
              <w:rPr>
                <w:rFonts w:ascii="Arial" w:hAnsi="Arial" w:cs="Arial"/>
                <w:i/>
                <w:sz w:val="14"/>
                <w:szCs w:val="14"/>
                <w:lang w:val="en-US"/>
              </w:rPr>
              <w:t>h</w:t>
            </w:r>
            <w:r w:rsidRPr="0077093D">
              <w:rPr>
                <w:rFonts w:ascii="Arial" w:hAnsi="Arial" w:cs="Arial"/>
                <w:i/>
                <w:sz w:val="14"/>
                <w:szCs w:val="14"/>
              </w:rPr>
              <w:t>ouseholds</w:t>
            </w:r>
          </w:p>
        </w:tc>
      </w:tr>
      <w:tr w:rsidR="0077093D" w:rsidRPr="0077093D">
        <w:tc>
          <w:tcPr>
            <w:tcW w:w="2824" w:type="dxa"/>
            <w:shd w:val="clear" w:color="auto" w:fill="auto"/>
            <w:vAlign w:val="bottom"/>
          </w:tcPr>
          <w:p w:rsidR="00FD0CE4" w:rsidRPr="0077093D" w:rsidRDefault="00FD0CE4">
            <w:pPr>
              <w:spacing w:before="80" w:line="160" w:lineRule="exact"/>
              <w:ind w:left="113"/>
              <w:rPr>
                <w:rFonts w:ascii="Arial" w:hAnsi="Arial" w:cs="Arial"/>
                <w:sz w:val="14"/>
                <w:szCs w:val="14"/>
              </w:rPr>
            </w:pPr>
            <w:r w:rsidRPr="0077093D">
              <w:rPr>
                <w:rFonts w:ascii="Arial" w:hAnsi="Arial" w:cs="Arial"/>
                <w:sz w:val="14"/>
                <w:szCs w:val="14"/>
              </w:rPr>
              <w:t>государственного управления</w:t>
            </w:r>
          </w:p>
        </w:tc>
        <w:tc>
          <w:tcPr>
            <w:tcW w:w="1066" w:type="dxa"/>
            <w:tcBorders>
              <w:left w:val="single" w:sz="6" w:space="0" w:color="000000"/>
            </w:tcBorders>
            <w:shd w:val="clear" w:color="auto" w:fill="auto"/>
            <w:vAlign w:val="bottom"/>
          </w:tcPr>
          <w:p w:rsidR="00FD0CE4" w:rsidRPr="0077093D" w:rsidRDefault="00FD0CE4" w:rsidP="003A7413">
            <w:pPr>
              <w:spacing w:before="80" w:line="160" w:lineRule="exact"/>
              <w:ind w:right="397"/>
              <w:jc w:val="right"/>
              <w:rPr>
                <w:rFonts w:ascii="Arial" w:hAnsi="Arial" w:cs="Arial"/>
                <w:bCs/>
                <w:sz w:val="14"/>
                <w:szCs w:val="14"/>
              </w:rPr>
            </w:pPr>
            <w:r w:rsidRPr="0077093D">
              <w:rPr>
                <w:rFonts w:ascii="Arial" w:hAnsi="Arial" w:cs="Arial"/>
                <w:bCs/>
                <w:sz w:val="14"/>
                <w:szCs w:val="14"/>
              </w:rPr>
              <w:t>17,6</w:t>
            </w:r>
          </w:p>
        </w:tc>
        <w:tc>
          <w:tcPr>
            <w:tcW w:w="1067" w:type="dxa"/>
            <w:tcBorders>
              <w:left w:val="single" w:sz="6" w:space="0" w:color="000000"/>
              <w:right w:val="single" w:sz="6" w:space="0" w:color="000000"/>
            </w:tcBorders>
            <w:vAlign w:val="bottom"/>
          </w:tcPr>
          <w:p w:rsidR="00FD0CE4" w:rsidRPr="0077093D" w:rsidRDefault="00FD0CE4" w:rsidP="000C7727">
            <w:pPr>
              <w:spacing w:before="80" w:line="160" w:lineRule="exact"/>
              <w:ind w:right="397"/>
              <w:jc w:val="right"/>
              <w:rPr>
                <w:rFonts w:ascii="Arial" w:hAnsi="Arial" w:cs="Arial"/>
                <w:bCs/>
                <w:sz w:val="14"/>
                <w:szCs w:val="14"/>
              </w:rPr>
            </w:pPr>
            <w:r w:rsidRPr="0077093D">
              <w:rPr>
                <w:rFonts w:ascii="Arial" w:hAnsi="Arial" w:cs="Arial"/>
                <w:bCs/>
                <w:sz w:val="14"/>
                <w:szCs w:val="14"/>
              </w:rPr>
              <w:t>20,1</w:t>
            </w:r>
          </w:p>
        </w:tc>
        <w:tc>
          <w:tcPr>
            <w:tcW w:w="1067" w:type="dxa"/>
            <w:tcBorders>
              <w:left w:val="single" w:sz="6" w:space="0" w:color="000000"/>
            </w:tcBorders>
            <w:vAlign w:val="bottom"/>
          </w:tcPr>
          <w:p w:rsidR="00FD0CE4" w:rsidRPr="0077093D" w:rsidRDefault="00FD0CE4" w:rsidP="000C7727">
            <w:pPr>
              <w:spacing w:before="80" w:line="160" w:lineRule="exact"/>
              <w:ind w:right="397"/>
              <w:jc w:val="right"/>
              <w:rPr>
                <w:rFonts w:ascii="Arial" w:hAnsi="Arial" w:cs="Arial"/>
                <w:bCs/>
                <w:sz w:val="14"/>
                <w:szCs w:val="14"/>
              </w:rPr>
            </w:pPr>
            <w:r w:rsidRPr="0077093D">
              <w:rPr>
                <w:rFonts w:ascii="Arial" w:hAnsi="Arial" w:cs="Arial"/>
                <w:bCs/>
                <w:sz w:val="14"/>
                <w:szCs w:val="14"/>
              </w:rPr>
              <w:t>17,5</w:t>
            </w:r>
          </w:p>
        </w:tc>
        <w:tc>
          <w:tcPr>
            <w:tcW w:w="1067" w:type="dxa"/>
            <w:tcBorders>
              <w:left w:val="single" w:sz="6" w:space="0" w:color="000000"/>
            </w:tcBorders>
            <w:shd w:val="clear" w:color="auto" w:fill="auto"/>
            <w:vAlign w:val="bottom"/>
          </w:tcPr>
          <w:p w:rsidR="00FD0CE4" w:rsidRPr="0077093D" w:rsidRDefault="00FD0CE4" w:rsidP="000C7727">
            <w:pPr>
              <w:spacing w:before="80" w:line="160" w:lineRule="exact"/>
              <w:ind w:right="397"/>
              <w:jc w:val="right"/>
              <w:rPr>
                <w:rFonts w:ascii="Arial" w:hAnsi="Arial" w:cs="Arial"/>
                <w:bCs/>
                <w:sz w:val="14"/>
                <w:szCs w:val="14"/>
              </w:rPr>
            </w:pPr>
            <w:r w:rsidRPr="0077093D">
              <w:rPr>
                <w:rFonts w:ascii="Arial" w:hAnsi="Arial" w:cs="Arial"/>
                <w:bCs/>
                <w:sz w:val="14"/>
                <w:szCs w:val="14"/>
              </w:rPr>
              <w:t>17,6</w:t>
            </w:r>
          </w:p>
        </w:tc>
        <w:tc>
          <w:tcPr>
            <w:tcW w:w="2831" w:type="dxa"/>
            <w:tcBorders>
              <w:left w:val="single" w:sz="6" w:space="0" w:color="000000"/>
            </w:tcBorders>
            <w:shd w:val="clear" w:color="auto" w:fill="auto"/>
            <w:vAlign w:val="bottom"/>
          </w:tcPr>
          <w:p w:rsidR="00FD0CE4" w:rsidRPr="0077093D" w:rsidRDefault="00FD0CE4">
            <w:pPr>
              <w:spacing w:before="80" w:line="160" w:lineRule="exact"/>
              <w:ind w:left="113"/>
              <w:rPr>
                <w:rFonts w:ascii="Arial" w:hAnsi="Arial" w:cs="Arial"/>
                <w:sz w:val="14"/>
                <w:szCs w:val="14"/>
              </w:rPr>
            </w:pPr>
            <w:r w:rsidRPr="0077093D">
              <w:rPr>
                <w:rFonts w:ascii="Arial" w:hAnsi="Arial" w:cs="Arial"/>
                <w:i/>
                <w:sz w:val="14"/>
                <w:szCs w:val="14"/>
                <w:lang w:val="en-US"/>
              </w:rPr>
              <w:t>g</w:t>
            </w:r>
            <w:r w:rsidRPr="0077093D">
              <w:rPr>
                <w:rFonts w:ascii="Arial" w:hAnsi="Arial" w:cs="Arial"/>
                <w:i/>
                <w:sz w:val="14"/>
                <w:szCs w:val="14"/>
              </w:rPr>
              <w:t xml:space="preserve">eneral </w:t>
            </w:r>
            <w:r w:rsidRPr="0077093D">
              <w:rPr>
                <w:rFonts w:ascii="Arial" w:hAnsi="Arial" w:cs="Arial"/>
                <w:i/>
                <w:sz w:val="14"/>
                <w:szCs w:val="14"/>
                <w:lang w:val="en-US"/>
              </w:rPr>
              <w:t>government</w:t>
            </w:r>
          </w:p>
        </w:tc>
      </w:tr>
      <w:tr w:rsidR="0077093D" w:rsidRPr="0077093D">
        <w:tc>
          <w:tcPr>
            <w:tcW w:w="2824" w:type="dxa"/>
            <w:shd w:val="clear" w:color="auto" w:fill="auto"/>
            <w:vAlign w:val="bottom"/>
          </w:tcPr>
          <w:p w:rsidR="00FD0CE4" w:rsidRPr="0077093D" w:rsidRDefault="00FD0CE4">
            <w:pPr>
              <w:spacing w:before="80" w:line="160" w:lineRule="exact"/>
              <w:ind w:left="454"/>
              <w:rPr>
                <w:rFonts w:ascii="Arial" w:hAnsi="Arial" w:cs="Arial"/>
                <w:sz w:val="14"/>
                <w:szCs w:val="14"/>
              </w:rPr>
            </w:pPr>
            <w:r w:rsidRPr="0077093D">
              <w:rPr>
                <w:rFonts w:ascii="Arial" w:hAnsi="Arial" w:cs="Arial"/>
                <w:sz w:val="14"/>
                <w:szCs w:val="14"/>
              </w:rPr>
              <w:t>из них:</w:t>
            </w:r>
          </w:p>
        </w:tc>
        <w:tc>
          <w:tcPr>
            <w:tcW w:w="1066" w:type="dxa"/>
            <w:tcBorders>
              <w:left w:val="single" w:sz="6" w:space="0" w:color="000000"/>
            </w:tcBorders>
            <w:shd w:val="clear" w:color="auto" w:fill="auto"/>
            <w:vAlign w:val="bottom"/>
          </w:tcPr>
          <w:p w:rsidR="00FD0CE4" w:rsidRPr="0077093D" w:rsidRDefault="00FD0CE4" w:rsidP="003A7413">
            <w:pPr>
              <w:spacing w:before="80" w:line="160" w:lineRule="exact"/>
              <w:ind w:right="397"/>
              <w:jc w:val="right"/>
              <w:rPr>
                <w:rFonts w:ascii="Arial" w:hAnsi="Arial" w:cs="Arial"/>
                <w:bCs/>
                <w:sz w:val="14"/>
                <w:szCs w:val="14"/>
              </w:rPr>
            </w:pPr>
            <w:r w:rsidRPr="0077093D">
              <w:rPr>
                <w:rFonts w:ascii="Arial" w:hAnsi="Arial" w:cs="Arial"/>
                <w:bCs/>
                <w:sz w:val="14"/>
                <w:szCs w:val="14"/>
              </w:rPr>
              <w:t> </w:t>
            </w:r>
          </w:p>
        </w:tc>
        <w:tc>
          <w:tcPr>
            <w:tcW w:w="1067" w:type="dxa"/>
            <w:tcBorders>
              <w:left w:val="single" w:sz="6" w:space="0" w:color="000000"/>
              <w:right w:val="single" w:sz="6" w:space="0" w:color="000000"/>
            </w:tcBorders>
            <w:vAlign w:val="bottom"/>
          </w:tcPr>
          <w:p w:rsidR="00FD0CE4" w:rsidRPr="0077093D" w:rsidRDefault="00FD0CE4" w:rsidP="000C7727">
            <w:pPr>
              <w:spacing w:before="80" w:line="160" w:lineRule="exact"/>
              <w:ind w:right="397"/>
              <w:jc w:val="right"/>
              <w:rPr>
                <w:rFonts w:ascii="Arial" w:hAnsi="Arial" w:cs="Arial"/>
                <w:bCs/>
                <w:sz w:val="14"/>
                <w:szCs w:val="14"/>
              </w:rPr>
            </w:pPr>
          </w:p>
        </w:tc>
        <w:tc>
          <w:tcPr>
            <w:tcW w:w="1067" w:type="dxa"/>
            <w:tcBorders>
              <w:left w:val="single" w:sz="6" w:space="0" w:color="000000"/>
            </w:tcBorders>
            <w:vAlign w:val="bottom"/>
          </w:tcPr>
          <w:p w:rsidR="00FD0CE4" w:rsidRPr="0077093D" w:rsidRDefault="00FD0CE4" w:rsidP="000C7727">
            <w:pPr>
              <w:spacing w:before="80" w:line="160" w:lineRule="exact"/>
              <w:ind w:right="397"/>
              <w:jc w:val="right"/>
              <w:rPr>
                <w:rFonts w:ascii="Arial" w:hAnsi="Arial" w:cs="Arial"/>
                <w:bCs/>
                <w:sz w:val="14"/>
                <w:szCs w:val="14"/>
              </w:rPr>
            </w:pPr>
          </w:p>
        </w:tc>
        <w:tc>
          <w:tcPr>
            <w:tcW w:w="1067" w:type="dxa"/>
            <w:tcBorders>
              <w:left w:val="single" w:sz="6" w:space="0" w:color="000000"/>
            </w:tcBorders>
            <w:shd w:val="clear" w:color="auto" w:fill="auto"/>
            <w:vAlign w:val="bottom"/>
          </w:tcPr>
          <w:p w:rsidR="00FD0CE4" w:rsidRPr="0077093D" w:rsidRDefault="00FD0CE4" w:rsidP="000C7727">
            <w:pPr>
              <w:spacing w:before="80" w:line="160" w:lineRule="exact"/>
              <w:ind w:right="397"/>
              <w:jc w:val="right"/>
              <w:rPr>
                <w:rFonts w:ascii="Arial" w:hAnsi="Arial" w:cs="Arial"/>
                <w:bCs/>
                <w:sz w:val="14"/>
                <w:szCs w:val="14"/>
              </w:rPr>
            </w:pPr>
          </w:p>
        </w:tc>
        <w:tc>
          <w:tcPr>
            <w:tcW w:w="2831" w:type="dxa"/>
            <w:tcBorders>
              <w:left w:val="single" w:sz="6" w:space="0" w:color="000000"/>
            </w:tcBorders>
            <w:shd w:val="clear" w:color="auto" w:fill="auto"/>
            <w:vAlign w:val="bottom"/>
          </w:tcPr>
          <w:p w:rsidR="00FD0CE4" w:rsidRPr="0077093D" w:rsidRDefault="00FD0CE4">
            <w:pPr>
              <w:spacing w:before="80" w:line="160" w:lineRule="exact"/>
              <w:ind w:left="454"/>
              <w:rPr>
                <w:rFonts w:ascii="Arial" w:hAnsi="Arial" w:cs="Arial"/>
                <w:sz w:val="14"/>
                <w:szCs w:val="14"/>
              </w:rPr>
            </w:pPr>
            <w:r w:rsidRPr="0077093D">
              <w:rPr>
                <w:rFonts w:ascii="Arial" w:hAnsi="Arial" w:cs="Arial"/>
                <w:i/>
                <w:sz w:val="14"/>
                <w:szCs w:val="14"/>
              </w:rPr>
              <w:t>of which:</w:t>
            </w:r>
          </w:p>
        </w:tc>
      </w:tr>
      <w:tr w:rsidR="0077093D" w:rsidRPr="00AA17E9">
        <w:tc>
          <w:tcPr>
            <w:tcW w:w="2824" w:type="dxa"/>
            <w:shd w:val="clear" w:color="auto" w:fill="auto"/>
            <w:vAlign w:val="bottom"/>
          </w:tcPr>
          <w:p w:rsidR="00FD0CE4" w:rsidRPr="0077093D" w:rsidRDefault="00FD0CE4">
            <w:pPr>
              <w:spacing w:before="80" w:line="160" w:lineRule="exact"/>
              <w:ind w:left="227"/>
              <w:rPr>
                <w:rFonts w:ascii="Arial" w:hAnsi="Arial" w:cs="Arial"/>
                <w:sz w:val="14"/>
                <w:szCs w:val="14"/>
              </w:rPr>
            </w:pPr>
            <w:r w:rsidRPr="0077093D">
              <w:rPr>
                <w:rFonts w:ascii="Arial" w:hAnsi="Arial" w:cs="Arial"/>
                <w:sz w:val="14"/>
                <w:szCs w:val="14"/>
              </w:rPr>
              <w:t xml:space="preserve">на индивидуальные товары </w:t>
            </w:r>
            <w:r w:rsidRPr="0077093D">
              <w:rPr>
                <w:rFonts w:ascii="Arial" w:hAnsi="Arial" w:cs="Arial"/>
                <w:sz w:val="14"/>
                <w:szCs w:val="14"/>
              </w:rPr>
              <w:br/>
              <w:t>и услуги</w:t>
            </w:r>
          </w:p>
        </w:tc>
        <w:tc>
          <w:tcPr>
            <w:tcW w:w="1066" w:type="dxa"/>
            <w:tcBorders>
              <w:left w:val="single" w:sz="6" w:space="0" w:color="000000"/>
            </w:tcBorders>
            <w:shd w:val="clear" w:color="auto" w:fill="auto"/>
            <w:vAlign w:val="bottom"/>
          </w:tcPr>
          <w:p w:rsidR="00FD0CE4" w:rsidRPr="0077093D" w:rsidRDefault="00FD0CE4" w:rsidP="003A7413">
            <w:pPr>
              <w:spacing w:before="80" w:line="160" w:lineRule="exact"/>
              <w:ind w:right="397"/>
              <w:jc w:val="right"/>
              <w:rPr>
                <w:rFonts w:ascii="Arial" w:hAnsi="Arial" w:cs="Arial"/>
                <w:bCs/>
                <w:sz w:val="14"/>
                <w:szCs w:val="14"/>
              </w:rPr>
            </w:pPr>
            <w:r w:rsidRPr="0077093D">
              <w:rPr>
                <w:rFonts w:ascii="Arial" w:hAnsi="Arial" w:cs="Arial"/>
                <w:bCs/>
                <w:sz w:val="14"/>
                <w:szCs w:val="14"/>
              </w:rPr>
              <w:t>8,2</w:t>
            </w:r>
          </w:p>
        </w:tc>
        <w:tc>
          <w:tcPr>
            <w:tcW w:w="1067" w:type="dxa"/>
            <w:tcBorders>
              <w:left w:val="single" w:sz="6" w:space="0" w:color="000000"/>
              <w:right w:val="single" w:sz="6" w:space="0" w:color="000000"/>
            </w:tcBorders>
            <w:vAlign w:val="bottom"/>
          </w:tcPr>
          <w:p w:rsidR="00FD0CE4" w:rsidRPr="0077093D" w:rsidRDefault="00FD0CE4" w:rsidP="000C7727">
            <w:pPr>
              <w:spacing w:before="80" w:line="160" w:lineRule="exact"/>
              <w:ind w:right="397"/>
              <w:jc w:val="right"/>
              <w:rPr>
                <w:rFonts w:ascii="Arial" w:hAnsi="Arial" w:cs="Arial"/>
                <w:bCs/>
                <w:sz w:val="14"/>
                <w:szCs w:val="14"/>
              </w:rPr>
            </w:pPr>
            <w:r w:rsidRPr="0077093D">
              <w:rPr>
                <w:rFonts w:ascii="Arial" w:hAnsi="Arial" w:cs="Arial"/>
                <w:bCs/>
                <w:sz w:val="14"/>
                <w:szCs w:val="14"/>
              </w:rPr>
              <w:t>9,1</w:t>
            </w:r>
          </w:p>
        </w:tc>
        <w:tc>
          <w:tcPr>
            <w:tcW w:w="1067" w:type="dxa"/>
            <w:tcBorders>
              <w:left w:val="single" w:sz="6" w:space="0" w:color="000000"/>
            </w:tcBorders>
            <w:vAlign w:val="bottom"/>
          </w:tcPr>
          <w:p w:rsidR="00FD0CE4" w:rsidRPr="0077093D" w:rsidRDefault="00FD0CE4" w:rsidP="000C7727">
            <w:pPr>
              <w:spacing w:before="80" w:line="160" w:lineRule="exact"/>
              <w:ind w:right="397"/>
              <w:jc w:val="right"/>
              <w:rPr>
                <w:rFonts w:ascii="Arial" w:hAnsi="Arial" w:cs="Arial"/>
                <w:bCs/>
                <w:sz w:val="14"/>
                <w:szCs w:val="14"/>
              </w:rPr>
            </w:pPr>
            <w:r w:rsidRPr="0077093D">
              <w:rPr>
                <w:rFonts w:ascii="Arial" w:hAnsi="Arial" w:cs="Arial"/>
                <w:bCs/>
                <w:sz w:val="14"/>
                <w:szCs w:val="14"/>
              </w:rPr>
              <w:t>8,0</w:t>
            </w:r>
          </w:p>
        </w:tc>
        <w:tc>
          <w:tcPr>
            <w:tcW w:w="1067" w:type="dxa"/>
            <w:tcBorders>
              <w:left w:val="single" w:sz="6" w:space="0" w:color="000000"/>
            </w:tcBorders>
            <w:shd w:val="clear" w:color="auto" w:fill="auto"/>
            <w:vAlign w:val="bottom"/>
          </w:tcPr>
          <w:p w:rsidR="00FD0CE4" w:rsidRPr="0077093D" w:rsidRDefault="00FD0CE4" w:rsidP="000C7727">
            <w:pPr>
              <w:spacing w:before="80" w:line="160" w:lineRule="exact"/>
              <w:ind w:right="397"/>
              <w:jc w:val="right"/>
              <w:rPr>
                <w:rFonts w:ascii="Arial" w:hAnsi="Arial" w:cs="Arial"/>
                <w:bCs/>
                <w:sz w:val="14"/>
                <w:szCs w:val="14"/>
              </w:rPr>
            </w:pPr>
            <w:r w:rsidRPr="0077093D">
              <w:rPr>
                <w:rFonts w:ascii="Arial" w:hAnsi="Arial" w:cs="Arial"/>
                <w:bCs/>
                <w:sz w:val="14"/>
                <w:szCs w:val="14"/>
              </w:rPr>
              <w:t>7,7</w:t>
            </w:r>
          </w:p>
        </w:tc>
        <w:tc>
          <w:tcPr>
            <w:tcW w:w="2831" w:type="dxa"/>
            <w:tcBorders>
              <w:left w:val="single" w:sz="6" w:space="0" w:color="000000"/>
            </w:tcBorders>
            <w:shd w:val="clear" w:color="auto" w:fill="auto"/>
            <w:vAlign w:val="bottom"/>
          </w:tcPr>
          <w:p w:rsidR="00FD0CE4" w:rsidRPr="0077093D" w:rsidRDefault="00FD0CE4">
            <w:pPr>
              <w:spacing w:before="80" w:line="160" w:lineRule="exact"/>
              <w:ind w:left="227"/>
              <w:rPr>
                <w:rFonts w:ascii="Arial" w:hAnsi="Arial" w:cs="Arial"/>
                <w:sz w:val="14"/>
                <w:szCs w:val="14"/>
                <w:lang w:val="en-US"/>
              </w:rPr>
            </w:pPr>
            <w:r w:rsidRPr="0077093D">
              <w:rPr>
                <w:rFonts w:ascii="Arial" w:hAnsi="Arial" w:cs="Arial"/>
                <w:i/>
                <w:sz w:val="14"/>
                <w:szCs w:val="14"/>
                <w:lang w:val="en-US"/>
              </w:rPr>
              <w:t>on individual goods and services</w:t>
            </w:r>
          </w:p>
        </w:tc>
      </w:tr>
      <w:tr w:rsidR="0077093D" w:rsidRPr="0077093D">
        <w:tc>
          <w:tcPr>
            <w:tcW w:w="2824" w:type="dxa"/>
            <w:shd w:val="clear" w:color="auto" w:fill="auto"/>
            <w:vAlign w:val="bottom"/>
          </w:tcPr>
          <w:p w:rsidR="00FD0CE4" w:rsidRPr="0077093D" w:rsidRDefault="00FD0CE4">
            <w:pPr>
              <w:spacing w:before="80" w:line="160" w:lineRule="exact"/>
              <w:ind w:left="227"/>
              <w:rPr>
                <w:rFonts w:ascii="Arial" w:hAnsi="Arial" w:cs="Arial"/>
                <w:sz w:val="14"/>
                <w:szCs w:val="14"/>
              </w:rPr>
            </w:pPr>
            <w:r w:rsidRPr="0077093D">
              <w:rPr>
                <w:rFonts w:ascii="Arial" w:hAnsi="Arial" w:cs="Arial"/>
                <w:sz w:val="14"/>
                <w:szCs w:val="14"/>
              </w:rPr>
              <w:t>на коллективные услуги</w:t>
            </w:r>
          </w:p>
        </w:tc>
        <w:tc>
          <w:tcPr>
            <w:tcW w:w="1066" w:type="dxa"/>
            <w:tcBorders>
              <w:left w:val="single" w:sz="6" w:space="0" w:color="000000"/>
            </w:tcBorders>
            <w:shd w:val="clear" w:color="auto" w:fill="auto"/>
            <w:vAlign w:val="bottom"/>
          </w:tcPr>
          <w:p w:rsidR="00FD0CE4" w:rsidRPr="0077093D" w:rsidRDefault="00FD0CE4" w:rsidP="003A7413">
            <w:pPr>
              <w:spacing w:before="80" w:line="160" w:lineRule="exact"/>
              <w:ind w:right="397"/>
              <w:jc w:val="right"/>
              <w:rPr>
                <w:rFonts w:ascii="Arial" w:hAnsi="Arial" w:cs="Arial"/>
                <w:bCs/>
                <w:sz w:val="14"/>
                <w:szCs w:val="14"/>
              </w:rPr>
            </w:pPr>
            <w:r w:rsidRPr="0077093D">
              <w:rPr>
                <w:rFonts w:ascii="Arial" w:hAnsi="Arial" w:cs="Arial"/>
                <w:bCs/>
                <w:sz w:val="14"/>
                <w:szCs w:val="14"/>
              </w:rPr>
              <w:t>9,4</w:t>
            </w:r>
          </w:p>
        </w:tc>
        <w:tc>
          <w:tcPr>
            <w:tcW w:w="1067" w:type="dxa"/>
            <w:tcBorders>
              <w:left w:val="single" w:sz="6" w:space="0" w:color="000000"/>
              <w:right w:val="single" w:sz="6" w:space="0" w:color="000000"/>
            </w:tcBorders>
            <w:vAlign w:val="bottom"/>
          </w:tcPr>
          <w:p w:rsidR="00FD0CE4" w:rsidRPr="0077093D" w:rsidRDefault="00FD0CE4" w:rsidP="000C7727">
            <w:pPr>
              <w:spacing w:before="80" w:line="160" w:lineRule="exact"/>
              <w:ind w:right="397"/>
              <w:jc w:val="right"/>
              <w:rPr>
                <w:rFonts w:ascii="Arial" w:hAnsi="Arial" w:cs="Arial"/>
                <w:bCs/>
                <w:sz w:val="14"/>
                <w:szCs w:val="14"/>
              </w:rPr>
            </w:pPr>
            <w:r w:rsidRPr="0077093D">
              <w:rPr>
                <w:rFonts w:ascii="Arial" w:hAnsi="Arial" w:cs="Arial"/>
                <w:bCs/>
                <w:sz w:val="14"/>
                <w:szCs w:val="14"/>
              </w:rPr>
              <w:t>11,0</w:t>
            </w:r>
          </w:p>
        </w:tc>
        <w:tc>
          <w:tcPr>
            <w:tcW w:w="1067" w:type="dxa"/>
            <w:tcBorders>
              <w:left w:val="single" w:sz="6" w:space="0" w:color="000000"/>
            </w:tcBorders>
            <w:vAlign w:val="bottom"/>
          </w:tcPr>
          <w:p w:rsidR="00FD0CE4" w:rsidRPr="0077093D" w:rsidRDefault="00FD0CE4" w:rsidP="000C7727">
            <w:pPr>
              <w:spacing w:before="80" w:line="160" w:lineRule="exact"/>
              <w:ind w:right="397"/>
              <w:jc w:val="right"/>
              <w:rPr>
                <w:rFonts w:ascii="Arial" w:hAnsi="Arial" w:cs="Arial"/>
                <w:bCs/>
                <w:sz w:val="14"/>
                <w:szCs w:val="14"/>
              </w:rPr>
            </w:pPr>
            <w:r w:rsidRPr="0077093D">
              <w:rPr>
                <w:rFonts w:ascii="Arial" w:hAnsi="Arial" w:cs="Arial"/>
                <w:bCs/>
                <w:sz w:val="14"/>
                <w:szCs w:val="14"/>
              </w:rPr>
              <w:t>9,5</w:t>
            </w:r>
          </w:p>
        </w:tc>
        <w:tc>
          <w:tcPr>
            <w:tcW w:w="1067" w:type="dxa"/>
            <w:tcBorders>
              <w:left w:val="single" w:sz="6" w:space="0" w:color="000000"/>
            </w:tcBorders>
            <w:shd w:val="clear" w:color="auto" w:fill="auto"/>
            <w:vAlign w:val="bottom"/>
          </w:tcPr>
          <w:p w:rsidR="00FD0CE4" w:rsidRPr="0077093D" w:rsidRDefault="00FD0CE4" w:rsidP="000C7727">
            <w:pPr>
              <w:spacing w:before="80" w:line="160" w:lineRule="exact"/>
              <w:ind w:right="397"/>
              <w:jc w:val="right"/>
              <w:rPr>
                <w:rFonts w:ascii="Arial" w:hAnsi="Arial" w:cs="Arial"/>
                <w:bCs/>
                <w:sz w:val="14"/>
                <w:szCs w:val="14"/>
              </w:rPr>
            </w:pPr>
            <w:r w:rsidRPr="0077093D">
              <w:rPr>
                <w:rFonts w:ascii="Arial" w:hAnsi="Arial" w:cs="Arial"/>
                <w:bCs/>
                <w:sz w:val="14"/>
                <w:szCs w:val="14"/>
              </w:rPr>
              <w:t>9,9</w:t>
            </w:r>
          </w:p>
        </w:tc>
        <w:tc>
          <w:tcPr>
            <w:tcW w:w="2831" w:type="dxa"/>
            <w:tcBorders>
              <w:left w:val="single" w:sz="6" w:space="0" w:color="000000"/>
            </w:tcBorders>
            <w:shd w:val="clear" w:color="auto" w:fill="auto"/>
            <w:vAlign w:val="bottom"/>
          </w:tcPr>
          <w:p w:rsidR="00FD0CE4" w:rsidRPr="0077093D" w:rsidRDefault="00FD0CE4">
            <w:pPr>
              <w:spacing w:before="80" w:line="160" w:lineRule="exact"/>
              <w:ind w:left="227"/>
              <w:rPr>
                <w:rFonts w:ascii="Arial" w:hAnsi="Arial" w:cs="Arial"/>
                <w:sz w:val="14"/>
                <w:szCs w:val="14"/>
              </w:rPr>
            </w:pPr>
            <w:r w:rsidRPr="0077093D">
              <w:rPr>
                <w:rFonts w:ascii="Arial" w:hAnsi="Arial" w:cs="Arial"/>
                <w:i/>
                <w:sz w:val="14"/>
                <w:szCs w:val="14"/>
              </w:rPr>
              <w:t>on collective services</w:t>
            </w:r>
          </w:p>
        </w:tc>
      </w:tr>
      <w:tr w:rsidR="0077093D" w:rsidRPr="00AA17E9">
        <w:tc>
          <w:tcPr>
            <w:tcW w:w="2824" w:type="dxa"/>
            <w:shd w:val="clear" w:color="auto" w:fill="auto"/>
            <w:vAlign w:val="bottom"/>
          </w:tcPr>
          <w:p w:rsidR="00FD0CE4" w:rsidRPr="0077093D" w:rsidRDefault="00FD0CE4">
            <w:pPr>
              <w:spacing w:before="80" w:line="160" w:lineRule="exact"/>
              <w:ind w:left="113"/>
              <w:rPr>
                <w:rFonts w:ascii="Arial" w:hAnsi="Arial" w:cs="Arial"/>
                <w:sz w:val="14"/>
                <w:szCs w:val="14"/>
              </w:rPr>
            </w:pPr>
            <w:r w:rsidRPr="0077093D">
              <w:rPr>
                <w:rFonts w:ascii="Arial" w:hAnsi="Arial" w:cs="Arial"/>
                <w:sz w:val="14"/>
                <w:szCs w:val="14"/>
              </w:rPr>
              <w:t xml:space="preserve">некоммерческих организаций, </w:t>
            </w:r>
            <w:r w:rsidRPr="0077093D">
              <w:rPr>
                <w:rFonts w:ascii="Arial" w:hAnsi="Arial" w:cs="Arial"/>
                <w:sz w:val="14"/>
                <w:szCs w:val="14"/>
              </w:rPr>
              <w:br/>
              <w:t>обслуживающих домашние хозяйства</w:t>
            </w:r>
          </w:p>
        </w:tc>
        <w:tc>
          <w:tcPr>
            <w:tcW w:w="1066" w:type="dxa"/>
            <w:tcBorders>
              <w:left w:val="single" w:sz="6" w:space="0" w:color="000000"/>
            </w:tcBorders>
            <w:shd w:val="clear" w:color="auto" w:fill="auto"/>
            <w:vAlign w:val="bottom"/>
          </w:tcPr>
          <w:p w:rsidR="00FD0CE4" w:rsidRPr="0077093D" w:rsidRDefault="00FD0CE4" w:rsidP="003A7413">
            <w:pPr>
              <w:spacing w:before="80" w:line="160" w:lineRule="exact"/>
              <w:ind w:right="397"/>
              <w:jc w:val="right"/>
              <w:rPr>
                <w:rFonts w:ascii="Arial" w:hAnsi="Arial" w:cs="Arial"/>
                <w:bCs/>
                <w:sz w:val="14"/>
                <w:szCs w:val="14"/>
              </w:rPr>
            </w:pPr>
            <w:r w:rsidRPr="0077093D">
              <w:rPr>
                <w:rFonts w:ascii="Arial" w:hAnsi="Arial" w:cs="Arial"/>
                <w:bCs/>
                <w:sz w:val="14"/>
                <w:szCs w:val="14"/>
              </w:rPr>
              <w:t>0,4</w:t>
            </w:r>
          </w:p>
        </w:tc>
        <w:tc>
          <w:tcPr>
            <w:tcW w:w="1067" w:type="dxa"/>
            <w:tcBorders>
              <w:left w:val="single" w:sz="6" w:space="0" w:color="000000"/>
              <w:right w:val="single" w:sz="6" w:space="0" w:color="000000"/>
            </w:tcBorders>
            <w:vAlign w:val="bottom"/>
          </w:tcPr>
          <w:p w:rsidR="00FD0CE4" w:rsidRPr="0077093D" w:rsidRDefault="00FD0CE4" w:rsidP="000C7727">
            <w:pPr>
              <w:spacing w:before="80" w:line="160" w:lineRule="exact"/>
              <w:ind w:right="397"/>
              <w:jc w:val="right"/>
              <w:rPr>
                <w:rFonts w:ascii="Arial" w:hAnsi="Arial" w:cs="Arial"/>
                <w:bCs/>
                <w:sz w:val="14"/>
                <w:szCs w:val="14"/>
              </w:rPr>
            </w:pPr>
            <w:r w:rsidRPr="0077093D">
              <w:rPr>
                <w:rFonts w:ascii="Arial" w:hAnsi="Arial" w:cs="Arial"/>
                <w:bCs/>
                <w:sz w:val="14"/>
                <w:szCs w:val="14"/>
              </w:rPr>
              <w:t>0,6</w:t>
            </w:r>
          </w:p>
        </w:tc>
        <w:tc>
          <w:tcPr>
            <w:tcW w:w="1067" w:type="dxa"/>
            <w:tcBorders>
              <w:left w:val="single" w:sz="6" w:space="0" w:color="000000"/>
            </w:tcBorders>
            <w:vAlign w:val="bottom"/>
          </w:tcPr>
          <w:p w:rsidR="00FD0CE4" w:rsidRPr="0077093D" w:rsidRDefault="00FD0CE4" w:rsidP="000C7727">
            <w:pPr>
              <w:spacing w:before="80" w:line="160" w:lineRule="exact"/>
              <w:ind w:right="397"/>
              <w:jc w:val="right"/>
              <w:rPr>
                <w:rFonts w:ascii="Arial" w:hAnsi="Arial" w:cs="Arial"/>
                <w:bCs/>
                <w:sz w:val="14"/>
                <w:szCs w:val="14"/>
              </w:rPr>
            </w:pPr>
            <w:r w:rsidRPr="0077093D">
              <w:rPr>
                <w:rFonts w:ascii="Arial" w:hAnsi="Arial" w:cs="Arial"/>
                <w:bCs/>
                <w:sz w:val="14"/>
                <w:szCs w:val="14"/>
              </w:rPr>
              <w:t>0,6</w:t>
            </w:r>
          </w:p>
        </w:tc>
        <w:tc>
          <w:tcPr>
            <w:tcW w:w="1067" w:type="dxa"/>
            <w:tcBorders>
              <w:left w:val="single" w:sz="6" w:space="0" w:color="000000"/>
            </w:tcBorders>
            <w:shd w:val="clear" w:color="auto" w:fill="auto"/>
            <w:vAlign w:val="bottom"/>
          </w:tcPr>
          <w:p w:rsidR="00FD0CE4" w:rsidRPr="0077093D" w:rsidRDefault="00FD0CE4" w:rsidP="000C7727">
            <w:pPr>
              <w:spacing w:before="80" w:line="160" w:lineRule="exact"/>
              <w:ind w:right="397"/>
              <w:jc w:val="right"/>
              <w:rPr>
                <w:rFonts w:ascii="Arial" w:hAnsi="Arial" w:cs="Arial"/>
                <w:bCs/>
                <w:sz w:val="14"/>
                <w:szCs w:val="14"/>
              </w:rPr>
            </w:pPr>
            <w:r w:rsidRPr="0077093D">
              <w:rPr>
                <w:rFonts w:ascii="Arial" w:hAnsi="Arial" w:cs="Arial"/>
                <w:bCs/>
                <w:sz w:val="14"/>
                <w:szCs w:val="14"/>
              </w:rPr>
              <w:t>0,5</w:t>
            </w:r>
          </w:p>
        </w:tc>
        <w:tc>
          <w:tcPr>
            <w:tcW w:w="2831" w:type="dxa"/>
            <w:tcBorders>
              <w:left w:val="single" w:sz="6" w:space="0" w:color="000000"/>
            </w:tcBorders>
            <w:shd w:val="clear" w:color="auto" w:fill="auto"/>
            <w:vAlign w:val="bottom"/>
          </w:tcPr>
          <w:p w:rsidR="00FD0CE4" w:rsidRPr="0077093D" w:rsidRDefault="00FD0CE4">
            <w:pPr>
              <w:spacing w:before="80" w:line="160" w:lineRule="exact"/>
              <w:ind w:left="113"/>
              <w:rPr>
                <w:rFonts w:ascii="Arial" w:hAnsi="Arial" w:cs="Arial"/>
                <w:sz w:val="14"/>
                <w:szCs w:val="14"/>
                <w:lang w:val="en-US"/>
              </w:rPr>
            </w:pPr>
            <w:r w:rsidRPr="0077093D">
              <w:rPr>
                <w:rFonts w:ascii="Arial" w:hAnsi="Arial" w:cs="Arial"/>
                <w:i/>
                <w:sz w:val="14"/>
                <w:szCs w:val="14"/>
                <w:lang w:val="en-US"/>
              </w:rPr>
              <w:t xml:space="preserve">non-profit institutions serving </w:t>
            </w:r>
            <w:r w:rsidRPr="0077093D">
              <w:rPr>
                <w:rFonts w:ascii="Arial" w:hAnsi="Arial" w:cs="Arial"/>
                <w:i/>
                <w:sz w:val="14"/>
                <w:szCs w:val="14"/>
                <w:lang w:val="en-US"/>
              </w:rPr>
              <w:br/>
              <w:t xml:space="preserve">households </w:t>
            </w:r>
          </w:p>
        </w:tc>
      </w:tr>
      <w:tr w:rsidR="0077093D" w:rsidRPr="0077093D">
        <w:tc>
          <w:tcPr>
            <w:tcW w:w="2824" w:type="dxa"/>
            <w:shd w:val="clear" w:color="auto" w:fill="auto"/>
            <w:vAlign w:val="bottom"/>
          </w:tcPr>
          <w:p w:rsidR="00FD0CE4" w:rsidRPr="0077093D" w:rsidRDefault="00FD0CE4">
            <w:pPr>
              <w:spacing w:before="80" w:line="160" w:lineRule="exact"/>
              <w:rPr>
                <w:rFonts w:ascii="Arial" w:hAnsi="Arial" w:cs="Arial"/>
                <w:sz w:val="14"/>
                <w:szCs w:val="14"/>
                <w:lang w:val="en-US"/>
              </w:rPr>
            </w:pPr>
            <w:r w:rsidRPr="0077093D">
              <w:rPr>
                <w:rFonts w:ascii="Arial" w:hAnsi="Arial" w:cs="Arial"/>
                <w:sz w:val="14"/>
                <w:szCs w:val="14"/>
              </w:rPr>
              <w:t>Валовое</w:t>
            </w:r>
            <w:r w:rsidRPr="0077093D">
              <w:rPr>
                <w:rFonts w:ascii="Arial" w:hAnsi="Arial" w:cs="Arial"/>
                <w:sz w:val="14"/>
                <w:szCs w:val="14"/>
                <w:lang w:val="en-US"/>
              </w:rPr>
              <w:t xml:space="preserve"> </w:t>
            </w:r>
            <w:r w:rsidRPr="0077093D">
              <w:rPr>
                <w:rFonts w:ascii="Arial" w:hAnsi="Arial" w:cs="Arial"/>
                <w:sz w:val="14"/>
                <w:szCs w:val="14"/>
              </w:rPr>
              <w:t>накопление</w:t>
            </w:r>
          </w:p>
        </w:tc>
        <w:tc>
          <w:tcPr>
            <w:tcW w:w="1066" w:type="dxa"/>
            <w:tcBorders>
              <w:left w:val="single" w:sz="6" w:space="0" w:color="000000"/>
            </w:tcBorders>
            <w:shd w:val="clear" w:color="auto" w:fill="auto"/>
            <w:vAlign w:val="bottom"/>
          </w:tcPr>
          <w:p w:rsidR="00FD0CE4" w:rsidRPr="0077093D" w:rsidRDefault="00FD0CE4" w:rsidP="003A7413">
            <w:pPr>
              <w:spacing w:before="80" w:line="160" w:lineRule="exact"/>
              <w:ind w:right="397"/>
              <w:jc w:val="right"/>
              <w:rPr>
                <w:rFonts w:ascii="Arial" w:hAnsi="Arial" w:cs="Arial"/>
                <w:bCs/>
                <w:sz w:val="14"/>
                <w:szCs w:val="14"/>
              </w:rPr>
            </w:pPr>
            <w:r w:rsidRPr="0077093D">
              <w:rPr>
                <w:rFonts w:ascii="Arial" w:hAnsi="Arial" w:cs="Arial"/>
                <w:bCs/>
                <w:sz w:val="14"/>
                <w:szCs w:val="14"/>
              </w:rPr>
              <w:t>24,2</w:t>
            </w:r>
          </w:p>
        </w:tc>
        <w:tc>
          <w:tcPr>
            <w:tcW w:w="1067" w:type="dxa"/>
            <w:tcBorders>
              <w:left w:val="single" w:sz="6" w:space="0" w:color="000000"/>
              <w:right w:val="single" w:sz="6" w:space="0" w:color="000000"/>
            </w:tcBorders>
            <w:vAlign w:val="bottom"/>
          </w:tcPr>
          <w:p w:rsidR="00FD0CE4" w:rsidRPr="0077093D" w:rsidRDefault="00FD0CE4" w:rsidP="000C7727">
            <w:pPr>
              <w:spacing w:before="80" w:line="160" w:lineRule="exact"/>
              <w:ind w:right="397"/>
              <w:jc w:val="right"/>
              <w:rPr>
                <w:rFonts w:ascii="Arial" w:hAnsi="Arial" w:cs="Arial"/>
                <w:bCs/>
                <w:sz w:val="14"/>
                <w:szCs w:val="14"/>
              </w:rPr>
            </w:pPr>
            <w:r w:rsidRPr="0077093D">
              <w:rPr>
                <w:rFonts w:ascii="Arial" w:hAnsi="Arial" w:cs="Arial"/>
                <w:bCs/>
                <w:sz w:val="14"/>
                <w:szCs w:val="14"/>
              </w:rPr>
              <w:t>23,4</w:t>
            </w:r>
          </w:p>
        </w:tc>
        <w:tc>
          <w:tcPr>
            <w:tcW w:w="1067" w:type="dxa"/>
            <w:tcBorders>
              <w:left w:val="single" w:sz="6" w:space="0" w:color="000000"/>
            </w:tcBorders>
            <w:vAlign w:val="bottom"/>
          </w:tcPr>
          <w:p w:rsidR="00FD0CE4" w:rsidRPr="0077093D" w:rsidRDefault="00FD0CE4" w:rsidP="000C7727">
            <w:pPr>
              <w:spacing w:before="80" w:line="160" w:lineRule="exact"/>
              <w:ind w:right="397"/>
              <w:jc w:val="right"/>
              <w:rPr>
                <w:rFonts w:ascii="Arial" w:hAnsi="Arial" w:cs="Arial"/>
                <w:bCs/>
                <w:sz w:val="14"/>
                <w:szCs w:val="14"/>
              </w:rPr>
            </w:pPr>
            <w:r w:rsidRPr="0077093D">
              <w:rPr>
                <w:rFonts w:ascii="Arial" w:hAnsi="Arial" w:cs="Arial"/>
                <w:bCs/>
                <w:sz w:val="14"/>
                <w:szCs w:val="14"/>
              </w:rPr>
              <w:t>23,4</w:t>
            </w:r>
          </w:p>
        </w:tc>
        <w:tc>
          <w:tcPr>
            <w:tcW w:w="1067" w:type="dxa"/>
            <w:tcBorders>
              <w:left w:val="single" w:sz="6" w:space="0" w:color="000000"/>
            </w:tcBorders>
            <w:shd w:val="clear" w:color="auto" w:fill="auto"/>
            <w:vAlign w:val="bottom"/>
          </w:tcPr>
          <w:p w:rsidR="00FD0CE4" w:rsidRPr="0077093D" w:rsidRDefault="00FD0CE4" w:rsidP="000C7727">
            <w:pPr>
              <w:spacing w:before="80" w:line="160" w:lineRule="exact"/>
              <w:ind w:right="397"/>
              <w:jc w:val="right"/>
              <w:rPr>
                <w:rFonts w:ascii="Arial" w:hAnsi="Arial" w:cs="Arial"/>
                <w:bCs/>
                <w:sz w:val="14"/>
                <w:szCs w:val="14"/>
              </w:rPr>
            </w:pPr>
            <w:r w:rsidRPr="0077093D">
              <w:rPr>
                <w:rFonts w:ascii="Arial" w:hAnsi="Arial" w:cs="Arial"/>
                <w:bCs/>
                <w:sz w:val="14"/>
                <w:szCs w:val="14"/>
              </w:rPr>
              <w:t>22,1</w:t>
            </w:r>
          </w:p>
        </w:tc>
        <w:tc>
          <w:tcPr>
            <w:tcW w:w="2831" w:type="dxa"/>
            <w:tcBorders>
              <w:left w:val="single" w:sz="6" w:space="0" w:color="000000"/>
            </w:tcBorders>
            <w:shd w:val="clear" w:color="auto" w:fill="auto"/>
            <w:vAlign w:val="bottom"/>
          </w:tcPr>
          <w:p w:rsidR="00FD0CE4" w:rsidRPr="0077093D" w:rsidRDefault="00FD0CE4">
            <w:pPr>
              <w:spacing w:before="80" w:line="160" w:lineRule="exact"/>
              <w:rPr>
                <w:rFonts w:ascii="Arial" w:hAnsi="Arial" w:cs="Arial"/>
                <w:sz w:val="14"/>
                <w:szCs w:val="14"/>
                <w:lang w:val="en-US"/>
              </w:rPr>
            </w:pPr>
            <w:r w:rsidRPr="0077093D">
              <w:rPr>
                <w:rFonts w:ascii="Arial" w:hAnsi="Arial" w:cs="Arial"/>
                <w:i/>
                <w:sz w:val="14"/>
                <w:szCs w:val="14"/>
                <w:lang w:val="en-US"/>
              </w:rPr>
              <w:t>Gross capital formation</w:t>
            </w:r>
          </w:p>
        </w:tc>
      </w:tr>
      <w:tr w:rsidR="0077093D" w:rsidRPr="0077093D">
        <w:tc>
          <w:tcPr>
            <w:tcW w:w="2824" w:type="dxa"/>
            <w:shd w:val="clear" w:color="auto" w:fill="auto"/>
            <w:vAlign w:val="bottom"/>
          </w:tcPr>
          <w:p w:rsidR="00FD0CE4" w:rsidRPr="0077093D" w:rsidRDefault="00FD0CE4">
            <w:pPr>
              <w:spacing w:before="80" w:line="160" w:lineRule="exact"/>
              <w:ind w:left="340"/>
              <w:rPr>
                <w:rFonts w:ascii="Arial" w:hAnsi="Arial" w:cs="Arial"/>
                <w:sz w:val="14"/>
                <w:szCs w:val="14"/>
                <w:lang w:val="en-US"/>
              </w:rPr>
            </w:pPr>
            <w:r w:rsidRPr="0077093D">
              <w:rPr>
                <w:rFonts w:ascii="Arial" w:hAnsi="Arial" w:cs="Arial"/>
                <w:sz w:val="14"/>
                <w:szCs w:val="14"/>
              </w:rPr>
              <w:t>в</w:t>
            </w:r>
            <w:r w:rsidRPr="0077093D">
              <w:rPr>
                <w:rFonts w:ascii="Arial" w:hAnsi="Arial" w:cs="Arial"/>
                <w:sz w:val="14"/>
                <w:szCs w:val="14"/>
                <w:lang w:val="en-US"/>
              </w:rPr>
              <w:t xml:space="preserve"> </w:t>
            </w:r>
            <w:r w:rsidRPr="0077093D">
              <w:rPr>
                <w:rFonts w:ascii="Arial" w:hAnsi="Arial" w:cs="Arial"/>
                <w:sz w:val="14"/>
                <w:szCs w:val="14"/>
              </w:rPr>
              <w:t>том</w:t>
            </w:r>
            <w:r w:rsidRPr="0077093D">
              <w:rPr>
                <w:rFonts w:ascii="Arial" w:hAnsi="Arial" w:cs="Arial"/>
                <w:sz w:val="14"/>
                <w:szCs w:val="14"/>
                <w:lang w:val="en-US"/>
              </w:rPr>
              <w:t xml:space="preserve"> </w:t>
            </w:r>
            <w:r w:rsidRPr="0077093D">
              <w:rPr>
                <w:rFonts w:ascii="Arial" w:hAnsi="Arial" w:cs="Arial"/>
                <w:sz w:val="14"/>
                <w:szCs w:val="14"/>
              </w:rPr>
              <w:t>числе</w:t>
            </w:r>
            <w:r w:rsidRPr="0077093D">
              <w:rPr>
                <w:rFonts w:ascii="Arial" w:hAnsi="Arial" w:cs="Arial"/>
                <w:sz w:val="14"/>
                <w:szCs w:val="14"/>
                <w:lang w:val="en-US"/>
              </w:rPr>
              <w:t>:</w:t>
            </w:r>
          </w:p>
        </w:tc>
        <w:tc>
          <w:tcPr>
            <w:tcW w:w="1066" w:type="dxa"/>
            <w:tcBorders>
              <w:left w:val="single" w:sz="6" w:space="0" w:color="000000"/>
            </w:tcBorders>
            <w:shd w:val="clear" w:color="auto" w:fill="auto"/>
            <w:vAlign w:val="bottom"/>
          </w:tcPr>
          <w:p w:rsidR="00FD0CE4" w:rsidRPr="0077093D" w:rsidRDefault="00FD0CE4" w:rsidP="003A7413">
            <w:pPr>
              <w:spacing w:before="80" w:line="160" w:lineRule="exact"/>
              <w:ind w:right="397"/>
              <w:jc w:val="right"/>
              <w:rPr>
                <w:rFonts w:ascii="Arial" w:hAnsi="Arial" w:cs="Arial"/>
                <w:bCs/>
                <w:sz w:val="14"/>
                <w:szCs w:val="14"/>
              </w:rPr>
            </w:pPr>
          </w:p>
        </w:tc>
        <w:tc>
          <w:tcPr>
            <w:tcW w:w="1067" w:type="dxa"/>
            <w:tcBorders>
              <w:left w:val="single" w:sz="6" w:space="0" w:color="000000"/>
              <w:right w:val="single" w:sz="6" w:space="0" w:color="000000"/>
            </w:tcBorders>
            <w:vAlign w:val="bottom"/>
          </w:tcPr>
          <w:p w:rsidR="00FD0CE4" w:rsidRPr="0077093D" w:rsidRDefault="00FD0CE4" w:rsidP="000C7727">
            <w:pPr>
              <w:spacing w:before="80" w:line="160" w:lineRule="exact"/>
              <w:ind w:right="397"/>
              <w:jc w:val="right"/>
              <w:rPr>
                <w:rFonts w:ascii="Arial" w:hAnsi="Arial" w:cs="Arial"/>
                <w:bCs/>
                <w:sz w:val="14"/>
                <w:szCs w:val="14"/>
              </w:rPr>
            </w:pPr>
          </w:p>
        </w:tc>
        <w:tc>
          <w:tcPr>
            <w:tcW w:w="1067" w:type="dxa"/>
            <w:tcBorders>
              <w:left w:val="single" w:sz="6" w:space="0" w:color="000000"/>
            </w:tcBorders>
            <w:vAlign w:val="bottom"/>
          </w:tcPr>
          <w:p w:rsidR="00FD0CE4" w:rsidRPr="0077093D" w:rsidRDefault="00FD0CE4" w:rsidP="000C7727">
            <w:pPr>
              <w:spacing w:before="80" w:line="160" w:lineRule="exact"/>
              <w:ind w:right="397"/>
              <w:jc w:val="right"/>
              <w:rPr>
                <w:rFonts w:ascii="Arial" w:hAnsi="Arial" w:cs="Arial"/>
                <w:bCs/>
                <w:sz w:val="14"/>
                <w:szCs w:val="14"/>
              </w:rPr>
            </w:pPr>
          </w:p>
        </w:tc>
        <w:tc>
          <w:tcPr>
            <w:tcW w:w="1067" w:type="dxa"/>
            <w:tcBorders>
              <w:left w:val="single" w:sz="6" w:space="0" w:color="000000"/>
            </w:tcBorders>
            <w:shd w:val="clear" w:color="auto" w:fill="auto"/>
            <w:vAlign w:val="bottom"/>
          </w:tcPr>
          <w:p w:rsidR="00FD0CE4" w:rsidRPr="0077093D" w:rsidRDefault="00FD0CE4" w:rsidP="000C7727">
            <w:pPr>
              <w:spacing w:before="80" w:line="160" w:lineRule="exact"/>
              <w:ind w:right="397"/>
              <w:jc w:val="right"/>
              <w:rPr>
                <w:rFonts w:ascii="Arial" w:hAnsi="Arial" w:cs="Arial"/>
                <w:bCs/>
                <w:sz w:val="14"/>
                <w:szCs w:val="14"/>
              </w:rPr>
            </w:pPr>
          </w:p>
        </w:tc>
        <w:tc>
          <w:tcPr>
            <w:tcW w:w="2831" w:type="dxa"/>
            <w:tcBorders>
              <w:left w:val="single" w:sz="6" w:space="0" w:color="000000"/>
            </w:tcBorders>
            <w:shd w:val="clear" w:color="auto" w:fill="auto"/>
            <w:vAlign w:val="bottom"/>
          </w:tcPr>
          <w:p w:rsidR="00FD0CE4" w:rsidRPr="0077093D" w:rsidRDefault="00FD0CE4">
            <w:pPr>
              <w:spacing w:before="80" w:line="160" w:lineRule="exact"/>
              <w:ind w:left="340"/>
              <w:rPr>
                <w:rFonts w:ascii="Arial" w:hAnsi="Arial" w:cs="Arial"/>
                <w:sz w:val="14"/>
                <w:szCs w:val="14"/>
                <w:lang w:val="en-US"/>
              </w:rPr>
            </w:pPr>
            <w:r w:rsidRPr="0077093D">
              <w:rPr>
                <w:rFonts w:ascii="Arial" w:hAnsi="Arial" w:cs="Arial"/>
                <w:i/>
                <w:sz w:val="14"/>
                <w:szCs w:val="14"/>
                <w:lang w:val="en-US"/>
              </w:rPr>
              <w:t>including:</w:t>
            </w:r>
          </w:p>
        </w:tc>
      </w:tr>
      <w:tr w:rsidR="0077093D" w:rsidRPr="0077093D">
        <w:tc>
          <w:tcPr>
            <w:tcW w:w="2824" w:type="dxa"/>
            <w:shd w:val="clear" w:color="auto" w:fill="auto"/>
            <w:vAlign w:val="bottom"/>
          </w:tcPr>
          <w:p w:rsidR="00FD0CE4" w:rsidRPr="0077093D" w:rsidRDefault="00FD0CE4">
            <w:pPr>
              <w:spacing w:before="80" w:line="160" w:lineRule="exact"/>
              <w:ind w:left="113"/>
              <w:rPr>
                <w:rFonts w:ascii="Arial" w:hAnsi="Arial" w:cs="Arial"/>
                <w:sz w:val="14"/>
                <w:szCs w:val="14"/>
              </w:rPr>
            </w:pPr>
            <w:r w:rsidRPr="0077093D">
              <w:rPr>
                <w:rFonts w:ascii="Arial" w:hAnsi="Arial" w:cs="Arial"/>
                <w:sz w:val="14"/>
                <w:szCs w:val="14"/>
              </w:rPr>
              <w:t>валовое</w:t>
            </w:r>
            <w:r w:rsidRPr="0077093D">
              <w:rPr>
                <w:rFonts w:ascii="Arial" w:hAnsi="Arial" w:cs="Arial"/>
                <w:sz w:val="14"/>
                <w:szCs w:val="14"/>
                <w:lang w:val="en-US"/>
              </w:rPr>
              <w:t xml:space="preserve"> </w:t>
            </w:r>
            <w:r w:rsidRPr="0077093D">
              <w:rPr>
                <w:rFonts w:ascii="Arial" w:hAnsi="Arial" w:cs="Arial"/>
                <w:sz w:val="14"/>
                <w:szCs w:val="14"/>
              </w:rPr>
              <w:t>накопление</w:t>
            </w:r>
            <w:r w:rsidRPr="0077093D">
              <w:rPr>
                <w:rFonts w:ascii="Arial" w:hAnsi="Arial" w:cs="Arial"/>
                <w:sz w:val="14"/>
                <w:szCs w:val="14"/>
                <w:lang w:val="en-US"/>
              </w:rPr>
              <w:t xml:space="preserve"> </w:t>
            </w:r>
            <w:r w:rsidRPr="0077093D">
              <w:rPr>
                <w:rFonts w:ascii="Arial" w:hAnsi="Arial" w:cs="Arial"/>
                <w:sz w:val="14"/>
                <w:szCs w:val="14"/>
              </w:rPr>
              <w:t>основного</w:t>
            </w:r>
            <w:r w:rsidRPr="0077093D">
              <w:rPr>
                <w:rFonts w:ascii="Arial" w:hAnsi="Arial" w:cs="Arial"/>
                <w:sz w:val="14"/>
                <w:szCs w:val="14"/>
                <w:lang w:val="en-US"/>
              </w:rPr>
              <w:t xml:space="preserve"> </w:t>
            </w:r>
            <w:r w:rsidRPr="0077093D">
              <w:rPr>
                <w:rFonts w:ascii="Arial" w:hAnsi="Arial" w:cs="Arial"/>
                <w:sz w:val="14"/>
                <w:szCs w:val="14"/>
                <w:lang w:val="en-US"/>
              </w:rPr>
              <w:br/>
            </w:r>
            <w:r w:rsidRPr="0077093D">
              <w:rPr>
                <w:rFonts w:ascii="Arial" w:hAnsi="Arial" w:cs="Arial"/>
                <w:sz w:val="14"/>
                <w:szCs w:val="14"/>
              </w:rPr>
              <w:t>капитала</w:t>
            </w:r>
            <w:proofErr w:type="gramStart"/>
            <w:r w:rsidRPr="0077093D">
              <w:rPr>
                <w:rFonts w:ascii="Arial" w:hAnsi="Arial" w:cs="Arial"/>
                <w:sz w:val="14"/>
                <w:szCs w:val="14"/>
                <w:vertAlign w:val="superscript"/>
              </w:rPr>
              <w:t>1</w:t>
            </w:r>
            <w:proofErr w:type="gramEnd"/>
            <w:r w:rsidRPr="0077093D">
              <w:rPr>
                <w:rFonts w:ascii="Arial" w:hAnsi="Arial" w:cs="Arial"/>
                <w:sz w:val="14"/>
                <w:szCs w:val="14"/>
                <w:vertAlign w:val="superscript"/>
              </w:rPr>
              <w:t>)</w:t>
            </w:r>
          </w:p>
        </w:tc>
        <w:tc>
          <w:tcPr>
            <w:tcW w:w="1066" w:type="dxa"/>
            <w:tcBorders>
              <w:left w:val="single" w:sz="6" w:space="0" w:color="000000"/>
            </w:tcBorders>
            <w:shd w:val="clear" w:color="auto" w:fill="auto"/>
            <w:vAlign w:val="bottom"/>
          </w:tcPr>
          <w:p w:rsidR="00FD0CE4" w:rsidRPr="0077093D" w:rsidRDefault="00FD0CE4" w:rsidP="003A7413">
            <w:pPr>
              <w:spacing w:before="80" w:line="160" w:lineRule="exact"/>
              <w:ind w:right="397"/>
              <w:jc w:val="right"/>
              <w:rPr>
                <w:rFonts w:ascii="Arial" w:hAnsi="Arial" w:cs="Arial"/>
                <w:bCs/>
                <w:sz w:val="14"/>
                <w:szCs w:val="14"/>
              </w:rPr>
            </w:pPr>
            <w:r w:rsidRPr="0077093D">
              <w:rPr>
                <w:rFonts w:ascii="Arial" w:hAnsi="Arial" w:cs="Arial"/>
                <w:bCs/>
                <w:sz w:val="14"/>
                <w:szCs w:val="14"/>
              </w:rPr>
              <w:t>21,3</w:t>
            </w:r>
          </w:p>
        </w:tc>
        <w:tc>
          <w:tcPr>
            <w:tcW w:w="1067" w:type="dxa"/>
            <w:tcBorders>
              <w:left w:val="single" w:sz="6" w:space="0" w:color="000000"/>
              <w:right w:val="single" w:sz="6" w:space="0" w:color="000000"/>
            </w:tcBorders>
            <w:vAlign w:val="bottom"/>
          </w:tcPr>
          <w:p w:rsidR="00FD0CE4" w:rsidRPr="0077093D" w:rsidRDefault="00FD0CE4" w:rsidP="000C7727">
            <w:pPr>
              <w:spacing w:before="80" w:line="160" w:lineRule="exact"/>
              <w:ind w:right="397"/>
              <w:jc w:val="right"/>
              <w:rPr>
                <w:rFonts w:ascii="Arial" w:hAnsi="Arial" w:cs="Arial"/>
                <w:bCs/>
                <w:sz w:val="14"/>
                <w:szCs w:val="14"/>
              </w:rPr>
            </w:pPr>
            <w:r w:rsidRPr="0077093D">
              <w:rPr>
                <w:rFonts w:ascii="Arial" w:hAnsi="Arial" w:cs="Arial"/>
                <w:bCs/>
                <w:sz w:val="14"/>
                <w:szCs w:val="14"/>
              </w:rPr>
              <w:t>21,5</w:t>
            </w:r>
          </w:p>
        </w:tc>
        <w:tc>
          <w:tcPr>
            <w:tcW w:w="1067" w:type="dxa"/>
            <w:tcBorders>
              <w:left w:val="single" w:sz="6" w:space="0" w:color="000000"/>
            </w:tcBorders>
            <w:vAlign w:val="bottom"/>
          </w:tcPr>
          <w:p w:rsidR="00FD0CE4" w:rsidRPr="0077093D" w:rsidRDefault="00FD0CE4" w:rsidP="000C7727">
            <w:pPr>
              <w:spacing w:before="80" w:line="160" w:lineRule="exact"/>
              <w:ind w:right="397"/>
              <w:jc w:val="right"/>
              <w:rPr>
                <w:rFonts w:ascii="Arial" w:hAnsi="Arial" w:cs="Arial"/>
                <w:bCs/>
                <w:sz w:val="14"/>
                <w:szCs w:val="14"/>
              </w:rPr>
            </w:pPr>
            <w:r w:rsidRPr="0077093D">
              <w:rPr>
                <w:rFonts w:ascii="Arial" w:hAnsi="Arial" w:cs="Arial"/>
                <w:bCs/>
                <w:sz w:val="14"/>
                <w:szCs w:val="14"/>
              </w:rPr>
              <w:t>19,9</w:t>
            </w:r>
          </w:p>
        </w:tc>
        <w:tc>
          <w:tcPr>
            <w:tcW w:w="1067" w:type="dxa"/>
            <w:tcBorders>
              <w:left w:val="single" w:sz="6" w:space="0" w:color="000000"/>
            </w:tcBorders>
            <w:shd w:val="clear" w:color="auto" w:fill="auto"/>
            <w:vAlign w:val="bottom"/>
          </w:tcPr>
          <w:p w:rsidR="00FD0CE4" w:rsidRPr="0077093D" w:rsidRDefault="00FD0CE4" w:rsidP="000C7727">
            <w:pPr>
              <w:spacing w:before="80" w:line="160" w:lineRule="exact"/>
              <w:ind w:right="397"/>
              <w:jc w:val="right"/>
              <w:rPr>
                <w:rFonts w:ascii="Arial" w:hAnsi="Arial" w:cs="Arial"/>
                <w:bCs/>
                <w:sz w:val="14"/>
                <w:szCs w:val="14"/>
              </w:rPr>
            </w:pPr>
            <w:r w:rsidRPr="0077093D">
              <w:rPr>
                <w:rFonts w:ascii="Arial" w:hAnsi="Arial" w:cs="Arial"/>
                <w:bCs/>
                <w:sz w:val="14"/>
                <w:szCs w:val="14"/>
              </w:rPr>
              <w:t>20,5</w:t>
            </w:r>
          </w:p>
        </w:tc>
        <w:tc>
          <w:tcPr>
            <w:tcW w:w="2831" w:type="dxa"/>
            <w:tcBorders>
              <w:left w:val="single" w:sz="6" w:space="0" w:color="000000"/>
            </w:tcBorders>
            <w:shd w:val="clear" w:color="auto" w:fill="auto"/>
            <w:vAlign w:val="bottom"/>
          </w:tcPr>
          <w:p w:rsidR="00FD0CE4" w:rsidRPr="0077093D" w:rsidRDefault="00FD0CE4">
            <w:pPr>
              <w:spacing w:before="80" w:line="160" w:lineRule="exact"/>
              <w:ind w:left="113"/>
              <w:rPr>
                <w:rFonts w:ascii="Arial" w:hAnsi="Arial" w:cs="Arial"/>
                <w:sz w:val="14"/>
                <w:szCs w:val="14"/>
              </w:rPr>
            </w:pPr>
            <w:proofErr w:type="gramStart"/>
            <w:r w:rsidRPr="0077093D">
              <w:rPr>
                <w:rFonts w:ascii="Arial" w:hAnsi="Arial" w:cs="Arial"/>
                <w:i/>
                <w:sz w:val="14"/>
                <w:szCs w:val="14"/>
              </w:rPr>
              <w:t>gross fixed capital formation</w:t>
            </w:r>
            <w:r w:rsidRPr="0077093D">
              <w:rPr>
                <w:rFonts w:ascii="Arial" w:hAnsi="Arial" w:cs="Arial"/>
                <w:i/>
                <w:sz w:val="14"/>
                <w:szCs w:val="14"/>
                <w:vertAlign w:val="superscript"/>
              </w:rPr>
              <w:t>1)</w:t>
            </w:r>
            <w:proofErr w:type="gramEnd"/>
          </w:p>
        </w:tc>
      </w:tr>
      <w:tr w:rsidR="0077093D" w:rsidRPr="0077093D">
        <w:tc>
          <w:tcPr>
            <w:tcW w:w="2824" w:type="dxa"/>
            <w:shd w:val="clear" w:color="auto" w:fill="auto"/>
            <w:vAlign w:val="bottom"/>
          </w:tcPr>
          <w:p w:rsidR="00FD0CE4" w:rsidRPr="0077093D" w:rsidRDefault="00FD0CE4">
            <w:pPr>
              <w:spacing w:before="80" w:line="160" w:lineRule="exact"/>
              <w:ind w:left="113"/>
              <w:rPr>
                <w:rFonts w:ascii="Arial" w:hAnsi="Arial" w:cs="Arial"/>
                <w:sz w:val="14"/>
                <w:szCs w:val="14"/>
              </w:rPr>
            </w:pPr>
            <w:r w:rsidRPr="0077093D">
              <w:rPr>
                <w:rFonts w:ascii="Arial" w:hAnsi="Arial" w:cs="Arial"/>
                <w:sz w:val="14"/>
                <w:szCs w:val="14"/>
              </w:rPr>
              <w:t xml:space="preserve">изменение запасов материальных </w:t>
            </w:r>
            <w:r w:rsidRPr="0077093D">
              <w:rPr>
                <w:rFonts w:ascii="Arial" w:hAnsi="Arial" w:cs="Arial"/>
                <w:sz w:val="14"/>
                <w:szCs w:val="14"/>
              </w:rPr>
              <w:br/>
              <w:t>оборотных средств</w:t>
            </w:r>
          </w:p>
        </w:tc>
        <w:tc>
          <w:tcPr>
            <w:tcW w:w="1066" w:type="dxa"/>
            <w:tcBorders>
              <w:left w:val="single" w:sz="6" w:space="0" w:color="000000"/>
            </w:tcBorders>
            <w:shd w:val="clear" w:color="auto" w:fill="auto"/>
            <w:vAlign w:val="bottom"/>
          </w:tcPr>
          <w:p w:rsidR="00FD0CE4" w:rsidRPr="0077093D" w:rsidRDefault="00FD0CE4" w:rsidP="003A7413">
            <w:pPr>
              <w:spacing w:before="80" w:line="160" w:lineRule="exact"/>
              <w:ind w:right="397"/>
              <w:jc w:val="right"/>
              <w:rPr>
                <w:rFonts w:ascii="Arial" w:hAnsi="Arial" w:cs="Arial"/>
                <w:bCs/>
                <w:sz w:val="14"/>
                <w:szCs w:val="14"/>
              </w:rPr>
            </w:pPr>
            <w:r w:rsidRPr="0077093D">
              <w:rPr>
                <w:rFonts w:ascii="Arial" w:hAnsi="Arial" w:cs="Arial"/>
                <w:bCs/>
                <w:sz w:val="14"/>
                <w:szCs w:val="14"/>
              </w:rPr>
              <w:t>2,9</w:t>
            </w:r>
          </w:p>
        </w:tc>
        <w:tc>
          <w:tcPr>
            <w:tcW w:w="1067" w:type="dxa"/>
            <w:tcBorders>
              <w:left w:val="single" w:sz="6" w:space="0" w:color="000000"/>
              <w:right w:val="single" w:sz="6" w:space="0" w:color="000000"/>
            </w:tcBorders>
            <w:vAlign w:val="bottom"/>
          </w:tcPr>
          <w:p w:rsidR="00FD0CE4" w:rsidRPr="0077093D" w:rsidRDefault="00FD0CE4" w:rsidP="000C7727">
            <w:pPr>
              <w:spacing w:before="80" w:line="160" w:lineRule="exact"/>
              <w:ind w:right="397"/>
              <w:jc w:val="right"/>
              <w:rPr>
                <w:rFonts w:ascii="Arial" w:hAnsi="Arial" w:cs="Arial"/>
                <w:bCs/>
                <w:sz w:val="14"/>
                <w:szCs w:val="14"/>
              </w:rPr>
            </w:pPr>
            <w:r w:rsidRPr="0077093D">
              <w:rPr>
                <w:rFonts w:ascii="Arial" w:hAnsi="Arial" w:cs="Arial"/>
                <w:bCs/>
                <w:sz w:val="14"/>
                <w:szCs w:val="14"/>
              </w:rPr>
              <w:t>1,9</w:t>
            </w:r>
          </w:p>
        </w:tc>
        <w:tc>
          <w:tcPr>
            <w:tcW w:w="1067" w:type="dxa"/>
            <w:tcBorders>
              <w:left w:val="single" w:sz="6" w:space="0" w:color="000000"/>
            </w:tcBorders>
            <w:vAlign w:val="bottom"/>
          </w:tcPr>
          <w:p w:rsidR="00FD0CE4" w:rsidRPr="0077093D" w:rsidRDefault="00FD0CE4" w:rsidP="000C7727">
            <w:pPr>
              <w:spacing w:before="80" w:line="160" w:lineRule="exact"/>
              <w:ind w:right="397"/>
              <w:jc w:val="right"/>
              <w:rPr>
                <w:rFonts w:ascii="Arial" w:hAnsi="Arial" w:cs="Arial"/>
                <w:bCs/>
                <w:sz w:val="14"/>
                <w:szCs w:val="14"/>
              </w:rPr>
            </w:pPr>
            <w:r w:rsidRPr="0077093D">
              <w:rPr>
                <w:rFonts w:ascii="Arial" w:hAnsi="Arial" w:cs="Arial"/>
                <w:bCs/>
                <w:sz w:val="14"/>
                <w:szCs w:val="14"/>
              </w:rPr>
              <w:t>3,5</w:t>
            </w:r>
          </w:p>
        </w:tc>
        <w:tc>
          <w:tcPr>
            <w:tcW w:w="1067" w:type="dxa"/>
            <w:tcBorders>
              <w:left w:val="single" w:sz="6" w:space="0" w:color="000000"/>
            </w:tcBorders>
            <w:shd w:val="clear" w:color="auto" w:fill="auto"/>
            <w:vAlign w:val="bottom"/>
          </w:tcPr>
          <w:p w:rsidR="00FD0CE4" w:rsidRPr="0077093D" w:rsidRDefault="00FD0CE4" w:rsidP="000C7727">
            <w:pPr>
              <w:spacing w:before="80" w:line="160" w:lineRule="exact"/>
              <w:ind w:right="397"/>
              <w:jc w:val="right"/>
              <w:rPr>
                <w:rFonts w:ascii="Arial" w:hAnsi="Arial" w:cs="Arial"/>
                <w:bCs/>
                <w:sz w:val="14"/>
                <w:szCs w:val="14"/>
              </w:rPr>
            </w:pPr>
            <w:r w:rsidRPr="0077093D">
              <w:rPr>
                <w:rFonts w:ascii="Arial" w:hAnsi="Arial" w:cs="Arial"/>
                <w:bCs/>
                <w:sz w:val="14"/>
                <w:szCs w:val="14"/>
              </w:rPr>
              <w:t>1,6</w:t>
            </w:r>
          </w:p>
        </w:tc>
        <w:tc>
          <w:tcPr>
            <w:tcW w:w="2831" w:type="dxa"/>
            <w:tcBorders>
              <w:left w:val="single" w:sz="6" w:space="0" w:color="000000"/>
            </w:tcBorders>
            <w:shd w:val="clear" w:color="auto" w:fill="auto"/>
            <w:vAlign w:val="bottom"/>
          </w:tcPr>
          <w:p w:rsidR="00FD0CE4" w:rsidRPr="0077093D" w:rsidRDefault="00FD0CE4">
            <w:pPr>
              <w:spacing w:before="80" w:line="160" w:lineRule="exact"/>
              <w:ind w:left="113"/>
              <w:rPr>
                <w:rFonts w:ascii="Arial" w:hAnsi="Arial" w:cs="Arial"/>
                <w:sz w:val="14"/>
                <w:szCs w:val="14"/>
              </w:rPr>
            </w:pPr>
            <w:r w:rsidRPr="0077093D">
              <w:rPr>
                <w:rFonts w:ascii="Arial" w:hAnsi="Arial" w:cs="Arial"/>
                <w:i/>
                <w:sz w:val="14"/>
                <w:szCs w:val="14"/>
              </w:rPr>
              <w:t>changes in inventories</w:t>
            </w:r>
          </w:p>
        </w:tc>
      </w:tr>
      <w:tr w:rsidR="0077093D" w:rsidRPr="00AA17E9">
        <w:tc>
          <w:tcPr>
            <w:tcW w:w="2824" w:type="dxa"/>
            <w:shd w:val="clear" w:color="auto" w:fill="auto"/>
            <w:vAlign w:val="bottom"/>
          </w:tcPr>
          <w:p w:rsidR="00FD0CE4" w:rsidRPr="0077093D" w:rsidRDefault="00FD0CE4">
            <w:pPr>
              <w:spacing w:before="80" w:line="160" w:lineRule="exact"/>
              <w:rPr>
                <w:rFonts w:ascii="Arial" w:hAnsi="Arial" w:cs="Arial"/>
                <w:sz w:val="14"/>
                <w:szCs w:val="14"/>
              </w:rPr>
            </w:pPr>
            <w:r w:rsidRPr="0077093D">
              <w:rPr>
                <w:rFonts w:ascii="Arial" w:hAnsi="Arial" w:cs="Arial"/>
                <w:sz w:val="14"/>
                <w:szCs w:val="14"/>
              </w:rPr>
              <w:t>Чистый экспорт товаров и услуг</w:t>
            </w:r>
          </w:p>
        </w:tc>
        <w:tc>
          <w:tcPr>
            <w:tcW w:w="1066" w:type="dxa"/>
            <w:tcBorders>
              <w:left w:val="single" w:sz="6" w:space="0" w:color="000000"/>
            </w:tcBorders>
            <w:shd w:val="clear" w:color="auto" w:fill="auto"/>
            <w:vAlign w:val="bottom"/>
          </w:tcPr>
          <w:p w:rsidR="00FD0CE4" w:rsidRPr="0077093D" w:rsidRDefault="00FD0CE4" w:rsidP="003A7413">
            <w:pPr>
              <w:spacing w:before="80" w:line="160" w:lineRule="exact"/>
              <w:ind w:right="397"/>
              <w:jc w:val="right"/>
              <w:rPr>
                <w:rFonts w:ascii="Arial" w:hAnsi="Arial" w:cs="Arial"/>
                <w:bCs/>
                <w:sz w:val="14"/>
                <w:szCs w:val="14"/>
              </w:rPr>
            </w:pPr>
            <w:r w:rsidRPr="0077093D">
              <w:rPr>
                <w:rFonts w:ascii="Arial" w:hAnsi="Arial" w:cs="Arial"/>
                <w:bCs/>
                <w:sz w:val="14"/>
                <w:szCs w:val="14"/>
              </w:rPr>
              <w:t>7,9</w:t>
            </w:r>
          </w:p>
        </w:tc>
        <w:tc>
          <w:tcPr>
            <w:tcW w:w="1067" w:type="dxa"/>
            <w:tcBorders>
              <w:left w:val="single" w:sz="6" w:space="0" w:color="000000"/>
              <w:right w:val="single" w:sz="6" w:space="0" w:color="000000"/>
            </w:tcBorders>
            <w:vAlign w:val="bottom"/>
          </w:tcPr>
          <w:p w:rsidR="00FD0CE4" w:rsidRPr="0077093D" w:rsidRDefault="00FD0CE4" w:rsidP="000C7727">
            <w:pPr>
              <w:spacing w:before="80" w:line="160" w:lineRule="exact"/>
              <w:ind w:right="397"/>
              <w:jc w:val="right"/>
              <w:rPr>
                <w:rFonts w:ascii="Arial" w:hAnsi="Arial" w:cs="Arial"/>
                <w:bCs/>
                <w:sz w:val="14"/>
                <w:szCs w:val="14"/>
              </w:rPr>
            </w:pPr>
            <w:r w:rsidRPr="0077093D">
              <w:rPr>
                <w:rFonts w:ascii="Arial" w:hAnsi="Arial" w:cs="Arial"/>
                <w:bCs/>
                <w:sz w:val="14"/>
                <w:szCs w:val="14"/>
              </w:rPr>
              <w:t>5,1</w:t>
            </w:r>
          </w:p>
        </w:tc>
        <w:tc>
          <w:tcPr>
            <w:tcW w:w="1067" w:type="dxa"/>
            <w:tcBorders>
              <w:left w:val="single" w:sz="6" w:space="0" w:color="000000"/>
            </w:tcBorders>
            <w:vAlign w:val="bottom"/>
          </w:tcPr>
          <w:p w:rsidR="00FD0CE4" w:rsidRPr="0077093D" w:rsidRDefault="00FD0CE4" w:rsidP="000C7727">
            <w:pPr>
              <w:spacing w:before="80" w:line="160" w:lineRule="exact"/>
              <w:ind w:right="397"/>
              <w:jc w:val="right"/>
              <w:rPr>
                <w:rFonts w:ascii="Arial" w:hAnsi="Arial" w:cs="Arial"/>
                <w:bCs/>
                <w:sz w:val="14"/>
                <w:szCs w:val="14"/>
              </w:rPr>
            </w:pPr>
            <w:r w:rsidRPr="0077093D">
              <w:rPr>
                <w:rFonts w:ascii="Arial" w:hAnsi="Arial" w:cs="Arial"/>
                <w:bCs/>
                <w:sz w:val="14"/>
                <w:szCs w:val="14"/>
              </w:rPr>
              <w:t>9,3</w:t>
            </w:r>
          </w:p>
        </w:tc>
        <w:tc>
          <w:tcPr>
            <w:tcW w:w="1067" w:type="dxa"/>
            <w:tcBorders>
              <w:left w:val="single" w:sz="6" w:space="0" w:color="000000"/>
            </w:tcBorders>
            <w:shd w:val="clear" w:color="auto" w:fill="auto"/>
            <w:vAlign w:val="bottom"/>
          </w:tcPr>
          <w:p w:rsidR="00FD0CE4" w:rsidRPr="0077093D" w:rsidRDefault="00FD0CE4" w:rsidP="000C7727">
            <w:pPr>
              <w:spacing w:before="80" w:line="160" w:lineRule="exact"/>
              <w:ind w:right="397"/>
              <w:jc w:val="right"/>
              <w:rPr>
                <w:rFonts w:ascii="Arial" w:hAnsi="Arial" w:cs="Arial"/>
                <w:bCs/>
                <w:sz w:val="14"/>
                <w:szCs w:val="14"/>
              </w:rPr>
            </w:pPr>
            <w:r w:rsidRPr="0077093D">
              <w:rPr>
                <w:rFonts w:ascii="Arial" w:hAnsi="Arial" w:cs="Arial"/>
                <w:bCs/>
                <w:sz w:val="14"/>
                <w:szCs w:val="14"/>
              </w:rPr>
              <w:t>12,5</w:t>
            </w:r>
          </w:p>
        </w:tc>
        <w:tc>
          <w:tcPr>
            <w:tcW w:w="2831" w:type="dxa"/>
            <w:tcBorders>
              <w:left w:val="single" w:sz="6" w:space="0" w:color="000000"/>
            </w:tcBorders>
            <w:shd w:val="clear" w:color="auto" w:fill="auto"/>
            <w:vAlign w:val="bottom"/>
          </w:tcPr>
          <w:p w:rsidR="00FD0CE4" w:rsidRPr="0077093D" w:rsidRDefault="00FD0CE4">
            <w:pPr>
              <w:spacing w:before="80" w:line="160" w:lineRule="exact"/>
              <w:rPr>
                <w:rFonts w:ascii="Arial" w:hAnsi="Arial" w:cs="Arial"/>
                <w:sz w:val="14"/>
                <w:szCs w:val="14"/>
                <w:lang w:val="en-US"/>
              </w:rPr>
            </w:pPr>
            <w:r w:rsidRPr="0077093D">
              <w:rPr>
                <w:rFonts w:ascii="Arial" w:hAnsi="Arial" w:cs="Arial"/>
                <w:i/>
                <w:sz w:val="14"/>
                <w:szCs w:val="14"/>
                <w:lang w:val="en-US"/>
              </w:rPr>
              <w:t>External balance of goods and services</w:t>
            </w:r>
          </w:p>
        </w:tc>
      </w:tr>
      <w:tr w:rsidR="0077093D" w:rsidRPr="0077093D">
        <w:tc>
          <w:tcPr>
            <w:tcW w:w="2824" w:type="dxa"/>
            <w:shd w:val="clear" w:color="auto" w:fill="auto"/>
            <w:vAlign w:val="bottom"/>
          </w:tcPr>
          <w:p w:rsidR="00FD0CE4" w:rsidRPr="0077093D" w:rsidRDefault="00FD0CE4">
            <w:pPr>
              <w:spacing w:before="80" w:line="160" w:lineRule="exact"/>
              <w:ind w:left="227"/>
              <w:rPr>
                <w:rFonts w:ascii="Arial" w:hAnsi="Arial" w:cs="Arial"/>
                <w:sz w:val="14"/>
                <w:szCs w:val="14"/>
              </w:rPr>
            </w:pPr>
            <w:r w:rsidRPr="0077093D">
              <w:rPr>
                <w:rFonts w:ascii="Arial" w:hAnsi="Arial" w:cs="Arial"/>
                <w:sz w:val="14"/>
                <w:szCs w:val="14"/>
              </w:rPr>
              <w:t>экспорт</w:t>
            </w:r>
          </w:p>
        </w:tc>
        <w:tc>
          <w:tcPr>
            <w:tcW w:w="1066" w:type="dxa"/>
            <w:tcBorders>
              <w:left w:val="single" w:sz="6" w:space="0" w:color="000000"/>
            </w:tcBorders>
            <w:shd w:val="clear" w:color="auto" w:fill="auto"/>
            <w:vAlign w:val="bottom"/>
          </w:tcPr>
          <w:p w:rsidR="00FD0CE4" w:rsidRPr="0077093D" w:rsidRDefault="00FD0CE4" w:rsidP="003A7413">
            <w:pPr>
              <w:spacing w:before="80" w:line="160" w:lineRule="exact"/>
              <w:ind w:right="397"/>
              <w:jc w:val="right"/>
              <w:rPr>
                <w:rFonts w:ascii="Arial" w:hAnsi="Arial" w:cs="Arial"/>
                <w:bCs/>
                <w:sz w:val="14"/>
                <w:szCs w:val="14"/>
              </w:rPr>
            </w:pPr>
            <w:r w:rsidRPr="0077093D">
              <w:rPr>
                <w:rFonts w:ascii="Arial" w:hAnsi="Arial" w:cs="Arial"/>
                <w:bCs/>
                <w:sz w:val="14"/>
                <w:szCs w:val="14"/>
              </w:rPr>
              <w:t>27,9</w:t>
            </w:r>
          </w:p>
        </w:tc>
        <w:tc>
          <w:tcPr>
            <w:tcW w:w="1067" w:type="dxa"/>
            <w:tcBorders>
              <w:left w:val="single" w:sz="6" w:space="0" w:color="000000"/>
              <w:right w:val="single" w:sz="6" w:space="0" w:color="000000"/>
            </w:tcBorders>
            <w:vAlign w:val="bottom"/>
          </w:tcPr>
          <w:p w:rsidR="00FD0CE4" w:rsidRPr="0077093D" w:rsidRDefault="00FD0CE4" w:rsidP="000C7727">
            <w:pPr>
              <w:spacing w:before="80" w:line="160" w:lineRule="exact"/>
              <w:ind w:right="397"/>
              <w:jc w:val="right"/>
              <w:rPr>
                <w:rFonts w:ascii="Arial" w:hAnsi="Arial" w:cs="Arial"/>
                <w:bCs/>
                <w:sz w:val="14"/>
                <w:szCs w:val="14"/>
              </w:rPr>
            </w:pPr>
            <w:r w:rsidRPr="0077093D">
              <w:rPr>
                <w:rFonts w:ascii="Arial" w:hAnsi="Arial" w:cs="Arial"/>
                <w:bCs/>
                <w:sz w:val="14"/>
                <w:szCs w:val="14"/>
              </w:rPr>
              <w:t>25,5</w:t>
            </w:r>
          </w:p>
        </w:tc>
        <w:tc>
          <w:tcPr>
            <w:tcW w:w="1067" w:type="dxa"/>
            <w:tcBorders>
              <w:left w:val="single" w:sz="6" w:space="0" w:color="000000"/>
            </w:tcBorders>
            <w:vAlign w:val="bottom"/>
          </w:tcPr>
          <w:p w:rsidR="00FD0CE4" w:rsidRPr="0077093D" w:rsidRDefault="00FD0CE4" w:rsidP="000C7727">
            <w:pPr>
              <w:spacing w:before="80" w:line="160" w:lineRule="exact"/>
              <w:ind w:right="397"/>
              <w:jc w:val="right"/>
              <w:rPr>
                <w:rFonts w:ascii="Arial" w:hAnsi="Arial" w:cs="Arial"/>
                <w:bCs/>
                <w:sz w:val="14"/>
                <w:szCs w:val="14"/>
              </w:rPr>
            </w:pPr>
            <w:r w:rsidRPr="0077093D">
              <w:rPr>
                <w:rFonts w:ascii="Arial" w:hAnsi="Arial" w:cs="Arial"/>
                <w:bCs/>
                <w:sz w:val="14"/>
                <w:szCs w:val="14"/>
              </w:rPr>
              <w:t>30,2</w:t>
            </w:r>
          </w:p>
        </w:tc>
        <w:tc>
          <w:tcPr>
            <w:tcW w:w="1067" w:type="dxa"/>
            <w:tcBorders>
              <w:left w:val="single" w:sz="6" w:space="0" w:color="000000"/>
            </w:tcBorders>
            <w:shd w:val="clear" w:color="auto" w:fill="auto"/>
            <w:vAlign w:val="bottom"/>
          </w:tcPr>
          <w:p w:rsidR="00FD0CE4" w:rsidRPr="0077093D" w:rsidRDefault="00FD0CE4" w:rsidP="000C7727">
            <w:pPr>
              <w:spacing w:before="80" w:line="160" w:lineRule="exact"/>
              <w:ind w:right="397"/>
              <w:jc w:val="right"/>
              <w:rPr>
                <w:rFonts w:ascii="Arial" w:hAnsi="Arial" w:cs="Arial"/>
                <w:bCs/>
                <w:sz w:val="14"/>
                <w:szCs w:val="14"/>
              </w:rPr>
            </w:pPr>
            <w:r w:rsidRPr="0077093D">
              <w:rPr>
                <w:rFonts w:ascii="Arial" w:hAnsi="Arial" w:cs="Arial"/>
                <w:bCs/>
                <w:sz w:val="14"/>
                <w:szCs w:val="14"/>
              </w:rPr>
              <w:t>28,0</w:t>
            </w:r>
          </w:p>
        </w:tc>
        <w:tc>
          <w:tcPr>
            <w:tcW w:w="2831" w:type="dxa"/>
            <w:tcBorders>
              <w:left w:val="single" w:sz="6" w:space="0" w:color="000000"/>
            </w:tcBorders>
            <w:shd w:val="clear" w:color="auto" w:fill="auto"/>
            <w:vAlign w:val="bottom"/>
          </w:tcPr>
          <w:p w:rsidR="00FD0CE4" w:rsidRPr="0077093D" w:rsidRDefault="00FD0CE4">
            <w:pPr>
              <w:spacing w:before="80" w:line="160" w:lineRule="exact"/>
              <w:ind w:left="227"/>
              <w:rPr>
                <w:rFonts w:ascii="Arial" w:hAnsi="Arial" w:cs="Arial"/>
                <w:sz w:val="14"/>
                <w:szCs w:val="14"/>
              </w:rPr>
            </w:pPr>
            <w:r w:rsidRPr="0077093D">
              <w:rPr>
                <w:rFonts w:ascii="Arial" w:hAnsi="Arial" w:cs="Arial"/>
                <w:i/>
                <w:sz w:val="14"/>
                <w:szCs w:val="14"/>
                <w:lang w:val="en-US"/>
              </w:rPr>
              <w:t>e</w:t>
            </w:r>
            <w:r w:rsidRPr="0077093D">
              <w:rPr>
                <w:rFonts w:ascii="Arial" w:hAnsi="Arial" w:cs="Arial"/>
                <w:i/>
                <w:sz w:val="14"/>
                <w:szCs w:val="14"/>
              </w:rPr>
              <w:t>xports</w:t>
            </w:r>
          </w:p>
        </w:tc>
      </w:tr>
      <w:tr w:rsidR="0077093D" w:rsidRPr="0077093D">
        <w:tc>
          <w:tcPr>
            <w:tcW w:w="2824" w:type="dxa"/>
            <w:tcBorders>
              <w:bottom w:val="single" w:sz="6" w:space="0" w:color="000000"/>
            </w:tcBorders>
            <w:shd w:val="clear" w:color="auto" w:fill="auto"/>
            <w:vAlign w:val="bottom"/>
          </w:tcPr>
          <w:p w:rsidR="00FD0CE4" w:rsidRPr="0077093D" w:rsidRDefault="00FD0CE4">
            <w:pPr>
              <w:spacing w:before="80" w:line="160" w:lineRule="exact"/>
              <w:ind w:left="227"/>
              <w:rPr>
                <w:rFonts w:ascii="Arial" w:hAnsi="Arial" w:cs="Arial"/>
                <w:sz w:val="14"/>
                <w:szCs w:val="14"/>
              </w:rPr>
            </w:pPr>
            <w:r w:rsidRPr="0077093D">
              <w:rPr>
                <w:rFonts w:ascii="Arial" w:hAnsi="Arial" w:cs="Arial"/>
                <w:sz w:val="14"/>
                <w:szCs w:val="14"/>
              </w:rPr>
              <w:t>импорт</w:t>
            </w:r>
          </w:p>
        </w:tc>
        <w:tc>
          <w:tcPr>
            <w:tcW w:w="1066" w:type="dxa"/>
            <w:tcBorders>
              <w:left w:val="single" w:sz="6" w:space="0" w:color="000000"/>
              <w:bottom w:val="single" w:sz="6" w:space="0" w:color="000000"/>
            </w:tcBorders>
            <w:shd w:val="clear" w:color="auto" w:fill="auto"/>
            <w:vAlign w:val="bottom"/>
          </w:tcPr>
          <w:p w:rsidR="00FD0CE4" w:rsidRPr="0077093D" w:rsidRDefault="00FD0CE4" w:rsidP="003A7413">
            <w:pPr>
              <w:spacing w:before="80" w:line="160" w:lineRule="exact"/>
              <w:ind w:right="397"/>
              <w:jc w:val="right"/>
              <w:rPr>
                <w:rFonts w:ascii="Arial" w:hAnsi="Arial" w:cs="Arial"/>
                <w:bCs/>
                <w:sz w:val="14"/>
                <w:szCs w:val="14"/>
              </w:rPr>
            </w:pPr>
            <w:r w:rsidRPr="0077093D">
              <w:rPr>
                <w:rFonts w:ascii="Arial" w:hAnsi="Arial" w:cs="Arial"/>
                <w:bCs/>
                <w:sz w:val="14"/>
                <w:szCs w:val="14"/>
              </w:rPr>
              <w:t>20,0</w:t>
            </w:r>
          </w:p>
        </w:tc>
        <w:tc>
          <w:tcPr>
            <w:tcW w:w="1067" w:type="dxa"/>
            <w:tcBorders>
              <w:left w:val="single" w:sz="6" w:space="0" w:color="000000"/>
              <w:bottom w:val="single" w:sz="6" w:space="0" w:color="000000"/>
              <w:right w:val="single" w:sz="6" w:space="0" w:color="000000"/>
            </w:tcBorders>
            <w:vAlign w:val="bottom"/>
          </w:tcPr>
          <w:p w:rsidR="00FD0CE4" w:rsidRPr="0077093D" w:rsidRDefault="00FD0CE4" w:rsidP="000C7727">
            <w:pPr>
              <w:spacing w:before="80" w:line="160" w:lineRule="exact"/>
              <w:ind w:right="397"/>
              <w:jc w:val="right"/>
              <w:rPr>
                <w:rFonts w:ascii="Arial" w:hAnsi="Arial" w:cs="Arial"/>
                <w:bCs/>
                <w:sz w:val="14"/>
                <w:szCs w:val="14"/>
              </w:rPr>
            </w:pPr>
            <w:r w:rsidRPr="0077093D">
              <w:rPr>
                <w:rFonts w:ascii="Arial" w:hAnsi="Arial" w:cs="Arial"/>
                <w:bCs/>
                <w:sz w:val="14"/>
                <w:szCs w:val="14"/>
              </w:rPr>
              <w:t>20,4</w:t>
            </w:r>
          </w:p>
        </w:tc>
        <w:tc>
          <w:tcPr>
            <w:tcW w:w="1067" w:type="dxa"/>
            <w:tcBorders>
              <w:left w:val="single" w:sz="6" w:space="0" w:color="000000"/>
              <w:bottom w:val="single" w:sz="6" w:space="0" w:color="000000"/>
            </w:tcBorders>
            <w:vAlign w:val="bottom"/>
          </w:tcPr>
          <w:p w:rsidR="00FD0CE4" w:rsidRPr="0077093D" w:rsidRDefault="00FD0CE4" w:rsidP="000C7727">
            <w:pPr>
              <w:spacing w:before="80" w:line="160" w:lineRule="exact"/>
              <w:ind w:right="397"/>
              <w:jc w:val="right"/>
              <w:rPr>
                <w:rFonts w:ascii="Arial" w:hAnsi="Arial" w:cs="Arial"/>
                <w:bCs/>
                <w:sz w:val="14"/>
                <w:szCs w:val="14"/>
              </w:rPr>
            </w:pPr>
            <w:r w:rsidRPr="0077093D">
              <w:rPr>
                <w:rFonts w:ascii="Arial" w:hAnsi="Arial" w:cs="Arial"/>
                <w:bCs/>
                <w:sz w:val="14"/>
                <w:szCs w:val="14"/>
              </w:rPr>
              <w:t>20,9</w:t>
            </w:r>
          </w:p>
        </w:tc>
        <w:tc>
          <w:tcPr>
            <w:tcW w:w="1067" w:type="dxa"/>
            <w:tcBorders>
              <w:left w:val="single" w:sz="6" w:space="0" w:color="000000"/>
              <w:bottom w:val="single" w:sz="6" w:space="0" w:color="000000"/>
            </w:tcBorders>
            <w:shd w:val="clear" w:color="auto" w:fill="auto"/>
            <w:vAlign w:val="bottom"/>
          </w:tcPr>
          <w:p w:rsidR="00FD0CE4" w:rsidRPr="0077093D" w:rsidRDefault="00FD0CE4" w:rsidP="000C7727">
            <w:pPr>
              <w:spacing w:before="80" w:line="160" w:lineRule="exact"/>
              <w:ind w:right="397"/>
              <w:jc w:val="right"/>
              <w:rPr>
                <w:rFonts w:ascii="Arial" w:hAnsi="Arial" w:cs="Arial"/>
                <w:bCs/>
                <w:sz w:val="14"/>
                <w:szCs w:val="14"/>
              </w:rPr>
            </w:pPr>
            <w:r w:rsidRPr="0077093D">
              <w:rPr>
                <w:rFonts w:ascii="Arial" w:hAnsi="Arial" w:cs="Arial"/>
                <w:bCs/>
                <w:sz w:val="14"/>
                <w:szCs w:val="14"/>
              </w:rPr>
              <w:t>15,5</w:t>
            </w:r>
          </w:p>
        </w:tc>
        <w:tc>
          <w:tcPr>
            <w:tcW w:w="2831" w:type="dxa"/>
            <w:tcBorders>
              <w:left w:val="single" w:sz="6" w:space="0" w:color="000000"/>
              <w:bottom w:val="single" w:sz="6" w:space="0" w:color="000000"/>
            </w:tcBorders>
            <w:shd w:val="clear" w:color="auto" w:fill="auto"/>
            <w:vAlign w:val="bottom"/>
          </w:tcPr>
          <w:p w:rsidR="00FD0CE4" w:rsidRPr="0077093D" w:rsidRDefault="00FD0CE4">
            <w:pPr>
              <w:spacing w:before="80" w:line="160" w:lineRule="exact"/>
              <w:ind w:left="227"/>
              <w:rPr>
                <w:rFonts w:ascii="Arial" w:hAnsi="Arial" w:cs="Arial"/>
                <w:sz w:val="14"/>
                <w:szCs w:val="14"/>
              </w:rPr>
            </w:pPr>
            <w:r w:rsidRPr="0077093D">
              <w:rPr>
                <w:rFonts w:ascii="Arial" w:hAnsi="Arial" w:cs="Arial"/>
                <w:i/>
                <w:sz w:val="14"/>
                <w:szCs w:val="14"/>
                <w:lang w:val="en-US"/>
              </w:rPr>
              <w:t>i</w:t>
            </w:r>
            <w:r w:rsidRPr="0077093D">
              <w:rPr>
                <w:rFonts w:ascii="Arial" w:hAnsi="Arial" w:cs="Arial"/>
                <w:i/>
                <w:sz w:val="14"/>
                <w:szCs w:val="14"/>
              </w:rPr>
              <w:t>mports</w:t>
            </w:r>
          </w:p>
        </w:tc>
      </w:tr>
    </w:tbl>
    <w:p w:rsidR="003C69E4" w:rsidRPr="0077093D" w:rsidRDefault="003C69E4">
      <w:pPr>
        <w:pStyle w:val="ad"/>
        <w:spacing w:before="60" w:after="60"/>
        <w:jc w:val="left"/>
      </w:pPr>
      <w:r w:rsidRPr="0077093D">
        <w:rPr>
          <w:b w:val="0"/>
          <w:sz w:val="12"/>
          <w:vertAlign w:val="superscript"/>
        </w:rPr>
        <w:t xml:space="preserve">1) </w:t>
      </w:r>
      <w:r w:rsidRPr="0077093D">
        <w:rPr>
          <w:b w:val="0"/>
          <w:sz w:val="12"/>
        </w:rPr>
        <w:t xml:space="preserve">Включая приобретение за вычетом выбытия ценностей. </w:t>
      </w:r>
    </w:p>
    <w:p w:rsidR="003C69E4" w:rsidRPr="0077093D" w:rsidRDefault="003C69E4">
      <w:pPr>
        <w:pStyle w:val="ad"/>
        <w:jc w:val="left"/>
        <w:rPr>
          <w:lang w:val="en-US"/>
        </w:rPr>
      </w:pPr>
      <w:r w:rsidRPr="0077093D">
        <w:rPr>
          <w:b w:val="0"/>
          <w:sz w:val="12"/>
          <w:vertAlign w:val="superscript"/>
          <w:lang w:val="en-US"/>
        </w:rPr>
        <w:t>1)</w:t>
      </w:r>
      <w:r w:rsidRPr="0077093D">
        <w:rPr>
          <w:b w:val="0"/>
          <w:sz w:val="12"/>
          <w:lang w:val="en-US"/>
        </w:rPr>
        <w:t xml:space="preserve"> </w:t>
      </w:r>
      <w:r w:rsidRPr="0077093D">
        <w:rPr>
          <w:b w:val="0"/>
          <w:i/>
          <w:sz w:val="12"/>
          <w:lang w:val="en-US"/>
        </w:rPr>
        <w:t>Including acquisition less disposals of valuables.</w:t>
      </w:r>
    </w:p>
    <w:p w:rsidR="003C69E4" w:rsidRPr="0077093D" w:rsidRDefault="003C69E4">
      <w:pPr>
        <w:pageBreakBefore/>
        <w:tabs>
          <w:tab w:val="left" w:pos="1263"/>
          <w:tab w:val="left" w:pos="2526"/>
          <w:tab w:val="left" w:pos="3789"/>
          <w:tab w:val="left" w:pos="5052"/>
          <w:tab w:val="left" w:pos="6315"/>
          <w:tab w:val="left" w:pos="7578"/>
        </w:tabs>
        <w:spacing w:after="60"/>
        <w:ind w:left="510" w:hanging="510"/>
      </w:pPr>
      <w:r w:rsidRPr="0077093D">
        <w:rPr>
          <w:rFonts w:ascii="Arial" w:hAnsi="Arial" w:cs="Arial"/>
          <w:b/>
          <w:sz w:val="16"/>
        </w:rPr>
        <w:lastRenderedPageBreak/>
        <w:t>1</w:t>
      </w:r>
      <w:r w:rsidR="004A524B" w:rsidRPr="0077093D">
        <w:rPr>
          <w:rFonts w:ascii="Arial" w:hAnsi="Arial" w:cs="Arial"/>
          <w:b/>
          <w:sz w:val="16"/>
        </w:rPr>
        <w:t>2</w:t>
      </w:r>
      <w:r w:rsidRPr="0077093D">
        <w:rPr>
          <w:rFonts w:ascii="Arial" w:hAnsi="Arial" w:cs="Arial"/>
          <w:b/>
          <w:sz w:val="16"/>
        </w:rPr>
        <w:t>.</w:t>
      </w:r>
      <w:r w:rsidR="00FD0CE4" w:rsidRPr="0077093D">
        <w:rPr>
          <w:rFonts w:ascii="Arial" w:hAnsi="Arial" w:cs="Arial"/>
          <w:b/>
          <w:sz w:val="16"/>
        </w:rPr>
        <w:t>20</w:t>
      </w:r>
      <w:r w:rsidRPr="0077093D">
        <w:rPr>
          <w:rFonts w:ascii="Arial" w:hAnsi="Arial" w:cs="Arial"/>
          <w:b/>
          <w:sz w:val="16"/>
        </w:rPr>
        <w:t>. РАСХОДЫ НА КОНЕЧНОЕ ПОТРЕБЛЕНИЕ И ФАКТИЧЕСКОЕ КОНЕЧНОЕ ПОТРЕБЛЕНИЕ</w:t>
      </w:r>
      <w:r w:rsidRPr="0077093D">
        <w:rPr>
          <w:rFonts w:ascii="Arial" w:hAnsi="Arial" w:cs="Arial"/>
          <w:b/>
          <w:sz w:val="16"/>
        </w:rPr>
        <w:br/>
      </w:r>
      <w:r w:rsidRPr="0077093D">
        <w:rPr>
          <w:rFonts w:ascii="Arial" w:hAnsi="Arial" w:cs="Arial"/>
          <w:sz w:val="14"/>
        </w:rPr>
        <w:t>в текущих рыночных ценах</w:t>
      </w:r>
    </w:p>
    <w:p w:rsidR="003C69E4" w:rsidRPr="0077093D" w:rsidRDefault="003C69E4">
      <w:pPr>
        <w:spacing w:after="60"/>
        <w:ind w:left="510"/>
        <w:rPr>
          <w:lang w:val="en-US"/>
        </w:rPr>
      </w:pPr>
      <w:r w:rsidRPr="0077093D">
        <w:rPr>
          <w:rFonts w:ascii="Arial" w:hAnsi="Arial" w:cs="Arial"/>
          <w:b/>
          <w:i/>
          <w:sz w:val="16"/>
          <w:lang w:val="en-US"/>
        </w:rPr>
        <w:t>FINAL CONSUMPTION EXPENDITURE AND ACTUAL FINAL CONSUMPTION</w:t>
      </w:r>
      <w:r w:rsidRPr="0077093D">
        <w:rPr>
          <w:rFonts w:ascii="Arial" w:hAnsi="Arial" w:cs="Arial"/>
          <w:b/>
          <w:i/>
          <w:sz w:val="16"/>
          <w:lang w:val="en-US"/>
        </w:rPr>
        <w:br/>
      </w:r>
      <w:r w:rsidRPr="0077093D">
        <w:rPr>
          <w:rFonts w:ascii="Arial" w:hAnsi="Arial" w:cs="Arial"/>
          <w:i/>
          <w:sz w:val="14"/>
          <w:lang w:val="en-US"/>
        </w:rPr>
        <w:t>at current market prices</w:t>
      </w:r>
    </w:p>
    <w:p w:rsidR="003C69E4" w:rsidRPr="0077093D" w:rsidRDefault="003C69E4">
      <w:pPr>
        <w:spacing w:after="60"/>
        <w:jc w:val="right"/>
        <w:rPr>
          <w:rFonts w:ascii="Arial" w:hAnsi="Arial" w:cs="Arial"/>
          <w:sz w:val="14"/>
          <w:szCs w:val="14"/>
        </w:rPr>
      </w:pPr>
      <w:r w:rsidRPr="0077093D">
        <w:rPr>
          <w:rFonts w:ascii="Arial" w:eastAsia="Arial" w:hAnsi="Arial" w:cs="Arial"/>
          <w:sz w:val="14"/>
          <w:szCs w:val="14"/>
          <w:lang w:val="en-US"/>
        </w:rPr>
        <w:t xml:space="preserve"> </w:t>
      </w:r>
      <w:r w:rsidRPr="0077093D">
        <w:rPr>
          <w:rFonts w:ascii="Arial" w:hAnsi="Arial" w:cs="Arial"/>
          <w:sz w:val="14"/>
          <w:szCs w:val="14"/>
          <w:lang w:val="en-US"/>
        </w:rPr>
        <w:t>(</w:t>
      </w:r>
      <w:proofErr w:type="gramStart"/>
      <w:r w:rsidRPr="0077093D">
        <w:rPr>
          <w:rFonts w:ascii="Arial" w:hAnsi="Arial" w:cs="Arial"/>
          <w:sz w:val="14"/>
          <w:szCs w:val="14"/>
          <w:lang w:val="en-US"/>
        </w:rPr>
        <w:t>миллионов</w:t>
      </w:r>
      <w:proofErr w:type="gramEnd"/>
      <w:r w:rsidRPr="0077093D">
        <w:rPr>
          <w:rFonts w:ascii="Arial" w:hAnsi="Arial" w:cs="Arial"/>
          <w:sz w:val="14"/>
          <w:szCs w:val="14"/>
          <w:lang w:val="en-US"/>
        </w:rPr>
        <w:t xml:space="preserve"> рублей /</w:t>
      </w:r>
      <w:r w:rsidRPr="0077093D">
        <w:rPr>
          <w:rFonts w:ascii="Arial" w:hAnsi="Arial" w:cs="Arial"/>
          <w:i/>
          <w:sz w:val="14"/>
          <w:szCs w:val="14"/>
          <w:lang w:val="en-US"/>
        </w:rPr>
        <w:t xml:space="preserve"> mln. roubles</w:t>
      </w:r>
      <w:r w:rsidRPr="0077093D">
        <w:rPr>
          <w:rFonts w:ascii="Arial" w:hAnsi="Arial" w:cs="Arial"/>
          <w:sz w:val="14"/>
          <w:szCs w:val="14"/>
        </w:rPr>
        <w:t>)</w:t>
      </w:r>
    </w:p>
    <w:tbl>
      <w:tblPr>
        <w:tblW w:w="9922" w:type="dxa"/>
        <w:tblInd w:w="57" w:type="dxa"/>
        <w:tblLayout w:type="fixed"/>
        <w:tblCellMar>
          <w:left w:w="57" w:type="dxa"/>
          <w:right w:w="0" w:type="dxa"/>
        </w:tblCellMar>
        <w:tblLook w:val="0000" w:firstRow="0" w:lastRow="0" w:firstColumn="0" w:lastColumn="0" w:noHBand="0" w:noVBand="0"/>
      </w:tblPr>
      <w:tblGrid>
        <w:gridCol w:w="2824"/>
        <w:gridCol w:w="1066"/>
        <w:gridCol w:w="1067"/>
        <w:gridCol w:w="1067"/>
        <w:gridCol w:w="1067"/>
        <w:gridCol w:w="2831"/>
      </w:tblGrid>
      <w:tr w:rsidR="0077093D" w:rsidRPr="0077093D" w:rsidTr="00311CC9">
        <w:tc>
          <w:tcPr>
            <w:tcW w:w="2824" w:type="dxa"/>
            <w:tcBorders>
              <w:top w:val="single" w:sz="6" w:space="0" w:color="000000"/>
              <w:bottom w:val="single" w:sz="6" w:space="0" w:color="000000"/>
            </w:tcBorders>
            <w:shd w:val="clear" w:color="auto" w:fill="auto"/>
            <w:vAlign w:val="center"/>
          </w:tcPr>
          <w:p w:rsidR="00B60C21" w:rsidRPr="0077093D" w:rsidRDefault="00B60C21">
            <w:pPr>
              <w:snapToGrid w:val="0"/>
              <w:spacing w:before="60" w:after="60"/>
              <w:jc w:val="center"/>
              <w:rPr>
                <w:rFonts w:ascii="Arial" w:hAnsi="Arial" w:cs="Arial"/>
                <w:sz w:val="14"/>
                <w:szCs w:val="14"/>
                <w:lang w:val="en-US"/>
              </w:rPr>
            </w:pPr>
          </w:p>
        </w:tc>
        <w:tc>
          <w:tcPr>
            <w:tcW w:w="1066" w:type="dxa"/>
            <w:tcBorders>
              <w:top w:val="single" w:sz="6" w:space="0" w:color="000000"/>
              <w:left w:val="single" w:sz="6" w:space="0" w:color="000000"/>
              <w:bottom w:val="single" w:sz="6" w:space="0" w:color="000000"/>
            </w:tcBorders>
            <w:shd w:val="clear" w:color="auto" w:fill="auto"/>
            <w:vAlign w:val="center"/>
          </w:tcPr>
          <w:p w:rsidR="00B60C21" w:rsidRPr="0077093D" w:rsidRDefault="00B60C21">
            <w:pPr>
              <w:spacing w:before="60" w:after="60"/>
              <w:jc w:val="center"/>
              <w:rPr>
                <w:rFonts w:ascii="Arial" w:hAnsi="Arial" w:cs="Arial"/>
                <w:sz w:val="14"/>
                <w:szCs w:val="14"/>
              </w:rPr>
            </w:pPr>
            <w:r w:rsidRPr="0077093D">
              <w:rPr>
                <w:rFonts w:ascii="Arial" w:hAnsi="Arial" w:cs="Arial"/>
                <w:sz w:val="14"/>
                <w:szCs w:val="14"/>
                <w:lang w:val="en-US"/>
              </w:rPr>
              <w:t>2011</w:t>
            </w:r>
          </w:p>
        </w:tc>
        <w:tc>
          <w:tcPr>
            <w:tcW w:w="1067" w:type="dxa"/>
            <w:tcBorders>
              <w:top w:val="single" w:sz="6" w:space="0" w:color="000000"/>
              <w:left w:val="single" w:sz="6" w:space="0" w:color="000000"/>
              <w:bottom w:val="single" w:sz="6" w:space="0" w:color="000000"/>
            </w:tcBorders>
          </w:tcPr>
          <w:p w:rsidR="00B60C21" w:rsidRPr="0077093D" w:rsidRDefault="00B60C21" w:rsidP="00B60C21">
            <w:pPr>
              <w:spacing w:before="60" w:after="60"/>
              <w:jc w:val="center"/>
              <w:rPr>
                <w:rFonts w:ascii="Arial" w:hAnsi="Arial" w:cs="Arial"/>
                <w:sz w:val="14"/>
                <w:szCs w:val="14"/>
                <w:lang w:val="en-US"/>
              </w:rPr>
            </w:pPr>
            <w:r w:rsidRPr="0077093D">
              <w:rPr>
                <w:rFonts w:ascii="Arial" w:hAnsi="Arial" w:cs="Arial"/>
                <w:sz w:val="14"/>
                <w:szCs w:val="14"/>
                <w:lang w:val="en-US"/>
              </w:rPr>
              <w:t>2020</w:t>
            </w:r>
          </w:p>
        </w:tc>
        <w:tc>
          <w:tcPr>
            <w:tcW w:w="1067" w:type="dxa"/>
            <w:tcBorders>
              <w:top w:val="single" w:sz="6" w:space="0" w:color="000000"/>
              <w:left w:val="single" w:sz="6" w:space="0" w:color="000000"/>
              <w:bottom w:val="single" w:sz="6" w:space="0" w:color="000000"/>
            </w:tcBorders>
          </w:tcPr>
          <w:p w:rsidR="00B60C21" w:rsidRPr="0077093D" w:rsidRDefault="00B60C21" w:rsidP="00B60C21">
            <w:pPr>
              <w:spacing w:before="60" w:after="60"/>
              <w:jc w:val="center"/>
              <w:rPr>
                <w:rFonts w:ascii="Arial" w:hAnsi="Arial" w:cs="Arial"/>
                <w:sz w:val="14"/>
                <w:szCs w:val="14"/>
              </w:rPr>
            </w:pPr>
            <w:r w:rsidRPr="0077093D">
              <w:rPr>
                <w:rFonts w:ascii="Arial" w:hAnsi="Arial" w:cs="Arial"/>
                <w:sz w:val="14"/>
                <w:szCs w:val="14"/>
              </w:rPr>
              <w:t>2021</w:t>
            </w:r>
          </w:p>
        </w:tc>
        <w:tc>
          <w:tcPr>
            <w:tcW w:w="1067" w:type="dxa"/>
            <w:tcBorders>
              <w:top w:val="single" w:sz="6" w:space="0" w:color="000000"/>
              <w:left w:val="single" w:sz="6" w:space="0" w:color="000000"/>
              <w:bottom w:val="single" w:sz="6" w:space="0" w:color="000000"/>
              <w:right w:val="single" w:sz="6" w:space="0" w:color="000000"/>
            </w:tcBorders>
          </w:tcPr>
          <w:p w:rsidR="00B60C21" w:rsidRPr="0077093D" w:rsidRDefault="00B60C21" w:rsidP="00A8159C">
            <w:pPr>
              <w:spacing w:before="60" w:after="60"/>
              <w:jc w:val="center"/>
              <w:rPr>
                <w:rFonts w:ascii="Arial" w:hAnsi="Arial" w:cs="Arial"/>
                <w:sz w:val="14"/>
                <w:szCs w:val="14"/>
              </w:rPr>
            </w:pPr>
            <w:r w:rsidRPr="0077093D">
              <w:rPr>
                <w:rFonts w:ascii="Arial" w:hAnsi="Arial" w:cs="Arial"/>
                <w:sz w:val="14"/>
                <w:szCs w:val="14"/>
              </w:rPr>
              <w:t>2022</w:t>
            </w:r>
          </w:p>
        </w:tc>
        <w:tc>
          <w:tcPr>
            <w:tcW w:w="2831" w:type="dxa"/>
            <w:tcBorders>
              <w:top w:val="single" w:sz="6" w:space="0" w:color="000000"/>
              <w:left w:val="single" w:sz="6" w:space="0" w:color="000000"/>
              <w:bottom w:val="single" w:sz="6" w:space="0" w:color="000000"/>
            </w:tcBorders>
            <w:shd w:val="clear" w:color="auto" w:fill="auto"/>
          </w:tcPr>
          <w:p w:rsidR="00B60C21" w:rsidRPr="0077093D" w:rsidRDefault="00B60C21">
            <w:pPr>
              <w:snapToGrid w:val="0"/>
              <w:spacing w:before="60" w:after="60"/>
              <w:jc w:val="center"/>
              <w:rPr>
                <w:rFonts w:ascii="Arial" w:hAnsi="Arial" w:cs="Arial"/>
                <w:sz w:val="14"/>
                <w:szCs w:val="14"/>
                <w:lang w:val="en-US"/>
              </w:rPr>
            </w:pPr>
          </w:p>
        </w:tc>
      </w:tr>
      <w:tr w:rsidR="0077093D" w:rsidRPr="0077093D" w:rsidTr="00FD0CE4">
        <w:tc>
          <w:tcPr>
            <w:tcW w:w="2824" w:type="dxa"/>
            <w:tcBorders>
              <w:top w:val="single" w:sz="6" w:space="0" w:color="000000"/>
            </w:tcBorders>
            <w:shd w:val="clear" w:color="auto" w:fill="auto"/>
            <w:vAlign w:val="bottom"/>
          </w:tcPr>
          <w:p w:rsidR="00FD0CE4" w:rsidRPr="0077093D" w:rsidRDefault="00FD0CE4">
            <w:pPr>
              <w:spacing w:before="120" w:line="180" w:lineRule="exact"/>
              <w:rPr>
                <w:rFonts w:ascii="Arial" w:hAnsi="Arial" w:cs="Arial"/>
                <w:sz w:val="14"/>
                <w:szCs w:val="14"/>
              </w:rPr>
            </w:pPr>
            <w:r w:rsidRPr="0077093D">
              <w:rPr>
                <w:rFonts w:ascii="Arial" w:hAnsi="Arial" w:cs="Arial"/>
                <w:sz w:val="14"/>
                <w:szCs w:val="14"/>
              </w:rPr>
              <w:t>Расходы</w:t>
            </w:r>
            <w:r w:rsidRPr="0077093D">
              <w:rPr>
                <w:rFonts w:ascii="Arial" w:hAnsi="Arial" w:cs="Arial"/>
                <w:sz w:val="14"/>
                <w:szCs w:val="14"/>
                <w:lang w:val="en-US"/>
              </w:rPr>
              <w:t xml:space="preserve"> </w:t>
            </w:r>
            <w:r w:rsidRPr="0077093D">
              <w:rPr>
                <w:rFonts w:ascii="Arial" w:hAnsi="Arial" w:cs="Arial"/>
                <w:sz w:val="14"/>
                <w:szCs w:val="14"/>
              </w:rPr>
              <w:t>на</w:t>
            </w:r>
            <w:r w:rsidRPr="0077093D">
              <w:rPr>
                <w:rFonts w:ascii="Arial" w:hAnsi="Arial" w:cs="Arial"/>
                <w:sz w:val="14"/>
                <w:szCs w:val="14"/>
                <w:lang w:val="en-US"/>
              </w:rPr>
              <w:t xml:space="preserve"> </w:t>
            </w:r>
            <w:r w:rsidRPr="0077093D">
              <w:rPr>
                <w:rFonts w:ascii="Arial" w:hAnsi="Arial" w:cs="Arial"/>
                <w:sz w:val="14"/>
                <w:szCs w:val="14"/>
              </w:rPr>
              <w:t>конечное</w:t>
            </w:r>
            <w:r w:rsidRPr="0077093D">
              <w:rPr>
                <w:rFonts w:ascii="Arial" w:hAnsi="Arial" w:cs="Arial"/>
                <w:sz w:val="14"/>
                <w:szCs w:val="14"/>
                <w:lang w:val="en-US"/>
              </w:rPr>
              <w:t xml:space="preserve"> </w:t>
            </w:r>
            <w:r w:rsidRPr="0077093D">
              <w:rPr>
                <w:rFonts w:ascii="Arial" w:hAnsi="Arial" w:cs="Arial"/>
                <w:sz w:val="14"/>
                <w:szCs w:val="14"/>
              </w:rPr>
              <w:t>потребление</w:t>
            </w:r>
          </w:p>
        </w:tc>
        <w:tc>
          <w:tcPr>
            <w:tcW w:w="1066" w:type="dxa"/>
            <w:tcBorders>
              <w:top w:val="single" w:sz="6" w:space="0" w:color="000000"/>
              <w:left w:val="single" w:sz="6" w:space="0" w:color="000000"/>
            </w:tcBorders>
            <w:shd w:val="clear" w:color="auto" w:fill="auto"/>
            <w:vAlign w:val="bottom"/>
          </w:tcPr>
          <w:p w:rsidR="00FD0CE4" w:rsidRPr="0077093D" w:rsidRDefault="00FD0CE4" w:rsidP="00754CF2">
            <w:pPr>
              <w:spacing w:before="120" w:line="180" w:lineRule="exact"/>
              <w:ind w:right="170"/>
              <w:jc w:val="right"/>
              <w:rPr>
                <w:rFonts w:ascii="Arial" w:hAnsi="Arial" w:cs="Arial"/>
                <w:sz w:val="14"/>
                <w:szCs w:val="14"/>
              </w:rPr>
            </w:pPr>
            <w:r w:rsidRPr="0077093D">
              <w:rPr>
                <w:rFonts w:ascii="Arial" w:hAnsi="Arial" w:cs="Arial"/>
                <w:sz w:val="14"/>
                <w:szCs w:val="14"/>
              </w:rPr>
              <w:t>40 883 863</w:t>
            </w:r>
          </w:p>
        </w:tc>
        <w:tc>
          <w:tcPr>
            <w:tcW w:w="1067" w:type="dxa"/>
            <w:tcBorders>
              <w:top w:val="single" w:sz="6" w:space="0" w:color="000000"/>
              <w:left w:val="single" w:sz="6" w:space="0" w:color="000000"/>
            </w:tcBorders>
            <w:vAlign w:val="bottom"/>
          </w:tcPr>
          <w:p w:rsidR="00FD0CE4" w:rsidRPr="0077093D" w:rsidRDefault="00FD0CE4" w:rsidP="000C7727">
            <w:pPr>
              <w:spacing w:before="120" w:line="180" w:lineRule="exact"/>
              <w:ind w:right="170"/>
              <w:jc w:val="right"/>
              <w:rPr>
                <w:rFonts w:ascii="Arial" w:hAnsi="Arial" w:cs="Arial"/>
                <w:sz w:val="14"/>
                <w:szCs w:val="14"/>
              </w:rPr>
            </w:pPr>
            <w:r w:rsidRPr="0077093D">
              <w:rPr>
                <w:rFonts w:ascii="Arial" w:hAnsi="Arial" w:cs="Arial"/>
                <w:sz w:val="14"/>
                <w:szCs w:val="14"/>
              </w:rPr>
              <w:t>76 939 703</w:t>
            </w:r>
          </w:p>
        </w:tc>
        <w:tc>
          <w:tcPr>
            <w:tcW w:w="1067" w:type="dxa"/>
            <w:tcBorders>
              <w:top w:val="single" w:sz="6" w:space="0" w:color="000000"/>
              <w:left w:val="single" w:sz="6" w:space="0" w:color="000000"/>
            </w:tcBorders>
            <w:vAlign w:val="bottom"/>
          </w:tcPr>
          <w:p w:rsidR="00FD0CE4" w:rsidRPr="0077093D" w:rsidRDefault="00FD0CE4" w:rsidP="000C7727">
            <w:pPr>
              <w:spacing w:before="120" w:line="180" w:lineRule="exact"/>
              <w:ind w:right="170"/>
              <w:jc w:val="right"/>
              <w:rPr>
                <w:rFonts w:ascii="Arial" w:hAnsi="Arial" w:cs="Arial"/>
                <w:sz w:val="14"/>
                <w:szCs w:val="14"/>
              </w:rPr>
            </w:pPr>
            <w:r w:rsidRPr="0077093D">
              <w:rPr>
                <w:rFonts w:ascii="Arial" w:hAnsi="Arial" w:cs="Arial"/>
                <w:sz w:val="14"/>
                <w:szCs w:val="14"/>
              </w:rPr>
              <w:t>90 043 073</w:t>
            </w:r>
          </w:p>
        </w:tc>
        <w:tc>
          <w:tcPr>
            <w:tcW w:w="1067" w:type="dxa"/>
            <w:tcBorders>
              <w:top w:val="single" w:sz="6" w:space="0" w:color="000000"/>
              <w:left w:val="single" w:sz="6" w:space="0" w:color="000000"/>
              <w:right w:val="single" w:sz="6" w:space="0" w:color="000000"/>
            </w:tcBorders>
            <w:vAlign w:val="bottom"/>
          </w:tcPr>
          <w:p w:rsidR="00FD0CE4" w:rsidRPr="0077093D" w:rsidRDefault="00FD0CE4" w:rsidP="000C7727">
            <w:pPr>
              <w:spacing w:before="120" w:line="180" w:lineRule="exact"/>
              <w:ind w:right="170"/>
              <w:jc w:val="right"/>
              <w:rPr>
                <w:rFonts w:ascii="Arial" w:hAnsi="Arial" w:cs="Arial"/>
                <w:sz w:val="14"/>
                <w:szCs w:val="14"/>
              </w:rPr>
            </w:pPr>
            <w:r w:rsidRPr="0077093D">
              <w:rPr>
                <w:rFonts w:ascii="Arial" w:hAnsi="Arial" w:cs="Arial"/>
                <w:sz w:val="14"/>
                <w:szCs w:val="14"/>
              </w:rPr>
              <w:t>101 216 820</w:t>
            </w:r>
          </w:p>
        </w:tc>
        <w:tc>
          <w:tcPr>
            <w:tcW w:w="2831" w:type="dxa"/>
            <w:tcBorders>
              <w:top w:val="single" w:sz="6" w:space="0" w:color="000000"/>
              <w:left w:val="single" w:sz="6" w:space="0" w:color="000000"/>
            </w:tcBorders>
            <w:shd w:val="clear" w:color="auto" w:fill="auto"/>
            <w:vAlign w:val="bottom"/>
          </w:tcPr>
          <w:p w:rsidR="00FD0CE4" w:rsidRPr="0077093D" w:rsidRDefault="00FD0CE4">
            <w:pPr>
              <w:spacing w:before="120" w:line="180" w:lineRule="exact"/>
              <w:rPr>
                <w:rFonts w:ascii="Arial" w:hAnsi="Arial" w:cs="Arial"/>
                <w:sz w:val="14"/>
                <w:szCs w:val="14"/>
              </w:rPr>
            </w:pPr>
            <w:r w:rsidRPr="0077093D">
              <w:rPr>
                <w:rFonts w:ascii="Arial" w:hAnsi="Arial" w:cs="Arial"/>
                <w:i/>
                <w:sz w:val="14"/>
                <w:szCs w:val="14"/>
                <w:lang w:val="en-US"/>
              </w:rPr>
              <w:t>Final consumption expenditure</w:t>
            </w:r>
          </w:p>
        </w:tc>
      </w:tr>
      <w:tr w:rsidR="0077093D" w:rsidRPr="0077093D" w:rsidTr="00FD0CE4">
        <w:tc>
          <w:tcPr>
            <w:tcW w:w="2824" w:type="dxa"/>
            <w:shd w:val="clear" w:color="auto" w:fill="auto"/>
            <w:vAlign w:val="bottom"/>
          </w:tcPr>
          <w:p w:rsidR="00FD0CE4" w:rsidRPr="0077093D" w:rsidRDefault="00FD0CE4">
            <w:pPr>
              <w:spacing w:before="120" w:line="180" w:lineRule="exact"/>
              <w:ind w:left="227"/>
              <w:rPr>
                <w:rFonts w:ascii="Arial" w:hAnsi="Arial" w:cs="Arial"/>
                <w:sz w:val="14"/>
                <w:szCs w:val="14"/>
              </w:rPr>
            </w:pPr>
            <w:r w:rsidRPr="0077093D">
              <w:rPr>
                <w:rFonts w:ascii="Arial" w:hAnsi="Arial" w:cs="Arial"/>
                <w:sz w:val="14"/>
                <w:szCs w:val="14"/>
              </w:rPr>
              <w:t>в</w:t>
            </w:r>
            <w:r w:rsidRPr="0077093D">
              <w:rPr>
                <w:rFonts w:ascii="Arial" w:hAnsi="Arial" w:cs="Arial"/>
                <w:sz w:val="14"/>
                <w:szCs w:val="14"/>
                <w:lang w:val="en-US"/>
              </w:rPr>
              <w:t xml:space="preserve"> </w:t>
            </w:r>
            <w:r w:rsidRPr="0077093D">
              <w:rPr>
                <w:rFonts w:ascii="Arial" w:hAnsi="Arial" w:cs="Arial"/>
                <w:sz w:val="14"/>
                <w:szCs w:val="14"/>
              </w:rPr>
              <w:t>том</w:t>
            </w:r>
            <w:r w:rsidRPr="0077093D">
              <w:rPr>
                <w:rFonts w:ascii="Arial" w:hAnsi="Arial" w:cs="Arial"/>
                <w:sz w:val="14"/>
                <w:szCs w:val="14"/>
                <w:lang w:val="en-US"/>
              </w:rPr>
              <w:t xml:space="preserve"> </w:t>
            </w:r>
            <w:r w:rsidRPr="0077093D">
              <w:rPr>
                <w:rFonts w:ascii="Arial" w:hAnsi="Arial" w:cs="Arial"/>
                <w:sz w:val="14"/>
                <w:szCs w:val="14"/>
              </w:rPr>
              <w:t>числе</w:t>
            </w:r>
            <w:r w:rsidRPr="0077093D">
              <w:rPr>
                <w:rFonts w:ascii="Arial" w:hAnsi="Arial" w:cs="Arial"/>
                <w:sz w:val="14"/>
                <w:szCs w:val="14"/>
                <w:lang w:val="en-US"/>
              </w:rPr>
              <w:t>:</w:t>
            </w:r>
          </w:p>
        </w:tc>
        <w:tc>
          <w:tcPr>
            <w:tcW w:w="1066" w:type="dxa"/>
            <w:tcBorders>
              <w:left w:val="single" w:sz="6" w:space="0" w:color="000000"/>
            </w:tcBorders>
            <w:shd w:val="clear" w:color="auto" w:fill="auto"/>
            <w:vAlign w:val="bottom"/>
          </w:tcPr>
          <w:p w:rsidR="00FD0CE4" w:rsidRPr="0077093D" w:rsidRDefault="00FD0CE4" w:rsidP="00754CF2">
            <w:pPr>
              <w:spacing w:before="120" w:line="180" w:lineRule="exact"/>
              <w:ind w:right="170"/>
              <w:jc w:val="right"/>
              <w:rPr>
                <w:rFonts w:ascii="Arial" w:hAnsi="Arial" w:cs="Arial"/>
                <w:sz w:val="14"/>
                <w:szCs w:val="14"/>
              </w:rPr>
            </w:pPr>
            <w:r w:rsidRPr="0077093D">
              <w:rPr>
                <w:rFonts w:ascii="Arial" w:hAnsi="Arial" w:cs="Arial"/>
                <w:sz w:val="14"/>
                <w:szCs w:val="14"/>
              </w:rPr>
              <w:t> </w:t>
            </w:r>
          </w:p>
        </w:tc>
        <w:tc>
          <w:tcPr>
            <w:tcW w:w="1067" w:type="dxa"/>
            <w:tcBorders>
              <w:left w:val="single" w:sz="6" w:space="0" w:color="000000"/>
            </w:tcBorders>
            <w:vAlign w:val="bottom"/>
          </w:tcPr>
          <w:p w:rsidR="00FD0CE4" w:rsidRPr="0077093D" w:rsidRDefault="00FD0CE4" w:rsidP="000C7727">
            <w:pPr>
              <w:spacing w:before="120" w:line="180" w:lineRule="exact"/>
              <w:ind w:right="170"/>
              <w:jc w:val="right"/>
              <w:rPr>
                <w:rFonts w:ascii="Arial" w:hAnsi="Arial" w:cs="Arial"/>
                <w:sz w:val="14"/>
                <w:szCs w:val="14"/>
              </w:rPr>
            </w:pPr>
          </w:p>
        </w:tc>
        <w:tc>
          <w:tcPr>
            <w:tcW w:w="1067" w:type="dxa"/>
            <w:tcBorders>
              <w:left w:val="single" w:sz="6" w:space="0" w:color="000000"/>
            </w:tcBorders>
            <w:vAlign w:val="bottom"/>
          </w:tcPr>
          <w:p w:rsidR="00FD0CE4" w:rsidRPr="0077093D" w:rsidRDefault="00FD0CE4" w:rsidP="000C7727">
            <w:pPr>
              <w:spacing w:before="120" w:line="180" w:lineRule="exact"/>
              <w:ind w:right="170"/>
              <w:jc w:val="right"/>
              <w:rPr>
                <w:rFonts w:ascii="Arial" w:hAnsi="Arial" w:cs="Arial"/>
                <w:sz w:val="14"/>
                <w:szCs w:val="14"/>
              </w:rPr>
            </w:pPr>
          </w:p>
        </w:tc>
        <w:tc>
          <w:tcPr>
            <w:tcW w:w="1067" w:type="dxa"/>
            <w:tcBorders>
              <w:left w:val="single" w:sz="6" w:space="0" w:color="000000"/>
              <w:right w:val="single" w:sz="6" w:space="0" w:color="000000"/>
            </w:tcBorders>
            <w:vAlign w:val="bottom"/>
          </w:tcPr>
          <w:p w:rsidR="00FD0CE4" w:rsidRPr="0077093D" w:rsidRDefault="00FD0CE4" w:rsidP="000C7727">
            <w:pPr>
              <w:spacing w:before="120" w:line="180" w:lineRule="exact"/>
              <w:ind w:right="170"/>
              <w:jc w:val="right"/>
              <w:rPr>
                <w:rFonts w:ascii="Arial" w:hAnsi="Arial" w:cs="Arial"/>
                <w:sz w:val="14"/>
                <w:szCs w:val="14"/>
              </w:rPr>
            </w:pPr>
          </w:p>
        </w:tc>
        <w:tc>
          <w:tcPr>
            <w:tcW w:w="2831" w:type="dxa"/>
            <w:tcBorders>
              <w:left w:val="single" w:sz="6" w:space="0" w:color="000000"/>
            </w:tcBorders>
            <w:shd w:val="clear" w:color="auto" w:fill="auto"/>
            <w:vAlign w:val="bottom"/>
          </w:tcPr>
          <w:p w:rsidR="00FD0CE4" w:rsidRPr="0077093D" w:rsidRDefault="00FD0CE4">
            <w:pPr>
              <w:spacing w:before="120" w:line="180" w:lineRule="exact"/>
              <w:ind w:left="227"/>
              <w:rPr>
                <w:rFonts w:ascii="Arial" w:hAnsi="Arial" w:cs="Arial"/>
                <w:sz w:val="14"/>
                <w:szCs w:val="14"/>
              </w:rPr>
            </w:pPr>
            <w:r w:rsidRPr="0077093D">
              <w:rPr>
                <w:rFonts w:ascii="Arial" w:hAnsi="Arial" w:cs="Arial"/>
                <w:i/>
                <w:sz w:val="14"/>
                <w:szCs w:val="14"/>
              </w:rPr>
              <w:t>including:</w:t>
            </w:r>
          </w:p>
        </w:tc>
      </w:tr>
      <w:tr w:rsidR="0077093D" w:rsidRPr="0077093D" w:rsidTr="00FD0CE4">
        <w:tc>
          <w:tcPr>
            <w:tcW w:w="2824" w:type="dxa"/>
            <w:shd w:val="clear" w:color="auto" w:fill="auto"/>
            <w:vAlign w:val="bottom"/>
          </w:tcPr>
          <w:p w:rsidR="00FD0CE4" w:rsidRPr="0077093D" w:rsidRDefault="00FD0CE4">
            <w:pPr>
              <w:spacing w:before="120" w:line="180" w:lineRule="exact"/>
              <w:ind w:left="113"/>
              <w:rPr>
                <w:rFonts w:ascii="Arial" w:hAnsi="Arial" w:cs="Arial"/>
                <w:sz w:val="14"/>
                <w:szCs w:val="14"/>
              </w:rPr>
            </w:pPr>
            <w:r w:rsidRPr="0077093D">
              <w:rPr>
                <w:rFonts w:ascii="Arial" w:hAnsi="Arial" w:cs="Arial"/>
                <w:sz w:val="14"/>
                <w:szCs w:val="14"/>
              </w:rPr>
              <w:t>домашних хозяйств</w:t>
            </w:r>
          </w:p>
        </w:tc>
        <w:tc>
          <w:tcPr>
            <w:tcW w:w="1066" w:type="dxa"/>
            <w:tcBorders>
              <w:left w:val="single" w:sz="6" w:space="0" w:color="000000"/>
            </w:tcBorders>
            <w:shd w:val="clear" w:color="auto" w:fill="auto"/>
            <w:vAlign w:val="bottom"/>
          </w:tcPr>
          <w:p w:rsidR="00FD0CE4" w:rsidRPr="0077093D" w:rsidRDefault="00FD0CE4" w:rsidP="00754CF2">
            <w:pPr>
              <w:spacing w:before="120" w:line="180" w:lineRule="exact"/>
              <w:ind w:right="170"/>
              <w:jc w:val="right"/>
              <w:rPr>
                <w:rFonts w:ascii="Arial" w:hAnsi="Arial" w:cs="Arial"/>
                <w:sz w:val="14"/>
                <w:szCs w:val="14"/>
              </w:rPr>
            </w:pPr>
            <w:r w:rsidRPr="0077093D">
              <w:rPr>
                <w:rFonts w:ascii="Arial" w:hAnsi="Arial" w:cs="Arial"/>
                <w:sz w:val="14"/>
                <w:szCs w:val="14"/>
              </w:rPr>
              <w:t>30 062 606</w:t>
            </w:r>
          </w:p>
        </w:tc>
        <w:tc>
          <w:tcPr>
            <w:tcW w:w="1067" w:type="dxa"/>
            <w:tcBorders>
              <w:left w:val="single" w:sz="6" w:space="0" w:color="000000"/>
            </w:tcBorders>
            <w:vAlign w:val="bottom"/>
          </w:tcPr>
          <w:p w:rsidR="00FD0CE4" w:rsidRPr="0077093D" w:rsidRDefault="00FD0CE4" w:rsidP="000C7727">
            <w:pPr>
              <w:spacing w:before="120" w:line="180" w:lineRule="exact"/>
              <w:ind w:right="170"/>
              <w:jc w:val="right"/>
              <w:rPr>
                <w:rFonts w:ascii="Arial" w:hAnsi="Arial" w:cs="Arial"/>
                <w:sz w:val="14"/>
                <w:szCs w:val="14"/>
              </w:rPr>
            </w:pPr>
            <w:r w:rsidRPr="0077093D">
              <w:rPr>
                <w:rFonts w:ascii="Arial" w:hAnsi="Arial" w:cs="Arial"/>
                <w:sz w:val="14"/>
                <w:szCs w:val="14"/>
              </w:rPr>
              <w:t>54 752 096</w:t>
            </w:r>
          </w:p>
        </w:tc>
        <w:tc>
          <w:tcPr>
            <w:tcW w:w="1067" w:type="dxa"/>
            <w:tcBorders>
              <w:left w:val="single" w:sz="6" w:space="0" w:color="000000"/>
            </w:tcBorders>
            <w:vAlign w:val="bottom"/>
          </w:tcPr>
          <w:p w:rsidR="00FD0CE4" w:rsidRPr="0077093D" w:rsidRDefault="00FD0CE4" w:rsidP="000C7727">
            <w:pPr>
              <w:spacing w:before="120" w:line="180" w:lineRule="exact"/>
              <w:ind w:right="170"/>
              <w:jc w:val="right"/>
              <w:rPr>
                <w:rFonts w:ascii="Arial" w:hAnsi="Arial" w:cs="Arial"/>
                <w:sz w:val="14"/>
                <w:szCs w:val="14"/>
              </w:rPr>
            </w:pPr>
            <w:r w:rsidRPr="0077093D">
              <w:rPr>
                <w:rFonts w:ascii="Arial" w:hAnsi="Arial" w:cs="Arial"/>
                <w:sz w:val="14"/>
                <w:szCs w:val="14"/>
              </w:rPr>
              <w:t>65 810 928</w:t>
            </w:r>
          </w:p>
        </w:tc>
        <w:tc>
          <w:tcPr>
            <w:tcW w:w="1067" w:type="dxa"/>
            <w:tcBorders>
              <w:left w:val="single" w:sz="6" w:space="0" w:color="000000"/>
              <w:right w:val="single" w:sz="6" w:space="0" w:color="000000"/>
            </w:tcBorders>
            <w:vAlign w:val="bottom"/>
          </w:tcPr>
          <w:p w:rsidR="00FD0CE4" w:rsidRPr="0077093D" w:rsidRDefault="00FD0CE4" w:rsidP="000C7727">
            <w:pPr>
              <w:spacing w:before="120" w:line="180" w:lineRule="exact"/>
              <w:ind w:right="170"/>
              <w:jc w:val="right"/>
              <w:rPr>
                <w:rFonts w:ascii="Arial" w:hAnsi="Arial" w:cs="Arial"/>
                <w:sz w:val="14"/>
                <w:szCs w:val="14"/>
              </w:rPr>
            </w:pPr>
            <w:r w:rsidRPr="0077093D">
              <w:rPr>
                <w:rFonts w:ascii="Arial" w:hAnsi="Arial" w:cs="Arial"/>
                <w:sz w:val="14"/>
                <w:szCs w:val="14"/>
              </w:rPr>
              <w:t>73 259 804</w:t>
            </w:r>
          </w:p>
        </w:tc>
        <w:tc>
          <w:tcPr>
            <w:tcW w:w="2831" w:type="dxa"/>
            <w:tcBorders>
              <w:left w:val="single" w:sz="6" w:space="0" w:color="000000"/>
            </w:tcBorders>
            <w:shd w:val="clear" w:color="auto" w:fill="auto"/>
            <w:vAlign w:val="bottom"/>
          </w:tcPr>
          <w:p w:rsidR="00FD0CE4" w:rsidRPr="0077093D" w:rsidRDefault="00FD0CE4">
            <w:pPr>
              <w:spacing w:before="120" w:line="180" w:lineRule="exact"/>
              <w:ind w:left="113"/>
              <w:rPr>
                <w:rFonts w:ascii="Arial" w:hAnsi="Arial" w:cs="Arial"/>
                <w:sz w:val="14"/>
                <w:szCs w:val="14"/>
              </w:rPr>
            </w:pPr>
            <w:r w:rsidRPr="0077093D">
              <w:rPr>
                <w:rFonts w:ascii="Arial" w:hAnsi="Arial" w:cs="Arial"/>
                <w:i/>
                <w:sz w:val="14"/>
                <w:szCs w:val="14"/>
              </w:rPr>
              <w:t>households</w:t>
            </w:r>
          </w:p>
        </w:tc>
      </w:tr>
      <w:tr w:rsidR="0077093D" w:rsidRPr="0077093D" w:rsidTr="00FD0CE4">
        <w:tc>
          <w:tcPr>
            <w:tcW w:w="2824" w:type="dxa"/>
            <w:shd w:val="clear" w:color="auto" w:fill="auto"/>
            <w:vAlign w:val="bottom"/>
          </w:tcPr>
          <w:p w:rsidR="00FD0CE4" w:rsidRPr="0077093D" w:rsidRDefault="00FD0CE4">
            <w:pPr>
              <w:spacing w:before="120" w:line="180" w:lineRule="exact"/>
              <w:ind w:left="113"/>
              <w:rPr>
                <w:rFonts w:ascii="Arial" w:hAnsi="Arial" w:cs="Arial"/>
                <w:sz w:val="14"/>
                <w:szCs w:val="14"/>
              </w:rPr>
            </w:pPr>
            <w:r w:rsidRPr="0077093D">
              <w:rPr>
                <w:rFonts w:ascii="Arial" w:hAnsi="Arial" w:cs="Arial"/>
                <w:sz w:val="14"/>
                <w:szCs w:val="14"/>
              </w:rPr>
              <w:t>государственного управления</w:t>
            </w:r>
          </w:p>
        </w:tc>
        <w:tc>
          <w:tcPr>
            <w:tcW w:w="1066" w:type="dxa"/>
            <w:tcBorders>
              <w:left w:val="single" w:sz="6" w:space="0" w:color="000000"/>
            </w:tcBorders>
            <w:shd w:val="clear" w:color="auto" w:fill="auto"/>
            <w:vAlign w:val="bottom"/>
          </w:tcPr>
          <w:p w:rsidR="00FD0CE4" w:rsidRPr="0077093D" w:rsidRDefault="00FD0CE4" w:rsidP="00754CF2">
            <w:pPr>
              <w:spacing w:before="120" w:line="180" w:lineRule="exact"/>
              <w:ind w:right="170"/>
              <w:jc w:val="right"/>
              <w:rPr>
                <w:rFonts w:ascii="Arial" w:hAnsi="Arial" w:cs="Arial"/>
                <w:sz w:val="14"/>
                <w:szCs w:val="14"/>
              </w:rPr>
            </w:pPr>
            <w:r w:rsidRPr="0077093D">
              <w:rPr>
                <w:rFonts w:ascii="Arial" w:hAnsi="Arial" w:cs="Arial"/>
                <w:sz w:val="14"/>
                <w:szCs w:val="14"/>
              </w:rPr>
              <w:t>10 595 421</w:t>
            </w:r>
          </w:p>
        </w:tc>
        <w:tc>
          <w:tcPr>
            <w:tcW w:w="1067" w:type="dxa"/>
            <w:tcBorders>
              <w:left w:val="single" w:sz="6" w:space="0" w:color="000000"/>
            </w:tcBorders>
            <w:vAlign w:val="bottom"/>
          </w:tcPr>
          <w:p w:rsidR="00FD0CE4" w:rsidRPr="0077093D" w:rsidRDefault="00FD0CE4" w:rsidP="000C7727">
            <w:pPr>
              <w:spacing w:before="120" w:line="180" w:lineRule="exact"/>
              <w:ind w:right="170"/>
              <w:jc w:val="right"/>
              <w:rPr>
                <w:rFonts w:ascii="Arial" w:hAnsi="Arial" w:cs="Arial"/>
                <w:sz w:val="14"/>
                <w:szCs w:val="14"/>
              </w:rPr>
            </w:pPr>
            <w:r w:rsidRPr="0077093D">
              <w:rPr>
                <w:rFonts w:ascii="Arial" w:hAnsi="Arial" w:cs="Arial"/>
                <w:sz w:val="14"/>
                <w:szCs w:val="14"/>
              </w:rPr>
              <w:t>21 500 403</w:t>
            </w:r>
          </w:p>
        </w:tc>
        <w:tc>
          <w:tcPr>
            <w:tcW w:w="1067" w:type="dxa"/>
            <w:tcBorders>
              <w:left w:val="single" w:sz="6" w:space="0" w:color="000000"/>
            </w:tcBorders>
            <w:vAlign w:val="bottom"/>
          </w:tcPr>
          <w:p w:rsidR="00FD0CE4" w:rsidRPr="0077093D" w:rsidRDefault="00FD0CE4" w:rsidP="000C7727">
            <w:pPr>
              <w:spacing w:before="120" w:line="180" w:lineRule="exact"/>
              <w:ind w:right="170"/>
              <w:jc w:val="right"/>
              <w:rPr>
                <w:rFonts w:ascii="Arial" w:hAnsi="Arial" w:cs="Arial"/>
                <w:sz w:val="14"/>
                <w:szCs w:val="14"/>
              </w:rPr>
            </w:pPr>
            <w:r w:rsidRPr="0077093D">
              <w:rPr>
                <w:rFonts w:ascii="Arial" w:hAnsi="Arial" w:cs="Arial"/>
                <w:sz w:val="14"/>
                <w:szCs w:val="14"/>
              </w:rPr>
              <w:t>23 445 706</w:t>
            </w:r>
          </w:p>
        </w:tc>
        <w:tc>
          <w:tcPr>
            <w:tcW w:w="1067" w:type="dxa"/>
            <w:tcBorders>
              <w:left w:val="single" w:sz="6" w:space="0" w:color="000000"/>
              <w:right w:val="single" w:sz="6" w:space="0" w:color="000000"/>
            </w:tcBorders>
            <w:vAlign w:val="bottom"/>
          </w:tcPr>
          <w:p w:rsidR="00FD0CE4" w:rsidRPr="0077093D" w:rsidRDefault="00FD0CE4" w:rsidP="000C7727">
            <w:pPr>
              <w:spacing w:before="120" w:line="180" w:lineRule="exact"/>
              <w:ind w:right="170"/>
              <w:jc w:val="right"/>
              <w:rPr>
                <w:rFonts w:ascii="Arial" w:hAnsi="Arial" w:cs="Arial"/>
                <w:sz w:val="14"/>
                <w:szCs w:val="14"/>
              </w:rPr>
            </w:pPr>
            <w:r w:rsidRPr="0077093D">
              <w:rPr>
                <w:rFonts w:ascii="Arial" w:hAnsi="Arial" w:cs="Arial"/>
                <w:sz w:val="14"/>
                <w:szCs w:val="14"/>
              </w:rPr>
              <w:t>27 106 296</w:t>
            </w:r>
          </w:p>
        </w:tc>
        <w:tc>
          <w:tcPr>
            <w:tcW w:w="2831" w:type="dxa"/>
            <w:tcBorders>
              <w:left w:val="single" w:sz="6" w:space="0" w:color="000000"/>
            </w:tcBorders>
            <w:shd w:val="clear" w:color="auto" w:fill="auto"/>
            <w:vAlign w:val="bottom"/>
          </w:tcPr>
          <w:p w:rsidR="00FD0CE4" w:rsidRPr="0077093D" w:rsidRDefault="00FD0CE4">
            <w:pPr>
              <w:spacing w:before="120" w:line="180" w:lineRule="exact"/>
              <w:ind w:left="113"/>
              <w:rPr>
                <w:rFonts w:ascii="Arial" w:hAnsi="Arial" w:cs="Arial"/>
                <w:sz w:val="14"/>
                <w:szCs w:val="14"/>
              </w:rPr>
            </w:pPr>
            <w:r w:rsidRPr="0077093D">
              <w:rPr>
                <w:rFonts w:ascii="Arial" w:hAnsi="Arial" w:cs="Arial"/>
                <w:i/>
                <w:sz w:val="14"/>
                <w:szCs w:val="14"/>
                <w:lang w:val="en-US"/>
              </w:rPr>
              <w:t>g</w:t>
            </w:r>
            <w:r w:rsidRPr="0077093D">
              <w:rPr>
                <w:rFonts w:ascii="Arial" w:hAnsi="Arial" w:cs="Arial"/>
                <w:i/>
                <w:sz w:val="14"/>
                <w:szCs w:val="14"/>
              </w:rPr>
              <w:t xml:space="preserve">eneral </w:t>
            </w:r>
            <w:r w:rsidRPr="0077093D">
              <w:rPr>
                <w:rFonts w:ascii="Arial" w:hAnsi="Arial" w:cs="Arial"/>
                <w:i/>
                <w:sz w:val="14"/>
                <w:szCs w:val="14"/>
                <w:lang w:val="en-US"/>
              </w:rPr>
              <w:t>government</w:t>
            </w:r>
          </w:p>
        </w:tc>
      </w:tr>
      <w:tr w:rsidR="0077093D" w:rsidRPr="0077093D" w:rsidTr="00FD0CE4">
        <w:tc>
          <w:tcPr>
            <w:tcW w:w="2824" w:type="dxa"/>
            <w:shd w:val="clear" w:color="auto" w:fill="auto"/>
            <w:vAlign w:val="bottom"/>
          </w:tcPr>
          <w:p w:rsidR="00FD0CE4" w:rsidRPr="0077093D" w:rsidRDefault="00FD0CE4">
            <w:pPr>
              <w:spacing w:before="120" w:line="180" w:lineRule="exact"/>
              <w:ind w:left="340"/>
              <w:rPr>
                <w:rFonts w:ascii="Arial" w:hAnsi="Arial" w:cs="Arial"/>
                <w:sz w:val="14"/>
                <w:szCs w:val="14"/>
              </w:rPr>
            </w:pPr>
            <w:r w:rsidRPr="0077093D">
              <w:rPr>
                <w:rFonts w:ascii="Arial" w:hAnsi="Arial" w:cs="Arial"/>
                <w:sz w:val="14"/>
                <w:szCs w:val="14"/>
              </w:rPr>
              <w:t>из них:</w:t>
            </w:r>
          </w:p>
        </w:tc>
        <w:tc>
          <w:tcPr>
            <w:tcW w:w="1066" w:type="dxa"/>
            <w:tcBorders>
              <w:left w:val="single" w:sz="6" w:space="0" w:color="000000"/>
            </w:tcBorders>
            <w:shd w:val="clear" w:color="auto" w:fill="auto"/>
            <w:vAlign w:val="bottom"/>
          </w:tcPr>
          <w:p w:rsidR="00FD0CE4" w:rsidRPr="0077093D" w:rsidRDefault="00FD0CE4" w:rsidP="00754CF2">
            <w:pPr>
              <w:spacing w:before="120" w:line="180" w:lineRule="exact"/>
              <w:ind w:right="170"/>
              <w:jc w:val="right"/>
              <w:rPr>
                <w:rFonts w:ascii="Arial" w:hAnsi="Arial" w:cs="Arial"/>
                <w:sz w:val="14"/>
                <w:szCs w:val="14"/>
              </w:rPr>
            </w:pPr>
            <w:r w:rsidRPr="0077093D">
              <w:rPr>
                <w:rFonts w:ascii="Arial" w:hAnsi="Arial" w:cs="Arial"/>
                <w:sz w:val="14"/>
                <w:szCs w:val="14"/>
              </w:rPr>
              <w:t> </w:t>
            </w:r>
          </w:p>
        </w:tc>
        <w:tc>
          <w:tcPr>
            <w:tcW w:w="1067" w:type="dxa"/>
            <w:tcBorders>
              <w:left w:val="single" w:sz="6" w:space="0" w:color="000000"/>
            </w:tcBorders>
            <w:vAlign w:val="bottom"/>
          </w:tcPr>
          <w:p w:rsidR="00FD0CE4" w:rsidRPr="0077093D" w:rsidRDefault="00FD0CE4" w:rsidP="000C7727">
            <w:pPr>
              <w:spacing w:before="120" w:line="180" w:lineRule="exact"/>
              <w:ind w:right="170"/>
              <w:jc w:val="right"/>
              <w:rPr>
                <w:rFonts w:ascii="Arial" w:hAnsi="Arial" w:cs="Arial"/>
                <w:sz w:val="14"/>
                <w:szCs w:val="14"/>
              </w:rPr>
            </w:pPr>
          </w:p>
        </w:tc>
        <w:tc>
          <w:tcPr>
            <w:tcW w:w="1067" w:type="dxa"/>
            <w:tcBorders>
              <w:left w:val="single" w:sz="6" w:space="0" w:color="000000"/>
            </w:tcBorders>
            <w:vAlign w:val="bottom"/>
          </w:tcPr>
          <w:p w:rsidR="00FD0CE4" w:rsidRPr="0077093D" w:rsidRDefault="00FD0CE4" w:rsidP="000C7727">
            <w:pPr>
              <w:spacing w:before="120" w:line="180" w:lineRule="exact"/>
              <w:ind w:right="170"/>
              <w:jc w:val="right"/>
              <w:rPr>
                <w:rFonts w:ascii="Arial" w:hAnsi="Arial" w:cs="Arial"/>
                <w:sz w:val="14"/>
                <w:szCs w:val="14"/>
              </w:rPr>
            </w:pPr>
          </w:p>
        </w:tc>
        <w:tc>
          <w:tcPr>
            <w:tcW w:w="1067" w:type="dxa"/>
            <w:tcBorders>
              <w:left w:val="single" w:sz="6" w:space="0" w:color="000000"/>
              <w:right w:val="single" w:sz="6" w:space="0" w:color="000000"/>
            </w:tcBorders>
            <w:vAlign w:val="bottom"/>
          </w:tcPr>
          <w:p w:rsidR="00FD0CE4" w:rsidRPr="0077093D" w:rsidRDefault="00FD0CE4" w:rsidP="000C7727">
            <w:pPr>
              <w:spacing w:before="120" w:line="180" w:lineRule="exact"/>
              <w:ind w:right="170"/>
              <w:jc w:val="right"/>
              <w:rPr>
                <w:rFonts w:ascii="Arial" w:hAnsi="Arial" w:cs="Arial"/>
                <w:sz w:val="14"/>
                <w:szCs w:val="14"/>
              </w:rPr>
            </w:pPr>
          </w:p>
        </w:tc>
        <w:tc>
          <w:tcPr>
            <w:tcW w:w="2831" w:type="dxa"/>
            <w:tcBorders>
              <w:left w:val="single" w:sz="6" w:space="0" w:color="000000"/>
            </w:tcBorders>
            <w:shd w:val="clear" w:color="auto" w:fill="auto"/>
            <w:vAlign w:val="bottom"/>
          </w:tcPr>
          <w:p w:rsidR="00FD0CE4" w:rsidRPr="0077093D" w:rsidRDefault="00FD0CE4">
            <w:pPr>
              <w:spacing w:before="120" w:line="180" w:lineRule="exact"/>
              <w:ind w:left="340"/>
              <w:rPr>
                <w:rFonts w:ascii="Arial" w:hAnsi="Arial" w:cs="Arial"/>
                <w:sz w:val="14"/>
                <w:szCs w:val="14"/>
              </w:rPr>
            </w:pPr>
            <w:r w:rsidRPr="0077093D">
              <w:rPr>
                <w:rFonts w:ascii="Arial" w:hAnsi="Arial" w:cs="Arial"/>
                <w:i/>
                <w:sz w:val="14"/>
                <w:szCs w:val="14"/>
              </w:rPr>
              <w:t>of which:</w:t>
            </w:r>
          </w:p>
        </w:tc>
      </w:tr>
      <w:tr w:rsidR="0077093D" w:rsidRPr="00AA17E9" w:rsidTr="00FD0CE4">
        <w:tc>
          <w:tcPr>
            <w:tcW w:w="2824" w:type="dxa"/>
            <w:shd w:val="clear" w:color="auto" w:fill="auto"/>
            <w:vAlign w:val="bottom"/>
          </w:tcPr>
          <w:p w:rsidR="00FD0CE4" w:rsidRPr="0077093D" w:rsidRDefault="00FD0CE4">
            <w:pPr>
              <w:spacing w:before="120" w:line="180" w:lineRule="exact"/>
              <w:ind w:left="227"/>
              <w:rPr>
                <w:rFonts w:ascii="Arial" w:hAnsi="Arial" w:cs="Arial"/>
                <w:sz w:val="14"/>
                <w:szCs w:val="14"/>
              </w:rPr>
            </w:pPr>
            <w:r w:rsidRPr="0077093D">
              <w:rPr>
                <w:rFonts w:ascii="Arial" w:hAnsi="Arial" w:cs="Arial"/>
                <w:sz w:val="14"/>
                <w:szCs w:val="14"/>
              </w:rPr>
              <w:t xml:space="preserve">на индивидуальные товары </w:t>
            </w:r>
            <w:r w:rsidRPr="0077093D">
              <w:rPr>
                <w:rFonts w:ascii="Arial" w:hAnsi="Arial" w:cs="Arial"/>
                <w:sz w:val="14"/>
                <w:szCs w:val="14"/>
              </w:rPr>
              <w:br/>
              <w:t>и услуги</w:t>
            </w:r>
          </w:p>
        </w:tc>
        <w:tc>
          <w:tcPr>
            <w:tcW w:w="1066" w:type="dxa"/>
            <w:tcBorders>
              <w:left w:val="single" w:sz="6" w:space="0" w:color="000000"/>
            </w:tcBorders>
            <w:shd w:val="clear" w:color="auto" w:fill="auto"/>
            <w:vAlign w:val="bottom"/>
          </w:tcPr>
          <w:p w:rsidR="00FD0CE4" w:rsidRPr="0077093D" w:rsidRDefault="00FD0CE4" w:rsidP="00754CF2">
            <w:pPr>
              <w:spacing w:before="120" w:line="180" w:lineRule="exact"/>
              <w:ind w:right="170"/>
              <w:jc w:val="right"/>
              <w:rPr>
                <w:rFonts w:ascii="Arial" w:hAnsi="Arial" w:cs="Arial"/>
                <w:sz w:val="14"/>
                <w:szCs w:val="14"/>
              </w:rPr>
            </w:pPr>
            <w:r w:rsidRPr="0077093D">
              <w:rPr>
                <w:rFonts w:ascii="Arial" w:hAnsi="Arial" w:cs="Arial"/>
                <w:sz w:val="14"/>
                <w:szCs w:val="14"/>
              </w:rPr>
              <w:t>4 904 683</w:t>
            </w:r>
          </w:p>
        </w:tc>
        <w:tc>
          <w:tcPr>
            <w:tcW w:w="1067" w:type="dxa"/>
            <w:tcBorders>
              <w:left w:val="single" w:sz="6" w:space="0" w:color="000000"/>
            </w:tcBorders>
            <w:vAlign w:val="bottom"/>
          </w:tcPr>
          <w:p w:rsidR="00FD0CE4" w:rsidRPr="0077093D" w:rsidRDefault="00FD0CE4" w:rsidP="000C7727">
            <w:pPr>
              <w:spacing w:before="120" w:line="180" w:lineRule="exact"/>
              <w:ind w:right="170"/>
              <w:jc w:val="right"/>
              <w:rPr>
                <w:rFonts w:ascii="Arial" w:hAnsi="Arial" w:cs="Arial"/>
                <w:sz w:val="14"/>
                <w:szCs w:val="14"/>
              </w:rPr>
            </w:pPr>
            <w:r w:rsidRPr="0077093D">
              <w:rPr>
                <w:rFonts w:ascii="Arial" w:hAnsi="Arial" w:cs="Arial"/>
                <w:sz w:val="14"/>
                <w:szCs w:val="14"/>
              </w:rPr>
              <w:t>9 713 850</w:t>
            </w:r>
          </w:p>
        </w:tc>
        <w:tc>
          <w:tcPr>
            <w:tcW w:w="1067" w:type="dxa"/>
            <w:tcBorders>
              <w:left w:val="single" w:sz="6" w:space="0" w:color="000000"/>
            </w:tcBorders>
            <w:vAlign w:val="bottom"/>
          </w:tcPr>
          <w:p w:rsidR="00FD0CE4" w:rsidRPr="0077093D" w:rsidRDefault="00FD0CE4" w:rsidP="000C7727">
            <w:pPr>
              <w:spacing w:before="120" w:line="180" w:lineRule="exact"/>
              <w:ind w:right="170"/>
              <w:jc w:val="right"/>
              <w:rPr>
                <w:rFonts w:ascii="Arial" w:hAnsi="Arial" w:cs="Arial"/>
                <w:sz w:val="14"/>
                <w:szCs w:val="14"/>
              </w:rPr>
            </w:pPr>
            <w:r w:rsidRPr="0077093D">
              <w:rPr>
                <w:rFonts w:ascii="Arial" w:hAnsi="Arial" w:cs="Arial"/>
                <w:sz w:val="14"/>
                <w:szCs w:val="14"/>
              </w:rPr>
              <w:t>10 714 357</w:t>
            </w:r>
          </w:p>
        </w:tc>
        <w:tc>
          <w:tcPr>
            <w:tcW w:w="1067" w:type="dxa"/>
            <w:tcBorders>
              <w:left w:val="single" w:sz="6" w:space="0" w:color="000000"/>
              <w:right w:val="single" w:sz="6" w:space="0" w:color="000000"/>
            </w:tcBorders>
            <w:vAlign w:val="bottom"/>
          </w:tcPr>
          <w:p w:rsidR="00FD0CE4" w:rsidRPr="0077093D" w:rsidRDefault="00FD0CE4" w:rsidP="000C7727">
            <w:pPr>
              <w:spacing w:before="120" w:line="180" w:lineRule="exact"/>
              <w:ind w:right="170"/>
              <w:jc w:val="right"/>
              <w:rPr>
                <w:rFonts w:ascii="Arial" w:hAnsi="Arial" w:cs="Arial"/>
                <w:sz w:val="14"/>
                <w:szCs w:val="14"/>
              </w:rPr>
            </w:pPr>
            <w:r w:rsidRPr="0077093D">
              <w:rPr>
                <w:rFonts w:ascii="Arial" w:hAnsi="Arial" w:cs="Arial"/>
                <w:sz w:val="14"/>
                <w:szCs w:val="14"/>
              </w:rPr>
              <w:t>11 813 970</w:t>
            </w:r>
          </w:p>
        </w:tc>
        <w:tc>
          <w:tcPr>
            <w:tcW w:w="2831" w:type="dxa"/>
            <w:tcBorders>
              <w:left w:val="single" w:sz="6" w:space="0" w:color="000000"/>
            </w:tcBorders>
            <w:shd w:val="clear" w:color="auto" w:fill="auto"/>
            <w:vAlign w:val="bottom"/>
          </w:tcPr>
          <w:p w:rsidR="00FD0CE4" w:rsidRPr="0077093D" w:rsidRDefault="00FD0CE4">
            <w:pPr>
              <w:spacing w:before="120" w:line="180" w:lineRule="exact"/>
              <w:ind w:left="227"/>
              <w:rPr>
                <w:rFonts w:ascii="Arial" w:hAnsi="Arial" w:cs="Arial"/>
                <w:sz w:val="14"/>
                <w:szCs w:val="14"/>
                <w:lang w:val="en-US"/>
              </w:rPr>
            </w:pPr>
            <w:r w:rsidRPr="0077093D">
              <w:rPr>
                <w:rFonts w:ascii="Arial" w:hAnsi="Arial" w:cs="Arial"/>
                <w:i/>
                <w:sz w:val="14"/>
                <w:szCs w:val="14"/>
                <w:lang w:val="en-US"/>
              </w:rPr>
              <w:t>on individual goods and services</w:t>
            </w:r>
          </w:p>
        </w:tc>
      </w:tr>
      <w:tr w:rsidR="0077093D" w:rsidRPr="0077093D" w:rsidTr="00FD0CE4">
        <w:tc>
          <w:tcPr>
            <w:tcW w:w="2824" w:type="dxa"/>
            <w:shd w:val="clear" w:color="auto" w:fill="auto"/>
            <w:vAlign w:val="bottom"/>
          </w:tcPr>
          <w:p w:rsidR="00FD0CE4" w:rsidRPr="0077093D" w:rsidRDefault="00FD0CE4">
            <w:pPr>
              <w:spacing w:before="120" w:line="180" w:lineRule="exact"/>
              <w:ind w:left="227"/>
              <w:rPr>
                <w:rFonts w:ascii="Arial" w:hAnsi="Arial" w:cs="Arial"/>
                <w:sz w:val="14"/>
                <w:szCs w:val="14"/>
              </w:rPr>
            </w:pPr>
            <w:r w:rsidRPr="0077093D">
              <w:rPr>
                <w:rFonts w:ascii="Arial" w:hAnsi="Arial" w:cs="Arial"/>
                <w:sz w:val="14"/>
                <w:szCs w:val="14"/>
              </w:rPr>
              <w:t>на коллективные услуги</w:t>
            </w:r>
          </w:p>
        </w:tc>
        <w:tc>
          <w:tcPr>
            <w:tcW w:w="1066" w:type="dxa"/>
            <w:tcBorders>
              <w:left w:val="single" w:sz="6" w:space="0" w:color="000000"/>
            </w:tcBorders>
            <w:shd w:val="clear" w:color="auto" w:fill="auto"/>
            <w:vAlign w:val="bottom"/>
          </w:tcPr>
          <w:p w:rsidR="00FD0CE4" w:rsidRPr="0077093D" w:rsidRDefault="00FD0CE4" w:rsidP="00754CF2">
            <w:pPr>
              <w:spacing w:before="120" w:line="180" w:lineRule="exact"/>
              <w:ind w:right="170"/>
              <w:jc w:val="right"/>
              <w:rPr>
                <w:rFonts w:ascii="Arial" w:hAnsi="Arial" w:cs="Arial"/>
                <w:sz w:val="14"/>
                <w:szCs w:val="14"/>
              </w:rPr>
            </w:pPr>
            <w:r w:rsidRPr="0077093D">
              <w:rPr>
                <w:rFonts w:ascii="Arial" w:hAnsi="Arial" w:cs="Arial"/>
                <w:sz w:val="14"/>
                <w:szCs w:val="14"/>
              </w:rPr>
              <w:t>5 690 738</w:t>
            </w:r>
          </w:p>
        </w:tc>
        <w:tc>
          <w:tcPr>
            <w:tcW w:w="1067" w:type="dxa"/>
            <w:tcBorders>
              <w:left w:val="single" w:sz="6" w:space="0" w:color="000000"/>
            </w:tcBorders>
            <w:vAlign w:val="bottom"/>
          </w:tcPr>
          <w:p w:rsidR="00FD0CE4" w:rsidRPr="0077093D" w:rsidRDefault="00FD0CE4" w:rsidP="000C7727">
            <w:pPr>
              <w:spacing w:before="120" w:line="180" w:lineRule="exact"/>
              <w:ind w:right="170"/>
              <w:jc w:val="right"/>
              <w:rPr>
                <w:rFonts w:ascii="Arial" w:hAnsi="Arial" w:cs="Arial"/>
                <w:sz w:val="14"/>
                <w:szCs w:val="14"/>
              </w:rPr>
            </w:pPr>
            <w:r w:rsidRPr="0077093D">
              <w:rPr>
                <w:rFonts w:ascii="Arial" w:hAnsi="Arial" w:cs="Arial"/>
                <w:sz w:val="14"/>
                <w:szCs w:val="14"/>
              </w:rPr>
              <w:t>11 786 553</w:t>
            </w:r>
          </w:p>
        </w:tc>
        <w:tc>
          <w:tcPr>
            <w:tcW w:w="1067" w:type="dxa"/>
            <w:tcBorders>
              <w:left w:val="single" w:sz="6" w:space="0" w:color="000000"/>
            </w:tcBorders>
            <w:vAlign w:val="bottom"/>
          </w:tcPr>
          <w:p w:rsidR="00FD0CE4" w:rsidRPr="0077093D" w:rsidRDefault="00FD0CE4" w:rsidP="000C7727">
            <w:pPr>
              <w:spacing w:before="120" w:line="180" w:lineRule="exact"/>
              <w:ind w:right="170"/>
              <w:jc w:val="right"/>
              <w:rPr>
                <w:rFonts w:ascii="Arial" w:hAnsi="Arial" w:cs="Arial"/>
                <w:sz w:val="14"/>
                <w:szCs w:val="14"/>
              </w:rPr>
            </w:pPr>
            <w:r w:rsidRPr="0077093D">
              <w:rPr>
                <w:rFonts w:ascii="Arial" w:hAnsi="Arial" w:cs="Arial"/>
                <w:sz w:val="14"/>
                <w:szCs w:val="14"/>
              </w:rPr>
              <w:t>12 731 349</w:t>
            </w:r>
          </w:p>
        </w:tc>
        <w:tc>
          <w:tcPr>
            <w:tcW w:w="1067" w:type="dxa"/>
            <w:tcBorders>
              <w:left w:val="single" w:sz="6" w:space="0" w:color="000000"/>
              <w:right w:val="single" w:sz="6" w:space="0" w:color="000000"/>
            </w:tcBorders>
            <w:vAlign w:val="bottom"/>
          </w:tcPr>
          <w:p w:rsidR="00FD0CE4" w:rsidRPr="0077093D" w:rsidRDefault="00FD0CE4" w:rsidP="000C7727">
            <w:pPr>
              <w:spacing w:before="120" w:line="180" w:lineRule="exact"/>
              <w:ind w:right="170"/>
              <w:jc w:val="right"/>
              <w:rPr>
                <w:rFonts w:ascii="Arial" w:hAnsi="Arial" w:cs="Arial"/>
                <w:sz w:val="14"/>
                <w:szCs w:val="14"/>
              </w:rPr>
            </w:pPr>
            <w:r w:rsidRPr="0077093D">
              <w:rPr>
                <w:rFonts w:ascii="Arial" w:hAnsi="Arial" w:cs="Arial"/>
                <w:sz w:val="14"/>
                <w:szCs w:val="14"/>
              </w:rPr>
              <w:t>15 292 326</w:t>
            </w:r>
          </w:p>
        </w:tc>
        <w:tc>
          <w:tcPr>
            <w:tcW w:w="2831" w:type="dxa"/>
            <w:tcBorders>
              <w:left w:val="single" w:sz="6" w:space="0" w:color="000000"/>
            </w:tcBorders>
            <w:shd w:val="clear" w:color="auto" w:fill="auto"/>
            <w:vAlign w:val="bottom"/>
          </w:tcPr>
          <w:p w:rsidR="00FD0CE4" w:rsidRPr="0077093D" w:rsidRDefault="00FD0CE4">
            <w:pPr>
              <w:spacing w:before="120" w:line="180" w:lineRule="exact"/>
              <w:ind w:left="227"/>
              <w:rPr>
                <w:rFonts w:ascii="Arial" w:hAnsi="Arial" w:cs="Arial"/>
                <w:sz w:val="14"/>
                <w:szCs w:val="14"/>
              </w:rPr>
            </w:pPr>
            <w:r w:rsidRPr="0077093D">
              <w:rPr>
                <w:rFonts w:ascii="Arial" w:hAnsi="Arial" w:cs="Arial"/>
                <w:i/>
                <w:sz w:val="14"/>
                <w:szCs w:val="14"/>
              </w:rPr>
              <w:t>on collective services</w:t>
            </w:r>
          </w:p>
        </w:tc>
      </w:tr>
      <w:tr w:rsidR="0077093D" w:rsidRPr="00AA17E9" w:rsidTr="00FD0CE4">
        <w:tc>
          <w:tcPr>
            <w:tcW w:w="2824" w:type="dxa"/>
            <w:shd w:val="clear" w:color="auto" w:fill="auto"/>
            <w:vAlign w:val="bottom"/>
          </w:tcPr>
          <w:p w:rsidR="00FD0CE4" w:rsidRPr="0077093D" w:rsidRDefault="00FD0CE4">
            <w:pPr>
              <w:spacing w:before="120" w:line="180" w:lineRule="exact"/>
              <w:ind w:left="113"/>
              <w:rPr>
                <w:rFonts w:ascii="Arial" w:hAnsi="Arial" w:cs="Arial"/>
                <w:sz w:val="14"/>
                <w:szCs w:val="14"/>
              </w:rPr>
            </w:pPr>
            <w:r w:rsidRPr="0077093D">
              <w:rPr>
                <w:rFonts w:ascii="Arial" w:hAnsi="Arial" w:cs="Arial"/>
                <w:sz w:val="14"/>
                <w:szCs w:val="14"/>
              </w:rPr>
              <w:t xml:space="preserve">некоммерческих организаций, </w:t>
            </w:r>
            <w:r w:rsidRPr="0077093D">
              <w:rPr>
                <w:rFonts w:ascii="Arial" w:hAnsi="Arial" w:cs="Arial"/>
                <w:sz w:val="14"/>
                <w:szCs w:val="14"/>
              </w:rPr>
              <w:br/>
              <w:t xml:space="preserve">обслуживающих домашние </w:t>
            </w:r>
            <w:r w:rsidRPr="0077093D">
              <w:rPr>
                <w:rFonts w:ascii="Arial" w:hAnsi="Arial" w:cs="Arial"/>
                <w:sz w:val="14"/>
                <w:szCs w:val="14"/>
              </w:rPr>
              <w:br/>
              <w:t>хозяйства</w:t>
            </w:r>
          </w:p>
        </w:tc>
        <w:tc>
          <w:tcPr>
            <w:tcW w:w="1066" w:type="dxa"/>
            <w:tcBorders>
              <w:left w:val="single" w:sz="6" w:space="0" w:color="000000"/>
            </w:tcBorders>
            <w:shd w:val="clear" w:color="auto" w:fill="auto"/>
            <w:vAlign w:val="bottom"/>
          </w:tcPr>
          <w:p w:rsidR="00FD0CE4" w:rsidRPr="0077093D" w:rsidRDefault="00FD0CE4" w:rsidP="00754CF2">
            <w:pPr>
              <w:spacing w:before="120" w:line="180" w:lineRule="exact"/>
              <w:ind w:right="170"/>
              <w:jc w:val="right"/>
              <w:rPr>
                <w:rFonts w:ascii="Arial" w:hAnsi="Arial" w:cs="Arial"/>
                <w:sz w:val="14"/>
                <w:szCs w:val="14"/>
              </w:rPr>
            </w:pPr>
            <w:r w:rsidRPr="0077093D">
              <w:rPr>
                <w:rFonts w:ascii="Arial" w:hAnsi="Arial" w:cs="Arial"/>
                <w:sz w:val="14"/>
                <w:szCs w:val="14"/>
              </w:rPr>
              <w:t>225 836</w:t>
            </w:r>
          </w:p>
        </w:tc>
        <w:tc>
          <w:tcPr>
            <w:tcW w:w="1067" w:type="dxa"/>
            <w:tcBorders>
              <w:left w:val="single" w:sz="6" w:space="0" w:color="000000"/>
            </w:tcBorders>
            <w:vAlign w:val="bottom"/>
          </w:tcPr>
          <w:p w:rsidR="00FD0CE4" w:rsidRPr="0077093D" w:rsidRDefault="00FD0CE4" w:rsidP="000C7727">
            <w:pPr>
              <w:spacing w:before="120" w:line="180" w:lineRule="exact"/>
              <w:ind w:right="170"/>
              <w:jc w:val="right"/>
              <w:rPr>
                <w:rFonts w:ascii="Arial" w:hAnsi="Arial" w:cs="Arial"/>
                <w:sz w:val="14"/>
                <w:szCs w:val="14"/>
              </w:rPr>
            </w:pPr>
            <w:r w:rsidRPr="0077093D">
              <w:rPr>
                <w:rFonts w:ascii="Arial" w:hAnsi="Arial" w:cs="Arial"/>
                <w:sz w:val="14"/>
                <w:szCs w:val="14"/>
              </w:rPr>
              <w:t>687 204</w:t>
            </w:r>
          </w:p>
        </w:tc>
        <w:tc>
          <w:tcPr>
            <w:tcW w:w="1067" w:type="dxa"/>
            <w:tcBorders>
              <w:left w:val="single" w:sz="6" w:space="0" w:color="000000"/>
            </w:tcBorders>
            <w:vAlign w:val="bottom"/>
          </w:tcPr>
          <w:p w:rsidR="00FD0CE4" w:rsidRPr="0077093D" w:rsidRDefault="00FD0CE4" w:rsidP="000C7727">
            <w:pPr>
              <w:spacing w:before="120" w:line="180" w:lineRule="exact"/>
              <w:ind w:right="170"/>
              <w:jc w:val="right"/>
              <w:rPr>
                <w:rFonts w:ascii="Arial" w:hAnsi="Arial" w:cs="Arial"/>
                <w:sz w:val="14"/>
                <w:szCs w:val="14"/>
              </w:rPr>
            </w:pPr>
            <w:r w:rsidRPr="0077093D">
              <w:rPr>
                <w:rFonts w:ascii="Arial" w:hAnsi="Arial" w:cs="Arial"/>
                <w:sz w:val="14"/>
                <w:szCs w:val="14"/>
              </w:rPr>
              <w:t>786 439</w:t>
            </w:r>
          </w:p>
        </w:tc>
        <w:tc>
          <w:tcPr>
            <w:tcW w:w="1067" w:type="dxa"/>
            <w:tcBorders>
              <w:left w:val="single" w:sz="6" w:space="0" w:color="000000"/>
              <w:right w:val="single" w:sz="6" w:space="0" w:color="000000"/>
            </w:tcBorders>
            <w:vAlign w:val="bottom"/>
          </w:tcPr>
          <w:p w:rsidR="00FD0CE4" w:rsidRPr="0077093D" w:rsidRDefault="00FD0CE4" w:rsidP="000C7727">
            <w:pPr>
              <w:spacing w:before="120" w:line="180" w:lineRule="exact"/>
              <w:ind w:right="170"/>
              <w:jc w:val="right"/>
              <w:rPr>
                <w:rFonts w:ascii="Arial" w:hAnsi="Arial" w:cs="Arial"/>
                <w:sz w:val="14"/>
                <w:szCs w:val="14"/>
              </w:rPr>
            </w:pPr>
            <w:r w:rsidRPr="0077093D">
              <w:rPr>
                <w:rFonts w:ascii="Arial" w:hAnsi="Arial" w:cs="Arial"/>
                <w:sz w:val="14"/>
                <w:szCs w:val="14"/>
              </w:rPr>
              <w:t>850 720</w:t>
            </w:r>
          </w:p>
        </w:tc>
        <w:tc>
          <w:tcPr>
            <w:tcW w:w="2831" w:type="dxa"/>
            <w:tcBorders>
              <w:left w:val="single" w:sz="6" w:space="0" w:color="000000"/>
            </w:tcBorders>
            <w:shd w:val="clear" w:color="auto" w:fill="auto"/>
            <w:vAlign w:val="bottom"/>
          </w:tcPr>
          <w:p w:rsidR="00FD0CE4" w:rsidRPr="0077093D" w:rsidRDefault="00FD0CE4">
            <w:pPr>
              <w:spacing w:before="120" w:line="180" w:lineRule="exact"/>
              <w:ind w:left="113"/>
              <w:rPr>
                <w:rFonts w:ascii="Arial" w:hAnsi="Arial" w:cs="Arial"/>
                <w:sz w:val="14"/>
                <w:szCs w:val="14"/>
                <w:lang w:val="en-US"/>
              </w:rPr>
            </w:pPr>
            <w:r w:rsidRPr="0077093D">
              <w:rPr>
                <w:rFonts w:ascii="Arial" w:hAnsi="Arial" w:cs="Arial"/>
                <w:i/>
                <w:sz w:val="14"/>
                <w:szCs w:val="14"/>
                <w:lang w:val="en-US"/>
              </w:rPr>
              <w:t>non-profit institutions serving households</w:t>
            </w:r>
          </w:p>
        </w:tc>
      </w:tr>
      <w:tr w:rsidR="0077093D" w:rsidRPr="0077093D" w:rsidTr="00FD0CE4">
        <w:tc>
          <w:tcPr>
            <w:tcW w:w="2824" w:type="dxa"/>
            <w:shd w:val="clear" w:color="auto" w:fill="auto"/>
            <w:vAlign w:val="bottom"/>
          </w:tcPr>
          <w:p w:rsidR="00FD0CE4" w:rsidRPr="0077093D" w:rsidRDefault="00FD0CE4">
            <w:pPr>
              <w:spacing w:before="120" w:line="180" w:lineRule="exact"/>
              <w:rPr>
                <w:rFonts w:ascii="Arial" w:hAnsi="Arial" w:cs="Arial"/>
                <w:sz w:val="14"/>
                <w:szCs w:val="14"/>
              </w:rPr>
            </w:pPr>
            <w:r w:rsidRPr="0077093D">
              <w:rPr>
                <w:rFonts w:ascii="Arial" w:hAnsi="Arial" w:cs="Arial"/>
                <w:sz w:val="14"/>
                <w:szCs w:val="14"/>
              </w:rPr>
              <w:t>Социальные трансферты в натуральной форме</w:t>
            </w:r>
          </w:p>
        </w:tc>
        <w:tc>
          <w:tcPr>
            <w:tcW w:w="1066" w:type="dxa"/>
            <w:tcBorders>
              <w:left w:val="single" w:sz="6" w:space="0" w:color="000000"/>
            </w:tcBorders>
            <w:shd w:val="clear" w:color="auto" w:fill="auto"/>
            <w:vAlign w:val="bottom"/>
          </w:tcPr>
          <w:p w:rsidR="00FD0CE4" w:rsidRPr="0077093D" w:rsidRDefault="00FD0CE4" w:rsidP="00754CF2">
            <w:pPr>
              <w:spacing w:before="120" w:line="180" w:lineRule="exact"/>
              <w:ind w:right="170"/>
              <w:jc w:val="right"/>
              <w:rPr>
                <w:rFonts w:ascii="Arial" w:hAnsi="Arial" w:cs="Arial"/>
                <w:sz w:val="14"/>
                <w:szCs w:val="14"/>
              </w:rPr>
            </w:pPr>
            <w:r w:rsidRPr="0077093D">
              <w:rPr>
                <w:rFonts w:ascii="Arial" w:hAnsi="Arial" w:cs="Arial"/>
                <w:sz w:val="14"/>
                <w:szCs w:val="14"/>
              </w:rPr>
              <w:t>5 130 519</w:t>
            </w:r>
          </w:p>
        </w:tc>
        <w:tc>
          <w:tcPr>
            <w:tcW w:w="1067" w:type="dxa"/>
            <w:tcBorders>
              <w:left w:val="single" w:sz="6" w:space="0" w:color="000000"/>
            </w:tcBorders>
            <w:vAlign w:val="bottom"/>
          </w:tcPr>
          <w:p w:rsidR="00FD0CE4" w:rsidRPr="0077093D" w:rsidRDefault="00FD0CE4" w:rsidP="000C7727">
            <w:pPr>
              <w:spacing w:before="120" w:line="180" w:lineRule="exact"/>
              <w:ind w:right="170"/>
              <w:jc w:val="right"/>
              <w:rPr>
                <w:rFonts w:ascii="Arial" w:hAnsi="Arial" w:cs="Arial"/>
                <w:sz w:val="14"/>
                <w:szCs w:val="14"/>
              </w:rPr>
            </w:pPr>
            <w:r w:rsidRPr="0077093D">
              <w:rPr>
                <w:rFonts w:ascii="Arial" w:hAnsi="Arial" w:cs="Arial"/>
                <w:sz w:val="14"/>
                <w:szCs w:val="14"/>
              </w:rPr>
              <w:t>10 401 054</w:t>
            </w:r>
          </w:p>
        </w:tc>
        <w:tc>
          <w:tcPr>
            <w:tcW w:w="1067" w:type="dxa"/>
            <w:tcBorders>
              <w:left w:val="single" w:sz="6" w:space="0" w:color="000000"/>
            </w:tcBorders>
            <w:vAlign w:val="bottom"/>
          </w:tcPr>
          <w:p w:rsidR="00FD0CE4" w:rsidRPr="0077093D" w:rsidRDefault="00FD0CE4" w:rsidP="000C7727">
            <w:pPr>
              <w:spacing w:before="120" w:line="180" w:lineRule="exact"/>
              <w:ind w:right="170"/>
              <w:jc w:val="right"/>
              <w:rPr>
                <w:rFonts w:ascii="Arial" w:hAnsi="Arial" w:cs="Arial"/>
                <w:sz w:val="14"/>
                <w:szCs w:val="14"/>
              </w:rPr>
            </w:pPr>
            <w:r w:rsidRPr="0077093D">
              <w:rPr>
                <w:rFonts w:ascii="Arial" w:hAnsi="Arial" w:cs="Arial"/>
                <w:sz w:val="14"/>
                <w:szCs w:val="14"/>
              </w:rPr>
              <w:t>11 500 796</w:t>
            </w:r>
          </w:p>
        </w:tc>
        <w:tc>
          <w:tcPr>
            <w:tcW w:w="1067" w:type="dxa"/>
            <w:tcBorders>
              <w:left w:val="single" w:sz="6" w:space="0" w:color="000000"/>
              <w:right w:val="single" w:sz="6" w:space="0" w:color="000000"/>
            </w:tcBorders>
            <w:vAlign w:val="bottom"/>
          </w:tcPr>
          <w:p w:rsidR="00FD0CE4" w:rsidRPr="0077093D" w:rsidRDefault="00FD0CE4" w:rsidP="000C7727">
            <w:pPr>
              <w:spacing w:before="120" w:line="180" w:lineRule="exact"/>
              <w:ind w:right="170"/>
              <w:jc w:val="right"/>
              <w:rPr>
                <w:rFonts w:ascii="Arial" w:hAnsi="Arial" w:cs="Arial"/>
                <w:sz w:val="14"/>
                <w:szCs w:val="14"/>
              </w:rPr>
            </w:pPr>
            <w:r w:rsidRPr="0077093D">
              <w:rPr>
                <w:rFonts w:ascii="Arial" w:hAnsi="Arial" w:cs="Arial"/>
                <w:sz w:val="14"/>
                <w:szCs w:val="14"/>
              </w:rPr>
              <w:t>12 664 690</w:t>
            </w:r>
          </w:p>
        </w:tc>
        <w:tc>
          <w:tcPr>
            <w:tcW w:w="2831" w:type="dxa"/>
            <w:tcBorders>
              <w:left w:val="single" w:sz="6" w:space="0" w:color="000000"/>
            </w:tcBorders>
            <w:shd w:val="clear" w:color="auto" w:fill="auto"/>
            <w:vAlign w:val="bottom"/>
          </w:tcPr>
          <w:p w:rsidR="00FD0CE4" w:rsidRPr="0077093D" w:rsidRDefault="00FD0CE4">
            <w:pPr>
              <w:spacing w:before="120" w:line="180" w:lineRule="exact"/>
              <w:rPr>
                <w:rFonts w:ascii="Arial" w:hAnsi="Arial" w:cs="Arial"/>
                <w:sz w:val="14"/>
                <w:szCs w:val="14"/>
              </w:rPr>
            </w:pPr>
            <w:r w:rsidRPr="0077093D">
              <w:rPr>
                <w:rFonts w:ascii="Arial" w:hAnsi="Arial" w:cs="Arial"/>
                <w:i/>
                <w:sz w:val="14"/>
                <w:szCs w:val="14"/>
              </w:rPr>
              <w:t>Social transfers in kind</w:t>
            </w:r>
          </w:p>
        </w:tc>
      </w:tr>
      <w:tr w:rsidR="0077093D" w:rsidRPr="0077093D" w:rsidTr="00FD0CE4">
        <w:tc>
          <w:tcPr>
            <w:tcW w:w="2824" w:type="dxa"/>
            <w:shd w:val="clear" w:color="auto" w:fill="auto"/>
            <w:vAlign w:val="bottom"/>
          </w:tcPr>
          <w:p w:rsidR="00FD0CE4" w:rsidRPr="0077093D" w:rsidRDefault="00FD0CE4">
            <w:pPr>
              <w:spacing w:before="120" w:line="180" w:lineRule="exact"/>
              <w:rPr>
                <w:rFonts w:ascii="Arial" w:hAnsi="Arial" w:cs="Arial"/>
                <w:sz w:val="14"/>
                <w:szCs w:val="14"/>
              </w:rPr>
            </w:pPr>
            <w:r w:rsidRPr="0077093D">
              <w:rPr>
                <w:rFonts w:ascii="Arial" w:hAnsi="Arial" w:cs="Arial"/>
                <w:sz w:val="14"/>
                <w:szCs w:val="14"/>
              </w:rPr>
              <w:t>Фактическое конечное потребление</w:t>
            </w:r>
          </w:p>
        </w:tc>
        <w:tc>
          <w:tcPr>
            <w:tcW w:w="1066" w:type="dxa"/>
            <w:tcBorders>
              <w:left w:val="single" w:sz="6" w:space="0" w:color="000000"/>
            </w:tcBorders>
            <w:shd w:val="clear" w:color="auto" w:fill="auto"/>
            <w:vAlign w:val="bottom"/>
          </w:tcPr>
          <w:p w:rsidR="00FD0CE4" w:rsidRPr="0077093D" w:rsidRDefault="00FD0CE4" w:rsidP="00754CF2">
            <w:pPr>
              <w:spacing w:before="120" w:line="180" w:lineRule="exact"/>
              <w:ind w:right="170"/>
              <w:jc w:val="right"/>
              <w:rPr>
                <w:rFonts w:ascii="Arial" w:hAnsi="Arial" w:cs="Arial"/>
                <w:sz w:val="14"/>
                <w:szCs w:val="14"/>
              </w:rPr>
            </w:pPr>
            <w:r w:rsidRPr="0077093D">
              <w:rPr>
                <w:rFonts w:ascii="Arial" w:hAnsi="Arial" w:cs="Arial"/>
                <w:sz w:val="14"/>
                <w:szCs w:val="14"/>
              </w:rPr>
              <w:t>40 883 863</w:t>
            </w:r>
          </w:p>
        </w:tc>
        <w:tc>
          <w:tcPr>
            <w:tcW w:w="1067" w:type="dxa"/>
            <w:tcBorders>
              <w:left w:val="single" w:sz="6" w:space="0" w:color="000000"/>
            </w:tcBorders>
            <w:vAlign w:val="bottom"/>
          </w:tcPr>
          <w:p w:rsidR="00FD0CE4" w:rsidRPr="0077093D" w:rsidRDefault="00FD0CE4" w:rsidP="000C7727">
            <w:pPr>
              <w:spacing w:before="120" w:line="180" w:lineRule="exact"/>
              <w:ind w:right="170"/>
              <w:jc w:val="right"/>
              <w:rPr>
                <w:rFonts w:ascii="Arial" w:hAnsi="Arial" w:cs="Arial"/>
                <w:sz w:val="14"/>
                <w:szCs w:val="14"/>
              </w:rPr>
            </w:pPr>
            <w:r w:rsidRPr="0077093D">
              <w:rPr>
                <w:rFonts w:ascii="Arial" w:hAnsi="Arial" w:cs="Arial"/>
                <w:sz w:val="14"/>
                <w:szCs w:val="14"/>
              </w:rPr>
              <w:t>76 939 703</w:t>
            </w:r>
          </w:p>
        </w:tc>
        <w:tc>
          <w:tcPr>
            <w:tcW w:w="1067" w:type="dxa"/>
            <w:tcBorders>
              <w:left w:val="single" w:sz="6" w:space="0" w:color="000000"/>
            </w:tcBorders>
            <w:vAlign w:val="bottom"/>
          </w:tcPr>
          <w:p w:rsidR="00FD0CE4" w:rsidRPr="0077093D" w:rsidRDefault="00FD0CE4" w:rsidP="000C7727">
            <w:pPr>
              <w:spacing w:before="120" w:line="180" w:lineRule="exact"/>
              <w:ind w:right="170"/>
              <w:jc w:val="right"/>
              <w:rPr>
                <w:rFonts w:ascii="Arial" w:hAnsi="Arial" w:cs="Arial"/>
                <w:sz w:val="14"/>
                <w:szCs w:val="14"/>
              </w:rPr>
            </w:pPr>
            <w:r w:rsidRPr="0077093D">
              <w:rPr>
                <w:rFonts w:ascii="Arial" w:hAnsi="Arial" w:cs="Arial"/>
                <w:sz w:val="14"/>
                <w:szCs w:val="14"/>
              </w:rPr>
              <w:t>90 043 073</w:t>
            </w:r>
          </w:p>
        </w:tc>
        <w:tc>
          <w:tcPr>
            <w:tcW w:w="1067" w:type="dxa"/>
            <w:tcBorders>
              <w:left w:val="single" w:sz="6" w:space="0" w:color="000000"/>
              <w:right w:val="single" w:sz="6" w:space="0" w:color="000000"/>
            </w:tcBorders>
            <w:vAlign w:val="bottom"/>
          </w:tcPr>
          <w:p w:rsidR="00FD0CE4" w:rsidRPr="0077093D" w:rsidRDefault="00FD0CE4" w:rsidP="000C7727">
            <w:pPr>
              <w:spacing w:before="120" w:line="180" w:lineRule="exact"/>
              <w:ind w:right="170"/>
              <w:jc w:val="right"/>
              <w:rPr>
                <w:rFonts w:ascii="Arial" w:hAnsi="Arial" w:cs="Arial"/>
                <w:sz w:val="14"/>
                <w:szCs w:val="14"/>
              </w:rPr>
            </w:pPr>
            <w:r w:rsidRPr="0077093D">
              <w:rPr>
                <w:rFonts w:ascii="Arial" w:hAnsi="Arial" w:cs="Arial"/>
                <w:sz w:val="14"/>
                <w:szCs w:val="14"/>
              </w:rPr>
              <w:t>101 216 820</w:t>
            </w:r>
          </w:p>
        </w:tc>
        <w:tc>
          <w:tcPr>
            <w:tcW w:w="2831" w:type="dxa"/>
            <w:tcBorders>
              <w:left w:val="single" w:sz="6" w:space="0" w:color="000000"/>
            </w:tcBorders>
            <w:shd w:val="clear" w:color="auto" w:fill="auto"/>
            <w:vAlign w:val="bottom"/>
          </w:tcPr>
          <w:p w:rsidR="00FD0CE4" w:rsidRPr="0077093D" w:rsidRDefault="00FD0CE4">
            <w:pPr>
              <w:spacing w:before="120" w:line="180" w:lineRule="exact"/>
              <w:rPr>
                <w:rFonts w:ascii="Arial" w:hAnsi="Arial" w:cs="Arial"/>
                <w:sz w:val="14"/>
                <w:szCs w:val="14"/>
              </w:rPr>
            </w:pPr>
            <w:r w:rsidRPr="0077093D">
              <w:rPr>
                <w:rFonts w:ascii="Arial" w:hAnsi="Arial" w:cs="Arial"/>
                <w:i/>
                <w:sz w:val="14"/>
                <w:szCs w:val="14"/>
              </w:rPr>
              <w:t>Actual final consumption</w:t>
            </w:r>
          </w:p>
        </w:tc>
      </w:tr>
      <w:tr w:rsidR="0077093D" w:rsidRPr="0077093D" w:rsidTr="00FD0CE4">
        <w:tc>
          <w:tcPr>
            <w:tcW w:w="2824" w:type="dxa"/>
            <w:shd w:val="clear" w:color="auto" w:fill="auto"/>
            <w:vAlign w:val="bottom"/>
          </w:tcPr>
          <w:p w:rsidR="00FD0CE4" w:rsidRPr="0077093D" w:rsidRDefault="00FD0CE4">
            <w:pPr>
              <w:spacing w:before="120" w:line="180" w:lineRule="exact"/>
              <w:ind w:left="227"/>
              <w:rPr>
                <w:rFonts w:ascii="Arial" w:hAnsi="Arial" w:cs="Arial"/>
                <w:sz w:val="14"/>
                <w:szCs w:val="14"/>
              </w:rPr>
            </w:pPr>
            <w:r w:rsidRPr="0077093D">
              <w:rPr>
                <w:rFonts w:ascii="Arial" w:hAnsi="Arial" w:cs="Arial"/>
                <w:sz w:val="14"/>
                <w:szCs w:val="14"/>
              </w:rPr>
              <w:t>в том числе:</w:t>
            </w:r>
          </w:p>
        </w:tc>
        <w:tc>
          <w:tcPr>
            <w:tcW w:w="1066" w:type="dxa"/>
            <w:tcBorders>
              <w:left w:val="single" w:sz="6" w:space="0" w:color="000000"/>
            </w:tcBorders>
            <w:shd w:val="clear" w:color="auto" w:fill="auto"/>
            <w:vAlign w:val="bottom"/>
          </w:tcPr>
          <w:p w:rsidR="00FD0CE4" w:rsidRPr="0077093D" w:rsidRDefault="00FD0CE4" w:rsidP="00754CF2">
            <w:pPr>
              <w:spacing w:before="120" w:line="180" w:lineRule="exact"/>
              <w:ind w:right="170"/>
              <w:jc w:val="right"/>
              <w:rPr>
                <w:rFonts w:ascii="Arial" w:hAnsi="Arial" w:cs="Arial"/>
                <w:sz w:val="14"/>
                <w:szCs w:val="14"/>
              </w:rPr>
            </w:pPr>
            <w:r w:rsidRPr="0077093D">
              <w:rPr>
                <w:rFonts w:ascii="Arial" w:hAnsi="Arial" w:cs="Arial"/>
                <w:sz w:val="14"/>
                <w:szCs w:val="14"/>
              </w:rPr>
              <w:t> </w:t>
            </w:r>
          </w:p>
        </w:tc>
        <w:tc>
          <w:tcPr>
            <w:tcW w:w="1067" w:type="dxa"/>
            <w:tcBorders>
              <w:left w:val="single" w:sz="6" w:space="0" w:color="000000"/>
            </w:tcBorders>
            <w:vAlign w:val="bottom"/>
          </w:tcPr>
          <w:p w:rsidR="00FD0CE4" w:rsidRPr="0077093D" w:rsidRDefault="00FD0CE4" w:rsidP="000C7727">
            <w:pPr>
              <w:spacing w:before="120" w:line="180" w:lineRule="exact"/>
              <w:ind w:right="170"/>
              <w:jc w:val="right"/>
              <w:rPr>
                <w:rFonts w:ascii="Arial" w:hAnsi="Arial" w:cs="Arial"/>
                <w:sz w:val="14"/>
                <w:szCs w:val="14"/>
              </w:rPr>
            </w:pPr>
          </w:p>
        </w:tc>
        <w:tc>
          <w:tcPr>
            <w:tcW w:w="1067" w:type="dxa"/>
            <w:tcBorders>
              <w:left w:val="single" w:sz="6" w:space="0" w:color="000000"/>
            </w:tcBorders>
            <w:vAlign w:val="bottom"/>
          </w:tcPr>
          <w:p w:rsidR="00FD0CE4" w:rsidRPr="0077093D" w:rsidRDefault="00FD0CE4" w:rsidP="000C7727">
            <w:pPr>
              <w:spacing w:before="120" w:line="180" w:lineRule="exact"/>
              <w:ind w:right="170"/>
              <w:jc w:val="right"/>
              <w:rPr>
                <w:rFonts w:ascii="Arial" w:hAnsi="Arial" w:cs="Arial"/>
                <w:sz w:val="14"/>
                <w:szCs w:val="14"/>
              </w:rPr>
            </w:pPr>
          </w:p>
        </w:tc>
        <w:tc>
          <w:tcPr>
            <w:tcW w:w="1067" w:type="dxa"/>
            <w:tcBorders>
              <w:left w:val="single" w:sz="6" w:space="0" w:color="000000"/>
              <w:right w:val="single" w:sz="6" w:space="0" w:color="000000"/>
            </w:tcBorders>
            <w:vAlign w:val="bottom"/>
          </w:tcPr>
          <w:p w:rsidR="00FD0CE4" w:rsidRPr="0077093D" w:rsidRDefault="00FD0CE4" w:rsidP="000C7727">
            <w:pPr>
              <w:spacing w:before="120" w:line="180" w:lineRule="exact"/>
              <w:ind w:right="170"/>
              <w:jc w:val="right"/>
              <w:rPr>
                <w:rFonts w:ascii="Arial" w:hAnsi="Arial" w:cs="Arial"/>
                <w:sz w:val="14"/>
                <w:szCs w:val="14"/>
              </w:rPr>
            </w:pPr>
          </w:p>
        </w:tc>
        <w:tc>
          <w:tcPr>
            <w:tcW w:w="2831" w:type="dxa"/>
            <w:tcBorders>
              <w:left w:val="single" w:sz="6" w:space="0" w:color="000000"/>
            </w:tcBorders>
            <w:shd w:val="clear" w:color="auto" w:fill="auto"/>
            <w:vAlign w:val="bottom"/>
          </w:tcPr>
          <w:p w:rsidR="00FD0CE4" w:rsidRPr="0077093D" w:rsidRDefault="00FD0CE4">
            <w:pPr>
              <w:spacing w:before="120" w:line="180" w:lineRule="exact"/>
              <w:ind w:left="227"/>
              <w:rPr>
                <w:rFonts w:ascii="Arial" w:hAnsi="Arial" w:cs="Arial"/>
                <w:sz w:val="14"/>
                <w:szCs w:val="14"/>
              </w:rPr>
            </w:pPr>
            <w:r w:rsidRPr="0077093D">
              <w:rPr>
                <w:rFonts w:ascii="Arial" w:hAnsi="Arial" w:cs="Arial"/>
                <w:i/>
                <w:sz w:val="14"/>
                <w:szCs w:val="14"/>
              </w:rPr>
              <w:t>including:</w:t>
            </w:r>
          </w:p>
        </w:tc>
      </w:tr>
      <w:tr w:rsidR="0077093D" w:rsidRPr="0077093D" w:rsidTr="00FD0CE4">
        <w:tc>
          <w:tcPr>
            <w:tcW w:w="2824" w:type="dxa"/>
            <w:shd w:val="clear" w:color="auto" w:fill="auto"/>
            <w:vAlign w:val="bottom"/>
          </w:tcPr>
          <w:p w:rsidR="00FD0CE4" w:rsidRPr="0077093D" w:rsidRDefault="00FD0CE4">
            <w:pPr>
              <w:spacing w:before="120" w:line="180" w:lineRule="exact"/>
              <w:ind w:left="113"/>
              <w:rPr>
                <w:rFonts w:ascii="Arial" w:hAnsi="Arial" w:cs="Arial"/>
                <w:sz w:val="14"/>
                <w:szCs w:val="14"/>
              </w:rPr>
            </w:pPr>
            <w:r w:rsidRPr="0077093D">
              <w:rPr>
                <w:rFonts w:ascii="Arial" w:hAnsi="Arial" w:cs="Arial"/>
                <w:sz w:val="14"/>
                <w:szCs w:val="14"/>
              </w:rPr>
              <w:t>домашних хозяйств</w:t>
            </w:r>
          </w:p>
        </w:tc>
        <w:tc>
          <w:tcPr>
            <w:tcW w:w="1066" w:type="dxa"/>
            <w:tcBorders>
              <w:left w:val="single" w:sz="6" w:space="0" w:color="000000"/>
            </w:tcBorders>
            <w:shd w:val="clear" w:color="auto" w:fill="auto"/>
            <w:vAlign w:val="bottom"/>
          </w:tcPr>
          <w:p w:rsidR="00FD0CE4" w:rsidRPr="0077093D" w:rsidRDefault="00FD0CE4" w:rsidP="00754CF2">
            <w:pPr>
              <w:spacing w:before="120" w:line="180" w:lineRule="exact"/>
              <w:ind w:right="170"/>
              <w:jc w:val="right"/>
              <w:rPr>
                <w:rFonts w:ascii="Arial" w:hAnsi="Arial" w:cs="Arial"/>
                <w:sz w:val="14"/>
                <w:szCs w:val="14"/>
              </w:rPr>
            </w:pPr>
            <w:r w:rsidRPr="0077093D">
              <w:rPr>
                <w:rFonts w:ascii="Arial" w:hAnsi="Arial" w:cs="Arial"/>
                <w:sz w:val="14"/>
                <w:szCs w:val="14"/>
              </w:rPr>
              <w:t>35 193 125</w:t>
            </w:r>
          </w:p>
        </w:tc>
        <w:tc>
          <w:tcPr>
            <w:tcW w:w="1067" w:type="dxa"/>
            <w:tcBorders>
              <w:left w:val="single" w:sz="6" w:space="0" w:color="000000"/>
            </w:tcBorders>
            <w:vAlign w:val="bottom"/>
          </w:tcPr>
          <w:p w:rsidR="00FD0CE4" w:rsidRPr="0077093D" w:rsidRDefault="00FD0CE4" w:rsidP="000C7727">
            <w:pPr>
              <w:spacing w:before="120" w:line="180" w:lineRule="exact"/>
              <w:ind w:right="170"/>
              <w:jc w:val="right"/>
              <w:rPr>
                <w:rFonts w:ascii="Arial" w:hAnsi="Arial" w:cs="Arial"/>
                <w:sz w:val="14"/>
                <w:szCs w:val="14"/>
              </w:rPr>
            </w:pPr>
            <w:r w:rsidRPr="0077093D">
              <w:rPr>
                <w:rFonts w:ascii="Arial" w:hAnsi="Arial" w:cs="Arial"/>
                <w:sz w:val="14"/>
                <w:szCs w:val="14"/>
              </w:rPr>
              <w:t>65 153 150</w:t>
            </w:r>
          </w:p>
        </w:tc>
        <w:tc>
          <w:tcPr>
            <w:tcW w:w="1067" w:type="dxa"/>
            <w:tcBorders>
              <w:left w:val="single" w:sz="6" w:space="0" w:color="000000"/>
            </w:tcBorders>
            <w:vAlign w:val="bottom"/>
          </w:tcPr>
          <w:p w:rsidR="00FD0CE4" w:rsidRPr="0077093D" w:rsidRDefault="00FD0CE4" w:rsidP="000C7727">
            <w:pPr>
              <w:spacing w:before="120" w:line="180" w:lineRule="exact"/>
              <w:ind w:right="170"/>
              <w:jc w:val="right"/>
              <w:rPr>
                <w:rFonts w:ascii="Arial" w:hAnsi="Arial" w:cs="Arial"/>
                <w:sz w:val="14"/>
                <w:szCs w:val="14"/>
              </w:rPr>
            </w:pPr>
            <w:r w:rsidRPr="0077093D">
              <w:rPr>
                <w:rFonts w:ascii="Arial" w:hAnsi="Arial" w:cs="Arial"/>
                <w:sz w:val="14"/>
                <w:szCs w:val="14"/>
              </w:rPr>
              <w:t>77 311 724</w:t>
            </w:r>
          </w:p>
        </w:tc>
        <w:tc>
          <w:tcPr>
            <w:tcW w:w="1067" w:type="dxa"/>
            <w:tcBorders>
              <w:left w:val="single" w:sz="6" w:space="0" w:color="000000"/>
              <w:right w:val="single" w:sz="6" w:space="0" w:color="000000"/>
            </w:tcBorders>
            <w:vAlign w:val="bottom"/>
          </w:tcPr>
          <w:p w:rsidR="00FD0CE4" w:rsidRPr="0077093D" w:rsidRDefault="00FD0CE4" w:rsidP="000C7727">
            <w:pPr>
              <w:spacing w:before="120" w:line="180" w:lineRule="exact"/>
              <w:ind w:right="170"/>
              <w:jc w:val="right"/>
              <w:rPr>
                <w:rFonts w:ascii="Arial" w:hAnsi="Arial" w:cs="Arial"/>
                <w:sz w:val="14"/>
                <w:szCs w:val="14"/>
              </w:rPr>
            </w:pPr>
            <w:r w:rsidRPr="0077093D">
              <w:rPr>
                <w:rFonts w:ascii="Arial" w:hAnsi="Arial" w:cs="Arial"/>
                <w:sz w:val="14"/>
                <w:szCs w:val="14"/>
              </w:rPr>
              <w:t>85 924 494</w:t>
            </w:r>
          </w:p>
        </w:tc>
        <w:tc>
          <w:tcPr>
            <w:tcW w:w="2831" w:type="dxa"/>
            <w:tcBorders>
              <w:left w:val="single" w:sz="6" w:space="0" w:color="000000"/>
            </w:tcBorders>
            <w:shd w:val="clear" w:color="auto" w:fill="auto"/>
            <w:vAlign w:val="bottom"/>
          </w:tcPr>
          <w:p w:rsidR="00FD0CE4" w:rsidRPr="0077093D" w:rsidRDefault="00FD0CE4">
            <w:pPr>
              <w:spacing w:before="120" w:line="180" w:lineRule="exact"/>
              <w:ind w:left="113"/>
              <w:rPr>
                <w:rFonts w:ascii="Arial" w:hAnsi="Arial" w:cs="Arial"/>
                <w:sz w:val="14"/>
                <w:szCs w:val="14"/>
              </w:rPr>
            </w:pPr>
            <w:r w:rsidRPr="0077093D">
              <w:rPr>
                <w:rFonts w:ascii="Arial" w:hAnsi="Arial" w:cs="Arial"/>
                <w:i/>
                <w:sz w:val="14"/>
                <w:szCs w:val="14"/>
              </w:rPr>
              <w:t>households</w:t>
            </w:r>
          </w:p>
        </w:tc>
      </w:tr>
      <w:tr w:rsidR="0077093D" w:rsidRPr="0077093D" w:rsidTr="00FD0CE4">
        <w:tc>
          <w:tcPr>
            <w:tcW w:w="2824" w:type="dxa"/>
            <w:tcBorders>
              <w:bottom w:val="single" w:sz="6" w:space="0" w:color="000000"/>
            </w:tcBorders>
            <w:shd w:val="clear" w:color="auto" w:fill="auto"/>
            <w:vAlign w:val="bottom"/>
          </w:tcPr>
          <w:p w:rsidR="00FD0CE4" w:rsidRPr="0077093D" w:rsidRDefault="00FD0CE4">
            <w:pPr>
              <w:spacing w:before="120" w:line="180" w:lineRule="exact"/>
              <w:ind w:left="113"/>
              <w:rPr>
                <w:rFonts w:ascii="Arial" w:hAnsi="Arial" w:cs="Arial"/>
                <w:sz w:val="14"/>
                <w:szCs w:val="14"/>
              </w:rPr>
            </w:pPr>
            <w:r w:rsidRPr="0077093D">
              <w:rPr>
                <w:rFonts w:ascii="Arial" w:hAnsi="Arial" w:cs="Arial"/>
                <w:sz w:val="14"/>
                <w:szCs w:val="14"/>
              </w:rPr>
              <w:t>государственного управления</w:t>
            </w:r>
          </w:p>
        </w:tc>
        <w:tc>
          <w:tcPr>
            <w:tcW w:w="1066" w:type="dxa"/>
            <w:tcBorders>
              <w:left w:val="single" w:sz="6" w:space="0" w:color="000000"/>
              <w:bottom w:val="single" w:sz="6" w:space="0" w:color="000000"/>
            </w:tcBorders>
            <w:shd w:val="clear" w:color="auto" w:fill="auto"/>
            <w:vAlign w:val="bottom"/>
          </w:tcPr>
          <w:p w:rsidR="00FD0CE4" w:rsidRPr="0077093D" w:rsidRDefault="00FD0CE4" w:rsidP="00754CF2">
            <w:pPr>
              <w:spacing w:before="120" w:line="180" w:lineRule="exact"/>
              <w:ind w:right="170"/>
              <w:jc w:val="right"/>
              <w:rPr>
                <w:rFonts w:ascii="Arial" w:hAnsi="Arial" w:cs="Arial"/>
                <w:sz w:val="14"/>
                <w:szCs w:val="14"/>
              </w:rPr>
            </w:pPr>
            <w:r w:rsidRPr="0077093D">
              <w:rPr>
                <w:rFonts w:ascii="Arial" w:hAnsi="Arial" w:cs="Arial"/>
                <w:sz w:val="14"/>
                <w:szCs w:val="14"/>
              </w:rPr>
              <w:t>5 690 738</w:t>
            </w:r>
          </w:p>
        </w:tc>
        <w:tc>
          <w:tcPr>
            <w:tcW w:w="1067" w:type="dxa"/>
            <w:tcBorders>
              <w:left w:val="single" w:sz="6" w:space="0" w:color="000000"/>
              <w:bottom w:val="single" w:sz="6" w:space="0" w:color="000000"/>
            </w:tcBorders>
            <w:vAlign w:val="bottom"/>
          </w:tcPr>
          <w:p w:rsidR="00FD0CE4" w:rsidRPr="0077093D" w:rsidRDefault="00FD0CE4" w:rsidP="000C7727">
            <w:pPr>
              <w:spacing w:before="120" w:line="180" w:lineRule="exact"/>
              <w:ind w:right="170"/>
              <w:jc w:val="right"/>
              <w:rPr>
                <w:rFonts w:ascii="Arial" w:hAnsi="Arial" w:cs="Arial"/>
                <w:sz w:val="14"/>
                <w:szCs w:val="14"/>
              </w:rPr>
            </w:pPr>
            <w:r w:rsidRPr="0077093D">
              <w:rPr>
                <w:rFonts w:ascii="Arial" w:hAnsi="Arial" w:cs="Arial"/>
                <w:sz w:val="14"/>
                <w:szCs w:val="14"/>
              </w:rPr>
              <w:t>11 786 553</w:t>
            </w:r>
          </w:p>
        </w:tc>
        <w:tc>
          <w:tcPr>
            <w:tcW w:w="1067" w:type="dxa"/>
            <w:tcBorders>
              <w:left w:val="single" w:sz="6" w:space="0" w:color="000000"/>
              <w:bottom w:val="single" w:sz="6" w:space="0" w:color="000000"/>
            </w:tcBorders>
            <w:vAlign w:val="bottom"/>
          </w:tcPr>
          <w:p w:rsidR="00FD0CE4" w:rsidRPr="0077093D" w:rsidRDefault="00FD0CE4" w:rsidP="000C7727">
            <w:pPr>
              <w:spacing w:before="120" w:line="180" w:lineRule="exact"/>
              <w:ind w:right="170"/>
              <w:jc w:val="right"/>
              <w:rPr>
                <w:rFonts w:ascii="Arial" w:hAnsi="Arial" w:cs="Arial"/>
                <w:sz w:val="14"/>
                <w:szCs w:val="14"/>
              </w:rPr>
            </w:pPr>
            <w:r w:rsidRPr="0077093D">
              <w:rPr>
                <w:rFonts w:ascii="Arial" w:hAnsi="Arial" w:cs="Arial"/>
                <w:sz w:val="14"/>
                <w:szCs w:val="14"/>
              </w:rPr>
              <w:t>12 731 349</w:t>
            </w:r>
          </w:p>
        </w:tc>
        <w:tc>
          <w:tcPr>
            <w:tcW w:w="1067" w:type="dxa"/>
            <w:tcBorders>
              <w:left w:val="single" w:sz="6" w:space="0" w:color="000000"/>
              <w:bottom w:val="single" w:sz="6" w:space="0" w:color="000000"/>
              <w:right w:val="single" w:sz="6" w:space="0" w:color="000000"/>
            </w:tcBorders>
            <w:vAlign w:val="bottom"/>
          </w:tcPr>
          <w:p w:rsidR="00FD0CE4" w:rsidRPr="0077093D" w:rsidRDefault="00FD0CE4" w:rsidP="000C7727">
            <w:pPr>
              <w:spacing w:before="120" w:line="180" w:lineRule="exact"/>
              <w:ind w:right="170"/>
              <w:jc w:val="right"/>
              <w:rPr>
                <w:rFonts w:ascii="Arial" w:hAnsi="Arial" w:cs="Arial"/>
                <w:sz w:val="14"/>
                <w:szCs w:val="14"/>
              </w:rPr>
            </w:pPr>
            <w:r w:rsidRPr="0077093D">
              <w:rPr>
                <w:rFonts w:ascii="Arial" w:hAnsi="Arial" w:cs="Arial"/>
                <w:sz w:val="14"/>
                <w:szCs w:val="14"/>
              </w:rPr>
              <w:t>15 292 326</w:t>
            </w:r>
          </w:p>
        </w:tc>
        <w:tc>
          <w:tcPr>
            <w:tcW w:w="2831" w:type="dxa"/>
            <w:tcBorders>
              <w:left w:val="single" w:sz="6" w:space="0" w:color="000000"/>
              <w:bottom w:val="single" w:sz="6" w:space="0" w:color="000000"/>
            </w:tcBorders>
            <w:shd w:val="clear" w:color="auto" w:fill="auto"/>
            <w:vAlign w:val="bottom"/>
          </w:tcPr>
          <w:p w:rsidR="00FD0CE4" w:rsidRPr="0077093D" w:rsidRDefault="00FD0CE4">
            <w:pPr>
              <w:spacing w:before="120" w:line="180" w:lineRule="exact"/>
              <w:ind w:left="113"/>
              <w:rPr>
                <w:rFonts w:ascii="Arial" w:hAnsi="Arial" w:cs="Arial"/>
                <w:sz w:val="14"/>
                <w:szCs w:val="14"/>
              </w:rPr>
            </w:pPr>
            <w:r w:rsidRPr="0077093D">
              <w:rPr>
                <w:rFonts w:ascii="Arial" w:hAnsi="Arial" w:cs="Arial"/>
                <w:i/>
                <w:sz w:val="14"/>
                <w:szCs w:val="14"/>
                <w:lang w:val="en-US"/>
              </w:rPr>
              <w:t>general government</w:t>
            </w:r>
          </w:p>
        </w:tc>
      </w:tr>
    </w:tbl>
    <w:p w:rsidR="003C69E4" w:rsidRPr="0077093D" w:rsidRDefault="003D6A30">
      <w:pPr>
        <w:spacing w:before="480" w:after="60"/>
      </w:pPr>
      <w:r w:rsidRPr="0077093D">
        <w:rPr>
          <w:rFonts w:ascii="Arial" w:hAnsi="Arial" w:cs="Arial"/>
          <w:b/>
          <w:bCs/>
          <w:sz w:val="16"/>
        </w:rPr>
        <w:t>1</w:t>
      </w:r>
      <w:r w:rsidR="004A524B" w:rsidRPr="0077093D">
        <w:rPr>
          <w:rFonts w:ascii="Arial" w:hAnsi="Arial" w:cs="Arial"/>
          <w:b/>
          <w:bCs/>
          <w:sz w:val="16"/>
        </w:rPr>
        <w:t>2</w:t>
      </w:r>
      <w:r w:rsidR="003C69E4" w:rsidRPr="0077093D">
        <w:rPr>
          <w:rFonts w:ascii="Arial" w:hAnsi="Arial" w:cs="Arial"/>
          <w:b/>
          <w:bCs/>
          <w:sz w:val="16"/>
        </w:rPr>
        <w:t>.</w:t>
      </w:r>
      <w:r w:rsidR="00FD0CE4" w:rsidRPr="0077093D">
        <w:rPr>
          <w:rFonts w:ascii="Arial" w:hAnsi="Arial" w:cs="Arial"/>
          <w:b/>
          <w:bCs/>
          <w:sz w:val="16"/>
        </w:rPr>
        <w:t>21</w:t>
      </w:r>
      <w:r w:rsidR="003C69E4" w:rsidRPr="0077093D">
        <w:rPr>
          <w:rFonts w:ascii="Arial" w:hAnsi="Arial" w:cs="Arial"/>
          <w:b/>
          <w:bCs/>
          <w:sz w:val="16"/>
        </w:rPr>
        <w:t>. ИНДЕКСЫ ФИЗИЧЕСКОГО ОБЪЕМА ЭЛЕМЕНТОВ ИСПОЛЬЗОВАНИЯ ВАЛОВОГО ВНУТРЕННЕГО ПРОДУКТА</w:t>
      </w:r>
    </w:p>
    <w:p w:rsidR="003C69E4" w:rsidRPr="0077093D" w:rsidRDefault="003C69E4">
      <w:pPr>
        <w:spacing w:after="60"/>
        <w:ind w:left="510"/>
        <w:rPr>
          <w:lang w:val="en-US"/>
        </w:rPr>
      </w:pPr>
      <w:r w:rsidRPr="0077093D">
        <w:rPr>
          <w:rFonts w:ascii="Arial" w:hAnsi="Arial" w:cs="Arial"/>
          <w:b/>
          <w:bCs/>
          <w:i/>
          <w:sz w:val="16"/>
          <w:lang w:val="en-US"/>
        </w:rPr>
        <w:t>VOLUME INDICES OF COMPONENTS OF USE OF GROSS DOMESTIC PRODUCT</w:t>
      </w:r>
    </w:p>
    <w:p w:rsidR="003C69E4" w:rsidRPr="0077093D" w:rsidRDefault="003C69E4">
      <w:pPr>
        <w:spacing w:after="60"/>
        <w:jc w:val="right"/>
        <w:rPr>
          <w:rFonts w:ascii="Arial" w:hAnsi="Arial" w:cs="Arial"/>
          <w:sz w:val="14"/>
          <w:szCs w:val="14"/>
        </w:rPr>
      </w:pPr>
      <w:r w:rsidRPr="0077093D">
        <w:rPr>
          <w:rFonts w:ascii="Arial" w:hAnsi="Arial" w:cs="Arial"/>
          <w:sz w:val="14"/>
          <w:szCs w:val="14"/>
        </w:rPr>
        <w:t xml:space="preserve">(в процентах к предыдущему году / </w:t>
      </w:r>
      <w:r w:rsidRPr="0077093D">
        <w:rPr>
          <w:rFonts w:ascii="Arial" w:hAnsi="Arial" w:cs="Arial"/>
          <w:i/>
          <w:sz w:val="14"/>
          <w:szCs w:val="14"/>
          <w:lang w:val="en-US"/>
        </w:rPr>
        <w:t>percent</w:t>
      </w:r>
      <w:r w:rsidRPr="0077093D">
        <w:rPr>
          <w:rFonts w:ascii="Arial" w:hAnsi="Arial" w:cs="Arial"/>
          <w:i/>
          <w:sz w:val="14"/>
          <w:szCs w:val="14"/>
        </w:rPr>
        <w:t xml:space="preserve"> </w:t>
      </w:r>
      <w:r w:rsidRPr="0077093D">
        <w:rPr>
          <w:rFonts w:ascii="Arial" w:hAnsi="Arial" w:cs="Arial"/>
          <w:i/>
          <w:sz w:val="14"/>
          <w:szCs w:val="14"/>
          <w:lang w:val="en-US"/>
        </w:rPr>
        <w:t>of</w:t>
      </w:r>
      <w:r w:rsidRPr="0077093D">
        <w:rPr>
          <w:rFonts w:ascii="Arial" w:hAnsi="Arial" w:cs="Arial"/>
          <w:i/>
          <w:sz w:val="14"/>
          <w:szCs w:val="14"/>
        </w:rPr>
        <w:t xml:space="preserve"> </w:t>
      </w:r>
      <w:r w:rsidRPr="0077093D">
        <w:rPr>
          <w:rFonts w:ascii="Arial" w:hAnsi="Arial" w:cs="Arial"/>
          <w:i/>
          <w:sz w:val="14"/>
          <w:szCs w:val="14"/>
          <w:lang w:val="en-US"/>
        </w:rPr>
        <w:t>previous</w:t>
      </w:r>
      <w:r w:rsidRPr="0077093D">
        <w:rPr>
          <w:rFonts w:ascii="Arial" w:hAnsi="Arial" w:cs="Arial"/>
          <w:i/>
          <w:sz w:val="14"/>
          <w:szCs w:val="14"/>
        </w:rPr>
        <w:t xml:space="preserve"> </w:t>
      </w:r>
      <w:r w:rsidRPr="0077093D">
        <w:rPr>
          <w:rFonts w:ascii="Arial" w:hAnsi="Arial" w:cs="Arial"/>
          <w:i/>
          <w:sz w:val="14"/>
          <w:szCs w:val="14"/>
          <w:lang w:val="en-US"/>
        </w:rPr>
        <w:t>year</w:t>
      </w:r>
      <w:r w:rsidRPr="0077093D">
        <w:rPr>
          <w:rFonts w:ascii="Arial" w:hAnsi="Arial" w:cs="Arial"/>
          <w:sz w:val="14"/>
          <w:szCs w:val="14"/>
        </w:rPr>
        <w:t>)</w:t>
      </w:r>
    </w:p>
    <w:tbl>
      <w:tblPr>
        <w:tblW w:w="9920" w:type="dxa"/>
        <w:tblInd w:w="57" w:type="dxa"/>
        <w:tblLayout w:type="fixed"/>
        <w:tblCellMar>
          <w:left w:w="57" w:type="dxa"/>
          <w:right w:w="0" w:type="dxa"/>
        </w:tblCellMar>
        <w:tblLook w:val="0000" w:firstRow="0" w:lastRow="0" w:firstColumn="0" w:lastColumn="0" w:noHBand="0" w:noVBand="0"/>
      </w:tblPr>
      <w:tblGrid>
        <w:gridCol w:w="2828"/>
        <w:gridCol w:w="1413"/>
        <w:gridCol w:w="1413"/>
        <w:gridCol w:w="1413"/>
        <w:gridCol w:w="2853"/>
      </w:tblGrid>
      <w:tr w:rsidR="0077093D" w:rsidRPr="0077093D" w:rsidTr="00311CC9">
        <w:tc>
          <w:tcPr>
            <w:tcW w:w="2828" w:type="dxa"/>
            <w:tcBorders>
              <w:top w:val="single" w:sz="6" w:space="0" w:color="000000"/>
              <w:bottom w:val="single" w:sz="6" w:space="0" w:color="000000"/>
              <w:right w:val="single" w:sz="6" w:space="0" w:color="auto"/>
            </w:tcBorders>
            <w:shd w:val="clear" w:color="auto" w:fill="auto"/>
            <w:vAlign w:val="center"/>
          </w:tcPr>
          <w:p w:rsidR="00B60C21" w:rsidRPr="0077093D" w:rsidRDefault="00B60C21">
            <w:pPr>
              <w:snapToGrid w:val="0"/>
              <w:spacing w:before="60" w:after="60"/>
              <w:jc w:val="center"/>
              <w:rPr>
                <w:rFonts w:ascii="Arial" w:hAnsi="Arial" w:cs="Arial"/>
                <w:sz w:val="14"/>
                <w:szCs w:val="14"/>
              </w:rPr>
            </w:pPr>
          </w:p>
        </w:tc>
        <w:tc>
          <w:tcPr>
            <w:tcW w:w="1413" w:type="dxa"/>
            <w:tcBorders>
              <w:top w:val="single" w:sz="6" w:space="0" w:color="000000"/>
              <w:bottom w:val="single" w:sz="6" w:space="0" w:color="000000"/>
              <w:right w:val="single" w:sz="6" w:space="0" w:color="auto"/>
            </w:tcBorders>
          </w:tcPr>
          <w:p w:rsidR="00B60C21" w:rsidRPr="0077093D" w:rsidRDefault="00B60C21" w:rsidP="00B60C21">
            <w:pPr>
              <w:spacing w:before="60" w:after="60"/>
              <w:jc w:val="center"/>
              <w:rPr>
                <w:rFonts w:ascii="Arial" w:hAnsi="Arial" w:cs="Arial"/>
                <w:sz w:val="14"/>
                <w:szCs w:val="14"/>
                <w:lang w:val="en-US"/>
              </w:rPr>
            </w:pPr>
            <w:r w:rsidRPr="0077093D">
              <w:rPr>
                <w:rFonts w:ascii="Arial" w:hAnsi="Arial" w:cs="Arial"/>
                <w:sz w:val="14"/>
                <w:szCs w:val="14"/>
                <w:lang w:val="en-US"/>
              </w:rPr>
              <w:t>2020</w:t>
            </w:r>
          </w:p>
        </w:tc>
        <w:tc>
          <w:tcPr>
            <w:tcW w:w="1413" w:type="dxa"/>
            <w:tcBorders>
              <w:top w:val="single" w:sz="6" w:space="0" w:color="000000"/>
              <w:bottom w:val="single" w:sz="6" w:space="0" w:color="000000"/>
              <w:right w:val="single" w:sz="6" w:space="0" w:color="000000"/>
            </w:tcBorders>
          </w:tcPr>
          <w:p w:rsidR="00B60C21" w:rsidRPr="0077093D" w:rsidRDefault="00B60C21" w:rsidP="00B60C21">
            <w:pPr>
              <w:spacing w:before="60" w:after="60"/>
              <w:jc w:val="center"/>
              <w:rPr>
                <w:rFonts w:ascii="Arial" w:hAnsi="Arial" w:cs="Arial"/>
                <w:sz w:val="14"/>
                <w:szCs w:val="14"/>
              </w:rPr>
            </w:pPr>
            <w:r w:rsidRPr="0077093D">
              <w:rPr>
                <w:rFonts w:ascii="Arial" w:hAnsi="Arial" w:cs="Arial"/>
                <w:sz w:val="14"/>
                <w:szCs w:val="14"/>
              </w:rPr>
              <w:t>2021</w:t>
            </w:r>
          </w:p>
        </w:tc>
        <w:tc>
          <w:tcPr>
            <w:tcW w:w="1413" w:type="dxa"/>
            <w:tcBorders>
              <w:top w:val="single" w:sz="6" w:space="0" w:color="000000"/>
              <w:left w:val="single" w:sz="6" w:space="0" w:color="auto"/>
              <w:bottom w:val="single" w:sz="6" w:space="0" w:color="000000"/>
              <w:right w:val="single" w:sz="6" w:space="0" w:color="000000"/>
            </w:tcBorders>
          </w:tcPr>
          <w:p w:rsidR="00B60C21" w:rsidRPr="0077093D" w:rsidRDefault="00B60C21" w:rsidP="00A8159C">
            <w:pPr>
              <w:spacing w:before="60" w:after="60"/>
              <w:jc w:val="center"/>
              <w:rPr>
                <w:rFonts w:ascii="Arial" w:hAnsi="Arial" w:cs="Arial"/>
                <w:sz w:val="14"/>
                <w:szCs w:val="14"/>
              </w:rPr>
            </w:pPr>
            <w:r w:rsidRPr="0077093D">
              <w:rPr>
                <w:rFonts w:ascii="Arial" w:hAnsi="Arial" w:cs="Arial"/>
                <w:sz w:val="14"/>
                <w:szCs w:val="14"/>
              </w:rPr>
              <w:t>2022</w:t>
            </w:r>
          </w:p>
        </w:tc>
        <w:tc>
          <w:tcPr>
            <w:tcW w:w="2853" w:type="dxa"/>
            <w:tcBorders>
              <w:top w:val="single" w:sz="6" w:space="0" w:color="000000"/>
              <w:left w:val="single" w:sz="6" w:space="0" w:color="000000"/>
              <w:bottom w:val="single" w:sz="6" w:space="0" w:color="000000"/>
            </w:tcBorders>
            <w:shd w:val="clear" w:color="auto" w:fill="auto"/>
          </w:tcPr>
          <w:p w:rsidR="00B60C21" w:rsidRPr="0077093D" w:rsidRDefault="00B60C21">
            <w:pPr>
              <w:snapToGrid w:val="0"/>
              <w:spacing w:before="60" w:after="60"/>
              <w:jc w:val="center"/>
              <w:rPr>
                <w:rFonts w:ascii="Arial" w:hAnsi="Arial" w:cs="Arial"/>
                <w:sz w:val="14"/>
                <w:szCs w:val="14"/>
                <w:lang w:val="en-US"/>
              </w:rPr>
            </w:pPr>
          </w:p>
        </w:tc>
      </w:tr>
      <w:tr w:rsidR="0077093D" w:rsidRPr="0077093D" w:rsidTr="00311CC9">
        <w:tc>
          <w:tcPr>
            <w:tcW w:w="2828" w:type="dxa"/>
            <w:tcBorders>
              <w:top w:val="single" w:sz="6" w:space="0" w:color="000000"/>
              <w:right w:val="single" w:sz="6" w:space="0" w:color="auto"/>
            </w:tcBorders>
            <w:shd w:val="clear" w:color="auto" w:fill="auto"/>
            <w:vAlign w:val="bottom"/>
          </w:tcPr>
          <w:p w:rsidR="00FD0CE4" w:rsidRPr="0077093D" w:rsidRDefault="00FD0CE4">
            <w:pPr>
              <w:spacing w:before="120" w:line="180" w:lineRule="exact"/>
              <w:rPr>
                <w:rFonts w:ascii="Arial" w:hAnsi="Arial" w:cs="Arial"/>
                <w:sz w:val="14"/>
                <w:szCs w:val="14"/>
              </w:rPr>
            </w:pPr>
            <w:r w:rsidRPr="0077093D">
              <w:rPr>
                <w:rFonts w:ascii="Arial" w:hAnsi="Arial" w:cs="Arial"/>
                <w:b/>
                <w:sz w:val="14"/>
                <w:szCs w:val="14"/>
              </w:rPr>
              <w:t>Валовой внутренний продукт</w:t>
            </w:r>
            <w:r w:rsidRPr="0077093D">
              <w:rPr>
                <w:rFonts w:ascii="Arial" w:hAnsi="Arial" w:cs="Arial"/>
                <w:b/>
                <w:bCs/>
                <w:sz w:val="14"/>
                <w:szCs w:val="14"/>
              </w:rPr>
              <w:t xml:space="preserve"> </w:t>
            </w:r>
          </w:p>
        </w:tc>
        <w:tc>
          <w:tcPr>
            <w:tcW w:w="1413" w:type="dxa"/>
            <w:tcBorders>
              <w:top w:val="single" w:sz="6" w:space="0" w:color="000000"/>
              <w:right w:val="single" w:sz="6" w:space="0" w:color="auto"/>
            </w:tcBorders>
            <w:vAlign w:val="bottom"/>
          </w:tcPr>
          <w:p w:rsidR="00FD0CE4" w:rsidRPr="0077093D" w:rsidRDefault="00FD0CE4" w:rsidP="000C7727">
            <w:pPr>
              <w:spacing w:before="120" w:line="180" w:lineRule="exact"/>
              <w:ind w:right="567"/>
              <w:jc w:val="right"/>
              <w:rPr>
                <w:rFonts w:ascii="Arial" w:hAnsi="Arial" w:cs="Arial"/>
                <w:b/>
                <w:sz w:val="14"/>
                <w:szCs w:val="14"/>
              </w:rPr>
            </w:pPr>
            <w:r w:rsidRPr="0077093D">
              <w:rPr>
                <w:rFonts w:ascii="Arial" w:hAnsi="Arial" w:cs="Arial"/>
                <w:b/>
                <w:sz w:val="14"/>
                <w:szCs w:val="14"/>
              </w:rPr>
              <w:t>97,3</w:t>
            </w:r>
          </w:p>
        </w:tc>
        <w:tc>
          <w:tcPr>
            <w:tcW w:w="1413" w:type="dxa"/>
            <w:tcBorders>
              <w:top w:val="single" w:sz="6" w:space="0" w:color="000000"/>
              <w:right w:val="single" w:sz="6" w:space="0" w:color="000000"/>
            </w:tcBorders>
            <w:vAlign w:val="bottom"/>
          </w:tcPr>
          <w:p w:rsidR="00FD0CE4" w:rsidRPr="0077093D" w:rsidRDefault="00FD0CE4" w:rsidP="000C7727">
            <w:pPr>
              <w:spacing w:before="120" w:line="180" w:lineRule="exact"/>
              <w:ind w:right="567"/>
              <w:jc w:val="right"/>
              <w:rPr>
                <w:rFonts w:ascii="Arial" w:hAnsi="Arial" w:cs="Arial"/>
                <w:b/>
                <w:sz w:val="14"/>
                <w:szCs w:val="14"/>
              </w:rPr>
            </w:pPr>
            <w:r w:rsidRPr="0077093D">
              <w:rPr>
                <w:rFonts w:ascii="Arial" w:hAnsi="Arial" w:cs="Arial"/>
                <w:b/>
                <w:sz w:val="14"/>
                <w:szCs w:val="14"/>
              </w:rPr>
              <w:t>105,6</w:t>
            </w:r>
          </w:p>
        </w:tc>
        <w:tc>
          <w:tcPr>
            <w:tcW w:w="1413" w:type="dxa"/>
            <w:tcBorders>
              <w:top w:val="single" w:sz="6" w:space="0" w:color="000000"/>
              <w:left w:val="single" w:sz="6" w:space="0" w:color="auto"/>
              <w:right w:val="single" w:sz="6" w:space="0" w:color="000000"/>
            </w:tcBorders>
            <w:vAlign w:val="bottom"/>
          </w:tcPr>
          <w:p w:rsidR="00FD0CE4" w:rsidRPr="0077093D" w:rsidRDefault="00FD0CE4" w:rsidP="000C7727">
            <w:pPr>
              <w:spacing w:before="120" w:line="180" w:lineRule="exact"/>
              <w:ind w:right="567"/>
              <w:jc w:val="right"/>
              <w:rPr>
                <w:rFonts w:ascii="Arial" w:hAnsi="Arial" w:cs="Arial"/>
                <w:b/>
                <w:sz w:val="14"/>
                <w:szCs w:val="14"/>
              </w:rPr>
            </w:pPr>
            <w:r w:rsidRPr="0077093D">
              <w:rPr>
                <w:rFonts w:ascii="Arial" w:hAnsi="Arial" w:cs="Arial"/>
                <w:b/>
                <w:sz w:val="14"/>
                <w:szCs w:val="14"/>
              </w:rPr>
              <w:t>97,9</w:t>
            </w:r>
          </w:p>
        </w:tc>
        <w:tc>
          <w:tcPr>
            <w:tcW w:w="2853" w:type="dxa"/>
            <w:tcBorders>
              <w:top w:val="single" w:sz="6" w:space="0" w:color="000000"/>
              <w:left w:val="single" w:sz="6" w:space="0" w:color="000000"/>
            </w:tcBorders>
            <w:shd w:val="clear" w:color="auto" w:fill="auto"/>
            <w:vAlign w:val="bottom"/>
          </w:tcPr>
          <w:p w:rsidR="00FD0CE4" w:rsidRPr="0077093D" w:rsidRDefault="00FD0CE4">
            <w:pPr>
              <w:pStyle w:val="9"/>
              <w:spacing w:before="120" w:line="180" w:lineRule="exact"/>
              <w:rPr>
                <w:szCs w:val="14"/>
              </w:rPr>
            </w:pPr>
            <w:r w:rsidRPr="0077093D">
              <w:rPr>
                <w:i/>
                <w:szCs w:val="14"/>
              </w:rPr>
              <w:t xml:space="preserve">Gross Domestic Product </w:t>
            </w:r>
          </w:p>
        </w:tc>
      </w:tr>
      <w:tr w:rsidR="0077093D" w:rsidRPr="0077093D" w:rsidTr="00311CC9">
        <w:tc>
          <w:tcPr>
            <w:tcW w:w="2828" w:type="dxa"/>
            <w:tcBorders>
              <w:right w:val="single" w:sz="6" w:space="0" w:color="auto"/>
            </w:tcBorders>
            <w:shd w:val="clear" w:color="auto" w:fill="auto"/>
            <w:vAlign w:val="bottom"/>
          </w:tcPr>
          <w:p w:rsidR="00FD0CE4" w:rsidRPr="0077093D" w:rsidRDefault="00FD0CE4">
            <w:pPr>
              <w:spacing w:before="120" w:line="180" w:lineRule="exact"/>
              <w:ind w:left="284"/>
              <w:rPr>
                <w:rFonts w:ascii="Arial" w:hAnsi="Arial" w:cs="Arial"/>
                <w:sz w:val="14"/>
                <w:szCs w:val="14"/>
              </w:rPr>
            </w:pPr>
            <w:r w:rsidRPr="0077093D">
              <w:rPr>
                <w:rFonts w:ascii="Arial" w:hAnsi="Arial" w:cs="Arial"/>
                <w:sz w:val="14"/>
                <w:szCs w:val="14"/>
              </w:rPr>
              <w:t>из него:</w:t>
            </w:r>
          </w:p>
        </w:tc>
        <w:tc>
          <w:tcPr>
            <w:tcW w:w="1413" w:type="dxa"/>
            <w:tcBorders>
              <w:right w:val="single" w:sz="6" w:space="0" w:color="auto"/>
            </w:tcBorders>
            <w:vAlign w:val="bottom"/>
          </w:tcPr>
          <w:p w:rsidR="00FD0CE4" w:rsidRPr="0077093D" w:rsidRDefault="00FD0CE4" w:rsidP="000C7727">
            <w:pPr>
              <w:snapToGrid w:val="0"/>
              <w:spacing w:before="120" w:line="180" w:lineRule="exact"/>
              <w:ind w:right="567"/>
              <w:jc w:val="right"/>
              <w:rPr>
                <w:rFonts w:ascii="Arial" w:hAnsi="Arial" w:cs="Arial"/>
                <w:sz w:val="14"/>
                <w:szCs w:val="14"/>
              </w:rPr>
            </w:pPr>
          </w:p>
        </w:tc>
        <w:tc>
          <w:tcPr>
            <w:tcW w:w="1413" w:type="dxa"/>
            <w:tcBorders>
              <w:right w:val="single" w:sz="6" w:space="0" w:color="000000"/>
            </w:tcBorders>
            <w:vAlign w:val="bottom"/>
          </w:tcPr>
          <w:p w:rsidR="00FD0CE4" w:rsidRPr="0077093D" w:rsidRDefault="00FD0CE4" w:rsidP="000C7727">
            <w:pPr>
              <w:snapToGrid w:val="0"/>
              <w:spacing w:before="120" w:line="180" w:lineRule="exact"/>
              <w:ind w:right="567"/>
              <w:jc w:val="right"/>
              <w:rPr>
                <w:rFonts w:ascii="Arial" w:hAnsi="Arial" w:cs="Arial"/>
                <w:sz w:val="14"/>
                <w:szCs w:val="14"/>
              </w:rPr>
            </w:pPr>
          </w:p>
        </w:tc>
        <w:tc>
          <w:tcPr>
            <w:tcW w:w="1413" w:type="dxa"/>
            <w:tcBorders>
              <w:left w:val="single" w:sz="6" w:space="0" w:color="auto"/>
              <w:right w:val="single" w:sz="6" w:space="0" w:color="000000"/>
            </w:tcBorders>
            <w:vAlign w:val="bottom"/>
          </w:tcPr>
          <w:p w:rsidR="00FD0CE4" w:rsidRPr="0077093D" w:rsidRDefault="00FD0CE4" w:rsidP="000C7727">
            <w:pPr>
              <w:snapToGrid w:val="0"/>
              <w:spacing w:before="120" w:line="180" w:lineRule="exact"/>
              <w:ind w:right="567"/>
              <w:jc w:val="right"/>
              <w:rPr>
                <w:rFonts w:ascii="Arial" w:hAnsi="Arial" w:cs="Arial"/>
                <w:sz w:val="14"/>
                <w:szCs w:val="14"/>
              </w:rPr>
            </w:pPr>
          </w:p>
        </w:tc>
        <w:tc>
          <w:tcPr>
            <w:tcW w:w="2853" w:type="dxa"/>
            <w:tcBorders>
              <w:left w:val="single" w:sz="6" w:space="0" w:color="000000"/>
            </w:tcBorders>
            <w:shd w:val="clear" w:color="auto" w:fill="auto"/>
            <w:vAlign w:val="bottom"/>
          </w:tcPr>
          <w:p w:rsidR="00FD0CE4" w:rsidRPr="0077093D" w:rsidRDefault="00FD0CE4">
            <w:pPr>
              <w:spacing w:before="120" w:line="180" w:lineRule="exact"/>
              <w:ind w:left="284"/>
              <w:rPr>
                <w:rFonts w:ascii="Arial" w:hAnsi="Arial" w:cs="Arial"/>
                <w:sz w:val="14"/>
                <w:szCs w:val="14"/>
              </w:rPr>
            </w:pPr>
            <w:r w:rsidRPr="0077093D">
              <w:rPr>
                <w:rFonts w:ascii="Arial" w:hAnsi="Arial" w:cs="Arial"/>
                <w:i/>
                <w:sz w:val="14"/>
                <w:szCs w:val="14"/>
                <w:lang w:val="en-US"/>
              </w:rPr>
              <w:t>of which</w:t>
            </w:r>
            <w:r w:rsidRPr="0077093D">
              <w:rPr>
                <w:rFonts w:ascii="Arial" w:hAnsi="Arial" w:cs="Arial"/>
                <w:i/>
                <w:sz w:val="14"/>
                <w:szCs w:val="14"/>
              </w:rPr>
              <w:t>:</w:t>
            </w:r>
          </w:p>
        </w:tc>
      </w:tr>
      <w:tr w:rsidR="0077093D" w:rsidRPr="0077093D" w:rsidTr="00311CC9">
        <w:tc>
          <w:tcPr>
            <w:tcW w:w="2828" w:type="dxa"/>
            <w:tcBorders>
              <w:right w:val="single" w:sz="6" w:space="0" w:color="auto"/>
            </w:tcBorders>
            <w:shd w:val="clear" w:color="auto" w:fill="auto"/>
            <w:vAlign w:val="bottom"/>
          </w:tcPr>
          <w:p w:rsidR="00FD0CE4" w:rsidRPr="0077093D" w:rsidRDefault="00FD0CE4">
            <w:pPr>
              <w:spacing w:before="120" w:line="180" w:lineRule="exact"/>
              <w:ind w:left="113"/>
              <w:rPr>
                <w:rFonts w:ascii="Arial" w:hAnsi="Arial" w:cs="Arial"/>
                <w:sz w:val="14"/>
                <w:szCs w:val="14"/>
              </w:rPr>
            </w:pPr>
            <w:r w:rsidRPr="0077093D">
              <w:rPr>
                <w:rFonts w:ascii="Arial" w:hAnsi="Arial" w:cs="Arial"/>
                <w:sz w:val="14"/>
                <w:szCs w:val="14"/>
              </w:rPr>
              <w:t>расходы на конечное потребление</w:t>
            </w:r>
          </w:p>
        </w:tc>
        <w:tc>
          <w:tcPr>
            <w:tcW w:w="1413" w:type="dxa"/>
            <w:tcBorders>
              <w:right w:val="single" w:sz="6" w:space="0" w:color="auto"/>
            </w:tcBorders>
            <w:vAlign w:val="bottom"/>
          </w:tcPr>
          <w:p w:rsidR="00FD0CE4" w:rsidRPr="0077093D" w:rsidRDefault="00FD0CE4" w:rsidP="000C7727">
            <w:pPr>
              <w:spacing w:before="120" w:line="180" w:lineRule="exact"/>
              <w:ind w:right="567"/>
              <w:jc w:val="right"/>
              <w:rPr>
                <w:rFonts w:ascii="Arial" w:hAnsi="Arial" w:cs="Arial"/>
                <w:sz w:val="14"/>
                <w:szCs w:val="14"/>
                <w:lang w:val="en-US"/>
              </w:rPr>
            </w:pPr>
            <w:r w:rsidRPr="0077093D">
              <w:rPr>
                <w:rFonts w:ascii="Arial" w:hAnsi="Arial" w:cs="Arial"/>
                <w:sz w:val="14"/>
                <w:szCs w:val="14"/>
                <w:lang w:val="en-US"/>
              </w:rPr>
              <w:t>96,1</w:t>
            </w:r>
          </w:p>
        </w:tc>
        <w:tc>
          <w:tcPr>
            <w:tcW w:w="1413" w:type="dxa"/>
            <w:tcBorders>
              <w:right w:val="single" w:sz="6" w:space="0" w:color="000000"/>
            </w:tcBorders>
            <w:vAlign w:val="bottom"/>
          </w:tcPr>
          <w:p w:rsidR="00FD0CE4" w:rsidRPr="0077093D" w:rsidRDefault="00FD0CE4" w:rsidP="000C7727">
            <w:pPr>
              <w:spacing w:before="120" w:line="180" w:lineRule="exact"/>
              <w:ind w:right="567"/>
              <w:jc w:val="right"/>
              <w:rPr>
                <w:rFonts w:ascii="Arial" w:hAnsi="Arial" w:cs="Arial"/>
                <w:sz w:val="14"/>
                <w:szCs w:val="14"/>
                <w:lang w:val="en-US"/>
              </w:rPr>
            </w:pPr>
            <w:r w:rsidRPr="0077093D">
              <w:rPr>
                <w:rFonts w:ascii="Arial" w:hAnsi="Arial" w:cs="Arial"/>
                <w:sz w:val="14"/>
                <w:szCs w:val="14"/>
                <w:lang w:val="en-US"/>
              </w:rPr>
              <w:t>108,0</w:t>
            </w:r>
          </w:p>
        </w:tc>
        <w:tc>
          <w:tcPr>
            <w:tcW w:w="1413" w:type="dxa"/>
            <w:tcBorders>
              <w:left w:val="single" w:sz="6" w:space="0" w:color="auto"/>
              <w:right w:val="single" w:sz="6" w:space="0" w:color="000000"/>
            </w:tcBorders>
            <w:vAlign w:val="bottom"/>
          </w:tcPr>
          <w:p w:rsidR="00FD0CE4" w:rsidRPr="0077093D" w:rsidRDefault="00FD0CE4" w:rsidP="000C7727">
            <w:pPr>
              <w:spacing w:before="120" w:line="180" w:lineRule="exact"/>
              <w:ind w:right="567"/>
              <w:jc w:val="right"/>
              <w:rPr>
                <w:rFonts w:ascii="Arial" w:hAnsi="Arial" w:cs="Arial"/>
                <w:sz w:val="14"/>
                <w:szCs w:val="14"/>
                <w:lang w:val="en-US"/>
              </w:rPr>
            </w:pPr>
            <w:r w:rsidRPr="0077093D">
              <w:rPr>
                <w:rFonts w:ascii="Arial" w:hAnsi="Arial" w:cs="Arial"/>
                <w:sz w:val="14"/>
                <w:szCs w:val="14"/>
                <w:lang w:val="en-US"/>
              </w:rPr>
              <w:t>99,7</w:t>
            </w:r>
          </w:p>
        </w:tc>
        <w:tc>
          <w:tcPr>
            <w:tcW w:w="2853" w:type="dxa"/>
            <w:tcBorders>
              <w:left w:val="single" w:sz="6" w:space="0" w:color="000000"/>
            </w:tcBorders>
            <w:shd w:val="clear" w:color="auto" w:fill="auto"/>
            <w:vAlign w:val="bottom"/>
          </w:tcPr>
          <w:p w:rsidR="00FD0CE4" w:rsidRPr="0077093D" w:rsidRDefault="00FD0CE4">
            <w:pPr>
              <w:spacing w:before="120" w:line="180" w:lineRule="exact"/>
              <w:ind w:left="113"/>
              <w:rPr>
                <w:rFonts w:ascii="Arial" w:hAnsi="Arial" w:cs="Arial"/>
                <w:sz w:val="14"/>
                <w:szCs w:val="14"/>
              </w:rPr>
            </w:pPr>
            <w:r w:rsidRPr="0077093D">
              <w:rPr>
                <w:rFonts w:ascii="Arial" w:hAnsi="Arial" w:cs="Arial"/>
                <w:i/>
                <w:sz w:val="14"/>
                <w:szCs w:val="14"/>
              </w:rPr>
              <w:t>final consumption expenditure</w:t>
            </w:r>
          </w:p>
        </w:tc>
      </w:tr>
      <w:tr w:rsidR="0077093D" w:rsidRPr="0077093D" w:rsidTr="00311CC9">
        <w:tc>
          <w:tcPr>
            <w:tcW w:w="2828" w:type="dxa"/>
            <w:tcBorders>
              <w:right w:val="single" w:sz="6" w:space="0" w:color="auto"/>
            </w:tcBorders>
            <w:shd w:val="clear" w:color="auto" w:fill="auto"/>
            <w:vAlign w:val="bottom"/>
          </w:tcPr>
          <w:p w:rsidR="00FD0CE4" w:rsidRPr="0077093D" w:rsidRDefault="00FD0CE4">
            <w:pPr>
              <w:spacing w:before="120" w:line="180" w:lineRule="exact"/>
              <w:ind w:left="227"/>
              <w:rPr>
                <w:rFonts w:ascii="Arial" w:hAnsi="Arial" w:cs="Arial"/>
                <w:sz w:val="14"/>
                <w:szCs w:val="14"/>
              </w:rPr>
            </w:pPr>
            <w:r w:rsidRPr="0077093D">
              <w:rPr>
                <w:rFonts w:ascii="Arial" w:hAnsi="Arial" w:cs="Arial"/>
                <w:sz w:val="14"/>
                <w:szCs w:val="14"/>
              </w:rPr>
              <w:t>домашних хозяйств</w:t>
            </w:r>
          </w:p>
        </w:tc>
        <w:tc>
          <w:tcPr>
            <w:tcW w:w="1413" w:type="dxa"/>
            <w:tcBorders>
              <w:right w:val="single" w:sz="6" w:space="0" w:color="auto"/>
            </w:tcBorders>
            <w:vAlign w:val="bottom"/>
          </w:tcPr>
          <w:p w:rsidR="00FD0CE4" w:rsidRPr="0077093D" w:rsidRDefault="00FD0CE4" w:rsidP="000C7727">
            <w:pPr>
              <w:spacing w:before="120" w:line="180" w:lineRule="exact"/>
              <w:ind w:right="567"/>
              <w:jc w:val="right"/>
              <w:rPr>
                <w:rFonts w:ascii="Arial" w:hAnsi="Arial" w:cs="Arial"/>
                <w:sz w:val="14"/>
                <w:szCs w:val="14"/>
                <w:lang w:val="en-US"/>
              </w:rPr>
            </w:pPr>
            <w:r w:rsidRPr="0077093D">
              <w:rPr>
                <w:rFonts w:ascii="Arial" w:hAnsi="Arial" w:cs="Arial"/>
                <w:sz w:val="14"/>
                <w:szCs w:val="14"/>
                <w:lang w:val="en-US"/>
              </w:rPr>
              <w:t>94,1</w:t>
            </w:r>
          </w:p>
        </w:tc>
        <w:tc>
          <w:tcPr>
            <w:tcW w:w="1413" w:type="dxa"/>
            <w:tcBorders>
              <w:right w:val="single" w:sz="6" w:space="0" w:color="000000"/>
            </w:tcBorders>
            <w:vAlign w:val="bottom"/>
          </w:tcPr>
          <w:p w:rsidR="00FD0CE4" w:rsidRPr="0077093D" w:rsidRDefault="00FD0CE4" w:rsidP="000C7727">
            <w:pPr>
              <w:spacing w:before="120" w:line="180" w:lineRule="exact"/>
              <w:ind w:right="567"/>
              <w:jc w:val="right"/>
              <w:rPr>
                <w:rFonts w:ascii="Arial" w:hAnsi="Arial" w:cs="Arial"/>
                <w:sz w:val="14"/>
                <w:szCs w:val="14"/>
                <w:lang w:val="en-US"/>
              </w:rPr>
            </w:pPr>
            <w:r w:rsidRPr="0077093D">
              <w:rPr>
                <w:rFonts w:ascii="Arial" w:hAnsi="Arial" w:cs="Arial"/>
                <w:sz w:val="14"/>
                <w:szCs w:val="14"/>
                <w:lang w:val="en-US"/>
              </w:rPr>
              <w:t>110,0</w:t>
            </w:r>
          </w:p>
        </w:tc>
        <w:tc>
          <w:tcPr>
            <w:tcW w:w="1413" w:type="dxa"/>
            <w:tcBorders>
              <w:left w:val="single" w:sz="6" w:space="0" w:color="auto"/>
              <w:right w:val="single" w:sz="6" w:space="0" w:color="000000"/>
            </w:tcBorders>
            <w:vAlign w:val="bottom"/>
          </w:tcPr>
          <w:p w:rsidR="00FD0CE4" w:rsidRPr="0077093D" w:rsidRDefault="00FD0CE4" w:rsidP="000C7727">
            <w:pPr>
              <w:spacing w:before="120" w:line="180" w:lineRule="exact"/>
              <w:ind w:right="567"/>
              <w:jc w:val="right"/>
              <w:rPr>
                <w:rFonts w:ascii="Arial" w:hAnsi="Arial" w:cs="Arial"/>
                <w:sz w:val="14"/>
                <w:szCs w:val="14"/>
                <w:lang w:val="en-US"/>
              </w:rPr>
            </w:pPr>
            <w:r w:rsidRPr="0077093D">
              <w:rPr>
                <w:rFonts w:ascii="Arial" w:hAnsi="Arial" w:cs="Arial"/>
                <w:sz w:val="14"/>
                <w:szCs w:val="14"/>
                <w:lang w:val="en-US"/>
              </w:rPr>
              <w:t>98,6</w:t>
            </w:r>
          </w:p>
        </w:tc>
        <w:tc>
          <w:tcPr>
            <w:tcW w:w="2853" w:type="dxa"/>
            <w:tcBorders>
              <w:left w:val="single" w:sz="6" w:space="0" w:color="000000"/>
            </w:tcBorders>
            <w:shd w:val="clear" w:color="auto" w:fill="auto"/>
            <w:vAlign w:val="bottom"/>
          </w:tcPr>
          <w:p w:rsidR="00FD0CE4" w:rsidRPr="0077093D" w:rsidRDefault="00FD0CE4">
            <w:pPr>
              <w:spacing w:before="120" w:line="180" w:lineRule="exact"/>
              <w:ind w:left="227"/>
              <w:rPr>
                <w:rFonts w:ascii="Arial" w:hAnsi="Arial" w:cs="Arial"/>
                <w:sz w:val="14"/>
                <w:szCs w:val="14"/>
              </w:rPr>
            </w:pPr>
            <w:r w:rsidRPr="0077093D">
              <w:rPr>
                <w:rFonts w:ascii="Arial" w:hAnsi="Arial" w:cs="Arial"/>
                <w:i/>
                <w:sz w:val="14"/>
                <w:szCs w:val="14"/>
              </w:rPr>
              <w:t>households</w:t>
            </w:r>
          </w:p>
        </w:tc>
      </w:tr>
      <w:tr w:rsidR="0077093D" w:rsidRPr="0077093D" w:rsidTr="00311CC9">
        <w:tc>
          <w:tcPr>
            <w:tcW w:w="2828" w:type="dxa"/>
            <w:tcBorders>
              <w:right w:val="single" w:sz="6" w:space="0" w:color="auto"/>
            </w:tcBorders>
            <w:shd w:val="clear" w:color="auto" w:fill="auto"/>
            <w:vAlign w:val="bottom"/>
          </w:tcPr>
          <w:p w:rsidR="00FD0CE4" w:rsidRPr="0077093D" w:rsidRDefault="00FD0CE4">
            <w:pPr>
              <w:spacing w:before="120" w:line="180" w:lineRule="exact"/>
              <w:ind w:left="227"/>
              <w:rPr>
                <w:rFonts w:ascii="Arial" w:hAnsi="Arial" w:cs="Arial"/>
                <w:sz w:val="14"/>
                <w:szCs w:val="14"/>
              </w:rPr>
            </w:pPr>
            <w:r w:rsidRPr="0077093D">
              <w:rPr>
                <w:rFonts w:ascii="Arial" w:hAnsi="Arial" w:cs="Arial"/>
                <w:sz w:val="14"/>
                <w:szCs w:val="14"/>
              </w:rPr>
              <w:t>государственного управления</w:t>
            </w:r>
          </w:p>
        </w:tc>
        <w:tc>
          <w:tcPr>
            <w:tcW w:w="1413" w:type="dxa"/>
            <w:tcBorders>
              <w:right w:val="single" w:sz="6" w:space="0" w:color="auto"/>
            </w:tcBorders>
            <w:vAlign w:val="bottom"/>
          </w:tcPr>
          <w:p w:rsidR="00FD0CE4" w:rsidRPr="0077093D" w:rsidRDefault="00FD0CE4" w:rsidP="000C7727">
            <w:pPr>
              <w:spacing w:before="120" w:line="180" w:lineRule="exact"/>
              <w:ind w:right="567"/>
              <w:jc w:val="right"/>
              <w:rPr>
                <w:rFonts w:ascii="Arial" w:hAnsi="Arial" w:cs="Arial"/>
                <w:sz w:val="14"/>
                <w:szCs w:val="14"/>
                <w:lang w:val="en-US"/>
              </w:rPr>
            </w:pPr>
            <w:r w:rsidRPr="0077093D">
              <w:rPr>
                <w:rFonts w:ascii="Arial" w:hAnsi="Arial" w:cs="Arial"/>
                <w:sz w:val="14"/>
                <w:szCs w:val="14"/>
                <w:lang w:val="en-US"/>
              </w:rPr>
              <w:t>101,9</w:t>
            </w:r>
          </w:p>
        </w:tc>
        <w:tc>
          <w:tcPr>
            <w:tcW w:w="1413" w:type="dxa"/>
            <w:tcBorders>
              <w:right w:val="single" w:sz="6" w:space="0" w:color="000000"/>
            </w:tcBorders>
            <w:vAlign w:val="bottom"/>
          </w:tcPr>
          <w:p w:rsidR="00FD0CE4" w:rsidRPr="0077093D" w:rsidRDefault="00FD0CE4" w:rsidP="000C7727">
            <w:pPr>
              <w:spacing w:before="120" w:line="180" w:lineRule="exact"/>
              <w:ind w:right="567"/>
              <w:jc w:val="right"/>
              <w:rPr>
                <w:rFonts w:ascii="Arial" w:hAnsi="Arial" w:cs="Arial"/>
                <w:sz w:val="14"/>
                <w:szCs w:val="14"/>
                <w:lang w:val="en-US"/>
              </w:rPr>
            </w:pPr>
            <w:r w:rsidRPr="0077093D">
              <w:rPr>
                <w:rFonts w:ascii="Arial" w:hAnsi="Arial" w:cs="Arial"/>
                <w:sz w:val="14"/>
                <w:szCs w:val="14"/>
                <w:lang w:val="en-US"/>
              </w:rPr>
              <w:t>102,9</w:t>
            </w:r>
          </w:p>
        </w:tc>
        <w:tc>
          <w:tcPr>
            <w:tcW w:w="1413" w:type="dxa"/>
            <w:tcBorders>
              <w:left w:val="single" w:sz="6" w:space="0" w:color="auto"/>
              <w:right w:val="single" w:sz="6" w:space="0" w:color="000000"/>
            </w:tcBorders>
            <w:vAlign w:val="bottom"/>
          </w:tcPr>
          <w:p w:rsidR="00FD0CE4" w:rsidRPr="0077093D" w:rsidRDefault="00FD0CE4" w:rsidP="000C7727">
            <w:pPr>
              <w:spacing w:before="120" w:line="180" w:lineRule="exact"/>
              <w:ind w:right="567"/>
              <w:jc w:val="right"/>
              <w:rPr>
                <w:rFonts w:ascii="Arial" w:hAnsi="Arial" w:cs="Arial"/>
                <w:sz w:val="14"/>
                <w:szCs w:val="14"/>
                <w:lang w:val="en-US"/>
              </w:rPr>
            </w:pPr>
            <w:r w:rsidRPr="0077093D">
              <w:rPr>
                <w:rFonts w:ascii="Arial" w:hAnsi="Arial" w:cs="Arial"/>
                <w:sz w:val="14"/>
                <w:szCs w:val="14"/>
                <w:lang w:val="en-US"/>
              </w:rPr>
              <w:t>102,8</w:t>
            </w:r>
          </w:p>
        </w:tc>
        <w:tc>
          <w:tcPr>
            <w:tcW w:w="2853" w:type="dxa"/>
            <w:tcBorders>
              <w:left w:val="single" w:sz="6" w:space="0" w:color="000000"/>
            </w:tcBorders>
            <w:shd w:val="clear" w:color="auto" w:fill="auto"/>
            <w:vAlign w:val="bottom"/>
          </w:tcPr>
          <w:p w:rsidR="00FD0CE4" w:rsidRPr="0077093D" w:rsidRDefault="00FD0CE4">
            <w:pPr>
              <w:spacing w:before="120" w:line="180" w:lineRule="exact"/>
              <w:ind w:left="227"/>
              <w:rPr>
                <w:rFonts w:ascii="Arial" w:hAnsi="Arial" w:cs="Arial"/>
                <w:sz w:val="14"/>
                <w:szCs w:val="14"/>
              </w:rPr>
            </w:pPr>
            <w:r w:rsidRPr="0077093D">
              <w:rPr>
                <w:rFonts w:ascii="Arial" w:hAnsi="Arial" w:cs="Arial"/>
                <w:i/>
                <w:sz w:val="14"/>
                <w:szCs w:val="14"/>
                <w:lang w:val="en-US"/>
              </w:rPr>
              <w:t>g</w:t>
            </w:r>
            <w:r w:rsidRPr="0077093D">
              <w:rPr>
                <w:rFonts w:ascii="Arial" w:hAnsi="Arial" w:cs="Arial"/>
                <w:i/>
                <w:sz w:val="14"/>
                <w:szCs w:val="14"/>
              </w:rPr>
              <w:t xml:space="preserve">eneral </w:t>
            </w:r>
            <w:r w:rsidRPr="0077093D">
              <w:rPr>
                <w:rFonts w:ascii="Arial" w:hAnsi="Arial" w:cs="Arial"/>
                <w:i/>
                <w:sz w:val="14"/>
                <w:szCs w:val="14"/>
                <w:lang w:val="en-US"/>
              </w:rPr>
              <w:t>government</w:t>
            </w:r>
          </w:p>
        </w:tc>
      </w:tr>
      <w:tr w:rsidR="0077093D" w:rsidRPr="0077093D" w:rsidTr="00311CC9">
        <w:tc>
          <w:tcPr>
            <w:tcW w:w="2828" w:type="dxa"/>
            <w:tcBorders>
              <w:right w:val="single" w:sz="6" w:space="0" w:color="auto"/>
            </w:tcBorders>
            <w:shd w:val="clear" w:color="auto" w:fill="auto"/>
            <w:vAlign w:val="bottom"/>
          </w:tcPr>
          <w:p w:rsidR="00FD0CE4" w:rsidRPr="0077093D" w:rsidRDefault="00FD0CE4">
            <w:pPr>
              <w:spacing w:before="120" w:line="180" w:lineRule="exact"/>
              <w:ind w:left="510"/>
              <w:rPr>
                <w:rFonts w:ascii="Arial" w:hAnsi="Arial" w:cs="Arial"/>
                <w:sz w:val="14"/>
                <w:szCs w:val="14"/>
              </w:rPr>
            </w:pPr>
            <w:r w:rsidRPr="0077093D">
              <w:rPr>
                <w:rFonts w:ascii="Arial" w:hAnsi="Arial" w:cs="Arial"/>
                <w:sz w:val="14"/>
                <w:szCs w:val="14"/>
              </w:rPr>
              <w:t>из них:</w:t>
            </w:r>
          </w:p>
        </w:tc>
        <w:tc>
          <w:tcPr>
            <w:tcW w:w="1413" w:type="dxa"/>
            <w:tcBorders>
              <w:right w:val="single" w:sz="6" w:space="0" w:color="auto"/>
            </w:tcBorders>
            <w:vAlign w:val="bottom"/>
          </w:tcPr>
          <w:p w:rsidR="00FD0CE4" w:rsidRPr="0077093D" w:rsidRDefault="00FD0CE4" w:rsidP="000C7727">
            <w:pPr>
              <w:spacing w:before="120" w:line="180" w:lineRule="exact"/>
              <w:ind w:right="567"/>
              <w:jc w:val="right"/>
              <w:rPr>
                <w:rFonts w:ascii="Arial" w:hAnsi="Arial" w:cs="Arial"/>
                <w:sz w:val="14"/>
                <w:szCs w:val="14"/>
                <w:lang w:val="en-US"/>
              </w:rPr>
            </w:pPr>
          </w:p>
        </w:tc>
        <w:tc>
          <w:tcPr>
            <w:tcW w:w="1413" w:type="dxa"/>
            <w:tcBorders>
              <w:right w:val="single" w:sz="6" w:space="0" w:color="000000"/>
            </w:tcBorders>
            <w:vAlign w:val="bottom"/>
          </w:tcPr>
          <w:p w:rsidR="00FD0CE4" w:rsidRPr="0077093D" w:rsidRDefault="00FD0CE4" w:rsidP="000C7727">
            <w:pPr>
              <w:spacing w:before="120" w:line="180" w:lineRule="exact"/>
              <w:ind w:right="567"/>
              <w:jc w:val="right"/>
              <w:rPr>
                <w:rFonts w:ascii="Arial" w:hAnsi="Arial" w:cs="Arial"/>
                <w:sz w:val="14"/>
                <w:szCs w:val="14"/>
                <w:lang w:val="en-US"/>
              </w:rPr>
            </w:pPr>
          </w:p>
        </w:tc>
        <w:tc>
          <w:tcPr>
            <w:tcW w:w="1413" w:type="dxa"/>
            <w:tcBorders>
              <w:left w:val="single" w:sz="6" w:space="0" w:color="auto"/>
              <w:right w:val="single" w:sz="6" w:space="0" w:color="000000"/>
            </w:tcBorders>
            <w:vAlign w:val="bottom"/>
          </w:tcPr>
          <w:p w:rsidR="00FD0CE4" w:rsidRPr="0077093D" w:rsidRDefault="00FD0CE4" w:rsidP="000C7727">
            <w:pPr>
              <w:spacing w:before="120" w:line="180" w:lineRule="exact"/>
              <w:ind w:right="567"/>
              <w:jc w:val="right"/>
              <w:rPr>
                <w:rFonts w:ascii="Arial" w:hAnsi="Arial" w:cs="Arial"/>
                <w:sz w:val="14"/>
                <w:szCs w:val="14"/>
                <w:lang w:val="en-US"/>
              </w:rPr>
            </w:pPr>
          </w:p>
        </w:tc>
        <w:tc>
          <w:tcPr>
            <w:tcW w:w="2853" w:type="dxa"/>
            <w:tcBorders>
              <w:left w:val="single" w:sz="6" w:space="0" w:color="000000"/>
            </w:tcBorders>
            <w:shd w:val="clear" w:color="auto" w:fill="auto"/>
            <w:vAlign w:val="bottom"/>
          </w:tcPr>
          <w:p w:rsidR="00FD0CE4" w:rsidRPr="0077093D" w:rsidRDefault="00FD0CE4">
            <w:pPr>
              <w:spacing w:before="120" w:line="180" w:lineRule="exact"/>
              <w:ind w:left="510"/>
              <w:rPr>
                <w:rFonts w:ascii="Arial" w:hAnsi="Arial" w:cs="Arial"/>
                <w:sz w:val="14"/>
                <w:szCs w:val="14"/>
              </w:rPr>
            </w:pPr>
            <w:r w:rsidRPr="0077093D">
              <w:rPr>
                <w:rFonts w:ascii="Arial" w:hAnsi="Arial" w:cs="Arial"/>
                <w:i/>
                <w:sz w:val="14"/>
                <w:szCs w:val="14"/>
              </w:rPr>
              <w:t>of which:</w:t>
            </w:r>
          </w:p>
        </w:tc>
      </w:tr>
      <w:tr w:rsidR="0077093D" w:rsidRPr="00AA17E9" w:rsidTr="00311CC9">
        <w:tc>
          <w:tcPr>
            <w:tcW w:w="2828" w:type="dxa"/>
            <w:tcBorders>
              <w:right w:val="single" w:sz="6" w:space="0" w:color="auto"/>
            </w:tcBorders>
            <w:shd w:val="clear" w:color="auto" w:fill="auto"/>
            <w:vAlign w:val="bottom"/>
          </w:tcPr>
          <w:p w:rsidR="00FD0CE4" w:rsidRPr="0077093D" w:rsidRDefault="00FD0CE4">
            <w:pPr>
              <w:spacing w:before="120" w:line="180" w:lineRule="exact"/>
              <w:ind w:left="340"/>
              <w:rPr>
                <w:rFonts w:ascii="Arial" w:hAnsi="Arial" w:cs="Arial"/>
                <w:sz w:val="14"/>
                <w:szCs w:val="14"/>
              </w:rPr>
            </w:pPr>
            <w:r w:rsidRPr="0077093D">
              <w:rPr>
                <w:rFonts w:ascii="Arial" w:hAnsi="Arial" w:cs="Arial"/>
                <w:sz w:val="14"/>
                <w:szCs w:val="14"/>
              </w:rPr>
              <w:t xml:space="preserve">на индивидуальные товары </w:t>
            </w:r>
            <w:r w:rsidRPr="0077093D">
              <w:rPr>
                <w:rFonts w:ascii="Arial" w:hAnsi="Arial" w:cs="Arial"/>
                <w:sz w:val="14"/>
                <w:szCs w:val="14"/>
              </w:rPr>
              <w:br/>
              <w:t>и услуги</w:t>
            </w:r>
          </w:p>
        </w:tc>
        <w:tc>
          <w:tcPr>
            <w:tcW w:w="1413" w:type="dxa"/>
            <w:tcBorders>
              <w:right w:val="single" w:sz="6" w:space="0" w:color="auto"/>
            </w:tcBorders>
            <w:vAlign w:val="bottom"/>
          </w:tcPr>
          <w:p w:rsidR="00FD0CE4" w:rsidRPr="0077093D" w:rsidRDefault="00FD0CE4" w:rsidP="000C7727">
            <w:pPr>
              <w:spacing w:before="120" w:line="180" w:lineRule="exact"/>
              <w:ind w:right="567"/>
              <w:jc w:val="right"/>
              <w:rPr>
                <w:rFonts w:ascii="Arial" w:hAnsi="Arial" w:cs="Arial"/>
                <w:sz w:val="14"/>
                <w:szCs w:val="14"/>
                <w:lang w:val="en-US"/>
              </w:rPr>
            </w:pPr>
            <w:r w:rsidRPr="0077093D">
              <w:rPr>
                <w:rFonts w:ascii="Arial" w:hAnsi="Arial" w:cs="Arial"/>
                <w:sz w:val="14"/>
                <w:szCs w:val="14"/>
                <w:lang w:val="en-US"/>
              </w:rPr>
              <w:t>101,0</w:t>
            </w:r>
          </w:p>
        </w:tc>
        <w:tc>
          <w:tcPr>
            <w:tcW w:w="1413" w:type="dxa"/>
            <w:tcBorders>
              <w:right w:val="single" w:sz="6" w:space="0" w:color="000000"/>
            </w:tcBorders>
            <w:vAlign w:val="bottom"/>
          </w:tcPr>
          <w:p w:rsidR="00FD0CE4" w:rsidRPr="0077093D" w:rsidRDefault="00FD0CE4" w:rsidP="000C7727">
            <w:pPr>
              <w:spacing w:before="120" w:line="180" w:lineRule="exact"/>
              <w:ind w:right="567"/>
              <w:jc w:val="right"/>
              <w:rPr>
                <w:rFonts w:ascii="Arial" w:hAnsi="Arial" w:cs="Arial"/>
                <w:sz w:val="14"/>
                <w:szCs w:val="14"/>
                <w:lang w:val="en-US"/>
              </w:rPr>
            </w:pPr>
            <w:r w:rsidRPr="0077093D">
              <w:rPr>
                <w:rFonts w:ascii="Arial" w:hAnsi="Arial" w:cs="Arial"/>
                <w:sz w:val="14"/>
                <w:szCs w:val="14"/>
                <w:lang w:val="en-US"/>
              </w:rPr>
              <w:t>104,7</w:t>
            </w:r>
          </w:p>
        </w:tc>
        <w:tc>
          <w:tcPr>
            <w:tcW w:w="1413" w:type="dxa"/>
            <w:tcBorders>
              <w:left w:val="single" w:sz="6" w:space="0" w:color="auto"/>
              <w:right w:val="single" w:sz="6" w:space="0" w:color="000000"/>
            </w:tcBorders>
            <w:vAlign w:val="bottom"/>
          </w:tcPr>
          <w:p w:rsidR="00FD0CE4" w:rsidRPr="0077093D" w:rsidRDefault="00FD0CE4" w:rsidP="000C7727">
            <w:pPr>
              <w:spacing w:before="120" w:line="180" w:lineRule="exact"/>
              <w:ind w:right="567"/>
              <w:jc w:val="right"/>
              <w:rPr>
                <w:rFonts w:ascii="Arial" w:hAnsi="Arial" w:cs="Arial"/>
                <w:sz w:val="14"/>
                <w:szCs w:val="14"/>
                <w:lang w:val="en-US"/>
              </w:rPr>
            </w:pPr>
            <w:r w:rsidRPr="0077093D">
              <w:rPr>
                <w:rFonts w:ascii="Arial" w:hAnsi="Arial" w:cs="Arial"/>
                <w:sz w:val="14"/>
                <w:szCs w:val="14"/>
                <w:lang w:val="en-US"/>
              </w:rPr>
              <w:t>99,0</w:t>
            </w:r>
          </w:p>
        </w:tc>
        <w:tc>
          <w:tcPr>
            <w:tcW w:w="2853" w:type="dxa"/>
            <w:tcBorders>
              <w:left w:val="single" w:sz="6" w:space="0" w:color="000000"/>
            </w:tcBorders>
            <w:shd w:val="clear" w:color="auto" w:fill="auto"/>
            <w:vAlign w:val="bottom"/>
          </w:tcPr>
          <w:p w:rsidR="00FD0CE4" w:rsidRPr="0077093D" w:rsidRDefault="00FD0CE4">
            <w:pPr>
              <w:spacing w:before="120" w:line="180" w:lineRule="exact"/>
              <w:ind w:left="340"/>
              <w:rPr>
                <w:rFonts w:ascii="Arial" w:hAnsi="Arial" w:cs="Arial"/>
                <w:sz w:val="14"/>
                <w:szCs w:val="14"/>
                <w:lang w:val="en-US"/>
              </w:rPr>
            </w:pPr>
            <w:r w:rsidRPr="0077093D">
              <w:rPr>
                <w:rFonts w:ascii="Arial" w:hAnsi="Arial" w:cs="Arial"/>
                <w:i/>
                <w:sz w:val="14"/>
                <w:szCs w:val="14"/>
                <w:lang w:val="en-US"/>
              </w:rPr>
              <w:t>on individual goods and services</w:t>
            </w:r>
          </w:p>
        </w:tc>
      </w:tr>
      <w:tr w:rsidR="0077093D" w:rsidRPr="0077093D" w:rsidTr="00311CC9">
        <w:tc>
          <w:tcPr>
            <w:tcW w:w="2828" w:type="dxa"/>
            <w:tcBorders>
              <w:right w:val="single" w:sz="6" w:space="0" w:color="auto"/>
            </w:tcBorders>
            <w:shd w:val="clear" w:color="auto" w:fill="auto"/>
            <w:vAlign w:val="bottom"/>
          </w:tcPr>
          <w:p w:rsidR="00FD0CE4" w:rsidRPr="0077093D" w:rsidRDefault="00FD0CE4">
            <w:pPr>
              <w:spacing w:before="120" w:line="180" w:lineRule="exact"/>
              <w:ind w:left="340"/>
              <w:rPr>
                <w:rFonts w:ascii="Arial" w:hAnsi="Arial" w:cs="Arial"/>
                <w:sz w:val="14"/>
                <w:szCs w:val="14"/>
              </w:rPr>
            </w:pPr>
            <w:r w:rsidRPr="0077093D">
              <w:rPr>
                <w:rFonts w:ascii="Arial" w:hAnsi="Arial" w:cs="Arial"/>
                <w:sz w:val="14"/>
                <w:szCs w:val="14"/>
              </w:rPr>
              <w:t>на коллективные услуги</w:t>
            </w:r>
          </w:p>
        </w:tc>
        <w:tc>
          <w:tcPr>
            <w:tcW w:w="1413" w:type="dxa"/>
            <w:tcBorders>
              <w:right w:val="single" w:sz="6" w:space="0" w:color="auto"/>
            </w:tcBorders>
            <w:vAlign w:val="bottom"/>
          </w:tcPr>
          <w:p w:rsidR="00FD0CE4" w:rsidRPr="0077093D" w:rsidRDefault="00FD0CE4" w:rsidP="000C7727">
            <w:pPr>
              <w:spacing w:before="120" w:line="180" w:lineRule="exact"/>
              <w:ind w:right="567"/>
              <w:jc w:val="right"/>
              <w:rPr>
                <w:rFonts w:ascii="Arial" w:hAnsi="Arial" w:cs="Arial"/>
                <w:sz w:val="14"/>
                <w:szCs w:val="14"/>
                <w:lang w:val="en-US"/>
              </w:rPr>
            </w:pPr>
            <w:r w:rsidRPr="0077093D">
              <w:rPr>
                <w:rFonts w:ascii="Arial" w:hAnsi="Arial" w:cs="Arial"/>
                <w:sz w:val="14"/>
                <w:szCs w:val="14"/>
                <w:lang w:val="en-US"/>
              </w:rPr>
              <w:t>102,7</w:t>
            </w:r>
          </w:p>
        </w:tc>
        <w:tc>
          <w:tcPr>
            <w:tcW w:w="1413" w:type="dxa"/>
            <w:tcBorders>
              <w:right w:val="single" w:sz="6" w:space="0" w:color="000000"/>
            </w:tcBorders>
            <w:vAlign w:val="bottom"/>
          </w:tcPr>
          <w:p w:rsidR="00FD0CE4" w:rsidRPr="0077093D" w:rsidRDefault="00FD0CE4" w:rsidP="000C7727">
            <w:pPr>
              <w:spacing w:before="120" w:line="180" w:lineRule="exact"/>
              <w:ind w:right="567"/>
              <w:jc w:val="right"/>
              <w:rPr>
                <w:rFonts w:ascii="Arial" w:hAnsi="Arial" w:cs="Arial"/>
                <w:sz w:val="14"/>
                <w:szCs w:val="14"/>
                <w:lang w:val="en-US"/>
              </w:rPr>
            </w:pPr>
            <w:r w:rsidRPr="0077093D">
              <w:rPr>
                <w:rFonts w:ascii="Arial" w:hAnsi="Arial" w:cs="Arial"/>
                <w:sz w:val="14"/>
                <w:szCs w:val="14"/>
                <w:lang w:val="en-US"/>
              </w:rPr>
              <w:t>101,4</w:t>
            </w:r>
          </w:p>
        </w:tc>
        <w:tc>
          <w:tcPr>
            <w:tcW w:w="1413" w:type="dxa"/>
            <w:tcBorders>
              <w:left w:val="single" w:sz="6" w:space="0" w:color="auto"/>
              <w:right w:val="single" w:sz="6" w:space="0" w:color="000000"/>
            </w:tcBorders>
            <w:vAlign w:val="bottom"/>
          </w:tcPr>
          <w:p w:rsidR="00FD0CE4" w:rsidRPr="0077093D" w:rsidRDefault="00FD0CE4" w:rsidP="000C7727">
            <w:pPr>
              <w:spacing w:before="120" w:line="180" w:lineRule="exact"/>
              <w:ind w:right="567"/>
              <w:jc w:val="right"/>
              <w:rPr>
                <w:rFonts w:ascii="Arial" w:hAnsi="Arial" w:cs="Arial"/>
                <w:sz w:val="14"/>
                <w:szCs w:val="14"/>
                <w:lang w:val="en-US"/>
              </w:rPr>
            </w:pPr>
            <w:r w:rsidRPr="0077093D">
              <w:rPr>
                <w:rFonts w:ascii="Arial" w:hAnsi="Arial" w:cs="Arial"/>
                <w:sz w:val="14"/>
                <w:szCs w:val="14"/>
                <w:lang w:val="en-US"/>
              </w:rPr>
              <w:t>106,1</w:t>
            </w:r>
          </w:p>
        </w:tc>
        <w:tc>
          <w:tcPr>
            <w:tcW w:w="2853" w:type="dxa"/>
            <w:tcBorders>
              <w:left w:val="single" w:sz="6" w:space="0" w:color="000000"/>
            </w:tcBorders>
            <w:shd w:val="clear" w:color="auto" w:fill="auto"/>
            <w:vAlign w:val="bottom"/>
          </w:tcPr>
          <w:p w:rsidR="00FD0CE4" w:rsidRPr="0077093D" w:rsidRDefault="00FD0CE4">
            <w:pPr>
              <w:spacing w:before="120" w:line="180" w:lineRule="exact"/>
              <w:ind w:left="340"/>
              <w:rPr>
                <w:rFonts w:ascii="Arial" w:hAnsi="Arial" w:cs="Arial"/>
                <w:sz w:val="14"/>
                <w:szCs w:val="14"/>
              </w:rPr>
            </w:pPr>
            <w:r w:rsidRPr="0077093D">
              <w:rPr>
                <w:rFonts w:ascii="Arial" w:hAnsi="Arial" w:cs="Arial"/>
                <w:i/>
                <w:sz w:val="14"/>
                <w:szCs w:val="14"/>
              </w:rPr>
              <w:t>on collective services</w:t>
            </w:r>
          </w:p>
        </w:tc>
      </w:tr>
      <w:tr w:rsidR="0077093D" w:rsidRPr="00AA17E9" w:rsidTr="00311CC9">
        <w:tc>
          <w:tcPr>
            <w:tcW w:w="2828" w:type="dxa"/>
            <w:tcBorders>
              <w:right w:val="single" w:sz="6" w:space="0" w:color="auto"/>
            </w:tcBorders>
            <w:shd w:val="clear" w:color="auto" w:fill="auto"/>
            <w:vAlign w:val="bottom"/>
          </w:tcPr>
          <w:p w:rsidR="00FD0CE4" w:rsidRPr="0077093D" w:rsidRDefault="00FD0CE4">
            <w:pPr>
              <w:spacing w:before="120" w:line="180" w:lineRule="exact"/>
              <w:ind w:left="227"/>
              <w:rPr>
                <w:rFonts w:ascii="Arial" w:hAnsi="Arial" w:cs="Arial"/>
                <w:sz w:val="14"/>
                <w:szCs w:val="14"/>
              </w:rPr>
            </w:pPr>
            <w:r w:rsidRPr="0077093D">
              <w:rPr>
                <w:rFonts w:ascii="Arial" w:hAnsi="Arial" w:cs="Arial"/>
                <w:sz w:val="14"/>
                <w:szCs w:val="14"/>
              </w:rPr>
              <w:t xml:space="preserve">некоммерческих организаций, </w:t>
            </w:r>
            <w:r w:rsidRPr="0077093D">
              <w:rPr>
                <w:rFonts w:ascii="Arial" w:hAnsi="Arial" w:cs="Arial"/>
                <w:sz w:val="14"/>
                <w:szCs w:val="14"/>
              </w:rPr>
              <w:br/>
              <w:t xml:space="preserve">обслуживающих домашние </w:t>
            </w:r>
            <w:r w:rsidRPr="0077093D">
              <w:rPr>
                <w:rFonts w:ascii="Arial" w:hAnsi="Arial" w:cs="Arial"/>
                <w:sz w:val="14"/>
                <w:szCs w:val="14"/>
              </w:rPr>
              <w:br/>
              <w:t>хозяйства</w:t>
            </w:r>
          </w:p>
        </w:tc>
        <w:tc>
          <w:tcPr>
            <w:tcW w:w="1413" w:type="dxa"/>
            <w:tcBorders>
              <w:right w:val="single" w:sz="6" w:space="0" w:color="auto"/>
            </w:tcBorders>
            <w:vAlign w:val="bottom"/>
          </w:tcPr>
          <w:p w:rsidR="00FD0CE4" w:rsidRPr="0077093D" w:rsidRDefault="00FD0CE4" w:rsidP="000C7727">
            <w:pPr>
              <w:spacing w:before="120" w:line="180" w:lineRule="exact"/>
              <w:ind w:right="567"/>
              <w:jc w:val="right"/>
              <w:rPr>
                <w:rFonts w:ascii="Arial" w:hAnsi="Arial" w:cs="Arial"/>
                <w:sz w:val="14"/>
                <w:szCs w:val="14"/>
                <w:lang w:val="en-US"/>
              </w:rPr>
            </w:pPr>
            <w:r w:rsidRPr="0077093D">
              <w:rPr>
                <w:rFonts w:ascii="Arial" w:hAnsi="Arial" w:cs="Arial"/>
                <w:sz w:val="14"/>
                <w:szCs w:val="14"/>
                <w:lang w:val="en-US"/>
              </w:rPr>
              <w:t>96,5</w:t>
            </w:r>
          </w:p>
        </w:tc>
        <w:tc>
          <w:tcPr>
            <w:tcW w:w="1413" w:type="dxa"/>
            <w:tcBorders>
              <w:right w:val="single" w:sz="6" w:space="0" w:color="000000"/>
            </w:tcBorders>
            <w:vAlign w:val="bottom"/>
          </w:tcPr>
          <w:p w:rsidR="00FD0CE4" w:rsidRPr="0077093D" w:rsidRDefault="00FD0CE4" w:rsidP="000C7727">
            <w:pPr>
              <w:spacing w:before="120" w:line="180" w:lineRule="exact"/>
              <w:ind w:right="567"/>
              <w:jc w:val="right"/>
              <w:rPr>
                <w:rFonts w:ascii="Arial" w:hAnsi="Arial" w:cs="Arial"/>
                <w:sz w:val="14"/>
                <w:szCs w:val="14"/>
                <w:lang w:val="en-US"/>
              </w:rPr>
            </w:pPr>
            <w:r w:rsidRPr="0077093D">
              <w:rPr>
                <w:rFonts w:ascii="Arial" w:hAnsi="Arial" w:cs="Arial"/>
                <w:sz w:val="14"/>
                <w:szCs w:val="14"/>
                <w:lang w:val="en-US"/>
              </w:rPr>
              <w:t>106,8</w:t>
            </w:r>
          </w:p>
        </w:tc>
        <w:tc>
          <w:tcPr>
            <w:tcW w:w="1413" w:type="dxa"/>
            <w:tcBorders>
              <w:left w:val="single" w:sz="6" w:space="0" w:color="auto"/>
              <w:right w:val="single" w:sz="6" w:space="0" w:color="000000"/>
            </w:tcBorders>
            <w:vAlign w:val="bottom"/>
          </w:tcPr>
          <w:p w:rsidR="00FD0CE4" w:rsidRPr="0077093D" w:rsidRDefault="00FD0CE4" w:rsidP="000C7727">
            <w:pPr>
              <w:spacing w:before="120" w:line="180" w:lineRule="exact"/>
              <w:ind w:right="567"/>
              <w:jc w:val="right"/>
              <w:rPr>
                <w:rFonts w:ascii="Arial" w:hAnsi="Arial" w:cs="Arial"/>
                <w:sz w:val="14"/>
                <w:szCs w:val="14"/>
                <w:lang w:val="en-US"/>
              </w:rPr>
            </w:pPr>
            <w:r w:rsidRPr="0077093D">
              <w:rPr>
                <w:rFonts w:ascii="Arial" w:hAnsi="Arial" w:cs="Arial"/>
                <w:sz w:val="14"/>
                <w:szCs w:val="14"/>
                <w:lang w:val="en-US"/>
              </w:rPr>
              <w:t>96,1</w:t>
            </w:r>
          </w:p>
        </w:tc>
        <w:tc>
          <w:tcPr>
            <w:tcW w:w="2853" w:type="dxa"/>
            <w:tcBorders>
              <w:left w:val="single" w:sz="6" w:space="0" w:color="000000"/>
            </w:tcBorders>
            <w:shd w:val="clear" w:color="auto" w:fill="auto"/>
            <w:vAlign w:val="bottom"/>
          </w:tcPr>
          <w:p w:rsidR="00FD0CE4" w:rsidRPr="0077093D" w:rsidRDefault="00FD0CE4">
            <w:pPr>
              <w:spacing w:before="120" w:line="180" w:lineRule="exact"/>
              <w:ind w:left="227"/>
              <w:rPr>
                <w:rFonts w:ascii="Arial" w:hAnsi="Arial" w:cs="Arial"/>
                <w:sz w:val="14"/>
                <w:szCs w:val="14"/>
                <w:lang w:val="en-US"/>
              </w:rPr>
            </w:pPr>
            <w:r w:rsidRPr="0077093D">
              <w:rPr>
                <w:rFonts w:ascii="Arial" w:hAnsi="Arial" w:cs="Arial"/>
                <w:i/>
                <w:sz w:val="14"/>
                <w:szCs w:val="14"/>
                <w:lang w:val="en-US"/>
              </w:rPr>
              <w:t xml:space="preserve">non-profit institutions serving </w:t>
            </w:r>
            <w:r w:rsidRPr="0077093D">
              <w:rPr>
                <w:rFonts w:ascii="Arial" w:hAnsi="Arial" w:cs="Arial"/>
                <w:i/>
                <w:sz w:val="14"/>
                <w:szCs w:val="14"/>
                <w:lang w:val="en-US"/>
              </w:rPr>
              <w:br/>
              <w:t xml:space="preserve">households </w:t>
            </w:r>
          </w:p>
        </w:tc>
      </w:tr>
      <w:tr w:rsidR="0077093D" w:rsidRPr="0077093D" w:rsidTr="00311CC9">
        <w:tc>
          <w:tcPr>
            <w:tcW w:w="2828" w:type="dxa"/>
            <w:tcBorders>
              <w:right w:val="single" w:sz="6" w:space="0" w:color="auto"/>
            </w:tcBorders>
            <w:shd w:val="clear" w:color="auto" w:fill="auto"/>
            <w:vAlign w:val="bottom"/>
          </w:tcPr>
          <w:p w:rsidR="00FD0CE4" w:rsidRPr="0077093D" w:rsidRDefault="00FD0CE4">
            <w:pPr>
              <w:spacing w:before="120" w:line="180" w:lineRule="exact"/>
              <w:ind w:left="113"/>
              <w:rPr>
                <w:rFonts w:ascii="Arial" w:hAnsi="Arial" w:cs="Arial"/>
                <w:sz w:val="14"/>
                <w:szCs w:val="14"/>
              </w:rPr>
            </w:pPr>
            <w:r w:rsidRPr="0077093D">
              <w:rPr>
                <w:rFonts w:ascii="Arial" w:hAnsi="Arial" w:cs="Arial"/>
                <w:sz w:val="14"/>
                <w:szCs w:val="14"/>
              </w:rPr>
              <w:t>валовое накопление</w:t>
            </w:r>
          </w:p>
        </w:tc>
        <w:tc>
          <w:tcPr>
            <w:tcW w:w="1413" w:type="dxa"/>
            <w:tcBorders>
              <w:right w:val="single" w:sz="6" w:space="0" w:color="auto"/>
            </w:tcBorders>
            <w:vAlign w:val="bottom"/>
          </w:tcPr>
          <w:p w:rsidR="00FD0CE4" w:rsidRPr="0077093D" w:rsidRDefault="00FD0CE4" w:rsidP="000C7727">
            <w:pPr>
              <w:spacing w:before="120" w:line="180" w:lineRule="exact"/>
              <w:ind w:right="567"/>
              <w:jc w:val="right"/>
              <w:rPr>
                <w:rFonts w:ascii="Arial" w:hAnsi="Arial" w:cs="Arial"/>
                <w:sz w:val="14"/>
                <w:szCs w:val="14"/>
                <w:lang w:val="en-US"/>
              </w:rPr>
            </w:pPr>
            <w:r w:rsidRPr="0077093D">
              <w:rPr>
                <w:rFonts w:ascii="Arial" w:hAnsi="Arial" w:cs="Arial"/>
                <w:sz w:val="14"/>
                <w:szCs w:val="14"/>
                <w:lang w:val="en-US"/>
              </w:rPr>
              <w:t>95,7</w:t>
            </w:r>
          </w:p>
        </w:tc>
        <w:tc>
          <w:tcPr>
            <w:tcW w:w="1413" w:type="dxa"/>
            <w:tcBorders>
              <w:right w:val="single" w:sz="6" w:space="0" w:color="000000"/>
            </w:tcBorders>
            <w:vAlign w:val="bottom"/>
          </w:tcPr>
          <w:p w:rsidR="00FD0CE4" w:rsidRPr="0077093D" w:rsidRDefault="00FD0CE4" w:rsidP="000C7727">
            <w:pPr>
              <w:spacing w:before="120" w:line="180" w:lineRule="exact"/>
              <w:ind w:right="567"/>
              <w:jc w:val="right"/>
              <w:rPr>
                <w:rFonts w:ascii="Arial" w:hAnsi="Arial" w:cs="Arial"/>
                <w:sz w:val="14"/>
                <w:szCs w:val="14"/>
                <w:lang w:val="en-US"/>
              </w:rPr>
            </w:pPr>
            <w:r w:rsidRPr="0077093D">
              <w:rPr>
                <w:rFonts w:ascii="Arial" w:hAnsi="Arial" w:cs="Arial"/>
                <w:sz w:val="14"/>
                <w:szCs w:val="14"/>
                <w:lang w:val="en-US"/>
              </w:rPr>
              <w:t>114,1</w:t>
            </w:r>
          </w:p>
        </w:tc>
        <w:tc>
          <w:tcPr>
            <w:tcW w:w="1413" w:type="dxa"/>
            <w:tcBorders>
              <w:left w:val="single" w:sz="6" w:space="0" w:color="auto"/>
              <w:right w:val="single" w:sz="6" w:space="0" w:color="000000"/>
            </w:tcBorders>
            <w:vAlign w:val="bottom"/>
          </w:tcPr>
          <w:p w:rsidR="00FD0CE4" w:rsidRPr="0077093D" w:rsidRDefault="00FD0CE4" w:rsidP="000C7727">
            <w:pPr>
              <w:spacing w:before="120" w:line="180" w:lineRule="exact"/>
              <w:ind w:right="567"/>
              <w:jc w:val="right"/>
              <w:rPr>
                <w:rFonts w:ascii="Arial" w:hAnsi="Arial" w:cs="Arial"/>
                <w:sz w:val="14"/>
                <w:szCs w:val="14"/>
                <w:lang w:val="en-US"/>
              </w:rPr>
            </w:pPr>
            <w:r w:rsidRPr="0077093D">
              <w:rPr>
                <w:rFonts w:ascii="Arial" w:hAnsi="Arial" w:cs="Arial"/>
                <w:sz w:val="14"/>
                <w:szCs w:val="14"/>
                <w:lang w:val="en-US"/>
              </w:rPr>
              <w:t>95,1</w:t>
            </w:r>
          </w:p>
        </w:tc>
        <w:tc>
          <w:tcPr>
            <w:tcW w:w="2853" w:type="dxa"/>
            <w:tcBorders>
              <w:left w:val="single" w:sz="6" w:space="0" w:color="000000"/>
            </w:tcBorders>
            <w:shd w:val="clear" w:color="auto" w:fill="auto"/>
            <w:vAlign w:val="bottom"/>
          </w:tcPr>
          <w:p w:rsidR="00FD0CE4" w:rsidRPr="0077093D" w:rsidRDefault="00FD0CE4">
            <w:pPr>
              <w:spacing w:before="120" w:line="180" w:lineRule="exact"/>
              <w:ind w:left="113"/>
              <w:rPr>
                <w:rFonts w:ascii="Arial" w:hAnsi="Arial" w:cs="Arial"/>
                <w:sz w:val="14"/>
                <w:szCs w:val="14"/>
              </w:rPr>
            </w:pPr>
            <w:r w:rsidRPr="0077093D">
              <w:rPr>
                <w:rFonts w:ascii="Arial" w:hAnsi="Arial" w:cs="Arial"/>
                <w:i/>
                <w:sz w:val="14"/>
                <w:szCs w:val="14"/>
              </w:rPr>
              <w:t xml:space="preserve">gross </w:t>
            </w:r>
            <w:r w:rsidRPr="0077093D">
              <w:rPr>
                <w:rFonts w:ascii="Arial" w:hAnsi="Arial" w:cs="Arial"/>
                <w:i/>
                <w:sz w:val="14"/>
                <w:szCs w:val="14"/>
                <w:lang w:val="en-US"/>
              </w:rPr>
              <w:t>capital formation</w:t>
            </w:r>
          </w:p>
        </w:tc>
      </w:tr>
      <w:tr w:rsidR="0077093D" w:rsidRPr="0077093D" w:rsidTr="00311CC9">
        <w:tc>
          <w:tcPr>
            <w:tcW w:w="2828" w:type="dxa"/>
            <w:tcBorders>
              <w:right w:val="single" w:sz="6" w:space="0" w:color="auto"/>
            </w:tcBorders>
            <w:shd w:val="clear" w:color="auto" w:fill="auto"/>
            <w:vAlign w:val="bottom"/>
          </w:tcPr>
          <w:p w:rsidR="00FD0CE4" w:rsidRPr="0077093D" w:rsidRDefault="00FD0CE4">
            <w:pPr>
              <w:spacing w:before="120" w:line="180" w:lineRule="exact"/>
              <w:ind w:left="227"/>
              <w:rPr>
                <w:rFonts w:ascii="Arial" w:hAnsi="Arial" w:cs="Arial"/>
                <w:sz w:val="14"/>
                <w:szCs w:val="14"/>
              </w:rPr>
            </w:pPr>
            <w:r w:rsidRPr="0077093D">
              <w:rPr>
                <w:rFonts w:ascii="Arial" w:hAnsi="Arial" w:cs="Arial"/>
                <w:sz w:val="14"/>
                <w:szCs w:val="14"/>
              </w:rPr>
              <w:t xml:space="preserve">валовое накопление основного </w:t>
            </w:r>
            <w:r w:rsidRPr="0077093D">
              <w:rPr>
                <w:rFonts w:ascii="Arial" w:hAnsi="Arial" w:cs="Arial"/>
                <w:sz w:val="14"/>
                <w:szCs w:val="14"/>
              </w:rPr>
              <w:br/>
              <w:t>капитала</w:t>
            </w:r>
            <w:proofErr w:type="gramStart"/>
            <w:r w:rsidRPr="0077093D">
              <w:rPr>
                <w:rFonts w:ascii="Arial" w:hAnsi="Arial" w:cs="Arial"/>
                <w:sz w:val="14"/>
                <w:szCs w:val="14"/>
                <w:vertAlign w:val="superscript"/>
              </w:rPr>
              <w:t>1</w:t>
            </w:r>
            <w:proofErr w:type="gramEnd"/>
            <w:r w:rsidRPr="0077093D">
              <w:rPr>
                <w:rFonts w:ascii="Arial" w:hAnsi="Arial" w:cs="Arial"/>
                <w:sz w:val="14"/>
                <w:szCs w:val="14"/>
                <w:vertAlign w:val="superscript"/>
              </w:rPr>
              <w:t>)</w:t>
            </w:r>
          </w:p>
        </w:tc>
        <w:tc>
          <w:tcPr>
            <w:tcW w:w="1413" w:type="dxa"/>
            <w:tcBorders>
              <w:right w:val="single" w:sz="6" w:space="0" w:color="auto"/>
            </w:tcBorders>
            <w:vAlign w:val="bottom"/>
          </w:tcPr>
          <w:p w:rsidR="00FD0CE4" w:rsidRPr="0077093D" w:rsidRDefault="00FD0CE4" w:rsidP="000C7727">
            <w:pPr>
              <w:spacing w:before="120" w:line="180" w:lineRule="exact"/>
              <w:ind w:right="567"/>
              <w:jc w:val="right"/>
              <w:rPr>
                <w:rFonts w:ascii="Arial" w:hAnsi="Arial" w:cs="Arial"/>
                <w:sz w:val="14"/>
                <w:szCs w:val="14"/>
                <w:lang w:val="en-US"/>
              </w:rPr>
            </w:pPr>
            <w:r w:rsidRPr="0077093D">
              <w:rPr>
                <w:rFonts w:ascii="Arial" w:hAnsi="Arial" w:cs="Arial"/>
                <w:sz w:val="14"/>
                <w:szCs w:val="14"/>
                <w:lang w:val="en-US"/>
              </w:rPr>
              <w:t>96,0</w:t>
            </w:r>
          </w:p>
        </w:tc>
        <w:tc>
          <w:tcPr>
            <w:tcW w:w="1413" w:type="dxa"/>
            <w:tcBorders>
              <w:right w:val="single" w:sz="6" w:space="0" w:color="000000"/>
            </w:tcBorders>
            <w:vAlign w:val="bottom"/>
          </w:tcPr>
          <w:p w:rsidR="00FD0CE4" w:rsidRPr="0077093D" w:rsidRDefault="00FD0CE4" w:rsidP="000C7727">
            <w:pPr>
              <w:spacing w:before="120" w:line="180" w:lineRule="exact"/>
              <w:ind w:right="567"/>
              <w:jc w:val="right"/>
              <w:rPr>
                <w:rFonts w:ascii="Arial" w:hAnsi="Arial" w:cs="Arial"/>
                <w:sz w:val="14"/>
                <w:szCs w:val="14"/>
                <w:lang w:val="en-US"/>
              </w:rPr>
            </w:pPr>
            <w:r w:rsidRPr="0077093D">
              <w:rPr>
                <w:rFonts w:ascii="Arial" w:hAnsi="Arial" w:cs="Arial"/>
                <w:sz w:val="14"/>
                <w:szCs w:val="14"/>
                <w:lang w:val="en-US"/>
              </w:rPr>
              <w:t>109,1</w:t>
            </w:r>
          </w:p>
        </w:tc>
        <w:tc>
          <w:tcPr>
            <w:tcW w:w="1413" w:type="dxa"/>
            <w:tcBorders>
              <w:left w:val="single" w:sz="6" w:space="0" w:color="auto"/>
              <w:right w:val="single" w:sz="6" w:space="0" w:color="000000"/>
            </w:tcBorders>
            <w:vAlign w:val="bottom"/>
          </w:tcPr>
          <w:p w:rsidR="00FD0CE4" w:rsidRPr="0077093D" w:rsidRDefault="00FD0CE4" w:rsidP="000C7727">
            <w:pPr>
              <w:spacing w:before="120" w:line="180" w:lineRule="exact"/>
              <w:ind w:right="567"/>
              <w:jc w:val="right"/>
              <w:rPr>
                <w:rFonts w:ascii="Arial" w:hAnsi="Arial" w:cs="Arial"/>
                <w:sz w:val="14"/>
                <w:szCs w:val="14"/>
                <w:lang w:val="en-US"/>
              </w:rPr>
            </w:pPr>
            <w:r w:rsidRPr="0077093D">
              <w:rPr>
                <w:rFonts w:ascii="Arial" w:hAnsi="Arial" w:cs="Arial"/>
                <w:sz w:val="14"/>
                <w:szCs w:val="14"/>
                <w:lang w:val="en-US"/>
              </w:rPr>
              <w:t>103,3</w:t>
            </w:r>
          </w:p>
        </w:tc>
        <w:tc>
          <w:tcPr>
            <w:tcW w:w="2853" w:type="dxa"/>
            <w:tcBorders>
              <w:left w:val="single" w:sz="6" w:space="0" w:color="000000"/>
            </w:tcBorders>
            <w:shd w:val="clear" w:color="auto" w:fill="auto"/>
            <w:vAlign w:val="bottom"/>
          </w:tcPr>
          <w:p w:rsidR="00FD0CE4" w:rsidRPr="0077093D" w:rsidRDefault="00FD0CE4">
            <w:pPr>
              <w:spacing w:before="120" w:line="180" w:lineRule="exact"/>
              <w:ind w:left="227"/>
              <w:rPr>
                <w:rFonts w:ascii="Arial" w:hAnsi="Arial" w:cs="Arial"/>
                <w:sz w:val="14"/>
                <w:szCs w:val="14"/>
              </w:rPr>
            </w:pPr>
            <w:r w:rsidRPr="0077093D">
              <w:rPr>
                <w:rFonts w:ascii="Arial" w:hAnsi="Arial" w:cs="Arial"/>
                <w:i/>
                <w:sz w:val="14"/>
                <w:szCs w:val="14"/>
              </w:rPr>
              <w:t>gross fixed capital formation</w:t>
            </w:r>
            <w:r w:rsidRPr="0077093D">
              <w:rPr>
                <w:rFonts w:ascii="Arial" w:hAnsi="Arial" w:cs="Arial"/>
                <w:i/>
                <w:sz w:val="14"/>
                <w:szCs w:val="14"/>
                <w:vertAlign w:val="superscript"/>
              </w:rPr>
              <w:t xml:space="preserve"> 1)</w:t>
            </w:r>
          </w:p>
        </w:tc>
      </w:tr>
      <w:tr w:rsidR="0077093D" w:rsidRPr="0077093D" w:rsidTr="00311CC9">
        <w:tc>
          <w:tcPr>
            <w:tcW w:w="2828" w:type="dxa"/>
            <w:tcBorders>
              <w:right w:val="single" w:sz="6" w:space="0" w:color="auto"/>
            </w:tcBorders>
            <w:shd w:val="clear" w:color="auto" w:fill="auto"/>
            <w:vAlign w:val="bottom"/>
          </w:tcPr>
          <w:p w:rsidR="00FD0CE4" w:rsidRPr="0077093D" w:rsidRDefault="00FD0CE4">
            <w:pPr>
              <w:spacing w:before="120" w:line="180" w:lineRule="exact"/>
              <w:ind w:left="113"/>
              <w:rPr>
                <w:rFonts w:ascii="Arial" w:hAnsi="Arial" w:cs="Arial"/>
                <w:sz w:val="14"/>
                <w:szCs w:val="14"/>
              </w:rPr>
            </w:pPr>
            <w:r w:rsidRPr="0077093D">
              <w:rPr>
                <w:rFonts w:ascii="Arial" w:hAnsi="Arial" w:cs="Arial"/>
                <w:sz w:val="14"/>
                <w:szCs w:val="14"/>
              </w:rPr>
              <w:t>экспорт</w:t>
            </w:r>
          </w:p>
        </w:tc>
        <w:tc>
          <w:tcPr>
            <w:tcW w:w="1413" w:type="dxa"/>
            <w:tcBorders>
              <w:right w:val="single" w:sz="6" w:space="0" w:color="auto"/>
            </w:tcBorders>
            <w:vAlign w:val="bottom"/>
          </w:tcPr>
          <w:p w:rsidR="00FD0CE4" w:rsidRPr="0077093D" w:rsidRDefault="00FD0CE4" w:rsidP="000C7727">
            <w:pPr>
              <w:spacing w:before="120" w:line="180" w:lineRule="exact"/>
              <w:ind w:right="567"/>
              <w:jc w:val="right"/>
              <w:rPr>
                <w:rFonts w:ascii="Arial" w:hAnsi="Arial" w:cs="Arial"/>
                <w:sz w:val="14"/>
                <w:szCs w:val="14"/>
                <w:lang w:val="en-US"/>
              </w:rPr>
            </w:pPr>
            <w:r w:rsidRPr="0077093D">
              <w:rPr>
                <w:rFonts w:ascii="Arial" w:hAnsi="Arial" w:cs="Arial"/>
                <w:sz w:val="14"/>
                <w:szCs w:val="14"/>
                <w:lang w:val="en-US"/>
              </w:rPr>
              <w:t>95,8</w:t>
            </w:r>
          </w:p>
        </w:tc>
        <w:tc>
          <w:tcPr>
            <w:tcW w:w="1413" w:type="dxa"/>
            <w:tcBorders>
              <w:right w:val="single" w:sz="6" w:space="0" w:color="000000"/>
            </w:tcBorders>
            <w:vAlign w:val="bottom"/>
          </w:tcPr>
          <w:p w:rsidR="00FD0CE4" w:rsidRPr="0077093D" w:rsidRDefault="00FD0CE4" w:rsidP="000C7727">
            <w:pPr>
              <w:spacing w:before="120" w:line="180" w:lineRule="exact"/>
              <w:ind w:right="567"/>
              <w:jc w:val="right"/>
              <w:rPr>
                <w:rFonts w:ascii="Arial" w:hAnsi="Arial" w:cs="Arial"/>
                <w:sz w:val="14"/>
                <w:szCs w:val="14"/>
                <w:lang w:val="en-US"/>
              </w:rPr>
            </w:pPr>
            <w:r w:rsidRPr="0077093D">
              <w:rPr>
                <w:rFonts w:ascii="Arial" w:hAnsi="Arial" w:cs="Arial"/>
                <w:sz w:val="14"/>
                <w:szCs w:val="14"/>
                <w:lang w:val="en-US"/>
              </w:rPr>
              <w:t>103,3</w:t>
            </w:r>
          </w:p>
        </w:tc>
        <w:tc>
          <w:tcPr>
            <w:tcW w:w="1413" w:type="dxa"/>
            <w:tcBorders>
              <w:left w:val="single" w:sz="6" w:space="0" w:color="auto"/>
              <w:right w:val="single" w:sz="6" w:space="0" w:color="000000"/>
            </w:tcBorders>
            <w:vAlign w:val="bottom"/>
          </w:tcPr>
          <w:p w:rsidR="00FD0CE4" w:rsidRPr="0077093D" w:rsidRDefault="00FD0CE4" w:rsidP="000C7727">
            <w:pPr>
              <w:spacing w:before="120" w:line="180" w:lineRule="exact"/>
              <w:ind w:right="567"/>
              <w:jc w:val="right"/>
              <w:rPr>
                <w:rFonts w:ascii="Arial" w:hAnsi="Arial" w:cs="Arial"/>
                <w:sz w:val="14"/>
                <w:szCs w:val="14"/>
                <w:lang w:val="en-US"/>
              </w:rPr>
            </w:pPr>
            <w:r w:rsidRPr="0077093D">
              <w:rPr>
                <w:rFonts w:ascii="Arial" w:hAnsi="Arial" w:cs="Arial"/>
                <w:sz w:val="14"/>
                <w:szCs w:val="14"/>
                <w:lang w:val="en-US"/>
              </w:rPr>
              <w:t>86,1</w:t>
            </w:r>
          </w:p>
        </w:tc>
        <w:tc>
          <w:tcPr>
            <w:tcW w:w="2853" w:type="dxa"/>
            <w:tcBorders>
              <w:left w:val="single" w:sz="6" w:space="0" w:color="000000"/>
            </w:tcBorders>
            <w:shd w:val="clear" w:color="auto" w:fill="auto"/>
            <w:vAlign w:val="bottom"/>
          </w:tcPr>
          <w:p w:rsidR="00FD0CE4" w:rsidRPr="0077093D" w:rsidRDefault="00FD0CE4">
            <w:pPr>
              <w:spacing w:before="120" w:line="180" w:lineRule="exact"/>
              <w:ind w:left="113"/>
              <w:rPr>
                <w:rFonts w:ascii="Arial" w:hAnsi="Arial" w:cs="Arial"/>
                <w:sz w:val="14"/>
                <w:szCs w:val="14"/>
              </w:rPr>
            </w:pPr>
            <w:r w:rsidRPr="0077093D">
              <w:rPr>
                <w:rFonts w:ascii="Arial" w:hAnsi="Arial" w:cs="Arial"/>
                <w:i/>
                <w:sz w:val="14"/>
                <w:szCs w:val="14"/>
              </w:rPr>
              <w:t>exports</w:t>
            </w:r>
          </w:p>
        </w:tc>
      </w:tr>
      <w:tr w:rsidR="0077093D" w:rsidRPr="0077093D" w:rsidTr="00311CC9">
        <w:tc>
          <w:tcPr>
            <w:tcW w:w="2828" w:type="dxa"/>
            <w:tcBorders>
              <w:bottom w:val="single" w:sz="6" w:space="0" w:color="000000"/>
              <w:right w:val="single" w:sz="6" w:space="0" w:color="auto"/>
            </w:tcBorders>
            <w:shd w:val="clear" w:color="auto" w:fill="auto"/>
            <w:vAlign w:val="bottom"/>
          </w:tcPr>
          <w:p w:rsidR="00FD0CE4" w:rsidRPr="0077093D" w:rsidRDefault="00FD0CE4">
            <w:pPr>
              <w:spacing w:before="120" w:line="180" w:lineRule="exact"/>
              <w:ind w:left="113"/>
              <w:rPr>
                <w:rFonts w:ascii="Arial" w:hAnsi="Arial" w:cs="Arial"/>
                <w:sz w:val="14"/>
                <w:szCs w:val="14"/>
              </w:rPr>
            </w:pPr>
            <w:r w:rsidRPr="0077093D">
              <w:rPr>
                <w:rFonts w:ascii="Arial" w:hAnsi="Arial" w:cs="Arial"/>
                <w:sz w:val="14"/>
                <w:szCs w:val="14"/>
              </w:rPr>
              <w:t>импорт</w:t>
            </w:r>
          </w:p>
        </w:tc>
        <w:tc>
          <w:tcPr>
            <w:tcW w:w="1413" w:type="dxa"/>
            <w:tcBorders>
              <w:bottom w:val="single" w:sz="6" w:space="0" w:color="000000"/>
              <w:right w:val="single" w:sz="6" w:space="0" w:color="auto"/>
            </w:tcBorders>
            <w:vAlign w:val="bottom"/>
          </w:tcPr>
          <w:p w:rsidR="00FD0CE4" w:rsidRPr="0077093D" w:rsidRDefault="00FD0CE4" w:rsidP="000C7727">
            <w:pPr>
              <w:spacing w:before="120" w:line="180" w:lineRule="exact"/>
              <w:ind w:right="567"/>
              <w:jc w:val="right"/>
              <w:rPr>
                <w:rFonts w:ascii="Arial" w:hAnsi="Arial" w:cs="Arial"/>
                <w:sz w:val="14"/>
                <w:szCs w:val="14"/>
                <w:lang w:val="en-US"/>
              </w:rPr>
            </w:pPr>
            <w:r w:rsidRPr="0077093D">
              <w:rPr>
                <w:rFonts w:ascii="Arial" w:hAnsi="Arial" w:cs="Arial"/>
                <w:sz w:val="14"/>
                <w:szCs w:val="14"/>
                <w:lang w:val="en-US"/>
              </w:rPr>
              <w:t>88,1</w:t>
            </w:r>
          </w:p>
        </w:tc>
        <w:tc>
          <w:tcPr>
            <w:tcW w:w="1413" w:type="dxa"/>
            <w:tcBorders>
              <w:bottom w:val="single" w:sz="6" w:space="0" w:color="000000"/>
              <w:right w:val="single" w:sz="6" w:space="0" w:color="000000"/>
            </w:tcBorders>
            <w:vAlign w:val="bottom"/>
          </w:tcPr>
          <w:p w:rsidR="00FD0CE4" w:rsidRPr="0077093D" w:rsidRDefault="00FD0CE4" w:rsidP="000C7727">
            <w:pPr>
              <w:spacing w:before="120" w:line="180" w:lineRule="exact"/>
              <w:ind w:right="567"/>
              <w:jc w:val="right"/>
              <w:rPr>
                <w:rFonts w:ascii="Arial" w:hAnsi="Arial" w:cs="Arial"/>
                <w:sz w:val="14"/>
                <w:szCs w:val="14"/>
                <w:lang w:val="en-US"/>
              </w:rPr>
            </w:pPr>
            <w:r w:rsidRPr="0077093D">
              <w:rPr>
                <w:rFonts w:ascii="Arial" w:hAnsi="Arial" w:cs="Arial"/>
                <w:sz w:val="14"/>
                <w:szCs w:val="14"/>
                <w:lang w:val="en-US"/>
              </w:rPr>
              <w:t>119,1</w:t>
            </w:r>
          </w:p>
        </w:tc>
        <w:tc>
          <w:tcPr>
            <w:tcW w:w="1413" w:type="dxa"/>
            <w:tcBorders>
              <w:left w:val="single" w:sz="6" w:space="0" w:color="auto"/>
              <w:bottom w:val="single" w:sz="6" w:space="0" w:color="000000"/>
              <w:right w:val="single" w:sz="6" w:space="0" w:color="000000"/>
            </w:tcBorders>
            <w:vAlign w:val="bottom"/>
          </w:tcPr>
          <w:p w:rsidR="00FD0CE4" w:rsidRPr="0077093D" w:rsidRDefault="00FD0CE4" w:rsidP="000C7727">
            <w:pPr>
              <w:spacing w:before="120" w:line="180" w:lineRule="exact"/>
              <w:ind w:right="567"/>
              <w:jc w:val="right"/>
              <w:rPr>
                <w:rFonts w:ascii="Arial" w:hAnsi="Arial" w:cs="Arial"/>
                <w:sz w:val="14"/>
                <w:szCs w:val="14"/>
                <w:lang w:val="en-US"/>
              </w:rPr>
            </w:pPr>
            <w:r w:rsidRPr="0077093D">
              <w:rPr>
                <w:rFonts w:ascii="Arial" w:hAnsi="Arial" w:cs="Arial"/>
                <w:sz w:val="14"/>
                <w:szCs w:val="14"/>
                <w:lang w:val="en-US"/>
              </w:rPr>
              <w:t>85,0</w:t>
            </w:r>
          </w:p>
        </w:tc>
        <w:tc>
          <w:tcPr>
            <w:tcW w:w="2853" w:type="dxa"/>
            <w:tcBorders>
              <w:left w:val="single" w:sz="6" w:space="0" w:color="000000"/>
              <w:bottom w:val="single" w:sz="6" w:space="0" w:color="000000"/>
            </w:tcBorders>
            <w:shd w:val="clear" w:color="auto" w:fill="auto"/>
            <w:vAlign w:val="bottom"/>
          </w:tcPr>
          <w:p w:rsidR="00FD0CE4" w:rsidRPr="0077093D" w:rsidRDefault="00FD0CE4">
            <w:pPr>
              <w:spacing w:before="120" w:line="180" w:lineRule="exact"/>
              <w:ind w:left="113"/>
              <w:rPr>
                <w:rFonts w:ascii="Arial" w:hAnsi="Arial" w:cs="Arial"/>
                <w:sz w:val="14"/>
                <w:szCs w:val="14"/>
              </w:rPr>
            </w:pPr>
            <w:r w:rsidRPr="0077093D">
              <w:rPr>
                <w:rFonts w:ascii="Arial" w:hAnsi="Arial" w:cs="Arial"/>
                <w:i/>
                <w:sz w:val="14"/>
                <w:szCs w:val="14"/>
              </w:rPr>
              <w:t>imports</w:t>
            </w:r>
          </w:p>
        </w:tc>
      </w:tr>
    </w:tbl>
    <w:p w:rsidR="003C69E4" w:rsidRPr="0077093D" w:rsidRDefault="003C69E4">
      <w:pPr>
        <w:tabs>
          <w:tab w:val="left" w:pos="1263"/>
          <w:tab w:val="left" w:pos="2526"/>
          <w:tab w:val="left" w:pos="9240"/>
        </w:tabs>
        <w:spacing w:before="60"/>
      </w:pPr>
      <w:r w:rsidRPr="0077093D">
        <w:rPr>
          <w:rFonts w:ascii="Arial" w:hAnsi="Arial" w:cs="Arial"/>
          <w:bCs/>
          <w:sz w:val="12"/>
          <w:vertAlign w:val="superscript"/>
        </w:rPr>
        <w:t>1)</w:t>
      </w:r>
      <w:r w:rsidRPr="0077093D">
        <w:rPr>
          <w:rFonts w:ascii="Arial" w:hAnsi="Arial" w:cs="Arial"/>
          <w:bCs/>
          <w:sz w:val="12"/>
        </w:rPr>
        <w:t xml:space="preserve"> Включая приобретение за вычетом выбытия ценностей.</w:t>
      </w:r>
    </w:p>
    <w:p w:rsidR="003C69E4" w:rsidRPr="0077093D" w:rsidRDefault="003C69E4">
      <w:pPr>
        <w:tabs>
          <w:tab w:val="left" w:pos="1263"/>
          <w:tab w:val="left" w:pos="2526"/>
          <w:tab w:val="left" w:pos="9240"/>
        </w:tabs>
        <w:spacing w:before="60"/>
        <w:rPr>
          <w:lang w:val="en-US"/>
        </w:rPr>
      </w:pPr>
      <w:r w:rsidRPr="0077093D">
        <w:rPr>
          <w:rFonts w:ascii="Arial" w:hAnsi="Arial" w:cs="Arial"/>
          <w:bCs/>
          <w:sz w:val="12"/>
          <w:vertAlign w:val="superscript"/>
          <w:lang w:val="en-US"/>
        </w:rPr>
        <w:t>1)</w:t>
      </w:r>
      <w:r w:rsidRPr="0077093D">
        <w:rPr>
          <w:rFonts w:ascii="Arial" w:hAnsi="Arial" w:cs="Arial"/>
          <w:bCs/>
          <w:i/>
          <w:sz w:val="12"/>
          <w:lang w:val="en-US"/>
        </w:rPr>
        <w:t xml:space="preserve"> Including acquisition less disposals of valuables.</w:t>
      </w:r>
    </w:p>
    <w:p w:rsidR="003C69E4" w:rsidRPr="0077093D" w:rsidRDefault="003D6A30">
      <w:pPr>
        <w:pageBreakBefore/>
        <w:tabs>
          <w:tab w:val="left" w:pos="1263"/>
          <w:tab w:val="left" w:pos="2526"/>
          <w:tab w:val="left" w:pos="3789"/>
          <w:tab w:val="left" w:pos="5052"/>
          <w:tab w:val="left" w:pos="6315"/>
          <w:tab w:val="left" w:pos="7578"/>
        </w:tabs>
        <w:spacing w:after="60"/>
        <w:ind w:left="510" w:hanging="510"/>
      </w:pPr>
      <w:r w:rsidRPr="0077093D">
        <w:rPr>
          <w:rFonts w:ascii="Arial" w:hAnsi="Arial" w:cs="Arial"/>
          <w:b/>
          <w:sz w:val="16"/>
        </w:rPr>
        <w:lastRenderedPageBreak/>
        <w:t>1</w:t>
      </w:r>
      <w:r w:rsidR="004A524B" w:rsidRPr="0077093D">
        <w:rPr>
          <w:rFonts w:ascii="Arial" w:hAnsi="Arial" w:cs="Arial"/>
          <w:b/>
          <w:sz w:val="16"/>
        </w:rPr>
        <w:t>2</w:t>
      </w:r>
      <w:r w:rsidRPr="0077093D">
        <w:rPr>
          <w:rFonts w:ascii="Arial" w:hAnsi="Arial" w:cs="Arial"/>
          <w:b/>
          <w:sz w:val="16"/>
        </w:rPr>
        <w:t>.</w:t>
      </w:r>
      <w:r w:rsidR="00FD0CE4" w:rsidRPr="0077093D">
        <w:rPr>
          <w:rFonts w:ascii="Arial" w:hAnsi="Arial" w:cs="Arial"/>
          <w:b/>
          <w:sz w:val="16"/>
        </w:rPr>
        <w:t>2</w:t>
      </w:r>
      <w:r w:rsidR="00A97732" w:rsidRPr="0077093D">
        <w:rPr>
          <w:rFonts w:ascii="Arial" w:hAnsi="Arial" w:cs="Arial"/>
          <w:b/>
          <w:sz w:val="16"/>
        </w:rPr>
        <w:t>2</w:t>
      </w:r>
      <w:r w:rsidR="003C69E4" w:rsidRPr="0077093D">
        <w:rPr>
          <w:rFonts w:ascii="Arial" w:hAnsi="Arial" w:cs="Arial"/>
          <w:b/>
          <w:sz w:val="16"/>
        </w:rPr>
        <w:t>. ВАЛОВОЙ РЕГИОНАЛЬНЫЙ ПРОДУКТ ПО СУБЪЕКТАМ РОССИЙСКОЙ ФЕДЕРАЦИИ в 20</w:t>
      </w:r>
      <w:r w:rsidR="00DA5C14" w:rsidRPr="0077093D">
        <w:rPr>
          <w:rFonts w:ascii="Arial" w:hAnsi="Arial" w:cs="Arial"/>
          <w:b/>
          <w:sz w:val="16"/>
        </w:rPr>
        <w:t>2</w:t>
      </w:r>
      <w:r w:rsidR="00B60C21" w:rsidRPr="0077093D">
        <w:rPr>
          <w:rFonts w:ascii="Arial" w:hAnsi="Arial" w:cs="Arial"/>
          <w:b/>
          <w:sz w:val="16"/>
        </w:rPr>
        <w:t>1</w:t>
      </w:r>
      <w:r w:rsidR="00DA5C14" w:rsidRPr="0077093D">
        <w:rPr>
          <w:rFonts w:ascii="Arial" w:hAnsi="Arial" w:cs="Arial"/>
          <w:b/>
          <w:sz w:val="16"/>
        </w:rPr>
        <w:t xml:space="preserve"> г.</w:t>
      </w:r>
    </w:p>
    <w:p w:rsidR="003C69E4" w:rsidRPr="0077093D" w:rsidRDefault="003C69E4">
      <w:pPr>
        <w:tabs>
          <w:tab w:val="left" w:pos="1263"/>
          <w:tab w:val="left" w:pos="2526"/>
          <w:tab w:val="left" w:pos="3789"/>
          <w:tab w:val="left" w:pos="5052"/>
          <w:tab w:val="left" w:pos="6315"/>
          <w:tab w:val="left" w:pos="7578"/>
        </w:tabs>
        <w:spacing w:after="60"/>
        <w:ind w:left="510"/>
        <w:rPr>
          <w:lang w:val="en-US"/>
        </w:rPr>
      </w:pPr>
      <w:r w:rsidRPr="0077093D">
        <w:rPr>
          <w:rFonts w:ascii="Arial" w:hAnsi="Arial" w:cs="Arial"/>
          <w:b/>
          <w:i/>
          <w:sz w:val="16"/>
          <w:lang w:val="en-US"/>
        </w:rPr>
        <w:t>GROSS REGIONAL PRODUCT BY CONSTITUENT ENTITIES OF THE RUSSIAN FEDERATION in</w:t>
      </w:r>
      <w:r w:rsidRPr="0077093D">
        <w:rPr>
          <w:lang w:val="en-US"/>
        </w:rPr>
        <w:t xml:space="preserve"> </w:t>
      </w:r>
      <w:r w:rsidRPr="0077093D">
        <w:rPr>
          <w:rFonts w:ascii="Arial" w:hAnsi="Arial" w:cs="Arial"/>
          <w:b/>
          <w:bCs/>
          <w:i/>
          <w:iCs/>
          <w:sz w:val="16"/>
          <w:szCs w:val="16"/>
          <w:lang w:val="en-US"/>
        </w:rPr>
        <w:t>20</w:t>
      </w:r>
      <w:r w:rsidR="00DA5C14" w:rsidRPr="0077093D">
        <w:rPr>
          <w:rFonts w:ascii="Arial" w:hAnsi="Arial" w:cs="Arial"/>
          <w:b/>
          <w:bCs/>
          <w:i/>
          <w:iCs/>
          <w:sz w:val="16"/>
          <w:szCs w:val="16"/>
          <w:lang w:val="en-US"/>
        </w:rPr>
        <w:t>2</w:t>
      </w:r>
      <w:r w:rsidR="00B60C21" w:rsidRPr="0077093D">
        <w:rPr>
          <w:rFonts w:ascii="Arial" w:hAnsi="Arial" w:cs="Arial"/>
          <w:b/>
          <w:bCs/>
          <w:i/>
          <w:iCs/>
          <w:sz w:val="16"/>
          <w:szCs w:val="16"/>
          <w:lang w:val="en-US"/>
        </w:rPr>
        <w:t>1</w:t>
      </w:r>
    </w:p>
    <w:tbl>
      <w:tblPr>
        <w:tblW w:w="9922" w:type="dxa"/>
        <w:tblLayout w:type="fixed"/>
        <w:tblCellMar>
          <w:left w:w="0" w:type="dxa"/>
          <w:right w:w="0" w:type="dxa"/>
        </w:tblCellMar>
        <w:tblLook w:val="0000" w:firstRow="0" w:lastRow="0" w:firstColumn="0" w:lastColumn="0" w:noHBand="0" w:noVBand="0"/>
      </w:tblPr>
      <w:tblGrid>
        <w:gridCol w:w="3383"/>
        <w:gridCol w:w="1522"/>
        <w:gridCol w:w="1635"/>
        <w:gridCol w:w="3382"/>
      </w:tblGrid>
      <w:tr w:rsidR="0077093D" w:rsidRPr="0077093D">
        <w:trPr>
          <w:cantSplit/>
        </w:trPr>
        <w:tc>
          <w:tcPr>
            <w:tcW w:w="3383" w:type="dxa"/>
            <w:tcBorders>
              <w:top w:val="single" w:sz="6" w:space="0" w:color="000000"/>
              <w:bottom w:val="single" w:sz="4" w:space="0" w:color="000000"/>
            </w:tcBorders>
            <w:shd w:val="clear" w:color="auto" w:fill="auto"/>
            <w:vAlign w:val="bottom"/>
          </w:tcPr>
          <w:p w:rsidR="003C69E4" w:rsidRPr="0077093D" w:rsidRDefault="003C69E4">
            <w:pPr>
              <w:pStyle w:val="15"/>
              <w:snapToGrid w:val="0"/>
              <w:spacing w:before="60" w:after="60"/>
              <w:jc w:val="center"/>
              <w:rPr>
                <w:rFonts w:ascii="Arial" w:hAnsi="Arial" w:cs="Arial"/>
                <w:sz w:val="14"/>
                <w:szCs w:val="14"/>
                <w:lang w:val="en-US"/>
              </w:rPr>
            </w:pPr>
          </w:p>
        </w:tc>
        <w:tc>
          <w:tcPr>
            <w:tcW w:w="1522" w:type="dxa"/>
            <w:tcBorders>
              <w:top w:val="single" w:sz="6" w:space="0" w:color="000000"/>
              <w:left w:val="single" w:sz="6" w:space="0" w:color="000000"/>
              <w:bottom w:val="single" w:sz="6" w:space="0" w:color="000000"/>
            </w:tcBorders>
            <w:shd w:val="clear" w:color="auto" w:fill="auto"/>
            <w:vAlign w:val="bottom"/>
          </w:tcPr>
          <w:p w:rsidR="003C69E4" w:rsidRPr="0077093D" w:rsidRDefault="003C69E4">
            <w:pPr>
              <w:pStyle w:val="15"/>
              <w:spacing w:before="40" w:after="40"/>
              <w:ind w:left="57"/>
              <w:rPr>
                <w:rFonts w:ascii="Arial" w:hAnsi="Arial" w:cs="Arial"/>
                <w:sz w:val="12"/>
                <w:szCs w:val="12"/>
                <w:lang w:val="en-US"/>
              </w:rPr>
            </w:pPr>
            <w:r w:rsidRPr="0077093D">
              <w:rPr>
                <w:rFonts w:ascii="Arial" w:hAnsi="Arial" w:cs="Arial"/>
                <w:sz w:val="12"/>
                <w:szCs w:val="12"/>
              </w:rPr>
              <w:t>Всего</w:t>
            </w:r>
            <w:r w:rsidRPr="0077093D">
              <w:rPr>
                <w:rFonts w:ascii="Arial" w:hAnsi="Arial" w:cs="Arial"/>
                <w:sz w:val="12"/>
                <w:szCs w:val="12"/>
                <w:lang w:val="en-US"/>
              </w:rPr>
              <w:t xml:space="preserve">, </w:t>
            </w:r>
            <w:r w:rsidRPr="0077093D">
              <w:rPr>
                <w:rFonts w:ascii="Arial" w:hAnsi="Arial" w:cs="Arial"/>
                <w:sz w:val="12"/>
                <w:szCs w:val="12"/>
                <w:lang w:val="en-US"/>
              </w:rPr>
              <w:br/>
            </w:r>
            <w:proofErr w:type="gramStart"/>
            <w:r w:rsidR="00306222" w:rsidRPr="0077093D">
              <w:rPr>
                <w:rFonts w:ascii="Arial" w:hAnsi="Arial" w:cs="Arial"/>
                <w:sz w:val="12"/>
                <w:szCs w:val="12"/>
              </w:rPr>
              <w:t>млн</w:t>
            </w:r>
            <w:proofErr w:type="gramEnd"/>
            <w:r w:rsidRPr="0077093D">
              <w:rPr>
                <w:rFonts w:ascii="Arial" w:hAnsi="Arial" w:cs="Arial"/>
                <w:sz w:val="12"/>
                <w:szCs w:val="12"/>
                <w:lang w:val="en-US"/>
              </w:rPr>
              <w:t xml:space="preserve"> </w:t>
            </w:r>
            <w:r w:rsidRPr="0077093D">
              <w:rPr>
                <w:rFonts w:ascii="Arial" w:hAnsi="Arial" w:cs="Arial"/>
                <w:sz w:val="12"/>
                <w:szCs w:val="12"/>
              </w:rPr>
              <w:t>руб</w:t>
            </w:r>
            <w:r w:rsidRPr="0077093D">
              <w:rPr>
                <w:rFonts w:ascii="Arial" w:hAnsi="Arial" w:cs="Arial"/>
                <w:sz w:val="12"/>
                <w:szCs w:val="12"/>
                <w:lang w:val="en-US"/>
              </w:rPr>
              <w:t>.</w:t>
            </w:r>
          </w:p>
          <w:p w:rsidR="003C69E4" w:rsidRPr="0077093D" w:rsidRDefault="003C69E4">
            <w:pPr>
              <w:pStyle w:val="15"/>
              <w:spacing w:before="40" w:after="40"/>
              <w:ind w:left="57"/>
              <w:rPr>
                <w:rFonts w:ascii="Arial" w:hAnsi="Arial" w:cs="Arial"/>
                <w:sz w:val="12"/>
                <w:szCs w:val="12"/>
                <w:lang w:val="en-US"/>
              </w:rPr>
            </w:pPr>
            <w:r w:rsidRPr="0077093D">
              <w:rPr>
                <w:rFonts w:ascii="Arial" w:hAnsi="Arial" w:cs="Arial"/>
                <w:i/>
                <w:sz w:val="12"/>
                <w:szCs w:val="12"/>
                <w:lang w:val="en-US"/>
              </w:rPr>
              <w:t xml:space="preserve">Total, </w:t>
            </w:r>
            <w:r w:rsidRPr="0077093D">
              <w:rPr>
                <w:rFonts w:ascii="Arial" w:hAnsi="Arial" w:cs="Arial"/>
                <w:i/>
                <w:sz w:val="12"/>
                <w:szCs w:val="12"/>
                <w:lang w:val="en-US"/>
              </w:rPr>
              <w:br/>
              <w:t>mln. roubles</w:t>
            </w:r>
          </w:p>
        </w:tc>
        <w:tc>
          <w:tcPr>
            <w:tcW w:w="1635" w:type="dxa"/>
            <w:tcBorders>
              <w:top w:val="single" w:sz="6" w:space="0" w:color="000000"/>
              <w:left w:val="single" w:sz="6" w:space="0" w:color="000000"/>
              <w:bottom w:val="single" w:sz="6" w:space="0" w:color="000000"/>
            </w:tcBorders>
            <w:shd w:val="clear" w:color="auto" w:fill="auto"/>
          </w:tcPr>
          <w:p w:rsidR="003C69E4" w:rsidRPr="0077093D" w:rsidRDefault="003C69E4">
            <w:pPr>
              <w:pStyle w:val="15"/>
              <w:spacing w:before="40" w:after="40"/>
              <w:ind w:left="57"/>
              <w:rPr>
                <w:rFonts w:ascii="Arial" w:hAnsi="Arial" w:cs="Arial"/>
                <w:sz w:val="12"/>
                <w:szCs w:val="12"/>
              </w:rPr>
            </w:pPr>
            <w:r w:rsidRPr="0077093D">
              <w:rPr>
                <w:rFonts w:ascii="Arial" w:hAnsi="Arial" w:cs="Arial"/>
                <w:sz w:val="12"/>
                <w:szCs w:val="12"/>
              </w:rPr>
              <w:t>На душу населения,</w:t>
            </w:r>
            <w:r w:rsidRPr="0077093D">
              <w:rPr>
                <w:rFonts w:ascii="Arial" w:hAnsi="Arial" w:cs="Arial"/>
                <w:b/>
                <w:sz w:val="12"/>
                <w:szCs w:val="12"/>
              </w:rPr>
              <w:t xml:space="preserve"> </w:t>
            </w:r>
            <w:r w:rsidRPr="0077093D">
              <w:rPr>
                <w:rFonts w:ascii="Arial" w:hAnsi="Arial" w:cs="Arial"/>
                <w:b/>
                <w:sz w:val="12"/>
                <w:szCs w:val="12"/>
              </w:rPr>
              <w:br/>
            </w:r>
            <w:r w:rsidRPr="0077093D">
              <w:rPr>
                <w:rFonts w:ascii="Arial" w:hAnsi="Arial" w:cs="Arial"/>
                <w:sz w:val="12"/>
                <w:szCs w:val="12"/>
              </w:rPr>
              <w:t>руб.</w:t>
            </w:r>
          </w:p>
          <w:p w:rsidR="003C69E4" w:rsidRPr="0077093D" w:rsidRDefault="003C69E4">
            <w:pPr>
              <w:pStyle w:val="15"/>
              <w:spacing w:before="40" w:after="40"/>
              <w:ind w:left="57"/>
              <w:rPr>
                <w:rFonts w:ascii="Arial" w:hAnsi="Arial" w:cs="Arial"/>
                <w:sz w:val="12"/>
                <w:szCs w:val="12"/>
              </w:rPr>
            </w:pPr>
            <w:r w:rsidRPr="0077093D">
              <w:rPr>
                <w:rFonts w:ascii="Arial" w:hAnsi="Arial" w:cs="Arial"/>
                <w:i/>
                <w:sz w:val="12"/>
                <w:szCs w:val="12"/>
                <w:lang w:val="en-US"/>
              </w:rPr>
              <w:t>Per</w:t>
            </w:r>
            <w:r w:rsidRPr="0077093D">
              <w:rPr>
                <w:rFonts w:ascii="Arial" w:hAnsi="Arial" w:cs="Arial"/>
                <w:i/>
                <w:sz w:val="12"/>
                <w:szCs w:val="12"/>
              </w:rPr>
              <w:t xml:space="preserve"> </w:t>
            </w:r>
            <w:r w:rsidRPr="0077093D">
              <w:rPr>
                <w:rFonts w:ascii="Arial" w:hAnsi="Arial" w:cs="Arial"/>
                <w:i/>
                <w:sz w:val="12"/>
                <w:szCs w:val="12"/>
                <w:lang w:val="en-US"/>
              </w:rPr>
              <w:t>capita</w:t>
            </w:r>
            <w:r w:rsidRPr="0077093D">
              <w:rPr>
                <w:rFonts w:ascii="Arial" w:hAnsi="Arial" w:cs="Arial"/>
                <w:i/>
                <w:sz w:val="12"/>
                <w:szCs w:val="12"/>
              </w:rPr>
              <w:t>,</w:t>
            </w:r>
            <w:r w:rsidRPr="0077093D">
              <w:rPr>
                <w:rFonts w:ascii="Arial" w:hAnsi="Arial" w:cs="Arial"/>
                <w:b/>
                <w:i/>
                <w:sz w:val="12"/>
                <w:szCs w:val="12"/>
              </w:rPr>
              <w:t xml:space="preserve"> </w:t>
            </w:r>
            <w:r w:rsidRPr="0077093D">
              <w:rPr>
                <w:rFonts w:ascii="Arial" w:hAnsi="Arial" w:cs="Arial"/>
                <w:b/>
                <w:i/>
                <w:sz w:val="12"/>
                <w:szCs w:val="12"/>
              </w:rPr>
              <w:br/>
            </w:r>
            <w:r w:rsidRPr="0077093D">
              <w:rPr>
                <w:rFonts w:ascii="Arial" w:hAnsi="Arial" w:cs="Arial"/>
                <w:i/>
                <w:sz w:val="12"/>
                <w:szCs w:val="12"/>
                <w:lang w:val="en-US"/>
              </w:rPr>
              <w:t>roubles</w:t>
            </w:r>
          </w:p>
        </w:tc>
        <w:tc>
          <w:tcPr>
            <w:tcW w:w="3382" w:type="dxa"/>
            <w:tcBorders>
              <w:top w:val="single" w:sz="6" w:space="0" w:color="000000"/>
              <w:left w:val="single" w:sz="4" w:space="0" w:color="000000"/>
              <w:bottom w:val="single" w:sz="6" w:space="0" w:color="000000"/>
            </w:tcBorders>
            <w:shd w:val="clear" w:color="auto" w:fill="auto"/>
            <w:vAlign w:val="bottom"/>
          </w:tcPr>
          <w:p w:rsidR="003C69E4" w:rsidRPr="0077093D" w:rsidRDefault="003C69E4">
            <w:pPr>
              <w:pStyle w:val="15"/>
              <w:snapToGrid w:val="0"/>
              <w:spacing w:before="60" w:after="60"/>
              <w:jc w:val="center"/>
              <w:rPr>
                <w:rFonts w:ascii="Arial" w:hAnsi="Arial" w:cs="Arial"/>
                <w:i/>
                <w:sz w:val="14"/>
                <w:szCs w:val="14"/>
                <w:lang w:val="en-US"/>
              </w:rPr>
            </w:pPr>
          </w:p>
        </w:tc>
      </w:tr>
      <w:tr w:rsidR="0077093D" w:rsidRPr="0077093D" w:rsidTr="00C9244D">
        <w:trPr>
          <w:cantSplit/>
        </w:trPr>
        <w:tc>
          <w:tcPr>
            <w:tcW w:w="3383" w:type="dxa"/>
            <w:shd w:val="clear" w:color="auto" w:fill="auto"/>
            <w:vAlign w:val="bottom"/>
          </w:tcPr>
          <w:p w:rsidR="00C9244D" w:rsidRPr="0077093D" w:rsidRDefault="00C9244D" w:rsidP="00831BF5">
            <w:pPr>
              <w:spacing w:before="86" w:line="150" w:lineRule="exact"/>
              <w:rPr>
                <w:rFonts w:ascii="Arial" w:hAnsi="Arial" w:cs="Arial"/>
                <w:sz w:val="14"/>
                <w:szCs w:val="14"/>
              </w:rPr>
            </w:pPr>
            <w:r w:rsidRPr="0077093D">
              <w:rPr>
                <w:rFonts w:ascii="Arial" w:hAnsi="Arial" w:cs="Arial"/>
                <w:b/>
                <w:bCs/>
                <w:sz w:val="14"/>
                <w:szCs w:val="14"/>
              </w:rPr>
              <w:t>Российская Федерация</w:t>
            </w:r>
          </w:p>
        </w:tc>
        <w:tc>
          <w:tcPr>
            <w:tcW w:w="1522"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b/>
                <w:sz w:val="14"/>
                <w:szCs w:val="14"/>
                <w:lang w:val="en-US"/>
              </w:rPr>
            </w:pPr>
            <w:r w:rsidRPr="0077093D">
              <w:rPr>
                <w:rFonts w:ascii="Arial" w:hAnsi="Arial" w:cs="Arial"/>
                <w:b/>
                <w:sz w:val="14"/>
                <w:szCs w:val="14"/>
                <w:lang w:val="en-US"/>
              </w:rPr>
              <w:t>121 182 987,5</w:t>
            </w:r>
          </w:p>
        </w:tc>
        <w:tc>
          <w:tcPr>
            <w:tcW w:w="1635"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b/>
                <w:sz w:val="14"/>
                <w:szCs w:val="14"/>
                <w:lang w:val="en-US"/>
              </w:rPr>
            </w:pPr>
            <w:r w:rsidRPr="0077093D">
              <w:rPr>
                <w:rFonts w:ascii="Arial" w:hAnsi="Arial" w:cs="Arial"/>
                <w:b/>
                <w:sz w:val="14"/>
                <w:szCs w:val="14"/>
                <w:lang w:val="en-US"/>
              </w:rPr>
              <w:t>823 153,9</w:t>
            </w:r>
          </w:p>
        </w:tc>
        <w:tc>
          <w:tcPr>
            <w:tcW w:w="3382" w:type="dxa"/>
            <w:tcBorders>
              <w:left w:val="single" w:sz="6" w:space="0" w:color="000000"/>
            </w:tcBorders>
            <w:shd w:val="clear" w:color="auto" w:fill="auto"/>
            <w:vAlign w:val="bottom"/>
          </w:tcPr>
          <w:p w:rsidR="00C9244D" w:rsidRPr="0077093D" w:rsidRDefault="00C9244D" w:rsidP="00B82912">
            <w:pPr>
              <w:spacing w:before="86" w:line="150" w:lineRule="exact"/>
              <w:ind w:left="28"/>
              <w:rPr>
                <w:rFonts w:ascii="Arial" w:hAnsi="Arial" w:cs="Arial"/>
                <w:sz w:val="14"/>
                <w:szCs w:val="14"/>
              </w:rPr>
            </w:pPr>
            <w:r w:rsidRPr="0077093D">
              <w:rPr>
                <w:rFonts w:ascii="Arial" w:hAnsi="Arial" w:cs="Arial"/>
                <w:b/>
                <w:bCs/>
                <w:i/>
                <w:sz w:val="14"/>
                <w:szCs w:val="14"/>
              </w:rPr>
              <w:t>Russian Federation</w:t>
            </w:r>
          </w:p>
        </w:tc>
      </w:tr>
      <w:tr w:rsidR="0077093D" w:rsidRPr="0077093D" w:rsidTr="00C9244D">
        <w:trPr>
          <w:cantSplit/>
        </w:trPr>
        <w:tc>
          <w:tcPr>
            <w:tcW w:w="3383" w:type="dxa"/>
            <w:shd w:val="clear" w:color="auto" w:fill="auto"/>
            <w:vAlign w:val="bottom"/>
          </w:tcPr>
          <w:p w:rsidR="00C9244D" w:rsidRPr="0077093D" w:rsidRDefault="00C9244D" w:rsidP="00831BF5">
            <w:pPr>
              <w:spacing w:before="86" w:line="150" w:lineRule="exact"/>
              <w:jc w:val="center"/>
              <w:rPr>
                <w:rFonts w:ascii="Arial" w:hAnsi="Arial" w:cs="Arial"/>
                <w:sz w:val="14"/>
                <w:szCs w:val="14"/>
              </w:rPr>
            </w:pPr>
            <w:r w:rsidRPr="0077093D">
              <w:rPr>
                <w:rFonts w:ascii="Arial" w:hAnsi="Arial" w:cs="Arial"/>
                <w:b/>
                <w:sz w:val="14"/>
                <w:szCs w:val="14"/>
                <w:lang w:val="en-US"/>
              </w:rPr>
              <w:t>Центральный федеральный округ</w:t>
            </w:r>
          </w:p>
        </w:tc>
        <w:tc>
          <w:tcPr>
            <w:tcW w:w="1522"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b/>
                <w:sz w:val="14"/>
                <w:szCs w:val="14"/>
                <w:lang w:val="en-US"/>
              </w:rPr>
            </w:pPr>
            <w:r w:rsidRPr="0077093D">
              <w:rPr>
                <w:rFonts w:ascii="Arial" w:hAnsi="Arial" w:cs="Arial"/>
                <w:b/>
                <w:sz w:val="14"/>
                <w:szCs w:val="14"/>
                <w:lang w:val="en-US"/>
              </w:rPr>
              <w:t>41 685 336,7</w:t>
            </w:r>
          </w:p>
        </w:tc>
        <w:tc>
          <w:tcPr>
            <w:tcW w:w="1635"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b/>
                <w:sz w:val="14"/>
                <w:szCs w:val="14"/>
                <w:lang w:val="en-US"/>
              </w:rPr>
            </w:pPr>
            <w:r w:rsidRPr="0077093D">
              <w:rPr>
                <w:rFonts w:ascii="Arial" w:hAnsi="Arial" w:cs="Arial"/>
                <w:b/>
                <w:sz w:val="14"/>
                <w:szCs w:val="14"/>
                <w:lang w:val="en-US"/>
              </w:rPr>
              <w:t>1 033 874,6</w:t>
            </w:r>
          </w:p>
        </w:tc>
        <w:tc>
          <w:tcPr>
            <w:tcW w:w="3382" w:type="dxa"/>
            <w:tcBorders>
              <w:left w:val="single" w:sz="6" w:space="0" w:color="000000"/>
            </w:tcBorders>
            <w:shd w:val="clear" w:color="auto" w:fill="auto"/>
            <w:vAlign w:val="bottom"/>
          </w:tcPr>
          <w:p w:rsidR="00C9244D" w:rsidRPr="0077093D" w:rsidRDefault="00C9244D" w:rsidP="00B82912">
            <w:pPr>
              <w:spacing w:before="86" w:line="150" w:lineRule="exact"/>
              <w:jc w:val="center"/>
              <w:rPr>
                <w:rFonts w:ascii="Arial" w:hAnsi="Arial" w:cs="Arial"/>
                <w:sz w:val="14"/>
                <w:szCs w:val="14"/>
              </w:rPr>
            </w:pPr>
            <w:r w:rsidRPr="0077093D">
              <w:rPr>
                <w:rFonts w:ascii="Arial" w:hAnsi="Arial" w:cs="Arial"/>
                <w:b/>
                <w:i/>
                <w:sz w:val="14"/>
                <w:szCs w:val="14"/>
                <w:lang w:val="en-US"/>
              </w:rPr>
              <w:t>Central Federal District</w:t>
            </w:r>
          </w:p>
        </w:tc>
      </w:tr>
      <w:tr w:rsidR="0077093D" w:rsidRPr="0077093D" w:rsidTr="00C9244D">
        <w:trPr>
          <w:cantSplit/>
          <w:trHeight w:val="66"/>
        </w:trPr>
        <w:tc>
          <w:tcPr>
            <w:tcW w:w="3383" w:type="dxa"/>
            <w:shd w:val="clear" w:color="auto" w:fill="auto"/>
            <w:vAlign w:val="bottom"/>
          </w:tcPr>
          <w:p w:rsidR="00C9244D" w:rsidRPr="0077093D" w:rsidRDefault="00C9244D" w:rsidP="00831BF5">
            <w:pPr>
              <w:spacing w:before="86" w:line="150" w:lineRule="exact"/>
              <w:ind w:left="57"/>
              <w:rPr>
                <w:rFonts w:ascii="Arial" w:hAnsi="Arial" w:cs="Arial"/>
                <w:sz w:val="14"/>
                <w:szCs w:val="14"/>
              </w:rPr>
            </w:pPr>
            <w:r w:rsidRPr="0077093D">
              <w:rPr>
                <w:rFonts w:ascii="Arial" w:hAnsi="Arial" w:cs="Arial"/>
                <w:sz w:val="14"/>
                <w:szCs w:val="14"/>
              </w:rPr>
              <w:t>Белгородская область</w:t>
            </w:r>
          </w:p>
        </w:tc>
        <w:tc>
          <w:tcPr>
            <w:tcW w:w="1522"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1 354 810,5</w:t>
            </w:r>
          </w:p>
        </w:tc>
        <w:tc>
          <w:tcPr>
            <w:tcW w:w="1635"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879 206,4</w:t>
            </w:r>
          </w:p>
        </w:tc>
        <w:tc>
          <w:tcPr>
            <w:tcW w:w="3382" w:type="dxa"/>
            <w:tcBorders>
              <w:left w:val="single" w:sz="6" w:space="0" w:color="000000"/>
            </w:tcBorders>
            <w:shd w:val="clear" w:color="auto" w:fill="auto"/>
            <w:vAlign w:val="bottom"/>
          </w:tcPr>
          <w:p w:rsidR="00C9244D" w:rsidRPr="0077093D" w:rsidRDefault="00C9244D" w:rsidP="00B82912">
            <w:pPr>
              <w:spacing w:before="86" w:line="150" w:lineRule="exact"/>
              <w:ind w:left="113"/>
              <w:rPr>
                <w:rFonts w:ascii="Arial" w:hAnsi="Arial" w:cs="Arial"/>
                <w:sz w:val="14"/>
                <w:szCs w:val="14"/>
              </w:rPr>
            </w:pPr>
            <w:r w:rsidRPr="0077093D">
              <w:rPr>
                <w:rFonts w:ascii="Arial" w:hAnsi="Arial" w:cs="Arial"/>
                <w:i/>
                <w:sz w:val="14"/>
                <w:szCs w:val="14"/>
              </w:rPr>
              <w:t>Belgorod Region</w:t>
            </w:r>
          </w:p>
        </w:tc>
      </w:tr>
      <w:tr w:rsidR="0077093D" w:rsidRPr="0077093D" w:rsidTr="00C9244D">
        <w:trPr>
          <w:cantSplit/>
        </w:trPr>
        <w:tc>
          <w:tcPr>
            <w:tcW w:w="3383" w:type="dxa"/>
            <w:shd w:val="clear" w:color="auto" w:fill="auto"/>
            <w:vAlign w:val="bottom"/>
          </w:tcPr>
          <w:p w:rsidR="00C9244D" w:rsidRPr="0077093D" w:rsidRDefault="00C9244D" w:rsidP="00831BF5">
            <w:pPr>
              <w:spacing w:before="86" w:line="150" w:lineRule="exact"/>
              <w:ind w:left="57"/>
              <w:rPr>
                <w:rFonts w:ascii="Arial" w:hAnsi="Arial" w:cs="Arial"/>
                <w:sz w:val="14"/>
                <w:szCs w:val="14"/>
              </w:rPr>
            </w:pPr>
            <w:r w:rsidRPr="0077093D">
              <w:rPr>
                <w:rFonts w:ascii="Arial" w:hAnsi="Arial" w:cs="Arial"/>
                <w:sz w:val="14"/>
                <w:szCs w:val="14"/>
              </w:rPr>
              <w:t>Брянская область</w:t>
            </w:r>
          </w:p>
        </w:tc>
        <w:tc>
          <w:tcPr>
            <w:tcW w:w="1522"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468 666,2</w:t>
            </w:r>
          </w:p>
        </w:tc>
        <w:tc>
          <w:tcPr>
            <w:tcW w:w="1635"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399 938,8</w:t>
            </w:r>
          </w:p>
        </w:tc>
        <w:tc>
          <w:tcPr>
            <w:tcW w:w="3382" w:type="dxa"/>
            <w:tcBorders>
              <w:left w:val="single" w:sz="6" w:space="0" w:color="000000"/>
            </w:tcBorders>
            <w:shd w:val="clear" w:color="auto" w:fill="auto"/>
            <w:vAlign w:val="bottom"/>
          </w:tcPr>
          <w:p w:rsidR="00C9244D" w:rsidRPr="0077093D" w:rsidRDefault="00C9244D" w:rsidP="00B82912">
            <w:pPr>
              <w:spacing w:before="86" w:line="150" w:lineRule="exact"/>
              <w:ind w:left="113"/>
              <w:rPr>
                <w:rFonts w:ascii="Arial" w:hAnsi="Arial" w:cs="Arial"/>
                <w:sz w:val="14"/>
                <w:szCs w:val="14"/>
              </w:rPr>
            </w:pPr>
            <w:r w:rsidRPr="0077093D">
              <w:rPr>
                <w:rFonts w:ascii="Arial" w:hAnsi="Arial" w:cs="Arial"/>
                <w:i/>
                <w:sz w:val="14"/>
                <w:szCs w:val="14"/>
              </w:rPr>
              <w:t>Bryansk  Region</w:t>
            </w:r>
          </w:p>
        </w:tc>
      </w:tr>
      <w:tr w:rsidR="0077093D" w:rsidRPr="0077093D" w:rsidTr="00C9244D">
        <w:trPr>
          <w:cantSplit/>
        </w:trPr>
        <w:tc>
          <w:tcPr>
            <w:tcW w:w="3383" w:type="dxa"/>
            <w:shd w:val="clear" w:color="auto" w:fill="auto"/>
            <w:vAlign w:val="bottom"/>
          </w:tcPr>
          <w:p w:rsidR="00C9244D" w:rsidRPr="0077093D" w:rsidRDefault="00C9244D" w:rsidP="00831BF5">
            <w:pPr>
              <w:spacing w:before="86" w:line="150" w:lineRule="exact"/>
              <w:ind w:left="57"/>
              <w:rPr>
                <w:rFonts w:ascii="Arial" w:hAnsi="Arial" w:cs="Arial"/>
                <w:sz w:val="14"/>
                <w:szCs w:val="14"/>
              </w:rPr>
            </w:pPr>
            <w:r w:rsidRPr="0077093D">
              <w:rPr>
                <w:rFonts w:ascii="Arial" w:hAnsi="Arial" w:cs="Arial"/>
                <w:sz w:val="14"/>
                <w:szCs w:val="14"/>
              </w:rPr>
              <w:t>Владимирская область</w:t>
            </w:r>
          </w:p>
        </w:tc>
        <w:tc>
          <w:tcPr>
            <w:tcW w:w="1522"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736 830,4</w:t>
            </w:r>
          </w:p>
        </w:tc>
        <w:tc>
          <w:tcPr>
            <w:tcW w:w="1635"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545 542,1</w:t>
            </w:r>
          </w:p>
        </w:tc>
        <w:tc>
          <w:tcPr>
            <w:tcW w:w="3382" w:type="dxa"/>
            <w:tcBorders>
              <w:left w:val="single" w:sz="6" w:space="0" w:color="000000"/>
            </w:tcBorders>
            <w:shd w:val="clear" w:color="auto" w:fill="auto"/>
            <w:vAlign w:val="bottom"/>
          </w:tcPr>
          <w:p w:rsidR="00C9244D" w:rsidRPr="0077093D" w:rsidRDefault="00C9244D" w:rsidP="00B82912">
            <w:pPr>
              <w:spacing w:before="86" w:line="150" w:lineRule="exact"/>
              <w:ind w:left="113"/>
              <w:rPr>
                <w:rFonts w:ascii="Arial" w:hAnsi="Arial" w:cs="Arial"/>
                <w:sz w:val="14"/>
                <w:szCs w:val="14"/>
              </w:rPr>
            </w:pPr>
            <w:r w:rsidRPr="0077093D">
              <w:rPr>
                <w:rFonts w:ascii="Arial" w:hAnsi="Arial" w:cs="Arial"/>
                <w:i/>
                <w:sz w:val="14"/>
                <w:szCs w:val="14"/>
              </w:rPr>
              <w:t>Vladimir Region</w:t>
            </w:r>
          </w:p>
        </w:tc>
      </w:tr>
      <w:tr w:rsidR="0077093D" w:rsidRPr="0077093D" w:rsidTr="00C9244D">
        <w:trPr>
          <w:cantSplit/>
        </w:trPr>
        <w:tc>
          <w:tcPr>
            <w:tcW w:w="3383" w:type="dxa"/>
            <w:shd w:val="clear" w:color="auto" w:fill="auto"/>
            <w:vAlign w:val="bottom"/>
          </w:tcPr>
          <w:p w:rsidR="00C9244D" w:rsidRPr="0077093D" w:rsidRDefault="00C9244D" w:rsidP="00831BF5">
            <w:pPr>
              <w:spacing w:before="86" w:line="150" w:lineRule="exact"/>
              <w:ind w:left="57"/>
              <w:rPr>
                <w:rFonts w:ascii="Arial" w:hAnsi="Arial" w:cs="Arial"/>
                <w:sz w:val="14"/>
                <w:szCs w:val="14"/>
              </w:rPr>
            </w:pPr>
            <w:r w:rsidRPr="0077093D">
              <w:rPr>
                <w:rFonts w:ascii="Arial" w:hAnsi="Arial" w:cs="Arial"/>
                <w:sz w:val="14"/>
                <w:szCs w:val="14"/>
              </w:rPr>
              <w:t>Воронежская область</w:t>
            </w:r>
          </w:p>
        </w:tc>
        <w:tc>
          <w:tcPr>
            <w:tcW w:w="1522"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1 254 722,2</w:t>
            </w:r>
          </w:p>
        </w:tc>
        <w:tc>
          <w:tcPr>
            <w:tcW w:w="1635"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542 963,7</w:t>
            </w:r>
          </w:p>
        </w:tc>
        <w:tc>
          <w:tcPr>
            <w:tcW w:w="3382" w:type="dxa"/>
            <w:tcBorders>
              <w:left w:val="single" w:sz="6" w:space="0" w:color="000000"/>
            </w:tcBorders>
            <w:shd w:val="clear" w:color="auto" w:fill="auto"/>
            <w:vAlign w:val="bottom"/>
          </w:tcPr>
          <w:p w:rsidR="00C9244D" w:rsidRPr="0077093D" w:rsidRDefault="00C9244D" w:rsidP="00B82912">
            <w:pPr>
              <w:spacing w:before="86" w:line="150" w:lineRule="exact"/>
              <w:ind w:left="113"/>
              <w:rPr>
                <w:rFonts w:ascii="Arial" w:hAnsi="Arial" w:cs="Arial"/>
                <w:sz w:val="14"/>
                <w:szCs w:val="14"/>
              </w:rPr>
            </w:pPr>
            <w:r w:rsidRPr="0077093D">
              <w:rPr>
                <w:rFonts w:ascii="Arial" w:hAnsi="Arial" w:cs="Arial"/>
                <w:i/>
                <w:sz w:val="14"/>
                <w:szCs w:val="14"/>
              </w:rPr>
              <w:t>Voronezh Region</w:t>
            </w:r>
          </w:p>
        </w:tc>
      </w:tr>
      <w:tr w:rsidR="0077093D" w:rsidRPr="0077093D" w:rsidTr="00C9244D">
        <w:trPr>
          <w:cantSplit/>
        </w:trPr>
        <w:tc>
          <w:tcPr>
            <w:tcW w:w="3383" w:type="dxa"/>
            <w:shd w:val="clear" w:color="auto" w:fill="auto"/>
            <w:vAlign w:val="bottom"/>
          </w:tcPr>
          <w:p w:rsidR="00C9244D" w:rsidRPr="0077093D" w:rsidRDefault="00C9244D" w:rsidP="00831BF5">
            <w:pPr>
              <w:spacing w:before="86" w:line="150" w:lineRule="exact"/>
              <w:ind w:left="57"/>
              <w:rPr>
                <w:rFonts w:ascii="Arial" w:hAnsi="Arial" w:cs="Arial"/>
                <w:sz w:val="14"/>
                <w:szCs w:val="14"/>
              </w:rPr>
            </w:pPr>
            <w:r w:rsidRPr="0077093D">
              <w:rPr>
                <w:rFonts w:ascii="Arial" w:hAnsi="Arial" w:cs="Arial"/>
                <w:sz w:val="14"/>
                <w:szCs w:val="14"/>
              </w:rPr>
              <w:t>Ивановская область</w:t>
            </w:r>
          </w:p>
        </w:tc>
        <w:tc>
          <w:tcPr>
            <w:tcW w:w="1522"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300 626,3</w:t>
            </w:r>
          </w:p>
        </w:tc>
        <w:tc>
          <w:tcPr>
            <w:tcW w:w="1635"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322 742,9</w:t>
            </w:r>
          </w:p>
        </w:tc>
        <w:tc>
          <w:tcPr>
            <w:tcW w:w="3382" w:type="dxa"/>
            <w:tcBorders>
              <w:left w:val="single" w:sz="6" w:space="0" w:color="000000"/>
            </w:tcBorders>
            <w:shd w:val="clear" w:color="auto" w:fill="auto"/>
            <w:vAlign w:val="bottom"/>
          </w:tcPr>
          <w:p w:rsidR="00C9244D" w:rsidRPr="0077093D" w:rsidRDefault="00C9244D" w:rsidP="00B82912">
            <w:pPr>
              <w:spacing w:before="86" w:line="150" w:lineRule="exact"/>
              <w:ind w:left="113"/>
              <w:rPr>
                <w:rFonts w:ascii="Arial" w:hAnsi="Arial" w:cs="Arial"/>
                <w:sz w:val="14"/>
                <w:szCs w:val="14"/>
              </w:rPr>
            </w:pPr>
            <w:r w:rsidRPr="0077093D">
              <w:rPr>
                <w:rFonts w:ascii="Arial" w:hAnsi="Arial" w:cs="Arial"/>
                <w:i/>
                <w:sz w:val="14"/>
                <w:szCs w:val="14"/>
              </w:rPr>
              <w:t>Ivanovo Region</w:t>
            </w:r>
          </w:p>
        </w:tc>
      </w:tr>
      <w:tr w:rsidR="0077093D" w:rsidRPr="0077093D" w:rsidTr="00C9244D">
        <w:trPr>
          <w:cantSplit/>
        </w:trPr>
        <w:tc>
          <w:tcPr>
            <w:tcW w:w="3383" w:type="dxa"/>
            <w:shd w:val="clear" w:color="auto" w:fill="auto"/>
            <w:vAlign w:val="bottom"/>
          </w:tcPr>
          <w:p w:rsidR="00C9244D" w:rsidRPr="0077093D" w:rsidRDefault="00C9244D" w:rsidP="00831BF5">
            <w:pPr>
              <w:spacing w:before="86" w:line="150" w:lineRule="exact"/>
              <w:ind w:left="57"/>
              <w:rPr>
                <w:rFonts w:ascii="Arial" w:hAnsi="Arial" w:cs="Arial"/>
                <w:sz w:val="14"/>
                <w:szCs w:val="14"/>
              </w:rPr>
            </w:pPr>
            <w:r w:rsidRPr="0077093D">
              <w:rPr>
                <w:rFonts w:ascii="Arial" w:hAnsi="Arial" w:cs="Arial"/>
                <w:sz w:val="14"/>
                <w:szCs w:val="14"/>
              </w:rPr>
              <w:t>Калужская область</w:t>
            </w:r>
          </w:p>
        </w:tc>
        <w:tc>
          <w:tcPr>
            <w:tcW w:w="1522"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664 150,0</w:t>
            </w:r>
          </w:p>
        </w:tc>
        <w:tc>
          <w:tcPr>
            <w:tcW w:w="1635"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623 831,8</w:t>
            </w:r>
          </w:p>
        </w:tc>
        <w:tc>
          <w:tcPr>
            <w:tcW w:w="3382" w:type="dxa"/>
            <w:tcBorders>
              <w:left w:val="single" w:sz="6" w:space="0" w:color="000000"/>
            </w:tcBorders>
            <w:shd w:val="clear" w:color="auto" w:fill="auto"/>
            <w:vAlign w:val="bottom"/>
          </w:tcPr>
          <w:p w:rsidR="00C9244D" w:rsidRPr="0077093D" w:rsidRDefault="00C9244D" w:rsidP="00B82912">
            <w:pPr>
              <w:spacing w:before="86" w:line="150" w:lineRule="exact"/>
              <w:ind w:left="113"/>
              <w:rPr>
                <w:rFonts w:ascii="Arial" w:hAnsi="Arial" w:cs="Arial"/>
                <w:sz w:val="14"/>
                <w:szCs w:val="14"/>
              </w:rPr>
            </w:pPr>
            <w:r w:rsidRPr="0077093D">
              <w:rPr>
                <w:rFonts w:ascii="Arial" w:hAnsi="Arial" w:cs="Arial"/>
                <w:i/>
                <w:sz w:val="14"/>
                <w:szCs w:val="14"/>
              </w:rPr>
              <w:t>Kaluga Region</w:t>
            </w:r>
          </w:p>
        </w:tc>
      </w:tr>
      <w:tr w:rsidR="0077093D" w:rsidRPr="0077093D" w:rsidTr="00C9244D">
        <w:trPr>
          <w:cantSplit/>
        </w:trPr>
        <w:tc>
          <w:tcPr>
            <w:tcW w:w="3383" w:type="dxa"/>
            <w:shd w:val="clear" w:color="auto" w:fill="auto"/>
            <w:vAlign w:val="bottom"/>
          </w:tcPr>
          <w:p w:rsidR="00C9244D" w:rsidRPr="0077093D" w:rsidRDefault="00C9244D" w:rsidP="00831BF5">
            <w:pPr>
              <w:spacing w:before="86" w:line="150" w:lineRule="exact"/>
              <w:ind w:left="57"/>
              <w:rPr>
                <w:rFonts w:ascii="Arial" w:hAnsi="Arial" w:cs="Arial"/>
                <w:sz w:val="14"/>
                <w:szCs w:val="14"/>
              </w:rPr>
            </w:pPr>
            <w:r w:rsidRPr="0077093D">
              <w:rPr>
                <w:rFonts w:ascii="Arial" w:hAnsi="Arial" w:cs="Arial"/>
                <w:sz w:val="14"/>
                <w:szCs w:val="14"/>
              </w:rPr>
              <w:t>Костромская область</w:t>
            </w:r>
          </w:p>
        </w:tc>
        <w:tc>
          <w:tcPr>
            <w:tcW w:w="1522"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241 529,6</w:t>
            </w:r>
          </w:p>
        </w:tc>
        <w:tc>
          <w:tcPr>
            <w:tcW w:w="1635"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413 864,3</w:t>
            </w:r>
          </w:p>
        </w:tc>
        <w:tc>
          <w:tcPr>
            <w:tcW w:w="3382" w:type="dxa"/>
            <w:tcBorders>
              <w:left w:val="single" w:sz="6" w:space="0" w:color="000000"/>
            </w:tcBorders>
            <w:shd w:val="clear" w:color="auto" w:fill="auto"/>
            <w:vAlign w:val="bottom"/>
          </w:tcPr>
          <w:p w:rsidR="00C9244D" w:rsidRPr="0077093D" w:rsidRDefault="00C9244D" w:rsidP="00B82912">
            <w:pPr>
              <w:spacing w:before="86" w:line="150" w:lineRule="exact"/>
              <w:ind w:left="113"/>
              <w:rPr>
                <w:rFonts w:ascii="Arial" w:hAnsi="Arial" w:cs="Arial"/>
                <w:sz w:val="14"/>
                <w:szCs w:val="14"/>
              </w:rPr>
            </w:pPr>
            <w:r w:rsidRPr="0077093D">
              <w:rPr>
                <w:rFonts w:ascii="Arial" w:hAnsi="Arial" w:cs="Arial"/>
                <w:i/>
                <w:sz w:val="14"/>
                <w:szCs w:val="14"/>
              </w:rPr>
              <w:t>Kostroma Region</w:t>
            </w:r>
          </w:p>
        </w:tc>
      </w:tr>
      <w:tr w:rsidR="0077093D" w:rsidRPr="0077093D" w:rsidTr="00C9244D">
        <w:trPr>
          <w:cantSplit/>
        </w:trPr>
        <w:tc>
          <w:tcPr>
            <w:tcW w:w="3383" w:type="dxa"/>
            <w:shd w:val="clear" w:color="auto" w:fill="auto"/>
            <w:vAlign w:val="bottom"/>
          </w:tcPr>
          <w:p w:rsidR="00C9244D" w:rsidRPr="0077093D" w:rsidRDefault="00C9244D" w:rsidP="00831BF5">
            <w:pPr>
              <w:spacing w:before="86" w:line="150" w:lineRule="exact"/>
              <w:ind w:left="57"/>
              <w:rPr>
                <w:rFonts w:ascii="Arial" w:hAnsi="Arial" w:cs="Arial"/>
                <w:sz w:val="14"/>
                <w:szCs w:val="14"/>
              </w:rPr>
            </w:pPr>
            <w:r w:rsidRPr="0077093D">
              <w:rPr>
                <w:rFonts w:ascii="Arial" w:hAnsi="Arial" w:cs="Arial"/>
                <w:sz w:val="14"/>
                <w:szCs w:val="14"/>
              </w:rPr>
              <w:t>Курская область</w:t>
            </w:r>
          </w:p>
        </w:tc>
        <w:tc>
          <w:tcPr>
            <w:tcW w:w="1522"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683 802,0</w:t>
            </w:r>
          </w:p>
        </w:tc>
        <w:tc>
          <w:tcPr>
            <w:tcW w:w="1635"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630 309,0</w:t>
            </w:r>
          </w:p>
        </w:tc>
        <w:tc>
          <w:tcPr>
            <w:tcW w:w="3382" w:type="dxa"/>
            <w:tcBorders>
              <w:left w:val="single" w:sz="6" w:space="0" w:color="000000"/>
            </w:tcBorders>
            <w:shd w:val="clear" w:color="auto" w:fill="auto"/>
            <w:vAlign w:val="bottom"/>
          </w:tcPr>
          <w:p w:rsidR="00C9244D" w:rsidRPr="0077093D" w:rsidRDefault="00C9244D" w:rsidP="00B82912">
            <w:pPr>
              <w:spacing w:before="86" w:line="150" w:lineRule="exact"/>
              <w:ind w:left="113"/>
              <w:rPr>
                <w:rFonts w:ascii="Arial" w:hAnsi="Arial" w:cs="Arial"/>
                <w:sz w:val="14"/>
                <w:szCs w:val="14"/>
              </w:rPr>
            </w:pPr>
            <w:r w:rsidRPr="0077093D">
              <w:rPr>
                <w:rFonts w:ascii="Arial" w:hAnsi="Arial" w:cs="Arial"/>
                <w:i/>
                <w:sz w:val="14"/>
                <w:szCs w:val="14"/>
              </w:rPr>
              <w:t>Kursk Region</w:t>
            </w:r>
          </w:p>
        </w:tc>
      </w:tr>
      <w:tr w:rsidR="0077093D" w:rsidRPr="0077093D" w:rsidTr="00C9244D">
        <w:trPr>
          <w:cantSplit/>
        </w:trPr>
        <w:tc>
          <w:tcPr>
            <w:tcW w:w="3383" w:type="dxa"/>
            <w:shd w:val="clear" w:color="auto" w:fill="auto"/>
            <w:vAlign w:val="bottom"/>
          </w:tcPr>
          <w:p w:rsidR="00C9244D" w:rsidRPr="0077093D" w:rsidRDefault="00C9244D" w:rsidP="00831BF5">
            <w:pPr>
              <w:spacing w:before="86" w:line="150" w:lineRule="exact"/>
              <w:ind w:left="57"/>
              <w:rPr>
                <w:rFonts w:ascii="Arial" w:hAnsi="Arial" w:cs="Arial"/>
                <w:sz w:val="14"/>
                <w:szCs w:val="14"/>
              </w:rPr>
            </w:pPr>
            <w:r w:rsidRPr="0077093D">
              <w:rPr>
                <w:rFonts w:ascii="Arial" w:hAnsi="Arial" w:cs="Arial"/>
                <w:sz w:val="14"/>
                <w:szCs w:val="14"/>
              </w:rPr>
              <w:t>Липецкая область</w:t>
            </w:r>
          </w:p>
        </w:tc>
        <w:tc>
          <w:tcPr>
            <w:tcW w:w="1522"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843 981,9</w:t>
            </w:r>
          </w:p>
        </w:tc>
        <w:tc>
          <w:tcPr>
            <w:tcW w:w="1635"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737 505,3</w:t>
            </w:r>
          </w:p>
        </w:tc>
        <w:tc>
          <w:tcPr>
            <w:tcW w:w="3382" w:type="dxa"/>
            <w:tcBorders>
              <w:left w:val="single" w:sz="6" w:space="0" w:color="000000"/>
            </w:tcBorders>
            <w:shd w:val="clear" w:color="auto" w:fill="auto"/>
            <w:vAlign w:val="bottom"/>
          </w:tcPr>
          <w:p w:rsidR="00C9244D" w:rsidRPr="0077093D" w:rsidRDefault="00C9244D" w:rsidP="00B82912">
            <w:pPr>
              <w:spacing w:before="86" w:line="150" w:lineRule="exact"/>
              <w:ind w:left="113"/>
              <w:rPr>
                <w:rFonts w:ascii="Arial" w:hAnsi="Arial" w:cs="Arial"/>
                <w:sz w:val="14"/>
                <w:szCs w:val="14"/>
              </w:rPr>
            </w:pPr>
            <w:r w:rsidRPr="0077093D">
              <w:rPr>
                <w:rFonts w:ascii="Arial" w:hAnsi="Arial" w:cs="Arial"/>
                <w:i/>
                <w:sz w:val="14"/>
                <w:szCs w:val="14"/>
              </w:rPr>
              <w:t>Lipetsk Region</w:t>
            </w:r>
          </w:p>
        </w:tc>
      </w:tr>
      <w:tr w:rsidR="0077093D" w:rsidRPr="0077093D" w:rsidTr="00C9244D">
        <w:trPr>
          <w:cantSplit/>
        </w:trPr>
        <w:tc>
          <w:tcPr>
            <w:tcW w:w="3383" w:type="dxa"/>
            <w:shd w:val="clear" w:color="auto" w:fill="auto"/>
            <w:vAlign w:val="bottom"/>
          </w:tcPr>
          <w:p w:rsidR="00C9244D" w:rsidRPr="0077093D" w:rsidRDefault="00C9244D" w:rsidP="00831BF5">
            <w:pPr>
              <w:spacing w:before="86" w:line="150" w:lineRule="exact"/>
              <w:ind w:left="57"/>
              <w:rPr>
                <w:rFonts w:ascii="Arial" w:hAnsi="Arial" w:cs="Arial"/>
                <w:sz w:val="14"/>
                <w:szCs w:val="14"/>
              </w:rPr>
            </w:pPr>
            <w:r w:rsidRPr="0077093D">
              <w:rPr>
                <w:rFonts w:ascii="Arial" w:hAnsi="Arial" w:cs="Arial"/>
                <w:sz w:val="14"/>
                <w:szCs w:val="14"/>
              </w:rPr>
              <w:t>Московская область</w:t>
            </w:r>
          </w:p>
        </w:tc>
        <w:tc>
          <w:tcPr>
            <w:tcW w:w="1522"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6 832 298,4</w:t>
            </w:r>
          </w:p>
        </w:tc>
        <w:tc>
          <w:tcPr>
            <w:tcW w:w="1635"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804 788,5</w:t>
            </w:r>
          </w:p>
        </w:tc>
        <w:tc>
          <w:tcPr>
            <w:tcW w:w="3382" w:type="dxa"/>
            <w:tcBorders>
              <w:left w:val="single" w:sz="6" w:space="0" w:color="000000"/>
            </w:tcBorders>
            <w:shd w:val="clear" w:color="auto" w:fill="auto"/>
            <w:vAlign w:val="bottom"/>
          </w:tcPr>
          <w:p w:rsidR="00C9244D" w:rsidRPr="0077093D" w:rsidRDefault="00C9244D" w:rsidP="00B82912">
            <w:pPr>
              <w:spacing w:before="86" w:line="150" w:lineRule="exact"/>
              <w:ind w:left="113"/>
              <w:rPr>
                <w:rFonts w:ascii="Arial" w:hAnsi="Arial" w:cs="Arial"/>
                <w:sz w:val="14"/>
                <w:szCs w:val="14"/>
              </w:rPr>
            </w:pPr>
            <w:r w:rsidRPr="0077093D">
              <w:rPr>
                <w:rFonts w:ascii="Arial" w:hAnsi="Arial" w:cs="Arial"/>
                <w:i/>
                <w:sz w:val="14"/>
                <w:szCs w:val="14"/>
              </w:rPr>
              <w:t>Moscow Region</w:t>
            </w:r>
            <w:r w:rsidRPr="0077093D">
              <w:rPr>
                <w:rFonts w:ascii="Arial" w:hAnsi="Arial" w:cs="Arial"/>
                <w:i/>
                <w:sz w:val="14"/>
                <w:szCs w:val="14"/>
                <w:lang w:val="en-US"/>
              </w:rPr>
              <w:t xml:space="preserve"> </w:t>
            </w:r>
          </w:p>
        </w:tc>
      </w:tr>
      <w:tr w:rsidR="0077093D" w:rsidRPr="0077093D" w:rsidTr="00C9244D">
        <w:trPr>
          <w:cantSplit/>
        </w:trPr>
        <w:tc>
          <w:tcPr>
            <w:tcW w:w="3383" w:type="dxa"/>
            <w:shd w:val="clear" w:color="auto" w:fill="auto"/>
            <w:vAlign w:val="bottom"/>
          </w:tcPr>
          <w:p w:rsidR="00C9244D" w:rsidRPr="0077093D" w:rsidRDefault="00C9244D" w:rsidP="00831BF5">
            <w:pPr>
              <w:spacing w:before="86" w:line="150" w:lineRule="exact"/>
              <w:ind w:left="57"/>
              <w:rPr>
                <w:rFonts w:ascii="Arial" w:hAnsi="Arial" w:cs="Arial"/>
                <w:sz w:val="14"/>
                <w:szCs w:val="14"/>
              </w:rPr>
            </w:pPr>
            <w:r w:rsidRPr="0077093D">
              <w:rPr>
                <w:rFonts w:ascii="Arial" w:hAnsi="Arial" w:cs="Arial"/>
                <w:sz w:val="14"/>
                <w:szCs w:val="14"/>
              </w:rPr>
              <w:t>Орловская область</w:t>
            </w:r>
          </w:p>
        </w:tc>
        <w:tc>
          <w:tcPr>
            <w:tcW w:w="1522"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336 687,8</w:t>
            </w:r>
          </w:p>
        </w:tc>
        <w:tc>
          <w:tcPr>
            <w:tcW w:w="1635"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470 559,7</w:t>
            </w:r>
          </w:p>
        </w:tc>
        <w:tc>
          <w:tcPr>
            <w:tcW w:w="3382" w:type="dxa"/>
            <w:tcBorders>
              <w:left w:val="single" w:sz="6" w:space="0" w:color="000000"/>
            </w:tcBorders>
            <w:shd w:val="clear" w:color="auto" w:fill="auto"/>
            <w:vAlign w:val="bottom"/>
          </w:tcPr>
          <w:p w:rsidR="00C9244D" w:rsidRPr="0077093D" w:rsidRDefault="00C9244D" w:rsidP="00B82912">
            <w:pPr>
              <w:spacing w:before="86" w:line="150" w:lineRule="exact"/>
              <w:ind w:left="113"/>
              <w:rPr>
                <w:rFonts w:ascii="Arial" w:hAnsi="Arial" w:cs="Arial"/>
                <w:sz w:val="14"/>
                <w:szCs w:val="14"/>
              </w:rPr>
            </w:pPr>
            <w:r w:rsidRPr="0077093D">
              <w:rPr>
                <w:rFonts w:ascii="Arial" w:hAnsi="Arial" w:cs="Arial"/>
                <w:i/>
                <w:sz w:val="14"/>
                <w:szCs w:val="14"/>
              </w:rPr>
              <w:t>Orel Region</w:t>
            </w:r>
          </w:p>
        </w:tc>
      </w:tr>
      <w:tr w:rsidR="0077093D" w:rsidRPr="0077093D" w:rsidTr="00C9244D">
        <w:trPr>
          <w:cantSplit/>
        </w:trPr>
        <w:tc>
          <w:tcPr>
            <w:tcW w:w="3383" w:type="dxa"/>
            <w:shd w:val="clear" w:color="auto" w:fill="auto"/>
            <w:vAlign w:val="bottom"/>
          </w:tcPr>
          <w:p w:rsidR="00C9244D" w:rsidRPr="0077093D" w:rsidRDefault="00C9244D" w:rsidP="00831BF5">
            <w:pPr>
              <w:spacing w:before="86" w:line="150" w:lineRule="exact"/>
              <w:ind w:left="57"/>
              <w:rPr>
                <w:rFonts w:ascii="Arial" w:hAnsi="Arial" w:cs="Arial"/>
                <w:sz w:val="14"/>
                <w:szCs w:val="14"/>
              </w:rPr>
            </w:pPr>
            <w:r w:rsidRPr="0077093D">
              <w:rPr>
                <w:rFonts w:ascii="Arial" w:hAnsi="Arial" w:cs="Arial"/>
                <w:sz w:val="14"/>
                <w:szCs w:val="14"/>
              </w:rPr>
              <w:t>Рязанская область</w:t>
            </w:r>
          </w:p>
        </w:tc>
        <w:tc>
          <w:tcPr>
            <w:tcW w:w="1522"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531 962,1</w:t>
            </w:r>
          </w:p>
        </w:tc>
        <w:tc>
          <w:tcPr>
            <w:tcW w:w="1635"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481 626,4</w:t>
            </w:r>
          </w:p>
        </w:tc>
        <w:tc>
          <w:tcPr>
            <w:tcW w:w="3382" w:type="dxa"/>
            <w:tcBorders>
              <w:left w:val="single" w:sz="6" w:space="0" w:color="000000"/>
            </w:tcBorders>
            <w:shd w:val="clear" w:color="auto" w:fill="auto"/>
            <w:vAlign w:val="bottom"/>
          </w:tcPr>
          <w:p w:rsidR="00C9244D" w:rsidRPr="0077093D" w:rsidRDefault="00C9244D" w:rsidP="00B82912">
            <w:pPr>
              <w:spacing w:before="86" w:line="150" w:lineRule="exact"/>
              <w:ind w:left="113"/>
              <w:rPr>
                <w:rFonts w:ascii="Arial" w:hAnsi="Arial" w:cs="Arial"/>
                <w:sz w:val="14"/>
                <w:szCs w:val="14"/>
              </w:rPr>
            </w:pPr>
            <w:r w:rsidRPr="0077093D">
              <w:rPr>
                <w:rFonts w:ascii="Arial" w:hAnsi="Arial" w:cs="Arial"/>
                <w:i/>
                <w:sz w:val="14"/>
                <w:szCs w:val="14"/>
              </w:rPr>
              <w:t>Ryazan Region</w:t>
            </w:r>
          </w:p>
        </w:tc>
      </w:tr>
      <w:tr w:rsidR="0077093D" w:rsidRPr="0077093D" w:rsidTr="00C9244D">
        <w:trPr>
          <w:cantSplit/>
        </w:trPr>
        <w:tc>
          <w:tcPr>
            <w:tcW w:w="3383" w:type="dxa"/>
            <w:shd w:val="clear" w:color="auto" w:fill="auto"/>
            <w:vAlign w:val="bottom"/>
          </w:tcPr>
          <w:p w:rsidR="00C9244D" w:rsidRPr="0077093D" w:rsidRDefault="00C9244D" w:rsidP="00831BF5">
            <w:pPr>
              <w:spacing w:before="86" w:line="150" w:lineRule="exact"/>
              <w:ind w:left="57"/>
              <w:rPr>
                <w:rFonts w:ascii="Arial" w:hAnsi="Arial" w:cs="Arial"/>
                <w:sz w:val="14"/>
                <w:szCs w:val="14"/>
              </w:rPr>
            </w:pPr>
            <w:r w:rsidRPr="0077093D">
              <w:rPr>
                <w:rFonts w:ascii="Arial" w:hAnsi="Arial" w:cs="Arial"/>
                <w:sz w:val="14"/>
                <w:szCs w:val="14"/>
              </w:rPr>
              <w:t>Смоленская область</w:t>
            </w:r>
          </w:p>
        </w:tc>
        <w:tc>
          <w:tcPr>
            <w:tcW w:w="1522"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421 672,8</w:t>
            </w:r>
          </w:p>
        </w:tc>
        <w:tc>
          <w:tcPr>
            <w:tcW w:w="1635"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471 877,8</w:t>
            </w:r>
          </w:p>
        </w:tc>
        <w:tc>
          <w:tcPr>
            <w:tcW w:w="3382" w:type="dxa"/>
            <w:tcBorders>
              <w:left w:val="single" w:sz="6" w:space="0" w:color="000000"/>
            </w:tcBorders>
            <w:shd w:val="clear" w:color="auto" w:fill="auto"/>
            <w:vAlign w:val="bottom"/>
          </w:tcPr>
          <w:p w:rsidR="00C9244D" w:rsidRPr="0077093D" w:rsidRDefault="00C9244D" w:rsidP="00B82912">
            <w:pPr>
              <w:spacing w:before="86" w:line="150" w:lineRule="exact"/>
              <w:ind w:left="113"/>
              <w:rPr>
                <w:rFonts w:ascii="Arial" w:hAnsi="Arial" w:cs="Arial"/>
                <w:sz w:val="14"/>
                <w:szCs w:val="14"/>
              </w:rPr>
            </w:pPr>
            <w:r w:rsidRPr="0077093D">
              <w:rPr>
                <w:rFonts w:ascii="Arial" w:hAnsi="Arial" w:cs="Arial"/>
                <w:i/>
                <w:sz w:val="14"/>
                <w:szCs w:val="14"/>
              </w:rPr>
              <w:t>Smolensk Region</w:t>
            </w:r>
          </w:p>
        </w:tc>
      </w:tr>
      <w:tr w:rsidR="0077093D" w:rsidRPr="0077093D" w:rsidTr="00C9244D">
        <w:trPr>
          <w:cantSplit/>
        </w:trPr>
        <w:tc>
          <w:tcPr>
            <w:tcW w:w="3383" w:type="dxa"/>
            <w:shd w:val="clear" w:color="auto" w:fill="auto"/>
            <w:vAlign w:val="bottom"/>
          </w:tcPr>
          <w:p w:rsidR="00C9244D" w:rsidRPr="0077093D" w:rsidRDefault="00C9244D" w:rsidP="00831BF5">
            <w:pPr>
              <w:spacing w:before="86" w:line="150" w:lineRule="exact"/>
              <w:ind w:left="57"/>
              <w:rPr>
                <w:rFonts w:ascii="Arial" w:hAnsi="Arial" w:cs="Arial"/>
                <w:sz w:val="14"/>
                <w:szCs w:val="14"/>
              </w:rPr>
            </w:pPr>
            <w:r w:rsidRPr="0077093D">
              <w:rPr>
                <w:rFonts w:ascii="Arial" w:hAnsi="Arial" w:cs="Arial"/>
                <w:sz w:val="14"/>
                <w:szCs w:val="14"/>
              </w:rPr>
              <w:t>Тамбовская область</w:t>
            </w:r>
          </w:p>
        </w:tc>
        <w:tc>
          <w:tcPr>
            <w:tcW w:w="1522"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429 268,0</w:t>
            </w:r>
          </w:p>
        </w:tc>
        <w:tc>
          <w:tcPr>
            <w:tcW w:w="1635"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435 323,8</w:t>
            </w:r>
          </w:p>
        </w:tc>
        <w:tc>
          <w:tcPr>
            <w:tcW w:w="3382" w:type="dxa"/>
            <w:tcBorders>
              <w:left w:val="single" w:sz="6" w:space="0" w:color="000000"/>
            </w:tcBorders>
            <w:shd w:val="clear" w:color="auto" w:fill="auto"/>
            <w:vAlign w:val="bottom"/>
          </w:tcPr>
          <w:p w:rsidR="00C9244D" w:rsidRPr="0077093D" w:rsidRDefault="00C9244D" w:rsidP="00B82912">
            <w:pPr>
              <w:spacing w:before="86" w:line="150" w:lineRule="exact"/>
              <w:ind w:left="113"/>
              <w:rPr>
                <w:rFonts w:ascii="Arial" w:hAnsi="Arial" w:cs="Arial"/>
                <w:sz w:val="14"/>
                <w:szCs w:val="14"/>
              </w:rPr>
            </w:pPr>
            <w:r w:rsidRPr="0077093D">
              <w:rPr>
                <w:rFonts w:ascii="Arial" w:hAnsi="Arial" w:cs="Arial"/>
                <w:i/>
                <w:sz w:val="14"/>
                <w:szCs w:val="14"/>
              </w:rPr>
              <w:t>Tambov Region</w:t>
            </w:r>
          </w:p>
        </w:tc>
      </w:tr>
      <w:tr w:rsidR="0077093D" w:rsidRPr="0077093D" w:rsidTr="00C9244D">
        <w:trPr>
          <w:cantSplit/>
        </w:trPr>
        <w:tc>
          <w:tcPr>
            <w:tcW w:w="3383" w:type="dxa"/>
            <w:shd w:val="clear" w:color="auto" w:fill="auto"/>
            <w:vAlign w:val="bottom"/>
          </w:tcPr>
          <w:p w:rsidR="00C9244D" w:rsidRPr="0077093D" w:rsidRDefault="00C9244D" w:rsidP="00831BF5">
            <w:pPr>
              <w:spacing w:before="86" w:line="150" w:lineRule="exact"/>
              <w:ind w:left="57"/>
              <w:rPr>
                <w:rFonts w:ascii="Arial" w:hAnsi="Arial" w:cs="Arial"/>
                <w:sz w:val="14"/>
                <w:szCs w:val="14"/>
              </w:rPr>
            </w:pPr>
            <w:r w:rsidRPr="0077093D">
              <w:rPr>
                <w:rFonts w:ascii="Arial" w:hAnsi="Arial" w:cs="Arial"/>
                <w:sz w:val="14"/>
                <w:szCs w:val="14"/>
              </w:rPr>
              <w:t>Тверская область</w:t>
            </w:r>
          </w:p>
        </w:tc>
        <w:tc>
          <w:tcPr>
            <w:tcW w:w="1522"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555 097,9</w:t>
            </w:r>
          </w:p>
        </w:tc>
        <w:tc>
          <w:tcPr>
            <w:tcW w:w="1635"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449 858,9</w:t>
            </w:r>
          </w:p>
        </w:tc>
        <w:tc>
          <w:tcPr>
            <w:tcW w:w="3382" w:type="dxa"/>
            <w:tcBorders>
              <w:left w:val="single" w:sz="6" w:space="0" w:color="000000"/>
            </w:tcBorders>
            <w:shd w:val="clear" w:color="auto" w:fill="auto"/>
            <w:vAlign w:val="bottom"/>
          </w:tcPr>
          <w:p w:rsidR="00C9244D" w:rsidRPr="0077093D" w:rsidRDefault="00C9244D" w:rsidP="00B82912">
            <w:pPr>
              <w:spacing w:before="86" w:line="150" w:lineRule="exact"/>
              <w:ind w:left="113"/>
              <w:rPr>
                <w:rFonts w:ascii="Arial" w:hAnsi="Arial" w:cs="Arial"/>
                <w:sz w:val="14"/>
                <w:szCs w:val="14"/>
              </w:rPr>
            </w:pPr>
            <w:r w:rsidRPr="0077093D">
              <w:rPr>
                <w:rFonts w:ascii="Arial" w:hAnsi="Arial" w:cs="Arial"/>
                <w:i/>
                <w:sz w:val="14"/>
                <w:szCs w:val="14"/>
              </w:rPr>
              <w:t>Tver Region</w:t>
            </w:r>
          </w:p>
        </w:tc>
      </w:tr>
      <w:tr w:rsidR="0077093D" w:rsidRPr="0077093D" w:rsidTr="00C9244D">
        <w:trPr>
          <w:cantSplit/>
        </w:trPr>
        <w:tc>
          <w:tcPr>
            <w:tcW w:w="3383" w:type="dxa"/>
            <w:shd w:val="clear" w:color="auto" w:fill="auto"/>
            <w:vAlign w:val="bottom"/>
          </w:tcPr>
          <w:p w:rsidR="00C9244D" w:rsidRPr="0077093D" w:rsidRDefault="00C9244D" w:rsidP="00831BF5">
            <w:pPr>
              <w:spacing w:before="86" w:line="150" w:lineRule="exact"/>
              <w:ind w:left="57"/>
              <w:rPr>
                <w:rFonts w:ascii="Arial" w:hAnsi="Arial" w:cs="Arial"/>
                <w:sz w:val="14"/>
                <w:szCs w:val="14"/>
              </w:rPr>
            </w:pPr>
            <w:r w:rsidRPr="0077093D">
              <w:rPr>
                <w:rFonts w:ascii="Arial" w:hAnsi="Arial" w:cs="Arial"/>
                <w:sz w:val="14"/>
                <w:szCs w:val="14"/>
              </w:rPr>
              <w:t>Тульская область</w:t>
            </w:r>
          </w:p>
        </w:tc>
        <w:tc>
          <w:tcPr>
            <w:tcW w:w="1522"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867 817,0</w:t>
            </w:r>
          </w:p>
        </w:tc>
        <w:tc>
          <w:tcPr>
            <w:tcW w:w="1635"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577 715,8</w:t>
            </w:r>
          </w:p>
        </w:tc>
        <w:tc>
          <w:tcPr>
            <w:tcW w:w="3382" w:type="dxa"/>
            <w:tcBorders>
              <w:left w:val="single" w:sz="6" w:space="0" w:color="000000"/>
            </w:tcBorders>
            <w:shd w:val="clear" w:color="auto" w:fill="auto"/>
            <w:vAlign w:val="bottom"/>
          </w:tcPr>
          <w:p w:rsidR="00C9244D" w:rsidRPr="0077093D" w:rsidRDefault="00C9244D" w:rsidP="00B82912">
            <w:pPr>
              <w:spacing w:before="86" w:line="150" w:lineRule="exact"/>
              <w:ind w:left="113"/>
              <w:rPr>
                <w:rFonts w:ascii="Arial" w:hAnsi="Arial" w:cs="Arial"/>
                <w:sz w:val="14"/>
                <w:szCs w:val="14"/>
              </w:rPr>
            </w:pPr>
            <w:r w:rsidRPr="0077093D">
              <w:rPr>
                <w:rFonts w:ascii="Arial" w:hAnsi="Arial" w:cs="Arial"/>
                <w:i/>
                <w:sz w:val="14"/>
                <w:szCs w:val="14"/>
              </w:rPr>
              <w:t>Tula Region</w:t>
            </w:r>
          </w:p>
        </w:tc>
      </w:tr>
      <w:tr w:rsidR="0077093D" w:rsidRPr="0077093D" w:rsidTr="00C9244D">
        <w:trPr>
          <w:cantSplit/>
        </w:trPr>
        <w:tc>
          <w:tcPr>
            <w:tcW w:w="3383" w:type="dxa"/>
            <w:shd w:val="clear" w:color="auto" w:fill="auto"/>
            <w:vAlign w:val="bottom"/>
          </w:tcPr>
          <w:p w:rsidR="00C9244D" w:rsidRPr="0077093D" w:rsidRDefault="00C9244D" w:rsidP="00D36007">
            <w:pPr>
              <w:spacing w:before="86" w:line="150" w:lineRule="exact"/>
              <w:ind w:left="57"/>
              <w:rPr>
                <w:rFonts w:ascii="Arial" w:hAnsi="Arial" w:cs="Arial"/>
                <w:sz w:val="14"/>
                <w:szCs w:val="14"/>
              </w:rPr>
            </w:pPr>
            <w:r w:rsidRPr="0077093D">
              <w:rPr>
                <w:rFonts w:ascii="Arial" w:hAnsi="Arial" w:cs="Arial"/>
                <w:sz w:val="14"/>
                <w:szCs w:val="14"/>
              </w:rPr>
              <w:t>Ярославская область</w:t>
            </w:r>
          </w:p>
        </w:tc>
        <w:tc>
          <w:tcPr>
            <w:tcW w:w="1522"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690 253,2</w:t>
            </w:r>
          </w:p>
        </w:tc>
        <w:tc>
          <w:tcPr>
            <w:tcW w:w="1635"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568 741,6</w:t>
            </w:r>
          </w:p>
        </w:tc>
        <w:tc>
          <w:tcPr>
            <w:tcW w:w="3382" w:type="dxa"/>
            <w:tcBorders>
              <w:left w:val="single" w:sz="6" w:space="0" w:color="000000"/>
            </w:tcBorders>
            <w:shd w:val="clear" w:color="auto" w:fill="auto"/>
            <w:vAlign w:val="bottom"/>
          </w:tcPr>
          <w:p w:rsidR="00C9244D" w:rsidRPr="0077093D" w:rsidRDefault="00C9244D" w:rsidP="00D36007">
            <w:pPr>
              <w:spacing w:before="86" w:line="150" w:lineRule="exact"/>
              <w:ind w:left="113"/>
              <w:rPr>
                <w:rFonts w:ascii="Arial" w:hAnsi="Arial" w:cs="Arial"/>
                <w:sz w:val="14"/>
                <w:szCs w:val="14"/>
              </w:rPr>
            </w:pPr>
            <w:r w:rsidRPr="0077093D">
              <w:rPr>
                <w:rFonts w:ascii="Arial" w:hAnsi="Arial" w:cs="Arial"/>
                <w:i/>
                <w:sz w:val="14"/>
                <w:szCs w:val="14"/>
              </w:rPr>
              <w:t>Yaroslavl Region</w:t>
            </w:r>
          </w:p>
        </w:tc>
      </w:tr>
      <w:tr w:rsidR="0077093D" w:rsidRPr="0077093D" w:rsidTr="00C9244D">
        <w:trPr>
          <w:cantSplit/>
        </w:trPr>
        <w:tc>
          <w:tcPr>
            <w:tcW w:w="3383" w:type="dxa"/>
            <w:shd w:val="clear" w:color="auto" w:fill="auto"/>
            <w:vAlign w:val="bottom"/>
          </w:tcPr>
          <w:p w:rsidR="00C9244D" w:rsidRPr="0077093D" w:rsidRDefault="00C9244D" w:rsidP="00D36007">
            <w:pPr>
              <w:spacing w:before="86" w:line="150" w:lineRule="exact"/>
              <w:ind w:left="57"/>
              <w:rPr>
                <w:rFonts w:ascii="Arial" w:hAnsi="Arial" w:cs="Arial"/>
                <w:sz w:val="14"/>
                <w:szCs w:val="14"/>
              </w:rPr>
            </w:pPr>
            <w:r w:rsidRPr="0077093D">
              <w:rPr>
                <w:rFonts w:ascii="Arial" w:hAnsi="Arial" w:cs="Arial"/>
                <w:sz w:val="14"/>
                <w:szCs w:val="14"/>
              </w:rPr>
              <w:t>г. Москва</w:t>
            </w:r>
          </w:p>
        </w:tc>
        <w:tc>
          <w:tcPr>
            <w:tcW w:w="1522"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24 471 160,4</w:t>
            </w:r>
          </w:p>
        </w:tc>
        <w:tc>
          <w:tcPr>
            <w:tcW w:w="1635"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1 882 792,1</w:t>
            </w:r>
          </w:p>
        </w:tc>
        <w:tc>
          <w:tcPr>
            <w:tcW w:w="3382" w:type="dxa"/>
            <w:tcBorders>
              <w:left w:val="single" w:sz="6" w:space="0" w:color="000000"/>
            </w:tcBorders>
            <w:shd w:val="clear" w:color="auto" w:fill="auto"/>
            <w:vAlign w:val="bottom"/>
          </w:tcPr>
          <w:p w:rsidR="00C9244D" w:rsidRPr="0077093D" w:rsidRDefault="00C9244D" w:rsidP="00D36007">
            <w:pPr>
              <w:spacing w:before="86" w:line="150" w:lineRule="exact"/>
              <w:ind w:left="113"/>
              <w:rPr>
                <w:rFonts w:ascii="Arial" w:hAnsi="Arial" w:cs="Arial"/>
                <w:sz w:val="14"/>
                <w:szCs w:val="14"/>
              </w:rPr>
            </w:pPr>
            <w:r w:rsidRPr="0077093D">
              <w:rPr>
                <w:rFonts w:ascii="Arial" w:hAnsi="Arial" w:cs="Arial"/>
                <w:i/>
                <w:sz w:val="14"/>
                <w:szCs w:val="14"/>
                <w:lang w:val="en-US"/>
              </w:rPr>
              <w:t xml:space="preserve">Moscow city </w:t>
            </w:r>
          </w:p>
        </w:tc>
      </w:tr>
      <w:tr w:rsidR="0077093D" w:rsidRPr="0077093D" w:rsidTr="00C9244D">
        <w:trPr>
          <w:cantSplit/>
        </w:trPr>
        <w:tc>
          <w:tcPr>
            <w:tcW w:w="3383" w:type="dxa"/>
            <w:shd w:val="clear" w:color="auto" w:fill="auto"/>
            <w:vAlign w:val="bottom"/>
          </w:tcPr>
          <w:p w:rsidR="00C9244D" w:rsidRPr="0077093D" w:rsidRDefault="00C9244D" w:rsidP="00D36007">
            <w:pPr>
              <w:spacing w:before="86" w:line="150" w:lineRule="exact"/>
              <w:jc w:val="center"/>
              <w:rPr>
                <w:rFonts w:ascii="Arial" w:hAnsi="Arial" w:cs="Arial"/>
                <w:b/>
                <w:sz w:val="14"/>
                <w:szCs w:val="14"/>
                <w:lang w:val="en-US"/>
              </w:rPr>
            </w:pPr>
            <w:r w:rsidRPr="0077093D">
              <w:rPr>
                <w:rFonts w:ascii="Arial" w:hAnsi="Arial" w:cs="Arial"/>
                <w:b/>
                <w:sz w:val="14"/>
                <w:szCs w:val="14"/>
                <w:lang w:val="en-US"/>
              </w:rPr>
              <w:t>Северо-Западный федеральный округ</w:t>
            </w:r>
          </w:p>
        </w:tc>
        <w:tc>
          <w:tcPr>
            <w:tcW w:w="1522"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b/>
                <w:sz w:val="14"/>
                <w:szCs w:val="14"/>
                <w:lang w:val="en-US"/>
              </w:rPr>
            </w:pPr>
            <w:r w:rsidRPr="0077093D">
              <w:rPr>
                <w:rFonts w:ascii="Arial" w:hAnsi="Arial" w:cs="Arial"/>
                <w:b/>
                <w:sz w:val="14"/>
                <w:szCs w:val="14"/>
                <w:lang w:val="en-US"/>
              </w:rPr>
              <w:t>16 611 895,3</w:t>
            </w:r>
          </w:p>
        </w:tc>
        <w:tc>
          <w:tcPr>
            <w:tcW w:w="1635"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b/>
                <w:sz w:val="14"/>
                <w:szCs w:val="14"/>
                <w:lang w:val="en-US"/>
              </w:rPr>
            </w:pPr>
            <w:r w:rsidRPr="0077093D">
              <w:rPr>
                <w:rFonts w:ascii="Arial" w:hAnsi="Arial" w:cs="Arial"/>
                <w:b/>
                <w:sz w:val="14"/>
                <w:szCs w:val="14"/>
                <w:lang w:val="en-US"/>
              </w:rPr>
              <w:t>1 193 019,9</w:t>
            </w:r>
          </w:p>
        </w:tc>
        <w:tc>
          <w:tcPr>
            <w:tcW w:w="3382" w:type="dxa"/>
            <w:tcBorders>
              <w:left w:val="single" w:sz="6" w:space="0" w:color="000000"/>
            </w:tcBorders>
            <w:shd w:val="clear" w:color="auto" w:fill="auto"/>
            <w:vAlign w:val="bottom"/>
          </w:tcPr>
          <w:p w:rsidR="00C9244D" w:rsidRPr="0077093D" w:rsidRDefault="00C9244D" w:rsidP="00D36007">
            <w:pPr>
              <w:spacing w:before="86" w:line="150" w:lineRule="exact"/>
              <w:jc w:val="center"/>
              <w:rPr>
                <w:rFonts w:ascii="Arial" w:hAnsi="Arial" w:cs="Arial"/>
                <w:b/>
                <w:i/>
                <w:sz w:val="14"/>
                <w:szCs w:val="14"/>
                <w:lang w:val="en-US"/>
              </w:rPr>
            </w:pPr>
            <w:r w:rsidRPr="0077093D">
              <w:rPr>
                <w:rFonts w:ascii="Arial" w:hAnsi="Arial" w:cs="Arial"/>
                <w:b/>
                <w:i/>
                <w:sz w:val="14"/>
                <w:szCs w:val="14"/>
                <w:lang w:val="en-US"/>
              </w:rPr>
              <w:t>Northwestern Federal District</w:t>
            </w:r>
          </w:p>
        </w:tc>
      </w:tr>
      <w:tr w:rsidR="0077093D" w:rsidRPr="0077093D" w:rsidTr="00C9244D">
        <w:trPr>
          <w:cantSplit/>
        </w:trPr>
        <w:tc>
          <w:tcPr>
            <w:tcW w:w="3383" w:type="dxa"/>
            <w:shd w:val="clear" w:color="auto" w:fill="auto"/>
            <w:vAlign w:val="bottom"/>
          </w:tcPr>
          <w:p w:rsidR="00C9244D" w:rsidRPr="0077093D" w:rsidRDefault="00C9244D" w:rsidP="00D36007">
            <w:pPr>
              <w:spacing w:before="86" w:line="150" w:lineRule="exact"/>
              <w:ind w:left="57"/>
              <w:rPr>
                <w:rFonts w:ascii="Arial" w:hAnsi="Arial" w:cs="Arial"/>
                <w:sz w:val="14"/>
                <w:szCs w:val="14"/>
              </w:rPr>
            </w:pPr>
            <w:r w:rsidRPr="0077093D">
              <w:rPr>
                <w:rFonts w:ascii="Arial" w:hAnsi="Arial" w:cs="Arial"/>
                <w:sz w:val="14"/>
                <w:szCs w:val="14"/>
              </w:rPr>
              <w:t>Республика Карелия</w:t>
            </w:r>
          </w:p>
        </w:tc>
        <w:tc>
          <w:tcPr>
            <w:tcW w:w="1522"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447 146,7</w:t>
            </w:r>
          </w:p>
        </w:tc>
        <w:tc>
          <w:tcPr>
            <w:tcW w:w="1635"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832 793,4</w:t>
            </w:r>
          </w:p>
        </w:tc>
        <w:tc>
          <w:tcPr>
            <w:tcW w:w="3382" w:type="dxa"/>
            <w:tcBorders>
              <w:left w:val="single" w:sz="6" w:space="0" w:color="000000"/>
            </w:tcBorders>
            <w:shd w:val="clear" w:color="auto" w:fill="auto"/>
            <w:vAlign w:val="bottom"/>
          </w:tcPr>
          <w:p w:rsidR="00C9244D" w:rsidRPr="0077093D" w:rsidRDefault="00C9244D" w:rsidP="00D36007">
            <w:pPr>
              <w:spacing w:before="86" w:line="150" w:lineRule="exact"/>
              <w:ind w:left="113"/>
              <w:rPr>
                <w:rFonts w:ascii="Arial" w:hAnsi="Arial" w:cs="Arial"/>
                <w:i/>
                <w:sz w:val="14"/>
                <w:szCs w:val="14"/>
              </w:rPr>
            </w:pPr>
            <w:r w:rsidRPr="0077093D">
              <w:rPr>
                <w:rFonts w:ascii="Arial" w:hAnsi="Arial" w:cs="Arial"/>
                <w:i/>
                <w:sz w:val="14"/>
                <w:szCs w:val="14"/>
              </w:rPr>
              <w:t>Republic of Karelia</w:t>
            </w:r>
          </w:p>
        </w:tc>
      </w:tr>
      <w:tr w:rsidR="0077093D" w:rsidRPr="0077093D" w:rsidTr="00C9244D">
        <w:trPr>
          <w:cantSplit/>
        </w:trPr>
        <w:tc>
          <w:tcPr>
            <w:tcW w:w="3383" w:type="dxa"/>
            <w:shd w:val="clear" w:color="auto" w:fill="auto"/>
            <w:vAlign w:val="bottom"/>
          </w:tcPr>
          <w:p w:rsidR="00C9244D" w:rsidRPr="0077093D" w:rsidRDefault="00C9244D" w:rsidP="00D36007">
            <w:pPr>
              <w:spacing w:before="86" w:line="150" w:lineRule="exact"/>
              <w:ind w:left="57"/>
              <w:rPr>
                <w:rFonts w:ascii="Arial" w:hAnsi="Arial" w:cs="Arial"/>
                <w:sz w:val="14"/>
                <w:szCs w:val="14"/>
              </w:rPr>
            </w:pPr>
            <w:r w:rsidRPr="0077093D">
              <w:rPr>
                <w:rFonts w:ascii="Arial" w:hAnsi="Arial" w:cs="Arial"/>
                <w:sz w:val="14"/>
                <w:szCs w:val="14"/>
              </w:rPr>
              <w:t>Республика Коми</w:t>
            </w:r>
          </w:p>
        </w:tc>
        <w:tc>
          <w:tcPr>
            <w:tcW w:w="1522"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857 013,0</w:t>
            </w:r>
          </w:p>
        </w:tc>
        <w:tc>
          <w:tcPr>
            <w:tcW w:w="1635"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1 154 389,5</w:t>
            </w:r>
          </w:p>
        </w:tc>
        <w:tc>
          <w:tcPr>
            <w:tcW w:w="3382" w:type="dxa"/>
            <w:tcBorders>
              <w:left w:val="single" w:sz="6" w:space="0" w:color="000000"/>
            </w:tcBorders>
            <w:shd w:val="clear" w:color="auto" w:fill="auto"/>
            <w:vAlign w:val="bottom"/>
          </w:tcPr>
          <w:p w:rsidR="00C9244D" w:rsidRPr="0077093D" w:rsidRDefault="00C9244D" w:rsidP="00D36007">
            <w:pPr>
              <w:spacing w:before="86" w:line="150" w:lineRule="exact"/>
              <w:ind w:left="113"/>
              <w:rPr>
                <w:rFonts w:ascii="Arial" w:hAnsi="Arial" w:cs="Arial"/>
                <w:i/>
                <w:sz w:val="14"/>
                <w:szCs w:val="14"/>
              </w:rPr>
            </w:pPr>
            <w:r w:rsidRPr="0077093D">
              <w:rPr>
                <w:rFonts w:ascii="Arial" w:hAnsi="Arial" w:cs="Arial"/>
                <w:i/>
                <w:sz w:val="14"/>
                <w:szCs w:val="14"/>
              </w:rPr>
              <w:t>Komi Republic</w:t>
            </w:r>
          </w:p>
        </w:tc>
      </w:tr>
      <w:tr w:rsidR="0077093D" w:rsidRPr="0077093D" w:rsidTr="00C9244D">
        <w:trPr>
          <w:cantSplit/>
        </w:trPr>
        <w:tc>
          <w:tcPr>
            <w:tcW w:w="3383" w:type="dxa"/>
            <w:shd w:val="clear" w:color="auto" w:fill="auto"/>
            <w:vAlign w:val="bottom"/>
          </w:tcPr>
          <w:p w:rsidR="00C9244D" w:rsidRPr="0077093D" w:rsidRDefault="00C9244D" w:rsidP="00D36007">
            <w:pPr>
              <w:spacing w:before="86" w:line="150" w:lineRule="exact"/>
              <w:ind w:left="57"/>
              <w:rPr>
                <w:rFonts w:ascii="Arial" w:hAnsi="Arial" w:cs="Arial"/>
                <w:sz w:val="14"/>
                <w:szCs w:val="14"/>
              </w:rPr>
            </w:pPr>
            <w:r w:rsidRPr="0077093D">
              <w:rPr>
                <w:rFonts w:ascii="Arial" w:hAnsi="Arial" w:cs="Arial"/>
                <w:sz w:val="14"/>
                <w:szCs w:val="14"/>
              </w:rPr>
              <w:t>Архангельская область</w:t>
            </w:r>
          </w:p>
        </w:tc>
        <w:tc>
          <w:tcPr>
            <w:tcW w:w="1522"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1 055 420,9</w:t>
            </w:r>
          </w:p>
        </w:tc>
        <w:tc>
          <w:tcPr>
            <w:tcW w:w="1635"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1 028 018,1</w:t>
            </w:r>
          </w:p>
        </w:tc>
        <w:tc>
          <w:tcPr>
            <w:tcW w:w="3382" w:type="dxa"/>
            <w:tcBorders>
              <w:left w:val="single" w:sz="6" w:space="0" w:color="000000"/>
            </w:tcBorders>
            <w:shd w:val="clear" w:color="auto" w:fill="auto"/>
            <w:vAlign w:val="bottom"/>
          </w:tcPr>
          <w:p w:rsidR="00C9244D" w:rsidRPr="0077093D" w:rsidRDefault="00C9244D" w:rsidP="00D36007">
            <w:pPr>
              <w:spacing w:before="86" w:line="150" w:lineRule="exact"/>
              <w:ind w:left="113"/>
              <w:rPr>
                <w:rFonts w:ascii="Arial" w:hAnsi="Arial" w:cs="Arial"/>
                <w:sz w:val="14"/>
                <w:szCs w:val="14"/>
              </w:rPr>
            </w:pPr>
            <w:r w:rsidRPr="0077093D">
              <w:rPr>
                <w:rFonts w:ascii="Arial" w:hAnsi="Arial" w:cs="Arial"/>
                <w:i/>
                <w:sz w:val="14"/>
                <w:szCs w:val="14"/>
              </w:rPr>
              <w:t>Arkhangelsk Region</w:t>
            </w:r>
          </w:p>
        </w:tc>
      </w:tr>
      <w:tr w:rsidR="0077093D" w:rsidRPr="0077093D" w:rsidTr="00C9244D">
        <w:trPr>
          <w:cantSplit/>
        </w:trPr>
        <w:tc>
          <w:tcPr>
            <w:tcW w:w="3383" w:type="dxa"/>
            <w:shd w:val="clear" w:color="auto" w:fill="auto"/>
            <w:vAlign w:val="bottom"/>
          </w:tcPr>
          <w:p w:rsidR="00C9244D" w:rsidRPr="0077093D" w:rsidRDefault="00C9244D" w:rsidP="00D36007">
            <w:pPr>
              <w:spacing w:before="86" w:line="150" w:lineRule="exact"/>
              <w:ind w:left="284"/>
              <w:rPr>
                <w:rFonts w:ascii="Arial" w:hAnsi="Arial" w:cs="Arial"/>
                <w:sz w:val="14"/>
                <w:szCs w:val="14"/>
              </w:rPr>
            </w:pPr>
            <w:r w:rsidRPr="0077093D">
              <w:rPr>
                <w:rFonts w:ascii="Arial" w:hAnsi="Arial" w:cs="Arial"/>
                <w:sz w:val="14"/>
                <w:szCs w:val="14"/>
              </w:rPr>
              <w:t>в том числе:</w:t>
            </w:r>
          </w:p>
        </w:tc>
        <w:tc>
          <w:tcPr>
            <w:tcW w:w="1522"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p>
        </w:tc>
        <w:tc>
          <w:tcPr>
            <w:tcW w:w="1635"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p>
        </w:tc>
        <w:tc>
          <w:tcPr>
            <w:tcW w:w="3382" w:type="dxa"/>
            <w:tcBorders>
              <w:left w:val="single" w:sz="6" w:space="0" w:color="000000"/>
            </w:tcBorders>
            <w:shd w:val="clear" w:color="auto" w:fill="auto"/>
            <w:vAlign w:val="bottom"/>
          </w:tcPr>
          <w:p w:rsidR="00C9244D" w:rsidRPr="0077093D" w:rsidRDefault="00C9244D" w:rsidP="00D36007">
            <w:pPr>
              <w:spacing w:before="86" w:line="150" w:lineRule="exact"/>
              <w:ind w:left="284"/>
              <w:rPr>
                <w:rFonts w:ascii="Arial" w:hAnsi="Arial" w:cs="Arial"/>
                <w:sz w:val="14"/>
                <w:szCs w:val="14"/>
              </w:rPr>
            </w:pPr>
            <w:r w:rsidRPr="0077093D">
              <w:rPr>
                <w:rFonts w:ascii="Arial" w:hAnsi="Arial" w:cs="Arial"/>
                <w:i/>
                <w:sz w:val="14"/>
                <w:szCs w:val="14"/>
                <w:lang w:val="en-US"/>
              </w:rPr>
              <w:t>including</w:t>
            </w:r>
            <w:r w:rsidRPr="0077093D">
              <w:rPr>
                <w:rFonts w:ascii="Arial" w:hAnsi="Arial" w:cs="Arial"/>
                <w:i/>
                <w:sz w:val="14"/>
                <w:szCs w:val="14"/>
              </w:rPr>
              <w:t>:</w:t>
            </w:r>
          </w:p>
        </w:tc>
      </w:tr>
      <w:tr w:rsidR="0077093D" w:rsidRPr="0077093D" w:rsidTr="00C9244D">
        <w:trPr>
          <w:cantSplit/>
        </w:trPr>
        <w:tc>
          <w:tcPr>
            <w:tcW w:w="3383" w:type="dxa"/>
            <w:shd w:val="clear" w:color="auto" w:fill="auto"/>
            <w:vAlign w:val="bottom"/>
          </w:tcPr>
          <w:p w:rsidR="00C9244D" w:rsidRPr="0077093D" w:rsidRDefault="00C9244D" w:rsidP="00D36007">
            <w:pPr>
              <w:spacing w:before="86" w:line="150" w:lineRule="exact"/>
              <w:ind w:left="170"/>
              <w:rPr>
                <w:rFonts w:ascii="Arial" w:hAnsi="Arial" w:cs="Arial"/>
                <w:sz w:val="14"/>
                <w:szCs w:val="14"/>
              </w:rPr>
            </w:pPr>
            <w:r w:rsidRPr="0077093D">
              <w:rPr>
                <w:rFonts w:ascii="Arial" w:hAnsi="Arial" w:cs="Arial"/>
                <w:sz w:val="14"/>
                <w:szCs w:val="14"/>
              </w:rPr>
              <w:t>Ненецкий автономный округ</w:t>
            </w:r>
          </w:p>
        </w:tc>
        <w:tc>
          <w:tcPr>
            <w:tcW w:w="1522"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406 838,0</w:t>
            </w:r>
          </w:p>
        </w:tc>
        <w:tc>
          <w:tcPr>
            <w:tcW w:w="1635"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9 804 742,9</w:t>
            </w:r>
          </w:p>
        </w:tc>
        <w:tc>
          <w:tcPr>
            <w:tcW w:w="3382" w:type="dxa"/>
            <w:tcBorders>
              <w:left w:val="single" w:sz="6" w:space="0" w:color="000000"/>
            </w:tcBorders>
            <w:shd w:val="clear" w:color="auto" w:fill="auto"/>
            <w:vAlign w:val="bottom"/>
          </w:tcPr>
          <w:p w:rsidR="00C9244D" w:rsidRPr="0077093D" w:rsidRDefault="00C9244D" w:rsidP="00D36007">
            <w:pPr>
              <w:spacing w:before="86" w:line="150" w:lineRule="exact"/>
              <w:ind w:left="227"/>
              <w:rPr>
                <w:rFonts w:ascii="Arial" w:hAnsi="Arial" w:cs="Arial"/>
                <w:sz w:val="14"/>
                <w:szCs w:val="14"/>
              </w:rPr>
            </w:pPr>
            <w:r w:rsidRPr="0077093D">
              <w:rPr>
                <w:rFonts w:ascii="Arial" w:hAnsi="Arial" w:cs="Arial"/>
                <w:i/>
                <w:sz w:val="14"/>
                <w:szCs w:val="14"/>
                <w:lang w:val="en-US"/>
              </w:rPr>
              <w:t>Nenets Autonomous Area</w:t>
            </w:r>
          </w:p>
        </w:tc>
      </w:tr>
      <w:tr w:rsidR="0077093D" w:rsidRPr="00AA17E9" w:rsidTr="00C9244D">
        <w:trPr>
          <w:cantSplit/>
        </w:trPr>
        <w:tc>
          <w:tcPr>
            <w:tcW w:w="3383" w:type="dxa"/>
            <w:shd w:val="clear" w:color="auto" w:fill="auto"/>
            <w:vAlign w:val="bottom"/>
          </w:tcPr>
          <w:p w:rsidR="00C9244D" w:rsidRPr="0077093D" w:rsidRDefault="00C9244D" w:rsidP="00D36007">
            <w:pPr>
              <w:spacing w:before="86" w:line="150" w:lineRule="exact"/>
              <w:ind w:left="170"/>
              <w:rPr>
                <w:rFonts w:ascii="Arial" w:hAnsi="Arial" w:cs="Arial"/>
                <w:sz w:val="14"/>
                <w:szCs w:val="14"/>
              </w:rPr>
            </w:pPr>
            <w:r w:rsidRPr="0077093D">
              <w:rPr>
                <w:rFonts w:ascii="Arial" w:hAnsi="Arial" w:cs="Arial"/>
                <w:sz w:val="14"/>
                <w:szCs w:val="14"/>
              </w:rPr>
              <w:t xml:space="preserve">Архангельская область </w:t>
            </w:r>
            <w:r w:rsidRPr="0077093D">
              <w:rPr>
                <w:rFonts w:ascii="Arial" w:hAnsi="Arial" w:cs="Arial"/>
                <w:sz w:val="14"/>
                <w:szCs w:val="14"/>
              </w:rPr>
              <w:br/>
              <w:t>без автономного округа</w:t>
            </w:r>
          </w:p>
        </w:tc>
        <w:tc>
          <w:tcPr>
            <w:tcW w:w="1522"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602 647,9</w:t>
            </w:r>
          </w:p>
        </w:tc>
        <w:tc>
          <w:tcPr>
            <w:tcW w:w="1635"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658 351,6</w:t>
            </w:r>
          </w:p>
        </w:tc>
        <w:tc>
          <w:tcPr>
            <w:tcW w:w="3382" w:type="dxa"/>
            <w:tcBorders>
              <w:left w:val="single" w:sz="6" w:space="0" w:color="000000"/>
            </w:tcBorders>
            <w:shd w:val="clear" w:color="auto" w:fill="auto"/>
            <w:vAlign w:val="bottom"/>
          </w:tcPr>
          <w:p w:rsidR="00C9244D" w:rsidRPr="0077093D" w:rsidRDefault="00C9244D" w:rsidP="00D36007">
            <w:pPr>
              <w:spacing w:before="86" w:line="150" w:lineRule="exact"/>
              <w:ind w:left="227"/>
              <w:rPr>
                <w:rFonts w:ascii="Arial" w:hAnsi="Arial" w:cs="Arial"/>
                <w:sz w:val="14"/>
                <w:szCs w:val="14"/>
                <w:lang w:val="en-US"/>
              </w:rPr>
            </w:pPr>
            <w:r w:rsidRPr="0077093D">
              <w:rPr>
                <w:rFonts w:ascii="Arial" w:hAnsi="Arial" w:cs="Arial"/>
                <w:i/>
                <w:sz w:val="14"/>
                <w:szCs w:val="14"/>
                <w:lang w:val="en-US"/>
              </w:rPr>
              <w:t xml:space="preserve">Arkhangelsk Region </w:t>
            </w:r>
            <w:r w:rsidRPr="0077093D">
              <w:rPr>
                <w:rFonts w:ascii="Arial" w:hAnsi="Arial" w:cs="Arial"/>
                <w:i/>
                <w:sz w:val="14"/>
                <w:szCs w:val="14"/>
                <w:lang w:val="en-US"/>
              </w:rPr>
              <w:br/>
              <w:t>less autonomous area</w:t>
            </w:r>
          </w:p>
        </w:tc>
      </w:tr>
      <w:tr w:rsidR="0077093D" w:rsidRPr="0077093D" w:rsidTr="00C9244D">
        <w:trPr>
          <w:cantSplit/>
        </w:trPr>
        <w:tc>
          <w:tcPr>
            <w:tcW w:w="3383" w:type="dxa"/>
            <w:shd w:val="clear" w:color="auto" w:fill="auto"/>
            <w:vAlign w:val="bottom"/>
          </w:tcPr>
          <w:p w:rsidR="00C9244D" w:rsidRPr="0077093D" w:rsidRDefault="00C9244D" w:rsidP="00D36007">
            <w:pPr>
              <w:spacing w:before="86" w:line="150" w:lineRule="exact"/>
              <w:ind w:left="57"/>
              <w:rPr>
                <w:rFonts w:ascii="Arial" w:hAnsi="Arial" w:cs="Arial"/>
                <w:sz w:val="14"/>
                <w:szCs w:val="14"/>
              </w:rPr>
            </w:pPr>
            <w:r w:rsidRPr="0077093D">
              <w:rPr>
                <w:rFonts w:ascii="Arial" w:hAnsi="Arial" w:cs="Arial"/>
                <w:sz w:val="14"/>
                <w:szCs w:val="14"/>
              </w:rPr>
              <w:t>Вологодская область</w:t>
            </w:r>
          </w:p>
        </w:tc>
        <w:tc>
          <w:tcPr>
            <w:tcW w:w="1522"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1 009 917,7</w:t>
            </w:r>
          </w:p>
        </w:tc>
        <w:tc>
          <w:tcPr>
            <w:tcW w:w="1635"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882 605,4</w:t>
            </w:r>
          </w:p>
        </w:tc>
        <w:tc>
          <w:tcPr>
            <w:tcW w:w="3382" w:type="dxa"/>
            <w:tcBorders>
              <w:left w:val="single" w:sz="6" w:space="0" w:color="000000"/>
            </w:tcBorders>
            <w:shd w:val="clear" w:color="auto" w:fill="auto"/>
            <w:vAlign w:val="bottom"/>
          </w:tcPr>
          <w:p w:rsidR="00C9244D" w:rsidRPr="0077093D" w:rsidRDefault="00C9244D" w:rsidP="00D36007">
            <w:pPr>
              <w:spacing w:before="86" w:line="150" w:lineRule="exact"/>
              <w:ind w:left="113"/>
              <w:rPr>
                <w:rFonts w:ascii="Arial" w:hAnsi="Arial" w:cs="Arial"/>
                <w:i/>
                <w:sz w:val="14"/>
                <w:szCs w:val="14"/>
              </w:rPr>
            </w:pPr>
            <w:r w:rsidRPr="0077093D">
              <w:rPr>
                <w:rFonts w:ascii="Arial" w:hAnsi="Arial" w:cs="Arial"/>
                <w:i/>
                <w:sz w:val="14"/>
                <w:szCs w:val="14"/>
              </w:rPr>
              <w:t>Vologda Region</w:t>
            </w:r>
          </w:p>
        </w:tc>
      </w:tr>
      <w:tr w:rsidR="0077093D" w:rsidRPr="0077093D" w:rsidTr="00C9244D">
        <w:trPr>
          <w:cantSplit/>
        </w:trPr>
        <w:tc>
          <w:tcPr>
            <w:tcW w:w="3383" w:type="dxa"/>
            <w:shd w:val="clear" w:color="auto" w:fill="auto"/>
            <w:vAlign w:val="bottom"/>
          </w:tcPr>
          <w:p w:rsidR="00C9244D" w:rsidRPr="0077093D" w:rsidRDefault="00C9244D" w:rsidP="00D36007">
            <w:pPr>
              <w:spacing w:before="86" w:line="150" w:lineRule="exact"/>
              <w:ind w:left="57"/>
              <w:rPr>
                <w:rFonts w:ascii="Arial" w:hAnsi="Arial" w:cs="Arial"/>
                <w:sz w:val="14"/>
                <w:szCs w:val="14"/>
              </w:rPr>
            </w:pPr>
            <w:r w:rsidRPr="0077093D">
              <w:rPr>
                <w:rFonts w:ascii="Arial" w:hAnsi="Arial" w:cs="Arial"/>
                <w:sz w:val="14"/>
                <w:szCs w:val="14"/>
              </w:rPr>
              <w:t>Калининградская область</w:t>
            </w:r>
          </w:p>
        </w:tc>
        <w:tc>
          <w:tcPr>
            <w:tcW w:w="1522"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675 000,6</w:t>
            </w:r>
          </w:p>
        </w:tc>
        <w:tc>
          <w:tcPr>
            <w:tcW w:w="1635"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657 694,7</w:t>
            </w:r>
          </w:p>
        </w:tc>
        <w:tc>
          <w:tcPr>
            <w:tcW w:w="3382" w:type="dxa"/>
            <w:tcBorders>
              <w:left w:val="single" w:sz="6" w:space="0" w:color="000000"/>
            </w:tcBorders>
            <w:shd w:val="clear" w:color="auto" w:fill="auto"/>
            <w:vAlign w:val="bottom"/>
          </w:tcPr>
          <w:p w:rsidR="00C9244D" w:rsidRPr="0077093D" w:rsidRDefault="00C9244D" w:rsidP="00D36007">
            <w:pPr>
              <w:spacing w:before="86" w:line="150" w:lineRule="exact"/>
              <w:ind w:left="113"/>
              <w:rPr>
                <w:rFonts w:ascii="Arial" w:hAnsi="Arial" w:cs="Arial"/>
                <w:i/>
                <w:sz w:val="14"/>
                <w:szCs w:val="14"/>
              </w:rPr>
            </w:pPr>
            <w:r w:rsidRPr="0077093D">
              <w:rPr>
                <w:rFonts w:ascii="Arial" w:hAnsi="Arial" w:cs="Arial"/>
                <w:i/>
                <w:sz w:val="14"/>
                <w:szCs w:val="14"/>
              </w:rPr>
              <w:t>Kaliningrad Region</w:t>
            </w:r>
          </w:p>
        </w:tc>
      </w:tr>
      <w:tr w:rsidR="0077093D" w:rsidRPr="0077093D" w:rsidTr="00C9244D">
        <w:trPr>
          <w:cantSplit/>
        </w:trPr>
        <w:tc>
          <w:tcPr>
            <w:tcW w:w="3383" w:type="dxa"/>
            <w:shd w:val="clear" w:color="auto" w:fill="auto"/>
            <w:vAlign w:val="bottom"/>
          </w:tcPr>
          <w:p w:rsidR="00C9244D" w:rsidRPr="0077093D" w:rsidRDefault="00C9244D" w:rsidP="00BB6763">
            <w:pPr>
              <w:spacing w:before="86" w:line="150" w:lineRule="exact"/>
              <w:ind w:left="57"/>
              <w:rPr>
                <w:rFonts w:ascii="Arial" w:hAnsi="Arial" w:cs="Arial"/>
                <w:sz w:val="14"/>
                <w:szCs w:val="14"/>
              </w:rPr>
            </w:pPr>
            <w:r w:rsidRPr="0077093D">
              <w:rPr>
                <w:rFonts w:ascii="Arial" w:hAnsi="Arial" w:cs="Arial"/>
                <w:sz w:val="14"/>
                <w:szCs w:val="14"/>
              </w:rPr>
              <w:t>Ленинградская область</w:t>
            </w:r>
          </w:p>
        </w:tc>
        <w:tc>
          <w:tcPr>
            <w:tcW w:w="1522"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1 481 187,8</w:t>
            </w:r>
          </w:p>
        </w:tc>
        <w:tc>
          <w:tcPr>
            <w:tcW w:w="1635"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743 699,6</w:t>
            </w:r>
          </w:p>
        </w:tc>
        <w:tc>
          <w:tcPr>
            <w:tcW w:w="3382" w:type="dxa"/>
            <w:tcBorders>
              <w:left w:val="single" w:sz="6" w:space="0" w:color="000000"/>
            </w:tcBorders>
            <w:shd w:val="clear" w:color="auto" w:fill="auto"/>
            <w:vAlign w:val="bottom"/>
          </w:tcPr>
          <w:p w:rsidR="00C9244D" w:rsidRPr="0077093D" w:rsidRDefault="00C9244D" w:rsidP="00D36007">
            <w:pPr>
              <w:spacing w:before="86" w:line="150" w:lineRule="exact"/>
              <w:ind w:left="113"/>
              <w:rPr>
                <w:rFonts w:ascii="Arial" w:hAnsi="Arial" w:cs="Arial"/>
                <w:i/>
                <w:sz w:val="14"/>
                <w:szCs w:val="14"/>
              </w:rPr>
            </w:pPr>
            <w:r w:rsidRPr="0077093D">
              <w:rPr>
                <w:rFonts w:ascii="Arial" w:hAnsi="Arial" w:cs="Arial"/>
                <w:i/>
                <w:sz w:val="14"/>
                <w:szCs w:val="14"/>
              </w:rPr>
              <w:t>Leningrad Region</w:t>
            </w:r>
          </w:p>
        </w:tc>
      </w:tr>
      <w:tr w:rsidR="0077093D" w:rsidRPr="0077093D" w:rsidTr="00C9244D">
        <w:trPr>
          <w:cantSplit/>
        </w:trPr>
        <w:tc>
          <w:tcPr>
            <w:tcW w:w="3383" w:type="dxa"/>
            <w:shd w:val="clear" w:color="auto" w:fill="auto"/>
            <w:vAlign w:val="bottom"/>
          </w:tcPr>
          <w:p w:rsidR="00C9244D" w:rsidRPr="0077093D" w:rsidRDefault="00C9244D" w:rsidP="00BB6763">
            <w:pPr>
              <w:spacing w:before="86" w:line="150" w:lineRule="exact"/>
              <w:ind w:left="57"/>
              <w:rPr>
                <w:rFonts w:ascii="Arial" w:hAnsi="Arial" w:cs="Arial"/>
                <w:sz w:val="14"/>
                <w:szCs w:val="14"/>
              </w:rPr>
            </w:pPr>
            <w:r w:rsidRPr="0077093D">
              <w:rPr>
                <w:rFonts w:ascii="Arial" w:hAnsi="Arial" w:cs="Arial"/>
                <w:sz w:val="14"/>
                <w:szCs w:val="14"/>
              </w:rPr>
              <w:t>Мурманская область</w:t>
            </w:r>
          </w:p>
        </w:tc>
        <w:tc>
          <w:tcPr>
            <w:tcW w:w="1522"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1 083 779,4</w:t>
            </w:r>
          </w:p>
        </w:tc>
        <w:tc>
          <w:tcPr>
            <w:tcW w:w="1635"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1 612 975,8</w:t>
            </w:r>
          </w:p>
        </w:tc>
        <w:tc>
          <w:tcPr>
            <w:tcW w:w="3382" w:type="dxa"/>
            <w:tcBorders>
              <w:left w:val="single" w:sz="6" w:space="0" w:color="000000"/>
            </w:tcBorders>
            <w:shd w:val="clear" w:color="auto" w:fill="auto"/>
            <w:vAlign w:val="bottom"/>
          </w:tcPr>
          <w:p w:rsidR="00C9244D" w:rsidRPr="0077093D" w:rsidRDefault="00C9244D" w:rsidP="00D36007">
            <w:pPr>
              <w:spacing w:before="86" w:line="150" w:lineRule="exact"/>
              <w:ind w:left="113"/>
              <w:rPr>
                <w:rFonts w:ascii="Arial" w:hAnsi="Arial" w:cs="Arial"/>
                <w:i/>
                <w:sz w:val="14"/>
                <w:szCs w:val="14"/>
              </w:rPr>
            </w:pPr>
            <w:r w:rsidRPr="0077093D">
              <w:rPr>
                <w:rFonts w:ascii="Arial" w:hAnsi="Arial" w:cs="Arial"/>
                <w:i/>
                <w:sz w:val="14"/>
                <w:szCs w:val="14"/>
              </w:rPr>
              <w:t>Murmansk Region</w:t>
            </w:r>
          </w:p>
        </w:tc>
      </w:tr>
      <w:tr w:rsidR="0077093D" w:rsidRPr="0077093D" w:rsidTr="00C9244D">
        <w:trPr>
          <w:cantSplit/>
        </w:trPr>
        <w:tc>
          <w:tcPr>
            <w:tcW w:w="3383" w:type="dxa"/>
            <w:shd w:val="clear" w:color="auto" w:fill="auto"/>
            <w:vAlign w:val="bottom"/>
          </w:tcPr>
          <w:p w:rsidR="00C9244D" w:rsidRPr="0077093D" w:rsidRDefault="00C9244D" w:rsidP="00BB6763">
            <w:pPr>
              <w:spacing w:before="86" w:line="150" w:lineRule="exact"/>
              <w:ind w:left="57"/>
              <w:rPr>
                <w:rFonts w:ascii="Arial" w:hAnsi="Arial" w:cs="Arial"/>
                <w:sz w:val="14"/>
                <w:szCs w:val="14"/>
              </w:rPr>
            </w:pPr>
            <w:r w:rsidRPr="0077093D">
              <w:rPr>
                <w:rFonts w:ascii="Arial" w:hAnsi="Arial" w:cs="Arial"/>
                <w:sz w:val="14"/>
                <w:szCs w:val="14"/>
              </w:rPr>
              <w:t>Новгородская область</w:t>
            </w:r>
          </w:p>
        </w:tc>
        <w:tc>
          <w:tcPr>
            <w:tcW w:w="1522"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342 069,5</w:t>
            </w:r>
          </w:p>
        </w:tc>
        <w:tc>
          <w:tcPr>
            <w:tcW w:w="1635"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584 797,1</w:t>
            </w:r>
          </w:p>
        </w:tc>
        <w:tc>
          <w:tcPr>
            <w:tcW w:w="3382" w:type="dxa"/>
            <w:tcBorders>
              <w:left w:val="single" w:sz="6" w:space="0" w:color="000000"/>
            </w:tcBorders>
            <w:shd w:val="clear" w:color="auto" w:fill="auto"/>
            <w:vAlign w:val="bottom"/>
          </w:tcPr>
          <w:p w:rsidR="00C9244D" w:rsidRPr="0077093D" w:rsidRDefault="00C9244D" w:rsidP="00D36007">
            <w:pPr>
              <w:spacing w:before="86" w:line="150" w:lineRule="exact"/>
              <w:ind w:left="113"/>
              <w:rPr>
                <w:rFonts w:ascii="Arial" w:hAnsi="Arial" w:cs="Arial"/>
                <w:i/>
                <w:sz w:val="14"/>
                <w:szCs w:val="14"/>
              </w:rPr>
            </w:pPr>
            <w:r w:rsidRPr="0077093D">
              <w:rPr>
                <w:rFonts w:ascii="Arial" w:hAnsi="Arial" w:cs="Arial"/>
                <w:i/>
                <w:sz w:val="14"/>
                <w:szCs w:val="14"/>
              </w:rPr>
              <w:t>Novgorod Region</w:t>
            </w:r>
          </w:p>
        </w:tc>
      </w:tr>
      <w:tr w:rsidR="0077093D" w:rsidRPr="0077093D" w:rsidTr="00C9244D">
        <w:trPr>
          <w:cantSplit/>
        </w:trPr>
        <w:tc>
          <w:tcPr>
            <w:tcW w:w="3383" w:type="dxa"/>
            <w:shd w:val="clear" w:color="auto" w:fill="auto"/>
            <w:vAlign w:val="bottom"/>
          </w:tcPr>
          <w:p w:rsidR="00C9244D" w:rsidRPr="0077093D" w:rsidRDefault="00C9244D" w:rsidP="00BB6763">
            <w:pPr>
              <w:spacing w:before="86" w:line="150" w:lineRule="exact"/>
              <w:ind w:left="57"/>
              <w:rPr>
                <w:rFonts w:ascii="Arial" w:hAnsi="Arial" w:cs="Arial"/>
                <w:sz w:val="14"/>
                <w:szCs w:val="14"/>
              </w:rPr>
            </w:pPr>
            <w:r w:rsidRPr="0077093D">
              <w:rPr>
                <w:rFonts w:ascii="Arial" w:hAnsi="Arial" w:cs="Arial"/>
                <w:sz w:val="14"/>
                <w:szCs w:val="14"/>
              </w:rPr>
              <w:t>Псковская область</w:t>
            </w:r>
          </w:p>
        </w:tc>
        <w:tc>
          <w:tcPr>
            <w:tcW w:w="1522"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219 948,6</w:t>
            </w:r>
          </w:p>
        </w:tc>
        <w:tc>
          <w:tcPr>
            <w:tcW w:w="1635"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365 975,4</w:t>
            </w:r>
          </w:p>
        </w:tc>
        <w:tc>
          <w:tcPr>
            <w:tcW w:w="3382" w:type="dxa"/>
            <w:tcBorders>
              <w:left w:val="single" w:sz="6" w:space="0" w:color="000000"/>
            </w:tcBorders>
            <w:shd w:val="clear" w:color="auto" w:fill="auto"/>
            <w:vAlign w:val="bottom"/>
          </w:tcPr>
          <w:p w:rsidR="00C9244D" w:rsidRPr="0077093D" w:rsidRDefault="00C9244D" w:rsidP="00D36007">
            <w:pPr>
              <w:spacing w:before="86" w:line="150" w:lineRule="exact"/>
              <w:ind w:left="113"/>
              <w:rPr>
                <w:rFonts w:ascii="Arial" w:hAnsi="Arial" w:cs="Arial"/>
                <w:i/>
                <w:sz w:val="14"/>
                <w:szCs w:val="14"/>
              </w:rPr>
            </w:pPr>
            <w:r w:rsidRPr="0077093D">
              <w:rPr>
                <w:rFonts w:ascii="Arial" w:hAnsi="Arial" w:cs="Arial"/>
                <w:i/>
                <w:sz w:val="14"/>
                <w:szCs w:val="14"/>
              </w:rPr>
              <w:t>Pskov Region</w:t>
            </w:r>
          </w:p>
        </w:tc>
      </w:tr>
      <w:tr w:rsidR="0077093D" w:rsidRPr="0077093D" w:rsidTr="00C9244D">
        <w:trPr>
          <w:cantSplit/>
        </w:trPr>
        <w:tc>
          <w:tcPr>
            <w:tcW w:w="3383" w:type="dxa"/>
            <w:shd w:val="clear" w:color="auto" w:fill="auto"/>
            <w:vAlign w:val="bottom"/>
          </w:tcPr>
          <w:p w:rsidR="00C9244D" w:rsidRPr="0077093D" w:rsidRDefault="00C9244D" w:rsidP="00BB6763">
            <w:pPr>
              <w:spacing w:before="86" w:line="150" w:lineRule="exact"/>
              <w:ind w:left="57"/>
              <w:rPr>
                <w:rFonts w:ascii="Arial" w:hAnsi="Arial" w:cs="Arial"/>
                <w:sz w:val="14"/>
                <w:szCs w:val="14"/>
              </w:rPr>
            </w:pPr>
            <w:r w:rsidRPr="0077093D">
              <w:rPr>
                <w:rFonts w:ascii="Arial" w:hAnsi="Arial" w:cs="Arial"/>
                <w:sz w:val="14"/>
                <w:szCs w:val="14"/>
              </w:rPr>
              <w:t>г. Санкт-Петербург</w:t>
            </w:r>
          </w:p>
        </w:tc>
        <w:tc>
          <w:tcPr>
            <w:tcW w:w="1522"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9 440 411,1</w:t>
            </w:r>
          </w:p>
        </w:tc>
        <w:tc>
          <w:tcPr>
            <w:tcW w:w="1635"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1 686 325,2</w:t>
            </w:r>
          </w:p>
        </w:tc>
        <w:tc>
          <w:tcPr>
            <w:tcW w:w="3382" w:type="dxa"/>
            <w:tcBorders>
              <w:left w:val="single" w:sz="6" w:space="0" w:color="000000"/>
            </w:tcBorders>
            <w:shd w:val="clear" w:color="auto" w:fill="auto"/>
            <w:vAlign w:val="bottom"/>
          </w:tcPr>
          <w:p w:rsidR="00C9244D" w:rsidRPr="0077093D" w:rsidRDefault="00C9244D" w:rsidP="00D36007">
            <w:pPr>
              <w:spacing w:before="86" w:line="150" w:lineRule="exact"/>
              <w:ind w:left="113"/>
              <w:rPr>
                <w:rFonts w:ascii="Arial" w:hAnsi="Arial" w:cs="Arial"/>
                <w:i/>
                <w:sz w:val="14"/>
                <w:szCs w:val="14"/>
              </w:rPr>
            </w:pPr>
            <w:r w:rsidRPr="0077093D">
              <w:rPr>
                <w:rFonts w:ascii="Arial" w:hAnsi="Arial" w:cs="Arial"/>
                <w:i/>
                <w:sz w:val="14"/>
                <w:szCs w:val="14"/>
                <w:lang w:val="en-US"/>
              </w:rPr>
              <w:t xml:space="preserve">St. Petersburg </w:t>
            </w:r>
            <w:r w:rsidRPr="0077093D">
              <w:rPr>
                <w:rFonts w:ascii="Arial" w:hAnsi="Arial" w:cs="Arial"/>
                <w:i/>
                <w:sz w:val="14"/>
                <w:szCs w:val="14"/>
              </w:rPr>
              <w:t>city</w:t>
            </w:r>
          </w:p>
        </w:tc>
      </w:tr>
      <w:tr w:rsidR="0077093D" w:rsidRPr="0077093D" w:rsidTr="00C9244D">
        <w:trPr>
          <w:cantSplit/>
        </w:trPr>
        <w:tc>
          <w:tcPr>
            <w:tcW w:w="3383" w:type="dxa"/>
            <w:shd w:val="clear" w:color="auto" w:fill="auto"/>
            <w:vAlign w:val="bottom"/>
          </w:tcPr>
          <w:p w:rsidR="00C9244D" w:rsidRPr="0077093D" w:rsidRDefault="00C9244D" w:rsidP="00BB6763">
            <w:pPr>
              <w:spacing w:before="86" w:line="150" w:lineRule="exact"/>
              <w:jc w:val="center"/>
              <w:rPr>
                <w:rFonts w:ascii="Arial" w:hAnsi="Arial" w:cs="Arial"/>
                <w:b/>
                <w:sz w:val="14"/>
                <w:szCs w:val="14"/>
                <w:lang w:val="en-US"/>
              </w:rPr>
            </w:pPr>
            <w:r w:rsidRPr="0077093D">
              <w:rPr>
                <w:rFonts w:ascii="Arial" w:hAnsi="Arial" w:cs="Arial"/>
                <w:b/>
                <w:sz w:val="14"/>
                <w:szCs w:val="14"/>
                <w:lang w:val="en-US"/>
              </w:rPr>
              <w:t>Южный федеральный округ</w:t>
            </w:r>
          </w:p>
        </w:tc>
        <w:tc>
          <w:tcPr>
            <w:tcW w:w="1522"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b/>
                <w:sz w:val="14"/>
                <w:szCs w:val="14"/>
                <w:lang w:val="en-US"/>
              </w:rPr>
            </w:pPr>
            <w:r w:rsidRPr="0077093D">
              <w:rPr>
                <w:rFonts w:ascii="Arial" w:hAnsi="Arial" w:cs="Arial"/>
                <w:b/>
                <w:sz w:val="14"/>
                <w:szCs w:val="14"/>
                <w:lang w:val="en-US"/>
              </w:rPr>
              <w:t>7 952 016,7</w:t>
            </w:r>
          </w:p>
        </w:tc>
        <w:tc>
          <w:tcPr>
            <w:tcW w:w="1635"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b/>
                <w:sz w:val="14"/>
                <w:szCs w:val="14"/>
                <w:lang w:val="en-US"/>
              </w:rPr>
            </w:pPr>
            <w:r w:rsidRPr="0077093D">
              <w:rPr>
                <w:rFonts w:ascii="Arial" w:hAnsi="Arial" w:cs="Arial"/>
                <w:b/>
                <w:sz w:val="14"/>
                <w:szCs w:val="14"/>
                <w:lang w:val="en-US"/>
              </w:rPr>
              <w:t>475 369,6</w:t>
            </w:r>
          </w:p>
        </w:tc>
        <w:tc>
          <w:tcPr>
            <w:tcW w:w="3382" w:type="dxa"/>
            <w:tcBorders>
              <w:left w:val="single" w:sz="6" w:space="0" w:color="000000"/>
            </w:tcBorders>
            <w:shd w:val="clear" w:color="auto" w:fill="auto"/>
            <w:vAlign w:val="bottom"/>
          </w:tcPr>
          <w:p w:rsidR="00C9244D" w:rsidRPr="0077093D" w:rsidRDefault="00C9244D" w:rsidP="00D36007">
            <w:pPr>
              <w:spacing w:before="86" w:line="150" w:lineRule="exact"/>
              <w:jc w:val="center"/>
              <w:rPr>
                <w:rFonts w:ascii="Arial" w:hAnsi="Arial" w:cs="Arial"/>
                <w:b/>
                <w:i/>
                <w:sz w:val="14"/>
                <w:szCs w:val="14"/>
                <w:lang w:val="en-US"/>
              </w:rPr>
            </w:pPr>
            <w:r w:rsidRPr="0077093D">
              <w:rPr>
                <w:rFonts w:ascii="Arial" w:hAnsi="Arial" w:cs="Arial"/>
                <w:b/>
                <w:i/>
                <w:sz w:val="14"/>
                <w:szCs w:val="14"/>
                <w:lang w:val="en-US"/>
              </w:rPr>
              <w:t xml:space="preserve">Southern Federal District </w:t>
            </w:r>
          </w:p>
        </w:tc>
      </w:tr>
      <w:tr w:rsidR="0077093D" w:rsidRPr="0077093D" w:rsidTr="00C9244D">
        <w:trPr>
          <w:cantSplit/>
        </w:trPr>
        <w:tc>
          <w:tcPr>
            <w:tcW w:w="3383" w:type="dxa"/>
            <w:shd w:val="clear" w:color="auto" w:fill="auto"/>
            <w:vAlign w:val="bottom"/>
          </w:tcPr>
          <w:p w:rsidR="00C9244D" w:rsidRPr="0077093D" w:rsidRDefault="00C9244D" w:rsidP="00512CF5">
            <w:pPr>
              <w:spacing w:before="86" w:line="150" w:lineRule="exact"/>
              <w:ind w:left="57"/>
              <w:rPr>
                <w:rFonts w:ascii="Arial" w:hAnsi="Arial" w:cs="Arial"/>
                <w:sz w:val="14"/>
                <w:szCs w:val="14"/>
              </w:rPr>
            </w:pPr>
            <w:r w:rsidRPr="0077093D">
              <w:rPr>
                <w:rFonts w:ascii="Arial" w:hAnsi="Arial" w:cs="Arial"/>
                <w:sz w:val="14"/>
                <w:szCs w:val="14"/>
              </w:rPr>
              <w:t>Республика Адыгея</w:t>
            </w:r>
          </w:p>
        </w:tc>
        <w:tc>
          <w:tcPr>
            <w:tcW w:w="1522"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170 792,8</w:t>
            </w:r>
          </w:p>
        </w:tc>
        <w:tc>
          <w:tcPr>
            <w:tcW w:w="1635"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345 488,9</w:t>
            </w:r>
          </w:p>
        </w:tc>
        <w:tc>
          <w:tcPr>
            <w:tcW w:w="3382" w:type="dxa"/>
            <w:tcBorders>
              <w:left w:val="single" w:sz="6" w:space="0" w:color="000000"/>
            </w:tcBorders>
            <w:shd w:val="clear" w:color="auto" w:fill="auto"/>
            <w:vAlign w:val="bottom"/>
          </w:tcPr>
          <w:p w:rsidR="00C9244D" w:rsidRPr="0077093D" w:rsidRDefault="00C9244D" w:rsidP="00B82912">
            <w:pPr>
              <w:spacing w:before="86" w:line="150" w:lineRule="exact"/>
              <w:ind w:left="113"/>
              <w:rPr>
                <w:rFonts w:ascii="Arial" w:hAnsi="Arial" w:cs="Arial"/>
                <w:sz w:val="14"/>
                <w:szCs w:val="14"/>
              </w:rPr>
            </w:pPr>
            <w:r w:rsidRPr="0077093D">
              <w:rPr>
                <w:rFonts w:ascii="Arial" w:hAnsi="Arial" w:cs="Arial"/>
                <w:i/>
                <w:sz w:val="14"/>
                <w:szCs w:val="14"/>
                <w:lang w:val="en-US"/>
              </w:rPr>
              <w:t>Republic of Adygea</w:t>
            </w:r>
          </w:p>
        </w:tc>
      </w:tr>
      <w:tr w:rsidR="0077093D" w:rsidRPr="0077093D" w:rsidTr="00C9244D">
        <w:trPr>
          <w:cantSplit/>
        </w:trPr>
        <w:tc>
          <w:tcPr>
            <w:tcW w:w="3383" w:type="dxa"/>
            <w:shd w:val="clear" w:color="auto" w:fill="auto"/>
            <w:vAlign w:val="bottom"/>
          </w:tcPr>
          <w:p w:rsidR="00C9244D" w:rsidRPr="0077093D" w:rsidRDefault="00C9244D" w:rsidP="00512CF5">
            <w:pPr>
              <w:spacing w:before="86" w:line="150" w:lineRule="exact"/>
              <w:ind w:left="57"/>
              <w:rPr>
                <w:rFonts w:ascii="Arial" w:hAnsi="Arial" w:cs="Arial"/>
                <w:sz w:val="14"/>
                <w:szCs w:val="14"/>
              </w:rPr>
            </w:pPr>
            <w:r w:rsidRPr="0077093D">
              <w:rPr>
                <w:rFonts w:ascii="Arial" w:hAnsi="Arial" w:cs="Arial"/>
                <w:sz w:val="14"/>
                <w:szCs w:val="14"/>
              </w:rPr>
              <w:t>Республика Калмыкия</w:t>
            </w:r>
          </w:p>
        </w:tc>
        <w:tc>
          <w:tcPr>
            <w:tcW w:w="1522"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100 007,8</w:t>
            </w:r>
          </w:p>
        </w:tc>
        <w:tc>
          <w:tcPr>
            <w:tcW w:w="1635"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373 636,1</w:t>
            </w:r>
          </w:p>
        </w:tc>
        <w:tc>
          <w:tcPr>
            <w:tcW w:w="3382" w:type="dxa"/>
            <w:tcBorders>
              <w:left w:val="single" w:sz="6" w:space="0" w:color="000000"/>
            </w:tcBorders>
            <w:shd w:val="clear" w:color="auto" w:fill="auto"/>
            <w:vAlign w:val="bottom"/>
          </w:tcPr>
          <w:p w:rsidR="00C9244D" w:rsidRPr="0077093D" w:rsidRDefault="00C9244D" w:rsidP="00B82912">
            <w:pPr>
              <w:spacing w:before="86" w:line="150" w:lineRule="exact"/>
              <w:ind w:left="113"/>
              <w:rPr>
                <w:rFonts w:ascii="Arial" w:hAnsi="Arial" w:cs="Arial"/>
                <w:sz w:val="14"/>
                <w:szCs w:val="14"/>
              </w:rPr>
            </w:pPr>
            <w:r w:rsidRPr="0077093D">
              <w:rPr>
                <w:rFonts w:ascii="Arial" w:hAnsi="Arial" w:cs="Arial"/>
                <w:i/>
                <w:sz w:val="14"/>
                <w:szCs w:val="14"/>
                <w:lang w:val="en-US"/>
              </w:rPr>
              <w:t>Republic of Kalmykia</w:t>
            </w:r>
          </w:p>
        </w:tc>
      </w:tr>
      <w:tr w:rsidR="0077093D" w:rsidRPr="0077093D" w:rsidTr="00C9244D">
        <w:trPr>
          <w:cantSplit/>
        </w:trPr>
        <w:tc>
          <w:tcPr>
            <w:tcW w:w="3383" w:type="dxa"/>
            <w:shd w:val="clear" w:color="auto" w:fill="auto"/>
            <w:vAlign w:val="bottom"/>
          </w:tcPr>
          <w:p w:rsidR="00C9244D" w:rsidRPr="0077093D" w:rsidRDefault="00C9244D" w:rsidP="00512CF5">
            <w:pPr>
              <w:spacing w:before="86" w:line="150" w:lineRule="exact"/>
              <w:ind w:left="57"/>
              <w:rPr>
                <w:rFonts w:ascii="Arial" w:hAnsi="Arial" w:cs="Arial"/>
                <w:sz w:val="14"/>
                <w:szCs w:val="14"/>
              </w:rPr>
            </w:pPr>
            <w:r w:rsidRPr="0077093D">
              <w:rPr>
                <w:rFonts w:ascii="Arial" w:hAnsi="Arial" w:cs="Arial"/>
                <w:sz w:val="14"/>
                <w:szCs w:val="14"/>
              </w:rPr>
              <w:t>Республика Крым</w:t>
            </w:r>
          </w:p>
        </w:tc>
        <w:tc>
          <w:tcPr>
            <w:tcW w:w="1522"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586 497,5</w:t>
            </w:r>
          </w:p>
        </w:tc>
        <w:tc>
          <w:tcPr>
            <w:tcW w:w="1635"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303 647,0</w:t>
            </w:r>
          </w:p>
        </w:tc>
        <w:tc>
          <w:tcPr>
            <w:tcW w:w="3382" w:type="dxa"/>
            <w:tcBorders>
              <w:left w:val="single" w:sz="6" w:space="0" w:color="000000"/>
            </w:tcBorders>
            <w:shd w:val="clear" w:color="auto" w:fill="auto"/>
            <w:vAlign w:val="bottom"/>
          </w:tcPr>
          <w:p w:rsidR="00C9244D" w:rsidRPr="0077093D" w:rsidRDefault="00C9244D" w:rsidP="00B82912">
            <w:pPr>
              <w:spacing w:before="86" w:line="150" w:lineRule="exact"/>
              <w:ind w:left="113"/>
              <w:rPr>
                <w:rFonts w:ascii="Arial" w:hAnsi="Arial" w:cs="Arial"/>
                <w:sz w:val="14"/>
                <w:szCs w:val="14"/>
              </w:rPr>
            </w:pPr>
            <w:r w:rsidRPr="0077093D">
              <w:rPr>
                <w:rFonts w:ascii="Arial" w:hAnsi="Arial" w:cs="Arial"/>
                <w:i/>
                <w:sz w:val="14"/>
                <w:szCs w:val="14"/>
              </w:rPr>
              <w:t>Republic of Crimea</w:t>
            </w:r>
          </w:p>
        </w:tc>
      </w:tr>
      <w:tr w:rsidR="0077093D" w:rsidRPr="0077093D" w:rsidTr="00C9244D">
        <w:trPr>
          <w:cantSplit/>
        </w:trPr>
        <w:tc>
          <w:tcPr>
            <w:tcW w:w="3383" w:type="dxa"/>
            <w:shd w:val="clear" w:color="auto" w:fill="auto"/>
            <w:vAlign w:val="bottom"/>
          </w:tcPr>
          <w:p w:rsidR="00C9244D" w:rsidRPr="0077093D" w:rsidRDefault="00C9244D" w:rsidP="00512CF5">
            <w:pPr>
              <w:spacing w:before="86" w:line="150" w:lineRule="exact"/>
              <w:ind w:left="57"/>
              <w:rPr>
                <w:rFonts w:ascii="Arial" w:hAnsi="Arial" w:cs="Arial"/>
                <w:sz w:val="14"/>
                <w:szCs w:val="14"/>
              </w:rPr>
            </w:pPr>
            <w:r w:rsidRPr="0077093D">
              <w:rPr>
                <w:rFonts w:ascii="Arial" w:hAnsi="Arial" w:cs="Arial"/>
                <w:sz w:val="14"/>
                <w:szCs w:val="14"/>
              </w:rPr>
              <w:t>Краснодарский край</w:t>
            </w:r>
          </w:p>
        </w:tc>
        <w:tc>
          <w:tcPr>
            <w:tcW w:w="1522"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3 200 607,1</w:t>
            </w:r>
          </w:p>
        </w:tc>
        <w:tc>
          <w:tcPr>
            <w:tcW w:w="1635"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549 569,9</w:t>
            </w:r>
          </w:p>
        </w:tc>
        <w:tc>
          <w:tcPr>
            <w:tcW w:w="3382" w:type="dxa"/>
            <w:tcBorders>
              <w:left w:val="single" w:sz="6" w:space="0" w:color="000000"/>
            </w:tcBorders>
            <w:shd w:val="clear" w:color="auto" w:fill="auto"/>
            <w:vAlign w:val="bottom"/>
          </w:tcPr>
          <w:p w:rsidR="00C9244D" w:rsidRPr="0077093D" w:rsidRDefault="00C9244D" w:rsidP="00B82912">
            <w:pPr>
              <w:spacing w:before="86" w:line="150" w:lineRule="exact"/>
              <w:ind w:left="113"/>
              <w:rPr>
                <w:rFonts w:ascii="Arial" w:hAnsi="Arial" w:cs="Arial"/>
                <w:sz w:val="14"/>
                <w:szCs w:val="14"/>
              </w:rPr>
            </w:pPr>
            <w:r w:rsidRPr="0077093D">
              <w:rPr>
                <w:rFonts w:ascii="Arial" w:hAnsi="Arial" w:cs="Arial"/>
                <w:i/>
                <w:sz w:val="14"/>
                <w:szCs w:val="14"/>
              </w:rPr>
              <w:t>Krasnodar Territory</w:t>
            </w:r>
          </w:p>
        </w:tc>
      </w:tr>
      <w:tr w:rsidR="0077093D" w:rsidRPr="0077093D" w:rsidTr="00C9244D">
        <w:trPr>
          <w:cantSplit/>
        </w:trPr>
        <w:tc>
          <w:tcPr>
            <w:tcW w:w="3383" w:type="dxa"/>
            <w:shd w:val="clear" w:color="auto" w:fill="auto"/>
            <w:vAlign w:val="bottom"/>
          </w:tcPr>
          <w:p w:rsidR="00C9244D" w:rsidRPr="0077093D" w:rsidRDefault="00C9244D" w:rsidP="00512CF5">
            <w:pPr>
              <w:spacing w:before="86" w:line="150" w:lineRule="exact"/>
              <w:ind w:left="57"/>
              <w:rPr>
                <w:rFonts w:ascii="Arial" w:hAnsi="Arial" w:cs="Arial"/>
                <w:sz w:val="14"/>
                <w:szCs w:val="14"/>
              </w:rPr>
            </w:pPr>
            <w:r w:rsidRPr="0077093D">
              <w:rPr>
                <w:rFonts w:ascii="Arial" w:hAnsi="Arial" w:cs="Arial"/>
                <w:sz w:val="14"/>
                <w:szCs w:val="14"/>
              </w:rPr>
              <w:t>Астраханская область</w:t>
            </w:r>
          </w:p>
        </w:tc>
        <w:tc>
          <w:tcPr>
            <w:tcW w:w="1522"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657 015,6</w:t>
            </w:r>
          </w:p>
        </w:tc>
        <w:tc>
          <w:tcPr>
            <w:tcW w:w="1635"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681 976,6</w:t>
            </w:r>
          </w:p>
        </w:tc>
        <w:tc>
          <w:tcPr>
            <w:tcW w:w="3382" w:type="dxa"/>
            <w:tcBorders>
              <w:left w:val="single" w:sz="6" w:space="0" w:color="000000"/>
            </w:tcBorders>
            <w:shd w:val="clear" w:color="auto" w:fill="auto"/>
            <w:vAlign w:val="bottom"/>
          </w:tcPr>
          <w:p w:rsidR="00C9244D" w:rsidRPr="0077093D" w:rsidRDefault="00C9244D" w:rsidP="00B82912">
            <w:pPr>
              <w:spacing w:before="86" w:line="150" w:lineRule="exact"/>
              <w:ind w:left="113"/>
              <w:rPr>
                <w:rFonts w:ascii="Arial" w:hAnsi="Arial" w:cs="Arial"/>
                <w:sz w:val="14"/>
                <w:szCs w:val="14"/>
              </w:rPr>
            </w:pPr>
            <w:r w:rsidRPr="0077093D">
              <w:rPr>
                <w:rFonts w:ascii="Arial" w:hAnsi="Arial" w:cs="Arial"/>
                <w:i/>
                <w:sz w:val="14"/>
                <w:szCs w:val="14"/>
              </w:rPr>
              <w:t>Astrakhan Region</w:t>
            </w:r>
          </w:p>
        </w:tc>
      </w:tr>
      <w:tr w:rsidR="0077093D" w:rsidRPr="0077093D" w:rsidTr="00C9244D">
        <w:trPr>
          <w:cantSplit/>
        </w:trPr>
        <w:tc>
          <w:tcPr>
            <w:tcW w:w="3383" w:type="dxa"/>
            <w:shd w:val="clear" w:color="auto" w:fill="auto"/>
            <w:vAlign w:val="bottom"/>
          </w:tcPr>
          <w:p w:rsidR="00C9244D" w:rsidRPr="0077093D" w:rsidRDefault="00C9244D" w:rsidP="00512CF5">
            <w:pPr>
              <w:spacing w:before="86" w:line="150" w:lineRule="exact"/>
              <w:ind w:left="57"/>
              <w:rPr>
                <w:rFonts w:ascii="Arial" w:hAnsi="Arial" w:cs="Arial"/>
                <w:sz w:val="14"/>
                <w:szCs w:val="14"/>
              </w:rPr>
            </w:pPr>
            <w:r w:rsidRPr="0077093D">
              <w:rPr>
                <w:rFonts w:ascii="Arial" w:hAnsi="Arial" w:cs="Arial"/>
                <w:sz w:val="14"/>
                <w:szCs w:val="14"/>
              </w:rPr>
              <w:t>Волгоградская область</w:t>
            </w:r>
          </w:p>
        </w:tc>
        <w:tc>
          <w:tcPr>
            <w:tcW w:w="1522"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1 051 515,1</w:t>
            </w:r>
          </w:p>
        </w:tc>
        <w:tc>
          <w:tcPr>
            <w:tcW w:w="1635"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420 063,8</w:t>
            </w:r>
          </w:p>
        </w:tc>
        <w:tc>
          <w:tcPr>
            <w:tcW w:w="3382" w:type="dxa"/>
            <w:tcBorders>
              <w:left w:val="single" w:sz="6" w:space="0" w:color="000000"/>
            </w:tcBorders>
            <w:shd w:val="clear" w:color="auto" w:fill="auto"/>
            <w:vAlign w:val="bottom"/>
          </w:tcPr>
          <w:p w:rsidR="00C9244D" w:rsidRPr="0077093D" w:rsidRDefault="00C9244D" w:rsidP="00B82912">
            <w:pPr>
              <w:spacing w:before="86" w:line="150" w:lineRule="exact"/>
              <w:ind w:left="113"/>
              <w:rPr>
                <w:rFonts w:ascii="Arial" w:hAnsi="Arial" w:cs="Arial"/>
                <w:sz w:val="14"/>
                <w:szCs w:val="14"/>
              </w:rPr>
            </w:pPr>
            <w:r w:rsidRPr="0077093D">
              <w:rPr>
                <w:rFonts w:ascii="Arial" w:hAnsi="Arial" w:cs="Arial"/>
                <w:i/>
                <w:sz w:val="14"/>
                <w:szCs w:val="14"/>
              </w:rPr>
              <w:t>Volgograd Region</w:t>
            </w:r>
          </w:p>
        </w:tc>
      </w:tr>
      <w:tr w:rsidR="0077093D" w:rsidRPr="0077093D" w:rsidTr="00C9244D">
        <w:trPr>
          <w:cantSplit/>
        </w:trPr>
        <w:tc>
          <w:tcPr>
            <w:tcW w:w="3383" w:type="dxa"/>
            <w:shd w:val="clear" w:color="auto" w:fill="auto"/>
            <w:vAlign w:val="bottom"/>
          </w:tcPr>
          <w:p w:rsidR="00C9244D" w:rsidRPr="0077093D" w:rsidRDefault="00C9244D" w:rsidP="00512CF5">
            <w:pPr>
              <w:spacing w:before="86" w:line="150" w:lineRule="exact"/>
              <w:ind w:left="57"/>
              <w:rPr>
                <w:rFonts w:ascii="Arial" w:hAnsi="Arial" w:cs="Arial"/>
                <w:sz w:val="14"/>
                <w:szCs w:val="14"/>
              </w:rPr>
            </w:pPr>
            <w:r w:rsidRPr="0077093D">
              <w:rPr>
                <w:rFonts w:ascii="Arial" w:hAnsi="Arial" w:cs="Arial"/>
                <w:sz w:val="14"/>
                <w:szCs w:val="14"/>
              </w:rPr>
              <w:t>Ростовская область</w:t>
            </w:r>
          </w:p>
        </w:tc>
        <w:tc>
          <w:tcPr>
            <w:tcW w:w="1522"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2 017 007,3</w:t>
            </w:r>
          </w:p>
        </w:tc>
        <w:tc>
          <w:tcPr>
            <w:tcW w:w="1635"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479 731,1</w:t>
            </w:r>
          </w:p>
        </w:tc>
        <w:tc>
          <w:tcPr>
            <w:tcW w:w="3382" w:type="dxa"/>
            <w:tcBorders>
              <w:left w:val="single" w:sz="6" w:space="0" w:color="000000"/>
            </w:tcBorders>
            <w:shd w:val="clear" w:color="auto" w:fill="auto"/>
            <w:vAlign w:val="bottom"/>
          </w:tcPr>
          <w:p w:rsidR="00C9244D" w:rsidRPr="0077093D" w:rsidRDefault="00C9244D" w:rsidP="00B82912">
            <w:pPr>
              <w:spacing w:before="86" w:line="150" w:lineRule="exact"/>
              <w:ind w:left="113"/>
              <w:rPr>
                <w:rFonts w:ascii="Arial" w:hAnsi="Arial" w:cs="Arial"/>
                <w:sz w:val="14"/>
                <w:szCs w:val="14"/>
              </w:rPr>
            </w:pPr>
            <w:r w:rsidRPr="0077093D">
              <w:rPr>
                <w:rFonts w:ascii="Arial" w:hAnsi="Arial" w:cs="Arial"/>
                <w:i/>
                <w:sz w:val="14"/>
                <w:szCs w:val="14"/>
              </w:rPr>
              <w:t>Rostov Region</w:t>
            </w:r>
          </w:p>
        </w:tc>
      </w:tr>
      <w:tr w:rsidR="0077093D" w:rsidRPr="0077093D" w:rsidTr="00C9244D">
        <w:trPr>
          <w:cantSplit/>
        </w:trPr>
        <w:tc>
          <w:tcPr>
            <w:tcW w:w="3383" w:type="dxa"/>
            <w:shd w:val="clear" w:color="auto" w:fill="auto"/>
            <w:vAlign w:val="bottom"/>
          </w:tcPr>
          <w:p w:rsidR="00C9244D" w:rsidRPr="0077093D" w:rsidRDefault="00C9244D" w:rsidP="00512CF5">
            <w:pPr>
              <w:spacing w:before="86" w:line="150" w:lineRule="exact"/>
              <w:ind w:left="57"/>
              <w:rPr>
                <w:rFonts w:ascii="Arial" w:hAnsi="Arial" w:cs="Arial"/>
                <w:sz w:val="14"/>
                <w:szCs w:val="14"/>
              </w:rPr>
            </w:pPr>
            <w:r w:rsidRPr="0077093D">
              <w:rPr>
                <w:rFonts w:ascii="Arial" w:hAnsi="Arial" w:cs="Arial"/>
                <w:sz w:val="14"/>
                <w:szCs w:val="14"/>
              </w:rPr>
              <w:t>г. Севастополь</w:t>
            </w:r>
          </w:p>
        </w:tc>
        <w:tc>
          <w:tcPr>
            <w:tcW w:w="1522"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168 573,5</w:t>
            </w:r>
          </w:p>
        </w:tc>
        <w:tc>
          <w:tcPr>
            <w:tcW w:w="1635"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312 387,2</w:t>
            </w:r>
          </w:p>
        </w:tc>
        <w:tc>
          <w:tcPr>
            <w:tcW w:w="3382" w:type="dxa"/>
            <w:tcBorders>
              <w:left w:val="single" w:sz="6" w:space="0" w:color="000000"/>
            </w:tcBorders>
            <w:shd w:val="clear" w:color="auto" w:fill="auto"/>
            <w:vAlign w:val="bottom"/>
          </w:tcPr>
          <w:p w:rsidR="00C9244D" w:rsidRPr="0077093D" w:rsidRDefault="00C9244D" w:rsidP="00B82912">
            <w:pPr>
              <w:spacing w:before="86" w:line="150" w:lineRule="exact"/>
              <w:ind w:left="113"/>
              <w:rPr>
                <w:rFonts w:ascii="Arial" w:hAnsi="Arial" w:cs="Arial"/>
                <w:sz w:val="14"/>
                <w:szCs w:val="14"/>
              </w:rPr>
            </w:pPr>
            <w:r w:rsidRPr="0077093D">
              <w:rPr>
                <w:rFonts w:ascii="Arial" w:hAnsi="Arial" w:cs="Arial"/>
                <w:i/>
                <w:sz w:val="14"/>
                <w:szCs w:val="14"/>
                <w:lang w:val="en-US"/>
              </w:rPr>
              <w:t>Sevastopol</w:t>
            </w:r>
            <w:r w:rsidRPr="0077093D">
              <w:rPr>
                <w:rFonts w:ascii="Arial" w:hAnsi="Arial" w:cs="Arial"/>
                <w:i/>
                <w:sz w:val="14"/>
                <w:szCs w:val="14"/>
              </w:rPr>
              <w:t xml:space="preserve"> </w:t>
            </w:r>
            <w:r w:rsidRPr="0077093D">
              <w:rPr>
                <w:rFonts w:ascii="Arial" w:hAnsi="Arial" w:cs="Arial"/>
                <w:i/>
                <w:sz w:val="14"/>
                <w:szCs w:val="14"/>
                <w:lang w:val="en-US"/>
              </w:rPr>
              <w:t>city</w:t>
            </w:r>
          </w:p>
        </w:tc>
      </w:tr>
      <w:tr w:rsidR="0077093D" w:rsidRPr="0077093D" w:rsidTr="00C9244D">
        <w:trPr>
          <w:cantSplit/>
        </w:trPr>
        <w:tc>
          <w:tcPr>
            <w:tcW w:w="3383" w:type="dxa"/>
            <w:shd w:val="clear" w:color="auto" w:fill="auto"/>
            <w:vAlign w:val="bottom"/>
          </w:tcPr>
          <w:p w:rsidR="00C9244D" w:rsidRPr="0077093D" w:rsidRDefault="00C9244D" w:rsidP="00BB6763">
            <w:pPr>
              <w:spacing w:before="86" w:line="150" w:lineRule="exact"/>
              <w:jc w:val="center"/>
              <w:rPr>
                <w:rFonts w:ascii="Arial" w:hAnsi="Arial" w:cs="Arial"/>
                <w:b/>
                <w:sz w:val="14"/>
                <w:szCs w:val="14"/>
                <w:lang w:val="en-US"/>
              </w:rPr>
            </w:pPr>
            <w:r w:rsidRPr="0077093D">
              <w:rPr>
                <w:rFonts w:ascii="Arial" w:hAnsi="Arial" w:cs="Arial"/>
                <w:b/>
                <w:sz w:val="14"/>
                <w:szCs w:val="14"/>
                <w:lang w:val="en-US"/>
              </w:rPr>
              <w:t>Северо-Кавказский федеральный округ</w:t>
            </w:r>
          </w:p>
        </w:tc>
        <w:tc>
          <w:tcPr>
            <w:tcW w:w="1522"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b/>
                <w:sz w:val="14"/>
                <w:szCs w:val="14"/>
                <w:lang w:val="en-US"/>
              </w:rPr>
            </w:pPr>
            <w:r w:rsidRPr="0077093D">
              <w:rPr>
                <w:rFonts w:ascii="Arial" w:hAnsi="Arial" w:cs="Arial"/>
                <w:b/>
                <w:sz w:val="14"/>
                <w:szCs w:val="14"/>
                <w:lang w:val="en-US"/>
              </w:rPr>
              <w:t>2 695 611,3</w:t>
            </w:r>
          </w:p>
        </w:tc>
        <w:tc>
          <w:tcPr>
            <w:tcW w:w="1635"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b/>
                <w:sz w:val="14"/>
                <w:szCs w:val="14"/>
                <w:lang w:val="en-US"/>
              </w:rPr>
            </w:pPr>
            <w:r w:rsidRPr="0077093D">
              <w:rPr>
                <w:rFonts w:ascii="Arial" w:hAnsi="Arial" w:cs="Arial"/>
                <w:b/>
                <w:sz w:val="14"/>
                <w:szCs w:val="14"/>
                <w:lang w:val="en-US"/>
              </w:rPr>
              <w:t>265 506,8</w:t>
            </w:r>
          </w:p>
        </w:tc>
        <w:tc>
          <w:tcPr>
            <w:tcW w:w="3382" w:type="dxa"/>
            <w:tcBorders>
              <w:left w:val="single" w:sz="6" w:space="0" w:color="000000"/>
            </w:tcBorders>
            <w:shd w:val="clear" w:color="auto" w:fill="auto"/>
            <w:vAlign w:val="bottom"/>
          </w:tcPr>
          <w:p w:rsidR="00C9244D" w:rsidRPr="0077093D" w:rsidRDefault="00C9244D" w:rsidP="00B82912">
            <w:pPr>
              <w:spacing w:before="86" w:line="150" w:lineRule="exact"/>
              <w:jc w:val="center"/>
              <w:rPr>
                <w:rFonts w:ascii="Arial" w:hAnsi="Arial" w:cs="Arial"/>
                <w:b/>
                <w:i/>
                <w:sz w:val="14"/>
                <w:szCs w:val="14"/>
                <w:lang w:val="en-US"/>
              </w:rPr>
            </w:pPr>
            <w:r w:rsidRPr="0077093D">
              <w:rPr>
                <w:rFonts w:ascii="Arial" w:hAnsi="Arial" w:cs="Arial"/>
                <w:b/>
                <w:i/>
                <w:sz w:val="14"/>
                <w:szCs w:val="14"/>
                <w:lang w:val="en-US"/>
              </w:rPr>
              <w:t>North Caucasus Federal District</w:t>
            </w:r>
          </w:p>
        </w:tc>
      </w:tr>
      <w:tr w:rsidR="0077093D" w:rsidRPr="0077093D" w:rsidTr="00C9244D">
        <w:trPr>
          <w:cantSplit/>
        </w:trPr>
        <w:tc>
          <w:tcPr>
            <w:tcW w:w="3383" w:type="dxa"/>
            <w:shd w:val="clear" w:color="auto" w:fill="auto"/>
            <w:vAlign w:val="bottom"/>
          </w:tcPr>
          <w:p w:rsidR="00C9244D" w:rsidRPr="0077093D" w:rsidRDefault="00C9244D" w:rsidP="00512CF5">
            <w:pPr>
              <w:spacing w:before="86" w:line="150" w:lineRule="exact"/>
              <w:ind w:left="57"/>
              <w:rPr>
                <w:rFonts w:ascii="Arial" w:hAnsi="Arial" w:cs="Arial"/>
                <w:sz w:val="14"/>
                <w:szCs w:val="14"/>
              </w:rPr>
            </w:pPr>
            <w:r w:rsidRPr="0077093D">
              <w:rPr>
                <w:rFonts w:ascii="Arial" w:hAnsi="Arial" w:cs="Arial"/>
                <w:sz w:val="14"/>
                <w:szCs w:val="14"/>
              </w:rPr>
              <w:t>Республика Дагестан</w:t>
            </w:r>
          </w:p>
        </w:tc>
        <w:tc>
          <w:tcPr>
            <w:tcW w:w="1522"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814 427,4</w:t>
            </w:r>
          </w:p>
        </w:tc>
        <w:tc>
          <w:tcPr>
            <w:tcW w:w="1635"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256 442,3</w:t>
            </w:r>
          </w:p>
        </w:tc>
        <w:tc>
          <w:tcPr>
            <w:tcW w:w="3382" w:type="dxa"/>
            <w:tcBorders>
              <w:left w:val="single" w:sz="6" w:space="0" w:color="000000"/>
            </w:tcBorders>
            <w:shd w:val="clear" w:color="auto" w:fill="auto"/>
            <w:vAlign w:val="bottom"/>
          </w:tcPr>
          <w:p w:rsidR="00C9244D" w:rsidRPr="0077093D" w:rsidRDefault="00C9244D" w:rsidP="00B82912">
            <w:pPr>
              <w:spacing w:before="86" w:line="150" w:lineRule="exact"/>
              <w:ind w:left="113"/>
              <w:rPr>
                <w:rFonts w:ascii="Arial" w:hAnsi="Arial" w:cs="Arial"/>
                <w:sz w:val="14"/>
                <w:szCs w:val="14"/>
              </w:rPr>
            </w:pPr>
            <w:r w:rsidRPr="0077093D">
              <w:rPr>
                <w:rFonts w:ascii="Arial" w:hAnsi="Arial" w:cs="Arial"/>
                <w:i/>
                <w:sz w:val="14"/>
                <w:szCs w:val="14"/>
                <w:lang w:val="en-US"/>
              </w:rPr>
              <w:t>Republic of Daghestan</w:t>
            </w:r>
          </w:p>
        </w:tc>
      </w:tr>
      <w:tr w:rsidR="0077093D" w:rsidRPr="0077093D" w:rsidTr="00C9244D">
        <w:trPr>
          <w:cantSplit/>
        </w:trPr>
        <w:tc>
          <w:tcPr>
            <w:tcW w:w="3383" w:type="dxa"/>
            <w:shd w:val="clear" w:color="auto" w:fill="auto"/>
            <w:vAlign w:val="bottom"/>
          </w:tcPr>
          <w:p w:rsidR="00C9244D" w:rsidRPr="0077093D" w:rsidRDefault="00C9244D" w:rsidP="00512CF5">
            <w:pPr>
              <w:spacing w:before="86" w:line="150" w:lineRule="exact"/>
              <w:ind w:left="57"/>
              <w:rPr>
                <w:rFonts w:ascii="Arial" w:hAnsi="Arial" w:cs="Arial"/>
                <w:sz w:val="14"/>
                <w:szCs w:val="14"/>
              </w:rPr>
            </w:pPr>
            <w:r w:rsidRPr="0077093D">
              <w:rPr>
                <w:rFonts w:ascii="Arial" w:hAnsi="Arial" w:cs="Arial"/>
                <w:sz w:val="14"/>
                <w:szCs w:val="14"/>
              </w:rPr>
              <w:t xml:space="preserve">Республика Ингушетия </w:t>
            </w:r>
          </w:p>
        </w:tc>
        <w:tc>
          <w:tcPr>
            <w:tcW w:w="1522"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77 237,1</w:t>
            </w:r>
          </w:p>
        </w:tc>
        <w:tc>
          <w:tcPr>
            <w:tcW w:w="1635"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152 143,9</w:t>
            </w:r>
          </w:p>
        </w:tc>
        <w:tc>
          <w:tcPr>
            <w:tcW w:w="3382" w:type="dxa"/>
            <w:tcBorders>
              <w:left w:val="single" w:sz="6" w:space="0" w:color="000000"/>
            </w:tcBorders>
            <w:shd w:val="clear" w:color="auto" w:fill="auto"/>
            <w:vAlign w:val="bottom"/>
          </w:tcPr>
          <w:p w:rsidR="00C9244D" w:rsidRPr="0077093D" w:rsidRDefault="00C9244D" w:rsidP="00B82912">
            <w:pPr>
              <w:spacing w:before="86" w:line="150" w:lineRule="exact"/>
              <w:ind w:left="113"/>
              <w:rPr>
                <w:rFonts w:ascii="Arial" w:hAnsi="Arial" w:cs="Arial"/>
                <w:sz w:val="14"/>
                <w:szCs w:val="14"/>
              </w:rPr>
            </w:pPr>
            <w:r w:rsidRPr="0077093D">
              <w:rPr>
                <w:rFonts w:ascii="Arial" w:hAnsi="Arial" w:cs="Arial"/>
                <w:i/>
                <w:sz w:val="14"/>
                <w:szCs w:val="14"/>
                <w:lang w:val="en-US"/>
              </w:rPr>
              <w:t>Republic of Ingushetia</w:t>
            </w:r>
          </w:p>
        </w:tc>
      </w:tr>
      <w:tr w:rsidR="0077093D" w:rsidRPr="0077093D" w:rsidTr="00C9244D">
        <w:trPr>
          <w:cantSplit/>
        </w:trPr>
        <w:tc>
          <w:tcPr>
            <w:tcW w:w="3383" w:type="dxa"/>
            <w:shd w:val="clear" w:color="auto" w:fill="auto"/>
            <w:vAlign w:val="bottom"/>
          </w:tcPr>
          <w:p w:rsidR="00C9244D" w:rsidRPr="0077093D" w:rsidRDefault="00C9244D" w:rsidP="00512CF5">
            <w:pPr>
              <w:spacing w:before="86" w:line="150" w:lineRule="exact"/>
              <w:ind w:left="57"/>
              <w:rPr>
                <w:rFonts w:ascii="Arial" w:hAnsi="Arial" w:cs="Arial"/>
                <w:sz w:val="14"/>
                <w:szCs w:val="14"/>
              </w:rPr>
            </w:pPr>
            <w:r w:rsidRPr="0077093D">
              <w:rPr>
                <w:rFonts w:ascii="Arial" w:hAnsi="Arial" w:cs="Arial"/>
                <w:sz w:val="14"/>
                <w:szCs w:val="14"/>
              </w:rPr>
              <w:t>Кабардино-Балкарская Республика</w:t>
            </w:r>
          </w:p>
        </w:tc>
        <w:tc>
          <w:tcPr>
            <w:tcW w:w="1522"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199 326,3</w:t>
            </w:r>
          </w:p>
        </w:tc>
        <w:tc>
          <w:tcPr>
            <w:tcW w:w="1635"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220 866,0</w:t>
            </w:r>
          </w:p>
        </w:tc>
        <w:tc>
          <w:tcPr>
            <w:tcW w:w="3382" w:type="dxa"/>
            <w:tcBorders>
              <w:left w:val="single" w:sz="6" w:space="0" w:color="000000"/>
            </w:tcBorders>
            <w:shd w:val="clear" w:color="auto" w:fill="auto"/>
            <w:vAlign w:val="bottom"/>
          </w:tcPr>
          <w:p w:rsidR="00C9244D" w:rsidRPr="0077093D" w:rsidRDefault="00C9244D" w:rsidP="00B82912">
            <w:pPr>
              <w:spacing w:before="86" w:line="150" w:lineRule="exact"/>
              <w:ind w:left="113"/>
              <w:rPr>
                <w:rFonts w:ascii="Arial" w:hAnsi="Arial" w:cs="Arial"/>
                <w:sz w:val="14"/>
                <w:szCs w:val="14"/>
              </w:rPr>
            </w:pPr>
            <w:r w:rsidRPr="0077093D">
              <w:rPr>
                <w:rFonts w:ascii="Arial" w:hAnsi="Arial" w:cs="Arial"/>
                <w:i/>
                <w:sz w:val="14"/>
                <w:szCs w:val="14"/>
                <w:lang w:val="en-US"/>
              </w:rPr>
              <w:t>Kabardino-Balkarian Republic</w:t>
            </w:r>
          </w:p>
        </w:tc>
      </w:tr>
      <w:tr w:rsidR="0077093D" w:rsidRPr="0077093D" w:rsidTr="00C9244D">
        <w:trPr>
          <w:cantSplit/>
        </w:trPr>
        <w:tc>
          <w:tcPr>
            <w:tcW w:w="3383" w:type="dxa"/>
            <w:shd w:val="clear" w:color="auto" w:fill="auto"/>
            <w:vAlign w:val="bottom"/>
          </w:tcPr>
          <w:p w:rsidR="00C9244D" w:rsidRPr="0077093D" w:rsidRDefault="00C9244D" w:rsidP="00512CF5">
            <w:pPr>
              <w:spacing w:before="86" w:line="150" w:lineRule="exact"/>
              <w:ind w:left="57"/>
              <w:rPr>
                <w:rFonts w:ascii="Arial" w:hAnsi="Arial" w:cs="Arial"/>
                <w:sz w:val="14"/>
                <w:szCs w:val="14"/>
              </w:rPr>
            </w:pPr>
            <w:r w:rsidRPr="0077093D">
              <w:rPr>
                <w:rFonts w:ascii="Arial" w:hAnsi="Arial" w:cs="Arial"/>
                <w:sz w:val="14"/>
                <w:szCs w:val="14"/>
              </w:rPr>
              <w:t>Карачаево-Черкесская Республика</w:t>
            </w:r>
          </w:p>
        </w:tc>
        <w:tc>
          <w:tcPr>
            <w:tcW w:w="1522"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109 390,0</w:t>
            </w:r>
          </w:p>
        </w:tc>
        <w:tc>
          <w:tcPr>
            <w:tcW w:w="1635"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232 902,3</w:t>
            </w:r>
          </w:p>
        </w:tc>
        <w:tc>
          <w:tcPr>
            <w:tcW w:w="3382" w:type="dxa"/>
            <w:tcBorders>
              <w:left w:val="single" w:sz="6" w:space="0" w:color="000000"/>
            </w:tcBorders>
            <w:shd w:val="clear" w:color="auto" w:fill="auto"/>
            <w:vAlign w:val="bottom"/>
          </w:tcPr>
          <w:p w:rsidR="00C9244D" w:rsidRPr="0077093D" w:rsidRDefault="00C9244D" w:rsidP="00B82912">
            <w:pPr>
              <w:spacing w:before="86" w:line="150" w:lineRule="exact"/>
              <w:ind w:left="113"/>
              <w:rPr>
                <w:rFonts w:ascii="Arial" w:hAnsi="Arial" w:cs="Arial"/>
                <w:sz w:val="14"/>
                <w:szCs w:val="14"/>
              </w:rPr>
            </w:pPr>
            <w:r w:rsidRPr="0077093D">
              <w:rPr>
                <w:rFonts w:ascii="Arial" w:hAnsi="Arial" w:cs="Arial"/>
                <w:i/>
                <w:sz w:val="14"/>
                <w:szCs w:val="14"/>
                <w:lang w:val="en-US"/>
              </w:rPr>
              <w:t>Karachajevo-Chircassian Republic</w:t>
            </w:r>
          </w:p>
        </w:tc>
      </w:tr>
      <w:tr w:rsidR="0077093D" w:rsidRPr="00AA17E9" w:rsidTr="00C9244D">
        <w:trPr>
          <w:cantSplit/>
        </w:trPr>
        <w:tc>
          <w:tcPr>
            <w:tcW w:w="3383" w:type="dxa"/>
            <w:shd w:val="clear" w:color="auto" w:fill="auto"/>
            <w:vAlign w:val="bottom"/>
          </w:tcPr>
          <w:p w:rsidR="00C9244D" w:rsidRPr="0077093D" w:rsidRDefault="00C9244D" w:rsidP="00512CF5">
            <w:pPr>
              <w:spacing w:before="86" w:line="150" w:lineRule="exact"/>
              <w:ind w:left="57"/>
              <w:rPr>
                <w:rFonts w:ascii="Arial" w:hAnsi="Arial" w:cs="Arial"/>
                <w:sz w:val="14"/>
                <w:szCs w:val="14"/>
              </w:rPr>
            </w:pPr>
            <w:r w:rsidRPr="0077093D">
              <w:rPr>
                <w:rFonts w:ascii="Arial" w:hAnsi="Arial" w:cs="Arial"/>
                <w:sz w:val="14"/>
                <w:szCs w:val="14"/>
              </w:rPr>
              <w:t>Республика Северная Осетия - Алания</w:t>
            </w:r>
          </w:p>
        </w:tc>
        <w:tc>
          <w:tcPr>
            <w:tcW w:w="1522"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202 601,8</w:t>
            </w:r>
          </w:p>
        </w:tc>
        <w:tc>
          <w:tcPr>
            <w:tcW w:w="1635"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294 438,3</w:t>
            </w:r>
          </w:p>
        </w:tc>
        <w:tc>
          <w:tcPr>
            <w:tcW w:w="3382" w:type="dxa"/>
            <w:tcBorders>
              <w:left w:val="single" w:sz="6" w:space="0" w:color="000000"/>
            </w:tcBorders>
            <w:shd w:val="clear" w:color="auto" w:fill="auto"/>
            <w:vAlign w:val="bottom"/>
          </w:tcPr>
          <w:p w:rsidR="00C9244D" w:rsidRPr="0077093D" w:rsidRDefault="00C9244D" w:rsidP="00B82912">
            <w:pPr>
              <w:spacing w:before="86" w:line="150" w:lineRule="exact"/>
              <w:ind w:left="113"/>
              <w:rPr>
                <w:rFonts w:ascii="Arial" w:hAnsi="Arial" w:cs="Arial"/>
                <w:sz w:val="14"/>
                <w:szCs w:val="14"/>
                <w:lang w:val="en-US"/>
              </w:rPr>
            </w:pPr>
            <w:r w:rsidRPr="0077093D">
              <w:rPr>
                <w:rFonts w:ascii="Arial" w:hAnsi="Arial" w:cs="Arial"/>
                <w:i/>
                <w:sz w:val="14"/>
                <w:szCs w:val="14"/>
                <w:lang w:val="en-US"/>
              </w:rPr>
              <w:t>Republic of North Ossetia - Alania</w:t>
            </w:r>
          </w:p>
        </w:tc>
      </w:tr>
      <w:tr w:rsidR="0077093D" w:rsidRPr="0077093D" w:rsidTr="00C9244D">
        <w:trPr>
          <w:cantSplit/>
        </w:trPr>
        <w:tc>
          <w:tcPr>
            <w:tcW w:w="3383" w:type="dxa"/>
            <w:shd w:val="clear" w:color="auto" w:fill="auto"/>
            <w:vAlign w:val="bottom"/>
          </w:tcPr>
          <w:p w:rsidR="00C9244D" w:rsidRPr="0077093D" w:rsidRDefault="00C9244D" w:rsidP="00512CF5">
            <w:pPr>
              <w:spacing w:before="86" w:line="150" w:lineRule="exact"/>
              <w:ind w:left="57"/>
              <w:rPr>
                <w:rFonts w:ascii="Arial" w:hAnsi="Arial" w:cs="Arial"/>
                <w:sz w:val="14"/>
                <w:szCs w:val="14"/>
              </w:rPr>
            </w:pPr>
            <w:r w:rsidRPr="0077093D">
              <w:rPr>
                <w:rFonts w:ascii="Arial" w:hAnsi="Arial" w:cs="Arial"/>
                <w:sz w:val="14"/>
                <w:szCs w:val="14"/>
              </w:rPr>
              <w:t>Чеченская Республика</w:t>
            </w:r>
          </w:p>
        </w:tc>
        <w:tc>
          <w:tcPr>
            <w:tcW w:w="1522"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268 068,5</w:t>
            </w:r>
          </w:p>
        </w:tc>
        <w:tc>
          <w:tcPr>
            <w:tcW w:w="1635"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178 047,2</w:t>
            </w:r>
          </w:p>
        </w:tc>
        <w:tc>
          <w:tcPr>
            <w:tcW w:w="3382" w:type="dxa"/>
            <w:tcBorders>
              <w:left w:val="single" w:sz="6" w:space="0" w:color="000000"/>
            </w:tcBorders>
            <w:shd w:val="clear" w:color="auto" w:fill="auto"/>
            <w:vAlign w:val="bottom"/>
          </w:tcPr>
          <w:p w:rsidR="00C9244D" w:rsidRPr="0077093D" w:rsidRDefault="00C9244D" w:rsidP="00B82912">
            <w:pPr>
              <w:spacing w:before="86" w:line="150" w:lineRule="exact"/>
              <w:ind w:left="113"/>
              <w:rPr>
                <w:rFonts w:ascii="Arial" w:hAnsi="Arial" w:cs="Arial"/>
                <w:sz w:val="14"/>
                <w:szCs w:val="14"/>
              </w:rPr>
            </w:pPr>
            <w:r w:rsidRPr="0077093D">
              <w:rPr>
                <w:rFonts w:ascii="Arial" w:hAnsi="Arial" w:cs="Arial"/>
                <w:i/>
                <w:sz w:val="14"/>
                <w:szCs w:val="14"/>
              </w:rPr>
              <w:t xml:space="preserve">Chechen Republic </w:t>
            </w:r>
          </w:p>
        </w:tc>
      </w:tr>
      <w:tr w:rsidR="00C9244D" w:rsidRPr="0077093D" w:rsidTr="00C9244D">
        <w:trPr>
          <w:cantSplit/>
        </w:trPr>
        <w:tc>
          <w:tcPr>
            <w:tcW w:w="3383" w:type="dxa"/>
            <w:shd w:val="clear" w:color="auto" w:fill="auto"/>
            <w:vAlign w:val="bottom"/>
          </w:tcPr>
          <w:p w:rsidR="00C9244D" w:rsidRPr="0077093D" w:rsidRDefault="00C9244D" w:rsidP="00512CF5">
            <w:pPr>
              <w:spacing w:before="86" w:line="150" w:lineRule="exact"/>
              <w:ind w:left="57"/>
              <w:rPr>
                <w:rFonts w:ascii="Arial" w:hAnsi="Arial" w:cs="Arial"/>
                <w:sz w:val="14"/>
                <w:szCs w:val="14"/>
              </w:rPr>
            </w:pPr>
            <w:r w:rsidRPr="0077093D">
              <w:rPr>
                <w:rFonts w:ascii="Arial" w:hAnsi="Arial" w:cs="Arial"/>
                <w:sz w:val="14"/>
                <w:szCs w:val="14"/>
              </w:rPr>
              <w:t>Ставропольский край</w:t>
            </w:r>
          </w:p>
        </w:tc>
        <w:tc>
          <w:tcPr>
            <w:tcW w:w="1522"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1 024 560,2</w:t>
            </w:r>
          </w:p>
        </w:tc>
        <w:tc>
          <w:tcPr>
            <w:tcW w:w="1635" w:type="dxa"/>
            <w:tcBorders>
              <w:left w:val="single" w:sz="6" w:space="0" w:color="000000"/>
            </w:tcBorders>
            <w:shd w:val="clear" w:color="auto" w:fill="auto"/>
            <w:vAlign w:val="bottom"/>
          </w:tcPr>
          <w:p w:rsidR="00C9244D" w:rsidRPr="0077093D" w:rsidRDefault="00C9244D" w:rsidP="00C9244D">
            <w:pPr>
              <w:spacing w:before="86" w:line="150" w:lineRule="exact"/>
              <w:ind w:right="454"/>
              <w:jc w:val="right"/>
              <w:rPr>
                <w:rFonts w:ascii="Arial" w:hAnsi="Arial" w:cs="Arial"/>
                <w:sz w:val="14"/>
                <w:szCs w:val="14"/>
                <w:lang w:val="en-US"/>
              </w:rPr>
            </w:pPr>
            <w:r w:rsidRPr="0077093D">
              <w:rPr>
                <w:rFonts w:ascii="Arial" w:hAnsi="Arial" w:cs="Arial"/>
                <w:sz w:val="14"/>
                <w:szCs w:val="14"/>
                <w:lang w:val="en-US"/>
              </w:rPr>
              <w:t>352 892,9</w:t>
            </w:r>
          </w:p>
        </w:tc>
        <w:tc>
          <w:tcPr>
            <w:tcW w:w="3382" w:type="dxa"/>
            <w:tcBorders>
              <w:left w:val="single" w:sz="6" w:space="0" w:color="000000"/>
            </w:tcBorders>
            <w:shd w:val="clear" w:color="auto" w:fill="auto"/>
            <w:vAlign w:val="bottom"/>
          </w:tcPr>
          <w:p w:rsidR="00C9244D" w:rsidRPr="0077093D" w:rsidRDefault="00C9244D" w:rsidP="00B82912">
            <w:pPr>
              <w:spacing w:before="86" w:line="150" w:lineRule="exact"/>
              <w:ind w:left="113"/>
              <w:rPr>
                <w:rFonts w:ascii="Arial" w:hAnsi="Arial" w:cs="Arial"/>
                <w:sz w:val="14"/>
                <w:szCs w:val="14"/>
              </w:rPr>
            </w:pPr>
            <w:r w:rsidRPr="0077093D">
              <w:rPr>
                <w:rFonts w:ascii="Arial" w:hAnsi="Arial" w:cs="Arial"/>
                <w:i/>
                <w:sz w:val="14"/>
                <w:szCs w:val="14"/>
              </w:rPr>
              <w:t>Stavropol Territory</w:t>
            </w:r>
          </w:p>
        </w:tc>
      </w:tr>
    </w:tbl>
    <w:p w:rsidR="003C69E4" w:rsidRPr="0077093D" w:rsidRDefault="003C69E4">
      <w:pPr>
        <w:tabs>
          <w:tab w:val="left" w:pos="1263"/>
          <w:tab w:val="left" w:pos="2526"/>
          <w:tab w:val="left" w:pos="3789"/>
          <w:tab w:val="left" w:pos="5052"/>
          <w:tab w:val="left" w:pos="6315"/>
          <w:tab w:val="left" w:pos="7578"/>
        </w:tabs>
        <w:spacing w:after="60"/>
        <w:ind w:left="510"/>
        <w:rPr>
          <w:rFonts w:ascii="Arial" w:hAnsi="Arial" w:cs="Arial"/>
          <w:b/>
          <w:i/>
          <w:sz w:val="16"/>
          <w:lang w:val="en-US"/>
        </w:rPr>
      </w:pPr>
    </w:p>
    <w:p w:rsidR="003C69E4" w:rsidRPr="0077093D" w:rsidRDefault="003C69E4">
      <w:pPr>
        <w:pageBreakBefore/>
        <w:spacing w:after="40"/>
        <w:jc w:val="right"/>
      </w:pPr>
      <w:r w:rsidRPr="0077093D">
        <w:rPr>
          <w:rFonts w:ascii="Arial" w:hAnsi="Arial" w:cs="Arial"/>
          <w:sz w:val="14"/>
          <w:szCs w:val="14"/>
        </w:rPr>
        <w:lastRenderedPageBreak/>
        <w:t xml:space="preserve">Продолжение табл. / </w:t>
      </w:r>
      <w:r w:rsidRPr="0077093D">
        <w:rPr>
          <w:rFonts w:ascii="Arial" w:hAnsi="Arial" w:cs="Arial"/>
          <w:i/>
          <w:sz w:val="14"/>
          <w:szCs w:val="14"/>
          <w:lang w:val="en-US"/>
        </w:rPr>
        <w:t>Continued</w:t>
      </w:r>
      <w:r w:rsidRPr="0077093D">
        <w:rPr>
          <w:rFonts w:ascii="Arial" w:hAnsi="Arial" w:cs="Arial"/>
          <w:i/>
          <w:sz w:val="14"/>
          <w:szCs w:val="14"/>
        </w:rPr>
        <w:t xml:space="preserve"> </w:t>
      </w:r>
      <w:r w:rsidRPr="0077093D">
        <w:rPr>
          <w:rFonts w:ascii="Arial" w:hAnsi="Arial" w:cs="Arial"/>
          <w:i/>
          <w:sz w:val="14"/>
          <w:szCs w:val="14"/>
          <w:lang w:val="en-US"/>
        </w:rPr>
        <w:t>table</w:t>
      </w:r>
      <w:r w:rsidRPr="0077093D">
        <w:rPr>
          <w:rFonts w:ascii="Arial" w:hAnsi="Arial" w:cs="Arial"/>
          <w:sz w:val="14"/>
          <w:szCs w:val="14"/>
        </w:rPr>
        <w:t xml:space="preserve"> </w:t>
      </w:r>
      <w:r w:rsidR="003D6A30" w:rsidRPr="0077093D">
        <w:rPr>
          <w:rFonts w:ascii="Arial" w:hAnsi="Arial" w:cs="Arial"/>
          <w:sz w:val="14"/>
          <w:szCs w:val="14"/>
        </w:rPr>
        <w:t>1</w:t>
      </w:r>
      <w:r w:rsidR="004A524B" w:rsidRPr="0077093D">
        <w:rPr>
          <w:rFonts w:ascii="Arial" w:hAnsi="Arial" w:cs="Arial"/>
          <w:sz w:val="14"/>
          <w:szCs w:val="14"/>
          <w:lang w:val="en-US"/>
        </w:rPr>
        <w:t>2</w:t>
      </w:r>
      <w:r w:rsidR="003D6A30" w:rsidRPr="0077093D">
        <w:rPr>
          <w:rFonts w:ascii="Arial" w:hAnsi="Arial" w:cs="Arial"/>
          <w:sz w:val="14"/>
          <w:szCs w:val="14"/>
        </w:rPr>
        <w:t>.</w:t>
      </w:r>
      <w:r w:rsidR="00FD0CE4" w:rsidRPr="0077093D">
        <w:rPr>
          <w:rFonts w:ascii="Arial" w:hAnsi="Arial" w:cs="Arial"/>
          <w:sz w:val="14"/>
          <w:szCs w:val="14"/>
        </w:rPr>
        <w:t>2</w:t>
      </w:r>
      <w:r w:rsidR="00A97732" w:rsidRPr="0077093D">
        <w:rPr>
          <w:rFonts w:ascii="Arial" w:hAnsi="Arial" w:cs="Arial"/>
          <w:sz w:val="14"/>
          <w:szCs w:val="14"/>
        </w:rPr>
        <w:t>2</w:t>
      </w:r>
    </w:p>
    <w:tbl>
      <w:tblPr>
        <w:tblW w:w="9923" w:type="dxa"/>
        <w:tblInd w:w="-1" w:type="dxa"/>
        <w:tblLayout w:type="fixed"/>
        <w:tblCellMar>
          <w:left w:w="0" w:type="dxa"/>
          <w:right w:w="0" w:type="dxa"/>
        </w:tblCellMar>
        <w:tblLook w:val="0000" w:firstRow="0" w:lastRow="0" w:firstColumn="0" w:lastColumn="0" w:noHBand="0" w:noVBand="0"/>
      </w:tblPr>
      <w:tblGrid>
        <w:gridCol w:w="3384"/>
        <w:gridCol w:w="1522"/>
        <w:gridCol w:w="1635"/>
        <w:gridCol w:w="3382"/>
      </w:tblGrid>
      <w:tr w:rsidR="0077093D" w:rsidRPr="0077093D" w:rsidTr="003A7413">
        <w:trPr>
          <w:cantSplit/>
        </w:trPr>
        <w:tc>
          <w:tcPr>
            <w:tcW w:w="3384" w:type="dxa"/>
            <w:tcBorders>
              <w:top w:val="single" w:sz="6" w:space="0" w:color="000000"/>
              <w:bottom w:val="single" w:sz="4" w:space="0" w:color="000000"/>
            </w:tcBorders>
            <w:shd w:val="clear" w:color="auto" w:fill="auto"/>
            <w:vAlign w:val="bottom"/>
          </w:tcPr>
          <w:p w:rsidR="003C69E4" w:rsidRPr="0077093D" w:rsidRDefault="003C69E4">
            <w:pPr>
              <w:pStyle w:val="15"/>
              <w:snapToGrid w:val="0"/>
              <w:spacing w:before="60" w:after="60"/>
              <w:jc w:val="center"/>
              <w:rPr>
                <w:rFonts w:ascii="Arial" w:hAnsi="Arial" w:cs="Arial"/>
                <w:sz w:val="14"/>
                <w:szCs w:val="14"/>
                <w:lang w:val="en-US"/>
              </w:rPr>
            </w:pPr>
          </w:p>
        </w:tc>
        <w:tc>
          <w:tcPr>
            <w:tcW w:w="1522" w:type="dxa"/>
            <w:tcBorders>
              <w:top w:val="single" w:sz="6" w:space="0" w:color="000000"/>
              <w:left w:val="single" w:sz="6" w:space="0" w:color="000000"/>
              <w:bottom w:val="single" w:sz="6" w:space="0" w:color="000000"/>
            </w:tcBorders>
            <w:shd w:val="clear" w:color="auto" w:fill="auto"/>
            <w:vAlign w:val="bottom"/>
          </w:tcPr>
          <w:p w:rsidR="003C69E4" w:rsidRPr="0077093D" w:rsidRDefault="003C69E4">
            <w:pPr>
              <w:pStyle w:val="15"/>
              <w:spacing w:before="40" w:after="40"/>
              <w:ind w:left="57"/>
              <w:rPr>
                <w:rFonts w:ascii="Arial" w:hAnsi="Arial" w:cs="Arial"/>
                <w:sz w:val="12"/>
                <w:szCs w:val="12"/>
                <w:lang w:val="en-US"/>
              </w:rPr>
            </w:pPr>
            <w:r w:rsidRPr="0077093D">
              <w:rPr>
                <w:rFonts w:ascii="Arial" w:hAnsi="Arial" w:cs="Arial"/>
                <w:sz w:val="12"/>
                <w:szCs w:val="12"/>
              </w:rPr>
              <w:t>Всего</w:t>
            </w:r>
            <w:r w:rsidRPr="0077093D">
              <w:rPr>
                <w:rFonts w:ascii="Arial" w:hAnsi="Arial" w:cs="Arial"/>
                <w:sz w:val="12"/>
                <w:szCs w:val="12"/>
                <w:lang w:val="en-US"/>
              </w:rPr>
              <w:t xml:space="preserve">, </w:t>
            </w:r>
            <w:r w:rsidRPr="0077093D">
              <w:rPr>
                <w:rFonts w:ascii="Arial" w:hAnsi="Arial" w:cs="Arial"/>
                <w:sz w:val="12"/>
                <w:szCs w:val="12"/>
                <w:lang w:val="en-US"/>
              </w:rPr>
              <w:br/>
            </w:r>
            <w:proofErr w:type="gramStart"/>
            <w:r w:rsidR="00306222" w:rsidRPr="0077093D">
              <w:rPr>
                <w:rFonts w:ascii="Arial" w:hAnsi="Arial" w:cs="Arial"/>
                <w:sz w:val="12"/>
                <w:szCs w:val="12"/>
              </w:rPr>
              <w:t>млн</w:t>
            </w:r>
            <w:proofErr w:type="gramEnd"/>
            <w:r w:rsidRPr="0077093D">
              <w:rPr>
                <w:rFonts w:ascii="Arial" w:hAnsi="Arial" w:cs="Arial"/>
                <w:sz w:val="12"/>
                <w:szCs w:val="12"/>
                <w:lang w:val="en-US"/>
              </w:rPr>
              <w:t xml:space="preserve"> </w:t>
            </w:r>
            <w:r w:rsidRPr="0077093D">
              <w:rPr>
                <w:rFonts w:ascii="Arial" w:hAnsi="Arial" w:cs="Arial"/>
                <w:sz w:val="12"/>
                <w:szCs w:val="12"/>
              </w:rPr>
              <w:t>руб</w:t>
            </w:r>
            <w:r w:rsidRPr="0077093D">
              <w:rPr>
                <w:rFonts w:ascii="Arial" w:hAnsi="Arial" w:cs="Arial"/>
                <w:sz w:val="12"/>
                <w:szCs w:val="12"/>
                <w:lang w:val="en-US"/>
              </w:rPr>
              <w:t>.</w:t>
            </w:r>
          </w:p>
          <w:p w:rsidR="003C69E4" w:rsidRPr="0077093D" w:rsidRDefault="003C69E4">
            <w:pPr>
              <w:pStyle w:val="15"/>
              <w:spacing w:before="40" w:after="40"/>
              <w:ind w:left="57"/>
              <w:rPr>
                <w:rFonts w:ascii="Arial" w:hAnsi="Arial" w:cs="Arial"/>
                <w:sz w:val="12"/>
                <w:szCs w:val="12"/>
                <w:lang w:val="en-US"/>
              </w:rPr>
            </w:pPr>
            <w:r w:rsidRPr="0077093D">
              <w:rPr>
                <w:rFonts w:ascii="Arial" w:hAnsi="Arial" w:cs="Arial"/>
                <w:i/>
                <w:sz w:val="12"/>
                <w:szCs w:val="12"/>
                <w:lang w:val="en-US"/>
              </w:rPr>
              <w:t xml:space="preserve">Total, </w:t>
            </w:r>
            <w:r w:rsidRPr="0077093D">
              <w:rPr>
                <w:rFonts w:ascii="Arial" w:hAnsi="Arial" w:cs="Arial"/>
                <w:i/>
                <w:sz w:val="12"/>
                <w:szCs w:val="12"/>
                <w:lang w:val="en-US"/>
              </w:rPr>
              <w:br/>
              <w:t>mln. roubles</w:t>
            </w:r>
          </w:p>
        </w:tc>
        <w:tc>
          <w:tcPr>
            <w:tcW w:w="1635" w:type="dxa"/>
            <w:tcBorders>
              <w:top w:val="single" w:sz="6" w:space="0" w:color="000000"/>
              <w:left w:val="single" w:sz="6" w:space="0" w:color="000000"/>
              <w:bottom w:val="single" w:sz="6" w:space="0" w:color="000000"/>
            </w:tcBorders>
            <w:shd w:val="clear" w:color="auto" w:fill="auto"/>
          </w:tcPr>
          <w:p w:rsidR="003C69E4" w:rsidRPr="0077093D" w:rsidRDefault="003C69E4">
            <w:pPr>
              <w:pStyle w:val="15"/>
              <w:spacing w:before="40" w:after="40"/>
              <w:ind w:left="57"/>
              <w:rPr>
                <w:rFonts w:ascii="Arial" w:hAnsi="Arial" w:cs="Arial"/>
                <w:sz w:val="12"/>
                <w:szCs w:val="12"/>
              </w:rPr>
            </w:pPr>
            <w:r w:rsidRPr="0077093D">
              <w:rPr>
                <w:rFonts w:ascii="Arial" w:hAnsi="Arial" w:cs="Arial"/>
                <w:sz w:val="12"/>
                <w:szCs w:val="12"/>
              </w:rPr>
              <w:t>На душу населения,</w:t>
            </w:r>
            <w:r w:rsidRPr="0077093D">
              <w:rPr>
                <w:rFonts w:ascii="Arial" w:hAnsi="Arial" w:cs="Arial"/>
                <w:b/>
                <w:sz w:val="12"/>
                <w:szCs w:val="12"/>
              </w:rPr>
              <w:t xml:space="preserve"> </w:t>
            </w:r>
            <w:r w:rsidRPr="0077093D">
              <w:rPr>
                <w:rFonts w:ascii="Arial" w:hAnsi="Arial" w:cs="Arial"/>
                <w:b/>
                <w:sz w:val="12"/>
                <w:szCs w:val="12"/>
              </w:rPr>
              <w:br/>
            </w:r>
            <w:r w:rsidRPr="0077093D">
              <w:rPr>
                <w:rFonts w:ascii="Arial" w:hAnsi="Arial" w:cs="Arial"/>
                <w:sz w:val="12"/>
                <w:szCs w:val="12"/>
              </w:rPr>
              <w:t>руб.</w:t>
            </w:r>
          </w:p>
          <w:p w:rsidR="003C69E4" w:rsidRPr="0077093D" w:rsidRDefault="003C69E4">
            <w:pPr>
              <w:pStyle w:val="15"/>
              <w:spacing w:before="40" w:after="40"/>
              <w:ind w:left="57"/>
              <w:rPr>
                <w:rFonts w:ascii="Arial" w:hAnsi="Arial" w:cs="Arial"/>
                <w:sz w:val="12"/>
                <w:szCs w:val="12"/>
              </w:rPr>
            </w:pPr>
            <w:r w:rsidRPr="0077093D">
              <w:rPr>
                <w:rFonts w:ascii="Arial" w:hAnsi="Arial" w:cs="Arial"/>
                <w:i/>
                <w:sz w:val="12"/>
                <w:szCs w:val="12"/>
                <w:lang w:val="en-US"/>
              </w:rPr>
              <w:t>Per</w:t>
            </w:r>
            <w:r w:rsidRPr="0077093D">
              <w:rPr>
                <w:rFonts w:ascii="Arial" w:hAnsi="Arial" w:cs="Arial"/>
                <w:i/>
                <w:sz w:val="12"/>
                <w:szCs w:val="12"/>
              </w:rPr>
              <w:t xml:space="preserve"> </w:t>
            </w:r>
            <w:r w:rsidRPr="0077093D">
              <w:rPr>
                <w:rFonts w:ascii="Arial" w:hAnsi="Arial" w:cs="Arial"/>
                <w:i/>
                <w:sz w:val="12"/>
                <w:szCs w:val="12"/>
                <w:lang w:val="en-US"/>
              </w:rPr>
              <w:t>capita</w:t>
            </w:r>
            <w:r w:rsidRPr="0077093D">
              <w:rPr>
                <w:rFonts w:ascii="Arial" w:hAnsi="Arial" w:cs="Arial"/>
                <w:i/>
                <w:sz w:val="12"/>
                <w:szCs w:val="12"/>
              </w:rPr>
              <w:t>,</w:t>
            </w:r>
            <w:r w:rsidRPr="0077093D">
              <w:rPr>
                <w:rFonts w:ascii="Arial" w:hAnsi="Arial" w:cs="Arial"/>
                <w:b/>
                <w:i/>
                <w:sz w:val="12"/>
                <w:szCs w:val="12"/>
              </w:rPr>
              <w:t xml:space="preserve"> </w:t>
            </w:r>
            <w:r w:rsidRPr="0077093D">
              <w:rPr>
                <w:rFonts w:ascii="Arial" w:hAnsi="Arial" w:cs="Arial"/>
                <w:b/>
                <w:i/>
                <w:sz w:val="12"/>
                <w:szCs w:val="12"/>
              </w:rPr>
              <w:br/>
            </w:r>
            <w:r w:rsidRPr="0077093D">
              <w:rPr>
                <w:rFonts w:ascii="Arial" w:hAnsi="Arial" w:cs="Arial"/>
                <w:i/>
                <w:sz w:val="12"/>
                <w:szCs w:val="12"/>
                <w:lang w:val="en-US"/>
              </w:rPr>
              <w:t>roubles</w:t>
            </w:r>
          </w:p>
        </w:tc>
        <w:tc>
          <w:tcPr>
            <w:tcW w:w="3382" w:type="dxa"/>
            <w:tcBorders>
              <w:top w:val="single" w:sz="6" w:space="0" w:color="000000"/>
              <w:left w:val="single" w:sz="4" w:space="0" w:color="000000"/>
              <w:bottom w:val="single" w:sz="6" w:space="0" w:color="000000"/>
            </w:tcBorders>
            <w:shd w:val="clear" w:color="auto" w:fill="auto"/>
            <w:vAlign w:val="bottom"/>
          </w:tcPr>
          <w:p w:rsidR="003C69E4" w:rsidRPr="0077093D" w:rsidRDefault="003C69E4">
            <w:pPr>
              <w:pStyle w:val="15"/>
              <w:snapToGrid w:val="0"/>
              <w:spacing w:before="60" w:after="60"/>
              <w:jc w:val="center"/>
              <w:rPr>
                <w:rFonts w:ascii="Arial" w:hAnsi="Arial" w:cs="Arial"/>
                <w:i/>
                <w:sz w:val="14"/>
                <w:szCs w:val="14"/>
                <w:lang w:val="en-US"/>
              </w:rPr>
            </w:pPr>
          </w:p>
        </w:tc>
      </w:tr>
      <w:tr w:rsidR="0077093D" w:rsidRPr="0077093D" w:rsidTr="00FD0CE4">
        <w:trPr>
          <w:cantSplit/>
        </w:trPr>
        <w:tc>
          <w:tcPr>
            <w:tcW w:w="3384" w:type="dxa"/>
            <w:shd w:val="clear" w:color="auto" w:fill="auto"/>
            <w:vAlign w:val="bottom"/>
          </w:tcPr>
          <w:p w:rsidR="00C9244D" w:rsidRPr="0077093D" w:rsidRDefault="00C9244D" w:rsidP="003A7413">
            <w:pPr>
              <w:spacing w:line="260" w:lineRule="exact"/>
              <w:jc w:val="center"/>
              <w:rPr>
                <w:rFonts w:ascii="Arial" w:hAnsi="Arial" w:cs="Arial"/>
                <w:b/>
                <w:sz w:val="14"/>
                <w:szCs w:val="14"/>
                <w:lang w:val="en-US"/>
              </w:rPr>
            </w:pPr>
            <w:r w:rsidRPr="0077093D">
              <w:rPr>
                <w:rFonts w:ascii="Arial" w:hAnsi="Arial" w:cs="Arial"/>
                <w:b/>
                <w:sz w:val="14"/>
                <w:szCs w:val="14"/>
                <w:lang w:val="en-US"/>
              </w:rPr>
              <w:t>Приволжский федеральный округ</w:t>
            </w:r>
          </w:p>
        </w:tc>
        <w:tc>
          <w:tcPr>
            <w:tcW w:w="1522" w:type="dxa"/>
            <w:tcBorders>
              <w:left w:val="single" w:sz="6" w:space="0" w:color="000000"/>
            </w:tcBorders>
            <w:shd w:val="clear" w:color="auto" w:fill="auto"/>
            <w:vAlign w:val="bottom"/>
          </w:tcPr>
          <w:p w:rsidR="00C9244D" w:rsidRPr="0077093D" w:rsidRDefault="00C9244D" w:rsidP="000C7727">
            <w:pPr>
              <w:spacing w:line="260" w:lineRule="exact"/>
              <w:ind w:right="454"/>
              <w:jc w:val="right"/>
              <w:rPr>
                <w:rFonts w:ascii="Arial" w:hAnsi="Arial" w:cs="Arial"/>
                <w:b/>
                <w:bCs/>
                <w:sz w:val="14"/>
                <w:szCs w:val="14"/>
              </w:rPr>
            </w:pPr>
            <w:r w:rsidRPr="0077093D">
              <w:rPr>
                <w:rFonts w:ascii="Arial" w:hAnsi="Arial" w:cs="Arial"/>
                <w:b/>
                <w:bCs/>
                <w:sz w:val="14"/>
                <w:szCs w:val="14"/>
              </w:rPr>
              <w:t>16 878 414,5</w:t>
            </w:r>
          </w:p>
        </w:tc>
        <w:tc>
          <w:tcPr>
            <w:tcW w:w="1635" w:type="dxa"/>
            <w:tcBorders>
              <w:left w:val="single" w:sz="6" w:space="0" w:color="000000"/>
            </w:tcBorders>
            <w:shd w:val="clear" w:color="auto" w:fill="auto"/>
            <w:vAlign w:val="bottom"/>
          </w:tcPr>
          <w:p w:rsidR="00C9244D" w:rsidRPr="0077093D" w:rsidRDefault="00C9244D" w:rsidP="00C9244D">
            <w:pPr>
              <w:spacing w:line="260" w:lineRule="exact"/>
              <w:ind w:right="454"/>
              <w:jc w:val="right"/>
              <w:rPr>
                <w:rFonts w:ascii="Arial" w:hAnsi="Arial" w:cs="Arial"/>
                <w:b/>
                <w:bCs/>
                <w:sz w:val="14"/>
                <w:szCs w:val="14"/>
              </w:rPr>
            </w:pPr>
            <w:r w:rsidRPr="0077093D">
              <w:rPr>
                <w:rFonts w:ascii="Arial" w:hAnsi="Arial" w:cs="Arial"/>
                <w:b/>
                <w:bCs/>
                <w:sz w:val="14"/>
                <w:szCs w:val="14"/>
              </w:rPr>
              <w:t>582 393,7</w:t>
            </w:r>
          </w:p>
        </w:tc>
        <w:tc>
          <w:tcPr>
            <w:tcW w:w="3382" w:type="dxa"/>
            <w:tcBorders>
              <w:left w:val="single" w:sz="6" w:space="0" w:color="000000"/>
            </w:tcBorders>
            <w:shd w:val="clear" w:color="auto" w:fill="auto"/>
            <w:vAlign w:val="bottom"/>
          </w:tcPr>
          <w:p w:rsidR="00C9244D" w:rsidRPr="0077093D" w:rsidRDefault="00C9244D" w:rsidP="003A7413">
            <w:pPr>
              <w:pStyle w:val="15"/>
              <w:spacing w:before="0" w:after="0" w:line="260" w:lineRule="exact"/>
              <w:jc w:val="center"/>
              <w:rPr>
                <w:rFonts w:ascii="Arial" w:hAnsi="Arial" w:cs="Arial"/>
                <w:b/>
                <w:bCs/>
                <w:i/>
                <w:sz w:val="14"/>
                <w:szCs w:val="14"/>
              </w:rPr>
            </w:pPr>
            <w:r w:rsidRPr="0077093D">
              <w:rPr>
                <w:rFonts w:ascii="Arial" w:hAnsi="Arial" w:cs="Arial"/>
                <w:b/>
                <w:bCs/>
                <w:i/>
                <w:sz w:val="14"/>
                <w:szCs w:val="14"/>
              </w:rPr>
              <w:t>Volga Federal District</w:t>
            </w:r>
          </w:p>
        </w:tc>
      </w:tr>
      <w:tr w:rsidR="0077093D" w:rsidRPr="0077093D" w:rsidTr="00FD0CE4">
        <w:trPr>
          <w:cantSplit/>
        </w:trPr>
        <w:tc>
          <w:tcPr>
            <w:tcW w:w="3384" w:type="dxa"/>
            <w:shd w:val="clear" w:color="auto" w:fill="auto"/>
            <w:vAlign w:val="bottom"/>
          </w:tcPr>
          <w:p w:rsidR="00C9244D" w:rsidRPr="0077093D" w:rsidRDefault="00C9244D" w:rsidP="003A7413">
            <w:pPr>
              <w:spacing w:line="260" w:lineRule="exact"/>
              <w:ind w:left="57"/>
              <w:rPr>
                <w:rFonts w:ascii="Arial" w:hAnsi="Arial" w:cs="Arial"/>
                <w:sz w:val="14"/>
                <w:szCs w:val="14"/>
                <w:lang w:val="en-US"/>
              </w:rPr>
            </w:pPr>
            <w:r w:rsidRPr="0077093D">
              <w:rPr>
                <w:rFonts w:ascii="Arial" w:hAnsi="Arial" w:cs="Arial"/>
                <w:sz w:val="14"/>
                <w:szCs w:val="14"/>
                <w:lang w:val="en-US"/>
              </w:rPr>
              <w:t>Республика Башкортостан</w:t>
            </w:r>
          </w:p>
        </w:tc>
        <w:tc>
          <w:tcPr>
            <w:tcW w:w="1522" w:type="dxa"/>
            <w:tcBorders>
              <w:left w:val="single" w:sz="6" w:space="0" w:color="000000"/>
            </w:tcBorders>
            <w:shd w:val="clear" w:color="auto" w:fill="auto"/>
            <w:vAlign w:val="bottom"/>
          </w:tcPr>
          <w:p w:rsidR="00C9244D" w:rsidRPr="0077093D" w:rsidRDefault="00C9244D" w:rsidP="000C7727">
            <w:pPr>
              <w:spacing w:line="260" w:lineRule="exact"/>
              <w:ind w:right="454"/>
              <w:jc w:val="right"/>
              <w:rPr>
                <w:rFonts w:ascii="Arial" w:hAnsi="Arial" w:cs="Arial"/>
                <w:bCs/>
                <w:sz w:val="14"/>
                <w:szCs w:val="14"/>
              </w:rPr>
            </w:pPr>
            <w:r w:rsidRPr="0077093D">
              <w:rPr>
                <w:rFonts w:ascii="Arial" w:hAnsi="Arial" w:cs="Arial"/>
                <w:bCs/>
                <w:sz w:val="14"/>
                <w:szCs w:val="14"/>
              </w:rPr>
              <w:t>2 000 037,9</w:t>
            </w:r>
          </w:p>
        </w:tc>
        <w:tc>
          <w:tcPr>
            <w:tcW w:w="1635" w:type="dxa"/>
            <w:tcBorders>
              <w:left w:val="single" w:sz="6" w:space="0" w:color="000000"/>
            </w:tcBorders>
            <w:shd w:val="clear" w:color="auto" w:fill="auto"/>
            <w:vAlign w:val="bottom"/>
          </w:tcPr>
          <w:p w:rsidR="00C9244D" w:rsidRPr="0077093D" w:rsidRDefault="00C9244D" w:rsidP="00C9244D">
            <w:pPr>
              <w:spacing w:line="260" w:lineRule="exact"/>
              <w:ind w:right="454"/>
              <w:jc w:val="right"/>
              <w:rPr>
                <w:rFonts w:ascii="Arial" w:hAnsi="Arial" w:cs="Arial"/>
                <w:bCs/>
                <w:sz w:val="14"/>
                <w:szCs w:val="14"/>
              </w:rPr>
            </w:pPr>
            <w:r w:rsidRPr="0077093D">
              <w:rPr>
                <w:rFonts w:ascii="Arial" w:hAnsi="Arial" w:cs="Arial"/>
                <w:bCs/>
                <w:sz w:val="14"/>
                <w:szCs w:val="14"/>
              </w:rPr>
              <w:t>488 546,1</w:t>
            </w:r>
          </w:p>
        </w:tc>
        <w:tc>
          <w:tcPr>
            <w:tcW w:w="3382" w:type="dxa"/>
            <w:tcBorders>
              <w:left w:val="single" w:sz="6" w:space="0" w:color="000000"/>
            </w:tcBorders>
            <w:shd w:val="clear" w:color="auto" w:fill="auto"/>
            <w:vAlign w:val="bottom"/>
          </w:tcPr>
          <w:p w:rsidR="00C9244D" w:rsidRPr="0077093D" w:rsidRDefault="00C9244D" w:rsidP="003A7413">
            <w:pPr>
              <w:spacing w:line="260" w:lineRule="exact"/>
              <w:ind w:left="113"/>
              <w:rPr>
                <w:rFonts w:ascii="Arial" w:hAnsi="Arial" w:cs="Arial"/>
                <w:sz w:val="14"/>
                <w:szCs w:val="14"/>
              </w:rPr>
            </w:pPr>
            <w:r w:rsidRPr="0077093D">
              <w:rPr>
                <w:rFonts w:ascii="Arial" w:hAnsi="Arial" w:cs="Arial"/>
                <w:i/>
                <w:sz w:val="14"/>
                <w:szCs w:val="14"/>
                <w:lang w:val="en-US"/>
              </w:rPr>
              <w:t>Republic of Bashkortostan</w:t>
            </w:r>
          </w:p>
        </w:tc>
      </w:tr>
      <w:tr w:rsidR="0077093D" w:rsidRPr="0077093D" w:rsidTr="00FD0CE4">
        <w:trPr>
          <w:cantSplit/>
          <w:trHeight w:val="66"/>
        </w:trPr>
        <w:tc>
          <w:tcPr>
            <w:tcW w:w="3384" w:type="dxa"/>
            <w:shd w:val="clear" w:color="auto" w:fill="auto"/>
            <w:vAlign w:val="bottom"/>
          </w:tcPr>
          <w:p w:rsidR="00C9244D" w:rsidRPr="0077093D" w:rsidRDefault="00C9244D" w:rsidP="003A7413">
            <w:pPr>
              <w:spacing w:line="260" w:lineRule="exact"/>
              <w:ind w:left="57"/>
              <w:rPr>
                <w:rFonts w:ascii="Arial" w:hAnsi="Arial" w:cs="Arial"/>
                <w:sz w:val="14"/>
                <w:szCs w:val="14"/>
                <w:lang w:val="en-US"/>
              </w:rPr>
            </w:pPr>
            <w:r w:rsidRPr="0077093D">
              <w:rPr>
                <w:rFonts w:ascii="Arial" w:hAnsi="Arial" w:cs="Arial"/>
                <w:sz w:val="14"/>
                <w:szCs w:val="14"/>
                <w:lang w:val="en-US"/>
              </w:rPr>
              <w:t>Республика Марий Эл</w:t>
            </w:r>
          </w:p>
        </w:tc>
        <w:tc>
          <w:tcPr>
            <w:tcW w:w="1522" w:type="dxa"/>
            <w:tcBorders>
              <w:left w:val="single" w:sz="6" w:space="0" w:color="000000"/>
            </w:tcBorders>
            <w:shd w:val="clear" w:color="auto" w:fill="auto"/>
            <w:vAlign w:val="bottom"/>
          </w:tcPr>
          <w:p w:rsidR="00C9244D" w:rsidRPr="0077093D" w:rsidRDefault="00C9244D" w:rsidP="000C7727">
            <w:pPr>
              <w:spacing w:line="260" w:lineRule="exact"/>
              <w:ind w:right="454"/>
              <w:jc w:val="right"/>
              <w:rPr>
                <w:rFonts w:ascii="Arial" w:hAnsi="Arial" w:cs="Arial"/>
                <w:bCs/>
                <w:sz w:val="14"/>
                <w:szCs w:val="14"/>
              </w:rPr>
            </w:pPr>
            <w:r w:rsidRPr="0077093D">
              <w:rPr>
                <w:rFonts w:ascii="Arial" w:hAnsi="Arial" w:cs="Arial"/>
                <w:bCs/>
                <w:sz w:val="14"/>
                <w:szCs w:val="14"/>
              </w:rPr>
              <w:t>221 991,0</w:t>
            </w:r>
          </w:p>
        </w:tc>
        <w:tc>
          <w:tcPr>
            <w:tcW w:w="1635" w:type="dxa"/>
            <w:tcBorders>
              <w:left w:val="single" w:sz="6" w:space="0" w:color="000000"/>
            </w:tcBorders>
            <w:shd w:val="clear" w:color="auto" w:fill="auto"/>
            <w:vAlign w:val="bottom"/>
          </w:tcPr>
          <w:p w:rsidR="00C9244D" w:rsidRPr="0077093D" w:rsidRDefault="00C9244D" w:rsidP="00C9244D">
            <w:pPr>
              <w:spacing w:line="260" w:lineRule="exact"/>
              <w:ind w:right="454"/>
              <w:jc w:val="right"/>
              <w:rPr>
                <w:rFonts w:ascii="Arial" w:hAnsi="Arial" w:cs="Arial"/>
                <w:bCs/>
                <w:sz w:val="14"/>
                <w:szCs w:val="14"/>
              </w:rPr>
            </w:pPr>
            <w:r w:rsidRPr="0077093D">
              <w:rPr>
                <w:rFonts w:ascii="Arial" w:hAnsi="Arial" w:cs="Arial"/>
                <w:bCs/>
                <w:sz w:val="14"/>
                <w:szCs w:val="14"/>
              </w:rPr>
              <w:t>327 386,5</w:t>
            </w:r>
          </w:p>
        </w:tc>
        <w:tc>
          <w:tcPr>
            <w:tcW w:w="3382" w:type="dxa"/>
            <w:tcBorders>
              <w:left w:val="single" w:sz="6" w:space="0" w:color="000000"/>
            </w:tcBorders>
            <w:shd w:val="clear" w:color="auto" w:fill="auto"/>
            <w:vAlign w:val="bottom"/>
          </w:tcPr>
          <w:p w:rsidR="00C9244D" w:rsidRPr="0077093D" w:rsidRDefault="00C9244D" w:rsidP="003A7413">
            <w:pPr>
              <w:spacing w:line="260" w:lineRule="exact"/>
              <w:ind w:left="113"/>
              <w:rPr>
                <w:rFonts w:ascii="Arial" w:hAnsi="Arial" w:cs="Arial"/>
                <w:sz w:val="14"/>
                <w:szCs w:val="14"/>
              </w:rPr>
            </w:pPr>
            <w:r w:rsidRPr="0077093D">
              <w:rPr>
                <w:rFonts w:ascii="Arial" w:hAnsi="Arial" w:cs="Arial"/>
                <w:i/>
                <w:sz w:val="14"/>
                <w:szCs w:val="14"/>
                <w:lang w:val="en-US"/>
              </w:rPr>
              <w:t xml:space="preserve">Republic of Mari El </w:t>
            </w:r>
          </w:p>
        </w:tc>
      </w:tr>
      <w:tr w:rsidR="0077093D" w:rsidRPr="0077093D" w:rsidTr="00FD0CE4">
        <w:trPr>
          <w:cantSplit/>
        </w:trPr>
        <w:tc>
          <w:tcPr>
            <w:tcW w:w="3384" w:type="dxa"/>
            <w:shd w:val="clear" w:color="auto" w:fill="auto"/>
            <w:vAlign w:val="bottom"/>
          </w:tcPr>
          <w:p w:rsidR="00C9244D" w:rsidRPr="0077093D" w:rsidRDefault="00C9244D" w:rsidP="003A7413">
            <w:pPr>
              <w:spacing w:line="260" w:lineRule="exact"/>
              <w:ind w:left="57"/>
              <w:rPr>
                <w:rFonts w:ascii="Arial" w:hAnsi="Arial" w:cs="Arial"/>
                <w:sz w:val="14"/>
                <w:szCs w:val="14"/>
                <w:lang w:val="en-US"/>
              </w:rPr>
            </w:pPr>
            <w:r w:rsidRPr="0077093D">
              <w:rPr>
                <w:rFonts w:ascii="Arial" w:hAnsi="Arial" w:cs="Arial"/>
                <w:sz w:val="14"/>
                <w:szCs w:val="14"/>
                <w:lang w:val="en-US"/>
              </w:rPr>
              <w:t>Республика Мордовия</w:t>
            </w:r>
          </w:p>
        </w:tc>
        <w:tc>
          <w:tcPr>
            <w:tcW w:w="1522" w:type="dxa"/>
            <w:tcBorders>
              <w:left w:val="single" w:sz="6" w:space="0" w:color="000000"/>
            </w:tcBorders>
            <w:shd w:val="clear" w:color="auto" w:fill="auto"/>
            <w:vAlign w:val="bottom"/>
          </w:tcPr>
          <w:p w:rsidR="00C9244D" w:rsidRPr="0077093D" w:rsidRDefault="00C9244D" w:rsidP="000C7727">
            <w:pPr>
              <w:spacing w:line="260" w:lineRule="exact"/>
              <w:ind w:right="454"/>
              <w:jc w:val="right"/>
              <w:rPr>
                <w:rFonts w:ascii="Arial" w:hAnsi="Arial" w:cs="Arial"/>
                <w:bCs/>
                <w:sz w:val="14"/>
                <w:szCs w:val="14"/>
              </w:rPr>
            </w:pPr>
            <w:r w:rsidRPr="0077093D">
              <w:rPr>
                <w:rFonts w:ascii="Arial" w:hAnsi="Arial" w:cs="Arial"/>
                <w:bCs/>
                <w:sz w:val="14"/>
                <w:szCs w:val="14"/>
              </w:rPr>
              <w:t>298 023,1</w:t>
            </w:r>
          </w:p>
        </w:tc>
        <w:tc>
          <w:tcPr>
            <w:tcW w:w="1635" w:type="dxa"/>
            <w:tcBorders>
              <w:left w:val="single" w:sz="6" w:space="0" w:color="000000"/>
            </w:tcBorders>
            <w:shd w:val="clear" w:color="auto" w:fill="auto"/>
            <w:vAlign w:val="bottom"/>
          </w:tcPr>
          <w:p w:rsidR="00C9244D" w:rsidRPr="0077093D" w:rsidRDefault="00C9244D" w:rsidP="00C9244D">
            <w:pPr>
              <w:spacing w:line="260" w:lineRule="exact"/>
              <w:ind w:right="454"/>
              <w:jc w:val="right"/>
              <w:rPr>
                <w:rFonts w:ascii="Arial" w:hAnsi="Arial" w:cs="Arial"/>
                <w:bCs/>
                <w:sz w:val="14"/>
                <w:szCs w:val="14"/>
              </w:rPr>
            </w:pPr>
            <w:r w:rsidRPr="0077093D">
              <w:rPr>
                <w:rFonts w:ascii="Arial" w:hAnsi="Arial" w:cs="Arial"/>
                <w:bCs/>
                <w:sz w:val="14"/>
                <w:szCs w:val="14"/>
              </w:rPr>
              <w:t>379 607,6</w:t>
            </w:r>
          </w:p>
        </w:tc>
        <w:tc>
          <w:tcPr>
            <w:tcW w:w="3382" w:type="dxa"/>
            <w:tcBorders>
              <w:left w:val="single" w:sz="6" w:space="0" w:color="000000"/>
            </w:tcBorders>
            <w:shd w:val="clear" w:color="auto" w:fill="auto"/>
            <w:vAlign w:val="bottom"/>
          </w:tcPr>
          <w:p w:rsidR="00C9244D" w:rsidRPr="0077093D" w:rsidRDefault="00C9244D" w:rsidP="003A7413">
            <w:pPr>
              <w:spacing w:line="260" w:lineRule="exact"/>
              <w:ind w:left="113"/>
              <w:rPr>
                <w:rFonts w:ascii="Arial" w:hAnsi="Arial" w:cs="Arial"/>
                <w:sz w:val="14"/>
                <w:szCs w:val="14"/>
              </w:rPr>
            </w:pPr>
            <w:r w:rsidRPr="0077093D">
              <w:rPr>
                <w:rFonts w:ascii="Arial" w:hAnsi="Arial" w:cs="Arial"/>
                <w:i/>
                <w:sz w:val="14"/>
                <w:szCs w:val="14"/>
                <w:lang w:val="en-US"/>
              </w:rPr>
              <w:t>Republic of Mordovia</w:t>
            </w:r>
          </w:p>
        </w:tc>
      </w:tr>
      <w:tr w:rsidR="0077093D" w:rsidRPr="0077093D" w:rsidTr="00FD0CE4">
        <w:trPr>
          <w:cantSplit/>
        </w:trPr>
        <w:tc>
          <w:tcPr>
            <w:tcW w:w="3384" w:type="dxa"/>
            <w:shd w:val="clear" w:color="auto" w:fill="auto"/>
            <w:vAlign w:val="bottom"/>
          </w:tcPr>
          <w:p w:rsidR="00C9244D" w:rsidRPr="0077093D" w:rsidRDefault="00C9244D" w:rsidP="003A7413">
            <w:pPr>
              <w:spacing w:line="260" w:lineRule="exact"/>
              <w:ind w:left="57"/>
              <w:rPr>
                <w:rFonts w:ascii="Arial" w:hAnsi="Arial" w:cs="Arial"/>
                <w:sz w:val="14"/>
                <w:szCs w:val="14"/>
                <w:lang w:val="en-US"/>
              </w:rPr>
            </w:pPr>
            <w:r w:rsidRPr="0077093D">
              <w:rPr>
                <w:rFonts w:ascii="Arial" w:hAnsi="Arial" w:cs="Arial"/>
                <w:sz w:val="14"/>
                <w:szCs w:val="14"/>
                <w:lang w:val="en-US"/>
              </w:rPr>
              <w:t>Республика Татарстан</w:t>
            </w:r>
          </w:p>
        </w:tc>
        <w:tc>
          <w:tcPr>
            <w:tcW w:w="1522" w:type="dxa"/>
            <w:tcBorders>
              <w:left w:val="single" w:sz="6" w:space="0" w:color="000000"/>
            </w:tcBorders>
            <w:shd w:val="clear" w:color="auto" w:fill="auto"/>
            <w:vAlign w:val="bottom"/>
          </w:tcPr>
          <w:p w:rsidR="00C9244D" w:rsidRPr="0077093D" w:rsidRDefault="00C9244D" w:rsidP="000C7727">
            <w:pPr>
              <w:spacing w:line="260" w:lineRule="exact"/>
              <w:ind w:right="454"/>
              <w:jc w:val="right"/>
              <w:rPr>
                <w:rFonts w:ascii="Arial" w:hAnsi="Arial" w:cs="Arial"/>
                <w:bCs/>
                <w:sz w:val="14"/>
                <w:szCs w:val="14"/>
              </w:rPr>
            </w:pPr>
            <w:r w:rsidRPr="0077093D">
              <w:rPr>
                <w:rFonts w:ascii="Arial" w:hAnsi="Arial" w:cs="Arial"/>
                <w:bCs/>
                <w:sz w:val="14"/>
                <w:szCs w:val="14"/>
              </w:rPr>
              <w:t>3 454 700,0</w:t>
            </w:r>
          </w:p>
        </w:tc>
        <w:tc>
          <w:tcPr>
            <w:tcW w:w="1635" w:type="dxa"/>
            <w:tcBorders>
              <w:left w:val="single" w:sz="6" w:space="0" w:color="000000"/>
            </w:tcBorders>
            <w:shd w:val="clear" w:color="auto" w:fill="auto"/>
            <w:vAlign w:val="bottom"/>
          </w:tcPr>
          <w:p w:rsidR="00C9244D" w:rsidRPr="0077093D" w:rsidRDefault="00C9244D" w:rsidP="00C9244D">
            <w:pPr>
              <w:spacing w:line="260" w:lineRule="exact"/>
              <w:ind w:right="454"/>
              <w:jc w:val="right"/>
              <w:rPr>
                <w:rFonts w:ascii="Arial" w:hAnsi="Arial" w:cs="Arial"/>
                <w:bCs/>
                <w:sz w:val="14"/>
                <w:szCs w:val="14"/>
              </w:rPr>
            </w:pPr>
            <w:r w:rsidRPr="0077093D">
              <w:rPr>
                <w:rFonts w:ascii="Arial" w:hAnsi="Arial" w:cs="Arial"/>
                <w:bCs/>
                <w:sz w:val="14"/>
                <w:szCs w:val="14"/>
              </w:rPr>
              <w:t>863 915,4</w:t>
            </w:r>
          </w:p>
        </w:tc>
        <w:tc>
          <w:tcPr>
            <w:tcW w:w="3382" w:type="dxa"/>
            <w:tcBorders>
              <w:left w:val="single" w:sz="6" w:space="0" w:color="000000"/>
            </w:tcBorders>
            <w:shd w:val="clear" w:color="auto" w:fill="auto"/>
            <w:vAlign w:val="bottom"/>
          </w:tcPr>
          <w:p w:rsidR="00C9244D" w:rsidRPr="0077093D" w:rsidRDefault="00C9244D" w:rsidP="003A7413">
            <w:pPr>
              <w:spacing w:line="260" w:lineRule="exact"/>
              <w:ind w:left="113"/>
              <w:rPr>
                <w:rFonts w:ascii="Arial" w:hAnsi="Arial" w:cs="Arial"/>
                <w:sz w:val="14"/>
                <w:szCs w:val="14"/>
              </w:rPr>
            </w:pPr>
            <w:r w:rsidRPr="0077093D">
              <w:rPr>
                <w:rFonts w:ascii="Arial" w:hAnsi="Arial" w:cs="Arial"/>
                <w:i/>
                <w:sz w:val="14"/>
                <w:szCs w:val="14"/>
                <w:lang w:val="en-US"/>
              </w:rPr>
              <w:t>Republic of Tatarstan</w:t>
            </w:r>
          </w:p>
        </w:tc>
      </w:tr>
      <w:tr w:rsidR="0077093D" w:rsidRPr="0077093D" w:rsidTr="00FD0CE4">
        <w:trPr>
          <w:cantSplit/>
        </w:trPr>
        <w:tc>
          <w:tcPr>
            <w:tcW w:w="3384" w:type="dxa"/>
            <w:shd w:val="clear" w:color="auto" w:fill="auto"/>
            <w:vAlign w:val="bottom"/>
          </w:tcPr>
          <w:p w:rsidR="00C9244D" w:rsidRPr="0077093D" w:rsidRDefault="00C9244D" w:rsidP="003A7413">
            <w:pPr>
              <w:spacing w:line="260" w:lineRule="exact"/>
              <w:ind w:left="57"/>
              <w:rPr>
                <w:rFonts w:ascii="Arial" w:hAnsi="Arial" w:cs="Arial"/>
                <w:sz w:val="14"/>
                <w:szCs w:val="14"/>
                <w:lang w:val="en-US"/>
              </w:rPr>
            </w:pPr>
            <w:r w:rsidRPr="0077093D">
              <w:rPr>
                <w:rFonts w:ascii="Arial" w:hAnsi="Arial" w:cs="Arial"/>
                <w:sz w:val="14"/>
                <w:szCs w:val="14"/>
                <w:lang w:val="en-US"/>
              </w:rPr>
              <w:t>Удмуртская Республика</w:t>
            </w:r>
          </w:p>
        </w:tc>
        <w:tc>
          <w:tcPr>
            <w:tcW w:w="1522" w:type="dxa"/>
            <w:tcBorders>
              <w:left w:val="single" w:sz="6" w:space="0" w:color="000000"/>
            </w:tcBorders>
            <w:shd w:val="clear" w:color="auto" w:fill="auto"/>
            <w:vAlign w:val="bottom"/>
          </w:tcPr>
          <w:p w:rsidR="00C9244D" w:rsidRPr="0077093D" w:rsidRDefault="00C9244D" w:rsidP="000C7727">
            <w:pPr>
              <w:spacing w:line="260" w:lineRule="exact"/>
              <w:ind w:right="454"/>
              <w:jc w:val="right"/>
              <w:rPr>
                <w:rFonts w:ascii="Arial" w:hAnsi="Arial" w:cs="Arial"/>
                <w:bCs/>
                <w:sz w:val="14"/>
                <w:szCs w:val="14"/>
              </w:rPr>
            </w:pPr>
            <w:r w:rsidRPr="0077093D">
              <w:rPr>
                <w:rFonts w:ascii="Arial" w:hAnsi="Arial" w:cs="Arial"/>
                <w:bCs/>
                <w:sz w:val="14"/>
                <w:szCs w:val="14"/>
              </w:rPr>
              <w:t>841 936,2</w:t>
            </w:r>
          </w:p>
        </w:tc>
        <w:tc>
          <w:tcPr>
            <w:tcW w:w="1635" w:type="dxa"/>
            <w:tcBorders>
              <w:left w:val="single" w:sz="6" w:space="0" w:color="000000"/>
            </w:tcBorders>
            <w:shd w:val="clear" w:color="auto" w:fill="auto"/>
            <w:vAlign w:val="bottom"/>
          </w:tcPr>
          <w:p w:rsidR="00C9244D" w:rsidRPr="0077093D" w:rsidRDefault="00C9244D" w:rsidP="00C9244D">
            <w:pPr>
              <w:spacing w:line="260" w:lineRule="exact"/>
              <w:ind w:right="454"/>
              <w:jc w:val="right"/>
              <w:rPr>
                <w:rFonts w:ascii="Arial" w:hAnsi="Arial" w:cs="Arial"/>
                <w:bCs/>
                <w:sz w:val="14"/>
                <w:szCs w:val="14"/>
              </w:rPr>
            </w:pPr>
            <w:r w:rsidRPr="0077093D">
              <w:rPr>
                <w:rFonts w:ascii="Arial" w:hAnsi="Arial" w:cs="Arial"/>
                <w:bCs/>
                <w:sz w:val="14"/>
                <w:szCs w:val="14"/>
              </w:rPr>
              <w:t>578 672,2</w:t>
            </w:r>
          </w:p>
        </w:tc>
        <w:tc>
          <w:tcPr>
            <w:tcW w:w="3382" w:type="dxa"/>
            <w:tcBorders>
              <w:left w:val="single" w:sz="6" w:space="0" w:color="000000"/>
            </w:tcBorders>
            <w:shd w:val="clear" w:color="auto" w:fill="auto"/>
            <w:vAlign w:val="bottom"/>
          </w:tcPr>
          <w:p w:rsidR="00C9244D" w:rsidRPr="0077093D" w:rsidRDefault="00C9244D" w:rsidP="003A7413">
            <w:pPr>
              <w:spacing w:line="260" w:lineRule="exact"/>
              <w:ind w:left="113"/>
              <w:rPr>
                <w:rFonts w:ascii="Arial" w:hAnsi="Arial" w:cs="Arial"/>
                <w:sz w:val="14"/>
                <w:szCs w:val="14"/>
              </w:rPr>
            </w:pPr>
            <w:r w:rsidRPr="0077093D">
              <w:rPr>
                <w:rFonts w:ascii="Arial" w:hAnsi="Arial" w:cs="Arial"/>
                <w:i/>
                <w:sz w:val="14"/>
                <w:szCs w:val="14"/>
                <w:lang w:val="en-US"/>
              </w:rPr>
              <w:t xml:space="preserve">Udmurtian Republic </w:t>
            </w:r>
          </w:p>
        </w:tc>
      </w:tr>
      <w:tr w:rsidR="0077093D" w:rsidRPr="0077093D" w:rsidTr="00FD0CE4">
        <w:trPr>
          <w:cantSplit/>
        </w:trPr>
        <w:tc>
          <w:tcPr>
            <w:tcW w:w="3384" w:type="dxa"/>
            <w:shd w:val="clear" w:color="auto" w:fill="auto"/>
            <w:vAlign w:val="bottom"/>
          </w:tcPr>
          <w:p w:rsidR="00C9244D" w:rsidRPr="0077093D" w:rsidRDefault="00C9244D" w:rsidP="003A7413">
            <w:pPr>
              <w:spacing w:line="260" w:lineRule="exact"/>
              <w:ind w:left="57"/>
              <w:rPr>
                <w:rFonts w:ascii="Arial" w:hAnsi="Arial" w:cs="Arial"/>
                <w:sz w:val="14"/>
                <w:szCs w:val="14"/>
                <w:lang w:val="en-US"/>
              </w:rPr>
            </w:pPr>
            <w:r w:rsidRPr="0077093D">
              <w:rPr>
                <w:rFonts w:ascii="Arial" w:hAnsi="Arial" w:cs="Arial"/>
                <w:sz w:val="14"/>
                <w:szCs w:val="14"/>
                <w:lang w:val="en-US"/>
              </w:rPr>
              <w:t>Чувашская Республика</w:t>
            </w:r>
          </w:p>
        </w:tc>
        <w:tc>
          <w:tcPr>
            <w:tcW w:w="1522" w:type="dxa"/>
            <w:tcBorders>
              <w:left w:val="single" w:sz="6" w:space="0" w:color="000000"/>
            </w:tcBorders>
            <w:shd w:val="clear" w:color="auto" w:fill="auto"/>
            <w:vAlign w:val="bottom"/>
          </w:tcPr>
          <w:p w:rsidR="00C9244D" w:rsidRPr="0077093D" w:rsidRDefault="00C9244D" w:rsidP="000C7727">
            <w:pPr>
              <w:spacing w:line="260" w:lineRule="exact"/>
              <w:ind w:right="454"/>
              <w:jc w:val="right"/>
              <w:rPr>
                <w:rFonts w:ascii="Arial" w:hAnsi="Arial" w:cs="Arial"/>
                <w:bCs/>
                <w:sz w:val="14"/>
                <w:szCs w:val="14"/>
              </w:rPr>
            </w:pPr>
            <w:r w:rsidRPr="0077093D">
              <w:rPr>
                <w:rFonts w:ascii="Arial" w:hAnsi="Arial" w:cs="Arial"/>
                <w:bCs/>
                <w:sz w:val="14"/>
                <w:szCs w:val="14"/>
              </w:rPr>
              <w:t>392 957,9</w:t>
            </w:r>
          </w:p>
        </w:tc>
        <w:tc>
          <w:tcPr>
            <w:tcW w:w="1635" w:type="dxa"/>
            <w:tcBorders>
              <w:left w:val="single" w:sz="6" w:space="0" w:color="000000"/>
            </w:tcBorders>
            <w:shd w:val="clear" w:color="auto" w:fill="auto"/>
            <w:vAlign w:val="bottom"/>
          </w:tcPr>
          <w:p w:rsidR="00C9244D" w:rsidRPr="0077093D" w:rsidRDefault="00C9244D" w:rsidP="00C9244D">
            <w:pPr>
              <w:spacing w:line="260" w:lineRule="exact"/>
              <w:ind w:right="454"/>
              <w:jc w:val="right"/>
              <w:rPr>
                <w:rFonts w:ascii="Arial" w:hAnsi="Arial" w:cs="Arial"/>
                <w:bCs/>
                <w:sz w:val="14"/>
                <w:szCs w:val="14"/>
              </w:rPr>
            </w:pPr>
            <w:r w:rsidRPr="0077093D">
              <w:rPr>
                <w:rFonts w:ascii="Arial" w:hAnsi="Arial" w:cs="Arial"/>
                <w:bCs/>
                <w:sz w:val="14"/>
                <w:szCs w:val="14"/>
              </w:rPr>
              <w:t>330 399,4</w:t>
            </w:r>
          </w:p>
        </w:tc>
        <w:tc>
          <w:tcPr>
            <w:tcW w:w="3382" w:type="dxa"/>
            <w:tcBorders>
              <w:left w:val="single" w:sz="6" w:space="0" w:color="000000"/>
            </w:tcBorders>
            <w:shd w:val="clear" w:color="auto" w:fill="auto"/>
            <w:vAlign w:val="bottom"/>
          </w:tcPr>
          <w:p w:rsidR="00C9244D" w:rsidRPr="0077093D" w:rsidRDefault="00C9244D" w:rsidP="003A7413">
            <w:pPr>
              <w:spacing w:line="260" w:lineRule="exact"/>
              <w:ind w:left="113"/>
              <w:rPr>
                <w:rFonts w:ascii="Arial" w:hAnsi="Arial" w:cs="Arial"/>
                <w:sz w:val="14"/>
                <w:szCs w:val="14"/>
              </w:rPr>
            </w:pPr>
            <w:r w:rsidRPr="0077093D">
              <w:rPr>
                <w:rFonts w:ascii="Arial" w:hAnsi="Arial" w:cs="Arial"/>
                <w:i/>
                <w:sz w:val="14"/>
                <w:szCs w:val="14"/>
                <w:lang w:val="en-US"/>
              </w:rPr>
              <w:t>Chuvash Republic</w:t>
            </w:r>
          </w:p>
        </w:tc>
      </w:tr>
      <w:tr w:rsidR="0077093D" w:rsidRPr="0077093D" w:rsidTr="00FD0CE4">
        <w:trPr>
          <w:cantSplit/>
        </w:trPr>
        <w:tc>
          <w:tcPr>
            <w:tcW w:w="3384" w:type="dxa"/>
            <w:shd w:val="clear" w:color="auto" w:fill="auto"/>
            <w:vAlign w:val="bottom"/>
          </w:tcPr>
          <w:p w:rsidR="00C9244D" w:rsidRPr="0077093D" w:rsidRDefault="00C9244D" w:rsidP="003A7413">
            <w:pPr>
              <w:spacing w:line="260" w:lineRule="exact"/>
              <w:ind w:left="57"/>
              <w:rPr>
                <w:rFonts w:ascii="Arial" w:hAnsi="Arial" w:cs="Arial"/>
                <w:sz w:val="14"/>
                <w:szCs w:val="14"/>
                <w:lang w:val="en-US"/>
              </w:rPr>
            </w:pPr>
            <w:r w:rsidRPr="0077093D">
              <w:rPr>
                <w:rFonts w:ascii="Arial" w:hAnsi="Arial" w:cs="Arial"/>
                <w:sz w:val="14"/>
                <w:szCs w:val="14"/>
                <w:lang w:val="en-US"/>
              </w:rPr>
              <w:t>Пермский край</w:t>
            </w:r>
          </w:p>
        </w:tc>
        <w:tc>
          <w:tcPr>
            <w:tcW w:w="1522" w:type="dxa"/>
            <w:tcBorders>
              <w:left w:val="single" w:sz="6" w:space="0" w:color="000000"/>
            </w:tcBorders>
            <w:shd w:val="clear" w:color="auto" w:fill="auto"/>
            <w:vAlign w:val="bottom"/>
          </w:tcPr>
          <w:p w:rsidR="00C9244D" w:rsidRPr="0077093D" w:rsidRDefault="00C9244D" w:rsidP="000C7727">
            <w:pPr>
              <w:spacing w:line="260" w:lineRule="exact"/>
              <w:ind w:right="454"/>
              <w:jc w:val="right"/>
              <w:rPr>
                <w:rFonts w:ascii="Arial" w:hAnsi="Arial" w:cs="Arial"/>
                <w:bCs/>
                <w:sz w:val="14"/>
                <w:szCs w:val="14"/>
              </w:rPr>
            </w:pPr>
            <w:r w:rsidRPr="0077093D">
              <w:rPr>
                <w:rFonts w:ascii="Arial" w:hAnsi="Arial" w:cs="Arial"/>
                <w:bCs/>
                <w:sz w:val="14"/>
                <w:szCs w:val="14"/>
              </w:rPr>
              <w:t>1 740 525,3</w:t>
            </w:r>
          </w:p>
        </w:tc>
        <w:tc>
          <w:tcPr>
            <w:tcW w:w="1635" w:type="dxa"/>
            <w:tcBorders>
              <w:left w:val="single" w:sz="6" w:space="0" w:color="000000"/>
            </w:tcBorders>
            <w:shd w:val="clear" w:color="auto" w:fill="auto"/>
            <w:vAlign w:val="bottom"/>
          </w:tcPr>
          <w:p w:rsidR="00C9244D" w:rsidRPr="0077093D" w:rsidRDefault="00C9244D" w:rsidP="00C9244D">
            <w:pPr>
              <w:spacing w:line="260" w:lineRule="exact"/>
              <w:ind w:right="454"/>
              <w:jc w:val="right"/>
              <w:rPr>
                <w:rFonts w:ascii="Arial" w:hAnsi="Arial" w:cs="Arial"/>
                <w:bCs/>
                <w:sz w:val="14"/>
                <w:szCs w:val="14"/>
              </w:rPr>
            </w:pPr>
            <w:r w:rsidRPr="0077093D">
              <w:rPr>
                <w:rFonts w:ascii="Arial" w:hAnsi="Arial" w:cs="Arial"/>
                <w:bCs/>
                <w:sz w:val="14"/>
                <w:szCs w:val="14"/>
              </w:rPr>
              <w:t>685 804,3</w:t>
            </w:r>
          </w:p>
        </w:tc>
        <w:tc>
          <w:tcPr>
            <w:tcW w:w="3382" w:type="dxa"/>
            <w:tcBorders>
              <w:left w:val="single" w:sz="6" w:space="0" w:color="000000"/>
            </w:tcBorders>
            <w:shd w:val="clear" w:color="auto" w:fill="auto"/>
            <w:vAlign w:val="bottom"/>
          </w:tcPr>
          <w:p w:rsidR="00C9244D" w:rsidRPr="0077093D" w:rsidRDefault="00C9244D" w:rsidP="003A7413">
            <w:pPr>
              <w:spacing w:line="260" w:lineRule="exact"/>
              <w:ind w:left="113"/>
              <w:rPr>
                <w:rFonts w:ascii="Arial" w:hAnsi="Arial" w:cs="Arial"/>
                <w:sz w:val="14"/>
                <w:szCs w:val="14"/>
              </w:rPr>
            </w:pPr>
            <w:r w:rsidRPr="0077093D">
              <w:rPr>
                <w:rFonts w:ascii="Arial" w:hAnsi="Arial" w:cs="Arial"/>
                <w:i/>
                <w:sz w:val="14"/>
                <w:szCs w:val="14"/>
              </w:rPr>
              <w:t>Perm Territory</w:t>
            </w:r>
          </w:p>
        </w:tc>
      </w:tr>
      <w:tr w:rsidR="0077093D" w:rsidRPr="0077093D" w:rsidTr="00FD0CE4">
        <w:trPr>
          <w:cantSplit/>
        </w:trPr>
        <w:tc>
          <w:tcPr>
            <w:tcW w:w="3384" w:type="dxa"/>
            <w:shd w:val="clear" w:color="auto" w:fill="auto"/>
            <w:vAlign w:val="bottom"/>
          </w:tcPr>
          <w:p w:rsidR="00C9244D" w:rsidRPr="0077093D" w:rsidRDefault="00C9244D" w:rsidP="003A7413">
            <w:pPr>
              <w:spacing w:line="260" w:lineRule="exact"/>
              <w:ind w:left="57"/>
              <w:rPr>
                <w:rFonts w:ascii="Arial" w:hAnsi="Arial" w:cs="Arial"/>
                <w:sz w:val="14"/>
                <w:szCs w:val="14"/>
                <w:lang w:val="en-US"/>
              </w:rPr>
            </w:pPr>
            <w:r w:rsidRPr="0077093D">
              <w:rPr>
                <w:rFonts w:ascii="Arial" w:hAnsi="Arial" w:cs="Arial"/>
                <w:sz w:val="14"/>
                <w:szCs w:val="14"/>
                <w:lang w:val="en-US"/>
              </w:rPr>
              <w:t>Кировская область</w:t>
            </w:r>
          </w:p>
        </w:tc>
        <w:tc>
          <w:tcPr>
            <w:tcW w:w="1522" w:type="dxa"/>
            <w:tcBorders>
              <w:left w:val="single" w:sz="6" w:space="0" w:color="000000"/>
            </w:tcBorders>
            <w:shd w:val="clear" w:color="auto" w:fill="auto"/>
            <w:vAlign w:val="bottom"/>
          </w:tcPr>
          <w:p w:rsidR="00C9244D" w:rsidRPr="0077093D" w:rsidRDefault="00C9244D" w:rsidP="000C7727">
            <w:pPr>
              <w:spacing w:line="260" w:lineRule="exact"/>
              <w:ind w:right="454"/>
              <w:jc w:val="right"/>
              <w:rPr>
                <w:rFonts w:ascii="Arial" w:hAnsi="Arial" w:cs="Arial"/>
                <w:bCs/>
                <w:sz w:val="14"/>
                <w:szCs w:val="14"/>
              </w:rPr>
            </w:pPr>
            <w:r w:rsidRPr="0077093D">
              <w:rPr>
                <w:rFonts w:ascii="Arial" w:hAnsi="Arial" w:cs="Arial"/>
                <w:bCs/>
                <w:sz w:val="14"/>
                <w:szCs w:val="14"/>
              </w:rPr>
              <w:t>481 407,0</w:t>
            </w:r>
          </w:p>
        </w:tc>
        <w:tc>
          <w:tcPr>
            <w:tcW w:w="1635" w:type="dxa"/>
            <w:tcBorders>
              <w:left w:val="single" w:sz="6" w:space="0" w:color="000000"/>
            </w:tcBorders>
            <w:shd w:val="clear" w:color="auto" w:fill="auto"/>
            <w:vAlign w:val="bottom"/>
          </w:tcPr>
          <w:p w:rsidR="00C9244D" w:rsidRPr="0077093D" w:rsidRDefault="00C9244D" w:rsidP="00C9244D">
            <w:pPr>
              <w:spacing w:line="260" w:lineRule="exact"/>
              <w:ind w:right="454"/>
              <w:jc w:val="right"/>
              <w:rPr>
                <w:rFonts w:ascii="Arial" w:hAnsi="Arial" w:cs="Arial"/>
                <w:bCs/>
                <w:sz w:val="14"/>
                <w:szCs w:val="14"/>
              </w:rPr>
            </w:pPr>
            <w:r w:rsidRPr="0077093D">
              <w:rPr>
                <w:rFonts w:ascii="Arial" w:hAnsi="Arial" w:cs="Arial"/>
                <w:bCs/>
                <w:sz w:val="14"/>
                <w:szCs w:val="14"/>
              </w:rPr>
              <w:t>414 654,0</w:t>
            </w:r>
          </w:p>
        </w:tc>
        <w:tc>
          <w:tcPr>
            <w:tcW w:w="3382" w:type="dxa"/>
            <w:tcBorders>
              <w:left w:val="single" w:sz="6" w:space="0" w:color="000000"/>
            </w:tcBorders>
            <w:shd w:val="clear" w:color="auto" w:fill="auto"/>
            <w:vAlign w:val="bottom"/>
          </w:tcPr>
          <w:p w:rsidR="00C9244D" w:rsidRPr="0077093D" w:rsidRDefault="00C9244D" w:rsidP="003A7413">
            <w:pPr>
              <w:spacing w:line="260" w:lineRule="exact"/>
              <w:ind w:left="113"/>
              <w:rPr>
                <w:rFonts w:ascii="Arial" w:hAnsi="Arial" w:cs="Arial"/>
                <w:sz w:val="14"/>
                <w:szCs w:val="14"/>
              </w:rPr>
            </w:pPr>
            <w:r w:rsidRPr="0077093D">
              <w:rPr>
                <w:rFonts w:ascii="Arial" w:hAnsi="Arial" w:cs="Arial"/>
                <w:i/>
                <w:sz w:val="14"/>
                <w:szCs w:val="14"/>
              </w:rPr>
              <w:t>Kirov Region</w:t>
            </w:r>
          </w:p>
        </w:tc>
      </w:tr>
      <w:tr w:rsidR="0077093D" w:rsidRPr="0077093D" w:rsidTr="00FD0CE4">
        <w:trPr>
          <w:cantSplit/>
        </w:trPr>
        <w:tc>
          <w:tcPr>
            <w:tcW w:w="3384" w:type="dxa"/>
            <w:shd w:val="clear" w:color="auto" w:fill="auto"/>
            <w:vAlign w:val="bottom"/>
          </w:tcPr>
          <w:p w:rsidR="00C9244D" w:rsidRPr="0077093D" w:rsidRDefault="00C9244D" w:rsidP="003A7413">
            <w:pPr>
              <w:spacing w:line="260" w:lineRule="exact"/>
              <w:ind w:left="57"/>
              <w:rPr>
                <w:rFonts w:ascii="Arial" w:hAnsi="Arial" w:cs="Arial"/>
                <w:sz w:val="14"/>
                <w:szCs w:val="14"/>
                <w:lang w:val="en-US"/>
              </w:rPr>
            </w:pPr>
            <w:r w:rsidRPr="0077093D">
              <w:rPr>
                <w:rFonts w:ascii="Arial" w:hAnsi="Arial" w:cs="Arial"/>
                <w:sz w:val="14"/>
                <w:szCs w:val="14"/>
                <w:lang w:val="en-US"/>
              </w:rPr>
              <w:t>Нижегородская область</w:t>
            </w:r>
          </w:p>
        </w:tc>
        <w:tc>
          <w:tcPr>
            <w:tcW w:w="1522" w:type="dxa"/>
            <w:tcBorders>
              <w:left w:val="single" w:sz="6" w:space="0" w:color="000000"/>
            </w:tcBorders>
            <w:shd w:val="clear" w:color="auto" w:fill="auto"/>
            <w:vAlign w:val="bottom"/>
          </w:tcPr>
          <w:p w:rsidR="00C9244D" w:rsidRPr="0077093D" w:rsidRDefault="00C9244D" w:rsidP="000C7727">
            <w:pPr>
              <w:spacing w:line="260" w:lineRule="exact"/>
              <w:ind w:right="454"/>
              <w:jc w:val="right"/>
              <w:rPr>
                <w:rFonts w:ascii="Arial" w:hAnsi="Arial" w:cs="Arial"/>
                <w:bCs/>
                <w:sz w:val="14"/>
                <w:szCs w:val="14"/>
              </w:rPr>
            </w:pPr>
            <w:r w:rsidRPr="0077093D">
              <w:rPr>
                <w:rFonts w:ascii="Arial" w:hAnsi="Arial" w:cs="Arial"/>
                <w:bCs/>
                <w:sz w:val="14"/>
                <w:szCs w:val="14"/>
              </w:rPr>
              <w:t>1 888 121,4</w:t>
            </w:r>
          </w:p>
        </w:tc>
        <w:tc>
          <w:tcPr>
            <w:tcW w:w="1635" w:type="dxa"/>
            <w:tcBorders>
              <w:left w:val="single" w:sz="6" w:space="0" w:color="000000"/>
            </w:tcBorders>
            <w:shd w:val="clear" w:color="auto" w:fill="auto"/>
            <w:vAlign w:val="bottom"/>
          </w:tcPr>
          <w:p w:rsidR="00C9244D" w:rsidRPr="0077093D" w:rsidRDefault="00C9244D" w:rsidP="00C9244D">
            <w:pPr>
              <w:spacing w:line="260" w:lineRule="exact"/>
              <w:ind w:right="454"/>
              <w:jc w:val="right"/>
              <w:rPr>
                <w:rFonts w:ascii="Arial" w:hAnsi="Arial" w:cs="Arial"/>
                <w:bCs/>
                <w:sz w:val="14"/>
                <w:szCs w:val="14"/>
              </w:rPr>
            </w:pPr>
            <w:r w:rsidRPr="0077093D">
              <w:rPr>
                <w:rFonts w:ascii="Arial" w:hAnsi="Arial" w:cs="Arial"/>
                <w:bCs/>
                <w:sz w:val="14"/>
                <w:szCs w:val="14"/>
              </w:rPr>
              <w:t>603 869,2</w:t>
            </w:r>
          </w:p>
        </w:tc>
        <w:tc>
          <w:tcPr>
            <w:tcW w:w="3382" w:type="dxa"/>
            <w:tcBorders>
              <w:left w:val="single" w:sz="6" w:space="0" w:color="000000"/>
            </w:tcBorders>
            <w:shd w:val="clear" w:color="auto" w:fill="auto"/>
            <w:vAlign w:val="bottom"/>
          </w:tcPr>
          <w:p w:rsidR="00C9244D" w:rsidRPr="0077093D" w:rsidRDefault="00C9244D" w:rsidP="003A7413">
            <w:pPr>
              <w:spacing w:line="260" w:lineRule="exact"/>
              <w:ind w:left="113"/>
              <w:rPr>
                <w:rFonts w:ascii="Arial" w:hAnsi="Arial" w:cs="Arial"/>
                <w:sz w:val="14"/>
                <w:szCs w:val="14"/>
              </w:rPr>
            </w:pPr>
            <w:r w:rsidRPr="0077093D">
              <w:rPr>
                <w:rFonts w:ascii="Arial" w:hAnsi="Arial" w:cs="Arial"/>
                <w:i/>
                <w:sz w:val="14"/>
                <w:szCs w:val="14"/>
                <w:lang w:val="en-US"/>
              </w:rPr>
              <w:t>Nizhny Novgorod Region</w:t>
            </w:r>
          </w:p>
        </w:tc>
      </w:tr>
      <w:tr w:rsidR="0077093D" w:rsidRPr="0077093D" w:rsidTr="00FD0CE4">
        <w:trPr>
          <w:cantSplit/>
        </w:trPr>
        <w:tc>
          <w:tcPr>
            <w:tcW w:w="3384" w:type="dxa"/>
            <w:shd w:val="clear" w:color="auto" w:fill="auto"/>
            <w:vAlign w:val="bottom"/>
          </w:tcPr>
          <w:p w:rsidR="00C9244D" w:rsidRPr="0077093D" w:rsidRDefault="00C9244D" w:rsidP="003A7413">
            <w:pPr>
              <w:spacing w:line="260" w:lineRule="exact"/>
              <w:ind w:left="57"/>
              <w:rPr>
                <w:rFonts w:ascii="Arial" w:hAnsi="Arial" w:cs="Arial"/>
                <w:sz w:val="14"/>
                <w:szCs w:val="14"/>
                <w:lang w:val="en-US"/>
              </w:rPr>
            </w:pPr>
            <w:r w:rsidRPr="0077093D">
              <w:rPr>
                <w:rFonts w:ascii="Arial" w:hAnsi="Arial" w:cs="Arial"/>
                <w:sz w:val="14"/>
                <w:szCs w:val="14"/>
                <w:lang w:val="en-US"/>
              </w:rPr>
              <w:t>Оренбургская область</w:t>
            </w:r>
          </w:p>
        </w:tc>
        <w:tc>
          <w:tcPr>
            <w:tcW w:w="1522" w:type="dxa"/>
            <w:tcBorders>
              <w:left w:val="single" w:sz="6" w:space="0" w:color="000000"/>
            </w:tcBorders>
            <w:shd w:val="clear" w:color="auto" w:fill="auto"/>
            <w:vAlign w:val="bottom"/>
          </w:tcPr>
          <w:p w:rsidR="00C9244D" w:rsidRPr="0077093D" w:rsidRDefault="00C9244D" w:rsidP="000C7727">
            <w:pPr>
              <w:spacing w:line="260" w:lineRule="exact"/>
              <w:ind w:right="454"/>
              <w:jc w:val="right"/>
              <w:rPr>
                <w:rFonts w:ascii="Arial" w:hAnsi="Arial" w:cs="Arial"/>
                <w:bCs/>
                <w:sz w:val="14"/>
                <w:szCs w:val="14"/>
              </w:rPr>
            </w:pPr>
            <w:r w:rsidRPr="0077093D">
              <w:rPr>
                <w:rFonts w:ascii="Arial" w:hAnsi="Arial" w:cs="Arial"/>
                <w:bCs/>
                <w:sz w:val="14"/>
                <w:szCs w:val="14"/>
              </w:rPr>
              <w:t>1 394 280,3</w:t>
            </w:r>
          </w:p>
        </w:tc>
        <w:tc>
          <w:tcPr>
            <w:tcW w:w="1635" w:type="dxa"/>
            <w:tcBorders>
              <w:left w:val="single" w:sz="6" w:space="0" w:color="000000"/>
            </w:tcBorders>
            <w:shd w:val="clear" w:color="auto" w:fill="auto"/>
            <w:vAlign w:val="bottom"/>
          </w:tcPr>
          <w:p w:rsidR="00C9244D" w:rsidRPr="0077093D" w:rsidRDefault="00C9244D" w:rsidP="00C9244D">
            <w:pPr>
              <w:spacing w:line="260" w:lineRule="exact"/>
              <w:ind w:right="454"/>
              <w:jc w:val="right"/>
              <w:rPr>
                <w:rFonts w:ascii="Arial" w:hAnsi="Arial" w:cs="Arial"/>
                <w:bCs/>
                <w:sz w:val="14"/>
                <w:szCs w:val="14"/>
              </w:rPr>
            </w:pPr>
            <w:r w:rsidRPr="0077093D">
              <w:rPr>
                <w:rFonts w:ascii="Arial" w:hAnsi="Arial" w:cs="Arial"/>
                <w:bCs/>
                <w:sz w:val="14"/>
                <w:szCs w:val="14"/>
              </w:rPr>
              <w:t>746 583,8</w:t>
            </w:r>
          </w:p>
        </w:tc>
        <w:tc>
          <w:tcPr>
            <w:tcW w:w="3382" w:type="dxa"/>
            <w:tcBorders>
              <w:left w:val="single" w:sz="6" w:space="0" w:color="000000"/>
            </w:tcBorders>
            <w:shd w:val="clear" w:color="auto" w:fill="auto"/>
            <w:vAlign w:val="bottom"/>
          </w:tcPr>
          <w:p w:rsidR="00C9244D" w:rsidRPr="0077093D" w:rsidRDefault="00C9244D" w:rsidP="003A7413">
            <w:pPr>
              <w:spacing w:line="260" w:lineRule="exact"/>
              <w:ind w:left="113"/>
              <w:rPr>
                <w:rFonts w:ascii="Arial" w:hAnsi="Arial" w:cs="Arial"/>
                <w:sz w:val="14"/>
                <w:szCs w:val="14"/>
              </w:rPr>
            </w:pPr>
            <w:r w:rsidRPr="0077093D">
              <w:rPr>
                <w:rFonts w:ascii="Arial" w:hAnsi="Arial" w:cs="Arial"/>
                <w:i/>
                <w:sz w:val="14"/>
                <w:szCs w:val="14"/>
              </w:rPr>
              <w:t>Orenburg Region</w:t>
            </w:r>
          </w:p>
        </w:tc>
      </w:tr>
      <w:tr w:rsidR="0077093D" w:rsidRPr="0077093D" w:rsidTr="00FD0CE4">
        <w:trPr>
          <w:cantSplit/>
        </w:trPr>
        <w:tc>
          <w:tcPr>
            <w:tcW w:w="3384" w:type="dxa"/>
            <w:shd w:val="clear" w:color="auto" w:fill="auto"/>
            <w:vAlign w:val="bottom"/>
          </w:tcPr>
          <w:p w:rsidR="00C9244D" w:rsidRPr="0077093D" w:rsidRDefault="00C9244D" w:rsidP="003A7413">
            <w:pPr>
              <w:spacing w:line="260" w:lineRule="exact"/>
              <w:ind w:left="57"/>
              <w:rPr>
                <w:rFonts w:ascii="Arial" w:hAnsi="Arial" w:cs="Arial"/>
                <w:sz w:val="14"/>
                <w:szCs w:val="14"/>
                <w:lang w:val="en-US"/>
              </w:rPr>
            </w:pPr>
            <w:r w:rsidRPr="0077093D">
              <w:rPr>
                <w:rFonts w:ascii="Arial" w:hAnsi="Arial" w:cs="Arial"/>
                <w:sz w:val="14"/>
                <w:szCs w:val="14"/>
                <w:lang w:val="en-US"/>
              </w:rPr>
              <w:t>Пензенская область</w:t>
            </w:r>
          </w:p>
        </w:tc>
        <w:tc>
          <w:tcPr>
            <w:tcW w:w="1522" w:type="dxa"/>
            <w:tcBorders>
              <w:left w:val="single" w:sz="6" w:space="0" w:color="000000"/>
            </w:tcBorders>
            <w:shd w:val="clear" w:color="auto" w:fill="auto"/>
            <w:vAlign w:val="bottom"/>
          </w:tcPr>
          <w:p w:rsidR="00C9244D" w:rsidRPr="0077093D" w:rsidRDefault="00C9244D" w:rsidP="000C7727">
            <w:pPr>
              <w:spacing w:line="260" w:lineRule="exact"/>
              <w:ind w:right="454"/>
              <w:jc w:val="right"/>
              <w:rPr>
                <w:rFonts w:ascii="Arial" w:hAnsi="Arial" w:cs="Arial"/>
                <w:bCs/>
                <w:sz w:val="14"/>
                <w:szCs w:val="14"/>
              </w:rPr>
            </w:pPr>
            <w:r w:rsidRPr="0077093D">
              <w:rPr>
                <w:rFonts w:ascii="Arial" w:hAnsi="Arial" w:cs="Arial"/>
                <w:bCs/>
                <w:sz w:val="14"/>
                <w:szCs w:val="14"/>
              </w:rPr>
              <w:t>537 290,0</w:t>
            </w:r>
          </w:p>
        </w:tc>
        <w:tc>
          <w:tcPr>
            <w:tcW w:w="1635" w:type="dxa"/>
            <w:tcBorders>
              <w:left w:val="single" w:sz="6" w:space="0" w:color="000000"/>
            </w:tcBorders>
            <w:shd w:val="clear" w:color="auto" w:fill="auto"/>
            <w:vAlign w:val="bottom"/>
          </w:tcPr>
          <w:p w:rsidR="00C9244D" w:rsidRPr="0077093D" w:rsidRDefault="00C9244D" w:rsidP="00C9244D">
            <w:pPr>
              <w:spacing w:line="260" w:lineRule="exact"/>
              <w:ind w:right="454"/>
              <w:jc w:val="right"/>
              <w:rPr>
                <w:rFonts w:ascii="Arial" w:hAnsi="Arial" w:cs="Arial"/>
                <w:bCs/>
                <w:sz w:val="14"/>
                <w:szCs w:val="14"/>
              </w:rPr>
            </w:pPr>
            <w:r w:rsidRPr="0077093D">
              <w:rPr>
                <w:rFonts w:ascii="Arial" w:hAnsi="Arial" w:cs="Arial"/>
                <w:bCs/>
                <w:sz w:val="14"/>
                <w:szCs w:val="14"/>
              </w:rPr>
              <w:t>423 078,6</w:t>
            </w:r>
          </w:p>
        </w:tc>
        <w:tc>
          <w:tcPr>
            <w:tcW w:w="3382" w:type="dxa"/>
            <w:tcBorders>
              <w:left w:val="single" w:sz="6" w:space="0" w:color="000000"/>
            </w:tcBorders>
            <w:shd w:val="clear" w:color="auto" w:fill="auto"/>
            <w:vAlign w:val="bottom"/>
          </w:tcPr>
          <w:p w:rsidR="00C9244D" w:rsidRPr="0077093D" w:rsidRDefault="00C9244D" w:rsidP="003A7413">
            <w:pPr>
              <w:tabs>
                <w:tab w:val="right" w:pos="2102"/>
              </w:tabs>
              <w:spacing w:line="260" w:lineRule="exact"/>
              <w:ind w:left="113"/>
              <w:rPr>
                <w:rFonts w:ascii="Arial" w:hAnsi="Arial" w:cs="Arial"/>
                <w:sz w:val="14"/>
                <w:szCs w:val="14"/>
              </w:rPr>
            </w:pPr>
            <w:r w:rsidRPr="0077093D">
              <w:rPr>
                <w:rFonts w:ascii="Arial" w:hAnsi="Arial" w:cs="Arial"/>
                <w:i/>
                <w:sz w:val="14"/>
                <w:szCs w:val="14"/>
              </w:rPr>
              <w:t>Penza Region</w:t>
            </w:r>
          </w:p>
        </w:tc>
      </w:tr>
      <w:tr w:rsidR="0077093D" w:rsidRPr="0077093D" w:rsidTr="00FD0CE4">
        <w:trPr>
          <w:cantSplit/>
        </w:trPr>
        <w:tc>
          <w:tcPr>
            <w:tcW w:w="3384" w:type="dxa"/>
            <w:shd w:val="clear" w:color="auto" w:fill="auto"/>
            <w:vAlign w:val="bottom"/>
          </w:tcPr>
          <w:p w:rsidR="00C9244D" w:rsidRPr="0077093D" w:rsidRDefault="00C9244D" w:rsidP="003A7413">
            <w:pPr>
              <w:spacing w:line="260" w:lineRule="exact"/>
              <w:ind w:left="57"/>
              <w:rPr>
                <w:rFonts w:ascii="Arial" w:hAnsi="Arial" w:cs="Arial"/>
                <w:sz w:val="14"/>
                <w:szCs w:val="14"/>
                <w:lang w:val="en-US"/>
              </w:rPr>
            </w:pPr>
            <w:r w:rsidRPr="0077093D">
              <w:rPr>
                <w:rFonts w:ascii="Arial" w:hAnsi="Arial" w:cs="Arial"/>
                <w:sz w:val="14"/>
                <w:szCs w:val="14"/>
                <w:lang w:val="en-US"/>
              </w:rPr>
              <w:t>Самарская область</w:t>
            </w:r>
          </w:p>
        </w:tc>
        <w:tc>
          <w:tcPr>
            <w:tcW w:w="1522" w:type="dxa"/>
            <w:tcBorders>
              <w:left w:val="single" w:sz="6" w:space="0" w:color="000000"/>
            </w:tcBorders>
            <w:shd w:val="clear" w:color="auto" w:fill="auto"/>
            <w:vAlign w:val="bottom"/>
          </w:tcPr>
          <w:p w:rsidR="00C9244D" w:rsidRPr="0077093D" w:rsidRDefault="00C9244D" w:rsidP="000C7727">
            <w:pPr>
              <w:spacing w:line="260" w:lineRule="exact"/>
              <w:ind w:right="454"/>
              <w:jc w:val="right"/>
              <w:rPr>
                <w:rFonts w:ascii="Arial" w:hAnsi="Arial" w:cs="Arial"/>
                <w:bCs/>
                <w:sz w:val="14"/>
                <w:szCs w:val="14"/>
              </w:rPr>
            </w:pPr>
            <w:r w:rsidRPr="0077093D">
              <w:rPr>
                <w:rFonts w:ascii="Arial" w:hAnsi="Arial" w:cs="Arial"/>
                <w:bCs/>
                <w:sz w:val="14"/>
                <w:szCs w:val="14"/>
              </w:rPr>
              <w:t>2 122 537,2</w:t>
            </w:r>
          </w:p>
        </w:tc>
        <w:tc>
          <w:tcPr>
            <w:tcW w:w="1635" w:type="dxa"/>
            <w:tcBorders>
              <w:left w:val="single" w:sz="6" w:space="0" w:color="000000"/>
            </w:tcBorders>
            <w:shd w:val="clear" w:color="auto" w:fill="auto"/>
            <w:vAlign w:val="bottom"/>
          </w:tcPr>
          <w:p w:rsidR="00C9244D" w:rsidRPr="0077093D" w:rsidRDefault="00C9244D" w:rsidP="00C9244D">
            <w:pPr>
              <w:spacing w:line="260" w:lineRule="exact"/>
              <w:ind w:right="454"/>
              <w:jc w:val="right"/>
              <w:rPr>
                <w:rFonts w:ascii="Arial" w:hAnsi="Arial" w:cs="Arial"/>
                <w:bCs/>
                <w:sz w:val="14"/>
                <w:szCs w:val="14"/>
              </w:rPr>
            </w:pPr>
            <w:r w:rsidRPr="0077093D">
              <w:rPr>
                <w:rFonts w:ascii="Arial" w:hAnsi="Arial" w:cs="Arial"/>
                <w:bCs/>
                <w:sz w:val="14"/>
                <w:szCs w:val="14"/>
              </w:rPr>
              <w:t>668 701,6</w:t>
            </w:r>
          </w:p>
        </w:tc>
        <w:tc>
          <w:tcPr>
            <w:tcW w:w="3382" w:type="dxa"/>
            <w:tcBorders>
              <w:left w:val="single" w:sz="6" w:space="0" w:color="000000"/>
            </w:tcBorders>
            <w:shd w:val="clear" w:color="auto" w:fill="auto"/>
            <w:vAlign w:val="bottom"/>
          </w:tcPr>
          <w:p w:rsidR="00C9244D" w:rsidRPr="0077093D" w:rsidRDefault="00C9244D" w:rsidP="003A7413">
            <w:pPr>
              <w:spacing w:line="260" w:lineRule="exact"/>
              <w:ind w:left="113"/>
              <w:rPr>
                <w:rFonts w:ascii="Arial" w:hAnsi="Arial" w:cs="Arial"/>
                <w:sz w:val="14"/>
                <w:szCs w:val="14"/>
              </w:rPr>
            </w:pPr>
            <w:r w:rsidRPr="0077093D">
              <w:rPr>
                <w:rFonts w:ascii="Arial" w:hAnsi="Arial" w:cs="Arial"/>
                <w:i/>
                <w:sz w:val="14"/>
                <w:szCs w:val="14"/>
              </w:rPr>
              <w:t>Samara Region</w:t>
            </w:r>
          </w:p>
        </w:tc>
      </w:tr>
      <w:tr w:rsidR="0077093D" w:rsidRPr="0077093D" w:rsidTr="00FD0CE4">
        <w:trPr>
          <w:cantSplit/>
        </w:trPr>
        <w:tc>
          <w:tcPr>
            <w:tcW w:w="3384" w:type="dxa"/>
            <w:shd w:val="clear" w:color="auto" w:fill="auto"/>
            <w:vAlign w:val="bottom"/>
          </w:tcPr>
          <w:p w:rsidR="00C9244D" w:rsidRPr="0077093D" w:rsidRDefault="00C9244D" w:rsidP="003A7413">
            <w:pPr>
              <w:spacing w:line="260" w:lineRule="exact"/>
              <w:ind w:left="57"/>
              <w:rPr>
                <w:rFonts w:ascii="Arial" w:hAnsi="Arial" w:cs="Arial"/>
                <w:sz w:val="14"/>
                <w:szCs w:val="14"/>
                <w:lang w:val="en-US"/>
              </w:rPr>
            </w:pPr>
            <w:r w:rsidRPr="0077093D">
              <w:rPr>
                <w:rFonts w:ascii="Arial" w:hAnsi="Arial" w:cs="Arial"/>
                <w:sz w:val="14"/>
                <w:szCs w:val="14"/>
                <w:lang w:val="en-US"/>
              </w:rPr>
              <w:t>Саратовская область</w:t>
            </w:r>
          </w:p>
        </w:tc>
        <w:tc>
          <w:tcPr>
            <w:tcW w:w="1522" w:type="dxa"/>
            <w:tcBorders>
              <w:left w:val="single" w:sz="6" w:space="0" w:color="000000"/>
            </w:tcBorders>
            <w:shd w:val="clear" w:color="auto" w:fill="auto"/>
            <w:vAlign w:val="bottom"/>
          </w:tcPr>
          <w:p w:rsidR="00C9244D" w:rsidRPr="0077093D" w:rsidRDefault="00C9244D" w:rsidP="000C7727">
            <w:pPr>
              <w:spacing w:line="260" w:lineRule="exact"/>
              <w:ind w:right="454"/>
              <w:jc w:val="right"/>
              <w:rPr>
                <w:rFonts w:ascii="Arial" w:hAnsi="Arial" w:cs="Arial"/>
                <w:bCs/>
                <w:sz w:val="14"/>
                <w:szCs w:val="14"/>
              </w:rPr>
            </w:pPr>
            <w:r w:rsidRPr="0077093D">
              <w:rPr>
                <w:rFonts w:ascii="Arial" w:hAnsi="Arial" w:cs="Arial"/>
                <w:bCs/>
                <w:sz w:val="14"/>
                <w:szCs w:val="14"/>
              </w:rPr>
              <w:t>1 005 800,9</w:t>
            </w:r>
          </w:p>
        </w:tc>
        <w:tc>
          <w:tcPr>
            <w:tcW w:w="1635" w:type="dxa"/>
            <w:tcBorders>
              <w:left w:val="single" w:sz="6" w:space="0" w:color="000000"/>
            </w:tcBorders>
            <w:shd w:val="clear" w:color="auto" w:fill="auto"/>
            <w:vAlign w:val="bottom"/>
          </w:tcPr>
          <w:p w:rsidR="00C9244D" w:rsidRPr="0077093D" w:rsidRDefault="00C9244D" w:rsidP="00C9244D">
            <w:pPr>
              <w:spacing w:line="260" w:lineRule="exact"/>
              <w:ind w:right="454"/>
              <w:jc w:val="right"/>
              <w:rPr>
                <w:rFonts w:ascii="Arial" w:hAnsi="Arial" w:cs="Arial"/>
                <w:bCs/>
                <w:sz w:val="14"/>
                <w:szCs w:val="14"/>
              </w:rPr>
            </w:pPr>
            <w:r w:rsidRPr="0077093D">
              <w:rPr>
                <w:rFonts w:ascii="Arial" w:hAnsi="Arial" w:cs="Arial"/>
                <w:bCs/>
                <w:sz w:val="14"/>
                <w:szCs w:val="14"/>
              </w:rPr>
              <w:t>411 486,8</w:t>
            </w:r>
          </w:p>
        </w:tc>
        <w:tc>
          <w:tcPr>
            <w:tcW w:w="3382" w:type="dxa"/>
            <w:tcBorders>
              <w:left w:val="single" w:sz="6" w:space="0" w:color="000000"/>
            </w:tcBorders>
            <w:shd w:val="clear" w:color="auto" w:fill="auto"/>
            <w:vAlign w:val="bottom"/>
          </w:tcPr>
          <w:p w:rsidR="00C9244D" w:rsidRPr="0077093D" w:rsidRDefault="00C9244D" w:rsidP="003A7413">
            <w:pPr>
              <w:spacing w:line="260" w:lineRule="exact"/>
              <w:ind w:left="113"/>
              <w:rPr>
                <w:rFonts w:ascii="Arial" w:hAnsi="Arial" w:cs="Arial"/>
                <w:sz w:val="14"/>
                <w:szCs w:val="14"/>
              </w:rPr>
            </w:pPr>
            <w:r w:rsidRPr="0077093D">
              <w:rPr>
                <w:rFonts w:ascii="Arial" w:hAnsi="Arial" w:cs="Arial"/>
                <w:i/>
                <w:sz w:val="14"/>
                <w:szCs w:val="14"/>
              </w:rPr>
              <w:t>Saratov Region</w:t>
            </w:r>
          </w:p>
        </w:tc>
      </w:tr>
      <w:tr w:rsidR="0077093D" w:rsidRPr="0077093D" w:rsidTr="00FD0CE4">
        <w:trPr>
          <w:cantSplit/>
        </w:trPr>
        <w:tc>
          <w:tcPr>
            <w:tcW w:w="3384" w:type="dxa"/>
            <w:shd w:val="clear" w:color="auto" w:fill="auto"/>
            <w:vAlign w:val="bottom"/>
          </w:tcPr>
          <w:p w:rsidR="00C9244D" w:rsidRPr="0077093D" w:rsidRDefault="00C9244D" w:rsidP="003A7413">
            <w:pPr>
              <w:spacing w:line="260" w:lineRule="exact"/>
              <w:ind w:left="57"/>
              <w:rPr>
                <w:rFonts w:ascii="Arial" w:hAnsi="Arial" w:cs="Arial"/>
                <w:sz w:val="14"/>
                <w:szCs w:val="14"/>
                <w:lang w:val="en-US"/>
              </w:rPr>
            </w:pPr>
            <w:r w:rsidRPr="0077093D">
              <w:rPr>
                <w:rFonts w:ascii="Arial" w:hAnsi="Arial" w:cs="Arial"/>
                <w:sz w:val="14"/>
                <w:szCs w:val="14"/>
                <w:lang w:val="en-US"/>
              </w:rPr>
              <w:t>Ульяновская область</w:t>
            </w:r>
          </w:p>
        </w:tc>
        <w:tc>
          <w:tcPr>
            <w:tcW w:w="1522" w:type="dxa"/>
            <w:tcBorders>
              <w:left w:val="single" w:sz="6" w:space="0" w:color="000000"/>
            </w:tcBorders>
            <w:shd w:val="clear" w:color="auto" w:fill="auto"/>
            <w:vAlign w:val="bottom"/>
          </w:tcPr>
          <w:p w:rsidR="00C9244D" w:rsidRPr="0077093D" w:rsidRDefault="00C9244D" w:rsidP="000C7727">
            <w:pPr>
              <w:spacing w:line="260" w:lineRule="exact"/>
              <w:ind w:right="454"/>
              <w:jc w:val="right"/>
              <w:rPr>
                <w:rFonts w:ascii="Arial" w:hAnsi="Arial" w:cs="Arial"/>
                <w:bCs/>
                <w:sz w:val="14"/>
                <w:szCs w:val="14"/>
              </w:rPr>
            </w:pPr>
            <w:r w:rsidRPr="0077093D">
              <w:rPr>
                <w:rFonts w:ascii="Arial" w:hAnsi="Arial" w:cs="Arial"/>
                <w:bCs/>
                <w:sz w:val="14"/>
                <w:szCs w:val="14"/>
              </w:rPr>
              <w:t>498 806,3</w:t>
            </w:r>
          </w:p>
        </w:tc>
        <w:tc>
          <w:tcPr>
            <w:tcW w:w="1635" w:type="dxa"/>
            <w:tcBorders>
              <w:left w:val="single" w:sz="6" w:space="0" w:color="000000"/>
            </w:tcBorders>
            <w:shd w:val="clear" w:color="auto" w:fill="auto"/>
            <w:vAlign w:val="bottom"/>
          </w:tcPr>
          <w:p w:rsidR="00C9244D" w:rsidRPr="0077093D" w:rsidRDefault="00C9244D" w:rsidP="00C9244D">
            <w:pPr>
              <w:spacing w:line="260" w:lineRule="exact"/>
              <w:ind w:right="454"/>
              <w:jc w:val="right"/>
              <w:rPr>
                <w:rFonts w:ascii="Arial" w:hAnsi="Arial" w:cs="Arial"/>
                <w:bCs/>
                <w:sz w:val="14"/>
                <w:szCs w:val="14"/>
              </w:rPr>
            </w:pPr>
            <w:r w:rsidRPr="0077093D">
              <w:rPr>
                <w:rFonts w:ascii="Arial" w:hAnsi="Arial" w:cs="Arial"/>
                <w:bCs/>
                <w:sz w:val="14"/>
                <w:szCs w:val="14"/>
              </w:rPr>
              <w:t>415 888,2</w:t>
            </w:r>
          </w:p>
        </w:tc>
        <w:tc>
          <w:tcPr>
            <w:tcW w:w="3382" w:type="dxa"/>
            <w:tcBorders>
              <w:left w:val="single" w:sz="6" w:space="0" w:color="000000"/>
            </w:tcBorders>
            <w:shd w:val="clear" w:color="auto" w:fill="auto"/>
            <w:vAlign w:val="bottom"/>
          </w:tcPr>
          <w:p w:rsidR="00C9244D" w:rsidRPr="0077093D" w:rsidRDefault="00C9244D" w:rsidP="003A7413">
            <w:pPr>
              <w:spacing w:line="260" w:lineRule="exact"/>
              <w:ind w:left="113"/>
              <w:rPr>
                <w:rFonts w:ascii="Arial" w:hAnsi="Arial" w:cs="Arial"/>
                <w:sz w:val="14"/>
                <w:szCs w:val="14"/>
              </w:rPr>
            </w:pPr>
            <w:r w:rsidRPr="0077093D">
              <w:rPr>
                <w:rFonts w:ascii="Arial" w:hAnsi="Arial" w:cs="Arial"/>
                <w:i/>
                <w:sz w:val="14"/>
                <w:szCs w:val="14"/>
              </w:rPr>
              <w:t>Ulyanovsk Region</w:t>
            </w:r>
          </w:p>
        </w:tc>
      </w:tr>
      <w:tr w:rsidR="0077093D" w:rsidRPr="0077093D" w:rsidTr="00FD0CE4">
        <w:trPr>
          <w:cantSplit/>
        </w:trPr>
        <w:tc>
          <w:tcPr>
            <w:tcW w:w="3384" w:type="dxa"/>
            <w:shd w:val="clear" w:color="auto" w:fill="auto"/>
            <w:vAlign w:val="bottom"/>
          </w:tcPr>
          <w:p w:rsidR="00C9244D" w:rsidRPr="0077093D" w:rsidRDefault="00C9244D" w:rsidP="003A7413">
            <w:pPr>
              <w:spacing w:line="260" w:lineRule="exact"/>
              <w:jc w:val="center"/>
              <w:rPr>
                <w:rFonts w:ascii="Arial" w:hAnsi="Arial" w:cs="Arial"/>
                <w:b/>
                <w:sz w:val="14"/>
                <w:szCs w:val="14"/>
                <w:lang w:val="en-US"/>
              </w:rPr>
            </w:pPr>
            <w:r w:rsidRPr="0077093D">
              <w:rPr>
                <w:rFonts w:ascii="Arial" w:hAnsi="Arial" w:cs="Arial"/>
                <w:b/>
                <w:sz w:val="14"/>
                <w:szCs w:val="14"/>
                <w:lang w:val="en-US"/>
              </w:rPr>
              <w:t>Уральский федеральный округ</w:t>
            </w:r>
          </w:p>
        </w:tc>
        <w:tc>
          <w:tcPr>
            <w:tcW w:w="1522" w:type="dxa"/>
            <w:tcBorders>
              <w:left w:val="single" w:sz="6" w:space="0" w:color="000000"/>
            </w:tcBorders>
            <w:shd w:val="clear" w:color="auto" w:fill="auto"/>
            <w:vAlign w:val="bottom"/>
          </w:tcPr>
          <w:p w:rsidR="00C9244D" w:rsidRPr="0077093D" w:rsidRDefault="00C9244D" w:rsidP="000C7727">
            <w:pPr>
              <w:spacing w:line="260" w:lineRule="exact"/>
              <w:ind w:right="454"/>
              <w:jc w:val="right"/>
              <w:rPr>
                <w:rFonts w:ascii="Arial" w:hAnsi="Arial" w:cs="Arial"/>
                <w:b/>
                <w:bCs/>
                <w:sz w:val="14"/>
                <w:szCs w:val="14"/>
              </w:rPr>
            </w:pPr>
            <w:r w:rsidRPr="0077093D">
              <w:rPr>
                <w:rFonts w:ascii="Arial" w:hAnsi="Arial" w:cs="Arial"/>
                <w:b/>
                <w:bCs/>
                <w:sz w:val="14"/>
                <w:szCs w:val="14"/>
              </w:rPr>
              <w:t>16 698 970,1</w:t>
            </w:r>
          </w:p>
        </w:tc>
        <w:tc>
          <w:tcPr>
            <w:tcW w:w="1635" w:type="dxa"/>
            <w:tcBorders>
              <w:left w:val="single" w:sz="6" w:space="0" w:color="000000"/>
            </w:tcBorders>
            <w:shd w:val="clear" w:color="auto" w:fill="auto"/>
            <w:vAlign w:val="bottom"/>
          </w:tcPr>
          <w:p w:rsidR="00C9244D" w:rsidRPr="0077093D" w:rsidRDefault="00C9244D" w:rsidP="00C9244D">
            <w:pPr>
              <w:spacing w:line="260" w:lineRule="exact"/>
              <w:ind w:right="454"/>
              <w:jc w:val="right"/>
              <w:rPr>
                <w:rFonts w:ascii="Arial" w:hAnsi="Arial" w:cs="Arial"/>
                <w:b/>
                <w:bCs/>
                <w:sz w:val="14"/>
                <w:szCs w:val="14"/>
              </w:rPr>
            </w:pPr>
            <w:r w:rsidRPr="0077093D">
              <w:rPr>
                <w:rFonts w:ascii="Arial" w:hAnsi="Arial" w:cs="Arial"/>
                <w:b/>
                <w:bCs/>
                <w:sz w:val="14"/>
                <w:szCs w:val="14"/>
              </w:rPr>
              <w:t>1 357 363,6</w:t>
            </w:r>
          </w:p>
        </w:tc>
        <w:tc>
          <w:tcPr>
            <w:tcW w:w="3382" w:type="dxa"/>
            <w:tcBorders>
              <w:left w:val="single" w:sz="6" w:space="0" w:color="000000"/>
            </w:tcBorders>
            <w:shd w:val="clear" w:color="auto" w:fill="auto"/>
            <w:vAlign w:val="bottom"/>
          </w:tcPr>
          <w:p w:rsidR="00C9244D" w:rsidRPr="0077093D" w:rsidRDefault="00C9244D" w:rsidP="003A7413">
            <w:pPr>
              <w:pStyle w:val="15"/>
              <w:spacing w:before="0" w:after="0" w:line="260" w:lineRule="exact"/>
              <w:jc w:val="center"/>
              <w:rPr>
                <w:rFonts w:ascii="Arial" w:hAnsi="Arial" w:cs="Arial"/>
                <w:sz w:val="14"/>
                <w:szCs w:val="14"/>
              </w:rPr>
            </w:pPr>
            <w:r w:rsidRPr="0077093D">
              <w:rPr>
                <w:rFonts w:ascii="Arial" w:hAnsi="Arial" w:cs="Arial"/>
                <w:b/>
                <w:bCs/>
                <w:i/>
                <w:sz w:val="14"/>
                <w:szCs w:val="14"/>
              </w:rPr>
              <w:t>Ural Federal District</w:t>
            </w:r>
          </w:p>
        </w:tc>
      </w:tr>
      <w:tr w:rsidR="0077093D" w:rsidRPr="0077093D" w:rsidTr="00FD0CE4">
        <w:trPr>
          <w:cantSplit/>
        </w:trPr>
        <w:tc>
          <w:tcPr>
            <w:tcW w:w="3384" w:type="dxa"/>
            <w:shd w:val="clear" w:color="auto" w:fill="auto"/>
            <w:vAlign w:val="bottom"/>
          </w:tcPr>
          <w:p w:rsidR="00C9244D" w:rsidRPr="0077093D" w:rsidRDefault="00C9244D" w:rsidP="003A7413">
            <w:pPr>
              <w:spacing w:line="260" w:lineRule="exact"/>
              <w:ind w:left="57"/>
              <w:rPr>
                <w:rFonts w:ascii="Arial" w:hAnsi="Arial" w:cs="Arial"/>
                <w:sz w:val="14"/>
                <w:szCs w:val="14"/>
                <w:lang w:val="en-US"/>
              </w:rPr>
            </w:pPr>
            <w:r w:rsidRPr="0077093D">
              <w:rPr>
                <w:rFonts w:ascii="Arial" w:hAnsi="Arial" w:cs="Arial"/>
                <w:sz w:val="14"/>
                <w:szCs w:val="14"/>
                <w:lang w:val="en-US"/>
              </w:rPr>
              <w:t>Курганская область</w:t>
            </w:r>
          </w:p>
        </w:tc>
        <w:tc>
          <w:tcPr>
            <w:tcW w:w="1522" w:type="dxa"/>
            <w:tcBorders>
              <w:left w:val="single" w:sz="6" w:space="0" w:color="000000"/>
            </w:tcBorders>
            <w:shd w:val="clear" w:color="auto" w:fill="auto"/>
            <w:vAlign w:val="bottom"/>
          </w:tcPr>
          <w:p w:rsidR="00C9244D" w:rsidRPr="0077093D" w:rsidRDefault="00C9244D" w:rsidP="000C7727">
            <w:pPr>
              <w:spacing w:line="260" w:lineRule="exact"/>
              <w:ind w:right="454"/>
              <w:jc w:val="right"/>
              <w:rPr>
                <w:rFonts w:ascii="Arial" w:hAnsi="Arial" w:cs="Arial"/>
                <w:bCs/>
                <w:sz w:val="14"/>
                <w:szCs w:val="14"/>
              </w:rPr>
            </w:pPr>
            <w:r w:rsidRPr="0077093D">
              <w:rPr>
                <w:rFonts w:ascii="Arial" w:hAnsi="Arial" w:cs="Arial"/>
                <w:bCs/>
                <w:sz w:val="14"/>
                <w:szCs w:val="14"/>
              </w:rPr>
              <w:t>268 494,7</w:t>
            </w:r>
          </w:p>
        </w:tc>
        <w:tc>
          <w:tcPr>
            <w:tcW w:w="1635" w:type="dxa"/>
            <w:tcBorders>
              <w:left w:val="single" w:sz="6" w:space="0" w:color="000000"/>
            </w:tcBorders>
            <w:shd w:val="clear" w:color="auto" w:fill="auto"/>
            <w:vAlign w:val="bottom"/>
          </w:tcPr>
          <w:p w:rsidR="00C9244D" w:rsidRPr="0077093D" w:rsidRDefault="00C9244D" w:rsidP="00C9244D">
            <w:pPr>
              <w:spacing w:line="260" w:lineRule="exact"/>
              <w:ind w:right="454"/>
              <w:jc w:val="right"/>
              <w:rPr>
                <w:rFonts w:ascii="Arial" w:hAnsi="Arial" w:cs="Arial"/>
                <w:bCs/>
                <w:sz w:val="14"/>
                <w:szCs w:val="14"/>
              </w:rPr>
            </w:pPr>
            <w:r w:rsidRPr="0077093D">
              <w:rPr>
                <w:rFonts w:ascii="Arial" w:hAnsi="Arial" w:cs="Arial"/>
                <w:bCs/>
                <w:sz w:val="14"/>
                <w:szCs w:val="14"/>
              </w:rPr>
              <w:t>344 063,5</w:t>
            </w:r>
          </w:p>
        </w:tc>
        <w:tc>
          <w:tcPr>
            <w:tcW w:w="3382" w:type="dxa"/>
            <w:tcBorders>
              <w:left w:val="single" w:sz="6" w:space="0" w:color="000000"/>
            </w:tcBorders>
            <w:shd w:val="clear" w:color="auto" w:fill="auto"/>
            <w:vAlign w:val="bottom"/>
          </w:tcPr>
          <w:p w:rsidR="00C9244D" w:rsidRPr="0077093D" w:rsidRDefault="00C9244D" w:rsidP="003A7413">
            <w:pPr>
              <w:spacing w:line="260" w:lineRule="exact"/>
              <w:ind w:left="113"/>
              <w:rPr>
                <w:rFonts w:ascii="Arial" w:hAnsi="Arial" w:cs="Arial"/>
                <w:sz w:val="14"/>
                <w:szCs w:val="14"/>
              </w:rPr>
            </w:pPr>
            <w:r w:rsidRPr="0077093D">
              <w:rPr>
                <w:rFonts w:ascii="Arial" w:hAnsi="Arial" w:cs="Arial"/>
                <w:i/>
                <w:sz w:val="14"/>
                <w:szCs w:val="14"/>
              </w:rPr>
              <w:t>Kurgan Region</w:t>
            </w:r>
          </w:p>
        </w:tc>
      </w:tr>
      <w:tr w:rsidR="0077093D" w:rsidRPr="0077093D" w:rsidTr="00FD0CE4">
        <w:trPr>
          <w:cantSplit/>
        </w:trPr>
        <w:tc>
          <w:tcPr>
            <w:tcW w:w="3384" w:type="dxa"/>
            <w:shd w:val="clear" w:color="auto" w:fill="auto"/>
            <w:vAlign w:val="bottom"/>
          </w:tcPr>
          <w:p w:rsidR="00C9244D" w:rsidRPr="0077093D" w:rsidRDefault="00C9244D" w:rsidP="003A7413">
            <w:pPr>
              <w:spacing w:line="260" w:lineRule="exact"/>
              <w:ind w:left="57"/>
              <w:rPr>
                <w:rFonts w:ascii="Arial" w:hAnsi="Arial" w:cs="Arial"/>
                <w:sz w:val="14"/>
                <w:szCs w:val="14"/>
                <w:lang w:val="en-US"/>
              </w:rPr>
            </w:pPr>
            <w:r w:rsidRPr="0077093D">
              <w:rPr>
                <w:rFonts w:ascii="Arial" w:hAnsi="Arial" w:cs="Arial"/>
                <w:sz w:val="14"/>
                <w:szCs w:val="14"/>
                <w:lang w:val="en-US"/>
              </w:rPr>
              <w:t>Свердловская область</w:t>
            </w:r>
          </w:p>
        </w:tc>
        <w:tc>
          <w:tcPr>
            <w:tcW w:w="1522" w:type="dxa"/>
            <w:tcBorders>
              <w:left w:val="single" w:sz="6" w:space="0" w:color="000000"/>
            </w:tcBorders>
            <w:shd w:val="clear" w:color="auto" w:fill="auto"/>
            <w:vAlign w:val="bottom"/>
          </w:tcPr>
          <w:p w:rsidR="00C9244D" w:rsidRPr="0077093D" w:rsidRDefault="00C9244D" w:rsidP="000C7727">
            <w:pPr>
              <w:spacing w:line="260" w:lineRule="exact"/>
              <w:ind w:right="454"/>
              <w:jc w:val="right"/>
              <w:rPr>
                <w:rFonts w:ascii="Arial" w:hAnsi="Arial" w:cs="Arial"/>
                <w:bCs/>
                <w:sz w:val="14"/>
                <w:szCs w:val="14"/>
              </w:rPr>
            </w:pPr>
            <w:r w:rsidRPr="0077093D">
              <w:rPr>
                <w:rFonts w:ascii="Arial" w:hAnsi="Arial" w:cs="Arial"/>
                <w:bCs/>
                <w:sz w:val="14"/>
                <w:szCs w:val="14"/>
              </w:rPr>
              <w:t>3 038 442,8</w:t>
            </w:r>
          </w:p>
        </w:tc>
        <w:tc>
          <w:tcPr>
            <w:tcW w:w="1635" w:type="dxa"/>
            <w:tcBorders>
              <w:left w:val="single" w:sz="6" w:space="0" w:color="000000"/>
            </w:tcBorders>
            <w:shd w:val="clear" w:color="auto" w:fill="auto"/>
            <w:vAlign w:val="bottom"/>
          </w:tcPr>
          <w:p w:rsidR="00C9244D" w:rsidRPr="0077093D" w:rsidRDefault="00C9244D" w:rsidP="00C9244D">
            <w:pPr>
              <w:spacing w:line="260" w:lineRule="exact"/>
              <w:ind w:right="454"/>
              <w:jc w:val="right"/>
              <w:rPr>
                <w:rFonts w:ascii="Arial" w:hAnsi="Arial" w:cs="Arial"/>
                <w:bCs/>
                <w:sz w:val="14"/>
                <w:szCs w:val="14"/>
              </w:rPr>
            </w:pPr>
            <w:r w:rsidRPr="0077093D">
              <w:rPr>
                <w:rFonts w:ascii="Arial" w:hAnsi="Arial" w:cs="Arial"/>
                <w:bCs/>
                <w:sz w:val="14"/>
                <w:szCs w:val="14"/>
              </w:rPr>
              <w:t>710 484,4</w:t>
            </w:r>
          </w:p>
        </w:tc>
        <w:tc>
          <w:tcPr>
            <w:tcW w:w="3382" w:type="dxa"/>
            <w:tcBorders>
              <w:left w:val="single" w:sz="6" w:space="0" w:color="000000"/>
            </w:tcBorders>
            <w:shd w:val="clear" w:color="auto" w:fill="auto"/>
            <w:vAlign w:val="bottom"/>
          </w:tcPr>
          <w:p w:rsidR="00C9244D" w:rsidRPr="0077093D" w:rsidRDefault="00C9244D" w:rsidP="003A7413">
            <w:pPr>
              <w:spacing w:line="260" w:lineRule="exact"/>
              <w:ind w:left="113"/>
              <w:rPr>
                <w:rFonts w:ascii="Arial" w:hAnsi="Arial" w:cs="Arial"/>
                <w:sz w:val="14"/>
                <w:szCs w:val="14"/>
              </w:rPr>
            </w:pPr>
            <w:r w:rsidRPr="0077093D">
              <w:rPr>
                <w:rFonts w:ascii="Arial" w:hAnsi="Arial" w:cs="Arial"/>
                <w:i/>
                <w:sz w:val="14"/>
                <w:szCs w:val="14"/>
              </w:rPr>
              <w:t>Sverdlovsk Region</w:t>
            </w:r>
          </w:p>
        </w:tc>
      </w:tr>
      <w:tr w:rsidR="0077093D" w:rsidRPr="0077093D" w:rsidTr="00FD0CE4">
        <w:trPr>
          <w:cantSplit/>
        </w:trPr>
        <w:tc>
          <w:tcPr>
            <w:tcW w:w="3384" w:type="dxa"/>
            <w:shd w:val="clear" w:color="auto" w:fill="auto"/>
            <w:vAlign w:val="bottom"/>
          </w:tcPr>
          <w:p w:rsidR="00C9244D" w:rsidRPr="0077093D" w:rsidRDefault="00C9244D" w:rsidP="003A7413">
            <w:pPr>
              <w:spacing w:line="260" w:lineRule="exact"/>
              <w:ind w:left="57"/>
              <w:rPr>
                <w:rFonts w:ascii="Arial" w:hAnsi="Arial" w:cs="Arial"/>
                <w:sz w:val="14"/>
                <w:szCs w:val="14"/>
                <w:lang w:val="en-US"/>
              </w:rPr>
            </w:pPr>
            <w:r w:rsidRPr="0077093D">
              <w:rPr>
                <w:rFonts w:ascii="Arial" w:hAnsi="Arial" w:cs="Arial"/>
                <w:sz w:val="14"/>
                <w:szCs w:val="14"/>
                <w:lang w:val="en-US"/>
              </w:rPr>
              <w:t>Тюменская область</w:t>
            </w:r>
          </w:p>
        </w:tc>
        <w:tc>
          <w:tcPr>
            <w:tcW w:w="1522" w:type="dxa"/>
            <w:tcBorders>
              <w:left w:val="single" w:sz="6" w:space="0" w:color="000000"/>
            </w:tcBorders>
            <w:shd w:val="clear" w:color="auto" w:fill="auto"/>
            <w:vAlign w:val="bottom"/>
          </w:tcPr>
          <w:p w:rsidR="00C9244D" w:rsidRPr="0077093D" w:rsidRDefault="00C9244D" w:rsidP="000C7727">
            <w:pPr>
              <w:spacing w:line="260" w:lineRule="exact"/>
              <w:ind w:right="454"/>
              <w:jc w:val="right"/>
              <w:rPr>
                <w:rFonts w:ascii="Arial" w:hAnsi="Arial" w:cs="Arial"/>
                <w:bCs/>
                <w:sz w:val="14"/>
                <w:szCs w:val="14"/>
              </w:rPr>
            </w:pPr>
            <w:r w:rsidRPr="0077093D">
              <w:rPr>
                <w:rFonts w:ascii="Arial" w:hAnsi="Arial" w:cs="Arial"/>
                <w:bCs/>
                <w:sz w:val="14"/>
                <w:szCs w:val="14"/>
              </w:rPr>
              <w:t>11 349 439,2</w:t>
            </w:r>
          </w:p>
        </w:tc>
        <w:tc>
          <w:tcPr>
            <w:tcW w:w="1635" w:type="dxa"/>
            <w:tcBorders>
              <w:left w:val="single" w:sz="6" w:space="0" w:color="000000"/>
            </w:tcBorders>
            <w:shd w:val="clear" w:color="auto" w:fill="auto"/>
            <w:vAlign w:val="bottom"/>
          </w:tcPr>
          <w:p w:rsidR="00C9244D" w:rsidRPr="0077093D" w:rsidRDefault="00C9244D" w:rsidP="00C9244D">
            <w:pPr>
              <w:spacing w:line="260" w:lineRule="exact"/>
              <w:ind w:right="454"/>
              <w:jc w:val="right"/>
              <w:rPr>
                <w:rFonts w:ascii="Arial" w:hAnsi="Arial" w:cs="Arial"/>
                <w:bCs/>
                <w:sz w:val="14"/>
                <w:szCs w:val="14"/>
              </w:rPr>
            </w:pPr>
            <w:r w:rsidRPr="0077093D">
              <w:rPr>
                <w:rFonts w:ascii="Arial" w:hAnsi="Arial" w:cs="Arial"/>
                <w:bCs/>
                <w:sz w:val="14"/>
                <w:szCs w:val="14"/>
              </w:rPr>
              <w:t>2 977 267,6</w:t>
            </w:r>
          </w:p>
        </w:tc>
        <w:tc>
          <w:tcPr>
            <w:tcW w:w="3382" w:type="dxa"/>
            <w:tcBorders>
              <w:left w:val="single" w:sz="6" w:space="0" w:color="000000"/>
            </w:tcBorders>
            <w:shd w:val="clear" w:color="auto" w:fill="auto"/>
            <w:vAlign w:val="bottom"/>
          </w:tcPr>
          <w:p w:rsidR="00C9244D" w:rsidRPr="0077093D" w:rsidRDefault="00C9244D" w:rsidP="003A7413">
            <w:pPr>
              <w:spacing w:line="260" w:lineRule="exact"/>
              <w:ind w:left="113"/>
              <w:rPr>
                <w:rFonts w:ascii="Arial" w:hAnsi="Arial" w:cs="Arial"/>
                <w:sz w:val="14"/>
                <w:szCs w:val="14"/>
              </w:rPr>
            </w:pPr>
            <w:r w:rsidRPr="0077093D">
              <w:rPr>
                <w:rFonts w:ascii="Arial" w:hAnsi="Arial" w:cs="Arial"/>
                <w:i/>
                <w:sz w:val="14"/>
                <w:szCs w:val="14"/>
              </w:rPr>
              <w:t>T</w:t>
            </w:r>
            <w:r w:rsidRPr="0077093D">
              <w:rPr>
                <w:rFonts w:ascii="Arial" w:hAnsi="Arial" w:cs="Arial"/>
                <w:i/>
                <w:sz w:val="14"/>
                <w:szCs w:val="14"/>
                <w:lang w:val="en-US"/>
              </w:rPr>
              <w:t>yumen</w:t>
            </w:r>
            <w:r w:rsidRPr="0077093D">
              <w:rPr>
                <w:rFonts w:ascii="Arial" w:hAnsi="Arial" w:cs="Arial"/>
                <w:i/>
                <w:sz w:val="14"/>
                <w:szCs w:val="14"/>
              </w:rPr>
              <w:t xml:space="preserve"> </w:t>
            </w:r>
            <w:r w:rsidRPr="0077093D">
              <w:rPr>
                <w:rFonts w:ascii="Arial" w:hAnsi="Arial" w:cs="Arial"/>
                <w:i/>
                <w:sz w:val="14"/>
                <w:szCs w:val="14"/>
                <w:lang w:val="en-GB"/>
              </w:rPr>
              <w:t>Region</w:t>
            </w:r>
          </w:p>
        </w:tc>
      </w:tr>
      <w:tr w:rsidR="0077093D" w:rsidRPr="0077093D" w:rsidTr="00FD0CE4">
        <w:trPr>
          <w:cantSplit/>
        </w:trPr>
        <w:tc>
          <w:tcPr>
            <w:tcW w:w="3384" w:type="dxa"/>
            <w:shd w:val="clear" w:color="auto" w:fill="auto"/>
            <w:vAlign w:val="bottom"/>
          </w:tcPr>
          <w:p w:rsidR="00C9244D" w:rsidRPr="0077093D" w:rsidRDefault="00C9244D" w:rsidP="003A7413">
            <w:pPr>
              <w:spacing w:line="260" w:lineRule="exact"/>
              <w:ind w:left="284"/>
              <w:rPr>
                <w:rFonts w:ascii="Arial" w:hAnsi="Arial" w:cs="Arial"/>
                <w:sz w:val="14"/>
                <w:szCs w:val="14"/>
                <w:lang w:val="en-US"/>
              </w:rPr>
            </w:pPr>
            <w:r w:rsidRPr="0077093D">
              <w:rPr>
                <w:rFonts w:ascii="Arial" w:hAnsi="Arial" w:cs="Arial"/>
                <w:sz w:val="14"/>
                <w:szCs w:val="14"/>
                <w:lang w:val="en-US"/>
              </w:rPr>
              <w:t>в том числе:</w:t>
            </w:r>
          </w:p>
        </w:tc>
        <w:tc>
          <w:tcPr>
            <w:tcW w:w="1522" w:type="dxa"/>
            <w:tcBorders>
              <w:left w:val="single" w:sz="6" w:space="0" w:color="000000"/>
            </w:tcBorders>
            <w:shd w:val="clear" w:color="auto" w:fill="auto"/>
            <w:vAlign w:val="bottom"/>
          </w:tcPr>
          <w:p w:rsidR="00C9244D" w:rsidRPr="0077093D" w:rsidRDefault="00C9244D" w:rsidP="000C7727">
            <w:pPr>
              <w:spacing w:line="260" w:lineRule="exact"/>
              <w:ind w:right="454"/>
              <w:jc w:val="right"/>
              <w:rPr>
                <w:rFonts w:ascii="Arial" w:hAnsi="Arial" w:cs="Arial"/>
                <w:bCs/>
                <w:sz w:val="14"/>
                <w:szCs w:val="14"/>
              </w:rPr>
            </w:pPr>
          </w:p>
        </w:tc>
        <w:tc>
          <w:tcPr>
            <w:tcW w:w="1635" w:type="dxa"/>
            <w:tcBorders>
              <w:left w:val="single" w:sz="6" w:space="0" w:color="000000"/>
            </w:tcBorders>
            <w:shd w:val="clear" w:color="auto" w:fill="auto"/>
            <w:vAlign w:val="bottom"/>
          </w:tcPr>
          <w:p w:rsidR="00C9244D" w:rsidRPr="0077093D" w:rsidRDefault="00C9244D" w:rsidP="00C9244D">
            <w:pPr>
              <w:spacing w:line="260" w:lineRule="exact"/>
              <w:ind w:right="454"/>
              <w:jc w:val="right"/>
              <w:rPr>
                <w:rFonts w:ascii="Arial" w:hAnsi="Arial" w:cs="Arial"/>
                <w:bCs/>
                <w:sz w:val="14"/>
                <w:szCs w:val="14"/>
              </w:rPr>
            </w:pPr>
          </w:p>
        </w:tc>
        <w:tc>
          <w:tcPr>
            <w:tcW w:w="3382" w:type="dxa"/>
            <w:tcBorders>
              <w:left w:val="single" w:sz="6" w:space="0" w:color="000000"/>
            </w:tcBorders>
            <w:shd w:val="clear" w:color="auto" w:fill="auto"/>
            <w:vAlign w:val="bottom"/>
          </w:tcPr>
          <w:p w:rsidR="00C9244D" w:rsidRPr="0077093D" w:rsidRDefault="00C9244D" w:rsidP="003A7413">
            <w:pPr>
              <w:spacing w:line="260" w:lineRule="exact"/>
              <w:ind w:left="340"/>
              <w:rPr>
                <w:rFonts w:ascii="Arial" w:hAnsi="Arial" w:cs="Arial"/>
                <w:sz w:val="14"/>
                <w:szCs w:val="14"/>
              </w:rPr>
            </w:pPr>
            <w:r w:rsidRPr="0077093D">
              <w:rPr>
                <w:rFonts w:ascii="Arial" w:hAnsi="Arial" w:cs="Arial"/>
                <w:i/>
                <w:sz w:val="14"/>
                <w:szCs w:val="14"/>
                <w:lang w:val="en-US"/>
              </w:rPr>
              <w:t>including</w:t>
            </w:r>
            <w:r w:rsidRPr="0077093D">
              <w:rPr>
                <w:rFonts w:ascii="Arial" w:hAnsi="Arial" w:cs="Arial"/>
                <w:i/>
                <w:sz w:val="14"/>
                <w:szCs w:val="14"/>
              </w:rPr>
              <w:t>:</w:t>
            </w:r>
          </w:p>
        </w:tc>
      </w:tr>
      <w:tr w:rsidR="0077093D" w:rsidRPr="00AA17E9" w:rsidTr="00FD0CE4">
        <w:trPr>
          <w:cantSplit/>
        </w:trPr>
        <w:tc>
          <w:tcPr>
            <w:tcW w:w="3384" w:type="dxa"/>
            <w:shd w:val="clear" w:color="auto" w:fill="auto"/>
            <w:vAlign w:val="bottom"/>
          </w:tcPr>
          <w:p w:rsidR="00C9244D" w:rsidRPr="0077093D" w:rsidRDefault="00C9244D" w:rsidP="003A7413">
            <w:pPr>
              <w:spacing w:line="260" w:lineRule="exact"/>
              <w:ind w:left="170"/>
              <w:rPr>
                <w:rFonts w:ascii="Arial" w:hAnsi="Arial" w:cs="Arial"/>
                <w:sz w:val="14"/>
                <w:szCs w:val="14"/>
              </w:rPr>
            </w:pPr>
            <w:r w:rsidRPr="0077093D">
              <w:rPr>
                <w:rFonts w:ascii="Arial" w:hAnsi="Arial" w:cs="Arial"/>
                <w:sz w:val="14"/>
                <w:szCs w:val="14"/>
              </w:rPr>
              <w:t>Ханты-Мансийский автономный округ - Югра</w:t>
            </w:r>
          </w:p>
        </w:tc>
        <w:tc>
          <w:tcPr>
            <w:tcW w:w="1522" w:type="dxa"/>
            <w:tcBorders>
              <w:left w:val="single" w:sz="6" w:space="0" w:color="000000"/>
            </w:tcBorders>
            <w:shd w:val="clear" w:color="auto" w:fill="auto"/>
            <w:vAlign w:val="bottom"/>
          </w:tcPr>
          <w:p w:rsidR="00C9244D" w:rsidRPr="0077093D" w:rsidRDefault="00C9244D" w:rsidP="000C7727">
            <w:pPr>
              <w:spacing w:line="260" w:lineRule="exact"/>
              <w:ind w:right="454"/>
              <w:jc w:val="right"/>
              <w:rPr>
                <w:rFonts w:ascii="Arial" w:hAnsi="Arial" w:cs="Arial"/>
                <w:bCs/>
                <w:sz w:val="14"/>
                <w:szCs w:val="14"/>
              </w:rPr>
            </w:pPr>
            <w:r w:rsidRPr="0077093D">
              <w:rPr>
                <w:rFonts w:ascii="Arial" w:hAnsi="Arial" w:cs="Arial"/>
                <w:bCs/>
                <w:sz w:val="14"/>
                <w:szCs w:val="14"/>
              </w:rPr>
              <w:t>5 651 897,2</w:t>
            </w:r>
          </w:p>
        </w:tc>
        <w:tc>
          <w:tcPr>
            <w:tcW w:w="1635" w:type="dxa"/>
            <w:tcBorders>
              <w:left w:val="single" w:sz="6" w:space="0" w:color="000000"/>
            </w:tcBorders>
            <w:shd w:val="clear" w:color="auto" w:fill="auto"/>
            <w:vAlign w:val="bottom"/>
          </w:tcPr>
          <w:p w:rsidR="00C9244D" w:rsidRPr="0077093D" w:rsidRDefault="00C9244D" w:rsidP="00C9244D">
            <w:pPr>
              <w:spacing w:line="260" w:lineRule="exact"/>
              <w:ind w:right="454"/>
              <w:jc w:val="right"/>
              <w:rPr>
                <w:rFonts w:ascii="Arial" w:hAnsi="Arial" w:cs="Arial"/>
                <w:bCs/>
                <w:sz w:val="14"/>
                <w:szCs w:val="14"/>
              </w:rPr>
            </w:pPr>
            <w:r w:rsidRPr="0077093D">
              <w:rPr>
                <w:rFonts w:ascii="Arial" w:hAnsi="Arial" w:cs="Arial"/>
                <w:bCs/>
                <w:sz w:val="14"/>
                <w:szCs w:val="14"/>
              </w:rPr>
              <w:t>3 312 985,7</w:t>
            </w:r>
          </w:p>
        </w:tc>
        <w:tc>
          <w:tcPr>
            <w:tcW w:w="3382" w:type="dxa"/>
            <w:tcBorders>
              <w:left w:val="single" w:sz="6" w:space="0" w:color="000000"/>
            </w:tcBorders>
            <w:shd w:val="clear" w:color="auto" w:fill="auto"/>
            <w:vAlign w:val="bottom"/>
          </w:tcPr>
          <w:p w:rsidR="00C9244D" w:rsidRPr="0077093D" w:rsidRDefault="00C9244D" w:rsidP="003A7413">
            <w:pPr>
              <w:spacing w:line="260" w:lineRule="exact"/>
              <w:ind w:left="227"/>
              <w:rPr>
                <w:rFonts w:ascii="Arial" w:hAnsi="Arial" w:cs="Arial"/>
                <w:sz w:val="14"/>
                <w:szCs w:val="14"/>
                <w:lang w:val="en-US"/>
              </w:rPr>
            </w:pPr>
            <w:r w:rsidRPr="0077093D">
              <w:rPr>
                <w:rFonts w:ascii="Arial" w:hAnsi="Arial" w:cs="Arial"/>
                <w:i/>
                <w:sz w:val="14"/>
                <w:szCs w:val="14"/>
                <w:lang w:val="en-US"/>
              </w:rPr>
              <w:t>Khanty-Mansi Autonomous Area - Yugra</w:t>
            </w:r>
          </w:p>
        </w:tc>
      </w:tr>
      <w:tr w:rsidR="0077093D" w:rsidRPr="0077093D" w:rsidTr="00FD0CE4">
        <w:trPr>
          <w:cantSplit/>
        </w:trPr>
        <w:tc>
          <w:tcPr>
            <w:tcW w:w="3384" w:type="dxa"/>
            <w:shd w:val="clear" w:color="auto" w:fill="auto"/>
            <w:vAlign w:val="bottom"/>
          </w:tcPr>
          <w:p w:rsidR="00C9244D" w:rsidRPr="0077093D" w:rsidRDefault="00C9244D" w:rsidP="003A7413">
            <w:pPr>
              <w:spacing w:line="260" w:lineRule="exact"/>
              <w:ind w:left="170"/>
              <w:rPr>
                <w:rFonts w:ascii="Arial" w:hAnsi="Arial" w:cs="Arial"/>
                <w:sz w:val="14"/>
                <w:szCs w:val="14"/>
                <w:lang w:val="en-US"/>
              </w:rPr>
            </w:pPr>
            <w:r w:rsidRPr="0077093D">
              <w:rPr>
                <w:rFonts w:ascii="Arial" w:hAnsi="Arial" w:cs="Arial"/>
                <w:sz w:val="14"/>
                <w:szCs w:val="14"/>
                <w:lang w:val="en-US"/>
              </w:rPr>
              <w:t>Ямало-Ненецкий автономный округ</w:t>
            </w:r>
          </w:p>
        </w:tc>
        <w:tc>
          <w:tcPr>
            <w:tcW w:w="1522" w:type="dxa"/>
            <w:tcBorders>
              <w:left w:val="single" w:sz="6" w:space="0" w:color="000000"/>
            </w:tcBorders>
            <w:shd w:val="clear" w:color="auto" w:fill="auto"/>
            <w:vAlign w:val="bottom"/>
          </w:tcPr>
          <w:p w:rsidR="00C9244D" w:rsidRPr="0077093D" w:rsidRDefault="00C9244D" w:rsidP="000C7727">
            <w:pPr>
              <w:spacing w:line="260" w:lineRule="exact"/>
              <w:ind w:right="454"/>
              <w:jc w:val="right"/>
              <w:rPr>
                <w:rFonts w:ascii="Arial" w:hAnsi="Arial" w:cs="Arial"/>
                <w:bCs/>
                <w:sz w:val="14"/>
                <w:szCs w:val="14"/>
              </w:rPr>
            </w:pPr>
            <w:r w:rsidRPr="0077093D">
              <w:rPr>
                <w:rFonts w:ascii="Arial" w:hAnsi="Arial" w:cs="Arial"/>
                <w:bCs/>
                <w:sz w:val="14"/>
                <w:szCs w:val="14"/>
              </w:rPr>
              <w:t>4 161 529,6</w:t>
            </w:r>
          </w:p>
        </w:tc>
        <w:tc>
          <w:tcPr>
            <w:tcW w:w="1635" w:type="dxa"/>
            <w:tcBorders>
              <w:left w:val="single" w:sz="6" w:space="0" w:color="000000"/>
            </w:tcBorders>
            <w:shd w:val="clear" w:color="auto" w:fill="auto"/>
            <w:vAlign w:val="bottom"/>
          </w:tcPr>
          <w:p w:rsidR="00C9244D" w:rsidRPr="0077093D" w:rsidRDefault="00C9244D" w:rsidP="00C9244D">
            <w:pPr>
              <w:spacing w:line="260" w:lineRule="exact"/>
              <w:ind w:right="454"/>
              <w:jc w:val="right"/>
              <w:rPr>
                <w:rFonts w:ascii="Arial" w:hAnsi="Arial" w:cs="Arial"/>
                <w:bCs/>
                <w:sz w:val="14"/>
                <w:szCs w:val="14"/>
              </w:rPr>
            </w:pPr>
            <w:r w:rsidRPr="0077093D">
              <w:rPr>
                <w:rFonts w:ascii="Arial" w:hAnsi="Arial" w:cs="Arial"/>
                <w:bCs/>
                <w:sz w:val="14"/>
                <w:szCs w:val="14"/>
              </w:rPr>
              <w:t>8 159 701,9</w:t>
            </w:r>
          </w:p>
        </w:tc>
        <w:tc>
          <w:tcPr>
            <w:tcW w:w="3382" w:type="dxa"/>
            <w:tcBorders>
              <w:left w:val="single" w:sz="6" w:space="0" w:color="000000"/>
            </w:tcBorders>
            <w:shd w:val="clear" w:color="auto" w:fill="auto"/>
            <w:vAlign w:val="bottom"/>
          </w:tcPr>
          <w:p w:rsidR="00C9244D" w:rsidRPr="0077093D" w:rsidRDefault="00C9244D" w:rsidP="003A7413">
            <w:pPr>
              <w:spacing w:line="260" w:lineRule="exact"/>
              <w:ind w:left="227"/>
              <w:rPr>
                <w:rFonts w:ascii="Arial" w:hAnsi="Arial" w:cs="Arial"/>
                <w:sz w:val="14"/>
                <w:szCs w:val="14"/>
              </w:rPr>
            </w:pPr>
            <w:r w:rsidRPr="0077093D">
              <w:rPr>
                <w:rFonts w:ascii="Arial" w:hAnsi="Arial" w:cs="Arial"/>
                <w:i/>
                <w:sz w:val="14"/>
                <w:szCs w:val="14"/>
                <w:lang w:val="en-US"/>
              </w:rPr>
              <w:t xml:space="preserve">Yamal-Nenets Autonomous Area </w:t>
            </w:r>
          </w:p>
        </w:tc>
      </w:tr>
      <w:tr w:rsidR="0077093D" w:rsidRPr="00AA17E9" w:rsidTr="00FD0CE4">
        <w:trPr>
          <w:cantSplit/>
        </w:trPr>
        <w:tc>
          <w:tcPr>
            <w:tcW w:w="3384" w:type="dxa"/>
            <w:shd w:val="clear" w:color="auto" w:fill="auto"/>
            <w:vAlign w:val="bottom"/>
          </w:tcPr>
          <w:p w:rsidR="00C9244D" w:rsidRPr="0077093D" w:rsidRDefault="00C9244D" w:rsidP="003A7413">
            <w:pPr>
              <w:spacing w:line="260" w:lineRule="exact"/>
              <w:ind w:left="170"/>
              <w:rPr>
                <w:rFonts w:ascii="Arial" w:hAnsi="Arial" w:cs="Arial"/>
                <w:sz w:val="14"/>
                <w:szCs w:val="14"/>
              </w:rPr>
            </w:pPr>
            <w:r w:rsidRPr="0077093D">
              <w:rPr>
                <w:rFonts w:ascii="Arial" w:hAnsi="Arial" w:cs="Arial"/>
                <w:sz w:val="14"/>
                <w:szCs w:val="14"/>
              </w:rPr>
              <w:t>Тюменская область без автономных округов</w:t>
            </w:r>
          </w:p>
        </w:tc>
        <w:tc>
          <w:tcPr>
            <w:tcW w:w="1522" w:type="dxa"/>
            <w:tcBorders>
              <w:left w:val="single" w:sz="6" w:space="0" w:color="000000"/>
            </w:tcBorders>
            <w:shd w:val="clear" w:color="auto" w:fill="auto"/>
            <w:vAlign w:val="bottom"/>
          </w:tcPr>
          <w:p w:rsidR="00C9244D" w:rsidRPr="0077093D" w:rsidRDefault="00C9244D" w:rsidP="000C7727">
            <w:pPr>
              <w:spacing w:line="260" w:lineRule="exact"/>
              <w:ind w:right="454"/>
              <w:jc w:val="right"/>
              <w:rPr>
                <w:rFonts w:ascii="Arial" w:hAnsi="Arial" w:cs="Arial"/>
                <w:bCs/>
                <w:sz w:val="14"/>
                <w:szCs w:val="14"/>
              </w:rPr>
            </w:pPr>
            <w:r w:rsidRPr="0077093D">
              <w:rPr>
                <w:rFonts w:ascii="Arial" w:hAnsi="Arial" w:cs="Arial"/>
                <w:bCs/>
                <w:sz w:val="14"/>
                <w:szCs w:val="14"/>
              </w:rPr>
              <w:t>1 536 012,4</w:t>
            </w:r>
          </w:p>
        </w:tc>
        <w:tc>
          <w:tcPr>
            <w:tcW w:w="1635" w:type="dxa"/>
            <w:tcBorders>
              <w:left w:val="single" w:sz="6" w:space="0" w:color="000000"/>
            </w:tcBorders>
            <w:shd w:val="clear" w:color="auto" w:fill="auto"/>
            <w:vAlign w:val="bottom"/>
          </w:tcPr>
          <w:p w:rsidR="00C9244D" w:rsidRPr="0077093D" w:rsidRDefault="00C9244D" w:rsidP="00C9244D">
            <w:pPr>
              <w:spacing w:line="260" w:lineRule="exact"/>
              <w:ind w:right="454"/>
              <w:jc w:val="right"/>
              <w:rPr>
                <w:rFonts w:ascii="Arial" w:hAnsi="Arial" w:cs="Arial"/>
                <w:bCs/>
                <w:sz w:val="14"/>
                <w:szCs w:val="14"/>
              </w:rPr>
            </w:pPr>
            <w:r w:rsidRPr="0077093D">
              <w:rPr>
                <w:rFonts w:ascii="Arial" w:hAnsi="Arial" w:cs="Arial"/>
                <w:bCs/>
                <w:sz w:val="14"/>
                <w:szCs w:val="14"/>
              </w:rPr>
              <w:t>962 390,3</w:t>
            </w:r>
          </w:p>
        </w:tc>
        <w:tc>
          <w:tcPr>
            <w:tcW w:w="3382" w:type="dxa"/>
            <w:tcBorders>
              <w:left w:val="single" w:sz="6" w:space="0" w:color="000000"/>
            </w:tcBorders>
            <w:shd w:val="clear" w:color="auto" w:fill="auto"/>
            <w:vAlign w:val="bottom"/>
          </w:tcPr>
          <w:p w:rsidR="00C9244D" w:rsidRPr="0077093D" w:rsidRDefault="00C9244D" w:rsidP="003A7413">
            <w:pPr>
              <w:spacing w:line="260" w:lineRule="exact"/>
              <w:ind w:left="227"/>
              <w:rPr>
                <w:rFonts w:ascii="Arial" w:hAnsi="Arial" w:cs="Arial"/>
                <w:sz w:val="14"/>
                <w:szCs w:val="14"/>
                <w:lang w:val="en-US"/>
              </w:rPr>
            </w:pPr>
            <w:r w:rsidRPr="0077093D">
              <w:rPr>
                <w:rFonts w:ascii="Arial" w:hAnsi="Arial" w:cs="Arial"/>
                <w:i/>
                <w:sz w:val="14"/>
                <w:szCs w:val="14"/>
                <w:lang w:val="en-US"/>
              </w:rPr>
              <w:t>Tyumen Region less autonomous areas</w:t>
            </w:r>
          </w:p>
        </w:tc>
      </w:tr>
      <w:tr w:rsidR="0077093D" w:rsidRPr="0077093D" w:rsidTr="00FD0CE4">
        <w:trPr>
          <w:cantSplit/>
        </w:trPr>
        <w:tc>
          <w:tcPr>
            <w:tcW w:w="3384" w:type="dxa"/>
            <w:shd w:val="clear" w:color="auto" w:fill="auto"/>
            <w:vAlign w:val="bottom"/>
          </w:tcPr>
          <w:p w:rsidR="00C9244D" w:rsidRPr="0077093D" w:rsidRDefault="00C9244D" w:rsidP="003A7413">
            <w:pPr>
              <w:spacing w:line="260" w:lineRule="exact"/>
              <w:ind w:left="57"/>
              <w:rPr>
                <w:rFonts w:ascii="Arial" w:hAnsi="Arial" w:cs="Arial"/>
                <w:sz w:val="14"/>
                <w:szCs w:val="14"/>
                <w:lang w:val="en-US"/>
              </w:rPr>
            </w:pPr>
            <w:r w:rsidRPr="0077093D">
              <w:rPr>
                <w:rFonts w:ascii="Arial" w:hAnsi="Arial" w:cs="Arial"/>
                <w:sz w:val="14"/>
                <w:szCs w:val="14"/>
                <w:lang w:val="en-US"/>
              </w:rPr>
              <w:t>Челябинская область</w:t>
            </w:r>
          </w:p>
        </w:tc>
        <w:tc>
          <w:tcPr>
            <w:tcW w:w="1522" w:type="dxa"/>
            <w:tcBorders>
              <w:left w:val="single" w:sz="6" w:space="0" w:color="000000"/>
            </w:tcBorders>
            <w:shd w:val="clear" w:color="auto" w:fill="auto"/>
            <w:vAlign w:val="bottom"/>
          </w:tcPr>
          <w:p w:rsidR="00C9244D" w:rsidRPr="0077093D" w:rsidRDefault="00C9244D" w:rsidP="000C7727">
            <w:pPr>
              <w:spacing w:line="260" w:lineRule="exact"/>
              <w:ind w:right="454"/>
              <w:jc w:val="right"/>
              <w:rPr>
                <w:rFonts w:ascii="Arial" w:hAnsi="Arial" w:cs="Arial"/>
                <w:bCs/>
                <w:sz w:val="14"/>
                <w:szCs w:val="14"/>
              </w:rPr>
            </w:pPr>
            <w:r w:rsidRPr="0077093D">
              <w:rPr>
                <w:rFonts w:ascii="Arial" w:hAnsi="Arial" w:cs="Arial"/>
                <w:bCs/>
                <w:sz w:val="14"/>
                <w:szCs w:val="14"/>
              </w:rPr>
              <w:t>2 042 593,4</w:t>
            </w:r>
          </w:p>
        </w:tc>
        <w:tc>
          <w:tcPr>
            <w:tcW w:w="1635" w:type="dxa"/>
            <w:tcBorders>
              <w:left w:val="single" w:sz="6" w:space="0" w:color="000000"/>
            </w:tcBorders>
            <w:shd w:val="clear" w:color="auto" w:fill="auto"/>
            <w:vAlign w:val="bottom"/>
          </w:tcPr>
          <w:p w:rsidR="00C9244D" w:rsidRPr="0077093D" w:rsidRDefault="00C9244D" w:rsidP="00C9244D">
            <w:pPr>
              <w:spacing w:line="260" w:lineRule="exact"/>
              <w:ind w:right="454"/>
              <w:jc w:val="right"/>
              <w:rPr>
                <w:rFonts w:ascii="Arial" w:hAnsi="Arial" w:cs="Arial"/>
                <w:bCs/>
                <w:sz w:val="14"/>
                <w:szCs w:val="14"/>
              </w:rPr>
            </w:pPr>
            <w:r w:rsidRPr="0077093D">
              <w:rPr>
                <w:rFonts w:ascii="Arial" w:hAnsi="Arial" w:cs="Arial"/>
                <w:bCs/>
                <w:sz w:val="14"/>
                <w:szCs w:val="14"/>
              </w:rPr>
              <w:t>594 896,4</w:t>
            </w:r>
          </w:p>
        </w:tc>
        <w:tc>
          <w:tcPr>
            <w:tcW w:w="3382" w:type="dxa"/>
            <w:tcBorders>
              <w:left w:val="single" w:sz="6" w:space="0" w:color="000000"/>
            </w:tcBorders>
            <w:shd w:val="clear" w:color="auto" w:fill="auto"/>
            <w:vAlign w:val="bottom"/>
          </w:tcPr>
          <w:p w:rsidR="00C9244D" w:rsidRPr="0077093D" w:rsidRDefault="00C9244D" w:rsidP="003A7413">
            <w:pPr>
              <w:spacing w:line="260" w:lineRule="exact"/>
              <w:ind w:left="113"/>
              <w:rPr>
                <w:rFonts w:ascii="Arial" w:hAnsi="Arial" w:cs="Arial"/>
                <w:sz w:val="14"/>
                <w:szCs w:val="14"/>
              </w:rPr>
            </w:pPr>
            <w:r w:rsidRPr="0077093D">
              <w:rPr>
                <w:rFonts w:ascii="Arial" w:hAnsi="Arial" w:cs="Arial"/>
                <w:i/>
                <w:sz w:val="14"/>
                <w:szCs w:val="14"/>
              </w:rPr>
              <w:t>Chelyabinsk Region</w:t>
            </w:r>
          </w:p>
        </w:tc>
      </w:tr>
      <w:tr w:rsidR="0077093D" w:rsidRPr="0077093D" w:rsidTr="00FD0CE4">
        <w:trPr>
          <w:cantSplit/>
        </w:trPr>
        <w:tc>
          <w:tcPr>
            <w:tcW w:w="3384" w:type="dxa"/>
            <w:shd w:val="clear" w:color="auto" w:fill="auto"/>
            <w:vAlign w:val="bottom"/>
          </w:tcPr>
          <w:p w:rsidR="00C9244D" w:rsidRPr="0077093D" w:rsidRDefault="00C9244D" w:rsidP="003A7413">
            <w:pPr>
              <w:spacing w:line="260" w:lineRule="exact"/>
              <w:jc w:val="center"/>
              <w:rPr>
                <w:rFonts w:ascii="Arial" w:hAnsi="Arial" w:cs="Arial"/>
                <w:b/>
                <w:sz w:val="14"/>
                <w:szCs w:val="14"/>
                <w:lang w:val="en-US"/>
              </w:rPr>
            </w:pPr>
            <w:r w:rsidRPr="0077093D">
              <w:rPr>
                <w:rFonts w:ascii="Arial" w:hAnsi="Arial" w:cs="Arial"/>
                <w:b/>
                <w:sz w:val="14"/>
                <w:szCs w:val="14"/>
                <w:lang w:val="en-US"/>
              </w:rPr>
              <w:t>Сибирский федеральный округ</w:t>
            </w:r>
          </w:p>
        </w:tc>
        <w:tc>
          <w:tcPr>
            <w:tcW w:w="1522" w:type="dxa"/>
            <w:tcBorders>
              <w:left w:val="single" w:sz="6" w:space="0" w:color="000000"/>
            </w:tcBorders>
            <w:shd w:val="clear" w:color="auto" w:fill="auto"/>
            <w:vAlign w:val="bottom"/>
          </w:tcPr>
          <w:p w:rsidR="00C9244D" w:rsidRPr="0077093D" w:rsidRDefault="00C9244D" w:rsidP="000C7727">
            <w:pPr>
              <w:spacing w:line="260" w:lineRule="exact"/>
              <w:ind w:right="454"/>
              <w:jc w:val="right"/>
              <w:rPr>
                <w:rFonts w:ascii="Arial" w:hAnsi="Arial" w:cs="Arial"/>
                <w:b/>
                <w:bCs/>
                <w:sz w:val="14"/>
                <w:szCs w:val="14"/>
              </w:rPr>
            </w:pPr>
            <w:r w:rsidRPr="0077093D">
              <w:rPr>
                <w:rFonts w:ascii="Arial" w:hAnsi="Arial" w:cs="Arial"/>
                <w:b/>
                <w:bCs/>
                <w:sz w:val="14"/>
                <w:szCs w:val="14"/>
              </w:rPr>
              <w:t>11 287 167,9</w:t>
            </w:r>
          </w:p>
        </w:tc>
        <w:tc>
          <w:tcPr>
            <w:tcW w:w="1635" w:type="dxa"/>
            <w:tcBorders>
              <w:left w:val="single" w:sz="6" w:space="0" w:color="000000"/>
            </w:tcBorders>
            <w:shd w:val="clear" w:color="auto" w:fill="auto"/>
            <w:vAlign w:val="bottom"/>
          </w:tcPr>
          <w:p w:rsidR="00C9244D" w:rsidRPr="0077093D" w:rsidRDefault="00C9244D" w:rsidP="00C9244D">
            <w:pPr>
              <w:spacing w:line="260" w:lineRule="exact"/>
              <w:ind w:right="454"/>
              <w:jc w:val="right"/>
              <w:rPr>
                <w:rFonts w:ascii="Arial" w:hAnsi="Arial" w:cs="Arial"/>
                <w:b/>
                <w:bCs/>
                <w:sz w:val="14"/>
                <w:szCs w:val="14"/>
              </w:rPr>
            </w:pPr>
            <w:r w:rsidRPr="0077093D">
              <w:rPr>
                <w:rFonts w:ascii="Arial" w:hAnsi="Arial" w:cs="Arial"/>
                <w:b/>
                <w:bCs/>
                <w:sz w:val="14"/>
                <w:szCs w:val="14"/>
              </w:rPr>
              <w:t>670 996,8</w:t>
            </w:r>
          </w:p>
        </w:tc>
        <w:tc>
          <w:tcPr>
            <w:tcW w:w="3382" w:type="dxa"/>
            <w:tcBorders>
              <w:left w:val="single" w:sz="6" w:space="0" w:color="000000"/>
            </w:tcBorders>
            <w:shd w:val="clear" w:color="auto" w:fill="auto"/>
            <w:vAlign w:val="bottom"/>
          </w:tcPr>
          <w:p w:rsidR="00C9244D" w:rsidRPr="0077093D" w:rsidRDefault="00C9244D" w:rsidP="003A7413">
            <w:pPr>
              <w:spacing w:line="260" w:lineRule="exact"/>
              <w:jc w:val="center"/>
              <w:rPr>
                <w:rFonts w:ascii="Arial" w:hAnsi="Arial" w:cs="Arial"/>
                <w:sz w:val="14"/>
                <w:szCs w:val="14"/>
              </w:rPr>
            </w:pPr>
            <w:r w:rsidRPr="0077093D">
              <w:rPr>
                <w:rFonts w:ascii="Arial" w:hAnsi="Arial" w:cs="Arial"/>
                <w:b/>
                <w:i/>
                <w:sz w:val="14"/>
                <w:szCs w:val="14"/>
                <w:lang w:val="en-US"/>
              </w:rPr>
              <w:t>Siberian Federal District</w:t>
            </w:r>
          </w:p>
        </w:tc>
      </w:tr>
      <w:tr w:rsidR="0077093D" w:rsidRPr="0077093D" w:rsidTr="00FD0CE4">
        <w:trPr>
          <w:cantSplit/>
        </w:trPr>
        <w:tc>
          <w:tcPr>
            <w:tcW w:w="3384" w:type="dxa"/>
            <w:shd w:val="clear" w:color="auto" w:fill="auto"/>
            <w:vAlign w:val="bottom"/>
          </w:tcPr>
          <w:p w:rsidR="00C9244D" w:rsidRPr="0077093D" w:rsidRDefault="00C9244D" w:rsidP="003A7413">
            <w:pPr>
              <w:spacing w:line="260" w:lineRule="exact"/>
              <w:ind w:left="57"/>
              <w:rPr>
                <w:rFonts w:ascii="Arial" w:hAnsi="Arial" w:cs="Arial"/>
                <w:sz w:val="14"/>
                <w:szCs w:val="14"/>
                <w:lang w:val="en-US"/>
              </w:rPr>
            </w:pPr>
            <w:r w:rsidRPr="0077093D">
              <w:rPr>
                <w:rFonts w:ascii="Arial" w:hAnsi="Arial" w:cs="Arial"/>
                <w:sz w:val="14"/>
                <w:szCs w:val="14"/>
                <w:lang w:val="en-US"/>
              </w:rPr>
              <w:t>Республика Алтай</w:t>
            </w:r>
          </w:p>
        </w:tc>
        <w:tc>
          <w:tcPr>
            <w:tcW w:w="1522" w:type="dxa"/>
            <w:tcBorders>
              <w:left w:val="single" w:sz="6" w:space="0" w:color="000000"/>
            </w:tcBorders>
            <w:shd w:val="clear" w:color="auto" w:fill="auto"/>
            <w:vAlign w:val="bottom"/>
          </w:tcPr>
          <w:p w:rsidR="00C9244D" w:rsidRPr="0077093D" w:rsidRDefault="00C9244D" w:rsidP="000C7727">
            <w:pPr>
              <w:spacing w:line="260" w:lineRule="exact"/>
              <w:ind w:right="454"/>
              <w:jc w:val="right"/>
              <w:rPr>
                <w:rFonts w:ascii="Arial" w:hAnsi="Arial" w:cs="Arial"/>
                <w:bCs/>
                <w:sz w:val="14"/>
                <w:szCs w:val="14"/>
              </w:rPr>
            </w:pPr>
            <w:r w:rsidRPr="0077093D">
              <w:rPr>
                <w:rFonts w:ascii="Arial" w:hAnsi="Arial" w:cs="Arial"/>
                <w:bCs/>
                <w:sz w:val="14"/>
                <w:szCs w:val="14"/>
              </w:rPr>
              <w:t>71 336,2</w:t>
            </w:r>
          </w:p>
        </w:tc>
        <w:tc>
          <w:tcPr>
            <w:tcW w:w="1635" w:type="dxa"/>
            <w:tcBorders>
              <w:left w:val="single" w:sz="6" w:space="0" w:color="000000"/>
            </w:tcBorders>
            <w:shd w:val="clear" w:color="auto" w:fill="auto"/>
            <w:vAlign w:val="bottom"/>
          </w:tcPr>
          <w:p w:rsidR="00C9244D" w:rsidRPr="0077093D" w:rsidRDefault="00C9244D" w:rsidP="00C9244D">
            <w:pPr>
              <w:spacing w:line="260" w:lineRule="exact"/>
              <w:ind w:right="454"/>
              <w:jc w:val="right"/>
              <w:rPr>
                <w:rFonts w:ascii="Arial" w:hAnsi="Arial" w:cs="Arial"/>
                <w:bCs/>
                <w:sz w:val="14"/>
                <w:szCs w:val="14"/>
              </w:rPr>
            </w:pPr>
            <w:r w:rsidRPr="0077093D">
              <w:rPr>
                <w:rFonts w:ascii="Arial" w:hAnsi="Arial" w:cs="Arial"/>
                <w:bCs/>
                <w:sz w:val="14"/>
                <w:szCs w:val="14"/>
              </w:rPr>
              <w:t>338 124,9</w:t>
            </w:r>
          </w:p>
        </w:tc>
        <w:tc>
          <w:tcPr>
            <w:tcW w:w="3382" w:type="dxa"/>
            <w:tcBorders>
              <w:left w:val="single" w:sz="6" w:space="0" w:color="000000"/>
            </w:tcBorders>
            <w:shd w:val="clear" w:color="auto" w:fill="auto"/>
            <w:vAlign w:val="bottom"/>
          </w:tcPr>
          <w:p w:rsidR="00C9244D" w:rsidRPr="0077093D" w:rsidRDefault="00C9244D" w:rsidP="003A7413">
            <w:pPr>
              <w:spacing w:line="260" w:lineRule="exact"/>
              <w:ind w:left="113"/>
              <w:rPr>
                <w:rFonts w:ascii="Arial" w:hAnsi="Arial" w:cs="Arial"/>
                <w:sz w:val="14"/>
                <w:szCs w:val="14"/>
              </w:rPr>
            </w:pPr>
            <w:r w:rsidRPr="0077093D">
              <w:rPr>
                <w:rFonts w:ascii="Arial" w:hAnsi="Arial" w:cs="Arial"/>
                <w:i/>
                <w:sz w:val="14"/>
                <w:szCs w:val="14"/>
                <w:lang w:val="en-US"/>
              </w:rPr>
              <w:t>Republic of Altay</w:t>
            </w:r>
          </w:p>
        </w:tc>
      </w:tr>
      <w:tr w:rsidR="0077093D" w:rsidRPr="0077093D" w:rsidTr="00FD0CE4">
        <w:trPr>
          <w:cantSplit/>
        </w:trPr>
        <w:tc>
          <w:tcPr>
            <w:tcW w:w="3384" w:type="dxa"/>
            <w:shd w:val="clear" w:color="auto" w:fill="auto"/>
            <w:vAlign w:val="bottom"/>
          </w:tcPr>
          <w:p w:rsidR="00C9244D" w:rsidRPr="0077093D" w:rsidRDefault="00C9244D" w:rsidP="003A7413">
            <w:pPr>
              <w:spacing w:line="260" w:lineRule="exact"/>
              <w:ind w:left="57"/>
              <w:rPr>
                <w:rFonts w:ascii="Arial" w:hAnsi="Arial" w:cs="Arial"/>
                <w:sz w:val="14"/>
                <w:szCs w:val="14"/>
                <w:lang w:val="en-US"/>
              </w:rPr>
            </w:pPr>
            <w:r w:rsidRPr="0077093D">
              <w:rPr>
                <w:rFonts w:ascii="Arial" w:hAnsi="Arial" w:cs="Arial"/>
                <w:sz w:val="14"/>
                <w:szCs w:val="14"/>
                <w:lang w:val="en-US"/>
              </w:rPr>
              <w:t>Республика Тыва</w:t>
            </w:r>
          </w:p>
        </w:tc>
        <w:tc>
          <w:tcPr>
            <w:tcW w:w="1522" w:type="dxa"/>
            <w:tcBorders>
              <w:left w:val="single" w:sz="6" w:space="0" w:color="000000"/>
            </w:tcBorders>
            <w:shd w:val="clear" w:color="auto" w:fill="auto"/>
            <w:vAlign w:val="bottom"/>
          </w:tcPr>
          <w:p w:rsidR="00C9244D" w:rsidRPr="0077093D" w:rsidRDefault="00C9244D" w:rsidP="000C7727">
            <w:pPr>
              <w:spacing w:line="260" w:lineRule="exact"/>
              <w:ind w:right="454"/>
              <w:jc w:val="right"/>
              <w:rPr>
                <w:rFonts w:ascii="Arial" w:hAnsi="Arial" w:cs="Arial"/>
                <w:bCs/>
                <w:sz w:val="14"/>
                <w:szCs w:val="14"/>
              </w:rPr>
            </w:pPr>
            <w:r w:rsidRPr="0077093D">
              <w:rPr>
                <w:rFonts w:ascii="Arial" w:hAnsi="Arial" w:cs="Arial"/>
                <w:bCs/>
                <w:sz w:val="14"/>
                <w:szCs w:val="14"/>
              </w:rPr>
              <w:t>88 770,7</w:t>
            </w:r>
          </w:p>
        </w:tc>
        <w:tc>
          <w:tcPr>
            <w:tcW w:w="1635" w:type="dxa"/>
            <w:tcBorders>
              <w:left w:val="single" w:sz="6" w:space="0" w:color="000000"/>
            </w:tcBorders>
            <w:shd w:val="clear" w:color="auto" w:fill="auto"/>
            <w:vAlign w:val="bottom"/>
          </w:tcPr>
          <w:p w:rsidR="00C9244D" w:rsidRPr="0077093D" w:rsidRDefault="00C9244D" w:rsidP="00C9244D">
            <w:pPr>
              <w:spacing w:line="260" w:lineRule="exact"/>
              <w:ind w:right="454"/>
              <w:jc w:val="right"/>
              <w:rPr>
                <w:rFonts w:ascii="Arial" w:hAnsi="Arial" w:cs="Arial"/>
                <w:bCs/>
                <w:sz w:val="14"/>
                <w:szCs w:val="14"/>
              </w:rPr>
            </w:pPr>
            <w:r w:rsidRPr="0077093D">
              <w:rPr>
                <w:rFonts w:ascii="Arial" w:hAnsi="Arial" w:cs="Arial"/>
                <w:bCs/>
                <w:sz w:val="14"/>
                <w:szCs w:val="14"/>
              </w:rPr>
              <w:t>264 996,7</w:t>
            </w:r>
          </w:p>
        </w:tc>
        <w:tc>
          <w:tcPr>
            <w:tcW w:w="3382" w:type="dxa"/>
            <w:tcBorders>
              <w:left w:val="single" w:sz="6" w:space="0" w:color="000000"/>
            </w:tcBorders>
            <w:shd w:val="clear" w:color="auto" w:fill="auto"/>
            <w:vAlign w:val="bottom"/>
          </w:tcPr>
          <w:p w:rsidR="00C9244D" w:rsidRPr="0077093D" w:rsidRDefault="00C9244D" w:rsidP="003A7413">
            <w:pPr>
              <w:spacing w:line="260" w:lineRule="exact"/>
              <w:ind w:left="113"/>
              <w:rPr>
                <w:rFonts w:ascii="Arial" w:hAnsi="Arial" w:cs="Arial"/>
                <w:sz w:val="14"/>
                <w:szCs w:val="14"/>
              </w:rPr>
            </w:pPr>
            <w:r w:rsidRPr="0077093D">
              <w:rPr>
                <w:rFonts w:ascii="Arial" w:hAnsi="Arial" w:cs="Arial"/>
                <w:i/>
                <w:sz w:val="14"/>
                <w:szCs w:val="14"/>
                <w:lang w:val="en-US"/>
              </w:rPr>
              <w:t>Republic of Tuva</w:t>
            </w:r>
          </w:p>
        </w:tc>
      </w:tr>
      <w:tr w:rsidR="0077093D" w:rsidRPr="0077093D" w:rsidTr="00FD0CE4">
        <w:trPr>
          <w:cantSplit/>
        </w:trPr>
        <w:tc>
          <w:tcPr>
            <w:tcW w:w="3384" w:type="dxa"/>
            <w:shd w:val="clear" w:color="auto" w:fill="auto"/>
            <w:vAlign w:val="bottom"/>
          </w:tcPr>
          <w:p w:rsidR="00C9244D" w:rsidRPr="0077093D" w:rsidRDefault="00C9244D" w:rsidP="003A7413">
            <w:pPr>
              <w:spacing w:line="260" w:lineRule="exact"/>
              <w:ind w:left="57"/>
              <w:rPr>
                <w:rFonts w:ascii="Arial" w:hAnsi="Arial" w:cs="Arial"/>
                <w:sz w:val="14"/>
                <w:szCs w:val="14"/>
                <w:lang w:val="en-US"/>
              </w:rPr>
            </w:pPr>
            <w:r w:rsidRPr="0077093D">
              <w:rPr>
                <w:rFonts w:ascii="Arial" w:hAnsi="Arial" w:cs="Arial"/>
                <w:sz w:val="14"/>
                <w:szCs w:val="14"/>
                <w:lang w:val="en-US"/>
              </w:rPr>
              <w:t>Республика Хакасия</w:t>
            </w:r>
          </w:p>
        </w:tc>
        <w:tc>
          <w:tcPr>
            <w:tcW w:w="1522" w:type="dxa"/>
            <w:tcBorders>
              <w:left w:val="single" w:sz="6" w:space="0" w:color="000000"/>
            </w:tcBorders>
            <w:shd w:val="clear" w:color="auto" w:fill="auto"/>
            <w:vAlign w:val="bottom"/>
          </w:tcPr>
          <w:p w:rsidR="00C9244D" w:rsidRPr="0077093D" w:rsidRDefault="00C9244D" w:rsidP="000C7727">
            <w:pPr>
              <w:spacing w:line="260" w:lineRule="exact"/>
              <w:ind w:right="454"/>
              <w:jc w:val="right"/>
              <w:rPr>
                <w:rFonts w:ascii="Arial" w:hAnsi="Arial" w:cs="Arial"/>
                <w:bCs/>
                <w:sz w:val="14"/>
                <w:szCs w:val="14"/>
              </w:rPr>
            </w:pPr>
            <w:r w:rsidRPr="0077093D">
              <w:rPr>
                <w:rFonts w:ascii="Arial" w:hAnsi="Arial" w:cs="Arial"/>
                <w:bCs/>
                <w:sz w:val="14"/>
                <w:szCs w:val="14"/>
              </w:rPr>
              <w:t>307 516,9</w:t>
            </w:r>
          </w:p>
        </w:tc>
        <w:tc>
          <w:tcPr>
            <w:tcW w:w="1635" w:type="dxa"/>
            <w:tcBorders>
              <w:left w:val="single" w:sz="6" w:space="0" w:color="000000"/>
            </w:tcBorders>
            <w:shd w:val="clear" w:color="auto" w:fill="auto"/>
            <w:vAlign w:val="bottom"/>
          </w:tcPr>
          <w:p w:rsidR="00C9244D" w:rsidRPr="0077093D" w:rsidRDefault="00C9244D" w:rsidP="00C9244D">
            <w:pPr>
              <w:spacing w:line="260" w:lineRule="exact"/>
              <w:ind w:right="454"/>
              <w:jc w:val="right"/>
              <w:rPr>
                <w:rFonts w:ascii="Arial" w:hAnsi="Arial" w:cs="Arial"/>
                <w:bCs/>
                <w:sz w:val="14"/>
                <w:szCs w:val="14"/>
              </w:rPr>
            </w:pPr>
            <w:r w:rsidRPr="0077093D">
              <w:rPr>
                <w:rFonts w:ascii="Arial" w:hAnsi="Arial" w:cs="Arial"/>
                <w:bCs/>
                <w:sz w:val="14"/>
                <w:szCs w:val="14"/>
              </w:rPr>
              <w:t>575 154,9</w:t>
            </w:r>
          </w:p>
        </w:tc>
        <w:tc>
          <w:tcPr>
            <w:tcW w:w="3382" w:type="dxa"/>
            <w:tcBorders>
              <w:left w:val="single" w:sz="6" w:space="0" w:color="000000"/>
            </w:tcBorders>
            <w:shd w:val="clear" w:color="auto" w:fill="auto"/>
            <w:vAlign w:val="bottom"/>
          </w:tcPr>
          <w:p w:rsidR="00C9244D" w:rsidRPr="0077093D" w:rsidRDefault="00C9244D" w:rsidP="003A7413">
            <w:pPr>
              <w:spacing w:line="260" w:lineRule="exact"/>
              <w:ind w:left="113"/>
              <w:rPr>
                <w:rFonts w:ascii="Arial" w:hAnsi="Arial" w:cs="Arial"/>
                <w:sz w:val="14"/>
                <w:szCs w:val="14"/>
              </w:rPr>
            </w:pPr>
            <w:r w:rsidRPr="0077093D">
              <w:rPr>
                <w:rFonts w:ascii="Arial" w:hAnsi="Arial" w:cs="Arial"/>
                <w:i/>
                <w:sz w:val="14"/>
                <w:szCs w:val="14"/>
                <w:lang w:val="en-US"/>
              </w:rPr>
              <w:t>Republic of Khakassia</w:t>
            </w:r>
          </w:p>
        </w:tc>
      </w:tr>
      <w:tr w:rsidR="0077093D" w:rsidRPr="0077093D" w:rsidTr="00FD0CE4">
        <w:trPr>
          <w:cantSplit/>
        </w:trPr>
        <w:tc>
          <w:tcPr>
            <w:tcW w:w="3384" w:type="dxa"/>
            <w:shd w:val="clear" w:color="auto" w:fill="auto"/>
            <w:vAlign w:val="bottom"/>
          </w:tcPr>
          <w:p w:rsidR="00C9244D" w:rsidRPr="0077093D" w:rsidRDefault="00C9244D" w:rsidP="003A7413">
            <w:pPr>
              <w:spacing w:line="260" w:lineRule="exact"/>
              <w:ind w:left="57"/>
              <w:rPr>
                <w:rFonts w:ascii="Arial" w:hAnsi="Arial" w:cs="Arial"/>
                <w:sz w:val="14"/>
                <w:szCs w:val="14"/>
                <w:lang w:val="en-US"/>
              </w:rPr>
            </w:pPr>
            <w:r w:rsidRPr="0077093D">
              <w:rPr>
                <w:rFonts w:ascii="Arial" w:hAnsi="Arial" w:cs="Arial"/>
                <w:sz w:val="14"/>
                <w:szCs w:val="14"/>
                <w:lang w:val="en-US"/>
              </w:rPr>
              <w:t>Алтайский край</w:t>
            </w:r>
          </w:p>
        </w:tc>
        <w:tc>
          <w:tcPr>
            <w:tcW w:w="1522" w:type="dxa"/>
            <w:tcBorders>
              <w:left w:val="single" w:sz="6" w:space="0" w:color="000000"/>
            </w:tcBorders>
            <w:shd w:val="clear" w:color="auto" w:fill="auto"/>
            <w:vAlign w:val="bottom"/>
          </w:tcPr>
          <w:p w:rsidR="00C9244D" w:rsidRPr="0077093D" w:rsidRDefault="00C9244D" w:rsidP="000C7727">
            <w:pPr>
              <w:spacing w:line="260" w:lineRule="exact"/>
              <w:ind w:right="454"/>
              <w:jc w:val="right"/>
              <w:rPr>
                <w:rFonts w:ascii="Arial" w:hAnsi="Arial" w:cs="Arial"/>
                <w:bCs/>
                <w:sz w:val="14"/>
                <w:szCs w:val="14"/>
              </w:rPr>
            </w:pPr>
            <w:r w:rsidRPr="0077093D">
              <w:rPr>
                <w:rFonts w:ascii="Arial" w:hAnsi="Arial" w:cs="Arial"/>
                <w:bCs/>
                <w:sz w:val="14"/>
                <w:szCs w:val="14"/>
              </w:rPr>
              <w:t>845 429,6</w:t>
            </w:r>
          </w:p>
        </w:tc>
        <w:tc>
          <w:tcPr>
            <w:tcW w:w="1635" w:type="dxa"/>
            <w:tcBorders>
              <w:left w:val="single" w:sz="6" w:space="0" w:color="000000"/>
            </w:tcBorders>
            <w:shd w:val="clear" w:color="auto" w:fill="auto"/>
            <w:vAlign w:val="bottom"/>
          </w:tcPr>
          <w:p w:rsidR="00C9244D" w:rsidRPr="0077093D" w:rsidRDefault="00C9244D" w:rsidP="00C9244D">
            <w:pPr>
              <w:spacing w:line="260" w:lineRule="exact"/>
              <w:ind w:right="454"/>
              <w:jc w:val="right"/>
              <w:rPr>
                <w:rFonts w:ascii="Arial" w:hAnsi="Arial" w:cs="Arial"/>
                <w:bCs/>
                <w:sz w:val="14"/>
                <w:szCs w:val="14"/>
              </w:rPr>
            </w:pPr>
            <w:r w:rsidRPr="0077093D">
              <w:rPr>
                <w:rFonts w:ascii="Arial" w:hAnsi="Arial" w:cs="Arial"/>
                <w:bCs/>
                <w:sz w:val="14"/>
                <w:szCs w:val="14"/>
              </w:rPr>
              <w:t>388 887,4</w:t>
            </w:r>
          </w:p>
        </w:tc>
        <w:tc>
          <w:tcPr>
            <w:tcW w:w="3382" w:type="dxa"/>
            <w:tcBorders>
              <w:left w:val="single" w:sz="6" w:space="0" w:color="000000"/>
            </w:tcBorders>
            <w:shd w:val="clear" w:color="auto" w:fill="auto"/>
            <w:vAlign w:val="bottom"/>
          </w:tcPr>
          <w:p w:rsidR="00C9244D" w:rsidRPr="0077093D" w:rsidRDefault="00C9244D" w:rsidP="003A7413">
            <w:pPr>
              <w:spacing w:line="260" w:lineRule="exact"/>
              <w:ind w:left="113"/>
              <w:rPr>
                <w:rFonts w:ascii="Arial" w:hAnsi="Arial" w:cs="Arial"/>
                <w:sz w:val="14"/>
                <w:szCs w:val="14"/>
              </w:rPr>
            </w:pPr>
            <w:r w:rsidRPr="0077093D">
              <w:rPr>
                <w:rFonts w:ascii="Arial" w:hAnsi="Arial" w:cs="Arial"/>
                <w:i/>
                <w:sz w:val="14"/>
                <w:szCs w:val="14"/>
              </w:rPr>
              <w:t>Altay Territory</w:t>
            </w:r>
          </w:p>
        </w:tc>
      </w:tr>
      <w:tr w:rsidR="0077093D" w:rsidRPr="0077093D" w:rsidTr="00FD0CE4">
        <w:trPr>
          <w:cantSplit/>
        </w:trPr>
        <w:tc>
          <w:tcPr>
            <w:tcW w:w="3384" w:type="dxa"/>
            <w:shd w:val="clear" w:color="auto" w:fill="auto"/>
            <w:vAlign w:val="bottom"/>
          </w:tcPr>
          <w:p w:rsidR="00C9244D" w:rsidRPr="0077093D" w:rsidRDefault="00C9244D" w:rsidP="003A7413">
            <w:pPr>
              <w:spacing w:line="260" w:lineRule="exact"/>
              <w:ind w:left="57"/>
              <w:rPr>
                <w:rFonts w:ascii="Arial" w:hAnsi="Arial" w:cs="Arial"/>
                <w:sz w:val="14"/>
                <w:szCs w:val="14"/>
                <w:lang w:val="en-US"/>
              </w:rPr>
            </w:pPr>
            <w:r w:rsidRPr="0077093D">
              <w:rPr>
                <w:rFonts w:ascii="Arial" w:hAnsi="Arial" w:cs="Arial"/>
                <w:sz w:val="14"/>
                <w:szCs w:val="14"/>
                <w:lang w:val="en-US"/>
              </w:rPr>
              <w:t>Красноярский край</w:t>
            </w:r>
          </w:p>
        </w:tc>
        <w:tc>
          <w:tcPr>
            <w:tcW w:w="1522" w:type="dxa"/>
            <w:tcBorders>
              <w:left w:val="single" w:sz="6" w:space="0" w:color="000000"/>
            </w:tcBorders>
            <w:shd w:val="clear" w:color="auto" w:fill="auto"/>
            <w:vAlign w:val="bottom"/>
          </w:tcPr>
          <w:p w:rsidR="00C9244D" w:rsidRPr="0077093D" w:rsidRDefault="00C9244D" w:rsidP="000C7727">
            <w:pPr>
              <w:spacing w:line="260" w:lineRule="exact"/>
              <w:ind w:right="454"/>
              <w:jc w:val="right"/>
              <w:rPr>
                <w:rFonts w:ascii="Arial" w:hAnsi="Arial" w:cs="Arial"/>
                <w:bCs/>
                <w:sz w:val="14"/>
                <w:szCs w:val="14"/>
              </w:rPr>
            </w:pPr>
            <w:r w:rsidRPr="0077093D">
              <w:rPr>
                <w:rFonts w:ascii="Arial" w:hAnsi="Arial" w:cs="Arial"/>
                <w:bCs/>
                <w:sz w:val="14"/>
                <w:szCs w:val="14"/>
              </w:rPr>
              <w:t>3 064 831,6</w:t>
            </w:r>
          </w:p>
        </w:tc>
        <w:tc>
          <w:tcPr>
            <w:tcW w:w="1635" w:type="dxa"/>
            <w:tcBorders>
              <w:left w:val="single" w:sz="6" w:space="0" w:color="000000"/>
            </w:tcBorders>
            <w:shd w:val="clear" w:color="auto" w:fill="auto"/>
            <w:vAlign w:val="bottom"/>
          </w:tcPr>
          <w:p w:rsidR="00C9244D" w:rsidRPr="0077093D" w:rsidRDefault="00C9244D" w:rsidP="00C9244D">
            <w:pPr>
              <w:spacing w:line="260" w:lineRule="exact"/>
              <w:ind w:right="454"/>
              <w:jc w:val="right"/>
              <w:rPr>
                <w:rFonts w:ascii="Arial" w:hAnsi="Arial" w:cs="Arial"/>
                <w:bCs/>
                <w:sz w:val="14"/>
                <w:szCs w:val="14"/>
              </w:rPr>
            </w:pPr>
            <w:r w:rsidRPr="0077093D">
              <w:rPr>
                <w:rFonts w:ascii="Arial" w:hAnsi="Arial" w:cs="Arial"/>
                <w:bCs/>
                <w:sz w:val="14"/>
                <w:szCs w:val="14"/>
              </w:rPr>
              <w:t>1 071 860,8</w:t>
            </w:r>
          </w:p>
        </w:tc>
        <w:tc>
          <w:tcPr>
            <w:tcW w:w="3382" w:type="dxa"/>
            <w:tcBorders>
              <w:left w:val="single" w:sz="6" w:space="0" w:color="000000"/>
            </w:tcBorders>
            <w:shd w:val="clear" w:color="auto" w:fill="auto"/>
            <w:vAlign w:val="bottom"/>
          </w:tcPr>
          <w:p w:rsidR="00C9244D" w:rsidRPr="0077093D" w:rsidRDefault="00C9244D" w:rsidP="003A7413">
            <w:pPr>
              <w:spacing w:line="260" w:lineRule="exact"/>
              <w:ind w:left="113"/>
              <w:rPr>
                <w:rFonts w:ascii="Arial" w:hAnsi="Arial" w:cs="Arial"/>
                <w:sz w:val="14"/>
                <w:szCs w:val="14"/>
              </w:rPr>
            </w:pPr>
            <w:r w:rsidRPr="0077093D">
              <w:rPr>
                <w:rFonts w:ascii="Arial" w:hAnsi="Arial" w:cs="Arial"/>
                <w:i/>
                <w:sz w:val="14"/>
                <w:szCs w:val="14"/>
              </w:rPr>
              <w:t>Krasnoyarsk Territory</w:t>
            </w:r>
          </w:p>
        </w:tc>
      </w:tr>
      <w:tr w:rsidR="0077093D" w:rsidRPr="0077093D" w:rsidTr="00FD0CE4">
        <w:trPr>
          <w:cantSplit/>
        </w:trPr>
        <w:tc>
          <w:tcPr>
            <w:tcW w:w="3384" w:type="dxa"/>
            <w:shd w:val="clear" w:color="auto" w:fill="auto"/>
            <w:vAlign w:val="bottom"/>
          </w:tcPr>
          <w:p w:rsidR="00C9244D" w:rsidRPr="0077093D" w:rsidRDefault="00C9244D" w:rsidP="003A7413">
            <w:pPr>
              <w:spacing w:line="260" w:lineRule="exact"/>
              <w:ind w:left="57"/>
              <w:rPr>
                <w:rFonts w:ascii="Arial" w:hAnsi="Arial" w:cs="Arial"/>
                <w:sz w:val="14"/>
                <w:szCs w:val="14"/>
                <w:lang w:val="en-US"/>
              </w:rPr>
            </w:pPr>
            <w:r w:rsidRPr="0077093D">
              <w:rPr>
                <w:rFonts w:ascii="Arial" w:hAnsi="Arial" w:cs="Arial"/>
                <w:sz w:val="14"/>
                <w:szCs w:val="14"/>
                <w:lang w:val="en-US"/>
              </w:rPr>
              <w:t>Иркутская область</w:t>
            </w:r>
          </w:p>
        </w:tc>
        <w:tc>
          <w:tcPr>
            <w:tcW w:w="1522" w:type="dxa"/>
            <w:tcBorders>
              <w:left w:val="single" w:sz="6" w:space="0" w:color="000000"/>
            </w:tcBorders>
            <w:shd w:val="clear" w:color="auto" w:fill="auto"/>
            <w:vAlign w:val="bottom"/>
          </w:tcPr>
          <w:p w:rsidR="00C9244D" w:rsidRPr="0077093D" w:rsidRDefault="00C9244D" w:rsidP="000C7727">
            <w:pPr>
              <w:spacing w:line="260" w:lineRule="exact"/>
              <w:ind w:right="454"/>
              <w:jc w:val="right"/>
              <w:rPr>
                <w:rFonts w:ascii="Arial" w:hAnsi="Arial" w:cs="Arial"/>
                <w:bCs/>
                <w:sz w:val="14"/>
                <w:szCs w:val="14"/>
              </w:rPr>
            </w:pPr>
            <w:r w:rsidRPr="0077093D">
              <w:rPr>
                <w:rFonts w:ascii="Arial" w:hAnsi="Arial" w:cs="Arial"/>
                <w:bCs/>
                <w:sz w:val="14"/>
                <w:szCs w:val="14"/>
              </w:rPr>
              <w:t>1 924 360,7</w:t>
            </w:r>
          </w:p>
        </w:tc>
        <w:tc>
          <w:tcPr>
            <w:tcW w:w="1635" w:type="dxa"/>
            <w:tcBorders>
              <w:left w:val="single" w:sz="6" w:space="0" w:color="000000"/>
            </w:tcBorders>
            <w:shd w:val="clear" w:color="auto" w:fill="auto"/>
            <w:vAlign w:val="bottom"/>
          </w:tcPr>
          <w:p w:rsidR="00C9244D" w:rsidRPr="0077093D" w:rsidRDefault="00C9244D" w:rsidP="00C9244D">
            <w:pPr>
              <w:spacing w:line="260" w:lineRule="exact"/>
              <w:ind w:right="454"/>
              <w:jc w:val="right"/>
              <w:rPr>
                <w:rFonts w:ascii="Arial" w:hAnsi="Arial" w:cs="Arial"/>
                <w:bCs/>
                <w:sz w:val="14"/>
                <w:szCs w:val="14"/>
              </w:rPr>
            </w:pPr>
            <w:r w:rsidRPr="0077093D">
              <w:rPr>
                <w:rFonts w:ascii="Arial" w:hAnsi="Arial" w:cs="Arial"/>
                <w:bCs/>
                <w:sz w:val="14"/>
                <w:szCs w:val="14"/>
              </w:rPr>
              <w:t>811 246,7</w:t>
            </w:r>
          </w:p>
        </w:tc>
        <w:tc>
          <w:tcPr>
            <w:tcW w:w="3382" w:type="dxa"/>
            <w:tcBorders>
              <w:left w:val="single" w:sz="6" w:space="0" w:color="000000"/>
            </w:tcBorders>
            <w:shd w:val="clear" w:color="auto" w:fill="auto"/>
            <w:vAlign w:val="bottom"/>
          </w:tcPr>
          <w:p w:rsidR="00C9244D" w:rsidRPr="0077093D" w:rsidRDefault="00C9244D" w:rsidP="003A7413">
            <w:pPr>
              <w:spacing w:line="260" w:lineRule="exact"/>
              <w:ind w:left="113"/>
              <w:rPr>
                <w:rFonts w:ascii="Arial" w:hAnsi="Arial" w:cs="Arial"/>
                <w:sz w:val="14"/>
                <w:szCs w:val="14"/>
              </w:rPr>
            </w:pPr>
            <w:r w:rsidRPr="0077093D">
              <w:rPr>
                <w:rFonts w:ascii="Arial" w:hAnsi="Arial" w:cs="Arial"/>
                <w:i/>
                <w:sz w:val="14"/>
                <w:szCs w:val="14"/>
              </w:rPr>
              <w:t>Irkutsk Region</w:t>
            </w:r>
          </w:p>
        </w:tc>
      </w:tr>
      <w:tr w:rsidR="0077093D" w:rsidRPr="0077093D" w:rsidTr="00FD0CE4">
        <w:trPr>
          <w:cantSplit/>
        </w:trPr>
        <w:tc>
          <w:tcPr>
            <w:tcW w:w="3384" w:type="dxa"/>
            <w:shd w:val="clear" w:color="auto" w:fill="auto"/>
            <w:vAlign w:val="bottom"/>
          </w:tcPr>
          <w:p w:rsidR="00C9244D" w:rsidRPr="0077093D" w:rsidRDefault="00C9244D" w:rsidP="003A7413">
            <w:pPr>
              <w:spacing w:line="260" w:lineRule="exact"/>
              <w:ind w:left="57"/>
              <w:rPr>
                <w:rFonts w:ascii="Arial" w:hAnsi="Arial" w:cs="Arial"/>
                <w:sz w:val="14"/>
                <w:szCs w:val="14"/>
                <w:lang w:val="en-US"/>
              </w:rPr>
            </w:pPr>
            <w:r w:rsidRPr="0077093D">
              <w:rPr>
                <w:rFonts w:ascii="Arial" w:hAnsi="Arial" w:cs="Arial"/>
                <w:sz w:val="14"/>
                <w:szCs w:val="14"/>
                <w:lang w:val="en-US"/>
              </w:rPr>
              <w:t>Кемеровская область</w:t>
            </w:r>
          </w:p>
        </w:tc>
        <w:tc>
          <w:tcPr>
            <w:tcW w:w="1522" w:type="dxa"/>
            <w:tcBorders>
              <w:left w:val="single" w:sz="6" w:space="0" w:color="000000"/>
            </w:tcBorders>
            <w:shd w:val="clear" w:color="auto" w:fill="auto"/>
            <w:vAlign w:val="bottom"/>
          </w:tcPr>
          <w:p w:rsidR="00C9244D" w:rsidRPr="0077093D" w:rsidRDefault="00C9244D" w:rsidP="000C7727">
            <w:pPr>
              <w:spacing w:line="260" w:lineRule="exact"/>
              <w:ind w:right="454"/>
              <w:jc w:val="right"/>
              <w:rPr>
                <w:rFonts w:ascii="Arial" w:hAnsi="Arial" w:cs="Arial"/>
                <w:bCs/>
                <w:sz w:val="14"/>
                <w:szCs w:val="14"/>
              </w:rPr>
            </w:pPr>
            <w:r w:rsidRPr="0077093D">
              <w:rPr>
                <w:rFonts w:ascii="Arial" w:hAnsi="Arial" w:cs="Arial"/>
                <w:bCs/>
                <w:sz w:val="14"/>
                <w:szCs w:val="14"/>
              </w:rPr>
              <w:t>1 807 387,1</w:t>
            </w:r>
          </w:p>
        </w:tc>
        <w:tc>
          <w:tcPr>
            <w:tcW w:w="1635" w:type="dxa"/>
            <w:tcBorders>
              <w:left w:val="single" w:sz="6" w:space="0" w:color="000000"/>
            </w:tcBorders>
            <w:shd w:val="clear" w:color="auto" w:fill="auto"/>
            <w:vAlign w:val="bottom"/>
          </w:tcPr>
          <w:p w:rsidR="00C9244D" w:rsidRPr="0077093D" w:rsidRDefault="00C9244D" w:rsidP="00C9244D">
            <w:pPr>
              <w:spacing w:line="260" w:lineRule="exact"/>
              <w:ind w:right="454"/>
              <w:jc w:val="right"/>
              <w:rPr>
                <w:rFonts w:ascii="Arial" w:hAnsi="Arial" w:cs="Arial"/>
                <w:bCs/>
                <w:sz w:val="14"/>
                <w:szCs w:val="14"/>
              </w:rPr>
            </w:pPr>
            <w:r w:rsidRPr="0077093D">
              <w:rPr>
                <w:rFonts w:ascii="Arial" w:hAnsi="Arial" w:cs="Arial"/>
                <w:bCs/>
                <w:sz w:val="14"/>
                <w:szCs w:val="14"/>
              </w:rPr>
              <w:t>693 244,9</w:t>
            </w:r>
          </w:p>
        </w:tc>
        <w:tc>
          <w:tcPr>
            <w:tcW w:w="3382" w:type="dxa"/>
            <w:tcBorders>
              <w:left w:val="single" w:sz="6" w:space="0" w:color="000000"/>
            </w:tcBorders>
            <w:shd w:val="clear" w:color="auto" w:fill="auto"/>
            <w:vAlign w:val="bottom"/>
          </w:tcPr>
          <w:p w:rsidR="00C9244D" w:rsidRPr="0077093D" w:rsidRDefault="00C9244D" w:rsidP="003A7413">
            <w:pPr>
              <w:spacing w:line="260" w:lineRule="exact"/>
              <w:ind w:left="113"/>
              <w:rPr>
                <w:rFonts w:ascii="Arial" w:hAnsi="Arial" w:cs="Arial"/>
                <w:sz w:val="14"/>
                <w:szCs w:val="14"/>
              </w:rPr>
            </w:pPr>
            <w:r w:rsidRPr="0077093D">
              <w:rPr>
                <w:rFonts w:ascii="Arial" w:hAnsi="Arial" w:cs="Arial"/>
                <w:i/>
                <w:sz w:val="14"/>
                <w:szCs w:val="14"/>
              </w:rPr>
              <w:t>Kemerovo Region</w:t>
            </w:r>
          </w:p>
        </w:tc>
      </w:tr>
      <w:tr w:rsidR="0077093D" w:rsidRPr="0077093D" w:rsidTr="00FD0CE4">
        <w:trPr>
          <w:cantSplit/>
        </w:trPr>
        <w:tc>
          <w:tcPr>
            <w:tcW w:w="3384" w:type="dxa"/>
            <w:shd w:val="clear" w:color="auto" w:fill="auto"/>
            <w:vAlign w:val="bottom"/>
          </w:tcPr>
          <w:p w:rsidR="00C9244D" w:rsidRPr="0077093D" w:rsidRDefault="00C9244D" w:rsidP="003A7413">
            <w:pPr>
              <w:spacing w:line="260" w:lineRule="exact"/>
              <w:ind w:left="57"/>
              <w:rPr>
                <w:rFonts w:ascii="Arial" w:hAnsi="Arial" w:cs="Arial"/>
                <w:sz w:val="14"/>
                <w:szCs w:val="14"/>
                <w:lang w:val="en-US"/>
              </w:rPr>
            </w:pPr>
            <w:r w:rsidRPr="0077093D">
              <w:rPr>
                <w:rFonts w:ascii="Arial" w:hAnsi="Arial" w:cs="Arial"/>
                <w:sz w:val="14"/>
                <w:szCs w:val="14"/>
                <w:lang w:val="en-US"/>
              </w:rPr>
              <w:t>Новосибирская область</w:t>
            </w:r>
          </w:p>
        </w:tc>
        <w:tc>
          <w:tcPr>
            <w:tcW w:w="1522" w:type="dxa"/>
            <w:tcBorders>
              <w:left w:val="single" w:sz="6" w:space="0" w:color="000000"/>
            </w:tcBorders>
            <w:shd w:val="clear" w:color="auto" w:fill="auto"/>
            <w:vAlign w:val="bottom"/>
          </w:tcPr>
          <w:p w:rsidR="00C9244D" w:rsidRPr="0077093D" w:rsidRDefault="00C9244D" w:rsidP="000C7727">
            <w:pPr>
              <w:spacing w:line="260" w:lineRule="exact"/>
              <w:ind w:right="454"/>
              <w:jc w:val="right"/>
              <w:rPr>
                <w:rFonts w:ascii="Arial" w:hAnsi="Arial" w:cs="Arial"/>
                <w:bCs/>
                <w:sz w:val="14"/>
                <w:szCs w:val="14"/>
              </w:rPr>
            </w:pPr>
            <w:r w:rsidRPr="0077093D">
              <w:rPr>
                <w:rFonts w:ascii="Arial" w:hAnsi="Arial" w:cs="Arial"/>
                <w:bCs/>
                <w:sz w:val="14"/>
                <w:szCs w:val="14"/>
              </w:rPr>
              <w:t>1 617 011,1</w:t>
            </w:r>
          </w:p>
        </w:tc>
        <w:tc>
          <w:tcPr>
            <w:tcW w:w="1635" w:type="dxa"/>
            <w:tcBorders>
              <w:left w:val="single" w:sz="6" w:space="0" w:color="000000"/>
            </w:tcBorders>
            <w:shd w:val="clear" w:color="auto" w:fill="auto"/>
            <w:vAlign w:val="bottom"/>
          </w:tcPr>
          <w:p w:rsidR="00C9244D" w:rsidRPr="0077093D" w:rsidRDefault="00C9244D" w:rsidP="00C9244D">
            <w:pPr>
              <w:spacing w:line="260" w:lineRule="exact"/>
              <w:ind w:right="454"/>
              <w:jc w:val="right"/>
              <w:rPr>
                <w:rFonts w:ascii="Arial" w:hAnsi="Arial" w:cs="Arial"/>
                <w:bCs/>
                <w:sz w:val="14"/>
                <w:szCs w:val="14"/>
              </w:rPr>
            </w:pPr>
            <w:r w:rsidRPr="0077093D">
              <w:rPr>
                <w:rFonts w:ascii="Arial" w:hAnsi="Arial" w:cs="Arial"/>
                <w:bCs/>
                <w:sz w:val="14"/>
                <w:szCs w:val="14"/>
              </w:rPr>
              <w:t>577 615,6</w:t>
            </w:r>
          </w:p>
        </w:tc>
        <w:tc>
          <w:tcPr>
            <w:tcW w:w="3382" w:type="dxa"/>
            <w:tcBorders>
              <w:left w:val="single" w:sz="6" w:space="0" w:color="000000"/>
            </w:tcBorders>
            <w:shd w:val="clear" w:color="auto" w:fill="auto"/>
            <w:vAlign w:val="bottom"/>
          </w:tcPr>
          <w:p w:rsidR="00C9244D" w:rsidRPr="0077093D" w:rsidRDefault="00C9244D" w:rsidP="003A7413">
            <w:pPr>
              <w:spacing w:line="260" w:lineRule="exact"/>
              <w:ind w:left="113"/>
              <w:rPr>
                <w:rFonts w:ascii="Arial" w:hAnsi="Arial" w:cs="Arial"/>
                <w:sz w:val="14"/>
                <w:szCs w:val="14"/>
              </w:rPr>
            </w:pPr>
            <w:r w:rsidRPr="0077093D">
              <w:rPr>
                <w:rFonts w:ascii="Arial" w:hAnsi="Arial" w:cs="Arial"/>
                <w:i/>
                <w:sz w:val="14"/>
                <w:szCs w:val="14"/>
              </w:rPr>
              <w:t>Novosibirsk Region</w:t>
            </w:r>
          </w:p>
        </w:tc>
      </w:tr>
      <w:tr w:rsidR="0077093D" w:rsidRPr="0077093D" w:rsidTr="00FD0CE4">
        <w:trPr>
          <w:cantSplit/>
        </w:trPr>
        <w:tc>
          <w:tcPr>
            <w:tcW w:w="3384" w:type="dxa"/>
            <w:shd w:val="clear" w:color="auto" w:fill="auto"/>
            <w:vAlign w:val="bottom"/>
          </w:tcPr>
          <w:p w:rsidR="00C9244D" w:rsidRPr="0077093D" w:rsidRDefault="00C9244D" w:rsidP="003A7413">
            <w:pPr>
              <w:spacing w:line="260" w:lineRule="exact"/>
              <w:ind w:left="57"/>
              <w:rPr>
                <w:rFonts w:ascii="Arial" w:hAnsi="Arial" w:cs="Arial"/>
                <w:sz w:val="14"/>
                <w:szCs w:val="14"/>
                <w:lang w:val="en-US"/>
              </w:rPr>
            </w:pPr>
            <w:r w:rsidRPr="0077093D">
              <w:rPr>
                <w:rFonts w:ascii="Arial" w:hAnsi="Arial" w:cs="Arial"/>
                <w:sz w:val="14"/>
                <w:szCs w:val="14"/>
                <w:lang w:val="en-US"/>
              </w:rPr>
              <w:t>Омская область</w:t>
            </w:r>
          </w:p>
        </w:tc>
        <w:tc>
          <w:tcPr>
            <w:tcW w:w="1522" w:type="dxa"/>
            <w:tcBorders>
              <w:left w:val="single" w:sz="6" w:space="0" w:color="000000"/>
            </w:tcBorders>
            <w:shd w:val="clear" w:color="auto" w:fill="auto"/>
            <w:vAlign w:val="bottom"/>
          </w:tcPr>
          <w:p w:rsidR="00C9244D" w:rsidRPr="0077093D" w:rsidRDefault="00C9244D" w:rsidP="000C7727">
            <w:pPr>
              <w:spacing w:line="260" w:lineRule="exact"/>
              <w:ind w:right="454"/>
              <w:jc w:val="right"/>
              <w:rPr>
                <w:rFonts w:ascii="Arial" w:hAnsi="Arial" w:cs="Arial"/>
                <w:bCs/>
                <w:sz w:val="14"/>
                <w:szCs w:val="14"/>
              </w:rPr>
            </w:pPr>
            <w:r w:rsidRPr="0077093D">
              <w:rPr>
                <w:rFonts w:ascii="Arial" w:hAnsi="Arial" w:cs="Arial"/>
                <w:bCs/>
                <w:sz w:val="14"/>
                <w:szCs w:val="14"/>
              </w:rPr>
              <w:t>854 132,5</w:t>
            </w:r>
          </w:p>
        </w:tc>
        <w:tc>
          <w:tcPr>
            <w:tcW w:w="1635" w:type="dxa"/>
            <w:tcBorders>
              <w:left w:val="single" w:sz="6" w:space="0" w:color="000000"/>
            </w:tcBorders>
            <w:shd w:val="clear" w:color="auto" w:fill="auto"/>
            <w:vAlign w:val="bottom"/>
          </w:tcPr>
          <w:p w:rsidR="00C9244D" w:rsidRPr="0077093D" w:rsidRDefault="00C9244D" w:rsidP="00C9244D">
            <w:pPr>
              <w:spacing w:line="260" w:lineRule="exact"/>
              <w:ind w:right="454"/>
              <w:jc w:val="right"/>
              <w:rPr>
                <w:rFonts w:ascii="Arial" w:hAnsi="Arial" w:cs="Arial"/>
                <w:bCs/>
                <w:sz w:val="14"/>
                <w:szCs w:val="14"/>
              </w:rPr>
            </w:pPr>
            <w:r w:rsidRPr="0077093D">
              <w:rPr>
                <w:rFonts w:ascii="Arial" w:hAnsi="Arial" w:cs="Arial"/>
                <w:bCs/>
                <w:sz w:val="14"/>
                <w:szCs w:val="14"/>
              </w:rPr>
              <w:t>458 021,2</w:t>
            </w:r>
          </w:p>
        </w:tc>
        <w:tc>
          <w:tcPr>
            <w:tcW w:w="3382" w:type="dxa"/>
            <w:tcBorders>
              <w:left w:val="single" w:sz="6" w:space="0" w:color="000000"/>
            </w:tcBorders>
            <w:shd w:val="clear" w:color="auto" w:fill="auto"/>
            <w:vAlign w:val="bottom"/>
          </w:tcPr>
          <w:p w:rsidR="00C9244D" w:rsidRPr="0077093D" w:rsidRDefault="00C9244D" w:rsidP="003A7413">
            <w:pPr>
              <w:spacing w:line="260" w:lineRule="exact"/>
              <w:ind w:left="113"/>
              <w:rPr>
                <w:rFonts w:ascii="Arial" w:hAnsi="Arial" w:cs="Arial"/>
                <w:sz w:val="14"/>
                <w:szCs w:val="14"/>
              </w:rPr>
            </w:pPr>
            <w:r w:rsidRPr="0077093D">
              <w:rPr>
                <w:rFonts w:ascii="Arial" w:hAnsi="Arial" w:cs="Arial"/>
                <w:i/>
                <w:sz w:val="14"/>
                <w:szCs w:val="14"/>
              </w:rPr>
              <w:t>Omsk Region</w:t>
            </w:r>
          </w:p>
        </w:tc>
      </w:tr>
      <w:tr w:rsidR="0077093D" w:rsidRPr="0077093D" w:rsidTr="00FD0CE4">
        <w:trPr>
          <w:cantSplit/>
        </w:trPr>
        <w:tc>
          <w:tcPr>
            <w:tcW w:w="3384" w:type="dxa"/>
            <w:shd w:val="clear" w:color="auto" w:fill="auto"/>
            <w:vAlign w:val="bottom"/>
          </w:tcPr>
          <w:p w:rsidR="00C9244D" w:rsidRPr="0077093D" w:rsidRDefault="00C9244D" w:rsidP="003A7413">
            <w:pPr>
              <w:spacing w:line="260" w:lineRule="exact"/>
              <w:ind w:left="57"/>
              <w:rPr>
                <w:rFonts w:ascii="Arial" w:hAnsi="Arial" w:cs="Arial"/>
                <w:sz w:val="14"/>
                <w:szCs w:val="14"/>
                <w:lang w:val="en-US"/>
              </w:rPr>
            </w:pPr>
            <w:r w:rsidRPr="0077093D">
              <w:rPr>
                <w:rFonts w:ascii="Arial" w:hAnsi="Arial" w:cs="Arial"/>
                <w:sz w:val="14"/>
                <w:szCs w:val="14"/>
                <w:lang w:val="en-US"/>
              </w:rPr>
              <w:t>Томская область</w:t>
            </w:r>
          </w:p>
        </w:tc>
        <w:tc>
          <w:tcPr>
            <w:tcW w:w="1522" w:type="dxa"/>
            <w:tcBorders>
              <w:left w:val="single" w:sz="6" w:space="0" w:color="000000"/>
            </w:tcBorders>
            <w:shd w:val="clear" w:color="auto" w:fill="auto"/>
            <w:vAlign w:val="bottom"/>
          </w:tcPr>
          <w:p w:rsidR="00C9244D" w:rsidRPr="0077093D" w:rsidRDefault="00C9244D" w:rsidP="000C7727">
            <w:pPr>
              <w:spacing w:line="260" w:lineRule="exact"/>
              <w:ind w:right="454"/>
              <w:jc w:val="right"/>
              <w:rPr>
                <w:rFonts w:ascii="Arial" w:hAnsi="Arial" w:cs="Arial"/>
                <w:bCs/>
                <w:sz w:val="14"/>
                <w:szCs w:val="14"/>
              </w:rPr>
            </w:pPr>
            <w:r w:rsidRPr="0077093D">
              <w:rPr>
                <w:rFonts w:ascii="Arial" w:hAnsi="Arial" w:cs="Arial"/>
                <w:bCs/>
                <w:sz w:val="14"/>
                <w:szCs w:val="14"/>
              </w:rPr>
              <w:t>706 391,5</w:t>
            </w:r>
          </w:p>
        </w:tc>
        <w:tc>
          <w:tcPr>
            <w:tcW w:w="1635" w:type="dxa"/>
            <w:tcBorders>
              <w:left w:val="single" w:sz="6" w:space="0" w:color="000000"/>
            </w:tcBorders>
            <w:shd w:val="clear" w:color="auto" w:fill="auto"/>
            <w:vAlign w:val="bottom"/>
          </w:tcPr>
          <w:p w:rsidR="00C9244D" w:rsidRPr="0077093D" w:rsidRDefault="00C9244D" w:rsidP="00C9244D">
            <w:pPr>
              <w:spacing w:line="260" w:lineRule="exact"/>
              <w:ind w:right="454"/>
              <w:jc w:val="right"/>
              <w:rPr>
                <w:rFonts w:ascii="Arial" w:hAnsi="Arial" w:cs="Arial"/>
                <w:bCs/>
                <w:sz w:val="14"/>
                <w:szCs w:val="14"/>
              </w:rPr>
            </w:pPr>
            <w:r w:rsidRPr="0077093D">
              <w:rPr>
                <w:rFonts w:ascii="Arial" w:hAnsi="Arial" w:cs="Arial"/>
                <w:bCs/>
                <w:sz w:val="14"/>
                <w:szCs w:val="14"/>
              </w:rPr>
              <w:t>663 902,4</w:t>
            </w:r>
          </w:p>
        </w:tc>
        <w:tc>
          <w:tcPr>
            <w:tcW w:w="3382" w:type="dxa"/>
            <w:tcBorders>
              <w:left w:val="single" w:sz="6" w:space="0" w:color="000000"/>
            </w:tcBorders>
            <w:shd w:val="clear" w:color="auto" w:fill="auto"/>
            <w:vAlign w:val="bottom"/>
          </w:tcPr>
          <w:p w:rsidR="00C9244D" w:rsidRPr="0077093D" w:rsidRDefault="00C9244D" w:rsidP="003A7413">
            <w:pPr>
              <w:spacing w:line="260" w:lineRule="exact"/>
              <w:ind w:left="113"/>
              <w:rPr>
                <w:rFonts w:ascii="Arial" w:hAnsi="Arial" w:cs="Arial"/>
                <w:sz w:val="14"/>
                <w:szCs w:val="14"/>
              </w:rPr>
            </w:pPr>
            <w:r w:rsidRPr="0077093D">
              <w:rPr>
                <w:rFonts w:ascii="Arial" w:hAnsi="Arial" w:cs="Arial"/>
                <w:i/>
                <w:sz w:val="14"/>
                <w:szCs w:val="14"/>
              </w:rPr>
              <w:t>Tomsk Region</w:t>
            </w:r>
          </w:p>
        </w:tc>
      </w:tr>
      <w:tr w:rsidR="0077093D" w:rsidRPr="0077093D" w:rsidTr="00FD0CE4">
        <w:trPr>
          <w:cantSplit/>
        </w:trPr>
        <w:tc>
          <w:tcPr>
            <w:tcW w:w="3384" w:type="dxa"/>
            <w:shd w:val="clear" w:color="auto" w:fill="auto"/>
            <w:vAlign w:val="bottom"/>
          </w:tcPr>
          <w:p w:rsidR="00C9244D" w:rsidRPr="0077093D" w:rsidRDefault="00C9244D" w:rsidP="003A7413">
            <w:pPr>
              <w:spacing w:line="260" w:lineRule="exact"/>
              <w:jc w:val="center"/>
              <w:rPr>
                <w:rFonts w:ascii="Arial" w:hAnsi="Arial" w:cs="Arial"/>
                <w:b/>
                <w:sz w:val="14"/>
                <w:szCs w:val="14"/>
                <w:lang w:val="en-US"/>
              </w:rPr>
            </w:pPr>
            <w:r w:rsidRPr="0077093D">
              <w:rPr>
                <w:rFonts w:ascii="Arial" w:hAnsi="Arial" w:cs="Arial"/>
                <w:b/>
                <w:sz w:val="14"/>
                <w:szCs w:val="14"/>
                <w:lang w:val="en-US"/>
              </w:rPr>
              <w:t>Дальневосточный федеральный округ</w:t>
            </w:r>
          </w:p>
        </w:tc>
        <w:tc>
          <w:tcPr>
            <w:tcW w:w="1522" w:type="dxa"/>
            <w:tcBorders>
              <w:left w:val="single" w:sz="6" w:space="0" w:color="000000"/>
            </w:tcBorders>
            <w:shd w:val="clear" w:color="auto" w:fill="auto"/>
            <w:vAlign w:val="bottom"/>
          </w:tcPr>
          <w:p w:rsidR="00C9244D" w:rsidRPr="0077093D" w:rsidRDefault="00C9244D" w:rsidP="000C7727">
            <w:pPr>
              <w:spacing w:line="260" w:lineRule="exact"/>
              <w:ind w:right="454"/>
              <w:jc w:val="right"/>
              <w:rPr>
                <w:rFonts w:ascii="Arial" w:hAnsi="Arial" w:cs="Arial"/>
                <w:b/>
                <w:bCs/>
                <w:sz w:val="14"/>
                <w:szCs w:val="14"/>
              </w:rPr>
            </w:pPr>
            <w:r w:rsidRPr="0077093D">
              <w:rPr>
                <w:rFonts w:ascii="Arial" w:hAnsi="Arial" w:cs="Arial"/>
                <w:b/>
                <w:bCs/>
                <w:sz w:val="14"/>
                <w:szCs w:val="14"/>
              </w:rPr>
              <w:t>7 373 575,0</w:t>
            </w:r>
          </w:p>
        </w:tc>
        <w:tc>
          <w:tcPr>
            <w:tcW w:w="1635" w:type="dxa"/>
            <w:tcBorders>
              <w:left w:val="single" w:sz="6" w:space="0" w:color="000000"/>
            </w:tcBorders>
            <w:shd w:val="clear" w:color="auto" w:fill="auto"/>
            <w:vAlign w:val="bottom"/>
          </w:tcPr>
          <w:p w:rsidR="00C9244D" w:rsidRPr="0077093D" w:rsidRDefault="00C9244D" w:rsidP="00C9244D">
            <w:pPr>
              <w:spacing w:line="260" w:lineRule="exact"/>
              <w:ind w:right="454"/>
              <w:jc w:val="right"/>
              <w:rPr>
                <w:rFonts w:ascii="Arial" w:hAnsi="Arial" w:cs="Arial"/>
                <w:b/>
                <w:bCs/>
                <w:sz w:val="14"/>
                <w:szCs w:val="14"/>
              </w:rPr>
            </w:pPr>
            <w:r w:rsidRPr="0077093D">
              <w:rPr>
                <w:rFonts w:ascii="Arial" w:hAnsi="Arial" w:cs="Arial"/>
                <w:b/>
                <w:bCs/>
                <w:sz w:val="14"/>
                <w:szCs w:val="14"/>
              </w:rPr>
              <w:t>923 052,4</w:t>
            </w:r>
          </w:p>
        </w:tc>
        <w:tc>
          <w:tcPr>
            <w:tcW w:w="3382" w:type="dxa"/>
            <w:tcBorders>
              <w:left w:val="single" w:sz="6" w:space="0" w:color="000000"/>
            </w:tcBorders>
            <w:shd w:val="clear" w:color="auto" w:fill="auto"/>
            <w:vAlign w:val="bottom"/>
          </w:tcPr>
          <w:p w:rsidR="00C9244D" w:rsidRPr="0077093D" w:rsidRDefault="00C9244D" w:rsidP="003A7413">
            <w:pPr>
              <w:spacing w:line="260" w:lineRule="exact"/>
              <w:jc w:val="center"/>
              <w:rPr>
                <w:rFonts w:ascii="Arial" w:hAnsi="Arial" w:cs="Arial"/>
                <w:b/>
                <w:i/>
                <w:sz w:val="14"/>
                <w:szCs w:val="14"/>
                <w:lang w:val="en-US"/>
              </w:rPr>
            </w:pPr>
            <w:r w:rsidRPr="0077093D">
              <w:rPr>
                <w:rFonts w:ascii="Arial" w:hAnsi="Arial" w:cs="Arial"/>
                <w:b/>
                <w:i/>
                <w:sz w:val="14"/>
                <w:szCs w:val="14"/>
                <w:lang w:val="en-US"/>
              </w:rPr>
              <w:t>Far Eastern Federal District</w:t>
            </w:r>
          </w:p>
        </w:tc>
      </w:tr>
      <w:tr w:rsidR="0077093D" w:rsidRPr="0077093D" w:rsidTr="00FD0CE4">
        <w:trPr>
          <w:cantSplit/>
        </w:trPr>
        <w:tc>
          <w:tcPr>
            <w:tcW w:w="3384" w:type="dxa"/>
            <w:shd w:val="clear" w:color="auto" w:fill="auto"/>
            <w:vAlign w:val="bottom"/>
          </w:tcPr>
          <w:p w:rsidR="00C9244D" w:rsidRPr="0077093D" w:rsidRDefault="00C9244D" w:rsidP="003A7413">
            <w:pPr>
              <w:spacing w:line="260" w:lineRule="exact"/>
              <w:ind w:left="57"/>
              <w:rPr>
                <w:rFonts w:ascii="Arial" w:hAnsi="Arial" w:cs="Arial"/>
                <w:sz w:val="14"/>
                <w:szCs w:val="14"/>
                <w:lang w:val="en-US"/>
              </w:rPr>
            </w:pPr>
            <w:r w:rsidRPr="0077093D">
              <w:rPr>
                <w:rFonts w:ascii="Arial" w:hAnsi="Arial" w:cs="Arial"/>
                <w:sz w:val="14"/>
                <w:szCs w:val="14"/>
                <w:lang w:val="en-US"/>
              </w:rPr>
              <w:t>Республика Бурятия</w:t>
            </w:r>
          </w:p>
        </w:tc>
        <w:tc>
          <w:tcPr>
            <w:tcW w:w="1522" w:type="dxa"/>
            <w:tcBorders>
              <w:left w:val="single" w:sz="6" w:space="0" w:color="000000"/>
            </w:tcBorders>
            <w:shd w:val="clear" w:color="auto" w:fill="auto"/>
            <w:vAlign w:val="bottom"/>
          </w:tcPr>
          <w:p w:rsidR="00C9244D" w:rsidRPr="0077093D" w:rsidRDefault="00C9244D" w:rsidP="000C7727">
            <w:pPr>
              <w:spacing w:line="260" w:lineRule="exact"/>
              <w:ind w:right="454"/>
              <w:jc w:val="right"/>
              <w:rPr>
                <w:rFonts w:ascii="Arial" w:hAnsi="Arial" w:cs="Arial"/>
                <w:bCs/>
                <w:sz w:val="14"/>
                <w:szCs w:val="14"/>
              </w:rPr>
            </w:pPr>
            <w:r w:rsidRPr="0077093D">
              <w:rPr>
                <w:rFonts w:ascii="Arial" w:hAnsi="Arial" w:cs="Arial"/>
                <w:bCs/>
                <w:sz w:val="14"/>
                <w:szCs w:val="14"/>
              </w:rPr>
              <w:t>342 184,8</w:t>
            </w:r>
          </w:p>
        </w:tc>
        <w:tc>
          <w:tcPr>
            <w:tcW w:w="1635" w:type="dxa"/>
            <w:tcBorders>
              <w:left w:val="single" w:sz="6" w:space="0" w:color="000000"/>
            </w:tcBorders>
            <w:shd w:val="clear" w:color="auto" w:fill="auto"/>
            <w:vAlign w:val="bottom"/>
          </w:tcPr>
          <w:p w:rsidR="00C9244D" w:rsidRPr="0077093D" w:rsidRDefault="00C9244D" w:rsidP="00C9244D">
            <w:pPr>
              <w:spacing w:line="260" w:lineRule="exact"/>
              <w:ind w:right="454"/>
              <w:jc w:val="right"/>
              <w:rPr>
                <w:rFonts w:ascii="Arial" w:hAnsi="Arial" w:cs="Arial"/>
                <w:bCs/>
                <w:sz w:val="14"/>
                <w:szCs w:val="14"/>
              </w:rPr>
            </w:pPr>
            <w:r w:rsidRPr="0077093D">
              <w:rPr>
                <w:rFonts w:ascii="Arial" w:hAnsi="Arial" w:cs="Arial"/>
                <w:bCs/>
                <w:sz w:val="14"/>
                <w:szCs w:val="14"/>
              </w:rPr>
              <w:t>349 363,1</w:t>
            </w:r>
          </w:p>
        </w:tc>
        <w:tc>
          <w:tcPr>
            <w:tcW w:w="3382" w:type="dxa"/>
            <w:tcBorders>
              <w:left w:val="single" w:sz="6" w:space="0" w:color="000000"/>
            </w:tcBorders>
            <w:shd w:val="clear" w:color="auto" w:fill="auto"/>
            <w:vAlign w:val="bottom"/>
          </w:tcPr>
          <w:p w:rsidR="00C9244D" w:rsidRPr="0077093D" w:rsidRDefault="00C9244D" w:rsidP="003A7413">
            <w:pPr>
              <w:spacing w:line="260" w:lineRule="exact"/>
              <w:ind w:left="113"/>
              <w:rPr>
                <w:rFonts w:ascii="Arial" w:hAnsi="Arial" w:cs="Arial"/>
                <w:b/>
                <w:i/>
                <w:sz w:val="14"/>
                <w:szCs w:val="14"/>
                <w:lang w:val="en-US"/>
              </w:rPr>
            </w:pPr>
            <w:r w:rsidRPr="0077093D">
              <w:rPr>
                <w:rFonts w:ascii="Arial" w:hAnsi="Arial" w:cs="Arial"/>
                <w:i/>
                <w:sz w:val="14"/>
                <w:szCs w:val="14"/>
                <w:lang w:val="en-US"/>
              </w:rPr>
              <w:t>Republic of Buryatia</w:t>
            </w:r>
          </w:p>
        </w:tc>
      </w:tr>
      <w:tr w:rsidR="0077093D" w:rsidRPr="0077093D" w:rsidTr="00FD0CE4">
        <w:trPr>
          <w:cantSplit/>
        </w:trPr>
        <w:tc>
          <w:tcPr>
            <w:tcW w:w="3384" w:type="dxa"/>
            <w:shd w:val="clear" w:color="auto" w:fill="auto"/>
            <w:vAlign w:val="bottom"/>
          </w:tcPr>
          <w:p w:rsidR="00C9244D" w:rsidRPr="0077093D" w:rsidRDefault="00C9244D" w:rsidP="003A7413">
            <w:pPr>
              <w:spacing w:line="260" w:lineRule="exact"/>
              <w:ind w:left="57"/>
              <w:rPr>
                <w:rFonts w:ascii="Arial" w:hAnsi="Arial" w:cs="Arial"/>
                <w:sz w:val="14"/>
                <w:szCs w:val="14"/>
                <w:lang w:val="en-US"/>
              </w:rPr>
            </w:pPr>
            <w:r w:rsidRPr="0077093D">
              <w:rPr>
                <w:rFonts w:ascii="Arial" w:hAnsi="Arial" w:cs="Arial"/>
                <w:sz w:val="14"/>
                <w:szCs w:val="14"/>
                <w:lang w:val="en-US"/>
              </w:rPr>
              <w:t>Республика Саха (Якутия)</w:t>
            </w:r>
          </w:p>
        </w:tc>
        <w:tc>
          <w:tcPr>
            <w:tcW w:w="1522" w:type="dxa"/>
            <w:tcBorders>
              <w:left w:val="single" w:sz="6" w:space="0" w:color="000000"/>
            </w:tcBorders>
            <w:shd w:val="clear" w:color="auto" w:fill="auto"/>
            <w:vAlign w:val="bottom"/>
          </w:tcPr>
          <w:p w:rsidR="00C9244D" w:rsidRPr="0077093D" w:rsidRDefault="00C9244D" w:rsidP="000C7727">
            <w:pPr>
              <w:spacing w:line="260" w:lineRule="exact"/>
              <w:ind w:right="454"/>
              <w:jc w:val="right"/>
              <w:rPr>
                <w:rFonts w:ascii="Arial" w:hAnsi="Arial" w:cs="Arial"/>
                <w:bCs/>
                <w:sz w:val="14"/>
                <w:szCs w:val="14"/>
              </w:rPr>
            </w:pPr>
            <w:r w:rsidRPr="0077093D">
              <w:rPr>
                <w:rFonts w:ascii="Arial" w:hAnsi="Arial" w:cs="Arial"/>
                <w:bCs/>
                <w:sz w:val="14"/>
                <w:szCs w:val="14"/>
              </w:rPr>
              <w:t>1 615 527,1</w:t>
            </w:r>
          </w:p>
        </w:tc>
        <w:tc>
          <w:tcPr>
            <w:tcW w:w="1635" w:type="dxa"/>
            <w:tcBorders>
              <w:left w:val="single" w:sz="6" w:space="0" w:color="000000"/>
            </w:tcBorders>
            <w:shd w:val="clear" w:color="auto" w:fill="auto"/>
            <w:vAlign w:val="bottom"/>
          </w:tcPr>
          <w:p w:rsidR="00C9244D" w:rsidRPr="0077093D" w:rsidRDefault="00C9244D" w:rsidP="00C9244D">
            <w:pPr>
              <w:spacing w:line="260" w:lineRule="exact"/>
              <w:ind w:right="454"/>
              <w:jc w:val="right"/>
              <w:rPr>
                <w:rFonts w:ascii="Arial" w:hAnsi="Arial" w:cs="Arial"/>
                <w:bCs/>
                <w:sz w:val="14"/>
                <w:szCs w:val="14"/>
              </w:rPr>
            </w:pPr>
            <w:r w:rsidRPr="0077093D">
              <w:rPr>
                <w:rFonts w:ascii="Arial" w:hAnsi="Arial" w:cs="Arial"/>
                <w:bCs/>
                <w:sz w:val="14"/>
                <w:szCs w:val="14"/>
              </w:rPr>
              <w:t>1 627 666,2</w:t>
            </w:r>
          </w:p>
        </w:tc>
        <w:tc>
          <w:tcPr>
            <w:tcW w:w="3382" w:type="dxa"/>
            <w:tcBorders>
              <w:left w:val="single" w:sz="6" w:space="0" w:color="000000"/>
            </w:tcBorders>
            <w:shd w:val="clear" w:color="auto" w:fill="auto"/>
            <w:vAlign w:val="bottom"/>
          </w:tcPr>
          <w:p w:rsidR="00C9244D" w:rsidRPr="0077093D" w:rsidRDefault="00C9244D" w:rsidP="003A7413">
            <w:pPr>
              <w:spacing w:line="260" w:lineRule="exact"/>
              <w:ind w:left="113"/>
              <w:rPr>
                <w:rFonts w:ascii="Arial" w:hAnsi="Arial" w:cs="Arial"/>
                <w:sz w:val="14"/>
                <w:szCs w:val="14"/>
              </w:rPr>
            </w:pPr>
            <w:r w:rsidRPr="0077093D">
              <w:rPr>
                <w:rFonts w:ascii="Arial" w:hAnsi="Arial" w:cs="Arial"/>
                <w:i/>
                <w:sz w:val="14"/>
                <w:szCs w:val="14"/>
                <w:lang w:val="en-US"/>
              </w:rPr>
              <w:t>Republic of Sakha (Yakutia)</w:t>
            </w:r>
          </w:p>
        </w:tc>
      </w:tr>
      <w:tr w:rsidR="0077093D" w:rsidRPr="0077093D" w:rsidTr="00FD0CE4">
        <w:trPr>
          <w:cantSplit/>
        </w:trPr>
        <w:tc>
          <w:tcPr>
            <w:tcW w:w="3384" w:type="dxa"/>
            <w:shd w:val="clear" w:color="auto" w:fill="auto"/>
            <w:vAlign w:val="bottom"/>
          </w:tcPr>
          <w:p w:rsidR="00C9244D" w:rsidRPr="0077093D" w:rsidRDefault="00C9244D" w:rsidP="003A7413">
            <w:pPr>
              <w:spacing w:line="260" w:lineRule="exact"/>
              <w:ind w:left="57"/>
              <w:rPr>
                <w:rFonts w:ascii="Arial" w:hAnsi="Arial" w:cs="Arial"/>
                <w:sz w:val="14"/>
                <w:szCs w:val="14"/>
                <w:lang w:val="en-US"/>
              </w:rPr>
            </w:pPr>
            <w:r w:rsidRPr="0077093D">
              <w:rPr>
                <w:rFonts w:ascii="Arial" w:hAnsi="Arial" w:cs="Arial"/>
                <w:sz w:val="14"/>
                <w:szCs w:val="14"/>
                <w:lang w:val="en-US"/>
              </w:rPr>
              <w:t>Забайкальский край</w:t>
            </w:r>
          </w:p>
        </w:tc>
        <w:tc>
          <w:tcPr>
            <w:tcW w:w="1522" w:type="dxa"/>
            <w:tcBorders>
              <w:left w:val="single" w:sz="6" w:space="0" w:color="000000"/>
            </w:tcBorders>
            <w:shd w:val="clear" w:color="auto" w:fill="auto"/>
            <w:vAlign w:val="bottom"/>
          </w:tcPr>
          <w:p w:rsidR="00C9244D" w:rsidRPr="0077093D" w:rsidRDefault="00C9244D" w:rsidP="000C7727">
            <w:pPr>
              <w:spacing w:line="260" w:lineRule="exact"/>
              <w:ind w:right="454"/>
              <w:jc w:val="right"/>
              <w:rPr>
                <w:rFonts w:ascii="Arial" w:hAnsi="Arial" w:cs="Arial"/>
                <w:bCs/>
                <w:sz w:val="14"/>
                <w:szCs w:val="14"/>
              </w:rPr>
            </w:pPr>
            <w:r w:rsidRPr="0077093D">
              <w:rPr>
                <w:rFonts w:ascii="Arial" w:hAnsi="Arial" w:cs="Arial"/>
                <w:bCs/>
                <w:sz w:val="14"/>
                <w:szCs w:val="14"/>
              </w:rPr>
              <w:t>487 422,9</w:t>
            </w:r>
          </w:p>
        </w:tc>
        <w:tc>
          <w:tcPr>
            <w:tcW w:w="1635" w:type="dxa"/>
            <w:tcBorders>
              <w:left w:val="single" w:sz="6" w:space="0" w:color="000000"/>
            </w:tcBorders>
            <w:shd w:val="clear" w:color="auto" w:fill="auto"/>
            <w:vAlign w:val="bottom"/>
          </w:tcPr>
          <w:p w:rsidR="00C9244D" w:rsidRPr="0077093D" w:rsidRDefault="00C9244D" w:rsidP="00C9244D">
            <w:pPr>
              <w:spacing w:line="260" w:lineRule="exact"/>
              <w:ind w:right="454"/>
              <w:jc w:val="right"/>
              <w:rPr>
                <w:rFonts w:ascii="Arial" w:hAnsi="Arial" w:cs="Arial"/>
                <w:bCs/>
                <w:sz w:val="14"/>
                <w:szCs w:val="14"/>
              </w:rPr>
            </w:pPr>
            <w:r w:rsidRPr="0077093D">
              <w:rPr>
                <w:rFonts w:ascii="Arial" w:hAnsi="Arial" w:cs="Arial"/>
                <w:bCs/>
                <w:sz w:val="14"/>
                <w:szCs w:val="14"/>
              </w:rPr>
              <w:t>483 736,8</w:t>
            </w:r>
          </w:p>
        </w:tc>
        <w:tc>
          <w:tcPr>
            <w:tcW w:w="3382" w:type="dxa"/>
            <w:tcBorders>
              <w:left w:val="single" w:sz="6" w:space="0" w:color="000000"/>
            </w:tcBorders>
            <w:shd w:val="clear" w:color="auto" w:fill="auto"/>
            <w:vAlign w:val="bottom"/>
          </w:tcPr>
          <w:p w:rsidR="00C9244D" w:rsidRPr="0077093D" w:rsidRDefault="00C9244D" w:rsidP="003A7413">
            <w:pPr>
              <w:spacing w:line="260" w:lineRule="exact"/>
              <w:ind w:left="113"/>
              <w:rPr>
                <w:rFonts w:ascii="Arial" w:hAnsi="Arial" w:cs="Arial"/>
                <w:i/>
                <w:sz w:val="14"/>
                <w:szCs w:val="14"/>
                <w:lang w:val="en-US"/>
              </w:rPr>
            </w:pPr>
            <w:r w:rsidRPr="0077093D">
              <w:rPr>
                <w:rFonts w:ascii="Arial" w:hAnsi="Arial" w:cs="Arial"/>
                <w:i/>
                <w:sz w:val="14"/>
                <w:szCs w:val="14"/>
                <w:lang w:val="en-US"/>
              </w:rPr>
              <w:t>Trans-Baikal Territory</w:t>
            </w:r>
          </w:p>
        </w:tc>
      </w:tr>
      <w:tr w:rsidR="0077093D" w:rsidRPr="0077093D" w:rsidTr="00FD0CE4">
        <w:trPr>
          <w:cantSplit/>
        </w:trPr>
        <w:tc>
          <w:tcPr>
            <w:tcW w:w="3384" w:type="dxa"/>
            <w:shd w:val="clear" w:color="auto" w:fill="auto"/>
            <w:vAlign w:val="bottom"/>
          </w:tcPr>
          <w:p w:rsidR="00C9244D" w:rsidRPr="0077093D" w:rsidRDefault="00C9244D" w:rsidP="003A7413">
            <w:pPr>
              <w:spacing w:line="260" w:lineRule="exact"/>
              <w:ind w:left="57"/>
              <w:rPr>
                <w:rFonts w:ascii="Arial" w:hAnsi="Arial" w:cs="Arial"/>
                <w:sz w:val="14"/>
                <w:szCs w:val="14"/>
                <w:lang w:val="en-US"/>
              </w:rPr>
            </w:pPr>
            <w:r w:rsidRPr="0077093D">
              <w:rPr>
                <w:rFonts w:ascii="Arial" w:hAnsi="Arial" w:cs="Arial"/>
                <w:sz w:val="14"/>
                <w:szCs w:val="14"/>
                <w:lang w:val="en-US"/>
              </w:rPr>
              <w:t>Камчатский край</w:t>
            </w:r>
          </w:p>
        </w:tc>
        <w:tc>
          <w:tcPr>
            <w:tcW w:w="1522" w:type="dxa"/>
            <w:tcBorders>
              <w:left w:val="single" w:sz="6" w:space="0" w:color="000000"/>
            </w:tcBorders>
            <w:shd w:val="clear" w:color="auto" w:fill="auto"/>
            <w:vAlign w:val="bottom"/>
          </w:tcPr>
          <w:p w:rsidR="00C9244D" w:rsidRPr="0077093D" w:rsidRDefault="00C9244D" w:rsidP="000C7727">
            <w:pPr>
              <w:spacing w:line="260" w:lineRule="exact"/>
              <w:ind w:right="454"/>
              <w:jc w:val="right"/>
              <w:rPr>
                <w:rFonts w:ascii="Arial" w:hAnsi="Arial" w:cs="Arial"/>
                <w:bCs/>
                <w:sz w:val="14"/>
                <w:szCs w:val="14"/>
              </w:rPr>
            </w:pPr>
            <w:r w:rsidRPr="0077093D">
              <w:rPr>
                <w:rFonts w:ascii="Arial" w:hAnsi="Arial" w:cs="Arial"/>
                <w:bCs/>
                <w:sz w:val="14"/>
                <w:szCs w:val="14"/>
              </w:rPr>
              <w:t>337 504,9</w:t>
            </w:r>
          </w:p>
        </w:tc>
        <w:tc>
          <w:tcPr>
            <w:tcW w:w="1635" w:type="dxa"/>
            <w:tcBorders>
              <w:left w:val="single" w:sz="6" w:space="0" w:color="000000"/>
            </w:tcBorders>
            <w:shd w:val="clear" w:color="auto" w:fill="auto"/>
            <w:vAlign w:val="bottom"/>
          </w:tcPr>
          <w:p w:rsidR="00C9244D" w:rsidRPr="0077093D" w:rsidRDefault="00C9244D" w:rsidP="00C9244D">
            <w:pPr>
              <w:spacing w:line="260" w:lineRule="exact"/>
              <w:ind w:right="454"/>
              <w:jc w:val="right"/>
              <w:rPr>
                <w:rFonts w:ascii="Arial" w:hAnsi="Arial" w:cs="Arial"/>
                <w:bCs/>
                <w:sz w:val="14"/>
                <w:szCs w:val="14"/>
              </w:rPr>
            </w:pPr>
            <w:r w:rsidRPr="0077093D">
              <w:rPr>
                <w:rFonts w:ascii="Arial" w:hAnsi="Arial" w:cs="Arial"/>
                <w:bCs/>
                <w:sz w:val="14"/>
                <w:szCs w:val="14"/>
              </w:rPr>
              <w:t>1 152 236,0</w:t>
            </w:r>
          </w:p>
        </w:tc>
        <w:tc>
          <w:tcPr>
            <w:tcW w:w="3382" w:type="dxa"/>
            <w:tcBorders>
              <w:left w:val="single" w:sz="6" w:space="0" w:color="000000"/>
            </w:tcBorders>
            <w:shd w:val="clear" w:color="auto" w:fill="auto"/>
            <w:vAlign w:val="bottom"/>
          </w:tcPr>
          <w:p w:rsidR="00C9244D" w:rsidRPr="0077093D" w:rsidRDefault="00C9244D" w:rsidP="003A7413">
            <w:pPr>
              <w:spacing w:line="260" w:lineRule="exact"/>
              <w:ind w:left="113"/>
              <w:rPr>
                <w:rFonts w:ascii="Arial" w:hAnsi="Arial" w:cs="Arial"/>
                <w:sz w:val="14"/>
                <w:szCs w:val="14"/>
              </w:rPr>
            </w:pPr>
            <w:r w:rsidRPr="0077093D">
              <w:rPr>
                <w:rFonts w:ascii="Arial" w:hAnsi="Arial" w:cs="Arial"/>
                <w:i/>
                <w:sz w:val="14"/>
                <w:szCs w:val="14"/>
              </w:rPr>
              <w:t>Kamchatka Territory</w:t>
            </w:r>
          </w:p>
        </w:tc>
      </w:tr>
      <w:tr w:rsidR="0077093D" w:rsidRPr="0077093D" w:rsidTr="00FD0CE4">
        <w:trPr>
          <w:cantSplit/>
        </w:trPr>
        <w:tc>
          <w:tcPr>
            <w:tcW w:w="3384" w:type="dxa"/>
            <w:shd w:val="clear" w:color="auto" w:fill="auto"/>
            <w:vAlign w:val="bottom"/>
          </w:tcPr>
          <w:p w:rsidR="00C9244D" w:rsidRPr="0077093D" w:rsidRDefault="00C9244D" w:rsidP="003A7413">
            <w:pPr>
              <w:spacing w:line="260" w:lineRule="exact"/>
              <w:ind w:left="57"/>
              <w:rPr>
                <w:rFonts w:ascii="Arial" w:hAnsi="Arial" w:cs="Arial"/>
                <w:sz w:val="14"/>
                <w:szCs w:val="14"/>
                <w:lang w:val="en-US"/>
              </w:rPr>
            </w:pPr>
            <w:r w:rsidRPr="0077093D">
              <w:rPr>
                <w:rFonts w:ascii="Arial" w:hAnsi="Arial" w:cs="Arial"/>
                <w:sz w:val="14"/>
                <w:szCs w:val="14"/>
                <w:lang w:val="en-US"/>
              </w:rPr>
              <w:t>Приморский край</w:t>
            </w:r>
          </w:p>
        </w:tc>
        <w:tc>
          <w:tcPr>
            <w:tcW w:w="1522" w:type="dxa"/>
            <w:tcBorders>
              <w:left w:val="single" w:sz="6" w:space="0" w:color="000000"/>
            </w:tcBorders>
            <w:shd w:val="clear" w:color="auto" w:fill="auto"/>
            <w:vAlign w:val="bottom"/>
          </w:tcPr>
          <w:p w:rsidR="00C9244D" w:rsidRPr="0077093D" w:rsidRDefault="00C9244D" w:rsidP="000C7727">
            <w:pPr>
              <w:spacing w:line="260" w:lineRule="exact"/>
              <w:ind w:right="454"/>
              <w:jc w:val="right"/>
              <w:rPr>
                <w:rFonts w:ascii="Arial" w:hAnsi="Arial" w:cs="Arial"/>
                <w:bCs/>
                <w:sz w:val="14"/>
                <w:szCs w:val="14"/>
              </w:rPr>
            </w:pPr>
            <w:r w:rsidRPr="0077093D">
              <w:rPr>
                <w:rFonts w:ascii="Arial" w:hAnsi="Arial" w:cs="Arial"/>
                <w:bCs/>
                <w:sz w:val="14"/>
                <w:szCs w:val="14"/>
              </w:rPr>
              <w:t>1 308 884,1</w:t>
            </w:r>
          </w:p>
        </w:tc>
        <w:tc>
          <w:tcPr>
            <w:tcW w:w="1635" w:type="dxa"/>
            <w:tcBorders>
              <w:left w:val="single" w:sz="6" w:space="0" w:color="000000"/>
            </w:tcBorders>
            <w:shd w:val="clear" w:color="auto" w:fill="auto"/>
            <w:vAlign w:val="bottom"/>
          </w:tcPr>
          <w:p w:rsidR="00C9244D" w:rsidRPr="0077093D" w:rsidRDefault="00C9244D" w:rsidP="00C9244D">
            <w:pPr>
              <w:spacing w:line="260" w:lineRule="exact"/>
              <w:ind w:right="454"/>
              <w:jc w:val="right"/>
              <w:rPr>
                <w:rFonts w:ascii="Arial" w:hAnsi="Arial" w:cs="Arial"/>
                <w:bCs/>
                <w:sz w:val="14"/>
                <w:szCs w:val="14"/>
              </w:rPr>
            </w:pPr>
            <w:r w:rsidRPr="0077093D">
              <w:rPr>
                <w:rFonts w:ascii="Arial" w:hAnsi="Arial" w:cs="Arial"/>
                <w:bCs/>
                <w:sz w:val="14"/>
                <w:szCs w:val="14"/>
              </w:rPr>
              <w:t>707 475,5</w:t>
            </w:r>
          </w:p>
        </w:tc>
        <w:tc>
          <w:tcPr>
            <w:tcW w:w="3382" w:type="dxa"/>
            <w:tcBorders>
              <w:left w:val="single" w:sz="6" w:space="0" w:color="000000"/>
            </w:tcBorders>
            <w:shd w:val="clear" w:color="auto" w:fill="auto"/>
            <w:vAlign w:val="bottom"/>
          </w:tcPr>
          <w:p w:rsidR="00C9244D" w:rsidRPr="0077093D" w:rsidRDefault="00C9244D" w:rsidP="003A7413">
            <w:pPr>
              <w:spacing w:line="260" w:lineRule="exact"/>
              <w:ind w:left="113"/>
              <w:rPr>
                <w:rFonts w:ascii="Arial" w:hAnsi="Arial" w:cs="Arial"/>
                <w:sz w:val="14"/>
                <w:szCs w:val="14"/>
              </w:rPr>
            </w:pPr>
            <w:r w:rsidRPr="0077093D">
              <w:rPr>
                <w:rFonts w:ascii="Arial" w:hAnsi="Arial" w:cs="Arial"/>
                <w:i/>
                <w:sz w:val="14"/>
                <w:szCs w:val="14"/>
              </w:rPr>
              <w:t xml:space="preserve">Primorye </w:t>
            </w:r>
            <w:r w:rsidRPr="0077093D">
              <w:rPr>
                <w:rFonts w:ascii="Arial" w:hAnsi="Arial" w:cs="Arial"/>
                <w:i/>
                <w:sz w:val="14"/>
                <w:szCs w:val="14"/>
                <w:lang w:val="en-US"/>
              </w:rPr>
              <w:t>Territory</w:t>
            </w:r>
          </w:p>
        </w:tc>
      </w:tr>
      <w:tr w:rsidR="0077093D" w:rsidRPr="0077093D" w:rsidTr="00FD0CE4">
        <w:trPr>
          <w:cantSplit/>
        </w:trPr>
        <w:tc>
          <w:tcPr>
            <w:tcW w:w="3384" w:type="dxa"/>
            <w:shd w:val="clear" w:color="auto" w:fill="auto"/>
            <w:vAlign w:val="bottom"/>
          </w:tcPr>
          <w:p w:rsidR="00C9244D" w:rsidRPr="0077093D" w:rsidRDefault="00C9244D" w:rsidP="003A7413">
            <w:pPr>
              <w:spacing w:line="260" w:lineRule="exact"/>
              <w:ind w:left="57"/>
              <w:rPr>
                <w:rFonts w:ascii="Arial" w:hAnsi="Arial" w:cs="Arial"/>
                <w:sz w:val="14"/>
                <w:szCs w:val="14"/>
                <w:lang w:val="en-US"/>
              </w:rPr>
            </w:pPr>
            <w:r w:rsidRPr="0077093D">
              <w:rPr>
                <w:rFonts w:ascii="Arial" w:hAnsi="Arial" w:cs="Arial"/>
                <w:sz w:val="14"/>
                <w:szCs w:val="14"/>
                <w:lang w:val="en-US"/>
              </w:rPr>
              <w:t>Хабаровский край</w:t>
            </w:r>
          </w:p>
        </w:tc>
        <w:tc>
          <w:tcPr>
            <w:tcW w:w="1522" w:type="dxa"/>
            <w:tcBorders>
              <w:left w:val="single" w:sz="6" w:space="0" w:color="000000"/>
            </w:tcBorders>
            <w:shd w:val="clear" w:color="auto" w:fill="auto"/>
            <w:vAlign w:val="bottom"/>
          </w:tcPr>
          <w:p w:rsidR="00C9244D" w:rsidRPr="0077093D" w:rsidRDefault="00C9244D" w:rsidP="000C7727">
            <w:pPr>
              <w:spacing w:line="260" w:lineRule="exact"/>
              <w:ind w:right="454"/>
              <w:jc w:val="right"/>
              <w:rPr>
                <w:rFonts w:ascii="Arial" w:hAnsi="Arial" w:cs="Arial"/>
                <w:bCs/>
                <w:sz w:val="14"/>
                <w:szCs w:val="14"/>
              </w:rPr>
            </w:pPr>
            <w:r w:rsidRPr="0077093D">
              <w:rPr>
                <w:rFonts w:ascii="Arial" w:hAnsi="Arial" w:cs="Arial"/>
                <w:bCs/>
                <w:sz w:val="14"/>
                <w:szCs w:val="14"/>
              </w:rPr>
              <w:t>987 186,5</w:t>
            </w:r>
          </w:p>
        </w:tc>
        <w:tc>
          <w:tcPr>
            <w:tcW w:w="1635" w:type="dxa"/>
            <w:tcBorders>
              <w:left w:val="single" w:sz="6" w:space="0" w:color="000000"/>
            </w:tcBorders>
            <w:shd w:val="clear" w:color="auto" w:fill="auto"/>
            <w:vAlign w:val="bottom"/>
          </w:tcPr>
          <w:p w:rsidR="00C9244D" w:rsidRPr="0077093D" w:rsidRDefault="00C9244D" w:rsidP="00C9244D">
            <w:pPr>
              <w:spacing w:line="260" w:lineRule="exact"/>
              <w:ind w:right="454"/>
              <w:jc w:val="right"/>
              <w:rPr>
                <w:rFonts w:ascii="Arial" w:hAnsi="Arial" w:cs="Arial"/>
                <w:bCs/>
                <w:sz w:val="14"/>
                <w:szCs w:val="14"/>
              </w:rPr>
            </w:pPr>
            <w:r w:rsidRPr="0077093D">
              <w:rPr>
                <w:rFonts w:ascii="Arial" w:hAnsi="Arial" w:cs="Arial"/>
                <w:bCs/>
                <w:sz w:val="14"/>
                <w:szCs w:val="14"/>
              </w:rPr>
              <w:t>762 935,4</w:t>
            </w:r>
          </w:p>
        </w:tc>
        <w:tc>
          <w:tcPr>
            <w:tcW w:w="3382" w:type="dxa"/>
            <w:tcBorders>
              <w:left w:val="single" w:sz="6" w:space="0" w:color="000000"/>
            </w:tcBorders>
            <w:shd w:val="clear" w:color="auto" w:fill="auto"/>
            <w:vAlign w:val="bottom"/>
          </w:tcPr>
          <w:p w:rsidR="00C9244D" w:rsidRPr="0077093D" w:rsidRDefault="00C9244D" w:rsidP="003A7413">
            <w:pPr>
              <w:spacing w:line="260" w:lineRule="exact"/>
              <w:ind w:left="113"/>
              <w:rPr>
                <w:rFonts w:ascii="Arial" w:hAnsi="Arial" w:cs="Arial"/>
                <w:sz w:val="14"/>
                <w:szCs w:val="14"/>
              </w:rPr>
            </w:pPr>
            <w:r w:rsidRPr="0077093D">
              <w:rPr>
                <w:rFonts w:ascii="Arial" w:hAnsi="Arial" w:cs="Arial"/>
                <w:i/>
                <w:sz w:val="14"/>
                <w:szCs w:val="14"/>
              </w:rPr>
              <w:t>Khabarovsk Territory</w:t>
            </w:r>
          </w:p>
        </w:tc>
      </w:tr>
      <w:tr w:rsidR="0077093D" w:rsidRPr="0077093D" w:rsidTr="00FD0CE4">
        <w:trPr>
          <w:cantSplit/>
        </w:trPr>
        <w:tc>
          <w:tcPr>
            <w:tcW w:w="3384" w:type="dxa"/>
            <w:shd w:val="clear" w:color="auto" w:fill="auto"/>
            <w:vAlign w:val="bottom"/>
          </w:tcPr>
          <w:p w:rsidR="00C9244D" w:rsidRPr="0077093D" w:rsidRDefault="00C9244D" w:rsidP="003A7413">
            <w:pPr>
              <w:spacing w:line="260" w:lineRule="exact"/>
              <w:ind w:left="57"/>
              <w:rPr>
                <w:rFonts w:ascii="Arial" w:hAnsi="Arial" w:cs="Arial"/>
                <w:sz w:val="14"/>
                <w:szCs w:val="14"/>
                <w:lang w:val="en-US"/>
              </w:rPr>
            </w:pPr>
            <w:r w:rsidRPr="0077093D">
              <w:rPr>
                <w:rFonts w:ascii="Arial" w:hAnsi="Arial" w:cs="Arial"/>
                <w:sz w:val="14"/>
                <w:szCs w:val="14"/>
                <w:lang w:val="en-US"/>
              </w:rPr>
              <w:t>Амурская область</w:t>
            </w:r>
          </w:p>
        </w:tc>
        <w:tc>
          <w:tcPr>
            <w:tcW w:w="1522" w:type="dxa"/>
            <w:tcBorders>
              <w:left w:val="single" w:sz="6" w:space="0" w:color="000000"/>
            </w:tcBorders>
            <w:shd w:val="clear" w:color="auto" w:fill="auto"/>
            <w:vAlign w:val="bottom"/>
          </w:tcPr>
          <w:p w:rsidR="00C9244D" w:rsidRPr="0077093D" w:rsidRDefault="00C9244D" w:rsidP="000C7727">
            <w:pPr>
              <w:spacing w:line="260" w:lineRule="exact"/>
              <w:ind w:right="454"/>
              <w:jc w:val="right"/>
              <w:rPr>
                <w:rFonts w:ascii="Arial" w:hAnsi="Arial" w:cs="Arial"/>
                <w:bCs/>
                <w:sz w:val="14"/>
                <w:szCs w:val="14"/>
              </w:rPr>
            </w:pPr>
            <w:r w:rsidRPr="0077093D">
              <w:rPr>
                <w:rFonts w:ascii="Arial" w:hAnsi="Arial" w:cs="Arial"/>
                <w:bCs/>
                <w:sz w:val="14"/>
                <w:szCs w:val="14"/>
              </w:rPr>
              <w:t>530 947,8</w:t>
            </w:r>
          </w:p>
        </w:tc>
        <w:tc>
          <w:tcPr>
            <w:tcW w:w="1635" w:type="dxa"/>
            <w:tcBorders>
              <w:left w:val="single" w:sz="6" w:space="0" w:color="000000"/>
            </w:tcBorders>
            <w:shd w:val="clear" w:color="auto" w:fill="auto"/>
            <w:vAlign w:val="bottom"/>
          </w:tcPr>
          <w:p w:rsidR="00C9244D" w:rsidRPr="0077093D" w:rsidRDefault="00C9244D" w:rsidP="00C9244D">
            <w:pPr>
              <w:spacing w:line="260" w:lineRule="exact"/>
              <w:ind w:right="454"/>
              <w:jc w:val="right"/>
              <w:rPr>
                <w:rFonts w:ascii="Arial" w:hAnsi="Arial" w:cs="Arial"/>
                <w:bCs/>
                <w:sz w:val="14"/>
                <w:szCs w:val="14"/>
              </w:rPr>
            </w:pPr>
            <w:r w:rsidRPr="0077093D">
              <w:rPr>
                <w:rFonts w:ascii="Arial" w:hAnsi="Arial" w:cs="Arial"/>
                <w:bCs/>
                <w:sz w:val="14"/>
                <w:szCs w:val="14"/>
              </w:rPr>
              <w:t>690 770,8</w:t>
            </w:r>
          </w:p>
        </w:tc>
        <w:tc>
          <w:tcPr>
            <w:tcW w:w="3382" w:type="dxa"/>
            <w:tcBorders>
              <w:left w:val="single" w:sz="6" w:space="0" w:color="000000"/>
            </w:tcBorders>
            <w:shd w:val="clear" w:color="auto" w:fill="auto"/>
            <w:vAlign w:val="bottom"/>
          </w:tcPr>
          <w:p w:rsidR="00C9244D" w:rsidRPr="0077093D" w:rsidRDefault="00C9244D" w:rsidP="003A7413">
            <w:pPr>
              <w:spacing w:line="260" w:lineRule="exact"/>
              <w:ind w:left="113"/>
              <w:rPr>
                <w:rFonts w:ascii="Arial" w:hAnsi="Arial" w:cs="Arial"/>
                <w:sz w:val="14"/>
                <w:szCs w:val="14"/>
              </w:rPr>
            </w:pPr>
            <w:r w:rsidRPr="0077093D">
              <w:rPr>
                <w:rFonts w:ascii="Arial" w:hAnsi="Arial" w:cs="Arial"/>
                <w:i/>
                <w:sz w:val="14"/>
                <w:szCs w:val="14"/>
                <w:lang w:val="en-US"/>
              </w:rPr>
              <w:t>Amur Region</w:t>
            </w:r>
          </w:p>
        </w:tc>
      </w:tr>
      <w:tr w:rsidR="0077093D" w:rsidRPr="0077093D" w:rsidTr="00FD0CE4">
        <w:trPr>
          <w:cantSplit/>
        </w:trPr>
        <w:tc>
          <w:tcPr>
            <w:tcW w:w="3384" w:type="dxa"/>
            <w:shd w:val="clear" w:color="auto" w:fill="auto"/>
            <w:vAlign w:val="bottom"/>
          </w:tcPr>
          <w:p w:rsidR="00C9244D" w:rsidRPr="0077093D" w:rsidRDefault="00C9244D" w:rsidP="003A7413">
            <w:pPr>
              <w:spacing w:line="260" w:lineRule="exact"/>
              <w:ind w:left="57"/>
              <w:rPr>
                <w:rFonts w:ascii="Arial" w:hAnsi="Arial" w:cs="Arial"/>
                <w:sz w:val="14"/>
                <w:szCs w:val="14"/>
                <w:lang w:val="en-US"/>
              </w:rPr>
            </w:pPr>
            <w:r w:rsidRPr="0077093D">
              <w:rPr>
                <w:rFonts w:ascii="Arial" w:hAnsi="Arial" w:cs="Arial"/>
                <w:sz w:val="14"/>
                <w:szCs w:val="14"/>
                <w:lang w:val="en-US"/>
              </w:rPr>
              <w:t>Магаданская область</w:t>
            </w:r>
          </w:p>
        </w:tc>
        <w:tc>
          <w:tcPr>
            <w:tcW w:w="1522" w:type="dxa"/>
            <w:tcBorders>
              <w:left w:val="single" w:sz="6" w:space="0" w:color="000000"/>
            </w:tcBorders>
            <w:shd w:val="clear" w:color="auto" w:fill="auto"/>
            <w:vAlign w:val="bottom"/>
          </w:tcPr>
          <w:p w:rsidR="00C9244D" w:rsidRPr="0077093D" w:rsidRDefault="00C9244D" w:rsidP="000C7727">
            <w:pPr>
              <w:spacing w:line="260" w:lineRule="exact"/>
              <w:ind w:right="454"/>
              <w:jc w:val="right"/>
              <w:rPr>
                <w:rFonts w:ascii="Arial" w:hAnsi="Arial" w:cs="Arial"/>
                <w:bCs/>
                <w:sz w:val="14"/>
                <w:szCs w:val="14"/>
              </w:rPr>
            </w:pPr>
            <w:r w:rsidRPr="0077093D">
              <w:rPr>
                <w:rFonts w:ascii="Arial" w:hAnsi="Arial" w:cs="Arial"/>
                <w:bCs/>
                <w:sz w:val="14"/>
                <w:szCs w:val="14"/>
              </w:rPr>
              <w:t>314 707,6</w:t>
            </w:r>
          </w:p>
        </w:tc>
        <w:tc>
          <w:tcPr>
            <w:tcW w:w="1635" w:type="dxa"/>
            <w:tcBorders>
              <w:left w:val="single" w:sz="6" w:space="0" w:color="000000"/>
            </w:tcBorders>
            <w:shd w:val="clear" w:color="auto" w:fill="auto"/>
            <w:vAlign w:val="bottom"/>
          </w:tcPr>
          <w:p w:rsidR="00C9244D" w:rsidRPr="0077093D" w:rsidRDefault="00C9244D" w:rsidP="00C9244D">
            <w:pPr>
              <w:spacing w:line="260" w:lineRule="exact"/>
              <w:ind w:right="454"/>
              <w:jc w:val="right"/>
              <w:rPr>
                <w:rFonts w:ascii="Arial" w:hAnsi="Arial" w:cs="Arial"/>
                <w:bCs/>
                <w:sz w:val="14"/>
                <w:szCs w:val="14"/>
              </w:rPr>
            </w:pPr>
            <w:r w:rsidRPr="0077093D">
              <w:rPr>
                <w:rFonts w:ascii="Arial" w:hAnsi="Arial" w:cs="Arial"/>
                <w:bCs/>
                <w:sz w:val="14"/>
                <w:szCs w:val="14"/>
              </w:rPr>
              <w:t>2 303 406,9</w:t>
            </w:r>
          </w:p>
        </w:tc>
        <w:tc>
          <w:tcPr>
            <w:tcW w:w="3382" w:type="dxa"/>
            <w:tcBorders>
              <w:left w:val="single" w:sz="6" w:space="0" w:color="000000"/>
            </w:tcBorders>
            <w:shd w:val="clear" w:color="auto" w:fill="auto"/>
            <w:vAlign w:val="bottom"/>
          </w:tcPr>
          <w:p w:rsidR="00C9244D" w:rsidRPr="0077093D" w:rsidRDefault="00C9244D" w:rsidP="003A7413">
            <w:pPr>
              <w:spacing w:line="260" w:lineRule="exact"/>
              <w:ind w:left="113"/>
              <w:rPr>
                <w:rFonts w:ascii="Arial" w:hAnsi="Arial" w:cs="Arial"/>
                <w:sz w:val="14"/>
                <w:szCs w:val="14"/>
              </w:rPr>
            </w:pPr>
            <w:r w:rsidRPr="0077093D">
              <w:rPr>
                <w:rFonts w:ascii="Arial" w:hAnsi="Arial" w:cs="Arial"/>
                <w:i/>
                <w:sz w:val="14"/>
                <w:szCs w:val="14"/>
                <w:lang w:val="en-US"/>
              </w:rPr>
              <w:t>Magadan Region</w:t>
            </w:r>
          </w:p>
        </w:tc>
      </w:tr>
      <w:tr w:rsidR="0077093D" w:rsidRPr="0077093D" w:rsidTr="00FD0CE4">
        <w:trPr>
          <w:cantSplit/>
        </w:trPr>
        <w:tc>
          <w:tcPr>
            <w:tcW w:w="3384" w:type="dxa"/>
            <w:shd w:val="clear" w:color="auto" w:fill="auto"/>
            <w:vAlign w:val="bottom"/>
          </w:tcPr>
          <w:p w:rsidR="00C9244D" w:rsidRPr="0077093D" w:rsidRDefault="00C9244D" w:rsidP="003A7413">
            <w:pPr>
              <w:spacing w:line="260" w:lineRule="exact"/>
              <w:ind w:left="57"/>
              <w:rPr>
                <w:rFonts w:ascii="Arial" w:hAnsi="Arial" w:cs="Arial"/>
                <w:sz w:val="14"/>
                <w:szCs w:val="14"/>
                <w:lang w:val="en-US"/>
              </w:rPr>
            </w:pPr>
            <w:r w:rsidRPr="0077093D">
              <w:rPr>
                <w:rFonts w:ascii="Arial" w:hAnsi="Arial" w:cs="Arial"/>
                <w:sz w:val="14"/>
                <w:szCs w:val="14"/>
                <w:lang w:val="en-US"/>
              </w:rPr>
              <w:t>Сахалинская область</w:t>
            </w:r>
          </w:p>
        </w:tc>
        <w:tc>
          <w:tcPr>
            <w:tcW w:w="1522" w:type="dxa"/>
            <w:tcBorders>
              <w:left w:val="single" w:sz="6" w:space="0" w:color="000000"/>
            </w:tcBorders>
            <w:shd w:val="clear" w:color="auto" w:fill="auto"/>
            <w:vAlign w:val="bottom"/>
          </w:tcPr>
          <w:p w:rsidR="00C9244D" w:rsidRPr="0077093D" w:rsidRDefault="00C9244D" w:rsidP="000C7727">
            <w:pPr>
              <w:spacing w:line="260" w:lineRule="exact"/>
              <w:ind w:right="454"/>
              <w:jc w:val="right"/>
              <w:rPr>
                <w:rFonts w:ascii="Arial" w:hAnsi="Arial" w:cs="Arial"/>
                <w:bCs/>
                <w:sz w:val="14"/>
                <w:szCs w:val="14"/>
              </w:rPr>
            </w:pPr>
            <w:r w:rsidRPr="0077093D">
              <w:rPr>
                <w:rFonts w:ascii="Arial" w:hAnsi="Arial" w:cs="Arial"/>
                <w:bCs/>
                <w:sz w:val="14"/>
                <w:szCs w:val="14"/>
              </w:rPr>
              <w:t>1 234 355,3</w:t>
            </w:r>
          </w:p>
        </w:tc>
        <w:tc>
          <w:tcPr>
            <w:tcW w:w="1635" w:type="dxa"/>
            <w:tcBorders>
              <w:left w:val="single" w:sz="6" w:space="0" w:color="000000"/>
            </w:tcBorders>
            <w:shd w:val="clear" w:color="auto" w:fill="auto"/>
            <w:vAlign w:val="bottom"/>
          </w:tcPr>
          <w:p w:rsidR="00C9244D" w:rsidRPr="0077093D" w:rsidRDefault="00C9244D" w:rsidP="00C9244D">
            <w:pPr>
              <w:spacing w:line="260" w:lineRule="exact"/>
              <w:ind w:right="454"/>
              <w:jc w:val="right"/>
              <w:rPr>
                <w:rFonts w:ascii="Arial" w:hAnsi="Arial" w:cs="Arial"/>
                <w:bCs/>
                <w:sz w:val="14"/>
                <w:szCs w:val="14"/>
              </w:rPr>
            </w:pPr>
            <w:r w:rsidRPr="0077093D">
              <w:rPr>
                <w:rFonts w:ascii="Arial" w:hAnsi="Arial" w:cs="Arial"/>
                <w:bCs/>
                <w:sz w:val="14"/>
                <w:szCs w:val="14"/>
              </w:rPr>
              <w:t>2 639 547,3</w:t>
            </w:r>
          </w:p>
        </w:tc>
        <w:tc>
          <w:tcPr>
            <w:tcW w:w="3382" w:type="dxa"/>
            <w:tcBorders>
              <w:left w:val="single" w:sz="6" w:space="0" w:color="000000"/>
            </w:tcBorders>
            <w:shd w:val="clear" w:color="auto" w:fill="auto"/>
            <w:vAlign w:val="bottom"/>
          </w:tcPr>
          <w:p w:rsidR="00C9244D" w:rsidRPr="0077093D" w:rsidRDefault="00C9244D" w:rsidP="003A7413">
            <w:pPr>
              <w:spacing w:line="260" w:lineRule="exact"/>
              <w:ind w:left="113"/>
              <w:rPr>
                <w:rFonts w:ascii="Arial" w:hAnsi="Arial" w:cs="Arial"/>
                <w:sz w:val="14"/>
                <w:szCs w:val="14"/>
              </w:rPr>
            </w:pPr>
            <w:r w:rsidRPr="0077093D">
              <w:rPr>
                <w:rFonts w:ascii="Arial" w:hAnsi="Arial" w:cs="Arial"/>
                <w:i/>
                <w:sz w:val="14"/>
                <w:szCs w:val="14"/>
              </w:rPr>
              <w:t>Sakhalin Region</w:t>
            </w:r>
          </w:p>
        </w:tc>
      </w:tr>
      <w:tr w:rsidR="0077093D" w:rsidRPr="0077093D" w:rsidTr="00FD0CE4">
        <w:trPr>
          <w:cantSplit/>
        </w:trPr>
        <w:tc>
          <w:tcPr>
            <w:tcW w:w="3384" w:type="dxa"/>
            <w:shd w:val="clear" w:color="auto" w:fill="auto"/>
            <w:vAlign w:val="bottom"/>
          </w:tcPr>
          <w:p w:rsidR="00C9244D" w:rsidRPr="0077093D" w:rsidRDefault="00C9244D" w:rsidP="003A7413">
            <w:pPr>
              <w:spacing w:line="260" w:lineRule="exact"/>
              <w:ind w:left="57"/>
              <w:rPr>
                <w:rFonts w:ascii="Arial" w:hAnsi="Arial" w:cs="Arial"/>
                <w:sz w:val="14"/>
                <w:szCs w:val="14"/>
                <w:lang w:val="en-US"/>
              </w:rPr>
            </w:pPr>
            <w:r w:rsidRPr="0077093D">
              <w:rPr>
                <w:rFonts w:ascii="Arial" w:hAnsi="Arial" w:cs="Arial"/>
                <w:sz w:val="14"/>
                <w:szCs w:val="14"/>
                <w:lang w:val="en-US"/>
              </w:rPr>
              <w:t>Еврейская автономная область</w:t>
            </w:r>
          </w:p>
        </w:tc>
        <w:tc>
          <w:tcPr>
            <w:tcW w:w="1522" w:type="dxa"/>
            <w:tcBorders>
              <w:left w:val="single" w:sz="6" w:space="0" w:color="000000"/>
            </w:tcBorders>
            <w:shd w:val="clear" w:color="auto" w:fill="auto"/>
            <w:vAlign w:val="bottom"/>
          </w:tcPr>
          <w:p w:rsidR="00C9244D" w:rsidRPr="0077093D" w:rsidRDefault="00C9244D" w:rsidP="000C7727">
            <w:pPr>
              <w:spacing w:line="260" w:lineRule="exact"/>
              <w:ind w:right="454"/>
              <w:jc w:val="right"/>
              <w:rPr>
                <w:rFonts w:ascii="Arial" w:hAnsi="Arial" w:cs="Arial"/>
                <w:bCs/>
                <w:sz w:val="14"/>
                <w:szCs w:val="14"/>
              </w:rPr>
            </w:pPr>
            <w:r w:rsidRPr="0077093D">
              <w:rPr>
                <w:rFonts w:ascii="Arial" w:hAnsi="Arial" w:cs="Arial"/>
                <w:bCs/>
                <w:sz w:val="14"/>
                <w:szCs w:val="14"/>
              </w:rPr>
              <w:t>78 701,6</w:t>
            </w:r>
          </w:p>
        </w:tc>
        <w:tc>
          <w:tcPr>
            <w:tcW w:w="1635" w:type="dxa"/>
            <w:tcBorders>
              <w:left w:val="single" w:sz="6" w:space="0" w:color="000000"/>
            </w:tcBorders>
            <w:shd w:val="clear" w:color="auto" w:fill="auto"/>
            <w:vAlign w:val="bottom"/>
          </w:tcPr>
          <w:p w:rsidR="00C9244D" w:rsidRPr="0077093D" w:rsidRDefault="00C9244D" w:rsidP="00C9244D">
            <w:pPr>
              <w:spacing w:line="260" w:lineRule="exact"/>
              <w:ind w:right="454"/>
              <w:jc w:val="right"/>
              <w:rPr>
                <w:rFonts w:ascii="Arial" w:hAnsi="Arial" w:cs="Arial"/>
                <w:bCs/>
                <w:sz w:val="14"/>
                <w:szCs w:val="14"/>
              </w:rPr>
            </w:pPr>
            <w:r w:rsidRPr="0077093D">
              <w:rPr>
                <w:rFonts w:ascii="Arial" w:hAnsi="Arial" w:cs="Arial"/>
                <w:bCs/>
                <w:sz w:val="14"/>
                <w:szCs w:val="14"/>
              </w:rPr>
              <w:t>520 950,7</w:t>
            </w:r>
          </w:p>
        </w:tc>
        <w:tc>
          <w:tcPr>
            <w:tcW w:w="3382" w:type="dxa"/>
            <w:tcBorders>
              <w:left w:val="single" w:sz="6" w:space="0" w:color="000000"/>
            </w:tcBorders>
            <w:shd w:val="clear" w:color="auto" w:fill="auto"/>
            <w:vAlign w:val="bottom"/>
          </w:tcPr>
          <w:p w:rsidR="00C9244D" w:rsidRPr="0077093D" w:rsidRDefault="00C9244D" w:rsidP="003A7413">
            <w:pPr>
              <w:spacing w:line="260" w:lineRule="exact"/>
              <w:ind w:left="113"/>
              <w:rPr>
                <w:rFonts w:ascii="Arial" w:hAnsi="Arial" w:cs="Arial"/>
                <w:sz w:val="14"/>
                <w:szCs w:val="14"/>
              </w:rPr>
            </w:pPr>
            <w:r w:rsidRPr="0077093D">
              <w:rPr>
                <w:rFonts w:ascii="Arial" w:hAnsi="Arial" w:cs="Arial"/>
                <w:i/>
                <w:sz w:val="14"/>
                <w:szCs w:val="14"/>
                <w:lang w:val="en-US"/>
              </w:rPr>
              <w:t>Jewish Autonomous Region</w:t>
            </w:r>
          </w:p>
        </w:tc>
      </w:tr>
      <w:tr w:rsidR="0077093D" w:rsidRPr="0077093D" w:rsidTr="00FD0CE4">
        <w:trPr>
          <w:cantSplit/>
        </w:trPr>
        <w:tc>
          <w:tcPr>
            <w:tcW w:w="3384" w:type="dxa"/>
            <w:tcBorders>
              <w:bottom w:val="single" w:sz="6" w:space="0" w:color="000000"/>
            </w:tcBorders>
            <w:shd w:val="clear" w:color="auto" w:fill="auto"/>
            <w:vAlign w:val="bottom"/>
          </w:tcPr>
          <w:p w:rsidR="00C9244D" w:rsidRPr="0077093D" w:rsidRDefault="00C9244D" w:rsidP="003A7413">
            <w:pPr>
              <w:spacing w:line="260" w:lineRule="exact"/>
              <w:ind w:left="57"/>
              <w:rPr>
                <w:rFonts w:ascii="Arial" w:hAnsi="Arial" w:cs="Arial"/>
                <w:sz w:val="14"/>
                <w:szCs w:val="14"/>
                <w:lang w:val="en-US"/>
              </w:rPr>
            </w:pPr>
            <w:r w:rsidRPr="0077093D">
              <w:rPr>
                <w:rFonts w:ascii="Arial" w:hAnsi="Arial" w:cs="Arial"/>
                <w:sz w:val="14"/>
                <w:szCs w:val="14"/>
                <w:lang w:val="en-US"/>
              </w:rPr>
              <w:t>Чукотский автономный округ</w:t>
            </w:r>
          </w:p>
        </w:tc>
        <w:tc>
          <w:tcPr>
            <w:tcW w:w="1522" w:type="dxa"/>
            <w:tcBorders>
              <w:left w:val="single" w:sz="6" w:space="0" w:color="000000"/>
              <w:bottom w:val="single" w:sz="6" w:space="0" w:color="000000"/>
            </w:tcBorders>
            <w:shd w:val="clear" w:color="auto" w:fill="auto"/>
            <w:vAlign w:val="bottom"/>
          </w:tcPr>
          <w:p w:rsidR="00C9244D" w:rsidRPr="0077093D" w:rsidRDefault="00C9244D" w:rsidP="000C7727">
            <w:pPr>
              <w:spacing w:line="260" w:lineRule="exact"/>
              <w:ind w:right="454"/>
              <w:jc w:val="right"/>
              <w:rPr>
                <w:rFonts w:ascii="Arial" w:hAnsi="Arial" w:cs="Arial"/>
                <w:bCs/>
                <w:sz w:val="14"/>
                <w:szCs w:val="14"/>
              </w:rPr>
            </w:pPr>
            <w:r w:rsidRPr="0077093D">
              <w:rPr>
                <w:rFonts w:ascii="Arial" w:hAnsi="Arial" w:cs="Arial"/>
                <w:bCs/>
                <w:sz w:val="14"/>
                <w:szCs w:val="14"/>
              </w:rPr>
              <w:t>136 152,4</w:t>
            </w:r>
          </w:p>
        </w:tc>
        <w:tc>
          <w:tcPr>
            <w:tcW w:w="1635" w:type="dxa"/>
            <w:tcBorders>
              <w:left w:val="single" w:sz="6" w:space="0" w:color="000000"/>
              <w:bottom w:val="single" w:sz="6" w:space="0" w:color="000000"/>
            </w:tcBorders>
            <w:shd w:val="clear" w:color="auto" w:fill="auto"/>
            <w:vAlign w:val="bottom"/>
          </w:tcPr>
          <w:p w:rsidR="00C9244D" w:rsidRPr="0077093D" w:rsidRDefault="00C9244D" w:rsidP="00C9244D">
            <w:pPr>
              <w:spacing w:line="260" w:lineRule="exact"/>
              <w:ind w:right="454"/>
              <w:jc w:val="right"/>
              <w:rPr>
                <w:rFonts w:ascii="Arial" w:hAnsi="Arial" w:cs="Arial"/>
                <w:bCs/>
                <w:sz w:val="14"/>
                <w:szCs w:val="14"/>
              </w:rPr>
            </w:pPr>
            <w:r w:rsidRPr="0077093D">
              <w:rPr>
                <w:rFonts w:ascii="Arial" w:hAnsi="Arial" w:cs="Arial"/>
                <w:bCs/>
                <w:sz w:val="14"/>
                <w:szCs w:val="14"/>
              </w:rPr>
              <w:t>2 851 657,9</w:t>
            </w:r>
          </w:p>
        </w:tc>
        <w:tc>
          <w:tcPr>
            <w:tcW w:w="3382" w:type="dxa"/>
            <w:tcBorders>
              <w:left w:val="single" w:sz="6" w:space="0" w:color="000000"/>
              <w:bottom w:val="single" w:sz="6" w:space="0" w:color="000000"/>
            </w:tcBorders>
            <w:shd w:val="clear" w:color="auto" w:fill="auto"/>
            <w:vAlign w:val="bottom"/>
          </w:tcPr>
          <w:p w:rsidR="00C9244D" w:rsidRPr="0077093D" w:rsidRDefault="00C9244D" w:rsidP="003A7413">
            <w:pPr>
              <w:spacing w:line="260" w:lineRule="exact"/>
              <w:ind w:left="113"/>
              <w:rPr>
                <w:rFonts w:ascii="Arial" w:hAnsi="Arial" w:cs="Arial"/>
                <w:sz w:val="14"/>
                <w:szCs w:val="14"/>
              </w:rPr>
            </w:pPr>
            <w:r w:rsidRPr="0077093D">
              <w:rPr>
                <w:rFonts w:ascii="Arial" w:hAnsi="Arial" w:cs="Arial"/>
                <w:i/>
                <w:sz w:val="14"/>
                <w:szCs w:val="14"/>
                <w:lang w:val="en-US"/>
              </w:rPr>
              <w:t xml:space="preserve">Chukotka Autonomous Area </w:t>
            </w:r>
          </w:p>
        </w:tc>
      </w:tr>
    </w:tbl>
    <w:p w:rsidR="003C69E4" w:rsidRPr="0077093D" w:rsidRDefault="003C69E4"/>
    <w:p w:rsidR="009C576E" w:rsidRPr="0077093D" w:rsidRDefault="003D6A30" w:rsidP="009C576E">
      <w:pPr>
        <w:pageBreakBefore/>
        <w:tabs>
          <w:tab w:val="left" w:pos="1263"/>
          <w:tab w:val="left" w:pos="2526"/>
          <w:tab w:val="left" w:pos="3789"/>
          <w:tab w:val="left" w:pos="5052"/>
          <w:tab w:val="left" w:pos="6315"/>
          <w:tab w:val="left" w:pos="7578"/>
          <w:tab w:val="left" w:pos="8841"/>
          <w:tab w:val="left" w:pos="10104"/>
          <w:tab w:val="left" w:pos="11367"/>
        </w:tabs>
        <w:spacing w:after="60"/>
        <w:ind w:left="510" w:hanging="510"/>
      </w:pPr>
      <w:r w:rsidRPr="0077093D">
        <w:rPr>
          <w:rFonts w:ascii="Arial" w:hAnsi="Arial" w:cs="Arial"/>
          <w:b/>
          <w:sz w:val="16"/>
        </w:rPr>
        <w:lastRenderedPageBreak/>
        <w:t>1</w:t>
      </w:r>
      <w:r w:rsidR="004A524B" w:rsidRPr="0077093D">
        <w:rPr>
          <w:rFonts w:ascii="Arial" w:hAnsi="Arial" w:cs="Arial"/>
          <w:b/>
          <w:sz w:val="16"/>
        </w:rPr>
        <w:t>2</w:t>
      </w:r>
      <w:r w:rsidRPr="0077093D">
        <w:rPr>
          <w:rFonts w:ascii="Arial" w:hAnsi="Arial" w:cs="Arial"/>
          <w:b/>
          <w:sz w:val="16"/>
        </w:rPr>
        <w:t>.</w:t>
      </w:r>
      <w:r w:rsidR="009C576E" w:rsidRPr="0077093D">
        <w:rPr>
          <w:rFonts w:ascii="Arial" w:hAnsi="Arial" w:cs="Arial"/>
          <w:b/>
          <w:sz w:val="16"/>
        </w:rPr>
        <w:t>2</w:t>
      </w:r>
      <w:r w:rsidR="000C7727" w:rsidRPr="0077093D">
        <w:rPr>
          <w:rFonts w:ascii="Arial" w:hAnsi="Arial" w:cs="Arial"/>
          <w:b/>
          <w:sz w:val="16"/>
        </w:rPr>
        <w:t>3</w:t>
      </w:r>
      <w:r w:rsidR="009C576E" w:rsidRPr="0077093D">
        <w:rPr>
          <w:rFonts w:ascii="Arial" w:hAnsi="Arial" w:cs="Arial"/>
          <w:b/>
          <w:sz w:val="16"/>
        </w:rPr>
        <w:t xml:space="preserve">. </w:t>
      </w:r>
      <w:r w:rsidR="003A6AD2" w:rsidRPr="0077093D">
        <w:rPr>
          <w:rFonts w:ascii="Arial" w:hAnsi="Arial" w:cs="Arial"/>
          <w:b/>
          <w:sz w:val="16"/>
        </w:rPr>
        <w:t>БАЛАНС АКТИВОВ И ПАССИВОВ в 2012</w:t>
      </w:r>
      <w:r w:rsidR="003136F2" w:rsidRPr="0077093D">
        <w:rPr>
          <w:rFonts w:ascii="Arial" w:hAnsi="Arial" w:cs="Arial"/>
          <w:b/>
          <w:sz w:val="16"/>
        </w:rPr>
        <w:t xml:space="preserve"> </w:t>
      </w:r>
      <w:r w:rsidR="00A867D9" w:rsidRPr="0077093D">
        <w:rPr>
          <w:rFonts w:ascii="Arial" w:hAnsi="Arial" w:cs="Arial"/>
          <w:b/>
          <w:sz w:val="16"/>
        </w:rPr>
        <w:t>-</w:t>
      </w:r>
      <w:r w:rsidR="003136F2" w:rsidRPr="0077093D">
        <w:rPr>
          <w:rFonts w:ascii="Arial" w:hAnsi="Arial" w:cs="Arial"/>
          <w:b/>
          <w:sz w:val="16"/>
        </w:rPr>
        <w:t xml:space="preserve"> </w:t>
      </w:r>
      <w:r w:rsidR="009C576E" w:rsidRPr="0077093D">
        <w:rPr>
          <w:rFonts w:ascii="Arial" w:hAnsi="Arial" w:cs="Arial"/>
          <w:b/>
          <w:sz w:val="16"/>
        </w:rPr>
        <w:t>2016 гг.</w:t>
      </w:r>
      <w:r w:rsidR="009C576E" w:rsidRPr="0077093D">
        <w:rPr>
          <w:rFonts w:ascii="Arial" w:hAnsi="Arial" w:cs="Arial"/>
          <w:b/>
          <w:sz w:val="16"/>
        </w:rPr>
        <w:br/>
      </w:r>
      <w:r w:rsidR="009C576E" w:rsidRPr="0077093D">
        <w:rPr>
          <w:rFonts w:ascii="Arial" w:hAnsi="Arial" w:cs="Arial"/>
          <w:sz w:val="14"/>
        </w:rPr>
        <w:t>в ценах на конец соответствующего года</w:t>
      </w:r>
    </w:p>
    <w:p w:rsidR="009C576E" w:rsidRPr="0077093D" w:rsidRDefault="006D377C" w:rsidP="009C576E">
      <w:pPr>
        <w:tabs>
          <w:tab w:val="left" w:pos="1263"/>
          <w:tab w:val="left" w:pos="2526"/>
          <w:tab w:val="left" w:pos="3789"/>
          <w:tab w:val="left" w:pos="5052"/>
          <w:tab w:val="left" w:pos="6315"/>
          <w:tab w:val="left" w:pos="7578"/>
          <w:tab w:val="left" w:pos="8841"/>
          <w:tab w:val="left" w:pos="10104"/>
          <w:tab w:val="left" w:pos="11367"/>
        </w:tabs>
        <w:spacing w:after="40"/>
        <w:ind w:left="510"/>
        <w:rPr>
          <w:lang w:val="en-US"/>
        </w:rPr>
      </w:pPr>
      <w:r w:rsidRPr="0077093D">
        <w:rPr>
          <w:rFonts w:ascii="Arial" w:hAnsi="Arial" w:cs="Arial"/>
          <w:b/>
          <w:i/>
          <w:sz w:val="16"/>
          <w:lang w:val="en-US"/>
        </w:rPr>
        <w:t>BALANCE SHEET in 2012</w:t>
      </w:r>
      <w:r w:rsidR="003136F2" w:rsidRPr="0077093D">
        <w:rPr>
          <w:rFonts w:ascii="Arial" w:hAnsi="Arial" w:cs="Arial"/>
          <w:b/>
          <w:i/>
          <w:sz w:val="16"/>
          <w:lang w:val="en-US"/>
        </w:rPr>
        <w:t xml:space="preserve"> </w:t>
      </w:r>
      <w:r w:rsidR="00A867D9" w:rsidRPr="0077093D">
        <w:rPr>
          <w:rFonts w:ascii="Arial" w:hAnsi="Arial" w:cs="Arial"/>
          <w:b/>
          <w:i/>
          <w:sz w:val="16"/>
          <w:lang w:val="en-US"/>
        </w:rPr>
        <w:t>-</w:t>
      </w:r>
      <w:r w:rsidR="003136F2" w:rsidRPr="0077093D">
        <w:rPr>
          <w:rFonts w:ascii="Arial" w:hAnsi="Arial" w:cs="Arial"/>
          <w:b/>
          <w:i/>
          <w:sz w:val="16"/>
          <w:lang w:val="en-US"/>
        </w:rPr>
        <w:t xml:space="preserve"> </w:t>
      </w:r>
      <w:r w:rsidR="009C576E" w:rsidRPr="0077093D">
        <w:rPr>
          <w:rFonts w:ascii="Arial" w:hAnsi="Arial" w:cs="Arial"/>
          <w:b/>
          <w:i/>
          <w:sz w:val="16"/>
          <w:lang w:val="en-US"/>
        </w:rPr>
        <w:t>2016</w:t>
      </w:r>
      <w:r w:rsidR="009C576E" w:rsidRPr="0077093D">
        <w:rPr>
          <w:rFonts w:ascii="Arial" w:hAnsi="Arial" w:cs="Arial"/>
          <w:b/>
          <w:i/>
          <w:sz w:val="16"/>
          <w:lang w:val="en-US"/>
        </w:rPr>
        <w:br/>
      </w:r>
      <w:r w:rsidR="009C576E" w:rsidRPr="0077093D">
        <w:rPr>
          <w:rFonts w:ascii="Arial" w:hAnsi="Arial" w:cs="Arial"/>
          <w:i/>
          <w:sz w:val="14"/>
          <w:szCs w:val="14"/>
          <w:lang w:val="en-US"/>
        </w:rPr>
        <w:t>at prices at end of the corresponding year</w:t>
      </w:r>
    </w:p>
    <w:p w:rsidR="003C69E4" w:rsidRPr="0077093D" w:rsidRDefault="009C576E" w:rsidP="009C576E">
      <w:pPr>
        <w:tabs>
          <w:tab w:val="left" w:pos="1263"/>
          <w:tab w:val="left" w:pos="2526"/>
          <w:tab w:val="left" w:pos="3789"/>
          <w:tab w:val="left" w:pos="5052"/>
          <w:tab w:val="left" w:pos="6315"/>
          <w:tab w:val="left" w:pos="7578"/>
          <w:tab w:val="left" w:pos="8841"/>
          <w:tab w:val="left" w:pos="10104"/>
          <w:tab w:val="left" w:pos="11367"/>
        </w:tabs>
        <w:spacing w:after="60"/>
        <w:jc w:val="right"/>
        <w:rPr>
          <w:rFonts w:ascii="Arial" w:hAnsi="Arial" w:cs="Arial"/>
          <w:sz w:val="14"/>
          <w:szCs w:val="14"/>
        </w:rPr>
      </w:pPr>
      <w:r w:rsidRPr="0077093D">
        <w:rPr>
          <w:rFonts w:ascii="Arial" w:hAnsi="Arial" w:cs="Arial"/>
          <w:sz w:val="14"/>
          <w:szCs w:val="14"/>
          <w:lang w:val="en-US"/>
        </w:rPr>
        <w:t xml:space="preserve"> </w:t>
      </w:r>
      <w:r w:rsidR="003C69E4" w:rsidRPr="0077093D">
        <w:rPr>
          <w:rFonts w:ascii="Arial" w:hAnsi="Arial" w:cs="Arial"/>
          <w:sz w:val="14"/>
          <w:szCs w:val="14"/>
        </w:rPr>
        <w:t>(миллиардов рублей /</w:t>
      </w:r>
      <w:r w:rsidR="003C69E4" w:rsidRPr="0077093D">
        <w:rPr>
          <w:rStyle w:val="shorttext"/>
          <w:rFonts w:ascii="Arial" w:hAnsi="Arial" w:cs="Arial"/>
          <w:i/>
          <w:sz w:val="14"/>
          <w:szCs w:val="14"/>
        </w:rPr>
        <w:t xml:space="preserve"> </w:t>
      </w:r>
      <w:r w:rsidR="003C69E4" w:rsidRPr="0077093D">
        <w:rPr>
          <w:rStyle w:val="shorttext"/>
          <w:rFonts w:ascii="Arial" w:hAnsi="Arial" w:cs="Arial"/>
          <w:i/>
          <w:sz w:val="14"/>
          <w:szCs w:val="14"/>
          <w:lang w:val="en"/>
        </w:rPr>
        <w:t>bln</w:t>
      </w:r>
      <w:r w:rsidR="003C69E4" w:rsidRPr="0077093D">
        <w:rPr>
          <w:rStyle w:val="shorttext"/>
          <w:rFonts w:ascii="Arial" w:hAnsi="Arial" w:cs="Arial"/>
          <w:i/>
          <w:sz w:val="14"/>
          <w:szCs w:val="14"/>
        </w:rPr>
        <w:t xml:space="preserve">. </w:t>
      </w:r>
      <w:r w:rsidR="003C69E4" w:rsidRPr="0077093D">
        <w:rPr>
          <w:rStyle w:val="shorttext"/>
          <w:rFonts w:ascii="Arial" w:hAnsi="Arial" w:cs="Arial"/>
          <w:i/>
          <w:sz w:val="14"/>
          <w:szCs w:val="14"/>
          <w:lang w:val="en"/>
        </w:rPr>
        <w:t>roubles</w:t>
      </w:r>
      <w:r w:rsidR="003C69E4" w:rsidRPr="0077093D">
        <w:rPr>
          <w:rFonts w:ascii="Arial" w:hAnsi="Arial" w:cs="Arial"/>
          <w:sz w:val="14"/>
          <w:szCs w:val="14"/>
        </w:rPr>
        <w:t>)</w:t>
      </w:r>
    </w:p>
    <w:tbl>
      <w:tblPr>
        <w:tblW w:w="9922" w:type="dxa"/>
        <w:tblInd w:w="57" w:type="dxa"/>
        <w:tblLayout w:type="fixed"/>
        <w:tblCellMar>
          <w:left w:w="57" w:type="dxa"/>
          <w:right w:w="0" w:type="dxa"/>
        </w:tblCellMar>
        <w:tblLook w:val="0000" w:firstRow="0" w:lastRow="0" w:firstColumn="0" w:lastColumn="0" w:noHBand="0" w:noVBand="0"/>
      </w:tblPr>
      <w:tblGrid>
        <w:gridCol w:w="2980"/>
        <w:gridCol w:w="779"/>
        <w:gridCol w:w="784"/>
        <w:gridCol w:w="784"/>
        <w:gridCol w:w="784"/>
        <w:gridCol w:w="784"/>
        <w:gridCol w:w="3027"/>
      </w:tblGrid>
      <w:tr w:rsidR="0077093D" w:rsidRPr="0077093D">
        <w:trPr>
          <w:cantSplit/>
        </w:trPr>
        <w:tc>
          <w:tcPr>
            <w:tcW w:w="2980" w:type="dxa"/>
            <w:tcBorders>
              <w:top w:val="single" w:sz="6" w:space="0" w:color="000000"/>
              <w:bottom w:val="single" w:sz="4" w:space="0" w:color="000000"/>
            </w:tcBorders>
            <w:shd w:val="clear" w:color="auto" w:fill="auto"/>
            <w:vAlign w:val="bottom"/>
          </w:tcPr>
          <w:p w:rsidR="00DD28D8" w:rsidRPr="0077093D" w:rsidRDefault="00DD28D8">
            <w:pPr>
              <w:pStyle w:val="15"/>
              <w:snapToGrid w:val="0"/>
              <w:spacing w:before="60" w:after="60"/>
              <w:rPr>
                <w:rFonts w:ascii="Arial" w:hAnsi="Arial" w:cs="Arial"/>
                <w:sz w:val="14"/>
                <w:szCs w:val="14"/>
              </w:rPr>
            </w:pPr>
          </w:p>
        </w:tc>
        <w:tc>
          <w:tcPr>
            <w:tcW w:w="779" w:type="dxa"/>
            <w:tcBorders>
              <w:top w:val="single" w:sz="6" w:space="0" w:color="000000"/>
              <w:left w:val="single" w:sz="6" w:space="0" w:color="000000"/>
              <w:bottom w:val="single" w:sz="6" w:space="0" w:color="000000"/>
            </w:tcBorders>
            <w:shd w:val="clear" w:color="auto" w:fill="auto"/>
            <w:vAlign w:val="bottom"/>
          </w:tcPr>
          <w:p w:rsidR="00DD28D8" w:rsidRPr="0077093D" w:rsidRDefault="00DD28D8" w:rsidP="00DD28D8">
            <w:pPr>
              <w:pStyle w:val="15"/>
              <w:spacing w:before="60" w:after="60"/>
              <w:jc w:val="center"/>
              <w:rPr>
                <w:rFonts w:ascii="Arial" w:hAnsi="Arial" w:cs="Arial"/>
                <w:sz w:val="14"/>
                <w:szCs w:val="14"/>
              </w:rPr>
            </w:pPr>
            <w:r w:rsidRPr="0077093D">
              <w:rPr>
                <w:rFonts w:ascii="Arial" w:hAnsi="Arial" w:cs="Arial"/>
                <w:sz w:val="14"/>
                <w:szCs w:val="14"/>
              </w:rPr>
              <w:t>2012</w:t>
            </w:r>
          </w:p>
        </w:tc>
        <w:tc>
          <w:tcPr>
            <w:tcW w:w="784" w:type="dxa"/>
            <w:tcBorders>
              <w:top w:val="single" w:sz="6" w:space="0" w:color="000000"/>
              <w:left w:val="single" w:sz="6" w:space="0" w:color="000000"/>
              <w:bottom w:val="single" w:sz="6" w:space="0" w:color="000000"/>
            </w:tcBorders>
            <w:shd w:val="clear" w:color="auto" w:fill="auto"/>
            <w:vAlign w:val="bottom"/>
          </w:tcPr>
          <w:p w:rsidR="00DD28D8" w:rsidRPr="0077093D" w:rsidRDefault="00DD28D8" w:rsidP="00DD28D8">
            <w:pPr>
              <w:pStyle w:val="15"/>
              <w:spacing w:before="60" w:after="60"/>
              <w:jc w:val="center"/>
              <w:rPr>
                <w:rFonts w:ascii="Arial" w:hAnsi="Arial" w:cs="Arial"/>
                <w:sz w:val="14"/>
                <w:szCs w:val="14"/>
              </w:rPr>
            </w:pPr>
            <w:r w:rsidRPr="0077093D">
              <w:rPr>
                <w:rFonts w:ascii="Arial" w:hAnsi="Arial" w:cs="Arial"/>
                <w:sz w:val="14"/>
                <w:szCs w:val="14"/>
              </w:rPr>
              <w:t>2013</w:t>
            </w:r>
          </w:p>
        </w:tc>
        <w:tc>
          <w:tcPr>
            <w:tcW w:w="784" w:type="dxa"/>
            <w:tcBorders>
              <w:top w:val="single" w:sz="6" w:space="0" w:color="000000"/>
              <w:left w:val="single" w:sz="6" w:space="0" w:color="000000"/>
              <w:bottom w:val="single" w:sz="6" w:space="0" w:color="000000"/>
            </w:tcBorders>
            <w:shd w:val="clear" w:color="auto" w:fill="auto"/>
            <w:vAlign w:val="bottom"/>
          </w:tcPr>
          <w:p w:rsidR="00DD28D8" w:rsidRPr="0077093D" w:rsidRDefault="00DD28D8" w:rsidP="00DD28D8">
            <w:pPr>
              <w:pStyle w:val="15"/>
              <w:spacing w:before="60" w:after="60"/>
              <w:jc w:val="center"/>
              <w:rPr>
                <w:rFonts w:ascii="Arial" w:hAnsi="Arial" w:cs="Arial"/>
                <w:sz w:val="14"/>
                <w:szCs w:val="14"/>
              </w:rPr>
            </w:pPr>
            <w:r w:rsidRPr="0077093D">
              <w:rPr>
                <w:rFonts w:ascii="Arial" w:hAnsi="Arial" w:cs="Arial"/>
                <w:sz w:val="14"/>
                <w:szCs w:val="14"/>
              </w:rPr>
              <w:t>2014</w:t>
            </w:r>
          </w:p>
        </w:tc>
        <w:tc>
          <w:tcPr>
            <w:tcW w:w="784" w:type="dxa"/>
            <w:tcBorders>
              <w:top w:val="single" w:sz="6" w:space="0" w:color="000000"/>
              <w:left w:val="single" w:sz="6" w:space="0" w:color="000000"/>
              <w:bottom w:val="single" w:sz="6" w:space="0" w:color="000000"/>
            </w:tcBorders>
            <w:shd w:val="clear" w:color="auto" w:fill="auto"/>
            <w:vAlign w:val="bottom"/>
          </w:tcPr>
          <w:p w:rsidR="00DD28D8" w:rsidRPr="0077093D" w:rsidRDefault="00DD28D8" w:rsidP="00DD28D8">
            <w:pPr>
              <w:pStyle w:val="15"/>
              <w:spacing w:before="60" w:after="60"/>
              <w:jc w:val="center"/>
              <w:rPr>
                <w:rFonts w:ascii="Arial" w:hAnsi="Arial" w:cs="Arial"/>
                <w:sz w:val="14"/>
                <w:szCs w:val="14"/>
              </w:rPr>
            </w:pPr>
            <w:r w:rsidRPr="0077093D">
              <w:rPr>
                <w:rFonts w:ascii="Arial" w:hAnsi="Arial" w:cs="Arial"/>
                <w:sz w:val="14"/>
                <w:szCs w:val="14"/>
              </w:rPr>
              <w:t>201</w:t>
            </w:r>
            <w:r w:rsidRPr="0077093D">
              <w:rPr>
                <w:rFonts w:ascii="Arial" w:hAnsi="Arial" w:cs="Arial"/>
                <w:sz w:val="14"/>
                <w:szCs w:val="14"/>
                <w:lang w:val="en-US"/>
              </w:rPr>
              <w:t>5</w:t>
            </w:r>
          </w:p>
        </w:tc>
        <w:tc>
          <w:tcPr>
            <w:tcW w:w="784" w:type="dxa"/>
            <w:tcBorders>
              <w:top w:val="single" w:sz="6" w:space="0" w:color="000000"/>
              <w:left w:val="single" w:sz="6" w:space="0" w:color="000000"/>
              <w:bottom w:val="single" w:sz="6" w:space="0" w:color="000000"/>
            </w:tcBorders>
            <w:shd w:val="clear" w:color="auto" w:fill="auto"/>
            <w:vAlign w:val="bottom"/>
          </w:tcPr>
          <w:p w:rsidR="00DD28D8" w:rsidRPr="0077093D" w:rsidRDefault="00DD28D8">
            <w:pPr>
              <w:pStyle w:val="15"/>
              <w:spacing w:before="60" w:after="60"/>
              <w:jc w:val="center"/>
              <w:rPr>
                <w:rFonts w:ascii="Arial" w:hAnsi="Arial" w:cs="Arial"/>
                <w:sz w:val="14"/>
                <w:szCs w:val="14"/>
              </w:rPr>
            </w:pPr>
            <w:r w:rsidRPr="0077093D">
              <w:rPr>
                <w:rFonts w:ascii="Arial" w:hAnsi="Arial" w:cs="Arial"/>
                <w:sz w:val="14"/>
                <w:szCs w:val="14"/>
              </w:rPr>
              <w:t>2016</w:t>
            </w:r>
          </w:p>
        </w:tc>
        <w:tc>
          <w:tcPr>
            <w:tcW w:w="3027" w:type="dxa"/>
            <w:tcBorders>
              <w:top w:val="single" w:sz="6" w:space="0" w:color="000000"/>
              <w:left w:val="single" w:sz="4" w:space="0" w:color="000000"/>
              <w:bottom w:val="single" w:sz="6" w:space="0" w:color="000000"/>
            </w:tcBorders>
            <w:shd w:val="clear" w:color="auto" w:fill="auto"/>
            <w:vAlign w:val="bottom"/>
          </w:tcPr>
          <w:p w:rsidR="00DD28D8" w:rsidRPr="0077093D" w:rsidRDefault="00DD28D8">
            <w:pPr>
              <w:pStyle w:val="15"/>
              <w:snapToGrid w:val="0"/>
              <w:spacing w:before="60" w:after="60"/>
              <w:jc w:val="center"/>
              <w:rPr>
                <w:rFonts w:ascii="Arial" w:hAnsi="Arial" w:cs="Arial"/>
                <w:i/>
                <w:sz w:val="14"/>
                <w:szCs w:val="14"/>
                <w:lang w:val="en-US"/>
              </w:rPr>
            </w:pPr>
          </w:p>
        </w:tc>
      </w:tr>
      <w:tr w:rsidR="0077093D" w:rsidRPr="0077093D" w:rsidTr="00835B51">
        <w:trPr>
          <w:cantSplit/>
        </w:trPr>
        <w:tc>
          <w:tcPr>
            <w:tcW w:w="2980" w:type="dxa"/>
            <w:shd w:val="clear" w:color="auto" w:fill="auto"/>
            <w:vAlign w:val="bottom"/>
          </w:tcPr>
          <w:p w:rsidR="00311CC9" w:rsidRPr="0077093D" w:rsidRDefault="00311CC9" w:rsidP="0046335D">
            <w:pPr>
              <w:spacing w:before="200" w:line="200" w:lineRule="exact"/>
              <w:rPr>
                <w:rFonts w:ascii="Arial" w:hAnsi="Arial" w:cs="Arial"/>
                <w:sz w:val="14"/>
                <w:szCs w:val="14"/>
              </w:rPr>
            </w:pPr>
            <w:r w:rsidRPr="0077093D">
              <w:rPr>
                <w:rFonts w:ascii="Arial" w:hAnsi="Arial" w:cs="Arial"/>
                <w:b/>
                <w:bCs/>
                <w:sz w:val="14"/>
                <w:szCs w:val="14"/>
              </w:rPr>
              <w:t>Активы</w:t>
            </w:r>
          </w:p>
        </w:tc>
        <w:tc>
          <w:tcPr>
            <w:tcW w:w="779"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b/>
                <w:bCs/>
                <w:sz w:val="14"/>
                <w:szCs w:val="14"/>
              </w:rPr>
            </w:pPr>
            <w:r w:rsidRPr="0077093D">
              <w:rPr>
                <w:rFonts w:ascii="Arial" w:hAnsi="Arial" w:cs="Arial"/>
                <w:b/>
                <w:bCs/>
                <w:sz w:val="14"/>
                <w:szCs w:val="14"/>
              </w:rPr>
              <w:t>518 381</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b/>
                <w:bCs/>
                <w:sz w:val="14"/>
                <w:szCs w:val="14"/>
              </w:rPr>
            </w:pPr>
            <w:r w:rsidRPr="0077093D">
              <w:rPr>
                <w:rFonts w:ascii="Arial" w:hAnsi="Arial" w:cs="Arial"/>
                <w:b/>
                <w:bCs/>
                <w:sz w:val="14"/>
                <w:szCs w:val="14"/>
              </w:rPr>
              <w:t>585 883</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b/>
                <w:bCs/>
                <w:sz w:val="14"/>
                <w:szCs w:val="14"/>
              </w:rPr>
            </w:pPr>
            <w:r w:rsidRPr="0077093D">
              <w:rPr>
                <w:rFonts w:ascii="Arial" w:hAnsi="Arial" w:cs="Arial"/>
                <w:b/>
                <w:bCs/>
                <w:sz w:val="14"/>
                <w:szCs w:val="14"/>
              </w:rPr>
              <w:t>691 775</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b/>
                <w:bCs/>
                <w:sz w:val="14"/>
                <w:szCs w:val="14"/>
              </w:rPr>
            </w:pPr>
            <w:r w:rsidRPr="0077093D">
              <w:rPr>
                <w:rFonts w:ascii="Arial" w:hAnsi="Arial" w:cs="Arial"/>
                <w:b/>
                <w:bCs/>
                <w:sz w:val="14"/>
                <w:szCs w:val="14"/>
              </w:rPr>
              <w:t>772 325</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b/>
                <w:bCs/>
                <w:sz w:val="14"/>
                <w:szCs w:val="14"/>
              </w:rPr>
            </w:pPr>
            <w:r w:rsidRPr="0077093D">
              <w:rPr>
                <w:rFonts w:ascii="Arial" w:hAnsi="Arial" w:cs="Arial"/>
                <w:b/>
                <w:bCs/>
                <w:sz w:val="14"/>
                <w:szCs w:val="14"/>
              </w:rPr>
              <w:t>795 789</w:t>
            </w:r>
          </w:p>
        </w:tc>
        <w:tc>
          <w:tcPr>
            <w:tcW w:w="3027" w:type="dxa"/>
            <w:tcBorders>
              <w:left w:val="single" w:sz="6" w:space="0" w:color="000000"/>
            </w:tcBorders>
            <w:shd w:val="clear" w:color="auto" w:fill="auto"/>
            <w:vAlign w:val="bottom"/>
          </w:tcPr>
          <w:p w:rsidR="00311CC9" w:rsidRPr="0077093D" w:rsidRDefault="00311CC9" w:rsidP="0046335D">
            <w:pPr>
              <w:spacing w:before="200" w:line="200" w:lineRule="exact"/>
              <w:rPr>
                <w:rFonts w:ascii="Arial" w:hAnsi="Arial" w:cs="Arial"/>
                <w:sz w:val="14"/>
                <w:szCs w:val="14"/>
              </w:rPr>
            </w:pPr>
            <w:r w:rsidRPr="0077093D">
              <w:rPr>
                <w:rFonts w:ascii="Arial" w:hAnsi="Arial" w:cs="Arial"/>
                <w:b/>
                <w:bCs/>
                <w:i/>
                <w:sz w:val="14"/>
                <w:szCs w:val="14"/>
                <w:lang w:val="en-US"/>
              </w:rPr>
              <w:t>Assets</w:t>
            </w:r>
          </w:p>
        </w:tc>
      </w:tr>
      <w:tr w:rsidR="0077093D" w:rsidRPr="0077093D" w:rsidTr="00835B51">
        <w:trPr>
          <w:cantSplit/>
        </w:trPr>
        <w:tc>
          <w:tcPr>
            <w:tcW w:w="2980" w:type="dxa"/>
            <w:shd w:val="clear" w:color="auto" w:fill="auto"/>
            <w:vAlign w:val="bottom"/>
          </w:tcPr>
          <w:p w:rsidR="00311CC9" w:rsidRPr="0077093D" w:rsidRDefault="00311CC9" w:rsidP="0046335D">
            <w:pPr>
              <w:spacing w:before="200" w:line="200" w:lineRule="exact"/>
              <w:ind w:left="113"/>
              <w:rPr>
                <w:rFonts w:ascii="Arial" w:hAnsi="Arial" w:cs="Arial"/>
                <w:sz w:val="14"/>
                <w:szCs w:val="14"/>
              </w:rPr>
            </w:pPr>
            <w:r w:rsidRPr="0077093D">
              <w:rPr>
                <w:rFonts w:ascii="Arial" w:hAnsi="Arial" w:cs="Arial"/>
                <w:b/>
                <w:bCs/>
                <w:iCs/>
                <w:sz w:val="14"/>
                <w:szCs w:val="14"/>
              </w:rPr>
              <w:t>Нефинансовые активы</w:t>
            </w:r>
          </w:p>
        </w:tc>
        <w:tc>
          <w:tcPr>
            <w:tcW w:w="779"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b/>
                <w:bCs/>
                <w:sz w:val="14"/>
                <w:szCs w:val="14"/>
              </w:rPr>
            </w:pPr>
            <w:r w:rsidRPr="0077093D">
              <w:rPr>
                <w:rFonts w:ascii="Arial" w:hAnsi="Arial" w:cs="Arial"/>
                <w:b/>
                <w:bCs/>
                <w:sz w:val="14"/>
                <w:szCs w:val="14"/>
              </w:rPr>
              <w:t>256 262</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b/>
                <w:bCs/>
                <w:sz w:val="14"/>
                <w:szCs w:val="14"/>
              </w:rPr>
            </w:pPr>
            <w:r w:rsidRPr="0077093D">
              <w:rPr>
                <w:rFonts w:ascii="Arial" w:hAnsi="Arial" w:cs="Arial"/>
                <w:b/>
                <w:bCs/>
                <w:sz w:val="14"/>
                <w:szCs w:val="14"/>
              </w:rPr>
              <w:t>275 962</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b/>
                <w:bCs/>
                <w:sz w:val="14"/>
                <w:szCs w:val="14"/>
              </w:rPr>
            </w:pPr>
            <w:r w:rsidRPr="0077093D">
              <w:rPr>
                <w:rFonts w:ascii="Arial" w:hAnsi="Arial" w:cs="Arial"/>
                <w:b/>
                <w:bCs/>
                <w:sz w:val="14"/>
                <w:szCs w:val="14"/>
              </w:rPr>
              <w:t>300 483</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b/>
                <w:bCs/>
                <w:sz w:val="14"/>
                <w:szCs w:val="14"/>
              </w:rPr>
            </w:pPr>
            <w:r w:rsidRPr="0077093D">
              <w:rPr>
                <w:rFonts w:ascii="Arial" w:hAnsi="Arial" w:cs="Arial"/>
                <w:b/>
                <w:bCs/>
                <w:sz w:val="14"/>
                <w:szCs w:val="14"/>
              </w:rPr>
              <w:t>322 283</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b/>
                <w:bCs/>
                <w:sz w:val="14"/>
                <w:szCs w:val="14"/>
              </w:rPr>
            </w:pPr>
            <w:r w:rsidRPr="0077093D">
              <w:rPr>
                <w:rFonts w:ascii="Arial" w:hAnsi="Arial" w:cs="Arial"/>
                <w:b/>
                <w:bCs/>
                <w:sz w:val="14"/>
                <w:szCs w:val="14"/>
              </w:rPr>
              <w:t>336 479</w:t>
            </w:r>
          </w:p>
        </w:tc>
        <w:tc>
          <w:tcPr>
            <w:tcW w:w="3027" w:type="dxa"/>
            <w:tcBorders>
              <w:left w:val="single" w:sz="6" w:space="0" w:color="000000"/>
            </w:tcBorders>
            <w:shd w:val="clear" w:color="auto" w:fill="auto"/>
            <w:vAlign w:val="bottom"/>
          </w:tcPr>
          <w:p w:rsidR="00311CC9" w:rsidRPr="0077093D" w:rsidRDefault="00311CC9" w:rsidP="0046335D">
            <w:pPr>
              <w:spacing w:before="200" w:line="200" w:lineRule="exact"/>
              <w:ind w:left="113"/>
              <w:rPr>
                <w:rFonts w:ascii="Arial" w:hAnsi="Arial" w:cs="Arial"/>
                <w:sz w:val="14"/>
                <w:szCs w:val="14"/>
              </w:rPr>
            </w:pPr>
            <w:r w:rsidRPr="0077093D">
              <w:rPr>
                <w:rFonts w:ascii="Arial" w:hAnsi="Arial" w:cs="Arial"/>
                <w:b/>
                <w:bCs/>
                <w:i/>
                <w:iCs/>
                <w:sz w:val="14"/>
                <w:szCs w:val="14"/>
              </w:rPr>
              <w:t>Non</w:t>
            </w:r>
            <w:r w:rsidR="00A867D9" w:rsidRPr="0077093D">
              <w:rPr>
                <w:rFonts w:ascii="Arial" w:hAnsi="Arial" w:cs="Arial"/>
                <w:b/>
                <w:bCs/>
                <w:i/>
                <w:iCs/>
                <w:sz w:val="14"/>
                <w:szCs w:val="14"/>
              </w:rPr>
              <w:t>-</w:t>
            </w:r>
            <w:r w:rsidRPr="0077093D">
              <w:rPr>
                <w:rFonts w:ascii="Arial" w:hAnsi="Arial" w:cs="Arial"/>
                <w:b/>
                <w:bCs/>
                <w:i/>
                <w:iCs/>
                <w:sz w:val="14"/>
                <w:szCs w:val="14"/>
              </w:rPr>
              <w:t>financial assets</w:t>
            </w:r>
          </w:p>
        </w:tc>
      </w:tr>
      <w:tr w:rsidR="0077093D" w:rsidRPr="0077093D" w:rsidTr="00835B51">
        <w:trPr>
          <w:cantSplit/>
        </w:trPr>
        <w:tc>
          <w:tcPr>
            <w:tcW w:w="2980" w:type="dxa"/>
            <w:shd w:val="clear" w:color="auto" w:fill="auto"/>
            <w:vAlign w:val="bottom"/>
          </w:tcPr>
          <w:p w:rsidR="00311CC9" w:rsidRPr="0077093D" w:rsidRDefault="00311CC9" w:rsidP="0046335D">
            <w:pPr>
              <w:spacing w:before="200" w:line="200" w:lineRule="exact"/>
              <w:ind w:left="227"/>
              <w:rPr>
                <w:rFonts w:ascii="Arial" w:hAnsi="Arial" w:cs="Arial"/>
                <w:sz w:val="14"/>
                <w:szCs w:val="14"/>
              </w:rPr>
            </w:pPr>
            <w:r w:rsidRPr="0077093D">
              <w:rPr>
                <w:rFonts w:ascii="Arial" w:hAnsi="Arial" w:cs="Arial"/>
                <w:sz w:val="14"/>
                <w:szCs w:val="14"/>
              </w:rPr>
              <w:t>Основной капитал</w:t>
            </w:r>
          </w:p>
        </w:tc>
        <w:tc>
          <w:tcPr>
            <w:tcW w:w="779"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sz w:val="14"/>
                <w:szCs w:val="14"/>
              </w:rPr>
            </w:pPr>
            <w:r w:rsidRPr="0077093D">
              <w:rPr>
                <w:rFonts w:ascii="Arial" w:hAnsi="Arial" w:cs="Arial"/>
                <w:sz w:val="14"/>
                <w:szCs w:val="14"/>
              </w:rPr>
              <w:t>256 262</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sz w:val="14"/>
                <w:szCs w:val="14"/>
              </w:rPr>
            </w:pPr>
            <w:r w:rsidRPr="0077093D">
              <w:rPr>
                <w:rFonts w:ascii="Arial" w:hAnsi="Arial" w:cs="Arial"/>
                <w:sz w:val="14"/>
                <w:szCs w:val="14"/>
              </w:rPr>
              <w:t>275 962</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sz w:val="14"/>
                <w:szCs w:val="14"/>
              </w:rPr>
            </w:pPr>
            <w:r w:rsidRPr="0077093D">
              <w:rPr>
                <w:rFonts w:ascii="Arial" w:hAnsi="Arial" w:cs="Arial"/>
                <w:sz w:val="14"/>
                <w:szCs w:val="14"/>
              </w:rPr>
              <w:t>300 483</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sz w:val="14"/>
                <w:szCs w:val="14"/>
              </w:rPr>
            </w:pPr>
            <w:r w:rsidRPr="0077093D">
              <w:rPr>
                <w:rFonts w:ascii="Arial" w:hAnsi="Arial" w:cs="Arial"/>
                <w:sz w:val="14"/>
                <w:szCs w:val="14"/>
              </w:rPr>
              <w:t>322 283</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sz w:val="14"/>
                <w:szCs w:val="14"/>
              </w:rPr>
            </w:pPr>
            <w:r w:rsidRPr="0077093D">
              <w:rPr>
                <w:rFonts w:ascii="Arial" w:hAnsi="Arial" w:cs="Arial"/>
                <w:sz w:val="14"/>
                <w:szCs w:val="14"/>
              </w:rPr>
              <w:t>336 479</w:t>
            </w:r>
          </w:p>
        </w:tc>
        <w:tc>
          <w:tcPr>
            <w:tcW w:w="3027" w:type="dxa"/>
            <w:tcBorders>
              <w:left w:val="single" w:sz="6" w:space="0" w:color="000000"/>
            </w:tcBorders>
            <w:shd w:val="clear" w:color="auto" w:fill="auto"/>
            <w:vAlign w:val="bottom"/>
          </w:tcPr>
          <w:p w:rsidR="00311CC9" w:rsidRPr="0077093D" w:rsidRDefault="00311CC9" w:rsidP="0046335D">
            <w:pPr>
              <w:spacing w:before="200" w:line="200" w:lineRule="exact"/>
              <w:ind w:left="227"/>
              <w:rPr>
                <w:rFonts w:ascii="Arial" w:hAnsi="Arial" w:cs="Arial"/>
                <w:sz w:val="14"/>
                <w:szCs w:val="14"/>
              </w:rPr>
            </w:pPr>
            <w:r w:rsidRPr="0077093D">
              <w:rPr>
                <w:rFonts w:ascii="Arial" w:hAnsi="Arial" w:cs="Arial"/>
                <w:i/>
                <w:sz w:val="14"/>
                <w:szCs w:val="14"/>
                <w:lang w:val="en-US"/>
              </w:rPr>
              <w:t>Fixed</w:t>
            </w:r>
            <w:r w:rsidRPr="0077093D">
              <w:rPr>
                <w:rFonts w:ascii="Arial" w:hAnsi="Arial" w:cs="Arial"/>
                <w:i/>
                <w:sz w:val="14"/>
                <w:szCs w:val="14"/>
              </w:rPr>
              <w:t xml:space="preserve"> capital</w:t>
            </w:r>
          </w:p>
        </w:tc>
      </w:tr>
      <w:tr w:rsidR="0077093D" w:rsidRPr="0077093D" w:rsidTr="00835B51">
        <w:trPr>
          <w:cantSplit/>
        </w:trPr>
        <w:tc>
          <w:tcPr>
            <w:tcW w:w="2980" w:type="dxa"/>
            <w:shd w:val="clear" w:color="auto" w:fill="auto"/>
            <w:vAlign w:val="bottom"/>
          </w:tcPr>
          <w:p w:rsidR="00311CC9" w:rsidRPr="0077093D" w:rsidRDefault="00311CC9" w:rsidP="0046335D">
            <w:pPr>
              <w:spacing w:before="200" w:line="200" w:lineRule="exact"/>
              <w:ind w:left="340"/>
              <w:rPr>
                <w:rFonts w:ascii="Arial" w:hAnsi="Arial" w:cs="Arial"/>
                <w:sz w:val="14"/>
                <w:szCs w:val="14"/>
              </w:rPr>
            </w:pPr>
            <w:r w:rsidRPr="0077093D">
              <w:rPr>
                <w:rFonts w:ascii="Arial" w:hAnsi="Arial" w:cs="Arial"/>
                <w:sz w:val="14"/>
                <w:szCs w:val="14"/>
              </w:rPr>
              <w:t>жилые здания</w:t>
            </w:r>
          </w:p>
        </w:tc>
        <w:tc>
          <w:tcPr>
            <w:tcW w:w="779"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sz w:val="14"/>
                <w:szCs w:val="14"/>
              </w:rPr>
            </w:pPr>
            <w:r w:rsidRPr="0077093D">
              <w:rPr>
                <w:rFonts w:ascii="Arial" w:hAnsi="Arial" w:cs="Arial"/>
                <w:sz w:val="14"/>
                <w:szCs w:val="14"/>
              </w:rPr>
              <w:t>118 524</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sz w:val="14"/>
                <w:szCs w:val="14"/>
              </w:rPr>
            </w:pPr>
            <w:r w:rsidRPr="0077093D">
              <w:rPr>
                <w:rFonts w:ascii="Arial" w:hAnsi="Arial" w:cs="Arial"/>
                <w:sz w:val="14"/>
                <w:szCs w:val="14"/>
              </w:rPr>
              <w:t>120 155</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sz w:val="14"/>
                <w:szCs w:val="14"/>
              </w:rPr>
            </w:pPr>
            <w:r w:rsidRPr="0077093D">
              <w:rPr>
                <w:rFonts w:ascii="Arial" w:hAnsi="Arial" w:cs="Arial"/>
                <w:sz w:val="14"/>
                <w:szCs w:val="14"/>
              </w:rPr>
              <w:t>131 437</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sz w:val="14"/>
                <w:szCs w:val="14"/>
              </w:rPr>
            </w:pPr>
            <w:r w:rsidRPr="0077093D">
              <w:rPr>
                <w:rFonts w:ascii="Arial" w:hAnsi="Arial" w:cs="Arial"/>
                <w:sz w:val="14"/>
                <w:szCs w:val="14"/>
              </w:rPr>
              <w:t>138 764</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sz w:val="14"/>
                <w:szCs w:val="14"/>
              </w:rPr>
            </w:pPr>
            <w:r w:rsidRPr="0077093D">
              <w:rPr>
                <w:rFonts w:ascii="Arial" w:hAnsi="Arial" w:cs="Arial"/>
                <w:sz w:val="14"/>
                <w:szCs w:val="14"/>
              </w:rPr>
              <w:t>142 216</w:t>
            </w:r>
          </w:p>
        </w:tc>
        <w:tc>
          <w:tcPr>
            <w:tcW w:w="3027" w:type="dxa"/>
            <w:tcBorders>
              <w:left w:val="single" w:sz="6" w:space="0" w:color="000000"/>
            </w:tcBorders>
            <w:shd w:val="clear" w:color="auto" w:fill="auto"/>
            <w:vAlign w:val="bottom"/>
          </w:tcPr>
          <w:p w:rsidR="00311CC9" w:rsidRPr="0077093D" w:rsidRDefault="00311CC9" w:rsidP="0046335D">
            <w:pPr>
              <w:spacing w:before="200" w:line="200" w:lineRule="exact"/>
              <w:ind w:left="340"/>
              <w:rPr>
                <w:rFonts w:ascii="Arial" w:hAnsi="Arial" w:cs="Arial"/>
                <w:sz w:val="14"/>
                <w:szCs w:val="14"/>
              </w:rPr>
            </w:pPr>
            <w:r w:rsidRPr="0077093D">
              <w:rPr>
                <w:rFonts w:ascii="Arial" w:hAnsi="Arial" w:cs="Arial"/>
                <w:i/>
                <w:sz w:val="14"/>
                <w:szCs w:val="14"/>
              </w:rPr>
              <w:t>residential buildings</w:t>
            </w:r>
          </w:p>
        </w:tc>
      </w:tr>
      <w:tr w:rsidR="0077093D" w:rsidRPr="0077093D" w:rsidTr="00835B51">
        <w:trPr>
          <w:cantSplit/>
          <w:trHeight w:val="66"/>
        </w:trPr>
        <w:tc>
          <w:tcPr>
            <w:tcW w:w="2980" w:type="dxa"/>
            <w:shd w:val="clear" w:color="auto" w:fill="auto"/>
            <w:vAlign w:val="bottom"/>
          </w:tcPr>
          <w:p w:rsidR="00311CC9" w:rsidRPr="0077093D" w:rsidRDefault="00311CC9" w:rsidP="0046335D">
            <w:pPr>
              <w:spacing w:before="200" w:line="200" w:lineRule="exact"/>
              <w:ind w:left="340"/>
              <w:rPr>
                <w:rFonts w:ascii="Arial" w:hAnsi="Arial" w:cs="Arial"/>
                <w:sz w:val="14"/>
                <w:szCs w:val="14"/>
              </w:rPr>
            </w:pPr>
            <w:r w:rsidRPr="0077093D">
              <w:rPr>
                <w:rFonts w:ascii="Arial" w:hAnsi="Arial" w:cs="Arial"/>
                <w:sz w:val="14"/>
                <w:szCs w:val="14"/>
              </w:rPr>
              <w:t>нежилые здания</w:t>
            </w:r>
          </w:p>
        </w:tc>
        <w:tc>
          <w:tcPr>
            <w:tcW w:w="779"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sz w:val="14"/>
                <w:szCs w:val="14"/>
              </w:rPr>
            </w:pPr>
            <w:r w:rsidRPr="0077093D">
              <w:rPr>
                <w:rFonts w:ascii="Arial" w:hAnsi="Arial" w:cs="Arial"/>
                <w:sz w:val="14"/>
                <w:szCs w:val="14"/>
              </w:rPr>
              <w:t>39 382</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sz w:val="14"/>
                <w:szCs w:val="14"/>
              </w:rPr>
            </w:pPr>
            <w:r w:rsidRPr="0077093D">
              <w:rPr>
                <w:rFonts w:ascii="Arial" w:hAnsi="Arial" w:cs="Arial"/>
                <w:sz w:val="14"/>
                <w:szCs w:val="14"/>
              </w:rPr>
              <w:t>46 090</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sz w:val="14"/>
                <w:szCs w:val="14"/>
              </w:rPr>
            </w:pPr>
            <w:r w:rsidRPr="0077093D">
              <w:rPr>
                <w:rFonts w:ascii="Arial" w:hAnsi="Arial" w:cs="Arial"/>
                <w:sz w:val="14"/>
                <w:szCs w:val="14"/>
              </w:rPr>
              <w:t>46 929</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sz w:val="14"/>
                <w:szCs w:val="14"/>
              </w:rPr>
            </w:pPr>
            <w:r w:rsidRPr="0077093D">
              <w:rPr>
                <w:rFonts w:ascii="Arial" w:hAnsi="Arial" w:cs="Arial"/>
                <w:sz w:val="14"/>
                <w:szCs w:val="14"/>
              </w:rPr>
              <w:t>47 596</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sz w:val="14"/>
                <w:szCs w:val="14"/>
              </w:rPr>
            </w:pPr>
            <w:r w:rsidRPr="0077093D">
              <w:rPr>
                <w:rFonts w:ascii="Arial" w:hAnsi="Arial" w:cs="Arial"/>
                <w:sz w:val="14"/>
                <w:szCs w:val="14"/>
              </w:rPr>
              <w:t>49 305</w:t>
            </w:r>
          </w:p>
        </w:tc>
        <w:tc>
          <w:tcPr>
            <w:tcW w:w="3027" w:type="dxa"/>
            <w:tcBorders>
              <w:left w:val="single" w:sz="6" w:space="0" w:color="000000"/>
            </w:tcBorders>
            <w:shd w:val="clear" w:color="auto" w:fill="auto"/>
            <w:vAlign w:val="bottom"/>
          </w:tcPr>
          <w:p w:rsidR="00311CC9" w:rsidRPr="0077093D" w:rsidRDefault="00311CC9" w:rsidP="0046335D">
            <w:pPr>
              <w:spacing w:before="200" w:line="200" w:lineRule="exact"/>
              <w:ind w:left="340"/>
              <w:rPr>
                <w:rFonts w:ascii="Arial" w:hAnsi="Arial" w:cs="Arial"/>
                <w:sz w:val="14"/>
                <w:szCs w:val="14"/>
              </w:rPr>
            </w:pPr>
            <w:r w:rsidRPr="0077093D">
              <w:rPr>
                <w:rFonts w:ascii="Arial" w:hAnsi="Arial" w:cs="Arial"/>
                <w:i/>
                <w:sz w:val="14"/>
                <w:szCs w:val="14"/>
              </w:rPr>
              <w:t>non</w:t>
            </w:r>
            <w:r w:rsidR="00A867D9" w:rsidRPr="0077093D">
              <w:rPr>
                <w:rFonts w:ascii="Arial" w:hAnsi="Arial" w:cs="Arial"/>
                <w:i/>
                <w:sz w:val="14"/>
                <w:szCs w:val="14"/>
              </w:rPr>
              <w:t>-</w:t>
            </w:r>
            <w:r w:rsidRPr="0077093D">
              <w:rPr>
                <w:rFonts w:ascii="Arial" w:hAnsi="Arial" w:cs="Arial"/>
                <w:i/>
                <w:sz w:val="14"/>
                <w:szCs w:val="14"/>
              </w:rPr>
              <w:t>residential buildings</w:t>
            </w:r>
          </w:p>
        </w:tc>
      </w:tr>
      <w:tr w:rsidR="0077093D" w:rsidRPr="0077093D" w:rsidTr="00835B51">
        <w:trPr>
          <w:cantSplit/>
        </w:trPr>
        <w:tc>
          <w:tcPr>
            <w:tcW w:w="2980" w:type="dxa"/>
            <w:shd w:val="clear" w:color="auto" w:fill="auto"/>
            <w:vAlign w:val="bottom"/>
          </w:tcPr>
          <w:p w:rsidR="00311CC9" w:rsidRPr="0077093D" w:rsidRDefault="00311CC9" w:rsidP="0046335D">
            <w:pPr>
              <w:spacing w:before="200" w:line="200" w:lineRule="exact"/>
              <w:ind w:left="340"/>
              <w:rPr>
                <w:rFonts w:ascii="Arial" w:hAnsi="Arial" w:cs="Arial"/>
                <w:sz w:val="14"/>
                <w:szCs w:val="14"/>
              </w:rPr>
            </w:pPr>
            <w:r w:rsidRPr="0077093D">
              <w:rPr>
                <w:rFonts w:ascii="Arial" w:hAnsi="Arial" w:cs="Arial"/>
                <w:sz w:val="14"/>
                <w:szCs w:val="14"/>
              </w:rPr>
              <w:t>сооружения</w:t>
            </w:r>
          </w:p>
        </w:tc>
        <w:tc>
          <w:tcPr>
            <w:tcW w:w="779"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sz w:val="14"/>
                <w:szCs w:val="14"/>
              </w:rPr>
            </w:pPr>
            <w:r w:rsidRPr="0077093D">
              <w:rPr>
                <w:rFonts w:ascii="Arial" w:hAnsi="Arial" w:cs="Arial"/>
                <w:sz w:val="14"/>
                <w:szCs w:val="14"/>
              </w:rPr>
              <w:t>62 590</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sz w:val="14"/>
                <w:szCs w:val="14"/>
              </w:rPr>
            </w:pPr>
            <w:r w:rsidRPr="0077093D">
              <w:rPr>
                <w:rFonts w:ascii="Arial" w:hAnsi="Arial" w:cs="Arial"/>
                <w:sz w:val="14"/>
                <w:szCs w:val="14"/>
              </w:rPr>
              <w:t>68 124</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sz w:val="14"/>
                <w:szCs w:val="14"/>
              </w:rPr>
            </w:pPr>
            <w:r w:rsidRPr="0077093D">
              <w:rPr>
                <w:rFonts w:ascii="Arial" w:hAnsi="Arial" w:cs="Arial"/>
                <w:sz w:val="14"/>
                <w:szCs w:val="14"/>
              </w:rPr>
              <w:t>71 597</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sz w:val="14"/>
                <w:szCs w:val="14"/>
              </w:rPr>
            </w:pPr>
            <w:r w:rsidRPr="0077093D">
              <w:rPr>
                <w:rFonts w:ascii="Arial" w:hAnsi="Arial" w:cs="Arial"/>
                <w:sz w:val="14"/>
                <w:szCs w:val="14"/>
              </w:rPr>
              <w:t>73 426</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sz w:val="14"/>
                <w:szCs w:val="14"/>
              </w:rPr>
            </w:pPr>
            <w:r w:rsidRPr="0077093D">
              <w:rPr>
                <w:rFonts w:ascii="Arial" w:hAnsi="Arial" w:cs="Arial"/>
                <w:sz w:val="14"/>
                <w:szCs w:val="14"/>
              </w:rPr>
              <w:t>78 105</w:t>
            </w:r>
          </w:p>
        </w:tc>
        <w:tc>
          <w:tcPr>
            <w:tcW w:w="3027" w:type="dxa"/>
            <w:tcBorders>
              <w:left w:val="single" w:sz="6" w:space="0" w:color="000000"/>
            </w:tcBorders>
            <w:shd w:val="clear" w:color="auto" w:fill="auto"/>
            <w:vAlign w:val="bottom"/>
          </w:tcPr>
          <w:p w:rsidR="00311CC9" w:rsidRPr="0077093D" w:rsidRDefault="00311CC9" w:rsidP="0046335D">
            <w:pPr>
              <w:spacing w:before="200" w:line="200" w:lineRule="exact"/>
              <w:ind w:left="340"/>
              <w:rPr>
                <w:rFonts w:ascii="Arial" w:hAnsi="Arial" w:cs="Arial"/>
                <w:sz w:val="14"/>
                <w:szCs w:val="14"/>
              </w:rPr>
            </w:pPr>
            <w:r w:rsidRPr="0077093D">
              <w:rPr>
                <w:rFonts w:ascii="Arial" w:hAnsi="Arial" w:cs="Arial"/>
                <w:i/>
                <w:sz w:val="14"/>
                <w:szCs w:val="14"/>
              </w:rPr>
              <w:t>constructions</w:t>
            </w:r>
          </w:p>
        </w:tc>
      </w:tr>
      <w:tr w:rsidR="0077093D" w:rsidRPr="0077093D" w:rsidTr="00835B51">
        <w:trPr>
          <w:cantSplit/>
        </w:trPr>
        <w:tc>
          <w:tcPr>
            <w:tcW w:w="2980" w:type="dxa"/>
            <w:shd w:val="clear" w:color="auto" w:fill="auto"/>
            <w:vAlign w:val="bottom"/>
          </w:tcPr>
          <w:p w:rsidR="00311CC9" w:rsidRPr="0077093D" w:rsidRDefault="00311CC9" w:rsidP="0046335D">
            <w:pPr>
              <w:spacing w:before="200" w:line="200" w:lineRule="exact"/>
              <w:ind w:left="340"/>
              <w:rPr>
                <w:rFonts w:ascii="Arial" w:hAnsi="Arial" w:cs="Arial"/>
                <w:sz w:val="14"/>
                <w:szCs w:val="14"/>
              </w:rPr>
            </w:pPr>
            <w:r w:rsidRPr="0077093D">
              <w:rPr>
                <w:rFonts w:ascii="Arial" w:hAnsi="Arial" w:cs="Arial"/>
                <w:sz w:val="14"/>
                <w:szCs w:val="14"/>
              </w:rPr>
              <w:t>машины и оборудование</w:t>
            </w:r>
          </w:p>
        </w:tc>
        <w:tc>
          <w:tcPr>
            <w:tcW w:w="779"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sz w:val="14"/>
                <w:szCs w:val="14"/>
              </w:rPr>
            </w:pPr>
            <w:r w:rsidRPr="0077093D">
              <w:rPr>
                <w:rFonts w:ascii="Arial" w:hAnsi="Arial" w:cs="Arial"/>
                <w:sz w:val="14"/>
                <w:szCs w:val="14"/>
              </w:rPr>
              <w:t>22 874</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sz w:val="14"/>
                <w:szCs w:val="14"/>
              </w:rPr>
            </w:pPr>
            <w:r w:rsidRPr="0077093D">
              <w:rPr>
                <w:rFonts w:ascii="Arial" w:hAnsi="Arial" w:cs="Arial"/>
                <w:sz w:val="14"/>
                <w:szCs w:val="14"/>
              </w:rPr>
              <w:t>25 872</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sz w:val="14"/>
                <w:szCs w:val="14"/>
              </w:rPr>
            </w:pPr>
            <w:r w:rsidRPr="0077093D">
              <w:rPr>
                <w:rFonts w:ascii="Arial" w:hAnsi="Arial" w:cs="Arial"/>
                <w:sz w:val="14"/>
                <w:szCs w:val="14"/>
              </w:rPr>
              <w:t>28 961</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sz w:val="14"/>
                <w:szCs w:val="14"/>
              </w:rPr>
            </w:pPr>
            <w:r w:rsidRPr="0077093D">
              <w:rPr>
                <w:rFonts w:ascii="Arial" w:hAnsi="Arial" w:cs="Arial"/>
                <w:sz w:val="14"/>
                <w:szCs w:val="14"/>
              </w:rPr>
              <w:t>36 701</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sz w:val="14"/>
                <w:szCs w:val="14"/>
              </w:rPr>
            </w:pPr>
            <w:r w:rsidRPr="0077093D">
              <w:rPr>
                <w:rFonts w:ascii="Arial" w:hAnsi="Arial" w:cs="Arial"/>
                <w:sz w:val="14"/>
                <w:szCs w:val="14"/>
              </w:rPr>
              <w:t>37 978</w:t>
            </w:r>
          </w:p>
        </w:tc>
        <w:tc>
          <w:tcPr>
            <w:tcW w:w="3027" w:type="dxa"/>
            <w:tcBorders>
              <w:left w:val="single" w:sz="6" w:space="0" w:color="000000"/>
            </w:tcBorders>
            <w:shd w:val="clear" w:color="auto" w:fill="auto"/>
            <w:vAlign w:val="bottom"/>
          </w:tcPr>
          <w:p w:rsidR="00311CC9" w:rsidRPr="0077093D" w:rsidRDefault="00311CC9" w:rsidP="0046335D">
            <w:pPr>
              <w:spacing w:before="200" w:line="200" w:lineRule="exact"/>
              <w:ind w:left="340"/>
              <w:rPr>
                <w:rFonts w:ascii="Arial" w:hAnsi="Arial" w:cs="Arial"/>
                <w:sz w:val="14"/>
                <w:szCs w:val="14"/>
              </w:rPr>
            </w:pPr>
            <w:r w:rsidRPr="0077093D">
              <w:rPr>
                <w:rFonts w:ascii="Arial" w:hAnsi="Arial" w:cs="Arial"/>
                <w:i/>
                <w:sz w:val="14"/>
                <w:szCs w:val="14"/>
                <w:lang w:val="en-US"/>
              </w:rPr>
              <w:t>m</w:t>
            </w:r>
            <w:r w:rsidRPr="0077093D">
              <w:rPr>
                <w:rFonts w:ascii="Arial" w:hAnsi="Arial" w:cs="Arial"/>
                <w:i/>
                <w:sz w:val="14"/>
                <w:szCs w:val="14"/>
              </w:rPr>
              <w:t>achinery and equipment</w:t>
            </w:r>
          </w:p>
        </w:tc>
      </w:tr>
      <w:tr w:rsidR="0077093D" w:rsidRPr="0077093D" w:rsidTr="00835B51">
        <w:trPr>
          <w:cantSplit/>
        </w:trPr>
        <w:tc>
          <w:tcPr>
            <w:tcW w:w="2980" w:type="dxa"/>
            <w:shd w:val="clear" w:color="auto" w:fill="auto"/>
            <w:vAlign w:val="bottom"/>
          </w:tcPr>
          <w:p w:rsidR="00311CC9" w:rsidRPr="0077093D" w:rsidRDefault="00311CC9" w:rsidP="0046335D">
            <w:pPr>
              <w:spacing w:before="200" w:line="200" w:lineRule="exact"/>
              <w:ind w:left="340"/>
              <w:rPr>
                <w:rFonts w:ascii="Arial" w:hAnsi="Arial" w:cs="Arial"/>
                <w:sz w:val="14"/>
                <w:szCs w:val="14"/>
              </w:rPr>
            </w:pPr>
            <w:r w:rsidRPr="0077093D">
              <w:rPr>
                <w:rFonts w:ascii="Arial" w:hAnsi="Arial" w:cs="Arial"/>
                <w:sz w:val="14"/>
                <w:szCs w:val="14"/>
              </w:rPr>
              <w:t>транспортные средства</w:t>
            </w:r>
          </w:p>
        </w:tc>
        <w:tc>
          <w:tcPr>
            <w:tcW w:w="779"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sz w:val="14"/>
                <w:szCs w:val="14"/>
              </w:rPr>
            </w:pPr>
            <w:r w:rsidRPr="0077093D">
              <w:rPr>
                <w:rFonts w:ascii="Arial" w:hAnsi="Arial" w:cs="Arial"/>
                <w:sz w:val="14"/>
                <w:szCs w:val="14"/>
              </w:rPr>
              <w:t>7 087</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sz w:val="14"/>
                <w:szCs w:val="14"/>
              </w:rPr>
            </w:pPr>
            <w:r w:rsidRPr="0077093D">
              <w:rPr>
                <w:rFonts w:ascii="Arial" w:hAnsi="Arial" w:cs="Arial"/>
                <w:sz w:val="14"/>
                <w:szCs w:val="14"/>
              </w:rPr>
              <w:t>8 426</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sz w:val="14"/>
                <w:szCs w:val="14"/>
              </w:rPr>
            </w:pPr>
            <w:r w:rsidRPr="0077093D">
              <w:rPr>
                <w:rFonts w:ascii="Arial" w:hAnsi="Arial" w:cs="Arial"/>
                <w:sz w:val="14"/>
                <w:szCs w:val="14"/>
              </w:rPr>
              <w:t>11 705</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sz w:val="14"/>
                <w:szCs w:val="14"/>
              </w:rPr>
            </w:pPr>
            <w:r w:rsidRPr="0077093D">
              <w:rPr>
                <w:rFonts w:ascii="Arial" w:hAnsi="Arial" w:cs="Arial"/>
                <w:sz w:val="14"/>
                <w:szCs w:val="14"/>
              </w:rPr>
              <w:t>13 084</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sz w:val="14"/>
                <w:szCs w:val="14"/>
              </w:rPr>
            </w:pPr>
            <w:r w:rsidRPr="0077093D">
              <w:rPr>
                <w:rFonts w:ascii="Arial" w:hAnsi="Arial" w:cs="Arial"/>
                <w:sz w:val="14"/>
                <w:szCs w:val="14"/>
              </w:rPr>
              <w:t>13 908</w:t>
            </w:r>
          </w:p>
        </w:tc>
        <w:tc>
          <w:tcPr>
            <w:tcW w:w="3027" w:type="dxa"/>
            <w:tcBorders>
              <w:left w:val="single" w:sz="6" w:space="0" w:color="000000"/>
            </w:tcBorders>
            <w:shd w:val="clear" w:color="auto" w:fill="auto"/>
            <w:vAlign w:val="bottom"/>
          </w:tcPr>
          <w:p w:rsidR="00311CC9" w:rsidRPr="0077093D" w:rsidRDefault="00311CC9" w:rsidP="0046335D">
            <w:pPr>
              <w:spacing w:before="200" w:line="200" w:lineRule="exact"/>
              <w:ind w:left="340"/>
              <w:rPr>
                <w:rFonts w:ascii="Arial" w:hAnsi="Arial" w:cs="Arial"/>
                <w:sz w:val="14"/>
                <w:szCs w:val="14"/>
              </w:rPr>
            </w:pPr>
            <w:r w:rsidRPr="0077093D">
              <w:rPr>
                <w:rFonts w:ascii="Arial" w:hAnsi="Arial" w:cs="Arial"/>
                <w:i/>
                <w:sz w:val="14"/>
                <w:szCs w:val="14"/>
                <w:lang w:val="en-US"/>
              </w:rPr>
              <w:t>vehicles</w:t>
            </w:r>
          </w:p>
        </w:tc>
      </w:tr>
      <w:tr w:rsidR="0077093D" w:rsidRPr="00AA17E9" w:rsidTr="00835B51">
        <w:trPr>
          <w:cantSplit/>
        </w:trPr>
        <w:tc>
          <w:tcPr>
            <w:tcW w:w="2980" w:type="dxa"/>
            <w:shd w:val="clear" w:color="auto" w:fill="auto"/>
            <w:vAlign w:val="bottom"/>
          </w:tcPr>
          <w:p w:rsidR="00311CC9" w:rsidRPr="0077093D" w:rsidRDefault="00311CC9" w:rsidP="0046335D">
            <w:pPr>
              <w:spacing w:before="200" w:line="200" w:lineRule="exact"/>
              <w:ind w:left="340"/>
              <w:rPr>
                <w:rFonts w:ascii="Arial" w:hAnsi="Arial" w:cs="Arial"/>
                <w:sz w:val="14"/>
                <w:szCs w:val="14"/>
              </w:rPr>
            </w:pPr>
            <w:r w:rsidRPr="0077093D">
              <w:rPr>
                <w:rFonts w:ascii="Arial" w:hAnsi="Arial" w:cs="Arial"/>
                <w:sz w:val="14"/>
                <w:szCs w:val="14"/>
              </w:rPr>
              <w:t>прочие виды основного капитала</w:t>
            </w:r>
          </w:p>
        </w:tc>
        <w:tc>
          <w:tcPr>
            <w:tcW w:w="779"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sz w:val="14"/>
                <w:szCs w:val="14"/>
              </w:rPr>
            </w:pPr>
            <w:r w:rsidRPr="0077093D">
              <w:rPr>
                <w:rFonts w:ascii="Arial" w:hAnsi="Arial" w:cs="Arial"/>
                <w:sz w:val="14"/>
                <w:szCs w:val="14"/>
              </w:rPr>
              <w:t>5 805</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sz w:val="14"/>
                <w:szCs w:val="14"/>
              </w:rPr>
            </w:pPr>
            <w:r w:rsidRPr="0077093D">
              <w:rPr>
                <w:rFonts w:ascii="Arial" w:hAnsi="Arial" w:cs="Arial"/>
                <w:sz w:val="14"/>
                <w:szCs w:val="14"/>
              </w:rPr>
              <w:t>7 294</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sz w:val="14"/>
                <w:szCs w:val="14"/>
              </w:rPr>
            </w:pPr>
            <w:r w:rsidRPr="0077093D">
              <w:rPr>
                <w:rFonts w:ascii="Arial" w:hAnsi="Arial" w:cs="Arial"/>
                <w:sz w:val="14"/>
                <w:szCs w:val="14"/>
              </w:rPr>
              <w:t>9 854</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sz w:val="14"/>
                <w:szCs w:val="14"/>
              </w:rPr>
            </w:pPr>
            <w:r w:rsidRPr="0077093D">
              <w:rPr>
                <w:rFonts w:ascii="Arial" w:hAnsi="Arial" w:cs="Arial"/>
                <w:sz w:val="14"/>
                <w:szCs w:val="14"/>
              </w:rPr>
              <w:t>12 712</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sz w:val="14"/>
                <w:szCs w:val="14"/>
              </w:rPr>
            </w:pPr>
            <w:r w:rsidRPr="0077093D">
              <w:rPr>
                <w:rFonts w:ascii="Arial" w:hAnsi="Arial" w:cs="Arial"/>
                <w:sz w:val="14"/>
                <w:szCs w:val="14"/>
              </w:rPr>
              <w:t>14 965</w:t>
            </w:r>
          </w:p>
        </w:tc>
        <w:tc>
          <w:tcPr>
            <w:tcW w:w="3027" w:type="dxa"/>
            <w:tcBorders>
              <w:left w:val="single" w:sz="6" w:space="0" w:color="000000"/>
            </w:tcBorders>
            <w:shd w:val="clear" w:color="auto" w:fill="auto"/>
            <w:vAlign w:val="bottom"/>
          </w:tcPr>
          <w:p w:rsidR="00311CC9" w:rsidRPr="0077093D" w:rsidRDefault="00311CC9" w:rsidP="0046335D">
            <w:pPr>
              <w:spacing w:before="200" w:line="200" w:lineRule="exact"/>
              <w:ind w:left="340"/>
              <w:rPr>
                <w:rFonts w:ascii="Arial" w:hAnsi="Arial" w:cs="Arial"/>
                <w:sz w:val="14"/>
                <w:szCs w:val="14"/>
                <w:lang w:val="en-US"/>
              </w:rPr>
            </w:pPr>
            <w:r w:rsidRPr="0077093D">
              <w:rPr>
                <w:rFonts w:ascii="Arial" w:hAnsi="Arial" w:cs="Arial"/>
                <w:i/>
                <w:sz w:val="14"/>
                <w:szCs w:val="14"/>
                <w:lang w:val="en-US"/>
              </w:rPr>
              <w:t>other types of fixed capital</w:t>
            </w:r>
          </w:p>
        </w:tc>
      </w:tr>
      <w:tr w:rsidR="0077093D" w:rsidRPr="0077093D" w:rsidTr="00835B51">
        <w:trPr>
          <w:cantSplit/>
        </w:trPr>
        <w:tc>
          <w:tcPr>
            <w:tcW w:w="2980" w:type="dxa"/>
            <w:shd w:val="clear" w:color="auto" w:fill="auto"/>
            <w:vAlign w:val="bottom"/>
          </w:tcPr>
          <w:p w:rsidR="00311CC9" w:rsidRPr="0077093D" w:rsidRDefault="00311CC9" w:rsidP="0046335D">
            <w:pPr>
              <w:spacing w:before="200" w:line="200" w:lineRule="exact"/>
              <w:ind w:left="113"/>
              <w:rPr>
                <w:rFonts w:ascii="Arial" w:hAnsi="Arial" w:cs="Arial"/>
                <w:sz w:val="14"/>
                <w:szCs w:val="14"/>
              </w:rPr>
            </w:pPr>
            <w:r w:rsidRPr="0077093D">
              <w:rPr>
                <w:rFonts w:ascii="Arial" w:hAnsi="Arial" w:cs="Arial"/>
                <w:b/>
                <w:bCs/>
                <w:iCs/>
                <w:sz w:val="14"/>
                <w:szCs w:val="14"/>
              </w:rPr>
              <w:t>Финансовые активы</w:t>
            </w:r>
            <w:proofErr w:type="gramStart"/>
            <w:r w:rsidRPr="0077093D">
              <w:rPr>
                <w:rFonts w:ascii="Arial" w:hAnsi="Arial" w:cs="Arial"/>
                <w:b/>
                <w:bCs/>
                <w:iCs/>
                <w:sz w:val="14"/>
                <w:szCs w:val="14"/>
                <w:vertAlign w:val="superscript"/>
              </w:rPr>
              <w:t>1</w:t>
            </w:r>
            <w:proofErr w:type="gramEnd"/>
            <w:r w:rsidRPr="0077093D">
              <w:rPr>
                <w:rFonts w:ascii="Arial" w:hAnsi="Arial" w:cs="Arial"/>
                <w:b/>
                <w:bCs/>
                <w:iCs/>
                <w:sz w:val="14"/>
                <w:szCs w:val="14"/>
                <w:vertAlign w:val="superscript"/>
              </w:rPr>
              <w:t>)</w:t>
            </w:r>
          </w:p>
        </w:tc>
        <w:tc>
          <w:tcPr>
            <w:tcW w:w="779"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b/>
                <w:bCs/>
                <w:sz w:val="14"/>
                <w:szCs w:val="14"/>
              </w:rPr>
            </w:pPr>
            <w:r w:rsidRPr="0077093D">
              <w:rPr>
                <w:rFonts w:ascii="Arial" w:hAnsi="Arial" w:cs="Arial"/>
                <w:b/>
                <w:bCs/>
                <w:sz w:val="14"/>
                <w:szCs w:val="14"/>
              </w:rPr>
              <w:t>262 119</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b/>
                <w:bCs/>
                <w:sz w:val="14"/>
                <w:szCs w:val="14"/>
              </w:rPr>
            </w:pPr>
            <w:r w:rsidRPr="0077093D">
              <w:rPr>
                <w:rFonts w:ascii="Arial" w:hAnsi="Arial" w:cs="Arial"/>
                <w:b/>
                <w:bCs/>
                <w:sz w:val="14"/>
                <w:szCs w:val="14"/>
              </w:rPr>
              <w:t>309 921</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b/>
                <w:bCs/>
                <w:sz w:val="14"/>
                <w:szCs w:val="14"/>
              </w:rPr>
            </w:pPr>
            <w:r w:rsidRPr="0077093D">
              <w:rPr>
                <w:rFonts w:ascii="Arial" w:hAnsi="Arial" w:cs="Arial"/>
                <w:b/>
                <w:bCs/>
                <w:sz w:val="14"/>
                <w:szCs w:val="14"/>
              </w:rPr>
              <w:t>391 292</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b/>
                <w:bCs/>
                <w:sz w:val="14"/>
                <w:szCs w:val="14"/>
              </w:rPr>
            </w:pPr>
            <w:r w:rsidRPr="0077093D">
              <w:rPr>
                <w:rFonts w:ascii="Arial" w:hAnsi="Arial" w:cs="Arial"/>
                <w:b/>
                <w:bCs/>
                <w:sz w:val="14"/>
                <w:szCs w:val="14"/>
              </w:rPr>
              <w:t>450 042</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b/>
                <w:bCs/>
                <w:sz w:val="14"/>
                <w:szCs w:val="14"/>
              </w:rPr>
            </w:pPr>
            <w:r w:rsidRPr="0077093D">
              <w:rPr>
                <w:rFonts w:ascii="Arial" w:hAnsi="Arial" w:cs="Arial"/>
                <w:b/>
                <w:bCs/>
                <w:sz w:val="14"/>
                <w:szCs w:val="14"/>
              </w:rPr>
              <w:t>459 310</w:t>
            </w:r>
          </w:p>
        </w:tc>
        <w:tc>
          <w:tcPr>
            <w:tcW w:w="3027" w:type="dxa"/>
            <w:tcBorders>
              <w:left w:val="single" w:sz="6" w:space="0" w:color="000000"/>
            </w:tcBorders>
            <w:shd w:val="clear" w:color="auto" w:fill="auto"/>
            <w:vAlign w:val="bottom"/>
          </w:tcPr>
          <w:p w:rsidR="00311CC9" w:rsidRPr="0077093D" w:rsidRDefault="00311CC9" w:rsidP="0046335D">
            <w:pPr>
              <w:spacing w:before="200" w:line="200" w:lineRule="exact"/>
              <w:ind w:left="113"/>
              <w:rPr>
                <w:rFonts w:ascii="Arial" w:hAnsi="Arial" w:cs="Arial"/>
                <w:sz w:val="14"/>
                <w:szCs w:val="14"/>
                <w:lang w:val="en-US"/>
              </w:rPr>
            </w:pPr>
            <w:proofErr w:type="gramStart"/>
            <w:r w:rsidRPr="0077093D">
              <w:rPr>
                <w:rFonts w:ascii="Arial" w:hAnsi="Arial" w:cs="Arial"/>
                <w:b/>
                <w:bCs/>
                <w:i/>
                <w:iCs/>
                <w:sz w:val="14"/>
                <w:szCs w:val="14"/>
              </w:rPr>
              <w:t>Financial assets</w:t>
            </w:r>
            <w:r w:rsidRPr="0077093D">
              <w:rPr>
                <w:rFonts w:ascii="Arial" w:hAnsi="Arial" w:cs="Arial"/>
                <w:b/>
                <w:bCs/>
                <w:i/>
                <w:iCs/>
                <w:sz w:val="14"/>
                <w:szCs w:val="14"/>
                <w:vertAlign w:val="superscript"/>
                <w:lang w:val="en-US"/>
              </w:rPr>
              <w:t>1)</w:t>
            </w:r>
            <w:proofErr w:type="gramEnd"/>
          </w:p>
        </w:tc>
      </w:tr>
      <w:tr w:rsidR="0077093D" w:rsidRPr="00AA17E9" w:rsidTr="00835B51">
        <w:trPr>
          <w:cantSplit/>
        </w:trPr>
        <w:tc>
          <w:tcPr>
            <w:tcW w:w="2980" w:type="dxa"/>
            <w:shd w:val="clear" w:color="auto" w:fill="auto"/>
            <w:vAlign w:val="bottom"/>
          </w:tcPr>
          <w:p w:rsidR="00311CC9" w:rsidRPr="0077093D" w:rsidRDefault="00311CC9" w:rsidP="0046335D">
            <w:pPr>
              <w:spacing w:before="200" w:line="200" w:lineRule="exact"/>
              <w:ind w:left="227"/>
              <w:rPr>
                <w:rFonts w:ascii="Arial" w:hAnsi="Arial" w:cs="Arial"/>
                <w:sz w:val="14"/>
                <w:szCs w:val="14"/>
              </w:rPr>
            </w:pPr>
            <w:r w:rsidRPr="0077093D">
              <w:rPr>
                <w:rFonts w:ascii="Arial" w:hAnsi="Arial" w:cs="Arial"/>
                <w:sz w:val="14"/>
                <w:szCs w:val="14"/>
              </w:rPr>
              <w:t xml:space="preserve">Монетарное золото и специальные </w:t>
            </w:r>
            <w:r w:rsidRPr="0077093D">
              <w:rPr>
                <w:rFonts w:ascii="Arial" w:hAnsi="Arial" w:cs="Arial"/>
                <w:sz w:val="14"/>
                <w:szCs w:val="14"/>
              </w:rPr>
              <w:br/>
              <w:t>права заимствования</w:t>
            </w:r>
          </w:p>
        </w:tc>
        <w:tc>
          <w:tcPr>
            <w:tcW w:w="779"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sz w:val="14"/>
                <w:szCs w:val="14"/>
              </w:rPr>
            </w:pPr>
            <w:r w:rsidRPr="0077093D">
              <w:rPr>
                <w:rFonts w:ascii="Arial" w:hAnsi="Arial" w:cs="Arial"/>
                <w:sz w:val="14"/>
                <w:szCs w:val="14"/>
              </w:rPr>
              <w:t>1 816</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sz w:val="14"/>
                <w:szCs w:val="14"/>
              </w:rPr>
            </w:pPr>
            <w:r w:rsidRPr="0077093D">
              <w:rPr>
                <w:rFonts w:ascii="Arial" w:hAnsi="Arial" w:cs="Arial"/>
                <w:sz w:val="14"/>
                <w:szCs w:val="14"/>
              </w:rPr>
              <w:t>1 596</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sz w:val="14"/>
                <w:szCs w:val="14"/>
              </w:rPr>
            </w:pPr>
            <w:r w:rsidRPr="0077093D">
              <w:rPr>
                <w:rFonts w:ascii="Arial" w:hAnsi="Arial" w:cs="Arial"/>
                <w:sz w:val="14"/>
                <w:szCs w:val="14"/>
              </w:rPr>
              <w:t>3 057</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sz w:val="14"/>
                <w:szCs w:val="14"/>
              </w:rPr>
            </w:pPr>
            <w:r w:rsidRPr="0077093D">
              <w:rPr>
                <w:rFonts w:ascii="Arial" w:hAnsi="Arial" w:cs="Arial"/>
                <w:sz w:val="14"/>
                <w:szCs w:val="14"/>
                <w:lang w:val="en-US"/>
              </w:rPr>
              <w:t>4 114</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sz w:val="14"/>
                <w:szCs w:val="14"/>
              </w:rPr>
            </w:pPr>
            <w:r w:rsidRPr="0077093D">
              <w:rPr>
                <w:rFonts w:ascii="Arial" w:hAnsi="Arial" w:cs="Arial"/>
                <w:sz w:val="14"/>
                <w:szCs w:val="14"/>
              </w:rPr>
              <w:t>4 045</w:t>
            </w:r>
          </w:p>
        </w:tc>
        <w:tc>
          <w:tcPr>
            <w:tcW w:w="3027" w:type="dxa"/>
            <w:tcBorders>
              <w:left w:val="single" w:sz="6" w:space="0" w:color="000000"/>
            </w:tcBorders>
            <w:shd w:val="clear" w:color="auto" w:fill="auto"/>
            <w:vAlign w:val="bottom"/>
          </w:tcPr>
          <w:p w:rsidR="00311CC9" w:rsidRPr="0077093D" w:rsidRDefault="00311CC9" w:rsidP="0046335D">
            <w:pPr>
              <w:spacing w:before="200" w:line="200" w:lineRule="exact"/>
              <w:ind w:left="227"/>
              <w:rPr>
                <w:rFonts w:ascii="Arial" w:hAnsi="Arial" w:cs="Arial"/>
                <w:sz w:val="14"/>
                <w:szCs w:val="14"/>
                <w:lang w:val="en-US"/>
              </w:rPr>
            </w:pPr>
            <w:r w:rsidRPr="0077093D">
              <w:rPr>
                <w:rFonts w:ascii="Arial" w:hAnsi="Arial" w:cs="Arial"/>
                <w:i/>
                <w:sz w:val="14"/>
                <w:szCs w:val="14"/>
                <w:lang w:val="en-US"/>
              </w:rPr>
              <w:t xml:space="preserve">Monetary gold </w:t>
            </w:r>
            <w:r w:rsidRPr="0077093D">
              <w:rPr>
                <w:rFonts w:ascii="Arial" w:hAnsi="Arial" w:cs="Arial"/>
                <w:i/>
                <w:sz w:val="14"/>
                <w:szCs w:val="14"/>
                <w:lang w:val="en-US"/>
              </w:rPr>
              <w:br/>
              <w:t>and special drawing rights</w:t>
            </w:r>
          </w:p>
        </w:tc>
      </w:tr>
      <w:tr w:rsidR="0077093D" w:rsidRPr="0077093D" w:rsidTr="00835B51">
        <w:trPr>
          <w:cantSplit/>
        </w:trPr>
        <w:tc>
          <w:tcPr>
            <w:tcW w:w="2980" w:type="dxa"/>
            <w:shd w:val="clear" w:color="auto" w:fill="auto"/>
            <w:vAlign w:val="bottom"/>
          </w:tcPr>
          <w:p w:rsidR="00311CC9" w:rsidRPr="0077093D" w:rsidRDefault="00311CC9" w:rsidP="0046335D">
            <w:pPr>
              <w:spacing w:before="200" w:line="200" w:lineRule="exact"/>
              <w:ind w:left="227"/>
              <w:rPr>
                <w:rFonts w:ascii="Arial" w:hAnsi="Arial" w:cs="Arial"/>
                <w:sz w:val="14"/>
                <w:szCs w:val="14"/>
              </w:rPr>
            </w:pPr>
            <w:r w:rsidRPr="0077093D">
              <w:rPr>
                <w:rFonts w:ascii="Arial" w:hAnsi="Arial" w:cs="Arial"/>
                <w:sz w:val="14"/>
                <w:szCs w:val="14"/>
              </w:rPr>
              <w:t>Наличная валюта и депозиты</w:t>
            </w:r>
          </w:p>
        </w:tc>
        <w:tc>
          <w:tcPr>
            <w:tcW w:w="779"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sz w:val="14"/>
                <w:szCs w:val="14"/>
              </w:rPr>
            </w:pPr>
            <w:r w:rsidRPr="0077093D">
              <w:rPr>
                <w:rFonts w:ascii="Arial" w:hAnsi="Arial" w:cs="Arial"/>
                <w:sz w:val="14"/>
                <w:szCs w:val="14"/>
              </w:rPr>
              <w:t>53 897</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sz w:val="14"/>
                <w:szCs w:val="14"/>
              </w:rPr>
            </w:pPr>
            <w:r w:rsidRPr="0077093D">
              <w:rPr>
                <w:rFonts w:ascii="Arial" w:hAnsi="Arial" w:cs="Arial"/>
                <w:sz w:val="14"/>
                <w:szCs w:val="14"/>
              </w:rPr>
              <w:t>61 306</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sz w:val="14"/>
                <w:szCs w:val="14"/>
              </w:rPr>
            </w:pPr>
            <w:r w:rsidRPr="0077093D">
              <w:rPr>
                <w:rFonts w:ascii="Arial" w:hAnsi="Arial" w:cs="Arial"/>
                <w:sz w:val="14"/>
                <w:szCs w:val="14"/>
              </w:rPr>
              <w:t>78 320</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sz w:val="14"/>
                <w:szCs w:val="14"/>
              </w:rPr>
            </w:pPr>
            <w:r w:rsidRPr="0077093D">
              <w:rPr>
                <w:rFonts w:ascii="Arial" w:hAnsi="Arial" w:cs="Arial"/>
                <w:sz w:val="14"/>
                <w:szCs w:val="14"/>
                <w:lang w:val="en-US"/>
              </w:rPr>
              <w:t>86 472</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sz w:val="14"/>
                <w:szCs w:val="14"/>
              </w:rPr>
            </w:pPr>
            <w:r w:rsidRPr="0077093D">
              <w:rPr>
                <w:rFonts w:ascii="Arial" w:hAnsi="Arial" w:cs="Arial"/>
                <w:sz w:val="14"/>
                <w:szCs w:val="14"/>
              </w:rPr>
              <w:t>84 848</w:t>
            </w:r>
          </w:p>
        </w:tc>
        <w:tc>
          <w:tcPr>
            <w:tcW w:w="3027" w:type="dxa"/>
            <w:tcBorders>
              <w:left w:val="single" w:sz="6" w:space="0" w:color="000000"/>
            </w:tcBorders>
            <w:shd w:val="clear" w:color="auto" w:fill="auto"/>
            <w:vAlign w:val="bottom"/>
          </w:tcPr>
          <w:p w:rsidR="00311CC9" w:rsidRPr="0077093D" w:rsidRDefault="00311CC9" w:rsidP="0046335D">
            <w:pPr>
              <w:spacing w:before="200" w:line="200" w:lineRule="exact"/>
              <w:ind w:left="227"/>
              <w:rPr>
                <w:rFonts w:ascii="Arial" w:hAnsi="Arial" w:cs="Arial"/>
                <w:sz w:val="14"/>
                <w:szCs w:val="14"/>
              </w:rPr>
            </w:pPr>
            <w:r w:rsidRPr="0077093D">
              <w:rPr>
                <w:rFonts w:ascii="Arial" w:hAnsi="Arial" w:cs="Arial"/>
                <w:i/>
                <w:sz w:val="14"/>
                <w:szCs w:val="14"/>
                <w:lang w:val="en-US"/>
              </w:rPr>
              <w:t xml:space="preserve">Currency </w:t>
            </w:r>
            <w:r w:rsidRPr="0077093D">
              <w:rPr>
                <w:rFonts w:ascii="Arial" w:hAnsi="Arial" w:cs="Arial"/>
                <w:i/>
                <w:sz w:val="14"/>
                <w:szCs w:val="14"/>
              </w:rPr>
              <w:t>and deposits</w:t>
            </w:r>
          </w:p>
        </w:tc>
      </w:tr>
      <w:tr w:rsidR="0077093D" w:rsidRPr="0077093D" w:rsidTr="00835B51">
        <w:trPr>
          <w:cantSplit/>
        </w:trPr>
        <w:tc>
          <w:tcPr>
            <w:tcW w:w="2980" w:type="dxa"/>
            <w:shd w:val="clear" w:color="auto" w:fill="auto"/>
            <w:vAlign w:val="bottom"/>
          </w:tcPr>
          <w:p w:rsidR="00311CC9" w:rsidRPr="0077093D" w:rsidRDefault="00311CC9" w:rsidP="0046335D">
            <w:pPr>
              <w:spacing w:before="200" w:line="200" w:lineRule="exact"/>
              <w:ind w:left="227"/>
              <w:rPr>
                <w:rFonts w:ascii="Arial" w:hAnsi="Arial" w:cs="Arial"/>
                <w:sz w:val="14"/>
                <w:szCs w:val="14"/>
              </w:rPr>
            </w:pPr>
            <w:r w:rsidRPr="0077093D">
              <w:rPr>
                <w:rFonts w:ascii="Arial" w:hAnsi="Arial" w:cs="Arial"/>
                <w:sz w:val="14"/>
                <w:szCs w:val="14"/>
              </w:rPr>
              <w:t>Долговые ценные бумаги</w:t>
            </w:r>
          </w:p>
        </w:tc>
        <w:tc>
          <w:tcPr>
            <w:tcW w:w="779"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sz w:val="14"/>
                <w:szCs w:val="14"/>
              </w:rPr>
            </w:pPr>
            <w:r w:rsidRPr="0077093D">
              <w:rPr>
                <w:rFonts w:ascii="Arial" w:hAnsi="Arial" w:cs="Arial"/>
                <w:sz w:val="14"/>
                <w:szCs w:val="14"/>
              </w:rPr>
              <w:t>22 487</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sz w:val="14"/>
                <w:szCs w:val="14"/>
              </w:rPr>
            </w:pPr>
            <w:r w:rsidRPr="0077093D">
              <w:rPr>
                <w:rFonts w:ascii="Arial" w:hAnsi="Arial" w:cs="Arial"/>
                <w:sz w:val="14"/>
                <w:szCs w:val="14"/>
              </w:rPr>
              <w:t>24 008</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sz w:val="14"/>
                <w:szCs w:val="14"/>
              </w:rPr>
            </w:pPr>
            <w:r w:rsidRPr="0077093D">
              <w:rPr>
                <w:rFonts w:ascii="Arial" w:hAnsi="Arial" w:cs="Arial"/>
                <w:sz w:val="14"/>
                <w:szCs w:val="14"/>
              </w:rPr>
              <w:t>31 634</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sz w:val="14"/>
                <w:szCs w:val="14"/>
              </w:rPr>
            </w:pPr>
            <w:r w:rsidRPr="0077093D">
              <w:rPr>
                <w:rFonts w:ascii="Arial" w:hAnsi="Arial" w:cs="Arial"/>
                <w:sz w:val="14"/>
                <w:szCs w:val="14"/>
                <w:lang w:val="en-US"/>
              </w:rPr>
              <w:t>38 544</w:t>
            </w:r>
          </w:p>
        </w:tc>
        <w:tc>
          <w:tcPr>
            <w:tcW w:w="784" w:type="dxa"/>
            <w:tcBorders>
              <w:left w:val="single" w:sz="6" w:space="0" w:color="000000"/>
            </w:tcBorders>
            <w:shd w:val="clear" w:color="auto" w:fill="auto"/>
            <w:vAlign w:val="bottom"/>
          </w:tcPr>
          <w:p w:rsidR="00311CC9" w:rsidRPr="0077093D" w:rsidRDefault="00311CC9" w:rsidP="00835B51">
            <w:pPr>
              <w:spacing w:before="200" w:line="200" w:lineRule="exact"/>
              <w:ind w:right="170"/>
              <w:jc w:val="right"/>
              <w:rPr>
                <w:rFonts w:ascii="Arial" w:hAnsi="Arial" w:cs="Arial"/>
                <w:sz w:val="14"/>
                <w:szCs w:val="14"/>
              </w:rPr>
            </w:pPr>
            <w:r w:rsidRPr="0077093D">
              <w:rPr>
                <w:rFonts w:ascii="Arial" w:hAnsi="Arial" w:cs="Arial"/>
                <w:sz w:val="14"/>
                <w:szCs w:val="14"/>
              </w:rPr>
              <w:t>34 082</w:t>
            </w:r>
          </w:p>
        </w:tc>
        <w:tc>
          <w:tcPr>
            <w:tcW w:w="3027" w:type="dxa"/>
            <w:tcBorders>
              <w:left w:val="single" w:sz="6" w:space="0" w:color="000000"/>
            </w:tcBorders>
            <w:shd w:val="clear" w:color="auto" w:fill="auto"/>
            <w:vAlign w:val="bottom"/>
          </w:tcPr>
          <w:p w:rsidR="00311CC9" w:rsidRPr="0077093D" w:rsidRDefault="00311CC9" w:rsidP="0046335D">
            <w:pPr>
              <w:spacing w:before="200" w:line="200" w:lineRule="exact"/>
              <w:ind w:left="227"/>
              <w:rPr>
                <w:rFonts w:ascii="Arial" w:hAnsi="Arial" w:cs="Arial"/>
                <w:sz w:val="14"/>
                <w:szCs w:val="14"/>
              </w:rPr>
            </w:pPr>
            <w:r w:rsidRPr="0077093D">
              <w:rPr>
                <w:rFonts w:ascii="Arial" w:hAnsi="Arial" w:cs="Arial"/>
                <w:i/>
                <w:sz w:val="14"/>
                <w:szCs w:val="14"/>
              </w:rPr>
              <w:t>Debt securities</w:t>
            </w:r>
          </w:p>
        </w:tc>
      </w:tr>
      <w:tr w:rsidR="0077093D" w:rsidRPr="0077093D" w:rsidTr="00835B51">
        <w:trPr>
          <w:cantSplit/>
        </w:trPr>
        <w:tc>
          <w:tcPr>
            <w:tcW w:w="2980" w:type="dxa"/>
            <w:shd w:val="clear" w:color="auto" w:fill="auto"/>
            <w:vAlign w:val="bottom"/>
          </w:tcPr>
          <w:p w:rsidR="00664801" w:rsidRPr="0077093D" w:rsidRDefault="00664801" w:rsidP="0046335D">
            <w:pPr>
              <w:spacing w:before="200" w:line="200" w:lineRule="exact"/>
              <w:ind w:left="227"/>
              <w:rPr>
                <w:rFonts w:ascii="Arial" w:hAnsi="Arial" w:cs="Arial"/>
                <w:sz w:val="14"/>
                <w:szCs w:val="14"/>
              </w:rPr>
            </w:pPr>
            <w:r w:rsidRPr="0077093D">
              <w:rPr>
                <w:rFonts w:ascii="Arial" w:hAnsi="Arial" w:cs="Arial"/>
                <w:sz w:val="14"/>
                <w:szCs w:val="14"/>
              </w:rPr>
              <w:t>Кредиты и займы</w:t>
            </w:r>
          </w:p>
        </w:tc>
        <w:tc>
          <w:tcPr>
            <w:tcW w:w="779"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sz w:val="14"/>
                <w:szCs w:val="14"/>
              </w:rPr>
            </w:pPr>
            <w:r w:rsidRPr="0077093D">
              <w:rPr>
                <w:rFonts w:ascii="Arial" w:hAnsi="Arial" w:cs="Arial"/>
                <w:sz w:val="14"/>
                <w:szCs w:val="14"/>
              </w:rPr>
              <w:t>50 041</w:t>
            </w:r>
          </w:p>
        </w:tc>
        <w:tc>
          <w:tcPr>
            <w:tcW w:w="784"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sz w:val="14"/>
                <w:szCs w:val="14"/>
              </w:rPr>
            </w:pPr>
            <w:r w:rsidRPr="0077093D">
              <w:rPr>
                <w:rFonts w:ascii="Arial" w:hAnsi="Arial" w:cs="Arial"/>
                <w:sz w:val="14"/>
                <w:szCs w:val="14"/>
              </w:rPr>
              <w:t>63 061</w:t>
            </w:r>
          </w:p>
        </w:tc>
        <w:tc>
          <w:tcPr>
            <w:tcW w:w="784"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sz w:val="14"/>
                <w:szCs w:val="14"/>
              </w:rPr>
            </w:pPr>
            <w:r w:rsidRPr="0077093D">
              <w:rPr>
                <w:rFonts w:ascii="Arial" w:hAnsi="Arial" w:cs="Arial"/>
                <w:sz w:val="14"/>
                <w:szCs w:val="14"/>
              </w:rPr>
              <w:t>88 553</w:t>
            </w:r>
          </w:p>
        </w:tc>
        <w:tc>
          <w:tcPr>
            <w:tcW w:w="784" w:type="dxa"/>
            <w:tcBorders>
              <w:left w:val="single" w:sz="6" w:space="0" w:color="000000"/>
            </w:tcBorders>
            <w:shd w:val="clear" w:color="auto" w:fill="auto"/>
            <w:vAlign w:val="bottom"/>
          </w:tcPr>
          <w:p w:rsidR="00664801" w:rsidRPr="0077093D" w:rsidRDefault="00664801" w:rsidP="002653A3">
            <w:pPr>
              <w:spacing w:before="200" w:line="200" w:lineRule="exact"/>
              <w:ind w:right="170"/>
              <w:jc w:val="right"/>
              <w:rPr>
                <w:rFonts w:ascii="Arial" w:hAnsi="Arial" w:cs="Arial"/>
                <w:sz w:val="14"/>
                <w:szCs w:val="14"/>
              </w:rPr>
            </w:pPr>
            <w:r w:rsidRPr="0077093D">
              <w:rPr>
                <w:rFonts w:ascii="Arial" w:hAnsi="Arial" w:cs="Arial"/>
                <w:sz w:val="14"/>
                <w:szCs w:val="14"/>
              </w:rPr>
              <w:t>96 288</w:t>
            </w:r>
          </w:p>
        </w:tc>
        <w:tc>
          <w:tcPr>
            <w:tcW w:w="784"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sz w:val="14"/>
                <w:szCs w:val="14"/>
              </w:rPr>
            </w:pPr>
            <w:r w:rsidRPr="0077093D">
              <w:rPr>
                <w:rFonts w:ascii="Arial" w:hAnsi="Arial" w:cs="Arial"/>
                <w:sz w:val="14"/>
                <w:szCs w:val="14"/>
              </w:rPr>
              <w:t>96 173</w:t>
            </w:r>
          </w:p>
        </w:tc>
        <w:tc>
          <w:tcPr>
            <w:tcW w:w="3027" w:type="dxa"/>
            <w:tcBorders>
              <w:left w:val="single" w:sz="6" w:space="0" w:color="000000"/>
            </w:tcBorders>
            <w:shd w:val="clear" w:color="auto" w:fill="auto"/>
            <w:vAlign w:val="bottom"/>
          </w:tcPr>
          <w:p w:rsidR="00664801" w:rsidRPr="0077093D" w:rsidRDefault="00664801" w:rsidP="0046335D">
            <w:pPr>
              <w:spacing w:before="200" w:line="200" w:lineRule="exact"/>
              <w:ind w:left="227"/>
              <w:rPr>
                <w:rFonts w:ascii="Arial" w:hAnsi="Arial" w:cs="Arial"/>
                <w:sz w:val="14"/>
                <w:szCs w:val="14"/>
              </w:rPr>
            </w:pPr>
            <w:r w:rsidRPr="0077093D">
              <w:rPr>
                <w:rFonts w:ascii="Arial" w:hAnsi="Arial" w:cs="Arial"/>
                <w:i/>
                <w:sz w:val="14"/>
                <w:szCs w:val="14"/>
                <w:lang w:val="en-US"/>
              </w:rPr>
              <w:t>L</w:t>
            </w:r>
            <w:r w:rsidRPr="0077093D">
              <w:rPr>
                <w:rFonts w:ascii="Arial" w:hAnsi="Arial" w:cs="Arial"/>
                <w:i/>
                <w:sz w:val="14"/>
                <w:szCs w:val="14"/>
              </w:rPr>
              <w:t>oans</w:t>
            </w:r>
          </w:p>
        </w:tc>
      </w:tr>
      <w:tr w:rsidR="0077093D" w:rsidRPr="00AA17E9" w:rsidTr="00835B51">
        <w:trPr>
          <w:cantSplit/>
        </w:trPr>
        <w:tc>
          <w:tcPr>
            <w:tcW w:w="2980" w:type="dxa"/>
            <w:shd w:val="clear" w:color="auto" w:fill="auto"/>
            <w:vAlign w:val="bottom"/>
          </w:tcPr>
          <w:p w:rsidR="00664801" w:rsidRPr="0077093D" w:rsidRDefault="00664801" w:rsidP="0046335D">
            <w:pPr>
              <w:spacing w:before="200" w:line="200" w:lineRule="exact"/>
              <w:ind w:left="227"/>
              <w:rPr>
                <w:rFonts w:ascii="Arial" w:hAnsi="Arial" w:cs="Arial"/>
                <w:sz w:val="14"/>
                <w:szCs w:val="14"/>
              </w:rPr>
            </w:pPr>
            <w:r w:rsidRPr="0077093D">
              <w:rPr>
                <w:rFonts w:ascii="Arial" w:hAnsi="Arial" w:cs="Arial"/>
                <w:sz w:val="14"/>
                <w:szCs w:val="14"/>
              </w:rPr>
              <w:t xml:space="preserve">Акции и прочие формы участия </w:t>
            </w:r>
            <w:r w:rsidRPr="0077093D">
              <w:rPr>
                <w:rFonts w:ascii="Arial" w:hAnsi="Arial" w:cs="Arial"/>
                <w:sz w:val="14"/>
                <w:szCs w:val="14"/>
              </w:rPr>
              <w:br/>
              <w:t>в капитале</w:t>
            </w:r>
          </w:p>
        </w:tc>
        <w:tc>
          <w:tcPr>
            <w:tcW w:w="779"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sz w:val="14"/>
                <w:szCs w:val="14"/>
              </w:rPr>
            </w:pPr>
            <w:r w:rsidRPr="0077093D">
              <w:rPr>
                <w:rFonts w:ascii="Arial" w:hAnsi="Arial" w:cs="Arial"/>
                <w:sz w:val="14"/>
                <w:szCs w:val="14"/>
              </w:rPr>
              <w:t>77 048</w:t>
            </w:r>
          </w:p>
        </w:tc>
        <w:tc>
          <w:tcPr>
            <w:tcW w:w="784"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sz w:val="14"/>
                <w:szCs w:val="14"/>
              </w:rPr>
            </w:pPr>
            <w:r w:rsidRPr="0077093D">
              <w:rPr>
                <w:rFonts w:ascii="Arial" w:hAnsi="Arial" w:cs="Arial"/>
                <w:sz w:val="14"/>
                <w:szCs w:val="14"/>
              </w:rPr>
              <w:t>88 253</w:t>
            </w:r>
          </w:p>
        </w:tc>
        <w:tc>
          <w:tcPr>
            <w:tcW w:w="784"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sz w:val="14"/>
                <w:szCs w:val="14"/>
              </w:rPr>
            </w:pPr>
            <w:r w:rsidRPr="0077093D">
              <w:rPr>
                <w:rFonts w:ascii="Arial" w:hAnsi="Arial" w:cs="Arial"/>
                <w:sz w:val="14"/>
                <w:szCs w:val="14"/>
                <w:lang w:val="en-US"/>
              </w:rPr>
              <w:t>101 968</w:t>
            </w:r>
          </w:p>
        </w:tc>
        <w:tc>
          <w:tcPr>
            <w:tcW w:w="784" w:type="dxa"/>
            <w:tcBorders>
              <w:left w:val="single" w:sz="6" w:space="0" w:color="000000"/>
            </w:tcBorders>
            <w:shd w:val="clear" w:color="auto" w:fill="auto"/>
            <w:vAlign w:val="bottom"/>
          </w:tcPr>
          <w:p w:rsidR="00664801" w:rsidRPr="0077093D" w:rsidRDefault="00664801" w:rsidP="002653A3">
            <w:pPr>
              <w:spacing w:before="200" w:line="200" w:lineRule="exact"/>
              <w:ind w:right="170"/>
              <w:jc w:val="right"/>
              <w:rPr>
                <w:rFonts w:ascii="Arial" w:hAnsi="Arial" w:cs="Arial"/>
                <w:sz w:val="14"/>
                <w:szCs w:val="14"/>
              </w:rPr>
            </w:pPr>
            <w:r w:rsidRPr="0077093D">
              <w:rPr>
                <w:rFonts w:ascii="Arial" w:hAnsi="Arial" w:cs="Arial"/>
                <w:sz w:val="14"/>
                <w:szCs w:val="14"/>
              </w:rPr>
              <w:t>121 594</w:t>
            </w:r>
          </w:p>
        </w:tc>
        <w:tc>
          <w:tcPr>
            <w:tcW w:w="784"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sz w:val="14"/>
                <w:szCs w:val="14"/>
              </w:rPr>
            </w:pPr>
            <w:r w:rsidRPr="0077093D">
              <w:rPr>
                <w:rFonts w:ascii="Arial" w:hAnsi="Arial" w:cs="Arial"/>
                <w:sz w:val="14"/>
                <w:szCs w:val="14"/>
              </w:rPr>
              <w:t>132 155</w:t>
            </w:r>
          </w:p>
        </w:tc>
        <w:tc>
          <w:tcPr>
            <w:tcW w:w="3027" w:type="dxa"/>
            <w:tcBorders>
              <w:left w:val="single" w:sz="6" w:space="0" w:color="000000"/>
            </w:tcBorders>
            <w:shd w:val="clear" w:color="auto" w:fill="auto"/>
            <w:vAlign w:val="bottom"/>
          </w:tcPr>
          <w:p w:rsidR="00664801" w:rsidRPr="0077093D" w:rsidRDefault="00664801" w:rsidP="0046335D">
            <w:pPr>
              <w:spacing w:before="200" w:line="200" w:lineRule="exact"/>
              <w:ind w:left="227"/>
              <w:rPr>
                <w:rFonts w:ascii="Arial" w:hAnsi="Arial" w:cs="Arial"/>
                <w:sz w:val="14"/>
                <w:szCs w:val="14"/>
                <w:lang w:val="en-US"/>
              </w:rPr>
            </w:pPr>
            <w:r w:rsidRPr="0077093D">
              <w:rPr>
                <w:rFonts w:ascii="Arial" w:hAnsi="Arial" w:cs="Arial"/>
                <w:i/>
                <w:sz w:val="14"/>
                <w:szCs w:val="14"/>
                <w:lang w:val="en-US"/>
              </w:rPr>
              <w:t xml:space="preserve">Equity and investment </w:t>
            </w:r>
            <w:r w:rsidRPr="0077093D">
              <w:rPr>
                <w:rFonts w:ascii="Arial" w:hAnsi="Arial" w:cs="Arial"/>
                <w:i/>
                <w:sz w:val="14"/>
                <w:szCs w:val="14"/>
                <w:lang w:val="en-US"/>
              </w:rPr>
              <w:br/>
              <w:t>fund shares</w:t>
            </w:r>
          </w:p>
        </w:tc>
      </w:tr>
      <w:tr w:rsidR="0077093D" w:rsidRPr="0077093D" w:rsidTr="00835B51">
        <w:trPr>
          <w:cantSplit/>
        </w:trPr>
        <w:tc>
          <w:tcPr>
            <w:tcW w:w="2980" w:type="dxa"/>
            <w:shd w:val="clear" w:color="auto" w:fill="auto"/>
            <w:vAlign w:val="bottom"/>
          </w:tcPr>
          <w:p w:rsidR="00664801" w:rsidRPr="0077093D" w:rsidRDefault="00664801" w:rsidP="0046335D">
            <w:pPr>
              <w:spacing w:before="200" w:line="200" w:lineRule="exact"/>
              <w:ind w:left="227"/>
              <w:rPr>
                <w:rFonts w:ascii="Arial" w:hAnsi="Arial" w:cs="Arial"/>
                <w:sz w:val="14"/>
                <w:szCs w:val="14"/>
              </w:rPr>
            </w:pPr>
            <w:r w:rsidRPr="0077093D">
              <w:rPr>
                <w:rFonts w:ascii="Arial" w:hAnsi="Arial" w:cs="Arial"/>
                <w:sz w:val="14"/>
                <w:szCs w:val="14"/>
              </w:rPr>
              <w:t>Страховые и пенсионные резервы</w:t>
            </w:r>
          </w:p>
        </w:tc>
        <w:tc>
          <w:tcPr>
            <w:tcW w:w="779"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sz w:val="14"/>
                <w:szCs w:val="14"/>
              </w:rPr>
            </w:pPr>
            <w:r w:rsidRPr="0077093D">
              <w:rPr>
                <w:rFonts w:ascii="Arial" w:hAnsi="Arial" w:cs="Arial"/>
                <w:sz w:val="14"/>
                <w:szCs w:val="14"/>
              </w:rPr>
              <w:t>2 043</w:t>
            </w:r>
          </w:p>
        </w:tc>
        <w:tc>
          <w:tcPr>
            <w:tcW w:w="784"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sz w:val="14"/>
                <w:szCs w:val="14"/>
              </w:rPr>
            </w:pPr>
            <w:r w:rsidRPr="0077093D">
              <w:rPr>
                <w:rFonts w:ascii="Arial" w:hAnsi="Arial" w:cs="Arial"/>
                <w:sz w:val="14"/>
                <w:szCs w:val="14"/>
              </w:rPr>
              <w:t>2 657</w:t>
            </w:r>
          </w:p>
        </w:tc>
        <w:tc>
          <w:tcPr>
            <w:tcW w:w="784"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sz w:val="14"/>
                <w:szCs w:val="14"/>
              </w:rPr>
            </w:pPr>
            <w:r w:rsidRPr="0077093D">
              <w:rPr>
                <w:rFonts w:ascii="Arial" w:hAnsi="Arial" w:cs="Arial"/>
                <w:sz w:val="14"/>
                <w:szCs w:val="14"/>
              </w:rPr>
              <w:t>2 868</w:t>
            </w:r>
          </w:p>
        </w:tc>
        <w:tc>
          <w:tcPr>
            <w:tcW w:w="784" w:type="dxa"/>
            <w:tcBorders>
              <w:left w:val="single" w:sz="6" w:space="0" w:color="000000"/>
            </w:tcBorders>
            <w:shd w:val="clear" w:color="auto" w:fill="auto"/>
            <w:vAlign w:val="bottom"/>
          </w:tcPr>
          <w:p w:rsidR="00664801" w:rsidRPr="0077093D" w:rsidRDefault="00664801" w:rsidP="002653A3">
            <w:pPr>
              <w:spacing w:before="200" w:line="200" w:lineRule="exact"/>
              <w:ind w:right="170"/>
              <w:jc w:val="right"/>
              <w:rPr>
                <w:rFonts w:ascii="Arial" w:hAnsi="Arial" w:cs="Arial"/>
                <w:sz w:val="14"/>
                <w:szCs w:val="14"/>
              </w:rPr>
            </w:pPr>
            <w:r w:rsidRPr="0077093D">
              <w:rPr>
                <w:rFonts w:ascii="Arial" w:hAnsi="Arial" w:cs="Arial"/>
                <w:sz w:val="14"/>
                <w:szCs w:val="14"/>
              </w:rPr>
              <w:t>3 585</w:t>
            </w:r>
          </w:p>
        </w:tc>
        <w:tc>
          <w:tcPr>
            <w:tcW w:w="784"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sz w:val="14"/>
                <w:szCs w:val="14"/>
              </w:rPr>
            </w:pPr>
            <w:r w:rsidRPr="0077093D">
              <w:rPr>
                <w:rFonts w:ascii="Arial" w:hAnsi="Arial" w:cs="Arial"/>
                <w:sz w:val="14"/>
                <w:szCs w:val="14"/>
              </w:rPr>
              <w:t>4 250</w:t>
            </w:r>
          </w:p>
        </w:tc>
        <w:tc>
          <w:tcPr>
            <w:tcW w:w="3027" w:type="dxa"/>
            <w:tcBorders>
              <w:left w:val="single" w:sz="6" w:space="0" w:color="000000"/>
            </w:tcBorders>
            <w:shd w:val="clear" w:color="auto" w:fill="auto"/>
            <w:vAlign w:val="bottom"/>
          </w:tcPr>
          <w:p w:rsidR="00664801" w:rsidRPr="0077093D" w:rsidRDefault="00664801" w:rsidP="0046335D">
            <w:pPr>
              <w:spacing w:before="200" w:line="200" w:lineRule="exact"/>
              <w:ind w:left="227"/>
              <w:rPr>
                <w:rFonts w:ascii="Arial" w:hAnsi="Arial" w:cs="Arial"/>
                <w:sz w:val="14"/>
                <w:szCs w:val="14"/>
              </w:rPr>
            </w:pPr>
            <w:r w:rsidRPr="0077093D">
              <w:rPr>
                <w:rFonts w:ascii="Arial" w:hAnsi="Arial" w:cs="Arial"/>
                <w:i/>
                <w:sz w:val="14"/>
                <w:szCs w:val="14"/>
              </w:rPr>
              <w:t xml:space="preserve">Insurance </w:t>
            </w:r>
            <w:r w:rsidRPr="0077093D">
              <w:rPr>
                <w:rFonts w:ascii="Arial" w:hAnsi="Arial" w:cs="Arial"/>
                <w:i/>
                <w:sz w:val="14"/>
                <w:szCs w:val="14"/>
                <w:lang w:val="en-US"/>
              </w:rPr>
              <w:t xml:space="preserve">and </w:t>
            </w:r>
            <w:r w:rsidRPr="0077093D">
              <w:rPr>
                <w:rFonts w:ascii="Arial" w:hAnsi="Arial" w:cs="Arial"/>
                <w:i/>
                <w:sz w:val="14"/>
                <w:szCs w:val="14"/>
                <w:lang w:val="en-GB"/>
              </w:rPr>
              <w:t xml:space="preserve">pension </w:t>
            </w:r>
            <w:r w:rsidRPr="0077093D">
              <w:rPr>
                <w:rFonts w:ascii="Arial" w:hAnsi="Arial" w:cs="Arial"/>
                <w:i/>
                <w:sz w:val="14"/>
                <w:szCs w:val="14"/>
                <w:lang w:val="en-US"/>
              </w:rPr>
              <w:t>reserves</w:t>
            </w:r>
          </w:p>
        </w:tc>
      </w:tr>
      <w:tr w:rsidR="0077093D" w:rsidRPr="0077093D" w:rsidTr="00835B51">
        <w:trPr>
          <w:cantSplit/>
        </w:trPr>
        <w:tc>
          <w:tcPr>
            <w:tcW w:w="2980" w:type="dxa"/>
            <w:shd w:val="clear" w:color="auto" w:fill="auto"/>
            <w:vAlign w:val="bottom"/>
          </w:tcPr>
          <w:p w:rsidR="00664801" w:rsidRPr="0077093D" w:rsidRDefault="00664801" w:rsidP="0046335D">
            <w:pPr>
              <w:spacing w:before="200" w:line="200" w:lineRule="exact"/>
              <w:ind w:left="227"/>
              <w:rPr>
                <w:rFonts w:ascii="Arial" w:hAnsi="Arial" w:cs="Arial"/>
                <w:sz w:val="14"/>
                <w:szCs w:val="14"/>
              </w:rPr>
            </w:pPr>
            <w:r w:rsidRPr="0077093D">
              <w:rPr>
                <w:rFonts w:ascii="Arial" w:hAnsi="Arial" w:cs="Arial"/>
                <w:sz w:val="14"/>
                <w:szCs w:val="14"/>
              </w:rPr>
              <w:t>Дебиторская задолженность</w:t>
            </w:r>
          </w:p>
        </w:tc>
        <w:tc>
          <w:tcPr>
            <w:tcW w:w="779"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sz w:val="14"/>
                <w:szCs w:val="14"/>
              </w:rPr>
            </w:pPr>
            <w:r w:rsidRPr="0077093D">
              <w:rPr>
                <w:rFonts w:ascii="Arial" w:hAnsi="Arial" w:cs="Arial"/>
                <w:sz w:val="14"/>
                <w:szCs w:val="14"/>
              </w:rPr>
              <w:t>54 787</w:t>
            </w:r>
          </w:p>
        </w:tc>
        <w:tc>
          <w:tcPr>
            <w:tcW w:w="784"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sz w:val="14"/>
                <w:szCs w:val="14"/>
              </w:rPr>
            </w:pPr>
            <w:r w:rsidRPr="0077093D">
              <w:rPr>
                <w:rFonts w:ascii="Arial" w:hAnsi="Arial" w:cs="Arial"/>
                <w:sz w:val="14"/>
                <w:szCs w:val="14"/>
              </w:rPr>
              <w:t>69 040</w:t>
            </w:r>
          </w:p>
        </w:tc>
        <w:tc>
          <w:tcPr>
            <w:tcW w:w="784"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sz w:val="14"/>
                <w:szCs w:val="14"/>
              </w:rPr>
            </w:pPr>
            <w:r w:rsidRPr="0077093D">
              <w:rPr>
                <w:rFonts w:ascii="Arial" w:hAnsi="Arial" w:cs="Arial"/>
                <w:sz w:val="14"/>
                <w:szCs w:val="14"/>
              </w:rPr>
              <w:t>84 892</w:t>
            </w:r>
          </w:p>
        </w:tc>
        <w:tc>
          <w:tcPr>
            <w:tcW w:w="784" w:type="dxa"/>
            <w:tcBorders>
              <w:left w:val="single" w:sz="6" w:space="0" w:color="000000"/>
            </w:tcBorders>
            <w:shd w:val="clear" w:color="auto" w:fill="auto"/>
            <w:vAlign w:val="bottom"/>
          </w:tcPr>
          <w:p w:rsidR="00664801" w:rsidRPr="0077093D" w:rsidRDefault="00664801" w:rsidP="002653A3">
            <w:pPr>
              <w:spacing w:before="200" w:line="200" w:lineRule="exact"/>
              <w:ind w:right="170"/>
              <w:jc w:val="right"/>
              <w:rPr>
                <w:rFonts w:ascii="Arial" w:hAnsi="Arial" w:cs="Arial"/>
                <w:sz w:val="14"/>
                <w:szCs w:val="14"/>
              </w:rPr>
            </w:pPr>
            <w:r w:rsidRPr="0077093D">
              <w:rPr>
                <w:rFonts w:ascii="Arial" w:hAnsi="Arial" w:cs="Arial"/>
                <w:sz w:val="14"/>
                <w:szCs w:val="14"/>
              </w:rPr>
              <w:t>99 445</w:t>
            </w:r>
          </w:p>
        </w:tc>
        <w:tc>
          <w:tcPr>
            <w:tcW w:w="784"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sz w:val="14"/>
                <w:szCs w:val="14"/>
              </w:rPr>
            </w:pPr>
            <w:r w:rsidRPr="0077093D">
              <w:rPr>
                <w:rFonts w:ascii="Arial" w:hAnsi="Arial" w:cs="Arial"/>
                <w:sz w:val="14"/>
                <w:szCs w:val="14"/>
              </w:rPr>
              <w:t>103 757</w:t>
            </w:r>
          </w:p>
        </w:tc>
        <w:tc>
          <w:tcPr>
            <w:tcW w:w="3027" w:type="dxa"/>
            <w:tcBorders>
              <w:left w:val="single" w:sz="6" w:space="0" w:color="000000"/>
            </w:tcBorders>
            <w:shd w:val="clear" w:color="auto" w:fill="auto"/>
            <w:vAlign w:val="bottom"/>
          </w:tcPr>
          <w:p w:rsidR="00664801" w:rsidRPr="0077093D" w:rsidRDefault="00664801" w:rsidP="0046335D">
            <w:pPr>
              <w:spacing w:before="200" w:line="200" w:lineRule="exact"/>
              <w:ind w:left="227"/>
              <w:rPr>
                <w:rFonts w:ascii="Arial" w:hAnsi="Arial" w:cs="Arial"/>
                <w:sz w:val="14"/>
                <w:szCs w:val="14"/>
              </w:rPr>
            </w:pPr>
            <w:r w:rsidRPr="0077093D">
              <w:rPr>
                <w:rFonts w:ascii="Arial" w:hAnsi="Arial" w:cs="Arial"/>
                <w:i/>
                <w:sz w:val="14"/>
                <w:szCs w:val="14"/>
                <w:lang w:val="en-US"/>
              </w:rPr>
              <w:t>Accounts receivable</w:t>
            </w:r>
          </w:p>
        </w:tc>
      </w:tr>
      <w:tr w:rsidR="0077093D" w:rsidRPr="0077093D" w:rsidTr="00835B51">
        <w:trPr>
          <w:cantSplit/>
        </w:trPr>
        <w:tc>
          <w:tcPr>
            <w:tcW w:w="2980" w:type="dxa"/>
            <w:shd w:val="clear" w:color="auto" w:fill="auto"/>
            <w:vAlign w:val="bottom"/>
          </w:tcPr>
          <w:p w:rsidR="00664801" w:rsidRPr="0077093D" w:rsidRDefault="00664801" w:rsidP="00BE7A4D">
            <w:pPr>
              <w:spacing w:before="200" w:line="200" w:lineRule="exact"/>
              <w:rPr>
                <w:rFonts w:ascii="Arial" w:hAnsi="Arial" w:cs="Arial"/>
                <w:sz w:val="14"/>
                <w:szCs w:val="14"/>
              </w:rPr>
            </w:pPr>
            <w:r w:rsidRPr="0077093D">
              <w:rPr>
                <w:rFonts w:ascii="Arial" w:hAnsi="Arial" w:cs="Arial"/>
                <w:b/>
                <w:bCs/>
                <w:sz w:val="14"/>
                <w:szCs w:val="14"/>
              </w:rPr>
              <w:t>Обязательства</w:t>
            </w:r>
            <w:proofErr w:type="gramStart"/>
            <w:r w:rsidRPr="0077093D">
              <w:rPr>
                <w:rFonts w:ascii="Arial" w:hAnsi="Arial" w:cs="Arial"/>
                <w:b/>
                <w:bCs/>
                <w:iCs/>
                <w:sz w:val="14"/>
                <w:szCs w:val="14"/>
                <w:vertAlign w:val="superscript"/>
              </w:rPr>
              <w:t>1</w:t>
            </w:r>
            <w:proofErr w:type="gramEnd"/>
            <w:r w:rsidRPr="0077093D">
              <w:rPr>
                <w:rFonts w:ascii="Arial" w:hAnsi="Arial" w:cs="Arial"/>
                <w:b/>
                <w:bCs/>
                <w:iCs/>
                <w:sz w:val="14"/>
                <w:szCs w:val="14"/>
                <w:vertAlign w:val="superscript"/>
              </w:rPr>
              <w:t>)</w:t>
            </w:r>
          </w:p>
        </w:tc>
        <w:tc>
          <w:tcPr>
            <w:tcW w:w="779"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b/>
                <w:bCs/>
                <w:sz w:val="14"/>
                <w:szCs w:val="14"/>
              </w:rPr>
            </w:pPr>
            <w:r w:rsidRPr="0077093D">
              <w:rPr>
                <w:rFonts w:ascii="Arial" w:hAnsi="Arial" w:cs="Arial"/>
                <w:b/>
                <w:bCs/>
                <w:sz w:val="14"/>
                <w:szCs w:val="14"/>
              </w:rPr>
              <w:t>257 796</w:t>
            </w:r>
          </w:p>
        </w:tc>
        <w:tc>
          <w:tcPr>
            <w:tcW w:w="784"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b/>
                <w:bCs/>
                <w:sz w:val="14"/>
                <w:szCs w:val="14"/>
              </w:rPr>
            </w:pPr>
            <w:r w:rsidRPr="0077093D">
              <w:rPr>
                <w:rFonts w:ascii="Arial" w:hAnsi="Arial" w:cs="Arial"/>
                <w:b/>
                <w:bCs/>
                <w:sz w:val="14"/>
                <w:szCs w:val="14"/>
              </w:rPr>
              <w:t>305 610</w:t>
            </w:r>
          </w:p>
        </w:tc>
        <w:tc>
          <w:tcPr>
            <w:tcW w:w="784"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b/>
                <w:bCs/>
                <w:sz w:val="14"/>
                <w:szCs w:val="14"/>
              </w:rPr>
            </w:pPr>
            <w:r w:rsidRPr="0077093D">
              <w:rPr>
                <w:rFonts w:ascii="Arial" w:hAnsi="Arial" w:cs="Arial"/>
                <w:b/>
                <w:bCs/>
                <w:sz w:val="14"/>
                <w:szCs w:val="14"/>
              </w:rPr>
              <w:t>373 846</w:t>
            </w:r>
          </w:p>
        </w:tc>
        <w:tc>
          <w:tcPr>
            <w:tcW w:w="784"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b/>
                <w:bCs/>
                <w:sz w:val="14"/>
                <w:szCs w:val="14"/>
              </w:rPr>
            </w:pPr>
            <w:r w:rsidRPr="0077093D">
              <w:rPr>
                <w:rFonts w:ascii="Arial" w:hAnsi="Arial" w:cs="Arial"/>
                <w:b/>
                <w:bCs/>
                <w:sz w:val="14"/>
                <w:szCs w:val="14"/>
              </w:rPr>
              <w:t>425 865</w:t>
            </w:r>
          </w:p>
        </w:tc>
        <w:tc>
          <w:tcPr>
            <w:tcW w:w="784"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b/>
                <w:bCs/>
                <w:sz w:val="14"/>
                <w:szCs w:val="14"/>
              </w:rPr>
            </w:pPr>
            <w:r w:rsidRPr="0077093D">
              <w:rPr>
                <w:rFonts w:ascii="Arial" w:hAnsi="Arial" w:cs="Arial"/>
                <w:b/>
                <w:bCs/>
                <w:sz w:val="14"/>
                <w:szCs w:val="14"/>
              </w:rPr>
              <w:t>446 506</w:t>
            </w:r>
          </w:p>
        </w:tc>
        <w:tc>
          <w:tcPr>
            <w:tcW w:w="3027" w:type="dxa"/>
            <w:tcBorders>
              <w:left w:val="single" w:sz="6" w:space="0" w:color="000000"/>
            </w:tcBorders>
            <w:shd w:val="clear" w:color="auto" w:fill="auto"/>
            <w:vAlign w:val="bottom"/>
          </w:tcPr>
          <w:p w:rsidR="00664801" w:rsidRPr="0077093D" w:rsidRDefault="00664801" w:rsidP="00BE7A4D">
            <w:pPr>
              <w:spacing w:before="200" w:line="200" w:lineRule="exact"/>
              <w:rPr>
                <w:rFonts w:ascii="Arial" w:hAnsi="Arial" w:cs="Arial"/>
                <w:sz w:val="14"/>
                <w:szCs w:val="14"/>
              </w:rPr>
            </w:pPr>
            <w:r w:rsidRPr="0077093D">
              <w:rPr>
                <w:rFonts w:ascii="Arial" w:hAnsi="Arial" w:cs="Arial"/>
                <w:b/>
                <w:i/>
                <w:sz w:val="14"/>
                <w:szCs w:val="14"/>
                <w:lang w:val="en-US"/>
              </w:rPr>
              <w:t>Liabilities</w:t>
            </w:r>
            <w:r w:rsidRPr="0077093D">
              <w:rPr>
                <w:rFonts w:ascii="Arial" w:hAnsi="Arial" w:cs="Arial"/>
                <w:b/>
                <w:i/>
                <w:sz w:val="14"/>
                <w:szCs w:val="14"/>
                <w:vertAlign w:val="superscript"/>
                <w:lang w:val="en-US"/>
              </w:rPr>
              <w:t>1)</w:t>
            </w:r>
          </w:p>
        </w:tc>
      </w:tr>
      <w:tr w:rsidR="0077093D" w:rsidRPr="00AA17E9" w:rsidTr="00835B51">
        <w:trPr>
          <w:cantSplit/>
        </w:trPr>
        <w:tc>
          <w:tcPr>
            <w:tcW w:w="2980" w:type="dxa"/>
            <w:shd w:val="clear" w:color="auto" w:fill="auto"/>
            <w:vAlign w:val="bottom"/>
          </w:tcPr>
          <w:p w:rsidR="00664801" w:rsidRPr="0077093D" w:rsidRDefault="00664801" w:rsidP="0046335D">
            <w:pPr>
              <w:spacing w:before="200" w:line="200" w:lineRule="exact"/>
              <w:ind w:left="227"/>
              <w:rPr>
                <w:rFonts w:ascii="Arial" w:hAnsi="Arial" w:cs="Arial"/>
                <w:sz w:val="14"/>
                <w:szCs w:val="14"/>
              </w:rPr>
            </w:pPr>
            <w:r w:rsidRPr="0077093D">
              <w:rPr>
                <w:rFonts w:ascii="Arial" w:hAnsi="Arial" w:cs="Arial"/>
                <w:sz w:val="14"/>
                <w:szCs w:val="14"/>
              </w:rPr>
              <w:t xml:space="preserve">Монетарное золото и специальные </w:t>
            </w:r>
            <w:r w:rsidRPr="0077093D">
              <w:rPr>
                <w:rFonts w:ascii="Arial" w:hAnsi="Arial" w:cs="Arial"/>
                <w:sz w:val="14"/>
                <w:szCs w:val="14"/>
              </w:rPr>
              <w:br/>
              <w:t>права заимствования</w:t>
            </w:r>
          </w:p>
        </w:tc>
        <w:tc>
          <w:tcPr>
            <w:tcW w:w="779"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sz w:val="14"/>
                <w:szCs w:val="14"/>
              </w:rPr>
            </w:pPr>
            <w:r w:rsidRPr="0077093D">
              <w:rPr>
                <w:rFonts w:ascii="Arial" w:hAnsi="Arial" w:cs="Arial"/>
                <w:sz w:val="14"/>
                <w:szCs w:val="14"/>
              </w:rPr>
              <w:t>265</w:t>
            </w:r>
          </w:p>
        </w:tc>
        <w:tc>
          <w:tcPr>
            <w:tcW w:w="784"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sz w:val="14"/>
                <w:szCs w:val="14"/>
              </w:rPr>
            </w:pPr>
            <w:r w:rsidRPr="0077093D">
              <w:rPr>
                <w:rFonts w:ascii="Arial" w:hAnsi="Arial" w:cs="Arial"/>
                <w:sz w:val="14"/>
                <w:szCs w:val="14"/>
              </w:rPr>
              <w:t>286</w:t>
            </w:r>
          </w:p>
        </w:tc>
        <w:tc>
          <w:tcPr>
            <w:tcW w:w="784"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sz w:val="14"/>
                <w:szCs w:val="14"/>
              </w:rPr>
            </w:pPr>
            <w:r w:rsidRPr="0077093D">
              <w:rPr>
                <w:rFonts w:ascii="Arial" w:hAnsi="Arial" w:cs="Arial"/>
                <w:sz w:val="14"/>
                <w:szCs w:val="14"/>
              </w:rPr>
              <w:t>462</w:t>
            </w:r>
          </w:p>
        </w:tc>
        <w:tc>
          <w:tcPr>
            <w:tcW w:w="784"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sz w:val="14"/>
                <w:szCs w:val="14"/>
              </w:rPr>
            </w:pPr>
            <w:r w:rsidRPr="0077093D">
              <w:rPr>
                <w:rFonts w:ascii="Arial" w:hAnsi="Arial" w:cs="Arial"/>
                <w:sz w:val="14"/>
                <w:szCs w:val="14"/>
              </w:rPr>
              <w:t>573</w:t>
            </w:r>
          </w:p>
        </w:tc>
        <w:tc>
          <w:tcPr>
            <w:tcW w:w="784"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sz w:val="14"/>
                <w:szCs w:val="14"/>
              </w:rPr>
            </w:pPr>
            <w:r w:rsidRPr="0077093D">
              <w:rPr>
                <w:rFonts w:ascii="Arial" w:hAnsi="Arial" w:cs="Arial"/>
                <w:sz w:val="14"/>
                <w:szCs w:val="14"/>
              </w:rPr>
              <w:t>463</w:t>
            </w:r>
          </w:p>
        </w:tc>
        <w:tc>
          <w:tcPr>
            <w:tcW w:w="3027" w:type="dxa"/>
            <w:tcBorders>
              <w:left w:val="single" w:sz="6" w:space="0" w:color="000000"/>
            </w:tcBorders>
            <w:shd w:val="clear" w:color="auto" w:fill="auto"/>
            <w:vAlign w:val="bottom"/>
          </w:tcPr>
          <w:p w:rsidR="00664801" w:rsidRPr="0077093D" w:rsidRDefault="00664801" w:rsidP="0046335D">
            <w:pPr>
              <w:spacing w:before="200" w:line="200" w:lineRule="exact"/>
              <w:ind w:left="227"/>
              <w:rPr>
                <w:rFonts w:ascii="Arial" w:hAnsi="Arial" w:cs="Arial"/>
                <w:sz w:val="14"/>
                <w:szCs w:val="14"/>
                <w:lang w:val="en-US"/>
              </w:rPr>
            </w:pPr>
            <w:r w:rsidRPr="0077093D">
              <w:rPr>
                <w:rFonts w:ascii="Arial" w:hAnsi="Arial" w:cs="Arial"/>
                <w:i/>
                <w:sz w:val="14"/>
                <w:szCs w:val="14"/>
                <w:lang w:val="en-US"/>
              </w:rPr>
              <w:t xml:space="preserve">Monetary gold </w:t>
            </w:r>
            <w:r w:rsidRPr="0077093D">
              <w:rPr>
                <w:rFonts w:ascii="Arial" w:hAnsi="Arial" w:cs="Arial"/>
                <w:i/>
                <w:sz w:val="14"/>
                <w:szCs w:val="14"/>
                <w:lang w:val="en-US"/>
              </w:rPr>
              <w:br/>
              <w:t>and special drawing rights</w:t>
            </w:r>
          </w:p>
        </w:tc>
      </w:tr>
      <w:tr w:rsidR="0077093D" w:rsidRPr="0077093D" w:rsidTr="00835B51">
        <w:trPr>
          <w:cantSplit/>
        </w:trPr>
        <w:tc>
          <w:tcPr>
            <w:tcW w:w="2980" w:type="dxa"/>
            <w:shd w:val="clear" w:color="auto" w:fill="auto"/>
            <w:vAlign w:val="bottom"/>
          </w:tcPr>
          <w:p w:rsidR="00664801" w:rsidRPr="0077093D" w:rsidRDefault="00664801" w:rsidP="0046335D">
            <w:pPr>
              <w:spacing w:before="200" w:line="200" w:lineRule="exact"/>
              <w:ind w:left="227"/>
              <w:rPr>
                <w:rFonts w:ascii="Arial" w:hAnsi="Arial" w:cs="Arial"/>
                <w:sz w:val="14"/>
                <w:szCs w:val="14"/>
              </w:rPr>
            </w:pPr>
            <w:r w:rsidRPr="0077093D">
              <w:rPr>
                <w:rFonts w:ascii="Arial" w:hAnsi="Arial" w:cs="Arial"/>
                <w:sz w:val="14"/>
                <w:szCs w:val="14"/>
              </w:rPr>
              <w:t>Наличная валюта и депозиты</w:t>
            </w:r>
          </w:p>
        </w:tc>
        <w:tc>
          <w:tcPr>
            <w:tcW w:w="779"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sz w:val="14"/>
                <w:szCs w:val="14"/>
              </w:rPr>
            </w:pPr>
            <w:r w:rsidRPr="0077093D">
              <w:rPr>
                <w:rFonts w:ascii="Arial" w:hAnsi="Arial" w:cs="Arial"/>
                <w:sz w:val="14"/>
                <w:szCs w:val="14"/>
              </w:rPr>
              <w:t>53 033</w:t>
            </w:r>
          </w:p>
        </w:tc>
        <w:tc>
          <w:tcPr>
            <w:tcW w:w="784"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sz w:val="14"/>
                <w:szCs w:val="14"/>
              </w:rPr>
            </w:pPr>
            <w:r w:rsidRPr="0077093D">
              <w:rPr>
                <w:rFonts w:ascii="Arial" w:hAnsi="Arial" w:cs="Arial"/>
                <w:sz w:val="14"/>
                <w:szCs w:val="14"/>
              </w:rPr>
              <w:t>60 056</w:t>
            </w:r>
          </w:p>
        </w:tc>
        <w:tc>
          <w:tcPr>
            <w:tcW w:w="784"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sz w:val="14"/>
                <w:szCs w:val="14"/>
              </w:rPr>
            </w:pPr>
            <w:r w:rsidRPr="0077093D">
              <w:rPr>
                <w:rFonts w:ascii="Arial" w:hAnsi="Arial" w:cs="Arial"/>
                <w:sz w:val="14"/>
                <w:szCs w:val="14"/>
              </w:rPr>
              <w:t>74 786</w:t>
            </w:r>
          </w:p>
        </w:tc>
        <w:tc>
          <w:tcPr>
            <w:tcW w:w="784"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sz w:val="14"/>
                <w:szCs w:val="14"/>
              </w:rPr>
            </w:pPr>
            <w:r w:rsidRPr="0077093D">
              <w:rPr>
                <w:rFonts w:ascii="Arial" w:hAnsi="Arial" w:cs="Arial"/>
                <w:sz w:val="14"/>
                <w:szCs w:val="14"/>
              </w:rPr>
              <w:t>81 888</w:t>
            </w:r>
          </w:p>
        </w:tc>
        <w:tc>
          <w:tcPr>
            <w:tcW w:w="784"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sz w:val="14"/>
                <w:szCs w:val="14"/>
              </w:rPr>
            </w:pPr>
            <w:r w:rsidRPr="0077093D">
              <w:rPr>
                <w:rFonts w:ascii="Arial" w:hAnsi="Arial" w:cs="Arial"/>
                <w:sz w:val="14"/>
                <w:szCs w:val="14"/>
              </w:rPr>
              <w:t>79 262</w:t>
            </w:r>
          </w:p>
        </w:tc>
        <w:tc>
          <w:tcPr>
            <w:tcW w:w="3027" w:type="dxa"/>
            <w:tcBorders>
              <w:left w:val="single" w:sz="6" w:space="0" w:color="000000"/>
            </w:tcBorders>
            <w:shd w:val="clear" w:color="auto" w:fill="auto"/>
            <w:vAlign w:val="bottom"/>
          </w:tcPr>
          <w:p w:rsidR="00664801" w:rsidRPr="0077093D" w:rsidRDefault="00664801" w:rsidP="0046335D">
            <w:pPr>
              <w:spacing w:before="200" w:line="200" w:lineRule="exact"/>
              <w:ind w:left="227"/>
              <w:rPr>
                <w:rFonts w:ascii="Arial" w:hAnsi="Arial" w:cs="Arial"/>
                <w:sz w:val="14"/>
                <w:szCs w:val="14"/>
              </w:rPr>
            </w:pPr>
            <w:r w:rsidRPr="0077093D">
              <w:rPr>
                <w:rFonts w:ascii="Arial" w:hAnsi="Arial" w:cs="Arial"/>
                <w:i/>
                <w:sz w:val="14"/>
                <w:szCs w:val="14"/>
                <w:lang w:val="en-US"/>
              </w:rPr>
              <w:t xml:space="preserve">Currency </w:t>
            </w:r>
            <w:r w:rsidRPr="0077093D">
              <w:rPr>
                <w:rFonts w:ascii="Arial" w:hAnsi="Arial" w:cs="Arial"/>
                <w:i/>
                <w:sz w:val="14"/>
                <w:szCs w:val="14"/>
              </w:rPr>
              <w:t>and deposits</w:t>
            </w:r>
          </w:p>
        </w:tc>
      </w:tr>
      <w:tr w:rsidR="0077093D" w:rsidRPr="0077093D" w:rsidTr="00835B51">
        <w:trPr>
          <w:cantSplit/>
          <w:trHeight w:val="207"/>
        </w:trPr>
        <w:tc>
          <w:tcPr>
            <w:tcW w:w="2980" w:type="dxa"/>
            <w:shd w:val="clear" w:color="auto" w:fill="auto"/>
            <w:vAlign w:val="bottom"/>
          </w:tcPr>
          <w:p w:rsidR="00664801" w:rsidRPr="0077093D" w:rsidRDefault="00664801" w:rsidP="0046335D">
            <w:pPr>
              <w:spacing w:before="200" w:line="200" w:lineRule="exact"/>
              <w:ind w:left="227"/>
              <w:rPr>
                <w:rFonts w:ascii="Arial" w:hAnsi="Arial" w:cs="Arial"/>
                <w:sz w:val="14"/>
                <w:szCs w:val="14"/>
              </w:rPr>
            </w:pPr>
            <w:r w:rsidRPr="0077093D">
              <w:rPr>
                <w:rFonts w:ascii="Arial" w:hAnsi="Arial" w:cs="Arial"/>
                <w:sz w:val="14"/>
                <w:szCs w:val="14"/>
              </w:rPr>
              <w:t>Долговые ценные бумаги</w:t>
            </w:r>
          </w:p>
        </w:tc>
        <w:tc>
          <w:tcPr>
            <w:tcW w:w="779"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sz w:val="14"/>
                <w:szCs w:val="14"/>
              </w:rPr>
            </w:pPr>
            <w:r w:rsidRPr="0077093D">
              <w:rPr>
                <w:rFonts w:ascii="Arial" w:hAnsi="Arial" w:cs="Arial"/>
                <w:sz w:val="14"/>
                <w:szCs w:val="14"/>
              </w:rPr>
              <w:t>10 810</w:t>
            </w:r>
          </w:p>
        </w:tc>
        <w:tc>
          <w:tcPr>
            <w:tcW w:w="784"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sz w:val="14"/>
                <w:szCs w:val="14"/>
              </w:rPr>
            </w:pPr>
            <w:r w:rsidRPr="0077093D">
              <w:rPr>
                <w:rFonts w:ascii="Arial" w:hAnsi="Arial" w:cs="Arial"/>
                <w:sz w:val="14"/>
                <w:szCs w:val="14"/>
              </w:rPr>
              <w:t>12 252</w:t>
            </w:r>
          </w:p>
        </w:tc>
        <w:tc>
          <w:tcPr>
            <w:tcW w:w="784"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sz w:val="14"/>
                <w:szCs w:val="14"/>
              </w:rPr>
            </w:pPr>
            <w:r w:rsidRPr="0077093D">
              <w:rPr>
                <w:rFonts w:ascii="Arial" w:hAnsi="Arial" w:cs="Arial"/>
                <w:sz w:val="14"/>
                <w:szCs w:val="14"/>
              </w:rPr>
              <w:t>15 127</w:t>
            </w:r>
          </w:p>
        </w:tc>
        <w:tc>
          <w:tcPr>
            <w:tcW w:w="784"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sz w:val="14"/>
                <w:szCs w:val="14"/>
              </w:rPr>
            </w:pPr>
            <w:r w:rsidRPr="0077093D">
              <w:rPr>
                <w:rFonts w:ascii="Arial" w:hAnsi="Arial" w:cs="Arial"/>
                <w:sz w:val="14"/>
                <w:szCs w:val="14"/>
              </w:rPr>
              <w:t>16 721</w:t>
            </w:r>
          </w:p>
        </w:tc>
        <w:tc>
          <w:tcPr>
            <w:tcW w:w="784"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sz w:val="14"/>
                <w:szCs w:val="14"/>
              </w:rPr>
            </w:pPr>
            <w:r w:rsidRPr="0077093D">
              <w:rPr>
                <w:rFonts w:ascii="Arial" w:hAnsi="Arial" w:cs="Arial"/>
                <w:sz w:val="14"/>
                <w:szCs w:val="14"/>
              </w:rPr>
              <w:t>17 994</w:t>
            </w:r>
          </w:p>
        </w:tc>
        <w:tc>
          <w:tcPr>
            <w:tcW w:w="3027" w:type="dxa"/>
            <w:tcBorders>
              <w:left w:val="single" w:sz="6" w:space="0" w:color="000000"/>
            </w:tcBorders>
            <w:shd w:val="clear" w:color="auto" w:fill="auto"/>
            <w:vAlign w:val="bottom"/>
          </w:tcPr>
          <w:p w:rsidR="00664801" w:rsidRPr="0077093D" w:rsidRDefault="00664801" w:rsidP="0046335D">
            <w:pPr>
              <w:spacing w:before="200" w:line="200" w:lineRule="exact"/>
              <w:ind w:left="227"/>
              <w:rPr>
                <w:rFonts w:ascii="Arial" w:hAnsi="Arial" w:cs="Arial"/>
                <w:sz w:val="14"/>
                <w:szCs w:val="14"/>
              </w:rPr>
            </w:pPr>
            <w:r w:rsidRPr="0077093D">
              <w:rPr>
                <w:rFonts w:ascii="Arial" w:hAnsi="Arial" w:cs="Arial"/>
                <w:i/>
                <w:sz w:val="14"/>
                <w:szCs w:val="14"/>
              </w:rPr>
              <w:t>Debt securities</w:t>
            </w:r>
          </w:p>
        </w:tc>
      </w:tr>
      <w:tr w:rsidR="0077093D" w:rsidRPr="0077093D" w:rsidTr="00835B51">
        <w:trPr>
          <w:cantSplit/>
        </w:trPr>
        <w:tc>
          <w:tcPr>
            <w:tcW w:w="2980" w:type="dxa"/>
            <w:shd w:val="clear" w:color="auto" w:fill="auto"/>
            <w:vAlign w:val="bottom"/>
          </w:tcPr>
          <w:p w:rsidR="00664801" w:rsidRPr="0077093D" w:rsidRDefault="00664801" w:rsidP="0046335D">
            <w:pPr>
              <w:spacing w:before="200" w:line="200" w:lineRule="exact"/>
              <w:ind w:left="227"/>
              <w:rPr>
                <w:rFonts w:ascii="Arial" w:hAnsi="Arial" w:cs="Arial"/>
                <w:sz w:val="14"/>
                <w:szCs w:val="14"/>
              </w:rPr>
            </w:pPr>
            <w:r w:rsidRPr="0077093D">
              <w:rPr>
                <w:rFonts w:ascii="Arial" w:hAnsi="Arial" w:cs="Arial"/>
                <w:sz w:val="14"/>
                <w:szCs w:val="14"/>
              </w:rPr>
              <w:t>Кредиты и займы</w:t>
            </w:r>
          </w:p>
        </w:tc>
        <w:tc>
          <w:tcPr>
            <w:tcW w:w="779"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sz w:val="14"/>
                <w:szCs w:val="14"/>
              </w:rPr>
            </w:pPr>
            <w:r w:rsidRPr="0077093D">
              <w:rPr>
                <w:rFonts w:ascii="Arial" w:hAnsi="Arial" w:cs="Arial"/>
                <w:sz w:val="14"/>
                <w:szCs w:val="14"/>
              </w:rPr>
              <w:t>53 001</w:t>
            </w:r>
          </w:p>
        </w:tc>
        <w:tc>
          <w:tcPr>
            <w:tcW w:w="784"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sz w:val="14"/>
                <w:szCs w:val="14"/>
              </w:rPr>
            </w:pPr>
            <w:r w:rsidRPr="0077093D">
              <w:rPr>
                <w:rFonts w:ascii="Arial" w:hAnsi="Arial" w:cs="Arial"/>
                <w:sz w:val="14"/>
                <w:szCs w:val="14"/>
              </w:rPr>
              <w:t>67 953</w:t>
            </w:r>
          </w:p>
        </w:tc>
        <w:tc>
          <w:tcPr>
            <w:tcW w:w="784"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sz w:val="14"/>
                <w:szCs w:val="14"/>
              </w:rPr>
            </w:pPr>
            <w:r w:rsidRPr="0077093D">
              <w:rPr>
                <w:rFonts w:ascii="Arial" w:hAnsi="Arial" w:cs="Arial"/>
                <w:sz w:val="14"/>
                <w:szCs w:val="14"/>
              </w:rPr>
              <w:t>94 932</w:t>
            </w:r>
          </w:p>
        </w:tc>
        <w:tc>
          <w:tcPr>
            <w:tcW w:w="784"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sz w:val="14"/>
                <w:szCs w:val="14"/>
              </w:rPr>
            </w:pPr>
            <w:r w:rsidRPr="0077093D">
              <w:rPr>
                <w:rFonts w:ascii="Arial" w:hAnsi="Arial" w:cs="Arial"/>
                <w:sz w:val="14"/>
                <w:szCs w:val="14"/>
              </w:rPr>
              <w:t>102 745</w:t>
            </w:r>
          </w:p>
        </w:tc>
        <w:tc>
          <w:tcPr>
            <w:tcW w:w="784"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sz w:val="14"/>
                <w:szCs w:val="14"/>
              </w:rPr>
            </w:pPr>
            <w:r w:rsidRPr="0077093D">
              <w:rPr>
                <w:rFonts w:ascii="Arial" w:hAnsi="Arial" w:cs="Arial"/>
                <w:sz w:val="14"/>
                <w:szCs w:val="14"/>
              </w:rPr>
              <w:t>99 826</w:t>
            </w:r>
          </w:p>
        </w:tc>
        <w:tc>
          <w:tcPr>
            <w:tcW w:w="3027" w:type="dxa"/>
            <w:tcBorders>
              <w:left w:val="single" w:sz="6" w:space="0" w:color="000000"/>
            </w:tcBorders>
            <w:shd w:val="clear" w:color="auto" w:fill="auto"/>
            <w:vAlign w:val="bottom"/>
          </w:tcPr>
          <w:p w:rsidR="00664801" w:rsidRPr="0077093D" w:rsidRDefault="00664801" w:rsidP="0046335D">
            <w:pPr>
              <w:spacing w:before="200" w:line="200" w:lineRule="exact"/>
              <w:ind w:left="227"/>
              <w:rPr>
                <w:rFonts w:ascii="Arial" w:hAnsi="Arial" w:cs="Arial"/>
                <w:sz w:val="14"/>
                <w:szCs w:val="14"/>
              </w:rPr>
            </w:pPr>
            <w:r w:rsidRPr="0077093D">
              <w:rPr>
                <w:rFonts w:ascii="Arial" w:hAnsi="Arial" w:cs="Arial"/>
                <w:i/>
                <w:sz w:val="14"/>
                <w:szCs w:val="14"/>
                <w:lang w:val="en-US"/>
              </w:rPr>
              <w:t>L</w:t>
            </w:r>
            <w:r w:rsidRPr="0077093D">
              <w:rPr>
                <w:rFonts w:ascii="Arial" w:hAnsi="Arial" w:cs="Arial"/>
                <w:i/>
                <w:sz w:val="14"/>
                <w:szCs w:val="14"/>
              </w:rPr>
              <w:t>oans</w:t>
            </w:r>
          </w:p>
        </w:tc>
      </w:tr>
      <w:tr w:rsidR="0077093D" w:rsidRPr="00AA17E9" w:rsidTr="00835B51">
        <w:trPr>
          <w:cantSplit/>
        </w:trPr>
        <w:tc>
          <w:tcPr>
            <w:tcW w:w="2980" w:type="dxa"/>
            <w:shd w:val="clear" w:color="auto" w:fill="auto"/>
            <w:vAlign w:val="bottom"/>
          </w:tcPr>
          <w:p w:rsidR="00664801" w:rsidRPr="0077093D" w:rsidRDefault="00664801" w:rsidP="0046335D">
            <w:pPr>
              <w:spacing w:before="200" w:line="200" w:lineRule="exact"/>
              <w:ind w:left="227"/>
              <w:rPr>
                <w:rFonts w:ascii="Arial" w:hAnsi="Arial" w:cs="Arial"/>
                <w:sz w:val="14"/>
                <w:szCs w:val="14"/>
              </w:rPr>
            </w:pPr>
            <w:r w:rsidRPr="0077093D">
              <w:rPr>
                <w:rFonts w:ascii="Arial" w:hAnsi="Arial" w:cs="Arial"/>
                <w:sz w:val="14"/>
                <w:szCs w:val="14"/>
              </w:rPr>
              <w:t xml:space="preserve">Акции и прочие формы участия </w:t>
            </w:r>
            <w:r w:rsidRPr="0077093D">
              <w:rPr>
                <w:rFonts w:ascii="Arial" w:hAnsi="Arial" w:cs="Arial"/>
                <w:sz w:val="14"/>
                <w:szCs w:val="14"/>
              </w:rPr>
              <w:br/>
              <w:t>в капитале</w:t>
            </w:r>
          </w:p>
        </w:tc>
        <w:tc>
          <w:tcPr>
            <w:tcW w:w="779"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sz w:val="14"/>
                <w:szCs w:val="14"/>
              </w:rPr>
            </w:pPr>
            <w:r w:rsidRPr="0077093D">
              <w:rPr>
                <w:rFonts w:ascii="Arial" w:hAnsi="Arial" w:cs="Arial"/>
                <w:sz w:val="14"/>
                <w:szCs w:val="14"/>
              </w:rPr>
              <w:t>84 731</w:t>
            </w:r>
          </w:p>
        </w:tc>
        <w:tc>
          <w:tcPr>
            <w:tcW w:w="784"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sz w:val="14"/>
                <w:szCs w:val="14"/>
              </w:rPr>
            </w:pPr>
            <w:r w:rsidRPr="0077093D">
              <w:rPr>
                <w:rFonts w:ascii="Arial" w:hAnsi="Arial" w:cs="Arial"/>
                <w:sz w:val="14"/>
                <w:szCs w:val="14"/>
              </w:rPr>
              <w:t>94 705</w:t>
            </w:r>
          </w:p>
        </w:tc>
        <w:tc>
          <w:tcPr>
            <w:tcW w:w="784"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sz w:val="14"/>
                <w:szCs w:val="14"/>
              </w:rPr>
            </w:pPr>
            <w:r w:rsidRPr="0077093D">
              <w:rPr>
                <w:rFonts w:ascii="Arial" w:hAnsi="Arial" w:cs="Arial"/>
                <w:sz w:val="14"/>
                <w:szCs w:val="14"/>
              </w:rPr>
              <w:t>102 818</w:t>
            </w:r>
          </w:p>
        </w:tc>
        <w:tc>
          <w:tcPr>
            <w:tcW w:w="784"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sz w:val="14"/>
                <w:szCs w:val="14"/>
              </w:rPr>
            </w:pPr>
            <w:r w:rsidRPr="0077093D">
              <w:rPr>
                <w:rFonts w:ascii="Arial" w:hAnsi="Arial" w:cs="Arial"/>
                <w:sz w:val="14"/>
                <w:szCs w:val="14"/>
              </w:rPr>
              <w:t>123 326</w:t>
            </w:r>
          </w:p>
        </w:tc>
        <w:tc>
          <w:tcPr>
            <w:tcW w:w="784"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sz w:val="14"/>
                <w:szCs w:val="14"/>
              </w:rPr>
            </w:pPr>
            <w:r w:rsidRPr="0077093D">
              <w:rPr>
                <w:rFonts w:ascii="Arial" w:hAnsi="Arial" w:cs="Arial"/>
                <w:sz w:val="14"/>
                <w:szCs w:val="14"/>
              </w:rPr>
              <w:t>142 575</w:t>
            </w:r>
          </w:p>
        </w:tc>
        <w:tc>
          <w:tcPr>
            <w:tcW w:w="3027" w:type="dxa"/>
            <w:tcBorders>
              <w:left w:val="single" w:sz="6" w:space="0" w:color="000000"/>
            </w:tcBorders>
            <w:shd w:val="clear" w:color="auto" w:fill="auto"/>
            <w:vAlign w:val="bottom"/>
          </w:tcPr>
          <w:p w:rsidR="00664801" w:rsidRPr="0077093D" w:rsidRDefault="00664801" w:rsidP="0046335D">
            <w:pPr>
              <w:spacing w:before="200" w:line="200" w:lineRule="exact"/>
              <w:ind w:left="227"/>
              <w:rPr>
                <w:rFonts w:ascii="Arial" w:hAnsi="Arial" w:cs="Arial"/>
                <w:sz w:val="14"/>
                <w:szCs w:val="14"/>
                <w:lang w:val="en-US"/>
              </w:rPr>
            </w:pPr>
            <w:r w:rsidRPr="0077093D">
              <w:rPr>
                <w:rFonts w:ascii="Arial" w:hAnsi="Arial" w:cs="Arial"/>
                <w:i/>
                <w:sz w:val="14"/>
                <w:szCs w:val="14"/>
                <w:lang w:val="en-US"/>
              </w:rPr>
              <w:t xml:space="preserve">Equity and investment </w:t>
            </w:r>
            <w:r w:rsidRPr="0077093D">
              <w:rPr>
                <w:rFonts w:ascii="Arial" w:hAnsi="Arial" w:cs="Arial"/>
                <w:i/>
                <w:sz w:val="14"/>
                <w:szCs w:val="14"/>
                <w:lang w:val="en-US"/>
              </w:rPr>
              <w:br/>
              <w:t>fund shares</w:t>
            </w:r>
          </w:p>
        </w:tc>
      </w:tr>
      <w:tr w:rsidR="0077093D" w:rsidRPr="0077093D" w:rsidTr="00835B51">
        <w:trPr>
          <w:cantSplit/>
        </w:trPr>
        <w:tc>
          <w:tcPr>
            <w:tcW w:w="2980" w:type="dxa"/>
            <w:shd w:val="clear" w:color="auto" w:fill="auto"/>
            <w:vAlign w:val="bottom"/>
          </w:tcPr>
          <w:p w:rsidR="00664801" w:rsidRPr="0077093D" w:rsidRDefault="00664801" w:rsidP="0046335D">
            <w:pPr>
              <w:spacing w:before="200" w:line="200" w:lineRule="exact"/>
              <w:ind w:left="227"/>
              <w:rPr>
                <w:rFonts w:ascii="Arial" w:hAnsi="Arial" w:cs="Arial"/>
                <w:sz w:val="14"/>
                <w:szCs w:val="14"/>
              </w:rPr>
            </w:pPr>
            <w:r w:rsidRPr="0077093D">
              <w:rPr>
                <w:rFonts w:ascii="Arial" w:hAnsi="Arial" w:cs="Arial"/>
                <w:sz w:val="14"/>
                <w:szCs w:val="14"/>
              </w:rPr>
              <w:t>Страховые и пенсионные резервы</w:t>
            </w:r>
          </w:p>
        </w:tc>
        <w:tc>
          <w:tcPr>
            <w:tcW w:w="779"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sz w:val="14"/>
                <w:szCs w:val="14"/>
              </w:rPr>
            </w:pPr>
            <w:r w:rsidRPr="0077093D">
              <w:rPr>
                <w:rFonts w:ascii="Arial" w:hAnsi="Arial" w:cs="Arial"/>
                <w:sz w:val="14"/>
                <w:szCs w:val="14"/>
              </w:rPr>
              <w:t>2 006</w:t>
            </w:r>
          </w:p>
        </w:tc>
        <w:tc>
          <w:tcPr>
            <w:tcW w:w="784"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sz w:val="14"/>
                <w:szCs w:val="14"/>
              </w:rPr>
            </w:pPr>
            <w:r w:rsidRPr="0077093D">
              <w:rPr>
                <w:rFonts w:ascii="Arial" w:hAnsi="Arial" w:cs="Arial"/>
                <w:sz w:val="14"/>
                <w:szCs w:val="14"/>
              </w:rPr>
              <w:t>2 602</w:t>
            </w:r>
          </w:p>
        </w:tc>
        <w:tc>
          <w:tcPr>
            <w:tcW w:w="784"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sz w:val="14"/>
                <w:szCs w:val="14"/>
              </w:rPr>
            </w:pPr>
            <w:r w:rsidRPr="0077093D">
              <w:rPr>
                <w:rFonts w:ascii="Arial" w:hAnsi="Arial" w:cs="Arial"/>
                <w:sz w:val="14"/>
                <w:szCs w:val="14"/>
              </w:rPr>
              <w:t>2 791</w:t>
            </w:r>
          </w:p>
        </w:tc>
        <w:tc>
          <w:tcPr>
            <w:tcW w:w="784"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sz w:val="14"/>
                <w:szCs w:val="14"/>
              </w:rPr>
            </w:pPr>
            <w:r w:rsidRPr="0077093D">
              <w:rPr>
                <w:rFonts w:ascii="Arial" w:hAnsi="Arial" w:cs="Arial"/>
                <w:sz w:val="14"/>
                <w:szCs w:val="14"/>
              </w:rPr>
              <w:t>3 527</w:t>
            </w:r>
          </w:p>
        </w:tc>
        <w:tc>
          <w:tcPr>
            <w:tcW w:w="784"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sz w:val="14"/>
                <w:szCs w:val="14"/>
              </w:rPr>
            </w:pPr>
            <w:r w:rsidRPr="0077093D">
              <w:rPr>
                <w:rFonts w:ascii="Arial" w:hAnsi="Arial" w:cs="Arial"/>
                <w:sz w:val="14"/>
                <w:szCs w:val="14"/>
              </w:rPr>
              <w:t>4 161</w:t>
            </w:r>
          </w:p>
        </w:tc>
        <w:tc>
          <w:tcPr>
            <w:tcW w:w="3027" w:type="dxa"/>
            <w:tcBorders>
              <w:left w:val="single" w:sz="6" w:space="0" w:color="000000"/>
            </w:tcBorders>
            <w:shd w:val="clear" w:color="auto" w:fill="auto"/>
            <w:vAlign w:val="bottom"/>
          </w:tcPr>
          <w:p w:rsidR="00664801" w:rsidRPr="0077093D" w:rsidRDefault="00664801" w:rsidP="0046335D">
            <w:pPr>
              <w:spacing w:before="200" w:line="200" w:lineRule="exact"/>
              <w:ind w:left="227"/>
              <w:rPr>
                <w:rFonts w:ascii="Arial" w:hAnsi="Arial" w:cs="Arial"/>
                <w:sz w:val="14"/>
                <w:szCs w:val="14"/>
              </w:rPr>
            </w:pPr>
            <w:r w:rsidRPr="0077093D">
              <w:rPr>
                <w:rFonts w:ascii="Arial" w:hAnsi="Arial" w:cs="Arial"/>
                <w:i/>
                <w:sz w:val="14"/>
                <w:szCs w:val="14"/>
              </w:rPr>
              <w:t xml:space="preserve">Insurance </w:t>
            </w:r>
            <w:r w:rsidRPr="0077093D">
              <w:rPr>
                <w:rFonts w:ascii="Arial" w:hAnsi="Arial" w:cs="Arial"/>
                <w:i/>
                <w:sz w:val="14"/>
                <w:szCs w:val="14"/>
                <w:lang w:val="en-US"/>
              </w:rPr>
              <w:t xml:space="preserve">and </w:t>
            </w:r>
            <w:r w:rsidRPr="0077093D">
              <w:rPr>
                <w:rFonts w:ascii="Arial" w:hAnsi="Arial" w:cs="Arial"/>
                <w:i/>
                <w:sz w:val="14"/>
                <w:szCs w:val="14"/>
                <w:lang w:val="en-GB"/>
              </w:rPr>
              <w:t xml:space="preserve">pension </w:t>
            </w:r>
            <w:r w:rsidRPr="0077093D">
              <w:rPr>
                <w:rFonts w:ascii="Arial" w:hAnsi="Arial" w:cs="Arial"/>
                <w:i/>
                <w:sz w:val="14"/>
                <w:szCs w:val="14"/>
                <w:lang w:val="en-US"/>
              </w:rPr>
              <w:t>reserves</w:t>
            </w:r>
          </w:p>
        </w:tc>
      </w:tr>
      <w:tr w:rsidR="0077093D" w:rsidRPr="0077093D" w:rsidTr="00835B51">
        <w:trPr>
          <w:cantSplit/>
        </w:trPr>
        <w:tc>
          <w:tcPr>
            <w:tcW w:w="2980" w:type="dxa"/>
            <w:shd w:val="clear" w:color="auto" w:fill="auto"/>
            <w:vAlign w:val="bottom"/>
          </w:tcPr>
          <w:p w:rsidR="00664801" w:rsidRPr="0077093D" w:rsidRDefault="00664801" w:rsidP="0046335D">
            <w:pPr>
              <w:spacing w:before="200" w:line="200" w:lineRule="exact"/>
              <w:ind w:left="227"/>
              <w:rPr>
                <w:rFonts w:ascii="Arial" w:hAnsi="Arial" w:cs="Arial"/>
                <w:sz w:val="14"/>
                <w:szCs w:val="14"/>
              </w:rPr>
            </w:pPr>
            <w:r w:rsidRPr="0077093D">
              <w:rPr>
                <w:rFonts w:ascii="Arial" w:hAnsi="Arial" w:cs="Arial"/>
                <w:sz w:val="14"/>
                <w:szCs w:val="14"/>
              </w:rPr>
              <w:t>Кредиторская задолженность</w:t>
            </w:r>
          </w:p>
        </w:tc>
        <w:tc>
          <w:tcPr>
            <w:tcW w:w="779"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sz w:val="14"/>
                <w:szCs w:val="14"/>
              </w:rPr>
            </w:pPr>
            <w:r w:rsidRPr="0077093D">
              <w:rPr>
                <w:rFonts w:ascii="Arial" w:hAnsi="Arial" w:cs="Arial"/>
                <w:sz w:val="14"/>
                <w:szCs w:val="14"/>
              </w:rPr>
              <w:t>53 950</w:t>
            </w:r>
          </w:p>
        </w:tc>
        <w:tc>
          <w:tcPr>
            <w:tcW w:w="784"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sz w:val="14"/>
                <w:szCs w:val="14"/>
              </w:rPr>
            </w:pPr>
            <w:r w:rsidRPr="0077093D">
              <w:rPr>
                <w:rFonts w:ascii="Arial" w:hAnsi="Arial" w:cs="Arial"/>
                <w:sz w:val="14"/>
                <w:szCs w:val="14"/>
              </w:rPr>
              <w:t>67 756</w:t>
            </w:r>
          </w:p>
        </w:tc>
        <w:tc>
          <w:tcPr>
            <w:tcW w:w="784"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sz w:val="14"/>
                <w:szCs w:val="14"/>
              </w:rPr>
            </w:pPr>
            <w:r w:rsidRPr="0077093D">
              <w:rPr>
                <w:rFonts w:ascii="Arial" w:hAnsi="Arial" w:cs="Arial"/>
                <w:sz w:val="14"/>
                <w:szCs w:val="14"/>
              </w:rPr>
              <w:t>82 930</w:t>
            </w:r>
          </w:p>
        </w:tc>
        <w:tc>
          <w:tcPr>
            <w:tcW w:w="784"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sz w:val="14"/>
                <w:szCs w:val="14"/>
              </w:rPr>
            </w:pPr>
            <w:r w:rsidRPr="0077093D">
              <w:rPr>
                <w:rFonts w:ascii="Arial" w:hAnsi="Arial" w:cs="Arial"/>
                <w:sz w:val="14"/>
                <w:szCs w:val="14"/>
              </w:rPr>
              <w:t>97 085</w:t>
            </w:r>
          </w:p>
        </w:tc>
        <w:tc>
          <w:tcPr>
            <w:tcW w:w="784" w:type="dxa"/>
            <w:tcBorders>
              <w:left w:val="single" w:sz="6" w:space="0" w:color="000000"/>
            </w:tcBorders>
            <w:shd w:val="clear" w:color="auto" w:fill="auto"/>
            <w:vAlign w:val="bottom"/>
          </w:tcPr>
          <w:p w:rsidR="00664801" w:rsidRPr="0077093D" w:rsidRDefault="00664801" w:rsidP="00835B51">
            <w:pPr>
              <w:spacing w:before="200" w:line="200" w:lineRule="exact"/>
              <w:ind w:right="170"/>
              <w:jc w:val="right"/>
              <w:rPr>
                <w:rFonts w:ascii="Arial" w:hAnsi="Arial" w:cs="Arial"/>
                <w:sz w:val="14"/>
                <w:szCs w:val="14"/>
              </w:rPr>
            </w:pPr>
            <w:r w:rsidRPr="0077093D">
              <w:rPr>
                <w:rFonts w:ascii="Arial" w:hAnsi="Arial" w:cs="Arial"/>
                <w:sz w:val="14"/>
                <w:szCs w:val="14"/>
              </w:rPr>
              <w:t>102 225</w:t>
            </w:r>
          </w:p>
        </w:tc>
        <w:tc>
          <w:tcPr>
            <w:tcW w:w="3027" w:type="dxa"/>
            <w:tcBorders>
              <w:left w:val="single" w:sz="6" w:space="0" w:color="000000"/>
            </w:tcBorders>
            <w:shd w:val="clear" w:color="auto" w:fill="auto"/>
            <w:vAlign w:val="bottom"/>
          </w:tcPr>
          <w:p w:rsidR="00664801" w:rsidRPr="0077093D" w:rsidRDefault="00664801" w:rsidP="0046335D">
            <w:pPr>
              <w:spacing w:before="200" w:line="200" w:lineRule="exact"/>
              <w:ind w:left="227"/>
              <w:rPr>
                <w:rFonts w:ascii="Arial" w:hAnsi="Arial" w:cs="Arial"/>
                <w:sz w:val="14"/>
                <w:szCs w:val="14"/>
              </w:rPr>
            </w:pPr>
            <w:r w:rsidRPr="0077093D">
              <w:rPr>
                <w:rFonts w:ascii="Arial" w:hAnsi="Arial" w:cs="Arial"/>
                <w:i/>
                <w:sz w:val="14"/>
                <w:szCs w:val="14"/>
                <w:lang w:val="en-US"/>
              </w:rPr>
              <w:t xml:space="preserve">Accounts payable </w:t>
            </w:r>
          </w:p>
        </w:tc>
      </w:tr>
      <w:tr w:rsidR="0077093D" w:rsidRPr="0077093D" w:rsidTr="00835B51">
        <w:trPr>
          <w:cantSplit/>
        </w:trPr>
        <w:tc>
          <w:tcPr>
            <w:tcW w:w="2980" w:type="dxa"/>
            <w:tcBorders>
              <w:bottom w:val="single" w:sz="4" w:space="0" w:color="auto"/>
            </w:tcBorders>
            <w:shd w:val="clear" w:color="auto" w:fill="auto"/>
            <w:vAlign w:val="bottom"/>
          </w:tcPr>
          <w:p w:rsidR="00664801" w:rsidRPr="0077093D" w:rsidRDefault="00664801" w:rsidP="0046335D">
            <w:pPr>
              <w:spacing w:before="200" w:line="200" w:lineRule="exact"/>
              <w:rPr>
                <w:rFonts w:ascii="Arial" w:hAnsi="Arial" w:cs="Arial"/>
                <w:sz w:val="14"/>
                <w:szCs w:val="14"/>
              </w:rPr>
            </w:pPr>
            <w:r w:rsidRPr="0077093D">
              <w:rPr>
                <w:rFonts w:ascii="Arial" w:hAnsi="Arial" w:cs="Arial"/>
                <w:b/>
                <w:bCs/>
                <w:sz w:val="14"/>
                <w:szCs w:val="14"/>
              </w:rPr>
              <w:t>Национальное богатство</w:t>
            </w:r>
          </w:p>
        </w:tc>
        <w:tc>
          <w:tcPr>
            <w:tcW w:w="779" w:type="dxa"/>
            <w:tcBorders>
              <w:left w:val="single" w:sz="4" w:space="0" w:color="000000"/>
              <w:bottom w:val="single" w:sz="4" w:space="0" w:color="auto"/>
            </w:tcBorders>
            <w:shd w:val="clear" w:color="auto" w:fill="auto"/>
            <w:vAlign w:val="bottom"/>
          </w:tcPr>
          <w:p w:rsidR="00664801" w:rsidRPr="0077093D" w:rsidRDefault="00664801" w:rsidP="00835B51">
            <w:pPr>
              <w:spacing w:before="200" w:line="200" w:lineRule="exact"/>
              <w:ind w:right="170"/>
              <w:jc w:val="right"/>
              <w:rPr>
                <w:rFonts w:ascii="Arial" w:hAnsi="Arial" w:cs="Arial"/>
                <w:b/>
                <w:bCs/>
                <w:sz w:val="14"/>
                <w:szCs w:val="14"/>
              </w:rPr>
            </w:pPr>
            <w:r w:rsidRPr="0077093D">
              <w:rPr>
                <w:rFonts w:ascii="Arial" w:hAnsi="Arial" w:cs="Arial"/>
                <w:b/>
                <w:bCs/>
                <w:sz w:val="14"/>
                <w:szCs w:val="14"/>
              </w:rPr>
              <w:t>260 585</w:t>
            </w:r>
          </w:p>
        </w:tc>
        <w:tc>
          <w:tcPr>
            <w:tcW w:w="784" w:type="dxa"/>
            <w:tcBorders>
              <w:left w:val="single" w:sz="6" w:space="0" w:color="000000"/>
              <w:bottom w:val="single" w:sz="4" w:space="0" w:color="auto"/>
            </w:tcBorders>
            <w:shd w:val="clear" w:color="auto" w:fill="auto"/>
            <w:vAlign w:val="bottom"/>
          </w:tcPr>
          <w:p w:rsidR="00664801" w:rsidRPr="0077093D" w:rsidRDefault="00664801" w:rsidP="00835B51">
            <w:pPr>
              <w:spacing w:before="200" w:line="200" w:lineRule="exact"/>
              <w:ind w:right="170"/>
              <w:jc w:val="right"/>
              <w:rPr>
                <w:rFonts w:ascii="Arial" w:hAnsi="Arial" w:cs="Arial"/>
                <w:b/>
                <w:bCs/>
                <w:sz w:val="14"/>
                <w:szCs w:val="14"/>
              </w:rPr>
            </w:pPr>
            <w:r w:rsidRPr="0077093D">
              <w:rPr>
                <w:rFonts w:ascii="Arial" w:hAnsi="Arial" w:cs="Arial"/>
                <w:b/>
                <w:bCs/>
                <w:sz w:val="14"/>
                <w:szCs w:val="14"/>
              </w:rPr>
              <w:t>280 273</w:t>
            </w:r>
          </w:p>
        </w:tc>
        <w:tc>
          <w:tcPr>
            <w:tcW w:w="784" w:type="dxa"/>
            <w:tcBorders>
              <w:left w:val="single" w:sz="4" w:space="0" w:color="000000"/>
              <w:bottom w:val="single" w:sz="4" w:space="0" w:color="auto"/>
            </w:tcBorders>
            <w:shd w:val="clear" w:color="auto" w:fill="auto"/>
            <w:vAlign w:val="bottom"/>
          </w:tcPr>
          <w:p w:rsidR="00664801" w:rsidRPr="0077093D" w:rsidRDefault="00664801" w:rsidP="00835B51">
            <w:pPr>
              <w:spacing w:before="200" w:line="200" w:lineRule="exact"/>
              <w:ind w:right="170"/>
              <w:jc w:val="right"/>
              <w:rPr>
                <w:rFonts w:ascii="Arial" w:hAnsi="Arial" w:cs="Arial"/>
                <w:b/>
                <w:bCs/>
                <w:sz w:val="14"/>
                <w:szCs w:val="14"/>
              </w:rPr>
            </w:pPr>
            <w:r w:rsidRPr="0077093D">
              <w:rPr>
                <w:rFonts w:ascii="Arial" w:hAnsi="Arial" w:cs="Arial"/>
                <w:b/>
                <w:bCs/>
                <w:sz w:val="14"/>
                <w:szCs w:val="14"/>
              </w:rPr>
              <w:t>317 929</w:t>
            </w:r>
          </w:p>
        </w:tc>
        <w:tc>
          <w:tcPr>
            <w:tcW w:w="784" w:type="dxa"/>
            <w:tcBorders>
              <w:left w:val="single" w:sz="6" w:space="0" w:color="000000"/>
              <w:bottom w:val="single" w:sz="4" w:space="0" w:color="auto"/>
            </w:tcBorders>
            <w:shd w:val="clear" w:color="auto" w:fill="auto"/>
            <w:vAlign w:val="bottom"/>
          </w:tcPr>
          <w:p w:rsidR="00664801" w:rsidRPr="0077093D" w:rsidRDefault="00664801" w:rsidP="00835B51">
            <w:pPr>
              <w:spacing w:before="200" w:line="200" w:lineRule="exact"/>
              <w:ind w:right="170"/>
              <w:jc w:val="right"/>
              <w:rPr>
                <w:rFonts w:ascii="Arial" w:hAnsi="Arial" w:cs="Arial"/>
                <w:b/>
                <w:bCs/>
                <w:sz w:val="14"/>
                <w:szCs w:val="14"/>
              </w:rPr>
            </w:pPr>
            <w:r w:rsidRPr="0077093D">
              <w:rPr>
                <w:rFonts w:ascii="Arial" w:hAnsi="Arial" w:cs="Arial"/>
                <w:b/>
                <w:bCs/>
                <w:sz w:val="14"/>
                <w:szCs w:val="14"/>
              </w:rPr>
              <w:t>346 460</w:t>
            </w:r>
          </w:p>
        </w:tc>
        <w:tc>
          <w:tcPr>
            <w:tcW w:w="784" w:type="dxa"/>
            <w:tcBorders>
              <w:left w:val="single" w:sz="6" w:space="0" w:color="000000"/>
              <w:bottom w:val="single" w:sz="4" w:space="0" w:color="auto"/>
            </w:tcBorders>
            <w:shd w:val="clear" w:color="auto" w:fill="auto"/>
            <w:vAlign w:val="bottom"/>
          </w:tcPr>
          <w:p w:rsidR="00664801" w:rsidRPr="0077093D" w:rsidRDefault="00664801" w:rsidP="00835B51">
            <w:pPr>
              <w:spacing w:before="200" w:line="200" w:lineRule="exact"/>
              <w:ind w:right="170"/>
              <w:jc w:val="right"/>
              <w:rPr>
                <w:rFonts w:ascii="Arial" w:hAnsi="Arial" w:cs="Arial"/>
                <w:b/>
                <w:bCs/>
                <w:sz w:val="14"/>
                <w:szCs w:val="14"/>
              </w:rPr>
            </w:pPr>
            <w:r w:rsidRPr="0077093D">
              <w:rPr>
                <w:rFonts w:ascii="Arial" w:hAnsi="Arial" w:cs="Arial"/>
                <w:b/>
                <w:bCs/>
                <w:sz w:val="14"/>
                <w:szCs w:val="14"/>
              </w:rPr>
              <w:t>349 283</w:t>
            </w:r>
          </w:p>
        </w:tc>
        <w:tc>
          <w:tcPr>
            <w:tcW w:w="3027" w:type="dxa"/>
            <w:tcBorders>
              <w:left w:val="single" w:sz="4" w:space="0" w:color="000000"/>
              <w:bottom w:val="single" w:sz="4" w:space="0" w:color="auto"/>
            </w:tcBorders>
            <w:shd w:val="clear" w:color="auto" w:fill="auto"/>
            <w:vAlign w:val="bottom"/>
          </w:tcPr>
          <w:p w:rsidR="00664801" w:rsidRPr="0077093D" w:rsidRDefault="00664801" w:rsidP="0046335D">
            <w:pPr>
              <w:spacing w:before="200" w:line="200" w:lineRule="exact"/>
              <w:rPr>
                <w:rFonts w:ascii="Arial" w:hAnsi="Arial" w:cs="Arial"/>
                <w:sz w:val="14"/>
                <w:szCs w:val="14"/>
              </w:rPr>
            </w:pPr>
            <w:r w:rsidRPr="0077093D">
              <w:rPr>
                <w:rFonts w:ascii="Arial" w:hAnsi="Arial" w:cs="Arial"/>
                <w:b/>
                <w:bCs/>
                <w:i/>
                <w:sz w:val="14"/>
                <w:szCs w:val="14"/>
                <w:lang w:val="en-US"/>
              </w:rPr>
              <w:t>National wealth</w:t>
            </w:r>
          </w:p>
        </w:tc>
      </w:tr>
    </w:tbl>
    <w:p w:rsidR="00EF1518" w:rsidRPr="0077093D" w:rsidRDefault="00EF1518" w:rsidP="00EF1518">
      <w:pPr>
        <w:spacing w:before="60"/>
        <w:rPr>
          <w:sz w:val="12"/>
          <w:szCs w:val="12"/>
        </w:rPr>
      </w:pPr>
      <w:r w:rsidRPr="0077093D">
        <w:rPr>
          <w:rFonts w:ascii="Arial" w:hAnsi="Arial" w:cs="Arial"/>
          <w:bCs/>
          <w:sz w:val="12"/>
          <w:szCs w:val="12"/>
          <w:vertAlign w:val="superscript"/>
        </w:rPr>
        <w:t>1)</w:t>
      </w:r>
      <w:r w:rsidRPr="0077093D">
        <w:rPr>
          <w:rFonts w:ascii="Arial" w:hAnsi="Arial" w:cs="Arial"/>
          <w:bCs/>
          <w:sz w:val="12"/>
          <w:szCs w:val="12"/>
        </w:rPr>
        <w:t xml:space="preserve"> По данным Банка России.</w:t>
      </w:r>
    </w:p>
    <w:p w:rsidR="00EF1518" w:rsidRPr="0077093D" w:rsidRDefault="00EF1518" w:rsidP="00EF1518">
      <w:pPr>
        <w:spacing w:before="60"/>
        <w:rPr>
          <w:i/>
          <w:sz w:val="12"/>
          <w:szCs w:val="12"/>
          <w:lang w:val="en-US"/>
        </w:rPr>
      </w:pPr>
      <w:r w:rsidRPr="0077093D">
        <w:rPr>
          <w:rFonts w:ascii="Arial" w:hAnsi="Arial" w:cs="Arial"/>
          <w:bCs/>
          <w:i/>
          <w:sz w:val="12"/>
          <w:szCs w:val="12"/>
          <w:vertAlign w:val="superscript"/>
          <w:lang w:val="en-US"/>
        </w:rPr>
        <w:t>1)</w:t>
      </w:r>
      <w:r w:rsidRPr="0077093D">
        <w:rPr>
          <w:rFonts w:ascii="Arial" w:hAnsi="Arial" w:cs="Arial"/>
          <w:bCs/>
          <w:i/>
          <w:sz w:val="12"/>
          <w:szCs w:val="12"/>
          <w:lang w:val="en-US"/>
        </w:rPr>
        <w:t xml:space="preserve"> Data source: Bank of Russia.</w:t>
      </w:r>
    </w:p>
    <w:p w:rsidR="009C576E" w:rsidRPr="0077093D" w:rsidRDefault="003D6A30" w:rsidP="0046335D">
      <w:pPr>
        <w:pageBreakBefore/>
        <w:tabs>
          <w:tab w:val="left" w:pos="1263"/>
          <w:tab w:val="left" w:pos="2526"/>
          <w:tab w:val="left" w:pos="3789"/>
          <w:tab w:val="left" w:pos="5052"/>
          <w:tab w:val="left" w:pos="6315"/>
          <w:tab w:val="left" w:pos="7578"/>
          <w:tab w:val="left" w:pos="8841"/>
          <w:tab w:val="left" w:pos="10104"/>
          <w:tab w:val="left" w:pos="11367"/>
        </w:tabs>
        <w:spacing w:after="60"/>
        <w:ind w:left="510" w:hanging="510"/>
      </w:pPr>
      <w:r w:rsidRPr="0077093D">
        <w:rPr>
          <w:rFonts w:ascii="Arial" w:hAnsi="Arial" w:cs="Arial"/>
          <w:b/>
          <w:sz w:val="16"/>
        </w:rPr>
        <w:lastRenderedPageBreak/>
        <w:t>1</w:t>
      </w:r>
      <w:r w:rsidR="004A524B" w:rsidRPr="0077093D">
        <w:rPr>
          <w:rFonts w:ascii="Arial" w:hAnsi="Arial" w:cs="Arial"/>
          <w:b/>
          <w:sz w:val="16"/>
        </w:rPr>
        <w:t>2</w:t>
      </w:r>
      <w:r w:rsidRPr="0077093D">
        <w:rPr>
          <w:rFonts w:ascii="Arial" w:hAnsi="Arial" w:cs="Arial"/>
          <w:b/>
          <w:sz w:val="16"/>
        </w:rPr>
        <w:t>.</w:t>
      </w:r>
      <w:r w:rsidR="009C576E" w:rsidRPr="0077093D">
        <w:rPr>
          <w:rFonts w:ascii="Arial" w:hAnsi="Arial" w:cs="Arial"/>
          <w:b/>
          <w:sz w:val="16"/>
        </w:rPr>
        <w:t>2</w:t>
      </w:r>
      <w:r w:rsidR="000C7727" w:rsidRPr="0077093D">
        <w:rPr>
          <w:rFonts w:ascii="Arial" w:hAnsi="Arial" w:cs="Arial"/>
          <w:b/>
          <w:sz w:val="16"/>
        </w:rPr>
        <w:t>4</w:t>
      </w:r>
      <w:r w:rsidR="009C576E" w:rsidRPr="0077093D">
        <w:rPr>
          <w:rFonts w:ascii="Arial" w:hAnsi="Arial" w:cs="Arial"/>
          <w:b/>
          <w:sz w:val="16"/>
        </w:rPr>
        <w:t xml:space="preserve">. БАЛАНС АКТИВОВ И ПАССИВОВ </w:t>
      </w:r>
      <w:r w:rsidR="009C576E" w:rsidRPr="0077093D">
        <w:rPr>
          <w:rFonts w:ascii="Arial" w:hAnsi="Arial" w:cs="Arial"/>
          <w:b/>
          <w:sz w:val="16"/>
        </w:rPr>
        <w:br/>
      </w:r>
      <w:r w:rsidR="009C576E" w:rsidRPr="0077093D">
        <w:rPr>
          <w:rFonts w:ascii="Arial" w:hAnsi="Arial" w:cs="Arial"/>
          <w:sz w:val="14"/>
        </w:rPr>
        <w:t>в ценах на конец соответствующего года</w:t>
      </w:r>
    </w:p>
    <w:p w:rsidR="009C576E" w:rsidRPr="0077093D" w:rsidRDefault="009C576E" w:rsidP="009C576E">
      <w:pPr>
        <w:tabs>
          <w:tab w:val="left" w:pos="1263"/>
          <w:tab w:val="left" w:pos="2526"/>
          <w:tab w:val="left" w:pos="3789"/>
          <w:tab w:val="left" w:pos="5052"/>
          <w:tab w:val="left" w:pos="6315"/>
          <w:tab w:val="left" w:pos="7578"/>
          <w:tab w:val="left" w:pos="8841"/>
          <w:tab w:val="left" w:pos="10104"/>
          <w:tab w:val="left" w:pos="11367"/>
        </w:tabs>
        <w:spacing w:after="40"/>
        <w:ind w:left="510"/>
        <w:rPr>
          <w:rFonts w:ascii="Arial" w:hAnsi="Arial" w:cs="Arial"/>
          <w:i/>
          <w:sz w:val="14"/>
          <w:szCs w:val="14"/>
          <w:lang w:val="en-US"/>
        </w:rPr>
      </w:pPr>
      <w:r w:rsidRPr="0077093D">
        <w:rPr>
          <w:rFonts w:ascii="Arial" w:hAnsi="Arial" w:cs="Arial"/>
          <w:b/>
          <w:i/>
          <w:sz w:val="16"/>
          <w:lang w:val="en-US"/>
        </w:rPr>
        <w:t xml:space="preserve">BALANCE SHEET </w:t>
      </w:r>
      <w:r w:rsidRPr="0077093D">
        <w:rPr>
          <w:rFonts w:ascii="Arial" w:hAnsi="Arial" w:cs="Arial"/>
          <w:b/>
          <w:i/>
          <w:sz w:val="16"/>
          <w:lang w:val="en-US"/>
        </w:rPr>
        <w:br/>
      </w:r>
      <w:r w:rsidRPr="0077093D">
        <w:rPr>
          <w:rFonts w:ascii="Arial" w:hAnsi="Arial" w:cs="Arial"/>
          <w:i/>
          <w:sz w:val="14"/>
          <w:szCs w:val="14"/>
          <w:lang w:val="en-US"/>
        </w:rPr>
        <w:t>at prices at end of the corresponding year</w:t>
      </w:r>
    </w:p>
    <w:p w:rsidR="00216FE3" w:rsidRPr="0077093D" w:rsidRDefault="00216FE3" w:rsidP="00A761E0">
      <w:pPr>
        <w:pStyle w:val="35"/>
        <w:keepNext w:val="0"/>
        <w:widowControl/>
        <w:spacing w:before="0" w:after="20"/>
        <w:jc w:val="right"/>
        <w:rPr>
          <w:rFonts w:ascii="Arial" w:hAnsi="Arial" w:cs="Arial"/>
          <w:i/>
          <w:sz w:val="14"/>
          <w:szCs w:val="14"/>
        </w:rPr>
      </w:pPr>
      <w:r w:rsidRPr="0077093D">
        <w:rPr>
          <w:rFonts w:ascii="Arial" w:hAnsi="Arial" w:cs="Arial"/>
          <w:b w:val="0"/>
          <w:bCs/>
          <w:sz w:val="14"/>
          <w:szCs w:val="14"/>
        </w:rPr>
        <w:t xml:space="preserve">(миллиардов рублей / </w:t>
      </w:r>
      <w:r w:rsidRPr="0077093D">
        <w:rPr>
          <w:rFonts w:ascii="Arial" w:hAnsi="Arial" w:cs="Arial"/>
          <w:b w:val="0"/>
          <w:bCs/>
          <w:i/>
          <w:sz w:val="14"/>
          <w:szCs w:val="14"/>
        </w:rPr>
        <w:t>bln</w:t>
      </w:r>
      <w:r w:rsidRPr="0077093D">
        <w:rPr>
          <w:rFonts w:ascii="Arial" w:hAnsi="Arial" w:cs="Arial"/>
          <w:b w:val="0"/>
          <w:bCs/>
          <w:sz w:val="14"/>
          <w:szCs w:val="14"/>
        </w:rPr>
        <w:t xml:space="preserve">. </w:t>
      </w:r>
      <w:r w:rsidRPr="0077093D">
        <w:rPr>
          <w:rFonts w:ascii="Arial" w:hAnsi="Arial" w:cs="Arial"/>
          <w:b w:val="0"/>
          <w:bCs/>
          <w:i/>
          <w:sz w:val="14"/>
          <w:szCs w:val="14"/>
        </w:rPr>
        <w:t>r</w:t>
      </w:r>
      <w:r w:rsidRPr="0077093D">
        <w:rPr>
          <w:rFonts w:ascii="Arial" w:hAnsi="Arial" w:cs="Arial"/>
          <w:b w:val="0"/>
          <w:bCs/>
          <w:i/>
          <w:sz w:val="14"/>
          <w:szCs w:val="14"/>
          <w:lang w:val="en-US"/>
        </w:rPr>
        <w:t>o</w:t>
      </w:r>
      <w:r w:rsidRPr="0077093D">
        <w:rPr>
          <w:rFonts w:ascii="Arial" w:hAnsi="Arial" w:cs="Arial"/>
          <w:b w:val="0"/>
          <w:bCs/>
          <w:i/>
          <w:sz w:val="14"/>
          <w:szCs w:val="14"/>
        </w:rPr>
        <w:t>ubles</w:t>
      </w:r>
      <w:r w:rsidRPr="0077093D">
        <w:rPr>
          <w:rFonts w:ascii="Arial" w:hAnsi="Arial" w:cs="Arial"/>
          <w:b w:val="0"/>
          <w:sz w:val="14"/>
          <w:szCs w:val="14"/>
        </w:rPr>
        <w:t>)</w:t>
      </w:r>
    </w:p>
    <w:tbl>
      <w:tblPr>
        <w:tblW w:w="4986" w:type="pct"/>
        <w:jc w:val="center"/>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219"/>
        <w:gridCol w:w="705"/>
        <w:gridCol w:w="706"/>
        <w:gridCol w:w="706"/>
        <w:gridCol w:w="706"/>
        <w:gridCol w:w="706"/>
        <w:gridCol w:w="3145"/>
      </w:tblGrid>
      <w:tr w:rsidR="0077093D" w:rsidRPr="0077093D" w:rsidTr="00B60C21">
        <w:trPr>
          <w:cantSplit/>
          <w:jc w:val="center"/>
        </w:trPr>
        <w:tc>
          <w:tcPr>
            <w:tcW w:w="3219" w:type="dxa"/>
            <w:tcBorders>
              <w:top w:val="single" w:sz="6" w:space="0" w:color="auto"/>
              <w:left w:val="nil"/>
              <w:bottom w:val="nil"/>
              <w:right w:val="single" w:sz="6" w:space="0" w:color="auto"/>
            </w:tcBorders>
            <w:vAlign w:val="bottom"/>
          </w:tcPr>
          <w:p w:rsidR="00B60C21" w:rsidRPr="0077093D" w:rsidRDefault="00B60C21" w:rsidP="00216FE3">
            <w:pPr>
              <w:widowControl w:val="0"/>
              <w:spacing w:before="60" w:after="60"/>
              <w:ind w:right="170"/>
              <w:jc w:val="center"/>
              <w:rPr>
                <w:rFonts w:ascii="Arial" w:hAnsi="Arial" w:cs="Arial"/>
                <w:sz w:val="14"/>
                <w:szCs w:val="14"/>
                <w:lang w:eastAsia="ru-RU"/>
              </w:rPr>
            </w:pPr>
          </w:p>
        </w:tc>
        <w:tc>
          <w:tcPr>
            <w:tcW w:w="705" w:type="dxa"/>
            <w:tcBorders>
              <w:top w:val="single" w:sz="6" w:space="0" w:color="auto"/>
              <w:left w:val="single" w:sz="6" w:space="0" w:color="auto"/>
              <w:bottom w:val="nil"/>
              <w:right w:val="single" w:sz="6" w:space="0" w:color="auto"/>
            </w:tcBorders>
          </w:tcPr>
          <w:p w:rsidR="00B60C21" w:rsidRPr="0077093D" w:rsidRDefault="00B60C21" w:rsidP="00835B51">
            <w:pPr>
              <w:widowControl w:val="0"/>
              <w:spacing w:before="60" w:after="60"/>
              <w:jc w:val="center"/>
              <w:rPr>
                <w:rFonts w:ascii="Arial" w:hAnsi="Arial" w:cs="Arial"/>
                <w:sz w:val="14"/>
                <w:szCs w:val="14"/>
                <w:lang w:eastAsia="ru-RU"/>
              </w:rPr>
            </w:pPr>
            <w:r w:rsidRPr="0077093D">
              <w:rPr>
                <w:rFonts w:ascii="Arial" w:hAnsi="Arial" w:cs="Arial"/>
                <w:sz w:val="14"/>
                <w:szCs w:val="14"/>
                <w:lang w:eastAsia="ru-RU"/>
              </w:rPr>
              <w:t>2017</w:t>
            </w:r>
          </w:p>
        </w:tc>
        <w:tc>
          <w:tcPr>
            <w:tcW w:w="706" w:type="dxa"/>
            <w:tcBorders>
              <w:top w:val="single" w:sz="6" w:space="0" w:color="auto"/>
              <w:left w:val="single" w:sz="6" w:space="0" w:color="auto"/>
              <w:bottom w:val="nil"/>
              <w:right w:val="single" w:sz="6" w:space="0" w:color="auto"/>
            </w:tcBorders>
            <w:vAlign w:val="center"/>
          </w:tcPr>
          <w:p w:rsidR="00B60C21" w:rsidRPr="0077093D" w:rsidRDefault="00B60C21" w:rsidP="00835B51">
            <w:pPr>
              <w:widowControl w:val="0"/>
              <w:spacing w:before="60" w:after="60"/>
              <w:jc w:val="center"/>
              <w:rPr>
                <w:rFonts w:ascii="Arial" w:hAnsi="Arial" w:cs="Arial"/>
                <w:sz w:val="14"/>
                <w:szCs w:val="14"/>
                <w:lang w:eastAsia="ru-RU"/>
              </w:rPr>
            </w:pPr>
            <w:r w:rsidRPr="0077093D">
              <w:rPr>
                <w:rFonts w:ascii="Arial" w:hAnsi="Arial" w:cs="Arial"/>
                <w:sz w:val="14"/>
                <w:szCs w:val="14"/>
                <w:lang w:eastAsia="ru-RU"/>
              </w:rPr>
              <w:t>2018</w:t>
            </w:r>
          </w:p>
        </w:tc>
        <w:tc>
          <w:tcPr>
            <w:tcW w:w="706" w:type="dxa"/>
            <w:tcBorders>
              <w:top w:val="single" w:sz="6" w:space="0" w:color="auto"/>
              <w:left w:val="single" w:sz="6" w:space="0" w:color="auto"/>
              <w:bottom w:val="nil"/>
              <w:right w:val="single" w:sz="6" w:space="0" w:color="auto"/>
            </w:tcBorders>
          </w:tcPr>
          <w:p w:rsidR="00B60C21" w:rsidRPr="0077093D" w:rsidRDefault="00B60C21" w:rsidP="00DA5C14">
            <w:pPr>
              <w:widowControl w:val="0"/>
              <w:spacing w:before="60" w:after="60"/>
              <w:jc w:val="center"/>
              <w:rPr>
                <w:rFonts w:ascii="Arial" w:hAnsi="Arial" w:cs="Arial"/>
                <w:sz w:val="14"/>
                <w:szCs w:val="14"/>
                <w:lang w:val="en-US" w:eastAsia="ru-RU"/>
              </w:rPr>
            </w:pPr>
            <w:r w:rsidRPr="0077093D">
              <w:rPr>
                <w:rFonts w:ascii="Arial" w:hAnsi="Arial" w:cs="Arial"/>
                <w:sz w:val="14"/>
                <w:szCs w:val="14"/>
                <w:lang w:val="en-US" w:eastAsia="ru-RU"/>
              </w:rPr>
              <w:t>2019</w:t>
            </w:r>
          </w:p>
        </w:tc>
        <w:tc>
          <w:tcPr>
            <w:tcW w:w="706" w:type="dxa"/>
            <w:tcBorders>
              <w:top w:val="single" w:sz="6" w:space="0" w:color="auto"/>
              <w:left w:val="single" w:sz="6" w:space="0" w:color="auto"/>
              <w:bottom w:val="nil"/>
              <w:right w:val="single" w:sz="6" w:space="0" w:color="auto"/>
            </w:tcBorders>
          </w:tcPr>
          <w:p w:rsidR="00B60C21" w:rsidRPr="0077093D" w:rsidRDefault="00B60C21" w:rsidP="00B60C21">
            <w:pPr>
              <w:widowControl w:val="0"/>
              <w:spacing w:before="60" w:after="60"/>
              <w:jc w:val="center"/>
              <w:rPr>
                <w:rFonts w:ascii="Arial" w:hAnsi="Arial" w:cs="Arial"/>
                <w:sz w:val="14"/>
                <w:szCs w:val="14"/>
                <w:lang w:eastAsia="ru-RU"/>
              </w:rPr>
            </w:pPr>
            <w:r w:rsidRPr="0077093D">
              <w:rPr>
                <w:rFonts w:ascii="Arial" w:hAnsi="Arial" w:cs="Arial"/>
                <w:sz w:val="14"/>
                <w:szCs w:val="14"/>
                <w:lang w:eastAsia="ru-RU"/>
              </w:rPr>
              <w:t>2020</w:t>
            </w:r>
          </w:p>
        </w:tc>
        <w:tc>
          <w:tcPr>
            <w:tcW w:w="706" w:type="dxa"/>
            <w:tcBorders>
              <w:top w:val="single" w:sz="6" w:space="0" w:color="auto"/>
              <w:left w:val="single" w:sz="6" w:space="0" w:color="auto"/>
              <w:bottom w:val="nil"/>
              <w:right w:val="single" w:sz="6" w:space="0" w:color="auto"/>
            </w:tcBorders>
          </w:tcPr>
          <w:p w:rsidR="00B60C21" w:rsidRPr="0077093D" w:rsidRDefault="00B60C21" w:rsidP="00835B51">
            <w:pPr>
              <w:widowControl w:val="0"/>
              <w:spacing w:before="60" w:after="60"/>
              <w:jc w:val="center"/>
              <w:rPr>
                <w:rFonts w:ascii="Arial" w:hAnsi="Arial" w:cs="Arial"/>
                <w:sz w:val="14"/>
                <w:szCs w:val="14"/>
                <w:lang w:eastAsia="ru-RU"/>
              </w:rPr>
            </w:pPr>
            <w:r w:rsidRPr="0077093D">
              <w:rPr>
                <w:rFonts w:ascii="Arial" w:hAnsi="Arial" w:cs="Arial"/>
                <w:sz w:val="14"/>
                <w:szCs w:val="14"/>
                <w:lang w:eastAsia="ru-RU"/>
              </w:rPr>
              <w:t>2021</w:t>
            </w:r>
          </w:p>
        </w:tc>
        <w:tc>
          <w:tcPr>
            <w:tcW w:w="3145" w:type="dxa"/>
            <w:tcBorders>
              <w:top w:val="single" w:sz="6" w:space="0" w:color="auto"/>
              <w:left w:val="single" w:sz="6" w:space="0" w:color="auto"/>
              <w:bottom w:val="nil"/>
              <w:right w:val="nil"/>
            </w:tcBorders>
          </w:tcPr>
          <w:p w:rsidR="00B60C21" w:rsidRPr="0077093D" w:rsidRDefault="00B60C21" w:rsidP="00216FE3">
            <w:pPr>
              <w:widowControl w:val="0"/>
              <w:spacing w:before="60" w:after="60"/>
              <w:ind w:right="170"/>
              <w:jc w:val="center"/>
              <w:rPr>
                <w:rFonts w:ascii="Arial" w:hAnsi="Arial" w:cs="Arial"/>
                <w:sz w:val="14"/>
                <w:szCs w:val="14"/>
                <w:lang w:eastAsia="ru-RU"/>
              </w:rPr>
            </w:pPr>
          </w:p>
        </w:tc>
      </w:tr>
      <w:tr w:rsidR="0077093D" w:rsidRPr="0077093D" w:rsidTr="00B60C21">
        <w:trPr>
          <w:cantSplit/>
          <w:jc w:val="center"/>
        </w:trPr>
        <w:tc>
          <w:tcPr>
            <w:tcW w:w="3219" w:type="dxa"/>
            <w:tcBorders>
              <w:top w:val="single" w:sz="6" w:space="0" w:color="auto"/>
              <w:left w:val="nil"/>
              <w:bottom w:val="nil"/>
              <w:right w:val="single" w:sz="6" w:space="0" w:color="auto"/>
            </w:tcBorders>
            <w:vAlign w:val="bottom"/>
          </w:tcPr>
          <w:p w:rsidR="000C7727" w:rsidRPr="0077093D" w:rsidRDefault="000C7727" w:rsidP="004C142C">
            <w:pPr>
              <w:widowControl w:val="0"/>
              <w:spacing w:before="16" w:line="140" w:lineRule="exact"/>
              <w:rPr>
                <w:rFonts w:ascii="Arial" w:hAnsi="Arial" w:cs="Arial"/>
                <w:b/>
                <w:bCs/>
                <w:sz w:val="14"/>
                <w:szCs w:val="14"/>
                <w:lang w:eastAsia="ru-RU"/>
              </w:rPr>
            </w:pPr>
            <w:r w:rsidRPr="0077093D">
              <w:rPr>
                <w:rFonts w:ascii="Arial" w:hAnsi="Arial" w:cs="Arial"/>
                <w:b/>
                <w:bCs/>
                <w:sz w:val="14"/>
                <w:szCs w:val="14"/>
                <w:lang w:eastAsia="ru-RU"/>
              </w:rPr>
              <w:t>Активы</w:t>
            </w:r>
          </w:p>
        </w:tc>
        <w:tc>
          <w:tcPr>
            <w:tcW w:w="705" w:type="dxa"/>
            <w:tcBorders>
              <w:top w:val="single" w:sz="6" w:space="0" w:color="auto"/>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b/>
                <w:bCs/>
                <w:sz w:val="14"/>
                <w:szCs w:val="14"/>
                <w:lang w:val="en-US"/>
              </w:rPr>
            </w:pPr>
            <w:r w:rsidRPr="0077093D">
              <w:rPr>
                <w:rFonts w:ascii="Arial" w:hAnsi="Arial" w:cs="Arial"/>
                <w:b/>
                <w:bCs/>
                <w:sz w:val="14"/>
                <w:szCs w:val="14"/>
              </w:rPr>
              <w:t>9</w:t>
            </w:r>
            <w:r w:rsidRPr="0077093D">
              <w:rPr>
                <w:rFonts w:ascii="Arial" w:hAnsi="Arial" w:cs="Arial"/>
                <w:b/>
                <w:bCs/>
                <w:sz w:val="14"/>
                <w:szCs w:val="14"/>
                <w:lang w:val="en-US"/>
              </w:rPr>
              <w:t>01</w:t>
            </w:r>
            <w:r w:rsidRPr="0077093D">
              <w:rPr>
                <w:rFonts w:ascii="Arial" w:hAnsi="Arial" w:cs="Arial"/>
                <w:b/>
                <w:bCs/>
                <w:sz w:val="14"/>
                <w:szCs w:val="14"/>
              </w:rPr>
              <w:t xml:space="preserve"> 2</w:t>
            </w:r>
            <w:r w:rsidRPr="0077093D">
              <w:rPr>
                <w:rFonts w:ascii="Arial" w:hAnsi="Arial" w:cs="Arial"/>
                <w:b/>
                <w:bCs/>
                <w:sz w:val="14"/>
                <w:szCs w:val="14"/>
                <w:lang w:val="en-US"/>
              </w:rPr>
              <w:t>15</w:t>
            </w:r>
          </w:p>
        </w:tc>
        <w:tc>
          <w:tcPr>
            <w:tcW w:w="706" w:type="dxa"/>
            <w:tcBorders>
              <w:top w:val="single" w:sz="6" w:space="0" w:color="auto"/>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b/>
                <w:bCs/>
                <w:sz w:val="14"/>
                <w:szCs w:val="14"/>
                <w:lang w:val="en-US"/>
              </w:rPr>
            </w:pPr>
            <w:r w:rsidRPr="0077093D">
              <w:rPr>
                <w:rFonts w:ascii="Arial" w:hAnsi="Arial" w:cs="Arial"/>
                <w:b/>
                <w:bCs/>
                <w:sz w:val="14"/>
                <w:szCs w:val="14"/>
              </w:rPr>
              <w:t>1 06</w:t>
            </w:r>
            <w:r w:rsidRPr="0077093D">
              <w:rPr>
                <w:rFonts w:ascii="Arial" w:hAnsi="Arial" w:cs="Arial"/>
                <w:b/>
                <w:bCs/>
                <w:sz w:val="14"/>
                <w:szCs w:val="14"/>
                <w:lang w:val="en-US"/>
              </w:rPr>
              <w:t>1</w:t>
            </w:r>
            <w:r w:rsidRPr="0077093D">
              <w:rPr>
                <w:rFonts w:ascii="Arial" w:hAnsi="Arial" w:cs="Arial"/>
                <w:b/>
                <w:bCs/>
                <w:sz w:val="14"/>
                <w:szCs w:val="14"/>
              </w:rPr>
              <w:t xml:space="preserve"> </w:t>
            </w:r>
            <w:r w:rsidRPr="0077093D">
              <w:rPr>
                <w:rFonts w:ascii="Arial" w:hAnsi="Arial" w:cs="Arial"/>
                <w:b/>
                <w:bCs/>
                <w:sz w:val="14"/>
                <w:szCs w:val="14"/>
                <w:lang w:val="en-US"/>
              </w:rPr>
              <w:t>474</w:t>
            </w:r>
          </w:p>
        </w:tc>
        <w:tc>
          <w:tcPr>
            <w:tcW w:w="706" w:type="dxa"/>
            <w:tcBorders>
              <w:top w:val="single" w:sz="6" w:space="0" w:color="auto"/>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b/>
                <w:sz w:val="14"/>
                <w:szCs w:val="14"/>
                <w:lang w:val="en-US" w:eastAsia="ru-RU"/>
              </w:rPr>
            </w:pPr>
            <w:r w:rsidRPr="0077093D">
              <w:rPr>
                <w:rFonts w:ascii="Arial" w:hAnsi="Arial" w:cs="Arial"/>
                <w:b/>
                <w:sz w:val="14"/>
                <w:szCs w:val="14"/>
                <w:lang w:eastAsia="ru-RU"/>
              </w:rPr>
              <w:t>1 1</w:t>
            </w:r>
            <w:r w:rsidRPr="0077093D">
              <w:rPr>
                <w:rFonts w:ascii="Arial" w:hAnsi="Arial" w:cs="Arial"/>
                <w:b/>
                <w:sz w:val="14"/>
                <w:szCs w:val="14"/>
                <w:lang w:val="en-US" w:eastAsia="ru-RU"/>
              </w:rPr>
              <w:t>37</w:t>
            </w:r>
            <w:r w:rsidRPr="0077093D">
              <w:rPr>
                <w:rFonts w:ascii="Arial" w:hAnsi="Arial" w:cs="Arial"/>
                <w:b/>
                <w:sz w:val="14"/>
                <w:szCs w:val="14"/>
                <w:lang w:eastAsia="ru-RU"/>
              </w:rPr>
              <w:t xml:space="preserve"> </w:t>
            </w:r>
            <w:r w:rsidRPr="0077093D">
              <w:rPr>
                <w:rFonts w:ascii="Arial" w:hAnsi="Arial" w:cs="Arial"/>
                <w:b/>
                <w:sz w:val="14"/>
                <w:szCs w:val="14"/>
                <w:lang w:val="en-US" w:eastAsia="ru-RU"/>
              </w:rPr>
              <w:t>942</w:t>
            </w:r>
          </w:p>
        </w:tc>
        <w:tc>
          <w:tcPr>
            <w:tcW w:w="706" w:type="dxa"/>
            <w:tcBorders>
              <w:top w:val="single" w:sz="6" w:space="0" w:color="auto"/>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b/>
                <w:sz w:val="14"/>
                <w:szCs w:val="14"/>
                <w:lang w:val="en-US" w:eastAsia="ru-RU"/>
              </w:rPr>
            </w:pPr>
            <w:r w:rsidRPr="0077093D">
              <w:rPr>
                <w:rFonts w:ascii="Arial" w:hAnsi="Arial" w:cs="Arial"/>
                <w:b/>
                <w:sz w:val="14"/>
                <w:szCs w:val="14"/>
                <w:lang w:eastAsia="ru-RU"/>
              </w:rPr>
              <w:t>1 47</w:t>
            </w:r>
            <w:r w:rsidRPr="0077093D">
              <w:rPr>
                <w:rFonts w:ascii="Arial" w:hAnsi="Arial" w:cs="Arial"/>
                <w:b/>
                <w:sz w:val="14"/>
                <w:szCs w:val="14"/>
                <w:lang w:val="en-US" w:eastAsia="ru-RU"/>
              </w:rPr>
              <w:t>1</w:t>
            </w:r>
            <w:r w:rsidRPr="0077093D">
              <w:rPr>
                <w:rFonts w:ascii="Arial" w:hAnsi="Arial" w:cs="Arial"/>
                <w:b/>
                <w:sz w:val="14"/>
                <w:szCs w:val="14"/>
                <w:lang w:eastAsia="ru-RU"/>
              </w:rPr>
              <w:t xml:space="preserve"> </w:t>
            </w:r>
            <w:r w:rsidRPr="0077093D">
              <w:rPr>
                <w:rFonts w:ascii="Arial" w:hAnsi="Arial" w:cs="Arial"/>
                <w:b/>
                <w:sz w:val="14"/>
                <w:szCs w:val="14"/>
                <w:lang w:val="en-US" w:eastAsia="ru-RU"/>
              </w:rPr>
              <w:t>4</w:t>
            </w:r>
            <w:r w:rsidRPr="0077093D">
              <w:rPr>
                <w:rFonts w:ascii="Arial" w:hAnsi="Arial" w:cs="Arial"/>
                <w:b/>
                <w:sz w:val="14"/>
                <w:szCs w:val="14"/>
                <w:lang w:eastAsia="ru-RU"/>
              </w:rPr>
              <w:t>6</w:t>
            </w:r>
            <w:r w:rsidRPr="0077093D">
              <w:rPr>
                <w:rFonts w:ascii="Arial" w:hAnsi="Arial" w:cs="Arial"/>
                <w:b/>
                <w:sz w:val="14"/>
                <w:szCs w:val="14"/>
                <w:lang w:val="en-US" w:eastAsia="ru-RU"/>
              </w:rPr>
              <w:t>0</w:t>
            </w:r>
          </w:p>
        </w:tc>
        <w:tc>
          <w:tcPr>
            <w:tcW w:w="706" w:type="dxa"/>
            <w:tcBorders>
              <w:top w:val="single" w:sz="6" w:space="0" w:color="auto"/>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b/>
                <w:sz w:val="14"/>
                <w:szCs w:val="14"/>
                <w:lang w:val="en-US" w:eastAsia="ru-RU"/>
              </w:rPr>
            </w:pPr>
            <w:r w:rsidRPr="0077093D">
              <w:rPr>
                <w:rFonts w:ascii="Arial" w:hAnsi="Arial" w:cs="Arial"/>
                <w:b/>
                <w:sz w:val="14"/>
                <w:szCs w:val="14"/>
                <w:lang w:val="en-US" w:eastAsia="ru-RU"/>
              </w:rPr>
              <w:t>1 759 574</w:t>
            </w:r>
          </w:p>
        </w:tc>
        <w:tc>
          <w:tcPr>
            <w:tcW w:w="3145" w:type="dxa"/>
            <w:tcBorders>
              <w:top w:val="single" w:sz="6" w:space="0" w:color="auto"/>
              <w:left w:val="single" w:sz="6" w:space="0" w:color="auto"/>
              <w:bottom w:val="nil"/>
              <w:right w:val="nil"/>
            </w:tcBorders>
            <w:vAlign w:val="bottom"/>
          </w:tcPr>
          <w:p w:rsidR="000C7727" w:rsidRPr="0077093D" w:rsidRDefault="000C7727" w:rsidP="004C142C">
            <w:pPr>
              <w:widowControl w:val="0"/>
              <w:spacing w:before="16" w:line="140" w:lineRule="exact"/>
              <w:ind w:right="211"/>
              <w:rPr>
                <w:rFonts w:ascii="Arial" w:hAnsi="Arial" w:cs="Arial"/>
                <w:b/>
                <w:sz w:val="14"/>
                <w:szCs w:val="14"/>
                <w:lang w:eastAsia="ru-RU"/>
              </w:rPr>
            </w:pPr>
            <w:r w:rsidRPr="0077093D">
              <w:rPr>
                <w:rFonts w:ascii="Arial" w:hAnsi="Arial" w:cs="Arial"/>
                <w:b/>
                <w:bCs/>
                <w:i/>
                <w:sz w:val="14"/>
                <w:szCs w:val="14"/>
                <w:lang w:val="en-US" w:eastAsia="ru-RU"/>
              </w:rPr>
              <w:t>Assets</w:t>
            </w:r>
          </w:p>
        </w:tc>
      </w:tr>
      <w:tr w:rsidR="0077093D" w:rsidRPr="0077093D" w:rsidTr="00B60C21">
        <w:trPr>
          <w:cantSplit/>
          <w:jc w:val="center"/>
        </w:trPr>
        <w:tc>
          <w:tcPr>
            <w:tcW w:w="3219" w:type="dxa"/>
            <w:tcBorders>
              <w:top w:val="nil"/>
              <w:left w:val="nil"/>
              <w:bottom w:val="nil"/>
              <w:right w:val="single" w:sz="6" w:space="0" w:color="auto"/>
            </w:tcBorders>
            <w:vAlign w:val="bottom"/>
          </w:tcPr>
          <w:p w:rsidR="000C7727" w:rsidRPr="0077093D" w:rsidRDefault="000C7727" w:rsidP="004C142C">
            <w:pPr>
              <w:widowControl w:val="0"/>
              <w:tabs>
                <w:tab w:val="left" w:pos="201"/>
              </w:tabs>
              <w:spacing w:before="16" w:line="140" w:lineRule="exact"/>
              <w:ind w:left="113"/>
              <w:rPr>
                <w:rFonts w:ascii="Arial" w:hAnsi="Arial" w:cs="Arial"/>
                <w:b/>
                <w:bCs/>
                <w:iCs/>
                <w:sz w:val="14"/>
                <w:szCs w:val="14"/>
                <w:lang w:eastAsia="ru-RU"/>
              </w:rPr>
            </w:pPr>
            <w:r w:rsidRPr="0077093D">
              <w:rPr>
                <w:rFonts w:ascii="Arial" w:hAnsi="Arial" w:cs="Arial"/>
                <w:b/>
                <w:bCs/>
                <w:iCs/>
                <w:sz w:val="14"/>
                <w:szCs w:val="14"/>
                <w:lang w:eastAsia="ru-RU"/>
              </w:rPr>
              <w:t xml:space="preserve">Нефинансовые активы </w:t>
            </w:r>
          </w:p>
        </w:tc>
        <w:tc>
          <w:tcPr>
            <w:tcW w:w="705"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b/>
                <w:bCs/>
                <w:sz w:val="14"/>
                <w:szCs w:val="14"/>
              </w:rPr>
            </w:pPr>
            <w:r w:rsidRPr="0077093D">
              <w:rPr>
                <w:rFonts w:ascii="Arial" w:hAnsi="Arial" w:cs="Arial"/>
                <w:b/>
                <w:bCs/>
                <w:sz w:val="14"/>
                <w:szCs w:val="14"/>
              </w:rPr>
              <w:t>411 061</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b/>
                <w:bCs/>
                <w:sz w:val="14"/>
                <w:szCs w:val="14"/>
                <w:lang w:val="en-US"/>
              </w:rPr>
            </w:pPr>
            <w:r w:rsidRPr="0077093D">
              <w:rPr>
                <w:rFonts w:ascii="Arial" w:hAnsi="Arial" w:cs="Arial"/>
                <w:b/>
                <w:bCs/>
                <w:sz w:val="14"/>
                <w:szCs w:val="14"/>
              </w:rPr>
              <w:t>51</w:t>
            </w:r>
            <w:r w:rsidRPr="0077093D">
              <w:rPr>
                <w:rFonts w:ascii="Arial" w:hAnsi="Arial" w:cs="Arial"/>
                <w:b/>
                <w:bCs/>
                <w:sz w:val="14"/>
                <w:szCs w:val="14"/>
                <w:lang w:val="en-US"/>
              </w:rPr>
              <w:t>4</w:t>
            </w:r>
            <w:r w:rsidRPr="0077093D">
              <w:rPr>
                <w:rFonts w:ascii="Arial" w:hAnsi="Arial" w:cs="Arial"/>
                <w:b/>
                <w:bCs/>
                <w:sz w:val="14"/>
                <w:szCs w:val="14"/>
              </w:rPr>
              <w:t> </w:t>
            </w:r>
            <w:r w:rsidRPr="0077093D">
              <w:rPr>
                <w:rFonts w:ascii="Arial" w:hAnsi="Arial" w:cs="Arial"/>
                <w:b/>
                <w:bCs/>
                <w:sz w:val="14"/>
                <w:szCs w:val="14"/>
                <w:lang w:val="en-US"/>
              </w:rPr>
              <w:t>031</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b/>
                <w:sz w:val="14"/>
                <w:szCs w:val="14"/>
                <w:lang w:val="en-US" w:eastAsia="ru-RU"/>
              </w:rPr>
            </w:pPr>
            <w:r w:rsidRPr="0077093D">
              <w:rPr>
                <w:rFonts w:ascii="Arial" w:hAnsi="Arial" w:cs="Arial"/>
                <w:b/>
                <w:sz w:val="14"/>
                <w:szCs w:val="14"/>
                <w:lang w:eastAsia="ru-RU"/>
              </w:rPr>
              <w:t>539 0</w:t>
            </w:r>
            <w:r w:rsidRPr="0077093D">
              <w:rPr>
                <w:rFonts w:ascii="Arial" w:hAnsi="Arial" w:cs="Arial"/>
                <w:b/>
                <w:sz w:val="14"/>
                <w:szCs w:val="14"/>
                <w:lang w:val="en-US" w:eastAsia="ru-RU"/>
              </w:rPr>
              <w:t>70</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b/>
                <w:sz w:val="14"/>
                <w:szCs w:val="14"/>
                <w:lang w:val="en-US" w:eastAsia="ru-RU"/>
              </w:rPr>
            </w:pPr>
            <w:r w:rsidRPr="0077093D">
              <w:rPr>
                <w:rFonts w:ascii="Arial" w:hAnsi="Arial" w:cs="Arial"/>
                <w:b/>
                <w:sz w:val="14"/>
                <w:szCs w:val="14"/>
                <w:lang w:eastAsia="ru-RU"/>
              </w:rPr>
              <w:t>7</w:t>
            </w:r>
            <w:r w:rsidRPr="0077093D">
              <w:rPr>
                <w:rFonts w:ascii="Arial" w:hAnsi="Arial" w:cs="Arial"/>
                <w:b/>
                <w:sz w:val="14"/>
                <w:szCs w:val="14"/>
                <w:lang w:val="en-US" w:eastAsia="ru-RU"/>
              </w:rPr>
              <w:t>92</w:t>
            </w:r>
            <w:r w:rsidRPr="0077093D">
              <w:rPr>
                <w:rFonts w:ascii="Arial" w:hAnsi="Arial" w:cs="Arial"/>
                <w:b/>
                <w:sz w:val="14"/>
                <w:szCs w:val="14"/>
                <w:lang w:eastAsia="ru-RU"/>
              </w:rPr>
              <w:t xml:space="preserve"> 1</w:t>
            </w:r>
            <w:r w:rsidRPr="0077093D">
              <w:rPr>
                <w:rFonts w:ascii="Arial" w:hAnsi="Arial" w:cs="Arial"/>
                <w:b/>
                <w:sz w:val="14"/>
                <w:szCs w:val="14"/>
                <w:lang w:val="en-US" w:eastAsia="ru-RU"/>
              </w:rPr>
              <w:t>90</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b/>
                <w:sz w:val="14"/>
                <w:szCs w:val="14"/>
                <w:lang w:val="en-US" w:eastAsia="ru-RU"/>
              </w:rPr>
            </w:pPr>
            <w:r w:rsidRPr="0077093D">
              <w:rPr>
                <w:rFonts w:ascii="Arial" w:hAnsi="Arial" w:cs="Arial"/>
                <w:b/>
                <w:sz w:val="14"/>
                <w:szCs w:val="14"/>
                <w:lang w:val="en-US" w:eastAsia="ru-RU"/>
              </w:rPr>
              <w:t>1 010 672</w:t>
            </w:r>
          </w:p>
        </w:tc>
        <w:tc>
          <w:tcPr>
            <w:tcW w:w="3145" w:type="dxa"/>
            <w:tcBorders>
              <w:top w:val="nil"/>
              <w:left w:val="single" w:sz="6" w:space="0" w:color="auto"/>
              <w:bottom w:val="nil"/>
              <w:right w:val="nil"/>
            </w:tcBorders>
            <w:vAlign w:val="bottom"/>
          </w:tcPr>
          <w:p w:rsidR="000C7727" w:rsidRPr="0077093D" w:rsidRDefault="000C7727" w:rsidP="004C142C">
            <w:pPr>
              <w:widowControl w:val="0"/>
              <w:spacing w:before="16" w:line="140" w:lineRule="exact"/>
              <w:ind w:left="113"/>
              <w:rPr>
                <w:rFonts w:ascii="Arial" w:hAnsi="Arial" w:cs="Arial"/>
                <w:sz w:val="14"/>
                <w:szCs w:val="14"/>
                <w:lang w:eastAsia="ru-RU"/>
              </w:rPr>
            </w:pPr>
            <w:r w:rsidRPr="0077093D">
              <w:rPr>
                <w:rFonts w:ascii="Arial" w:hAnsi="Arial" w:cs="Arial"/>
                <w:b/>
                <w:bCs/>
                <w:i/>
                <w:iCs/>
                <w:sz w:val="14"/>
                <w:szCs w:val="14"/>
                <w:lang w:eastAsia="ru-RU"/>
              </w:rPr>
              <w:t>Non-financial assets</w:t>
            </w:r>
          </w:p>
        </w:tc>
      </w:tr>
      <w:tr w:rsidR="0077093D" w:rsidRPr="0077093D" w:rsidTr="00B60C21">
        <w:trPr>
          <w:cantSplit/>
          <w:jc w:val="center"/>
        </w:trPr>
        <w:tc>
          <w:tcPr>
            <w:tcW w:w="3219" w:type="dxa"/>
            <w:tcBorders>
              <w:top w:val="nil"/>
              <w:left w:val="nil"/>
              <w:bottom w:val="nil"/>
              <w:right w:val="single" w:sz="6" w:space="0" w:color="auto"/>
            </w:tcBorders>
            <w:vAlign w:val="bottom"/>
          </w:tcPr>
          <w:p w:rsidR="000C7727" w:rsidRPr="0077093D" w:rsidRDefault="000C7727" w:rsidP="004C142C">
            <w:pPr>
              <w:widowControl w:val="0"/>
              <w:spacing w:before="16" w:line="140" w:lineRule="exact"/>
              <w:ind w:left="227"/>
              <w:rPr>
                <w:rFonts w:ascii="Arial" w:hAnsi="Arial" w:cs="Arial"/>
                <w:b/>
                <w:bCs/>
                <w:iCs/>
                <w:sz w:val="14"/>
                <w:szCs w:val="14"/>
                <w:lang w:eastAsia="ru-RU"/>
              </w:rPr>
            </w:pPr>
            <w:r w:rsidRPr="0077093D">
              <w:rPr>
                <w:rFonts w:ascii="Arial" w:hAnsi="Arial" w:cs="Arial"/>
                <w:b/>
                <w:bCs/>
                <w:iCs/>
                <w:sz w:val="14"/>
                <w:szCs w:val="14"/>
                <w:lang w:eastAsia="ru-RU"/>
              </w:rPr>
              <w:t>Произведенные активы</w:t>
            </w:r>
          </w:p>
        </w:tc>
        <w:tc>
          <w:tcPr>
            <w:tcW w:w="705"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b/>
                <w:bCs/>
                <w:sz w:val="14"/>
                <w:szCs w:val="14"/>
              </w:rPr>
            </w:pPr>
            <w:r w:rsidRPr="0077093D">
              <w:rPr>
                <w:rFonts w:ascii="Arial" w:hAnsi="Arial" w:cs="Arial"/>
                <w:b/>
                <w:bCs/>
                <w:sz w:val="14"/>
                <w:szCs w:val="14"/>
              </w:rPr>
              <w:t>350 038</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b/>
                <w:bCs/>
                <w:sz w:val="14"/>
                <w:szCs w:val="14"/>
                <w:lang w:val="en-US"/>
              </w:rPr>
            </w:pPr>
            <w:r w:rsidRPr="0077093D">
              <w:rPr>
                <w:rFonts w:ascii="Arial" w:hAnsi="Arial" w:cs="Arial"/>
                <w:b/>
                <w:bCs/>
                <w:sz w:val="14"/>
                <w:szCs w:val="14"/>
              </w:rPr>
              <w:t>41</w:t>
            </w:r>
            <w:r w:rsidRPr="0077093D">
              <w:rPr>
                <w:rFonts w:ascii="Arial" w:hAnsi="Arial" w:cs="Arial"/>
                <w:b/>
                <w:bCs/>
                <w:sz w:val="14"/>
                <w:szCs w:val="14"/>
                <w:lang w:val="en-US"/>
              </w:rPr>
              <w:t>1</w:t>
            </w:r>
            <w:r w:rsidRPr="0077093D">
              <w:rPr>
                <w:rFonts w:ascii="Arial" w:hAnsi="Arial" w:cs="Arial"/>
                <w:b/>
                <w:bCs/>
                <w:sz w:val="14"/>
                <w:szCs w:val="14"/>
              </w:rPr>
              <w:t xml:space="preserve"> </w:t>
            </w:r>
            <w:r w:rsidRPr="0077093D">
              <w:rPr>
                <w:rFonts w:ascii="Arial" w:hAnsi="Arial" w:cs="Arial"/>
                <w:b/>
                <w:bCs/>
                <w:sz w:val="14"/>
                <w:szCs w:val="14"/>
                <w:lang w:val="en-US"/>
              </w:rPr>
              <w:t>0</w:t>
            </w:r>
            <w:r w:rsidRPr="0077093D">
              <w:rPr>
                <w:rFonts w:ascii="Arial" w:hAnsi="Arial" w:cs="Arial"/>
                <w:b/>
                <w:bCs/>
                <w:sz w:val="14"/>
                <w:szCs w:val="14"/>
              </w:rPr>
              <w:t>4</w:t>
            </w:r>
            <w:r w:rsidRPr="0077093D">
              <w:rPr>
                <w:rFonts w:ascii="Arial" w:hAnsi="Arial" w:cs="Arial"/>
                <w:b/>
                <w:bCs/>
                <w:sz w:val="14"/>
                <w:szCs w:val="14"/>
                <w:lang w:val="en-US"/>
              </w:rPr>
              <w:t>0</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b/>
                <w:sz w:val="14"/>
                <w:szCs w:val="14"/>
                <w:lang w:val="en-US" w:eastAsia="ru-RU"/>
              </w:rPr>
            </w:pPr>
            <w:r w:rsidRPr="0077093D">
              <w:rPr>
                <w:rFonts w:ascii="Arial" w:hAnsi="Arial" w:cs="Arial"/>
                <w:b/>
                <w:sz w:val="14"/>
                <w:szCs w:val="14"/>
                <w:lang w:eastAsia="ru-RU"/>
              </w:rPr>
              <w:t>444 8</w:t>
            </w:r>
            <w:r w:rsidRPr="0077093D">
              <w:rPr>
                <w:rFonts w:ascii="Arial" w:hAnsi="Arial" w:cs="Arial"/>
                <w:b/>
                <w:sz w:val="14"/>
                <w:szCs w:val="14"/>
                <w:lang w:val="en-US" w:eastAsia="ru-RU"/>
              </w:rPr>
              <w:t>79</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b/>
                <w:sz w:val="14"/>
                <w:szCs w:val="14"/>
                <w:lang w:val="en-US" w:eastAsia="ru-RU"/>
              </w:rPr>
            </w:pPr>
            <w:r w:rsidRPr="0077093D">
              <w:rPr>
                <w:rFonts w:ascii="Arial" w:hAnsi="Arial" w:cs="Arial"/>
                <w:b/>
                <w:sz w:val="14"/>
                <w:szCs w:val="14"/>
                <w:lang w:eastAsia="ru-RU"/>
              </w:rPr>
              <w:t xml:space="preserve">506 </w:t>
            </w:r>
            <w:r w:rsidRPr="0077093D">
              <w:rPr>
                <w:rFonts w:ascii="Arial" w:hAnsi="Arial" w:cs="Arial"/>
                <w:b/>
                <w:sz w:val="14"/>
                <w:szCs w:val="14"/>
                <w:lang w:val="en-US" w:eastAsia="ru-RU"/>
              </w:rPr>
              <w:t>871</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b/>
                <w:sz w:val="14"/>
                <w:szCs w:val="14"/>
                <w:lang w:val="en-US" w:eastAsia="ru-RU"/>
              </w:rPr>
            </w:pPr>
            <w:r w:rsidRPr="0077093D">
              <w:rPr>
                <w:rFonts w:ascii="Arial" w:hAnsi="Arial" w:cs="Arial"/>
                <w:b/>
                <w:sz w:val="14"/>
                <w:szCs w:val="14"/>
                <w:lang w:val="en-US" w:eastAsia="ru-RU"/>
              </w:rPr>
              <w:t>573 427</w:t>
            </w:r>
          </w:p>
        </w:tc>
        <w:tc>
          <w:tcPr>
            <w:tcW w:w="3145" w:type="dxa"/>
            <w:tcBorders>
              <w:top w:val="nil"/>
              <w:left w:val="single" w:sz="6" w:space="0" w:color="auto"/>
              <w:bottom w:val="nil"/>
              <w:right w:val="nil"/>
            </w:tcBorders>
            <w:vAlign w:val="bottom"/>
          </w:tcPr>
          <w:p w:rsidR="000C7727" w:rsidRPr="0077093D" w:rsidRDefault="000C7727" w:rsidP="004C142C">
            <w:pPr>
              <w:widowControl w:val="0"/>
              <w:spacing w:before="16" w:line="140" w:lineRule="exact"/>
              <w:ind w:left="227"/>
              <w:rPr>
                <w:rFonts w:ascii="Arial" w:hAnsi="Arial" w:cs="Arial"/>
                <w:b/>
                <w:i/>
                <w:sz w:val="14"/>
                <w:szCs w:val="14"/>
                <w:lang w:eastAsia="ru-RU"/>
              </w:rPr>
            </w:pPr>
            <w:r w:rsidRPr="0077093D">
              <w:rPr>
                <w:rFonts w:ascii="Arial" w:hAnsi="Arial" w:cs="Arial"/>
                <w:b/>
                <w:i/>
                <w:sz w:val="14"/>
                <w:szCs w:val="14"/>
                <w:lang w:val="en-US" w:eastAsia="ru-RU"/>
              </w:rPr>
              <w:t>P</w:t>
            </w:r>
            <w:r w:rsidRPr="0077093D">
              <w:rPr>
                <w:rFonts w:ascii="Arial" w:hAnsi="Arial" w:cs="Arial"/>
                <w:b/>
                <w:i/>
                <w:sz w:val="14"/>
                <w:szCs w:val="14"/>
                <w:lang w:eastAsia="ru-RU"/>
              </w:rPr>
              <w:t>roduced assets</w:t>
            </w:r>
          </w:p>
        </w:tc>
      </w:tr>
      <w:tr w:rsidR="0077093D" w:rsidRPr="0077093D" w:rsidTr="00B60C21">
        <w:trPr>
          <w:cantSplit/>
          <w:jc w:val="center"/>
        </w:trPr>
        <w:tc>
          <w:tcPr>
            <w:tcW w:w="3219" w:type="dxa"/>
            <w:tcBorders>
              <w:top w:val="nil"/>
              <w:left w:val="nil"/>
              <w:bottom w:val="nil"/>
              <w:right w:val="single" w:sz="6" w:space="0" w:color="auto"/>
            </w:tcBorders>
            <w:vAlign w:val="bottom"/>
          </w:tcPr>
          <w:p w:rsidR="000C7727" w:rsidRPr="0077093D" w:rsidRDefault="000C7727" w:rsidP="004C142C">
            <w:pPr>
              <w:widowControl w:val="0"/>
              <w:spacing w:before="16" w:line="140" w:lineRule="exact"/>
              <w:ind w:left="340"/>
              <w:rPr>
                <w:rFonts w:ascii="Arial" w:hAnsi="Arial" w:cs="Arial"/>
                <w:sz w:val="14"/>
                <w:szCs w:val="14"/>
                <w:lang w:eastAsia="ru-RU"/>
              </w:rPr>
            </w:pPr>
            <w:r w:rsidRPr="0077093D">
              <w:rPr>
                <w:rFonts w:ascii="Arial" w:hAnsi="Arial" w:cs="Arial"/>
                <w:sz w:val="14"/>
                <w:szCs w:val="14"/>
                <w:lang w:eastAsia="ru-RU"/>
              </w:rPr>
              <w:t>Основной капитал</w:t>
            </w:r>
          </w:p>
        </w:tc>
        <w:tc>
          <w:tcPr>
            <w:tcW w:w="705"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rPr>
            </w:pPr>
            <w:r w:rsidRPr="0077093D">
              <w:rPr>
                <w:rFonts w:ascii="Arial" w:hAnsi="Arial" w:cs="Arial"/>
                <w:sz w:val="14"/>
                <w:szCs w:val="14"/>
              </w:rPr>
              <w:t>350 038</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rPr>
            </w:pPr>
            <w:r w:rsidRPr="0077093D">
              <w:rPr>
                <w:rFonts w:ascii="Arial" w:hAnsi="Arial" w:cs="Arial"/>
                <w:sz w:val="14"/>
                <w:szCs w:val="14"/>
              </w:rPr>
              <w:t>370 957</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eastAsia="ru-RU"/>
              </w:rPr>
            </w:pPr>
            <w:r w:rsidRPr="0077093D">
              <w:rPr>
                <w:rFonts w:ascii="Arial" w:hAnsi="Arial" w:cs="Arial"/>
                <w:sz w:val="14"/>
                <w:szCs w:val="14"/>
                <w:lang w:eastAsia="ru-RU"/>
              </w:rPr>
              <w:t>398 751</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eastAsia="ru-RU"/>
              </w:rPr>
            </w:pPr>
            <w:r w:rsidRPr="0077093D">
              <w:rPr>
                <w:rFonts w:ascii="Arial" w:hAnsi="Arial" w:cs="Arial"/>
                <w:sz w:val="14"/>
                <w:szCs w:val="14"/>
                <w:lang w:eastAsia="ru-RU"/>
              </w:rPr>
              <w:t>437 927</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eastAsia="ru-RU"/>
              </w:rPr>
            </w:pPr>
            <w:r w:rsidRPr="0077093D">
              <w:rPr>
                <w:rFonts w:ascii="Arial" w:hAnsi="Arial" w:cs="Arial"/>
                <w:sz w:val="14"/>
                <w:szCs w:val="14"/>
                <w:lang w:val="en-US" w:eastAsia="ru-RU"/>
              </w:rPr>
              <w:t>507 897</w:t>
            </w:r>
          </w:p>
        </w:tc>
        <w:tc>
          <w:tcPr>
            <w:tcW w:w="3145" w:type="dxa"/>
            <w:tcBorders>
              <w:top w:val="nil"/>
              <w:left w:val="single" w:sz="6" w:space="0" w:color="auto"/>
              <w:bottom w:val="nil"/>
              <w:right w:val="nil"/>
            </w:tcBorders>
            <w:vAlign w:val="bottom"/>
          </w:tcPr>
          <w:p w:rsidR="000C7727" w:rsidRPr="0077093D" w:rsidRDefault="000C7727" w:rsidP="004C142C">
            <w:pPr>
              <w:widowControl w:val="0"/>
              <w:spacing w:before="16" w:line="140" w:lineRule="exact"/>
              <w:ind w:left="340"/>
              <w:rPr>
                <w:rFonts w:ascii="Arial" w:hAnsi="Arial" w:cs="Arial"/>
                <w:sz w:val="14"/>
                <w:szCs w:val="14"/>
                <w:lang w:eastAsia="ru-RU"/>
              </w:rPr>
            </w:pPr>
            <w:r w:rsidRPr="0077093D">
              <w:rPr>
                <w:rFonts w:ascii="Arial" w:hAnsi="Arial" w:cs="Arial"/>
                <w:i/>
                <w:sz w:val="14"/>
                <w:szCs w:val="14"/>
                <w:lang w:val="en-US" w:eastAsia="ru-RU"/>
              </w:rPr>
              <w:t>Fixed</w:t>
            </w:r>
            <w:r w:rsidRPr="0077093D">
              <w:rPr>
                <w:rFonts w:ascii="Arial" w:hAnsi="Arial" w:cs="Arial"/>
                <w:i/>
                <w:sz w:val="14"/>
                <w:szCs w:val="14"/>
                <w:lang w:eastAsia="ru-RU"/>
              </w:rPr>
              <w:t xml:space="preserve"> capital</w:t>
            </w:r>
          </w:p>
        </w:tc>
      </w:tr>
      <w:tr w:rsidR="0077093D" w:rsidRPr="0077093D" w:rsidTr="00B60C21">
        <w:trPr>
          <w:cantSplit/>
          <w:jc w:val="center"/>
        </w:trPr>
        <w:tc>
          <w:tcPr>
            <w:tcW w:w="3219" w:type="dxa"/>
            <w:tcBorders>
              <w:top w:val="nil"/>
              <w:left w:val="nil"/>
              <w:bottom w:val="nil"/>
              <w:right w:val="single" w:sz="6" w:space="0" w:color="auto"/>
            </w:tcBorders>
            <w:vAlign w:val="bottom"/>
          </w:tcPr>
          <w:p w:rsidR="000C7727" w:rsidRPr="0077093D" w:rsidRDefault="000C7727" w:rsidP="004C142C">
            <w:pPr>
              <w:widowControl w:val="0"/>
              <w:spacing w:before="16" w:line="140" w:lineRule="exact"/>
              <w:ind w:left="454"/>
              <w:rPr>
                <w:rFonts w:ascii="Arial" w:hAnsi="Arial" w:cs="Arial"/>
                <w:sz w:val="14"/>
                <w:szCs w:val="14"/>
                <w:lang w:eastAsia="ru-RU"/>
              </w:rPr>
            </w:pPr>
            <w:r w:rsidRPr="0077093D">
              <w:rPr>
                <w:rFonts w:ascii="Arial" w:hAnsi="Arial" w:cs="Arial"/>
                <w:sz w:val="14"/>
                <w:szCs w:val="14"/>
                <w:lang w:eastAsia="ru-RU"/>
              </w:rPr>
              <w:t>жилые здания</w:t>
            </w:r>
          </w:p>
        </w:tc>
        <w:tc>
          <w:tcPr>
            <w:tcW w:w="705"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rPr>
            </w:pPr>
            <w:r w:rsidRPr="0077093D">
              <w:rPr>
                <w:rFonts w:ascii="Arial" w:hAnsi="Arial" w:cs="Arial"/>
                <w:sz w:val="14"/>
                <w:szCs w:val="14"/>
              </w:rPr>
              <w:t>141 294</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rPr>
            </w:pPr>
            <w:r w:rsidRPr="0077093D">
              <w:rPr>
                <w:rFonts w:ascii="Arial" w:hAnsi="Arial" w:cs="Arial"/>
                <w:sz w:val="14"/>
                <w:szCs w:val="14"/>
              </w:rPr>
              <w:t>147 000</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eastAsia="ru-RU"/>
              </w:rPr>
            </w:pPr>
            <w:r w:rsidRPr="0077093D">
              <w:rPr>
                <w:rFonts w:ascii="Arial" w:hAnsi="Arial" w:cs="Arial"/>
                <w:sz w:val="14"/>
                <w:szCs w:val="14"/>
                <w:lang w:eastAsia="ru-RU"/>
              </w:rPr>
              <w:t>154 110</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eastAsia="ru-RU"/>
              </w:rPr>
            </w:pPr>
            <w:r w:rsidRPr="0077093D">
              <w:rPr>
                <w:rFonts w:ascii="Arial" w:hAnsi="Arial" w:cs="Arial"/>
                <w:sz w:val="14"/>
                <w:szCs w:val="14"/>
                <w:lang w:eastAsia="ru-RU"/>
              </w:rPr>
              <w:t>175 963</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eastAsia="ru-RU"/>
              </w:rPr>
            </w:pPr>
            <w:r w:rsidRPr="0077093D">
              <w:rPr>
                <w:rFonts w:ascii="Arial" w:hAnsi="Arial" w:cs="Arial"/>
                <w:sz w:val="14"/>
                <w:szCs w:val="14"/>
                <w:lang w:val="en-US" w:eastAsia="ru-RU"/>
              </w:rPr>
              <w:t>221 949</w:t>
            </w:r>
          </w:p>
        </w:tc>
        <w:tc>
          <w:tcPr>
            <w:tcW w:w="3145" w:type="dxa"/>
            <w:tcBorders>
              <w:top w:val="nil"/>
              <w:left w:val="single" w:sz="6" w:space="0" w:color="auto"/>
              <w:bottom w:val="nil"/>
              <w:right w:val="nil"/>
            </w:tcBorders>
            <w:vAlign w:val="bottom"/>
          </w:tcPr>
          <w:p w:rsidR="000C7727" w:rsidRPr="0077093D" w:rsidRDefault="000C7727" w:rsidP="004C142C">
            <w:pPr>
              <w:widowControl w:val="0"/>
              <w:spacing w:before="16" w:line="140" w:lineRule="exact"/>
              <w:ind w:left="454"/>
              <w:rPr>
                <w:rFonts w:ascii="Arial" w:hAnsi="Arial" w:cs="Arial"/>
                <w:sz w:val="14"/>
                <w:szCs w:val="14"/>
                <w:lang w:eastAsia="ru-RU"/>
              </w:rPr>
            </w:pPr>
            <w:r w:rsidRPr="0077093D">
              <w:rPr>
                <w:rFonts w:ascii="Arial" w:hAnsi="Arial" w:cs="Arial"/>
                <w:i/>
                <w:sz w:val="14"/>
                <w:szCs w:val="14"/>
                <w:lang w:eastAsia="ru-RU"/>
              </w:rPr>
              <w:t>residential buildings</w:t>
            </w:r>
          </w:p>
        </w:tc>
      </w:tr>
      <w:tr w:rsidR="0077093D" w:rsidRPr="0077093D" w:rsidTr="00B60C21">
        <w:trPr>
          <w:cantSplit/>
          <w:jc w:val="center"/>
        </w:trPr>
        <w:tc>
          <w:tcPr>
            <w:tcW w:w="3219" w:type="dxa"/>
            <w:tcBorders>
              <w:top w:val="nil"/>
              <w:left w:val="nil"/>
              <w:bottom w:val="nil"/>
              <w:right w:val="single" w:sz="6" w:space="0" w:color="auto"/>
            </w:tcBorders>
            <w:vAlign w:val="bottom"/>
          </w:tcPr>
          <w:p w:rsidR="000C7727" w:rsidRPr="0077093D" w:rsidRDefault="000C7727" w:rsidP="004C142C">
            <w:pPr>
              <w:widowControl w:val="0"/>
              <w:spacing w:before="16" w:line="140" w:lineRule="exact"/>
              <w:ind w:left="454"/>
              <w:rPr>
                <w:rFonts w:ascii="Arial" w:hAnsi="Arial" w:cs="Arial"/>
                <w:sz w:val="14"/>
                <w:szCs w:val="14"/>
                <w:lang w:eastAsia="ru-RU"/>
              </w:rPr>
            </w:pPr>
            <w:r w:rsidRPr="0077093D">
              <w:rPr>
                <w:rFonts w:ascii="Arial" w:hAnsi="Arial" w:cs="Arial"/>
                <w:sz w:val="14"/>
                <w:szCs w:val="14"/>
                <w:lang w:eastAsia="ru-RU"/>
              </w:rPr>
              <w:t>нежилые здания</w:t>
            </w:r>
          </w:p>
        </w:tc>
        <w:tc>
          <w:tcPr>
            <w:tcW w:w="705"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rPr>
            </w:pPr>
            <w:r w:rsidRPr="0077093D">
              <w:rPr>
                <w:rFonts w:ascii="Arial" w:hAnsi="Arial" w:cs="Arial"/>
                <w:sz w:val="14"/>
                <w:szCs w:val="14"/>
              </w:rPr>
              <w:t>53 014</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rPr>
            </w:pPr>
            <w:r w:rsidRPr="0077093D">
              <w:rPr>
                <w:rFonts w:ascii="Arial" w:hAnsi="Arial" w:cs="Arial"/>
                <w:sz w:val="14"/>
                <w:szCs w:val="14"/>
              </w:rPr>
              <w:t>57 173</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eastAsia="ru-RU"/>
              </w:rPr>
            </w:pPr>
            <w:r w:rsidRPr="0077093D">
              <w:rPr>
                <w:rFonts w:ascii="Arial" w:hAnsi="Arial" w:cs="Arial"/>
                <w:sz w:val="14"/>
                <w:szCs w:val="14"/>
                <w:lang w:eastAsia="ru-RU"/>
              </w:rPr>
              <w:t>61 195</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eastAsia="ru-RU"/>
              </w:rPr>
            </w:pPr>
            <w:r w:rsidRPr="0077093D">
              <w:rPr>
                <w:rFonts w:ascii="Arial" w:hAnsi="Arial" w:cs="Arial"/>
                <w:sz w:val="14"/>
                <w:szCs w:val="14"/>
                <w:lang w:eastAsia="ru-RU"/>
              </w:rPr>
              <w:t>63 762</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eastAsia="ru-RU"/>
              </w:rPr>
            </w:pPr>
            <w:r w:rsidRPr="0077093D">
              <w:rPr>
                <w:rFonts w:ascii="Arial" w:hAnsi="Arial" w:cs="Arial"/>
                <w:sz w:val="14"/>
                <w:szCs w:val="14"/>
                <w:lang w:val="en-US" w:eastAsia="ru-RU"/>
              </w:rPr>
              <w:t>68 599</w:t>
            </w:r>
          </w:p>
        </w:tc>
        <w:tc>
          <w:tcPr>
            <w:tcW w:w="3145" w:type="dxa"/>
            <w:tcBorders>
              <w:top w:val="nil"/>
              <w:left w:val="single" w:sz="6" w:space="0" w:color="auto"/>
              <w:bottom w:val="nil"/>
              <w:right w:val="nil"/>
            </w:tcBorders>
            <w:vAlign w:val="bottom"/>
          </w:tcPr>
          <w:p w:rsidR="000C7727" w:rsidRPr="0077093D" w:rsidRDefault="000C7727" w:rsidP="004C142C">
            <w:pPr>
              <w:widowControl w:val="0"/>
              <w:spacing w:before="16" w:line="140" w:lineRule="exact"/>
              <w:ind w:left="454"/>
              <w:rPr>
                <w:rFonts w:ascii="Arial" w:hAnsi="Arial" w:cs="Arial"/>
                <w:sz w:val="14"/>
                <w:szCs w:val="14"/>
                <w:lang w:eastAsia="ru-RU"/>
              </w:rPr>
            </w:pPr>
            <w:r w:rsidRPr="0077093D">
              <w:rPr>
                <w:rFonts w:ascii="Arial" w:hAnsi="Arial" w:cs="Arial"/>
                <w:i/>
                <w:sz w:val="14"/>
                <w:szCs w:val="14"/>
                <w:lang w:eastAsia="ru-RU"/>
              </w:rPr>
              <w:t>non-residential buildings</w:t>
            </w:r>
          </w:p>
        </w:tc>
      </w:tr>
      <w:tr w:rsidR="0077093D" w:rsidRPr="0077093D" w:rsidTr="00B60C21">
        <w:trPr>
          <w:cantSplit/>
          <w:jc w:val="center"/>
        </w:trPr>
        <w:tc>
          <w:tcPr>
            <w:tcW w:w="3219" w:type="dxa"/>
            <w:tcBorders>
              <w:top w:val="nil"/>
              <w:left w:val="nil"/>
              <w:bottom w:val="nil"/>
              <w:right w:val="single" w:sz="6" w:space="0" w:color="auto"/>
            </w:tcBorders>
            <w:vAlign w:val="bottom"/>
          </w:tcPr>
          <w:p w:rsidR="000C7727" w:rsidRPr="0077093D" w:rsidRDefault="000C7727" w:rsidP="004C142C">
            <w:pPr>
              <w:widowControl w:val="0"/>
              <w:spacing w:before="16" w:line="140" w:lineRule="exact"/>
              <w:ind w:left="454"/>
              <w:rPr>
                <w:rFonts w:ascii="Arial" w:hAnsi="Arial" w:cs="Arial"/>
                <w:sz w:val="14"/>
                <w:szCs w:val="14"/>
                <w:lang w:eastAsia="ru-RU"/>
              </w:rPr>
            </w:pPr>
            <w:r w:rsidRPr="0077093D">
              <w:rPr>
                <w:rFonts w:ascii="Arial" w:hAnsi="Arial" w:cs="Arial"/>
                <w:sz w:val="14"/>
                <w:szCs w:val="14"/>
                <w:lang w:eastAsia="ru-RU"/>
              </w:rPr>
              <w:t>сооружения</w:t>
            </w:r>
          </w:p>
        </w:tc>
        <w:tc>
          <w:tcPr>
            <w:tcW w:w="705"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rPr>
            </w:pPr>
            <w:r w:rsidRPr="0077093D">
              <w:rPr>
                <w:rFonts w:ascii="Arial" w:hAnsi="Arial" w:cs="Arial"/>
                <w:sz w:val="14"/>
                <w:szCs w:val="14"/>
              </w:rPr>
              <w:t>82 538</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rPr>
            </w:pPr>
            <w:r w:rsidRPr="0077093D">
              <w:rPr>
                <w:rFonts w:ascii="Arial" w:hAnsi="Arial" w:cs="Arial"/>
                <w:sz w:val="14"/>
                <w:szCs w:val="14"/>
              </w:rPr>
              <w:t>88 012</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eastAsia="ru-RU"/>
              </w:rPr>
            </w:pPr>
            <w:r w:rsidRPr="0077093D">
              <w:rPr>
                <w:rFonts w:ascii="Arial" w:hAnsi="Arial" w:cs="Arial"/>
                <w:sz w:val="14"/>
                <w:szCs w:val="14"/>
                <w:lang w:eastAsia="ru-RU"/>
              </w:rPr>
              <w:t>94 852</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eastAsia="ru-RU"/>
              </w:rPr>
            </w:pPr>
            <w:r w:rsidRPr="0077093D">
              <w:rPr>
                <w:rFonts w:ascii="Arial" w:hAnsi="Arial" w:cs="Arial"/>
                <w:sz w:val="14"/>
                <w:szCs w:val="14"/>
                <w:lang w:eastAsia="ru-RU"/>
              </w:rPr>
              <w:t>99 660</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eastAsia="ru-RU"/>
              </w:rPr>
            </w:pPr>
            <w:r w:rsidRPr="0077093D">
              <w:rPr>
                <w:rFonts w:ascii="Arial" w:hAnsi="Arial" w:cs="Arial"/>
                <w:sz w:val="14"/>
                <w:szCs w:val="14"/>
                <w:lang w:val="en-US" w:eastAsia="ru-RU"/>
              </w:rPr>
              <w:t>107 025</w:t>
            </w:r>
          </w:p>
        </w:tc>
        <w:tc>
          <w:tcPr>
            <w:tcW w:w="3145" w:type="dxa"/>
            <w:tcBorders>
              <w:top w:val="nil"/>
              <w:left w:val="single" w:sz="6" w:space="0" w:color="auto"/>
              <w:bottom w:val="nil"/>
              <w:right w:val="nil"/>
            </w:tcBorders>
            <w:vAlign w:val="bottom"/>
          </w:tcPr>
          <w:p w:rsidR="000C7727" w:rsidRPr="0077093D" w:rsidRDefault="000C7727" w:rsidP="004C142C">
            <w:pPr>
              <w:widowControl w:val="0"/>
              <w:spacing w:before="16" w:line="140" w:lineRule="exact"/>
              <w:ind w:left="454"/>
              <w:rPr>
                <w:rFonts w:ascii="Arial" w:hAnsi="Arial" w:cs="Arial"/>
                <w:sz w:val="14"/>
                <w:szCs w:val="14"/>
                <w:lang w:eastAsia="ru-RU"/>
              </w:rPr>
            </w:pPr>
            <w:r w:rsidRPr="0077093D">
              <w:rPr>
                <w:rFonts w:ascii="Arial" w:hAnsi="Arial" w:cs="Arial"/>
                <w:i/>
                <w:sz w:val="14"/>
                <w:szCs w:val="14"/>
                <w:lang w:eastAsia="ru-RU"/>
              </w:rPr>
              <w:t>constructions</w:t>
            </w:r>
          </w:p>
        </w:tc>
      </w:tr>
      <w:tr w:rsidR="0077093D" w:rsidRPr="0077093D" w:rsidTr="00B60C21">
        <w:trPr>
          <w:cantSplit/>
          <w:jc w:val="center"/>
        </w:trPr>
        <w:tc>
          <w:tcPr>
            <w:tcW w:w="3219" w:type="dxa"/>
            <w:tcBorders>
              <w:top w:val="nil"/>
              <w:left w:val="nil"/>
              <w:bottom w:val="nil"/>
              <w:right w:val="single" w:sz="6" w:space="0" w:color="auto"/>
            </w:tcBorders>
            <w:vAlign w:val="bottom"/>
          </w:tcPr>
          <w:p w:rsidR="000C7727" w:rsidRPr="0077093D" w:rsidRDefault="000C7727" w:rsidP="004C142C">
            <w:pPr>
              <w:widowControl w:val="0"/>
              <w:spacing w:before="16" w:line="140" w:lineRule="exact"/>
              <w:ind w:left="454"/>
              <w:rPr>
                <w:rFonts w:ascii="Arial" w:hAnsi="Arial" w:cs="Arial"/>
                <w:sz w:val="14"/>
                <w:szCs w:val="14"/>
                <w:lang w:eastAsia="ru-RU"/>
              </w:rPr>
            </w:pPr>
            <w:r w:rsidRPr="0077093D">
              <w:rPr>
                <w:rFonts w:ascii="Arial" w:hAnsi="Arial" w:cs="Arial"/>
                <w:sz w:val="14"/>
                <w:szCs w:val="14"/>
                <w:lang w:eastAsia="ru-RU"/>
              </w:rPr>
              <w:t>машины и оборудование</w:t>
            </w:r>
          </w:p>
        </w:tc>
        <w:tc>
          <w:tcPr>
            <w:tcW w:w="705"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rPr>
            </w:pPr>
            <w:r w:rsidRPr="0077093D">
              <w:rPr>
                <w:rFonts w:ascii="Arial" w:hAnsi="Arial" w:cs="Arial"/>
                <w:sz w:val="14"/>
                <w:szCs w:val="14"/>
              </w:rPr>
              <w:t>41 227</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rPr>
            </w:pPr>
            <w:r w:rsidRPr="0077093D">
              <w:rPr>
                <w:rFonts w:ascii="Arial" w:hAnsi="Arial" w:cs="Arial"/>
                <w:sz w:val="14"/>
                <w:szCs w:val="14"/>
              </w:rPr>
              <w:t>44 136</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eastAsia="ru-RU"/>
              </w:rPr>
            </w:pPr>
            <w:r w:rsidRPr="0077093D">
              <w:rPr>
                <w:rFonts w:ascii="Arial" w:hAnsi="Arial" w:cs="Arial"/>
                <w:sz w:val="14"/>
                <w:szCs w:val="14"/>
                <w:lang w:eastAsia="ru-RU"/>
              </w:rPr>
              <w:t>49 238</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eastAsia="ru-RU"/>
              </w:rPr>
            </w:pPr>
            <w:r w:rsidRPr="0077093D">
              <w:rPr>
                <w:rFonts w:ascii="Arial" w:hAnsi="Arial" w:cs="Arial"/>
                <w:sz w:val="14"/>
                <w:szCs w:val="14"/>
                <w:lang w:eastAsia="ru-RU"/>
              </w:rPr>
              <w:t>55 879</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eastAsia="ru-RU"/>
              </w:rPr>
            </w:pPr>
            <w:r w:rsidRPr="0077093D">
              <w:rPr>
                <w:rFonts w:ascii="Arial" w:hAnsi="Arial" w:cs="Arial"/>
                <w:sz w:val="14"/>
                <w:szCs w:val="14"/>
                <w:lang w:val="en-US" w:eastAsia="ru-RU"/>
              </w:rPr>
              <w:t>62 619</w:t>
            </w:r>
          </w:p>
        </w:tc>
        <w:tc>
          <w:tcPr>
            <w:tcW w:w="3145" w:type="dxa"/>
            <w:tcBorders>
              <w:top w:val="nil"/>
              <w:left w:val="single" w:sz="6" w:space="0" w:color="auto"/>
              <w:bottom w:val="nil"/>
              <w:right w:val="nil"/>
            </w:tcBorders>
            <w:vAlign w:val="bottom"/>
          </w:tcPr>
          <w:p w:rsidR="000C7727" w:rsidRPr="0077093D" w:rsidRDefault="000C7727" w:rsidP="004C142C">
            <w:pPr>
              <w:widowControl w:val="0"/>
              <w:spacing w:before="16" w:line="140" w:lineRule="exact"/>
              <w:ind w:left="454"/>
              <w:rPr>
                <w:rFonts w:ascii="Arial" w:hAnsi="Arial" w:cs="Arial"/>
                <w:sz w:val="14"/>
                <w:szCs w:val="14"/>
                <w:lang w:eastAsia="ru-RU"/>
              </w:rPr>
            </w:pPr>
            <w:r w:rsidRPr="0077093D">
              <w:rPr>
                <w:rFonts w:ascii="Arial" w:hAnsi="Arial" w:cs="Arial"/>
                <w:i/>
                <w:sz w:val="14"/>
                <w:szCs w:val="14"/>
                <w:lang w:val="en-US" w:eastAsia="ru-RU"/>
              </w:rPr>
              <w:t>m</w:t>
            </w:r>
            <w:r w:rsidRPr="0077093D">
              <w:rPr>
                <w:rFonts w:ascii="Arial" w:hAnsi="Arial" w:cs="Arial"/>
                <w:i/>
                <w:sz w:val="14"/>
                <w:szCs w:val="14"/>
                <w:lang w:eastAsia="ru-RU"/>
              </w:rPr>
              <w:t>achinery and equipment</w:t>
            </w:r>
          </w:p>
        </w:tc>
      </w:tr>
      <w:tr w:rsidR="0077093D" w:rsidRPr="0077093D" w:rsidTr="00B60C21">
        <w:trPr>
          <w:cantSplit/>
          <w:jc w:val="center"/>
        </w:trPr>
        <w:tc>
          <w:tcPr>
            <w:tcW w:w="3219" w:type="dxa"/>
            <w:tcBorders>
              <w:top w:val="nil"/>
              <w:left w:val="nil"/>
              <w:bottom w:val="nil"/>
              <w:right w:val="single" w:sz="6" w:space="0" w:color="auto"/>
            </w:tcBorders>
            <w:vAlign w:val="bottom"/>
          </w:tcPr>
          <w:p w:rsidR="000C7727" w:rsidRPr="0077093D" w:rsidRDefault="000C7727" w:rsidP="004C142C">
            <w:pPr>
              <w:widowControl w:val="0"/>
              <w:spacing w:before="16" w:line="140" w:lineRule="exact"/>
              <w:ind w:left="454"/>
              <w:rPr>
                <w:rFonts w:ascii="Arial" w:hAnsi="Arial" w:cs="Arial"/>
                <w:spacing w:val="-4"/>
                <w:sz w:val="14"/>
                <w:szCs w:val="14"/>
                <w:lang w:eastAsia="ru-RU"/>
              </w:rPr>
            </w:pPr>
            <w:r w:rsidRPr="0077093D">
              <w:rPr>
                <w:rFonts w:ascii="Arial" w:hAnsi="Arial" w:cs="Arial"/>
                <w:spacing w:val="-4"/>
                <w:sz w:val="14"/>
                <w:szCs w:val="14"/>
                <w:lang w:eastAsia="ru-RU"/>
              </w:rPr>
              <w:t>транспортные средства</w:t>
            </w:r>
          </w:p>
        </w:tc>
        <w:tc>
          <w:tcPr>
            <w:tcW w:w="705"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rPr>
            </w:pPr>
            <w:r w:rsidRPr="0077093D">
              <w:rPr>
                <w:rFonts w:ascii="Arial" w:hAnsi="Arial" w:cs="Arial"/>
                <w:sz w:val="14"/>
                <w:szCs w:val="14"/>
              </w:rPr>
              <w:t>15 029</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rPr>
            </w:pPr>
            <w:r w:rsidRPr="0077093D">
              <w:rPr>
                <w:rFonts w:ascii="Arial" w:hAnsi="Arial" w:cs="Arial"/>
                <w:sz w:val="14"/>
                <w:szCs w:val="14"/>
              </w:rPr>
              <w:t>15 908</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eastAsia="ru-RU"/>
              </w:rPr>
            </w:pPr>
            <w:r w:rsidRPr="0077093D">
              <w:rPr>
                <w:rFonts w:ascii="Arial" w:hAnsi="Arial" w:cs="Arial"/>
                <w:sz w:val="14"/>
                <w:szCs w:val="14"/>
                <w:lang w:eastAsia="ru-RU"/>
              </w:rPr>
              <w:t>18 403</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eastAsia="ru-RU"/>
              </w:rPr>
            </w:pPr>
            <w:r w:rsidRPr="0077093D">
              <w:rPr>
                <w:rFonts w:ascii="Arial" w:hAnsi="Arial" w:cs="Arial"/>
                <w:sz w:val="14"/>
                <w:szCs w:val="14"/>
                <w:lang w:eastAsia="ru-RU"/>
              </w:rPr>
              <w:t>21 131</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eastAsia="ru-RU"/>
              </w:rPr>
            </w:pPr>
            <w:r w:rsidRPr="0077093D">
              <w:rPr>
                <w:rFonts w:ascii="Arial" w:hAnsi="Arial" w:cs="Arial"/>
                <w:sz w:val="14"/>
                <w:szCs w:val="14"/>
                <w:lang w:val="en-US" w:eastAsia="ru-RU"/>
              </w:rPr>
              <w:t>23 972</w:t>
            </w:r>
          </w:p>
        </w:tc>
        <w:tc>
          <w:tcPr>
            <w:tcW w:w="3145" w:type="dxa"/>
            <w:tcBorders>
              <w:top w:val="nil"/>
              <w:left w:val="single" w:sz="6" w:space="0" w:color="auto"/>
              <w:bottom w:val="nil"/>
              <w:right w:val="nil"/>
            </w:tcBorders>
            <w:vAlign w:val="bottom"/>
          </w:tcPr>
          <w:p w:rsidR="000C7727" w:rsidRPr="0077093D" w:rsidRDefault="000C7727" w:rsidP="004C142C">
            <w:pPr>
              <w:widowControl w:val="0"/>
              <w:spacing w:before="16" w:line="140" w:lineRule="exact"/>
              <w:ind w:left="454"/>
              <w:rPr>
                <w:rFonts w:ascii="Arial" w:hAnsi="Arial" w:cs="Arial"/>
                <w:sz w:val="14"/>
                <w:szCs w:val="14"/>
                <w:lang w:eastAsia="ru-RU"/>
              </w:rPr>
            </w:pPr>
            <w:r w:rsidRPr="0077093D">
              <w:rPr>
                <w:rFonts w:ascii="Arial" w:hAnsi="Arial" w:cs="Arial"/>
                <w:i/>
                <w:sz w:val="14"/>
                <w:szCs w:val="14"/>
                <w:lang w:val="en-US" w:eastAsia="ru-RU"/>
              </w:rPr>
              <w:t>vehicles</w:t>
            </w:r>
          </w:p>
        </w:tc>
      </w:tr>
      <w:tr w:rsidR="0077093D" w:rsidRPr="00AA17E9" w:rsidTr="00B60C21">
        <w:trPr>
          <w:cantSplit/>
          <w:jc w:val="center"/>
        </w:trPr>
        <w:tc>
          <w:tcPr>
            <w:tcW w:w="3219" w:type="dxa"/>
            <w:tcBorders>
              <w:top w:val="nil"/>
              <w:left w:val="nil"/>
              <w:bottom w:val="nil"/>
              <w:right w:val="single" w:sz="6" w:space="0" w:color="auto"/>
            </w:tcBorders>
            <w:vAlign w:val="bottom"/>
          </w:tcPr>
          <w:p w:rsidR="000C7727" w:rsidRPr="0077093D" w:rsidRDefault="000C7727" w:rsidP="004C142C">
            <w:pPr>
              <w:widowControl w:val="0"/>
              <w:spacing w:before="16" w:line="140" w:lineRule="exact"/>
              <w:ind w:left="454"/>
              <w:rPr>
                <w:rFonts w:ascii="Arial" w:hAnsi="Arial" w:cs="Arial"/>
                <w:sz w:val="14"/>
                <w:szCs w:val="14"/>
                <w:lang w:eastAsia="ru-RU"/>
              </w:rPr>
            </w:pPr>
            <w:r w:rsidRPr="0077093D">
              <w:rPr>
                <w:rFonts w:ascii="Arial" w:hAnsi="Arial" w:cs="Arial"/>
                <w:spacing w:val="-4"/>
                <w:sz w:val="14"/>
                <w:szCs w:val="14"/>
                <w:lang w:eastAsia="ru-RU"/>
              </w:rPr>
              <w:t>прочие виды основного</w:t>
            </w:r>
            <w:r w:rsidRPr="0077093D">
              <w:rPr>
                <w:rFonts w:ascii="Arial" w:hAnsi="Arial" w:cs="Arial"/>
                <w:sz w:val="14"/>
                <w:szCs w:val="14"/>
                <w:lang w:eastAsia="ru-RU"/>
              </w:rPr>
              <w:t xml:space="preserve"> капитала</w:t>
            </w:r>
          </w:p>
        </w:tc>
        <w:tc>
          <w:tcPr>
            <w:tcW w:w="705"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rPr>
            </w:pPr>
            <w:r w:rsidRPr="0077093D">
              <w:rPr>
                <w:rFonts w:ascii="Arial" w:hAnsi="Arial" w:cs="Arial"/>
                <w:sz w:val="14"/>
                <w:szCs w:val="14"/>
              </w:rPr>
              <w:t>16 936</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rPr>
            </w:pPr>
            <w:r w:rsidRPr="0077093D">
              <w:rPr>
                <w:rFonts w:ascii="Arial" w:hAnsi="Arial" w:cs="Arial"/>
                <w:sz w:val="14"/>
                <w:szCs w:val="14"/>
              </w:rPr>
              <w:t>18 728</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eastAsia="ru-RU"/>
              </w:rPr>
            </w:pPr>
            <w:r w:rsidRPr="0077093D">
              <w:rPr>
                <w:rFonts w:ascii="Arial" w:hAnsi="Arial" w:cs="Arial"/>
                <w:sz w:val="14"/>
                <w:szCs w:val="14"/>
                <w:lang w:eastAsia="ru-RU"/>
              </w:rPr>
              <w:t>20 953</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eastAsia="ru-RU"/>
              </w:rPr>
            </w:pPr>
            <w:r w:rsidRPr="0077093D">
              <w:rPr>
                <w:rFonts w:ascii="Arial" w:hAnsi="Arial" w:cs="Arial"/>
                <w:sz w:val="14"/>
                <w:szCs w:val="14"/>
                <w:lang w:eastAsia="ru-RU"/>
              </w:rPr>
              <w:t>21 532</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eastAsia="ru-RU"/>
              </w:rPr>
            </w:pPr>
            <w:r w:rsidRPr="0077093D">
              <w:rPr>
                <w:rFonts w:ascii="Arial" w:hAnsi="Arial" w:cs="Arial"/>
                <w:sz w:val="14"/>
                <w:szCs w:val="14"/>
                <w:lang w:val="en-US" w:eastAsia="ru-RU"/>
              </w:rPr>
              <w:t>23 733</w:t>
            </w:r>
          </w:p>
        </w:tc>
        <w:tc>
          <w:tcPr>
            <w:tcW w:w="3145" w:type="dxa"/>
            <w:tcBorders>
              <w:top w:val="nil"/>
              <w:left w:val="single" w:sz="6" w:space="0" w:color="auto"/>
              <w:bottom w:val="nil"/>
              <w:right w:val="nil"/>
            </w:tcBorders>
            <w:vAlign w:val="bottom"/>
          </w:tcPr>
          <w:p w:rsidR="000C7727" w:rsidRPr="0077093D" w:rsidRDefault="000C7727" w:rsidP="004C142C">
            <w:pPr>
              <w:widowControl w:val="0"/>
              <w:spacing w:before="16" w:line="140" w:lineRule="exact"/>
              <w:ind w:left="454"/>
              <w:rPr>
                <w:rFonts w:ascii="Arial" w:hAnsi="Arial" w:cs="Arial"/>
                <w:sz w:val="14"/>
                <w:szCs w:val="14"/>
                <w:lang w:val="en-US" w:eastAsia="ru-RU"/>
              </w:rPr>
            </w:pPr>
            <w:r w:rsidRPr="0077093D">
              <w:rPr>
                <w:rFonts w:ascii="Arial" w:hAnsi="Arial" w:cs="Arial"/>
                <w:i/>
                <w:sz w:val="14"/>
                <w:szCs w:val="14"/>
                <w:lang w:val="en-US" w:eastAsia="ru-RU"/>
              </w:rPr>
              <w:t>other types of fixed capital</w:t>
            </w:r>
          </w:p>
        </w:tc>
      </w:tr>
      <w:tr w:rsidR="0077093D" w:rsidRPr="0077093D" w:rsidTr="00B60C21">
        <w:trPr>
          <w:cantSplit/>
          <w:jc w:val="center"/>
        </w:trPr>
        <w:tc>
          <w:tcPr>
            <w:tcW w:w="3219" w:type="dxa"/>
            <w:tcBorders>
              <w:top w:val="nil"/>
              <w:left w:val="nil"/>
              <w:bottom w:val="nil"/>
              <w:right w:val="single" w:sz="6" w:space="0" w:color="auto"/>
            </w:tcBorders>
            <w:vAlign w:val="bottom"/>
          </w:tcPr>
          <w:p w:rsidR="000C7727" w:rsidRPr="0077093D" w:rsidRDefault="000C7727" w:rsidP="00216FE3">
            <w:pPr>
              <w:widowControl w:val="0"/>
              <w:spacing w:before="16" w:line="140" w:lineRule="exact"/>
              <w:ind w:left="227"/>
              <w:rPr>
                <w:rFonts w:ascii="Arial" w:hAnsi="Arial" w:cs="Arial"/>
                <w:spacing w:val="-4"/>
                <w:sz w:val="14"/>
                <w:szCs w:val="14"/>
                <w:lang w:eastAsia="ru-RU"/>
              </w:rPr>
            </w:pPr>
            <w:r w:rsidRPr="0077093D">
              <w:rPr>
                <w:rFonts w:ascii="Arial" w:hAnsi="Arial" w:cs="Arial"/>
                <w:spacing w:val="-4"/>
                <w:sz w:val="14"/>
                <w:szCs w:val="14"/>
                <w:lang w:eastAsia="ru-RU"/>
              </w:rPr>
              <w:t>Ценности</w:t>
            </w:r>
          </w:p>
        </w:tc>
        <w:tc>
          <w:tcPr>
            <w:tcW w:w="705"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rPr>
            </w:pPr>
            <w:r w:rsidRPr="0077093D">
              <w:rPr>
                <w:rFonts w:ascii="Arial" w:hAnsi="Arial" w:cs="Arial"/>
                <w:sz w:val="14"/>
                <w:szCs w:val="14"/>
              </w:rPr>
              <w:t>–</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rPr>
            </w:pPr>
            <w:r w:rsidRPr="0077093D">
              <w:rPr>
                <w:rFonts w:ascii="Arial" w:hAnsi="Arial" w:cs="Arial"/>
                <w:sz w:val="14"/>
                <w:szCs w:val="14"/>
                <w:lang w:val="en-US"/>
              </w:rPr>
              <w:t>40</w:t>
            </w:r>
            <w:r w:rsidRPr="0077093D">
              <w:rPr>
                <w:rFonts w:ascii="Arial" w:hAnsi="Arial" w:cs="Arial"/>
                <w:sz w:val="14"/>
                <w:szCs w:val="14"/>
              </w:rPr>
              <w:t xml:space="preserve"> </w:t>
            </w:r>
            <w:r w:rsidRPr="0077093D">
              <w:rPr>
                <w:rFonts w:ascii="Arial" w:hAnsi="Arial" w:cs="Arial"/>
                <w:sz w:val="14"/>
                <w:szCs w:val="14"/>
                <w:lang w:val="en-US"/>
              </w:rPr>
              <w:t>083</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eastAsia="ru-RU"/>
              </w:rPr>
            </w:pPr>
            <w:r w:rsidRPr="0077093D">
              <w:rPr>
                <w:rFonts w:ascii="Arial" w:hAnsi="Arial" w:cs="Arial"/>
                <w:sz w:val="14"/>
                <w:szCs w:val="14"/>
                <w:lang w:eastAsia="ru-RU"/>
              </w:rPr>
              <w:t>46 1</w:t>
            </w:r>
            <w:r w:rsidRPr="0077093D">
              <w:rPr>
                <w:rFonts w:ascii="Arial" w:hAnsi="Arial" w:cs="Arial"/>
                <w:sz w:val="14"/>
                <w:szCs w:val="14"/>
                <w:lang w:val="en-US" w:eastAsia="ru-RU"/>
              </w:rPr>
              <w:t>28</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eastAsia="ru-RU"/>
              </w:rPr>
            </w:pPr>
            <w:r w:rsidRPr="0077093D">
              <w:rPr>
                <w:rFonts w:ascii="Arial" w:hAnsi="Arial" w:cs="Arial"/>
                <w:sz w:val="14"/>
                <w:szCs w:val="14"/>
                <w:lang w:eastAsia="ru-RU"/>
              </w:rPr>
              <w:t>6</w:t>
            </w:r>
            <w:r w:rsidRPr="0077093D">
              <w:rPr>
                <w:rFonts w:ascii="Arial" w:hAnsi="Arial" w:cs="Arial"/>
                <w:sz w:val="14"/>
                <w:szCs w:val="14"/>
                <w:lang w:val="en-US" w:eastAsia="ru-RU"/>
              </w:rPr>
              <w:t>8</w:t>
            </w:r>
            <w:r w:rsidRPr="0077093D">
              <w:rPr>
                <w:rFonts w:ascii="Arial" w:hAnsi="Arial" w:cs="Arial"/>
                <w:sz w:val="14"/>
                <w:szCs w:val="14"/>
                <w:lang w:eastAsia="ru-RU"/>
              </w:rPr>
              <w:t xml:space="preserve"> 9</w:t>
            </w:r>
            <w:r w:rsidRPr="0077093D">
              <w:rPr>
                <w:rFonts w:ascii="Arial" w:hAnsi="Arial" w:cs="Arial"/>
                <w:sz w:val="14"/>
                <w:szCs w:val="14"/>
                <w:lang w:val="en-US" w:eastAsia="ru-RU"/>
              </w:rPr>
              <w:t>44</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eastAsia="ru-RU"/>
              </w:rPr>
            </w:pPr>
            <w:r w:rsidRPr="0077093D">
              <w:rPr>
                <w:rFonts w:ascii="Arial" w:hAnsi="Arial" w:cs="Arial"/>
                <w:sz w:val="14"/>
                <w:szCs w:val="14"/>
                <w:lang w:val="en-US" w:eastAsia="ru-RU"/>
              </w:rPr>
              <w:t>65 530</w:t>
            </w:r>
          </w:p>
        </w:tc>
        <w:tc>
          <w:tcPr>
            <w:tcW w:w="3145" w:type="dxa"/>
            <w:tcBorders>
              <w:top w:val="nil"/>
              <w:left w:val="single" w:sz="6" w:space="0" w:color="auto"/>
              <w:bottom w:val="nil"/>
              <w:right w:val="nil"/>
            </w:tcBorders>
            <w:vAlign w:val="bottom"/>
          </w:tcPr>
          <w:p w:rsidR="000C7727" w:rsidRPr="0077093D" w:rsidRDefault="000C7727" w:rsidP="004C142C">
            <w:pPr>
              <w:widowControl w:val="0"/>
              <w:spacing w:before="16" w:line="140" w:lineRule="exact"/>
              <w:ind w:left="454"/>
              <w:rPr>
                <w:rFonts w:ascii="Arial" w:hAnsi="Arial" w:cs="Arial"/>
                <w:i/>
                <w:sz w:val="14"/>
                <w:szCs w:val="14"/>
                <w:lang w:val="en-US" w:eastAsia="ru-RU"/>
              </w:rPr>
            </w:pPr>
            <w:r w:rsidRPr="0077093D">
              <w:rPr>
                <w:rFonts w:ascii="Arial" w:hAnsi="Arial" w:cs="Arial"/>
                <w:i/>
                <w:spacing w:val="-4"/>
                <w:sz w:val="14"/>
                <w:szCs w:val="14"/>
                <w:lang w:val="en-US" w:eastAsia="ru-RU"/>
              </w:rPr>
              <w:t>Valuables</w:t>
            </w:r>
          </w:p>
        </w:tc>
      </w:tr>
      <w:tr w:rsidR="0077093D" w:rsidRPr="0077093D" w:rsidTr="00B60C21">
        <w:trPr>
          <w:cantSplit/>
          <w:jc w:val="center"/>
        </w:trPr>
        <w:tc>
          <w:tcPr>
            <w:tcW w:w="3219" w:type="dxa"/>
            <w:tcBorders>
              <w:top w:val="nil"/>
              <w:left w:val="nil"/>
              <w:bottom w:val="nil"/>
              <w:right w:val="single" w:sz="6" w:space="0" w:color="auto"/>
            </w:tcBorders>
            <w:vAlign w:val="bottom"/>
          </w:tcPr>
          <w:p w:rsidR="000C7727" w:rsidRPr="0077093D" w:rsidRDefault="000C7727" w:rsidP="004C142C">
            <w:pPr>
              <w:widowControl w:val="0"/>
              <w:spacing w:before="16" w:line="140" w:lineRule="exact"/>
              <w:ind w:left="227"/>
              <w:rPr>
                <w:rFonts w:ascii="Arial" w:hAnsi="Arial" w:cs="Arial"/>
                <w:b/>
                <w:spacing w:val="-4"/>
                <w:sz w:val="14"/>
                <w:szCs w:val="14"/>
                <w:lang w:eastAsia="ru-RU"/>
              </w:rPr>
            </w:pPr>
            <w:r w:rsidRPr="0077093D">
              <w:rPr>
                <w:rFonts w:ascii="Arial" w:hAnsi="Arial" w:cs="Arial"/>
                <w:b/>
                <w:spacing w:val="-4"/>
                <w:sz w:val="14"/>
                <w:szCs w:val="14"/>
                <w:lang w:eastAsia="ru-RU"/>
              </w:rPr>
              <w:t xml:space="preserve">Непроизведенные активы </w:t>
            </w:r>
            <w:r w:rsidRPr="0077093D">
              <w:rPr>
                <w:bCs/>
                <w:sz w:val="12"/>
                <w:lang w:eastAsia="ru-RU"/>
              </w:rPr>
              <w:t> </w:t>
            </w:r>
            <w:r w:rsidRPr="0077093D">
              <w:rPr>
                <w:rFonts w:ascii="Arial" w:hAnsi="Arial" w:cs="Arial"/>
                <w:b/>
                <w:spacing w:val="-4"/>
                <w:sz w:val="14"/>
                <w:szCs w:val="14"/>
                <w:lang w:eastAsia="ru-RU"/>
              </w:rPr>
              <w:t xml:space="preserve">   </w:t>
            </w:r>
          </w:p>
        </w:tc>
        <w:tc>
          <w:tcPr>
            <w:tcW w:w="705"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b/>
                <w:bCs/>
                <w:sz w:val="14"/>
                <w:szCs w:val="14"/>
              </w:rPr>
            </w:pPr>
            <w:r w:rsidRPr="0077093D">
              <w:rPr>
                <w:rFonts w:ascii="Arial" w:hAnsi="Arial" w:cs="Arial"/>
                <w:b/>
                <w:bCs/>
                <w:sz w:val="14"/>
                <w:szCs w:val="14"/>
              </w:rPr>
              <w:t>61 023</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b/>
                <w:bCs/>
                <w:sz w:val="14"/>
                <w:szCs w:val="14"/>
              </w:rPr>
            </w:pPr>
            <w:r w:rsidRPr="0077093D">
              <w:rPr>
                <w:rFonts w:ascii="Arial" w:hAnsi="Arial" w:cs="Arial"/>
                <w:b/>
                <w:bCs/>
                <w:sz w:val="14"/>
                <w:szCs w:val="14"/>
              </w:rPr>
              <w:t>102 991</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b/>
                <w:sz w:val="14"/>
                <w:szCs w:val="14"/>
                <w:lang w:eastAsia="ru-RU"/>
              </w:rPr>
            </w:pPr>
            <w:r w:rsidRPr="0077093D">
              <w:rPr>
                <w:rFonts w:ascii="Arial" w:hAnsi="Arial" w:cs="Arial"/>
                <w:b/>
                <w:sz w:val="14"/>
                <w:szCs w:val="14"/>
                <w:lang w:eastAsia="ru-RU"/>
              </w:rPr>
              <w:t>94 191</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b/>
                <w:sz w:val="14"/>
                <w:szCs w:val="14"/>
                <w:lang w:val="en-US" w:eastAsia="ru-RU"/>
              </w:rPr>
            </w:pPr>
            <w:r w:rsidRPr="0077093D">
              <w:rPr>
                <w:rFonts w:ascii="Arial" w:hAnsi="Arial" w:cs="Arial"/>
                <w:b/>
                <w:sz w:val="14"/>
                <w:szCs w:val="14"/>
                <w:lang w:eastAsia="ru-RU"/>
              </w:rPr>
              <w:t>2</w:t>
            </w:r>
            <w:r w:rsidRPr="0077093D">
              <w:rPr>
                <w:rFonts w:ascii="Arial" w:hAnsi="Arial" w:cs="Arial"/>
                <w:b/>
                <w:sz w:val="14"/>
                <w:szCs w:val="14"/>
                <w:lang w:val="en-US" w:eastAsia="ru-RU"/>
              </w:rPr>
              <w:t>8</w:t>
            </w:r>
            <w:r w:rsidRPr="0077093D">
              <w:rPr>
                <w:rFonts w:ascii="Arial" w:hAnsi="Arial" w:cs="Arial"/>
                <w:b/>
                <w:sz w:val="14"/>
                <w:szCs w:val="14"/>
                <w:lang w:eastAsia="ru-RU"/>
              </w:rPr>
              <w:t xml:space="preserve">5 </w:t>
            </w:r>
            <w:r w:rsidRPr="0077093D">
              <w:rPr>
                <w:rFonts w:ascii="Arial" w:hAnsi="Arial" w:cs="Arial"/>
                <w:b/>
                <w:sz w:val="14"/>
                <w:szCs w:val="14"/>
                <w:lang w:val="en-US" w:eastAsia="ru-RU"/>
              </w:rPr>
              <w:t>319</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b/>
                <w:sz w:val="14"/>
                <w:szCs w:val="14"/>
                <w:lang w:val="en-US" w:eastAsia="ru-RU"/>
              </w:rPr>
            </w:pPr>
            <w:r w:rsidRPr="0077093D">
              <w:rPr>
                <w:rFonts w:ascii="Arial" w:hAnsi="Arial" w:cs="Arial"/>
                <w:b/>
                <w:sz w:val="14"/>
                <w:szCs w:val="14"/>
                <w:lang w:val="en-US" w:eastAsia="ru-RU"/>
              </w:rPr>
              <w:t>437 245</w:t>
            </w:r>
          </w:p>
        </w:tc>
        <w:tc>
          <w:tcPr>
            <w:tcW w:w="3145" w:type="dxa"/>
            <w:tcBorders>
              <w:top w:val="nil"/>
              <w:left w:val="single" w:sz="6" w:space="0" w:color="auto"/>
              <w:bottom w:val="nil"/>
              <w:right w:val="nil"/>
            </w:tcBorders>
            <w:vAlign w:val="bottom"/>
          </w:tcPr>
          <w:p w:rsidR="000C7727" w:rsidRPr="0077093D" w:rsidRDefault="000C7727" w:rsidP="004C142C">
            <w:pPr>
              <w:widowControl w:val="0"/>
              <w:spacing w:before="16" w:line="140" w:lineRule="exact"/>
              <w:ind w:left="227"/>
              <w:rPr>
                <w:rFonts w:ascii="Arial" w:hAnsi="Arial" w:cs="Arial"/>
                <w:b/>
                <w:i/>
                <w:sz w:val="14"/>
                <w:szCs w:val="14"/>
                <w:lang w:val="en-US" w:eastAsia="ru-RU"/>
              </w:rPr>
            </w:pPr>
            <w:r w:rsidRPr="0077093D">
              <w:rPr>
                <w:rFonts w:ascii="Arial" w:hAnsi="Arial" w:cs="Arial"/>
                <w:b/>
                <w:i/>
                <w:sz w:val="14"/>
                <w:szCs w:val="14"/>
                <w:lang w:val="en-US" w:eastAsia="ru-RU"/>
              </w:rPr>
              <w:t>N</w:t>
            </w:r>
            <w:r w:rsidRPr="0077093D">
              <w:rPr>
                <w:rFonts w:ascii="Arial" w:hAnsi="Arial" w:cs="Arial"/>
                <w:b/>
                <w:i/>
                <w:sz w:val="14"/>
                <w:szCs w:val="14"/>
                <w:lang w:eastAsia="ru-RU"/>
              </w:rPr>
              <w:t>on-produced</w:t>
            </w:r>
            <w:r w:rsidRPr="0077093D">
              <w:rPr>
                <w:rFonts w:ascii="Arial" w:hAnsi="Arial" w:cs="Arial"/>
                <w:b/>
                <w:i/>
                <w:sz w:val="14"/>
                <w:szCs w:val="14"/>
                <w:lang w:val="en-US" w:eastAsia="ru-RU"/>
              </w:rPr>
              <w:t xml:space="preserve"> assets</w:t>
            </w:r>
          </w:p>
        </w:tc>
      </w:tr>
      <w:tr w:rsidR="0077093D" w:rsidRPr="0077093D" w:rsidTr="00B60C21">
        <w:trPr>
          <w:cantSplit/>
          <w:jc w:val="center"/>
        </w:trPr>
        <w:tc>
          <w:tcPr>
            <w:tcW w:w="3219" w:type="dxa"/>
            <w:tcBorders>
              <w:top w:val="nil"/>
              <w:left w:val="nil"/>
              <w:bottom w:val="nil"/>
              <w:right w:val="single" w:sz="6" w:space="0" w:color="auto"/>
            </w:tcBorders>
            <w:vAlign w:val="bottom"/>
          </w:tcPr>
          <w:p w:rsidR="000C7727" w:rsidRPr="0077093D" w:rsidRDefault="000C7727" w:rsidP="00B60C21">
            <w:pPr>
              <w:widowControl w:val="0"/>
              <w:spacing w:before="16" w:line="140" w:lineRule="exact"/>
              <w:ind w:left="340"/>
              <w:rPr>
                <w:rFonts w:ascii="Arial" w:hAnsi="Arial" w:cs="Arial"/>
                <w:spacing w:val="-4"/>
                <w:sz w:val="14"/>
                <w:szCs w:val="14"/>
                <w:lang w:eastAsia="ru-RU"/>
              </w:rPr>
            </w:pPr>
            <w:r w:rsidRPr="0077093D">
              <w:rPr>
                <w:rFonts w:ascii="Arial" w:hAnsi="Arial" w:cs="Arial"/>
                <w:spacing w:val="-4"/>
                <w:sz w:val="14"/>
                <w:szCs w:val="14"/>
                <w:lang w:eastAsia="ru-RU"/>
              </w:rPr>
              <w:t>Природные ресурсы</w:t>
            </w:r>
            <w:r w:rsidRPr="0077093D">
              <w:rPr>
                <w:rFonts w:ascii="Arial" w:hAnsi="Arial" w:cs="Arial"/>
                <w:b/>
                <w:spacing w:val="-4"/>
                <w:sz w:val="14"/>
                <w:szCs w:val="14"/>
                <w:lang w:eastAsia="ru-RU"/>
              </w:rPr>
              <w:t xml:space="preserve">   </w:t>
            </w:r>
          </w:p>
        </w:tc>
        <w:tc>
          <w:tcPr>
            <w:tcW w:w="705"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rPr>
            </w:pPr>
            <w:r w:rsidRPr="0077093D">
              <w:rPr>
                <w:rFonts w:ascii="Arial" w:hAnsi="Arial" w:cs="Arial"/>
                <w:sz w:val="14"/>
                <w:szCs w:val="14"/>
              </w:rPr>
              <w:t>61 023</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rPr>
            </w:pPr>
            <w:r w:rsidRPr="0077093D">
              <w:rPr>
                <w:rFonts w:ascii="Arial" w:hAnsi="Arial" w:cs="Arial"/>
                <w:sz w:val="14"/>
                <w:szCs w:val="14"/>
              </w:rPr>
              <w:t>102 991</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eastAsia="ru-RU"/>
              </w:rPr>
            </w:pPr>
            <w:r w:rsidRPr="0077093D">
              <w:rPr>
                <w:rFonts w:ascii="Arial" w:hAnsi="Arial" w:cs="Arial"/>
                <w:sz w:val="14"/>
                <w:szCs w:val="14"/>
                <w:lang w:eastAsia="ru-RU"/>
              </w:rPr>
              <w:t>94 191</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eastAsia="ru-RU"/>
              </w:rPr>
            </w:pPr>
            <w:r w:rsidRPr="0077093D">
              <w:rPr>
                <w:rFonts w:ascii="Arial" w:hAnsi="Arial" w:cs="Arial"/>
                <w:sz w:val="14"/>
                <w:szCs w:val="14"/>
                <w:lang w:eastAsia="ru-RU"/>
              </w:rPr>
              <w:t>2</w:t>
            </w:r>
            <w:r w:rsidRPr="0077093D">
              <w:rPr>
                <w:rFonts w:ascii="Arial" w:hAnsi="Arial" w:cs="Arial"/>
                <w:sz w:val="14"/>
                <w:szCs w:val="14"/>
                <w:lang w:val="en-US" w:eastAsia="ru-RU"/>
              </w:rPr>
              <w:t>8</w:t>
            </w:r>
            <w:r w:rsidRPr="0077093D">
              <w:rPr>
                <w:rFonts w:ascii="Arial" w:hAnsi="Arial" w:cs="Arial"/>
                <w:sz w:val="14"/>
                <w:szCs w:val="14"/>
                <w:lang w:eastAsia="ru-RU"/>
              </w:rPr>
              <w:t xml:space="preserve">5 </w:t>
            </w:r>
            <w:r w:rsidRPr="0077093D">
              <w:rPr>
                <w:rFonts w:ascii="Arial" w:hAnsi="Arial" w:cs="Arial"/>
                <w:sz w:val="14"/>
                <w:szCs w:val="14"/>
                <w:lang w:val="en-US" w:eastAsia="ru-RU"/>
              </w:rPr>
              <w:t>319</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eastAsia="ru-RU"/>
              </w:rPr>
            </w:pPr>
            <w:r w:rsidRPr="0077093D">
              <w:rPr>
                <w:rFonts w:ascii="Arial" w:hAnsi="Arial" w:cs="Arial"/>
                <w:sz w:val="14"/>
                <w:szCs w:val="14"/>
                <w:lang w:val="en-US" w:eastAsia="ru-RU"/>
              </w:rPr>
              <w:t>437 245</w:t>
            </w:r>
          </w:p>
        </w:tc>
        <w:tc>
          <w:tcPr>
            <w:tcW w:w="3145" w:type="dxa"/>
            <w:tcBorders>
              <w:top w:val="nil"/>
              <w:left w:val="single" w:sz="6" w:space="0" w:color="auto"/>
              <w:bottom w:val="nil"/>
              <w:right w:val="nil"/>
            </w:tcBorders>
            <w:vAlign w:val="bottom"/>
          </w:tcPr>
          <w:p w:rsidR="000C7727" w:rsidRPr="0077093D" w:rsidRDefault="000C7727" w:rsidP="00B60C21">
            <w:pPr>
              <w:widowControl w:val="0"/>
              <w:spacing w:before="16" w:line="140" w:lineRule="exact"/>
              <w:ind w:left="340"/>
              <w:rPr>
                <w:rFonts w:ascii="Arial" w:hAnsi="Arial" w:cs="Arial"/>
                <w:i/>
                <w:sz w:val="14"/>
                <w:szCs w:val="14"/>
                <w:lang w:eastAsia="ru-RU"/>
              </w:rPr>
            </w:pPr>
            <w:r w:rsidRPr="0077093D">
              <w:rPr>
                <w:rFonts w:ascii="Arial" w:hAnsi="Arial" w:cs="Arial"/>
                <w:i/>
                <w:sz w:val="14"/>
                <w:szCs w:val="14"/>
                <w:lang w:val="en-US" w:eastAsia="ru-RU"/>
              </w:rPr>
              <w:t>Natural resources</w:t>
            </w:r>
            <w:r w:rsidRPr="0077093D">
              <w:rPr>
                <w:rFonts w:ascii="Arial" w:hAnsi="Arial" w:cs="Arial"/>
                <w:i/>
                <w:sz w:val="14"/>
                <w:szCs w:val="14"/>
                <w:lang w:eastAsia="ru-RU"/>
              </w:rPr>
              <w:t>:</w:t>
            </w:r>
          </w:p>
        </w:tc>
      </w:tr>
      <w:tr w:rsidR="0077093D" w:rsidRPr="0077093D" w:rsidTr="00B60C21">
        <w:trPr>
          <w:cantSplit/>
          <w:jc w:val="center"/>
        </w:trPr>
        <w:tc>
          <w:tcPr>
            <w:tcW w:w="3219" w:type="dxa"/>
            <w:tcBorders>
              <w:top w:val="nil"/>
              <w:left w:val="nil"/>
              <w:bottom w:val="nil"/>
              <w:right w:val="single" w:sz="6" w:space="0" w:color="auto"/>
            </w:tcBorders>
            <w:vAlign w:val="bottom"/>
          </w:tcPr>
          <w:p w:rsidR="000C7727" w:rsidRPr="0077093D" w:rsidRDefault="000C7727" w:rsidP="00B60C21">
            <w:pPr>
              <w:widowControl w:val="0"/>
              <w:spacing w:before="16" w:line="140" w:lineRule="exact"/>
              <w:ind w:left="454"/>
              <w:rPr>
                <w:rFonts w:ascii="Arial" w:hAnsi="Arial" w:cs="Arial"/>
                <w:sz w:val="14"/>
                <w:szCs w:val="14"/>
                <w:lang w:eastAsia="ru-RU"/>
              </w:rPr>
            </w:pPr>
            <w:r w:rsidRPr="0077093D">
              <w:rPr>
                <w:rFonts w:ascii="Arial" w:hAnsi="Arial" w:cs="Arial"/>
                <w:sz w:val="14"/>
                <w:szCs w:val="14"/>
                <w:lang w:eastAsia="ru-RU"/>
              </w:rPr>
              <w:t>земля</w:t>
            </w:r>
          </w:p>
        </w:tc>
        <w:tc>
          <w:tcPr>
            <w:tcW w:w="705"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rPr>
            </w:pPr>
            <w:r w:rsidRPr="0077093D">
              <w:rPr>
                <w:rFonts w:ascii="Arial" w:hAnsi="Arial" w:cs="Arial"/>
                <w:sz w:val="14"/>
                <w:szCs w:val="14"/>
              </w:rPr>
              <w:t>–</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rPr>
            </w:pPr>
            <w:r w:rsidRPr="0077093D">
              <w:rPr>
                <w:rFonts w:ascii="Arial" w:hAnsi="Arial" w:cs="Arial"/>
                <w:sz w:val="14"/>
                <w:szCs w:val="14"/>
              </w:rPr>
              <w:t>–</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eastAsia="ru-RU"/>
              </w:rPr>
            </w:pPr>
            <w:r w:rsidRPr="0077093D">
              <w:rPr>
                <w:rFonts w:ascii="Arial" w:hAnsi="Arial" w:cs="Arial"/>
                <w:sz w:val="14"/>
                <w:szCs w:val="14"/>
              </w:rPr>
              <w:t>–</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eastAsia="ru-RU"/>
              </w:rPr>
            </w:pPr>
            <w:r w:rsidRPr="0077093D">
              <w:rPr>
                <w:rFonts w:ascii="Arial" w:hAnsi="Arial" w:cs="Arial"/>
                <w:sz w:val="14"/>
                <w:szCs w:val="14"/>
                <w:lang w:val="en-US" w:eastAsia="ru-RU"/>
              </w:rPr>
              <w:t>213</w:t>
            </w:r>
            <w:r w:rsidRPr="0077093D">
              <w:rPr>
                <w:rFonts w:ascii="Arial" w:hAnsi="Arial" w:cs="Arial"/>
                <w:sz w:val="14"/>
                <w:szCs w:val="14"/>
                <w:lang w:eastAsia="ru-RU"/>
              </w:rPr>
              <w:t xml:space="preserve"> </w:t>
            </w:r>
            <w:r w:rsidRPr="0077093D">
              <w:rPr>
                <w:rFonts w:ascii="Arial" w:hAnsi="Arial" w:cs="Arial"/>
                <w:sz w:val="14"/>
                <w:szCs w:val="14"/>
                <w:lang w:val="en-US" w:eastAsia="ru-RU"/>
              </w:rPr>
              <w:t>521</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eastAsia="ru-RU"/>
              </w:rPr>
            </w:pPr>
            <w:r w:rsidRPr="0077093D">
              <w:rPr>
                <w:rFonts w:ascii="Arial" w:hAnsi="Arial" w:cs="Arial"/>
                <w:sz w:val="14"/>
                <w:szCs w:val="14"/>
                <w:lang w:val="en-US" w:eastAsia="ru-RU"/>
              </w:rPr>
              <w:t>304 567</w:t>
            </w:r>
          </w:p>
        </w:tc>
        <w:tc>
          <w:tcPr>
            <w:tcW w:w="3145" w:type="dxa"/>
            <w:tcBorders>
              <w:top w:val="nil"/>
              <w:left w:val="single" w:sz="6" w:space="0" w:color="auto"/>
              <w:bottom w:val="nil"/>
              <w:right w:val="nil"/>
            </w:tcBorders>
            <w:vAlign w:val="bottom"/>
          </w:tcPr>
          <w:p w:rsidR="000C7727" w:rsidRPr="0077093D" w:rsidRDefault="000C7727" w:rsidP="00B60C21">
            <w:pPr>
              <w:widowControl w:val="0"/>
              <w:spacing w:before="16" w:line="140" w:lineRule="exact"/>
              <w:ind w:left="454"/>
              <w:rPr>
                <w:rFonts w:ascii="Arial" w:hAnsi="Arial" w:cs="Arial"/>
                <w:i/>
                <w:sz w:val="14"/>
                <w:szCs w:val="14"/>
                <w:lang w:val="en-US" w:eastAsia="ru-RU"/>
              </w:rPr>
            </w:pPr>
            <w:r w:rsidRPr="0077093D">
              <w:rPr>
                <w:rFonts w:ascii="Arial" w:hAnsi="Arial" w:cs="Arial"/>
                <w:i/>
                <w:sz w:val="14"/>
                <w:szCs w:val="14"/>
                <w:lang w:val="en-US" w:eastAsia="ru-RU"/>
              </w:rPr>
              <w:t>land</w:t>
            </w:r>
          </w:p>
        </w:tc>
      </w:tr>
      <w:tr w:rsidR="0077093D" w:rsidRPr="0077093D" w:rsidTr="00B60C21">
        <w:trPr>
          <w:cantSplit/>
          <w:jc w:val="center"/>
        </w:trPr>
        <w:tc>
          <w:tcPr>
            <w:tcW w:w="3219" w:type="dxa"/>
            <w:tcBorders>
              <w:top w:val="nil"/>
              <w:left w:val="nil"/>
              <w:bottom w:val="nil"/>
              <w:right w:val="single" w:sz="6" w:space="0" w:color="auto"/>
            </w:tcBorders>
            <w:vAlign w:val="bottom"/>
          </w:tcPr>
          <w:p w:rsidR="000C7727" w:rsidRPr="0077093D" w:rsidRDefault="000C7727" w:rsidP="00B60C21">
            <w:pPr>
              <w:widowControl w:val="0"/>
              <w:spacing w:before="16" w:line="140" w:lineRule="exact"/>
              <w:ind w:left="454"/>
              <w:rPr>
                <w:rFonts w:ascii="Arial" w:hAnsi="Arial" w:cs="Arial"/>
                <w:spacing w:val="-4"/>
                <w:sz w:val="14"/>
                <w:szCs w:val="14"/>
                <w:lang w:eastAsia="ru-RU"/>
              </w:rPr>
            </w:pPr>
            <w:r w:rsidRPr="0077093D">
              <w:rPr>
                <w:rFonts w:ascii="Arial" w:hAnsi="Arial" w:cs="Arial"/>
                <w:sz w:val="14"/>
                <w:szCs w:val="14"/>
                <w:lang w:eastAsia="ru-RU"/>
              </w:rPr>
              <w:t xml:space="preserve">минеральные и энергетические </w:t>
            </w:r>
            <w:r w:rsidRPr="0077093D">
              <w:rPr>
                <w:rFonts w:ascii="Arial" w:hAnsi="Arial" w:cs="Arial"/>
                <w:spacing w:val="-4"/>
                <w:sz w:val="14"/>
                <w:szCs w:val="14"/>
                <w:lang w:eastAsia="ru-RU"/>
              </w:rPr>
              <w:t xml:space="preserve">полезные </w:t>
            </w:r>
            <w:r w:rsidRPr="0077093D">
              <w:rPr>
                <w:rFonts w:ascii="Arial" w:hAnsi="Arial" w:cs="Arial"/>
                <w:spacing w:val="-4"/>
                <w:sz w:val="14"/>
                <w:szCs w:val="14"/>
                <w:lang w:eastAsia="ru-RU"/>
              </w:rPr>
              <w:br/>
              <w:t>ископаемые</w:t>
            </w:r>
            <w:proofErr w:type="gramStart"/>
            <w:r w:rsidRPr="0077093D">
              <w:rPr>
                <w:rFonts w:ascii="Arial" w:hAnsi="Arial" w:cs="Arial"/>
                <w:spacing w:val="-4"/>
                <w:sz w:val="14"/>
                <w:szCs w:val="14"/>
                <w:vertAlign w:val="superscript"/>
                <w:lang w:eastAsia="ru-RU"/>
              </w:rPr>
              <w:t>1</w:t>
            </w:r>
            <w:proofErr w:type="gramEnd"/>
            <w:r w:rsidRPr="0077093D">
              <w:rPr>
                <w:rFonts w:ascii="Arial" w:hAnsi="Arial" w:cs="Arial"/>
                <w:spacing w:val="-4"/>
                <w:sz w:val="14"/>
                <w:szCs w:val="14"/>
                <w:vertAlign w:val="superscript"/>
                <w:lang w:eastAsia="ru-RU"/>
              </w:rPr>
              <w:t>)</w:t>
            </w:r>
          </w:p>
        </w:tc>
        <w:tc>
          <w:tcPr>
            <w:tcW w:w="705"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rPr>
            </w:pPr>
            <w:r w:rsidRPr="0077093D">
              <w:rPr>
                <w:rFonts w:ascii="Arial" w:hAnsi="Arial" w:cs="Arial"/>
                <w:sz w:val="14"/>
                <w:szCs w:val="14"/>
              </w:rPr>
              <w:t>55 238</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rPr>
            </w:pPr>
            <w:r w:rsidRPr="0077093D">
              <w:rPr>
                <w:rFonts w:ascii="Arial" w:hAnsi="Arial" w:cs="Arial"/>
                <w:sz w:val="14"/>
                <w:szCs w:val="14"/>
              </w:rPr>
              <w:t>93 412</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eastAsia="ru-RU"/>
              </w:rPr>
            </w:pPr>
            <w:r w:rsidRPr="0077093D">
              <w:rPr>
                <w:rFonts w:ascii="Arial" w:hAnsi="Arial" w:cs="Arial"/>
                <w:sz w:val="14"/>
                <w:szCs w:val="14"/>
                <w:lang w:eastAsia="ru-RU"/>
              </w:rPr>
              <w:t>83 333</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eastAsia="ru-RU"/>
              </w:rPr>
            </w:pPr>
            <w:r w:rsidRPr="0077093D">
              <w:rPr>
                <w:rFonts w:ascii="Arial" w:hAnsi="Arial" w:cs="Arial"/>
                <w:sz w:val="14"/>
                <w:szCs w:val="14"/>
                <w:lang w:eastAsia="ru-RU"/>
              </w:rPr>
              <w:t>59 678</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eastAsia="ru-RU"/>
              </w:rPr>
            </w:pPr>
            <w:r w:rsidRPr="0077093D">
              <w:rPr>
                <w:rFonts w:ascii="Arial" w:hAnsi="Arial" w:cs="Arial"/>
                <w:sz w:val="14"/>
                <w:szCs w:val="14"/>
                <w:lang w:val="en-US" w:eastAsia="ru-RU"/>
              </w:rPr>
              <w:t>118 206</w:t>
            </w:r>
          </w:p>
        </w:tc>
        <w:tc>
          <w:tcPr>
            <w:tcW w:w="3145" w:type="dxa"/>
            <w:tcBorders>
              <w:top w:val="nil"/>
              <w:left w:val="single" w:sz="6" w:space="0" w:color="auto"/>
              <w:bottom w:val="nil"/>
              <w:right w:val="nil"/>
            </w:tcBorders>
            <w:vAlign w:val="bottom"/>
          </w:tcPr>
          <w:p w:rsidR="000C7727" w:rsidRPr="0077093D" w:rsidRDefault="000C7727" w:rsidP="00B60C21">
            <w:pPr>
              <w:widowControl w:val="0"/>
              <w:spacing w:before="16" w:line="140" w:lineRule="exact"/>
              <w:ind w:left="454"/>
              <w:rPr>
                <w:rFonts w:ascii="Arial" w:hAnsi="Arial" w:cs="Arial"/>
                <w:i/>
                <w:sz w:val="14"/>
                <w:szCs w:val="14"/>
                <w:lang w:eastAsia="ru-RU"/>
              </w:rPr>
            </w:pPr>
            <w:r w:rsidRPr="0077093D">
              <w:rPr>
                <w:rFonts w:ascii="Arial" w:hAnsi="Arial" w:cs="Arial"/>
                <w:i/>
                <w:sz w:val="14"/>
                <w:szCs w:val="14"/>
                <w:lang w:val="en-US" w:eastAsia="ru-RU"/>
              </w:rPr>
              <w:t>mineral and energy resources</w:t>
            </w:r>
            <w:r w:rsidRPr="0077093D">
              <w:rPr>
                <w:rFonts w:ascii="Arial" w:hAnsi="Arial" w:cs="Arial"/>
                <w:i/>
                <w:sz w:val="14"/>
                <w:szCs w:val="14"/>
                <w:vertAlign w:val="superscript"/>
                <w:lang w:eastAsia="ru-RU"/>
              </w:rPr>
              <w:t>1)</w:t>
            </w:r>
          </w:p>
        </w:tc>
      </w:tr>
      <w:tr w:rsidR="0077093D" w:rsidRPr="0077093D" w:rsidTr="00B60C21">
        <w:trPr>
          <w:cantSplit/>
          <w:jc w:val="center"/>
        </w:trPr>
        <w:tc>
          <w:tcPr>
            <w:tcW w:w="3219" w:type="dxa"/>
            <w:tcBorders>
              <w:top w:val="nil"/>
              <w:left w:val="nil"/>
              <w:bottom w:val="nil"/>
              <w:right w:val="single" w:sz="6" w:space="0" w:color="auto"/>
            </w:tcBorders>
            <w:vAlign w:val="bottom"/>
          </w:tcPr>
          <w:p w:rsidR="000C7727" w:rsidRPr="0077093D" w:rsidRDefault="000C7727" w:rsidP="00B60C21">
            <w:pPr>
              <w:widowControl w:val="0"/>
              <w:spacing w:before="16" w:line="140" w:lineRule="exact"/>
              <w:ind w:left="454"/>
              <w:rPr>
                <w:rFonts w:ascii="Arial" w:hAnsi="Arial" w:cs="Arial"/>
                <w:spacing w:val="-4"/>
                <w:sz w:val="14"/>
                <w:szCs w:val="14"/>
                <w:lang w:eastAsia="ru-RU"/>
              </w:rPr>
            </w:pPr>
            <w:r w:rsidRPr="0077093D">
              <w:rPr>
                <w:rFonts w:ascii="Arial" w:hAnsi="Arial" w:cs="Arial"/>
                <w:spacing w:val="-4"/>
                <w:sz w:val="14"/>
                <w:szCs w:val="14"/>
                <w:lang w:eastAsia="ru-RU"/>
              </w:rPr>
              <w:t>водные ресурсы</w:t>
            </w:r>
            <w:proofErr w:type="gramStart"/>
            <w:r w:rsidRPr="0077093D">
              <w:rPr>
                <w:rFonts w:ascii="Arial" w:hAnsi="Arial" w:cs="Arial"/>
                <w:bCs/>
                <w:sz w:val="12"/>
                <w:szCs w:val="12"/>
                <w:vertAlign w:val="superscript"/>
                <w:lang w:eastAsia="ru-RU"/>
              </w:rPr>
              <w:t>1</w:t>
            </w:r>
            <w:proofErr w:type="gramEnd"/>
            <w:r w:rsidRPr="0077093D">
              <w:rPr>
                <w:rFonts w:ascii="Arial" w:hAnsi="Arial" w:cs="Arial"/>
                <w:bCs/>
                <w:sz w:val="12"/>
                <w:szCs w:val="12"/>
                <w:vertAlign w:val="superscript"/>
                <w:lang w:eastAsia="ru-RU"/>
              </w:rPr>
              <w:t>)</w:t>
            </w:r>
          </w:p>
        </w:tc>
        <w:tc>
          <w:tcPr>
            <w:tcW w:w="705"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rPr>
            </w:pPr>
            <w:r w:rsidRPr="0077093D">
              <w:rPr>
                <w:rFonts w:ascii="Arial" w:hAnsi="Arial" w:cs="Arial"/>
                <w:sz w:val="14"/>
                <w:szCs w:val="14"/>
              </w:rPr>
              <w:t>–</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rPr>
            </w:pPr>
            <w:r w:rsidRPr="0077093D">
              <w:rPr>
                <w:rFonts w:ascii="Arial" w:hAnsi="Arial" w:cs="Arial"/>
                <w:sz w:val="14"/>
                <w:szCs w:val="14"/>
              </w:rPr>
              <w:t>1 388</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eastAsia="ru-RU"/>
              </w:rPr>
            </w:pPr>
            <w:r w:rsidRPr="0077093D">
              <w:rPr>
                <w:rFonts w:ascii="Arial" w:hAnsi="Arial" w:cs="Arial"/>
                <w:sz w:val="14"/>
                <w:szCs w:val="14"/>
                <w:lang w:eastAsia="ru-RU"/>
              </w:rPr>
              <w:t>1 542</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eastAsia="ru-RU"/>
              </w:rPr>
            </w:pPr>
            <w:r w:rsidRPr="0077093D">
              <w:rPr>
                <w:rFonts w:ascii="Arial" w:hAnsi="Arial" w:cs="Arial"/>
                <w:sz w:val="14"/>
                <w:szCs w:val="14"/>
                <w:lang w:eastAsia="ru-RU"/>
              </w:rPr>
              <w:t>1 677</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eastAsia="ru-RU"/>
              </w:rPr>
            </w:pPr>
            <w:r w:rsidRPr="0077093D">
              <w:rPr>
                <w:rFonts w:ascii="Arial" w:hAnsi="Arial" w:cs="Arial"/>
                <w:sz w:val="14"/>
                <w:szCs w:val="14"/>
                <w:lang w:val="en-US" w:eastAsia="ru-RU"/>
              </w:rPr>
              <w:t>1 417</w:t>
            </w:r>
          </w:p>
        </w:tc>
        <w:tc>
          <w:tcPr>
            <w:tcW w:w="3145" w:type="dxa"/>
            <w:tcBorders>
              <w:top w:val="nil"/>
              <w:left w:val="single" w:sz="6" w:space="0" w:color="auto"/>
              <w:bottom w:val="nil"/>
              <w:right w:val="nil"/>
            </w:tcBorders>
            <w:vAlign w:val="bottom"/>
          </w:tcPr>
          <w:p w:rsidR="000C7727" w:rsidRPr="0077093D" w:rsidRDefault="000C7727" w:rsidP="00B60C21">
            <w:pPr>
              <w:widowControl w:val="0"/>
              <w:spacing w:before="16" w:line="140" w:lineRule="exact"/>
              <w:ind w:left="454"/>
              <w:rPr>
                <w:rFonts w:ascii="Arial" w:hAnsi="Arial" w:cs="Arial"/>
                <w:i/>
                <w:sz w:val="14"/>
                <w:szCs w:val="14"/>
                <w:lang w:val="en-US" w:eastAsia="ru-RU"/>
              </w:rPr>
            </w:pPr>
            <w:proofErr w:type="gramStart"/>
            <w:r w:rsidRPr="0077093D">
              <w:rPr>
                <w:rFonts w:ascii="Arial" w:hAnsi="Arial" w:cs="Arial"/>
                <w:i/>
                <w:spacing w:val="-4"/>
                <w:sz w:val="14"/>
                <w:szCs w:val="14"/>
                <w:lang w:eastAsia="ru-RU"/>
              </w:rPr>
              <w:t>water resources</w:t>
            </w:r>
            <w:r w:rsidRPr="0077093D">
              <w:rPr>
                <w:rFonts w:ascii="Arial" w:hAnsi="Arial" w:cs="Arial"/>
                <w:sz w:val="14"/>
                <w:szCs w:val="14"/>
                <w:vertAlign w:val="superscript"/>
                <w:lang w:val="en-US" w:eastAsia="ru-RU"/>
              </w:rPr>
              <w:t>1)</w:t>
            </w:r>
            <w:proofErr w:type="gramEnd"/>
          </w:p>
        </w:tc>
      </w:tr>
      <w:tr w:rsidR="0077093D" w:rsidRPr="0077093D" w:rsidTr="00B60C21">
        <w:trPr>
          <w:cantSplit/>
          <w:jc w:val="center"/>
        </w:trPr>
        <w:tc>
          <w:tcPr>
            <w:tcW w:w="3219" w:type="dxa"/>
            <w:tcBorders>
              <w:top w:val="nil"/>
              <w:left w:val="nil"/>
              <w:bottom w:val="nil"/>
              <w:right w:val="single" w:sz="6" w:space="0" w:color="auto"/>
            </w:tcBorders>
            <w:vAlign w:val="bottom"/>
          </w:tcPr>
          <w:p w:rsidR="000C7727" w:rsidRPr="0077093D" w:rsidRDefault="000C7727" w:rsidP="00B60C21">
            <w:pPr>
              <w:widowControl w:val="0"/>
              <w:spacing w:before="16" w:line="140" w:lineRule="exact"/>
              <w:ind w:left="454"/>
              <w:rPr>
                <w:rFonts w:ascii="Arial" w:hAnsi="Arial" w:cs="Arial"/>
                <w:spacing w:val="-4"/>
                <w:sz w:val="14"/>
                <w:szCs w:val="14"/>
                <w:lang w:eastAsia="ru-RU"/>
              </w:rPr>
            </w:pPr>
            <w:r w:rsidRPr="0077093D">
              <w:rPr>
                <w:rFonts w:ascii="Arial" w:hAnsi="Arial" w:cs="Arial"/>
                <w:spacing w:val="-4"/>
                <w:sz w:val="14"/>
                <w:szCs w:val="14"/>
                <w:lang w:eastAsia="ru-RU"/>
              </w:rPr>
              <w:t xml:space="preserve">некультивируемые биологические </w:t>
            </w:r>
          </w:p>
        </w:tc>
        <w:tc>
          <w:tcPr>
            <w:tcW w:w="705"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rPr>
            </w:pPr>
            <w:r w:rsidRPr="0077093D">
              <w:rPr>
                <w:rFonts w:ascii="Arial" w:hAnsi="Arial" w:cs="Arial"/>
                <w:sz w:val="14"/>
                <w:szCs w:val="14"/>
              </w:rPr>
              <w:t>5 785</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rPr>
            </w:pPr>
            <w:r w:rsidRPr="0077093D">
              <w:rPr>
                <w:rFonts w:ascii="Arial" w:hAnsi="Arial" w:cs="Arial"/>
                <w:sz w:val="14"/>
                <w:szCs w:val="14"/>
              </w:rPr>
              <w:t>8 191</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eastAsia="ru-RU"/>
              </w:rPr>
            </w:pPr>
            <w:r w:rsidRPr="0077093D">
              <w:rPr>
                <w:rFonts w:ascii="Arial" w:hAnsi="Arial" w:cs="Arial"/>
                <w:sz w:val="14"/>
                <w:szCs w:val="14"/>
                <w:lang w:eastAsia="ru-RU"/>
              </w:rPr>
              <w:t>9 316</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eastAsia="ru-RU"/>
              </w:rPr>
            </w:pPr>
            <w:r w:rsidRPr="0077093D">
              <w:rPr>
                <w:rFonts w:ascii="Arial" w:hAnsi="Arial" w:cs="Arial"/>
                <w:sz w:val="14"/>
                <w:szCs w:val="14"/>
                <w:lang w:eastAsia="ru-RU"/>
              </w:rPr>
              <w:t>10 443</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eastAsia="ru-RU"/>
              </w:rPr>
            </w:pPr>
            <w:r w:rsidRPr="0077093D">
              <w:rPr>
                <w:rFonts w:ascii="Arial" w:hAnsi="Arial" w:cs="Arial"/>
                <w:sz w:val="14"/>
                <w:szCs w:val="14"/>
                <w:lang w:val="en-US" w:eastAsia="ru-RU"/>
              </w:rPr>
              <w:t>13 055</w:t>
            </w:r>
          </w:p>
        </w:tc>
        <w:tc>
          <w:tcPr>
            <w:tcW w:w="3145" w:type="dxa"/>
            <w:tcBorders>
              <w:top w:val="nil"/>
              <w:left w:val="single" w:sz="6" w:space="0" w:color="auto"/>
              <w:bottom w:val="nil"/>
              <w:right w:val="nil"/>
            </w:tcBorders>
            <w:vAlign w:val="bottom"/>
          </w:tcPr>
          <w:p w:rsidR="000C7727" w:rsidRPr="0077093D" w:rsidRDefault="000C7727" w:rsidP="00B60C21">
            <w:pPr>
              <w:widowControl w:val="0"/>
              <w:spacing w:before="16" w:line="140" w:lineRule="exact"/>
              <w:ind w:left="454"/>
              <w:rPr>
                <w:rFonts w:ascii="Arial" w:hAnsi="Arial" w:cs="Arial"/>
                <w:i/>
                <w:sz w:val="14"/>
                <w:szCs w:val="14"/>
                <w:lang w:val="en-US" w:eastAsia="ru-RU"/>
              </w:rPr>
            </w:pPr>
            <w:r w:rsidRPr="0077093D">
              <w:rPr>
                <w:rFonts w:ascii="Arial" w:hAnsi="Arial" w:cs="Arial"/>
                <w:i/>
                <w:sz w:val="14"/>
                <w:szCs w:val="14"/>
                <w:lang w:val="en-US" w:eastAsia="ru-RU"/>
              </w:rPr>
              <w:t>non-cultivated biological</w:t>
            </w:r>
          </w:p>
        </w:tc>
      </w:tr>
      <w:tr w:rsidR="0077093D" w:rsidRPr="0077093D" w:rsidTr="00B60C21">
        <w:trPr>
          <w:cantSplit/>
          <w:jc w:val="center"/>
        </w:trPr>
        <w:tc>
          <w:tcPr>
            <w:tcW w:w="3219" w:type="dxa"/>
            <w:tcBorders>
              <w:top w:val="nil"/>
              <w:left w:val="nil"/>
              <w:bottom w:val="nil"/>
              <w:right w:val="single" w:sz="6" w:space="0" w:color="auto"/>
            </w:tcBorders>
            <w:vAlign w:val="bottom"/>
          </w:tcPr>
          <w:p w:rsidR="000C7727" w:rsidRPr="0077093D" w:rsidRDefault="000C7727" w:rsidP="00B60C21">
            <w:pPr>
              <w:widowControl w:val="0"/>
              <w:spacing w:before="16" w:line="140" w:lineRule="exact"/>
              <w:ind w:left="680"/>
              <w:rPr>
                <w:rFonts w:ascii="Arial" w:hAnsi="Arial" w:cs="Arial"/>
                <w:spacing w:val="-4"/>
                <w:sz w:val="14"/>
                <w:szCs w:val="14"/>
                <w:lang w:eastAsia="ru-RU"/>
              </w:rPr>
            </w:pPr>
            <w:r w:rsidRPr="0077093D">
              <w:rPr>
                <w:rFonts w:ascii="Arial" w:hAnsi="Arial" w:cs="Arial"/>
                <w:spacing w:val="-4"/>
                <w:sz w:val="14"/>
                <w:szCs w:val="14"/>
                <w:lang w:eastAsia="ru-RU"/>
              </w:rPr>
              <w:t>в том числе:</w:t>
            </w:r>
          </w:p>
        </w:tc>
        <w:tc>
          <w:tcPr>
            <w:tcW w:w="705"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rPr>
            </w:pPr>
            <w:r w:rsidRPr="0077093D">
              <w:rPr>
                <w:rFonts w:ascii="Arial" w:hAnsi="Arial" w:cs="Arial"/>
                <w:sz w:val="14"/>
                <w:szCs w:val="14"/>
              </w:rPr>
              <w:t> </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rPr>
            </w:pPr>
            <w:r w:rsidRPr="0077093D">
              <w:rPr>
                <w:rFonts w:ascii="Arial" w:hAnsi="Arial" w:cs="Arial"/>
                <w:sz w:val="14"/>
                <w:szCs w:val="14"/>
              </w:rPr>
              <w:t> </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eastAsia="ru-RU"/>
              </w:rPr>
            </w:pP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eastAsia="ru-RU"/>
              </w:rPr>
            </w:pP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eastAsia="ru-RU"/>
              </w:rPr>
            </w:pPr>
          </w:p>
        </w:tc>
        <w:tc>
          <w:tcPr>
            <w:tcW w:w="3145" w:type="dxa"/>
            <w:tcBorders>
              <w:top w:val="nil"/>
              <w:left w:val="single" w:sz="6" w:space="0" w:color="auto"/>
              <w:bottom w:val="nil"/>
              <w:right w:val="nil"/>
            </w:tcBorders>
            <w:vAlign w:val="bottom"/>
          </w:tcPr>
          <w:p w:rsidR="000C7727" w:rsidRPr="0077093D" w:rsidRDefault="000C7727" w:rsidP="00B60C21">
            <w:pPr>
              <w:widowControl w:val="0"/>
              <w:spacing w:before="16" w:line="140" w:lineRule="exact"/>
              <w:ind w:left="680"/>
              <w:rPr>
                <w:rFonts w:ascii="Arial" w:hAnsi="Arial" w:cs="Arial"/>
                <w:i/>
                <w:sz w:val="14"/>
                <w:szCs w:val="14"/>
                <w:lang w:eastAsia="ru-RU"/>
              </w:rPr>
            </w:pPr>
            <w:r w:rsidRPr="0077093D">
              <w:rPr>
                <w:rFonts w:ascii="Arial" w:hAnsi="Arial" w:cs="Arial"/>
                <w:i/>
                <w:sz w:val="14"/>
                <w:szCs w:val="14"/>
                <w:lang w:eastAsia="ru-RU"/>
              </w:rPr>
              <w:t>including:</w:t>
            </w:r>
          </w:p>
        </w:tc>
      </w:tr>
      <w:tr w:rsidR="0077093D" w:rsidRPr="0077093D" w:rsidTr="00B60C21">
        <w:trPr>
          <w:cantSplit/>
          <w:jc w:val="center"/>
        </w:trPr>
        <w:tc>
          <w:tcPr>
            <w:tcW w:w="3219" w:type="dxa"/>
            <w:tcBorders>
              <w:top w:val="nil"/>
              <w:left w:val="nil"/>
              <w:bottom w:val="nil"/>
              <w:right w:val="single" w:sz="6" w:space="0" w:color="auto"/>
            </w:tcBorders>
            <w:vAlign w:val="bottom"/>
          </w:tcPr>
          <w:p w:rsidR="000C7727" w:rsidRPr="0077093D" w:rsidRDefault="000C7727" w:rsidP="00B60C21">
            <w:pPr>
              <w:widowControl w:val="0"/>
              <w:spacing w:before="16" w:line="140" w:lineRule="exact"/>
              <w:ind w:left="567"/>
              <w:rPr>
                <w:rFonts w:ascii="Arial" w:hAnsi="Arial" w:cs="Arial"/>
                <w:spacing w:val="-4"/>
                <w:sz w:val="14"/>
                <w:szCs w:val="14"/>
                <w:lang w:eastAsia="ru-RU"/>
              </w:rPr>
            </w:pPr>
            <w:proofErr w:type="gramStart"/>
            <w:r w:rsidRPr="0077093D">
              <w:rPr>
                <w:rFonts w:ascii="Arial" w:hAnsi="Arial" w:cs="Arial"/>
                <w:spacing w:val="-4"/>
                <w:sz w:val="14"/>
                <w:szCs w:val="14"/>
                <w:lang w:eastAsia="ru-RU"/>
              </w:rPr>
              <w:t>растительного происхождения (лесные)</w:t>
            </w:r>
            <w:r w:rsidRPr="0077093D">
              <w:rPr>
                <w:rFonts w:ascii="Arial" w:hAnsi="Arial" w:cs="Arial"/>
                <w:sz w:val="14"/>
                <w:szCs w:val="14"/>
                <w:vertAlign w:val="superscript"/>
                <w:lang w:eastAsia="ru-RU"/>
              </w:rPr>
              <w:t>1</w:t>
            </w:r>
            <w:r w:rsidRPr="0077093D">
              <w:rPr>
                <w:rFonts w:ascii="Arial" w:hAnsi="Arial" w:cs="Arial"/>
                <w:sz w:val="14"/>
                <w:szCs w:val="14"/>
                <w:vertAlign w:val="superscript"/>
                <w:lang w:val="en-US" w:eastAsia="ru-RU"/>
              </w:rPr>
              <w:t>)</w:t>
            </w:r>
            <w:proofErr w:type="gramEnd"/>
          </w:p>
        </w:tc>
        <w:tc>
          <w:tcPr>
            <w:tcW w:w="705"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rPr>
            </w:pPr>
            <w:r w:rsidRPr="0077093D">
              <w:rPr>
                <w:rFonts w:ascii="Arial" w:hAnsi="Arial" w:cs="Arial"/>
                <w:sz w:val="14"/>
                <w:szCs w:val="14"/>
              </w:rPr>
              <w:t>5 525</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rPr>
            </w:pPr>
            <w:r w:rsidRPr="0077093D">
              <w:rPr>
                <w:rFonts w:ascii="Arial" w:hAnsi="Arial" w:cs="Arial"/>
                <w:sz w:val="14"/>
                <w:szCs w:val="14"/>
              </w:rPr>
              <w:t>7 906</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eastAsia="ru-RU"/>
              </w:rPr>
            </w:pPr>
            <w:r w:rsidRPr="0077093D">
              <w:rPr>
                <w:rFonts w:ascii="Arial" w:hAnsi="Arial" w:cs="Arial"/>
                <w:sz w:val="14"/>
                <w:szCs w:val="14"/>
                <w:lang w:eastAsia="ru-RU"/>
              </w:rPr>
              <w:t>9 023</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eastAsia="ru-RU"/>
              </w:rPr>
            </w:pPr>
            <w:r w:rsidRPr="0077093D">
              <w:rPr>
                <w:rFonts w:ascii="Arial" w:hAnsi="Arial" w:cs="Arial"/>
                <w:sz w:val="14"/>
                <w:szCs w:val="14"/>
                <w:lang w:eastAsia="ru-RU"/>
              </w:rPr>
              <w:t>10 144</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eastAsia="ru-RU"/>
              </w:rPr>
            </w:pPr>
            <w:r w:rsidRPr="0077093D">
              <w:rPr>
                <w:rFonts w:ascii="Arial" w:hAnsi="Arial" w:cs="Arial"/>
                <w:sz w:val="14"/>
                <w:szCs w:val="14"/>
                <w:lang w:val="en-US" w:eastAsia="ru-RU"/>
              </w:rPr>
              <w:t>12 296</w:t>
            </w:r>
          </w:p>
        </w:tc>
        <w:tc>
          <w:tcPr>
            <w:tcW w:w="3145" w:type="dxa"/>
            <w:tcBorders>
              <w:top w:val="nil"/>
              <w:left w:val="single" w:sz="6" w:space="0" w:color="auto"/>
              <w:bottom w:val="nil"/>
              <w:right w:val="nil"/>
            </w:tcBorders>
            <w:vAlign w:val="bottom"/>
          </w:tcPr>
          <w:p w:rsidR="000C7727" w:rsidRPr="0077093D" w:rsidRDefault="000C7727" w:rsidP="00B60C21">
            <w:pPr>
              <w:widowControl w:val="0"/>
              <w:spacing w:before="16" w:line="140" w:lineRule="exact"/>
              <w:ind w:left="567"/>
              <w:rPr>
                <w:rFonts w:ascii="Arial" w:hAnsi="Arial" w:cs="Arial"/>
                <w:i/>
                <w:sz w:val="14"/>
                <w:szCs w:val="14"/>
                <w:vertAlign w:val="superscript"/>
                <w:lang w:val="en-US" w:eastAsia="ru-RU"/>
              </w:rPr>
            </w:pPr>
            <w:r w:rsidRPr="0077093D">
              <w:rPr>
                <w:rFonts w:ascii="Arial" w:hAnsi="Arial" w:cs="Arial"/>
                <w:i/>
                <w:sz w:val="14"/>
                <w:szCs w:val="14"/>
                <w:lang w:val="en-US" w:eastAsia="ru-RU"/>
              </w:rPr>
              <w:t>vegetal resources (timber)</w:t>
            </w:r>
            <w:r w:rsidR="00272969" w:rsidRPr="0077093D">
              <w:rPr>
                <w:rFonts w:ascii="Arial" w:hAnsi="Arial" w:cs="Arial"/>
                <w:i/>
                <w:sz w:val="14"/>
                <w:szCs w:val="14"/>
                <w:vertAlign w:val="superscript"/>
                <w:lang w:val="en-US" w:eastAsia="ru-RU"/>
              </w:rPr>
              <w:t>1)</w:t>
            </w:r>
          </w:p>
        </w:tc>
      </w:tr>
      <w:tr w:rsidR="0077093D" w:rsidRPr="0077093D" w:rsidTr="00B60C21">
        <w:trPr>
          <w:cantSplit/>
          <w:jc w:val="center"/>
        </w:trPr>
        <w:tc>
          <w:tcPr>
            <w:tcW w:w="3219" w:type="dxa"/>
            <w:tcBorders>
              <w:top w:val="nil"/>
              <w:left w:val="nil"/>
              <w:bottom w:val="nil"/>
              <w:right w:val="single" w:sz="6" w:space="0" w:color="auto"/>
            </w:tcBorders>
            <w:vAlign w:val="bottom"/>
          </w:tcPr>
          <w:p w:rsidR="000C7727" w:rsidRPr="0077093D" w:rsidRDefault="000C7727" w:rsidP="00B60C21">
            <w:pPr>
              <w:widowControl w:val="0"/>
              <w:spacing w:before="16" w:line="140" w:lineRule="exact"/>
              <w:ind w:left="567"/>
              <w:rPr>
                <w:rFonts w:ascii="Arial" w:hAnsi="Arial" w:cs="Arial"/>
                <w:spacing w:val="-4"/>
                <w:sz w:val="14"/>
                <w:szCs w:val="14"/>
                <w:lang w:eastAsia="ru-RU"/>
              </w:rPr>
            </w:pPr>
            <w:r w:rsidRPr="0077093D">
              <w:rPr>
                <w:rFonts w:ascii="Arial" w:hAnsi="Arial" w:cs="Arial"/>
                <w:spacing w:val="-4"/>
                <w:sz w:val="14"/>
                <w:szCs w:val="14"/>
                <w:lang w:eastAsia="ru-RU"/>
              </w:rPr>
              <w:t>животного происхождения (охотничьи)</w:t>
            </w:r>
            <w:r w:rsidRPr="0077093D">
              <w:rPr>
                <w:rFonts w:ascii="Arial" w:hAnsi="Arial" w:cs="Arial"/>
                <w:sz w:val="14"/>
                <w:szCs w:val="14"/>
                <w:vertAlign w:val="superscript"/>
                <w:lang w:eastAsia="ru-RU"/>
              </w:rPr>
              <w:t>1</w:t>
            </w:r>
            <w:r w:rsidRPr="0077093D">
              <w:rPr>
                <w:rFonts w:ascii="Arial" w:hAnsi="Arial" w:cs="Arial"/>
                <w:sz w:val="14"/>
                <w:szCs w:val="14"/>
                <w:vertAlign w:val="superscript"/>
                <w:lang w:val="en-US" w:eastAsia="ru-RU"/>
              </w:rPr>
              <w:t>)</w:t>
            </w:r>
          </w:p>
        </w:tc>
        <w:tc>
          <w:tcPr>
            <w:tcW w:w="705"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rPr>
            </w:pPr>
            <w:r w:rsidRPr="0077093D">
              <w:rPr>
                <w:rFonts w:ascii="Arial" w:hAnsi="Arial" w:cs="Arial"/>
                <w:sz w:val="14"/>
                <w:szCs w:val="14"/>
              </w:rPr>
              <w:t>260</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rPr>
            </w:pPr>
            <w:r w:rsidRPr="0077093D">
              <w:rPr>
                <w:rFonts w:ascii="Arial" w:hAnsi="Arial" w:cs="Arial"/>
                <w:sz w:val="14"/>
                <w:szCs w:val="14"/>
              </w:rPr>
              <w:t>285</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eastAsia="ru-RU"/>
              </w:rPr>
            </w:pPr>
            <w:r w:rsidRPr="0077093D">
              <w:rPr>
                <w:rFonts w:ascii="Arial" w:hAnsi="Arial" w:cs="Arial"/>
                <w:sz w:val="14"/>
                <w:szCs w:val="14"/>
                <w:lang w:eastAsia="ru-RU"/>
              </w:rPr>
              <w:t>293</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eastAsia="ru-RU"/>
              </w:rPr>
            </w:pPr>
            <w:r w:rsidRPr="0077093D">
              <w:rPr>
                <w:rFonts w:ascii="Arial" w:hAnsi="Arial" w:cs="Arial"/>
                <w:sz w:val="14"/>
                <w:szCs w:val="14"/>
                <w:lang w:eastAsia="ru-RU"/>
              </w:rPr>
              <w:t>299</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eastAsia="ru-RU"/>
              </w:rPr>
            </w:pPr>
            <w:r w:rsidRPr="0077093D">
              <w:rPr>
                <w:rFonts w:ascii="Arial" w:hAnsi="Arial" w:cs="Arial"/>
                <w:sz w:val="14"/>
                <w:szCs w:val="14"/>
                <w:lang w:val="en-US" w:eastAsia="ru-RU"/>
              </w:rPr>
              <w:t>303</w:t>
            </w:r>
          </w:p>
        </w:tc>
        <w:tc>
          <w:tcPr>
            <w:tcW w:w="3145" w:type="dxa"/>
            <w:tcBorders>
              <w:top w:val="nil"/>
              <w:left w:val="single" w:sz="6" w:space="0" w:color="auto"/>
              <w:bottom w:val="nil"/>
              <w:right w:val="nil"/>
            </w:tcBorders>
            <w:vAlign w:val="bottom"/>
          </w:tcPr>
          <w:p w:rsidR="000C7727" w:rsidRPr="0077093D" w:rsidRDefault="000C7727" w:rsidP="00B60C21">
            <w:pPr>
              <w:widowControl w:val="0"/>
              <w:spacing w:before="16" w:line="140" w:lineRule="exact"/>
              <w:ind w:left="567"/>
              <w:rPr>
                <w:rFonts w:ascii="Arial" w:hAnsi="Arial" w:cs="Arial"/>
                <w:i/>
                <w:sz w:val="14"/>
                <w:szCs w:val="14"/>
                <w:vertAlign w:val="superscript"/>
                <w:lang w:val="en-US" w:eastAsia="ru-RU"/>
              </w:rPr>
            </w:pPr>
            <w:r w:rsidRPr="0077093D">
              <w:rPr>
                <w:rFonts w:ascii="Arial" w:hAnsi="Arial" w:cs="Arial"/>
                <w:i/>
                <w:sz w:val="14"/>
                <w:szCs w:val="14"/>
                <w:lang w:val="en-US" w:eastAsia="ru-RU"/>
              </w:rPr>
              <w:t>animal resources (hunting)</w:t>
            </w:r>
            <w:r w:rsidR="00272969" w:rsidRPr="0077093D">
              <w:rPr>
                <w:rFonts w:ascii="Arial" w:hAnsi="Arial" w:cs="Arial"/>
                <w:i/>
                <w:sz w:val="14"/>
                <w:szCs w:val="14"/>
                <w:vertAlign w:val="superscript"/>
                <w:lang w:val="en-US" w:eastAsia="ru-RU"/>
              </w:rPr>
              <w:t>1)</w:t>
            </w:r>
          </w:p>
        </w:tc>
      </w:tr>
      <w:tr w:rsidR="0077093D" w:rsidRPr="0077093D" w:rsidTr="00B60C21">
        <w:trPr>
          <w:cantSplit/>
          <w:jc w:val="center"/>
        </w:trPr>
        <w:tc>
          <w:tcPr>
            <w:tcW w:w="3219" w:type="dxa"/>
            <w:tcBorders>
              <w:top w:val="nil"/>
              <w:left w:val="nil"/>
              <w:bottom w:val="nil"/>
              <w:right w:val="single" w:sz="6" w:space="0" w:color="auto"/>
            </w:tcBorders>
            <w:vAlign w:val="bottom"/>
          </w:tcPr>
          <w:p w:rsidR="000C7727" w:rsidRPr="0077093D" w:rsidRDefault="000C7727" w:rsidP="00B60C21">
            <w:pPr>
              <w:widowControl w:val="0"/>
              <w:spacing w:before="16" w:line="140" w:lineRule="exact"/>
              <w:ind w:left="567"/>
              <w:rPr>
                <w:rFonts w:ascii="Arial" w:hAnsi="Arial" w:cs="Arial"/>
                <w:spacing w:val="-4"/>
                <w:sz w:val="14"/>
                <w:szCs w:val="14"/>
                <w:lang w:eastAsia="ru-RU"/>
              </w:rPr>
            </w:pPr>
            <w:r w:rsidRPr="0077093D">
              <w:rPr>
                <w:rFonts w:ascii="Arial" w:hAnsi="Arial" w:cs="Arial"/>
                <w:spacing w:val="-4"/>
                <w:sz w:val="14"/>
                <w:szCs w:val="14"/>
                <w:lang w:eastAsia="ru-RU"/>
              </w:rPr>
              <w:t>водного происхождения (гидробионты)</w:t>
            </w:r>
            <w:r w:rsidR="00272969" w:rsidRPr="0077093D">
              <w:rPr>
                <w:rFonts w:ascii="Arial" w:hAnsi="Arial" w:cs="Arial"/>
                <w:sz w:val="14"/>
                <w:szCs w:val="14"/>
                <w:vertAlign w:val="superscript"/>
                <w:lang w:val="en-US" w:eastAsia="ru-RU"/>
              </w:rPr>
              <w:t>2</w:t>
            </w:r>
            <w:r w:rsidRPr="0077093D">
              <w:rPr>
                <w:rFonts w:ascii="Arial" w:hAnsi="Arial" w:cs="Arial"/>
                <w:sz w:val="14"/>
                <w:szCs w:val="14"/>
                <w:vertAlign w:val="superscript"/>
                <w:lang w:val="en-US" w:eastAsia="ru-RU"/>
              </w:rPr>
              <w:t>)</w:t>
            </w:r>
          </w:p>
        </w:tc>
        <w:tc>
          <w:tcPr>
            <w:tcW w:w="705"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rPr>
            </w:pPr>
            <w:r w:rsidRPr="0077093D">
              <w:rPr>
                <w:rFonts w:ascii="Arial" w:hAnsi="Arial" w:cs="Arial"/>
                <w:sz w:val="14"/>
                <w:szCs w:val="14"/>
              </w:rPr>
              <w:t>–</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rPr>
            </w:pPr>
            <w:r w:rsidRPr="0077093D">
              <w:rPr>
                <w:rFonts w:ascii="Arial" w:hAnsi="Arial" w:cs="Arial"/>
                <w:sz w:val="14"/>
                <w:szCs w:val="14"/>
              </w:rPr>
              <w:t>–</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eastAsia="ru-RU"/>
              </w:rPr>
            </w:pPr>
            <w:r w:rsidRPr="0077093D">
              <w:rPr>
                <w:rFonts w:ascii="Arial" w:hAnsi="Arial" w:cs="Arial"/>
                <w:sz w:val="14"/>
                <w:szCs w:val="14"/>
                <w:lang w:eastAsia="ru-RU"/>
              </w:rPr>
              <w:t>–</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eastAsia="ru-RU"/>
              </w:rPr>
            </w:pPr>
            <w:r w:rsidRPr="0077093D">
              <w:rPr>
                <w:rFonts w:ascii="Arial" w:hAnsi="Arial" w:cs="Arial"/>
                <w:sz w:val="14"/>
                <w:szCs w:val="14"/>
                <w:lang w:eastAsia="ru-RU"/>
              </w:rPr>
              <w:t>–</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eastAsia="ru-RU"/>
              </w:rPr>
            </w:pPr>
            <w:r w:rsidRPr="0077093D">
              <w:rPr>
                <w:rFonts w:ascii="Arial" w:hAnsi="Arial" w:cs="Arial"/>
                <w:sz w:val="14"/>
                <w:szCs w:val="14"/>
                <w:lang w:val="en-US" w:eastAsia="ru-RU"/>
              </w:rPr>
              <w:t>456</w:t>
            </w:r>
          </w:p>
        </w:tc>
        <w:tc>
          <w:tcPr>
            <w:tcW w:w="3145" w:type="dxa"/>
            <w:tcBorders>
              <w:top w:val="nil"/>
              <w:left w:val="single" w:sz="6" w:space="0" w:color="auto"/>
              <w:bottom w:val="nil"/>
              <w:right w:val="nil"/>
            </w:tcBorders>
            <w:vAlign w:val="bottom"/>
          </w:tcPr>
          <w:p w:rsidR="000C7727" w:rsidRPr="0077093D" w:rsidRDefault="000C7727" w:rsidP="00B60C21">
            <w:pPr>
              <w:widowControl w:val="0"/>
              <w:spacing w:before="16" w:line="140" w:lineRule="exact"/>
              <w:ind w:left="567"/>
              <w:rPr>
                <w:rFonts w:ascii="Arial" w:hAnsi="Arial" w:cs="Arial"/>
                <w:i/>
                <w:sz w:val="14"/>
                <w:szCs w:val="14"/>
                <w:vertAlign w:val="superscript"/>
                <w:lang w:val="en-US" w:eastAsia="ru-RU"/>
              </w:rPr>
            </w:pPr>
            <w:r w:rsidRPr="0077093D">
              <w:rPr>
                <w:rFonts w:ascii="Arial" w:hAnsi="Arial" w:cs="Arial"/>
                <w:i/>
                <w:sz w:val="14"/>
                <w:szCs w:val="14"/>
                <w:lang w:val="en-US" w:eastAsia="ru-RU"/>
              </w:rPr>
              <w:t>aquatic resources (hydrobiontes)</w:t>
            </w:r>
            <w:r w:rsidR="00272969" w:rsidRPr="0077093D">
              <w:rPr>
                <w:rFonts w:ascii="Arial" w:hAnsi="Arial" w:cs="Arial"/>
                <w:i/>
                <w:sz w:val="14"/>
                <w:szCs w:val="14"/>
                <w:vertAlign w:val="superscript"/>
                <w:lang w:val="en-US" w:eastAsia="ru-RU"/>
              </w:rPr>
              <w:t>2)</w:t>
            </w:r>
          </w:p>
        </w:tc>
      </w:tr>
      <w:tr w:rsidR="0077093D" w:rsidRPr="0077093D" w:rsidTr="00B60C21">
        <w:trPr>
          <w:cantSplit/>
          <w:jc w:val="center"/>
        </w:trPr>
        <w:tc>
          <w:tcPr>
            <w:tcW w:w="3219" w:type="dxa"/>
            <w:tcBorders>
              <w:top w:val="nil"/>
              <w:left w:val="nil"/>
              <w:bottom w:val="nil"/>
              <w:right w:val="single" w:sz="6" w:space="0" w:color="auto"/>
            </w:tcBorders>
            <w:vAlign w:val="bottom"/>
          </w:tcPr>
          <w:p w:rsidR="000C7727" w:rsidRPr="0077093D" w:rsidRDefault="000C7727" w:rsidP="004C142C">
            <w:pPr>
              <w:widowControl w:val="0"/>
              <w:spacing w:before="16" w:line="140" w:lineRule="exact"/>
              <w:ind w:left="113"/>
              <w:rPr>
                <w:rFonts w:ascii="Arial" w:hAnsi="Arial" w:cs="Arial"/>
                <w:b/>
                <w:bCs/>
                <w:iCs/>
                <w:sz w:val="14"/>
                <w:szCs w:val="14"/>
                <w:lang w:eastAsia="ru-RU"/>
              </w:rPr>
            </w:pPr>
            <w:proofErr w:type="gramStart"/>
            <w:r w:rsidRPr="0077093D">
              <w:rPr>
                <w:rFonts w:ascii="Arial" w:hAnsi="Arial" w:cs="Arial"/>
                <w:b/>
                <w:bCs/>
                <w:iCs/>
                <w:sz w:val="14"/>
                <w:szCs w:val="14"/>
                <w:lang w:eastAsia="ru-RU"/>
              </w:rPr>
              <w:t>Финансовые активы</w:t>
            </w:r>
            <w:r w:rsidR="00272969" w:rsidRPr="0077093D">
              <w:rPr>
                <w:rFonts w:ascii="Arial" w:hAnsi="Arial" w:cs="Arial"/>
                <w:b/>
                <w:bCs/>
                <w:iCs/>
                <w:sz w:val="14"/>
                <w:szCs w:val="14"/>
                <w:vertAlign w:val="superscript"/>
                <w:lang w:val="en-US" w:eastAsia="ru-RU"/>
              </w:rPr>
              <w:t>3</w:t>
            </w:r>
            <w:r w:rsidRPr="0077093D">
              <w:rPr>
                <w:rFonts w:ascii="Arial" w:hAnsi="Arial" w:cs="Arial"/>
                <w:b/>
                <w:bCs/>
                <w:iCs/>
                <w:sz w:val="14"/>
                <w:szCs w:val="14"/>
                <w:vertAlign w:val="superscript"/>
                <w:lang w:eastAsia="ru-RU"/>
              </w:rPr>
              <w:t>)</w:t>
            </w:r>
            <w:proofErr w:type="gramEnd"/>
          </w:p>
        </w:tc>
        <w:tc>
          <w:tcPr>
            <w:tcW w:w="705"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b/>
                <w:bCs/>
                <w:sz w:val="14"/>
                <w:szCs w:val="14"/>
                <w:lang w:val="en-US"/>
              </w:rPr>
            </w:pPr>
            <w:r w:rsidRPr="0077093D">
              <w:rPr>
                <w:rFonts w:ascii="Arial" w:hAnsi="Arial" w:cs="Arial"/>
                <w:b/>
                <w:bCs/>
                <w:sz w:val="14"/>
                <w:szCs w:val="14"/>
              </w:rPr>
              <w:t>4</w:t>
            </w:r>
            <w:r w:rsidRPr="0077093D">
              <w:rPr>
                <w:rFonts w:ascii="Arial" w:hAnsi="Arial" w:cs="Arial"/>
                <w:b/>
                <w:bCs/>
                <w:sz w:val="14"/>
                <w:szCs w:val="14"/>
                <w:lang w:val="en-US"/>
              </w:rPr>
              <w:t>90</w:t>
            </w:r>
            <w:r w:rsidRPr="0077093D">
              <w:rPr>
                <w:rFonts w:ascii="Arial" w:hAnsi="Arial" w:cs="Arial"/>
                <w:b/>
                <w:bCs/>
                <w:sz w:val="14"/>
                <w:szCs w:val="14"/>
              </w:rPr>
              <w:t xml:space="preserve"> 1</w:t>
            </w:r>
            <w:r w:rsidRPr="0077093D">
              <w:rPr>
                <w:rFonts w:ascii="Arial" w:hAnsi="Arial" w:cs="Arial"/>
                <w:b/>
                <w:bCs/>
                <w:sz w:val="14"/>
                <w:szCs w:val="14"/>
                <w:lang w:val="en-US"/>
              </w:rPr>
              <w:t>54</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b/>
                <w:bCs/>
                <w:sz w:val="14"/>
                <w:szCs w:val="14"/>
                <w:lang w:val="en-US"/>
              </w:rPr>
            </w:pPr>
            <w:r w:rsidRPr="0077093D">
              <w:rPr>
                <w:rFonts w:ascii="Arial" w:hAnsi="Arial" w:cs="Arial"/>
                <w:b/>
                <w:bCs/>
                <w:sz w:val="14"/>
                <w:szCs w:val="14"/>
              </w:rPr>
              <w:t>5</w:t>
            </w:r>
            <w:r w:rsidRPr="0077093D">
              <w:rPr>
                <w:rFonts w:ascii="Arial" w:hAnsi="Arial" w:cs="Arial"/>
                <w:b/>
                <w:bCs/>
                <w:sz w:val="14"/>
                <w:szCs w:val="14"/>
                <w:lang w:val="en-US"/>
              </w:rPr>
              <w:t>47</w:t>
            </w:r>
            <w:r w:rsidRPr="0077093D">
              <w:rPr>
                <w:rFonts w:ascii="Arial" w:hAnsi="Arial" w:cs="Arial"/>
                <w:b/>
                <w:bCs/>
                <w:sz w:val="14"/>
                <w:szCs w:val="14"/>
              </w:rPr>
              <w:t xml:space="preserve"> </w:t>
            </w:r>
            <w:r w:rsidRPr="0077093D">
              <w:rPr>
                <w:rFonts w:ascii="Arial" w:hAnsi="Arial" w:cs="Arial"/>
                <w:b/>
                <w:bCs/>
                <w:sz w:val="14"/>
                <w:szCs w:val="14"/>
                <w:lang w:val="en-US"/>
              </w:rPr>
              <w:t>443</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b/>
                <w:sz w:val="14"/>
                <w:szCs w:val="14"/>
                <w:lang w:val="en-US" w:eastAsia="ru-RU"/>
              </w:rPr>
            </w:pPr>
            <w:r w:rsidRPr="0077093D">
              <w:rPr>
                <w:rFonts w:ascii="Arial" w:hAnsi="Arial" w:cs="Arial"/>
                <w:b/>
                <w:sz w:val="14"/>
                <w:szCs w:val="14"/>
                <w:lang w:eastAsia="ru-RU"/>
              </w:rPr>
              <w:t xml:space="preserve">598 </w:t>
            </w:r>
            <w:r w:rsidRPr="0077093D">
              <w:rPr>
                <w:rFonts w:ascii="Arial" w:hAnsi="Arial" w:cs="Arial"/>
                <w:b/>
                <w:sz w:val="14"/>
                <w:szCs w:val="14"/>
                <w:lang w:val="en-US" w:eastAsia="ru-RU"/>
              </w:rPr>
              <w:t>8</w:t>
            </w:r>
            <w:r w:rsidRPr="0077093D">
              <w:rPr>
                <w:rFonts w:ascii="Arial" w:hAnsi="Arial" w:cs="Arial"/>
                <w:b/>
                <w:sz w:val="14"/>
                <w:szCs w:val="14"/>
                <w:lang w:eastAsia="ru-RU"/>
              </w:rPr>
              <w:t>7</w:t>
            </w:r>
            <w:r w:rsidRPr="0077093D">
              <w:rPr>
                <w:rFonts w:ascii="Arial" w:hAnsi="Arial" w:cs="Arial"/>
                <w:b/>
                <w:sz w:val="14"/>
                <w:szCs w:val="14"/>
                <w:lang w:val="en-US" w:eastAsia="ru-RU"/>
              </w:rPr>
              <w:t>2</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b/>
                <w:sz w:val="14"/>
                <w:szCs w:val="14"/>
                <w:lang w:val="en-US" w:eastAsia="ru-RU"/>
              </w:rPr>
            </w:pPr>
            <w:r w:rsidRPr="0077093D">
              <w:rPr>
                <w:rFonts w:ascii="Arial" w:hAnsi="Arial" w:cs="Arial"/>
                <w:b/>
                <w:sz w:val="14"/>
                <w:szCs w:val="14"/>
                <w:lang w:val="en-US" w:eastAsia="ru-RU"/>
              </w:rPr>
              <w:t>6</w:t>
            </w:r>
            <w:r w:rsidRPr="0077093D">
              <w:rPr>
                <w:rFonts w:ascii="Arial" w:hAnsi="Arial" w:cs="Arial"/>
                <w:b/>
                <w:sz w:val="14"/>
                <w:szCs w:val="14"/>
                <w:lang w:eastAsia="ru-RU"/>
              </w:rPr>
              <w:t>7</w:t>
            </w:r>
            <w:r w:rsidRPr="0077093D">
              <w:rPr>
                <w:rFonts w:ascii="Arial" w:hAnsi="Arial" w:cs="Arial"/>
                <w:b/>
                <w:sz w:val="14"/>
                <w:szCs w:val="14"/>
                <w:lang w:val="en-US" w:eastAsia="ru-RU"/>
              </w:rPr>
              <w:t>9</w:t>
            </w:r>
            <w:r w:rsidRPr="0077093D">
              <w:rPr>
                <w:rFonts w:ascii="Arial" w:hAnsi="Arial" w:cs="Arial"/>
                <w:b/>
                <w:sz w:val="14"/>
                <w:szCs w:val="14"/>
                <w:lang w:eastAsia="ru-RU"/>
              </w:rPr>
              <w:t xml:space="preserve"> 2</w:t>
            </w:r>
            <w:r w:rsidRPr="0077093D">
              <w:rPr>
                <w:rFonts w:ascii="Arial" w:hAnsi="Arial" w:cs="Arial"/>
                <w:b/>
                <w:sz w:val="14"/>
                <w:szCs w:val="14"/>
                <w:lang w:val="en-US" w:eastAsia="ru-RU"/>
              </w:rPr>
              <w:t>70</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b/>
                <w:sz w:val="14"/>
                <w:szCs w:val="14"/>
                <w:lang w:val="en-US" w:eastAsia="ru-RU"/>
              </w:rPr>
            </w:pPr>
            <w:r w:rsidRPr="0077093D">
              <w:rPr>
                <w:rFonts w:ascii="Arial" w:hAnsi="Arial" w:cs="Arial"/>
                <w:b/>
                <w:sz w:val="14"/>
                <w:szCs w:val="14"/>
                <w:lang w:val="en-US" w:eastAsia="ru-RU"/>
              </w:rPr>
              <w:t>748 902</w:t>
            </w:r>
          </w:p>
        </w:tc>
        <w:tc>
          <w:tcPr>
            <w:tcW w:w="3145" w:type="dxa"/>
            <w:tcBorders>
              <w:top w:val="nil"/>
              <w:left w:val="single" w:sz="6" w:space="0" w:color="auto"/>
              <w:bottom w:val="nil"/>
              <w:right w:val="nil"/>
            </w:tcBorders>
            <w:vAlign w:val="bottom"/>
          </w:tcPr>
          <w:p w:rsidR="000C7727" w:rsidRPr="0077093D" w:rsidRDefault="000C7727" w:rsidP="004C142C">
            <w:pPr>
              <w:widowControl w:val="0"/>
              <w:tabs>
                <w:tab w:val="left" w:pos="214"/>
              </w:tabs>
              <w:spacing w:before="16" w:line="140" w:lineRule="exact"/>
              <w:ind w:left="113"/>
              <w:rPr>
                <w:rFonts w:ascii="Arial" w:hAnsi="Arial" w:cs="Arial"/>
                <w:sz w:val="14"/>
                <w:szCs w:val="14"/>
                <w:lang w:eastAsia="ru-RU"/>
              </w:rPr>
            </w:pPr>
            <w:proofErr w:type="gramStart"/>
            <w:r w:rsidRPr="0077093D">
              <w:rPr>
                <w:rFonts w:ascii="Arial" w:hAnsi="Arial" w:cs="Arial"/>
                <w:b/>
                <w:bCs/>
                <w:i/>
                <w:iCs/>
                <w:sz w:val="14"/>
                <w:szCs w:val="14"/>
                <w:lang w:eastAsia="ru-RU"/>
              </w:rPr>
              <w:t>Financial assets</w:t>
            </w:r>
            <w:r w:rsidR="00272969" w:rsidRPr="0077093D">
              <w:rPr>
                <w:rFonts w:ascii="Arial" w:hAnsi="Arial" w:cs="Arial"/>
                <w:b/>
                <w:bCs/>
                <w:iCs/>
                <w:sz w:val="14"/>
                <w:szCs w:val="14"/>
                <w:vertAlign w:val="superscript"/>
                <w:lang w:val="en-US" w:eastAsia="ru-RU"/>
              </w:rPr>
              <w:t>3</w:t>
            </w:r>
            <w:r w:rsidRPr="0077093D">
              <w:rPr>
                <w:rFonts w:ascii="Arial" w:hAnsi="Arial" w:cs="Arial"/>
                <w:b/>
                <w:bCs/>
                <w:iCs/>
                <w:sz w:val="14"/>
                <w:szCs w:val="14"/>
                <w:vertAlign w:val="superscript"/>
                <w:lang w:eastAsia="ru-RU"/>
              </w:rPr>
              <w:t>)</w:t>
            </w:r>
            <w:proofErr w:type="gramEnd"/>
          </w:p>
        </w:tc>
      </w:tr>
      <w:tr w:rsidR="0077093D" w:rsidRPr="00AA17E9" w:rsidTr="00B60C21">
        <w:trPr>
          <w:cantSplit/>
          <w:jc w:val="center"/>
        </w:trPr>
        <w:tc>
          <w:tcPr>
            <w:tcW w:w="3219" w:type="dxa"/>
            <w:tcBorders>
              <w:top w:val="nil"/>
              <w:left w:val="nil"/>
              <w:bottom w:val="nil"/>
              <w:right w:val="single" w:sz="6" w:space="0" w:color="auto"/>
            </w:tcBorders>
            <w:vAlign w:val="bottom"/>
          </w:tcPr>
          <w:p w:rsidR="000C7727" w:rsidRPr="0077093D" w:rsidRDefault="000C7727" w:rsidP="004C142C">
            <w:pPr>
              <w:widowControl w:val="0"/>
              <w:spacing w:before="16" w:line="140" w:lineRule="exact"/>
              <w:ind w:left="227"/>
              <w:rPr>
                <w:rFonts w:ascii="Arial" w:hAnsi="Arial" w:cs="Arial"/>
                <w:sz w:val="14"/>
                <w:szCs w:val="14"/>
                <w:lang w:eastAsia="ru-RU"/>
              </w:rPr>
            </w:pPr>
            <w:r w:rsidRPr="0077093D">
              <w:rPr>
                <w:rFonts w:ascii="Arial" w:hAnsi="Arial" w:cs="Arial"/>
                <w:sz w:val="14"/>
                <w:szCs w:val="14"/>
                <w:lang w:eastAsia="ru-RU"/>
              </w:rPr>
              <w:t xml:space="preserve">Монетарное золото и специальные права </w:t>
            </w:r>
            <w:r w:rsidRPr="0077093D">
              <w:rPr>
                <w:rFonts w:ascii="Arial" w:hAnsi="Arial" w:cs="Arial"/>
                <w:spacing w:val="-4"/>
                <w:sz w:val="14"/>
                <w:szCs w:val="14"/>
                <w:lang w:eastAsia="ru-RU"/>
              </w:rPr>
              <w:br/>
            </w:r>
            <w:r w:rsidRPr="0077093D">
              <w:rPr>
                <w:rFonts w:ascii="Arial" w:hAnsi="Arial" w:cs="Arial"/>
                <w:sz w:val="14"/>
                <w:szCs w:val="14"/>
                <w:lang w:eastAsia="ru-RU"/>
              </w:rPr>
              <w:t>заимствования</w:t>
            </w:r>
          </w:p>
        </w:tc>
        <w:tc>
          <w:tcPr>
            <w:tcW w:w="705"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rPr>
            </w:pPr>
            <w:r w:rsidRPr="0077093D">
              <w:rPr>
                <w:rFonts w:ascii="Arial" w:hAnsi="Arial" w:cs="Arial"/>
                <w:sz w:val="14"/>
                <w:szCs w:val="14"/>
              </w:rPr>
              <w:t>4 810</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rPr>
            </w:pPr>
            <w:r w:rsidRPr="0077093D">
              <w:rPr>
                <w:rFonts w:ascii="Arial" w:hAnsi="Arial" w:cs="Arial"/>
                <w:sz w:val="14"/>
                <w:szCs w:val="14"/>
              </w:rPr>
              <w:t>6 505</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eastAsia="ru-RU"/>
              </w:rPr>
            </w:pPr>
            <w:r w:rsidRPr="0077093D">
              <w:rPr>
                <w:rFonts w:ascii="Arial" w:hAnsi="Arial" w:cs="Arial"/>
                <w:sz w:val="14"/>
                <w:szCs w:val="14"/>
                <w:lang w:eastAsia="ru-RU"/>
              </w:rPr>
              <w:t>7 248</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eastAsia="ru-RU"/>
              </w:rPr>
            </w:pPr>
            <w:r w:rsidRPr="0077093D">
              <w:rPr>
                <w:rFonts w:ascii="Arial" w:hAnsi="Arial" w:cs="Arial"/>
                <w:sz w:val="14"/>
                <w:szCs w:val="14"/>
                <w:lang w:eastAsia="ru-RU"/>
              </w:rPr>
              <w:t>10 768</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eastAsia="ru-RU"/>
              </w:rPr>
            </w:pPr>
            <w:r w:rsidRPr="0077093D">
              <w:rPr>
                <w:rFonts w:ascii="Arial" w:hAnsi="Arial" w:cs="Arial"/>
                <w:sz w:val="14"/>
                <w:szCs w:val="14"/>
                <w:lang w:val="en-US" w:eastAsia="ru-RU"/>
              </w:rPr>
              <w:t>11 685</w:t>
            </w:r>
          </w:p>
        </w:tc>
        <w:tc>
          <w:tcPr>
            <w:tcW w:w="3145" w:type="dxa"/>
            <w:tcBorders>
              <w:top w:val="nil"/>
              <w:left w:val="single" w:sz="6" w:space="0" w:color="auto"/>
              <w:bottom w:val="nil"/>
              <w:right w:val="nil"/>
            </w:tcBorders>
            <w:vAlign w:val="bottom"/>
          </w:tcPr>
          <w:p w:rsidR="000C7727" w:rsidRPr="0077093D" w:rsidRDefault="000C7727" w:rsidP="004C142C">
            <w:pPr>
              <w:widowControl w:val="0"/>
              <w:spacing w:before="16" w:line="140" w:lineRule="exact"/>
              <w:ind w:left="227"/>
              <w:rPr>
                <w:rFonts w:ascii="Arial" w:hAnsi="Arial" w:cs="Arial"/>
                <w:sz w:val="14"/>
                <w:szCs w:val="14"/>
                <w:lang w:val="en-US" w:eastAsia="ru-RU"/>
              </w:rPr>
            </w:pPr>
            <w:r w:rsidRPr="0077093D">
              <w:rPr>
                <w:rFonts w:ascii="Arial" w:hAnsi="Arial" w:cs="Arial"/>
                <w:i/>
                <w:sz w:val="14"/>
                <w:szCs w:val="14"/>
                <w:lang w:val="en-US" w:eastAsia="ru-RU"/>
              </w:rPr>
              <w:t>Monetary gold and special drawing rights</w:t>
            </w:r>
          </w:p>
        </w:tc>
      </w:tr>
      <w:tr w:rsidR="0077093D" w:rsidRPr="0077093D" w:rsidTr="00B60C21">
        <w:trPr>
          <w:cantSplit/>
          <w:jc w:val="center"/>
        </w:trPr>
        <w:tc>
          <w:tcPr>
            <w:tcW w:w="3219" w:type="dxa"/>
            <w:tcBorders>
              <w:top w:val="nil"/>
              <w:left w:val="nil"/>
              <w:bottom w:val="nil"/>
              <w:right w:val="single" w:sz="6" w:space="0" w:color="auto"/>
            </w:tcBorders>
            <w:vAlign w:val="bottom"/>
          </w:tcPr>
          <w:p w:rsidR="000C7727" w:rsidRPr="0077093D" w:rsidRDefault="000C7727" w:rsidP="004C142C">
            <w:pPr>
              <w:widowControl w:val="0"/>
              <w:spacing w:before="16" w:line="140" w:lineRule="exact"/>
              <w:ind w:left="227"/>
              <w:rPr>
                <w:rFonts w:ascii="Arial" w:hAnsi="Arial" w:cs="Arial"/>
                <w:sz w:val="14"/>
                <w:szCs w:val="14"/>
                <w:lang w:eastAsia="ru-RU"/>
              </w:rPr>
            </w:pPr>
            <w:r w:rsidRPr="0077093D">
              <w:rPr>
                <w:rFonts w:ascii="Arial" w:hAnsi="Arial" w:cs="Arial"/>
                <w:sz w:val="14"/>
                <w:szCs w:val="14"/>
                <w:lang w:eastAsia="ru-RU"/>
              </w:rPr>
              <w:t>Наличная валюта и депозиты</w:t>
            </w:r>
          </w:p>
        </w:tc>
        <w:tc>
          <w:tcPr>
            <w:tcW w:w="705"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rPr>
            </w:pPr>
            <w:r w:rsidRPr="0077093D">
              <w:rPr>
                <w:rFonts w:ascii="Arial" w:hAnsi="Arial" w:cs="Arial"/>
                <w:sz w:val="14"/>
                <w:szCs w:val="14"/>
              </w:rPr>
              <w:t>94 427</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rPr>
            </w:pPr>
            <w:r w:rsidRPr="0077093D">
              <w:rPr>
                <w:rFonts w:ascii="Arial" w:hAnsi="Arial" w:cs="Arial"/>
                <w:sz w:val="14"/>
                <w:szCs w:val="14"/>
              </w:rPr>
              <w:t>114 1</w:t>
            </w:r>
            <w:r w:rsidRPr="0077093D">
              <w:rPr>
                <w:rFonts w:ascii="Arial" w:hAnsi="Arial" w:cs="Arial"/>
                <w:sz w:val="14"/>
                <w:szCs w:val="14"/>
                <w:lang w:val="en-US"/>
              </w:rPr>
              <w:t>7</w:t>
            </w:r>
            <w:r w:rsidRPr="0077093D">
              <w:rPr>
                <w:rFonts w:ascii="Arial" w:hAnsi="Arial" w:cs="Arial"/>
                <w:sz w:val="14"/>
                <w:szCs w:val="14"/>
              </w:rPr>
              <w:t>8</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eastAsia="ru-RU"/>
              </w:rPr>
            </w:pPr>
            <w:r w:rsidRPr="0077093D">
              <w:rPr>
                <w:rFonts w:ascii="Arial" w:hAnsi="Arial" w:cs="Arial"/>
                <w:sz w:val="14"/>
                <w:szCs w:val="14"/>
                <w:lang w:eastAsia="ru-RU"/>
              </w:rPr>
              <w:t xml:space="preserve">119 </w:t>
            </w:r>
            <w:r w:rsidRPr="0077093D">
              <w:rPr>
                <w:rFonts w:ascii="Arial" w:hAnsi="Arial" w:cs="Arial"/>
                <w:sz w:val="14"/>
                <w:szCs w:val="14"/>
                <w:lang w:val="en-US" w:eastAsia="ru-RU"/>
              </w:rPr>
              <w:t>530</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eastAsia="ru-RU"/>
              </w:rPr>
            </w:pPr>
            <w:r w:rsidRPr="0077093D">
              <w:rPr>
                <w:rFonts w:ascii="Arial" w:hAnsi="Arial" w:cs="Arial"/>
                <w:sz w:val="14"/>
                <w:szCs w:val="14"/>
                <w:lang w:eastAsia="ru-RU"/>
              </w:rPr>
              <w:t>133 6</w:t>
            </w:r>
            <w:r w:rsidRPr="0077093D">
              <w:rPr>
                <w:rFonts w:ascii="Arial" w:hAnsi="Arial" w:cs="Arial"/>
                <w:sz w:val="14"/>
                <w:szCs w:val="14"/>
                <w:lang w:val="en-US" w:eastAsia="ru-RU"/>
              </w:rPr>
              <w:t>91</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eastAsia="ru-RU"/>
              </w:rPr>
            </w:pPr>
            <w:r w:rsidRPr="0077093D">
              <w:rPr>
                <w:rFonts w:ascii="Arial" w:hAnsi="Arial" w:cs="Arial"/>
                <w:sz w:val="14"/>
                <w:szCs w:val="14"/>
                <w:lang w:val="en-US" w:eastAsia="ru-RU"/>
              </w:rPr>
              <w:t>152 382</w:t>
            </w:r>
          </w:p>
        </w:tc>
        <w:tc>
          <w:tcPr>
            <w:tcW w:w="3145" w:type="dxa"/>
            <w:tcBorders>
              <w:top w:val="nil"/>
              <w:left w:val="single" w:sz="6" w:space="0" w:color="auto"/>
              <w:bottom w:val="nil"/>
              <w:right w:val="nil"/>
            </w:tcBorders>
            <w:vAlign w:val="bottom"/>
          </w:tcPr>
          <w:p w:rsidR="000C7727" w:rsidRPr="0077093D" w:rsidRDefault="000C7727" w:rsidP="004C142C">
            <w:pPr>
              <w:widowControl w:val="0"/>
              <w:spacing w:before="16" w:line="140" w:lineRule="exact"/>
              <w:ind w:left="227"/>
              <w:rPr>
                <w:rFonts w:ascii="Arial" w:hAnsi="Arial" w:cs="Arial"/>
                <w:sz w:val="14"/>
                <w:szCs w:val="14"/>
                <w:lang w:eastAsia="ru-RU"/>
              </w:rPr>
            </w:pPr>
            <w:r w:rsidRPr="0077093D">
              <w:rPr>
                <w:rFonts w:ascii="Arial" w:hAnsi="Arial" w:cs="Arial"/>
                <w:i/>
                <w:sz w:val="14"/>
                <w:szCs w:val="14"/>
                <w:lang w:val="en-US" w:eastAsia="ru-RU"/>
              </w:rPr>
              <w:t xml:space="preserve">Currency </w:t>
            </w:r>
            <w:r w:rsidRPr="0077093D">
              <w:rPr>
                <w:rFonts w:ascii="Arial" w:hAnsi="Arial" w:cs="Arial"/>
                <w:i/>
                <w:sz w:val="14"/>
                <w:szCs w:val="14"/>
                <w:lang w:eastAsia="ru-RU"/>
              </w:rPr>
              <w:t>and deposits</w:t>
            </w:r>
          </w:p>
        </w:tc>
      </w:tr>
      <w:tr w:rsidR="0077093D" w:rsidRPr="0077093D" w:rsidTr="00B60C21">
        <w:trPr>
          <w:cantSplit/>
          <w:jc w:val="center"/>
        </w:trPr>
        <w:tc>
          <w:tcPr>
            <w:tcW w:w="3219" w:type="dxa"/>
            <w:tcBorders>
              <w:top w:val="nil"/>
              <w:left w:val="nil"/>
              <w:bottom w:val="nil"/>
              <w:right w:val="single" w:sz="6" w:space="0" w:color="auto"/>
            </w:tcBorders>
            <w:vAlign w:val="bottom"/>
          </w:tcPr>
          <w:p w:rsidR="000C7727" w:rsidRPr="0077093D" w:rsidRDefault="000C7727" w:rsidP="004C142C">
            <w:pPr>
              <w:widowControl w:val="0"/>
              <w:spacing w:before="16" w:line="140" w:lineRule="exact"/>
              <w:ind w:left="227"/>
              <w:rPr>
                <w:rFonts w:ascii="Arial" w:hAnsi="Arial" w:cs="Arial"/>
                <w:spacing w:val="-4"/>
                <w:sz w:val="14"/>
                <w:szCs w:val="14"/>
                <w:lang w:eastAsia="ru-RU"/>
              </w:rPr>
            </w:pPr>
            <w:r w:rsidRPr="0077093D">
              <w:rPr>
                <w:rFonts w:ascii="Arial" w:hAnsi="Arial" w:cs="Arial"/>
                <w:spacing w:val="-4"/>
                <w:sz w:val="14"/>
                <w:szCs w:val="14"/>
                <w:lang w:eastAsia="ru-RU"/>
              </w:rPr>
              <w:t>Долговые ценные бумаги</w:t>
            </w:r>
          </w:p>
        </w:tc>
        <w:tc>
          <w:tcPr>
            <w:tcW w:w="705"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rPr>
            </w:pPr>
            <w:r w:rsidRPr="0077093D">
              <w:rPr>
                <w:rFonts w:ascii="Arial" w:hAnsi="Arial" w:cs="Arial"/>
                <w:sz w:val="14"/>
                <w:szCs w:val="14"/>
              </w:rPr>
              <w:t>36 66</w:t>
            </w:r>
            <w:r w:rsidRPr="0077093D">
              <w:rPr>
                <w:rFonts w:ascii="Arial" w:hAnsi="Arial" w:cs="Arial"/>
                <w:sz w:val="14"/>
                <w:szCs w:val="14"/>
                <w:lang w:val="en-US"/>
              </w:rPr>
              <w:t>2</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rPr>
            </w:pPr>
            <w:r w:rsidRPr="0077093D">
              <w:rPr>
                <w:rFonts w:ascii="Arial" w:hAnsi="Arial" w:cs="Arial"/>
                <w:sz w:val="14"/>
                <w:szCs w:val="14"/>
              </w:rPr>
              <w:t>39 33</w:t>
            </w:r>
            <w:r w:rsidRPr="0077093D">
              <w:rPr>
                <w:rFonts w:ascii="Arial" w:hAnsi="Arial" w:cs="Arial"/>
                <w:sz w:val="14"/>
                <w:szCs w:val="14"/>
                <w:lang w:val="en-US"/>
              </w:rPr>
              <w:t>9</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eastAsia="ru-RU"/>
              </w:rPr>
            </w:pPr>
            <w:r w:rsidRPr="0077093D">
              <w:rPr>
                <w:rFonts w:ascii="Arial" w:hAnsi="Arial" w:cs="Arial"/>
                <w:sz w:val="14"/>
                <w:szCs w:val="14"/>
                <w:lang w:eastAsia="ru-RU"/>
              </w:rPr>
              <w:t xml:space="preserve">41 </w:t>
            </w:r>
            <w:r w:rsidRPr="0077093D">
              <w:rPr>
                <w:rFonts w:ascii="Arial" w:hAnsi="Arial" w:cs="Arial"/>
                <w:sz w:val="14"/>
                <w:szCs w:val="14"/>
                <w:lang w:val="en-US" w:eastAsia="ru-RU"/>
              </w:rPr>
              <w:t>84</w:t>
            </w:r>
            <w:r w:rsidRPr="0077093D">
              <w:rPr>
                <w:rFonts w:ascii="Arial" w:hAnsi="Arial" w:cs="Arial"/>
                <w:sz w:val="14"/>
                <w:szCs w:val="14"/>
                <w:lang w:eastAsia="ru-RU"/>
              </w:rPr>
              <w:t>4</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eastAsia="ru-RU"/>
              </w:rPr>
            </w:pPr>
            <w:r w:rsidRPr="0077093D">
              <w:rPr>
                <w:rFonts w:ascii="Arial" w:hAnsi="Arial" w:cs="Arial"/>
                <w:sz w:val="14"/>
                <w:szCs w:val="14"/>
                <w:lang w:eastAsia="ru-RU"/>
              </w:rPr>
              <w:t>56 3</w:t>
            </w:r>
            <w:r w:rsidRPr="0077093D">
              <w:rPr>
                <w:rFonts w:ascii="Arial" w:hAnsi="Arial" w:cs="Arial"/>
                <w:sz w:val="14"/>
                <w:szCs w:val="14"/>
                <w:lang w:val="en-US" w:eastAsia="ru-RU"/>
              </w:rPr>
              <w:t>42</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eastAsia="ru-RU"/>
              </w:rPr>
            </w:pPr>
            <w:r w:rsidRPr="0077093D">
              <w:rPr>
                <w:rFonts w:ascii="Arial" w:hAnsi="Arial" w:cs="Arial"/>
                <w:sz w:val="14"/>
                <w:szCs w:val="14"/>
                <w:lang w:val="en-US" w:eastAsia="ru-RU"/>
              </w:rPr>
              <w:t>57 259</w:t>
            </w:r>
          </w:p>
        </w:tc>
        <w:tc>
          <w:tcPr>
            <w:tcW w:w="3145" w:type="dxa"/>
            <w:tcBorders>
              <w:top w:val="nil"/>
              <w:left w:val="single" w:sz="6" w:space="0" w:color="auto"/>
              <w:bottom w:val="nil"/>
              <w:right w:val="nil"/>
            </w:tcBorders>
            <w:vAlign w:val="bottom"/>
          </w:tcPr>
          <w:p w:rsidR="000C7727" w:rsidRPr="0077093D" w:rsidRDefault="000C7727" w:rsidP="004C142C">
            <w:pPr>
              <w:widowControl w:val="0"/>
              <w:spacing w:before="16" w:line="140" w:lineRule="exact"/>
              <w:ind w:left="227"/>
              <w:rPr>
                <w:rFonts w:ascii="Arial" w:hAnsi="Arial" w:cs="Arial"/>
                <w:sz w:val="14"/>
                <w:szCs w:val="14"/>
                <w:lang w:eastAsia="ru-RU"/>
              </w:rPr>
            </w:pPr>
            <w:r w:rsidRPr="0077093D">
              <w:rPr>
                <w:rFonts w:ascii="Arial" w:hAnsi="Arial" w:cs="Arial"/>
                <w:i/>
                <w:sz w:val="14"/>
                <w:szCs w:val="14"/>
                <w:lang w:eastAsia="ru-RU"/>
              </w:rPr>
              <w:t>Debt securities</w:t>
            </w:r>
          </w:p>
        </w:tc>
      </w:tr>
      <w:tr w:rsidR="0077093D" w:rsidRPr="0077093D" w:rsidTr="00B60C21">
        <w:trPr>
          <w:cantSplit/>
          <w:jc w:val="center"/>
        </w:trPr>
        <w:tc>
          <w:tcPr>
            <w:tcW w:w="3219" w:type="dxa"/>
            <w:tcBorders>
              <w:top w:val="nil"/>
              <w:left w:val="nil"/>
              <w:bottom w:val="nil"/>
              <w:right w:val="single" w:sz="6" w:space="0" w:color="auto"/>
            </w:tcBorders>
            <w:vAlign w:val="bottom"/>
          </w:tcPr>
          <w:p w:rsidR="000C7727" w:rsidRPr="0077093D" w:rsidRDefault="000C7727" w:rsidP="004C142C">
            <w:pPr>
              <w:widowControl w:val="0"/>
              <w:spacing w:before="16" w:line="140" w:lineRule="exact"/>
              <w:ind w:left="227"/>
              <w:rPr>
                <w:rFonts w:ascii="Arial" w:hAnsi="Arial" w:cs="Arial"/>
                <w:sz w:val="14"/>
                <w:szCs w:val="14"/>
                <w:lang w:eastAsia="ru-RU"/>
              </w:rPr>
            </w:pPr>
            <w:r w:rsidRPr="0077093D">
              <w:rPr>
                <w:rFonts w:ascii="Arial" w:hAnsi="Arial" w:cs="Arial"/>
                <w:sz w:val="14"/>
                <w:szCs w:val="14"/>
                <w:lang w:eastAsia="ru-RU"/>
              </w:rPr>
              <w:t>Кредиты и займы</w:t>
            </w:r>
          </w:p>
        </w:tc>
        <w:tc>
          <w:tcPr>
            <w:tcW w:w="705"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rPr>
            </w:pPr>
            <w:r w:rsidRPr="0077093D">
              <w:rPr>
                <w:rFonts w:ascii="Arial" w:hAnsi="Arial" w:cs="Arial"/>
                <w:sz w:val="14"/>
                <w:szCs w:val="14"/>
              </w:rPr>
              <w:t>100 845</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rPr>
            </w:pPr>
            <w:r w:rsidRPr="0077093D">
              <w:rPr>
                <w:rFonts w:ascii="Arial" w:hAnsi="Arial" w:cs="Arial"/>
                <w:sz w:val="14"/>
                <w:szCs w:val="14"/>
              </w:rPr>
              <w:t>11</w:t>
            </w:r>
            <w:r w:rsidRPr="0077093D">
              <w:rPr>
                <w:rFonts w:ascii="Arial" w:hAnsi="Arial" w:cs="Arial"/>
                <w:sz w:val="14"/>
                <w:szCs w:val="14"/>
                <w:lang w:val="en-US"/>
              </w:rPr>
              <w:t>5</w:t>
            </w:r>
            <w:r w:rsidRPr="0077093D">
              <w:rPr>
                <w:rFonts w:ascii="Arial" w:hAnsi="Arial" w:cs="Arial"/>
                <w:sz w:val="14"/>
                <w:szCs w:val="14"/>
              </w:rPr>
              <w:t> </w:t>
            </w:r>
            <w:r w:rsidRPr="0077093D">
              <w:rPr>
                <w:rFonts w:ascii="Arial" w:hAnsi="Arial" w:cs="Arial"/>
                <w:sz w:val="14"/>
                <w:szCs w:val="14"/>
                <w:lang w:val="en-US"/>
              </w:rPr>
              <w:t>549</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eastAsia="ru-RU"/>
              </w:rPr>
            </w:pPr>
            <w:r w:rsidRPr="0077093D">
              <w:rPr>
                <w:rFonts w:ascii="Arial" w:hAnsi="Arial" w:cs="Arial"/>
                <w:sz w:val="14"/>
                <w:szCs w:val="14"/>
                <w:lang w:eastAsia="ru-RU"/>
              </w:rPr>
              <w:t>1</w:t>
            </w:r>
            <w:r w:rsidRPr="0077093D">
              <w:rPr>
                <w:rFonts w:ascii="Arial" w:hAnsi="Arial" w:cs="Arial"/>
                <w:sz w:val="14"/>
                <w:szCs w:val="14"/>
                <w:lang w:val="en-US" w:eastAsia="ru-RU"/>
              </w:rPr>
              <w:t>22</w:t>
            </w:r>
            <w:r w:rsidRPr="0077093D">
              <w:rPr>
                <w:rFonts w:ascii="Arial" w:hAnsi="Arial" w:cs="Arial"/>
                <w:sz w:val="14"/>
                <w:szCs w:val="14"/>
                <w:lang w:eastAsia="ru-RU"/>
              </w:rPr>
              <w:t xml:space="preserve"> </w:t>
            </w:r>
            <w:r w:rsidRPr="0077093D">
              <w:rPr>
                <w:rFonts w:ascii="Arial" w:hAnsi="Arial" w:cs="Arial"/>
                <w:sz w:val="14"/>
                <w:szCs w:val="14"/>
                <w:lang w:val="en-US" w:eastAsia="ru-RU"/>
              </w:rPr>
              <w:t>692</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eastAsia="ru-RU"/>
              </w:rPr>
            </w:pPr>
            <w:r w:rsidRPr="0077093D">
              <w:rPr>
                <w:rFonts w:ascii="Arial" w:hAnsi="Arial" w:cs="Arial"/>
                <w:sz w:val="14"/>
                <w:szCs w:val="14"/>
                <w:lang w:eastAsia="ru-RU"/>
              </w:rPr>
              <w:t>14</w:t>
            </w:r>
            <w:r w:rsidRPr="0077093D">
              <w:rPr>
                <w:rFonts w:ascii="Arial" w:hAnsi="Arial" w:cs="Arial"/>
                <w:sz w:val="14"/>
                <w:szCs w:val="14"/>
                <w:lang w:val="en-US" w:eastAsia="ru-RU"/>
              </w:rPr>
              <w:t>0</w:t>
            </w:r>
            <w:r w:rsidRPr="0077093D">
              <w:rPr>
                <w:rFonts w:ascii="Arial" w:hAnsi="Arial" w:cs="Arial"/>
                <w:sz w:val="14"/>
                <w:szCs w:val="14"/>
                <w:lang w:eastAsia="ru-RU"/>
              </w:rPr>
              <w:t xml:space="preserve"> 5</w:t>
            </w:r>
            <w:r w:rsidRPr="0077093D">
              <w:rPr>
                <w:rFonts w:ascii="Arial" w:hAnsi="Arial" w:cs="Arial"/>
                <w:sz w:val="14"/>
                <w:szCs w:val="14"/>
                <w:lang w:val="en-US" w:eastAsia="ru-RU"/>
              </w:rPr>
              <w:t>16</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eastAsia="ru-RU"/>
              </w:rPr>
            </w:pPr>
            <w:r w:rsidRPr="0077093D">
              <w:rPr>
                <w:rFonts w:ascii="Arial" w:hAnsi="Arial" w:cs="Arial"/>
                <w:sz w:val="14"/>
                <w:szCs w:val="14"/>
                <w:lang w:val="en-US" w:eastAsia="ru-RU"/>
              </w:rPr>
              <w:t>155 407</w:t>
            </w:r>
          </w:p>
        </w:tc>
        <w:tc>
          <w:tcPr>
            <w:tcW w:w="3145" w:type="dxa"/>
            <w:tcBorders>
              <w:top w:val="nil"/>
              <w:left w:val="single" w:sz="6" w:space="0" w:color="auto"/>
              <w:bottom w:val="nil"/>
              <w:right w:val="nil"/>
            </w:tcBorders>
            <w:vAlign w:val="bottom"/>
          </w:tcPr>
          <w:p w:rsidR="000C7727" w:rsidRPr="0077093D" w:rsidRDefault="000C7727" w:rsidP="004C142C">
            <w:pPr>
              <w:widowControl w:val="0"/>
              <w:spacing w:before="16" w:line="140" w:lineRule="exact"/>
              <w:ind w:left="227"/>
              <w:rPr>
                <w:rFonts w:ascii="Arial" w:hAnsi="Arial" w:cs="Arial"/>
                <w:sz w:val="14"/>
                <w:szCs w:val="14"/>
                <w:lang w:eastAsia="ru-RU"/>
              </w:rPr>
            </w:pPr>
            <w:r w:rsidRPr="0077093D">
              <w:rPr>
                <w:rFonts w:ascii="Arial" w:hAnsi="Arial" w:cs="Arial"/>
                <w:i/>
                <w:sz w:val="14"/>
                <w:szCs w:val="14"/>
                <w:lang w:val="en-US" w:eastAsia="ru-RU"/>
              </w:rPr>
              <w:t>L</w:t>
            </w:r>
            <w:r w:rsidRPr="0077093D">
              <w:rPr>
                <w:rFonts w:ascii="Arial" w:hAnsi="Arial" w:cs="Arial"/>
                <w:i/>
                <w:sz w:val="14"/>
                <w:szCs w:val="14"/>
                <w:lang w:eastAsia="ru-RU"/>
              </w:rPr>
              <w:t>oans</w:t>
            </w:r>
          </w:p>
        </w:tc>
      </w:tr>
      <w:tr w:rsidR="0077093D" w:rsidRPr="00AA17E9" w:rsidTr="00B60C21">
        <w:trPr>
          <w:cantSplit/>
          <w:jc w:val="center"/>
        </w:trPr>
        <w:tc>
          <w:tcPr>
            <w:tcW w:w="3219" w:type="dxa"/>
            <w:tcBorders>
              <w:top w:val="nil"/>
              <w:left w:val="nil"/>
              <w:bottom w:val="nil"/>
              <w:right w:val="single" w:sz="6" w:space="0" w:color="auto"/>
            </w:tcBorders>
            <w:vAlign w:val="bottom"/>
          </w:tcPr>
          <w:p w:rsidR="000C7727" w:rsidRPr="0077093D" w:rsidRDefault="000C7727" w:rsidP="004C142C">
            <w:pPr>
              <w:widowControl w:val="0"/>
              <w:spacing w:before="16" w:line="140" w:lineRule="exact"/>
              <w:ind w:left="227"/>
              <w:rPr>
                <w:rFonts w:ascii="Arial" w:hAnsi="Arial" w:cs="Arial"/>
                <w:sz w:val="14"/>
                <w:szCs w:val="14"/>
                <w:lang w:eastAsia="ru-RU"/>
              </w:rPr>
            </w:pPr>
            <w:r w:rsidRPr="0077093D">
              <w:rPr>
                <w:rFonts w:ascii="Arial" w:hAnsi="Arial" w:cs="Arial"/>
                <w:sz w:val="14"/>
                <w:szCs w:val="14"/>
                <w:lang w:eastAsia="ru-RU"/>
              </w:rPr>
              <w:t>Акции и прочие формы участия в капитале</w:t>
            </w:r>
          </w:p>
        </w:tc>
        <w:tc>
          <w:tcPr>
            <w:tcW w:w="705"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rPr>
            </w:pPr>
            <w:r w:rsidRPr="0077093D">
              <w:rPr>
                <w:rFonts w:ascii="Arial" w:hAnsi="Arial" w:cs="Arial"/>
                <w:sz w:val="14"/>
                <w:szCs w:val="14"/>
              </w:rPr>
              <w:t>13</w:t>
            </w:r>
            <w:r w:rsidRPr="0077093D">
              <w:rPr>
                <w:rFonts w:ascii="Arial" w:hAnsi="Arial" w:cs="Arial"/>
                <w:sz w:val="14"/>
                <w:szCs w:val="14"/>
                <w:lang w:val="en-US"/>
              </w:rPr>
              <w:t>7</w:t>
            </w:r>
            <w:r w:rsidRPr="0077093D">
              <w:rPr>
                <w:rFonts w:ascii="Arial" w:hAnsi="Arial" w:cs="Arial"/>
                <w:sz w:val="14"/>
                <w:szCs w:val="14"/>
              </w:rPr>
              <w:t xml:space="preserve"> </w:t>
            </w:r>
            <w:r w:rsidRPr="0077093D">
              <w:rPr>
                <w:rFonts w:ascii="Arial" w:hAnsi="Arial" w:cs="Arial"/>
                <w:sz w:val="14"/>
                <w:szCs w:val="14"/>
                <w:lang w:val="en-US"/>
              </w:rPr>
              <w:t>53</w:t>
            </w:r>
            <w:r w:rsidRPr="0077093D">
              <w:rPr>
                <w:rFonts w:ascii="Arial" w:hAnsi="Arial" w:cs="Arial"/>
                <w:sz w:val="14"/>
                <w:szCs w:val="14"/>
              </w:rPr>
              <w:t>7</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rPr>
            </w:pPr>
            <w:r w:rsidRPr="0077093D">
              <w:rPr>
                <w:rFonts w:ascii="Arial" w:hAnsi="Arial" w:cs="Arial"/>
                <w:sz w:val="14"/>
                <w:szCs w:val="14"/>
              </w:rPr>
              <w:t>1</w:t>
            </w:r>
            <w:r w:rsidRPr="0077093D">
              <w:rPr>
                <w:rFonts w:ascii="Arial" w:hAnsi="Arial" w:cs="Arial"/>
                <w:sz w:val="14"/>
                <w:szCs w:val="14"/>
                <w:lang w:val="en-US"/>
              </w:rPr>
              <w:t>48</w:t>
            </w:r>
            <w:r w:rsidRPr="0077093D">
              <w:rPr>
                <w:rFonts w:ascii="Arial" w:hAnsi="Arial" w:cs="Arial"/>
                <w:sz w:val="14"/>
                <w:szCs w:val="14"/>
              </w:rPr>
              <w:t xml:space="preserve"> </w:t>
            </w:r>
            <w:r w:rsidRPr="0077093D">
              <w:rPr>
                <w:rFonts w:ascii="Arial" w:hAnsi="Arial" w:cs="Arial"/>
                <w:sz w:val="14"/>
                <w:szCs w:val="14"/>
                <w:lang w:val="en-US"/>
              </w:rPr>
              <w:t>098</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eastAsia="ru-RU"/>
              </w:rPr>
            </w:pPr>
            <w:r w:rsidRPr="0077093D">
              <w:rPr>
                <w:rFonts w:ascii="Arial" w:hAnsi="Arial" w:cs="Arial"/>
                <w:sz w:val="14"/>
                <w:szCs w:val="14"/>
                <w:lang w:eastAsia="ru-RU"/>
              </w:rPr>
              <w:t>1</w:t>
            </w:r>
            <w:r w:rsidRPr="0077093D">
              <w:rPr>
                <w:rFonts w:ascii="Arial" w:hAnsi="Arial" w:cs="Arial"/>
                <w:sz w:val="14"/>
                <w:szCs w:val="14"/>
                <w:lang w:val="en-US" w:eastAsia="ru-RU"/>
              </w:rPr>
              <w:t>68</w:t>
            </w:r>
            <w:r w:rsidRPr="0077093D">
              <w:rPr>
                <w:rFonts w:ascii="Arial" w:hAnsi="Arial" w:cs="Arial"/>
                <w:sz w:val="14"/>
                <w:szCs w:val="14"/>
                <w:lang w:eastAsia="ru-RU"/>
              </w:rPr>
              <w:t xml:space="preserve"> 68</w:t>
            </w:r>
            <w:r w:rsidRPr="0077093D">
              <w:rPr>
                <w:rFonts w:ascii="Arial" w:hAnsi="Arial" w:cs="Arial"/>
                <w:sz w:val="14"/>
                <w:szCs w:val="14"/>
                <w:lang w:val="en-US" w:eastAsia="ru-RU"/>
              </w:rPr>
              <w:t>1</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eastAsia="ru-RU"/>
              </w:rPr>
            </w:pPr>
            <w:r w:rsidRPr="0077093D">
              <w:rPr>
                <w:rFonts w:ascii="Arial" w:hAnsi="Arial" w:cs="Arial"/>
                <w:sz w:val="14"/>
                <w:szCs w:val="14"/>
                <w:lang w:val="en-US" w:eastAsia="ru-RU"/>
              </w:rPr>
              <w:t>187</w:t>
            </w:r>
            <w:r w:rsidRPr="0077093D">
              <w:rPr>
                <w:rFonts w:ascii="Arial" w:hAnsi="Arial" w:cs="Arial"/>
                <w:sz w:val="14"/>
                <w:szCs w:val="14"/>
                <w:lang w:eastAsia="ru-RU"/>
              </w:rPr>
              <w:t xml:space="preserve"> </w:t>
            </w:r>
            <w:r w:rsidRPr="0077093D">
              <w:rPr>
                <w:rFonts w:ascii="Arial" w:hAnsi="Arial" w:cs="Arial"/>
                <w:sz w:val="14"/>
                <w:szCs w:val="14"/>
                <w:lang w:val="en-US" w:eastAsia="ru-RU"/>
              </w:rPr>
              <w:t>219</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eastAsia="ru-RU"/>
              </w:rPr>
            </w:pPr>
            <w:r w:rsidRPr="0077093D">
              <w:rPr>
                <w:rFonts w:ascii="Arial" w:hAnsi="Arial" w:cs="Arial"/>
                <w:sz w:val="14"/>
                <w:szCs w:val="14"/>
                <w:lang w:val="en-US" w:eastAsia="ru-RU"/>
              </w:rPr>
              <w:t>210 117</w:t>
            </w:r>
          </w:p>
        </w:tc>
        <w:tc>
          <w:tcPr>
            <w:tcW w:w="3145" w:type="dxa"/>
            <w:tcBorders>
              <w:top w:val="nil"/>
              <w:left w:val="single" w:sz="6" w:space="0" w:color="auto"/>
              <w:bottom w:val="nil"/>
              <w:right w:val="nil"/>
            </w:tcBorders>
            <w:vAlign w:val="bottom"/>
          </w:tcPr>
          <w:p w:rsidR="000C7727" w:rsidRPr="0077093D" w:rsidRDefault="000C7727" w:rsidP="004C142C">
            <w:pPr>
              <w:widowControl w:val="0"/>
              <w:spacing w:before="16" w:line="140" w:lineRule="exact"/>
              <w:ind w:left="227"/>
              <w:rPr>
                <w:rFonts w:ascii="Arial" w:hAnsi="Arial" w:cs="Arial"/>
                <w:sz w:val="14"/>
                <w:szCs w:val="14"/>
                <w:lang w:val="en-US" w:eastAsia="ru-RU"/>
              </w:rPr>
            </w:pPr>
            <w:r w:rsidRPr="0077093D">
              <w:rPr>
                <w:rFonts w:ascii="Arial" w:hAnsi="Arial" w:cs="Arial"/>
                <w:i/>
                <w:sz w:val="14"/>
                <w:szCs w:val="14"/>
                <w:lang w:val="en-US" w:eastAsia="ru-RU"/>
              </w:rPr>
              <w:t>Equity and investment fund shares</w:t>
            </w:r>
          </w:p>
        </w:tc>
      </w:tr>
      <w:tr w:rsidR="0077093D" w:rsidRPr="0077093D" w:rsidTr="00B60C21">
        <w:trPr>
          <w:cantSplit/>
          <w:jc w:val="center"/>
        </w:trPr>
        <w:tc>
          <w:tcPr>
            <w:tcW w:w="3219" w:type="dxa"/>
            <w:tcBorders>
              <w:top w:val="nil"/>
              <w:left w:val="nil"/>
              <w:bottom w:val="nil"/>
              <w:right w:val="single" w:sz="6" w:space="0" w:color="auto"/>
            </w:tcBorders>
            <w:vAlign w:val="bottom"/>
          </w:tcPr>
          <w:p w:rsidR="000C7727" w:rsidRPr="0077093D" w:rsidRDefault="000C7727" w:rsidP="004C142C">
            <w:pPr>
              <w:widowControl w:val="0"/>
              <w:spacing w:before="16" w:line="140" w:lineRule="exact"/>
              <w:ind w:left="227"/>
              <w:rPr>
                <w:rFonts w:ascii="Arial" w:hAnsi="Arial" w:cs="Arial"/>
                <w:sz w:val="14"/>
                <w:szCs w:val="14"/>
                <w:lang w:eastAsia="ru-RU"/>
              </w:rPr>
            </w:pPr>
            <w:r w:rsidRPr="0077093D">
              <w:rPr>
                <w:rFonts w:ascii="Arial" w:hAnsi="Arial" w:cs="Arial"/>
                <w:spacing w:val="-4"/>
                <w:sz w:val="14"/>
                <w:szCs w:val="14"/>
                <w:lang w:eastAsia="ru-RU"/>
              </w:rPr>
              <w:t>Страховые и пенсионные</w:t>
            </w:r>
            <w:r w:rsidRPr="0077093D">
              <w:rPr>
                <w:rFonts w:ascii="Arial" w:hAnsi="Arial" w:cs="Arial"/>
                <w:sz w:val="14"/>
                <w:szCs w:val="14"/>
                <w:lang w:eastAsia="ru-RU"/>
              </w:rPr>
              <w:t xml:space="preserve"> резервы</w:t>
            </w:r>
          </w:p>
        </w:tc>
        <w:tc>
          <w:tcPr>
            <w:tcW w:w="705"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rPr>
            </w:pPr>
            <w:r w:rsidRPr="0077093D">
              <w:rPr>
                <w:rFonts w:ascii="Arial" w:hAnsi="Arial" w:cs="Arial"/>
                <w:sz w:val="14"/>
                <w:szCs w:val="14"/>
              </w:rPr>
              <w:t>5 018</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rPr>
            </w:pPr>
            <w:r w:rsidRPr="0077093D">
              <w:rPr>
                <w:rFonts w:ascii="Arial" w:hAnsi="Arial" w:cs="Arial"/>
                <w:sz w:val="14"/>
                <w:szCs w:val="14"/>
              </w:rPr>
              <w:t>5 617</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eastAsia="ru-RU"/>
              </w:rPr>
            </w:pPr>
            <w:r w:rsidRPr="0077093D">
              <w:rPr>
                <w:rFonts w:ascii="Arial" w:hAnsi="Arial" w:cs="Arial"/>
                <w:sz w:val="14"/>
                <w:szCs w:val="14"/>
                <w:lang w:eastAsia="ru-RU"/>
              </w:rPr>
              <w:t>6 1</w:t>
            </w:r>
            <w:r w:rsidRPr="0077093D">
              <w:rPr>
                <w:rFonts w:ascii="Arial" w:hAnsi="Arial" w:cs="Arial"/>
                <w:sz w:val="14"/>
                <w:szCs w:val="14"/>
                <w:lang w:val="en-US" w:eastAsia="ru-RU"/>
              </w:rPr>
              <w:t>68</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eastAsia="ru-RU"/>
              </w:rPr>
            </w:pPr>
            <w:r w:rsidRPr="0077093D">
              <w:rPr>
                <w:rFonts w:ascii="Arial" w:hAnsi="Arial" w:cs="Arial"/>
                <w:sz w:val="14"/>
                <w:szCs w:val="14"/>
                <w:lang w:eastAsia="ru-RU"/>
              </w:rPr>
              <w:t>6 750</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eastAsia="ru-RU"/>
              </w:rPr>
            </w:pPr>
            <w:r w:rsidRPr="0077093D">
              <w:rPr>
                <w:rFonts w:ascii="Arial" w:hAnsi="Arial" w:cs="Arial"/>
                <w:sz w:val="14"/>
                <w:szCs w:val="14"/>
                <w:lang w:val="en-US" w:eastAsia="ru-RU"/>
              </w:rPr>
              <w:t>7 245</w:t>
            </w:r>
          </w:p>
        </w:tc>
        <w:tc>
          <w:tcPr>
            <w:tcW w:w="3145" w:type="dxa"/>
            <w:tcBorders>
              <w:top w:val="nil"/>
              <w:left w:val="single" w:sz="6" w:space="0" w:color="auto"/>
              <w:bottom w:val="nil"/>
              <w:right w:val="nil"/>
            </w:tcBorders>
            <w:vAlign w:val="bottom"/>
          </w:tcPr>
          <w:p w:rsidR="000C7727" w:rsidRPr="0077093D" w:rsidRDefault="000C7727" w:rsidP="004C142C">
            <w:pPr>
              <w:widowControl w:val="0"/>
              <w:spacing w:before="16" w:line="140" w:lineRule="exact"/>
              <w:ind w:left="227"/>
              <w:rPr>
                <w:rFonts w:ascii="Arial" w:hAnsi="Arial" w:cs="Arial"/>
                <w:sz w:val="14"/>
                <w:szCs w:val="14"/>
                <w:lang w:eastAsia="ru-RU"/>
              </w:rPr>
            </w:pPr>
            <w:r w:rsidRPr="0077093D">
              <w:rPr>
                <w:rFonts w:ascii="Arial" w:hAnsi="Arial" w:cs="Arial"/>
                <w:i/>
                <w:sz w:val="14"/>
                <w:szCs w:val="14"/>
                <w:lang w:eastAsia="ru-RU"/>
              </w:rPr>
              <w:t xml:space="preserve">Insurance </w:t>
            </w:r>
            <w:r w:rsidRPr="0077093D">
              <w:rPr>
                <w:rFonts w:ascii="Arial" w:hAnsi="Arial" w:cs="Arial"/>
                <w:i/>
                <w:sz w:val="14"/>
                <w:szCs w:val="14"/>
                <w:lang w:val="en-US" w:eastAsia="ru-RU"/>
              </w:rPr>
              <w:t xml:space="preserve">and </w:t>
            </w:r>
            <w:r w:rsidRPr="0077093D">
              <w:rPr>
                <w:rFonts w:ascii="Arial" w:hAnsi="Arial" w:cs="Arial"/>
                <w:i/>
                <w:sz w:val="14"/>
                <w:szCs w:val="14"/>
                <w:lang w:val="en-GB" w:eastAsia="ru-RU"/>
              </w:rPr>
              <w:t xml:space="preserve">pension </w:t>
            </w:r>
            <w:r w:rsidRPr="0077093D">
              <w:rPr>
                <w:rFonts w:ascii="Arial" w:hAnsi="Arial" w:cs="Arial"/>
                <w:i/>
                <w:sz w:val="14"/>
                <w:szCs w:val="14"/>
                <w:lang w:val="en-US" w:eastAsia="ru-RU"/>
              </w:rPr>
              <w:t>reserves</w:t>
            </w:r>
          </w:p>
        </w:tc>
      </w:tr>
      <w:tr w:rsidR="0077093D" w:rsidRPr="0077093D" w:rsidTr="00B60C21">
        <w:trPr>
          <w:cantSplit/>
          <w:jc w:val="center"/>
        </w:trPr>
        <w:tc>
          <w:tcPr>
            <w:tcW w:w="3219" w:type="dxa"/>
            <w:tcBorders>
              <w:top w:val="nil"/>
              <w:left w:val="nil"/>
              <w:bottom w:val="nil"/>
              <w:right w:val="single" w:sz="6" w:space="0" w:color="auto"/>
            </w:tcBorders>
            <w:vAlign w:val="bottom"/>
          </w:tcPr>
          <w:p w:rsidR="000C7727" w:rsidRPr="0077093D" w:rsidRDefault="000C7727" w:rsidP="004C142C">
            <w:pPr>
              <w:widowControl w:val="0"/>
              <w:spacing w:before="16" w:line="140" w:lineRule="exact"/>
              <w:ind w:left="227"/>
              <w:rPr>
                <w:rFonts w:ascii="Arial" w:hAnsi="Arial" w:cs="Arial"/>
                <w:sz w:val="14"/>
                <w:szCs w:val="14"/>
                <w:lang w:eastAsia="ru-RU"/>
              </w:rPr>
            </w:pPr>
            <w:r w:rsidRPr="0077093D">
              <w:rPr>
                <w:rFonts w:ascii="Arial" w:hAnsi="Arial" w:cs="Arial"/>
                <w:sz w:val="14"/>
                <w:szCs w:val="14"/>
                <w:lang w:eastAsia="ru-RU"/>
              </w:rPr>
              <w:t>Дебиторская задолженность</w:t>
            </w:r>
          </w:p>
        </w:tc>
        <w:tc>
          <w:tcPr>
            <w:tcW w:w="705"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rPr>
            </w:pPr>
            <w:r w:rsidRPr="0077093D">
              <w:rPr>
                <w:rFonts w:ascii="Arial" w:hAnsi="Arial" w:cs="Arial"/>
                <w:sz w:val="14"/>
                <w:szCs w:val="14"/>
              </w:rPr>
              <w:t>110 </w:t>
            </w:r>
            <w:r w:rsidRPr="0077093D">
              <w:rPr>
                <w:rFonts w:ascii="Arial" w:hAnsi="Arial" w:cs="Arial"/>
                <w:sz w:val="14"/>
                <w:szCs w:val="14"/>
                <w:lang w:val="en-US"/>
              </w:rPr>
              <w:t>85</w:t>
            </w:r>
            <w:r w:rsidRPr="0077093D">
              <w:rPr>
                <w:rFonts w:ascii="Arial" w:hAnsi="Arial" w:cs="Arial"/>
                <w:sz w:val="14"/>
                <w:szCs w:val="14"/>
              </w:rPr>
              <w:t>5</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rPr>
            </w:pPr>
            <w:r w:rsidRPr="0077093D">
              <w:rPr>
                <w:rFonts w:ascii="Arial" w:hAnsi="Arial" w:cs="Arial"/>
                <w:sz w:val="14"/>
                <w:szCs w:val="14"/>
              </w:rPr>
              <w:t>118 </w:t>
            </w:r>
            <w:r w:rsidRPr="0077093D">
              <w:rPr>
                <w:rFonts w:ascii="Arial" w:hAnsi="Arial" w:cs="Arial"/>
                <w:sz w:val="14"/>
                <w:szCs w:val="14"/>
                <w:lang w:val="en-US"/>
              </w:rPr>
              <w:t>157</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eastAsia="ru-RU"/>
              </w:rPr>
            </w:pPr>
            <w:r w:rsidRPr="0077093D">
              <w:rPr>
                <w:rFonts w:ascii="Arial" w:hAnsi="Arial" w:cs="Arial"/>
                <w:sz w:val="14"/>
                <w:szCs w:val="14"/>
                <w:lang w:eastAsia="ru-RU"/>
              </w:rPr>
              <w:t>1</w:t>
            </w:r>
            <w:r w:rsidRPr="0077093D">
              <w:rPr>
                <w:rFonts w:ascii="Arial" w:hAnsi="Arial" w:cs="Arial"/>
                <w:sz w:val="14"/>
                <w:szCs w:val="14"/>
                <w:lang w:val="en-US" w:eastAsia="ru-RU"/>
              </w:rPr>
              <w:t>3</w:t>
            </w:r>
            <w:r w:rsidRPr="0077093D">
              <w:rPr>
                <w:rFonts w:ascii="Arial" w:hAnsi="Arial" w:cs="Arial"/>
                <w:sz w:val="14"/>
                <w:szCs w:val="14"/>
                <w:lang w:eastAsia="ru-RU"/>
              </w:rPr>
              <w:t xml:space="preserve">2 </w:t>
            </w:r>
            <w:r w:rsidRPr="0077093D">
              <w:rPr>
                <w:rFonts w:ascii="Arial" w:hAnsi="Arial" w:cs="Arial"/>
                <w:sz w:val="14"/>
                <w:szCs w:val="14"/>
                <w:lang w:val="en-US" w:eastAsia="ru-RU"/>
              </w:rPr>
              <w:t>709</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eastAsia="ru-RU"/>
              </w:rPr>
            </w:pPr>
            <w:r w:rsidRPr="0077093D">
              <w:rPr>
                <w:rFonts w:ascii="Arial" w:hAnsi="Arial" w:cs="Arial"/>
                <w:sz w:val="14"/>
                <w:szCs w:val="14"/>
                <w:lang w:eastAsia="ru-RU"/>
              </w:rPr>
              <w:t>1</w:t>
            </w:r>
            <w:r w:rsidRPr="0077093D">
              <w:rPr>
                <w:rFonts w:ascii="Arial" w:hAnsi="Arial" w:cs="Arial"/>
                <w:sz w:val="14"/>
                <w:szCs w:val="14"/>
                <w:lang w:val="en-US" w:eastAsia="ru-RU"/>
              </w:rPr>
              <w:t>43</w:t>
            </w:r>
            <w:r w:rsidRPr="0077093D">
              <w:rPr>
                <w:rFonts w:ascii="Arial" w:hAnsi="Arial" w:cs="Arial"/>
                <w:sz w:val="14"/>
                <w:szCs w:val="14"/>
                <w:lang w:eastAsia="ru-RU"/>
              </w:rPr>
              <w:t xml:space="preserve"> </w:t>
            </w:r>
            <w:r w:rsidRPr="0077093D">
              <w:rPr>
                <w:rFonts w:ascii="Arial" w:hAnsi="Arial" w:cs="Arial"/>
                <w:sz w:val="14"/>
                <w:szCs w:val="14"/>
                <w:lang w:val="en-US" w:eastAsia="ru-RU"/>
              </w:rPr>
              <w:t>984</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eastAsia="ru-RU"/>
              </w:rPr>
            </w:pPr>
            <w:r w:rsidRPr="0077093D">
              <w:rPr>
                <w:rFonts w:ascii="Arial" w:hAnsi="Arial" w:cs="Arial"/>
                <w:sz w:val="14"/>
                <w:szCs w:val="14"/>
                <w:lang w:val="en-US" w:eastAsia="ru-RU"/>
              </w:rPr>
              <w:t>154 807</w:t>
            </w:r>
          </w:p>
        </w:tc>
        <w:tc>
          <w:tcPr>
            <w:tcW w:w="3145" w:type="dxa"/>
            <w:tcBorders>
              <w:top w:val="nil"/>
              <w:left w:val="single" w:sz="6" w:space="0" w:color="auto"/>
              <w:bottom w:val="nil"/>
              <w:right w:val="nil"/>
            </w:tcBorders>
            <w:vAlign w:val="bottom"/>
          </w:tcPr>
          <w:p w:rsidR="000C7727" w:rsidRPr="0077093D" w:rsidRDefault="000C7727" w:rsidP="004C142C">
            <w:pPr>
              <w:widowControl w:val="0"/>
              <w:spacing w:before="16" w:line="140" w:lineRule="exact"/>
              <w:ind w:left="227"/>
              <w:rPr>
                <w:rFonts w:ascii="Arial" w:hAnsi="Arial" w:cs="Arial"/>
                <w:sz w:val="14"/>
                <w:szCs w:val="14"/>
                <w:lang w:eastAsia="ru-RU"/>
              </w:rPr>
            </w:pPr>
            <w:r w:rsidRPr="0077093D">
              <w:rPr>
                <w:rFonts w:ascii="Arial" w:hAnsi="Arial" w:cs="Arial"/>
                <w:i/>
                <w:sz w:val="14"/>
                <w:szCs w:val="14"/>
                <w:lang w:val="en-US" w:eastAsia="ru-RU"/>
              </w:rPr>
              <w:t>Accounts receivable</w:t>
            </w:r>
          </w:p>
        </w:tc>
      </w:tr>
      <w:tr w:rsidR="0077093D" w:rsidRPr="0077093D" w:rsidTr="00B60C21">
        <w:trPr>
          <w:cantSplit/>
          <w:jc w:val="center"/>
        </w:trPr>
        <w:tc>
          <w:tcPr>
            <w:tcW w:w="3219" w:type="dxa"/>
            <w:tcBorders>
              <w:top w:val="nil"/>
              <w:left w:val="nil"/>
              <w:bottom w:val="nil"/>
              <w:right w:val="single" w:sz="6" w:space="0" w:color="auto"/>
            </w:tcBorders>
            <w:vAlign w:val="bottom"/>
          </w:tcPr>
          <w:p w:rsidR="000C7727" w:rsidRPr="0077093D" w:rsidRDefault="000C7727" w:rsidP="004C142C">
            <w:pPr>
              <w:widowControl w:val="0"/>
              <w:spacing w:before="16" w:line="140" w:lineRule="exact"/>
              <w:ind w:left="113"/>
              <w:rPr>
                <w:rFonts w:ascii="Arial" w:hAnsi="Arial" w:cs="Arial"/>
                <w:b/>
                <w:bCs/>
                <w:sz w:val="14"/>
                <w:szCs w:val="14"/>
                <w:lang w:eastAsia="ru-RU"/>
              </w:rPr>
            </w:pPr>
            <w:proofErr w:type="gramStart"/>
            <w:r w:rsidRPr="0077093D">
              <w:rPr>
                <w:rFonts w:ascii="Arial" w:hAnsi="Arial" w:cs="Arial"/>
                <w:b/>
                <w:bCs/>
                <w:sz w:val="14"/>
                <w:szCs w:val="14"/>
                <w:lang w:eastAsia="ru-RU"/>
              </w:rPr>
              <w:t>Обязательства</w:t>
            </w:r>
            <w:r w:rsidR="00272969" w:rsidRPr="0077093D">
              <w:rPr>
                <w:rFonts w:ascii="Arial" w:hAnsi="Arial" w:cs="Arial"/>
                <w:b/>
                <w:bCs/>
                <w:iCs/>
                <w:sz w:val="14"/>
                <w:szCs w:val="14"/>
                <w:vertAlign w:val="superscript"/>
                <w:lang w:val="en-US" w:eastAsia="ru-RU"/>
              </w:rPr>
              <w:t>3</w:t>
            </w:r>
            <w:r w:rsidRPr="0077093D">
              <w:rPr>
                <w:rFonts w:ascii="Arial" w:hAnsi="Arial" w:cs="Arial"/>
                <w:b/>
                <w:bCs/>
                <w:iCs/>
                <w:sz w:val="14"/>
                <w:szCs w:val="14"/>
                <w:vertAlign w:val="superscript"/>
                <w:lang w:eastAsia="ru-RU"/>
              </w:rPr>
              <w:t>)</w:t>
            </w:r>
            <w:proofErr w:type="gramEnd"/>
          </w:p>
        </w:tc>
        <w:tc>
          <w:tcPr>
            <w:tcW w:w="705"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b/>
                <w:bCs/>
                <w:sz w:val="14"/>
                <w:szCs w:val="14"/>
                <w:lang w:val="en-US"/>
              </w:rPr>
            </w:pPr>
            <w:r w:rsidRPr="0077093D">
              <w:rPr>
                <w:rFonts w:ascii="Arial" w:hAnsi="Arial" w:cs="Arial"/>
                <w:b/>
                <w:bCs/>
                <w:sz w:val="14"/>
                <w:szCs w:val="14"/>
              </w:rPr>
              <w:t>47</w:t>
            </w:r>
            <w:r w:rsidRPr="0077093D">
              <w:rPr>
                <w:rFonts w:ascii="Arial" w:hAnsi="Arial" w:cs="Arial"/>
                <w:b/>
                <w:bCs/>
                <w:sz w:val="14"/>
                <w:szCs w:val="14"/>
                <w:lang w:val="en-US"/>
              </w:rPr>
              <w:t>4</w:t>
            </w:r>
            <w:r w:rsidRPr="0077093D">
              <w:rPr>
                <w:rFonts w:ascii="Arial" w:hAnsi="Arial" w:cs="Arial"/>
                <w:b/>
                <w:bCs/>
                <w:sz w:val="14"/>
                <w:szCs w:val="14"/>
              </w:rPr>
              <w:t xml:space="preserve"> </w:t>
            </w:r>
            <w:r w:rsidRPr="0077093D">
              <w:rPr>
                <w:rFonts w:ascii="Arial" w:hAnsi="Arial" w:cs="Arial"/>
                <w:b/>
                <w:bCs/>
                <w:sz w:val="14"/>
                <w:szCs w:val="14"/>
                <w:lang w:val="en-US"/>
              </w:rPr>
              <w:t>322</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b/>
                <w:bCs/>
                <w:sz w:val="14"/>
                <w:szCs w:val="14"/>
              </w:rPr>
            </w:pPr>
            <w:r w:rsidRPr="0077093D">
              <w:rPr>
                <w:rFonts w:ascii="Arial" w:hAnsi="Arial" w:cs="Arial"/>
                <w:b/>
                <w:bCs/>
                <w:sz w:val="14"/>
                <w:szCs w:val="14"/>
              </w:rPr>
              <w:t>52</w:t>
            </w:r>
            <w:r w:rsidRPr="0077093D">
              <w:rPr>
                <w:rFonts w:ascii="Arial" w:hAnsi="Arial" w:cs="Arial"/>
                <w:b/>
                <w:bCs/>
                <w:sz w:val="14"/>
                <w:szCs w:val="14"/>
                <w:lang w:val="en-US"/>
              </w:rPr>
              <w:t>1</w:t>
            </w:r>
            <w:r w:rsidRPr="0077093D">
              <w:rPr>
                <w:rFonts w:ascii="Arial" w:hAnsi="Arial" w:cs="Arial"/>
                <w:b/>
                <w:bCs/>
                <w:sz w:val="14"/>
                <w:szCs w:val="14"/>
              </w:rPr>
              <w:t xml:space="preserve"> 4</w:t>
            </w:r>
            <w:r w:rsidRPr="0077093D">
              <w:rPr>
                <w:rFonts w:ascii="Arial" w:hAnsi="Arial" w:cs="Arial"/>
                <w:b/>
                <w:bCs/>
                <w:sz w:val="14"/>
                <w:szCs w:val="14"/>
                <w:lang w:val="en-US"/>
              </w:rPr>
              <w:t>7</w:t>
            </w:r>
            <w:r w:rsidRPr="0077093D">
              <w:rPr>
                <w:rFonts w:ascii="Arial" w:hAnsi="Arial" w:cs="Arial"/>
                <w:b/>
                <w:bCs/>
                <w:sz w:val="14"/>
                <w:szCs w:val="14"/>
              </w:rPr>
              <w:t>9</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b/>
                <w:sz w:val="14"/>
                <w:szCs w:val="14"/>
                <w:lang w:val="en-US" w:eastAsia="ru-RU"/>
              </w:rPr>
            </w:pPr>
            <w:r w:rsidRPr="0077093D">
              <w:rPr>
                <w:rFonts w:ascii="Arial" w:hAnsi="Arial" w:cs="Arial"/>
                <w:b/>
                <w:sz w:val="14"/>
                <w:szCs w:val="14"/>
                <w:lang w:eastAsia="ru-RU"/>
              </w:rPr>
              <w:t>5</w:t>
            </w:r>
            <w:r w:rsidRPr="0077093D">
              <w:rPr>
                <w:rFonts w:ascii="Arial" w:hAnsi="Arial" w:cs="Arial"/>
                <w:b/>
                <w:sz w:val="14"/>
                <w:szCs w:val="14"/>
                <w:lang w:val="en-US" w:eastAsia="ru-RU"/>
              </w:rPr>
              <w:t>7</w:t>
            </w:r>
            <w:r w:rsidRPr="0077093D">
              <w:rPr>
                <w:rFonts w:ascii="Arial" w:hAnsi="Arial" w:cs="Arial"/>
                <w:b/>
                <w:sz w:val="14"/>
                <w:szCs w:val="14"/>
                <w:lang w:eastAsia="ru-RU"/>
              </w:rPr>
              <w:t xml:space="preserve">6 </w:t>
            </w:r>
            <w:r w:rsidRPr="0077093D">
              <w:rPr>
                <w:rFonts w:ascii="Arial" w:hAnsi="Arial" w:cs="Arial"/>
                <w:b/>
                <w:sz w:val="14"/>
                <w:szCs w:val="14"/>
                <w:lang w:val="en-US" w:eastAsia="ru-RU"/>
              </w:rPr>
              <w:t>0</w:t>
            </w:r>
            <w:r w:rsidRPr="0077093D">
              <w:rPr>
                <w:rFonts w:ascii="Arial" w:hAnsi="Arial" w:cs="Arial"/>
                <w:b/>
                <w:sz w:val="14"/>
                <w:szCs w:val="14"/>
                <w:lang w:eastAsia="ru-RU"/>
              </w:rPr>
              <w:t>9</w:t>
            </w:r>
            <w:r w:rsidRPr="0077093D">
              <w:rPr>
                <w:rFonts w:ascii="Arial" w:hAnsi="Arial" w:cs="Arial"/>
                <w:b/>
                <w:sz w:val="14"/>
                <w:szCs w:val="14"/>
                <w:lang w:val="en-US" w:eastAsia="ru-RU"/>
              </w:rPr>
              <w:t>6</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b/>
                <w:sz w:val="14"/>
                <w:szCs w:val="14"/>
                <w:lang w:val="en-US" w:eastAsia="ru-RU"/>
              </w:rPr>
            </w:pPr>
            <w:r w:rsidRPr="0077093D">
              <w:rPr>
                <w:rFonts w:ascii="Arial" w:hAnsi="Arial" w:cs="Arial"/>
                <w:b/>
                <w:sz w:val="14"/>
                <w:szCs w:val="14"/>
                <w:lang w:eastAsia="ru-RU"/>
              </w:rPr>
              <w:t>6</w:t>
            </w:r>
            <w:r w:rsidRPr="0077093D">
              <w:rPr>
                <w:rFonts w:ascii="Arial" w:hAnsi="Arial" w:cs="Arial"/>
                <w:b/>
                <w:sz w:val="14"/>
                <w:szCs w:val="14"/>
                <w:lang w:val="en-US" w:eastAsia="ru-RU"/>
              </w:rPr>
              <w:t>40</w:t>
            </w:r>
            <w:r w:rsidRPr="0077093D">
              <w:rPr>
                <w:rFonts w:ascii="Arial" w:hAnsi="Arial" w:cs="Arial"/>
                <w:b/>
                <w:sz w:val="14"/>
                <w:szCs w:val="14"/>
                <w:lang w:eastAsia="ru-RU"/>
              </w:rPr>
              <w:t xml:space="preserve"> 37</w:t>
            </w:r>
            <w:r w:rsidRPr="0077093D">
              <w:rPr>
                <w:rFonts w:ascii="Arial" w:hAnsi="Arial" w:cs="Arial"/>
                <w:b/>
                <w:sz w:val="14"/>
                <w:szCs w:val="14"/>
                <w:lang w:val="en-US" w:eastAsia="ru-RU"/>
              </w:rPr>
              <w:t>0</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b/>
                <w:sz w:val="14"/>
                <w:szCs w:val="14"/>
                <w:lang w:val="en-US" w:eastAsia="ru-RU"/>
              </w:rPr>
            </w:pPr>
            <w:r w:rsidRPr="0077093D">
              <w:rPr>
                <w:rFonts w:ascii="Arial" w:hAnsi="Arial" w:cs="Arial"/>
                <w:b/>
                <w:sz w:val="14"/>
                <w:szCs w:val="14"/>
                <w:lang w:val="en-US" w:eastAsia="ru-RU"/>
              </w:rPr>
              <w:t>712 744</w:t>
            </w:r>
          </w:p>
        </w:tc>
        <w:tc>
          <w:tcPr>
            <w:tcW w:w="3145" w:type="dxa"/>
            <w:tcBorders>
              <w:top w:val="nil"/>
              <w:left w:val="single" w:sz="6" w:space="0" w:color="auto"/>
              <w:bottom w:val="nil"/>
              <w:right w:val="nil"/>
            </w:tcBorders>
            <w:vAlign w:val="bottom"/>
          </w:tcPr>
          <w:p w:rsidR="000C7727" w:rsidRPr="0077093D" w:rsidRDefault="000C7727" w:rsidP="004C142C">
            <w:pPr>
              <w:widowControl w:val="0"/>
              <w:tabs>
                <w:tab w:val="left" w:pos="199"/>
              </w:tabs>
              <w:spacing w:before="16" w:line="140" w:lineRule="exact"/>
              <w:ind w:left="113"/>
              <w:rPr>
                <w:rFonts w:ascii="Arial" w:hAnsi="Arial" w:cs="Arial"/>
                <w:sz w:val="14"/>
                <w:szCs w:val="14"/>
                <w:lang w:eastAsia="ru-RU"/>
              </w:rPr>
            </w:pPr>
            <w:r w:rsidRPr="0077093D">
              <w:rPr>
                <w:rFonts w:ascii="Arial" w:hAnsi="Arial" w:cs="Arial"/>
                <w:b/>
                <w:i/>
                <w:sz w:val="14"/>
                <w:szCs w:val="14"/>
                <w:lang w:val="en-US" w:eastAsia="ru-RU"/>
              </w:rPr>
              <w:t>Liabilities</w:t>
            </w:r>
            <w:r w:rsidR="00272969" w:rsidRPr="0077093D">
              <w:rPr>
                <w:rFonts w:ascii="Arial" w:hAnsi="Arial" w:cs="Arial"/>
                <w:b/>
                <w:bCs/>
                <w:iCs/>
                <w:sz w:val="14"/>
                <w:szCs w:val="14"/>
                <w:vertAlign w:val="superscript"/>
                <w:lang w:val="en-US" w:eastAsia="ru-RU"/>
              </w:rPr>
              <w:t>3</w:t>
            </w:r>
            <w:r w:rsidRPr="0077093D">
              <w:rPr>
                <w:rFonts w:ascii="Arial" w:hAnsi="Arial" w:cs="Arial"/>
                <w:b/>
                <w:bCs/>
                <w:iCs/>
                <w:sz w:val="14"/>
                <w:szCs w:val="14"/>
                <w:vertAlign w:val="superscript"/>
                <w:lang w:eastAsia="ru-RU"/>
              </w:rPr>
              <w:t>)</w:t>
            </w:r>
          </w:p>
        </w:tc>
      </w:tr>
      <w:tr w:rsidR="0077093D" w:rsidRPr="00AA17E9" w:rsidTr="00B60C21">
        <w:trPr>
          <w:cantSplit/>
          <w:jc w:val="center"/>
        </w:trPr>
        <w:tc>
          <w:tcPr>
            <w:tcW w:w="3219" w:type="dxa"/>
            <w:tcBorders>
              <w:top w:val="nil"/>
              <w:left w:val="nil"/>
              <w:bottom w:val="nil"/>
              <w:right w:val="single" w:sz="6" w:space="0" w:color="auto"/>
            </w:tcBorders>
            <w:vAlign w:val="bottom"/>
          </w:tcPr>
          <w:p w:rsidR="000C7727" w:rsidRPr="0077093D" w:rsidRDefault="000C7727" w:rsidP="004C142C">
            <w:pPr>
              <w:widowControl w:val="0"/>
              <w:spacing w:before="16" w:line="140" w:lineRule="exact"/>
              <w:ind w:left="227"/>
              <w:rPr>
                <w:rFonts w:ascii="Arial" w:hAnsi="Arial" w:cs="Arial"/>
                <w:sz w:val="14"/>
                <w:szCs w:val="14"/>
                <w:lang w:eastAsia="ru-RU"/>
              </w:rPr>
            </w:pPr>
            <w:r w:rsidRPr="0077093D">
              <w:rPr>
                <w:rFonts w:ascii="Arial" w:hAnsi="Arial" w:cs="Arial"/>
                <w:sz w:val="14"/>
                <w:szCs w:val="14"/>
                <w:lang w:eastAsia="ru-RU"/>
              </w:rPr>
              <w:t xml:space="preserve">Монетарное золото и специальные права </w:t>
            </w:r>
            <w:r w:rsidRPr="0077093D">
              <w:rPr>
                <w:rFonts w:ascii="Arial" w:hAnsi="Arial" w:cs="Arial"/>
                <w:spacing w:val="-4"/>
                <w:sz w:val="14"/>
                <w:szCs w:val="14"/>
                <w:lang w:eastAsia="ru-RU"/>
              </w:rPr>
              <w:br/>
            </w:r>
            <w:r w:rsidRPr="0077093D">
              <w:rPr>
                <w:rFonts w:ascii="Arial" w:hAnsi="Arial" w:cs="Arial"/>
                <w:sz w:val="14"/>
                <w:szCs w:val="14"/>
                <w:lang w:eastAsia="ru-RU"/>
              </w:rPr>
              <w:t>заимствования</w:t>
            </w:r>
          </w:p>
        </w:tc>
        <w:tc>
          <w:tcPr>
            <w:tcW w:w="705"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rPr>
            </w:pPr>
            <w:r w:rsidRPr="0077093D">
              <w:rPr>
                <w:rFonts w:ascii="Arial" w:hAnsi="Arial" w:cs="Arial"/>
                <w:sz w:val="14"/>
                <w:szCs w:val="14"/>
              </w:rPr>
              <w:t>466</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rPr>
            </w:pPr>
            <w:r w:rsidRPr="0077093D">
              <w:rPr>
                <w:rFonts w:ascii="Arial" w:hAnsi="Arial" w:cs="Arial"/>
                <w:sz w:val="14"/>
                <w:szCs w:val="14"/>
              </w:rPr>
              <w:t>549</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eastAsia="ru-RU"/>
              </w:rPr>
            </w:pPr>
            <w:r w:rsidRPr="0077093D">
              <w:rPr>
                <w:rFonts w:ascii="Arial" w:hAnsi="Arial" w:cs="Arial"/>
                <w:sz w:val="14"/>
                <w:szCs w:val="14"/>
                <w:lang w:eastAsia="ru-RU"/>
              </w:rPr>
              <w:t>486</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eastAsia="ru-RU"/>
              </w:rPr>
            </w:pPr>
            <w:r w:rsidRPr="0077093D">
              <w:rPr>
                <w:rFonts w:ascii="Arial" w:hAnsi="Arial" w:cs="Arial"/>
                <w:sz w:val="14"/>
                <w:szCs w:val="14"/>
                <w:lang w:eastAsia="ru-RU"/>
              </w:rPr>
              <w:t>604</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eastAsia="ru-RU"/>
              </w:rPr>
            </w:pPr>
            <w:r w:rsidRPr="0077093D">
              <w:rPr>
                <w:rFonts w:ascii="Arial" w:hAnsi="Arial" w:cs="Arial"/>
                <w:sz w:val="14"/>
                <w:szCs w:val="14"/>
                <w:lang w:val="en-US" w:eastAsia="ru-RU"/>
              </w:rPr>
              <w:t>1 876</w:t>
            </w:r>
          </w:p>
        </w:tc>
        <w:tc>
          <w:tcPr>
            <w:tcW w:w="3145" w:type="dxa"/>
            <w:tcBorders>
              <w:top w:val="nil"/>
              <w:left w:val="single" w:sz="6" w:space="0" w:color="auto"/>
              <w:bottom w:val="nil"/>
              <w:right w:val="nil"/>
            </w:tcBorders>
            <w:vAlign w:val="bottom"/>
          </w:tcPr>
          <w:p w:rsidR="000C7727" w:rsidRPr="0077093D" w:rsidRDefault="000C7727" w:rsidP="004C142C">
            <w:pPr>
              <w:widowControl w:val="0"/>
              <w:spacing w:before="16" w:line="140" w:lineRule="exact"/>
              <w:ind w:left="227"/>
              <w:rPr>
                <w:rFonts w:ascii="Arial" w:hAnsi="Arial" w:cs="Arial"/>
                <w:sz w:val="14"/>
                <w:szCs w:val="14"/>
                <w:lang w:val="en-US" w:eastAsia="ru-RU"/>
              </w:rPr>
            </w:pPr>
            <w:r w:rsidRPr="0077093D">
              <w:rPr>
                <w:rFonts w:ascii="Arial" w:hAnsi="Arial" w:cs="Arial"/>
                <w:i/>
                <w:sz w:val="14"/>
                <w:szCs w:val="14"/>
                <w:lang w:val="en-US" w:eastAsia="ru-RU"/>
              </w:rPr>
              <w:t>Monetary gold nd special drawing rights</w:t>
            </w:r>
          </w:p>
        </w:tc>
      </w:tr>
      <w:tr w:rsidR="0077093D" w:rsidRPr="0077093D" w:rsidTr="00B60C21">
        <w:trPr>
          <w:cantSplit/>
          <w:jc w:val="center"/>
        </w:trPr>
        <w:tc>
          <w:tcPr>
            <w:tcW w:w="3219" w:type="dxa"/>
            <w:tcBorders>
              <w:top w:val="nil"/>
              <w:left w:val="nil"/>
              <w:bottom w:val="nil"/>
              <w:right w:val="single" w:sz="6" w:space="0" w:color="auto"/>
            </w:tcBorders>
            <w:vAlign w:val="bottom"/>
          </w:tcPr>
          <w:p w:rsidR="000C7727" w:rsidRPr="0077093D" w:rsidRDefault="000C7727" w:rsidP="004C142C">
            <w:pPr>
              <w:widowControl w:val="0"/>
              <w:spacing w:before="16" w:line="140" w:lineRule="exact"/>
              <w:ind w:left="227"/>
              <w:rPr>
                <w:rFonts w:ascii="Arial" w:hAnsi="Arial" w:cs="Arial"/>
                <w:sz w:val="14"/>
                <w:szCs w:val="14"/>
                <w:lang w:eastAsia="ru-RU"/>
              </w:rPr>
            </w:pPr>
            <w:r w:rsidRPr="0077093D">
              <w:rPr>
                <w:rFonts w:ascii="Arial" w:hAnsi="Arial" w:cs="Arial"/>
                <w:sz w:val="14"/>
                <w:szCs w:val="14"/>
                <w:lang w:eastAsia="ru-RU"/>
              </w:rPr>
              <w:t>Наличная валюта и депозиты</w:t>
            </w:r>
          </w:p>
        </w:tc>
        <w:tc>
          <w:tcPr>
            <w:tcW w:w="705"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rPr>
            </w:pPr>
            <w:r w:rsidRPr="0077093D">
              <w:rPr>
                <w:rFonts w:ascii="Arial" w:hAnsi="Arial" w:cs="Arial"/>
                <w:sz w:val="14"/>
                <w:szCs w:val="14"/>
              </w:rPr>
              <w:t>86 678</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rPr>
            </w:pPr>
            <w:r w:rsidRPr="0077093D">
              <w:rPr>
                <w:rFonts w:ascii="Arial" w:hAnsi="Arial" w:cs="Arial"/>
                <w:sz w:val="14"/>
                <w:szCs w:val="14"/>
              </w:rPr>
              <w:t>97 81</w:t>
            </w:r>
            <w:r w:rsidRPr="0077093D">
              <w:rPr>
                <w:rFonts w:ascii="Arial" w:hAnsi="Arial" w:cs="Arial"/>
                <w:sz w:val="14"/>
                <w:szCs w:val="14"/>
                <w:lang w:val="en-US"/>
              </w:rPr>
              <w:t>6</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eastAsia="ru-RU"/>
              </w:rPr>
            </w:pPr>
            <w:r w:rsidRPr="0077093D">
              <w:rPr>
                <w:rFonts w:ascii="Arial" w:hAnsi="Arial" w:cs="Arial"/>
                <w:sz w:val="14"/>
                <w:szCs w:val="14"/>
                <w:lang w:eastAsia="ru-RU"/>
              </w:rPr>
              <w:t>102 3</w:t>
            </w:r>
            <w:r w:rsidRPr="0077093D">
              <w:rPr>
                <w:rFonts w:ascii="Arial" w:hAnsi="Arial" w:cs="Arial"/>
                <w:sz w:val="14"/>
                <w:szCs w:val="14"/>
                <w:lang w:val="en-US" w:eastAsia="ru-RU"/>
              </w:rPr>
              <w:t>5</w:t>
            </w:r>
            <w:r w:rsidRPr="0077093D">
              <w:rPr>
                <w:rFonts w:ascii="Arial" w:hAnsi="Arial" w:cs="Arial"/>
                <w:sz w:val="14"/>
                <w:szCs w:val="14"/>
                <w:lang w:eastAsia="ru-RU"/>
              </w:rPr>
              <w:t>1</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eastAsia="ru-RU"/>
              </w:rPr>
            </w:pPr>
            <w:r w:rsidRPr="0077093D">
              <w:rPr>
                <w:rFonts w:ascii="Arial" w:hAnsi="Arial" w:cs="Arial"/>
                <w:sz w:val="14"/>
                <w:szCs w:val="14"/>
                <w:lang w:eastAsia="ru-RU"/>
              </w:rPr>
              <w:t>114 5</w:t>
            </w:r>
            <w:r w:rsidRPr="0077093D">
              <w:rPr>
                <w:rFonts w:ascii="Arial" w:hAnsi="Arial" w:cs="Arial"/>
                <w:sz w:val="14"/>
                <w:szCs w:val="14"/>
                <w:lang w:val="en-US" w:eastAsia="ru-RU"/>
              </w:rPr>
              <w:t>9</w:t>
            </w:r>
            <w:r w:rsidRPr="0077093D">
              <w:rPr>
                <w:rFonts w:ascii="Arial" w:hAnsi="Arial" w:cs="Arial"/>
                <w:sz w:val="14"/>
                <w:szCs w:val="14"/>
                <w:lang w:eastAsia="ru-RU"/>
              </w:rPr>
              <w:t>8</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eastAsia="ru-RU"/>
              </w:rPr>
            </w:pPr>
            <w:r w:rsidRPr="0077093D">
              <w:rPr>
                <w:rFonts w:ascii="Arial" w:hAnsi="Arial" w:cs="Arial"/>
                <w:sz w:val="14"/>
                <w:szCs w:val="14"/>
                <w:lang w:val="en-US" w:eastAsia="ru-RU"/>
              </w:rPr>
              <w:t>129 955</w:t>
            </w:r>
          </w:p>
        </w:tc>
        <w:tc>
          <w:tcPr>
            <w:tcW w:w="3145" w:type="dxa"/>
            <w:tcBorders>
              <w:top w:val="nil"/>
              <w:left w:val="single" w:sz="6" w:space="0" w:color="auto"/>
              <w:bottom w:val="nil"/>
              <w:right w:val="nil"/>
            </w:tcBorders>
            <w:vAlign w:val="bottom"/>
          </w:tcPr>
          <w:p w:rsidR="000C7727" w:rsidRPr="0077093D" w:rsidRDefault="000C7727" w:rsidP="004C142C">
            <w:pPr>
              <w:widowControl w:val="0"/>
              <w:spacing w:before="16" w:line="140" w:lineRule="exact"/>
              <w:ind w:left="227"/>
              <w:rPr>
                <w:rFonts w:ascii="Arial" w:hAnsi="Arial" w:cs="Arial"/>
                <w:sz w:val="14"/>
                <w:szCs w:val="14"/>
                <w:lang w:eastAsia="ru-RU"/>
              </w:rPr>
            </w:pPr>
            <w:r w:rsidRPr="0077093D">
              <w:rPr>
                <w:rFonts w:ascii="Arial" w:hAnsi="Arial" w:cs="Arial"/>
                <w:i/>
                <w:sz w:val="14"/>
                <w:szCs w:val="14"/>
                <w:lang w:val="en-US" w:eastAsia="ru-RU"/>
              </w:rPr>
              <w:t xml:space="preserve">Currency </w:t>
            </w:r>
            <w:r w:rsidRPr="0077093D">
              <w:rPr>
                <w:rFonts w:ascii="Arial" w:hAnsi="Arial" w:cs="Arial"/>
                <w:i/>
                <w:sz w:val="14"/>
                <w:szCs w:val="14"/>
                <w:lang w:eastAsia="ru-RU"/>
              </w:rPr>
              <w:t>and deposits</w:t>
            </w:r>
          </w:p>
        </w:tc>
      </w:tr>
      <w:tr w:rsidR="0077093D" w:rsidRPr="0077093D" w:rsidTr="00B60C21">
        <w:trPr>
          <w:cantSplit/>
          <w:jc w:val="center"/>
        </w:trPr>
        <w:tc>
          <w:tcPr>
            <w:tcW w:w="3219" w:type="dxa"/>
            <w:tcBorders>
              <w:top w:val="nil"/>
              <w:left w:val="nil"/>
              <w:bottom w:val="nil"/>
              <w:right w:val="single" w:sz="6" w:space="0" w:color="auto"/>
            </w:tcBorders>
            <w:vAlign w:val="bottom"/>
          </w:tcPr>
          <w:p w:rsidR="000C7727" w:rsidRPr="0077093D" w:rsidRDefault="000C7727" w:rsidP="004C142C">
            <w:pPr>
              <w:widowControl w:val="0"/>
              <w:spacing w:before="16" w:line="140" w:lineRule="exact"/>
              <w:ind w:left="227"/>
              <w:rPr>
                <w:rFonts w:ascii="Arial" w:hAnsi="Arial" w:cs="Arial"/>
                <w:spacing w:val="-4"/>
                <w:sz w:val="14"/>
                <w:szCs w:val="14"/>
                <w:lang w:eastAsia="ru-RU"/>
              </w:rPr>
            </w:pPr>
            <w:r w:rsidRPr="0077093D">
              <w:rPr>
                <w:rFonts w:ascii="Arial" w:hAnsi="Arial" w:cs="Arial"/>
                <w:spacing w:val="-4"/>
                <w:sz w:val="14"/>
                <w:szCs w:val="14"/>
                <w:lang w:eastAsia="ru-RU"/>
              </w:rPr>
              <w:t>Долговые ценные бумаги</w:t>
            </w:r>
          </w:p>
        </w:tc>
        <w:tc>
          <w:tcPr>
            <w:tcW w:w="705"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rPr>
            </w:pPr>
            <w:r w:rsidRPr="0077093D">
              <w:rPr>
                <w:rFonts w:ascii="Arial" w:hAnsi="Arial" w:cs="Arial"/>
                <w:sz w:val="14"/>
                <w:szCs w:val="14"/>
              </w:rPr>
              <w:t>2</w:t>
            </w:r>
            <w:r w:rsidRPr="0077093D">
              <w:rPr>
                <w:rFonts w:ascii="Arial" w:hAnsi="Arial" w:cs="Arial"/>
                <w:sz w:val="14"/>
                <w:szCs w:val="14"/>
                <w:lang w:val="en-US"/>
              </w:rPr>
              <w:t>0</w:t>
            </w:r>
            <w:r w:rsidRPr="0077093D">
              <w:rPr>
                <w:rFonts w:ascii="Arial" w:hAnsi="Arial" w:cs="Arial"/>
                <w:sz w:val="14"/>
                <w:szCs w:val="14"/>
              </w:rPr>
              <w:t> </w:t>
            </w:r>
            <w:r w:rsidRPr="0077093D">
              <w:rPr>
                <w:rFonts w:ascii="Arial" w:hAnsi="Arial" w:cs="Arial"/>
                <w:sz w:val="14"/>
                <w:szCs w:val="14"/>
                <w:lang w:val="en-US"/>
              </w:rPr>
              <w:t>980</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rPr>
            </w:pPr>
            <w:r w:rsidRPr="0077093D">
              <w:rPr>
                <w:rFonts w:ascii="Arial" w:hAnsi="Arial" w:cs="Arial"/>
                <w:sz w:val="14"/>
                <w:szCs w:val="14"/>
              </w:rPr>
              <w:t>22 8</w:t>
            </w:r>
            <w:r w:rsidRPr="0077093D">
              <w:rPr>
                <w:rFonts w:ascii="Arial" w:hAnsi="Arial" w:cs="Arial"/>
                <w:sz w:val="14"/>
                <w:szCs w:val="14"/>
                <w:lang w:val="en-US"/>
              </w:rPr>
              <w:t>29</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eastAsia="ru-RU"/>
              </w:rPr>
            </w:pPr>
            <w:r w:rsidRPr="0077093D">
              <w:rPr>
                <w:rFonts w:ascii="Arial" w:hAnsi="Arial" w:cs="Arial"/>
                <w:sz w:val="14"/>
                <w:szCs w:val="14"/>
                <w:lang w:eastAsia="ru-RU"/>
              </w:rPr>
              <w:t>26 3</w:t>
            </w:r>
            <w:r w:rsidRPr="0077093D">
              <w:rPr>
                <w:rFonts w:ascii="Arial" w:hAnsi="Arial" w:cs="Arial"/>
                <w:sz w:val="14"/>
                <w:szCs w:val="14"/>
                <w:lang w:val="en-US" w:eastAsia="ru-RU"/>
              </w:rPr>
              <w:t>7</w:t>
            </w:r>
            <w:r w:rsidRPr="0077093D">
              <w:rPr>
                <w:rFonts w:ascii="Arial" w:hAnsi="Arial" w:cs="Arial"/>
                <w:sz w:val="14"/>
                <w:szCs w:val="14"/>
                <w:lang w:eastAsia="ru-RU"/>
              </w:rPr>
              <w:t>6</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eastAsia="ru-RU"/>
              </w:rPr>
            </w:pPr>
            <w:r w:rsidRPr="0077093D">
              <w:rPr>
                <w:rFonts w:ascii="Arial" w:hAnsi="Arial" w:cs="Arial"/>
                <w:sz w:val="14"/>
                <w:szCs w:val="14"/>
                <w:lang w:eastAsia="ru-RU"/>
              </w:rPr>
              <w:t>33 1</w:t>
            </w:r>
            <w:r w:rsidRPr="0077093D">
              <w:rPr>
                <w:rFonts w:ascii="Arial" w:hAnsi="Arial" w:cs="Arial"/>
                <w:sz w:val="14"/>
                <w:szCs w:val="14"/>
                <w:lang w:val="en-US" w:eastAsia="ru-RU"/>
              </w:rPr>
              <w:t>3</w:t>
            </w:r>
            <w:r w:rsidRPr="0077093D">
              <w:rPr>
                <w:rFonts w:ascii="Arial" w:hAnsi="Arial" w:cs="Arial"/>
                <w:sz w:val="14"/>
                <w:szCs w:val="14"/>
                <w:lang w:eastAsia="ru-RU"/>
              </w:rPr>
              <w:t>2</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eastAsia="ru-RU"/>
              </w:rPr>
            </w:pPr>
            <w:r w:rsidRPr="0077093D">
              <w:rPr>
                <w:rFonts w:ascii="Arial" w:hAnsi="Arial" w:cs="Arial"/>
                <w:sz w:val="14"/>
                <w:szCs w:val="14"/>
                <w:lang w:val="en-US" w:eastAsia="ru-RU"/>
              </w:rPr>
              <w:t>35 478</w:t>
            </w:r>
          </w:p>
        </w:tc>
        <w:tc>
          <w:tcPr>
            <w:tcW w:w="3145" w:type="dxa"/>
            <w:tcBorders>
              <w:top w:val="nil"/>
              <w:left w:val="single" w:sz="6" w:space="0" w:color="auto"/>
              <w:bottom w:val="nil"/>
              <w:right w:val="nil"/>
            </w:tcBorders>
            <w:vAlign w:val="bottom"/>
          </w:tcPr>
          <w:p w:rsidR="000C7727" w:rsidRPr="0077093D" w:rsidRDefault="000C7727" w:rsidP="004C142C">
            <w:pPr>
              <w:widowControl w:val="0"/>
              <w:spacing w:before="16" w:line="140" w:lineRule="exact"/>
              <w:ind w:left="227"/>
              <w:rPr>
                <w:rFonts w:ascii="Arial" w:hAnsi="Arial" w:cs="Arial"/>
                <w:sz w:val="14"/>
                <w:szCs w:val="14"/>
                <w:lang w:eastAsia="ru-RU"/>
              </w:rPr>
            </w:pPr>
            <w:r w:rsidRPr="0077093D">
              <w:rPr>
                <w:rFonts w:ascii="Arial" w:hAnsi="Arial" w:cs="Arial"/>
                <w:i/>
                <w:sz w:val="14"/>
                <w:szCs w:val="14"/>
                <w:lang w:eastAsia="ru-RU"/>
              </w:rPr>
              <w:t>Debt securities</w:t>
            </w:r>
          </w:p>
        </w:tc>
      </w:tr>
      <w:tr w:rsidR="0077093D" w:rsidRPr="0077093D" w:rsidTr="00B60C21">
        <w:trPr>
          <w:cantSplit/>
          <w:jc w:val="center"/>
        </w:trPr>
        <w:tc>
          <w:tcPr>
            <w:tcW w:w="3219" w:type="dxa"/>
            <w:tcBorders>
              <w:top w:val="nil"/>
              <w:left w:val="nil"/>
              <w:bottom w:val="nil"/>
              <w:right w:val="single" w:sz="6" w:space="0" w:color="auto"/>
            </w:tcBorders>
            <w:vAlign w:val="bottom"/>
          </w:tcPr>
          <w:p w:rsidR="000C7727" w:rsidRPr="0077093D" w:rsidRDefault="000C7727" w:rsidP="004C142C">
            <w:pPr>
              <w:widowControl w:val="0"/>
              <w:spacing w:before="16" w:line="140" w:lineRule="exact"/>
              <w:ind w:left="227"/>
              <w:rPr>
                <w:rFonts w:ascii="Arial" w:hAnsi="Arial" w:cs="Arial"/>
                <w:sz w:val="14"/>
                <w:szCs w:val="14"/>
                <w:lang w:eastAsia="ru-RU"/>
              </w:rPr>
            </w:pPr>
            <w:r w:rsidRPr="0077093D">
              <w:rPr>
                <w:rFonts w:ascii="Arial" w:hAnsi="Arial" w:cs="Arial"/>
                <w:sz w:val="14"/>
                <w:szCs w:val="14"/>
                <w:lang w:eastAsia="ru-RU"/>
              </w:rPr>
              <w:t>Кредиты и займы</w:t>
            </w:r>
          </w:p>
        </w:tc>
        <w:tc>
          <w:tcPr>
            <w:tcW w:w="705"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rPr>
            </w:pPr>
            <w:r w:rsidRPr="0077093D">
              <w:rPr>
                <w:rFonts w:ascii="Arial" w:hAnsi="Arial" w:cs="Arial"/>
                <w:sz w:val="14"/>
                <w:szCs w:val="14"/>
              </w:rPr>
              <w:t>104 469</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rPr>
            </w:pPr>
            <w:r w:rsidRPr="0077093D">
              <w:rPr>
                <w:rFonts w:ascii="Arial" w:hAnsi="Arial" w:cs="Arial"/>
                <w:sz w:val="14"/>
                <w:szCs w:val="14"/>
              </w:rPr>
              <w:t>11</w:t>
            </w:r>
            <w:r w:rsidRPr="0077093D">
              <w:rPr>
                <w:rFonts w:ascii="Arial" w:hAnsi="Arial" w:cs="Arial"/>
                <w:sz w:val="14"/>
                <w:szCs w:val="14"/>
                <w:lang w:val="en-US"/>
              </w:rPr>
              <w:t>8</w:t>
            </w:r>
            <w:r w:rsidRPr="0077093D">
              <w:rPr>
                <w:rFonts w:ascii="Arial" w:hAnsi="Arial" w:cs="Arial"/>
                <w:sz w:val="14"/>
                <w:szCs w:val="14"/>
              </w:rPr>
              <w:t> </w:t>
            </w:r>
            <w:r w:rsidRPr="0077093D">
              <w:rPr>
                <w:rFonts w:ascii="Arial" w:hAnsi="Arial" w:cs="Arial"/>
                <w:sz w:val="14"/>
                <w:szCs w:val="14"/>
                <w:lang w:val="en-US"/>
              </w:rPr>
              <w:t>27</w:t>
            </w:r>
            <w:r w:rsidRPr="0077093D">
              <w:rPr>
                <w:rFonts w:ascii="Arial" w:hAnsi="Arial" w:cs="Arial"/>
                <w:sz w:val="14"/>
                <w:szCs w:val="14"/>
              </w:rPr>
              <w:t>4</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eastAsia="ru-RU"/>
              </w:rPr>
            </w:pPr>
            <w:r w:rsidRPr="0077093D">
              <w:rPr>
                <w:rFonts w:ascii="Arial" w:hAnsi="Arial" w:cs="Arial"/>
                <w:sz w:val="14"/>
                <w:szCs w:val="14"/>
                <w:lang w:eastAsia="ru-RU"/>
              </w:rPr>
              <w:t>12</w:t>
            </w:r>
            <w:r w:rsidRPr="0077093D">
              <w:rPr>
                <w:rFonts w:ascii="Arial" w:hAnsi="Arial" w:cs="Arial"/>
                <w:sz w:val="14"/>
                <w:szCs w:val="14"/>
                <w:lang w:val="en-US" w:eastAsia="ru-RU"/>
              </w:rPr>
              <w:t>5</w:t>
            </w:r>
            <w:r w:rsidRPr="0077093D">
              <w:rPr>
                <w:rFonts w:ascii="Arial" w:hAnsi="Arial" w:cs="Arial"/>
                <w:sz w:val="14"/>
                <w:szCs w:val="14"/>
                <w:lang w:eastAsia="ru-RU"/>
              </w:rPr>
              <w:t xml:space="preserve"> </w:t>
            </w:r>
            <w:r w:rsidRPr="0077093D">
              <w:rPr>
                <w:rFonts w:ascii="Arial" w:hAnsi="Arial" w:cs="Arial"/>
                <w:sz w:val="14"/>
                <w:szCs w:val="14"/>
                <w:lang w:val="en-US" w:eastAsia="ru-RU"/>
              </w:rPr>
              <w:t>24</w:t>
            </w:r>
            <w:r w:rsidRPr="0077093D">
              <w:rPr>
                <w:rFonts w:ascii="Arial" w:hAnsi="Arial" w:cs="Arial"/>
                <w:sz w:val="14"/>
                <w:szCs w:val="14"/>
                <w:lang w:eastAsia="ru-RU"/>
              </w:rPr>
              <w:t>8</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eastAsia="ru-RU"/>
              </w:rPr>
            </w:pPr>
            <w:r w:rsidRPr="0077093D">
              <w:rPr>
                <w:rFonts w:ascii="Arial" w:hAnsi="Arial" w:cs="Arial"/>
                <w:sz w:val="14"/>
                <w:szCs w:val="14"/>
                <w:lang w:eastAsia="ru-RU"/>
              </w:rPr>
              <w:t>14</w:t>
            </w:r>
            <w:r w:rsidRPr="0077093D">
              <w:rPr>
                <w:rFonts w:ascii="Arial" w:hAnsi="Arial" w:cs="Arial"/>
                <w:sz w:val="14"/>
                <w:szCs w:val="14"/>
                <w:lang w:val="en-US" w:eastAsia="ru-RU"/>
              </w:rPr>
              <w:t>3</w:t>
            </w:r>
            <w:r w:rsidRPr="0077093D">
              <w:rPr>
                <w:rFonts w:ascii="Arial" w:hAnsi="Arial" w:cs="Arial"/>
                <w:sz w:val="14"/>
                <w:szCs w:val="14"/>
                <w:lang w:eastAsia="ru-RU"/>
              </w:rPr>
              <w:t xml:space="preserve"> </w:t>
            </w:r>
            <w:r w:rsidRPr="0077093D">
              <w:rPr>
                <w:rFonts w:ascii="Arial" w:hAnsi="Arial" w:cs="Arial"/>
                <w:sz w:val="14"/>
                <w:szCs w:val="14"/>
                <w:lang w:val="en-US" w:eastAsia="ru-RU"/>
              </w:rPr>
              <w:t>446</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eastAsia="ru-RU"/>
              </w:rPr>
            </w:pPr>
            <w:r w:rsidRPr="0077093D">
              <w:rPr>
                <w:rFonts w:ascii="Arial" w:hAnsi="Arial" w:cs="Arial"/>
                <w:sz w:val="14"/>
                <w:szCs w:val="14"/>
                <w:lang w:val="en-US" w:eastAsia="ru-RU"/>
              </w:rPr>
              <w:t>157 231</w:t>
            </w:r>
          </w:p>
        </w:tc>
        <w:tc>
          <w:tcPr>
            <w:tcW w:w="3145" w:type="dxa"/>
            <w:tcBorders>
              <w:top w:val="nil"/>
              <w:left w:val="single" w:sz="6" w:space="0" w:color="auto"/>
              <w:bottom w:val="nil"/>
              <w:right w:val="nil"/>
            </w:tcBorders>
            <w:vAlign w:val="bottom"/>
          </w:tcPr>
          <w:p w:rsidR="000C7727" w:rsidRPr="0077093D" w:rsidRDefault="000C7727" w:rsidP="004C142C">
            <w:pPr>
              <w:widowControl w:val="0"/>
              <w:spacing w:before="16" w:line="140" w:lineRule="exact"/>
              <w:ind w:left="227"/>
              <w:rPr>
                <w:rFonts w:ascii="Arial" w:hAnsi="Arial" w:cs="Arial"/>
                <w:sz w:val="14"/>
                <w:szCs w:val="14"/>
                <w:lang w:eastAsia="ru-RU"/>
              </w:rPr>
            </w:pPr>
            <w:r w:rsidRPr="0077093D">
              <w:rPr>
                <w:rFonts w:ascii="Arial" w:hAnsi="Arial" w:cs="Arial"/>
                <w:i/>
                <w:sz w:val="14"/>
                <w:szCs w:val="14"/>
                <w:lang w:val="en-US" w:eastAsia="ru-RU"/>
              </w:rPr>
              <w:t>L</w:t>
            </w:r>
            <w:r w:rsidRPr="0077093D">
              <w:rPr>
                <w:rFonts w:ascii="Arial" w:hAnsi="Arial" w:cs="Arial"/>
                <w:i/>
                <w:sz w:val="14"/>
                <w:szCs w:val="14"/>
                <w:lang w:eastAsia="ru-RU"/>
              </w:rPr>
              <w:t>oans</w:t>
            </w:r>
          </w:p>
        </w:tc>
      </w:tr>
      <w:tr w:rsidR="0077093D" w:rsidRPr="00AA17E9" w:rsidTr="00B60C21">
        <w:trPr>
          <w:cantSplit/>
          <w:jc w:val="center"/>
        </w:trPr>
        <w:tc>
          <w:tcPr>
            <w:tcW w:w="3219" w:type="dxa"/>
            <w:tcBorders>
              <w:top w:val="nil"/>
              <w:left w:val="nil"/>
              <w:bottom w:val="nil"/>
              <w:right w:val="single" w:sz="6" w:space="0" w:color="auto"/>
            </w:tcBorders>
            <w:vAlign w:val="bottom"/>
          </w:tcPr>
          <w:p w:rsidR="000C7727" w:rsidRPr="0077093D" w:rsidRDefault="000C7727" w:rsidP="004C142C">
            <w:pPr>
              <w:widowControl w:val="0"/>
              <w:spacing w:before="16" w:line="140" w:lineRule="exact"/>
              <w:ind w:left="227"/>
              <w:rPr>
                <w:rFonts w:ascii="Arial" w:hAnsi="Arial" w:cs="Arial"/>
                <w:sz w:val="14"/>
                <w:szCs w:val="14"/>
                <w:lang w:eastAsia="ru-RU"/>
              </w:rPr>
            </w:pPr>
            <w:r w:rsidRPr="0077093D">
              <w:rPr>
                <w:rFonts w:ascii="Arial" w:hAnsi="Arial" w:cs="Arial"/>
                <w:sz w:val="14"/>
                <w:szCs w:val="14"/>
                <w:lang w:eastAsia="ru-RU"/>
              </w:rPr>
              <w:t>Акции и прочие формы участия в капитале</w:t>
            </w:r>
          </w:p>
        </w:tc>
        <w:tc>
          <w:tcPr>
            <w:tcW w:w="705"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rPr>
            </w:pPr>
            <w:r w:rsidRPr="0077093D">
              <w:rPr>
                <w:rFonts w:ascii="Arial" w:hAnsi="Arial" w:cs="Arial"/>
                <w:sz w:val="14"/>
                <w:szCs w:val="14"/>
              </w:rPr>
              <w:t>14</w:t>
            </w:r>
            <w:r w:rsidRPr="0077093D">
              <w:rPr>
                <w:rFonts w:ascii="Arial" w:hAnsi="Arial" w:cs="Arial"/>
                <w:sz w:val="14"/>
                <w:szCs w:val="14"/>
                <w:lang w:val="en-US"/>
              </w:rPr>
              <w:t>7</w:t>
            </w:r>
            <w:r w:rsidRPr="0077093D">
              <w:rPr>
                <w:rFonts w:ascii="Arial" w:hAnsi="Arial" w:cs="Arial"/>
                <w:sz w:val="14"/>
                <w:szCs w:val="14"/>
              </w:rPr>
              <w:t xml:space="preserve"> 03</w:t>
            </w:r>
            <w:r w:rsidRPr="0077093D">
              <w:rPr>
                <w:rFonts w:ascii="Arial" w:hAnsi="Arial" w:cs="Arial"/>
                <w:sz w:val="14"/>
                <w:szCs w:val="14"/>
                <w:lang w:val="en-US"/>
              </w:rPr>
              <w:t>6</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rPr>
            </w:pPr>
            <w:r w:rsidRPr="0077093D">
              <w:rPr>
                <w:rFonts w:ascii="Arial" w:hAnsi="Arial" w:cs="Arial"/>
                <w:sz w:val="14"/>
                <w:szCs w:val="14"/>
              </w:rPr>
              <w:t>1</w:t>
            </w:r>
            <w:r w:rsidRPr="0077093D">
              <w:rPr>
                <w:rFonts w:ascii="Arial" w:hAnsi="Arial" w:cs="Arial"/>
                <w:sz w:val="14"/>
                <w:szCs w:val="14"/>
                <w:lang w:val="en-US"/>
              </w:rPr>
              <w:t>59</w:t>
            </w:r>
            <w:r w:rsidRPr="0077093D">
              <w:rPr>
                <w:rFonts w:ascii="Arial" w:hAnsi="Arial" w:cs="Arial"/>
                <w:sz w:val="14"/>
                <w:szCs w:val="14"/>
              </w:rPr>
              <w:t xml:space="preserve"> 6</w:t>
            </w:r>
            <w:r w:rsidRPr="0077093D">
              <w:rPr>
                <w:rFonts w:ascii="Arial" w:hAnsi="Arial" w:cs="Arial"/>
                <w:sz w:val="14"/>
                <w:szCs w:val="14"/>
                <w:lang w:val="en-US"/>
              </w:rPr>
              <w:t>43</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eastAsia="ru-RU"/>
              </w:rPr>
            </w:pPr>
            <w:r w:rsidRPr="0077093D">
              <w:rPr>
                <w:rFonts w:ascii="Arial" w:hAnsi="Arial" w:cs="Arial"/>
                <w:sz w:val="14"/>
                <w:szCs w:val="14"/>
                <w:lang w:eastAsia="ru-RU"/>
              </w:rPr>
              <w:t>18</w:t>
            </w:r>
            <w:r w:rsidRPr="0077093D">
              <w:rPr>
                <w:rFonts w:ascii="Arial" w:hAnsi="Arial" w:cs="Arial"/>
                <w:sz w:val="14"/>
                <w:szCs w:val="14"/>
                <w:lang w:val="en-US" w:eastAsia="ru-RU"/>
              </w:rPr>
              <w:t>3</w:t>
            </w:r>
            <w:r w:rsidRPr="0077093D">
              <w:rPr>
                <w:rFonts w:ascii="Arial" w:hAnsi="Arial" w:cs="Arial"/>
                <w:sz w:val="14"/>
                <w:szCs w:val="14"/>
                <w:lang w:eastAsia="ru-RU"/>
              </w:rPr>
              <w:t xml:space="preserve"> 6</w:t>
            </w:r>
            <w:r w:rsidRPr="0077093D">
              <w:rPr>
                <w:rFonts w:ascii="Arial" w:hAnsi="Arial" w:cs="Arial"/>
                <w:sz w:val="14"/>
                <w:szCs w:val="14"/>
                <w:lang w:val="en-US" w:eastAsia="ru-RU"/>
              </w:rPr>
              <w:t>17</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eastAsia="ru-RU"/>
              </w:rPr>
            </w:pPr>
            <w:r w:rsidRPr="0077093D">
              <w:rPr>
                <w:rFonts w:ascii="Arial" w:hAnsi="Arial" w:cs="Arial"/>
                <w:sz w:val="14"/>
                <w:szCs w:val="14"/>
                <w:lang w:val="en-US" w:eastAsia="ru-RU"/>
              </w:rPr>
              <w:t>199</w:t>
            </w:r>
            <w:r w:rsidRPr="0077093D">
              <w:rPr>
                <w:rFonts w:ascii="Arial" w:hAnsi="Arial" w:cs="Arial"/>
                <w:sz w:val="14"/>
                <w:szCs w:val="14"/>
                <w:lang w:eastAsia="ru-RU"/>
              </w:rPr>
              <w:t xml:space="preserve"> </w:t>
            </w:r>
            <w:r w:rsidRPr="0077093D">
              <w:rPr>
                <w:rFonts w:ascii="Arial" w:hAnsi="Arial" w:cs="Arial"/>
                <w:sz w:val="14"/>
                <w:szCs w:val="14"/>
                <w:lang w:val="en-US" w:eastAsia="ru-RU"/>
              </w:rPr>
              <w:t>39</w:t>
            </w:r>
            <w:r w:rsidRPr="0077093D">
              <w:rPr>
                <w:rFonts w:ascii="Arial" w:hAnsi="Arial" w:cs="Arial"/>
                <w:sz w:val="14"/>
                <w:szCs w:val="14"/>
                <w:lang w:eastAsia="ru-RU"/>
              </w:rPr>
              <w:t>4</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eastAsia="ru-RU"/>
              </w:rPr>
            </w:pPr>
            <w:r w:rsidRPr="0077093D">
              <w:rPr>
                <w:rFonts w:ascii="Arial" w:hAnsi="Arial" w:cs="Arial"/>
                <w:sz w:val="14"/>
                <w:szCs w:val="14"/>
                <w:lang w:val="en-US" w:eastAsia="ru-RU"/>
              </w:rPr>
              <w:t>228 007</w:t>
            </w:r>
          </w:p>
        </w:tc>
        <w:tc>
          <w:tcPr>
            <w:tcW w:w="3145" w:type="dxa"/>
            <w:tcBorders>
              <w:top w:val="nil"/>
              <w:left w:val="single" w:sz="6" w:space="0" w:color="auto"/>
              <w:bottom w:val="nil"/>
              <w:right w:val="nil"/>
            </w:tcBorders>
            <w:vAlign w:val="bottom"/>
          </w:tcPr>
          <w:p w:rsidR="000C7727" w:rsidRPr="0077093D" w:rsidRDefault="000C7727" w:rsidP="004C142C">
            <w:pPr>
              <w:widowControl w:val="0"/>
              <w:spacing w:before="16" w:line="140" w:lineRule="exact"/>
              <w:ind w:left="227"/>
              <w:rPr>
                <w:rFonts w:ascii="Arial" w:hAnsi="Arial" w:cs="Arial"/>
                <w:sz w:val="14"/>
                <w:szCs w:val="14"/>
                <w:lang w:val="en-US" w:eastAsia="ru-RU"/>
              </w:rPr>
            </w:pPr>
            <w:r w:rsidRPr="0077093D">
              <w:rPr>
                <w:rFonts w:ascii="Arial" w:hAnsi="Arial" w:cs="Arial"/>
                <w:i/>
                <w:sz w:val="14"/>
                <w:szCs w:val="14"/>
                <w:lang w:val="en-US" w:eastAsia="ru-RU"/>
              </w:rPr>
              <w:t>Equity and investment fund shares</w:t>
            </w:r>
          </w:p>
        </w:tc>
      </w:tr>
      <w:tr w:rsidR="0077093D" w:rsidRPr="0077093D" w:rsidTr="00B60C21">
        <w:trPr>
          <w:cantSplit/>
          <w:jc w:val="center"/>
        </w:trPr>
        <w:tc>
          <w:tcPr>
            <w:tcW w:w="3219" w:type="dxa"/>
            <w:tcBorders>
              <w:top w:val="nil"/>
              <w:left w:val="nil"/>
              <w:bottom w:val="nil"/>
              <w:right w:val="single" w:sz="6" w:space="0" w:color="auto"/>
            </w:tcBorders>
            <w:vAlign w:val="bottom"/>
          </w:tcPr>
          <w:p w:rsidR="000C7727" w:rsidRPr="0077093D" w:rsidRDefault="000C7727" w:rsidP="004C142C">
            <w:pPr>
              <w:widowControl w:val="0"/>
              <w:spacing w:before="16" w:line="140" w:lineRule="exact"/>
              <w:ind w:left="227"/>
              <w:rPr>
                <w:rFonts w:ascii="Arial" w:hAnsi="Arial" w:cs="Arial"/>
                <w:sz w:val="14"/>
                <w:szCs w:val="14"/>
                <w:lang w:eastAsia="ru-RU"/>
              </w:rPr>
            </w:pPr>
            <w:r w:rsidRPr="0077093D">
              <w:rPr>
                <w:rFonts w:ascii="Arial" w:hAnsi="Arial" w:cs="Arial"/>
                <w:sz w:val="14"/>
                <w:szCs w:val="14"/>
                <w:lang w:eastAsia="ru-RU"/>
              </w:rPr>
              <w:t>Страховые и пенсионные резервы</w:t>
            </w:r>
          </w:p>
        </w:tc>
        <w:tc>
          <w:tcPr>
            <w:tcW w:w="705"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rPr>
            </w:pPr>
            <w:r w:rsidRPr="0077093D">
              <w:rPr>
                <w:rFonts w:ascii="Arial" w:hAnsi="Arial" w:cs="Arial"/>
                <w:sz w:val="14"/>
                <w:szCs w:val="14"/>
              </w:rPr>
              <w:t>4 942</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rPr>
            </w:pPr>
            <w:r w:rsidRPr="0077093D">
              <w:rPr>
                <w:rFonts w:ascii="Arial" w:hAnsi="Arial" w:cs="Arial"/>
                <w:sz w:val="14"/>
                <w:szCs w:val="14"/>
              </w:rPr>
              <w:t>5 571</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eastAsia="ru-RU"/>
              </w:rPr>
            </w:pPr>
            <w:r w:rsidRPr="0077093D">
              <w:rPr>
                <w:rFonts w:ascii="Arial" w:hAnsi="Arial" w:cs="Arial"/>
                <w:sz w:val="14"/>
                <w:szCs w:val="14"/>
                <w:lang w:eastAsia="ru-RU"/>
              </w:rPr>
              <w:t>6 134</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eastAsia="ru-RU"/>
              </w:rPr>
            </w:pPr>
            <w:r w:rsidRPr="0077093D">
              <w:rPr>
                <w:rFonts w:ascii="Arial" w:hAnsi="Arial" w:cs="Arial"/>
                <w:sz w:val="14"/>
                <w:szCs w:val="14"/>
                <w:lang w:eastAsia="ru-RU"/>
              </w:rPr>
              <w:t>6 706</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eastAsia="ru-RU"/>
              </w:rPr>
            </w:pPr>
            <w:r w:rsidRPr="0077093D">
              <w:rPr>
                <w:rFonts w:ascii="Arial" w:hAnsi="Arial" w:cs="Arial"/>
                <w:sz w:val="14"/>
                <w:szCs w:val="14"/>
                <w:lang w:val="en-US" w:eastAsia="ru-RU"/>
              </w:rPr>
              <w:t>7 182</w:t>
            </w:r>
          </w:p>
        </w:tc>
        <w:tc>
          <w:tcPr>
            <w:tcW w:w="3145" w:type="dxa"/>
            <w:tcBorders>
              <w:top w:val="nil"/>
              <w:left w:val="single" w:sz="6" w:space="0" w:color="auto"/>
              <w:bottom w:val="nil"/>
              <w:right w:val="nil"/>
            </w:tcBorders>
            <w:vAlign w:val="bottom"/>
          </w:tcPr>
          <w:p w:rsidR="000C7727" w:rsidRPr="0077093D" w:rsidRDefault="000C7727" w:rsidP="004C142C">
            <w:pPr>
              <w:widowControl w:val="0"/>
              <w:spacing w:before="16" w:line="140" w:lineRule="exact"/>
              <w:ind w:left="227"/>
              <w:rPr>
                <w:rFonts w:ascii="Arial" w:hAnsi="Arial" w:cs="Arial"/>
                <w:sz w:val="14"/>
                <w:szCs w:val="14"/>
                <w:lang w:eastAsia="ru-RU"/>
              </w:rPr>
            </w:pPr>
            <w:r w:rsidRPr="0077093D">
              <w:rPr>
                <w:rFonts w:ascii="Arial" w:hAnsi="Arial" w:cs="Arial"/>
                <w:i/>
                <w:sz w:val="14"/>
                <w:szCs w:val="14"/>
                <w:lang w:eastAsia="ru-RU"/>
              </w:rPr>
              <w:t xml:space="preserve">Insurance </w:t>
            </w:r>
            <w:r w:rsidRPr="0077093D">
              <w:rPr>
                <w:rFonts w:ascii="Arial" w:hAnsi="Arial" w:cs="Arial"/>
                <w:i/>
                <w:sz w:val="14"/>
                <w:szCs w:val="14"/>
                <w:lang w:val="en-US" w:eastAsia="ru-RU"/>
              </w:rPr>
              <w:t xml:space="preserve">and </w:t>
            </w:r>
            <w:r w:rsidRPr="0077093D">
              <w:rPr>
                <w:rFonts w:ascii="Arial" w:hAnsi="Arial" w:cs="Arial"/>
                <w:i/>
                <w:sz w:val="14"/>
                <w:szCs w:val="14"/>
                <w:lang w:val="en-GB" w:eastAsia="ru-RU"/>
              </w:rPr>
              <w:t xml:space="preserve">pension </w:t>
            </w:r>
            <w:r w:rsidRPr="0077093D">
              <w:rPr>
                <w:rFonts w:ascii="Arial" w:hAnsi="Arial" w:cs="Arial"/>
                <w:i/>
                <w:sz w:val="14"/>
                <w:szCs w:val="14"/>
                <w:lang w:val="en-US" w:eastAsia="ru-RU"/>
              </w:rPr>
              <w:t>reserves</w:t>
            </w:r>
          </w:p>
        </w:tc>
      </w:tr>
      <w:tr w:rsidR="0077093D" w:rsidRPr="0077093D" w:rsidTr="00B60C21">
        <w:trPr>
          <w:cantSplit/>
          <w:jc w:val="center"/>
        </w:trPr>
        <w:tc>
          <w:tcPr>
            <w:tcW w:w="3219" w:type="dxa"/>
            <w:tcBorders>
              <w:top w:val="nil"/>
              <w:left w:val="nil"/>
              <w:bottom w:val="nil"/>
              <w:right w:val="single" w:sz="6" w:space="0" w:color="auto"/>
            </w:tcBorders>
            <w:vAlign w:val="bottom"/>
          </w:tcPr>
          <w:p w:rsidR="000C7727" w:rsidRPr="0077093D" w:rsidRDefault="000C7727" w:rsidP="004C142C">
            <w:pPr>
              <w:widowControl w:val="0"/>
              <w:spacing w:before="16" w:line="140" w:lineRule="exact"/>
              <w:ind w:left="227"/>
              <w:rPr>
                <w:rFonts w:ascii="Arial" w:hAnsi="Arial" w:cs="Arial"/>
                <w:sz w:val="14"/>
                <w:szCs w:val="14"/>
                <w:lang w:eastAsia="ru-RU"/>
              </w:rPr>
            </w:pPr>
            <w:r w:rsidRPr="0077093D">
              <w:rPr>
                <w:rFonts w:ascii="Arial" w:hAnsi="Arial" w:cs="Arial"/>
                <w:sz w:val="14"/>
                <w:szCs w:val="14"/>
                <w:lang w:eastAsia="ru-RU"/>
              </w:rPr>
              <w:t>Кредиторская задолженность</w:t>
            </w:r>
          </w:p>
        </w:tc>
        <w:tc>
          <w:tcPr>
            <w:tcW w:w="705"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rPr>
            </w:pPr>
            <w:r w:rsidRPr="0077093D">
              <w:rPr>
                <w:rFonts w:ascii="Arial" w:hAnsi="Arial" w:cs="Arial"/>
                <w:sz w:val="14"/>
                <w:szCs w:val="14"/>
              </w:rPr>
              <w:t>109 </w:t>
            </w:r>
            <w:r w:rsidRPr="0077093D">
              <w:rPr>
                <w:rFonts w:ascii="Arial" w:hAnsi="Arial" w:cs="Arial"/>
                <w:sz w:val="14"/>
                <w:szCs w:val="14"/>
                <w:lang w:val="en-US"/>
              </w:rPr>
              <w:t>751</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rPr>
            </w:pPr>
            <w:r w:rsidRPr="0077093D">
              <w:rPr>
                <w:rFonts w:ascii="Arial" w:hAnsi="Arial" w:cs="Arial"/>
                <w:sz w:val="14"/>
                <w:szCs w:val="14"/>
              </w:rPr>
              <w:t>11</w:t>
            </w:r>
            <w:r w:rsidRPr="0077093D">
              <w:rPr>
                <w:rFonts w:ascii="Arial" w:hAnsi="Arial" w:cs="Arial"/>
                <w:sz w:val="14"/>
                <w:szCs w:val="14"/>
                <w:lang w:val="en-US"/>
              </w:rPr>
              <w:t>6</w:t>
            </w:r>
            <w:r w:rsidRPr="0077093D">
              <w:rPr>
                <w:rFonts w:ascii="Arial" w:hAnsi="Arial" w:cs="Arial"/>
                <w:sz w:val="14"/>
                <w:szCs w:val="14"/>
              </w:rPr>
              <w:t> </w:t>
            </w:r>
            <w:r w:rsidRPr="0077093D">
              <w:rPr>
                <w:rFonts w:ascii="Arial" w:hAnsi="Arial" w:cs="Arial"/>
                <w:sz w:val="14"/>
                <w:szCs w:val="14"/>
                <w:lang w:val="en-US"/>
              </w:rPr>
              <w:t>797</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eastAsia="ru-RU"/>
              </w:rPr>
            </w:pPr>
            <w:r w:rsidRPr="0077093D">
              <w:rPr>
                <w:rFonts w:ascii="Arial" w:hAnsi="Arial" w:cs="Arial"/>
                <w:sz w:val="14"/>
                <w:szCs w:val="14"/>
                <w:lang w:eastAsia="ru-RU"/>
              </w:rPr>
              <w:t>13</w:t>
            </w:r>
            <w:r w:rsidRPr="0077093D">
              <w:rPr>
                <w:rFonts w:ascii="Arial" w:hAnsi="Arial" w:cs="Arial"/>
                <w:sz w:val="14"/>
                <w:szCs w:val="14"/>
                <w:lang w:val="en-US" w:eastAsia="ru-RU"/>
              </w:rPr>
              <w:t>1</w:t>
            </w:r>
            <w:r w:rsidRPr="0077093D">
              <w:rPr>
                <w:rFonts w:ascii="Arial" w:hAnsi="Arial" w:cs="Arial"/>
                <w:sz w:val="14"/>
                <w:szCs w:val="14"/>
                <w:lang w:eastAsia="ru-RU"/>
              </w:rPr>
              <w:t xml:space="preserve"> </w:t>
            </w:r>
            <w:r w:rsidRPr="0077093D">
              <w:rPr>
                <w:rFonts w:ascii="Arial" w:hAnsi="Arial" w:cs="Arial"/>
                <w:sz w:val="14"/>
                <w:szCs w:val="14"/>
                <w:lang w:val="en-US" w:eastAsia="ru-RU"/>
              </w:rPr>
              <w:t>884</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eastAsia="ru-RU"/>
              </w:rPr>
            </w:pPr>
            <w:r w:rsidRPr="0077093D">
              <w:rPr>
                <w:rFonts w:ascii="Arial" w:hAnsi="Arial" w:cs="Arial"/>
                <w:sz w:val="14"/>
                <w:szCs w:val="14"/>
                <w:lang w:eastAsia="ru-RU"/>
              </w:rPr>
              <w:t>1</w:t>
            </w:r>
            <w:r w:rsidRPr="0077093D">
              <w:rPr>
                <w:rFonts w:ascii="Arial" w:hAnsi="Arial" w:cs="Arial"/>
                <w:sz w:val="14"/>
                <w:szCs w:val="14"/>
                <w:lang w:val="en-US" w:eastAsia="ru-RU"/>
              </w:rPr>
              <w:t>42</w:t>
            </w:r>
            <w:r w:rsidRPr="0077093D">
              <w:rPr>
                <w:rFonts w:ascii="Arial" w:hAnsi="Arial" w:cs="Arial"/>
                <w:sz w:val="14"/>
                <w:szCs w:val="14"/>
                <w:lang w:eastAsia="ru-RU"/>
              </w:rPr>
              <w:t xml:space="preserve"> 49</w:t>
            </w:r>
            <w:r w:rsidRPr="0077093D">
              <w:rPr>
                <w:rFonts w:ascii="Arial" w:hAnsi="Arial" w:cs="Arial"/>
                <w:sz w:val="14"/>
                <w:szCs w:val="14"/>
                <w:lang w:val="en-US" w:eastAsia="ru-RU"/>
              </w:rPr>
              <w:t>0</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sz w:val="14"/>
                <w:szCs w:val="14"/>
                <w:lang w:val="en-US" w:eastAsia="ru-RU"/>
              </w:rPr>
            </w:pPr>
            <w:r w:rsidRPr="0077093D">
              <w:rPr>
                <w:rFonts w:ascii="Arial" w:hAnsi="Arial" w:cs="Arial"/>
                <w:sz w:val="14"/>
                <w:szCs w:val="14"/>
                <w:lang w:val="en-US" w:eastAsia="ru-RU"/>
              </w:rPr>
              <w:t>153 015</w:t>
            </w:r>
          </w:p>
        </w:tc>
        <w:tc>
          <w:tcPr>
            <w:tcW w:w="3145" w:type="dxa"/>
            <w:tcBorders>
              <w:top w:val="nil"/>
              <w:left w:val="single" w:sz="6" w:space="0" w:color="auto"/>
              <w:bottom w:val="nil"/>
              <w:right w:val="nil"/>
            </w:tcBorders>
            <w:vAlign w:val="bottom"/>
          </w:tcPr>
          <w:p w:rsidR="000C7727" w:rsidRPr="0077093D" w:rsidRDefault="000C7727" w:rsidP="004C142C">
            <w:pPr>
              <w:widowControl w:val="0"/>
              <w:spacing w:before="16" w:line="140" w:lineRule="exact"/>
              <w:ind w:left="227"/>
              <w:rPr>
                <w:rFonts w:ascii="Arial" w:hAnsi="Arial" w:cs="Arial"/>
                <w:sz w:val="14"/>
                <w:szCs w:val="14"/>
                <w:lang w:eastAsia="ru-RU"/>
              </w:rPr>
            </w:pPr>
            <w:r w:rsidRPr="0077093D">
              <w:rPr>
                <w:rFonts w:ascii="Arial" w:hAnsi="Arial" w:cs="Arial"/>
                <w:i/>
                <w:sz w:val="14"/>
                <w:szCs w:val="14"/>
                <w:lang w:val="en-US" w:eastAsia="ru-RU"/>
              </w:rPr>
              <w:t xml:space="preserve">Accounts payable </w:t>
            </w:r>
          </w:p>
        </w:tc>
      </w:tr>
      <w:tr w:rsidR="0077093D" w:rsidRPr="0077093D" w:rsidTr="00B60C21">
        <w:trPr>
          <w:cantSplit/>
          <w:jc w:val="center"/>
        </w:trPr>
        <w:tc>
          <w:tcPr>
            <w:tcW w:w="3219" w:type="dxa"/>
            <w:tcBorders>
              <w:top w:val="nil"/>
              <w:left w:val="nil"/>
              <w:bottom w:val="nil"/>
              <w:right w:val="single" w:sz="6" w:space="0" w:color="auto"/>
            </w:tcBorders>
            <w:vAlign w:val="bottom"/>
          </w:tcPr>
          <w:p w:rsidR="000C7727" w:rsidRPr="0077093D" w:rsidRDefault="000C7727" w:rsidP="004C142C">
            <w:pPr>
              <w:widowControl w:val="0"/>
              <w:spacing w:before="16" w:line="140" w:lineRule="exact"/>
              <w:ind w:left="227"/>
              <w:rPr>
                <w:rFonts w:ascii="Arial" w:hAnsi="Arial" w:cs="Arial"/>
                <w:sz w:val="14"/>
                <w:szCs w:val="14"/>
                <w:lang w:eastAsia="ru-RU"/>
              </w:rPr>
            </w:pPr>
            <w:r w:rsidRPr="0077093D">
              <w:rPr>
                <w:rFonts w:ascii="Arial" w:hAnsi="Arial" w:cs="Arial"/>
                <w:b/>
                <w:bCs/>
                <w:sz w:val="14"/>
                <w:szCs w:val="14"/>
                <w:lang w:eastAsia="ru-RU"/>
              </w:rPr>
              <w:t>Национальное богатство</w:t>
            </w:r>
          </w:p>
        </w:tc>
        <w:tc>
          <w:tcPr>
            <w:tcW w:w="705"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b/>
                <w:bCs/>
                <w:sz w:val="14"/>
                <w:szCs w:val="14"/>
              </w:rPr>
            </w:pPr>
            <w:r w:rsidRPr="0077093D">
              <w:rPr>
                <w:rFonts w:ascii="Arial" w:hAnsi="Arial" w:cs="Arial"/>
                <w:b/>
                <w:bCs/>
                <w:sz w:val="14"/>
                <w:szCs w:val="14"/>
              </w:rPr>
              <w:t>426 </w:t>
            </w:r>
            <w:r w:rsidRPr="0077093D">
              <w:rPr>
                <w:rFonts w:ascii="Arial" w:hAnsi="Arial" w:cs="Arial"/>
                <w:b/>
                <w:bCs/>
                <w:sz w:val="14"/>
                <w:szCs w:val="14"/>
                <w:lang w:val="en-US"/>
              </w:rPr>
              <w:t>89</w:t>
            </w:r>
            <w:r w:rsidRPr="0077093D">
              <w:rPr>
                <w:rFonts w:ascii="Arial" w:hAnsi="Arial" w:cs="Arial"/>
                <w:b/>
                <w:bCs/>
                <w:sz w:val="14"/>
                <w:szCs w:val="14"/>
              </w:rPr>
              <w:t>3</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b/>
                <w:bCs/>
                <w:sz w:val="14"/>
                <w:szCs w:val="14"/>
              </w:rPr>
            </w:pPr>
            <w:r w:rsidRPr="0077093D">
              <w:rPr>
                <w:rFonts w:ascii="Arial" w:hAnsi="Arial" w:cs="Arial"/>
                <w:b/>
                <w:bCs/>
                <w:sz w:val="14"/>
                <w:szCs w:val="14"/>
              </w:rPr>
              <w:t xml:space="preserve">539 </w:t>
            </w:r>
            <w:r w:rsidRPr="0077093D">
              <w:rPr>
                <w:rFonts w:ascii="Arial" w:hAnsi="Arial" w:cs="Arial"/>
                <w:b/>
                <w:bCs/>
                <w:sz w:val="14"/>
                <w:szCs w:val="14"/>
                <w:lang w:val="en-US"/>
              </w:rPr>
              <w:t>99</w:t>
            </w:r>
            <w:r w:rsidRPr="0077093D">
              <w:rPr>
                <w:rFonts w:ascii="Arial" w:hAnsi="Arial" w:cs="Arial"/>
                <w:b/>
                <w:bCs/>
                <w:sz w:val="14"/>
                <w:szCs w:val="14"/>
              </w:rPr>
              <w:t>5</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b/>
                <w:sz w:val="14"/>
                <w:szCs w:val="14"/>
                <w:lang w:val="en-US" w:eastAsia="ru-RU"/>
              </w:rPr>
            </w:pPr>
            <w:r w:rsidRPr="0077093D">
              <w:rPr>
                <w:rFonts w:ascii="Arial" w:hAnsi="Arial" w:cs="Arial"/>
                <w:b/>
                <w:sz w:val="14"/>
                <w:szCs w:val="14"/>
                <w:lang w:eastAsia="ru-RU"/>
              </w:rPr>
              <w:t>561 </w:t>
            </w:r>
            <w:r w:rsidRPr="0077093D">
              <w:rPr>
                <w:rFonts w:ascii="Arial" w:hAnsi="Arial" w:cs="Arial"/>
                <w:b/>
                <w:sz w:val="14"/>
                <w:szCs w:val="14"/>
                <w:lang w:val="en-US" w:eastAsia="ru-RU"/>
              </w:rPr>
              <w:t>846</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b/>
                <w:sz w:val="14"/>
                <w:szCs w:val="14"/>
                <w:lang w:val="en-US" w:eastAsia="ru-RU"/>
              </w:rPr>
            </w:pPr>
            <w:r w:rsidRPr="0077093D">
              <w:rPr>
                <w:rFonts w:ascii="Arial" w:hAnsi="Arial" w:cs="Arial"/>
                <w:b/>
                <w:sz w:val="14"/>
                <w:szCs w:val="14"/>
                <w:lang w:eastAsia="ru-RU"/>
              </w:rPr>
              <w:t>83</w:t>
            </w:r>
            <w:r w:rsidRPr="0077093D">
              <w:rPr>
                <w:rFonts w:ascii="Arial" w:hAnsi="Arial" w:cs="Arial"/>
                <w:b/>
                <w:sz w:val="14"/>
                <w:szCs w:val="14"/>
                <w:lang w:val="en-US" w:eastAsia="ru-RU"/>
              </w:rPr>
              <w:t>1</w:t>
            </w:r>
            <w:r w:rsidRPr="0077093D">
              <w:rPr>
                <w:rFonts w:ascii="Arial" w:hAnsi="Arial" w:cs="Arial"/>
                <w:b/>
                <w:sz w:val="14"/>
                <w:szCs w:val="14"/>
                <w:lang w:eastAsia="ru-RU"/>
              </w:rPr>
              <w:t xml:space="preserve"> </w:t>
            </w:r>
            <w:r w:rsidRPr="0077093D">
              <w:rPr>
                <w:rFonts w:ascii="Arial" w:hAnsi="Arial" w:cs="Arial"/>
                <w:b/>
                <w:sz w:val="14"/>
                <w:szCs w:val="14"/>
                <w:lang w:val="en-US" w:eastAsia="ru-RU"/>
              </w:rPr>
              <w:t>090</w:t>
            </w:r>
          </w:p>
        </w:tc>
        <w:tc>
          <w:tcPr>
            <w:tcW w:w="706" w:type="dxa"/>
            <w:tcBorders>
              <w:top w:val="nil"/>
              <w:left w:val="single" w:sz="6" w:space="0" w:color="auto"/>
              <w:bottom w:val="nil"/>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b/>
                <w:sz w:val="14"/>
                <w:szCs w:val="14"/>
                <w:lang w:val="en-US" w:eastAsia="ru-RU"/>
              </w:rPr>
            </w:pPr>
            <w:r w:rsidRPr="0077093D">
              <w:rPr>
                <w:rFonts w:ascii="Arial" w:hAnsi="Arial" w:cs="Arial"/>
                <w:b/>
                <w:sz w:val="14"/>
                <w:szCs w:val="14"/>
                <w:lang w:val="en-US" w:eastAsia="ru-RU"/>
              </w:rPr>
              <w:t>1 046 830</w:t>
            </w:r>
          </w:p>
        </w:tc>
        <w:tc>
          <w:tcPr>
            <w:tcW w:w="3145" w:type="dxa"/>
            <w:tcBorders>
              <w:top w:val="nil"/>
              <w:left w:val="single" w:sz="6" w:space="0" w:color="auto"/>
              <w:bottom w:val="nil"/>
              <w:right w:val="nil"/>
            </w:tcBorders>
            <w:vAlign w:val="bottom"/>
          </w:tcPr>
          <w:p w:rsidR="000C7727" w:rsidRPr="0077093D" w:rsidRDefault="000C7727" w:rsidP="004C142C">
            <w:pPr>
              <w:widowControl w:val="0"/>
              <w:spacing w:before="16" w:line="140" w:lineRule="exact"/>
              <w:ind w:left="227"/>
              <w:rPr>
                <w:rFonts w:ascii="Arial" w:hAnsi="Arial" w:cs="Arial"/>
                <w:i/>
                <w:sz w:val="14"/>
                <w:szCs w:val="14"/>
                <w:lang w:val="en-US" w:eastAsia="ru-RU"/>
              </w:rPr>
            </w:pPr>
            <w:r w:rsidRPr="0077093D">
              <w:rPr>
                <w:rFonts w:ascii="Arial" w:hAnsi="Arial" w:cs="Arial"/>
                <w:b/>
                <w:bCs/>
                <w:i/>
                <w:sz w:val="14"/>
                <w:szCs w:val="14"/>
                <w:lang w:val="en-US" w:eastAsia="ru-RU"/>
              </w:rPr>
              <w:t>National wealth</w:t>
            </w:r>
          </w:p>
        </w:tc>
      </w:tr>
      <w:tr w:rsidR="0077093D" w:rsidRPr="00AA17E9" w:rsidTr="00B60C21">
        <w:trPr>
          <w:cantSplit/>
          <w:jc w:val="center"/>
        </w:trPr>
        <w:tc>
          <w:tcPr>
            <w:tcW w:w="3219" w:type="dxa"/>
            <w:tcBorders>
              <w:top w:val="nil"/>
              <w:left w:val="nil"/>
              <w:bottom w:val="single" w:sz="4" w:space="0" w:color="auto"/>
              <w:right w:val="single" w:sz="6" w:space="0" w:color="auto"/>
            </w:tcBorders>
            <w:vAlign w:val="bottom"/>
          </w:tcPr>
          <w:p w:rsidR="000C7727" w:rsidRPr="0077093D" w:rsidRDefault="000C7727" w:rsidP="004C142C">
            <w:pPr>
              <w:widowControl w:val="0"/>
              <w:spacing w:before="16" w:line="140" w:lineRule="exact"/>
              <w:ind w:left="113"/>
              <w:rPr>
                <w:rFonts w:ascii="Arial" w:hAnsi="Arial" w:cs="Arial"/>
                <w:b/>
                <w:bCs/>
                <w:sz w:val="14"/>
                <w:szCs w:val="14"/>
                <w:lang w:eastAsia="ru-RU"/>
              </w:rPr>
            </w:pPr>
            <w:r w:rsidRPr="0077093D">
              <w:rPr>
                <w:rFonts w:ascii="Arial" w:hAnsi="Arial" w:cs="Arial"/>
                <w:b/>
                <w:bCs/>
                <w:sz w:val="14"/>
                <w:szCs w:val="14"/>
                <w:lang w:eastAsia="ru-RU"/>
              </w:rPr>
              <w:t xml:space="preserve">Справочно: </w:t>
            </w:r>
          </w:p>
          <w:p w:rsidR="000C7727" w:rsidRPr="0077093D" w:rsidRDefault="000C7727" w:rsidP="004C142C">
            <w:pPr>
              <w:widowControl w:val="0"/>
              <w:spacing w:before="16" w:line="140" w:lineRule="exact"/>
              <w:ind w:left="113"/>
              <w:rPr>
                <w:rFonts w:ascii="Arial" w:hAnsi="Arial" w:cs="Arial"/>
                <w:bCs/>
                <w:sz w:val="14"/>
                <w:szCs w:val="14"/>
                <w:lang w:eastAsia="ru-RU"/>
              </w:rPr>
            </w:pPr>
            <w:r w:rsidRPr="0077093D">
              <w:rPr>
                <w:rFonts w:ascii="Arial" w:hAnsi="Arial" w:cs="Arial"/>
                <w:bCs/>
                <w:sz w:val="14"/>
                <w:szCs w:val="14"/>
                <w:lang w:eastAsia="ru-RU"/>
              </w:rPr>
              <w:t>Запасы потребительских товаров</w:t>
            </w:r>
            <w:r w:rsidRPr="0077093D">
              <w:rPr>
                <w:rFonts w:ascii="Arial" w:hAnsi="Arial" w:cs="Arial"/>
                <w:bCs/>
                <w:sz w:val="14"/>
                <w:szCs w:val="14"/>
                <w:lang w:eastAsia="ru-RU"/>
              </w:rPr>
              <w:br/>
              <w:t xml:space="preserve"> долговременного пользования в домашних </w:t>
            </w:r>
            <w:r w:rsidRPr="0077093D">
              <w:rPr>
                <w:rFonts w:ascii="Arial" w:hAnsi="Arial" w:cs="Arial"/>
                <w:bCs/>
                <w:sz w:val="14"/>
                <w:szCs w:val="14"/>
                <w:lang w:eastAsia="ru-RU"/>
              </w:rPr>
              <w:br/>
              <w:t xml:space="preserve">хозяйствах населения </w:t>
            </w:r>
          </w:p>
        </w:tc>
        <w:tc>
          <w:tcPr>
            <w:tcW w:w="705" w:type="dxa"/>
            <w:tcBorders>
              <w:top w:val="nil"/>
              <w:left w:val="single" w:sz="6" w:space="0" w:color="auto"/>
              <w:bottom w:val="single" w:sz="4" w:space="0" w:color="auto"/>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b/>
                <w:bCs/>
                <w:sz w:val="14"/>
                <w:szCs w:val="14"/>
              </w:rPr>
            </w:pPr>
            <w:r w:rsidRPr="0077093D">
              <w:rPr>
                <w:rFonts w:ascii="Arial" w:hAnsi="Arial" w:cs="Arial"/>
                <w:b/>
                <w:bCs/>
                <w:sz w:val="14"/>
                <w:szCs w:val="14"/>
              </w:rPr>
              <w:t>53 384</w:t>
            </w:r>
          </w:p>
        </w:tc>
        <w:tc>
          <w:tcPr>
            <w:tcW w:w="706" w:type="dxa"/>
            <w:tcBorders>
              <w:top w:val="nil"/>
              <w:left w:val="single" w:sz="6" w:space="0" w:color="auto"/>
              <w:bottom w:val="single" w:sz="4" w:space="0" w:color="auto"/>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b/>
                <w:bCs/>
                <w:sz w:val="14"/>
                <w:szCs w:val="14"/>
              </w:rPr>
            </w:pPr>
            <w:r w:rsidRPr="0077093D">
              <w:rPr>
                <w:rFonts w:ascii="Arial" w:hAnsi="Arial" w:cs="Arial"/>
                <w:b/>
                <w:bCs/>
                <w:sz w:val="14"/>
                <w:szCs w:val="14"/>
              </w:rPr>
              <w:t>58 160</w:t>
            </w:r>
          </w:p>
        </w:tc>
        <w:tc>
          <w:tcPr>
            <w:tcW w:w="706" w:type="dxa"/>
            <w:tcBorders>
              <w:top w:val="nil"/>
              <w:left w:val="single" w:sz="6" w:space="0" w:color="auto"/>
              <w:bottom w:val="single" w:sz="4" w:space="0" w:color="auto"/>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b/>
                <w:sz w:val="14"/>
                <w:szCs w:val="14"/>
                <w:lang w:eastAsia="ru-RU"/>
              </w:rPr>
            </w:pPr>
            <w:r w:rsidRPr="0077093D">
              <w:rPr>
                <w:rFonts w:ascii="Arial" w:hAnsi="Arial" w:cs="Arial"/>
                <w:b/>
                <w:sz w:val="14"/>
                <w:szCs w:val="14"/>
                <w:lang w:eastAsia="ru-RU"/>
              </w:rPr>
              <w:t>62 968</w:t>
            </w:r>
          </w:p>
        </w:tc>
        <w:tc>
          <w:tcPr>
            <w:tcW w:w="706" w:type="dxa"/>
            <w:tcBorders>
              <w:top w:val="nil"/>
              <w:left w:val="single" w:sz="6" w:space="0" w:color="auto"/>
              <w:bottom w:val="single" w:sz="4" w:space="0" w:color="auto"/>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b/>
                <w:sz w:val="14"/>
                <w:szCs w:val="14"/>
                <w:lang w:eastAsia="ru-RU"/>
              </w:rPr>
            </w:pPr>
            <w:r w:rsidRPr="0077093D">
              <w:rPr>
                <w:rFonts w:ascii="Arial" w:hAnsi="Arial" w:cs="Arial"/>
                <w:b/>
                <w:sz w:val="14"/>
                <w:szCs w:val="14"/>
                <w:lang w:eastAsia="ru-RU"/>
              </w:rPr>
              <w:t>69 394</w:t>
            </w:r>
          </w:p>
        </w:tc>
        <w:tc>
          <w:tcPr>
            <w:tcW w:w="706" w:type="dxa"/>
            <w:tcBorders>
              <w:top w:val="nil"/>
              <w:left w:val="single" w:sz="6" w:space="0" w:color="auto"/>
              <w:bottom w:val="single" w:sz="4" w:space="0" w:color="auto"/>
              <w:right w:val="single" w:sz="6" w:space="0" w:color="auto"/>
            </w:tcBorders>
            <w:vAlign w:val="bottom"/>
          </w:tcPr>
          <w:p w:rsidR="000C7727" w:rsidRPr="0077093D" w:rsidRDefault="000C7727" w:rsidP="000C7727">
            <w:pPr>
              <w:widowControl w:val="0"/>
              <w:spacing w:before="16" w:line="140" w:lineRule="exact"/>
              <w:ind w:right="57"/>
              <w:jc w:val="right"/>
              <w:rPr>
                <w:rFonts w:ascii="Arial" w:hAnsi="Arial" w:cs="Arial"/>
                <w:b/>
                <w:sz w:val="14"/>
                <w:szCs w:val="14"/>
                <w:lang w:val="en-US" w:eastAsia="ru-RU"/>
              </w:rPr>
            </w:pPr>
            <w:r w:rsidRPr="0077093D">
              <w:rPr>
                <w:rFonts w:ascii="Arial" w:hAnsi="Arial" w:cs="Arial"/>
                <w:b/>
                <w:sz w:val="14"/>
                <w:szCs w:val="14"/>
                <w:lang w:val="en-US" w:eastAsia="ru-RU"/>
              </w:rPr>
              <w:t>76 935</w:t>
            </w:r>
          </w:p>
        </w:tc>
        <w:tc>
          <w:tcPr>
            <w:tcW w:w="3145" w:type="dxa"/>
            <w:tcBorders>
              <w:top w:val="nil"/>
              <w:left w:val="single" w:sz="6" w:space="0" w:color="auto"/>
              <w:bottom w:val="single" w:sz="4" w:space="0" w:color="auto"/>
              <w:right w:val="nil"/>
            </w:tcBorders>
            <w:vAlign w:val="bottom"/>
          </w:tcPr>
          <w:p w:rsidR="000C7727" w:rsidRPr="0077093D" w:rsidRDefault="000C7727" w:rsidP="003136F2">
            <w:pPr>
              <w:widowControl w:val="0"/>
              <w:tabs>
                <w:tab w:val="left" w:pos="199"/>
              </w:tabs>
              <w:spacing w:before="16" w:line="140" w:lineRule="exact"/>
              <w:ind w:left="113"/>
              <w:rPr>
                <w:rFonts w:ascii="Arial" w:hAnsi="Arial" w:cs="Arial"/>
                <w:i/>
                <w:sz w:val="14"/>
                <w:szCs w:val="14"/>
                <w:lang w:val="en-US" w:eastAsia="ru-RU"/>
              </w:rPr>
            </w:pPr>
            <w:r w:rsidRPr="0077093D">
              <w:rPr>
                <w:rFonts w:ascii="Arial" w:hAnsi="Arial" w:cs="Arial"/>
                <w:b/>
                <w:i/>
                <w:sz w:val="14"/>
                <w:szCs w:val="14"/>
                <w:lang w:val="en-US" w:eastAsia="ru-RU"/>
              </w:rPr>
              <w:t>Memo:</w:t>
            </w:r>
            <w:r w:rsidRPr="0077093D">
              <w:rPr>
                <w:rFonts w:ascii="Arial" w:hAnsi="Arial" w:cs="Arial"/>
                <w:i/>
                <w:sz w:val="14"/>
                <w:szCs w:val="14"/>
                <w:lang w:val="en-US" w:eastAsia="ru-RU"/>
              </w:rPr>
              <w:t xml:space="preserve"> </w:t>
            </w:r>
          </w:p>
          <w:p w:rsidR="000C7727" w:rsidRPr="0077093D" w:rsidRDefault="000C7727" w:rsidP="0006418B">
            <w:pPr>
              <w:widowControl w:val="0"/>
              <w:spacing w:before="16" w:line="140" w:lineRule="exact"/>
              <w:ind w:left="227"/>
              <w:rPr>
                <w:rFonts w:ascii="Arial" w:hAnsi="Arial" w:cs="Arial"/>
                <w:i/>
                <w:sz w:val="14"/>
                <w:szCs w:val="14"/>
                <w:lang w:val="en-US" w:eastAsia="ru-RU"/>
              </w:rPr>
            </w:pPr>
          </w:p>
          <w:p w:rsidR="000C7727" w:rsidRPr="0077093D" w:rsidRDefault="000C7727" w:rsidP="0006418B">
            <w:pPr>
              <w:widowControl w:val="0"/>
              <w:spacing w:before="16" w:line="140" w:lineRule="exact"/>
              <w:ind w:left="227"/>
              <w:rPr>
                <w:rFonts w:ascii="Arial" w:hAnsi="Arial" w:cs="Arial"/>
                <w:sz w:val="14"/>
                <w:szCs w:val="14"/>
                <w:lang w:val="en-US" w:eastAsia="ru-RU"/>
              </w:rPr>
            </w:pPr>
            <w:r w:rsidRPr="0077093D">
              <w:rPr>
                <w:rFonts w:ascii="Arial" w:hAnsi="Arial" w:cs="Arial"/>
                <w:i/>
                <w:sz w:val="14"/>
                <w:szCs w:val="14"/>
                <w:lang w:val="en-US" w:eastAsia="ru-RU"/>
              </w:rPr>
              <w:t xml:space="preserve">Stocks of consumer durables heldby </w:t>
            </w:r>
            <w:r w:rsidRPr="0077093D">
              <w:rPr>
                <w:rFonts w:ascii="Arial" w:hAnsi="Arial" w:cs="Arial"/>
                <w:i/>
                <w:sz w:val="14"/>
                <w:szCs w:val="14"/>
                <w:lang w:val="en-US" w:eastAsia="ru-RU"/>
              </w:rPr>
              <w:br/>
              <w:t>households</w:t>
            </w:r>
          </w:p>
        </w:tc>
      </w:tr>
    </w:tbl>
    <w:p w:rsidR="00272969" w:rsidRPr="0077093D" w:rsidRDefault="009C576E" w:rsidP="000C7727">
      <w:pPr>
        <w:widowControl w:val="0"/>
        <w:spacing w:before="40"/>
        <w:rPr>
          <w:rFonts w:ascii="Arial" w:hAnsi="Arial" w:cs="Arial"/>
          <w:bCs/>
          <w:sz w:val="12"/>
          <w:szCs w:val="12"/>
          <w:lang w:eastAsia="ru-RU"/>
        </w:rPr>
      </w:pPr>
      <w:r w:rsidRPr="0077093D">
        <w:rPr>
          <w:rFonts w:ascii="Arial" w:hAnsi="Arial" w:cs="Arial"/>
          <w:bCs/>
          <w:sz w:val="12"/>
          <w:szCs w:val="12"/>
          <w:vertAlign w:val="superscript"/>
          <w:lang w:eastAsia="ru-RU"/>
        </w:rPr>
        <w:t>1</w:t>
      </w:r>
      <w:r w:rsidR="000C7727" w:rsidRPr="0077093D">
        <w:rPr>
          <w:rFonts w:ascii="Arial" w:hAnsi="Arial" w:cs="Arial"/>
          <w:bCs/>
          <w:sz w:val="12"/>
          <w:szCs w:val="12"/>
          <w:vertAlign w:val="superscript"/>
          <w:lang w:eastAsia="ru-RU"/>
        </w:rPr>
        <w:t>)</w:t>
      </w:r>
      <w:r w:rsidR="000C7727" w:rsidRPr="0077093D">
        <w:rPr>
          <w:rFonts w:ascii="Arial" w:hAnsi="Arial" w:cs="Arial"/>
          <w:bCs/>
          <w:sz w:val="12"/>
          <w:szCs w:val="12"/>
          <w:lang w:eastAsia="ru-RU"/>
        </w:rPr>
        <w:t xml:space="preserve"> По данным Минприроды России.</w:t>
      </w:r>
    </w:p>
    <w:p w:rsidR="00272969" w:rsidRPr="0077093D" w:rsidRDefault="00272969" w:rsidP="00272969">
      <w:pPr>
        <w:widowControl w:val="0"/>
        <w:rPr>
          <w:rFonts w:ascii="Arial" w:hAnsi="Arial" w:cs="Arial"/>
          <w:sz w:val="12"/>
          <w:szCs w:val="12"/>
          <w:lang w:eastAsia="ru-RU"/>
        </w:rPr>
      </w:pPr>
      <w:r w:rsidRPr="0077093D">
        <w:rPr>
          <w:rFonts w:ascii="Arial" w:hAnsi="Arial" w:cs="Arial"/>
          <w:i/>
          <w:sz w:val="12"/>
          <w:szCs w:val="12"/>
          <w:vertAlign w:val="superscript"/>
          <w:lang w:eastAsia="ru-RU"/>
        </w:rPr>
        <w:t>2)</w:t>
      </w:r>
      <w:r w:rsidRPr="0077093D">
        <w:rPr>
          <w:rFonts w:ascii="Arial" w:hAnsi="Arial" w:cs="Arial"/>
          <w:i/>
          <w:sz w:val="12"/>
          <w:szCs w:val="12"/>
          <w:lang w:eastAsia="ru-RU"/>
        </w:rPr>
        <w:t xml:space="preserve"> </w:t>
      </w:r>
      <w:r w:rsidRPr="0077093D">
        <w:rPr>
          <w:rFonts w:ascii="Arial" w:hAnsi="Arial" w:cs="Arial"/>
          <w:sz w:val="12"/>
          <w:szCs w:val="12"/>
          <w:lang w:eastAsia="ru-RU"/>
        </w:rPr>
        <w:t>По данным Росрыболовства.</w:t>
      </w:r>
    </w:p>
    <w:p w:rsidR="000C7727" w:rsidRPr="0077093D" w:rsidRDefault="00272969" w:rsidP="00272969">
      <w:pPr>
        <w:widowControl w:val="0"/>
        <w:rPr>
          <w:rFonts w:ascii="Arial" w:hAnsi="Arial" w:cs="Arial"/>
          <w:sz w:val="12"/>
          <w:szCs w:val="12"/>
          <w:lang w:val="en-US" w:eastAsia="ru-RU"/>
        </w:rPr>
      </w:pPr>
      <w:r w:rsidRPr="0077093D">
        <w:rPr>
          <w:rFonts w:ascii="Arial" w:hAnsi="Arial" w:cs="Arial"/>
          <w:i/>
          <w:sz w:val="12"/>
          <w:szCs w:val="12"/>
          <w:vertAlign w:val="superscript"/>
          <w:lang w:val="en-US" w:eastAsia="ru-RU"/>
        </w:rPr>
        <w:t>3</w:t>
      </w:r>
      <w:r w:rsidR="000C7727" w:rsidRPr="0077093D">
        <w:rPr>
          <w:rFonts w:ascii="Arial" w:hAnsi="Arial" w:cs="Arial"/>
          <w:i/>
          <w:sz w:val="12"/>
          <w:szCs w:val="12"/>
          <w:vertAlign w:val="superscript"/>
          <w:lang w:val="en-US" w:eastAsia="ru-RU"/>
        </w:rPr>
        <w:t>)</w:t>
      </w:r>
      <w:r w:rsidR="000C7727" w:rsidRPr="0077093D">
        <w:rPr>
          <w:rFonts w:ascii="Arial" w:hAnsi="Arial" w:cs="Arial"/>
          <w:i/>
          <w:sz w:val="12"/>
          <w:szCs w:val="12"/>
          <w:lang w:val="en-US" w:eastAsia="ru-RU"/>
        </w:rPr>
        <w:t xml:space="preserve"> </w:t>
      </w:r>
      <w:r w:rsidR="000C7727" w:rsidRPr="0077093D">
        <w:rPr>
          <w:rFonts w:ascii="Arial" w:hAnsi="Arial" w:cs="Arial"/>
          <w:sz w:val="12"/>
          <w:szCs w:val="12"/>
          <w:lang w:eastAsia="ru-RU"/>
        </w:rPr>
        <w:t>По</w:t>
      </w:r>
      <w:r w:rsidR="000C7727" w:rsidRPr="0077093D">
        <w:rPr>
          <w:rFonts w:ascii="Arial" w:hAnsi="Arial" w:cs="Arial"/>
          <w:sz w:val="12"/>
          <w:szCs w:val="12"/>
          <w:lang w:val="en-US" w:eastAsia="ru-RU"/>
        </w:rPr>
        <w:t xml:space="preserve"> </w:t>
      </w:r>
      <w:r w:rsidR="000C7727" w:rsidRPr="0077093D">
        <w:rPr>
          <w:rFonts w:ascii="Arial" w:hAnsi="Arial" w:cs="Arial"/>
          <w:sz w:val="12"/>
          <w:szCs w:val="12"/>
          <w:lang w:eastAsia="ru-RU"/>
        </w:rPr>
        <w:t>данным</w:t>
      </w:r>
      <w:r w:rsidR="000C7727" w:rsidRPr="0077093D">
        <w:rPr>
          <w:rFonts w:ascii="Arial" w:hAnsi="Arial" w:cs="Arial"/>
          <w:sz w:val="12"/>
          <w:szCs w:val="12"/>
          <w:lang w:val="en-US" w:eastAsia="ru-RU"/>
        </w:rPr>
        <w:t xml:space="preserve"> </w:t>
      </w:r>
      <w:r w:rsidR="000C7727" w:rsidRPr="0077093D">
        <w:rPr>
          <w:rFonts w:ascii="Arial" w:hAnsi="Arial" w:cs="Arial"/>
          <w:sz w:val="12"/>
          <w:szCs w:val="12"/>
          <w:lang w:eastAsia="ru-RU"/>
        </w:rPr>
        <w:t>Банка</w:t>
      </w:r>
      <w:r w:rsidR="000C7727" w:rsidRPr="0077093D">
        <w:rPr>
          <w:rFonts w:ascii="Arial" w:hAnsi="Arial" w:cs="Arial"/>
          <w:sz w:val="12"/>
          <w:szCs w:val="12"/>
          <w:lang w:val="en-US" w:eastAsia="ru-RU"/>
        </w:rPr>
        <w:t xml:space="preserve"> </w:t>
      </w:r>
      <w:r w:rsidR="000C7727" w:rsidRPr="0077093D">
        <w:rPr>
          <w:rFonts w:ascii="Arial" w:hAnsi="Arial" w:cs="Arial"/>
          <w:sz w:val="12"/>
          <w:szCs w:val="12"/>
          <w:lang w:eastAsia="ru-RU"/>
        </w:rPr>
        <w:t>России</w:t>
      </w:r>
      <w:r w:rsidR="000C7727" w:rsidRPr="0077093D">
        <w:rPr>
          <w:rFonts w:ascii="Arial" w:hAnsi="Arial" w:cs="Arial"/>
          <w:sz w:val="12"/>
          <w:szCs w:val="12"/>
          <w:lang w:val="en-US" w:eastAsia="ru-RU"/>
        </w:rPr>
        <w:t>.</w:t>
      </w:r>
    </w:p>
    <w:p w:rsidR="000C7727" w:rsidRPr="0077093D" w:rsidRDefault="000C7727" w:rsidP="000C7727">
      <w:pPr>
        <w:widowControl w:val="0"/>
        <w:rPr>
          <w:rFonts w:ascii="Arial" w:hAnsi="Arial" w:cs="Arial"/>
          <w:sz w:val="6"/>
          <w:szCs w:val="6"/>
          <w:lang w:val="en-US" w:eastAsia="ru-RU"/>
        </w:rPr>
      </w:pPr>
    </w:p>
    <w:p w:rsidR="00272969" w:rsidRPr="0077093D" w:rsidRDefault="000C7727" w:rsidP="000C7727">
      <w:pPr>
        <w:widowControl w:val="0"/>
        <w:spacing w:before="60"/>
        <w:rPr>
          <w:rFonts w:ascii="Arial" w:hAnsi="Arial" w:cs="Arial"/>
          <w:i/>
          <w:iCs/>
          <w:sz w:val="12"/>
          <w:szCs w:val="12"/>
          <w:lang w:val="en-US" w:eastAsia="ru-RU"/>
        </w:rPr>
      </w:pPr>
      <w:r w:rsidRPr="0077093D">
        <w:rPr>
          <w:rFonts w:ascii="Arial" w:hAnsi="Arial" w:cs="Arial"/>
          <w:bCs/>
          <w:i/>
          <w:sz w:val="12"/>
          <w:szCs w:val="12"/>
          <w:vertAlign w:val="superscript"/>
          <w:lang w:val="en-US" w:eastAsia="ru-RU"/>
        </w:rPr>
        <w:t>1)</w:t>
      </w:r>
      <w:r w:rsidRPr="0077093D">
        <w:rPr>
          <w:rFonts w:ascii="Arial" w:hAnsi="Arial" w:cs="Arial"/>
          <w:i/>
          <w:sz w:val="12"/>
          <w:szCs w:val="12"/>
          <w:lang w:val="en-US" w:eastAsia="ru-RU"/>
        </w:rPr>
        <w:t xml:space="preserve"> Data source: </w:t>
      </w:r>
      <w:r w:rsidRPr="0077093D">
        <w:rPr>
          <w:rFonts w:ascii="Arial" w:hAnsi="Arial" w:cs="Arial"/>
          <w:i/>
          <w:iCs/>
          <w:sz w:val="12"/>
          <w:szCs w:val="12"/>
          <w:lang w:val="en-US" w:eastAsia="ru-RU"/>
        </w:rPr>
        <w:t>Ministry of Natural Resources and Ecology of the Russian Frderation</w:t>
      </w:r>
      <w:r w:rsidR="00272969" w:rsidRPr="0077093D">
        <w:rPr>
          <w:rFonts w:ascii="Arial" w:hAnsi="Arial" w:cs="Arial"/>
          <w:i/>
          <w:iCs/>
          <w:sz w:val="12"/>
          <w:szCs w:val="12"/>
          <w:lang w:val="en-US" w:eastAsia="ru-RU"/>
        </w:rPr>
        <w:t>.</w:t>
      </w:r>
    </w:p>
    <w:p w:rsidR="001162FF" w:rsidRPr="0077093D" w:rsidRDefault="001162FF" w:rsidP="001162FF">
      <w:pPr>
        <w:widowControl w:val="0"/>
        <w:rPr>
          <w:rFonts w:ascii="Arial" w:hAnsi="Arial" w:cs="Arial"/>
          <w:i/>
          <w:sz w:val="12"/>
          <w:szCs w:val="12"/>
          <w:lang w:val="en-US" w:eastAsia="ru-RU"/>
        </w:rPr>
      </w:pPr>
      <w:r w:rsidRPr="0077093D">
        <w:rPr>
          <w:rFonts w:ascii="Arial" w:hAnsi="Arial" w:cs="Arial"/>
          <w:i/>
          <w:sz w:val="12"/>
          <w:szCs w:val="12"/>
          <w:vertAlign w:val="superscript"/>
          <w:lang w:val="en-US" w:eastAsia="ru-RU"/>
        </w:rPr>
        <w:t>2)</w:t>
      </w:r>
      <w:r w:rsidRPr="0077093D">
        <w:rPr>
          <w:rFonts w:ascii="Arial" w:hAnsi="Arial" w:cs="Arial"/>
          <w:i/>
          <w:sz w:val="12"/>
          <w:szCs w:val="12"/>
          <w:lang w:val="en-US" w:eastAsia="ru-RU"/>
        </w:rPr>
        <w:t xml:space="preserve"> Accorging to the data from the Russian Federal Fisheries Agency.</w:t>
      </w:r>
    </w:p>
    <w:p w:rsidR="000C7727" w:rsidRPr="0077093D" w:rsidRDefault="00272969" w:rsidP="00272969">
      <w:pPr>
        <w:widowControl w:val="0"/>
        <w:rPr>
          <w:rFonts w:ascii="Arial" w:hAnsi="Arial" w:cs="Arial"/>
          <w:sz w:val="12"/>
          <w:szCs w:val="12"/>
          <w:lang w:val="en-US" w:eastAsia="ru-RU"/>
        </w:rPr>
      </w:pPr>
      <w:r w:rsidRPr="0077093D">
        <w:rPr>
          <w:rFonts w:ascii="Arial" w:hAnsi="Arial" w:cs="Arial"/>
          <w:i/>
          <w:sz w:val="12"/>
          <w:szCs w:val="12"/>
          <w:vertAlign w:val="superscript"/>
          <w:lang w:val="en-US" w:eastAsia="ru-RU"/>
        </w:rPr>
        <w:t>3</w:t>
      </w:r>
      <w:r w:rsidR="000C7727" w:rsidRPr="0077093D">
        <w:rPr>
          <w:rFonts w:ascii="Arial" w:hAnsi="Arial" w:cs="Arial"/>
          <w:i/>
          <w:sz w:val="12"/>
          <w:szCs w:val="12"/>
          <w:vertAlign w:val="superscript"/>
          <w:lang w:val="en-US" w:eastAsia="ru-RU"/>
        </w:rPr>
        <w:t>)</w:t>
      </w:r>
      <w:r w:rsidR="000C7727" w:rsidRPr="0077093D">
        <w:rPr>
          <w:rFonts w:ascii="Arial" w:hAnsi="Arial" w:cs="Arial"/>
          <w:i/>
          <w:sz w:val="12"/>
          <w:szCs w:val="12"/>
          <w:lang w:val="en-US" w:eastAsia="ru-RU"/>
        </w:rPr>
        <w:t xml:space="preserve"> Data source: Bank of Russia.</w:t>
      </w:r>
    </w:p>
    <w:p w:rsidR="003C69E4" w:rsidRPr="0077093D" w:rsidRDefault="003D6A30" w:rsidP="000C7727">
      <w:pPr>
        <w:pStyle w:val="35"/>
        <w:keepNext w:val="0"/>
        <w:widowControl/>
        <w:spacing w:before="160" w:after="40"/>
        <w:jc w:val="left"/>
      </w:pPr>
      <w:r w:rsidRPr="0077093D">
        <w:rPr>
          <w:rFonts w:ascii="Arial" w:hAnsi="Arial" w:cs="Arial"/>
          <w:szCs w:val="24"/>
        </w:rPr>
        <w:t>1</w:t>
      </w:r>
      <w:r w:rsidR="004A524B" w:rsidRPr="0077093D">
        <w:rPr>
          <w:rFonts w:ascii="Arial" w:hAnsi="Arial" w:cs="Arial"/>
          <w:szCs w:val="24"/>
        </w:rPr>
        <w:t>2</w:t>
      </w:r>
      <w:r w:rsidRPr="0077093D">
        <w:rPr>
          <w:rFonts w:ascii="Arial" w:hAnsi="Arial" w:cs="Arial"/>
          <w:szCs w:val="24"/>
        </w:rPr>
        <w:t>.</w:t>
      </w:r>
      <w:r w:rsidR="003C69E4" w:rsidRPr="0077093D">
        <w:rPr>
          <w:rFonts w:ascii="Arial" w:hAnsi="Arial" w:cs="Arial"/>
          <w:szCs w:val="24"/>
        </w:rPr>
        <w:t>2</w:t>
      </w:r>
      <w:r w:rsidR="000C7727" w:rsidRPr="0077093D">
        <w:rPr>
          <w:rFonts w:ascii="Arial" w:hAnsi="Arial" w:cs="Arial"/>
          <w:szCs w:val="24"/>
        </w:rPr>
        <w:t>5</w:t>
      </w:r>
      <w:r w:rsidR="003C69E4" w:rsidRPr="0077093D">
        <w:rPr>
          <w:rFonts w:ascii="Arial" w:hAnsi="Arial" w:cs="Arial"/>
          <w:szCs w:val="24"/>
        </w:rPr>
        <w:t xml:space="preserve">. БАЛАНС АКТИВОВ И ПАССИВОВ И СЧЕТА НАКОПЛЕНИЯ В ЧАСТИ ОСНОВНОГО КАПИТАЛА </w:t>
      </w:r>
      <w:r w:rsidR="00B82912" w:rsidRPr="0077093D">
        <w:rPr>
          <w:rFonts w:ascii="Arial" w:hAnsi="Arial" w:cs="Arial"/>
          <w:szCs w:val="24"/>
        </w:rPr>
        <w:t xml:space="preserve">за </w:t>
      </w:r>
      <w:r w:rsidR="003C69E4" w:rsidRPr="0077093D">
        <w:rPr>
          <w:rFonts w:ascii="Arial" w:hAnsi="Arial" w:cs="Arial"/>
          <w:szCs w:val="24"/>
        </w:rPr>
        <w:t>20</w:t>
      </w:r>
      <w:r w:rsidR="00DA5C14" w:rsidRPr="0077093D">
        <w:rPr>
          <w:rFonts w:ascii="Arial" w:hAnsi="Arial" w:cs="Arial"/>
          <w:szCs w:val="24"/>
        </w:rPr>
        <w:t>2</w:t>
      </w:r>
      <w:r w:rsidR="00C74FCF" w:rsidRPr="0077093D">
        <w:rPr>
          <w:rFonts w:ascii="Arial" w:hAnsi="Arial" w:cs="Arial"/>
          <w:szCs w:val="24"/>
        </w:rPr>
        <w:t>1</w:t>
      </w:r>
      <w:r w:rsidR="003C69E4" w:rsidRPr="0077093D">
        <w:rPr>
          <w:rFonts w:ascii="Arial" w:hAnsi="Arial" w:cs="Arial"/>
          <w:szCs w:val="24"/>
        </w:rPr>
        <w:t xml:space="preserve"> г.</w:t>
      </w:r>
    </w:p>
    <w:p w:rsidR="003C69E4" w:rsidRPr="0077093D" w:rsidRDefault="003C69E4" w:rsidP="00A761E0">
      <w:pPr>
        <w:pStyle w:val="35"/>
        <w:keepNext w:val="0"/>
        <w:widowControl/>
        <w:spacing w:before="0" w:after="40"/>
        <w:ind w:left="510"/>
        <w:jc w:val="left"/>
        <w:rPr>
          <w:lang w:val="en-US"/>
        </w:rPr>
      </w:pPr>
      <w:r w:rsidRPr="0077093D">
        <w:rPr>
          <w:rFonts w:ascii="Arial" w:hAnsi="Arial" w:cs="Arial"/>
          <w:i/>
          <w:szCs w:val="24"/>
          <w:lang w:val="en-US"/>
        </w:rPr>
        <w:t>BALANCE SHEET</w:t>
      </w:r>
      <w:r w:rsidRPr="0077093D">
        <w:rPr>
          <w:rFonts w:ascii="Arial" w:hAnsi="Arial" w:cs="Arial"/>
          <w:b w:val="0"/>
          <w:i/>
          <w:lang w:val="en-US"/>
        </w:rPr>
        <w:t xml:space="preserve"> </w:t>
      </w:r>
      <w:r w:rsidRPr="0077093D">
        <w:rPr>
          <w:rFonts w:ascii="Arial" w:hAnsi="Arial" w:cs="Arial"/>
          <w:i/>
          <w:szCs w:val="24"/>
          <w:lang w:val="en-US"/>
        </w:rPr>
        <w:t>AND CAPITAL ACCOUNT WITH REGARD TO FIXED ASSETS in 20</w:t>
      </w:r>
      <w:r w:rsidR="00DA5C14" w:rsidRPr="0077093D">
        <w:rPr>
          <w:rFonts w:ascii="Arial" w:hAnsi="Arial" w:cs="Arial"/>
          <w:i/>
          <w:szCs w:val="24"/>
          <w:lang w:val="en-US"/>
        </w:rPr>
        <w:t>2</w:t>
      </w:r>
      <w:r w:rsidR="00C74FCF" w:rsidRPr="0077093D">
        <w:rPr>
          <w:rFonts w:ascii="Arial" w:hAnsi="Arial" w:cs="Arial"/>
          <w:i/>
          <w:szCs w:val="24"/>
          <w:lang w:val="en-US"/>
        </w:rPr>
        <w:t>1</w:t>
      </w:r>
    </w:p>
    <w:p w:rsidR="003C69E4" w:rsidRPr="0077093D" w:rsidRDefault="003C69E4" w:rsidP="00A761E0">
      <w:pPr>
        <w:pStyle w:val="35"/>
        <w:keepNext w:val="0"/>
        <w:widowControl/>
        <w:spacing w:before="0" w:after="20"/>
        <w:jc w:val="right"/>
        <w:rPr>
          <w:rFonts w:ascii="Arial" w:hAnsi="Arial" w:cs="Arial"/>
          <w:sz w:val="14"/>
          <w:szCs w:val="14"/>
        </w:rPr>
      </w:pPr>
      <w:r w:rsidRPr="0077093D">
        <w:rPr>
          <w:rFonts w:ascii="Arial" w:hAnsi="Arial" w:cs="Arial"/>
          <w:b w:val="0"/>
          <w:bCs/>
          <w:sz w:val="14"/>
          <w:szCs w:val="14"/>
        </w:rPr>
        <w:t>(</w:t>
      </w:r>
      <w:r w:rsidR="000C7727" w:rsidRPr="0077093D">
        <w:rPr>
          <w:rFonts w:ascii="Arial" w:hAnsi="Arial" w:cs="Arial"/>
          <w:b w:val="0"/>
          <w:bCs/>
          <w:sz w:val="14"/>
          <w:szCs w:val="14"/>
        </w:rPr>
        <w:t>миллион</w:t>
      </w:r>
      <w:r w:rsidRPr="0077093D">
        <w:rPr>
          <w:rFonts w:ascii="Arial" w:hAnsi="Arial" w:cs="Arial"/>
          <w:b w:val="0"/>
          <w:bCs/>
          <w:sz w:val="14"/>
          <w:szCs w:val="14"/>
        </w:rPr>
        <w:t xml:space="preserve"> </w:t>
      </w:r>
      <w:r w:rsidR="00A97732" w:rsidRPr="0077093D">
        <w:rPr>
          <w:rFonts w:ascii="Arial" w:hAnsi="Arial" w:cs="Arial"/>
          <w:b w:val="0"/>
          <w:bCs/>
          <w:sz w:val="14"/>
          <w:szCs w:val="14"/>
        </w:rPr>
        <w:t>рублей /</w:t>
      </w:r>
      <w:r w:rsidR="00A97732" w:rsidRPr="0077093D">
        <w:rPr>
          <w:rFonts w:ascii="Arial" w:hAnsi="Arial" w:cs="Arial"/>
          <w:b w:val="0"/>
          <w:bCs/>
          <w:i/>
          <w:sz w:val="14"/>
          <w:szCs w:val="14"/>
          <w:lang w:val="en-US"/>
        </w:rPr>
        <w:t xml:space="preserve"> mln</w:t>
      </w:r>
      <w:r w:rsidRPr="0077093D">
        <w:rPr>
          <w:rFonts w:ascii="Arial" w:hAnsi="Arial" w:cs="Arial"/>
          <w:b w:val="0"/>
          <w:bCs/>
          <w:sz w:val="14"/>
          <w:szCs w:val="14"/>
        </w:rPr>
        <w:t xml:space="preserve">. </w:t>
      </w:r>
      <w:r w:rsidRPr="0077093D">
        <w:rPr>
          <w:rFonts w:ascii="Arial" w:hAnsi="Arial" w:cs="Arial"/>
          <w:b w:val="0"/>
          <w:bCs/>
          <w:i/>
          <w:sz w:val="14"/>
          <w:szCs w:val="14"/>
        </w:rPr>
        <w:t>r</w:t>
      </w:r>
      <w:r w:rsidRPr="0077093D">
        <w:rPr>
          <w:rFonts w:ascii="Arial" w:hAnsi="Arial" w:cs="Arial"/>
          <w:b w:val="0"/>
          <w:bCs/>
          <w:i/>
          <w:sz w:val="14"/>
          <w:szCs w:val="14"/>
          <w:lang w:val="en-US"/>
        </w:rPr>
        <w:t>o</w:t>
      </w:r>
      <w:r w:rsidRPr="0077093D">
        <w:rPr>
          <w:rFonts w:ascii="Arial" w:hAnsi="Arial" w:cs="Arial"/>
          <w:b w:val="0"/>
          <w:bCs/>
          <w:i/>
          <w:sz w:val="14"/>
          <w:szCs w:val="14"/>
        </w:rPr>
        <w:t>ubles</w:t>
      </w:r>
      <w:r w:rsidRPr="0077093D">
        <w:rPr>
          <w:rFonts w:ascii="Arial" w:hAnsi="Arial" w:cs="Arial"/>
          <w:b w:val="0"/>
          <w:sz w:val="14"/>
          <w:szCs w:val="14"/>
        </w:rPr>
        <w:t>)</w:t>
      </w:r>
    </w:p>
    <w:tbl>
      <w:tblPr>
        <w:tblW w:w="0" w:type="auto"/>
        <w:tblInd w:w="57" w:type="dxa"/>
        <w:tblLayout w:type="fixed"/>
        <w:tblCellMar>
          <w:left w:w="57" w:type="dxa"/>
          <w:right w:w="0" w:type="dxa"/>
        </w:tblCellMar>
        <w:tblLook w:val="0000" w:firstRow="0" w:lastRow="0" w:firstColumn="0" w:lastColumn="0" w:noHBand="0" w:noVBand="0"/>
      </w:tblPr>
      <w:tblGrid>
        <w:gridCol w:w="2310"/>
        <w:gridCol w:w="790"/>
        <w:gridCol w:w="790"/>
        <w:gridCol w:w="790"/>
        <w:gridCol w:w="790"/>
        <w:gridCol w:w="790"/>
        <w:gridCol w:w="790"/>
        <w:gridCol w:w="790"/>
        <w:gridCol w:w="2076"/>
      </w:tblGrid>
      <w:tr w:rsidR="0077093D" w:rsidRPr="00AA17E9" w:rsidTr="00752E98">
        <w:trPr>
          <w:cantSplit/>
        </w:trPr>
        <w:tc>
          <w:tcPr>
            <w:tcW w:w="2310" w:type="dxa"/>
            <w:vMerge w:val="restart"/>
            <w:tcBorders>
              <w:top w:val="single" w:sz="6" w:space="0" w:color="000000"/>
            </w:tcBorders>
            <w:shd w:val="clear" w:color="auto" w:fill="auto"/>
          </w:tcPr>
          <w:p w:rsidR="00752E98" w:rsidRPr="0077093D" w:rsidRDefault="00752E98">
            <w:pPr>
              <w:snapToGrid w:val="0"/>
              <w:rPr>
                <w:rFonts w:ascii="Arial" w:hAnsi="Arial" w:cs="Arial"/>
              </w:rPr>
            </w:pPr>
          </w:p>
        </w:tc>
        <w:tc>
          <w:tcPr>
            <w:tcW w:w="790" w:type="dxa"/>
            <w:vMerge w:val="restart"/>
            <w:tcBorders>
              <w:top w:val="single" w:sz="6" w:space="0" w:color="000000"/>
              <w:left w:val="single" w:sz="6" w:space="0" w:color="000000"/>
            </w:tcBorders>
            <w:shd w:val="clear" w:color="auto" w:fill="auto"/>
          </w:tcPr>
          <w:p w:rsidR="00752E98" w:rsidRPr="0077093D" w:rsidRDefault="00752E98">
            <w:pPr>
              <w:spacing w:before="40" w:after="40"/>
              <w:ind w:left="28" w:right="28"/>
              <w:rPr>
                <w:rFonts w:ascii="Arial" w:hAnsi="Arial" w:cs="Arial"/>
                <w:sz w:val="12"/>
                <w:szCs w:val="12"/>
              </w:rPr>
            </w:pPr>
            <w:r w:rsidRPr="0077093D">
              <w:rPr>
                <w:rFonts w:ascii="Arial" w:eastAsia="Arial Unicode MS" w:hAnsi="Arial" w:cs="Arial"/>
                <w:sz w:val="12"/>
                <w:szCs w:val="12"/>
              </w:rPr>
              <w:t xml:space="preserve">Основной </w:t>
            </w:r>
            <w:r w:rsidRPr="0077093D">
              <w:rPr>
                <w:rFonts w:ascii="Arial" w:eastAsia="Arial Unicode MS" w:hAnsi="Arial" w:cs="Arial"/>
                <w:sz w:val="12"/>
                <w:szCs w:val="12"/>
              </w:rPr>
              <w:br/>
              <w:t>капитал</w:t>
            </w:r>
          </w:p>
          <w:p w:rsidR="00752E98" w:rsidRPr="0077093D" w:rsidRDefault="00752E98">
            <w:pPr>
              <w:spacing w:before="40" w:after="40"/>
              <w:ind w:left="28" w:right="28"/>
              <w:rPr>
                <w:rFonts w:ascii="Arial" w:hAnsi="Arial" w:cs="Arial"/>
                <w:sz w:val="12"/>
                <w:szCs w:val="12"/>
              </w:rPr>
            </w:pPr>
            <w:r w:rsidRPr="0077093D">
              <w:rPr>
                <w:rFonts w:ascii="Arial" w:eastAsia="Arial Unicode MS" w:hAnsi="Arial" w:cs="Arial"/>
                <w:i/>
                <w:sz w:val="12"/>
                <w:szCs w:val="12"/>
                <w:lang w:val="en-US"/>
              </w:rPr>
              <w:t>Fixed capital</w:t>
            </w:r>
          </w:p>
        </w:tc>
        <w:tc>
          <w:tcPr>
            <w:tcW w:w="4740" w:type="dxa"/>
            <w:gridSpan w:val="6"/>
            <w:tcBorders>
              <w:top w:val="single" w:sz="6" w:space="0" w:color="000000"/>
              <w:left w:val="single" w:sz="6" w:space="0" w:color="000000"/>
              <w:bottom w:val="single" w:sz="6" w:space="0" w:color="000000"/>
            </w:tcBorders>
            <w:shd w:val="clear" w:color="auto" w:fill="auto"/>
          </w:tcPr>
          <w:p w:rsidR="00752E98" w:rsidRPr="0077093D" w:rsidRDefault="00752E98">
            <w:pPr>
              <w:spacing w:before="40" w:after="40"/>
              <w:ind w:left="57" w:right="28"/>
              <w:rPr>
                <w:rFonts w:ascii="Arial" w:hAnsi="Arial" w:cs="Arial"/>
                <w:sz w:val="12"/>
                <w:szCs w:val="12"/>
              </w:rPr>
            </w:pPr>
            <w:r w:rsidRPr="0077093D">
              <w:rPr>
                <w:rFonts w:ascii="Arial" w:hAnsi="Arial" w:cs="Arial"/>
                <w:sz w:val="12"/>
                <w:szCs w:val="12"/>
              </w:rPr>
              <w:t>в том числе по видам основного капитала</w:t>
            </w:r>
          </w:p>
          <w:p w:rsidR="00752E98" w:rsidRPr="0077093D" w:rsidRDefault="00752E98">
            <w:pPr>
              <w:spacing w:before="40" w:after="40"/>
              <w:ind w:left="57" w:right="28"/>
              <w:rPr>
                <w:rFonts w:ascii="Arial" w:hAnsi="Arial" w:cs="Arial"/>
                <w:sz w:val="12"/>
                <w:szCs w:val="12"/>
                <w:lang w:val="en-US"/>
              </w:rPr>
            </w:pPr>
            <w:r w:rsidRPr="0077093D">
              <w:rPr>
                <w:rFonts w:ascii="Arial" w:hAnsi="Arial" w:cs="Arial"/>
                <w:i/>
                <w:sz w:val="12"/>
                <w:szCs w:val="12"/>
                <w:lang w:val="en-US"/>
              </w:rPr>
              <w:t>including by types of fixed capital</w:t>
            </w:r>
          </w:p>
        </w:tc>
        <w:tc>
          <w:tcPr>
            <w:tcW w:w="2076" w:type="dxa"/>
            <w:vMerge w:val="restart"/>
            <w:tcBorders>
              <w:top w:val="single" w:sz="6" w:space="0" w:color="000000"/>
              <w:left w:val="single" w:sz="6" w:space="0" w:color="000000"/>
            </w:tcBorders>
            <w:shd w:val="clear" w:color="auto" w:fill="auto"/>
          </w:tcPr>
          <w:p w:rsidR="00752E98" w:rsidRPr="0077093D" w:rsidRDefault="00752E98">
            <w:pPr>
              <w:snapToGrid w:val="0"/>
              <w:rPr>
                <w:rFonts w:ascii="Arial" w:hAnsi="Arial" w:cs="Arial"/>
                <w:i/>
                <w:sz w:val="12"/>
                <w:szCs w:val="14"/>
                <w:lang w:val="en-US"/>
              </w:rPr>
            </w:pPr>
          </w:p>
        </w:tc>
      </w:tr>
      <w:tr w:rsidR="0077093D" w:rsidRPr="0077093D" w:rsidTr="00752E98">
        <w:trPr>
          <w:cantSplit/>
        </w:trPr>
        <w:tc>
          <w:tcPr>
            <w:tcW w:w="2310" w:type="dxa"/>
            <w:vMerge/>
            <w:tcBorders>
              <w:bottom w:val="single" w:sz="6" w:space="0" w:color="000000"/>
            </w:tcBorders>
            <w:shd w:val="clear" w:color="auto" w:fill="auto"/>
          </w:tcPr>
          <w:p w:rsidR="00752E98" w:rsidRPr="0077093D" w:rsidRDefault="00752E98">
            <w:pPr>
              <w:snapToGrid w:val="0"/>
              <w:rPr>
                <w:rFonts w:ascii="Arial" w:hAnsi="Arial" w:cs="Arial"/>
                <w:i/>
                <w:sz w:val="12"/>
                <w:szCs w:val="14"/>
                <w:lang w:val="en-US"/>
              </w:rPr>
            </w:pPr>
          </w:p>
        </w:tc>
        <w:tc>
          <w:tcPr>
            <w:tcW w:w="790" w:type="dxa"/>
            <w:vMerge/>
            <w:tcBorders>
              <w:left w:val="single" w:sz="6" w:space="0" w:color="000000"/>
              <w:bottom w:val="single" w:sz="6" w:space="0" w:color="000000"/>
            </w:tcBorders>
            <w:shd w:val="clear" w:color="auto" w:fill="auto"/>
          </w:tcPr>
          <w:p w:rsidR="00752E98" w:rsidRPr="0077093D" w:rsidRDefault="00752E98">
            <w:pPr>
              <w:snapToGrid w:val="0"/>
              <w:spacing w:before="40" w:after="40"/>
              <w:ind w:left="57" w:right="28"/>
              <w:rPr>
                <w:rFonts w:ascii="Arial" w:eastAsia="Arial Unicode MS" w:hAnsi="Arial" w:cs="Arial"/>
                <w:sz w:val="12"/>
                <w:szCs w:val="12"/>
                <w:lang w:val="en-US"/>
              </w:rPr>
            </w:pPr>
          </w:p>
        </w:tc>
        <w:tc>
          <w:tcPr>
            <w:tcW w:w="790" w:type="dxa"/>
            <w:tcBorders>
              <w:left w:val="single" w:sz="6" w:space="0" w:color="000000"/>
              <w:bottom w:val="single" w:sz="6" w:space="0" w:color="000000"/>
            </w:tcBorders>
            <w:shd w:val="clear" w:color="auto" w:fill="auto"/>
          </w:tcPr>
          <w:p w:rsidR="00752E98" w:rsidRPr="0077093D" w:rsidRDefault="00752E98">
            <w:pPr>
              <w:spacing w:before="40" w:after="40"/>
              <w:ind w:left="57" w:right="28"/>
              <w:rPr>
                <w:rFonts w:ascii="Arial" w:hAnsi="Arial" w:cs="Arial"/>
                <w:sz w:val="12"/>
                <w:szCs w:val="12"/>
              </w:rPr>
            </w:pPr>
            <w:r w:rsidRPr="0077093D">
              <w:rPr>
                <w:rFonts w:ascii="Arial" w:eastAsia="Arial Unicode MS" w:hAnsi="Arial" w:cs="Arial"/>
                <w:sz w:val="12"/>
                <w:szCs w:val="12"/>
              </w:rPr>
              <w:t xml:space="preserve">жилые </w:t>
            </w:r>
            <w:r w:rsidRPr="0077093D">
              <w:rPr>
                <w:rFonts w:ascii="Arial" w:eastAsia="Arial Unicode MS" w:hAnsi="Arial" w:cs="Arial"/>
                <w:sz w:val="12"/>
                <w:szCs w:val="12"/>
              </w:rPr>
              <w:br/>
              <w:t>здания</w:t>
            </w:r>
          </w:p>
          <w:p w:rsidR="00752E98" w:rsidRPr="0077093D" w:rsidRDefault="00752E98">
            <w:pPr>
              <w:spacing w:before="40" w:after="40"/>
              <w:ind w:left="57" w:right="28"/>
              <w:rPr>
                <w:rFonts w:ascii="Arial" w:hAnsi="Arial" w:cs="Arial"/>
                <w:sz w:val="12"/>
                <w:szCs w:val="12"/>
              </w:rPr>
            </w:pPr>
            <w:r w:rsidRPr="0077093D">
              <w:rPr>
                <w:rFonts w:ascii="Arial" w:eastAsia="Arial Unicode MS" w:hAnsi="Arial" w:cs="Arial"/>
                <w:i/>
                <w:sz w:val="12"/>
                <w:szCs w:val="12"/>
                <w:lang w:val="en-US"/>
              </w:rPr>
              <w:t>residential buildings</w:t>
            </w:r>
          </w:p>
        </w:tc>
        <w:tc>
          <w:tcPr>
            <w:tcW w:w="790" w:type="dxa"/>
            <w:tcBorders>
              <w:left w:val="single" w:sz="6" w:space="0" w:color="000000"/>
              <w:bottom w:val="single" w:sz="6" w:space="0" w:color="000000"/>
            </w:tcBorders>
            <w:shd w:val="clear" w:color="auto" w:fill="auto"/>
          </w:tcPr>
          <w:p w:rsidR="00752E98" w:rsidRPr="0077093D" w:rsidRDefault="00752E98">
            <w:pPr>
              <w:pStyle w:val="xl26"/>
              <w:spacing w:before="40" w:after="40"/>
              <w:ind w:left="57" w:right="28"/>
              <w:jc w:val="left"/>
              <w:textAlignment w:val="auto"/>
              <w:rPr>
                <w:sz w:val="12"/>
                <w:szCs w:val="12"/>
                <w:lang w:val="en-US"/>
              </w:rPr>
            </w:pPr>
            <w:r w:rsidRPr="0077093D">
              <w:rPr>
                <w:sz w:val="12"/>
                <w:szCs w:val="12"/>
              </w:rPr>
              <w:t>нежилые</w:t>
            </w:r>
            <w:r w:rsidRPr="0077093D">
              <w:rPr>
                <w:sz w:val="12"/>
                <w:szCs w:val="12"/>
                <w:lang w:val="en-US"/>
              </w:rPr>
              <w:br/>
            </w:r>
            <w:r w:rsidRPr="0077093D">
              <w:rPr>
                <w:sz w:val="12"/>
                <w:szCs w:val="12"/>
              </w:rPr>
              <w:t>здания</w:t>
            </w:r>
          </w:p>
          <w:p w:rsidR="00752E98" w:rsidRPr="0077093D" w:rsidRDefault="00752E98">
            <w:pPr>
              <w:spacing w:before="40" w:after="40"/>
              <w:ind w:left="57" w:right="28"/>
              <w:rPr>
                <w:rFonts w:ascii="Arial" w:hAnsi="Arial" w:cs="Arial"/>
                <w:sz w:val="12"/>
                <w:szCs w:val="12"/>
                <w:lang w:val="en-US"/>
              </w:rPr>
            </w:pPr>
            <w:r w:rsidRPr="0077093D">
              <w:rPr>
                <w:rFonts w:ascii="Arial" w:eastAsia="Arial Unicode MS" w:hAnsi="Arial" w:cs="Arial"/>
                <w:i/>
                <w:sz w:val="12"/>
                <w:szCs w:val="12"/>
                <w:lang w:val="en-US"/>
              </w:rPr>
              <w:t>non</w:t>
            </w:r>
            <w:r w:rsidR="00A867D9" w:rsidRPr="0077093D">
              <w:rPr>
                <w:rFonts w:ascii="Arial" w:eastAsia="Arial Unicode MS" w:hAnsi="Arial" w:cs="Arial"/>
                <w:i/>
                <w:sz w:val="12"/>
                <w:szCs w:val="12"/>
                <w:lang w:val="en-US"/>
              </w:rPr>
              <w:t>-</w:t>
            </w:r>
            <w:r w:rsidRPr="0077093D">
              <w:rPr>
                <w:rFonts w:ascii="Arial" w:eastAsia="Arial Unicode MS" w:hAnsi="Arial" w:cs="Arial"/>
                <w:i/>
                <w:sz w:val="12"/>
                <w:szCs w:val="12"/>
                <w:lang w:val="en-US"/>
              </w:rPr>
              <w:t>residential buildings</w:t>
            </w:r>
          </w:p>
        </w:tc>
        <w:tc>
          <w:tcPr>
            <w:tcW w:w="790" w:type="dxa"/>
            <w:tcBorders>
              <w:left w:val="single" w:sz="6" w:space="0" w:color="000000"/>
              <w:bottom w:val="single" w:sz="6" w:space="0" w:color="000000"/>
            </w:tcBorders>
            <w:shd w:val="clear" w:color="auto" w:fill="auto"/>
          </w:tcPr>
          <w:p w:rsidR="00752E98" w:rsidRPr="0077093D" w:rsidRDefault="00752E98">
            <w:pPr>
              <w:pStyle w:val="xl26"/>
              <w:spacing w:before="40" w:after="40"/>
              <w:ind w:left="57" w:right="28"/>
              <w:jc w:val="left"/>
              <w:textAlignment w:val="auto"/>
              <w:rPr>
                <w:sz w:val="12"/>
                <w:szCs w:val="12"/>
              </w:rPr>
            </w:pPr>
            <w:r w:rsidRPr="0077093D">
              <w:rPr>
                <w:sz w:val="12"/>
                <w:szCs w:val="12"/>
              </w:rPr>
              <w:t>сооруж</w:t>
            </w:r>
            <w:r w:rsidRPr="0077093D">
              <w:rPr>
                <w:sz w:val="12"/>
                <w:szCs w:val="12"/>
              </w:rPr>
              <w:t>е</w:t>
            </w:r>
            <w:r w:rsidRPr="0077093D">
              <w:rPr>
                <w:sz w:val="12"/>
                <w:szCs w:val="12"/>
              </w:rPr>
              <w:t>ния</w:t>
            </w:r>
          </w:p>
          <w:p w:rsidR="00752E98" w:rsidRPr="0077093D" w:rsidRDefault="00752E98">
            <w:pPr>
              <w:spacing w:before="40" w:after="40"/>
              <w:ind w:left="57" w:right="28"/>
              <w:rPr>
                <w:rFonts w:ascii="Arial" w:hAnsi="Arial" w:cs="Arial"/>
                <w:sz w:val="12"/>
                <w:szCs w:val="12"/>
              </w:rPr>
            </w:pPr>
            <w:r w:rsidRPr="0077093D">
              <w:rPr>
                <w:rFonts w:ascii="Arial" w:eastAsia="Arial Unicode MS" w:hAnsi="Arial" w:cs="Arial"/>
                <w:i/>
                <w:sz w:val="12"/>
                <w:szCs w:val="12"/>
                <w:lang w:val="en-US"/>
              </w:rPr>
              <w:t>constru</w:t>
            </w:r>
            <w:r w:rsidRPr="0077093D">
              <w:rPr>
                <w:rFonts w:ascii="Arial" w:eastAsia="Arial Unicode MS" w:hAnsi="Arial" w:cs="Arial"/>
                <w:i/>
                <w:sz w:val="12"/>
                <w:szCs w:val="12"/>
                <w:lang w:val="en-US"/>
              </w:rPr>
              <w:t>c</w:t>
            </w:r>
            <w:r w:rsidRPr="0077093D">
              <w:rPr>
                <w:rFonts w:ascii="Arial" w:eastAsia="Arial Unicode MS" w:hAnsi="Arial" w:cs="Arial"/>
                <w:i/>
                <w:sz w:val="12"/>
                <w:szCs w:val="12"/>
                <w:lang w:val="en-US"/>
              </w:rPr>
              <w:t>tions</w:t>
            </w:r>
          </w:p>
        </w:tc>
        <w:tc>
          <w:tcPr>
            <w:tcW w:w="790" w:type="dxa"/>
            <w:tcBorders>
              <w:top w:val="single" w:sz="6" w:space="0" w:color="000000"/>
              <w:left w:val="single" w:sz="6" w:space="0" w:color="000000"/>
              <w:bottom w:val="single" w:sz="6" w:space="0" w:color="000000"/>
            </w:tcBorders>
            <w:shd w:val="clear" w:color="auto" w:fill="auto"/>
          </w:tcPr>
          <w:p w:rsidR="00752E98" w:rsidRPr="0077093D" w:rsidRDefault="00752E98">
            <w:pPr>
              <w:spacing w:before="40" w:after="40"/>
              <w:ind w:left="57" w:right="28"/>
              <w:rPr>
                <w:rFonts w:ascii="Arial" w:hAnsi="Arial" w:cs="Arial"/>
                <w:sz w:val="12"/>
                <w:szCs w:val="12"/>
                <w:lang w:val="en-US"/>
              </w:rPr>
            </w:pPr>
            <w:r w:rsidRPr="0077093D">
              <w:rPr>
                <w:rFonts w:ascii="Arial" w:eastAsia="Arial Unicode MS" w:hAnsi="Arial" w:cs="Arial"/>
                <w:sz w:val="12"/>
                <w:szCs w:val="12"/>
              </w:rPr>
              <w:t>машины</w:t>
            </w:r>
            <w:r w:rsidRPr="0077093D">
              <w:rPr>
                <w:rFonts w:ascii="Arial" w:eastAsia="Arial Unicode MS" w:hAnsi="Arial" w:cs="Arial"/>
                <w:sz w:val="12"/>
                <w:szCs w:val="12"/>
                <w:lang w:val="en-US"/>
              </w:rPr>
              <w:t xml:space="preserve"> </w:t>
            </w:r>
            <w:r w:rsidRPr="0077093D">
              <w:rPr>
                <w:rFonts w:ascii="Arial" w:eastAsia="Arial Unicode MS" w:hAnsi="Arial" w:cs="Arial"/>
                <w:sz w:val="12"/>
                <w:szCs w:val="12"/>
                <w:lang w:val="en-US"/>
              </w:rPr>
              <w:br/>
            </w:r>
            <w:r w:rsidRPr="0077093D">
              <w:rPr>
                <w:rFonts w:ascii="Arial" w:eastAsia="Arial Unicode MS" w:hAnsi="Arial" w:cs="Arial"/>
                <w:sz w:val="12"/>
                <w:szCs w:val="12"/>
              </w:rPr>
              <w:t>и</w:t>
            </w:r>
            <w:r w:rsidRPr="0077093D">
              <w:rPr>
                <w:rFonts w:ascii="Arial" w:eastAsia="Arial Unicode MS" w:hAnsi="Arial" w:cs="Arial"/>
                <w:sz w:val="12"/>
                <w:szCs w:val="12"/>
                <w:lang w:val="en-US"/>
              </w:rPr>
              <w:t xml:space="preserve"> </w:t>
            </w:r>
            <w:r w:rsidRPr="0077093D">
              <w:rPr>
                <w:rFonts w:ascii="Arial" w:eastAsia="Arial Unicode MS" w:hAnsi="Arial" w:cs="Arial"/>
                <w:sz w:val="12"/>
                <w:szCs w:val="12"/>
              </w:rPr>
              <w:t>оборуд</w:t>
            </w:r>
            <w:proofErr w:type="gramStart"/>
            <w:r w:rsidRPr="0077093D">
              <w:rPr>
                <w:rFonts w:ascii="Arial" w:eastAsia="Arial Unicode MS" w:hAnsi="Arial" w:cs="Arial"/>
                <w:sz w:val="12"/>
                <w:szCs w:val="12"/>
              </w:rPr>
              <w:t>о</w:t>
            </w:r>
            <w:r w:rsidR="00A867D9" w:rsidRPr="0077093D">
              <w:rPr>
                <w:rFonts w:ascii="Arial" w:eastAsia="Arial Unicode MS" w:hAnsi="Arial" w:cs="Arial"/>
                <w:sz w:val="12"/>
                <w:szCs w:val="12"/>
                <w:lang w:val="en-US"/>
              </w:rPr>
              <w:t>-</w:t>
            </w:r>
            <w:proofErr w:type="gramEnd"/>
            <w:r w:rsidRPr="0077093D">
              <w:rPr>
                <w:rFonts w:ascii="Arial" w:eastAsia="Arial Unicode MS" w:hAnsi="Arial" w:cs="Arial"/>
                <w:sz w:val="12"/>
                <w:szCs w:val="12"/>
                <w:lang w:val="en-US"/>
              </w:rPr>
              <w:br/>
            </w:r>
            <w:r w:rsidRPr="0077093D">
              <w:rPr>
                <w:rFonts w:ascii="Arial" w:eastAsia="Arial Unicode MS" w:hAnsi="Arial" w:cs="Arial"/>
                <w:sz w:val="12"/>
                <w:szCs w:val="12"/>
              </w:rPr>
              <w:t>вание</w:t>
            </w:r>
          </w:p>
          <w:p w:rsidR="00752E98" w:rsidRPr="0077093D" w:rsidRDefault="00752E98">
            <w:pPr>
              <w:spacing w:before="40" w:after="40"/>
              <w:ind w:left="57" w:right="28"/>
              <w:rPr>
                <w:rFonts w:ascii="Arial" w:hAnsi="Arial" w:cs="Arial"/>
                <w:sz w:val="12"/>
                <w:szCs w:val="12"/>
                <w:lang w:val="en-US"/>
              </w:rPr>
            </w:pPr>
            <w:r w:rsidRPr="0077093D">
              <w:rPr>
                <w:rFonts w:ascii="Arial" w:eastAsia="Arial Unicode MS" w:hAnsi="Arial" w:cs="Arial"/>
                <w:i/>
                <w:sz w:val="12"/>
                <w:szCs w:val="12"/>
                <w:lang w:val="en-US"/>
              </w:rPr>
              <w:t>machinery and equi</w:t>
            </w:r>
            <w:r w:rsidRPr="0077093D">
              <w:rPr>
                <w:rFonts w:ascii="Arial" w:eastAsia="Arial Unicode MS" w:hAnsi="Arial" w:cs="Arial"/>
                <w:i/>
                <w:sz w:val="12"/>
                <w:szCs w:val="12"/>
                <w:lang w:val="en-US"/>
              </w:rPr>
              <w:t>p</w:t>
            </w:r>
            <w:r w:rsidRPr="0077093D">
              <w:rPr>
                <w:rFonts w:ascii="Arial" w:eastAsia="Arial Unicode MS" w:hAnsi="Arial" w:cs="Arial"/>
                <w:i/>
                <w:sz w:val="12"/>
                <w:szCs w:val="12"/>
                <w:lang w:val="en-US"/>
              </w:rPr>
              <w:t>ment</w:t>
            </w:r>
          </w:p>
        </w:tc>
        <w:tc>
          <w:tcPr>
            <w:tcW w:w="790" w:type="dxa"/>
            <w:tcBorders>
              <w:top w:val="single" w:sz="6" w:space="0" w:color="000000"/>
              <w:left w:val="single" w:sz="6" w:space="0" w:color="000000"/>
              <w:bottom w:val="single" w:sz="6" w:space="0" w:color="000000"/>
            </w:tcBorders>
            <w:shd w:val="clear" w:color="auto" w:fill="auto"/>
          </w:tcPr>
          <w:p w:rsidR="00752E98" w:rsidRPr="0077093D" w:rsidRDefault="00752E98">
            <w:pPr>
              <w:spacing w:before="40" w:after="40"/>
              <w:ind w:left="57" w:right="28"/>
              <w:rPr>
                <w:rFonts w:ascii="Arial" w:hAnsi="Arial" w:cs="Arial"/>
                <w:sz w:val="12"/>
                <w:szCs w:val="12"/>
              </w:rPr>
            </w:pPr>
            <w:r w:rsidRPr="0077093D">
              <w:rPr>
                <w:rFonts w:ascii="Arial" w:hAnsi="Arial" w:cs="Arial"/>
                <w:sz w:val="12"/>
                <w:szCs w:val="12"/>
              </w:rPr>
              <w:t>тран</w:t>
            </w:r>
            <w:proofErr w:type="gramStart"/>
            <w:r w:rsidRPr="0077093D">
              <w:rPr>
                <w:rFonts w:ascii="Arial" w:hAnsi="Arial" w:cs="Arial"/>
                <w:sz w:val="12"/>
                <w:szCs w:val="12"/>
              </w:rPr>
              <w:t>с</w:t>
            </w:r>
            <w:r w:rsidR="00A867D9" w:rsidRPr="0077093D">
              <w:rPr>
                <w:rFonts w:ascii="Arial" w:hAnsi="Arial" w:cs="Arial"/>
                <w:sz w:val="12"/>
                <w:szCs w:val="12"/>
                <w:lang w:val="en-US"/>
              </w:rPr>
              <w:t>-</w:t>
            </w:r>
            <w:proofErr w:type="gramEnd"/>
            <w:r w:rsidRPr="0077093D">
              <w:rPr>
                <w:rFonts w:ascii="Arial" w:hAnsi="Arial" w:cs="Arial"/>
                <w:sz w:val="12"/>
                <w:szCs w:val="12"/>
                <w:lang w:val="en-US"/>
              </w:rPr>
              <w:br/>
            </w:r>
            <w:r w:rsidRPr="0077093D">
              <w:rPr>
                <w:rFonts w:ascii="Arial" w:hAnsi="Arial" w:cs="Arial"/>
                <w:sz w:val="12"/>
                <w:szCs w:val="12"/>
              </w:rPr>
              <w:t>портные</w:t>
            </w:r>
            <w:r w:rsidRPr="0077093D">
              <w:rPr>
                <w:rFonts w:ascii="Arial" w:hAnsi="Arial" w:cs="Arial"/>
                <w:sz w:val="12"/>
                <w:szCs w:val="12"/>
                <w:lang w:val="en-US"/>
              </w:rPr>
              <w:t xml:space="preserve"> </w:t>
            </w:r>
            <w:r w:rsidRPr="0077093D">
              <w:rPr>
                <w:rFonts w:ascii="Arial" w:hAnsi="Arial" w:cs="Arial"/>
                <w:sz w:val="12"/>
                <w:szCs w:val="12"/>
                <w:lang w:val="en-US"/>
              </w:rPr>
              <w:br/>
            </w:r>
            <w:r w:rsidRPr="0077093D">
              <w:rPr>
                <w:rFonts w:ascii="Arial" w:hAnsi="Arial" w:cs="Arial"/>
                <w:sz w:val="12"/>
                <w:szCs w:val="12"/>
              </w:rPr>
              <w:t>средства</w:t>
            </w:r>
          </w:p>
          <w:p w:rsidR="00752E98" w:rsidRPr="0077093D" w:rsidRDefault="00752E98">
            <w:pPr>
              <w:spacing w:before="40" w:after="40"/>
              <w:ind w:left="57" w:right="28"/>
              <w:rPr>
                <w:rFonts w:ascii="Arial" w:hAnsi="Arial" w:cs="Arial"/>
                <w:sz w:val="12"/>
                <w:szCs w:val="12"/>
              </w:rPr>
            </w:pPr>
            <w:r w:rsidRPr="0077093D">
              <w:rPr>
                <w:rFonts w:ascii="Arial" w:eastAsia="Arial Unicode MS" w:hAnsi="Arial" w:cs="Arial"/>
                <w:i/>
                <w:sz w:val="12"/>
                <w:szCs w:val="12"/>
                <w:lang w:val="en-US"/>
              </w:rPr>
              <w:t>vehicles</w:t>
            </w:r>
          </w:p>
        </w:tc>
        <w:tc>
          <w:tcPr>
            <w:tcW w:w="790" w:type="dxa"/>
            <w:tcBorders>
              <w:top w:val="single" w:sz="6" w:space="0" w:color="000000"/>
              <w:left w:val="single" w:sz="6" w:space="0" w:color="000000"/>
              <w:bottom w:val="single" w:sz="6" w:space="0" w:color="000000"/>
            </w:tcBorders>
            <w:shd w:val="clear" w:color="auto" w:fill="auto"/>
          </w:tcPr>
          <w:p w:rsidR="00752E98" w:rsidRPr="0077093D" w:rsidRDefault="00752E98">
            <w:pPr>
              <w:spacing w:before="40" w:after="40"/>
              <w:ind w:left="57" w:right="28"/>
              <w:rPr>
                <w:rFonts w:ascii="Arial" w:hAnsi="Arial" w:cs="Arial"/>
                <w:sz w:val="12"/>
                <w:szCs w:val="12"/>
              </w:rPr>
            </w:pPr>
            <w:r w:rsidRPr="0077093D">
              <w:rPr>
                <w:rFonts w:ascii="Arial" w:hAnsi="Arial" w:cs="Arial"/>
                <w:sz w:val="12"/>
                <w:szCs w:val="12"/>
              </w:rPr>
              <w:t>прочие</w:t>
            </w:r>
            <w:r w:rsidRPr="0077093D">
              <w:rPr>
                <w:rFonts w:ascii="Arial" w:hAnsi="Arial" w:cs="Arial"/>
                <w:sz w:val="12"/>
                <w:szCs w:val="12"/>
                <w:lang w:val="en-US"/>
              </w:rPr>
              <w:t xml:space="preserve"> </w:t>
            </w:r>
            <w:r w:rsidRPr="0077093D">
              <w:rPr>
                <w:rFonts w:ascii="Arial" w:hAnsi="Arial" w:cs="Arial"/>
                <w:sz w:val="12"/>
                <w:szCs w:val="12"/>
              </w:rPr>
              <w:t>виды</w:t>
            </w:r>
            <w:r w:rsidRPr="0077093D">
              <w:rPr>
                <w:rFonts w:ascii="Arial" w:hAnsi="Arial" w:cs="Arial"/>
                <w:sz w:val="12"/>
                <w:szCs w:val="12"/>
                <w:lang w:val="en-US"/>
              </w:rPr>
              <w:t xml:space="preserve"> </w:t>
            </w:r>
            <w:r w:rsidRPr="0077093D">
              <w:rPr>
                <w:rFonts w:ascii="Arial" w:hAnsi="Arial" w:cs="Arial"/>
                <w:sz w:val="12"/>
                <w:szCs w:val="12"/>
              </w:rPr>
              <w:t>о</w:t>
            </w:r>
            <w:r w:rsidRPr="0077093D">
              <w:rPr>
                <w:rFonts w:ascii="Arial" w:hAnsi="Arial" w:cs="Arial"/>
                <w:sz w:val="12"/>
                <w:szCs w:val="12"/>
              </w:rPr>
              <w:t>с</w:t>
            </w:r>
            <w:r w:rsidRPr="0077093D">
              <w:rPr>
                <w:rFonts w:ascii="Arial" w:hAnsi="Arial" w:cs="Arial"/>
                <w:sz w:val="12"/>
                <w:szCs w:val="12"/>
              </w:rPr>
              <w:t>новного</w:t>
            </w:r>
            <w:r w:rsidRPr="0077093D">
              <w:rPr>
                <w:rFonts w:ascii="Arial" w:hAnsi="Arial" w:cs="Arial"/>
                <w:sz w:val="12"/>
                <w:szCs w:val="12"/>
                <w:lang w:val="en-US"/>
              </w:rPr>
              <w:t xml:space="preserve"> </w:t>
            </w:r>
            <w:r w:rsidRPr="0077093D">
              <w:rPr>
                <w:rFonts w:ascii="Arial" w:hAnsi="Arial" w:cs="Arial"/>
                <w:sz w:val="12"/>
                <w:szCs w:val="12"/>
              </w:rPr>
              <w:t>капитала</w:t>
            </w:r>
          </w:p>
          <w:p w:rsidR="00752E98" w:rsidRPr="0077093D" w:rsidRDefault="00752E98">
            <w:pPr>
              <w:spacing w:before="40" w:after="40"/>
              <w:ind w:left="57" w:right="28"/>
              <w:rPr>
                <w:rFonts w:ascii="Arial" w:hAnsi="Arial" w:cs="Arial"/>
                <w:sz w:val="12"/>
                <w:szCs w:val="12"/>
              </w:rPr>
            </w:pPr>
            <w:r w:rsidRPr="0077093D">
              <w:rPr>
                <w:rFonts w:ascii="Arial" w:eastAsia="Arial Unicode MS" w:hAnsi="Arial" w:cs="Arial"/>
                <w:i/>
                <w:sz w:val="12"/>
                <w:szCs w:val="12"/>
                <w:lang w:val="en-US"/>
              </w:rPr>
              <w:t>other types of fixed capital</w:t>
            </w:r>
          </w:p>
        </w:tc>
        <w:tc>
          <w:tcPr>
            <w:tcW w:w="2076" w:type="dxa"/>
            <w:vMerge/>
            <w:tcBorders>
              <w:left w:val="single" w:sz="6" w:space="0" w:color="000000"/>
              <w:bottom w:val="single" w:sz="6" w:space="0" w:color="000000"/>
            </w:tcBorders>
            <w:shd w:val="clear" w:color="auto" w:fill="auto"/>
          </w:tcPr>
          <w:p w:rsidR="00752E98" w:rsidRPr="0077093D" w:rsidRDefault="00752E98">
            <w:pPr>
              <w:snapToGrid w:val="0"/>
              <w:rPr>
                <w:rFonts w:ascii="Arial" w:hAnsi="Arial" w:cs="Arial"/>
                <w:i/>
                <w:sz w:val="12"/>
                <w:szCs w:val="14"/>
                <w:lang w:val="en-US"/>
              </w:rPr>
            </w:pPr>
          </w:p>
        </w:tc>
      </w:tr>
      <w:tr w:rsidR="0077093D" w:rsidRPr="00AA17E9" w:rsidTr="00752E98">
        <w:tc>
          <w:tcPr>
            <w:tcW w:w="2310" w:type="dxa"/>
            <w:shd w:val="clear" w:color="auto" w:fill="auto"/>
            <w:vAlign w:val="bottom"/>
          </w:tcPr>
          <w:p w:rsidR="000C7727" w:rsidRPr="0077093D" w:rsidRDefault="000C7727" w:rsidP="000C7727">
            <w:pPr>
              <w:spacing w:line="150" w:lineRule="exact"/>
              <w:rPr>
                <w:rFonts w:ascii="Arial" w:hAnsi="Arial" w:cs="Arial"/>
                <w:sz w:val="14"/>
                <w:szCs w:val="14"/>
              </w:rPr>
            </w:pPr>
            <w:r w:rsidRPr="0077093D">
              <w:rPr>
                <w:rFonts w:ascii="Arial" w:hAnsi="Arial" w:cs="Arial"/>
                <w:bCs/>
                <w:sz w:val="14"/>
                <w:szCs w:val="14"/>
              </w:rPr>
              <w:t xml:space="preserve">Запасы основного капитала </w:t>
            </w:r>
            <w:r w:rsidRPr="0077093D">
              <w:rPr>
                <w:rFonts w:ascii="Arial" w:hAnsi="Arial" w:cs="Arial"/>
                <w:bCs/>
                <w:sz w:val="14"/>
                <w:szCs w:val="14"/>
              </w:rPr>
              <w:br/>
              <w:t xml:space="preserve">по текущей рыночной стоимости </w:t>
            </w:r>
            <w:r w:rsidRPr="0077093D">
              <w:rPr>
                <w:rFonts w:ascii="Arial" w:hAnsi="Arial" w:cs="Arial"/>
                <w:bCs/>
                <w:sz w:val="14"/>
                <w:szCs w:val="14"/>
              </w:rPr>
              <w:br/>
              <w:t>на начало года</w:t>
            </w:r>
          </w:p>
        </w:tc>
        <w:tc>
          <w:tcPr>
            <w:tcW w:w="790" w:type="dxa"/>
            <w:tcBorders>
              <w:left w:val="single" w:sz="6" w:space="0" w:color="000000"/>
            </w:tcBorders>
            <w:shd w:val="clear" w:color="auto" w:fill="auto"/>
            <w:vAlign w:val="bottom"/>
          </w:tcPr>
          <w:p w:rsidR="000C7727" w:rsidRPr="0077093D" w:rsidRDefault="000C7727" w:rsidP="000C7727">
            <w:pPr>
              <w:spacing w:before="12" w:line="160" w:lineRule="exact"/>
              <w:ind w:left="-57" w:right="57"/>
              <w:jc w:val="right"/>
              <w:rPr>
                <w:rFonts w:ascii="Arial" w:hAnsi="Arial" w:cs="Arial"/>
                <w:sz w:val="13"/>
                <w:szCs w:val="13"/>
              </w:rPr>
            </w:pPr>
            <w:r w:rsidRPr="0077093D">
              <w:rPr>
                <w:rFonts w:ascii="Arial" w:hAnsi="Arial" w:cs="Arial"/>
                <w:sz w:val="13"/>
                <w:szCs w:val="13"/>
                <w:lang w:val="en-US"/>
              </w:rPr>
              <w:t>437 92</w:t>
            </w:r>
            <w:r w:rsidRPr="0077093D">
              <w:rPr>
                <w:rFonts w:ascii="Arial" w:hAnsi="Arial" w:cs="Arial"/>
                <w:sz w:val="13"/>
                <w:szCs w:val="13"/>
              </w:rPr>
              <w:t>6 612</w:t>
            </w:r>
          </w:p>
        </w:tc>
        <w:tc>
          <w:tcPr>
            <w:tcW w:w="790" w:type="dxa"/>
            <w:tcBorders>
              <w:left w:val="single" w:sz="6" w:space="0" w:color="000000"/>
            </w:tcBorders>
            <w:shd w:val="clear" w:color="auto" w:fill="auto"/>
            <w:vAlign w:val="bottom"/>
          </w:tcPr>
          <w:p w:rsidR="000C7727" w:rsidRPr="0077093D" w:rsidRDefault="000C7727" w:rsidP="000C7727">
            <w:pPr>
              <w:spacing w:before="12" w:line="160" w:lineRule="exact"/>
              <w:ind w:left="-57" w:right="57"/>
              <w:jc w:val="right"/>
              <w:rPr>
                <w:rFonts w:ascii="Arial" w:hAnsi="Arial" w:cs="Arial"/>
                <w:sz w:val="13"/>
                <w:szCs w:val="13"/>
                <w:lang w:val="en-US"/>
              </w:rPr>
            </w:pPr>
            <w:r w:rsidRPr="0077093D">
              <w:rPr>
                <w:rFonts w:ascii="Arial" w:hAnsi="Arial" w:cs="Arial"/>
                <w:sz w:val="13"/>
                <w:szCs w:val="13"/>
                <w:lang w:val="en-US"/>
              </w:rPr>
              <w:t>175 96</w:t>
            </w:r>
            <w:r w:rsidRPr="0077093D">
              <w:rPr>
                <w:rFonts w:ascii="Arial" w:hAnsi="Arial" w:cs="Arial"/>
                <w:sz w:val="13"/>
                <w:szCs w:val="13"/>
              </w:rPr>
              <w:t>2 88</w:t>
            </w:r>
            <w:r w:rsidRPr="0077093D">
              <w:rPr>
                <w:rFonts w:ascii="Arial" w:hAnsi="Arial" w:cs="Arial"/>
                <w:sz w:val="13"/>
                <w:szCs w:val="13"/>
                <w:lang w:val="en-US"/>
              </w:rPr>
              <w:t>3</w:t>
            </w:r>
          </w:p>
        </w:tc>
        <w:tc>
          <w:tcPr>
            <w:tcW w:w="790" w:type="dxa"/>
            <w:tcBorders>
              <w:left w:val="single" w:sz="6" w:space="0" w:color="000000"/>
            </w:tcBorders>
            <w:shd w:val="clear" w:color="auto" w:fill="auto"/>
            <w:vAlign w:val="bottom"/>
          </w:tcPr>
          <w:p w:rsidR="000C7727" w:rsidRPr="0077093D" w:rsidRDefault="000C7727" w:rsidP="000C7727">
            <w:pPr>
              <w:spacing w:before="16" w:line="160" w:lineRule="exact"/>
              <w:ind w:right="57"/>
              <w:jc w:val="right"/>
              <w:rPr>
                <w:rFonts w:ascii="Arial" w:hAnsi="Arial" w:cs="Arial"/>
                <w:sz w:val="13"/>
                <w:szCs w:val="13"/>
              </w:rPr>
            </w:pPr>
            <w:r w:rsidRPr="0077093D">
              <w:rPr>
                <w:rFonts w:ascii="Arial" w:hAnsi="Arial" w:cs="Arial"/>
                <w:sz w:val="13"/>
                <w:szCs w:val="13"/>
                <w:lang w:val="en-US"/>
              </w:rPr>
              <w:t>63 76</w:t>
            </w:r>
            <w:r w:rsidRPr="0077093D">
              <w:rPr>
                <w:rFonts w:ascii="Arial" w:hAnsi="Arial" w:cs="Arial"/>
                <w:sz w:val="13"/>
                <w:szCs w:val="13"/>
              </w:rPr>
              <w:t>1 696</w:t>
            </w:r>
          </w:p>
        </w:tc>
        <w:tc>
          <w:tcPr>
            <w:tcW w:w="790" w:type="dxa"/>
            <w:tcBorders>
              <w:left w:val="single" w:sz="6" w:space="0" w:color="000000"/>
            </w:tcBorders>
            <w:shd w:val="clear" w:color="auto" w:fill="auto"/>
            <w:vAlign w:val="bottom"/>
          </w:tcPr>
          <w:p w:rsidR="000C7727" w:rsidRPr="0077093D" w:rsidRDefault="000C7727" w:rsidP="000C7727">
            <w:pPr>
              <w:spacing w:before="16" w:line="160" w:lineRule="exact"/>
              <w:ind w:right="57"/>
              <w:jc w:val="right"/>
              <w:rPr>
                <w:rFonts w:ascii="Arial" w:hAnsi="Arial" w:cs="Arial"/>
                <w:sz w:val="13"/>
                <w:szCs w:val="13"/>
              </w:rPr>
            </w:pPr>
            <w:r w:rsidRPr="0077093D">
              <w:rPr>
                <w:rFonts w:ascii="Arial" w:hAnsi="Arial" w:cs="Arial"/>
                <w:sz w:val="13"/>
                <w:szCs w:val="13"/>
                <w:lang w:val="en-US"/>
              </w:rPr>
              <w:t>99 6</w:t>
            </w:r>
            <w:r w:rsidRPr="0077093D">
              <w:rPr>
                <w:rFonts w:ascii="Arial" w:hAnsi="Arial" w:cs="Arial"/>
                <w:sz w:val="13"/>
                <w:szCs w:val="13"/>
              </w:rPr>
              <w:t>59 636</w:t>
            </w:r>
          </w:p>
        </w:tc>
        <w:tc>
          <w:tcPr>
            <w:tcW w:w="790" w:type="dxa"/>
            <w:tcBorders>
              <w:left w:val="single" w:sz="6" w:space="0" w:color="000000"/>
            </w:tcBorders>
            <w:shd w:val="clear" w:color="auto" w:fill="auto"/>
            <w:vAlign w:val="bottom"/>
          </w:tcPr>
          <w:p w:rsidR="000C7727" w:rsidRPr="0077093D" w:rsidRDefault="000C7727" w:rsidP="000C7727">
            <w:pPr>
              <w:spacing w:before="16" w:line="160" w:lineRule="exact"/>
              <w:ind w:right="57"/>
              <w:jc w:val="right"/>
              <w:rPr>
                <w:rFonts w:ascii="Arial" w:hAnsi="Arial" w:cs="Arial"/>
                <w:sz w:val="13"/>
                <w:szCs w:val="13"/>
              </w:rPr>
            </w:pPr>
            <w:r w:rsidRPr="0077093D">
              <w:rPr>
                <w:rFonts w:ascii="Arial" w:hAnsi="Arial" w:cs="Arial"/>
                <w:sz w:val="13"/>
                <w:szCs w:val="13"/>
                <w:lang w:val="en-US"/>
              </w:rPr>
              <w:t>55 87</w:t>
            </w:r>
            <w:r w:rsidRPr="0077093D">
              <w:rPr>
                <w:rFonts w:ascii="Arial" w:hAnsi="Arial" w:cs="Arial"/>
                <w:sz w:val="13"/>
                <w:szCs w:val="13"/>
              </w:rPr>
              <w:t>8 692</w:t>
            </w:r>
          </w:p>
        </w:tc>
        <w:tc>
          <w:tcPr>
            <w:tcW w:w="790" w:type="dxa"/>
            <w:tcBorders>
              <w:left w:val="single" w:sz="6" w:space="0" w:color="000000"/>
            </w:tcBorders>
            <w:shd w:val="clear" w:color="auto" w:fill="auto"/>
            <w:vAlign w:val="bottom"/>
          </w:tcPr>
          <w:p w:rsidR="000C7727" w:rsidRPr="0077093D" w:rsidRDefault="000C7727" w:rsidP="000C7727">
            <w:pPr>
              <w:spacing w:before="16" w:line="160" w:lineRule="exact"/>
              <w:ind w:right="57"/>
              <w:jc w:val="right"/>
              <w:rPr>
                <w:rFonts w:ascii="Arial" w:hAnsi="Arial" w:cs="Arial"/>
                <w:sz w:val="13"/>
                <w:szCs w:val="13"/>
              </w:rPr>
            </w:pPr>
            <w:r w:rsidRPr="0077093D">
              <w:rPr>
                <w:rFonts w:ascii="Arial" w:hAnsi="Arial" w:cs="Arial"/>
                <w:sz w:val="13"/>
                <w:szCs w:val="13"/>
                <w:lang w:val="en-US"/>
              </w:rPr>
              <w:t>21 131</w:t>
            </w:r>
            <w:r w:rsidRPr="0077093D">
              <w:rPr>
                <w:rFonts w:ascii="Arial" w:hAnsi="Arial" w:cs="Arial"/>
                <w:sz w:val="13"/>
                <w:szCs w:val="13"/>
              </w:rPr>
              <w:t xml:space="preserve"> 401</w:t>
            </w:r>
          </w:p>
        </w:tc>
        <w:tc>
          <w:tcPr>
            <w:tcW w:w="790" w:type="dxa"/>
            <w:tcBorders>
              <w:left w:val="single" w:sz="6" w:space="0" w:color="000000"/>
            </w:tcBorders>
            <w:shd w:val="clear" w:color="auto" w:fill="auto"/>
            <w:vAlign w:val="bottom"/>
          </w:tcPr>
          <w:p w:rsidR="000C7727" w:rsidRPr="0077093D" w:rsidRDefault="000C7727" w:rsidP="000C7727">
            <w:pPr>
              <w:spacing w:before="16" w:line="160" w:lineRule="exact"/>
              <w:ind w:right="57"/>
              <w:jc w:val="right"/>
              <w:rPr>
                <w:rFonts w:ascii="Arial" w:hAnsi="Arial" w:cs="Arial"/>
                <w:sz w:val="13"/>
                <w:szCs w:val="13"/>
              </w:rPr>
            </w:pPr>
            <w:r w:rsidRPr="0077093D">
              <w:rPr>
                <w:rFonts w:ascii="Arial" w:hAnsi="Arial" w:cs="Arial"/>
                <w:sz w:val="13"/>
                <w:szCs w:val="13"/>
                <w:lang w:val="en-US"/>
              </w:rPr>
              <w:t>21 532</w:t>
            </w:r>
            <w:r w:rsidRPr="0077093D">
              <w:rPr>
                <w:rFonts w:ascii="Arial" w:hAnsi="Arial" w:cs="Arial"/>
                <w:sz w:val="13"/>
                <w:szCs w:val="13"/>
              </w:rPr>
              <w:t xml:space="preserve"> 304</w:t>
            </w:r>
          </w:p>
        </w:tc>
        <w:tc>
          <w:tcPr>
            <w:tcW w:w="2076" w:type="dxa"/>
            <w:tcBorders>
              <w:left w:val="single" w:sz="6" w:space="0" w:color="000000"/>
            </w:tcBorders>
            <w:shd w:val="clear" w:color="auto" w:fill="auto"/>
            <w:vAlign w:val="bottom"/>
          </w:tcPr>
          <w:p w:rsidR="000C7727" w:rsidRPr="0077093D" w:rsidRDefault="000C7727" w:rsidP="000C7727">
            <w:pPr>
              <w:spacing w:line="150" w:lineRule="exact"/>
              <w:rPr>
                <w:rFonts w:ascii="Arial" w:hAnsi="Arial" w:cs="Arial"/>
                <w:sz w:val="14"/>
                <w:szCs w:val="14"/>
                <w:lang w:val="en-US"/>
              </w:rPr>
            </w:pPr>
            <w:r w:rsidRPr="0077093D">
              <w:rPr>
                <w:rFonts w:ascii="Arial" w:hAnsi="Arial" w:cs="Arial"/>
                <w:bCs/>
                <w:i/>
                <w:sz w:val="14"/>
                <w:szCs w:val="14"/>
                <w:lang w:val="en-US"/>
              </w:rPr>
              <w:t>Stocks of fixed capital</w:t>
            </w:r>
            <w:r w:rsidRPr="0077093D">
              <w:rPr>
                <w:rFonts w:ascii="Arial" w:hAnsi="Arial" w:cs="Arial"/>
                <w:bCs/>
                <w:i/>
                <w:sz w:val="14"/>
                <w:szCs w:val="14"/>
                <w:lang w:val="en-US"/>
              </w:rPr>
              <w:br/>
              <w:t xml:space="preserve">at current market value </w:t>
            </w:r>
            <w:r w:rsidRPr="0077093D">
              <w:rPr>
                <w:rFonts w:ascii="Arial" w:hAnsi="Arial" w:cs="Arial"/>
                <w:bCs/>
                <w:i/>
                <w:sz w:val="14"/>
                <w:szCs w:val="14"/>
                <w:lang w:val="en-US"/>
              </w:rPr>
              <w:br/>
              <w:t>at beginning of year</w:t>
            </w:r>
          </w:p>
        </w:tc>
      </w:tr>
      <w:tr w:rsidR="0077093D" w:rsidRPr="00AA17E9" w:rsidTr="00752E98">
        <w:tc>
          <w:tcPr>
            <w:tcW w:w="2310" w:type="dxa"/>
            <w:shd w:val="clear" w:color="auto" w:fill="auto"/>
            <w:vAlign w:val="bottom"/>
          </w:tcPr>
          <w:p w:rsidR="000C7727" w:rsidRPr="0077093D" w:rsidRDefault="000C7727" w:rsidP="000C7727">
            <w:pPr>
              <w:spacing w:line="150" w:lineRule="exact"/>
              <w:rPr>
                <w:rFonts w:ascii="Arial" w:hAnsi="Arial" w:cs="Arial"/>
                <w:sz w:val="14"/>
                <w:szCs w:val="14"/>
              </w:rPr>
            </w:pPr>
            <w:r w:rsidRPr="0077093D">
              <w:rPr>
                <w:rFonts w:ascii="Arial" w:hAnsi="Arial" w:cs="Arial"/>
                <w:bCs/>
                <w:sz w:val="14"/>
                <w:szCs w:val="14"/>
              </w:rPr>
              <w:t xml:space="preserve">Счет операций с капиталом </w:t>
            </w:r>
            <w:r w:rsidRPr="0077093D">
              <w:rPr>
                <w:rFonts w:ascii="Arial" w:hAnsi="Arial" w:cs="Arial"/>
                <w:bCs/>
                <w:sz w:val="14"/>
                <w:szCs w:val="14"/>
              </w:rPr>
              <w:br/>
              <w:t>в среднегодовых ценах</w:t>
            </w:r>
          </w:p>
        </w:tc>
        <w:tc>
          <w:tcPr>
            <w:tcW w:w="790" w:type="dxa"/>
            <w:tcBorders>
              <w:left w:val="single" w:sz="6" w:space="0" w:color="000000"/>
            </w:tcBorders>
            <w:shd w:val="clear" w:color="auto" w:fill="auto"/>
            <w:vAlign w:val="bottom"/>
          </w:tcPr>
          <w:p w:rsidR="000C7727" w:rsidRPr="0077093D" w:rsidRDefault="000C7727" w:rsidP="000C7727">
            <w:pPr>
              <w:spacing w:before="16" w:line="160" w:lineRule="exact"/>
              <w:ind w:right="57"/>
              <w:jc w:val="right"/>
              <w:rPr>
                <w:rFonts w:ascii="Arial" w:hAnsi="Arial" w:cs="Arial"/>
                <w:sz w:val="13"/>
                <w:szCs w:val="13"/>
              </w:rPr>
            </w:pPr>
            <w:r w:rsidRPr="0077093D">
              <w:rPr>
                <w:rFonts w:ascii="Arial" w:hAnsi="Arial" w:cs="Arial"/>
                <w:sz w:val="13"/>
                <w:szCs w:val="13"/>
                <w:lang w:val="en-US"/>
              </w:rPr>
              <w:t>9 601</w:t>
            </w:r>
            <w:r w:rsidRPr="0077093D">
              <w:rPr>
                <w:rFonts w:ascii="Arial" w:hAnsi="Arial" w:cs="Arial"/>
                <w:sz w:val="13"/>
                <w:szCs w:val="13"/>
              </w:rPr>
              <w:t xml:space="preserve"> 371</w:t>
            </w:r>
          </w:p>
        </w:tc>
        <w:tc>
          <w:tcPr>
            <w:tcW w:w="790" w:type="dxa"/>
            <w:tcBorders>
              <w:left w:val="single" w:sz="6" w:space="0" w:color="000000"/>
            </w:tcBorders>
            <w:shd w:val="clear" w:color="auto" w:fill="auto"/>
            <w:vAlign w:val="bottom"/>
          </w:tcPr>
          <w:p w:rsidR="000C7727" w:rsidRPr="0077093D" w:rsidRDefault="000C7727" w:rsidP="000C7727">
            <w:pPr>
              <w:spacing w:before="16" w:line="160" w:lineRule="exact"/>
              <w:ind w:right="57"/>
              <w:jc w:val="right"/>
              <w:rPr>
                <w:rFonts w:ascii="Arial" w:hAnsi="Arial" w:cs="Arial"/>
                <w:sz w:val="13"/>
                <w:szCs w:val="13"/>
              </w:rPr>
            </w:pPr>
            <w:r w:rsidRPr="0077093D">
              <w:rPr>
                <w:rFonts w:ascii="Arial" w:hAnsi="Arial" w:cs="Arial"/>
                <w:sz w:val="13"/>
                <w:szCs w:val="13"/>
                <w:lang w:val="en-US"/>
              </w:rPr>
              <w:t>57</w:t>
            </w:r>
            <w:r w:rsidRPr="0077093D">
              <w:rPr>
                <w:rFonts w:ascii="Arial" w:hAnsi="Arial" w:cs="Arial"/>
                <w:sz w:val="13"/>
                <w:szCs w:val="13"/>
              </w:rPr>
              <w:t>0 521</w:t>
            </w:r>
          </w:p>
        </w:tc>
        <w:tc>
          <w:tcPr>
            <w:tcW w:w="790" w:type="dxa"/>
            <w:tcBorders>
              <w:left w:val="single" w:sz="6" w:space="0" w:color="000000"/>
            </w:tcBorders>
            <w:shd w:val="clear" w:color="auto" w:fill="auto"/>
            <w:vAlign w:val="bottom"/>
          </w:tcPr>
          <w:p w:rsidR="000C7727" w:rsidRPr="0077093D" w:rsidRDefault="000C7727" w:rsidP="000C7727">
            <w:pPr>
              <w:spacing w:before="16" w:line="160" w:lineRule="exact"/>
              <w:ind w:right="57"/>
              <w:jc w:val="right"/>
              <w:rPr>
                <w:rFonts w:ascii="Arial" w:hAnsi="Arial" w:cs="Arial"/>
                <w:sz w:val="13"/>
                <w:szCs w:val="13"/>
              </w:rPr>
            </w:pPr>
            <w:r w:rsidRPr="0077093D">
              <w:rPr>
                <w:rFonts w:ascii="Arial" w:hAnsi="Arial" w:cs="Arial"/>
                <w:sz w:val="13"/>
                <w:szCs w:val="13"/>
                <w:lang w:val="en-US"/>
              </w:rPr>
              <w:t>70</w:t>
            </w:r>
            <w:r w:rsidRPr="0077093D">
              <w:rPr>
                <w:rFonts w:ascii="Arial" w:hAnsi="Arial" w:cs="Arial"/>
                <w:sz w:val="13"/>
                <w:szCs w:val="13"/>
              </w:rPr>
              <w:t>6 926</w:t>
            </w:r>
          </w:p>
        </w:tc>
        <w:tc>
          <w:tcPr>
            <w:tcW w:w="790" w:type="dxa"/>
            <w:tcBorders>
              <w:left w:val="single" w:sz="6" w:space="0" w:color="000000"/>
            </w:tcBorders>
            <w:shd w:val="clear" w:color="auto" w:fill="auto"/>
            <w:vAlign w:val="bottom"/>
          </w:tcPr>
          <w:p w:rsidR="000C7727" w:rsidRPr="0077093D" w:rsidRDefault="000C7727" w:rsidP="000C7727">
            <w:pPr>
              <w:spacing w:before="16" w:line="160" w:lineRule="exact"/>
              <w:ind w:right="57"/>
              <w:jc w:val="right"/>
              <w:rPr>
                <w:rFonts w:ascii="Arial" w:hAnsi="Arial" w:cs="Arial"/>
                <w:sz w:val="13"/>
                <w:szCs w:val="13"/>
              </w:rPr>
            </w:pPr>
            <w:r w:rsidRPr="0077093D">
              <w:rPr>
                <w:rFonts w:ascii="Arial" w:hAnsi="Arial" w:cs="Arial"/>
                <w:sz w:val="13"/>
                <w:szCs w:val="13"/>
                <w:lang w:val="en-US"/>
              </w:rPr>
              <w:t>2 897</w:t>
            </w:r>
            <w:r w:rsidRPr="0077093D">
              <w:rPr>
                <w:rFonts w:ascii="Arial" w:hAnsi="Arial" w:cs="Arial"/>
                <w:sz w:val="13"/>
                <w:szCs w:val="13"/>
              </w:rPr>
              <w:t xml:space="preserve"> 095</w:t>
            </w:r>
          </w:p>
        </w:tc>
        <w:tc>
          <w:tcPr>
            <w:tcW w:w="790" w:type="dxa"/>
            <w:tcBorders>
              <w:left w:val="single" w:sz="6" w:space="0" w:color="000000"/>
            </w:tcBorders>
            <w:shd w:val="clear" w:color="auto" w:fill="auto"/>
            <w:vAlign w:val="bottom"/>
          </w:tcPr>
          <w:p w:rsidR="000C7727" w:rsidRPr="0077093D" w:rsidRDefault="000C7727" w:rsidP="000C7727">
            <w:pPr>
              <w:spacing w:before="16" w:line="160" w:lineRule="exact"/>
              <w:ind w:right="57"/>
              <w:jc w:val="right"/>
              <w:rPr>
                <w:rFonts w:ascii="Arial" w:hAnsi="Arial" w:cs="Arial"/>
                <w:sz w:val="13"/>
                <w:szCs w:val="13"/>
              </w:rPr>
            </w:pPr>
            <w:r w:rsidRPr="0077093D">
              <w:rPr>
                <w:rFonts w:ascii="Arial" w:hAnsi="Arial" w:cs="Arial"/>
                <w:sz w:val="13"/>
                <w:szCs w:val="13"/>
                <w:lang w:val="en-US"/>
              </w:rPr>
              <w:t>2 23</w:t>
            </w:r>
            <w:r w:rsidRPr="0077093D">
              <w:rPr>
                <w:rFonts w:ascii="Arial" w:hAnsi="Arial" w:cs="Arial"/>
                <w:sz w:val="13"/>
                <w:szCs w:val="13"/>
              </w:rPr>
              <w:t>2 868</w:t>
            </w:r>
          </w:p>
        </w:tc>
        <w:tc>
          <w:tcPr>
            <w:tcW w:w="790" w:type="dxa"/>
            <w:tcBorders>
              <w:left w:val="single" w:sz="6" w:space="0" w:color="000000"/>
            </w:tcBorders>
            <w:shd w:val="clear" w:color="auto" w:fill="auto"/>
            <w:vAlign w:val="bottom"/>
          </w:tcPr>
          <w:p w:rsidR="000C7727" w:rsidRPr="0077093D" w:rsidRDefault="000C7727" w:rsidP="000C7727">
            <w:pPr>
              <w:spacing w:before="16" w:line="160" w:lineRule="exact"/>
              <w:ind w:right="57"/>
              <w:jc w:val="right"/>
              <w:rPr>
                <w:rFonts w:ascii="Arial" w:hAnsi="Arial" w:cs="Arial"/>
                <w:sz w:val="13"/>
                <w:szCs w:val="13"/>
              </w:rPr>
            </w:pPr>
            <w:r w:rsidRPr="0077093D">
              <w:rPr>
                <w:rFonts w:ascii="Arial" w:hAnsi="Arial" w:cs="Arial"/>
                <w:sz w:val="13"/>
                <w:szCs w:val="13"/>
                <w:lang w:val="en-US"/>
              </w:rPr>
              <w:t>1 718</w:t>
            </w:r>
            <w:r w:rsidRPr="0077093D">
              <w:rPr>
                <w:rFonts w:ascii="Arial" w:hAnsi="Arial" w:cs="Arial"/>
                <w:sz w:val="13"/>
                <w:szCs w:val="13"/>
              </w:rPr>
              <w:t xml:space="preserve"> 184</w:t>
            </w:r>
          </w:p>
        </w:tc>
        <w:tc>
          <w:tcPr>
            <w:tcW w:w="790" w:type="dxa"/>
            <w:tcBorders>
              <w:left w:val="single" w:sz="6" w:space="0" w:color="000000"/>
            </w:tcBorders>
            <w:shd w:val="clear" w:color="auto" w:fill="auto"/>
            <w:vAlign w:val="bottom"/>
          </w:tcPr>
          <w:p w:rsidR="000C7727" w:rsidRPr="0077093D" w:rsidRDefault="000C7727" w:rsidP="000C7727">
            <w:pPr>
              <w:spacing w:before="16" w:line="160" w:lineRule="exact"/>
              <w:ind w:right="57"/>
              <w:jc w:val="right"/>
              <w:rPr>
                <w:rFonts w:ascii="Arial" w:hAnsi="Arial" w:cs="Arial"/>
                <w:sz w:val="13"/>
                <w:szCs w:val="13"/>
              </w:rPr>
            </w:pPr>
            <w:r w:rsidRPr="0077093D">
              <w:rPr>
                <w:rFonts w:ascii="Arial" w:hAnsi="Arial" w:cs="Arial"/>
                <w:sz w:val="13"/>
                <w:szCs w:val="13"/>
                <w:lang w:val="en-US"/>
              </w:rPr>
              <w:t>1 47</w:t>
            </w:r>
            <w:r w:rsidRPr="0077093D">
              <w:rPr>
                <w:rFonts w:ascii="Arial" w:hAnsi="Arial" w:cs="Arial"/>
                <w:sz w:val="13"/>
                <w:szCs w:val="13"/>
              </w:rPr>
              <w:t>5 777</w:t>
            </w:r>
          </w:p>
        </w:tc>
        <w:tc>
          <w:tcPr>
            <w:tcW w:w="2076" w:type="dxa"/>
            <w:tcBorders>
              <w:left w:val="single" w:sz="6" w:space="0" w:color="000000"/>
            </w:tcBorders>
            <w:shd w:val="clear" w:color="auto" w:fill="auto"/>
            <w:vAlign w:val="bottom"/>
          </w:tcPr>
          <w:p w:rsidR="000C7727" w:rsidRPr="0077093D" w:rsidRDefault="000C7727" w:rsidP="000C7727">
            <w:pPr>
              <w:spacing w:line="150" w:lineRule="exact"/>
              <w:rPr>
                <w:rFonts w:ascii="Arial" w:hAnsi="Arial" w:cs="Arial"/>
                <w:sz w:val="14"/>
                <w:szCs w:val="14"/>
                <w:lang w:val="en-US"/>
              </w:rPr>
            </w:pPr>
            <w:r w:rsidRPr="0077093D">
              <w:rPr>
                <w:rFonts w:ascii="Arial" w:hAnsi="Arial" w:cs="Arial"/>
                <w:bCs/>
                <w:i/>
                <w:sz w:val="14"/>
                <w:szCs w:val="14"/>
                <w:lang w:val="en-US"/>
              </w:rPr>
              <w:t>Capital account in annual ave</w:t>
            </w:r>
            <w:r w:rsidRPr="0077093D">
              <w:rPr>
                <w:rFonts w:ascii="Arial" w:hAnsi="Arial" w:cs="Arial"/>
                <w:bCs/>
                <w:i/>
                <w:sz w:val="14"/>
                <w:szCs w:val="14"/>
                <w:lang w:val="en-US"/>
              </w:rPr>
              <w:t>r</w:t>
            </w:r>
            <w:r w:rsidRPr="0077093D">
              <w:rPr>
                <w:rFonts w:ascii="Arial" w:hAnsi="Arial" w:cs="Arial"/>
                <w:bCs/>
                <w:i/>
                <w:sz w:val="14"/>
                <w:szCs w:val="14"/>
                <w:lang w:val="en-US"/>
              </w:rPr>
              <w:t>age prices</w:t>
            </w:r>
          </w:p>
        </w:tc>
      </w:tr>
      <w:tr w:rsidR="0077093D" w:rsidRPr="00AA17E9" w:rsidTr="00752E98">
        <w:tc>
          <w:tcPr>
            <w:tcW w:w="2310" w:type="dxa"/>
            <w:shd w:val="clear" w:color="auto" w:fill="auto"/>
            <w:vAlign w:val="bottom"/>
          </w:tcPr>
          <w:p w:rsidR="000C7727" w:rsidRPr="0077093D" w:rsidRDefault="000C7727" w:rsidP="000C7727">
            <w:pPr>
              <w:spacing w:line="150" w:lineRule="exact"/>
              <w:rPr>
                <w:rFonts w:ascii="Arial" w:hAnsi="Arial" w:cs="Arial"/>
                <w:sz w:val="14"/>
                <w:szCs w:val="14"/>
              </w:rPr>
            </w:pPr>
            <w:r w:rsidRPr="0077093D">
              <w:rPr>
                <w:rFonts w:ascii="Arial" w:hAnsi="Arial" w:cs="Arial"/>
                <w:bCs/>
                <w:sz w:val="14"/>
                <w:szCs w:val="14"/>
              </w:rPr>
              <w:t xml:space="preserve">Счет переоценки (изменение </w:t>
            </w:r>
            <w:r w:rsidRPr="0077093D">
              <w:rPr>
                <w:rFonts w:ascii="Arial" w:hAnsi="Arial" w:cs="Arial"/>
                <w:bCs/>
                <w:sz w:val="14"/>
                <w:szCs w:val="14"/>
              </w:rPr>
              <w:br/>
              <w:t xml:space="preserve">стоимости за счет изменения цен </w:t>
            </w:r>
            <w:r w:rsidRPr="0077093D">
              <w:rPr>
                <w:rFonts w:ascii="Arial" w:hAnsi="Arial" w:cs="Arial"/>
                <w:bCs/>
                <w:sz w:val="14"/>
                <w:szCs w:val="14"/>
              </w:rPr>
              <w:br/>
              <w:t>за год)</w:t>
            </w:r>
          </w:p>
        </w:tc>
        <w:tc>
          <w:tcPr>
            <w:tcW w:w="790" w:type="dxa"/>
            <w:tcBorders>
              <w:left w:val="single" w:sz="6" w:space="0" w:color="000000"/>
            </w:tcBorders>
            <w:shd w:val="clear" w:color="auto" w:fill="auto"/>
            <w:vAlign w:val="bottom"/>
          </w:tcPr>
          <w:p w:rsidR="000C7727" w:rsidRPr="0077093D" w:rsidRDefault="000C7727" w:rsidP="000C7727">
            <w:pPr>
              <w:spacing w:before="16" w:line="160" w:lineRule="exact"/>
              <w:ind w:right="57"/>
              <w:jc w:val="right"/>
              <w:rPr>
                <w:rFonts w:ascii="Arial" w:hAnsi="Arial" w:cs="Arial"/>
                <w:sz w:val="13"/>
                <w:szCs w:val="13"/>
              </w:rPr>
            </w:pPr>
            <w:r w:rsidRPr="0077093D">
              <w:rPr>
                <w:rFonts w:ascii="Arial" w:hAnsi="Arial" w:cs="Arial"/>
                <w:sz w:val="13"/>
                <w:szCs w:val="13"/>
                <w:lang w:val="en-US"/>
              </w:rPr>
              <w:t>53 122</w:t>
            </w:r>
            <w:r w:rsidRPr="0077093D">
              <w:rPr>
                <w:rFonts w:ascii="Arial" w:hAnsi="Arial" w:cs="Arial"/>
                <w:sz w:val="13"/>
                <w:szCs w:val="13"/>
              </w:rPr>
              <w:t xml:space="preserve"> 322</w:t>
            </w:r>
          </w:p>
        </w:tc>
        <w:tc>
          <w:tcPr>
            <w:tcW w:w="790" w:type="dxa"/>
            <w:tcBorders>
              <w:left w:val="single" w:sz="6" w:space="0" w:color="000000"/>
            </w:tcBorders>
            <w:shd w:val="clear" w:color="auto" w:fill="auto"/>
            <w:vAlign w:val="bottom"/>
          </w:tcPr>
          <w:p w:rsidR="000C7727" w:rsidRPr="0077093D" w:rsidRDefault="000C7727" w:rsidP="000C7727">
            <w:pPr>
              <w:spacing w:before="16" w:line="160" w:lineRule="exact"/>
              <w:ind w:right="57"/>
              <w:jc w:val="right"/>
              <w:rPr>
                <w:rFonts w:ascii="Arial" w:hAnsi="Arial" w:cs="Arial"/>
                <w:sz w:val="13"/>
                <w:szCs w:val="13"/>
              </w:rPr>
            </w:pPr>
            <w:r w:rsidRPr="0077093D">
              <w:rPr>
                <w:rFonts w:ascii="Arial" w:hAnsi="Arial" w:cs="Arial"/>
                <w:sz w:val="13"/>
                <w:szCs w:val="13"/>
                <w:lang w:val="en-US"/>
              </w:rPr>
              <w:t>30 230</w:t>
            </w:r>
            <w:r w:rsidRPr="0077093D">
              <w:rPr>
                <w:rFonts w:ascii="Arial" w:hAnsi="Arial" w:cs="Arial"/>
                <w:sz w:val="13"/>
                <w:szCs w:val="13"/>
              </w:rPr>
              <w:t xml:space="preserve"> 424</w:t>
            </w:r>
          </w:p>
        </w:tc>
        <w:tc>
          <w:tcPr>
            <w:tcW w:w="790" w:type="dxa"/>
            <w:tcBorders>
              <w:left w:val="single" w:sz="6" w:space="0" w:color="000000"/>
            </w:tcBorders>
            <w:shd w:val="clear" w:color="auto" w:fill="auto"/>
            <w:vAlign w:val="bottom"/>
          </w:tcPr>
          <w:p w:rsidR="000C7727" w:rsidRPr="0077093D" w:rsidRDefault="000C7727" w:rsidP="000C7727">
            <w:pPr>
              <w:spacing w:before="16" w:line="160" w:lineRule="exact"/>
              <w:ind w:right="57"/>
              <w:jc w:val="right"/>
              <w:rPr>
                <w:rFonts w:ascii="Arial" w:hAnsi="Arial" w:cs="Arial"/>
                <w:sz w:val="13"/>
                <w:szCs w:val="13"/>
              </w:rPr>
            </w:pPr>
            <w:r w:rsidRPr="0077093D">
              <w:rPr>
                <w:rFonts w:ascii="Arial" w:hAnsi="Arial" w:cs="Arial"/>
                <w:sz w:val="13"/>
                <w:szCs w:val="13"/>
                <w:lang w:val="en-US"/>
              </w:rPr>
              <w:t>7 205</w:t>
            </w:r>
            <w:r w:rsidRPr="0077093D">
              <w:rPr>
                <w:rFonts w:ascii="Arial" w:hAnsi="Arial" w:cs="Arial"/>
                <w:sz w:val="13"/>
                <w:szCs w:val="13"/>
              </w:rPr>
              <w:t xml:space="preserve"> 072</w:t>
            </w:r>
          </w:p>
        </w:tc>
        <w:tc>
          <w:tcPr>
            <w:tcW w:w="790" w:type="dxa"/>
            <w:tcBorders>
              <w:left w:val="single" w:sz="6" w:space="0" w:color="000000"/>
            </w:tcBorders>
            <w:shd w:val="clear" w:color="auto" w:fill="auto"/>
            <w:vAlign w:val="bottom"/>
          </w:tcPr>
          <w:p w:rsidR="000C7727" w:rsidRPr="0077093D" w:rsidRDefault="000C7727" w:rsidP="000C7727">
            <w:pPr>
              <w:spacing w:before="16" w:line="160" w:lineRule="exact"/>
              <w:ind w:right="57"/>
              <w:jc w:val="right"/>
              <w:rPr>
                <w:rFonts w:ascii="Arial" w:hAnsi="Arial" w:cs="Arial"/>
                <w:sz w:val="13"/>
                <w:szCs w:val="13"/>
              </w:rPr>
            </w:pPr>
            <w:r w:rsidRPr="0077093D">
              <w:rPr>
                <w:rFonts w:ascii="Arial" w:hAnsi="Arial" w:cs="Arial"/>
                <w:sz w:val="13"/>
                <w:szCs w:val="13"/>
                <w:lang w:val="en-US"/>
              </w:rPr>
              <w:t>11 26</w:t>
            </w:r>
            <w:r w:rsidRPr="0077093D">
              <w:rPr>
                <w:rFonts w:ascii="Arial" w:hAnsi="Arial" w:cs="Arial"/>
                <w:sz w:val="13"/>
                <w:szCs w:val="13"/>
              </w:rPr>
              <w:t>1 538</w:t>
            </w:r>
          </w:p>
        </w:tc>
        <w:tc>
          <w:tcPr>
            <w:tcW w:w="790" w:type="dxa"/>
            <w:tcBorders>
              <w:left w:val="single" w:sz="6" w:space="0" w:color="000000"/>
            </w:tcBorders>
            <w:shd w:val="clear" w:color="auto" w:fill="auto"/>
            <w:vAlign w:val="bottom"/>
          </w:tcPr>
          <w:p w:rsidR="000C7727" w:rsidRPr="0077093D" w:rsidRDefault="000C7727" w:rsidP="000C7727">
            <w:pPr>
              <w:spacing w:before="16" w:line="160" w:lineRule="exact"/>
              <w:ind w:right="57"/>
              <w:jc w:val="right"/>
              <w:rPr>
                <w:rFonts w:ascii="Arial" w:hAnsi="Arial" w:cs="Arial"/>
                <w:sz w:val="13"/>
                <w:szCs w:val="13"/>
              </w:rPr>
            </w:pPr>
            <w:r w:rsidRPr="0077093D">
              <w:rPr>
                <w:rFonts w:ascii="Arial" w:hAnsi="Arial" w:cs="Arial"/>
                <w:sz w:val="13"/>
                <w:szCs w:val="13"/>
                <w:lang w:val="en-US"/>
              </w:rPr>
              <w:t>2 570</w:t>
            </w:r>
            <w:r w:rsidRPr="0077093D">
              <w:rPr>
                <w:rFonts w:ascii="Arial" w:hAnsi="Arial" w:cs="Arial"/>
                <w:sz w:val="13"/>
                <w:szCs w:val="13"/>
              </w:rPr>
              <w:t xml:space="preserve"> 419</w:t>
            </w:r>
          </w:p>
        </w:tc>
        <w:tc>
          <w:tcPr>
            <w:tcW w:w="790" w:type="dxa"/>
            <w:tcBorders>
              <w:left w:val="single" w:sz="6" w:space="0" w:color="000000"/>
            </w:tcBorders>
            <w:shd w:val="clear" w:color="auto" w:fill="auto"/>
            <w:vAlign w:val="bottom"/>
          </w:tcPr>
          <w:p w:rsidR="000C7727" w:rsidRPr="0077093D" w:rsidRDefault="000C7727" w:rsidP="000C7727">
            <w:pPr>
              <w:spacing w:before="16" w:line="160" w:lineRule="exact"/>
              <w:ind w:right="57"/>
              <w:jc w:val="right"/>
              <w:rPr>
                <w:rFonts w:ascii="Arial" w:hAnsi="Arial" w:cs="Arial"/>
                <w:sz w:val="13"/>
                <w:szCs w:val="13"/>
              </w:rPr>
            </w:pPr>
            <w:r w:rsidRPr="0077093D">
              <w:rPr>
                <w:rFonts w:ascii="Arial" w:hAnsi="Arial" w:cs="Arial"/>
                <w:sz w:val="13"/>
                <w:szCs w:val="13"/>
                <w:lang w:val="en-US"/>
              </w:rPr>
              <w:t>972</w:t>
            </w:r>
            <w:r w:rsidRPr="0077093D">
              <w:rPr>
                <w:rFonts w:ascii="Arial" w:hAnsi="Arial" w:cs="Arial"/>
                <w:sz w:val="13"/>
                <w:szCs w:val="13"/>
              </w:rPr>
              <w:t xml:space="preserve"> 044</w:t>
            </w:r>
          </w:p>
        </w:tc>
        <w:tc>
          <w:tcPr>
            <w:tcW w:w="790" w:type="dxa"/>
            <w:tcBorders>
              <w:left w:val="single" w:sz="6" w:space="0" w:color="000000"/>
            </w:tcBorders>
            <w:shd w:val="clear" w:color="auto" w:fill="auto"/>
            <w:vAlign w:val="bottom"/>
          </w:tcPr>
          <w:p w:rsidR="000C7727" w:rsidRPr="0077093D" w:rsidRDefault="000C7727" w:rsidP="000C7727">
            <w:pPr>
              <w:spacing w:before="16" w:line="160" w:lineRule="exact"/>
              <w:ind w:right="57"/>
              <w:jc w:val="right"/>
              <w:rPr>
                <w:rFonts w:ascii="Arial" w:hAnsi="Arial" w:cs="Arial"/>
                <w:sz w:val="13"/>
                <w:szCs w:val="13"/>
              </w:rPr>
            </w:pPr>
            <w:r w:rsidRPr="0077093D">
              <w:rPr>
                <w:rFonts w:ascii="Arial" w:hAnsi="Arial" w:cs="Arial"/>
                <w:sz w:val="13"/>
                <w:szCs w:val="13"/>
                <w:lang w:val="en-US"/>
              </w:rPr>
              <w:t>88</w:t>
            </w:r>
            <w:r w:rsidRPr="0077093D">
              <w:rPr>
                <w:rFonts w:ascii="Arial" w:hAnsi="Arial" w:cs="Arial"/>
                <w:sz w:val="13"/>
                <w:szCs w:val="13"/>
              </w:rPr>
              <w:t>2 825</w:t>
            </w:r>
          </w:p>
        </w:tc>
        <w:tc>
          <w:tcPr>
            <w:tcW w:w="2076" w:type="dxa"/>
            <w:tcBorders>
              <w:left w:val="single" w:sz="6" w:space="0" w:color="000000"/>
            </w:tcBorders>
            <w:shd w:val="clear" w:color="auto" w:fill="auto"/>
            <w:vAlign w:val="bottom"/>
          </w:tcPr>
          <w:p w:rsidR="000C7727" w:rsidRPr="0077093D" w:rsidRDefault="000C7727" w:rsidP="000C7727">
            <w:pPr>
              <w:spacing w:line="150" w:lineRule="exact"/>
              <w:rPr>
                <w:rFonts w:ascii="Arial" w:hAnsi="Arial" w:cs="Arial"/>
                <w:sz w:val="14"/>
                <w:szCs w:val="14"/>
                <w:lang w:val="en-US"/>
              </w:rPr>
            </w:pPr>
            <w:r w:rsidRPr="0077093D">
              <w:rPr>
                <w:rFonts w:ascii="Arial" w:hAnsi="Arial" w:cs="Arial"/>
                <w:bCs/>
                <w:i/>
                <w:sz w:val="14"/>
                <w:szCs w:val="14"/>
                <w:lang w:val="en-US"/>
              </w:rPr>
              <w:t>Revaluation account (value change due to price change per year)</w:t>
            </w:r>
          </w:p>
        </w:tc>
      </w:tr>
      <w:tr w:rsidR="0077093D" w:rsidRPr="00AA17E9" w:rsidTr="00752E98">
        <w:tc>
          <w:tcPr>
            <w:tcW w:w="2310" w:type="dxa"/>
            <w:shd w:val="clear" w:color="auto" w:fill="auto"/>
            <w:vAlign w:val="bottom"/>
          </w:tcPr>
          <w:p w:rsidR="000C7727" w:rsidRPr="0077093D" w:rsidRDefault="000C7727" w:rsidP="000C7727">
            <w:pPr>
              <w:spacing w:line="150" w:lineRule="exact"/>
              <w:rPr>
                <w:rFonts w:ascii="Arial" w:hAnsi="Arial" w:cs="Arial"/>
                <w:sz w:val="14"/>
                <w:szCs w:val="14"/>
              </w:rPr>
            </w:pPr>
            <w:r w:rsidRPr="0077093D">
              <w:rPr>
                <w:rFonts w:ascii="Arial" w:hAnsi="Arial" w:cs="Arial"/>
                <w:bCs/>
                <w:sz w:val="14"/>
                <w:szCs w:val="14"/>
              </w:rPr>
              <w:t xml:space="preserve">Счет других изменений </w:t>
            </w:r>
            <w:r w:rsidRPr="0077093D">
              <w:rPr>
                <w:rFonts w:ascii="Arial" w:hAnsi="Arial" w:cs="Arial"/>
                <w:bCs/>
                <w:sz w:val="14"/>
                <w:szCs w:val="14"/>
              </w:rPr>
              <w:br/>
              <w:t xml:space="preserve">в объеме основного капитала </w:t>
            </w:r>
            <w:r w:rsidRPr="0077093D">
              <w:rPr>
                <w:rFonts w:ascii="Arial" w:hAnsi="Arial" w:cs="Arial"/>
                <w:bCs/>
                <w:sz w:val="14"/>
                <w:szCs w:val="14"/>
              </w:rPr>
              <w:br/>
              <w:t>в среднегодовых ценах</w:t>
            </w:r>
          </w:p>
        </w:tc>
        <w:tc>
          <w:tcPr>
            <w:tcW w:w="790" w:type="dxa"/>
            <w:tcBorders>
              <w:left w:val="single" w:sz="6" w:space="0" w:color="000000"/>
            </w:tcBorders>
            <w:shd w:val="clear" w:color="auto" w:fill="auto"/>
            <w:vAlign w:val="bottom"/>
          </w:tcPr>
          <w:p w:rsidR="000C7727" w:rsidRPr="0077093D" w:rsidRDefault="000C7727" w:rsidP="000C7727">
            <w:pPr>
              <w:spacing w:before="16" w:line="160" w:lineRule="exact"/>
              <w:ind w:right="57"/>
              <w:jc w:val="right"/>
              <w:rPr>
                <w:rFonts w:ascii="Arial" w:hAnsi="Arial" w:cs="Arial"/>
                <w:sz w:val="13"/>
                <w:szCs w:val="13"/>
              </w:rPr>
            </w:pPr>
            <w:r w:rsidRPr="0077093D">
              <w:rPr>
                <w:rFonts w:ascii="Arial" w:hAnsi="Arial" w:cs="Arial"/>
                <w:sz w:val="13"/>
                <w:szCs w:val="13"/>
                <w:lang w:val="en-US"/>
              </w:rPr>
              <w:t>7 24</w:t>
            </w:r>
            <w:r w:rsidRPr="0077093D">
              <w:rPr>
                <w:rFonts w:ascii="Arial" w:hAnsi="Arial" w:cs="Arial"/>
                <w:sz w:val="13"/>
                <w:szCs w:val="13"/>
              </w:rPr>
              <w:t>6 531</w:t>
            </w:r>
          </w:p>
        </w:tc>
        <w:tc>
          <w:tcPr>
            <w:tcW w:w="790" w:type="dxa"/>
            <w:tcBorders>
              <w:left w:val="single" w:sz="6" w:space="0" w:color="000000"/>
            </w:tcBorders>
            <w:shd w:val="clear" w:color="auto" w:fill="auto"/>
            <w:vAlign w:val="bottom"/>
          </w:tcPr>
          <w:p w:rsidR="000C7727" w:rsidRPr="0077093D" w:rsidRDefault="000C7727" w:rsidP="000C7727">
            <w:pPr>
              <w:spacing w:before="16" w:line="160" w:lineRule="exact"/>
              <w:ind w:right="57"/>
              <w:jc w:val="right"/>
              <w:rPr>
                <w:rFonts w:ascii="Arial" w:hAnsi="Arial" w:cs="Arial"/>
                <w:sz w:val="13"/>
                <w:szCs w:val="13"/>
              </w:rPr>
            </w:pPr>
            <w:r w:rsidRPr="0077093D">
              <w:rPr>
                <w:rFonts w:ascii="Arial" w:hAnsi="Arial" w:cs="Arial"/>
                <w:sz w:val="13"/>
                <w:szCs w:val="13"/>
                <w:lang w:val="en-US"/>
              </w:rPr>
              <w:t>15 18</w:t>
            </w:r>
            <w:r w:rsidRPr="0077093D">
              <w:rPr>
                <w:rFonts w:ascii="Arial" w:hAnsi="Arial" w:cs="Arial"/>
                <w:sz w:val="13"/>
                <w:szCs w:val="13"/>
              </w:rPr>
              <w:t>5 492</w:t>
            </w:r>
          </w:p>
        </w:tc>
        <w:tc>
          <w:tcPr>
            <w:tcW w:w="790" w:type="dxa"/>
            <w:tcBorders>
              <w:left w:val="single" w:sz="6" w:space="0" w:color="000000"/>
            </w:tcBorders>
            <w:shd w:val="clear" w:color="auto" w:fill="auto"/>
            <w:vAlign w:val="bottom"/>
          </w:tcPr>
          <w:p w:rsidR="000C7727" w:rsidRPr="0077093D" w:rsidRDefault="000C7727" w:rsidP="000C7727">
            <w:pPr>
              <w:spacing w:before="16" w:line="160" w:lineRule="exact"/>
              <w:ind w:right="57"/>
              <w:jc w:val="right"/>
              <w:rPr>
                <w:rFonts w:ascii="Arial" w:hAnsi="Arial" w:cs="Arial"/>
                <w:sz w:val="13"/>
                <w:szCs w:val="13"/>
              </w:rPr>
            </w:pPr>
            <w:r w:rsidRPr="0077093D">
              <w:rPr>
                <w:rFonts w:ascii="Arial" w:hAnsi="Arial" w:cs="Arial"/>
                <w:sz w:val="13"/>
                <w:szCs w:val="13"/>
                <w:lang w:val="en-US"/>
              </w:rPr>
              <w:t>-3 075</w:t>
            </w:r>
            <w:r w:rsidRPr="0077093D">
              <w:rPr>
                <w:rFonts w:ascii="Arial" w:hAnsi="Arial" w:cs="Arial"/>
                <w:sz w:val="13"/>
                <w:szCs w:val="13"/>
              </w:rPr>
              <w:t xml:space="preserve"> 053</w:t>
            </w:r>
          </w:p>
        </w:tc>
        <w:tc>
          <w:tcPr>
            <w:tcW w:w="790" w:type="dxa"/>
            <w:tcBorders>
              <w:left w:val="single" w:sz="6" w:space="0" w:color="000000"/>
            </w:tcBorders>
            <w:shd w:val="clear" w:color="auto" w:fill="auto"/>
            <w:vAlign w:val="bottom"/>
          </w:tcPr>
          <w:p w:rsidR="000C7727" w:rsidRPr="0077093D" w:rsidRDefault="000C7727" w:rsidP="000C7727">
            <w:pPr>
              <w:spacing w:before="16" w:line="160" w:lineRule="exact"/>
              <w:ind w:right="57"/>
              <w:jc w:val="right"/>
              <w:rPr>
                <w:rFonts w:ascii="Arial" w:hAnsi="Arial" w:cs="Arial"/>
                <w:sz w:val="13"/>
                <w:szCs w:val="13"/>
              </w:rPr>
            </w:pPr>
            <w:r w:rsidRPr="0077093D">
              <w:rPr>
                <w:rFonts w:ascii="Arial" w:hAnsi="Arial" w:cs="Arial"/>
                <w:sz w:val="13"/>
                <w:szCs w:val="13"/>
                <w:lang w:val="en-US"/>
              </w:rPr>
              <w:t>-6 79</w:t>
            </w:r>
            <w:r w:rsidRPr="0077093D">
              <w:rPr>
                <w:rFonts w:ascii="Arial" w:hAnsi="Arial" w:cs="Arial"/>
                <w:sz w:val="13"/>
                <w:szCs w:val="13"/>
              </w:rPr>
              <w:t>3 507</w:t>
            </w:r>
          </w:p>
        </w:tc>
        <w:tc>
          <w:tcPr>
            <w:tcW w:w="790" w:type="dxa"/>
            <w:tcBorders>
              <w:left w:val="single" w:sz="6" w:space="0" w:color="000000"/>
            </w:tcBorders>
            <w:shd w:val="clear" w:color="auto" w:fill="auto"/>
            <w:vAlign w:val="bottom"/>
          </w:tcPr>
          <w:p w:rsidR="000C7727" w:rsidRPr="0077093D" w:rsidRDefault="000C7727" w:rsidP="000C7727">
            <w:pPr>
              <w:spacing w:before="16" w:line="160" w:lineRule="exact"/>
              <w:ind w:right="57"/>
              <w:jc w:val="right"/>
              <w:rPr>
                <w:rFonts w:ascii="Arial" w:hAnsi="Arial" w:cs="Arial"/>
                <w:sz w:val="13"/>
                <w:szCs w:val="13"/>
              </w:rPr>
            </w:pPr>
            <w:r w:rsidRPr="0077093D">
              <w:rPr>
                <w:rFonts w:ascii="Arial" w:hAnsi="Arial" w:cs="Arial"/>
                <w:sz w:val="13"/>
                <w:szCs w:val="13"/>
                <w:lang w:val="en-US"/>
              </w:rPr>
              <w:t>1 937</w:t>
            </w:r>
            <w:r w:rsidRPr="0077093D">
              <w:rPr>
                <w:rFonts w:ascii="Arial" w:hAnsi="Arial" w:cs="Arial"/>
                <w:sz w:val="13"/>
                <w:szCs w:val="13"/>
              </w:rPr>
              <w:t xml:space="preserve"> 378</w:t>
            </w:r>
          </w:p>
        </w:tc>
        <w:tc>
          <w:tcPr>
            <w:tcW w:w="790" w:type="dxa"/>
            <w:tcBorders>
              <w:left w:val="single" w:sz="6" w:space="0" w:color="000000"/>
            </w:tcBorders>
            <w:shd w:val="clear" w:color="auto" w:fill="auto"/>
            <w:vAlign w:val="bottom"/>
          </w:tcPr>
          <w:p w:rsidR="000C7727" w:rsidRPr="0077093D" w:rsidRDefault="000C7727" w:rsidP="000C7727">
            <w:pPr>
              <w:spacing w:before="16" w:line="160" w:lineRule="exact"/>
              <w:ind w:right="57"/>
              <w:jc w:val="right"/>
              <w:rPr>
                <w:rFonts w:ascii="Arial" w:hAnsi="Arial" w:cs="Arial"/>
                <w:sz w:val="13"/>
                <w:szCs w:val="13"/>
              </w:rPr>
            </w:pPr>
            <w:r w:rsidRPr="0077093D">
              <w:rPr>
                <w:rFonts w:ascii="Arial" w:hAnsi="Arial" w:cs="Arial"/>
                <w:sz w:val="13"/>
                <w:szCs w:val="13"/>
                <w:lang w:val="en-US"/>
              </w:rPr>
              <w:t>15</w:t>
            </w:r>
            <w:r w:rsidRPr="0077093D">
              <w:rPr>
                <w:rFonts w:ascii="Arial" w:hAnsi="Arial" w:cs="Arial"/>
                <w:sz w:val="13"/>
                <w:szCs w:val="13"/>
              </w:rPr>
              <w:t>0 662</w:t>
            </w:r>
          </w:p>
        </w:tc>
        <w:tc>
          <w:tcPr>
            <w:tcW w:w="790" w:type="dxa"/>
            <w:tcBorders>
              <w:left w:val="single" w:sz="6" w:space="0" w:color="000000"/>
            </w:tcBorders>
            <w:shd w:val="clear" w:color="auto" w:fill="auto"/>
            <w:vAlign w:val="bottom"/>
          </w:tcPr>
          <w:p w:rsidR="000C7727" w:rsidRPr="0077093D" w:rsidRDefault="000C7727" w:rsidP="000C7727">
            <w:pPr>
              <w:spacing w:before="16" w:line="160" w:lineRule="exact"/>
              <w:ind w:right="57"/>
              <w:jc w:val="right"/>
              <w:rPr>
                <w:rFonts w:ascii="Arial" w:hAnsi="Arial" w:cs="Arial"/>
                <w:sz w:val="13"/>
                <w:szCs w:val="13"/>
              </w:rPr>
            </w:pPr>
            <w:r w:rsidRPr="0077093D">
              <w:rPr>
                <w:rFonts w:ascii="Arial" w:hAnsi="Arial" w:cs="Arial"/>
                <w:sz w:val="13"/>
                <w:szCs w:val="13"/>
                <w:lang w:val="en-US"/>
              </w:rPr>
              <w:t>-158</w:t>
            </w:r>
            <w:r w:rsidRPr="0077093D">
              <w:rPr>
                <w:rFonts w:ascii="Arial" w:hAnsi="Arial" w:cs="Arial"/>
                <w:sz w:val="13"/>
                <w:szCs w:val="13"/>
              </w:rPr>
              <w:t xml:space="preserve"> 442</w:t>
            </w:r>
          </w:p>
        </w:tc>
        <w:tc>
          <w:tcPr>
            <w:tcW w:w="2076" w:type="dxa"/>
            <w:tcBorders>
              <w:left w:val="single" w:sz="6" w:space="0" w:color="000000"/>
            </w:tcBorders>
            <w:shd w:val="clear" w:color="auto" w:fill="auto"/>
            <w:vAlign w:val="bottom"/>
          </w:tcPr>
          <w:p w:rsidR="000C7727" w:rsidRPr="0077093D" w:rsidRDefault="000C7727" w:rsidP="000C7727">
            <w:pPr>
              <w:spacing w:line="150" w:lineRule="exact"/>
              <w:rPr>
                <w:rFonts w:ascii="Arial" w:hAnsi="Arial" w:cs="Arial"/>
                <w:sz w:val="14"/>
                <w:szCs w:val="14"/>
                <w:lang w:val="en-US"/>
              </w:rPr>
            </w:pPr>
            <w:r w:rsidRPr="0077093D">
              <w:rPr>
                <w:rFonts w:ascii="Arial" w:hAnsi="Arial" w:cs="Arial"/>
                <w:bCs/>
                <w:i/>
                <w:sz w:val="14"/>
                <w:szCs w:val="14"/>
                <w:lang w:val="en-US"/>
              </w:rPr>
              <w:t>Other changes in  the volume of fixed capital account in annual average prices</w:t>
            </w:r>
          </w:p>
        </w:tc>
      </w:tr>
      <w:tr w:rsidR="0077093D" w:rsidRPr="00AA17E9" w:rsidTr="00752E98">
        <w:tc>
          <w:tcPr>
            <w:tcW w:w="2310" w:type="dxa"/>
            <w:tcBorders>
              <w:bottom w:val="single" w:sz="6" w:space="0" w:color="000000"/>
            </w:tcBorders>
            <w:shd w:val="clear" w:color="auto" w:fill="auto"/>
            <w:vAlign w:val="bottom"/>
          </w:tcPr>
          <w:p w:rsidR="000C7727" w:rsidRPr="0077093D" w:rsidRDefault="000C7727" w:rsidP="000C7727">
            <w:pPr>
              <w:spacing w:line="150" w:lineRule="exact"/>
              <w:rPr>
                <w:rFonts w:ascii="Arial" w:hAnsi="Arial" w:cs="Arial"/>
                <w:sz w:val="14"/>
                <w:szCs w:val="14"/>
              </w:rPr>
            </w:pPr>
            <w:r w:rsidRPr="0077093D">
              <w:rPr>
                <w:rFonts w:ascii="Arial" w:hAnsi="Arial" w:cs="Arial"/>
                <w:bCs/>
                <w:sz w:val="14"/>
                <w:szCs w:val="14"/>
              </w:rPr>
              <w:t xml:space="preserve">Запасы основного капитала </w:t>
            </w:r>
            <w:r w:rsidRPr="0077093D">
              <w:rPr>
                <w:rFonts w:ascii="Arial" w:hAnsi="Arial" w:cs="Arial"/>
                <w:bCs/>
                <w:sz w:val="14"/>
                <w:szCs w:val="14"/>
              </w:rPr>
              <w:br/>
              <w:t xml:space="preserve">по текущей рыночной стоимости </w:t>
            </w:r>
            <w:r w:rsidRPr="0077093D">
              <w:rPr>
                <w:rFonts w:ascii="Arial" w:hAnsi="Arial" w:cs="Arial"/>
                <w:bCs/>
                <w:sz w:val="14"/>
                <w:szCs w:val="14"/>
              </w:rPr>
              <w:br/>
              <w:t>на конец года</w:t>
            </w:r>
          </w:p>
        </w:tc>
        <w:tc>
          <w:tcPr>
            <w:tcW w:w="790" w:type="dxa"/>
            <w:tcBorders>
              <w:left w:val="single" w:sz="6" w:space="0" w:color="000000"/>
              <w:bottom w:val="single" w:sz="6" w:space="0" w:color="000000"/>
            </w:tcBorders>
            <w:shd w:val="clear" w:color="auto" w:fill="auto"/>
            <w:vAlign w:val="bottom"/>
          </w:tcPr>
          <w:p w:rsidR="000C7727" w:rsidRPr="0077093D" w:rsidRDefault="000C7727" w:rsidP="000C7727">
            <w:pPr>
              <w:spacing w:before="16" w:line="160" w:lineRule="exact"/>
              <w:ind w:left="-57" w:right="57"/>
              <w:jc w:val="right"/>
              <w:rPr>
                <w:rFonts w:ascii="Arial" w:hAnsi="Arial" w:cs="Arial"/>
                <w:sz w:val="13"/>
                <w:szCs w:val="13"/>
              </w:rPr>
            </w:pPr>
            <w:r w:rsidRPr="0077093D">
              <w:rPr>
                <w:rFonts w:ascii="Arial" w:hAnsi="Arial" w:cs="Arial"/>
                <w:sz w:val="13"/>
                <w:szCs w:val="13"/>
                <w:lang w:val="en-US"/>
              </w:rPr>
              <w:t>507 89</w:t>
            </w:r>
            <w:r w:rsidRPr="0077093D">
              <w:rPr>
                <w:rFonts w:ascii="Arial" w:hAnsi="Arial" w:cs="Arial"/>
                <w:sz w:val="13"/>
                <w:szCs w:val="13"/>
              </w:rPr>
              <w:t>6 836</w:t>
            </w:r>
          </w:p>
        </w:tc>
        <w:tc>
          <w:tcPr>
            <w:tcW w:w="790" w:type="dxa"/>
            <w:tcBorders>
              <w:left w:val="single" w:sz="6" w:space="0" w:color="000000"/>
              <w:bottom w:val="single" w:sz="6" w:space="0" w:color="000000"/>
            </w:tcBorders>
            <w:shd w:val="clear" w:color="auto" w:fill="auto"/>
            <w:vAlign w:val="bottom"/>
          </w:tcPr>
          <w:p w:rsidR="000C7727" w:rsidRPr="0077093D" w:rsidRDefault="000C7727" w:rsidP="000C7727">
            <w:pPr>
              <w:spacing w:before="16" w:line="160" w:lineRule="exact"/>
              <w:ind w:left="-57" w:right="57"/>
              <w:jc w:val="right"/>
              <w:rPr>
                <w:rFonts w:ascii="Arial" w:hAnsi="Arial" w:cs="Arial"/>
                <w:sz w:val="13"/>
                <w:szCs w:val="13"/>
              </w:rPr>
            </w:pPr>
            <w:r w:rsidRPr="0077093D">
              <w:rPr>
                <w:rFonts w:ascii="Arial" w:hAnsi="Arial" w:cs="Arial"/>
                <w:sz w:val="13"/>
                <w:szCs w:val="13"/>
                <w:lang w:val="en-US"/>
              </w:rPr>
              <w:t>221 949</w:t>
            </w:r>
            <w:r w:rsidRPr="0077093D">
              <w:rPr>
                <w:rFonts w:ascii="Arial" w:hAnsi="Arial" w:cs="Arial"/>
                <w:sz w:val="13"/>
                <w:szCs w:val="13"/>
              </w:rPr>
              <w:t xml:space="preserve"> 320</w:t>
            </w:r>
          </w:p>
        </w:tc>
        <w:tc>
          <w:tcPr>
            <w:tcW w:w="790" w:type="dxa"/>
            <w:tcBorders>
              <w:left w:val="single" w:sz="6" w:space="0" w:color="000000"/>
              <w:bottom w:val="single" w:sz="6" w:space="0" w:color="000000"/>
            </w:tcBorders>
            <w:shd w:val="clear" w:color="auto" w:fill="auto"/>
            <w:vAlign w:val="bottom"/>
          </w:tcPr>
          <w:p w:rsidR="000C7727" w:rsidRPr="0077093D" w:rsidRDefault="000C7727" w:rsidP="000C7727">
            <w:pPr>
              <w:spacing w:before="16" w:line="160" w:lineRule="exact"/>
              <w:ind w:right="57"/>
              <w:jc w:val="right"/>
              <w:rPr>
                <w:rFonts w:ascii="Arial" w:hAnsi="Arial" w:cs="Arial"/>
                <w:sz w:val="13"/>
                <w:szCs w:val="13"/>
              </w:rPr>
            </w:pPr>
            <w:r w:rsidRPr="0077093D">
              <w:rPr>
                <w:rFonts w:ascii="Arial" w:hAnsi="Arial" w:cs="Arial"/>
                <w:sz w:val="13"/>
                <w:szCs w:val="13"/>
                <w:lang w:val="en-US"/>
              </w:rPr>
              <w:t>68 59</w:t>
            </w:r>
            <w:r w:rsidRPr="0077093D">
              <w:rPr>
                <w:rFonts w:ascii="Arial" w:hAnsi="Arial" w:cs="Arial"/>
                <w:sz w:val="13"/>
                <w:szCs w:val="13"/>
              </w:rPr>
              <w:t>8 641</w:t>
            </w:r>
          </w:p>
        </w:tc>
        <w:tc>
          <w:tcPr>
            <w:tcW w:w="790" w:type="dxa"/>
            <w:tcBorders>
              <w:left w:val="single" w:sz="6" w:space="0" w:color="000000"/>
              <w:bottom w:val="single" w:sz="6" w:space="0" w:color="000000"/>
            </w:tcBorders>
            <w:shd w:val="clear" w:color="auto" w:fill="auto"/>
            <w:vAlign w:val="bottom"/>
          </w:tcPr>
          <w:p w:rsidR="000C7727" w:rsidRPr="0077093D" w:rsidRDefault="000C7727" w:rsidP="000C7727">
            <w:pPr>
              <w:spacing w:before="16" w:line="160" w:lineRule="exact"/>
              <w:ind w:left="-57" w:right="57"/>
              <w:jc w:val="right"/>
              <w:rPr>
                <w:rFonts w:ascii="Arial" w:hAnsi="Arial" w:cs="Arial"/>
                <w:sz w:val="13"/>
                <w:szCs w:val="13"/>
              </w:rPr>
            </w:pPr>
            <w:r w:rsidRPr="0077093D">
              <w:rPr>
                <w:rFonts w:ascii="Arial" w:hAnsi="Arial" w:cs="Arial"/>
                <w:sz w:val="13"/>
                <w:szCs w:val="13"/>
                <w:lang w:val="en-US"/>
              </w:rPr>
              <w:t>107 02</w:t>
            </w:r>
            <w:r w:rsidRPr="0077093D">
              <w:rPr>
                <w:rFonts w:ascii="Arial" w:hAnsi="Arial" w:cs="Arial"/>
                <w:sz w:val="13"/>
                <w:szCs w:val="13"/>
              </w:rPr>
              <w:t>4 762</w:t>
            </w:r>
          </w:p>
        </w:tc>
        <w:tc>
          <w:tcPr>
            <w:tcW w:w="790" w:type="dxa"/>
            <w:tcBorders>
              <w:left w:val="single" w:sz="6" w:space="0" w:color="000000"/>
              <w:bottom w:val="single" w:sz="6" w:space="0" w:color="000000"/>
            </w:tcBorders>
            <w:shd w:val="clear" w:color="auto" w:fill="auto"/>
            <w:vAlign w:val="bottom"/>
          </w:tcPr>
          <w:p w:rsidR="000C7727" w:rsidRPr="0077093D" w:rsidRDefault="000C7727" w:rsidP="000C7727">
            <w:pPr>
              <w:spacing w:before="16" w:line="160" w:lineRule="exact"/>
              <w:ind w:right="57"/>
              <w:jc w:val="right"/>
              <w:rPr>
                <w:rFonts w:ascii="Arial" w:hAnsi="Arial" w:cs="Arial"/>
                <w:sz w:val="13"/>
                <w:szCs w:val="13"/>
              </w:rPr>
            </w:pPr>
            <w:r w:rsidRPr="0077093D">
              <w:rPr>
                <w:rFonts w:ascii="Arial" w:hAnsi="Arial" w:cs="Arial"/>
                <w:sz w:val="13"/>
                <w:szCs w:val="13"/>
                <w:lang w:val="en-US"/>
              </w:rPr>
              <w:t>62 619</w:t>
            </w:r>
            <w:r w:rsidRPr="0077093D">
              <w:rPr>
                <w:rFonts w:ascii="Arial" w:hAnsi="Arial" w:cs="Arial"/>
                <w:sz w:val="13"/>
                <w:szCs w:val="13"/>
              </w:rPr>
              <w:t xml:space="preserve"> 357</w:t>
            </w:r>
          </w:p>
        </w:tc>
        <w:tc>
          <w:tcPr>
            <w:tcW w:w="790" w:type="dxa"/>
            <w:tcBorders>
              <w:left w:val="single" w:sz="6" w:space="0" w:color="000000"/>
              <w:bottom w:val="single" w:sz="6" w:space="0" w:color="000000"/>
            </w:tcBorders>
            <w:shd w:val="clear" w:color="auto" w:fill="auto"/>
            <w:vAlign w:val="bottom"/>
          </w:tcPr>
          <w:p w:rsidR="000C7727" w:rsidRPr="0077093D" w:rsidRDefault="000C7727" w:rsidP="000C7727">
            <w:pPr>
              <w:spacing w:before="16" w:line="160" w:lineRule="exact"/>
              <w:ind w:right="57"/>
              <w:jc w:val="right"/>
              <w:rPr>
                <w:rFonts w:ascii="Arial" w:hAnsi="Arial" w:cs="Arial"/>
                <w:sz w:val="13"/>
                <w:szCs w:val="13"/>
              </w:rPr>
            </w:pPr>
            <w:r w:rsidRPr="0077093D">
              <w:rPr>
                <w:rFonts w:ascii="Arial" w:hAnsi="Arial" w:cs="Arial"/>
                <w:sz w:val="13"/>
                <w:szCs w:val="13"/>
                <w:lang w:val="en-US"/>
              </w:rPr>
              <w:t>23 972</w:t>
            </w:r>
            <w:r w:rsidRPr="0077093D">
              <w:rPr>
                <w:rFonts w:ascii="Arial" w:hAnsi="Arial" w:cs="Arial"/>
                <w:sz w:val="13"/>
                <w:szCs w:val="13"/>
              </w:rPr>
              <w:t xml:space="preserve"> 291</w:t>
            </w:r>
          </w:p>
        </w:tc>
        <w:tc>
          <w:tcPr>
            <w:tcW w:w="790" w:type="dxa"/>
            <w:tcBorders>
              <w:left w:val="single" w:sz="6" w:space="0" w:color="000000"/>
              <w:bottom w:val="single" w:sz="6" w:space="0" w:color="000000"/>
            </w:tcBorders>
            <w:shd w:val="clear" w:color="auto" w:fill="auto"/>
            <w:vAlign w:val="bottom"/>
          </w:tcPr>
          <w:p w:rsidR="000C7727" w:rsidRPr="0077093D" w:rsidRDefault="000C7727" w:rsidP="000C7727">
            <w:pPr>
              <w:spacing w:before="16" w:line="160" w:lineRule="exact"/>
              <w:ind w:right="57"/>
              <w:jc w:val="right"/>
              <w:rPr>
                <w:rFonts w:ascii="Arial" w:hAnsi="Arial" w:cs="Arial"/>
                <w:sz w:val="13"/>
                <w:szCs w:val="13"/>
              </w:rPr>
            </w:pPr>
            <w:r w:rsidRPr="0077093D">
              <w:rPr>
                <w:rFonts w:ascii="Arial" w:hAnsi="Arial" w:cs="Arial"/>
                <w:sz w:val="13"/>
                <w:szCs w:val="13"/>
                <w:lang w:val="en-US"/>
              </w:rPr>
              <w:t>23 73</w:t>
            </w:r>
            <w:r w:rsidRPr="0077093D">
              <w:rPr>
                <w:rFonts w:ascii="Arial" w:hAnsi="Arial" w:cs="Arial"/>
                <w:sz w:val="13"/>
                <w:szCs w:val="13"/>
              </w:rPr>
              <w:t>2 463</w:t>
            </w:r>
          </w:p>
        </w:tc>
        <w:tc>
          <w:tcPr>
            <w:tcW w:w="2076" w:type="dxa"/>
            <w:tcBorders>
              <w:left w:val="single" w:sz="6" w:space="0" w:color="000000"/>
              <w:bottom w:val="single" w:sz="6" w:space="0" w:color="000000"/>
            </w:tcBorders>
            <w:shd w:val="clear" w:color="auto" w:fill="auto"/>
            <w:vAlign w:val="bottom"/>
          </w:tcPr>
          <w:p w:rsidR="000C7727" w:rsidRPr="0077093D" w:rsidRDefault="000C7727" w:rsidP="000C7727">
            <w:pPr>
              <w:spacing w:line="150" w:lineRule="exact"/>
              <w:rPr>
                <w:rFonts w:ascii="Arial" w:hAnsi="Arial" w:cs="Arial"/>
                <w:sz w:val="14"/>
                <w:szCs w:val="14"/>
                <w:lang w:val="en-US"/>
              </w:rPr>
            </w:pPr>
            <w:r w:rsidRPr="0077093D">
              <w:rPr>
                <w:rFonts w:ascii="Arial" w:hAnsi="Arial" w:cs="Arial"/>
                <w:bCs/>
                <w:i/>
                <w:sz w:val="14"/>
                <w:szCs w:val="14"/>
                <w:lang w:val="en-US"/>
              </w:rPr>
              <w:t xml:space="preserve">Stocks of fixed capital at current market value at  end </w:t>
            </w:r>
            <w:r w:rsidRPr="0077093D">
              <w:rPr>
                <w:rFonts w:ascii="Arial" w:hAnsi="Arial" w:cs="Arial"/>
                <w:bCs/>
                <w:i/>
                <w:sz w:val="14"/>
                <w:szCs w:val="14"/>
                <w:lang w:val="en-US"/>
              </w:rPr>
              <w:br/>
              <w:t>of year</w:t>
            </w:r>
          </w:p>
        </w:tc>
      </w:tr>
    </w:tbl>
    <w:p w:rsidR="00333EEE" w:rsidRPr="0077093D" w:rsidRDefault="00333EEE" w:rsidP="0084487F">
      <w:pPr>
        <w:pStyle w:val="14"/>
        <w:pageBreakBefore/>
        <w:spacing w:before="0" w:after="120" w:line="200" w:lineRule="exact"/>
      </w:pPr>
      <w:r w:rsidRPr="0077093D">
        <w:lastRenderedPageBreak/>
        <w:t>МЕТОДОЛОГИЧЕСКИЕ ПОЯСНЕНИЯ</w:t>
      </w:r>
    </w:p>
    <w:p w:rsidR="00835C54" w:rsidRPr="0077093D" w:rsidRDefault="00835C54" w:rsidP="00835C54">
      <w:pPr>
        <w:spacing w:line="200" w:lineRule="exact"/>
        <w:ind w:firstLine="284"/>
        <w:jc w:val="both"/>
      </w:pPr>
      <w:r w:rsidRPr="0077093D">
        <w:rPr>
          <w:rFonts w:ascii="Arial" w:hAnsi="Arial" w:cs="Arial"/>
          <w:b/>
          <w:sz w:val="16"/>
        </w:rPr>
        <w:t>Система национальных счетов,</w:t>
      </w:r>
      <w:r w:rsidRPr="0077093D">
        <w:rPr>
          <w:rFonts w:ascii="Arial" w:hAnsi="Arial" w:cs="Arial"/>
          <w:sz w:val="16"/>
        </w:rPr>
        <w:t xml:space="preserve"> реализуемая в Российской Федерации, основана на методологических положениях, </w:t>
      </w:r>
      <w:r w:rsidRPr="0077093D">
        <w:rPr>
          <w:rFonts w:ascii="Arial" w:hAnsi="Arial" w:cs="Arial"/>
          <w:sz w:val="16"/>
        </w:rPr>
        <w:br/>
        <w:t>разработанных совместно ООН, МВФ, Всемирным банком, ОЭСР и Евростатом.</w:t>
      </w:r>
    </w:p>
    <w:p w:rsidR="00835C54" w:rsidRPr="0077093D" w:rsidRDefault="00835C54" w:rsidP="00835C54">
      <w:pPr>
        <w:pStyle w:val="21"/>
        <w:ind w:left="0"/>
      </w:pPr>
      <w:r w:rsidRPr="0077093D">
        <w:t xml:space="preserve">Суть системы национальных счетов сводится к формированию обобщающих показателей развития экономики на различных стадиях формирования экономической стоимости и взаимной увязке этих показателей между собой. Каждой стадии этого процесса соответствует специальный счет или группа счетов. Таким образом, имеется возможность проследить движение стоимости </w:t>
      </w:r>
      <w:r w:rsidRPr="0077093D">
        <w:br/>
        <w:t>произведенных товаров и услуг, а также добавленной стоимости от производства до использования.</w:t>
      </w:r>
    </w:p>
    <w:p w:rsidR="00835C54" w:rsidRPr="0077093D" w:rsidRDefault="00835C54" w:rsidP="00835C54">
      <w:pPr>
        <w:pStyle w:val="21"/>
        <w:ind w:left="0"/>
      </w:pPr>
      <w:r w:rsidRPr="0077093D">
        <w:rPr>
          <w:spacing w:val="-2"/>
        </w:rPr>
        <w:t>В настоящее время составляются следующие счета: производства, образования доходов, распределения первичных доходов, вторичного распределения доходов, использования располагаемого дохода, счета операций с капиталом, счета товаров и услуг для внутренней экономики,</w:t>
      </w:r>
      <w:r w:rsidRPr="0077093D">
        <w:rPr>
          <w:rFonts w:ascii="Times New Roman" w:hAnsi="Times New Roman" w:cs="Times New Roman"/>
          <w:spacing w:val="-2"/>
          <w:sz w:val="20"/>
        </w:rPr>
        <w:t xml:space="preserve"> </w:t>
      </w:r>
      <w:r w:rsidRPr="0077093D">
        <w:rPr>
          <w:spacing w:val="-2"/>
        </w:rPr>
        <w:t xml:space="preserve">финансового счета, балансовых таблиц активов и пассивов  в текущих ценах. Строятся счета секторов: </w:t>
      </w:r>
      <w:r w:rsidRPr="0077093D">
        <w:rPr>
          <w:spacing w:val="-2"/>
        </w:rPr>
        <w:br/>
        <w:t>“Нефинансовые корпорации”, “Финансовые корпорации”, "Государственное управление", "Домашние хозяйства", "Некоммерческие организации, обслуживающие домашние хозяйства", "Остальной мир".</w:t>
      </w:r>
    </w:p>
    <w:p w:rsidR="00835C54" w:rsidRPr="0077093D" w:rsidRDefault="00835C54" w:rsidP="00835C54">
      <w:pPr>
        <w:pStyle w:val="21"/>
        <w:ind w:left="0"/>
      </w:pPr>
      <w:proofErr w:type="gramStart"/>
      <w:r w:rsidRPr="0077093D">
        <w:rPr>
          <w:spacing w:val="-2"/>
        </w:rPr>
        <w:t xml:space="preserve">Руководствуясь положениями Федерального закона № 282-ФЗ «Об официальном статистическом учете и системе </w:t>
      </w:r>
      <w:r w:rsidRPr="0077093D">
        <w:br/>
      </w:r>
      <w:r w:rsidRPr="0077093D">
        <w:rPr>
          <w:spacing w:val="-2"/>
        </w:rPr>
        <w:t xml:space="preserve">государственной статистики в Российской Федерации» (ст.4, п.2), а также Планом мероприятий по реализации рекомендаций ОЭСР </w:t>
      </w:r>
      <w:r w:rsidRPr="0077093D">
        <w:br/>
      </w:r>
      <w:r w:rsidRPr="0077093D">
        <w:rPr>
          <w:spacing w:val="-2"/>
        </w:rPr>
        <w:t xml:space="preserve">по развитию системы национальных счетов Российской Федерации, утвержденным приказом Росстата, Минэкономразвития России </w:t>
      </w:r>
      <w:r w:rsidRPr="0077093D">
        <w:br/>
      </w:r>
      <w:r w:rsidRPr="0077093D">
        <w:rPr>
          <w:spacing w:val="-2"/>
        </w:rPr>
        <w:t>и Минфина России от 03.10.2014 г. № 602/643/112 н, Росстат осуществил внедрение основных положений СНС 2008 года.</w:t>
      </w:r>
      <w:proofErr w:type="gramEnd"/>
      <w:r w:rsidRPr="0077093D">
        <w:rPr>
          <w:spacing w:val="-2"/>
        </w:rPr>
        <w:t xml:space="preserve"> </w:t>
      </w:r>
      <w:r w:rsidRPr="0077093D">
        <w:br/>
      </w:r>
      <w:r w:rsidRPr="0077093D">
        <w:rPr>
          <w:spacing w:val="-2"/>
        </w:rPr>
        <w:t>Показатели системы национальных счетов, начиная с 2011 года, пересчитаны на основе положений СНС 2008 года относительно учета результатов научных исследований и разработок, способных быть востребованными на рынке, а также систем вооружения, которые включены в состав накопления основного капитала.</w:t>
      </w:r>
      <w:r w:rsidRPr="0077093D">
        <w:t xml:space="preserve"> </w:t>
      </w:r>
      <w:proofErr w:type="gramStart"/>
      <w:r w:rsidRPr="0077093D">
        <w:t>Также начиная с 2011 года д</w:t>
      </w:r>
      <w:r w:rsidRPr="0077093D">
        <w:rPr>
          <w:spacing w:val="-2"/>
        </w:rPr>
        <w:t xml:space="preserve">анные содержат изменения, связанные </w:t>
      </w:r>
      <w:r w:rsidRPr="0077093D">
        <w:rPr>
          <w:spacing w:val="-2"/>
        </w:rPr>
        <w:br/>
        <w:t xml:space="preserve">с внедрением международной методологии оценки жилищных услуг, производимых и потребляемых собственниками жилья; оценкой потребления основного капитала исходя из его текущей рыночной стоимости; согласованием  данных об экспорте и импорте  </w:t>
      </w:r>
      <w:r w:rsidRPr="0077093D">
        <w:rPr>
          <w:spacing w:val="-2"/>
        </w:rPr>
        <w:br/>
        <w:t>с данными платежного баланса,</w:t>
      </w:r>
      <w:r w:rsidRPr="0077093D">
        <w:rPr>
          <w:rFonts w:ascii="Times New Roman" w:hAnsi="Times New Roman" w:cs="Times New Roman"/>
          <w:sz w:val="26"/>
          <w:szCs w:val="26"/>
          <w:lang w:eastAsia="ru-RU"/>
        </w:rPr>
        <w:t xml:space="preserve"> </w:t>
      </w:r>
      <w:r w:rsidRPr="0077093D">
        <w:rPr>
          <w:spacing w:val="-2"/>
        </w:rPr>
        <w:t>разработанного по методологии РПБ 6;</w:t>
      </w:r>
      <w:proofErr w:type="gramEnd"/>
      <w:r w:rsidRPr="0077093D">
        <w:rPr>
          <w:spacing w:val="-2"/>
        </w:rPr>
        <w:t xml:space="preserve"> актуализацией данных по итогам разработки базовых таблиц "</w:t>
      </w:r>
      <w:proofErr w:type="gramStart"/>
      <w:r w:rsidRPr="0077093D">
        <w:rPr>
          <w:spacing w:val="-2"/>
        </w:rPr>
        <w:t>Затраты-выпуск</w:t>
      </w:r>
      <w:proofErr w:type="gramEnd"/>
      <w:r w:rsidRPr="0077093D">
        <w:rPr>
          <w:spacing w:val="-2"/>
        </w:rPr>
        <w:t xml:space="preserve">" за 2011 и 2016 годы, а также по итогам Всероссийской сельскохозяйственной переписи 2016 года; включением </w:t>
      </w:r>
      <w:r w:rsidRPr="0077093D">
        <w:rPr>
          <w:spacing w:val="-2"/>
        </w:rPr>
        <w:br/>
        <w:t>оценки услуг домашних работников (домашней прислуги).</w:t>
      </w:r>
    </w:p>
    <w:p w:rsidR="00835C54" w:rsidRPr="0077093D" w:rsidRDefault="00835C54" w:rsidP="00835C54">
      <w:pPr>
        <w:pStyle w:val="21"/>
        <w:ind w:left="0"/>
      </w:pPr>
      <w:r w:rsidRPr="0077093D">
        <w:rPr>
          <w:bCs/>
          <w:spacing w:val="-2"/>
        </w:rPr>
        <w:t>Базовые таблицы «</w:t>
      </w:r>
      <w:proofErr w:type="gramStart"/>
      <w:r w:rsidRPr="0077093D">
        <w:rPr>
          <w:bCs/>
          <w:spacing w:val="-2"/>
        </w:rPr>
        <w:t>затраты-выпуск</w:t>
      </w:r>
      <w:proofErr w:type="gramEnd"/>
      <w:r w:rsidRPr="0077093D">
        <w:rPr>
          <w:bCs/>
          <w:spacing w:val="-2"/>
        </w:rPr>
        <w:t xml:space="preserve">» как составная часть системы национальных счетов представляют собой интегрированную </w:t>
      </w:r>
      <w:r w:rsidRPr="0077093D">
        <w:rPr>
          <w:bCs/>
          <w:spacing w:val="-2"/>
        </w:rPr>
        <w:br/>
        <w:t xml:space="preserve">систему макроэкономических показателей, всесторонне характеризующих структуру экономики в детализированном разрезе отраслей и продуктов, и являются единственным инструментом, позволяющим осуществлять  комплексный анализ воспроизводственных </w:t>
      </w:r>
      <w:r w:rsidRPr="0077093D">
        <w:rPr>
          <w:bCs/>
          <w:spacing w:val="-2"/>
        </w:rPr>
        <w:br/>
        <w:t>связей при прогнозировании экономики.</w:t>
      </w:r>
    </w:p>
    <w:p w:rsidR="00835C54" w:rsidRPr="0077093D" w:rsidRDefault="00835C54" w:rsidP="00835C54">
      <w:pPr>
        <w:pStyle w:val="21"/>
        <w:ind w:left="0"/>
      </w:pPr>
      <w:r w:rsidRPr="0077093D">
        <w:rPr>
          <w:b/>
        </w:rPr>
        <w:t xml:space="preserve">Табл. 12.1. Переоценка в постоянные цены. </w:t>
      </w:r>
      <w:r w:rsidRPr="0077093D">
        <w:rPr>
          <w:bCs/>
          <w:spacing w:val="-2"/>
        </w:rPr>
        <w:t xml:space="preserve">Для исчисления индексов физического объема ВВП и его основных компонентов </w:t>
      </w:r>
      <w:r w:rsidRPr="0077093D">
        <w:rPr>
          <w:bCs/>
          <w:spacing w:val="-2"/>
        </w:rPr>
        <w:br/>
        <w:t xml:space="preserve">в качестве весов  используются цены предыдущего года. Данные о динамике физического объема ВВП и его компонентов </w:t>
      </w:r>
      <w:r w:rsidRPr="0077093D">
        <w:rPr>
          <w:spacing w:val="-2"/>
        </w:rPr>
        <w:br/>
      </w:r>
      <w:r w:rsidRPr="0077093D">
        <w:rPr>
          <w:bCs/>
          <w:spacing w:val="-2"/>
        </w:rPr>
        <w:t xml:space="preserve">за относительно длительный период исчисляются с помощью метода цепных индексов, т.е. индексов, получаемых путем сцепления индексов, исчисленных за каждый год, к предыдущему году. </w:t>
      </w:r>
    </w:p>
    <w:p w:rsidR="00835C54" w:rsidRPr="0077093D" w:rsidRDefault="00835C54" w:rsidP="00835C54">
      <w:pPr>
        <w:pStyle w:val="21"/>
        <w:ind w:left="0"/>
        <w:rPr>
          <w:spacing w:val="-2"/>
          <w:szCs w:val="16"/>
        </w:rPr>
      </w:pPr>
      <w:proofErr w:type="gramStart"/>
      <w:r w:rsidRPr="0077093D">
        <w:rPr>
          <w:spacing w:val="-2"/>
          <w:szCs w:val="16"/>
        </w:rPr>
        <w:t xml:space="preserve">С учетом специфических условий развития российской экономики, высокой инфляции и недостатка первичной информации </w:t>
      </w:r>
      <w:r w:rsidRPr="0077093D">
        <w:rPr>
          <w:spacing w:val="-2"/>
        </w:rPr>
        <w:br/>
      </w:r>
      <w:r w:rsidRPr="0077093D">
        <w:rPr>
          <w:spacing w:val="-2"/>
          <w:szCs w:val="16"/>
        </w:rPr>
        <w:t xml:space="preserve">переоценка показателей производства ВВП в постоянные цены осуществляется с использованием </w:t>
      </w:r>
      <w:r w:rsidRPr="0077093D">
        <w:rPr>
          <w:b/>
          <w:spacing w:val="-2"/>
          <w:szCs w:val="16"/>
        </w:rPr>
        <w:t xml:space="preserve">метода прямого </w:t>
      </w:r>
      <w:r w:rsidRPr="0077093D">
        <w:rPr>
          <w:spacing w:val="-2"/>
        </w:rPr>
        <w:br/>
      </w:r>
      <w:r w:rsidRPr="0077093D">
        <w:rPr>
          <w:b/>
          <w:spacing w:val="-2"/>
          <w:szCs w:val="16"/>
        </w:rPr>
        <w:t>дефлятирования</w:t>
      </w:r>
      <w:r w:rsidRPr="0077093D">
        <w:rPr>
          <w:spacing w:val="-2"/>
          <w:szCs w:val="16"/>
        </w:rPr>
        <w:t xml:space="preserve"> (переоценка добавленной стоимости отраслей с использованием индекса цен выпуска каждой отрасли) или </w:t>
      </w:r>
      <w:r w:rsidRPr="0077093D">
        <w:rPr>
          <w:b/>
          <w:spacing w:val="-2"/>
          <w:szCs w:val="16"/>
        </w:rPr>
        <w:t>метода экстраполяции</w:t>
      </w:r>
      <w:r w:rsidRPr="0077093D">
        <w:rPr>
          <w:spacing w:val="-2"/>
          <w:szCs w:val="16"/>
        </w:rPr>
        <w:t xml:space="preserve"> базисного уровня добавленной стоимости отрасли по количественным индексам показателей, адекватно </w:t>
      </w:r>
      <w:r w:rsidRPr="0077093D">
        <w:rPr>
          <w:spacing w:val="-2"/>
        </w:rPr>
        <w:br/>
      </w:r>
      <w:r w:rsidRPr="0077093D">
        <w:rPr>
          <w:spacing w:val="-2"/>
          <w:szCs w:val="16"/>
        </w:rPr>
        <w:t>отражающим динамику развития производства в данной отрасли.</w:t>
      </w:r>
      <w:proofErr w:type="gramEnd"/>
    </w:p>
    <w:p w:rsidR="00835C54" w:rsidRPr="0077093D" w:rsidRDefault="00835C54" w:rsidP="00835C54">
      <w:pPr>
        <w:pStyle w:val="21"/>
        <w:ind w:left="0"/>
      </w:pPr>
      <w:r w:rsidRPr="0077093D">
        <w:rPr>
          <w:spacing w:val="-2"/>
        </w:rPr>
        <w:t>Для переоценки в постоянные цены компонентов ВВП применяются различные индексы: индексы цен (индекс потребительских цен, индекс цен производителей в различных отраслях экономики и др.), а также индексы промышленного производства, индексы физического объема экспорта и импорта товаров, индексы численности занятых.</w:t>
      </w:r>
    </w:p>
    <w:p w:rsidR="00835C54" w:rsidRPr="0077093D" w:rsidRDefault="00835C54" w:rsidP="00835C54">
      <w:pPr>
        <w:spacing w:line="200" w:lineRule="exact"/>
        <w:ind w:firstLine="284"/>
        <w:jc w:val="both"/>
      </w:pPr>
      <w:r w:rsidRPr="0077093D">
        <w:rPr>
          <w:rFonts w:ascii="Arial" w:hAnsi="Arial" w:cs="Arial"/>
          <w:b/>
          <w:sz w:val="16"/>
        </w:rPr>
        <w:t xml:space="preserve">Табл. 12.1, 12.3. Принципы оценки. </w:t>
      </w:r>
      <w:r w:rsidRPr="0077093D">
        <w:rPr>
          <w:rFonts w:ascii="Arial" w:hAnsi="Arial" w:cs="Arial"/>
          <w:sz w:val="16"/>
        </w:rPr>
        <w:t xml:space="preserve">Учет экономических операций в системе национальных счетов осуществляется в ценах </w:t>
      </w:r>
      <w:r w:rsidRPr="0077093D">
        <w:rPr>
          <w:rFonts w:ascii="Arial" w:hAnsi="Arial" w:cs="Arial"/>
          <w:sz w:val="16"/>
        </w:rPr>
        <w:br/>
        <w:t>на момент их совершения (в текущих ценах).</w:t>
      </w:r>
    </w:p>
    <w:p w:rsidR="00835C54" w:rsidRPr="0077093D" w:rsidRDefault="00835C54" w:rsidP="00835C54">
      <w:pPr>
        <w:spacing w:line="200" w:lineRule="exact"/>
        <w:ind w:firstLine="284"/>
        <w:jc w:val="both"/>
      </w:pPr>
      <w:r w:rsidRPr="0077093D">
        <w:rPr>
          <w:rFonts w:ascii="Arial" w:hAnsi="Arial" w:cs="Arial"/>
          <w:sz w:val="16"/>
        </w:rPr>
        <w:t>ВВП оценивается в текущих рыночных ценах.</w:t>
      </w:r>
    </w:p>
    <w:p w:rsidR="00835C54" w:rsidRPr="0077093D" w:rsidRDefault="00835C54" w:rsidP="00835C54">
      <w:pPr>
        <w:spacing w:line="200" w:lineRule="exact"/>
        <w:ind w:firstLine="284"/>
        <w:jc w:val="both"/>
      </w:pPr>
      <w:r w:rsidRPr="0077093D">
        <w:rPr>
          <w:rFonts w:ascii="Arial" w:hAnsi="Arial" w:cs="Arial"/>
          <w:sz w:val="16"/>
        </w:rPr>
        <w:t xml:space="preserve">Рыночная цена – цена конечного покупателя, она включает торгово-транспортные наценки, налоги на производство и импорт </w:t>
      </w:r>
      <w:r w:rsidRPr="0077093D">
        <w:rPr>
          <w:rFonts w:ascii="Arial" w:hAnsi="Arial" w:cs="Arial"/>
          <w:sz w:val="16"/>
        </w:rPr>
        <w:br/>
        <w:t>и не включает субсидии на производство и импорт.</w:t>
      </w:r>
    </w:p>
    <w:p w:rsidR="00835C54" w:rsidRPr="0077093D" w:rsidRDefault="00835C54" w:rsidP="00835C54">
      <w:pPr>
        <w:spacing w:line="200" w:lineRule="exact"/>
        <w:ind w:firstLine="284"/>
        <w:jc w:val="both"/>
      </w:pPr>
      <w:r w:rsidRPr="0077093D">
        <w:rPr>
          <w:rFonts w:ascii="Arial" w:hAnsi="Arial" w:cs="Arial"/>
          <w:sz w:val="16"/>
        </w:rPr>
        <w:t xml:space="preserve">Для устранения влияния различных ставок налогов и субсидий в различных отраслях экономики на структуру производства </w:t>
      </w:r>
      <w:r w:rsidRPr="0077093D">
        <w:rPr>
          <w:rFonts w:ascii="Arial" w:hAnsi="Arial" w:cs="Arial"/>
          <w:sz w:val="16"/>
        </w:rPr>
        <w:br/>
        <w:t>и образования доходов отраслевые показатели приводятся в оценке по основным ценам.</w:t>
      </w:r>
    </w:p>
    <w:p w:rsidR="00835C54" w:rsidRPr="0077093D" w:rsidRDefault="00835C54" w:rsidP="00835C54">
      <w:pPr>
        <w:spacing w:line="200" w:lineRule="exact"/>
        <w:ind w:firstLine="284"/>
        <w:jc w:val="both"/>
      </w:pPr>
      <w:r w:rsidRPr="0077093D">
        <w:rPr>
          <w:rFonts w:ascii="Arial" w:hAnsi="Arial" w:cs="Arial"/>
          <w:b/>
          <w:sz w:val="16"/>
        </w:rPr>
        <w:t xml:space="preserve">Табл. 12.1, 12.3, 12.4, 12.12, 12.14, 12.18, 12.19, 12.21, 12.22. Валовой внутренний продукт (ВВП) </w:t>
      </w:r>
      <w:r w:rsidRPr="0077093D">
        <w:rPr>
          <w:rFonts w:ascii="Arial" w:hAnsi="Arial" w:cs="Arial"/>
          <w:bCs/>
          <w:sz w:val="16"/>
        </w:rPr>
        <w:t xml:space="preserve">– один из важнейших </w:t>
      </w:r>
      <w:r w:rsidRPr="0077093D">
        <w:rPr>
          <w:rFonts w:ascii="Arial" w:hAnsi="Arial" w:cs="Arial"/>
          <w:bCs/>
          <w:sz w:val="16"/>
        </w:rPr>
        <w:br/>
        <w:t xml:space="preserve">показателей системы национальных счетов, характеризующий конечный результат производственной деятельности всех </w:t>
      </w:r>
      <w:r w:rsidRPr="0077093D">
        <w:rPr>
          <w:rFonts w:ascii="Arial" w:hAnsi="Arial" w:cs="Arial"/>
          <w:bCs/>
          <w:sz w:val="16"/>
        </w:rPr>
        <w:br/>
        <w:t>экономических единиц – резидентов национальной экономики. Он отражает стоимость конечных товаров и услуг, произведенных этими единицами в течение отчетного периода в ценах конечного покупателя. Валовой внутренний продукт</w:t>
      </w:r>
      <w:r w:rsidRPr="0077093D">
        <w:rPr>
          <w:rFonts w:ascii="Arial" w:hAnsi="Arial" w:cs="Arial"/>
          <w:sz w:val="16"/>
        </w:rPr>
        <w:t xml:space="preserve"> может быть рассчитан тремя методами: производственным, методом использования доходов и методом формирования ВВП по источникам доходов.</w:t>
      </w:r>
    </w:p>
    <w:p w:rsidR="00835C54" w:rsidRPr="0077093D" w:rsidRDefault="00835C54" w:rsidP="00835C54">
      <w:pPr>
        <w:spacing w:line="200" w:lineRule="exact"/>
        <w:ind w:firstLine="284"/>
        <w:jc w:val="both"/>
      </w:pPr>
      <w:r w:rsidRPr="0077093D">
        <w:rPr>
          <w:rFonts w:ascii="Arial" w:hAnsi="Arial" w:cs="Arial"/>
          <w:sz w:val="16"/>
        </w:rPr>
        <w:t xml:space="preserve">ВВП при расчете производственным методом получается как сумма валовой добавленной стоимости всех отраслей </w:t>
      </w:r>
      <w:r w:rsidRPr="0077093D">
        <w:rPr>
          <w:rFonts w:ascii="Arial" w:hAnsi="Arial" w:cs="Arial"/>
          <w:bCs/>
          <w:sz w:val="16"/>
        </w:rPr>
        <w:br/>
      </w:r>
      <w:r w:rsidRPr="0077093D">
        <w:rPr>
          <w:rFonts w:ascii="Arial" w:hAnsi="Arial" w:cs="Arial"/>
          <w:sz w:val="16"/>
        </w:rPr>
        <w:t>или секторов в основных ценах плюс чистые налоги на продукты (налоги на продукты за вычетом субсидий на продукты).</w:t>
      </w:r>
    </w:p>
    <w:p w:rsidR="00835C54" w:rsidRPr="0077093D" w:rsidRDefault="00835C54" w:rsidP="00835C54">
      <w:pPr>
        <w:pStyle w:val="21"/>
        <w:ind w:left="0"/>
      </w:pPr>
      <w:r w:rsidRPr="0077093D">
        <w:t>ВВП, рассчитанный методом использования доходов, представляет собой сумму расходов всех институциональных секторов на конечное потребление, валовое накопление и чистый экспорт.</w:t>
      </w:r>
    </w:p>
    <w:p w:rsidR="00835C54" w:rsidRPr="0077093D" w:rsidRDefault="00835C54" w:rsidP="00835C54">
      <w:pPr>
        <w:pStyle w:val="21"/>
        <w:ind w:left="0"/>
      </w:pPr>
      <w:r w:rsidRPr="0077093D">
        <w:rPr>
          <w:spacing w:val="-2"/>
        </w:rPr>
        <w:t xml:space="preserve">Метод формирования ВВП по источникам доходов как сумма первичных доходов, выплаченных единицами </w:t>
      </w:r>
      <w:r w:rsidRPr="0077093D">
        <w:rPr>
          <w:rFonts w:ascii="Symbol" w:eastAsia="Symbol" w:hAnsi="Symbol" w:cs="Symbol"/>
          <w:spacing w:val="-2"/>
        </w:rPr>
        <w:t></w:t>
      </w:r>
      <w:r w:rsidRPr="0077093D">
        <w:rPr>
          <w:rFonts w:eastAsia="Symbol"/>
          <w:spacing w:val="-2"/>
        </w:rPr>
        <w:t xml:space="preserve"> резидентами </w:t>
      </w:r>
      <w:r w:rsidRPr="0077093D">
        <w:rPr>
          <w:rFonts w:eastAsia="Symbol"/>
          <w:spacing w:val="-2"/>
        </w:rPr>
        <w:br/>
        <w:t xml:space="preserve">участникам производства, не является самостоятельным, поскольку в соответствии с принятой методологией не все показатели </w:t>
      </w:r>
      <w:r w:rsidRPr="0077093D">
        <w:rPr>
          <w:rFonts w:eastAsia="Symbol"/>
          <w:spacing w:val="-2"/>
        </w:rPr>
        <w:br/>
        <w:t xml:space="preserve">доходов получаются путем прямого счета, часть из них исчисляется балансовым методом. </w:t>
      </w:r>
    </w:p>
    <w:p w:rsidR="00835C54" w:rsidRPr="0077093D" w:rsidRDefault="00835C54" w:rsidP="00835C54">
      <w:pPr>
        <w:spacing w:line="200" w:lineRule="exact"/>
        <w:ind w:firstLine="284"/>
        <w:jc w:val="both"/>
      </w:pPr>
      <w:r w:rsidRPr="0077093D">
        <w:rPr>
          <w:rFonts w:ascii="Arial" w:eastAsia="Symbol" w:hAnsi="Arial" w:cs="Arial"/>
          <w:b/>
          <w:sz w:val="16"/>
        </w:rPr>
        <w:t xml:space="preserve">Табл. 12.2. Счет товаров и услуг </w:t>
      </w:r>
      <w:r w:rsidRPr="0077093D">
        <w:rPr>
          <w:rFonts w:ascii="Arial" w:eastAsia="Symbol" w:hAnsi="Arial" w:cs="Arial"/>
          <w:sz w:val="16"/>
        </w:rPr>
        <w:t xml:space="preserve">является своеобразной сводной таблицей. </w:t>
      </w:r>
      <w:proofErr w:type="gramStart"/>
      <w:r w:rsidRPr="0077093D">
        <w:rPr>
          <w:rFonts w:ascii="Arial" w:eastAsia="Symbol" w:hAnsi="Arial" w:cs="Arial"/>
          <w:sz w:val="16"/>
        </w:rPr>
        <w:t xml:space="preserve">Как и все счета, он состоит из двух частей: </w:t>
      </w:r>
      <w:r w:rsidRPr="0077093D">
        <w:rPr>
          <w:rFonts w:ascii="Arial" w:hAnsi="Arial" w:cs="Arial"/>
          <w:bCs/>
          <w:sz w:val="16"/>
        </w:rPr>
        <w:br/>
      </w:r>
      <w:r w:rsidRPr="0077093D">
        <w:rPr>
          <w:rFonts w:ascii="Arial" w:eastAsia="Symbol" w:hAnsi="Arial" w:cs="Arial"/>
          <w:sz w:val="16"/>
        </w:rPr>
        <w:t>в части "ресурсы" показываются выпуск продукции и импорт товаров и услуг, а также чистые налоги на продукты, в части</w:t>
      </w:r>
      <w:r w:rsidRPr="0077093D">
        <w:rPr>
          <w:rFonts w:ascii="Arial" w:hAnsi="Arial" w:cs="Arial"/>
          <w:bCs/>
          <w:sz w:val="16"/>
        </w:rPr>
        <w:br/>
      </w:r>
      <w:r w:rsidRPr="0077093D">
        <w:rPr>
          <w:rFonts w:ascii="Arial" w:eastAsia="Symbol" w:hAnsi="Arial" w:cs="Arial"/>
          <w:sz w:val="16"/>
        </w:rPr>
        <w:t xml:space="preserve"> "использование" – стоимость продукции, использованной на потребление (промежуточное и конечное), накопление основного капитала и материальных оборотных средств, экспорт, Каждая часть счета формируется самостоятельно на основе своих потоков статистической информации, вследствие чего суммарные итоги</w:t>
      </w:r>
      <w:proofErr w:type="gramEnd"/>
      <w:r w:rsidRPr="0077093D">
        <w:rPr>
          <w:rFonts w:ascii="Arial" w:eastAsia="Symbol" w:hAnsi="Arial" w:cs="Arial"/>
          <w:sz w:val="16"/>
        </w:rPr>
        <w:t xml:space="preserve"> по ним могут несколько различаться. Для баланса по счету </w:t>
      </w:r>
      <w:r w:rsidRPr="0077093D">
        <w:rPr>
          <w:rFonts w:ascii="Arial" w:eastAsia="Symbol" w:hAnsi="Arial" w:cs="Arial"/>
          <w:sz w:val="16"/>
        </w:rPr>
        <w:br/>
        <w:t xml:space="preserve">эта разница оформляется в виде показателя "статистическое расхождение", который характеризует суммарную ошибку </w:t>
      </w:r>
      <w:r w:rsidRPr="0077093D">
        <w:rPr>
          <w:rFonts w:ascii="Arial" w:eastAsia="Symbol" w:hAnsi="Arial" w:cs="Arial"/>
          <w:sz w:val="16"/>
        </w:rPr>
        <w:br/>
        <w:t>при построении всех счетов. Статистическое расхождение, не превышающее 4–5% ВВП, свидетельствует об удовлетворительном качестве расчетов.</w:t>
      </w:r>
    </w:p>
    <w:p w:rsidR="00835C54" w:rsidRPr="0077093D" w:rsidRDefault="00835C54" w:rsidP="00835C54">
      <w:pPr>
        <w:spacing w:line="200" w:lineRule="exact"/>
        <w:ind w:firstLine="284"/>
        <w:jc w:val="both"/>
      </w:pPr>
      <w:r w:rsidRPr="0077093D">
        <w:rPr>
          <w:rFonts w:ascii="Arial" w:eastAsia="Symbol" w:hAnsi="Arial" w:cs="Arial"/>
          <w:b/>
          <w:sz w:val="16"/>
        </w:rPr>
        <w:lastRenderedPageBreak/>
        <w:t>Табл. 12.2. Импорт и экспорт товаров и услуг</w:t>
      </w:r>
      <w:r w:rsidRPr="0077093D">
        <w:rPr>
          <w:rFonts w:ascii="Arial" w:eastAsia="Symbol" w:hAnsi="Arial" w:cs="Arial"/>
          <w:sz w:val="16"/>
        </w:rPr>
        <w:t xml:space="preserve"> складывается из "видимых товаров" (материальных ценностей, немонетарного золота и серебра, которые не выступают в качестве платежного средства; товаров, предоставляемых в качестве даров </w:t>
      </w:r>
      <w:r w:rsidRPr="0077093D">
        <w:rPr>
          <w:rFonts w:ascii="Arial" w:hAnsi="Arial" w:cs="Arial"/>
          <w:bCs/>
          <w:sz w:val="16"/>
        </w:rPr>
        <w:br/>
      </w:r>
      <w:r w:rsidRPr="0077093D">
        <w:rPr>
          <w:rFonts w:ascii="Arial" w:eastAsia="Symbol" w:hAnsi="Arial" w:cs="Arial"/>
          <w:sz w:val="16"/>
        </w:rPr>
        <w:t>гуманитарной помощи и т. д.) и услуг.</w:t>
      </w:r>
    </w:p>
    <w:p w:rsidR="00835C54" w:rsidRPr="0077093D" w:rsidRDefault="00835C54" w:rsidP="00835C54">
      <w:pPr>
        <w:spacing w:line="200" w:lineRule="exact"/>
        <w:ind w:firstLine="284"/>
        <w:jc w:val="both"/>
      </w:pPr>
      <w:r w:rsidRPr="0077093D">
        <w:rPr>
          <w:rFonts w:ascii="Arial" w:eastAsia="Symbol" w:hAnsi="Arial" w:cs="Arial"/>
          <w:b/>
          <w:sz w:val="16"/>
        </w:rPr>
        <w:t>Табл. 12.2, 12.3, 12.12, 12.13, 12.15. Выпуск</w:t>
      </w:r>
      <w:r w:rsidRPr="0077093D">
        <w:rPr>
          <w:rFonts w:ascii="Arial" w:eastAsia="Symbol" w:hAnsi="Arial" w:cs="Arial"/>
          <w:sz w:val="16"/>
        </w:rPr>
        <w:t xml:space="preserve"> товаров и услуг представляет собой суммарную стоимость товаров и услуг, </w:t>
      </w:r>
      <w:r w:rsidRPr="0077093D">
        <w:rPr>
          <w:rFonts w:ascii="Arial" w:eastAsia="Symbol" w:hAnsi="Arial" w:cs="Arial"/>
          <w:sz w:val="16"/>
        </w:rPr>
        <w:br/>
        <w:t>являющихся результатом производственной деятельности единиц-резидентов экономики в отчетном периоде.</w:t>
      </w:r>
    </w:p>
    <w:p w:rsidR="00835C54" w:rsidRPr="0077093D" w:rsidRDefault="00835C54" w:rsidP="00835C54">
      <w:pPr>
        <w:pStyle w:val="21"/>
        <w:ind w:left="0"/>
      </w:pPr>
      <w:r w:rsidRPr="0077093D">
        <w:rPr>
          <w:rFonts w:eastAsia="Symbol"/>
          <w:spacing w:val="-2"/>
        </w:rPr>
        <w:t xml:space="preserve">Основным принципом оценки рыночного выпуска товаров и услуг является использование рыночных цен, преобладающих </w:t>
      </w:r>
      <w:r w:rsidRPr="0077093D">
        <w:rPr>
          <w:rFonts w:eastAsia="Symbol"/>
          <w:spacing w:val="-2"/>
        </w:rPr>
        <w:br/>
        <w:t xml:space="preserve">в период, к которому относится производство продукции. Нерыночные услуги – услуги, предоставляемые бесплатно или по ценам, </w:t>
      </w:r>
      <w:r w:rsidRPr="0077093D">
        <w:rPr>
          <w:rFonts w:eastAsia="Symbol"/>
          <w:spacing w:val="-2"/>
        </w:rPr>
        <w:br/>
        <w:t xml:space="preserve">не имеющим экономического значения, обществу в целом (например, государственное управление и обеспечение военной </w:t>
      </w:r>
      <w:r w:rsidRPr="0077093D">
        <w:rPr>
          <w:bCs/>
        </w:rPr>
        <w:br/>
      </w:r>
      <w:r w:rsidRPr="0077093D">
        <w:rPr>
          <w:rFonts w:eastAsia="Symbol"/>
          <w:spacing w:val="-2"/>
        </w:rPr>
        <w:t xml:space="preserve">безопасности и др.), группам домашних хозяйств или отдельным домашним хозяйствам (бесплатное образование, здравоохранение </w:t>
      </w:r>
      <w:r w:rsidRPr="0077093D">
        <w:rPr>
          <w:bCs/>
        </w:rPr>
        <w:br/>
      </w:r>
      <w:r w:rsidRPr="0077093D">
        <w:rPr>
          <w:rFonts w:eastAsia="Symbol"/>
          <w:spacing w:val="-2"/>
        </w:rPr>
        <w:t xml:space="preserve">и др.). В большинстве отраслей нерыночные услуги оцениваются в размере фактических текущих расходов на оказание этих услуг </w:t>
      </w:r>
      <w:r w:rsidRPr="0077093D">
        <w:rPr>
          <w:rFonts w:eastAsia="Symbol"/>
          <w:spacing w:val="-2"/>
        </w:rPr>
        <w:br/>
        <w:t xml:space="preserve">и потребления основного капитала. К текущим расходам относятся:  оплата труда, стоимость товаров и услуг, потребленных </w:t>
      </w:r>
      <w:r w:rsidRPr="0077093D">
        <w:rPr>
          <w:rFonts w:eastAsia="Symbol"/>
          <w:spacing w:val="-2"/>
        </w:rPr>
        <w:br/>
        <w:t xml:space="preserve">в процессе производства, другие налоги на производство за вычетом других субсидий на производство. </w:t>
      </w:r>
    </w:p>
    <w:p w:rsidR="00835C54" w:rsidRPr="0077093D" w:rsidRDefault="00835C54" w:rsidP="00835C54">
      <w:pPr>
        <w:spacing w:line="200" w:lineRule="exact"/>
        <w:ind w:firstLine="284"/>
        <w:jc w:val="both"/>
      </w:pPr>
      <w:r w:rsidRPr="0077093D">
        <w:rPr>
          <w:rFonts w:ascii="Arial" w:eastAsia="Symbol" w:hAnsi="Arial" w:cs="Arial"/>
          <w:b/>
          <w:sz w:val="16"/>
        </w:rPr>
        <w:t xml:space="preserve">Табл. 12.2, 12.7, 12.18 – 12.21. Конечное потребление </w:t>
      </w:r>
      <w:r w:rsidRPr="0077093D">
        <w:rPr>
          <w:rFonts w:ascii="Arial" w:eastAsia="Symbol" w:hAnsi="Arial" w:cs="Arial"/>
          <w:sz w:val="16"/>
        </w:rPr>
        <w:t xml:space="preserve">складывается из расходов на конечное потребление домашних </w:t>
      </w:r>
      <w:r w:rsidRPr="0077093D">
        <w:rPr>
          <w:rFonts w:ascii="Arial" w:eastAsia="Symbol" w:hAnsi="Arial" w:cs="Arial"/>
          <w:sz w:val="16"/>
        </w:rPr>
        <w:br/>
        <w:t xml:space="preserve">хозяйств, расходов государственного управления на индивидуальные товары и услуги и на коллективные услуги, расходов </w:t>
      </w:r>
      <w:r w:rsidRPr="0077093D">
        <w:rPr>
          <w:rFonts w:ascii="Arial" w:eastAsia="Symbol" w:hAnsi="Arial" w:cs="Arial"/>
          <w:sz w:val="16"/>
        </w:rPr>
        <w:br/>
        <w:t xml:space="preserve">на конечное потребление некоммерческих организаций, обслуживающих домашние хозяйства. Такая группировка показывает, </w:t>
      </w:r>
      <w:r w:rsidRPr="0077093D">
        <w:rPr>
          <w:rFonts w:ascii="Arial" w:eastAsia="Symbol" w:hAnsi="Arial" w:cs="Arial"/>
          <w:sz w:val="16"/>
        </w:rPr>
        <w:br/>
        <w:t>кто финансирует расходы на конечное потребление.</w:t>
      </w:r>
    </w:p>
    <w:p w:rsidR="00835C54" w:rsidRPr="0077093D" w:rsidRDefault="00835C54" w:rsidP="00835C54">
      <w:pPr>
        <w:spacing w:line="200" w:lineRule="exact"/>
        <w:ind w:firstLine="284"/>
        <w:jc w:val="both"/>
      </w:pPr>
      <w:r w:rsidRPr="0077093D">
        <w:rPr>
          <w:rFonts w:ascii="Arial" w:eastAsia="Symbol" w:hAnsi="Arial" w:cs="Arial"/>
          <w:b/>
          <w:sz w:val="16"/>
        </w:rPr>
        <w:t xml:space="preserve">Табл. 12.2, 12.3, 12.12 Промежуточное потребление </w:t>
      </w:r>
      <w:r w:rsidRPr="0077093D">
        <w:rPr>
          <w:rFonts w:ascii="Arial" w:eastAsia="Symbol" w:hAnsi="Arial" w:cs="Arial"/>
          <w:sz w:val="16"/>
        </w:rPr>
        <w:t xml:space="preserve">состоит из стоимости товаров и услуг, которые трансформируются </w:t>
      </w:r>
      <w:r w:rsidRPr="0077093D">
        <w:rPr>
          <w:rFonts w:ascii="Arial" w:eastAsia="Symbol" w:hAnsi="Arial" w:cs="Arial"/>
          <w:sz w:val="16"/>
        </w:rPr>
        <w:br/>
        <w:t xml:space="preserve">или полностью потребляются в процессе производства в отчетном периоде. Стоимость товаров, потребляемых в процессе </w:t>
      </w:r>
      <w:r w:rsidRPr="0077093D">
        <w:rPr>
          <w:rFonts w:ascii="Arial" w:eastAsia="Symbol" w:hAnsi="Arial" w:cs="Arial"/>
          <w:sz w:val="16"/>
        </w:rPr>
        <w:br/>
        <w:t xml:space="preserve">производства, учитывается в составе промежуточного потребления по ценам, действовавшим на момент производства. </w:t>
      </w:r>
      <w:r w:rsidRPr="0077093D">
        <w:rPr>
          <w:rFonts w:ascii="Arial" w:eastAsia="Symbol" w:hAnsi="Arial" w:cs="Arial"/>
          <w:sz w:val="16"/>
        </w:rPr>
        <w:br/>
        <w:t>Потребление основного капитала не входит в состав промежуточного потребления.</w:t>
      </w:r>
    </w:p>
    <w:p w:rsidR="00835C54" w:rsidRPr="0077093D" w:rsidRDefault="00835C54" w:rsidP="00835C54">
      <w:pPr>
        <w:spacing w:line="200" w:lineRule="exact"/>
        <w:ind w:firstLine="284"/>
        <w:jc w:val="both"/>
      </w:pPr>
      <w:r w:rsidRPr="0077093D">
        <w:rPr>
          <w:rFonts w:ascii="Arial" w:eastAsia="Symbol" w:hAnsi="Arial" w:cs="Arial"/>
          <w:b/>
          <w:spacing w:val="-2"/>
          <w:sz w:val="16"/>
        </w:rPr>
        <w:t>Табл. 12.14, 12.15, 12.16, 12.17. Валовая добавленная стоимость</w:t>
      </w:r>
      <w:r w:rsidRPr="0077093D">
        <w:rPr>
          <w:rFonts w:ascii="Arial" w:eastAsia="Symbol" w:hAnsi="Arial" w:cs="Arial"/>
          <w:spacing w:val="-2"/>
          <w:sz w:val="16"/>
        </w:rPr>
        <w:t xml:space="preserve"> исчисляется на уровне отраслей как разность между выпуском</w:t>
      </w:r>
      <w:r w:rsidRPr="0077093D">
        <w:rPr>
          <w:rFonts w:ascii="Arial" w:eastAsia="Symbol" w:hAnsi="Arial" w:cs="Arial"/>
          <w:sz w:val="16"/>
        </w:rPr>
        <w:t xml:space="preserve"> товаров и услуг и промежуточным потреблением. Термин "валовая" указывает на то, что показатель определен до вычета </w:t>
      </w:r>
      <w:r w:rsidRPr="0077093D">
        <w:rPr>
          <w:rFonts w:ascii="Arial" w:eastAsia="Symbol" w:hAnsi="Arial" w:cs="Arial"/>
          <w:sz w:val="16"/>
        </w:rPr>
        <w:br/>
        <w:t xml:space="preserve">потребления основного капитала. </w:t>
      </w:r>
    </w:p>
    <w:p w:rsidR="00835C54" w:rsidRPr="0077093D" w:rsidRDefault="00835C54" w:rsidP="00835C54">
      <w:pPr>
        <w:spacing w:line="200" w:lineRule="exact"/>
        <w:ind w:firstLine="284"/>
        <w:jc w:val="both"/>
      </w:pPr>
      <w:r w:rsidRPr="0077093D">
        <w:rPr>
          <w:rFonts w:ascii="Arial" w:eastAsia="Symbol" w:hAnsi="Arial" w:cs="Arial"/>
          <w:b/>
          <w:sz w:val="16"/>
        </w:rPr>
        <w:t xml:space="preserve">Табл. 12.3, 12.12. Счет производства </w:t>
      </w:r>
      <w:r w:rsidRPr="0077093D">
        <w:rPr>
          <w:rFonts w:ascii="Arial" w:eastAsia="Symbol" w:hAnsi="Arial" w:cs="Arial"/>
          <w:sz w:val="16"/>
        </w:rPr>
        <w:t xml:space="preserve">отражает операции, относящиеся непосредственно к процессу производства. В этом счете определяется добавленная стоимость в основных ценах, составляющая основу исчисления валового </w:t>
      </w:r>
      <w:r w:rsidRPr="0077093D">
        <w:rPr>
          <w:rFonts w:ascii="Arial" w:eastAsia="Symbol" w:hAnsi="Arial" w:cs="Arial"/>
          <w:spacing w:val="-2"/>
          <w:sz w:val="16"/>
          <w:szCs w:val="16"/>
        </w:rPr>
        <w:t>внутреннего продукта –</w:t>
      </w:r>
      <w:r w:rsidRPr="0077093D">
        <w:rPr>
          <w:rFonts w:ascii="Arial" w:eastAsia="Symbol" w:hAnsi="Arial" w:cs="Arial"/>
          <w:sz w:val="16"/>
        </w:rPr>
        <w:t xml:space="preserve"> важнейшего обобщающего показателя развития экономики.</w:t>
      </w:r>
    </w:p>
    <w:p w:rsidR="00835C54" w:rsidRPr="0077093D" w:rsidRDefault="00835C54" w:rsidP="00835C54">
      <w:pPr>
        <w:spacing w:line="200" w:lineRule="exact"/>
        <w:ind w:firstLine="284"/>
        <w:jc w:val="both"/>
      </w:pPr>
      <w:r w:rsidRPr="0077093D">
        <w:rPr>
          <w:rFonts w:ascii="Arial" w:eastAsia="Symbol" w:hAnsi="Arial" w:cs="Arial"/>
          <w:b/>
          <w:sz w:val="16"/>
        </w:rPr>
        <w:t>Основная цена</w:t>
      </w:r>
      <w:r w:rsidRPr="0077093D">
        <w:rPr>
          <w:rFonts w:ascii="Arial" w:eastAsia="Symbol" w:hAnsi="Arial" w:cs="Arial"/>
          <w:sz w:val="16"/>
        </w:rPr>
        <w:t xml:space="preserve"> – цена, получаемая производителем за единицу товара или услугу, без налогов на продукты, но включая </w:t>
      </w:r>
      <w:r w:rsidRPr="0077093D">
        <w:rPr>
          <w:rFonts w:ascii="Arial" w:eastAsia="Symbol" w:hAnsi="Arial" w:cs="Arial"/>
          <w:sz w:val="16"/>
        </w:rPr>
        <w:br/>
        <w:t>субсидии на продукты.</w:t>
      </w:r>
    </w:p>
    <w:p w:rsidR="00835C54" w:rsidRPr="0077093D" w:rsidRDefault="00835C54" w:rsidP="00835C54">
      <w:pPr>
        <w:spacing w:line="200" w:lineRule="exact"/>
        <w:ind w:firstLine="284"/>
        <w:jc w:val="both"/>
      </w:pPr>
      <w:r w:rsidRPr="0077093D">
        <w:rPr>
          <w:rFonts w:ascii="Arial" w:eastAsia="Symbol" w:hAnsi="Arial" w:cs="Arial"/>
          <w:b/>
          <w:sz w:val="16"/>
        </w:rPr>
        <w:t>Табл. 12.4, 12.17. Счет образования доходов</w:t>
      </w:r>
      <w:r w:rsidRPr="0077093D">
        <w:rPr>
          <w:rFonts w:ascii="Arial" w:eastAsia="Symbol" w:hAnsi="Arial" w:cs="Arial"/>
          <w:sz w:val="16"/>
        </w:rPr>
        <w:t xml:space="preserve"> является составной частью счета первичного распределения доходов. </w:t>
      </w:r>
      <w:r w:rsidRPr="0077093D">
        <w:rPr>
          <w:rFonts w:ascii="Arial" w:eastAsia="Symbol" w:hAnsi="Arial" w:cs="Arial"/>
          <w:sz w:val="16"/>
        </w:rPr>
        <w:br/>
        <w:t xml:space="preserve">Он показывает, в каких институциональных секторах и отраслях происходит возникновение (образование) доходов. </w:t>
      </w:r>
    </w:p>
    <w:p w:rsidR="00835C54" w:rsidRPr="0077093D" w:rsidRDefault="00835C54" w:rsidP="00835C54">
      <w:pPr>
        <w:spacing w:line="200" w:lineRule="exact"/>
        <w:ind w:firstLine="284"/>
        <w:jc w:val="both"/>
      </w:pPr>
      <w:r w:rsidRPr="0077093D">
        <w:rPr>
          <w:rFonts w:ascii="Arial" w:eastAsia="Symbol" w:hAnsi="Arial" w:cs="Arial"/>
          <w:b/>
          <w:spacing w:val="-2"/>
          <w:sz w:val="16"/>
        </w:rPr>
        <w:t>Оплата труда наемных работников</w:t>
      </w:r>
      <w:r w:rsidRPr="0077093D">
        <w:rPr>
          <w:rFonts w:ascii="Arial" w:eastAsia="Symbol" w:hAnsi="Arial" w:cs="Arial"/>
          <w:spacing w:val="-2"/>
          <w:sz w:val="16"/>
        </w:rPr>
        <w:t xml:space="preserve"> представляет собой вознаграждение в денежной или натуральной форме, выплачиваемое работодателем наемному работнику за работу, выполненную в отчетном периоде. </w:t>
      </w:r>
      <w:proofErr w:type="gramStart"/>
      <w:r w:rsidRPr="0077093D">
        <w:rPr>
          <w:rFonts w:ascii="Arial" w:eastAsia="Symbol" w:hAnsi="Arial" w:cs="Arial"/>
          <w:spacing w:val="-2"/>
          <w:sz w:val="16"/>
        </w:rPr>
        <w:t xml:space="preserve">Она учитывается на основе начисленных сумм </w:t>
      </w:r>
      <w:r w:rsidRPr="0077093D">
        <w:rPr>
          <w:rFonts w:ascii="Arial" w:eastAsia="Symbol" w:hAnsi="Arial" w:cs="Arial"/>
          <w:spacing w:val="-2"/>
          <w:sz w:val="16"/>
        </w:rPr>
        <w:br/>
        <w:t xml:space="preserve">и включает в себя фактические и условно исчисленные отчисления на социальное страхование, налоги на доходы и другие выплаты, которые подлежат уплате наемными работниками, даже если они фактически удерживаются нанимателями в административных </w:t>
      </w:r>
      <w:r w:rsidRPr="0077093D">
        <w:rPr>
          <w:rFonts w:ascii="Arial" w:eastAsia="Symbol" w:hAnsi="Arial" w:cs="Arial"/>
          <w:spacing w:val="-2"/>
          <w:sz w:val="16"/>
        </w:rPr>
        <w:br/>
        <w:t>интересах или по иным причинам и выплачиваются  непосредственно органам социального страхования, налоговым службам от лица наемного работника.</w:t>
      </w:r>
      <w:proofErr w:type="gramEnd"/>
    </w:p>
    <w:p w:rsidR="00835C54" w:rsidRPr="0077093D" w:rsidRDefault="00835C54" w:rsidP="00835C54">
      <w:pPr>
        <w:spacing w:line="200" w:lineRule="exact"/>
        <w:ind w:firstLine="284"/>
        <w:jc w:val="both"/>
      </w:pPr>
      <w:r w:rsidRPr="0077093D">
        <w:rPr>
          <w:rFonts w:ascii="Arial" w:eastAsia="Symbol" w:hAnsi="Arial" w:cs="Arial"/>
          <w:sz w:val="16"/>
        </w:rPr>
        <w:t xml:space="preserve">Оплата труда в счете распределения первичных доходов, в отличие от счета образования доходов, включает </w:t>
      </w:r>
      <w:proofErr w:type="gramStart"/>
      <w:r w:rsidRPr="0077093D">
        <w:rPr>
          <w:rFonts w:ascii="Arial" w:eastAsia="Symbol" w:hAnsi="Arial" w:cs="Arial"/>
          <w:sz w:val="16"/>
        </w:rPr>
        <w:t>оплату труда, полученную резидентами за рубежом и не включает</w:t>
      </w:r>
      <w:proofErr w:type="gramEnd"/>
      <w:r w:rsidRPr="0077093D">
        <w:rPr>
          <w:rFonts w:ascii="Arial" w:eastAsia="Symbol" w:hAnsi="Arial" w:cs="Arial"/>
          <w:sz w:val="16"/>
        </w:rPr>
        <w:t xml:space="preserve"> оплату труда, переданную нерезидентам.</w:t>
      </w:r>
    </w:p>
    <w:p w:rsidR="00835C54" w:rsidRPr="0077093D" w:rsidRDefault="00835C54" w:rsidP="00835C54">
      <w:pPr>
        <w:spacing w:line="200" w:lineRule="exact"/>
        <w:ind w:firstLine="284"/>
        <w:jc w:val="both"/>
      </w:pPr>
      <w:r w:rsidRPr="0077093D">
        <w:rPr>
          <w:rFonts w:ascii="Arial" w:eastAsia="Symbol" w:hAnsi="Arial" w:cs="Arial"/>
          <w:sz w:val="16"/>
        </w:rPr>
        <w:t xml:space="preserve">Резиденты – институциональные единицы (юридические или физические лица), имеющие центр экономического интереса </w:t>
      </w:r>
      <w:r w:rsidRPr="0077093D">
        <w:rPr>
          <w:rFonts w:ascii="Arial" w:eastAsia="Symbol" w:hAnsi="Arial" w:cs="Arial"/>
          <w:sz w:val="16"/>
        </w:rPr>
        <w:br/>
        <w:t xml:space="preserve">на экономической территории страны, т.е. владеющие недвижимым имуществом, осуществляющие или намеревающиеся </w:t>
      </w:r>
      <w:r w:rsidRPr="0077093D">
        <w:rPr>
          <w:rFonts w:ascii="Arial" w:eastAsia="Symbol" w:hAnsi="Arial" w:cs="Arial"/>
          <w:sz w:val="16"/>
        </w:rPr>
        <w:br/>
        <w:t>осуществлять свою деятельность на экономической территории страны в течение длительного срока (не менее года).</w:t>
      </w:r>
    </w:p>
    <w:p w:rsidR="00835C54" w:rsidRPr="0077093D" w:rsidRDefault="00835C54" w:rsidP="00835C54">
      <w:pPr>
        <w:pStyle w:val="21"/>
        <w:ind w:left="0"/>
      </w:pPr>
      <w:r w:rsidRPr="0077093D">
        <w:rPr>
          <w:rFonts w:eastAsia="Symbol"/>
          <w:b/>
          <w:bCs/>
        </w:rPr>
        <w:t>Оплата труда и смешанные доходы, не наблюдаемые прямыми статистическими методами,</w:t>
      </w:r>
      <w:r w:rsidRPr="0077093D">
        <w:rPr>
          <w:rFonts w:eastAsia="Symbol"/>
        </w:rPr>
        <w:t xml:space="preserve"> определяются балансовым путем как разница между суммарными расходами на все нужды домашних хозяйств, включая прирост их финансовых активов </w:t>
      </w:r>
      <w:r w:rsidRPr="0077093D">
        <w:rPr>
          <w:rFonts w:eastAsia="Symbol"/>
        </w:rPr>
        <w:br/>
        <w:t xml:space="preserve">за минусом обязательств, и формально зарегистрированными доходами. Расчеты по определению скрытых оплаты труда </w:t>
      </w:r>
      <w:r w:rsidRPr="0077093D">
        <w:rPr>
          <w:rFonts w:eastAsia="Symbol"/>
        </w:rPr>
        <w:br/>
        <w:t>и смешанных доходов производятся по экономике в целом без разбивки по  видам экономической деятельности и территориям.</w:t>
      </w:r>
    </w:p>
    <w:p w:rsidR="00835C54" w:rsidRPr="0077093D" w:rsidRDefault="00835C54" w:rsidP="00835C54">
      <w:pPr>
        <w:spacing w:line="200" w:lineRule="exact"/>
        <w:ind w:firstLine="284"/>
        <w:jc w:val="both"/>
      </w:pPr>
      <w:r w:rsidRPr="0077093D">
        <w:rPr>
          <w:rFonts w:ascii="Arial" w:eastAsia="Symbol" w:hAnsi="Arial" w:cs="Arial"/>
          <w:b/>
          <w:sz w:val="16"/>
        </w:rPr>
        <w:t xml:space="preserve">Налоги на производство и импорт </w:t>
      </w:r>
      <w:r w:rsidRPr="0077093D">
        <w:rPr>
          <w:rFonts w:ascii="Arial" w:eastAsia="Symbol" w:hAnsi="Arial" w:cs="Arial"/>
          <w:sz w:val="16"/>
        </w:rPr>
        <w:t xml:space="preserve">– это обязательные безвозмездные невозвратные платежи, взимаемые органами </w:t>
      </w:r>
      <w:r w:rsidRPr="0077093D">
        <w:rPr>
          <w:rFonts w:ascii="Arial" w:eastAsia="Symbol" w:hAnsi="Arial" w:cs="Arial"/>
          <w:sz w:val="16"/>
        </w:rPr>
        <w:br/>
        <w:t xml:space="preserve">государственного управления с производящих единиц в связи с производством и импортом товаров и услуг или использованием факторов производства. Налоги на производство и импорт состоят из налогов на продукты и других налогов на производство. </w:t>
      </w:r>
    </w:p>
    <w:p w:rsidR="00835C54" w:rsidRPr="0077093D" w:rsidRDefault="00835C54" w:rsidP="00835C54">
      <w:pPr>
        <w:spacing w:line="200" w:lineRule="exact"/>
        <w:ind w:firstLine="284"/>
        <w:jc w:val="both"/>
      </w:pPr>
      <w:r w:rsidRPr="0077093D">
        <w:rPr>
          <w:rFonts w:ascii="Arial" w:eastAsia="Symbol" w:hAnsi="Arial" w:cs="Arial"/>
          <w:b/>
          <w:bCs/>
          <w:sz w:val="16"/>
        </w:rPr>
        <w:t>Налоги на продукты</w:t>
      </w:r>
      <w:r w:rsidRPr="0077093D">
        <w:rPr>
          <w:rFonts w:ascii="Arial" w:eastAsia="Symbol" w:hAnsi="Arial" w:cs="Arial"/>
          <w:sz w:val="16"/>
        </w:rPr>
        <w:t xml:space="preserve"> – это налоги, взимаемые пропорционально количеству или стоимости товаров и услуг, производимых, продаваемых или импортируемых резидентами, К ним относятся: налог на добавленную стоимость (НДС), акцизы, налоги </w:t>
      </w:r>
      <w:r w:rsidRPr="0077093D">
        <w:rPr>
          <w:rFonts w:ascii="Arial" w:eastAsia="Symbol" w:hAnsi="Arial" w:cs="Arial"/>
          <w:sz w:val="16"/>
        </w:rPr>
        <w:br/>
        <w:t xml:space="preserve">на импортируемые товары и услуги и т.п. </w:t>
      </w:r>
    </w:p>
    <w:p w:rsidR="00835C54" w:rsidRPr="0077093D" w:rsidRDefault="00835C54" w:rsidP="00835C54">
      <w:pPr>
        <w:spacing w:line="200" w:lineRule="exact"/>
        <w:ind w:firstLine="284"/>
        <w:jc w:val="both"/>
      </w:pPr>
      <w:r w:rsidRPr="0077093D">
        <w:rPr>
          <w:rFonts w:ascii="Arial" w:eastAsia="Symbol" w:hAnsi="Arial" w:cs="Arial"/>
          <w:b/>
          <w:bCs/>
          <w:sz w:val="16"/>
        </w:rPr>
        <w:t>Другие налоги на производство</w:t>
      </w:r>
      <w:r w:rsidRPr="0077093D">
        <w:rPr>
          <w:rFonts w:ascii="Arial" w:eastAsia="Symbol" w:hAnsi="Arial" w:cs="Arial"/>
          <w:sz w:val="16"/>
        </w:rPr>
        <w:t xml:space="preserve"> –  это налоги, связанные с использованием факторов производства (труда, земли, капитала), а также платежи за лицензии и разрешение заниматься какой-либо деятельностью или другие обязательные платежи, уплата </w:t>
      </w:r>
      <w:r w:rsidRPr="0077093D">
        <w:rPr>
          <w:rFonts w:ascii="Arial" w:eastAsia="Symbol" w:hAnsi="Arial" w:cs="Arial"/>
          <w:sz w:val="16"/>
        </w:rPr>
        <w:br/>
        <w:t xml:space="preserve">которых необходима для деятельности производящей единицы-резидента. Они не включают любые налоги на прибыль или иные доходы, получаемые предприятием. К другим налогам на производство относятся: налог на имущество и транспортный налог </w:t>
      </w:r>
      <w:r w:rsidRPr="0077093D">
        <w:rPr>
          <w:rFonts w:ascii="Arial" w:eastAsia="Symbol" w:hAnsi="Arial" w:cs="Arial"/>
          <w:sz w:val="16"/>
        </w:rPr>
        <w:br/>
        <w:t>институциональных единиц, участвующих в производстве, налоги на землю, налоги, взимаемые в зависимости от фонда оплаты труда, лицензионные сборы и некоторые другие. Термин "чистые" означает, что налоги показаны за вычетом соответствующих субсидий.</w:t>
      </w:r>
    </w:p>
    <w:p w:rsidR="00835C54" w:rsidRPr="0077093D" w:rsidRDefault="00835C54" w:rsidP="00835C54">
      <w:pPr>
        <w:spacing w:line="200" w:lineRule="exact"/>
        <w:ind w:firstLine="284"/>
        <w:jc w:val="both"/>
      </w:pPr>
      <w:proofErr w:type="gramStart"/>
      <w:r w:rsidRPr="0077093D">
        <w:rPr>
          <w:rFonts w:ascii="Arial" w:eastAsia="Symbol" w:hAnsi="Arial" w:cs="Arial"/>
          <w:b/>
          <w:sz w:val="16"/>
        </w:rPr>
        <w:t>Валовая прибыль экономики и валовые смешанные доходы</w:t>
      </w:r>
      <w:r w:rsidRPr="0077093D">
        <w:rPr>
          <w:rFonts w:ascii="Arial" w:eastAsia="Symbol" w:hAnsi="Arial" w:cs="Arial"/>
          <w:sz w:val="16"/>
        </w:rPr>
        <w:t xml:space="preserve"> представляют собой ту часть валового внутреннего продукта (на уровне секторов и отраслей добавленной стоимости), которая остается у производителей после вычета расходов, связанных </w:t>
      </w:r>
      <w:r w:rsidRPr="0077093D">
        <w:rPr>
          <w:rFonts w:ascii="Arial" w:eastAsia="Symbol" w:hAnsi="Arial" w:cs="Arial"/>
          <w:sz w:val="16"/>
        </w:rPr>
        <w:br/>
        <w:t xml:space="preserve">с оплатой труда наемных работников, и чистых налогов на производство и импорт (на уровне секторов и отраслей –  других чистых </w:t>
      </w:r>
      <w:r w:rsidRPr="0077093D">
        <w:rPr>
          <w:rFonts w:ascii="Arial" w:eastAsia="Symbol" w:hAnsi="Arial" w:cs="Arial"/>
          <w:spacing w:val="-2"/>
          <w:sz w:val="16"/>
        </w:rPr>
        <w:t>налогов на производство).</w:t>
      </w:r>
      <w:proofErr w:type="gramEnd"/>
      <w:r w:rsidRPr="0077093D">
        <w:rPr>
          <w:rFonts w:ascii="Arial" w:eastAsia="Symbol" w:hAnsi="Arial" w:cs="Arial"/>
          <w:spacing w:val="-2"/>
          <w:sz w:val="16"/>
        </w:rPr>
        <w:t xml:space="preserve"> Эта статья измеряет прибыль (или убыток), полученную от производства, до учета выплаты или получения</w:t>
      </w:r>
      <w:r w:rsidRPr="0077093D">
        <w:rPr>
          <w:rFonts w:ascii="Arial" w:eastAsia="Symbol" w:hAnsi="Arial" w:cs="Arial"/>
          <w:sz w:val="16"/>
        </w:rPr>
        <w:t xml:space="preserve"> доходов от собственности.</w:t>
      </w:r>
    </w:p>
    <w:p w:rsidR="00835C54" w:rsidRPr="0077093D" w:rsidRDefault="00835C54" w:rsidP="00835C54">
      <w:pPr>
        <w:pStyle w:val="21"/>
        <w:ind w:left="0"/>
      </w:pPr>
      <w:r w:rsidRPr="0077093D">
        <w:rPr>
          <w:rFonts w:eastAsia="Symbol"/>
        </w:rPr>
        <w:t>Валовая прибыль в СНС в отличие от показателя прибыли от реализации, отражаемой в бухгалтерском учете, не содержит элементов оплаты труда, сверхнормативные выплаты по командировочным, представительским и другим расходам, не включает прибыль, образующуюся у владельцев активов в результате роста цен, и включает потребление основного капитала.</w:t>
      </w:r>
    </w:p>
    <w:p w:rsidR="00835C54" w:rsidRPr="0077093D" w:rsidRDefault="00835C54" w:rsidP="00835C54">
      <w:pPr>
        <w:pStyle w:val="21"/>
        <w:ind w:left="0"/>
        <w:rPr>
          <w:spacing w:val="-4"/>
          <w:szCs w:val="16"/>
        </w:rPr>
      </w:pPr>
      <w:r w:rsidRPr="0077093D">
        <w:rPr>
          <w:rFonts w:eastAsia="Symbol"/>
          <w:spacing w:val="-4"/>
          <w:szCs w:val="16"/>
        </w:rPr>
        <w:t xml:space="preserve">Для некорпорированных предприятий, принадлежащих домашним хозяйствам, эта статья содержит элемент вознаграждения </w:t>
      </w:r>
      <w:r w:rsidRPr="0077093D">
        <w:rPr>
          <w:rFonts w:eastAsia="Symbol"/>
          <w:spacing w:val="-4"/>
          <w:szCs w:val="16"/>
        </w:rPr>
        <w:br/>
        <w:t xml:space="preserve">за работу, который не может быть отделен от дохода владельца или предпринимателя. В этом случае она называется смешанным </w:t>
      </w:r>
      <w:r w:rsidRPr="0077093D">
        <w:rPr>
          <w:rFonts w:eastAsia="Symbol"/>
          <w:spacing w:val="-4"/>
          <w:szCs w:val="16"/>
        </w:rPr>
        <w:br/>
        <w:t>доходом.</w:t>
      </w:r>
    </w:p>
    <w:p w:rsidR="00835C54" w:rsidRPr="0077093D" w:rsidRDefault="00835C54" w:rsidP="00835C54">
      <w:pPr>
        <w:spacing w:line="200" w:lineRule="exact"/>
        <w:ind w:firstLine="284"/>
        <w:jc w:val="both"/>
      </w:pPr>
      <w:r w:rsidRPr="0077093D">
        <w:rPr>
          <w:rFonts w:ascii="Arial" w:eastAsia="Symbol" w:hAnsi="Arial" w:cs="Arial"/>
          <w:b/>
          <w:sz w:val="16"/>
        </w:rPr>
        <w:lastRenderedPageBreak/>
        <w:t>Табл. 12.5. Счет распределения первичных доходов</w:t>
      </w:r>
      <w:r w:rsidRPr="0077093D">
        <w:rPr>
          <w:rFonts w:ascii="Arial" w:eastAsia="Symbol" w:hAnsi="Arial" w:cs="Arial"/>
          <w:sz w:val="16"/>
        </w:rPr>
        <w:t xml:space="preserve"> является второй составной частью счета первичного распределения доходов. Он характеризует распределение первичных доходов (доходов от производственной деятельности и от собственности), полученных резидентами от резидентов и нерезидентов.</w:t>
      </w:r>
    </w:p>
    <w:p w:rsidR="00835C54" w:rsidRPr="0077093D" w:rsidRDefault="00835C54" w:rsidP="00835C54">
      <w:pPr>
        <w:spacing w:line="200" w:lineRule="exact"/>
        <w:ind w:firstLine="284"/>
        <w:jc w:val="both"/>
      </w:pPr>
      <w:r w:rsidRPr="0077093D">
        <w:rPr>
          <w:rFonts w:ascii="Arial" w:eastAsia="Symbol" w:hAnsi="Arial" w:cs="Arial"/>
          <w:b/>
          <w:sz w:val="16"/>
        </w:rPr>
        <w:t>Доходы от собственности</w:t>
      </w:r>
      <w:r w:rsidRPr="0077093D">
        <w:rPr>
          <w:rFonts w:ascii="Arial" w:eastAsia="Symbol" w:hAnsi="Arial" w:cs="Arial"/>
          <w:sz w:val="16"/>
        </w:rPr>
        <w:t xml:space="preserve"> включают доходы, получаемые и выплачиваемые институциональными единицами в связи </w:t>
      </w:r>
      <w:r w:rsidRPr="0077093D">
        <w:rPr>
          <w:rFonts w:ascii="Arial" w:eastAsia="Symbol" w:hAnsi="Arial" w:cs="Arial"/>
          <w:sz w:val="16"/>
        </w:rPr>
        <w:br/>
        <w:t xml:space="preserve">с предоставлением в пользование финансовых активов, земли и </w:t>
      </w:r>
      <w:proofErr w:type="gramStart"/>
      <w:r w:rsidRPr="0077093D">
        <w:rPr>
          <w:rFonts w:ascii="Arial" w:eastAsia="Symbol" w:hAnsi="Arial" w:cs="Arial"/>
          <w:sz w:val="16"/>
        </w:rPr>
        <w:t>других</w:t>
      </w:r>
      <w:proofErr w:type="gramEnd"/>
      <w:r w:rsidRPr="0077093D">
        <w:rPr>
          <w:rFonts w:ascii="Arial" w:eastAsia="Symbol" w:hAnsi="Arial" w:cs="Arial"/>
          <w:sz w:val="16"/>
        </w:rPr>
        <w:t xml:space="preserve"> нефинансовых непроизведенных материальных активов (недра, другие природные активы и т.п.).</w:t>
      </w:r>
    </w:p>
    <w:p w:rsidR="00835C54" w:rsidRPr="0077093D" w:rsidRDefault="00835C54" w:rsidP="00835C54">
      <w:pPr>
        <w:spacing w:line="200" w:lineRule="exact"/>
        <w:ind w:firstLine="284"/>
        <w:jc w:val="both"/>
      </w:pPr>
      <w:r w:rsidRPr="0077093D">
        <w:rPr>
          <w:rFonts w:ascii="Arial" w:eastAsia="Symbol" w:hAnsi="Arial" w:cs="Arial"/>
          <w:b/>
          <w:sz w:val="16"/>
        </w:rPr>
        <w:t xml:space="preserve">Сальдо первичных доходов </w:t>
      </w:r>
      <w:r w:rsidRPr="0077093D">
        <w:rPr>
          <w:rFonts w:ascii="Arial" w:eastAsia="Symbol" w:hAnsi="Arial" w:cs="Arial"/>
          <w:sz w:val="16"/>
        </w:rPr>
        <w:t xml:space="preserve">характеризует доходы, образующиеся у институциональных единиц-резидентов в результате </w:t>
      </w:r>
      <w:r w:rsidRPr="0077093D">
        <w:rPr>
          <w:rFonts w:ascii="Arial" w:eastAsia="Symbol" w:hAnsi="Arial" w:cs="Arial"/>
          <w:sz w:val="16"/>
        </w:rPr>
        <w:br/>
        <w:t xml:space="preserve">их участия в производстве и от собственности. Оно определяется как разница между всеми первичными доходами, полученными </w:t>
      </w:r>
      <w:r w:rsidRPr="0077093D">
        <w:rPr>
          <w:rFonts w:ascii="Arial" w:eastAsia="Symbol" w:hAnsi="Arial" w:cs="Arial"/>
          <w:sz w:val="16"/>
        </w:rPr>
        <w:br/>
        <w:t xml:space="preserve">и выплаченными единицами-резидентами. На уровне экономики в целом сальдо первичных доходов, определенное на валовой </w:t>
      </w:r>
      <w:r w:rsidRPr="0077093D">
        <w:rPr>
          <w:rFonts w:ascii="Arial" w:eastAsia="Symbol" w:hAnsi="Arial" w:cs="Arial"/>
          <w:sz w:val="16"/>
        </w:rPr>
        <w:br/>
        <w:t xml:space="preserve">основе, т. е. до вычета потребления основного капитала, равно </w:t>
      </w:r>
      <w:r w:rsidRPr="0077093D">
        <w:rPr>
          <w:rFonts w:ascii="Arial" w:eastAsia="Symbol" w:hAnsi="Arial" w:cs="Arial"/>
          <w:b/>
          <w:sz w:val="16"/>
        </w:rPr>
        <w:t>валовому национальному доходу</w:t>
      </w:r>
      <w:r w:rsidRPr="0077093D">
        <w:rPr>
          <w:rFonts w:ascii="Arial" w:eastAsia="Symbol" w:hAnsi="Arial" w:cs="Arial"/>
          <w:sz w:val="16"/>
        </w:rPr>
        <w:t xml:space="preserve">. Сальдо первичных доходов, определенное на чистой основе, т.е. за вычетом потребления основного капитала, равно </w:t>
      </w:r>
      <w:r w:rsidRPr="0077093D">
        <w:rPr>
          <w:rFonts w:ascii="Arial" w:eastAsia="Symbol" w:hAnsi="Arial" w:cs="Arial"/>
          <w:b/>
          <w:sz w:val="16"/>
        </w:rPr>
        <w:t>чистому национальному доходу.</w:t>
      </w:r>
    </w:p>
    <w:p w:rsidR="00835C54" w:rsidRPr="0077093D" w:rsidRDefault="00835C54" w:rsidP="00835C54">
      <w:pPr>
        <w:spacing w:line="200" w:lineRule="exact"/>
        <w:ind w:firstLine="284"/>
        <w:jc w:val="both"/>
      </w:pPr>
      <w:r w:rsidRPr="0077093D">
        <w:rPr>
          <w:rFonts w:ascii="Arial" w:eastAsia="Symbol" w:hAnsi="Arial" w:cs="Arial"/>
          <w:b/>
          <w:sz w:val="16"/>
        </w:rPr>
        <w:t>Табл. 12.6. Счет вторичного распределения доходов</w:t>
      </w:r>
      <w:r w:rsidRPr="0077093D">
        <w:rPr>
          <w:rFonts w:ascii="Arial" w:eastAsia="Symbol" w:hAnsi="Arial" w:cs="Arial"/>
          <w:sz w:val="16"/>
        </w:rPr>
        <w:t xml:space="preserve"> отражает преобразование сальдо первичных доходов секторов </w:t>
      </w:r>
      <w:r w:rsidRPr="0077093D">
        <w:rPr>
          <w:rFonts w:ascii="Arial" w:eastAsia="Symbol" w:hAnsi="Arial" w:cs="Arial"/>
          <w:sz w:val="16"/>
        </w:rPr>
        <w:br/>
        <w:t>в их располагаемый доход в результате поступлений и передач текущих трансфертов.</w:t>
      </w:r>
    </w:p>
    <w:p w:rsidR="00835C54" w:rsidRPr="0077093D" w:rsidRDefault="00835C54" w:rsidP="00835C54">
      <w:pPr>
        <w:spacing w:line="200" w:lineRule="exact"/>
        <w:ind w:firstLine="284"/>
        <w:jc w:val="both"/>
      </w:pPr>
      <w:r w:rsidRPr="0077093D">
        <w:rPr>
          <w:rFonts w:ascii="Arial" w:eastAsia="Symbol" w:hAnsi="Arial" w:cs="Arial"/>
          <w:b/>
          <w:sz w:val="16"/>
        </w:rPr>
        <w:t>Трансферт</w:t>
      </w:r>
      <w:r w:rsidRPr="0077093D">
        <w:rPr>
          <w:rFonts w:ascii="Arial" w:eastAsia="Symbol" w:hAnsi="Arial" w:cs="Arial"/>
          <w:sz w:val="16"/>
        </w:rPr>
        <w:t xml:space="preserve"> представляет собой операцию, когда одна институциональная единица предоставляет товар, услугу или актив </w:t>
      </w:r>
      <w:r w:rsidRPr="0077093D">
        <w:rPr>
          <w:rFonts w:ascii="Arial" w:eastAsia="Symbol" w:hAnsi="Arial" w:cs="Arial"/>
          <w:sz w:val="16"/>
        </w:rPr>
        <w:br/>
        <w:t xml:space="preserve">(финансовый или нефинансовый) другой единице, не получая взамен от нее возмещения в виде товара, услуги или актива. </w:t>
      </w:r>
      <w:r w:rsidRPr="0077093D">
        <w:rPr>
          <w:rFonts w:ascii="Arial" w:eastAsia="Symbol" w:hAnsi="Arial" w:cs="Arial"/>
          <w:sz w:val="16"/>
        </w:rPr>
        <w:br/>
        <w:t xml:space="preserve">Различают текущие и капитальные трансферты. Они могут </w:t>
      </w:r>
      <w:proofErr w:type="gramStart"/>
      <w:r w:rsidRPr="0077093D">
        <w:rPr>
          <w:rFonts w:ascii="Arial" w:eastAsia="Symbol" w:hAnsi="Arial" w:cs="Arial"/>
          <w:sz w:val="16"/>
        </w:rPr>
        <w:t>производится</w:t>
      </w:r>
      <w:proofErr w:type="gramEnd"/>
      <w:r w:rsidRPr="0077093D">
        <w:rPr>
          <w:rFonts w:ascii="Arial" w:eastAsia="Symbol" w:hAnsi="Arial" w:cs="Arial"/>
          <w:sz w:val="16"/>
        </w:rPr>
        <w:t xml:space="preserve"> в денежной и натуральной форме. </w:t>
      </w:r>
    </w:p>
    <w:p w:rsidR="00835C54" w:rsidRPr="0077093D" w:rsidRDefault="00835C54" w:rsidP="00835C54">
      <w:pPr>
        <w:spacing w:line="200" w:lineRule="exact"/>
        <w:ind w:firstLine="284"/>
        <w:jc w:val="both"/>
      </w:pPr>
      <w:r w:rsidRPr="0077093D">
        <w:rPr>
          <w:rFonts w:ascii="Arial" w:eastAsia="Symbol" w:hAnsi="Arial" w:cs="Arial"/>
          <w:b/>
          <w:sz w:val="16"/>
        </w:rPr>
        <w:t>Текущие трансферты</w:t>
      </w:r>
      <w:r w:rsidRPr="0077093D">
        <w:rPr>
          <w:rFonts w:ascii="Arial" w:eastAsia="Symbol" w:hAnsi="Arial" w:cs="Arial"/>
          <w:sz w:val="16"/>
        </w:rPr>
        <w:t xml:space="preserve"> включают следующие основные виды: текущие налоги на доходы, имущество и др., страховые премии </w:t>
      </w:r>
      <w:r w:rsidRPr="0077093D">
        <w:rPr>
          <w:rFonts w:ascii="Arial" w:eastAsia="Symbol" w:hAnsi="Arial" w:cs="Arial"/>
          <w:sz w:val="16"/>
        </w:rPr>
        <w:br/>
        <w:t xml:space="preserve">и возмещения, отчисления на социальное страхование, социальные пособия, добровольные взносы и подарки, не имеющие </w:t>
      </w:r>
      <w:r w:rsidRPr="0077093D">
        <w:rPr>
          <w:rFonts w:ascii="Arial" w:eastAsia="Symbol" w:hAnsi="Arial" w:cs="Arial"/>
          <w:sz w:val="16"/>
        </w:rPr>
        <w:br/>
        <w:t>капитального характера, штрафы и т. д.</w:t>
      </w:r>
    </w:p>
    <w:p w:rsidR="00835C54" w:rsidRPr="0077093D" w:rsidRDefault="00835C54" w:rsidP="00835C54">
      <w:pPr>
        <w:spacing w:line="200" w:lineRule="exact"/>
        <w:ind w:firstLine="284"/>
        <w:jc w:val="both"/>
      </w:pPr>
      <w:r w:rsidRPr="0077093D">
        <w:rPr>
          <w:rFonts w:ascii="Arial" w:eastAsia="Symbol" w:hAnsi="Arial" w:cs="Arial"/>
          <w:b/>
          <w:sz w:val="16"/>
        </w:rPr>
        <w:t>Табл. 12.6, 12.7. Валовой располагаемый доход</w:t>
      </w:r>
      <w:r w:rsidRPr="0077093D">
        <w:rPr>
          <w:rFonts w:ascii="Arial" w:eastAsia="Symbol" w:hAnsi="Arial" w:cs="Arial"/>
          <w:sz w:val="16"/>
        </w:rPr>
        <w:t xml:space="preserve"> представляет собой доход, которым институциональная единица </w:t>
      </w:r>
      <w:r w:rsidRPr="0077093D">
        <w:rPr>
          <w:rFonts w:ascii="Arial" w:eastAsia="Symbol" w:hAnsi="Arial" w:cs="Arial"/>
          <w:sz w:val="16"/>
        </w:rPr>
        <w:br/>
        <w:t xml:space="preserve">располагает для конечного потребления и сбережения. Он равен сальдо первичных доходов минус переданные  текущие </w:t>
      </w:r>
      <w:r w:rsidRPr="0077093D">
        <w:rPr>
          <w:rFonts w:ascii="Arial" w:eastAsia="Symbol" w:hAnsi="Arial" w:cs="Arial"/>
          <w:sz w:val="16"/>
        </w:rPr>
        <w:br/>
        <w:t xml:space="preserve">трансферты, плюс полученные текущие трансферты. Сумма располагаемых доходов всех институциональных единиц-резидентов равна </w:t>
      </w:r>
      <w:r w:rsidRPr="0077093D">
        <w:rPr>
          <w:rFonts w:ascii="Arial" w:eastAsia="Symbol" w:hAnsi="Arial" w:cs="Arial"/>
          <w:b/>
          <w:sz w:val="16"/>
        </w:rPr>
        <w:t>валовому национальному располагаемому доходу</w:t>
      </w:r>
      <w:r w:rsidRPr="0077093D">
        <w:rPr>
          <w:rFonts w:ascii="Arial" w:eastAsia="Symbol" w:hAnsi="Arial" w:cs="Arial"/>
          <w:sz w:val="16"/>
        </w:rPr>
        <w:t>.</w:t>
      </w:r>
    </w:p>
    <w:p w:rsidR="00835C54" w:rsidRPr="0077093D" w:rsidRDefault="00835C54" w:rsidP="00835C54">
      <w:pPr>
        <w:spacing w:line="200" w:lineRule="exact"/>
        <w:ind w:firstLine="284"/>
        <w:jc w:val="both"/>
      </w:pPr>
      <w:r w:rsidRPr="0077093D">
        <w:rPr>
          <w:rFonts w:ascii="Arial" w:eastAsia="Symbol" w:hAnsi="Arial" w:cs="Arial"/>
          <w:b/>
          <w:sz w:val="16"/>
        </w:rPr>
        <w:t>Табл. 12.7. Счет использования располагаемого дохода</w:t>
      </w:r>
      <w:r w:rsidRPr="0077093D">
        <w:rPr>
          <w:rFonts w:ascii="Arial" w:eastAsia="Symbol" w:hAnsi="Arial" w:cs="Arial"/>
          <w:sz w:val="16"/>
        </w:rPr>
        <w:t xml:space="preserve"> показывает, как домашние хозяйства, государственное управление и некоммерческие организации, обслуживающие домашние хозяйства, распределяют свой располагаемый доход между расходами на конечное потребление и сбережением.</w:t>
      </w:r>
    </w:p>
    <w:p w:rsidR="00835C54" w:rsidRPr="0077093D" w:rsidRDefault="00835C54" w:rsidP="00835C54">
      <w:pPr>
        <w:spacing w:line="200" w:lineRule="exact"/>
        <w:ind w:firstLine="284"/>
        <w:jc w:val="both"/>
        <w:rPr>
          <w:spacing w:val="-2"/>
          <w:szCs w:val="16"/>
        </w:rPr>
      </w:pPr>
      <w:r w:rsidRPr="0077093D">
        <w:rPr>
          <w:rFonts w:ascii="Arial" w:eastAsia="Symbol" w:hAnsi="Arial" w:cs="Arial"/>
          <w:b/>
          <w:sz w:val="16"/>
        </w:rPr>
        <w:t>Табл. 12.7, 12.18 – 12.21. Расходы на конечное потребление домашних хозяйств</w:t>
      </w:r>
      <w:r w:rsidRPr="0077093D">
        <w:rPr>
          <w:rFonts w:ascii="Arial" w:eastAsia="Symbol" w:hAnsi="Arial" w:cs="Arial"/>
          <w:sz w:val="16"/>
        </w:rPr>
        <w:t xml:space="preserve"> включают расходы домашних хозяйств </w:t>
      </w:r>
      <w:r w:rsidRPr="0077093D">
        <w:rPr>
          <w:rFonts w:ascii="Arial" w:eastAsia="Symbol" w:hAnsi="Arial" w:cs="Arial"/>
          <w:sz w:val="16"/>
        </w:rPr>
        <w:br/>
        <w:t xml:space="preserve">на приобретение потребительских товаров и услуг во всех торговых </w:t>
      </w:r>
      <w:r w:rsidRPr="0077093D">
        <w:rPr>
          <w:rFonts w:ascii="Arial" w:eastAsia="Symbol" w:hAnsi="Arial" w:cs="Arial"/>
          <w:spacing w:val="-2"/>
          <w:sz w:val="16"/>
          <w:szCs w:val="16"/>
        </w:rPr>
        <w:t xml:space="preserve">предприятиях, на городских рынках и через неорганизованную (уличную) торговлю, предприятиях бытового и жилищно-коммунального обслуживания, пассажирского транспорта, связи, гостиницах, учреждениях культуры, здравоохранения, образования, а также стоимость товаров и услуг, потребленных  в натуральной форме </w:t>
      </w:r>
      <w:proofErr w:type="gramStart"/>
      <w:r w:rsidRPr="0077093D">
        <w:rPr>
          <w:rFonts w:ascii="Arial" w:eastAsia="Symbol" w:hAnsi="Arial" w:cs="Arial"/>
          <w:spacing w:val="-4"/>
          <w:sz w:val="16"/>
          <w:szCs w:val="16"/>
        </w:rPr>
        <w:t>–</w:t>
      </w:r>
      <w:r w:rsidRPr="0077093D">
        <w:rPr>
          <w:rFonts w:ascii="Arial" w:eastAsia="Symbol" w:hAnsi="Arial" w:cs="Arial"/>
          <w:spacing w:val="-2"/>
          <w:sz w:val="16"/>
          <w:szCs w:val="16"/>
        </w:rPr>
        <w:t>п</w:t>
      </w:r>
      <w:proofErr w:type="gramEnd"/>
      <w:r w:rsidRPr="0077093D">
        <w:rPr>
          <w:rFonts w:ascii="Arial" w:eastAsia="Symbol" w:hAnsi="Arial" w:cs="Arial"/>
          <w:spacing w:val="-2"/>
          <w:sz w:val="16"/>
          <w:szCs w:val="16"/>
        </w:rPr>
        <w:t xml:space="preserve">роизведенных для себя (сельскохозяйственная продукция личных подсобных хозяйств, услуги, предоставленные в связи </w:t>
      </w:r>
      <w:r w:rsidRPr="0077093D">
        <w:rPr>
          <w:rFonts w:ascii="Arial" w:eastAsia="Symbol" w:hAnsi="Arial" w:cs="Arial"/>
          <w:spacing w:val="-2"/>
          <w:sz w:val="16"/>
          <w:szCs w:val="16"/>
        </w:rPr>
        <w:br/>
        <w:t xml:space="preserve">с проживанием владельцев в собственных жилищах) и полученных в качестве оплаты труда и гуманитарной помощи. </w:t>
      </w:r>
    </w:p>
    <w:p w:rsidR="00835C54" w:rsidRPr="0077093D" w:rsidRDefault="00835C54" w:rsidP="00835C54">
      <w:pPr>
        <w:spacing w:line="200" w:lineRule="exact"/>
        <w:ind w:firstLine="284"/>
        <w:jc w:val="both"/>
      </w:pPr>
      <w:r w:rsidRPr="0077093D">
        <w:rPr>
          <w:rFonts w:ascii="Arial" w:eastAsia="Symbol" w:hAnsi="Arial" w:cs="Arial"/>
          <w:b/>
          <w:spacing w:val="-4"/>
          <w:sz w:val="16"/>
        </w:rPr>
        <w:t>Расходы государственного управления</w:t>
      </w:r>
      <w:r w:rsidRPr="0077093D">
        <w:rPr>
          <w:rFonts w:ascii="Arial" w:eastAsia="Symbol" w:hAnsi="Arial" w:cs="Arial"/>
          <w:spacing w:val="-4"/>
          <w:sz w:val="16"/>
        </w:rPr>
        <w:t xml:space="preserve"> </w:t>
      </w:r>
      <w:r w:rsidRPr="0077093D">
        <w:rPr>
          <w:rFonts w:ascii="Arial" w:eastAsia="Symbol" w:hAnsi="Arial" w:cs="Arial"/>
          <w:b/>
          <w:spacing w:val="-4"/>
          <w:sz w:val="16"/>
        </w:rPr>
        <w:t>на индивидуальные товары и услуги</w:t>
      </w:r>
      <w:r w:rsidRPr="0077093D">
        <w:rPr>
          <w:rFonts w:ascii="Arial" w:eastAsia="Symbol" w:hAnsi="Arial" w:cs="Arial"/>
          <w:spacing w:val="-4"/>
          <w:sz w:val="16"/>
        </w:rPr>
        <w:t xml:space="preserve"> состоят из расходов сектора государственного</w:t>
      </w:r>
      <w:r w:rsidRPr="0077093D">
        <w:rPr>
          <w:rFonts w:ascii="Arial" w:eastAsia="Symbol" w:hAnsi="Arial" w:cs="Arial"/>
          <w:sz w:val="16"/>
        </w:rPr>
        <w:t xml:space="preserve"> управления на потребительские товары и услуги, предназначенные для индивидуального потребления. Такие расходы </w:t>
      </w:r>
      <w:r w:rsidRPr="0077093D">
        <w:rPr>
          <w:rFonts w:ascii="Arial" w:eastAsia="Symbol" w:hAnsi="Arial" w:cs="Arial"/>
          <w:sz w:val="16"/>
        </w:rPr>
        <w:br/>
        <w:t xml:space="preserve">финансируются за счет государственного бюджета и внебюджетных фондов из средств, полученных в результате сбора налогов </w:t>
      </w:r>
      <w:r w:rsidRPr="0077093D">
        <w:rPr>
          <w:rFonts w:ascii="Arial" w:eastAsia="Symbol" w:hAnsi="Arial" w:cs="Arial"/>
          <w:sz w:val="16"/>
        </w:rPr>
        <w:br/>
        <w:t xml:space="preserve">и из других доходов государства. В эти расходы включаются расходы предприятий и организаций, оказывающих бесплатные </w:t>
      </w:r>
      <w:r w:rsidRPr="0077093D">
        <w:rPr>
          <w:rFonts w:ascii="Arial" w:eastAsia="Symbol" w:hAnsi="Arial" w:cs="Arial"/>
          <w:sz w:val="16"/>
        </w:rPr>
        <w:br/>
        <w:t>(для населения) услуги в области здравоохранения, образования, культуры.</w:t>
      </w:r>
    </w:p>
    <w:p w:rsidR="00835C54" w:rsidRPr="0077093D" w:rsidRDefault="00835C54" w:rsidP="00835C54">
      <w:pPr>
        <w:spacing w:line="200" w:lineRule="exact"/>
        <w:ind w:firstLine="284"/>
        <w:jc w:val="both"/>
        <w:rPr>
          <w:spacing w:val="-2"/>
          <w:szCs w:val="16"/>
        </w:rPr>
      </w:pPr>
      <w:r w:rsidRPr="0077093D">
        <w:rPr>
          <w:rFonts w:ascii="Arial" w:eastAsia="Symbol" w:hAnsi="Arial" w:cs="Arial"/>
          <w:b/>
          <w:spacing w:val="-2"/>
          <w:sz w:val="16"/>
          <w:szCs w:val="16"/>
        </w:rPr>
        <w:t>Расходы государственного управления на коллективные услуги</w:t>
      </w:r>
      <w:r w:rsidRPr="0077093D">
        <w:rPr>
          <w:rFonts w:ascii="Arial" w:eastAsia="Symbol" w:hAnsi="Arial" w:cs="Arial"/>
          <w:spacing w:val="-2"/>
          <w:sz w:val="16"/>
          <w:szCs w:val="16"/>
        </w:rPr>
        <w:t xml:space="preserve">. </w:t>
      </w:r>
      <w:proofErr w:type="gramStart"/>
      <w:r w:rsidRPr="0077093D">
        <w:rPr>
          <w:rFonts w:ascii="Arial" w:eastAsia="Symbol" w:hAnsi="Arial" w:cs="Arial"/>
          <w:spacing w:val="-2"/>
          <w:sz w:val="16"/>
          <w:szCs w:val="16"/>
        </w:rPr>
        <w:t xml:space="preserve">Этот показатель отличается от предыдущего тем, </w:t>
      </w:r>
      <w:r w:rsidRPr="0077093D">
        <w:rPr>
          <w:rFonts w:ascii="Arial" w:eastAsia="Symbol" w:hAnsi="Arial" w:cs="Arial"/>
          <w:spacing w:val="-2"/>
          <w:sz w:val="16"/>
          <w:szCs w:val="16"/>
        </w:rPr>
        <w:br/>
        <w:t xml:space="preserve">что в нем учитываются услуги, оказываемые за счет государственного бюджета предприятиями и организациями, которые </w:t>
      </w:r>
      <w:r w:rsidRPr="0077093D">
        <w:rPr>
          <w:rFonts w:ascii="Arial" w:eastAsia="Symbol" w:hAnsi="Arial" w:cs="Arial"/>
          <w:spacing w:val="-2"/>
          <w:sz w:val="16"/>
          <w:szCs w:val="16"/>
        </w:rPr>
        <w:br/>
        <w:t xml:space="preserve">удовлетворяют потребности не отдельных домашних хозяйств, а общества в целом (расходы на государственное управление </w:t>
      </w:r>
      <w:r w:rsidRPr="0077093D">
        <w:rPr>
          <w:rFonts w:ascii="Arial" w:eastAsia="Symbol" w:hAnsi="Arial" w:cs="Arial"/>
          <w:spacing w:val="-2"/>
          <w:sz w:val="16"/>
          <w:szCs w:val="16"/>
        </w:rPr>
        <w:br/>
        <w:t xml:space="preserve">и обеспечение военной безопасности, а также расходы на нерыночную науку, услуги организаций, обслуживающих сельское </w:t>
      </w:r>
      <w:r w:rsidRPr="0077093D">
        <w:rPr>
          <w:rFonts w:ascii="Arial" w:eastAsia="Symbol" w:hAnsi="Arial" w:cs="Arial"/>
          <w:spacing w:val="-2"/>
          <w:sz w:val="16"/>
          <w:szCs w:val="16"/>
        </w:rPr>
        <w:br/>
        <w:t>хозяйство и др.).</w:t>
      </w:r>
      <w:proofErr w:type="gramEnd"/>
    </w:p>
    <w:p w:rsidR="00835C54" w:rsidRPr="0077093D" w:rsidRDefault="00835C54" w:rsidP="00835C54">
      <w:pPr>
        <w:spacing w:line="200" w:lineRule="exact"/>
        <w:ind w:firstLine="284"/>
        <w:jc w:val="both"/>
        <w:rPr>
          <w:spacing w:val="-4"/>
          <w:szCs w:val="16"/>
        </w:rPr>
      </w:pPr>
      <w:r w:rsidRPr="0077093D">
        <w:rPr>
          <w:rFonts w:ascii="Arial" w:eastAsia="Symbol" w:hAnsi="Arial" w:cs="Arial"/>
          <w:b/>
          <w:spacing w:val="-4"/>
          <w:sz w:val="16"/>
          <w:szCs w:val="16"/>
        </w:rPr>
        <w:t>Расходы на конечное потребление некоммерческих организаций, обслуживающих домашние хозяйства,</w:t>
      </w:r>
      <w:r w:rsidRPr="0077093D">
        <w:rPr>
          <w:rFonts w:ascii="Arial" w:eastAsia="Symbol" w:hAnsi="Arial" w:cs="Arial"/>
          <w:spacing w:val="-4"/>
          <w:sz w:val="16"/>
          <w:szCs w:val="16"/>
        </w:rPr>
        <w:t xml:space="preserve"> – расходы </w:t>
      </w:r>
      <w:r w:rsidRPr="0077093D">
        <w:rPr>
          <w:rFonts w:ascii="Arial" w:eastAsia="Symbol" w:hAnsi="Arial" w:cs="Arial"/>
          <w:spacing w:val="-4"/>
          <w:sz w:val="16"/>
          <w:szCs w:val="16"/>
        </w:rPr>
        <w:br/>
        <w:t xml:space="preserve">общественных организаций, в отношении которых условно считается, что они предоставляют только индивидуальные товары и услуги. </w:t>
      </w:r>
    </w:p>
    <w:p w:rsidR="00835C54" w:rsidRPr="0077093D" w:rsidRDefault="00835C54" w:rsidP="00835C54">
      <w:pPr>
        <w:spacing w:line="200" w:lineRule="exact"/>
        <w:ind w:firstLine="284"/>
        <w:jc w:val="both"/>
      </w:pPr>
      <w:r w:rsidRPr="0077093D">
        <w:rPr>
          <w:rFonts w:ascii="Arial" w:eastAsia="Symbol" w:hAnsi="Arial" w:cs="Arial"/>
          <w:sz w:val="16"/>
        </w:rPr>
        <w:t xml:space="preserve">Сюда же включается стоимость нерыночных услуг (социального характера), оказываемых коммерческими предприятиями </w:t>
      </w:r>
      <w:r w:rsidRPr="0077093D">
        <w:rPr>
          <w:rFonts w:ascii="Arial" w:eastAsia="Symbol" w:hAnsi="Arial" w:cs="Arial"/>
          <w:sz w:val="16"/>
        </w:rPr>
        <w:br/>
        <w:t>и организациями своим работникам.</w:t>
      </w:r>
    </w:p>
    <w:p w:rsidR="00835C54" w:rsidRPr="0077093D" w:rsidRDefault="00835C54" w:rsidP="00835C54">
      <w:pPr>
        <w:spacing w:line="200" w:lineRule="exact"/>
        <w:ind w:firstLine="284"/>
        <w:jc w:val="both"/>
      </w:pPr>
      <w:r w:rsidRPr="0077093D">
        <w:rPr>
          <w:rFonts w:ascii="Arial" w:eastAsia="Symbol" w:hAnsi="Arial" w:cs="Arial"/>
          <w:b/>
          <w:sz w:val="16"/>
        </w:rPr>
        <w:t xml:space="preserve">Табл. 12.8. Счет операций с капиталом </w:t>
      </w:r>
      <w:r w:rsidRPr="0077093D">
        <w:rPr>
          <w:rFonts w:ascii="Arial" w:eastAsia="Symbol" w:hAnsi="Arial" w:cs="Arial"/>
          <w:sz w:val="16"/>
        </w:rPr>
        <w:t xml:space="preserve">отражает стоимость нефинансовых активов, приобретаемых или реализуемых </w:t>
      </w:r>
      <w:r w:rsidRPr="0077093D">
        <w:rPr>
          <w:rFonts w:ascii="Arial" w:eastAsia="Symbol" w:hAnsi="Arial" w:cs="Arial"/>
          <w:sz w:val="16"/>
        </w:rPr>
        <w:br/>
        <w:t xml:space="preserve">институциональными единицами-резидентами в результате экономических операций, а также изменения в чистой стоимости </w:t>
      </w:r>
      <w:r w:rsidRPr="0077093D">
        <w:rPr>
          <w:rFonts w:ascii="Arial" w:eastAsia="Symbol" w:hAnsi="Arial" w:cs="Arial"/>
          <w:sz w:val="16"/>
        </w:rPr>
        <w:br/>
        <w:t>капитала, обусловленные сбережениями и капитальными трансфертами.</w:t>
      </w:r>
    </w:p>
    <w:p w:rsidR="00835C54" w:rsidRPr="0077093D" w:rsidRDefault="00835C54" w:rsidP="00835C54">
      <w:pPr>
        <w:spacing w:line="200" w:lineRule="exact"/>
        <w:ind w:firstLine="284"/>
        <w:jc w:val="both"/>
      </w:pPr>
      <w:r w:rsidRPr="0077093D">
        <w:rPr>
          <w:rFonts w:ascii="Arial" w:eastAsia="Symbol" w:hAnsi="Arial" w:cs="Arial"/>
          <w:b/>
          <w:sz w:val="16"/>
        </w:rPr>
        <w:t xml:space="preserve">Капитальные трансферты </w:t>
      </w:r>
      <w:r w:rsidRPr="0077093D">
        <w:rPr>
          <w:rFonts w:ascii="Arial" w:eastAsia="Symbol" w:hAnsi="Arial" w:cs="Arial"/>
          <w:sz w:val="16"/>
        </w:rPr>
        <w:t>представляют собой безвозмездную передачу права собственности на активы (кроме наличных денег и материальных оборотных средств) или сре</w:t>
      </w:r>
      <w:proofErr w:type="gramStart"/>
      <w:r w:rsidRPr="0077093D">
        <w:rPr>
          <w:rFonts w:ascii="Arial" w:eastAsia="Symbol" w:hAnsi="Arial" w:cs="Arial"/>
          <w:sz w:val="16"/>
        </w:rPr>
        <w:t>дств дл</w:t>
      </w:r>
      <w:proofErr w:type="gramEnd"/>
      <w:r w:rsidRPr="0077093D">
        <w:rPr>
          <w:rFonts w:ascii="Arial" w:eastAsia="Symbol" w:hAnsi="Arial" w:cs="Arial"/>
          <w:sz w:val="16"/>
        </w:rPr>
        <w:t xml:space="preserve">я их приобретения от одной институциональной единицы к другой. </w:t>
      </w:r>
    </w:p>
    <w:p w:rsidR="00835C54" w:rsidRPr="0077093D" w:rsidRDefault="00835C54" w:rsidP="00835C54">
      <w:pPr>
        <w:pStyle w:val="21"/>
        <w:ind w:left="0"/>
      </w:pPr>
      <w:r w:rsidRPr="0077093D">
        <w:rPr>
          <w:rFonts w:eastAsia="Symbol"/>
        </w:rPr>
        <w:t xml:space="preserve">Капитальные трансферты обычно являются единовременными и значительными по величине операциями, связанными </w:t>
      </w:r>
      <w:r w:rsidRPr="0077093D">
        <w:rPr>
          <w:rFonts w:eastAsia="Symbol"/>
        </w:rPr>
        <w:br/>
        <w:t xml:space="preserve">с приобретением или выбытием активов у участников операции. Они включают налоги на капитал, инвестиционные субсидии, </w:t>
      </w:r>
      <w:r w:rsidRPr="0077093D">
        <w:rPr>
          <w:rFonts w:eastAsia="Symbol"/>
        </w:rPr>
        <w:br/>
        <w:t>прочие капитальные трансферты.</w:t>
      </w:r>
    </w:p>
    <w:p w:rsidR="00835C54" w:rsidRPr="0077093D" w:rsidRDefault="00835C54" w:rsidP="00835C54">
      <w:pPr>
        <w:spacing w:line="200" w:lineRule="exact"/>
        <w:ind w:firstLine="284"/>
        <w:jc w:val="both"/>
        <w:rPr>
          <w:spacing w:val="-2"/>
          <w:szCs w:val="16"/>
        </w:rPr>
      </w:pPr>
      <w:r w:rsidRPr="0077093D">
        <w:rPr>
          <w:rFonts w:ascii="Arial" w:eastAsia="Symbol" w:hAnsi="Arial" w:cs="Arial"/>
          <w:b/>
          <w:sz w:val="16"/>
        </w:rPr>
        <w:t>Табл. 12.8, 12.18, 12.19, 12.21. Валовое накопление основного капитала</w:t>
      </w:r>
      <w:r w:rsidRPr="0077093D">
        <w:rPr>
          <w:rFonts w:ascii="Arial" w:eastAsia="Symbol" w:hAnsi="Arial" w:cs="Arial"/>
          <w:sz w:val="16"/>
        </w:rPr>
        <w:t xml:space="preserve"> </w:t>
      </w:r>
      <w:r w:rsidRPr="0077093D">
        <w:rPr>
          <w:rFonts w:ascii="Arial" w:eastAsia="Symbol" w:hAnsi="Arial" w:cs="Arial"/>
          <w:spacing w:val="-2"/>
          <w:sz w:val="16"/>
          <w:szCs w:val="16"/>
        </w:rPr>
        <w:t xml:space="preserve">представляет собой вложение резидентными </w:t>
      </w:r>
      <w:r w:rsidRPr="0077093D">
        <w:rPr>
          <w:rFonts w:ascii="Arial" w:eastAsia="Symbol" w:hAnsi="Arial" w:cs="Arial"/>
          <w:spacing w:val="-2"/>
          <w:sz w:val="16"/>
          <w:szCs w:val="16"/>
        </w:rPr>
        <w:br/>
        <w:t xml:space="preserve">единицами средств в объекты основного капитала для создания нового дохода в будущем путем использования их в производстве. Валовое накопление основного капитала включает следующие компоненты: а) приобретение, за вычетом выбытия, новых </w:t>
      </w:r>
      <w:r w:rsidRPr="0077093D">
        <w:rPr>
          <w:rFonts w:ascii="Arial" w:eastAsia="Symbol" w:hAnsi="Arial" w:cs="Arial"/>
          <w:spacing w:val="-2"/>
          <w:sz w:val="16"/>
          <w:szCs w:val="16"/>
        </w:rPr>
        <w:br/>
        <w:t xml:space="preserve">и существующих основных фондов; б) затраты на крупные улучшения произведенных материальных активов; в) затраты </w:t>
      </w:r>
      <w:r w:rsidRPr="0077093D">
        <w:rPr>
          <w:rFonts w:ascii="Arial" w:eastAsia="Symbol" w:hAnsi="Arial" w:cs="Arial"/>
          <w:spacing w:val="-2"/>
          <w:sz w:val="16"/>
          <w:szCs w:val="16"/>
        </w:rPr>
        <w:br/>
        <w:t>на улучшение непроизведенных материальных активов; г) расходы в связи с передачей права собственности на непроизведенные активы.</w:t>
      </w:r>
    </w:p>
    <w:p w:rsidR="00835C54" w:rsidRPr="0077093D" w:rsidRDefault="00835C54" w:rsidP="00835C54">
      <w:pPr>
        <w:spacing w:line="200" w:lineRule="exact"/>
        <w:ind w:firstLine="284"/>
        <w:jc w:val="both"/>
      </w:pPr>
      <w:r w:rsidRPr="0077093D">
        <w:rPr>
          <w:rFonts w:ascii="Arial" w:eastAsia="Symbol" w:hAnsi="Arial" w:cs="Arial"/>
          <w:b/>
          <w:spacing w:val="-2"/>
          <w:sz w:val="16"/>
        </w:rPr>
        <w:t>Изменение запасов материальных оборотных сре</w:t>
      </w:r>
      <w:proofErr w:type="gramStart"/>
      <w:r w:rsidRPr="0077093D">
        <w:rPr>
          <w:rFonts w:ascii="Arial" w:eastAsia="Symbol" w:hAnsi="Arial" w:cs="Arial"/>
          <w:b/>
          <w:spacing w:val="-2"/>
          <w:sz w:val="16"/>
        </w:rPr>
        <w:t xml:space="preserve">дств </w:t>
      </w:r>
      <w:r w:rsidRPr="0077093D">
        <w:rPr>
          <w:rFonts w:ascii="Arial" w:eastAsia="Symbol" w:hAnsi="Arial" w:cs="Arial"/>
          <w:spacing w:val="-2"/>
          <w:sz w:val="16"/>
        </w:rPr>
        <w:t>вкл</w:t>
      </w:r>
      <w:proofErr w:type="gramEnd"/>
      <w:r w:rsidRPr="0077093D">
        <w:rPr>
          <w:rFonts w:ascii="Arial" w:eastAsia="Symbol" w:hAnsi="Arial" w:cs="Arial"/>
          <w:spacing w:val="-2"/>
          <w:sz w:val="16"/>
        </w:rPr>
        <w:t xml:space="preserve">ючает изменение производственных запасов, незавершенного </w:t>
      </w:r>
      <w:r w:rsidRPr="0077093D">
        <w:rPr>
          <w:rFonts w:ascii="Arial" w:eastAsia="Symbol" w:hAnsi="Arial" w:cs="Arial"/>
          <w:spacing w:val="-2"/>
          <w:sz w:val="16"/>
          <w:szCs w:val="16"/>
        </w:rPr>
        <w:br/>
      </w:r>
      <w:r w:rsidRPr="0077093D">
        <w:rPr>
          <w:rFonts w:ascii="Arial" w:eastAsia="Symbol" w:hAnsi="Arial" w:cs="Arial"/>
          <w:spacing w:val="-2"/>
          <w:sz w:val="16"/>
        </w:rPr>
        <w:t xml:space="preserve">производства, готовой продукции и товаров для перепродажи. Изменение стоимости запасов в течение данного периода </w:t>
      </w:r>
      <w:r w:rsidRPr="0077093D">
        <w:rPr>
          <w:rFonts w:ascii="Arial" w:eastAsia="Symbol" w:hAnsi="Arial" w:cs="Arial"/>
          <w:spacing w:val="-2"/>
          <w:sz w:val="16"/>
          <w:szCs w:val="16"/>
        </w:rPr>
        <w:br/>
      </w:r>
      <w:r w:rsidRPr="0077093D">
        <w:rPr>
          <w:rFonts w:ascii="Arial" w:eastAsia="Symbol" w:hAnsi="Arial" w:cs="Arial"/>
          <w:spacing w:val="-2"/>
          <w:sz w:val="16"/>
        </w:rPr>
        <w:t>рассчитывается как разность между стоимостью запасов на конец и на начало периода, оцененных в среднегодовых рыночных ценах для устранения влияния изменения цен.</w:t>
      </w:r>
    </w:p>
    <w:p w:rsidR="00835C54" w:rsidRPr="0077093D" w:rsidRDefault="00835C54" w:rsidP="00835C54">
      <w:pPr>
        <w:spacing w:line="200" w:lineRule="exact"/>
        <w:ind w:firstLine="284"/>
        <w:jc w:val="both"/>
      </w:pPr>
      <w:r w:rsidRPr="0077093D">
        <w:rPr>
          <w:rFonts w:ascii="Arial" w:eastAsia="Symbol" w:hAnsi="Arial" w:cs="Arial"/>
          <w:b/>
          <w:sz w:val="16"/>
        </w:rPr>
        <w:t xml:space="preserve">Приобретение за вычетом выбытия непроизведенных нефинансовых активов </w:t>
      </w:r>
      <w:r w:rsidRPr="0077093D">
        <w:rPr>
          <w:rFonts w:ascii="Arial" w:eastAsia="Symbol" w:hAnsi="Arial" w:cs="Arial"/>
          <w:sz w:val="16"/>
        </w:rPr>
        <w:t xml:space="preserve">включает стоимость приобретения </w:t>
      </w:r>
      <w:r w:rsidRPr="0077093D">
        <w:rPr>
          <w:rFonts w:ascii="Arial" w:eastAsia="Symbol" w:hAnsi="Arial" w:cs="Arial"/>
          <w:sz w:val="16"/>
        </w:rPr>
        <w:br/>
        <w:t xml:space="preserve">за вычетом выбытия материальных непроизведенных нефинансовых активов (земли, недр и др.), а также нематериальных </w:t>
      </w:r>
      <w:r w:rsidRPr="0077093D">
        <w:rPr>
          <w:rFonts w:ascii="Arial" w:eastAsia="Symbol" w:hAnsi="Arial" w:cs="Arial"/>
          <w:sz w:val="16"/>
        </w:rPr>
        <w:br/>
        <w:t>непроизведенных нефинансовых активов (объектов патентования, договоров аренды и других контрактов с правом передачи).</w:t>
      </w:r>
    </w:p>
    <w:p w:rsidR="00835C54" w:rsidRPr="0077093D" w:rsidRDefault="00835C54" w:rsidP="00C9244D">
      <w:pPr>
        <w:pageBreakBefore/>
        <w:spacing w:line="200" w:lineRule="exact"/>
        <w:ind w:firstLine="284"/>
        <w:jc w:val="both"/>
      </w:pPr>
      <w:r w:rsidRPr="0077093D">
        <w:rPr>
          <w:rFonts w:ascii="Arial" w:eastAsia="Symbol" w:hAnsi="Arial" w:cs="Arial"/>
          <w:b/>
          <w:sz w:val="16"/>
        </w:rPr>
        <w:lastRenderedPageBreak/>
        <w:t>Чистое кредитование</w:t>
      </w:r>
      <w:proofErr w:type="gramStart"/>
      <w:r w:rsidRPr="0077093D">
        <w:rPr>
          <w:rFonts w:ascii="Arial" w:eastAsia="Symbol" w:hAnsi="Arial" w:cs="Arial"/>
          <w:b/>
          <w:sz w:val="16"/>
        </w:rPr>
        <w:t xml:space="preserve"> (+) </w:t>
      </w:r>
      <w:proofErr w:type="gramEnd"/>
      <w:r w:rsidRPr="0077093D">
        <w:rPr>
          <w:rFonts w:ascii="Arial" w:eastAsia="Symbol" w:hAnsi="Arial" w:cs="Arial"/>
          <w:b/>
          <w:sz w:val="16"/>
        </w:rPr>
        <w:t>или чистое заимствование (-)</w:t>
      </w:r>
      <w:r w:rsidRPr="0077093D">
        <w:rPr>
          <w:rFonts w:ascii="Arial" w:eastAsia="Symbol" w:hAnsi="Arial" w:cs="Arial"/>
          <w:sz w:val="16"/>
        </w:rPr>
        <w:t xml:space="preserve"> представляет собой превышение или дефицит источников </w:t>
      </w:r>
      <w:r w:rsidRPr="0077093D">
        <w:rPr>
          <w:rFonts w:ascii="Arial" w:eastAsia="Symbol" w:hAnsi="Arial" w:cs="Arial"/>
          <w:spacing w:val="-2"/>
          <w:sz w:val="16"/>
          <w:szCs w:val="16"/>
        </w:rPr>
        <w:br/>
      </w:r>
      <w:r w:rsidRPr="0077093D">
        <w:rPr>
          <w:rFonts w:ascii="Arial" w:eastAsia="Symbol" w:hAnsi="Arial" w:cs="Arial"/>
          <w:sz w:val="16"/>
        </w:rPr>
        <w:t xml:space="preserve">финансирования инвестиций по сравнению с расходами на чистое приобретение нефинансовых активов. На уровне экономики </w:t>
      </w:r>
      <w:r w:rsidRPr="0077093D">
        <w:rPr>
          <w:rFonts w:ascii="Arial" w:eastAsia="Symbol" w:hAnsi="Arial" w:cs="Arial"/>
          <w:spacing w:val="-2"/>
          <w:sz w:val="16"/>
          <w:szCs w:val="16"/>
        </w:rPr>
        <w:br/>
      </w:r>
      <w:r w:rsidRPr="0077093D">
        <w:rPr>
          <w:rFonts w:ascii="Arial" w:eastAsia="Symbol" w:hAnsi="Arial" w:cs="Arial"/>
          <w:sz w:val="16"/>
        </w:rPr>
        <w:t xml:space="preserve">в целом чистое кредитование или чистое заимствование показывает объем ресурсов, которые страна предоставляет </w:t>
      </w:r>
      <w:r w:rsidRPr="0077093D">
        <w:rPr>
          <w:rFonts w:ascii="Arial" w:eastAsia="Symbol" w:hAnsi="Arial" w:cs="Arial"/>
          <w:spacing w:val="-2"/>
          <w:sz w:val="16"/>
          <w:szCs w:val="16"/>
        </w:rPr>
        <w:br/>
      </w:r>
      <w:r w:rsidRPr="0077093D">
        <w:rPr>
          <w:rFonts w:ascii="Arial" w:eastAsia="Symbol" w:hAnsi="Arial" w:cs="Arial"/>
          <w:sz w:val="16"/>
        </w:rPr>
        <w:t>в распоряжение "остального мира" или которое "остальной мир" предоставляет стране на возмездной и возвратной основе.</w:t>
      </w:r>
    </w:p>
    <w:p w:rsidR="00835C54" w:rsidRPr="0077093D" w:rsidRDefault="00835C54" w:rsidP="00835C54">
      <w:pPr>
        <w:spacing w:line="200" w:lineRule="exact"/>
        <w:ind w:firstLine="284"/>
        <w:jc w:val="both"/>
      </w:pPr>
      <w:r w:rsidRPr="0077093D">
        <w:rPr>
          <w:rFonts w:ascii="Arial" w:eastAsia="Symbol" w:hAnsi="Arial" w:cs="Arial"/>
          <w:b/>
          <w:sz w:val="16"/>
        </w:rPr>
        <w:t xml:space="preserve">Табл. 12.13, 12.14. Институциональный сектор </w:t>
      </w:r>
      <w:r w:rsidRPr="0077093D">
        <w:rPr>
          <w:rFonts w:ascii="Arial" w:eastAsia="Symbol" w:hAnsi="Arial" w:cs="Arial"/>
          <w:bCs/>
          <w:sz w:val="16"/>
        </w:rPr>
        <w:t xml:space="preserve">– совокупность институциональных единиц, однородных с точки зрения </w:t>
      </w:r>
      <w:r w:rsidRPr="0077093D">
        <w:rPr>
          <w:rFonts w:ascii="Arial" w:eastAsia="Symbol" w:hAnsi="Arial" w:cs="Arial"/>
          <w:bCs/>
          <w:sz w:val="16"/>
        </w:rPr>
        <w:br/>
        <w:t xml:space="preserve">функций, выполняемых ими в </w:t>
      </w:r>
      <w:proofErr w:type="gramStart"/>
      <w:r w:rsidRPr="0077093D">
        <w:rPr>
          <w:rFonts w:ascii="Arial" w:eastAsia="Symbol" w:hAnsi="Arial" w:cs="Arial"/>
          <w:bCs/>
          <w:sz w:val="16"/>
        </w:rPr>
        <w:t>экономическом процессе</w:t>
      </w:r>
      <w:proofErr w:type="gramEnd"/>
      <w:r w:rsidRPr="0077093D">
        <w:rPr>
          <w:rFonts w:ascii="Arial" w:eastAsia="Symbol" w:hAnsi="Arial" w:cs="Arial"/>
          <w:bCs/>
          <w:sz w:val="16"/>
        </w:rPr>
        <w:t>, а также источников финансирования.</w:t>
      </w:r>
    </w:p>
    <w:p w:rsidR="00835C54" w:rsidRPr="0077093D" w:rsidRDefault="00835C54" w:rsidP="00835C54">
      <w:pPr>
        <w:pStyle w:val="21"/>
        <w:ind w:left="0"/>
      </w:pPr>
      <w:r w:rsidRPr="0077093D">
        <w:rPr>
          <w:rFonts w:eastAsia="Symbol"/>
          <w:b/>
          <w:bCs/>
          <w:spacing w:val="-2"/>
        </w:rPr>
        <w:t xml:space="preserve">Сектор нефинансовых корпораций </w:t>
      </w:r>
      <w:r w:rsidRPr="0077093D">
        <w:rPr>
          <w:rFonts w:eastAsia="Symbol"/>
          <w:spacing w:val="-2"/>
        </w:rPr>
        <w:t>включает институциональные единицы, основной функцией которых является производство</w:t>
      </w:r>
      <w:r w:rsidRPr="0077093D">
        <w:rPr>
          <w:rFonts w:eastAsia="Symbol"/>
        </w:rPr>
        <w:t xml:space="preserve"> товаров и нефинансовых услуг с целью продажи их на рынке и получения прибыли. Затраты на производство возмещаются </w:t>
      </w:r>
      <w:r w:rsidRPr="0077093D">
        <w:rPr>
          <w:rFonts w:eastAsia="Symbol"/>
        </w:rPr>
        <w:br/>
        <w:t>из выручки от реализации.</w:t>
      </w:r>
    </w:p>
    <w:p w:rsidR="00835C54" w:rsidRPr="0077093D" w:rsidRDefault="00835C54" w:rsidP="00835C54">
      <w:pPr>
        <w:pStyle w:val="21"/>
        <w:ind w:left="0"/>
      </w:pPr>
      <w:r w:rsidRPr="0077093D">
        <w:rPr>
          <w:rFonts w:eastAsia="Symbol"/>
          <w:b/>
          <w:bCs/>
        </w:rPr>
        <w:t>Сектор финансовых корпораций</w:t>
      </w:r>
      <w:r w:rsidRPr="0077093D">
        <w:rPr>
          <w:rFonts w:eastAsia="Symbol"/>
        </w:rPr>
        <w:t xml:space="preserve"> включает все корпорации и квазикорпорации, основной функцией которых является </w:t>
      </w:r>
      <w:r w:rsidRPr="0077093D">
        <w:rPr>
          <w:rFonts w:eastAsia="Symbol"/>
        </w:rPr>
        <w:br/>
        <w:t xml:space="preserve">оказание услуг финансового посредничества или вспомогательная финансовая деятельность. К этому сектору относится </w:t>
      </w:r>
      <w:r w:rsidRPr="0077093D">
        <w:rPr>
          <w:rFonts w:eastAsia="Symbol"/>
        </w:rPr>
        <w:br/>
        <w:t xml:space="preserve">и Банк России. </w:t>
      </w:r>
      <w:proofErr w:type="gramStart"/>
      <w:r w:rsidRPr="0077093D">
        <w:rPr>
          <w:rFonts w:eastAsia="Symbol"/>
        </w:rPr>
        <w:t>Начиная с 2005 года в этом секторе учитываются негосударственные пенсионные</w:t>
      </w:r>
      <w:proofErr w:type="gramEnd"/>
      <w:r w:rsidRPr="0077093D">
        <w:rPr>
          <w:rFonts w:eastAsia="Symbol"/>
        </w:rPr>
        <w:t xml:space="preserve"> фонды.</w:t>
      </w:r>
    </w:p>
    <w:p w:rsidR="00835C54" w:rsidRPr="0077093D" w:rsidRDefault="00835C54" w:rsidP="00835C54">
      <w:pPr>
        <w:pStyle w:val="21"/>
        <w:ind w:left="0"/>
        <w:rPr>
          <w:spacing w:val="-2"/>
          <w:szCs w:val="16"/>
        </w:rPr>
      </w:pPr>
      <w:r w:rsidRPr="0077093D">
        <w:rPr>
          <w:rFonts w:eastAsia="Symbol"/>
          <w:b/>
          <w:bCs/>
        </w:rPr>
        <w:t xml:space="preserve">Сектор государственного </w:t>
      </w:r>
      <w:r w:rsidRPr="0077093D">
        <w:rPr>
          <w:rFonts w:eastAsia="Symbol"/>
          <w:b/>
          <w:bCs/>
          <w:spacing w:val="-2"/>
          <w:szCs w:val="16"/>
        </w:rPr>
        <w:t>управления</w:t>
      </w:r>
      <w:r w:rsidRPr="0077093D">
        <w:rPr>
          <w:rFonts w:eastAsia="Symbol"/>
          <w:spacing w:val="-2"/>
          <w:szCs w:val="16"/>
        </w:rPr>
        <w:t xml:space="preserve"> объединяет институциональные единицы, выполняющие функции органов </w:t>
      </w:r>
      <w:r w:rsidRPr="0077093D">
        <w:rPr>
          <w:rFonts w:eastAsia="Symbol"/>
        </w:rPr>
        <w:br/>
      </w:r>
      <w:r w:rsidRPr="0077093D">
        <w:rPr>
          <w:rFonts w:eastAsia="Symbol"/>
          <w:spacing w:val="-2"/>
          <w:szCs w:val="16"/>
        </w:rPr>
        <w:t xml:space="preserve">государственного управления в качестве основного вида деятельности, Функции органов государственного управления состоят </w:t>
      </w:r>
      <w:r w:rsidRPr="0077093D">
        <w:rPr>
          <w:rFonts w:eastAsia="Symbol"/>
          <w:spacing w:val="-2"/>
          <w:szCs w:val="16"/>
        </w:rPr>
        <w:br/>
        <w:t>в следующем:</w:t>
      </w:r>
    </w:p>
    <w:p w:rsidR="00835C54" w:rsidRPr="0077093D" w:rsidRDefault="00835C54" w:rsidP="00835C54">
      <w:pPr>
        <w:pStyle w:val="21"/>
        <w:ind w:left="0"/>
      </w:pPr>
      <w:r w:rsidRPr="0077093D">
        <w:rPr>
          <w:rFonts w:eastAsia="Symbol"/>
        </w:rPr>
        <w:t xml:space="preserve">принятие ответственности за обеспечение общества товарами и услугами на нерыночной основе для их коллективного или </w:t>
      </w:r>
      <w:r w:rsidRPr="0077093D">
        <w:rPr>
          <w:rFonts w:eastAsia="Symbol"/>
        </w:rPr>
        <w:br/>
        <w:t>индивидуального потребления;</w:t>
      </w:r>
    </w:p>
    <w:p w:rsidR="00835C54" w:rsidRPr="0077093D" w:rsidRDefault="00835C54" w:rsidP="00835C54">
      <w:pPr>
        <w:pStyle w:val="21"/>
        <w:ind w:left="0"/>
      </w:pPr>
      <w:r w:rsidRPr="0077093D">
        <w:rPr>
          <w:rFonts w:eastAsia="Symbol"/>
        </w:rPr>
        <w:t>перераспределение доходов и богатства с помощью трансфертов и субсидий.</w:t>
      </w:r>
    </w:p>
    <w:p w:rsidR="00835C54" w:rsidRPr="0077093D" w:rsidRDefault="00835C54" w:rsidP="00835C54">
      <w:pPr>
        <w:pStyle w:val="21"/>
        <w:ind w:left="0"/>
      </w:pPr>
      <w:r w:rsidRPr="0077093D">
        <w:rPr>
          <w:rFonts w:eastAsia="Symbol"/>
        </w:rPr>
        <w:t xml:space="preserve">Институциональные единицы сектора государственного управления осуществляют свою деятельность за счет финансовых средств бюджетов всех уровней, а также за счет приносящей доход деятельности. </w:t>
      </w:r>
    </w:p>
    <w:p w:rsidR="00835C54" w:rsidRPr="0077093D" w:rsidRDefault="00835C54" w:rsidP="00835C54">
      <w:pPr>
        <w:pStyle w:val="21"/>
        <w:ind w:left="0"/>
      </w:pPr>
      <w:r w:rsidRPr="0077093D">
        <w:rPr>
          <w:rFonts w:eastAsia="Symbol"/>
          <w:b/>
          <w:bCs/>
          <w:spacing w:val="-2"/>
        </w:rPr>
        <w:t>Сектор домашних хозяй</w:t>
      </w:r>
      <w:proofErr w:type="gramStart"/>
      <w:r w:rsidRPr="0077093D">
        <w:rPr>
          <w:rFonts w:eastAsia="Symbol"/>
          <w:b/>
          <w:bCs/>
          <w:spacing w:val="-2"/>
        </w:rPr>
        <w:t>ств</w:t>
      </w:r>
      <w:r w:rsidRPr="0077093D">
        <w:rPr>
          <w:rFonts w:eastAsia="Symbol"/>
          <w:spacing w:val="-2"/>
        </w:rPr>
        <w:t xml:space="preserve"> пр</w:t>
      </w:r>
      <w:proofErr w:type="gramEnd"/>
      <w:r w:rsidRPr="0077093D">
        <w:rPr>
          <w:rFonts w:eastAsia="Symbol"/>
          <w:spacing w:val="-2"/>
        </w:rPr>
        <w:t xml:space="preserve">едставляет собой совокупность домашних хозяйств, основными функциями которых являются </w:t>
      </w:r>
      <w:r w:rsidRPr="0077093D">
        <w:rPr>
          <w:rFonts w:eastAsia="Symbol"/>
          <w:spacing w:val="-2"/>
        </w:rPr>
        <w:br/>
        <w:t xml:space="preserve">потребление  товаров и услуг, а также производство товаров и услуг для реализации и собственного использования, в том числе </w:t>
      </w:r>
      <w:r w:rsidRPr="0077093D">
        <w:rPr>
          <w:rFonts w:eastAsia="Symbol"/>
          <w:spacing w:val="-2"/>
        </w:rPr>
        <w:br/>
        <w:t>в рамках некорпорированных предприятий, принадлежащих домашним хозяйствам. В функции сектора домашних хозяй</w:t>
      </w:r>
      <w:proofErr w:type="gramStart"/>
      <w:r w:rsidRPr="0077093D">
        <w:rPr>
          <w:rFonts w:eastAsia="Symbol"/>
          <w:spacing w:val="-2"/>
        </w:rPr>
        <w:t xml:space="preserve">ств </w:t>
      </w:r>
      <w:r w:rsidRPr="0077093D">
        <w:rPr>
          <w:rFonts w:eastAsia="Symbol"/>
          <w:spacing w:val="-2"/>
          <w:szCs w:val="16"/>
        </w:rPr>
        <w:br/>
      </w:r>
      <w:r w:rsidRPr="0077093D">
        <w:rPr>
          <w:rFonts w:eastAsia="Symbol"/>
          <w:spacing w:val="-2"/>
        </w:rPr>
        <w:t>вкл</w:t>
      </w:r>
      <w:proofErr w:type="gramEnd"/>
      <w:r w:rsidRPr="0077093D">
        <w:rPr>
          <w:rFonts w:eastAsia="Symbol"/>
          <w:spacing w:val="-2"/>
        </w:rPr>
        <w:t>ючается также участие в производстве других институциональных секторов в качестве работающих по найму.</w:t>
      </w:r>
    </w:p>
    <w:p w:rsidR="00835C54" w:rsidRPr="0077093D" w:rsidRDefault="00835C54" w:rsidP="00835C54">
      <w:pPr>
        <w:pStyle w:val="21"/>
        <w:ind w:left="0"/>
      </w:pPr>
      <w:r w:rsidRPr="0077093D">
        <w:rPr>
          <w:rFonts w:eastAsia="Symbol"/>
          <w:b/>
          <w:bCs/>
        </w:rPr>
        <w:t>Производственную деятельность домашние хозяйства</w:t>
      </w:r>
      <w:r w:rsidRPr="0077093D">
        <w:rPr>
          <w:rFonts w:eastAsia="Symbol"/>
        </w:rPr>
        <w:t xml:space="preserve"> осуществляют на собственных предприятиях, не имеющих статуса юридического лица и находящихся в единоличной или совместной собственности домашних хозяйств.</w:t>
      </w:r>
    </w:p>
    <w:p w:rsidR="00835C54" w:rsidRPr="0077093D" w:rsidRDefault="00835C54" w:rsidP="00835C54">
      <w:pPr>
        <w:pStyle w:val="21"/>
        <w:ind w:left="0"/>
        <w:rPr>
          <w:rFonts w:eastAsia="Symbol"/>
        </w:rPr>
      </w:pPr>
      <w:r w:rsidRPr="0077093D">
        <w:rPr>
          <w:rFonts w:eastAsia="Symbol"/>
          <w:b/>
          <w:bCs/>
        </w:rPr>
        <w:t>Сектор некоммерческих организаций, обслуживающих домашние хозяйства (НКООДХ),</w:t>
      </w:r>
      <w:r w:rsidRPr="0077093D">
        <w:rPr>
          <w:rFonts w:eastAsia="Symbol"/>
        </w:rPr>
        <w:t xml:space="preserve"> объединяет нерыночные </w:t>
      </w:r>
      <w:r w:rsidRPr="0077093D">
        <w:rPr>
          <w:rFonts w:eastAsia="Symbol"/>
        </w:rPr>
        <w:br/>
        <w:t>некоммерческие организации, финансируемые и контролируемые домашними хозяйствами.</w:t>
      </w:r>
    </w:p>
    <w:p w:rsidR="00835C54" w:rsidRPr="0077093D" w:rsidRDefault="00835C54" w:rsidP="00835C54">
      <w:pPr>
        <w:pStyle w:val="21"/>
        <w:ind w:left="0"/>
        <w:rPr>
          <w:rFonts w:eastAsia="Symbol"/>
          <w:szCs w:val="16"/>
        </w:rPr>
      </w:pPr>
      <w:r w:rsidRPr="0077093D">
        <w:rPr>
          <w:rFonts w:eastAsia="Symbol"/>
          <w:b/>
          <w:szCs w:val="16"/>
        </w:rPr>
        <w:t xml:space="preserve">Табл. 12.9 – 12.11. </w:t>
      </w:r>
      <w:r w:rsidRPr="0077093D">
        <w:rPr>
          <w:rFonts w:eastAsia="Symbol"/>
          <w:szCs w:val="16"/>
        </w:rPr>
        <w:t xml:space="preserve">Финансовый счет  является частью системы национальных счетов и формируется в соответствии </w:t>
      </w:r>
      <w:r w:rsidRPr="0077093D">
        <w:rPr>
          <w:rFonts w:eastAsia="Symbol"/>
          <w:szCs w:val="16"/>
        </w:rPr>
        <w:br/>
        <w:t>с СНС 2008 года.</w:t>
      </w:r>
    </w:p>
    <w:p w:rsidR="00835C54" w:rsidRPr="0077093D" w:rsidRDefault="00835C54" w:rsidP="00C9244D">
      <w:pPr>
        <w:pStyle w:val="21"/>
        <w:ind w:left="0"/>
        <w:rPr>
          <w:rFonts w:eastAsia="Symbol"/>
          <w:spacing w:val="-2"/>
        </w:rPr>
      </w:pPr>
      <w:proofErr w:type="gramStart"/>
      <w:r w:rsidRPr="0077093D">
        <w:rPr>
          <w:rFonts w:eastAsia="Symbol"/>
          <w:spacing w:val="-4"/>
        </w:rPr>
        <w:t>Финансовые счета являются важной информационной основой для проведения в рамках макроэкономического анализа углубленного</w:t>
      </w:r>
      <w:r w:rsidRPr="0077093D">
        <w:rPr>
          <w:rFonts w:eastAsia="Symbol"/>
          <w:spacing w:val="-2"/>
        </w:rPr>
        <w:t xml:space="preserve"> исследования финансовых потоков в экономике, которое позволяет не только оценить структуру финансовых активов и обязательств </w:t>
      </w:r>
      <w:r w:rsidRPr="0077093D">
        <w:rPr>
          <w:rFonts w:eastAsia="Symbol"/>
          <w:spacing w:val="-4"/>
        </w:rPr>
        <w:t>экономических агентов, но и своевременно идентифицировать возникающие риски и накопление финансовых дисбалансов в различных</w:t>
      </w:r>
      <w:r w:rsidRPr="0077093D">
        <w:rPr>
          <w:rFonts w:eastAsia="Symbol"/>
          <w:spacing w:val="-2"/>
        </w:rPr>
        <w:t xml:space="preserve"> секторах экономики, что служит целям поддержания финансовой стабильности и задачам макропруденциального регулирования.</w:t>
      </w:r>
      <w:proofErr w:type="gramEnd"/>
      <w:r w:rsidRPr="0077093D">
        <w:rPr>
          <w:rFonts w:eastAsia="Symbol"/>
          <w:spacing w:val="-2"/>
        </w:rPr>
        <w:t xml:space="preserve"> Кроме того, финансовые счета и балансы финансовых активов и обязательств являются источником данных для анализа </w:t>
      </w:r>
      <w:r w:rsidR="00C9244D" w:rsidRPr="0077093D">
        <w:rPr>
          <w:rFonts w:eastAsia="Symbol"/>
          <w:spacing w:val="-2"/>
        </w:rPr>
        <w:br/>
      </w:r>
      <w:r w:rsidRPr="0077093D">
        <w:rPr>
          <w:rFonts w:eastAsia="Symbol"/>
          <w:spacing w:val="-2"/>
        </w:rPr>
        <w:t xml:space="preserve">деятельности секторов экономики, по которым отсутствует детализированная информация, например, по сектору нефинансовых </w:t>
      </w:r>
      <w:r w:rsidR="00C9244D" w:rsidRPr="0077093D">
        <w:rPr>
          <w:rFonts w:eastAsia="Symbol"/>
          <w:spacing w:val="-2"/>
        </w:rPr>
        <w:br/>
      </w:r>
      <w:r w:rsidRPr="0077093D">
        <w:rPr>
          <w:rFonts w:eastAsia="Symbol"/>
          <w:spacing w:val="-2"/>
        </w:rPr>
        <w:t xml:space="preserve">корпораций и сектору домашних хозяйств. </w:t>
      </w:r>
    </w:p>
    <w:p w:rsidR="00835C54" w:rsidRPr="0077093D" w:rsidRDefault="00835C54" w:rsidP="00835C54">
      <w:pPr>
        <w:pStyle w:val="21"/>
        <w:ind w:left="0"/>
        <w:rPr>
          <w:rFonts w:eastAsia="Symbol"/>
          <w:spacing w:val="-2"/>
        </w:rPr>
      </w:pPr>
      <w:r w:rsidRPr="0077093D">
        <w:rPr>
          <w:rFonts w:eastAsia="Symbol"/>
          <w:spacing w:val="-2"/>
        </w:rPr>
        <w:t xml:space="preserve">Финансовый счет относится к счетам накопления, наряду со счетом операций с капиталом, счетом переоценки и счетом других </w:t>
      </w:r>
      <w:r w:rsidRPr="0077093D">
        <w:rPr>
          <w:rFonts w:eastAsia="Symbol"/>
          <w:spacing w:val="-2"/>
        </w:rPr>
        <w:br/>
        <w:t xml:space="preserve">изменений в объеме активов. Счета накопления учитывают изменения в активах и обязательствах институциональных единиц. Счета накопления отражают все изменения, которые произошли между двумя балансами активов и обязательств (секторальными </w:t>
      </w:r>
      <w:r w:rsidRPr="0077093D">
        <w:rPr>
          <w:rFonts w:eastAsia="Symbol"/>
          <w:spacing w:val="-2"/>
        </w:rPr>
        <w:br/>
        <w:t xml:space="preserve">балансами) за определенный период времени. </w:t>
      </w:r>
    </w:p>
    <w:p w:rsidR="00835C54" w:rsidRPr="0077093D" w:rsidRDefault="00835C54" w:rsidP="00835C54">
      <w:pPr>
        <w:pStyle w:val="21"/>
        <w:ind w:left="0"/>
        <w:rPr>
          <w:rFonts w:eastAsia="Symbol"/>
          <w:spacing w:val="-2"/>
        </w:rPr>
      </w:pPr>
      <w:r w:rsidRPr="0077093D">
        <w:rPr>
          <w:rFonts w:eastAsia="Symbol"/>
          <w:spacing w:val="-2"/>
        </w:rPr>
        <w:t xml:space="preserve">В счете операций с капиталом отражаются приобретение и выбытие нефинансовых активов в результате операций с другими </w:t>
      </w:r>
      <w:r w:rsidRPr="0077093D">
        <w:rPr>
          <w:rFonts w:eastAsia="Symbol"/>
          <w:spacing w:val="-2"/>
        </w:rPr>
        <w:br/>
        <w:t xml:space="preserve">институциональными единицами. </w:t>
      </w:r>
    </w:p>
    <w:p w:rsidR="00835C54" w:rsidRPr="0077093D" w:rsidRDefault="00835C54" w:rsidP="00835C54">
      <w:pPr>
        <w:pStyle w:val="21"/>
        <w:ind w:left="0"/>
        <w:rPr>
          <w:rFonts w:eastAsia="Symbol"/>
          <w:spacing w:val="-2"/>
        </w:rPr>
      </w:pPr>
      <w:r w:rsidRPr="0077093D">
        <w:rPr>
          <w:rFonts w:eastAsia="Symbol"/>
          <w:spacing w:val="-2"/>
        </w:rPr>
        <w:t xml:space="preserve">Балансирующая статья счета операций с капиталом </w:t>
      </w:r>
      <w:r w:rsidRPr="0077093D">
        <w:rPr>
          <w:rFonts w:eastAsia="Symbol"/>
          <w:spacing w:val="-4"/>
          <w:szCs w:val="16"/>
        </w:rPr>
        <w:t>–</w:t>
      </w:r>
      <w:r w:rsidRPr="0077093D">
        <w:rPr>
          <w:rFonts w:eastAsia="Symbol"/>
          <w:spacing w:val="-2"/>
        </w:rPr>
        <w:t xml:space="preserve"> «Чистое кредитование/чистое заимствование». </w:t>
      </w:r>
      <w:proofErr w:type="gramStart"/>
      <w:r w:rsidRPr="0077093D">
        <w:rPr>
          <w:rFonts w:eastAsia="Symbol"/>
          <w:spacing w:val="-2"/>
        </w:rPr>
        <w:t>Эта статья имеет особенное значение для экономического анализа, так как она показывает превышение или недостаток источников финансирования по сравнению с расходами на приобретение нефинансовых активов, т.е. отражает стоимость ресурсов, которые были предоставлены для кредит</w:t>
      </w:r>
      <w:r w:rsidRPr="0077093D">
        <w:rPr>
          <w:rFonts w:eastAsia="Symbol"/>
          <w:spacing w:val="-2"/>
        </w:rPr>
        <w:t>о</w:t>
      </w:r>
      <w:r w:rsidRPr="0077093D">
        <w:rPr>
          <w:rFonts w:eastAsia="Symbol"/>
          <w:spacing w:val="-2"/>
        </w:rPr>
        <w:t>вания («чистое кредитование» – балансирующая статья со знаком «+») или которые были заимствованы («чистое заимствование» – балансирующая статья со знаком «-»). При этом, даже если средства не предоставляются одним сектором</w:t>
      </w:r>
      <w:proofErr w:type="gramEnd"/>
      <w:r w:rsidRPr="0077093D">
        <w:rPr>
          <w:rFonts w:eastAsia="Symbol"/>
          <w:spacing w:val="-2"/>
        </w:rPr>
        <w:t xml:space="preserve"> другим секторам в явной форме в целях кредитования, а сохраняются, например, на депозите, единица-контрагент («заемщик»), по сути дела производит </w:t>
      </w:r>
      <w:r w:rsidRPr="0077093D">
        <w:rPr>
          <w:rFonts w:eastAsia="Symbol"/>
          <w:spacing w:val="-2"/>
        </w:rPr>
        <w:br/>
        <w:t xml:space="preserve">заимствование у единицы, являющейся держателем этих средств («кредитора»). </w:t>
      </w:r>
    </w:p>
    <w:p w:rsidR="00835C54" w:rsidRPr="0077093D" w:rsidRDefault="00835C54" w:rsidP="00835C54">
      <w:pPr>
        <w:pStyle w:val="21"/>
        <w:ind w:left="0"/>
        <w:rPr>
          <w:rFonts w:eastAsia="Symbol"/>
          <w:spacing w:val="-2"/>
        </w:rPr>
      </w:pPr>
      <w:proofErr w:type="gramStart"/>
      <w:r w:rsidRPr="0077093D">
        <w:rPr>
          <w:rFonts w:eastAsia="Symbol"/>
          <w:spacing w:val="-2"/>
        </w:rPr>
        <w:t xml:space="preserve">Балансирующая статья «Чистое кредитование/чистое заимствование» является связующим звеном между финансовым </w:t>
      </w:r>
      <w:r w:rsidR="00C9244D" w:rsidRPr="0077093D">
        <w:rPr>
          <w:rFonts w:eastAsia="Symbol"/>
          <w:spacing w:val="-2"/>
        </w:rPr>
        <w:br/>
      </w:r>
      <w:r w:rsidRPr="0077093D">
        <w:rPr>
          <w:rFonts w:eastAsia="Symbol"/>
          <w:spacing w:val="-2"/>
        </w:rPr>
        <w:t xml:space="preserve">и остальными счетами СНС. </w:t>
      </w:r>
      <w:proofErr w:type="gramEnd"/>
    </w:p>
    <w:p w:rsidR="00835C54" w:rsidRPr="0077093D" w:rsidRDefault="00835C54" w:rsidP="00835C54">
      <w:pPr>
        <w:pStyle w:val="21"/>
        <w:ind w:left="0"/>
        <w:rPr>
          <w:rFonts w:eastAsia="Symbol"/>
          <w:spacing w:val="-2"/>
        </w:rPr>
      </w:pPr>
      <w:r w:rsidRPr="0077093D">
        <w:rPr>
          <w:rFonts w:eastAsia="Symbol"/>
          <w:spacing w:val="-2"/>
        </w:rPr>
        <w:t xml:space="preserve">Финансовый счет – это последний счет в полной последовательности счетов СНС, которые отражают операции между </w:t>
      </w:r>
      <w:r w:rsidR="00C9244D" w:rsidRPr="0077093D">
        <w:rPr>
          <w:rFonts w:eastAsia="Symbol"/>
          <w:spacing w:val="-2"/>
        </w:rPr>
        <w:br/>
      </w:r>
      <w:r w:rsidRPr="0077093D">
        <w:rPr>
          <w:rFonts w:eastAsia="Symbol"/>
          <w:spacing w:val="-2"/>
        </w:rPr>
        <w:t xml:space="preserve">институциональными единицами, поэтому он не имеет балансирующей статьи, которая переносилась бы в другой счет. В данном счете показывается, как чистое кредитование или чистое заимствование осуществляются посредством изменений в имеющихся </w:t>
      </w:r>
      <w:r w:rsidR="00C9244D" w:rsidRPr="0077093D">
        <w:rPr>
          <w:rFonts w:eastAsia="Symbol"/>
          <w:spacing w:val="-2"/>
        </w:rPr>
        <w:br/>
      </w:r>
      <w:r w:rsidRPr="0077093D">
        <w:rPr>
          <w:rFonts w:eastAsia="Symbol"/>
          <w:spacing w:val="-2"/>
        </w:rPr>
        <w:t xml:space="preserve">финансовых активах и обязательствах. Сальдо этих изменений теоретически равно по величине балансирующей статье счета </w:t>
      </w:r>
      <w:r w:rsidR="00C9244D" w:rsidRPr="0077093D">
        <w:rPr>
          <w:rFonts w:eastAsia="Symbol"/>
          <w:spacing w:val="-2"/>
        </w:rPr>
        <w:br/>
      </w:r>
      <w:r w:rsidRPr="0077093D">
        <w:rPr>
          <w:rFonts w:eastAsia="Symbol"/>
          <w:spacing w:val="-2"/>
        </w:rPr>
        <w:t xml:space="preserve">операций с капиталом. </w:t>
      </w:r>
      <w:r w:rsidRPr="0077093D">
        <w:rPr>
          <w:rFonts w:eastAsia="Symbol"/>
          <w:spacing w:val="-4"/>
        </w:rPr>
        <w:t>Идентичность между балансирующей статьей счета операций с капиталом и сальдо финансового счета является важной особенностью</w:t>
      </w:r>
      <w:r w:rsidRPr="0077093D">
        <w:rPr>
          <w:rFonts w:eastAsia="Symbol"/>
          <w:spacing w:val="-2"/>
        </w:rPr>
        <w:t xml:space="preserve"> </w:t>
      </w:r>
      <w:r w:rsidRPr="0077093D">
        <w:rPr>
          <w:rFonts w:eastAsia="Symbol"/>
          <w:spacing w:val="-4"/>
        </w:rPr>
        <w:t xml:space="preserve">системы счетов в целом. Концептуальное тождество этих показателей обеспечивает возможность проверки </w:t>
      </w:r>
      <w:r w:rsidR="00C9244D" w:rsidRPr="0077093D">
        <w:rPr>
          <w:rFonts w:eastAsia="Symbol"/>
          <w:spacing w:val="-2"/>
        </w:rPr>
        <w:br/>
      </w:r>
      <w:r w:rsidRPr="0077093D">
        <w:rPr>
          <w:rFonts w:eastAsia="Symbol"/>
          <w:spacing w:val="-4"/>
        </w:rPr>
        <w:t>числовой согласованности</w:t>
      </w:r>
      <w:r w:rsidRPr="0077093D">
        <w:rPr>
          <w:rFonts w:eastAsia="Symbol"/>
          <w:spacing w:val="-2"/>
        </w:rPr>
        <w:t xml:space="preserve"> системы счетов в целом, хотя на практике упомянутые балансирующие статьи могут различаться </w:t>
      </w:r>
      <w:r w:rsidR="00C9244D" w:rsidRPr="0077093D">
        <w:rPr>
          <w:rFonts w:eastAsia="Symbol"/>
          <w:spacing w:val="-2"/>
        </w:rPr>
        <w:br/>
      </w:r>
      <w:r w:rsidRPr="0077093D">
        <w:rPr>
          <w:rFonts w:eastAsia="Symbol"/>
          <w:spacing w:val="-2"/>
        </w:rPr>
        <w:t>вследствие ошибок измерения показателей.</w:t>
      </w:r>
    </w:p>
    <w:p w:rsidR="00835C54" w:rsidRPr="0077093D" w:rsidRDefault="00835C54" w:rsidP="00835C54">
      <w:pPr>
        <w:pStyle w:val="21"/>
        <w:ind w:left="0"/>
        <w:rPr>
          <w:rFonts w:eastAsia="Symbol"/>
          <w:spacing w:val="-2"/>
        </w:rPr>
      </w:pPr>
      <w:r w:rsidRPr="0077093D">
        <w:rPr>
          <w:rFonts w:eastAsia="Symbol"/>
          <w:spacing w:val="-2"/>
        </w:rPr>
        <w:t xml:space="preserve">В финансовом счете отражаются операции с финансовыми активами и обязательствами, которые осуществляются между </w:t>
      </w:r>
      <w:r w:rsidRPr="0077093D">
        <w:rPr>
          <w:rFonts w:eastAsia="Symbol"/>
          <w:spacing w:val="-2"/>
        </w:rPr>
        <w:br/>
        <w:t xml:space="preserve">институциональными единицами, являющимися резидентами данной страны, и между институциональными единицами-резидентами и остальным миром. При совершении финансовой операции одновременно создается или ликвидируется финансовый актив </w:t>
      </w:r>
      <w:r w:rsidRPr="0077093D">
        <w:rPr>
          <w:rFonts w:eastAsia="Symbol"/>
          <w:spacing w:val="-2"/>
        </w:rPr>
        <w:br/>
        <w:t>и соответствующее обязательство у единицы-контрагента или изменяется собственник финансового актива.</w:t>
      </w:r>
    </w:p>
    <w:p w:rsidR="00835C54" w:rsidRPr="0077093D" w:rsidRDefault="00835C54" w:rsidP="00835C54">
      <w:pPr>
        <w:pStyle w:val="21"/>
        <w:ind w:left="0"/>
        <w:rPr>
          <w:rFonts w:eastAsia="Symbol"/>
          <w:spacing w:val="-2"/>
        </w:rPr>
      </w:pPr>
      <w:r w:rsidRPr="0077093D">
        <w:rPr>
          <w:rFonts w:eastAsia="Symbol"/>
          <w:spacing w:val="-2"/>
        </w:rPr>
        <w:t xml:space="preserve">Финансовый счет позволяет увязать финансовые результаты деятельности институциональных единиц с результатами </w:t>
      </w:r>
      <w:r w:rsidRPr="0077093D">
        <w:rPr>
          <w:rFonts w:eastAsia="Symbol"/>
          <w:spacing w:val="-2"/>
        </w:rPr>
        <w:br/>
        <w:t xml:space="preserve">деятельности, связанными с производством, образованием доходов, их распределением и перераспределением </w:t>
      </w:r>
      <w:r w:rsidRPr="0077093D">
        <w:rPr>
          <w:rFonts w:eastAsia="Symbol"/>
          <w:spacing w:val="-2"/>
        </w:rPr>
        <w:br/>
        <w:t xml:space="preserve">между институциональными единицами, использованием и сбережением этих доходов. </w:t>
      </w:r>
    </w:p>
    <w:p w:rsidR="00835C54" w:rsidRPr="0077093D" w:rsidRDefault="00835C54" w:rsidP="00835C54">
      <w:pPr>
        <w:spacing w:line="200" w:lineRule="exact"/>
        <w:ind w:firstLine="284"/>
        <w:jc w:val="both"/>
      </w:pPr>
      <w:r w:rsidRPr="0077093D">
        <w:rPr>
          <w:rFonts w:ascii="Arial" w:eastAsia="Symbol" w:hAnsi="Arial" w:cs="Arial"/>
          <w:b/>
          <w:sz w:val="16"/>
        </w:rPr>
        <w:t>Табл. 12.18, 12.19. Чистый экспорт</w:t>
      </w:r>
      <w:r w:rsidRPr="0077093D">
        <w:rPr>
          <w:rFonts w:ascii="Arial" w:eastAsia="Symbol" w:hAnsi="Arial" w:cs="Arial"/>
          <w:sz w:val="16"/>
        </w:rPr>
        <w:t xml:space="preserve"> товаров и услуг рассчитывается как разница между экспортом и импортом и включает </w:t>
      </w:r>
      <w:r w:rsidRPr="0077093D">
        <w:rPr>
          <w:rFonts w:ascii="Arial" w:eastAsia="Symbol" w:hAnsi="Arial" w:cs="Arial"/>
          <w:sz w:val="16"/>
        </w:rPr>
        <w:br/>
        <w:t xml:space="preserve">в себя оборот российской </w:t>
      </w:r>
      <w:proofErr w:type="gramStart"/>
      <w:r w:rsidRPr="0077093D">
        <w:rPr>
          <w:rFonts w:ascii="Arial" w:eastAsia="Symbol" w:hAnsi="Arial" w:cs="Arial"/>
          <w:sz w:val="16"/>
        </w:rPr>
        <w:t>торговли</w:t>
      </w:r>
      <w:proofErr w:type="gramEnd"/>
      <w:r w:rsidRPr="0077093D">
        <w:rPr>
          <w:rFonts w:ascii="Arial" w:eastAsia="Symbol" w:hAnsi="Arial" w:cs="Arial"/>
          <w:sz w:val="16"/>
        </w:rPr>
        <w:t xml:space="preserve"> как со странами дальнего зарубежья, так и со странами СНГ.</w:t>
      </w:r>
    </w:p>
    <w:p w:rsidR="00835C54" w:rsidRPr="0077093D" w:rsidRDefault="00835C54" w:rsidP="00835C54">
      <w:pPr>
        <w:spacing w:line="200" w:lineRule="exact"/>
        <w:ind w:firstLine="284"/>
        <w:jc w:val="both"/>
      </w:pPr>
      <w:r w:rsidRPr="0077093D">
        <w:rPr>
          <w:rFonts w:ascii="Arial" w:eastAsia="Symbol" w:hAnsi="Arial" w:cs="Arial"/>
          <w:b/>
          <w:sz w:val="16"/>
        </w:rPr>
        <w:lastRenderedPageBreak/>
        <w:t>Табл. 12.22. Валовой региональный продукт (ВРП)</w:t>
      </w:r>
      <w:r w:rsidRPr="0077093D">
        <w:rPr>
          <w:rFonts w:ascii="Arial" w:eastAsia="Symbol" w:hAnsi="Arial" w:cs="Arial"/>
          <w:sz w:val="16"/>
        </w:rPr>
        <w:t xml:space="preserve"> – обобщающий показатель экономической деятельности региона, </w:t>
      </w:r>
      <w:r w:rsidRPr="0077093D">
        <w:rPr>
          <w:rFonts w:ascii="Arial" w:eastAsia="Symbol" w:hAnsi="Arial" w:cs="Arial"/>
          <w:sz w:val="16"/>
        </w:rPr>
        <w:br/>
        <w:t>характеризующий процесс производства товаров и услуг для конечного использования. Одновременно ВРП представляет собой валовую добавленную стоимость, созданную резидентами региона, и определяется как разница между выпуском и промежуточным потреблением, ВРП рассчитывается в текущих основных ценах и в постоянных ценах.</w:t>
      </w:r>
    </w:p>
    <w:p w:rsidR="00835C54" w:rsidRPr="0077093D" w:rsidRDefault="00835C54" w:rsidP="00835C54">
      <w:pPr>
        <w:pStyle w:val="21"/>
        <w:ind w:left="0"/>
      </w:pPr>
      <w:r w:rsidRPr="0077093D">
        <w:rPr>
          <w:rFonts w:eastAsia="Symbol"/>
        </w:rPr>
        <w:t xml:space="preserve">Основные цены включают цены производства данной отрасли, величину субсидий на продукты, но не включают налоги </w:t>
      </w:r>
      <w:r w:rsidRPr="0077093D">
        <w:rPr>
          <w:rFonts w:eastAsia="Symbol"/>
        </w:rPr>
        <w:br/>
        <w:t xml:space="preserve">на продукты. </w:t>
      </w:r>
    </w:p>
    <w:p w:rsidR="00835C54" w:rsidRPr="0077093D" w:rsidRDefault="00835C54" w:rsidP="00835C54">
      <w:pPr>
        <w:autoSpaceDE w:val="0"/>
        <w:autoSpaceDN w:val="0"/>
        <w:adjustRightInd w:val="0"/>
        <w:spacing w:line="200" w:lineRule="exact"/>
        <w:ind w:firstLine="284"/>
        <w:jc w:val="both"/>
        <w:rPr>
          <w:rFonts w:ascii="Times New Roman CYR" w:hAnsi="Times New Roman CYR" w:cs="Times New Roman CYR"/>
          <w:lang w:eastAsia="ru-RU"/>
        </w:rPr>
      </w:pPr>
      <w:r w:rsidRPr="0077093D">
        <w:rPr>
          <w:rFonts w:ascii="Arial CYR" w:hAnsi="Arial CYR" w:cs="Arial CYR"/>
          <w:b/>
          <w:bCs/>
          <w:spacing w:val="-2"/>
          <w:sz w:val="16"/>
          <w:szCs w:val="16"/>
          <w:lang w:eastAsia="ru-RU"/>
        </w:rPr>
        <w:t xml:space="preserve">Табл. 12.23, 12.24. </w:t>
      </w:r>
      <w:r w:rsidRPr="0077093D">
        <w:rPr>
          <w:rFonts w:ascii="Arial CYR" w:hAnsi="Arial CYR" w:cs="Arial CYR"/>
          <w:b/>
          <w:bCs/>
          <w:sz w:val="16"/>
          <w:szCs w:val="16"/>
          <w:lang w:eastAsia="ru-RU"/>
        </w:rPr>
        <w:t xml:space="preserve">Баланс активов и пассивов </w:t>
      </w:r>
      <w:r w:rsidRPr="0077093D">
        <w:rPr>
          <w:rFonts w:ascii="Arial CYR" w:hAnsi="Arial CYR" w:cs="Arial CYR"/>
          <w:sz w:val="16"/>
          <w:szCs w:val="16"/>
          <w:lang w:eastAsia="ru-RU"/>
        </w:rPr>
        <w:t xml:space="preserve">– это таблица или система таблиц СНС, отражающая стоимость </w:t>
      </w:r>
      <w:r w:rsidRPr="0077093D">
        <w:rPr>
          <w:rFonts w:eastAsia="Symbol"/>
          <w:spacing w:val="-2"/>
        </w:rPr>
        <w:br/>
      </w:r>
      <w:r w:rsidRPr="0077093D">
        <w:rPr>
          <w:rFonts w:ascii="Arial CYR" w:hAnsi="Arial CYR" w:cs="Arial CYR"/>
          <w:sz w:val="16"/>
          <w:szCs w:val="16"/>
          <w:lang w:eastAsia="ru-RU"/>
        </w:rPr>
        <w:t>экономических активов и финансовых обязательств (пассивов), имеющихся у институциональной единицы, сектора или экономики в целом на начало (начальный баланс) и конец (заключительный баланс) периода.</w:t>
      </w:r>
    </w:p>
    <w:p w:rsidR="00835C54" w:rsidRPr="0077093D" w:rsidRDefault="00835C54" w:rsidP="00835C54">
      <w:pPr>
        <w:autoSpaceDE w:val="0"/>
        <w:autoSpaceDN w:val="0"/>
        <w:adjustRightInd w:val="0"/>
        <w:spacing w:line="200" w:lineRule="exact"/>
        <w:ind w:firstLine="284"/>
        <w:jc w:val="both"/>
        <w:rPr>
          <w:rFonts w:ascii="Times New Roman CYR" w:hAnsi="Times New Roman CYR" w:cs="Times New Roman CYR"/>
          <w:lang w:eastAsia="ru-RU"/>
        </w:rPr>
      </w:pPr>
      <w:r w:rsidRPr="0077093D">
        <w:rPr>
          <w:rFonts w:ascii="Arial CYR" w:hAnsi="Arial CYR" w:cs="Arial CYR"/>
          <w:b/>
          <w:bCs/>
          <w:sz w:val="16"/>
          <w:szCs w:val="16"/>
          <w:lang w:eastAsia="ru-RU"/>
        </w:rPr>
        <w:t xml:space="preserve">Национальное богатство </w:t>
      </w:r>
      <w:r w:rsidRPr="0077093D">
        <w:rPr>
          <w:rFonts w:ascii="Arial CYR" w:hAnsi="Arial CYR" w:cs="Arial CYR"/>
          <w:sz w:val="16"/>
          <w:szCs w:val="16"/>
          <w:lang w:eastAsia="ru-RU"/>
        </w:rPr>
        <w:t xml:space="preserve">представляет совокупную стоимость всех экономических активов (нефинансовых и финансовых) </w:t>
      </w:r>
      <w:r w:rsidRPr="0077093D">
        <w:rPr>
          <w:rFonts w:ascii="Arial CYR" w:hAnsi="Arial CYR" w:cs="Arial CYR"/>
          <w:sz w:val="16"/>
          <w:szCs w:val="16"/>
          <w:lang w:eastAsia="ru-RU"/>
        </w:rPr>
        <w:br/>
        <w:t xml:space="preserve">в рыночных ценах, находящихся на ту или иную дату в собственности резидентов данной страны, за вычетом их финансовых </w:t>
      </w:r>
      <w:r w:rsidRPr="0077093D">
        <w:rPr>
          <w:rFonts w:ascii="Arial CYR" w:hAnsi="Arial CYR" w:cs="Arial CYR"/>
          <w:sz w:val="16"/>
          <w:szCs w:val="16"/>
          <w:lang w:eastAsia="ru-RU"/>
        </w:rPr>
        <w:br/>
        <w:t>обязательств, как резидентам, так и нерезидентам.</w:t>
      </w:r>
    </w:p>
    <w:p w:rsidR="00835C54" w:rsidRPr="0077093D" w:rsidRDefault="00835C54" w:rsidP="00835C54">
      <w:pPr>
        <w:autoSpaceDE w:val="0"/>
        <w:autoSpaceDN w:val="0"/>
        <w:adjustRightInd w:val="0"/>
        <w:spacing w:line="200" w:lineRule="exact"/>
        <w:ind w:firstLine="284"/>
        <w:jc w:val="both"/>
        <w:rPr>
          <w:rFonts w:ascii="Times New Roman CYR" w:hAnsi="Times New Roman CYR" w:cs="Times New Roman CYR"/>
          <w:lang w:eastAsia="ru-RU"/>
        </w:rPr>
      </w:pPr>
      <w:r w:rsidRPr="0077093D">
        <w:rPr>
          <w:rFonts w:ascii="Arial CYR" w:hAnsi="Arial CYR" w:cs="Arial CYR"/>
          <w:b/>
          <w:bCs/>
          <w:sz w:val="16"/>
          <w:szCs w:val="16"/>
          <w:lang w:eastAsia="ru-RU"/>
        </w:rPr>
        <w:t>Актив</w:t>
      </w:r>
      <w:r w:rsidRPr="0077093D">
        <w:rPr>
          <w:rFonts w:ascii="Arial CYR" w:hAnsi="Arial CYR" w:cs="Arial CYR"/>
          <w:sz w:val="16"/>
          <w:szCs w:val="16"/>
          <w:lang w:eastAsia="ru-RU"/>
        </w:rPr>
        <w:t xml:space="preserve"> – это накопленный запас стоимости, приносящий экономическую выгоду или ряд экономических выгод экономическому собственнику актива как следствие владения им или использования его в течение некоторого периода времени.</w:t>
      </w:r>
    </w:p>
    <w:p w:rsidR="00835C54" w:rsidRPr="0077093D" w:rsidRDefault="00835C54" w:rsidP="00835C54">
      <w:pPr>
        <w:autoSpaceDE w:val="0"/>
        <w:autoSpaceDN w:val="0"/>
        <w:adjustRightInd w:val="0"/>
        <w:spacing w:line="200" w:lineRule="exact"/>
        <w:ind w:firstLine="284"/>
        <w:jc w:val="both"/>
        <w:rPr>
          <w:rFonts w:ascii="Times New Roman CYR" w:hAnsi="Times New Roman CYR" w:cs="Times New Roman CYR"/>
          <w:lang w:eastAsia="ru-RU"/>
        </w:rPr>
      </w:pPr>
      <w:r w:rsidRPr="0077093D">
        <w:rPr>
          <w:rFonts w:ascii="Arial CYR" w:hAnsi="Arial CYR" w:cs="Arial CYR"/>
          <w:b/>
          <w:bCs/>
          <w:spacing w:val="-2"/>
          <w:sz w:val="16"/>
          <w:szCs w:val="16"/>
          <w:lang w:eastAsia="ru-RU"/>
        </w:rPr>
        <w:t xml:space="preserve">Финансовое обязательство </w:t>
      </w:r>
      <w:r w:rsidRPr="0077093D">
        <w:rPr>
          <w:rFonts w:ascii="Arial CYR" w:hAnsi="Arial CYR" w:cs="Arial CYR"/>
          <w:spacing w:val="-2"/>
          <w:sz w:val="16"/>
          <w:szCs w:val="16"/>
          <w:lang w:eastAsia="ru-RU"/>
        </w:rPr>
        <w:t>возникает, когда одна единица (дебитор) обязуется при определенных обстоятельствах произвести</w:t>
      </w:r>
      <w:r w:rsidRPr="0077093D">
        <w:rPr>
          <w:rFonts w:ascii="Arial CYR" w:hAnsi="Arial CYR" w:cs="Arial CYR"/>
          <w:sz w:val="16"/>
          <w:szCs w:val="16"/>
          <w:lang w:eastAsia="ru-RU"/>
        </w:rPr>
        <w:t xml:space="preserve"> платеж или ряд платежей другой единице (кредитору).</w:t>
      </w:r>
    </w:p>
    <w:p w:rsidR="00835C54" w:rsidRPr="0077093D" w:rsidRDefault="00835C54" w:rsidP="00835C54">
      <w:pPr>
        <w:autoSpaceDE w:val="0"/>
        <w:autoSpaceDN w:val="0"/>
        <w:adjustRightInd w:val="0"/>
        <w:spacing w:line="200" w:lineRule="exact"/>
        <w:ind w:firstLine="284"/>
        <w:jc w:val="both"/>
        <w:rPr>
          <w:rFonts w:ascii="Times New Roman CYR" w:hAnsi="Times New Roman CYR" w:cs="Times New Roman CYR"/>
          <w:lang w:eastAsia="ru-RU"/>
        </w:rPr>
      </w:pPr>
      <w:r w:rsidRPr="0077093D">
        <w:rPr>
          <w:rFonts w:ascii="Arial CYR" w:hAnsi="Arial CYR" w:cs="Arial CYR"/>
          <w:b/>
          <w:bCs/>
          <w:sz w:val="16"/>
          <w:szCs w:val="16"/>
          <w:lang w:eastAsia="ru-RU"/>
        </w:rPr>
        <w:t>Нефинансовые активы.</w:t>
      </w:r>
      <w:r w:rsidRPr="0077093D">
        <w:rPr>
          <w:rFonts w:ascii="Arial CYR" w:hAnsi="Arial CYR" w:cs="Arial CYR"/>
          <w:sz w:val="16"/>
          <w:szCs w:val="16"/>
          <w:lang w:eastAsia="ru-RU"/>
        </w:rPr>
        <w:t xml:space="preserve"> Различают две категории нефинансовых активов: произведенные активы и непроизведенные активы:</w:t>
      </w:r>
    </w:p>
    <w:p w:rsidR="00835C54" w:rsidRPr="0077093D" w:rsidRDefault="00835C54" w:rsidP="00835C54">
      <w:pPr>
        <w:autoSpaceDE w:val="0"/>
        <w:autoSpaceDN w:val="0"/>
        <w:adjustRightInd w:val="0"/>
        <w:spacing w:line="200" w:lineRule="exact"/>
        <w:ind w:firstLine="284"/>
        <w:jc w:val="both"/>
        <w:rPr>
          <w:rFonts w:ascii="Times New Roman CYR" w:hAnsi="Times New Roman CYR" w:cs="Times New Roman CYR"/>
          <w:lang w:eastAsia="ru-RU"/>
        </w:rPr>
      </w:pPr>
      <w:r w:rsidRPr="0077093D">
        <w:rPr>
          <w:rFonts w:ascii="Arial" w:hAnsi="Arial" w:cs="Arial"/>
          <w:sz w:val="16"/>
          <w:szCs w:val="16"/>
          <w:lang w:eastAsia="ru-RU"/>
        </w:rPr>
        <w:t>–</w:t>
      </w:r>
      <w:r w:rsidRPr="0077093D">
        <w:rPr>
          <w:rFonts w:ascii="Arial" w:hAnsi="Arial" w:cs="Arial"/>
          <w:sz w:val="16"/>
          <w:szCs w:val="16"/>
          <w:lang w:val="en-US" w:eastAsia="ru-RU"/>
        </w:rPr>
        <w:t> </w:t>
      </w:r>
      <w:r w:rsidRPr="0077093D">
        <w:rPr>
          <w:rFonts w:ascii="Arial CYR" w:hAnsi="Arial CYR" w:cs="Arial CYR"/>
          <w:sz w:val="16"/>
          <w:szCs w:val="16"/>
          <w:lang w:eastAsia="ru-RU"/>
        </w:rPr>
        <w:t xml:space="preserve">произведенные активы – это нефинансовые активы, которые возникли в результате процессов производства, подпадающих под определение границ сферы производства в СНС. К ним относят основной капитал, материальные оборотные средства, </w:t>
      </w:r>
      <w:r w:rsidRPr="0077093D">
        <w:rPr>
          <w:rFonts w:ascii="Arial CYR" w:hAnsi="Arial CYR" w:cs="Arial CYR"/>
          <w:sz w:val="16"/>
          <w:szCs w:val="16"/>
          <w:lang w:eastAsia="ru-RU"/>
        </w:rPr>
        <w:br/>
        <w:t>ценности;</w:t>
      </w:r>
    </w:p>
    <w:p w:rsidR="00835C54" w:rsidRPr="0077093D" w:rsidRDefault="00835C54" w:rsidP="00835C54">
      <w:pPr>
        <w:autoSpaceDE w:val="0"/>
        <w:autoSpaceDN w:val="0"/>
        <w:adjustRightInd w:val="0"/>
        <w:spacing w:line="200" w:lineRule="exact"/>
        <w:ind w:firstLine="284"/>
        <w:jc w:val="both"/>
        <w:rPr>
          <w:rFonts w:ascii="Arial CYR" w:hAnsi="Arial CYR" w:cs="Arial CYR"/>
          <w:sz w:val="16"/>
          <w:szCs w:val="16"/>
          <w:lang w:eastAsia="ru-RU"/>
        </w:rPr>
      </w:pPr>
      <w:r w:rsidRPr="0077093D">
        <w:rPr>
          <w:rFonts w:ascii="Arial" w:hAnsi="Arial" w:cs="Arial"/>
          <w:sz w:val="16"/>
          <w:szCs w:val="16"/>
          <w:lang w:eastAsia="ru-RU"/>
        </w:rPr>
        <w:t>–</w:t>
      </w:r>
      <w:r w:rsidRPr="0077093D">
        <w:rPr>
          <w:rFonts w:ascii="Arial" w:hAnsi="Arial" w:cs="Arial"/>
          <w:sz w:val="16"/>
          <w:szCs w:val="16"/>
          <w:lang w:val="en-US" w:eastAsia="ru-RU"/>
        </w:rPr>
        <w:t> </w:t>
      </w:r>
      <w:r w:rsidRPr="0077093D">
        <w:rPr>
          <w:rFonts w:ascii="Arial CYR" w:hAnsi="Arial CYR" w:cs="Arial CYR"/>
          <w:sz w:val="16"/>
          <w:szCs w:val="16"/>
          <w:lang w:eastAsia="ru-RU"/>
        </w:rPr>
        <w:t xml:space="preserve">непроизведенные активы – это нефинансовые активы, которые возникли иным образом, нежели в результате процесса </w:t>
      </w:r>
      <w:r w:rsidRPr="0077093D">
        <w:rPr>
          <w:rFonts w:ascii="Arial CYR" w:hAnsi="Arial CYR" w:cs="Arial CYR"/>
          <w:sz w:val="16"/>
          <w:szCs w:val="16"/>
          <w:lang w:eastAsia="ru-RU"/>
        </w:rPr>
        <w:br/>
        <w:t xml:space="preserve">производства. К ним относят природные ресурсы, контракты, договоры аренды и лицензии, </w:t>
      </w:r>
      <w:proofErr w:type="gramStart"/>
      <w:r w:rsidRPr="0077093D">
        <w:rPr>
          <w:rFonts w:ascii="Arial CYR" w:hAnsi="Arial CYR" w:cs="Arial CYR"/>
          <w:sz w:val="16"/>
          <w:szCs w:val="16"/>
          <w:lang w:eastAsia="ru-RU"/>
        </w:rPr>
        <w:t>приобретенный</w:t>
      </w:r>
      <w:proofErr w:type="gramEnd"/>
      <w:r w:rsidRPr="0077093D">
        <w:rPr>
          <w:rFonts w:ascii="Arial CYR" w:hAnsi="Arial CYR" w:cs="Arial CYR"/>
          <w:sz w:val="16"/>
          <w:szCs w:val="16"/>
          <w:lang w:eastAsia="ru-RU"/>
        </w:rPr>
        <w:t xml:space="preserve"> гудвилл, </w:t>
      </w:r>
      <w:r w:rsidRPr="0077093D">
        <w:rPr>
          <w:rFonts w:ascii="Arial CYR" w:hAnsi="Arial CYR" w:cs="Arial CYR"/>
          <w:sz w:val="16"/>
          <w:szCs w:val="16"/>
          <w:lang w:eastAsia="ru-RU"/>
        </w:rPr>
        <w:br/>
        <w:t>маркетинговые активы.</w:t>
      </w:r>
    </w:p>
    <w:p w:rsidR="00835C54" w:rsidRPr="0077093D" w:rsidRDefault="00835C54" w:rsidP="00835C54">
      <w:pPr>
        <w:autoSpaceDE w:val="0"/>
        <w:autoSpaceDN w:val="0"/>
        <w:adjustRightInd w:val="0"/>
        <w:spacing w:line="200" w:lineRule="exact"/>
        <w:ind w:firstLine="284"/>
        <w:jc w:val="both"/>
        <w:rPr>
          <w:rFonts w:ascii="Arial CYR" w:hAnsi="Arial CYR" w:cs="Arial CYR"/>
          <w:sz w:val="16"/>
          <w:szCs w:val="16"/>
          <w:lang w:eastAsia="ru-RU"/>
        </w:rPr>
      </w:pPr>
      <w:r w:rsidRPr="0077093D">
        <w:rPr>
          <w:rFonts w:ascii="Arial CYR" w:hAnsi="Arial CYR" w:cs="Arial CYR"/>
          <w:b/>
          <w:bCs/>
          <w:sz w:val="16"/>
          <w:szCs w:val="16"/>
          <w:lang w:eastAsia="ru-RU"/>
        </w:rPr>
        <w:t>Природные ресурсы</w:t>
      </w:r>
      <w:r w:rsidRPr="0077093D">
        <w:rPr>
          <w:rFonts w:ascii="Arial CYR" w:hAnsi="Arial CYR" w:cs="Arial CYR"/>
          <w:sz w:val="16"/>
          <w:szCs w:val="16"/>
          <w:lang w:eastAsia="ru-RU"/>
        </w:rPr>
        <w:t xml:space="preserve"> – ресурсы естественного происхождения, которые имеют экономическую стоимость и в отношении </w:t>
      </w:r>
      <w:r w:rsidRPr="0077093D">
        <w:rPr>
          <w:rFonts w:ascii="Arial CYR" w:hAnsi="Arial CYR" w:cs="Arial CYR"/>
          <w:sz w:val="16"/>
          <w:szCs w:val="16"/>
          <w:lang w:eastAsia="ru-RU"/>
        </w:rPr>
        <w:br/>
        <w:t>которых установлены права собственности.</w:t>
      </w:r>
    </w:p>
    <w:p w:rsidR="00835C54" w:rsidRPr="0077093D" w:rsidRDefault="00835C54" w:rsidP="00835C54">
      <w:pPr>
        <w:autoSpaceDE w:val="0"/>
        <w:autoSpaceDN w:val="0"/>
        <w:adjustRightInd w:val="0"/>
        <w:spacing w:line="200" w:lineRule="exact"/>
        <w:ind w:firstLine="284"/>
        <w:jc w:val="both"/>
        <w:rPr>
          <w:rFonts w:ascii="Arial CYR" w:hAnsi="Arial CYR" w:cs="Arial CYR"/>
          <w:sz w:val="16"/>
          <w:szCs w:val="16"/>
          <w:lang w:eastAsia="ru-RU"/>
        </w:rPr>
      </w:pPr>
      <w:r w:rsidRPr="0077093D">
        <w:rPr>
          <w:rFonts w:ascii="Arial CYR" w:hAnsi="Arial CYR" w:cs="Arial CYR"/>
          <w:b/>
          <w:sz w:val="16"/>
          <w:szCs w:val="16"/>
          <w:lang w:eastAsia="ru-RU"/>
        </w:rPr>
        <w:t xml:space="preserve">Земля </w:t>
      </w:r>
      <w:r w:rsidRPr="0077093D">
        <w:rPr>
          <w:rFonts w:ascii="Arial CYR" w:hAnsi="Arial CYR" w:cs="Arial CYR"/>
          <w:sz w:val="16"/>
          <w:szCs w:val="16"/>
          <w:lang w:eastAsia="ru-RU"/>
        </w:rPr>
        <w:t>состоит из земельного участка, включая почвенный покров и любые связанные с ним поверхностные воды, на который установлены права собственности и от которого их собственниками в результате владения и использования могут быть получены экономические выгоды.</w:t>
      </w:r>
    </w:p>
    <w:p w:rsidR="00835C54" w:rsidRPr="0077093D" w:rsidRDefault="00835C54" w:rsidP="00835C54">
      <w:pPr>
        <w:autoSpaceDE w:val="0"/>
        <w:autoSpaceDN w:val="0"/>
        <w:adjustRightInd w:val="0"/>
        <w:spacing w:line="200" w:lineRule="exact"/>
        <w:ind w:firstLine="284"/>
        <w:jc w:val="both"/>
        <w:rPr>
          <w:rFonts w:ascii="Arial CYR" w:hAnsi="Arial CYR" w:cs="Arial CYR"/>
          <w:sz w:val="16"/>
          <w:szCs w:val="16"/>
          <w:lang w:eastAsia="ru-RU"/>
        </w:rPr>
      </w:pPr>
      <w:r w:rsidRPr="0077093D">
        <w:rPr>
          <w:rFonts w:ascii="Arial CYR" w:hAnsi="Arial CYR" w:cs="Arial CYR"/>
          <w:b/>
          <w:bCs/>
          <w:sz w:val="16"/>
          <w:szCs w:val="16"/>
          <w:lang w:eastAsia="ru-RU"/>
        </w:rPr>
        <w:t>Минеральные и энергетические полезные ископаемые</w:t>
      </w:r>
      <w:r w:rsidRPr="0077093D">
        <w:rPr>
          <w:rFonts w:ascii="Arial CYR" w:hAnsi="Arial CYR" w:cs="Arial CYR"/>
          <w:sz w:val="16"/>
          <w:szCs w:val="16"/>
          <w:lang w:eastAsia="ru-RU"/>
        </w:rPr>
        <w:t xml:space="preserve"> состоят из запасов минералов и энергоносителей, расположенных на поверхности земли или под землей, которые являются экономически пригодными для использования с учетом существующей технологии и относительных цен. В их составе учтены: коммерчески извлекаемые запасы следующих видов полезных ископаемых: нефть; газ; золото; медь; железная руда; уголь коксующийся, энергетический и  бурый; алмазы в коренных месторождениях </w:t>
      </w:r>
      <w:r w:rsidRPr="0077093D">
        <w:rPr>
          <w:rFonts w:ascii="Arial CYR" w:hAnsi="Arial CYR" w:cs="Arial CYR"/>
          <w:sz w:val="16"/>
          <w:szCs w:val="16"/>
          <w:lang w:eastAsia="ru-RU"/>
        </w:rPr>
        <w:br/>
        <w:t>и в россыпях.</w:t>
      </w:r>
    </w:p>
    <w:p w:rsidR="00835C54" w:rsidRPr="0077093D" w:rsidRDefault="00835C54" w:rsidP="00835C54">
      <w:pPr>
        <w:autoSpaceDE w:val="0"/>
        <w:autoSpaceDN w:val="0"/>
        <w:adjustRightInd w:val="0"/>
        <w:spacing w:line="200" w:lineRule="exact"/>
        <w:ind w:firstLine="284"/>
        <w:jc w:val="both"/>
        <w:rPr>
          <w:rFonts w:asciiTheme="minorHAnsi" w:hAnsiTheme="minorHAnsi" w:cs="Arial CYR"/>
          <w:spacing w:val="-4"/>
          <w:sz w:val="16"/>
          <w:szCs w:val="16"/>
          <w:lang w:eastAsia="ru-RU"/>
        </w:rPr>
      </w:pPr>
      <w:r w:rsidRPr="0077093D">
        <w:rPr>
          <w:rFonts w:ascii="Arial CYR" w:hAnsi="Arial CYR" w:cs="Arial CYR"/>
          <w:b/>
          <w:bCs/>
          <w:spacing w:val="-2"/>
          <w:sz w:val="16"/>
          <w:szCs w:val="16"/>
          <w:lang w:eastAsia="ru-RU"/>
        </w:rPr>
        <w:t>Некультивируемые биологические ресурсы</w:t>
      </w:r>
      <w:r w:rsidRPr="0077093D">
        <w:rPr>
          <w:rFonts w:ascii="Arial CYR" w:hAnsi="Arial CYR" w:cs="Arial CYR"/>
          <w:spacing w:val="-2"/>
          <w:sz w:val="16"/>
          <w:szCs w:val="16"/>
          <w:lang w:eastAsia="ru-RU"/>
        </w:rPr>
        <w:t xml:space="preserve"> – запасы некультивируемых биологических ресурсов растительного, животного</w:t>
      </w:r>
      <w:r w:rsidRPr="0077093D">
        <w:rPr>
          <w:rFonts w:ascii="Arial CYR" w:hAnsi="Arial CYR" w:cs="Arial CYR"/>
          <w:sz w:val="16"/>
          <w:szCs w:val="16"/>
          <w:lang w:eastAsia="ru-RU"/>
        </w:rPr>
        <w:t xml:space="preserve"> </w:t>
      </w:r>
      <w:r w:rsidRPr="0077093D">
        <w:rPr>
          <w:rFonts w:ascii="Arial CYR" w:hAnsi="Arial CYR" w:cs="Arial CYR"/>
          <w:sz w:val="16"/>
          <w:szCs w:val="16"/>
          <w:lang w:eastAsia="ru-RU"/>
        </w:rPr>
        <w:br/>
        <w:t xml:space="preserve">и водного происхождения, приносящих продукцию как однократно, так и многократно, и на которые установлены и обеспечены права собственности, но у которых естественный рост и воспроизводство не находятся под непосредственным контролем, </w:t>
      </w:r>
      <w:r w:rsidRPr="0077093D">
        <w:rPr>
          <w:rFonts w:ascii="Arial CYR" w:hAnsi="Arial CYR" w:cs="Arial CYR"/>
          <w:sz w:val="16"/>
          <w:szCs w:val="16"/>
          <w:lang w:eastAsia="ru-RU"/>
        </w:rPr>
        <w:br/>
        <w:t xml:space="preserve">ответственностью и управлением институциональных единиц. В части объектов растительного происхождения – запасы ресурсов древесины, заготавливаемой в коммерческих </w:t>
      </w:r>
      <w:r w:rsidRPr="0077093D">
        <w:rPr>
          <w:rFonts w:ascii="Arial CYR" w:hAnsi="Arial CYR" w:cs="Arial CYR"/>
          <w:spacing w:val="-4"/>
          <w:sz w:val="16"/>
          <w:szCs w:val="16"/>
          <w:lang w:eastAsia="ru-RU"/>
        </w:rPr>
        <w:t xml:space="preserve">целях в лесах, предназначенных для этих целей, расположенные в границах земель </w:t>
      </w:r>
      <w:r w:rsidRPr="0077093D">
        <w:rPr>
          <w:rFonts w:ascii="Arial CYR" w:hAnsi="Arial CYR" w:cs="Arial CYR"/>
          <w:sz w:val="16"/>
          <w:szCs w:val="16"/>
          <w:lang w:eastAsia="ru-RU"/>
        </w:rPr>
        <w:br/>
      </w:r>
      <w:r w:rsidRPr="0077093D">
        <w:rPr>
          <w:rFonts w:ascii="Arial CYR" w:hAnsi="Arial CYR" w:cs="Arial CYR"/>
          <w:spacing w:val="-4"/>
          <w:sz w:val="16"/>
          <w:szCs w:val="16"/>
          <w:lang w:eastAsia="ru-RU"/>
        </w:rPr>
        <w:t>лесного фонда.</w:t>
      </w:r>
    </w:p>
    <w:p w:rsidR="00835C54" w:rsidRPr="0077093D" w:rsidRDefault="00835C54" w:rsidP="00835C54">
      <w:pPr>
        <w:autoSpaceDE w:val="0"/>
        <w:autoSpaceDN w:val="0"/>
        <w:adjustRightInd w:val="0"/>
        <w:spacing w:line="200" w:lineRule="exact"/>
        <w:ind w:firstLine="284"/>
        <w:jc w:val="both"/>
        <w:rPr>
          <w:rFonts w:ascii="Arial CYR" w:hAnsi="Arial CYR" w:cs="Arial CYR"/>
          <w:sz w:val="16"/>
          <w:szCs w:val="16"/>
          <w:lang w:eastAsia="ru-RU"/>
        </w:rPr>
      </w:pPr>
      <w:r w:rsidRPr="0077093D">
        <w:rPr>
          <w:rFonts w:ascii="Arial CYR" w:hAnsi="Arial CYR" w:cs="Arial CYR"/>
          <w:spacing w:val="-4"/>
          <w:sz w:val="16"/>
          <w:szCs w:val="16"/>
          <w:lang w:eastAsia="ru-RU"/>
        </w:rPr>
        <w:t>Ресурсы животного происхождения:</w:t>
      </w:r>
      <w:r w:rsidRPr="0077093D">
        <w:rPr>
          <w:rFonts w:ascii="Arial CYR" w:hAnsi="Arial CYR" w:cs="Arial CYR"/>
          <w:sz w:val="16"/>
          <w:szCs w:val="16"/>
          <w:lang w:eastAsia="ru-RU"/>
        </w:rPr>
        <w:t xml:space="preserve"> охотничьи ресурсы – объекты животного мира, которые в соответствии с федеральным </w:t>
      </w:r>
      <w:r w:rsidRPr="0077093D">
        <w:rPr>
          <w:rFonts w:ascii="Arial CYR" w:hAnsi="Arial CYR" w:cs="Arial CYR"/>
          <w:sz w:val="16"/>
          <w:szCs w:val="16"/>
          <w:lang w:eastAsia="ru-RU"/>
        </w:rPr>
        <w:br/>
        <w:t xml:space="preserve">законодательством и (или) законами субъектов Российской Федерации используются или могут быть использованы в целях охоты и для которых установлены нормативы допустимого изъятия. Ресурсы водного происхождения (гидробионты) – рыбы, водные </w:t>
      </w:r>
      <w:r w:rsidRPr="0077093D">
        <w:rPr>
          <w:rFonts w:ascii="Arial CYR" w:hAnsi="Arial CYR" w:cs="Arial CYR"/>
          <w:sz w:val="16"/>
          <w:szCs w:val="16"/>
          <w:lang w:eastAsia="ru-RU"/>
        </w:rPr>
        <w:br/>
        <w:t xml:space="preserve">беспозвоночные, водные млекопитающие, водоросли, другие водные животные и растения, находящиеся в состоянии </w:t>
      </w:r>
      <w:r w:rsidRPr="0077093D">
        <w:rPr>
          <w:rFonts w:ascii="Arial CYR" w:hAnsi="Arial CYR" w:cs="Arial CYR"/>
          <w:sz w:val="16"/>
          <w:szCs w:val="16"/>
          <w:lang w:eastAsia="ru-RU"/>
        </w:rPr>
        <w:br/>
        <w:t xml:space="preserve">естественного роста и воспроизводства; включенные в перечень видов водных биологических ресурсов, в отношении </w:t>
      </w:r>
      <w:r w:rsidRPr="0077093D">
        <w:rPr>
          <w:rFonts w:ascii="Arial CYR" w:hAnsi="Arial CYR" w:cs="Arial CYR"/>
          <w:sz w:val="16"/>
          <w:szCs w:val="16"/>
          <w:lang w:eastAsia="ru-RU"/>
        </w:rPr>
        <w:br/>
        <w:t>которых осуществляются промышленное и (или) прибрежное рыболовство</w:t>
      </w:r>
      <w:r w:rsidRPr="0077093D">
        <w:rPr>
          <w:rFonts w:ascii="Arial CYR" w:hAnsi="Arial CYR" w:cs="Arial CYR"/>
          <w:spacing w:val="-4"/>
          <w:sz w:val="16"/>
          <w:szCs w:val="16"/>
          <w:lang w:eastAsia="ru-RU"/>
        </w:rPr>
        <w:t>.</w:t>
      </w:r>
    </w:p>
    <w:p w:rsidR="00835C54" w:rsidRPr="0077093D" w:rsidRDefault="00835C54" w:rsidP="00835C54">
      <w:pPr>
        <w:autoSpaceDE w:val="0"/>
        <w:autoSpaceDN w:val="0"/>
        <w:adjustRightInd w:val="0"/>
        <w:spacing w:line="200" w:lineRule="exact"/>
        <w:ind w:firstLine="284"/>
        <w:jc w:val="both"/>
        <w:rPr>
          <w:rFonts w:ascii="Arial CYR" w:hAnsi="Arial CYR" w:cs="Arial CYR"/>
          <w:sz w:val="16"/>
          <w:szCs w:val="16"/>
          <w:lang w:eastAsia="ru-RU"/>
        </w:rPr>
      </w:pPr>
      <w:r w:rsidRPr="0077093D">
        <w:rPr>
          <w:rFonts w:ascii="Arial CYR" w:hAnsi="Arial CYR" w:cs="Arial CYR"/>
          <w:b/>
          <w:sz w:val="16"/>
          <w:szCs w:val="16"/>
          <w:lang w:eastAsia="ru-RU"/>
        </w:rPr>
        <w:t>Водные ресурсы</w:t>
      </w:r>
      <w:r w:rsidRPr="0077093D">
        <w:rPr>
          <w:rFonts w:ascii="Arial CYR" w:hAnsi="Arial CYR" w:cs="Arial CYR"/>
          <w:sz w:val="16"/>
          <w:szCs w:val="16"/>
          <w:lang w:eastAsia="ru-RU"/>
        </w:rPr>
        <w:t xml:space="preserve"> состоят из ресурсов поверхностных и грунтовых вод, используемых для извлечения, в той мере, в которой их ограниченность требует обеспечения прав собственников и/или прав использования, рыночной оценки и некоторых мер </w:t>
      </w:r>
      <w:r w:rsidRPr="0077093D">
        <w:rPr>
          <w:rFonts w:ascii="Arial CYR" w:hAnsi="Arial CYR" w:cs="Arial CYR"/>
          <w:sz w:val="16"/>
          <w:szCs w:val="16"/>
          <w:lang w:eastAsia="ru-RU"/>
        </w:rPr>
        <w:br/>
        <w:t>экономического контроля. В их составе учтены: подземные воды в границах речных бассейнов, подбассейнов и водохозяйственных участков; подземные воды, а именно, питьевые, технические, термальные (теплоэнергетические) и минеральные воды.</w:t>
      </w:r>
    </w:p>
    <w:p w:rsidR="00835C54" w:rsidRPr="0077093D" w:rsidRDefault="00835C54" w:rsidP="00835C54">
      <w:pPr>
        <w:autoSpaceDE w:val="0"/>
        <w:autoSpaceDN w:val="0"/>
        <w:adjustRightInd w:val="0"/>
        <w:spacing w:line="200" w:lineRule="exact"/>
        <w:ind w:firstLine="284"/>
        <w:jc w:val="both"/>
        <w:rPr>
          <w:rFonts w:ascii="Arial CYR" w:hAnsi="Arial CYR" w:cs="Arial CYR"/>
          <w:sz w:val="16"/>
          <w:szCs w:val="16"/>
          <w:lang w:eastAsia="ru-RU"/>
        </w:rPr>
      </w:pPr>
      <w:r w:rsidRPr="0077093D">
        <w:rPr>
          <w:rFonts w:ascii="Arial CYR" w:hAnsi="Arial CYR" w:cs="Arial CYR"/>
          <w:b/>
          <w:sz w:val="16"/>
          <w:szCs w:val="16"/>
          <w:lang w:eastAsia="ru-RU"/>
        </w:rPr>
        <w:t>Ценности</w:t>
      </w:r>
      <w:r w:rsidRPr="0077093D">
        <w:rPr>
          <w:rFonts w:ascii="Arial CYR" w:hAnsi="Arial CYR" w:cs="Arial CYR"/>
          <w:sz w:val="16"/>
          <w:szCs w:val="16"/>
          <w:lang w:eastAsia="ru-RU"/>
        </w:rPr>
        <w:t xml:space="preserve"> – это произведенные товары, которые не используются преимущественно в целях производства или потребления, но хранятся в течение некоторого периода времени в качестве запасов стоимости. Предполагается, что в течение длительного периода времени реальная стоимость этих товаров увеличится или, по крайней мере, не уменьшится, и что ценности не утратят своих физических свойств, при нормальных условиях хранения.</w:t>
      </w:r>
    </w:p>
    <w:p w:rsidR="00835C54" w:rsidRPr="0077093D" w:rsidRDefault="00835C54" w:rsidP="00835C54">
      <w:pPr>
        <w:autoSpaceDE w:val="0"/>
        <w:autoSpaceDN w:val="0"/>
        <w:adjustRightInd w:val="0"/>
        <w:spacing w:line="200" w:lineRule="exact"/>
        <w:ind w:firstLine="284"/>
        <w:jc w:val="both"/>
        <w:rPr>
          <w:rFonts w:ascii="Arial CYR" w:hAnsi="Arial CYR" w:cs="Arial CYR"/>
          <w:sz w:val="16"/>
          <w:szCs w:val="16"/>
          <w:lang w:eastAsia="ru-RU"/>
        </w:rPr>
      </w:pPr>
      <w:proofErr w:type="gramStart"/>
      <w:r w:rsidRPr="0077093D">
        <w:rPr>
          <w:rFonts w:ascii="Arial CYR" w:hAnsi="Arial CYR" w:cs="Arial CYR"/>
          <w:sz w:val="16"/>
          <w:szCs w:val="16"/>
          <w:lang w:eastAsia="ru-RU"/>
        </w:rPr>
        <w:t xml:space="preserve">В их составе учтены высокохудожественные ювелирные украшения, изготовленные  из драгоценных камней и металлов </w:t>
      </w:r>
      <w:r w:rsidRPr="0077093D">
        <w:rPr>
          <w:rFonts w:ascii="Arial CYR" w:hAnsi="Arial CYR" w:cs="Arial CYR"/>
          <w:sz w:val="16"/>
          <w:szCs w:val="16"/>
          <w:lang w:eastAsia="ru-RU"/>
        </w:rPr>
        <w:br/>
        <w:t xml:space="preserve">и обладающие существенной и реализуемой стоимостью, предметы коллекционирования (признанные произведения искусства, антиквариат, коллекции монет, почтовых марок, книг, и т.д., имеющих признанную рыночную стоимость, когда они не </w:t>
      </w:r>
      <w:r w:rsidRPr="0077093D">
        <w:rPr>
          <w:rFonts w:ascii="Arial CYR" w:hAnsi="Arial CYR" w:cs="Arial CYR"/>
          <w:sz w:val="16"/>
          <w:szCs w:val="16"/>
          <w:lang w:eastAsia="ru-RU"/>
        </w:rPr>
        <w:br/>
        <w:t xml:space="preserve">предназначены на продажу), драгоценные металлы и камни, когда они не предназначаются для продажи или использования </w:t>
      </w:r>
      <w:r w:rsidRPr="0077093D">
        <w:rPr>
          <w:rFonts w:ascii="Arial CYR" w:hAnsi="Arial CYR" w:cs="Arial CYR"/>
          <w:sz w:val="16"/>
          <w:szCs w:val="16"/>
          <w:lang w:eastAsia="ru-RU"/>
        </w:rPr>
        <w:br/>
        <w:t>в качестве затрат на производство</w:t>
      </w:r>
      <w:proofErr w:type="gramEnd"/>
      <w:r w:rsidRPr="0077093D">
        <w:rPr>
          <w:rFonts w:ascii="Arial CYR" w:hAnsi="Arial CYR" w:cs="Arial CYR"/>
          <w:sz w:val="16"/>
          <w:szCs w:val="16"/>
          <w:lang w:eastAsia="ru-RU"/>
        </w:rPr>
        <w:t>, не сохраняются в качестве монетарного золота или в качестве финансового актива в форме счетов неаллокированных металлов. В настоящее время расчет стоимости музейных предметов и коллекций не производится.</w:t>
      </w:r>
    </w:p>
    <w:p w:rsidR="00835C54" w:rsidRPr="0077093D" w:rsidRDefault="00835C54" w:rsidP="00835C54">
      <w:pPr>
        <w:autoSpaceDE w:val="0"/>
        <w:autoSpaceDN w:val="0"/>
        <w:adjustRightInd w:val="0"/>
        <w:spacing w:line="200" w:lineRule="exact"/>
        <w:ind w:firstLine="284"/>
        <w:jc w:val="both"/>
        <w:rPr>
          <w:rFonts w:ascii="Arial CYR" w:hAnsi="Arial CYR" w:cs="Arial CYR"/>
          <w:sz w:val="16"/>
          <w:szCs w:val="16"/>
          <w:lang w:eastAsia="ru-RU"/>
        </w:rPr>
      </w:pPr>
      <w:r w:rsidRPr="0077093D">
        <w:rPr>
          <w:rFonts w:ascii="Arial CYR" w:hAnsi="Arial CYR" w:cs="Arial CYR"/>
          <w:b/>
          <w:bCs/>
          <w:sz w:val="16"/>
          <w:szCs w:val="16"/>
          <w:lang w:eastAsia="ru-RU"/>
        </w:rPr>
        <w:t>Потребительские товары долговременного пользования</w:t>
      </w:r>
      <w:r w:rsidRPr="0077093D">
        <w:rPr>
          <w:rFonts w:ascii="Arial CYR" w:hAnsi="Arial CYR" w:cs="Arial CYR"/>
          <w:sz w:val="16"/>
          <w:szCs w:val="16"/>
          <w:lang w:eastAsia="ru-RU"/>
        </w:rPr>
        <w:t xml:space="preserve"> – это товары, используемые домашними хозяйствами для </w:t>
      </w:r>
      <w:r w:rsidRPr="0077093D">
        <w:rPr>
          <w:rFonts w:ascii="Arial CYR" w:hAnsi="Arial CYR" w:cs="Arial CYR"/>
          <w:sz w:val="16"/>
          <w:szCs w:val="16"/>
          <w:lang w:eastAsia="ru-RU"/>
        </w:rPr>
        <w:br/>
        <w:t>конечного потребления многократно или непрерывно, в течение срока, составляющего (в нормальных условиях эксплуатации) год и более.</w:t>
      </w:r>
    </w:p>
    <w:p w:rsidR="00835C54" w:rsidRPr="0077093D" w:rsidRDefault="00835C54" w:rsidP="00835C54">
      <w:pPr>
        <w:autoSpaceDE w:val="0"/>
        <w:autoSpaceDN w:val="0"/>
        <w:adjustRightInd w:val="0"/>
        <w:spacing w:line="200" w:lineRule="exact"/>
        <w:ind w:firstLine="284"/>
        <w:jc w:val="both"/>
        <w:rPr>
          <w:rFonts w:ascii="Arial CYR" w:hAnsi="Arial CYR" w:cs="Arial CYR"/>
          <w:sz w:val="16"/>
          <w:szCs w:val="16"/>
          <w:lang w:eastAsia="ru-RU"/>
        </w:rPr>
      </w:pPr>
      <w:r w:rsidRPr="0077093D">
        <w:rPr>
          <w:rFonts w:ascii="Arial CYR" w:hAnsi="Arial CYR" w:cs="Arial CYR"/>
          <w:b/>
          <w:bCs/>
          <w:sz w:val="16"/>
          <w:szCs w:val="16"/>
          <w:lang w:eastAsia="ru-RU"/>
        </w:rPr>
        <w:t>Текущая рыночная стоимость активов</w:t>
      </w:r>
      <w:r w:rsidRPr="0077093D">
        <w:rPr>
          <w:rFonts w:ascii="Arial CYR" w:hAnsi="Arial CYR" w:cs="Arial CYR"/>
          <w:sz w:val="16"/>
          <w:szCs w:val="16"/>
          <w:lang w:eastAsia="ru-RU"/>
        </w:rPr>
        <w:t xml:space="preserve"> – это стоимость, по которой активы могут быть реализованы на открытом рынке </w:t>
      </w:r>
      <w:r w:rsidRPr="0077093D">
        <w:rPr>
          <w:rFonts w:ascii="Arial CYR" w:hAnsi="Arial CYR" w:cs="Arial CYR"/>
          <w:sz w:val="16"/>
          <w:szCs w:val="16"/>
          <w:lang w:eastAsia="ru-RU"/>
        </w:rPr>
        <w:br/>
        <w:t xml:space="preserve">в условиях конкуренции, когда стороны сделки действуют разумно, располагая достаточной информацией, а на величине сделки не отражаются какие-либо чрезвычайные обстоятельства. </w:t>
      </w:r>
    </w:p>
    <w:p w:rsidR="00835C54" w:rsidRPr="0077093D" w:rsidRDefault="00835C54" w:rsidP="00835C54">
      <w:pPr>
        <w:autoSpaceDE w:val="0"/>
        <w:autoSpaceDN w:val="0"/>
        <w:adjustRightInd w:val="0"/>
        <w:spacing w:line="200" w:lineRule="exact"/>
        <w:ind w:firstLine="284"/>
        <w:jc w:val="both"/>
        <w:rPr>
          <w:rFonts w:ascii="Arial CYR" w:hAnsi="Arial CYR" w:cs="Arial CYR"/>
          <w:sz w:val="16"/>
          <w:szCs w:val="16"/>
          <w:lang w:eastAsia="ru-RU"/>
        </w:rPr>
      </w:pPr>
      <w:proofErr w:type="gramStart"/>
      <w:r w:rsidRPr="0077093D">
        <w:rPr>
          <w:rFonts w:ascii="Arial CYR" w:hAnsi="Arial CYR" w:cs="Arial CYR"/>
          <w:sz w:val="16"/>
          <w:szCs w:val="16"/>
          <w:lang w:eastAsia="ru-RU"/>
        </w:rPr>
        <w:t xml:space="preserve">Стоимость материальных оборотных средств, относящихся к произведенным нефинансовым активам, а также </w:t>
      </w:r>
      <w:r w:rsidRPr="0077093D">
        <w:rPr>
          <w:rFonts w:ascii="Arial CYR" w:hAnsi="Arial CYR" w:cs="Arial CYR"/>
          <w:sz w:val="16"/>
          <w:szCs w:val="16"/>
          <w:lang w:eastAsia="ru-RU"/>
        </w:rPr>
        <w:br/>
        <w:t xml:space="preserve">части непроизведенных нефинансовых активов (контрактов, договоров аренды и лицензий, приобретенного гудвилла </w:t>
      </w:r>
      <w:r w:rsidR="00C9244D" w:rsidRPr="0077093D">
        <w:rPr>
          <w:rFonts w:ascii="Arial CYR" w:hAnsi="Arial CYR" w:cs="Arial CYR"/>
          <w:sz w:val="16"/>
          <w:szCs w:val="16"/>
          <w:lang w:eastAsia="ru-RU"/>
        </w:rPr>
        <w:br/>
      </w:r>
      <w:r w:rsidRPr="0077093D">
        <w:rPr>
          <w:rFonts w:ascii="Arial CYR" w:hAnsi="Arial CYR" w:cs="Arial CYR"/>
          <w:sz w:val="16"/>
          <w:szCs w:val="16"/>
          <w:lang w:eastAsia="ru-RU"/>
        </w:rPr>
        <w:t>и маркетинговых активов) не учтена в составе баланса активов и пассивов вследствие отсутствия их оценки по текущей рыночной стоимости.</w:t>
      </w:r>
      <w:proofErr w:type="gramEnd"/>
    </w:p>
    <w:p w:rsidR="00835C54" w:rsidRPr="0077093D" w:rsidRDefault="00835C54" w:rsidP="00835C54">
      <w:pPr>
        <w:autoSpaceDE w:val="0"/>
        <w:autoSpaceDN w:val="0"/>
        <w:adjustRightInd w:val="0"/>
        <w:spacing w:line="200" w:lineRule="exact"/>
        <w:ind w:firstLine="284"/>
        <w:jc w:val="both"/>
        <w:rPr>
          <w:rFonts w:ascii="Times New Roman CYR" w:hAnsi="Times New Roman CYR" w:cs="Times New Roman CYR"/>
          <w:b/>
          <w:bCs/>
          <w:lang w:eastAsia="ru-RU"/>
        </w:rPr>
      </w:pPr>
      <w:r w:rsidRPr="0077093D">
        <w:rPr>
          <w:rFonts w:ascii="Arial CYR" w:hAnsi="Arial CYR" w:cs="Arial CYR"/>
          <w:b/>
          <w:bCs/>
          <w:sz w:val="16"/>
          <w:szCs w:val="16"/>
          <w:lang w:eastAsia="ru-RU"/>
        </w:rPr>
        <w:lastRenderedPageBreak/>
        <w:t>Табл. 12.25. Баланс активов и пассивов</w:t>
      </w:r>
      <w:r w:rsidRPr="0077093D">
        <w:rPr>
          <w:rFonts w:ascii="Arial CYR" w:hAnsi="Arial CYR" w:cs="Arial CYR"/>
          <w:sz w:val="16"/>
          <w:szCs w:val="16"/>
          <w:lang w:eastAsia="ru-RU"/>
        </w:rPr>
        <w:t xml:space="preserve"> </w:t>
      </w:r>
      <w:r w:rsidRPr="0077093D">
        <w:rPr>
          <w:rFonts w:ascii="Arial CYR" w:hAnsi="Arial CYR" w:cs="Arial CYR"/>
          <w:b/>
          <w:bCs/>
          <w:sz w:val="16"/>
          <w:szCs w:val="16"/>
          <w:lang w:eastAsia="ru-RU"/>
        </w:rPr>
        <w:t>и</w:t>
      </w:r>
      <w:r w:rsidRPr="0077093D">
        <w:rPr>
          <w:rFonts w:ascii="Arial CYR" w:hAnsi="Arial CYR" w:cs="Arial CYR"/>
          <w:sz w:val="16"/>
          <w:szCs w:val="16"/>
          <w:lang w:eastAsia="ru-RU"/>
        </w:rPr>
        <w:t xml:space="preserve"> </w:t>
      </w:r>
      <w:r w:rsidRPr="0077093D">
        <w:rPr>
          <w:rFonts w:ascii="Arial CYR" w:hAnsi="Arial CYR" w:cs="Arial CYR"/>
          <w:b/>
          <w:bCs/>
          <w:sz w:val="16"/>
          <w:szCs w:val="16"/>
          <w:lang w:eastAsia="ru-RU"/>
        </w:rPr>
        <w:t>счета накопления в части основного капитала за 2021 год.</w:t>
      </w:r>
    </w:p>
    <w:p w:rsidR="00835C54" w:rsidRPr="0077093D" w:rsidRDefault="00835C54" w:rsidP="00835C54">
      <w:pPr>
        <w:autoSpaceDE w:val="0"/>
        <w:autoSpaceDN w:val="0"/>
        <w:adjustRightInd w:val="0"/>
        <w:spacing w:line="200" w:lineRule="exact"/>
        <w:ind w:firstLine="284"/>
        <w:jc w:val="both"/>
        <w:rPr>
          <w:rFonts w:ascii="Times New Roman CYR" w:hAnsi="Times New Roman CYR" w:cs="Times New Roman CYR"/>
          <w:lang w:eastAsia="ru-RU"/>
        </w:rPr>
      </w:pPr>
      <w:r w:rsidRPr="0077093D">
        <w:rPr>
          <w:rFonts w:ascii="Arial CYR" w:hAnsi="Arial CYR" w:cs="Arial CYR"/>
          <w:b/>
          <w:bCs/>
          <w:sz w:val="16"/>
          <w:szCs w:val="16"/>
          <w:lang w:eastAsia="ru-RU"/>
        </w:rPr>
        <w:t>Основной капитал</w:t>
      </w:r>
      <w:r w:rsidRPr="0077093D">
        <w:rPr>
          <w:rFonts w:ascii="Arial CYR" w:hAnsi="Arial CYR" w:cs="Arial CYR"/>
          <w:sz w:val="16"/>
          <w:szCs w:val="16"/>
          <w:lang w:eastAsia="ru-RU"/>
        </w:rPr>
        <w:t xml:space="preserve"> – это произведенные активы, подлежащие использованию неоднократно или постоянно в течение </w:t>
      </w:r>
      <w:r w:rsidRPr="0077093D">
        <w:rPr>
          <w:rFonts w:ascii="Arial CYR" w:hAnsi="Arial CYR" w:cs="Arial CYR"/>
          <w:sz w:val="16"/>
          <w:szCs w:val="16"/>
          <w:lang w:eastAsia="ru-RU"/>
        </w:rPr>
        <w:br/>
        <w:t xml:space="preserve">длительного периода, но не менее одного года, для производства товаров, оказания рыночных и нерыночных услуг, </w:t>
      </w:r>
      <w:r w:rsidRPr="0077093D">
        <w:rPr>
          <w:rFonts w:ascii="Arial CYR" w:hAnsi="Arial CYR" w:cs="Arial CYR"/>
          <w:sz w:val="16"/>
          <w:szCs w:val="16"/>
          <w:lang w:eastAsia="ru-RU"/>
        </w:rPr>
        <w:br/>
        <w:t xml:space="preserve">для управленческих нужд либо для представления другим организациям за плату во временное владение и пользование или </w:t>
      </w:r>
      <w:r w:rsidRPr="0077093D">
        <w:rPr>
          <w:rFonts w:ascii="Arial CYR" w:hAnsi="Arial CYR" w:cs="Arial CYR"/>
          <w:sz w:val="16"/>
          <w:szCs w:val="16"/>
          <w:lang w:eastAsia="ru-RU"/>
        </w:rPr>
        <w:br/>
        <w:t>во временное пользование.</w:t>
      </w:r>
    </w:p>
    <w:p w:rsidR="00835C54" w:rsidRPr="0077093D" w:rsidRDefault="00835C54" w:rsidP="00835C54">
      <w:pPr>
        <w:autoSpaceDE w:val="0"/>
        <w:autoSpaceDN w:val="0"/>
        <w:adjustRightInd w:val="0"/>
        <w:spacing w:line="200" w:lineRule="exact"/>
        <w:ind w:firstLine="284"/>
        <w:jc w:val="both"/>
        <w:rPr>
          <w:rFonts w:ascii="Times New Roman CYR" w:hAnsi="Times New Roman CYR" w:cs="Times New Roman CYR"/>
          <w:lang w:eastAsia="ru-RU"/>
        </w:rPr>
      </w:pPr>
      <w:r w:rsidRPr="0077093D">
        <w:rPr>
          <w:rFonts w:ascii="Arial CYR" w:hAnsi="Arial CYR" w:cs="Arial CYR"/>
          <w:sz w:val="16"/>
          <w:szCs w:val="16"/>
          <w:lang w:eastAsia="ru-RU"/>
        </w:rPr>
        <w:t xml:space="preserve">Для расчета текущей рыночной стоимости </w:t>
      </w:r>
      <w:r w:rsidRPr="0077093D">
        <w:rPr>
          <w:rFonts w:ascii="Arial CYR" w:hAnsi="Arial CYR" w:cs="Arial CYR"/>
          <w:b/>
          <w:bCs/>
          <w:sz w:val="16"/>
          <w:szCs w:val="16"/>
          <w:lang w:eastAsia="ru-RU"/>
        </w:rPr>
        <w:t>запасов основного капитала</w:t>
      </w:r>
      <w:r w:rsidRPr="0077093D">
        <w:rPr>
          <w:rFonts w:ascii="Arial CYR" w:hAnsi="Arial CYR" w:cs="Arial CYR"/>
          <w:sz w:val="16"/>
          <w:szCs w:val="16"/>
          <w:lang w:eastAsia="ru-RU"/>
        </w:rPr>
        <w:t xml:space="preserve"> были использованы следующие подходы:</w:t>
      </w:r>
    </w:p>
    <w:p w:rsidR="00835C54" w:rsidRPr="0077093D" w:rsidRDefault="00835C54" w:rsidP="00835C54">
      <w:pPr>
        <w:autoSpaceDE w:val="0"/>
        <w:autoSpaceDN w:val="0"/>
        <w:adjustRightInd w:val="0"/>
        <w:spacing w:line="200" w:lineRule="exact"/>
        <w:ind w:firstLine="284"/>
        <w:jc w:val="both"/>
        <w:rPr>
          <w:rFonts w:ascii="Times New Roman CYR" w:hAnsi="Times New Roman CYR" w:cs="Times New Roman CYR"/>
          <w:lang w:eastAsia="ru-RU"/>
        </w:rPr>
      </w:pPr>
      <w:r w:rsidRPr="0077093D">
        <w:rPr>
          <w:rFonts w:ascii="Arial" w:hAnsi="Arial" w:cs="Arial"/>
          <w:sz w:val="16"/>
          <w:szCs w:val="16"/>
          <w:lang w:eastAsia="ru-RU"/>
        </w:rPr>
        <w:t>–</w:t>
      </w:r>
      <w:r w:rsidRPr="0077093D">
        <w:rPr>
          <w:rFonts w:ascii="Arial" w:hAnsi="Arial" w:cs="Arial"/>
          <w:sz w:val="16"/>
          <w:szCs w:val="16"/>
          <w:lang w:val="en-US" w:eastAsia="ru-RU"/>
        </w:rPr>
        <w:t> </w:t>
      </w:r>
      <w:r w:rsidRPr="0077093D">
        <w:rPr>
          <w:rFonts w:ascii="Arial CYR" w:hAnsi="Arial CYR" w:cs="Arial CYR"/>
          <w:sz w:val="16"/>
          <w:szCs w:val="16"/>
          <w:lang w:eastAsia="ru-RU"/>
        </w:rPr>
        <w:t>затратный подход, т.е. оценка на основе определения затрат, необходимых для воспроизводства или замещения объекта оценки;</w:t>
      </w:r>
    </w:p>
    <w:p w:rsidR="00835C54" w:rsidRPr="0077093D" w:rsidRDefault="00835C54" w:rsidP="00835C54">
      <w:pPr>
        <w:autoSpaceDE w:val="0"/>
        <w:autoSpaceDN w:val="0"/>
        <w:adjustRightInd w:val="0"/>
        <w:spacing w:line="200" w:lineRule="exact"/>
        <w:ind w:firstLine="284"/>
        <w:jc w:val="both"/>
        <w:rPr>
          <w:rFonts w:ascii="Times New Roman CYR" w:hAnsi="Times New Roman CYR" w:cs="Times New Roman CYR"/>
          <w:lang w:eastAsia="ru-RU"/>
        </w:rPr>
      </w:pPr>
      <w:r w:rsidRPr="0077093D">
        <w:rPr>
          <w:rFonts w:ascii="Arial" w:hAnsi="Arial" w:cs="Arial"/>
          <w:sz w:val="16"/>
          <w:szCs w:val="16"/>
          <w:lang w:eastAsia="ru-RU"/>
        </w:rPr>
        <w:t>–</w:t>
      </w:r>
      <w:r w:rsidRPr="0077093D">
        <w:rPr>
          <w:rFonts w:ascii="Arial" w:hAnsi="Arial" w:cs="Arial"/>
          <w:sz w:val="16"/>
          <w:szCs w:val="16"/>
          <w:lang w:val="en-US" w:eastAsia="ru-RU"/>
        </w:rPr>
        <w:t> </w:t>
      </w:r>
      <w:r w:rsidRPr="0077093D">
        <w:rPr>
          <w:rFonts w:ascii="Arial CYR" w:hAnsi="Arial CYR" w:cs="Arial CYR"/>
          <w:sz w:val="16"/>
          <w:szCs w:val="16"/>
          <w:lang w:eastAsia="ru-RU"/>
        </w:rPr>
        <w:t>сравнительный подход, предусматривающий сравнение объекта оценки с аналогичными объектами, в отношении которых имеется информация о ценах сделок или предложений;</w:t>
      </w:r>
    </w:p>
    <w:p w:rsidR="00835C54" w:rsidRPr="0077093D" w:rsidRDefault="00835C54" w:rsidP="00835C54">
      <w:pPr>
        <w:autoSpaceDE w:val="0"/>
        <w:autoSpaceDN w:val="0"/>
        <w:adjustRightInd w:val="0"/>
        <w:spacing w:line="200" w:lineRule="exact"/>
        <w:ind w:firstLine="284"/>
        <w:jc w:val="both"/>
        <w:rPr>
          <w:rFonts w:ascii="Times New Roman CYR" w:hAnsi="Times New Roman CYR" w:cs="Times New Roman CYR"/>
          <w:lang w:eastAsia="ru-RU"/>
        </w:rPr>
      </w:pPr>
      <w:r w:rsidRPr="0077093D">
        <w:rPr>
          <w:rFonts w:ascii="Arial" w:hAnsi="Arial" w:cs="Arial"/>
          <w:sz w:val="16"/>
          <w:szCs w:val="16"/>
          <w:lang w:eastAsia="ru-RU"/>
        </w:rPr>
        <w:t>–</w:t>
      </w:r>
      <w:r w:rsidRPr="0077093D">
        <w:rPr>
          <w:rFonts w:ascii="Arial" w:hAnsi="Arial" w:cs="Arial"/>
          <w:sz w:val="16"/>
          <w:szCs w:val="16"/>
          <w:lang w:val="en-US" w:eastAsia="ru-RU"/>
        </w:rPr>
        <w:t> </w:t>
      </w:r>
      <w:r w:rsidRPr="0077093D">
        <w:rPr>
          <w:rFonts w:ascii="Arial CYR" w:hAnsi="Arial CYR" w:cs="Arial CYR"/>
          <w:sz w:val="16"/>
          <w:szCs w:val="16"/>
          <w:lang w:eastAsia="ru-RU"/>
        </w:rPr>
        <w:t xml:space="preserve">доходный подход, предполагающий </w:t>
      </w:r>
      <w:r w:rsidRPr="0077093D">
        <w:rPr>
          <w:rFonts w:ascii="Arial" w:hAnsi="Arial" w:cs="Arial"/>
          <w:sz w:val="16"/>
          <w:szCs w:val="16"/>
          <w:lang w:eastAsia="ru-RU"/>
        </w:rPr>
        <w:t>определение дисконтированных</w:t>
      </w:r>
      <w:r w:rsidRPr="0077093D">
        <w:rPr>
          <w:rFonts w:ascii="Arial CYR" w:hAnsi="Arial CYR" w:cs="Arial CYR"/>
          <w:sz w:val="16"/>
          <w:szCs w:val="16"/>
          <w:lang w:eastAsia="ru-RU"/>
        </w:rPr>
        <w:t xml:space="preserve"> будущих экономических выгод, ожидаемых от данного актива.</w:t>
      </w:r>
    </w:p>
    <w:p w:rsidR="00835C54" w:rsidRPr="0077093D" w:rsidRDefault="00835C54" w:rsidP="00835C54">
      <w:pPr>
        <w:autoSpaceDE w:val="0"/>
        <w:autoSpaceDN w:val="0"/>
        <w:adjustRightInd w:val="0"/>
        <w:spacing w:line="200" w:lineRule="exact"/>
        <w:ind w:firstLine="284"/>
        <w:jc w:val="both"/>
        <w:rPr>
          <w:rFonts w:ascii="Times New Roman CYR" w:hAnsi="Times New Roman CYR" w:cs="Times New Roman CYR"/>
          <w:lang w:eastAsia="ru-RU"/>
        </w:rPr>
      </w:pPr>
      <w:r w:rsidRPr="0077093D">
        <w:rPr>
          <w:rFonts w:ascii="Arial CYR" w:hAnsi="Arial CYR" w:cs="Arial CYR"/>
          <w:sz w:val="16"/>
          <w:szCs w:val="16"/>
          <w:lang w:eastAsia="ru-RU"/>
        </w:rPr>
        <w:t xml:space="preserve">Изменение текущей рыночной стоимости запасов основного капитала за отчетный год отражается на </w:t>
      </w:r>
      <w:r w:rsidRPr="0077093D">
        <w:rPr>
          <w:rFonts w:ascii="Arial CYR" w:hAnsi="Arial CYR" w:cs="Arial CYR"/>
          <w:b/>
          <w:bCs/>
          <w:sz w:val="16"/>
          <w:szCs w:val="16"/>
          <w:lang w:eastAsia="ru-RU"/>
        </w:rPr>
        <w:t>счетах накопления</w:t>
      </w:r>
      <w:r w:rsidRPr="0077093D">
        <w:rPr>
          <w:rFonts w:ascii="Arial CYR" w:hAnsi="Arial CYR" w:cs="Arial CYR"/>
          <w:sz w:val="16"/>
          <w:szCs w:val="16"/>
          <w:lang w:eastAsia="ru-RU"/>
        </w:rPr>
        <w:t xml:space="preserve">, </w:t>
      </w:r>
      <w:r w:rsidRPr="0077093D">
        <w:rPr>
          <w:rFonts w:ascii="Arial CYR" w:hAnsi="Arial CYR" w:cs="Arial CYR"/>
          <w:sz w:val="16"/>
          <w:szCs w:val="16"/>
          <w:lang w:eastAsia="ru-RU"/>
        </w:rPr>
        <w:br/>
        <w:t>к которым относятся:</w:t>
      </w:r>
    </w:p>
    <w:p w:rsidR="00835C54" w:rsidRPr="0077093D" w:rsidRDefault="00835C54" w:rsidP="00835C54">
      <w:pPr>
        <w:autoSpaceDE w:val="0"/>
        <w:autoSpaceDN w:val="0"/>
        <w:adjustRightInd w:val="0"/>
        <w:spacing w:line="200" w:lineRule="exact"/>
        <w:ind w:firstLine="284"/>
        <w:jc w:val="both"/>
        <w:rPr>
          <w:rFonts w:ascii="Times New Roman CYR" w:hAnsi="Times New Roman CYR" w:cs="Times New Roman CYR"/>
          <w:lang w:eastAsia="ru-RU"/>
        </w:rPr>
      </w:pPr>
      <w:r w:rsidRPr="0077093D">
        <w:rPr>
          <w:rFonts w:ascii="Arial" w:hAnsi="Arial" w:cs="Arial"/>
          <w:sz w:val="16"/>
          <w:szCs w:val="16"/>
          <w:lang w:eastAsia="ru-RU"/>
        </w:rPr>
        <w:t xml:space="preserve">– </w:t>
      </w:r>
      <w:r w:rsidRPr="0077093D">
        <w:rPr>
          <w:rFonts w:ascii="Arial CYR" w:hAnsi="Arial CYR" w:cs="Arial CYR"/>
          <w:sz w:val="16"/>
          <w:szCs w:val="16"/>
          <w:lang w:eastAsia="ru-RU"/>
        </w:rPr>
        <w:t>счет операций с капиталом;</w:t>
      </w:r>
    </w:p>
    <w:p w:rsidR="00835C54" w:rsidRPr="0077093D" w:rsidRDefault="00835C54" w:rsidP="00835C54">
      <w:pPr>
        <w:autoSpaceDE w:val="0"/>
        <w:autoSpaceDN w:val="0"/>
        <w:adjustRightInd w:val="0"/>
        <w:spacing w:line="200" w:lineRule="exact"/>
        <w:ind w:firstLine="284"/>
        <w:jc w:val="both"/>
        <w:rPr>
          <w:rFonts w:ascii="Times New Roman CYR" w:hAnsi="Times New Roman CYR" w:cs="Times New Roman CYR"/>
          <w:lang w:eastAsia="ru-RU"/>
        </w:rPr>
      </w:pPr>
      <w:r w:rsidRPr="0077093D">
        <w:rPr>
          <w:rFonts w:ascii="Arial" w:hAnsi="Arial" w:cs="Arial"/>
          <w:sz w:val="16"/>
          <w:szCs w:val="16"/>
          <w:lang w:eastAsia="ru-RU"/>
        </w:rPr>
        <w:t xml:space="preserve">– </w:t>
      </w:r>
      <w:r w:rsidRPr="0077093D">
        <w:rPr>
          <w:rFonts w:ascii="Arial CYR" w:hAnsi="Arial CYR" w:cs="Arial CYR"/>
          <w:sz w:val="16"/>
          <w:szCs w:val="16"/>
          <w:lang w:eastAsia="ru-RU"/>
        </w:rPr>
        <w:t>счет переоценки;</w:t>
      </w:r>
    </w:p>
    <w:p w:rsidR="00835C54" w:rsidRPr="0077093D" w:rsidRDefault="00835C54" w:rsidP="00835C54">
      <w:pPr>
        <w:autoSpaceDE w:val="0"/>
        <w:autoSpaceDN w:val="0"/>
        <w:adjustRightInd w:val="0"/>
        <w:spacing w:line="200" w:lineRule="exact"/>
        <w:ind w:firstLine="284"/>
        <w:jc w:val="both"/>
        <w:rPr>
          <w:rFonts w:ascii="Times New Roman CYR" w:hAnsi="Times New Roman CYR" w:cs="Times New Roman CYR"/>
          <w:lang w:eastAsia="ru-RU"/>
        </w:rPr>
      </w:pPr>
      <w:r w:rsidRPr="0077093D">
        <w:rPr>
          <w:rFonts w:ascii="Arial" w:hAnsi="Arial" w:cs="Arial"/>
          <w:sz w:val="16"/>
          <w:szCs w:val="16"/>
          <w:lang w:eastAsia="ru-RU"/>
        </w:rPr>
        <w:t xml:space="preserve">– </w:t>
      </w:r>
      <w:r w:rsidRPr="0077093D">
        <w:rPr>
          <w:rFonts w:ascii="Arial CYR" w:hAnsi="Arial CYR" w:cs="Arial CYR"/>
          <w:sz w:val="16"/>
          <w:szCs w:val="16"/>
          <w:lang w:eastAsia="ru-RU"/>
        </w:rPr>
        <w:t>счет других изменений в объеме основного капитала.</w:t>
      </w:r>
    </w:p>
    <w:p w:rsidR="00835C54" w:rsidRPr="0077093D" w:rsidRDefault="00835C54" w:rsidP="00835C54">
      <w:pPr>
        <w:autoSpaceDE w:val="0"/>
        <w:autoSpaceDN w:val="0"/>
        <w:adjustRightInd w:val="0"/>
        <w:spacing w:line="200" w:lineRule="exact"/>
        <w:ind w:firstLine="284"/>
        <w:jc w:val="both"/>
        <w:rPr>
          <w:rFonts w:ascii="Times New Roman CYR" w:hAnsi="Times New Roman CYR" w:cs="Times New Roman CYR"/>
          <w:lang w:eastAsia="ru-RU"/>
        </w:rPr>
      </w:pPr>
      <w:r w:rsidRPr="0077093D">
        <w:rPr>
          <w:rFonts w:ascii="Arial CYR" w:hAnsi="Arial CYR" w:cs="Arial CYR"/>
          <w:sz w:val="16"/>
          <w:szCs w:val="16"/>
          <w:lang w:eastAsia="ru-RU"/>
        </w:rPr>
        <w:t xml:space="preserve">На </w:t>
      </w:r>
      <w:r w:rsidRPr="0077093D">
        <w:rPr>
          <w:rFonts w:ascii="Arial CYR" w:hAnsi="Arial CYR" w:cs="Arial CYR"/>
          <w:b/>
          <w:bCs/>
          <w:sz w:val="16"/>
          <w:szCs w:val="16"/>
          <w:lang w:eastAsia="ru-RU"/>
        </w:rPr>
        <w:t>счете операций с капиталом</w:t>
      </w:r>
      <w:r w:rsidRPr="0077093D">
        <w:rPr>
          <w:rFonts w:ascii="Arial CYR" w:hAnsi="Arial CYR" w:cs="Arial CYR"/>
          <w:sz w:val="16"/>
          <w:szCs w:val="16"/>
          <w:lang w:eastAsia="ru-RU"/>
        </w:rPr>
        <w:t xml:space="preserve"> отражается чистое накопление основного капитала как валовое накопление основного</w:t>
      </w:r>
      <w:r w:rsidRPr="0077093D">
        <w:rPr>
          <w:rFonts w:ascii="Arial CYR" w:hAnsi="Arial CYR" w:cs="Arial CYR"/>
          <w:sz w:val="16"/>
          <w:szCs w:val="16"/>
          <w:lang w:eastAsia="ru-RU"/>
        </w:rPr>
        <w:br/>
        <w:t>капитала за вычетом потребления основного капитала.</w:t>
      </w:r>
    </w:p>
    <w:p w:rsidR="00835C54" w:rsidRPr="0077093D" w:rsidRDefault="00835C54" w:rsidP="00835C54">
      <w:pPr>
        <w:autoSpaceDE w:val="0"/>
        <w:autoSpaceDN w:val="0"/>
        <w:adjustRightInd w:val="0"/>
        <w:spacing w:line="200" w:lineRule="exact"/>
        <w:ind w:firstLine="284"/>
        <w:jc w:val="both"/>
        <w:rPr>
          <w:rFonts w:ascii="Times New Roman CYR" w:hAnsi="Times New Roman CYR" w:cs="Times New Roman CYR"/>
          <w:lang w:eastAsia="ru-RU"/>
        </w:rPr>
      </w:pPr>
      <w:r w:rsidRPr="0077093D">
        <w:rPr>
          <w:rFonts w:ascii="Arial CYR" w:hAnsi="Arial CYR" w:cs="Arial CYR"/>
          <w:b/>
          <w:bCs/>
          <w:sz w:val="16"/>
          <w:szCs w:val="16"/>
          <w:lang w:eastAsia="ru-RU"/>
        </w:rPr>
        <w:t>Валовое накопление основного капитала</w:t>
      </w:r>
      <w:r w:rsidRPr="0077093D">
        <w:rPr>
          <w:rFonts w:ascii="Arial CYR" w:hAnsi="Arial CYR" w:cs="Arial CYR"/>
          <w:sz w:val="16"/>
          <w:szCs w:val="16"/>
          <w:lang w:eastAsia="ru-RU"/>
        </w:rPr>
        <w:t xml:space="preserve"> определяется как общая стоимость приобретения производителем основного </w:t>
      </w:r>
      <w:r w:rsidRPr="0077093D">
        <w:rPr>
          <w:rFonts w:ascii="Arial CYR" w:hAnsi="Arial CYR" w:cs="Arial CYR"/>
          <w:sz w:val="16"/>
          <w:szCs w:val="16"/>
          <w:lang w:eastAsia="ru-RU"/>
        </w:rPr>
        <w:br/>
        <w:t xml:space="preserve">капитала (за вычетом его выбытия) в течение отчетного периода плюс некоторые расходы на услуги, которые увеличивают </w:t>
      </w:r>
      <w:r w:rsidRPr="0077093D">
        <w:rPr>
          <w:rFonts w:ascii="Arial CYR" w:hAnsi="Arial CYR" w:cs="Arial CYR"/>
          <w:sz w:val="16"/>
          <w:szCs w:val="16"/>
          <w:lang w:eastAsia="ru-RU"/>
        </w:rPr>
        <w:br/>
        <w:t xml:space="preserve">стоимость непроизведенных активов. В основе расчета валового накопления основного капитала лежит показатель </w:t>
      </w:r>
      <w:r w:rsidRPr="0077093D">
        <w:rPr>
          <w:rFonts w:ascii="Arial" w:hAnsi="Arial" w:cs="Arial"/>
          <w:sz w:val="16"/>
          <w:szCs w:val="16"/>
          <w:lang w:eastAsia="ru-RU"/>
        </w:rPr>
        <w:t>«</w:t>
      </w:r>
      <w:r w:rsidRPr="0077093D">
        <w:rPr>
          <w:rFonts w:ascii="Arial CYR" w:hAnsi="Arial CYR" w:cs="Arial CYR"/>
          <w:sz w:val="16"/>
          <w:szCs w:val="16"/>
          <w:lang w:eastAsia="ru-RU"/>
        </w:rPr>
        <w:t xml:space="preserve">инвестиции </w:t>
      </w:r>
      <w:r w:rsidRPr="0077093D">
        <w:rPr>
          <w:rFonts w:ascii="Arial CYR" w:hAnsi="Arial CYR" w:cs="Arial CYR"/>
          <w:sz w:val="16"/>
          <w:szCs w:val="16"/>
          <w:lang w:eastAsia="ru-RU"/>
        </w:rPr>
        <w:br/>
        <w:t>в основной  капитал</w:t>
      </w:r>
      <w:r w:rsidRPr="0077093D">
        <w:rPr>
          <w:rFonts w:ascii="Arial" w:hAnsi="Arial" w:cs="Arial"/>
          <w:sz w:val="16"/>
          <w:szCs w:val="16"/>
          <w:lang w:eastAsia="ru-RU"/>
        </w:rPr>
        <w:t xml:space="preserve">», </w:t>
      </w:r>
      <w:r w:rsidRPr="0077093D">
        <w:rPr>
          <w:rFonts w:ascii="Arial CYR" w:hAnsi="Arial CYR" w:cs="Arial CYR"/>
          <w:sz w:val="16"/>
          <w:szCs w:val="16"/>
          <w:lang w:eastAsia="ru-RU"/>
        </w:rPr>
        <w:t>с учетом корректировок для приведения его в соответствие с концепцией СНС.</w:t>
      </w:r>
    </w:p>
    <w:p w:rsidR="00835C54" w:rsidRPr="0077093D" w:rsidRDefault="00835C54" w:rsidP="00835C54">
      <w:pPr>
        <w:tabs>
          <w:tab w:val="left" w:pos="1263"/>
          <w:tab w:val="left" w:pos="2526"/>
          <w:tab w:val="left" w:pos="3789"/>
          <w:tab w:val="left" w:pos="5052"/>
          <w:tab w:val="left" w:pos="6315"/>
          <w:tab w:val="left" w:pos="7578"/>
        </w:tabs>
        <w:autoSpaceDE w:val="0"/>
        <w:autoSpaceDN w:val="0"/>
        <w:adjustRightInd w:val="0"/>
        <w:spacing w:line="200" w:lineRule="exact"/>
        <w:ind w:firstLine="284"/>
        <w:jc w:val="both"/>
        <w:rPr>
          <w:rFonts w:ascii="Arial CYR" w:hAnsi="Arial CYR" w:cs="Arial CYR"/>
          <w:sz w:val="14"/>
          <w:szCs w:val="14"/>
          <w:lang w:eastAsia="ru-RU"/>
        </w:rPr>
      </w:pPr>
      <w:r w:rsidRPr="0077093D">
        <w:rPr>
          <w:rFonts w:ascii="Arial CYR" w:hAnsi="Arial CYR" w:cs="Arial CYR"/>
          <w:b/>
          <w:bCs/>
          <w:sz w:val="16"/>
          <w:szCs w:val="16"/>
          <w:lang w:eastAsia="ru-RU"/>
        </w:rPr>
        <w:t>Потребление основного капитала</w:t>
      </w:r>
      <w:r w:rsidRPr="0077093D">
        <w:rPr>
          <w:rFonts w:ascii="Arial CYR" w:hAnsi="Arial CYR" w:cs="Arial CYR"/>
          <w:sz w:val="16"/>
          <w:szCs w:val="16"/>
          <w:lang w:eastAsia="ru-RU"/>
        </w:rPr>
        <w:t xml:space="preserve"> – это оценка величины уменьшения в течение отчетного года текущей рыночной стоимости запаса основного капитала в результате физического износа, морального устаревания или нормальных случайных повреждений. Его расчет проведен с использованием метода непрерывной инвентаризации.</w:t>
      </w:r>
    </w:p>
    <w:p w:rsidR="00835C54" w:rsidRPr="0077093D" w:rsidRDefault="00835C54" w:rsidP="00835C54">
      <w:pPr>
        <w:autoSpaceDE w:val="0"/>
        <w:autoSpaceDN w:val="0"/>
        <w:adjustRightInd w:val="0"/>
        <w:spacing w:line="200" w:lineRule="exact"/>
        <w:ind w:firstLine="284"/>
        <w:jc w:val="both"/>
        <w:rPr>
          <w:rFonts w:ascii="Times New Roman CYR" w:hAnsi="Times New Roman CYR" w:cs="Times New Roman CYR"/>
          <w:lang w:eastAsia="ru-RU"/>
        </w:rPr>
      </w:pPr>
      <w:r w:rsidRPr="0077093D">
        <w:rPr>
          <w:rFonts w:ascii="Arial CYR" w:hAnsi="Arial CYR" w:cs="Arial CYR"/>
          <w:sz w:val="16"/>
          <w:szCs w:val="16"/>
          <w:lang w:eastAsia="ru-RU"/>
        </w:rPr>
        <w:t xml:space="preserve">На </w:t>
      </w:r>
      <w:r w:rsidRPr="0077093D">
        <w:rPr>
          <w:rFonts w:ascii="Arial CYR" w:hAnsi="Arial CYR" w:cs="Arial CYR"/>
          <w:b/>
          <w:bCs/>
          <w:sz w:val="16"/>
          <w:szCs w:val="16"/>
          <w:lang w:eastAsia="ru-RU"/>
        </w:rPr>
        <w:t xml:space="preserve">счете переоценки </w:t>
      </w:r>
      <w:r w:rsidRPr="0077093D">
        <w:rPr>
          <w:rFonts w:ascii="Arial CYR" w:hAnsi="Arial CYR" w:cs="Arial CYR"/>
          <w:sz w:val="16"/>
          <w:szCs w:val="16"/>
          <w:lang w:eastAsia="ru-RU"/>
        </w:rPr>
        <w:t xml:space="preserve">отражаются изменения </w:t>
      </w:r>
      <w:proofErr w:type="gramStart"/>
      <w:r w:rsidRPr="0077093D">
        <w:rPr>
          <w:rFonts w:ascii="Arial CYR" w:hAnsi="Arial CYR" w:cs="Arial CYR"/>
          <w:sz w:val="16"/>
          <w:szCs w:val="16"/>
          <w:lang w:eastAsia="ru-RU"/>
        </w:rPr>
        <w:t>в текущей рыночной стоимости основного капитала за отчетный год вследствие изменений цен на него за этот период</w:t>
      </w:r>
      <w:proofErr w:type="gramEnd"/>
      <w:r w:rsidRPr="0077093D">
        <w:rPr>
          <w:rFonts w:ascii="Arial CYR" w:hAnsi="Arial CYR" w:cs="Arial CYR"/>
          <w:sz w:val="16"/>
          <w:szCs w:val="16"/>
          <w:lang w:eastAsia="ru-RU"/>
        </w:rPr>
        <w:t xml:space="preserve">. Эти изменения стоимости </w:t>
      </w:r>
      <w:proofErr w:type="gramStart"/>
      <w:r w:rsidRPr="0077093D">
        <w:rPr>
          <w:rFonts w:ascii="Arial CYR" w:hAnsi="Arial CYR" w:cs="Arial CYR"/>
          <w:sz w:val="16"/>
          <w:szCs w:val="16"/>
          <w:lang w:eastAsia="ru-RU"/>
        </w:rPr>
        <w:t>означают</w:t>
      </w:r>
      <w:proofErr w:type="gramEnd"/>
      <w:r w:rsidRPr="0077093D">
        <w:rPr>
          <w:rFonts w:ascii="Arial CYR" w:hAnsi="Arial CYR" w:cs="Arial CYR"/>
          <w:sz w:val="16"/>
          <w:szCs w:val="16"/>
          <w:lang w:eastAsia="ru-RU"/>
        </w:rPr>
        <w:t xml:space="preserve"> возникновение за отчетный период холдинговой </w:t>
      </w:r>
      <w:r w:rsidRPr="0077093D">
        <w:rPr>
          <w:rFonts w:ascii="Arial CYR" w:hAnsi="Arial CYR" w:cs="Arial CYR"/>
          <w:sz w:val="16"/>
          <w:szCs w:val="16"/>
          <w:lang w:eastAsia="ru-RU"/>
        </w:rPr>
        <w:br/>
        <w:t>прибыли (или – при снижении цен – убытка) у собственников основного капитала.</w:t>
      </w:r>
    </w:p>
    <w:p w:rsidR="00835C54" w:rsidRPr="0077093D" w:rsidRDefault="00835C54" w:rsidP="00835C54">
      <w:pPr>
        <w:pStyle w:val="14"/>
        <w:autoSpaceDE w:val="0"/>
        <w:autoSpaceDN w:val="0"/>
        <w:adjustRightInd w:val="0"/>
        <w:spacing w:before="0" w:line="200" w:lineRule="exact"/>
        <w:ind w:firstLine="284"/>
        <w:jc w:val="both"/>
        <w:rPr>
          <w:rFonts w:ascii="Arial CYR" w:hAnsi="Arial CYR" w:cs="Arial CYR"/>
          <w:b w:val="0"/>
          <w:sz w:val="16"/>
          <w:szCs w:val="16"/>
          <w:lang w:eastAsia="ru-RU"/>
        </w:rPr>
      </w:pPr>
      <w:r w:rsidRPr="0077093D">
        <w:rPr>
          <w:rFonts w:ascii="Arial CYR" w:hAnsi="Arial CYR" w:cs="Arial CYR"/>
          <w:b w:val="0"/>
          <w:sz w:val="16"/>
          <w:szCs w:val="16"/>
          <w:lang w:eastAsia="ru-RU"/>
        </w:rPr>
        <w:t xml:space="preserve">На </w:t>
      </w:r>
      <w:r w:rsidRPr="0077093D">
        <w:rPr>
          <w:rFonts w:ascii="Arial CYR" w:hAnsi="Arial CYR" w:cs="Arial CYR"/>
          <w:bCs/>
          <w:sz w:val="16"/>
          <w:szCs w:val="16"/>
          <w:lang w:eastAsia="ru-RU"/>
        </w:rPr>
        <w:t>счете других изменений в объеме основного капитала</w:t>
      </w:r>
      <w:r w:rsidRPr="0077093D">
        <w:rPr>
          <w:rFonts w:ascii="Arial CYR" w:hAnsi="Arial CYR" w:cs="Arial CYR"/>
          <w:b w:val="0"/>
          <w:bCs/>
          <w:sz w:val="16"/>
          <w:szCs w:val="16"/>
          <w:lang w:eastAsia="ru-RU"/>
        </w:rPr>
        <w:t xml:space="preserve"> </w:t>
      </w:r>
      <w:r w:rsidRPr="0077093D">
        <w:rPr>
          <w:rFonts w:ascii="Arial CYR" w:hAnsi="Arial CYR" w:cs="Arial CYR"/>
          <w:b w:val="0"/>
          <w:sz w:val="16"/>
          <w:szCs w:val="16"/>
          <w:lang w:eastAsia="ru-RU"/>
        </w:rPr>
        <w:t xml:space="preserve">отражаются изменения его стоимости, которые не связаны </w:t>
      </w:r>
      <w:r w:rsidRPr="0077093D">
        <w:rPr>
          <w:rFonts w:ascii="Arial CYR" w:hAnsi="Arial CYR" w:cs="Arial CYR"/>
          <w:b w:val="0"/>
          <w:sz w:val="16"/>
          <w:szCs w:val="16"/>
          <w:lang w:eastAsia="ru-RU"/>
        </w:rPr>
        <w:br/>
        <w:t xml:space="preserve">с операциями с капиталом и с изменением цен. </w:t>
      </w:r>
      <w:proofErr w:type="gramStart"/>
      <w:r w:rsidRPr="0077093D">
        <w:rPr>
          <w:rFonts w:ascii="Arial CYR" w:hAnsi="Arial CYR" w:cs="Arial CYR"/>
          <w:b w:val="0"/>
          <w:sz w:val="16"/>
          <w:szCs w:val="16"/>
          <w:lang w:eastAsia="ru-RU"/>
        </w:rPr>
        <w:t xml:space="preserve">Счет других изменений в объеме основного капитала включает в себя изменения их рыночной стоимости за счет влияния экстраординарных событий, крупномасштабных стихийных бедствий и техногенных </w:t>
      </w:r>
      <w:r w:rsidRPr="0077093D">
        <w:rPr>
          <w:rFonts w:ascii="Arial CYR" w:hAnsi="Arial CYR" w:cs="Arial CYR"/>
          <w:b w:val="0"/>
          <w:sz w:val="16"/>
          <w:szCs w:val="16"/>
          <w:lang w:eastAsia="ru-RU"/>
        </w:rPr>
        <w:br/>
        <w:t>катастроф, изменений в классификациях институциональных единиц, активов и в структуре институциональных единиц, появления и выбытия активов, которые не являются результатом операций (экономические появления и исчезновения), других изменений, помимо перечисленных выше.</w:t>
      </w:r>
      <w:proofErr w:type="gramEnd"/>
    </w:p>
    <w:p w:rsidR="00835C54" w:rsidRPr="0077093D" w:rsidRDefault="00835C54" w:rsidP="0084487F">
      <w:pPr>
        <w:spacing w:line="200" w:lineRule="exact"/>
        <w:ind w:firstLine="284"/>
        <w:jc w:val="both"/>
      </w:pPr>
    </w:p>
    <w:p w:rsidR="00333EEE" w:rsidRPr="0077093D" w:rsidRDefault="00333EEE" w:rsidP="000B0FCA">
      <w:pPr>
        <w:pStyle w:val="14"/>
        <w:pageBreakBefore/>
        <w:spacing w:before="120" w:after="120" w:line="200" w:lineRule="exact"/>
        <w:rPr>
          <w:lang w:val="en-US"/>
        </w:rPr>
      </w:pPr>
      <w:r w:rsidRPr="0077093D">
        <w:rPr>
          <w:rFonts w:eastAsia="Symbol"/>
          <w:i/>
          <w:lang w:val="en-US"/>
        </w:rPr>
        <w:lastRenderedPageBreak/>
        <w:t>METHODOLOGICAL NOTES</w:t>
      </w:r>
    </w:p>
    <w:p w:rsidR="00333EEE" w:rsidRPr="0077093D" w:rsidRDefault="00333EEE" w:rsidP="00214A53">
      <w:pPr>
        <w:spacing w:line="220" w:lineRule="exact"/>
        <w:ind w:firstLine="284"/>
        <w:jc w:val="both"/>
        <w:rPr>
          <w:lang w:val="en-US"/>
        </w:rPr>
      </w:pPr>
      <w:r w:rsidRPr="0077093D">
        <w:rPr>
          <w:rFonts w:ascii="Arial" w:hAnsi="Arial" w:cs="Arial"/>
          <w:b/>
          <w:i/>
          <w:sz w:val="16"/>
          <w:lang w:val="en-US"/>
        </w:rPr>
        <w:t>The System of National Accounts,</w:t>
      </w:r>
      <w:r w:rsidRPr="0077093D">
        <w:rPr>
          <w:rFonts w:ascii="Arial" w:hAnsi="Arial" w:cs="Arial"/>
          <w:i/>
          <w:sz w:val="16"/>
          <w:lang w:val="en-US"/>
        </w:rPr>
        <w:t xml:space="preserve"> implemented in the Russian Federation, is based on methodological principles, developed jointly by UN, IMF, World Bank, OECD and Eurostat.</w:t>
      </w:r>
    </w:p>
    <w:p w:rsidR="00333EEE" w:rsidRPr="0077093D" w:rsidRDefault="00333EEE" w:rsidP="00214A53">
      <w:pPr>
        <w:pStyle w:val="212"/>
        <w:spacing w:line="220" w:lineRule="exact"/>
        <w:ind w:left="0"/>
        <w:rPr>
          <w:lang w:val="en-US"/>
        </w:rPr>
      </w:pPr>
      <w:r w:rsidRPr="0077093D">
        <w:rPr>
          <w:rStyle w:val="hps"/>
          <w:i/>
          <w:lang w:val="en"/>
        </w:rPr>
        <w:t>The essence of</w:t>
      </w:r>
      <w:r w:rsidRPr="0077093D">
        <w:rPr>
          <w:i/>
          <w:lang w:val="en"/>
        </w:rPr>
        <w:t xml:space="preserve"> </w:t>
      </w:r>
      <w:r w:rsidRPr="0077093D">
        <w:rPr>
          <w:rStyle w:val="hps"/>
          <w:i/>
          <w:lang w:val="en"/>
        </w:rPr>
        <w:t>System of National</w:t>
      </w:r>
      <w:r w:rsidRPr="0077093D">
        <w:rPr>
          <w:i/>
          <w:lang w:val="en"/>
        </w:rPr>
        <w:t xml:space="preserve"> </w:t>
      </w:r>
      <w:r w:rsidRPr="0077093D">
        <w:rPr>
          <w:rStyle w:val="hps"/>
          <w:i/>
          <w:lang w:val="en"/>
        </w:rPr>
        <w:t>Accounts</w:t>
      </w:r>
      <w:r w:rsidRPr="0077093D">
        <w:rPr>
          <w:i/>
          <w:lang w:val="en"/>
        </w:rPr>
        <w:t xml:space="preserve"> </w:t>
      </w:r>
      <w:r w:rsidRPr="0077093D">
        <w:rPr>
          <w:rStyle w:val="hps"/>
          <w:i/>
          <w:lang w:val="en"/>
        </w:rPr>
        <w:t>is the formation</w:t>
      </w:r>
      <w:r w:rsidRPr="0077093D">
        <w:rPr>
          <w:i/>
          <w:lang w:val="en"/>
        </w:rPr>
        <w:t xml:space="preserve"> </w:t>
      </w:r>
      <w:r w:rsidRPr="0077093D">
        <w:rPr>
          <w:rStyle w:val="hps"/>
          <w:i/>
          <w:lang w:val="en"/>
        </w:rPr>
        <w:t>of general indicators</w:t>
      </w:r>
      <w:r w:rsidRPr="0077093D">
        <w:rPr>
          <w:i/>
          <w:lang w:val="en"/>
        </w:rPr>
        <w:t xml:space="preserve"> </w:t>
      </w:r>
      <w:r w:rsidRPr="0077093D">
        <w:rPr>
          <w:rStyle w:val="hps"/>
          <w:i/>
          <w:lang w:val="en"/>
        </w:rPr>
        <w:t>of economic development</w:t>
      </w:r>
      <w:r w:rsidRPr="0077093D">
        <w:rPr>
          <w:i/>
          <w:lang w:val="en"/>
        </w:rPr>
        <w:t xml:space="preserve"> </w:t>
      </w:r>
      <w:r w:rsidRPr="0077093D">
        <w:rPr>
          <w:rStyle w:val="hps"/>
          <w:i/>
          <w:lang w:val="en"/>
        </w:rPr>
        <w:t xml:space="preserve">at various stages </w:t>
      </w:r>
      <w:r w:rsidR="00E06D3A" w:rsidRPr="0077093D">
        <w:rPr>
          <w:rFonts w:ascii="Arial CYR" w:hAnsi="Arial CYR" w:cs="Arial CYR"/>
          <w:szCs w:val="16"/>
          <w:lang w:val="en-US" w:eastAsia="ru-RU"/>
        </w:rPr>
        <w:br/>
      </w:r>
      <w:r w:rsidRPr="0077093D">
        <w:rPr>
          <w:rStyle w:val="hps"/>
          <w:i/>
          <w:lang w:val="en"/>
        </w:rPr>
        <w:t>of</w:t>
      </w:r>
      <w:r w:rsidRPr="0077093D">
        <w:rPr>
          <w:i/>
          <w:lang w:val="en"/>
        </w:rPr>
        <w:t xml:space="preserve"> </w:t>
      </w:r>
      <w:r w:rsidRPr="0077093D">
        <w:rPr>
          <w:i/>
          <w:lang w:val="en-GB"/>
        </w:rPr>
        <w:t>economic value formation</w:t>
      </w:r>
      <w:r w:rsidRPr="0077093D">
        <w:rPr>
          <w:rStyle w:val="hps"/>
          <w:i/>
          <w:lang w:val="en"/>
        </w:rPr>
        <w:t xml:space="preserve"> and</w:t>
      </w:r>
      <w:r w:rsidRPr="0077093D">
        <w:rPr>
          <w:i/>
          <w:lang w:val="en"/>
        </w:rPr>
        <w:t xml:space="preserve"> </w:t>
      </w:r>
      <w:r w:rsidRPr="0077093D">
        <w:rPr>
          <w:rStyle w:val="hps"/>
          <w:i/>
          <w:lang w:val="en"/>
        </w:rPr>
        <w:t>interconnection</w:t>
      </w:r>
      <w:r w:rsidRPr="0077093D">
        <w:rPr>
          <w:i/>
          <w:lang w:val="en"/>
        </w:rPr>
        <w:t xml:space="preserve"> </w:t>
      </w:r>
      <w:r w:rsidRPr="0077093D">
        <w:rPr>
          <w:rStyle w:val="hps"/>
          <w:i/>
          <w:lang w:val="en"/>
        </w:rPr>
        <w:t>of these parameters</w:t>
      </w:r>
      <w:r w:rsidRPr="0077093D">
        <w:rPr>
          <w:i/>
          <w:lang w:val="en"/>
        </w:rPr>
        <w:t xml:space="preserve">. </w:t>
      </w:r>
      <w:r w:rsidRPr="0077093D">
        <w:rPr>
          <w:rStyle w:val="hps"/>
          <w:i/>
          <w:lang w:val="en"/>
        </w:rPr>
        <w:t>Each stage of this process has</w:t>
      </w:r>
      <w:r w:rsidRPr="0077093D">
        <w:rPr>
          <w:i/>
          <w:lang w:val="en"/>
        </w:rPr>
        <w:t xml:space="preserve"> </w:t>
      </w:r>
      <w:r w:rsidRPr="0077093D">
        <w:rPr>
          <w:rStyle w:val="hps"/>
          <w:i/>
          <w:lang w:val="en"/>
        </w:rPr>
        <w:t>a special account</w:t>
      </w:r>
      <w:r w:rsidRPr="0077093D">
        <w:rPr>
          <w:i/>
          <w:lang w:val="en"/>
        </w:rPr>
        <w:t xml:space="preserve"> </w:t>
      </w:r>
      <w:r w:rsidRPr="0077093D">
        <w:rPr>
          <w:rStyle w:val="hps"/>
          <w:i/>
          <w:lang w:val="en"/>
        </w:rPr>
        <w:t>or</w:t>
      </w:r>
      <w:r w:rsidRPr="0077093D">
        <w:rPr>
          <w:i/>
          <w:lang w:val="en"/>
        </w:rPr>
        <w:t xml:space="preserve"> a </w:t>
      </w:r>
      <w:r w:rsidRPr="0077093D">
        <w:rPr>
          <w:rStyle w:val="hps"/>
          <w:i/>
          <w:lang w:val="en"/>
        </w:rPr>
        <w:t xml:space="preserve">group </w:t>
      </w:r>
      <w:r w:rsidR="00E06D3A" w:rsidRPr="0077093D">
        <w:rPr>
          <w:rFonts w:ascii="Arial CYR" w:hAnsi="Arial CYR" w:cs="Arial CYR"/>
          <w:szCs w:val="16"/>
          <w:lang w:val="en-US" w:eastAsia="ru-RU"/>
        </w:rPr>
        <w:br/>
      </w:r>
      <w:r w:rsidRPr="0077093D">
        <w:rPr>
          <w:rStyle w:val="hps"/>
          <w:i/>
          <w:lang w:val="en"/>
        </w:rPr>
        <w:t>of accounts</w:t>
      </w:r>
      <w:r w:rsidRPr="0077093D">
        <w:rPr>
          <w:i/>
          <w:lang w:val="en"/>
        </w:rPr>
        <w:t xml:space="preserve">. </w:t>
      </w:r>
      <w:r w:rsidRPr="0077093D">
        <w:rPr>
          <w:rStyle w:val="hps"/>
          <w:i/>
          <w:lang w:val="en"/>
        </w:rPr>
        <w:t>Thus,</w:t>
      </w:r>
      <w:r w:rsidRPr="0077093D">
        <w:rPr>
          <w:i/>
          <w:lang w:val="en"/>
        </w:rPr>
        <w:t xml:space="preserve"> </w:t>
      </w:r>
      <w:r w:rsidRPr="0077093D">
        <w:rPr>
          <w:rStyle w:val="hps"/>
          <w:i/>
          <w:lang w:val="en"/>
        </w:rPr>
        <w:t>it is possible to</w:t>
      </w:r>
      <w:r w:rsidRPr="0077093D">
        <w:rPr>
          <w:i/>
          <w:lang w:val="en"/>
        </w:rPr>
        <w:t xml:space="preserve"> </w:t>
      </w:r>
      <w:r w:rsidRPr="0077093D">
        <w:rPr>
          <w:rStyle w:val="hps"/>
          <w:i/>
          <w:lang w:val="en"/>
        </w:rPr>
        <w:t xml:space="preserve">trace the </w:t>
      </w:r>
      <w:r w:rsidRPr="0077093D">
        <w:rPr>
          <w:i/>
          <w:lang w:val="en-US"/>
        </w:rPr>
        <w:t>change</w:t>
      </w:r>
      <w:r w:rsidRPr="0077093D">
        <w:rPr>
          <w:rStyle w:val="hps"/>
          <w:i/>
          <w:lang w:val="en"/>
        </w:rPr>
        <w:t xml:space="preserve"> of</w:t>
      </w:r>
      <w:r w:rsidRPr="0077093D">
        <w:rPr>
          <w:i/>
          <w:lang w:val="en"/>
        </w:rPr>
        <w:t xml:space="preserve"> </w:t>
      </w:r>
      <w:r w:rsidRPr="0077093D">
        <w:rPr>
          <w:rStyle w:val="hps"/>
          <w:i/>
          <w:lang w:val="en"/>
        </w:rPr>
        <w:t>value</w:t>
      </w:r>
      <w:r w:rsidRPr="0077093D">
        <w:rPr>
          <w:i/>
          <w:lang w:val="en"/>
        </w:rPr>
        <w:t xml:space="preserve"> </w:t>
      </w:r>
      <w:r w:rsidRPr="0077093D">
        <w:rPr>
          <w:rStyle w:val="hps"/>
          <w:i/>
          <w:lang w:val="en"/>
        </w:rPr>
        <w:t>of</w:t>
      </w:r>
      <w:r w:rsidRPr="0077093D">
        <w:rPr>
          <w:i/>
          <w:lang w:val="en"/>
        </w:rPr>
        <w:t xml:space="preserve"> </w:t>
      </w:r>
      <w:r w:rsidRPr="0077093D">
        <w:rPr>
          <w:i/>
          <w:lang w:val="en-US"/>
        </w:rPr>
        <w:t xml:space="preserve">produced </w:t>
      </w:r>
      <w:r w:rsidRPr="0077093D">
        <w:rPr>
          <w:rStyle w:val="hps"/>
          <w:i/>
          <w:lang w:val="en"/>
        </w:rPr>
        <w:t>goods and services,</w:t>
      </w:r>
      <w:r w:rsidRPr="0077093D">
        <w:rPr>
          <w:i/>
          <w:lang w:val="en"/>
        </w:rPr>
        <w:t xml:space="preserve"> </w:t>
      </w:r>
      <w:r w:rsidRPr="0077093D">
        <w:rPr>
          <w:rStyle w:val="hps"/>
          <w:i/>
          <w:lang w:val="en"/>
        </w:rPr>
        <w:t xml:space="preserve">as well as </w:t>
      </w:r>
      <w:r w:rsidRPr="0077093D">
        <w:rPr>
          <w:i/>
          <w:lang w:val="en"/>
        </w:rPr>
        <w:t xml:space="preserve">value </w:t>
      </w:r>
      <w:r w:rsidRPr="0077093D">
        <w:rPr>
          <w:rStyle w:val="hps"/>
          <w:i/>
          <w:lang w:val="en"/>
        </w:rPr>
        <w:t>added</w:t>
      </w:r>
      <w:r w:rsidRPr="0077093D">
        <w:rPr>
          <w:i/>
          <w:lang w:val="en"/>
        </w:rPr>
        <w:t xml:space="preserve"> </w:t>
      </w:r>
      <w:r w:rsidRPr="0077093D">
        <w:rPr>
          <w:rStyle w:val="hps"/>
          <w:i/>
          <w:lang w:val="en"/>
        </w:rPr>
        <w:t xml:space="preserve">from production </w:t>
      </w:r>
      <w:r w:rsidR="00E06D3A" w:rsidRPr="0077093D">
        <w:rPr>
          <w:rFonts w:ascii="Arial CYR" w:hAnsi="Arial CYR" w:cs="Arial CYR"/>
          <w:szCs w:val="16"/>
          <w:lang w:val="en-US" w:eastAsia="ru-RU"/>
        </w:rPr>
        <w:br/>
      </w:r>
      <w:r w:rsidRPr="0077093D">
        <w:rPr>
          <w:rStyle w:val="hps"/>
          <w:i/>
          <w:lang w:val="en"/>
        </w:rPr>
        <w:t>to</w:t>
      </w:r>
      <w:r w:rsidRPr="0077093D">
        <w:rPr>
          <w:i/>
          <w:lang w:val="en"/>
        </w:rPr>
        <w:t xml:space="preserve"> </w:t>
      </w:r>
      <w:r w:rsidRPr="0077093D">
        <w:rPr>
          <w:rStyle w:val="hps"/>
          <w:i/>
          <w:lang w:val="en"/>
        </w:rPr>
        <w:t>use.</w:t>
      </w:r>
    </w:p>
    <w:p w:rsidR="00333EEE" w:rsidRPr="0077093D" w:rsidRDefault="00333EEE" w:rsidP="00214A53">
      <w:pPr>
        <w:pStyle w:val="212"/>
        <w:spacing w:line="220" w:lineRule="exact"/>
        <w:ind w:left="0"/>
        <w:rPr>
          <w:lang w:val="en-US"/>
        </w:rPr>
      </w:pPr>
      <w:r w:rsidRPr="0077093D">
        <w:rPr>
          <w:i/>
          <w:lang w:val="en"/>
        </w:rPr>
        <w:t xml:space="preserve">Presently the following accounts are being compiled at current prices: production account, generation of income, allocation of primary income, secondary allocation of income, use of disposable income, capital account and account of goods and services for domestic </w:t>
      </w:r>
      <w:r w:rsidR="00FF0927" w:rsidRPr="0077093D">
        <w:rPr>
          <w:i/>
          <w:lang w:val="en"/>
        </w:rPr>
        <w:br/>
      </w:r>
      <w:r w:rsidRPr="0077093D">
        <w:rPr>
          <w:i/>
          <w:lang w:val="en"/>
        </w:rPr>
        <w:t>economy</w:t>
      </w:r>
      <w:r w:rsidRPr="0077093D">
        <w:rPr>
          <w:i/>
          <w:szCs w:val="16"/>
          <w:lang w:val="en-US"/>
        </w:rPr>
        <w:t>, financial account, and balance sheet</w:t>
      </w:r>
      <w:r w:rsidRPr="0077093D">
        <w:rPr>
          <w:i/>
          <w:lang w:val="en"/>
        </w:rPr>
        <w:t>. Accounts for the followin</w:t>
      </w:r>
      <w:r w:rsidRPr="0077093D">
        <w:rPr>
          <w:i/>
          <w:lang w:val="en-GB"/>
        </w:rPr>
        <w:t xml:space="preserve">g institutional </w:t>
      </w:r>
      <w:r w:rsidRPr="0077093D">
        <w:rPr>
          <w:i/>
          <w:lang w:val="en"/>
        </w:rPr>
        <w:t xml:space="preserve">sectors are being </w:t>
      </w:r>
      <w:r w:rsidRPr="0077093D">
        <w:rPr>
          <w:i/>
          <w:lang w:val="en-GB"/>
        </w:rPr>
        <w:t>compiled</w:t>
      </w:r>
      <w:r w:rsidRPr="0077093D">
        <w:rPr>
          <w:i/>
          <w:lang w:val="en"/>
        </w:rPr>
        <w:t>: "Non</w:t>
      </w:r>
      <w:r w:rsidR="00A867D9" w:rsidRPr="0077093D">
        <w:rPr>
          <w:i/>
          <w:lang w:val="en"/>
        </w:rPr>
        <w:t>-</w:t>
      </w:r>
      <w:r w:rsidRPr="0077093D">
        <w:rPr>
          <w:i/>
          <w:lang w:val="en"/>
        </w:rPr>
        <w:t xml:space="preserve">financial </w:t>
      </w:r>
      <w:r w:rsidR="00FF0927" w:rsidRPr="0077093D">
        <w:rPr>
          <w:i/>
          <w:lang w:val="en"/>
        </w:rPr>
        <w:br/>
      </w:r>
      <w:r w:rsidRPr="0077093D">
        <w:rPr>
          <w:i/>
          <w:lang w:val="en"/>
        </w:rPr>
        <w:t>corporations", "Financial corporations", "Public administration", "Households", "Non</w:t>
      </w:r>
      <w:r w:rsidR="00A867D9" w:rsidRPr="0077093D">
        <w:rPr>
          <w:i/>
          <w:lang w:val="en"/>
        </w:rPr>
        <w:t>-</w:t>
      </w:r>
      <w:r w:rsidRPr="0077093D">
        <w:rPr>
          <w:i/>
          <w:lang w:val="en"/>
        </w:rPr>
        <w:t xml:space="preserve">profit institutions serving households", </w:t>
      </w:r>
      <w:r w:rsidRPr="0077093D">
        <w:rPr>
          <w:i/>
          <w:lang w:val="en-GB"/>
        </w:rPr>
        <w:t xml:space="preserve">as well as </w:t>
      </w:r>
      <w:r w:rsidR="00FF0927" w:rsidRPr="0077093D">
        <w:rPr>
          <w:i/>
          <w:lang w:val="en"/>
        </w:rPr>
        <w:br/>
      </w:r>
      <w:r w:rsidRPr="0077093D">
        <w:rPr>
          <w:i/>
          <w:lang w:val="en-GB"/>
        </w:rPr>
        <w:t xml:space="preserve">for the </w:t>
      </w:r>
      <w:r w:rsidRPr="0077093D">
        <w:rPr>
          <w:i/>
          <w:lang w:val="en"/>
        </w:rPr>
        <w:t>"Rest of the World".</w:t>
      </w:r>
    </w:p>
    <w:p w:rsidR="00915F19" w:rsidRPr="0077093D" w:rsidRDefault="00915F19" w:rsidP="00214A53">
      <w:pPr>
        <w:pStyle w:val="212"/>
        <w:spacing w:line="220" w:lineRule="exact"/>
        <w:ind w:left="0"/>
        <w:rPr>
          <w:i/>
          <w:lang w:val="en"/>
        </w:rPr>
      </w:pPr>
      <w:r w:rsidRPr="0077093D">
        <w:rPr>
          <w:i/>
          <w:lang w:val="en"/>
        </w:rPr>
        <w:t>In accordance with provisions of the Federal Law No. 282</w:t>
      </w:r>
      <w:r w:rsidR="00A867D9" w:rsidRPr="0077093D">
        <w:rPr>
          <w:i/>
          <w:lang w:val="en"/>
        </w:rPr>
        <w:t>-</w:t>
      </w:r>
      <w:r w:rsidRPr="0077093D">
        <w:rPr>
          <w:i/>
          <w:lang w:val="en"/>
        </w:rPr>
        <w:t xml:space="preserve">FZ "On Official Statistical Accounting and State Statistics System </w:t>
      </w:r>
      <w:r w:rsidRPr="0077093D">
        <w:rPr>
          <w:rFonts w:ascii="Arial CYR" w:hAnsi="Arial CYR" w:cs="Arial CYR"/>
          <w:szCs w:val="16"/>
          <w:lang w:val="en-US" w:eastAsia="ru-RU"/>
        </w:rPr>
        <w:br/>
      </w:r>
      <w:r w:rsidRPr="0077093D">
        <w:rPr>
          <w:i/>
          <w:lang w:val="en"/>
        </w:rPr>
        <w:t xml:space="preserve">in the Russian Federation" (Article 4, item 2), as well as the Action Plan for Implementation of the OECD Recommendations </w:t>
      </w:r>
      <w:r w:rsidRPr="0077093D">
        <w:rPr>
          <w:i/>
          <w:lang w:val="en"/>
        </w:rPr>
        <w:br/>
        <w:t xml:space="preserve">on Development of the System of National Accounts of the Russian Federation, developed and adopted pursuant to decision </w:t>
      </w:r>
      <w:r w:rsidRPr="0077093D">
        <w:rPr>
          <w:i/>
          <w:lang w:val="en"/>
        </w:rPr>
        <w:br/>
        <w:t>of the Government of the Russian Federation of August 1</w:t>
      </w:r>
      <w:r w:rsidRPr="0077093D">
        <w:rPr>
          <w:i/>
          <w:vertAlign w:val="superscript"/>
          <w:lang w:val="en"/>
        </w:rPr>
        <w:t>st</w:t>
      </w:r>
      <w:r w:rsidRPr="0077093D">
        <w:rPr>
          <w:i/>
          <w:lang w:val="en"/>
        </w:rPr>
        <w:t xml:space="preserve">, 2013, Rosstat started to implement methodology of 2008 SNA. Thus, </w:t>
      </w:r>
      <w:r w:rsidR="001162FF" w:rsidRPr="0077093D">
        <w:rPr>
          <w:i/>
          <w:lang w:val="en"/>
        </w:rPr>
        <w:br/>
      </w:r>
      <w:r w:rsidRPr="0077093D">
        <w:rPr>
          <w:i/>
          <w:lang w:val="en"/>
        </w:rPr>
        <w:t xml:space="preserve">SNA indicators for the period of time since 2011 were revised according to the 2008 SNA methodology: capital formation now accounts for marketable R&amp;D products and weapons systems. Also, starting since 2011, the data contain changes related to introduction of international </w:t>
      </w:r>
      <w:r w:rsidRPr="0077093D">
        <w:rPr>
          <w:rFonts w:ascii="Arial CYR" w:hAnsi="Arial CYR" w:cs="Arial CYR"/>
          <w:szCs w:val="16"/>
          <w:lang w:val="en-US" w:eastAsia="ru-RU"/>
        </w:rPr>
        <w:br/>
      </w:r>
      <w:r w:rsidRPr="0077093D">
        <w:rPr>
          <w:i/>
          <w:lang w:val="en"/>
        </w:rPr>
        <w:t xml:space="preserve">methodology for the evaluation of housing services produced and consumed by homeowners; estimation of consumption of fixed capital based on its current market value; harmonization of data on exports and imports with balance of payments data, developed according </w:t>
      </w:r>
      <w:r w:rsidRPr="0077093D">
        <w:rPr>
          <w:i/>
          <w:lang w:val="en"/>
        </w:rPr>
        <w:br/>
        <w:t xml:space="preserve">to the methodology of the IMF “Balance of Payments and International Investment Position Manual (BPM6)”; updating of data </w:t>
      </w:r>
      <w:r w:rsidRPr="0077093D">
        <w:rPr>
          <w:i/>
          <w:lang w:val="en"/>
        </w:rPr>
        <w:br/>
        <w:t>on development of the basic 2011 «Input</w:t>
      </w:r>
      <w:r w:rsidR="00A867D9" w:rsidRPr="0077093D">
        <w:rPr>
          <w:i/>
          <w:lang w:val="en"/>
        </w:rPr>
        <w:t>-</w:t>
      </w:r>
      <w:r w:rsidRPr="0077093D">
        <w:rPr>
          <w:i/>
          <w:lang w:val="en"/>
        </w:rPr>
        <w:t xml:space="preserve">Output» tables, as well as using results of the 2016 Russian Agricultural Census; the inclusion </w:t>
      </w:r>
      <w:r w:rsidRPr="0077093D">
        <w:rPr>
          <w:i/>
          <w:lang w:val="en"/>
        </w:rPr>
        <w:br/>
        <w:t>of assessment of the services of domestic staff (domestic employees).</w:t>
      </w:r>
    </w:p>
    <w:p w:rsidR="00333EEE" w:rsidRPr="0077093D" w:rsidRDefault="00333EEE" w:rsidP="00214A53">
      <w:pPr>
        <w:pStyle w:val="21"/>
        <w:spacing w:line="220" w:lineRule="exact"/>
        <w:ind w:left="0"/>
        <w:rPr>
          <w:lang w:val="en-US"/>
        </w:rPr>
      </w:pPr>
      <w:r w:rsidRPr="0077093D">
        <w:rPr>
          <w:rFonts w:eastAsia="Symbol"/>
          <w:i/>
          <w:lang w:val="en"/>
        </w:rPr>
        <w:t>The basic input</w:t>
      </w:r>
      <w:r w:rsidR="00A867D9" w:rsidRPr="0077093D">
        <w:rPr>
          <w:rFonts w:eastAsia="Symbol"/>
          <w:i/>
          <w:lang w:val="en"/>
        </w:rPr>
        <w:t>-</w:t>
      </w:r>
      <w:r w:rsidRPr="0077093D">
        <w:rPr>
          <w:rFonts w:eastAsia="Symbol"/>
          <w:i/>
          <w:lang w:val="en"/>
        </w:rPr>
        <w:t>output tables as an integral part of the system of national accounts represent a total system of macroeconomic</w:t>
      </w:r>
      <w:r w:rsidR="00E06D3A" w:rsidRPr="0077093D">
        <w:rPr>
          <w:rFonts w:ascii="Arial CYR" w:hAnsi="Arial CYR" w:cs="Arial CYR"/>
          <w:szCs w:val="16"/>
          <w:lang w:val="en-US" w:eastAsia="ru-RU"/>
        </w:rPr>
        <w:br/>
      </w:r>
      <w:r w:rsidRPr="0077093D">
        <w:rPr>
          <w:rFonts w:eastAsia="Symbol"/>
          <w:i/>
          <w:lang w:val="en"/>
        </w:rPr>
        <w:t xml:space="preserve"> indicators that comprehensively characterize the structure of the economy in a detailed breakdown of industries and products and are</w:t>
      </w:r>
      <w:r w:rsidR="00FF0927" w:rsidRPr="0077093D">
        <w:rPr>
          <w:i/>
          <w:lang w:val="en"/>
        </w:rPr>
        <w:br/>
      </w:r>
      <w:r w:rsidRPr="0077093D">
        <w:rPr>
          <w:rFonts w:eastAsia="Symbol"/>
          <w:i/>
          <w:lang w:val="en"/>
        </w:rPr>
        <w:t>the only tool that allows a complex analysis of reproduction links in forecasting the economy.</w:t>
      </w:r>
    </w:p>
    <w:p w:rsidR="00333EEE" w:rsidRPr="0077093D" w:rsidRDefault="00333EEE" w:rsidP="00214A53">
      <w:pPr>
        <w:pStyle w:val="212"/>
        <w:spacing w:line="220" w:lineRule="exact"/>
        <w:ind w:left="0"/>
        <w:rPr>
          <w:lang w:val="en-US"/>
        </w:rPr>
      </w:pPr>
      <w:proofErr w:type="gramStart"/>
      <w:r w:rsidRPr="0077093D">
        <w:rPr>
          <w:b/>
          <w:i/>
          <w:lang w:val="en-US"/>
        </w:rPr>
        <w:t xml:space="preserve">Table </w:t>
      </w:r>
      <w:r w:rsidR="004A524B" w:rsidRPr="0077093D">
        <w:rPr>
          <w:b/>
          <w:i/>
          <w:lang w:val="en-US"/>
        </w:rPr>
        <w:t>12.</w:t>
      </w:r>
      <w:r w:rsidRPr="0077093D">
        <w:rPr>
          <w:b/>
          <w:i/>
          <w:lang w:val="en-US"/>
        </w:rPr>
        <w:t>1.</w:t>
      </w:r>
      <w:proofErr w:type="gramEnd"/>
      <w:r w:rsidRPr="0077093D">
        <w:rPr>
          <w:b/>
          <w:i/>
          <w:lang w:val="en-US"/>
        </w:rPr>
        <w:t xml:space="preserve"> Revaluation at constant prices</w:t>
      </w:r>
      <w:r w:rsidRPr="0077093D">
        <w:rPr>
          <w:i/>
          <w:lang w:val="en-US"/>
        </w:rPr>
        <w:t xml:space="preserve"> </w:t>
      </w:r>
      <w:proofErr w:type="gramStart"/>
      <w:r w:rsidRPr="0077093D">
        <w:rPr>
          <w:i/>
          <w:lang w:val="en"/>
        </w:rPr>
        <w:t>For</w:t>
      </w:r>
      <w:proofErr w:type="gramEnd"/>
      <w:r w:rsidRPr="0077093D">
        <w:rPr>
          <w:i/>
          <w:lang w:val="en"/>
        </w:rPr>
        <w:t xml:space="preserve"> calculation of volume indices of GDP and its main components the prices of previous year are used as weights. Data on change of GDP physical volume and its components over a relatively long period is calculated using chain indices that are </w:t>
      </w:r>
      <w:r w:rsidRPr="0077093D">
        <w:rPr>
          <w:i/>
          <w:lang w:val="en-GB"/>
        </w:rPr>
        <w:t>chained together by multiplying all consecutive indices</w:t>
      </w:r>
      <w:r w:rsidRPr="0077093D">
        <w:rPr>
          <w:lang w:val="en-GB"/>
        </w:rPr>
        <w:t xml:space="preserve">. </w:t>
      </w:r>
    </w:p>
    <w:p w:rsidR="00333EEE" w:rsidRPr="0077093D" w:rsidRDefault="00333EEE" w:rsidP="00214A53">
      <w:pPr>
        <w:pStyle w:val="21"/>
        <w:spacing w:line="220" w:lineRule="exact"/>
        <w:ind w:left="0"/>
        <w:rPr>
          <w:lang w:val="en-US"/>
        </w:rPr>
      </w:pPr>
      <w:r w:rsidRPr="0077093D">
        <w:rPr>
          <w:rFonts w:eastAsia="Symbol"/>
          <w:i/>
          <w:lang w:val="en"/>
        </w:rPr>
        <w:t xml:space="preserve">Taking into account the specific conditions of development of the Russian economy, high inflation and a lack of primary information the revaluation of indicators of production of GDP at constant prices is done with use of </w:t>
      </w:r>
      <w:r w:rsidRPr="0077093D">
        <w:rPr>
          <w:rFonts w:eastAsia="Symbol"/>
          <w:b/>
          <w:i/>
          <w:lang w:val="en"/>
        </w:rPr>
        <w:t>direct deflation method</w:t>
      </w:r>
      <w:r w:rsidRPr="0077093D">
        <w:rPr>
          <w:rFonts w:eastAsia="Symbol"/>
          <w:i/>
          <w:lang w:val="en"/>
        </w:rPr>
        <w:t xml:space="preserve"> (revaluation of value added </w:t>
      </w:r>
      <w:r w:rsidR="00FF0927" w:rsidRPr="0077093D">
        <w:rPr>
          <w:rFonts w:eastAsia="Symbol"/>
          <w:i/>
          <w:lang w:val="en"/>
        </w:rPr>
        <w:br/>
      </w:r>
      <w:r w:rsidRPr="0077093D">
        <w:rPr>
          <w:rFonts w:eastAsia="Symbol"/>
          <w:i/>
          <w:lang w:val="en"/>
        </w:rPr>
        <w:t xml:space="preserve">of industries with use of output price index of each industry). It can also be done </w:t>
      </w:r>
      <w:proofErr w:type="gramStart"/>
      <w:r w:rsidRPr="0077093D">
        <w:rPr>
          <w:rFonts w:eastAsia="Symbol"/>
          <w:i/>
          <w:lang w:val="en"/>
        </w:rPr>
        <w:t xml:space="preserve">using  </w:t>
      </w:r>
      <w:r w:rsidRPr="0077093D">
        <w:rPr>
          <w:rFonts w:eastAsia="Symbol"/>
          <w:b/>
          <w:i/>
          <w:lang w:val="en"/>
        </w:rPr>
        <w:t>extrapolation</w:t>
      </w:r>
      <w:proofErr w:type="gramEnd"/>
      <w:r w:rsidRPr="0077093D">
        <w:rPr>
          <w:rFonts w:eastAsia="Symbol"/>
          <w:b/>
          <w:i/>
          <w:lang w:val="en"/>
        </w:rPr>
        <w:t xml:space="preserve"> method</w:t>
      </w:r>
      <w:r w:rsidRPr="0077093D">
        <w:rPr>
          <w:rFonts w:eastAsia="Symbol"/>
          <w:i/>
          <w:lang w:val="en"/>
        </w:rPr>
        <w:t xml:space="preserve"> of base level of value added </w:t>
      </w:r>
      <w:r w:rsidR="00FF0927" w:rsidRPr="0077093D">
        <w:rPr>
          <w:rFonts w:eastAsia="Symbol"/>
          <w:i/>
          <w:lang w:val="en"/>
        </w:rPr>
        <w:br/>
      </w:r>
      <w:r w:rsidRPr="0077093D">
        <w:rPr>
          <w:rFonts w:eastAsia="Symbol"/>
          <w:i/>
          <w:lang w:val="en"/>
        </w:rPr>
        <w:t>of industry by quantitative indices of indicators, which adequately reflects the dynamics of development of production in a given industry.</w:t>
      </w:r>
    </w:p>
    <w:p w:rsidR="00333EEE" w:rsidRPr="0077093D" w:rsidRDefault="00333EEE" w:rsidP="00214A53">
      <w:pPr>
        <w:pStyle w:val="21"/>
        <w:spacing w:line="220" w:lineRule="exact"/>
        <w:ind w:left="0"/>
        <w:rPr>
          <w:lang w:val="en-US"/>
        </w:rPr>
      </w:pPr>
      <w:r w:rsidRPr="0077093D">
        <w:rPr>
          <w:rStyle w:val="hps"/>
          <w:rFonts w:eastAsia="Symbol"/>
          <w:i/>
          <w:lang w:val="en"/>
        </w:rPr>
        <w:t>For reassessment of GDP components into constant prices different indices are used: price indices (CPI, PPI in various industries, etc.), as well as industrial production indices, index of physical volume of exports and imports of goods, employment indices.</w:t>
      </w:r>
    </w:p>
    <w:p w:rsidR="00333EEE" w:rsidRPr="0077093D" w:rsidRDefault="00333EEE" w:rsidP="00214A53">
      <w:pPr>
        <w:spacing w:line="220" w:lineRule="exact"/>
        <w:ind w:firstLine="284"/>
        <w:jc w:val="both"/>
        <w:rPr>
          <w:lang w:val="en-US"/>
        </w:rPr>
      </w:pPr>
      <w:proofErr w:type="gramStart"/>
      <w:r w:rsidRPr="0077093D">
        <w:rPr>
          <w:rFonts w:ascii="Arial" w:eastAsia="Symbol" w:hAnsi="Arial" w:cs="Arial"/>
          <w:b/>
          <w:i/>
          <w:sz w:val="16"/>
          <w:lang w:val="en-US"/>
        </w:rPr>
        <w:t xml:space="preserve">Tables </w:t>
      </w:r>
      <w:r w:rsidR="004A524B" w:rsidRPr="0077093D">
        <w:rPr>
          <w:rFonts w:ascii="Arial" w:eastAsia="Symbol" w:hAnsi="Arial" w:cs="Arial"/>
          <w:b/>
          <w:i/>
          <w:sz w:val="16"/>
          <w:lang w:val="en-US"/>
        </w:rPr>
        <w:t>12.</w:t>
      </w:r>
      <w:r w:rsidRPr="0077093D">
        <w:rPr>
          <w:rFonts w:ascii="Arial" w:eastAsia="Symbol" w:hAnsi="Arial" w:cs="Arial"/>
          <w:b/>
          <w:i/>
          <w:sz w:val="16"/>
          <w:lang w:val="en-US"/>
        </w:rPr>
        <w:t xml:space="preserve">1, </w:t>
      </w:r>
      <w:r w:rsidR="004A524B" w:rsidRPr="0077093D">
        <w:rPr>
          <w:rFonts w:ascii="Arial" w:eastAsia="Symbol" w:hAnsi="Arial" w:cs="Arial"/>
          <w:b/>
          <w:i/>
          <w:sz w:val="16"/>
          <w:lang w:val="en-US"/>
        </w:rPr>
        <w:t>12.</w:t>
      </w:r>
      <w:r w:rsidRPr="0077093D">
        <w:rPr>
          <w:rFonts w:ascii="Arial" w:eastAsia="Symbol" w:hAnsi="Arial" w:cs="Arial"/>
          <w:b/>
          <w:i/>
          <w:sz w:val="16"/>
          <w:lang w:val="en-US"/>
        </w:rPr>
        <w:t>3.</w:t>
      </w:r>
      <w:proofErr w:type="gramEnd"/>
      <w:r w:rsidRPr="0077093D">
        <w:rPr>
          <w:rFonts w:ascii="Arial" w:eastAsia="Symbol" w:hAnsi="Arial" w:cs="Arial"/>
          <w:b/>
          <w:i/>
          <w:sz w:val="16"/>
          <w:lang w:val="en-US"/>
        </w:rPr>
        <w:t xml:space="preserve"> </w:t>
      </w:r>
      <w:proofErr w:type="gramStart"/>
      <w:r w:rsidRPr="0077093D">
        <w:rPr>
          <w:rFonts w:ascii="Arial" w:eastAsia="Symbol" w:hAnsi="Arial" w:cs="Arial"/>
          <w:b/>
          <w:i/>
          <w:sz w:val="16"/>
          <w:lang w:val="en-US"/>
        </w:rPr>
        <w:t>Principles of evaluation.</w:t>
      </w:r>
      <w:proofErr w:type="gramEnd"/>
      <w:r w:rsidRPr="0077093D">
        <w:rPr>
          <w:rFonts w:ascii="Arial" w:eastAsia="Symbol" w:hAnsi="Arial" w:cs="Arial"/>
          <w:b/>
          <w:i/>
          <w:sz w:val="16"/>
          <w:lang w:val="en-US"/>
        </w:rPr>
        <w:t xml:space="preserve"> </w:t>
      </w:r>
      <w:r w:rsidRPr="0077093D">
        <w:rPr>
          <w:rFonts w:ascii="Arial" w:eastAsia="Symbol" w:hAnsi="Arial" w:cs="Arial"/>
          <w:i/>
          <w:sz w:val="16"/>
          <w:lang w:val="en-US"/>
        </w:rPr>
        <w:t>Accounting of economic transactions in the national accounts is carried out at prices</w:t>
      </w:r>
      <w:r w:rsidR="00FF0927" w:rsidRPr="0077093D">
        <w:rPr>
          <w:rFonts w:ascii="Arial" w:eastAsia="Symbol" w:hAnsi="Arial" w:cs="Arial"/>
          <w:i/>
          <w:sz w:val="16"/>
          <w:lang w:val="en-US"/>
        </w:rPr>
        <w:br/>
      </w:r>
      <w:r w:rsidRPr="0077093D">
        <w:rPr>
          <w:rFonts w:ascii="Arial" w:eastAsia="Symbol" w:hAnsi="Arial" w:cs="Arial"/>
          <w:i/>
          <w:sz w:val="16"/>
          <w:lang w:val="en-US"/>
        </w:rPr>
        <w:t xml:space="preserve">in time of </w:t>
      </w:r>
      <w:proofErr w:type="gramStart"/>
      <w:r w:rsidRPr="0077093D">
        <w:rPr>
          <w:rFonts w:ascii="Arial" w:eastAsia="Symbol" w:hAnsi="Arial" w:cs="Arial"/>
          <w:i/>
          <w:sz w:val="16"/>
          <w:lang w:val="en-US"/>
        </w:rPr>
        <w:t>execution  (</w:t>
      </w:r>
      <w:proofErr w:type="gramEnd"/>
      <w:r w:rsidRPr="0077093D">
        <w:rPr>
          <w:rFonts w:ascii="Arial" w:eastAsia="Symbol" w:hAnsi="Arial" w:cs="Arial"/>
          <w:i/>
          <w:sz w:val="16"/>
          <w:lang w:val="en-US"/>
        </w:rPr>
        <w:t>at current prices).</w:t>
      </w:r>
    </w:p>
    <w:p w:rsidR="00333EEE" w:rsidRPr="0077093D" w:rsidRDefault="00333EEE" w:rsidP="00214A53">
      <w:pPr>
        <w:spacing w:line="220" w:lineRule="exact"/>
        <w:ind w:firstLine="284"/>
        <w:jc w:val="both"/>
        <w:rPr>
          <w:lang w:val="en-US"/>
        </w:rPr>
      </w:pPr>
      <w:r w:rsidRPr="0077093D">
        <w:rPr>
          <w:rFonts w:ascii="Arial" w:eastAsia="Symbol" w:hAnsi="Arial" w:cs="Arial"/>
          <w:i/>
          <w:sz w:val="16"/>
          <w:lang w:val="en-US"/>
        </w:rPr>
        <w:t>GDP is valued at current market prices.</w:t>
      </w:r>
    </w:p>
    <w:p w:rsidR="00333EEE" w:rsidRPr="0077093D" w:rsidRDefault="00333EEE" w:rsidP="00214A53">
      <w:pPr>
        <w:spacing w:line="220" w:lineRule="exact"/>
        <w:ind w:firstLine="284"/>
        <w:jc w:val="both"/>
        <w:rPr>
          <w:lang w:val="en-US"/>
        </w:rPr>
      </w:pPr>
      <w:r w:rsidRPr="0077093D">
        <w:rPr>
          <w:rFonts w:ascii="Arial" w:eastAsia="Symbol" w:hAnsi="Arial" w:cs="Arial"/>
          <w:i/>
          <w:sz w:val="16"/>
          <w:lang w:val="en-US"/>
        </w:rPr>
        <w:t xml:space="preserve">Market price is final consumer </w:t>
      </w:r>
      <w:proofErr w:type="gramStart"/>
      <w:r w:rsidRPr="0077093D">
        <w:rPr>
          <w:rFonts w:ascii="Arial" w:eastAsia="Symbol" w:hAnsi="Arial" w:cs="Arial"/>
          <w:i/>
          <w:sz w:val="16"/>
          <w:lang w:val="en-US"/>
        </w:rPr>
        <w:t>price,</w:t>
      </w:r>
      <w:proofErr w:type="gramEnd"/>
      <w:r w:rsidRPr="0077093D">
        <w:rPr>
          <w:rFonts w:ascii="Arial" w:eastAsia="Symbol" w:hAnsi="Arial" w:cs="Arial"/>
          <w:i/>
          <w:sz w:val="16"/>
          <w:lang w:val="en-US"/>
        </w:rPr>
        <w:t xml:space="preserve"> it includes trade and transport margins, taxes on production and imports and does not include </w:t>
      </w:r>
      <w:r w:rsidR="00E06D3A" w:rsidRPr="0077093D">
        <w:rPr>
          <w:rFonts w:ascii="Arial CYR" w:hAnsi="Arial CYR" w:cs="Arial CYR"/>
          <w:sz w:val="16"/>
          <w:szCs w:val="16"/>
          <w:lang w:val="en-US" w:eastAsia="ru-RU"/>
        </w:rPr>
        <w:br/>
      </w:r>
      <w:r w:rsidRPr="0077093D">
        <w:rPr>
          <w:rFonts w:ascii="Arial" w:eastAsia="Symbol" w:hAnsi="Arial" w:cs="Arial"/>
          <w:i/>
          <w:sz w:val="16"/>
          <w:lang w:val="en-US"/>
        </w:rPr>
        <w:t>subsidies on production and imports.</w:t>
      </w:r>
    </w:p>
    <w:p w:rsidR="00333EEE" w:rsidRPr="0077093D" w:rsidRDefault="00333EEE" w:rsidP="00214A53">
      <w:pPr>
        <w:spacing w:line="220" w:lineRule="exact"/>
        <w:ind w:firstLine="284"/>
        <w:jc w:val="both"/>
        <w:rPr>
          <w:lang w:val="en-US"/>
        </w:rPr>
      </w:pPr>
      <w:r w:rsidRPr="0077093D">
        <w:rPr>
          <w:rFonts w:ascii="Arial" w:eastAsia="Symbol" w:hAnsi="Arial" w:cs="Arial"/>
          <w:i/>
          <w:sz w:val="16"/>
          <w:lang w:val="en-US"/>
        </w:rPr>
        <w:t xml:space="preserve">To eliminate the effects of various taxes and subsidies in different sectors of economy on production structure and income, branch </w:t>
      </w:r>
      <w:r w:rsidR="00E06D3A" w:rsidRPr="0077093D">
        <w:rPr>
          <w:rFonts w:ascii="Arial CYR" w:hAnsi="Arial CYR" w:cs="Arial CYR"/>
          <w:sz w:val="16"/>
          <w:szCs w:val="16"/>
          <w:lang w:val="en-US" w:eastAsia="ru-RU"/>
        </w:rPr>
        <w:br/>
      </w:r>
      <w:r w:rsidRPr="0077093D">
        <w:rPr>
          <w:rFonts w:ascii="Arial" w:eastAsia="Symbol" w:hAnsi="Arial" w:cs="Arial"/>
          <w:i/>
          <w:sz w:val="16"/>
          <w:lang w:val="en-US"/>
        </w:rPr>
        <w:t>indicators are valued at basic prices.</w:t>
      </w:r>
    </w:p>
    <w:p w:rsidR="00333EEE" w:rsidRPr="0077093D" w:rsidRDefault="00333EEE" w:rsidP="00214A53">
      <w:pPr>
        <w:spacing w:line="220" w:lineRule="exact"/>
        <w:ind w:firstLine="284"/>
        <w:jc w:val="both"/>
        <w:rPr>
          <w:lang w:val="en-US"/>
        </w:rPr>
      </w:pPr>
      <w:proofErr w:type="gramStart"/>
      <w:r w:rsidRPr="0077093D">
        <w:rPr>
          <w:rFonts w:ascii="Arial" w:eastAsia="Symbol" w:hAnsi="Arial" w:cs="Arial"/>
          <w:b/>
          <w:i/>
          <w:sz w:val="16"/>
          <w:lang w:val="en-US"/>
        </w:rPr>
        <w:t xml:space="preserve">Tables </w:t>
      </w:r>
      <w:r w:rsidR="004A524B" w:rsidRPr="0077093D">
        <w:rPr>
          <w:rFonts w:ascii="Arial" w:hAnsi="Arial" w:cs="Arial"/>
          <w:b/>
          <w:i/>
          <w:sz w:val="16"/>
          <w:lang w:val="en-US"/>
        </w:rPr>
        <w:t>12.</w:t>
      </w:r>
      <w:r w:rsidRPr="0077093D">
        <w:rPr>
          <w:rFonts w:ascii="Arial" w:hAnsi="Arial" w:cs="Arial"/>
          <w:b/>
          <w:i/>
          <w:sz w:val="16"/>
          <w:lang w:val="en-US"/>
        </w:rPr>
        <w:t xml:space="preserve">1, </w:t>
      </w:r>
      <w:r w:rsidR="004A524B" w:rsidRPr="0077093D">
        <w:rPr>
          <w:rFonts w:ascii="Arial" w:hAnsi="Arial" w:cs="Arial"/>
          <w:b/>
          <w:i/>
          <w:sz w:val="16"/>
          <w:lang w:val="en-US"/>
        </w:rPr>
        <w:t>12.</w:t>
      </w:r>
      <w:r w:rsidRPr="0077093D">
        <w:rPr>
          <w:rFonts w:ascii="Arial" w:hAnsi="Arial" w:cs="Arial"/>
          <w:b/>
          <w:i/>
          <w:sz w:val="16"/>
          <w:lang w:val="en-US"/>
        </w:rPr>
        <w:t xml:space="preserve">3, </w:t>
      </w:r>
      <w:r w:rsidR="004A524B" w:rsidRPr="0077093D">
        <w:rPr>
          <w:rFonts w:ascii="Arial" w:hAnsi="Arial" w:cs="Arial"/>
          <w:b/>
          <w:i/>
          <w:sz w:val="16"/>
          <w:lang w:val="en-US"/>
        </w:rPr>
        <w:t>12.</w:t>
      </w:r>
      <w:r w:rsidRPr="0077093D">
        <w:rPr>
          <w:rFonts w:ascii="Arial" w:hAnsi="Arial" w:cs="Arial"/>
          <w:b/>
          <w:i/>
          <w:sz w:val="16"/>
          <w:lang w:val="en-US"/>
        </w:rPr>
        <w:t xml:space="preserve">4, </w:t>
      </w:r>
      <w:r w:rsidR="004A524B" w:rsidRPr="0077093D">
        <w:rPr>
          <w:rFonts w:ascii="Arial" w:hAnsi="Arial" w:cs="Arial"/>
          <w:b/>
          <w:i/>
          <w:sz w:val="16"/>
          <w:lang w:val="en-US"/>
        </w:rPr>
        <w:t>12.</w:t>
      </w:r>
      <w:r w:rsidR="00C9244D" w:rsidRPr="0077093D">
        <w:rPr>
          <w:rFonts w:ascii="Arial" w:hAnsi="Arial" w:cs="Arial"/>
          <w:b/>
          <w:i/>
          <w:sz w:val="16"/>
          <w:lang w:val="en-US"/>
        </w:rPr>
        <w:t>12,</w:t>
      </w:r>
      <w:r w:rsidRPr="0077093D">
        <w:rPr>
          <w:rFonts w:ascii="Arial" w:hAnsi="Arial" w:cs="Arial"/>
          <w:b/>
          <w:i/>
          <w:sz w:val="16"/>
          <w:lang w:val="en-US"/>
        </w:rPr>
        <w:t xml:space="preserve"> </w:t>
      </w:r>
      <w:r w:rsidR="004A524B" w:rsidRPr="0077093D">
        <w:rPr>
          <w:rFonts w:ascii="Arial" w:hAnsi="Arial" w:cs="Arial"/>
          <w:b/>
          <w:i/>
          <w:sz w:val="16"/>
          <w:lang w:val="en-US"/>
        </w:rPr>
        <w:t>12.</w:t>
      </w:r>
      <w:r w:rsidRPr="0077093D">
        <w:rPr>
          <w:rFonts w:ascii="Arial" w:hAnsi="Arial" w:cs="Arial"/>
          <w:b/>
          <w:i/>
          <w:sz w:val="16"/>
          <w:lang w:val="en-US"/>
        </w:rPr>
        <w:t>1</w:t>
      </w:r>
      <w:r w:rsidR="00C9244D" w:rsidRPr="0077093D">
        <w:rPr>
          <w:rFonts w:ascii="Arial" w:hAnsi="Arial" w:cs="Arial"/>
          <w:b/>
          <w:i/>
          <w:sz w:val="16"/>
          <w:lang w:val="en-US"/>
        </w:rPr>
        <w:t>4</w:t>
      </w:r>
      <w:r w:rsidRPr="0077093D">
        <w:rPr>
          <w:rFonts w:ascii="Arial" w:hAnsi="Arial" w:cs="Arial"/>
          <w:b/>
          <w:i/>
          <w:sz w:val="16"/>
          <w:lang w:val="en-US"/>
        </w:rPr>
        <w:t xml:space="preserve">, </w:t>
      </w:r>
      <w:r w:rsidR="004A524B" w:rsidRPr="0077093D">
        <w:rPr>
          <w:rFonts w:ascii="Arial" w:hAnsi="Arial" w:cs="Arial"/>
          <w:b/>
          <w:i/>
          <w:sz w:val="16"/>
          <w:lang w:val="en-US"/>
        </w:rPr>
        <w:t>12.</w:t>
      </w:r>
      <w:r w:rsidRPr="0077093D">
        <w:rPr>
          <w:rFonts w:ascii="Arial" w:hAnsi="Arial" w:cs="Arial"/>
          <w:b/>
          <w:i/>
          <w:sz w:val="16"/>
          <w:lang w:val="en-US"/>
        </w:rPr>
        <w:t>1</w:t>
      </w:r>
      <w:r w:rsidR="00C9244D" w:rsidRPr="0077093D">
        <w:rPr>
          <w:rFonts w:ascii="Arial" w:hAnsi="Arial" w:cs="Arial"/>
          <w:b/>
          <w:i/>
          <w:sz w:val="16"/>
          <w:lang w:val="en-US"/>
        </w:rPr>
        <w:t>8</w:t>
      </w:r>
      <w:r w:rsidRPr="0077093D">
        <w:rPr>
          <w:rFonts w:ascii="Arial" w:hAnsi="Arial" w:cs="Arial"/>
          <w:b/>
          <w:i/>
          <w:sz w:val="16"/>
          <w:lang w:val="en-US"/>
        </w:rPr>
        <w:t xml:space="preserve">, </w:t>
      </w:r>
      <w:r w:rsidR="004A524B" w:rsidRPr="0077093D">
        <w:rPr>
          <w:rFonts w:ascii="Arial" w:hAnsi="Arial" w:cs="Arial"/>
          <w:b/>
          <w:i/>
          <w:sz w:val="16"/>
          <w:lang w:val="en-US"/>
        </w:rPr>
        <w:t>12.</w:t>
      </w:r>
      <w:r w:rsidRPr="0077093D">
        <w:rPr>
          <w:rFonts w:ascii="Arial" w:hAnsi="Arial" w:cs="Arial"/>
          <w:b/>
          <w:i/>
          <w:sz w:val="16"/>
          <w:lang w:val="en-US"/>
        </w:rPr>
        <w:t>1</w:t>
      </w:r>
      <w:r w:rsidR="00C9244D" w:rsidRPr="0077093D">
        <w:rPr>
          <w:rFonts w:ascii="Arial" w:hAnsi="Arial" w:cs="Arial"/>
          <w:b/>
          <w:i/>
          <w:sz w:val="16"/>
          <w:lang w:val="en-US"/>
        </w:rPr>
        <w:t>9</w:t>
      </w:r>
      <w:r w:rsidRPr="0077093D">
        <w:rPr>
          <w:rFonts w:ascii="Arial" w:hAnsi="Arial" w:cs="Arial"/>
          <w:b/>
          <w:i/>
          <w:sz w:val="16"/>
          <w:lang w:val="en-US"/>
        </w:rPr>
        <w:t xml:space="preserve">, </w:t>
      </w:r>
      <w:r w:rsidR="004A524B" w:rsidRPr="0077093D">
        <w:rPr>
          <w:rFonts w:ascii="Arial" w:hAnsi="Arial" w:cs="Arial"/>
          <w:b/>
          <w:i/>
          <w:sz w:val="16"/>
          <w:lang w:val="en-US"/>
        </w:rPr>
        <w:t>12.</w:t>
      </w:r>
      <w:r w:rsidR="00C9244D" w:rsidRPr="0077093D">
        <w:rPr>
          <w:rFonts w:ascii="Arial" w:hAnsi="Arial" w:cs="Arial"/>
          <w:b/>
          <w:i/>
          <w:sz w:val="16"/>
          <w:lang w:val="en-US"/>
        </w:rPr>
        <w:t>2</w:t>
      </w:r>
      <w:r w:rsidR="00604784" w:rsidRPr="0077093D">
        <w:rPr>
          <w:rFonts w:ascii="Arial" w:hAnsi="Arial" w:cs="Arial"/>
          <w:b/>
          <w:i/>
          <w:sz w:val="16"/>
          <w:lang w:val="en-US"/>
        </w:rPr>
        <w:t>1</w:t>
      </w:r>
      <w:r w:rsidRPr="0077093D">
        <w:rPr>
          <w:rFonts w:ascii="Arial" w:hAnsi="Arial" w:cs="Arial"/>
          <w:b/>
          <w:i/>
          <w:sz w:val="16"/>
          <w:lang w:val="en-US"/>
        </w:rPr>
        <w:t xml:space="preserve">, </w:t>
      </w:r>
      <w:r w:rsidR="004A524B" w:rsidRPr="0077093D">
        <w:rPr>
          <w:rFonts w:ascii="Arial" w:hAnsi="Arial" w:cs="Arial"/>
          <w:b/>
          <w:i/>
          <w:sz w:val="16"/>
          <w:lang w:val="en-US"/>
        </w:rPr>
        <w:t>12.</w:t>
      </w:r>
      <w:r w:rsidR="002612F4" w:rsidRPr="0077093D">
        <w:rPr>
          <w:rFonts w:ascii="Arial" w:hAnsi="Arial" w:cs="Arial"/>
          <w:b/>
          <w:i/>
          <w:sz w:val="16"/>
          <w:lang w:val="en-US"/>
        </w:rPr>
        <w:t>22</w:t>
      </w:r>
      <w:r w:rsidRPr="0077093D">
        <w:rPr>
          <w:rFonts w:ascii="Arial" w:hAnsi="Arial" w:cs="Arial"/>
          <w:b/>
          <w:i/>
          <w:sz w:val="16"/>
          <w:lang w:val="en-US"/>
        </w:rPr>
        <w:t>.</w:t>
      </w:r>
      <w:proofErr w:type="gramEnd"/>
      <w:r w:rsidRPr="0077093D">
        <w:rPr>
          <w:rFonts w:ascii="Arial" w:hAnsi="Arial" w:cs="Arial"/>
          <w:b/>
          <w:bCs/>
          <w:i/>
          <w:sz w:val="16"/>
          <w:lang w:val="en-US"/>
        </w:rPr>
        <w:t xml:space="preserve"> Gross Domestic Product </w:t>
      </w:r>
      <w:r w:rsidRPr="0077093D">
        <w:rPr>
          <w:rFonts w:ascii="Arial" w:hAnsi="Arial" w:cs="Arial"/>
          <w:bCs/>
          <w:i/>
          <w:sz w:val="16"/>
          <w:lang w:val="en-US"/>
        </w:rPr>
        <w:t xml:space="preserve">(is one of the most important indicators </w:t>
      </w:r>
      <w:r w:rsidR="00FF0927" w:rsidRPr="0077093D">
        <w:rPr>
          <w:rFonts w:ascii="Arial" w:hAnsi="Arial" w:cs="Arial"/>
          <w:bCs/>
          <w:i/>
          <w:sz w:val="16"/>
          <w:lang w:val="en-US"/>
        </w:rPr>
        <w:br/>
      </w:r>
      <w:r w:rsidRPr="0077093D">
        <w:rPr>
          <w:rFonts w:ascii="Arial" w:hAnsi="Arial" w:cs="Arial"/>
          <w:bCs/>
          <w:i/>
          <w:sz w:val="16"/>
          <w:lang w:val="en-US"/>
        </w:rPr>
        <w:t xml:space="preserve">of the system of national accounts, describing final result of production activities of all economic entities </w:t>
      </w:r>
      <w:r w:rsidR="00A867D9" w:rsidRPr="0077093D">
        <w:rPr>
          <w:rFonts w:ascii="Arial" w:hAnsi="Arial" w:cs="Arial"/>
          <w:bCs/>
          <w:i/>
          <w:sz w:val="16"/>
          <w:lang w:val="en-US"/>
        </w:rPr>
        <w:t>-</w:t>
      </w:r>
      <w:r w:rsidRPr="0077093D">
        <w:rPr>
          <w:rFonts w:ascii="Arial" w:hAnsi="Arial" w:cs="Arial"/>
          <w:bCs/>
          <w:i/>
          <w:sz w:val="16"/>
          <w:lang w:val="en-US"/>
        </w:rPr>
        <w:t xml:space="preserve"> residents of the national economy. </w:t>
      </w:r>
      <w:r w:rsidR="00FF0927" w:rsidRPr="0077093D">
        <w:rPr>
          <w:rFonts w:ascii="Arial" w:hAnsi="Arial" w:cs="Arial"/>
          <w:bCs/>
          <w:i/>
          <w:sz w:val="16"/>
          <w:lang w:val="en-US"/>
        </w:rPr>
        <w:br/>
      </w:r>
      <w:r w:rsidRPr="0077093D">
        <w:rPr>
          <w:rFonts w:ascii="Arial" w:hAnsi="Arial" w:cs="Arial"/>
          <w:bCs/>
          <w:i/>
          <w:sz w:val="16"/>
          <w:lang w:val="en-US"/>
        </w:rPr>
        <w:t>It reflects the value of final goods and services, produced by these units during a reporting period at final customer prices. Gross domestic product can be calculated in three ways: by production, by expenditure and by income approaches (methods).</w:t>
      </w:r>
    </w:p>
    <w:p w:rsidR="00333EEE" w:rsidRPr="0077093D" w:rsidRDefault="00333EEE" w:rsidP="00214A53">
      <w:pPr>
        <w:pStyle w:val="212"/>
        <w:spacing w:line="220" w:lineRule="exact"/>
        <w:ind w:left="0"/>
        <w:rPr>
          <w:lang w:val="en-US"/>
        </w:rPr>
      </w:pPr>
      <w:r w:rsidRPr="0077093D">
        <w:rPr>
          <w:i/>
          <w:lang w:val="en"/>
        </w:rPr>
        <w:t>GDP calculated by</w:t>
      </w:r>
      <w:r w:rsidRPr="0077093D">
        <w:rPr>
          <w:i/>
          <w:lang w:val="en-US"/>
        </w:rPr>
        <w:t xml:space="preserve"> </w:t>
      </w:r>
      <w:r w:rsidRPr="0077093D">
        <w:rPr>
          <w:i/>
          <w:lang w:val="en"/>
        </w:rPr>
        <w:t xml:space="preserve">production method equals to the sum of gross value added of all industries or sectors at basic prices plus net taxes on products (taxes on products less subsidies </w:t>
      </w:r>
      <w:r w:rsidRPr="0077093D">
        <w:rPr>
          <w:i/>
          <w:lang w:val="en-US"/>
        </w:rPr>
        <w:t xml:space="preserve">on </w:t>
      </w:r>
      <w:r w:rsidRPr="0077093D">
        <w:rPr>
          <w:i/>
          <w:lang w:val="en"/>
        </w:rPr>
        <w:t>products).</w:t>
      </w:r>
    </w:p>
    <w:p w:rsidR="00333EEE" w:rsidRPr="0077093D" w:rsidRDefault="00333EEE" w:rsidP="00214A53">
      <w:pPr>
        <w:pStyle w:val="21"/>
        <w:spacing w:line="220" w:lineRule="exact"/>
        <w:ind w:left="0"/>
        <w:rPr>
          <w:lang w:val="en-US"/>
        </w:rPr>
      </w:pPr>
      <w:r w:rsidRPr="0077093D">
        <w:rPr>
          <w:rFonts w:eastAsia="Symbol"/>
          <w:i/>
          <w:lang w:val="en"/>
        </w:rPr>
        <w:t xml:space="preserve">GDP calculated by </w:t>
      </w:r>
      <w:r w:rsidRPr="0077093D">
        <w:rPr>
          <w:rFonts w:eastAsia="Symbol"/>
          <w:bCs/>
          <w:i/>
          <w:lang w:val="en-US"/>
        </w:rPr>
        <w:t>expenditure</w:t>
      </w:r>
      <w:r w:rsidRPr="0077093D">
        <w:rPr>
          <w:rFonts w:eastAsia="Symbol"/>
          <w:lang w:val="en-US"/>
        </w:rPr>
        <w:t xml:space="preserve"> </w:t>
      </w:r>
      <w:r w:rsidRPr="0077093D">
        <w:rPr>
          <w:rFonts w:eastAsia="Symbol"/>
          <w:bCs/>
          <w:i/>
          <w:lang w:val="en-US"/>
        </w:rPr>
        <w:t xml:space="preserve">method </w:t>
      </w:r>
      <w:r w:rsidRPr="0077093D">
        <w:rPr>
          <w:rFonts w:eastAsia="Symbol"/>
          <w:i/>
          <w:lang w:val="en"/>
        </w:rPr>
        <w:t xml:space="preserve">is the sum of expenditures of all institutional sectors for final consumption, gross capital </w:t>
      </w:r>
      <w:r w:rsidR="00E06D3A" w:rsidRPr="0077093D">
        <w:rPr>
          <w:rFonts w:ascii="Arial CYR" w:hAnsi="Arial CYR" w:cs="Arial CYR"/>
          <w:szCs w:val="16"/>
          <w:lang w:val="en-US" w:eastAsia="ru-RU"/>
        </w:rPr>
        <w:br/>
      </w:r>
      <w:r w:rsidRPr="0077093D">
        <w:rPr>
          <w:rFonts w:eastAsia="Symbol"/>
          <w:i/>
          <w:lang w:val="en"/>
        </w:rPr>
        <w:t>formation and net exports.</w:t>
      </w:r>
    </w:p>
    <w:p w:rsidR="00333EEE" w:rsidRPr="0077093D" w:rsidRDefault="00333EEE" w:rsidP="00214A53">
      <w:pPr>
        <w:pStyle w:val="21"/>
        <w:spacing w:line="220" w:lineRule="exact"/>
        <w:ind w:left="0"/>
        <w:rPr>
          <w:lang w:val="en-US"/>
        </w:rPr>
      </w:pPr>
      <w:r w:rsidRPr="0077093D">
        <w:rPr>
          <w:rFonts w:eastAsia="Symbol"/>
          <w:i/>
          <w:lang w:val="en"/>
        </w:rPr>
        <w:t>Method of GDP formation by income sources as the sum of primary incomes, paid by units</w:t>
      </w:r>
      <w:r w:rsidR="00A867D9" w:rsidRPr="0077093D">
        <w:rPr>
          <w:rFonts w:eastAsia="Symbol"/>
          <w:i/>
          <w:lang w:val="en"/>
        </w:rPr>
        <w:t>-</w:t>
      </w:r>
      <w:r w:rsidRPr="0077093D">
        <w:rPr>
          <w:rFonts w:eastAsia="Symbol"/>
          <w:i/>
          <w:lang w:val="en"/>
        </w:rPr>
        <w:t xml:space="preserve">residents to participating members, is not </w:t>
      </w:r>
      <w:r w:rsidR="001162FF" w:rsidRPr="0077093D">
        <w:rPr>
          <w:rFonts w:eastAsia="Symbol"/>
          <w:i/>
          <w:lang w:val="en"/>
        </w:rPr>
        <w:br/>
      </w:r>
      <w:r w:rsidRPr="0077093D">
        <w:rPr>
          <w:rFonts w:eastAsia="Symbol"/>
          <w:i/>
          <w:lang w:val="en"/>
        </w:rPr>
        <w:t xml:space="preserve">independent, as in accordance with methodology, not all income indicators can be measured directly.  Some </w:t>
      </w:r>
      <w:proofErr w:type="gramStart"/>
      <w:r w:rsidRPr="0077093D">
        <w:rPr>
          <w:rFonts w:eastAsia="Symbol"/>
          <w:i/>
          <w:lang w:val="en"/>
        </w:rPr>
        <w:t>are  calculated</w:t>
      </w:r>
      <w:proofErr w:type="gramEnd"/>
      <w:r w:rsidRPr="0077093D">
        <w:rPr>
          <w:rFonts w:eastAsia="Symbol"/>
          <w:i/>
          <w:lang w:val="en"/>
        </w:rPr>
        <w:t xml:space="preserve"> by balance method. </w:t>
      </w:r>
    </w:p>
    <w:p w:rsidR="00333EEE" w:rsidRPr="0077093D" w:rsidRDefault="00333EEE" w:rsidP="00214A53">
      <w:pPr>
        <w:spacing w:line="220" w:lineRule="exact"/>
        <w:ind w:firstLine="284"/>
        <w:jc w:val="both"/>
        <w:rPr>
          <w:lang w:val="en-US"/>
        </w:rPr>
      </w:pPr>
      <w:proofErr w:type="gramStart"/>
      <w:r w:rsidRPr="0077093D">
        <w:rPr>
          <w:rFonts w:ascii="Arial" w:eastAsia="Symbol" w:hAnsi="Arial" w:cs="Arial"/>
          <w:b/>
          <w:i/>
          <w:sz w:val="16"/>
          <w:lang w:val="en-US"/>
        </w:rPr>
        <w:t xml:space="preserve">Table </w:t>
      </w:r>
      <w:r w:rsidR="004A524B" w:rsidRPr="0077093D">
        <w:rPr>
          <w:rFonts w:ascii="Arial" w:eastAsia="Symbol" w:hAnsi="Arial" w:cs="Arial"/>
          <w:b/>
          <w:i/>
          <w:sz w:val="16"/>
          <w:lang w:val="en-US"/>
        </w:rPr>
        <w:t>12.</w:t>
      </w:r>
      <w:r w:rsidRPr="0077093D">
        <w:rPr>
          <w:rFonts w:ascii="Arial" w:eastAsia="Symbol" w:hAnsi="Arial" w:cs="Arial"/>
          <w:b/>
          <w:i/>
          <w:sz w:val="16"/>
          <w:lang w:val="en-US"/>
        </w:rPr>
        <w:t>2.</w:t>
      </w:r>
      <w:proofErr w:type="gramEnd"/>
      <w:r w:rsidRPr="0077093D">
        <w:rPr>
          <w:rFonts w:ascii="Arial" w:eastAsia="Symbol" w:hAnsi="Arial" w:cs="Arial"/>
          <w:b/>
          <w:i/>
          <w:sz w:val="16"/>
          <w:lang w:val="en-US"/>
        </w:rPr>
        <w:t xml:space="preserve"> Goods and services account</w:t>
      </w:r>
      <w:r w:rsidRPr="0077093D">
        <w:rPr>
          <w:rFonts w:ascii="Arial" w:eastAsia="Symbol" w:hAnsi="Arial" w:cs="Arial"/>
          <w:i/>
          <w:sz w:val="16"/>
          <w:lang w:val="en-US"/>
        </w:rPr>
        <w:t xml:space="preserve"> is a special summary table, consisting of two parts: </w:t>
      </w:r>
      <w:proofErr w:type="gramStart"/>
      <w:r w:rsidRPr="0077093D">
        <w:rPr>
          <w:rFonts w:ascii="Arial" w:eastAsia="Symbol" w:hAnsi="Arial" w:cs="Arial"/>
          <w:i/>
          <w:sz w:val="16"/>
          <w:lang w:val="en-US"/>
        </w:rPr>
        <w:t>in  "</w:t>
      </w:r>
      <w:proofErr w:type="gramEnd"/>
      <w:r w:rsidRPr="0077093D">
        <w:rPr>
          <w:rFonts w:ascii="Arial" w:eastAsia="Symbol" w:hAnsi="Arial" w:cs="Arial"/>
          <w:i/>
          <w:sz w:val="16"/>
          <w:lang w:val="en-US"/>
        </w:rPr>
        <w:t xml:space="preserve">resources" part the output </w:t>
      </w:r>
      <w:r w:rsidR="00FF0927" w:rsidRPr="0077093D">
        <w:rPr>
          <w:rFonts w:ascii="Arial" w:eastAsia="Symbol" w:hAnsi="Arial" w:cs="Arial"/>
          <w:i/>
          <w:sz w:val="16"/>
          <w:lang w:val="en-US"/>
        </w:rPr>
        <w:br/>
      </w:r>
      <w:r w:rsidRPr="0077093D">
        <w:rPr>
          <w:rFonts w:ascii="Arial" w:eastAsia="Symbol" w:hAnsi="Arial" w:cs="Arial"/>
          <w:i/>
          <w:sz w:val="16"/>
          <w:lang w:val="en-US"/>
        </w:rPr>
        <w:t>and imports of goods and services and net taxes on products are presented , in  "use" part the value of products, used for consumption</w:t>
      </w:r>
      <w:r w:rsidR="00E06D3A" w:rsidRPr="0077093D">
        <w:rPr>
          <w:rFonts w:ascii="Arial CYR" w:hAnsi="Arial CYR" w:cs="Arial CYR"/>
          <w:sz w:val="16"/>
          <w:szCs w:val="16"/>
          <w:lang w:val="en-US" w:eastAsia="ru-RU"/>
        </w:rPr>
        <w:br/>
      </w:r>
      <w:r w:rsidRPr="0077093D">
        <w:rPr>
          <w:rFonts w:ascii="Arial" w:eastAsia="Symbol" w:hAnsi="Arial" w:cs="Arial"/>
          <w:i/>
          <w:sz w:val="16"/>
          <w:lang w:val="en-US"/>
        </w:rPr>
        <w:t xml:space="preserve"> (intermediate and final), fixed capital formation and inventories, exports are presented.  Each part of account is generated independently </w:t>
      </w:r>
      <w:r w:rsidR="00FF0927" w:rsidRPr="0077093D">
        <w:rPr>
          <w:rFonts w:ascii="Arial" w:eastAsia="Symbol" w:hAnsi="Arial" w:cs="Arial"/>
          <w:i/>
          <w:sz w:val="16"/>
          <w:lang w:val="en-US"/>
        </w:rPr>
        <w:br/>
      </w:r>
      <w:r w:rsidRPr="0077093D">
        <w:rPr>
          <w:rFonts w:ascii="Arial" w:eastAsia="Symbol" w:hAnsi="Arial" w:cs="Arial"/>
          <w:i/>
          <w:sz w:val="16"/>
          <w:lang w:val="en-US"/>
        </w:rPr>
        <w:t>on basis of its own flows of statistical information, whereby their totals may be somewhat different. For balance of accounts this difference</w:t>
      </w:r>
      <w:r w:rsidR="00FF0927" w:rsidRPr="0077093D">
        <w:rPr>
          <w:rFonts w:ascii="Arial" w:eastAsia="Symbol" w:hAnsi="Arial" w:cs="Arial"/>
          <w:i/>
          <w:sz w:val="16"/>
          <w:lang w:val="en-US"/>
        </w:rPr>
        <w:br/>
      </w:r>
      <w:r w:rsidRPr="0077093D">
        <w:rPr>
          <w:rFonts w:ascii="Arial" w:eastAsia="Symbol" w:hAnsi="Arial" w:cs="Arial"/>
          <w:i/>
          <w:sz w:val="16"/>
          <w:lang w:val="en-US"/>
        </w:rPr>
        <w:t>is expressed as "statistical discrepancy" indicator, which characterizes overall error in construction of all accounts. Statistical discrepancy, which does not exceed 4</w:t>
      </w:r>
      <w:r w:rsidR="00A867D9" w:rsidRPr="0077093D">
        <w:rPr>
          <w:rFonts w:ascii="Arial" w:eastAsia="Symbol" w:hAnsi="Arial" w:cs="Arial"/>
          <w:i/>
          <w:sz w:val="16"/>
          <w:lang w:val="en-US"/>
        </w:rPr>
        <w:t>-</w:t>
      </w:r>
      <w:r w:rsidRPr="0077093D">
        <w:rPr>
          <w:rFonts w:ascii="Arial" w:eastAsia="Symbol" w:hAnsi="Arial" w:cs="Arial"/>
          <w:i/>
          <w:sz w:val="16"/>
          <w:lang w:val="en-US"/>
        </w:rPr>
        <w:t xml:space="preserve">5% of GDP, is evidence of satisfactory quality of calculation.  </w:t>
      </w:r>
    </w:p>
    <w:p w:rsidR="00333EEE" w:rsidRPr="0077093D" w:rsidRDefault="00333EEE" w:rsidP="00214A53">
      <w:pPr>
        <w:spacing w:line="220" w:lineRule="exact"/>
        <w:ind w:firstLine="284"/>
        <w:jc w:val="both"/>
        <w:rPr>
          <w:lang w:val="en-US"/>
        </w:rPr>
      </w:pPr>
      <w:proofErr w:type="gramStart"/>
      <w:r w:rsidRPr="0077093D">
        <w:rPr>
          <w:rFonts w:ascii="Arial" w:eastAsia="Symbol" w:hAnsi="Arial" w:cs="Arial"/>
          <w:b/>
          <w:i/>
          <w:sz w:val="16"/>
          <w:lang w:val="en-US"/>
        </w:rPr>
        <w:t xml:space="preserve">Table </w:t>
      </w:r>
      <w:r w:rsidR="004A524B" w:rsidRPr="0077093D">
        <w:rPr>
          <w:rFonts w:ascii="Arial" w:eastAsia="Symbol" w:hAnsi="Arial" w:cs="Arial"/>
          <w:b/>
          <w:i/>
          <w:sz w:val="16"/>
          <w:lang w:val="en-US"/>
        </w:rPr>
        <w:t>12.</w:t>
      </w:r>
      <w:r w:rsidRPr="0077093D">
        <w:rPr>
          <w:rFonts w:ascii="Arial" w:eastAsia="Symbol" w:hAnsi="Arial" w:cs="Arial"/>
          <w:b/>
          <w:i/>
          <w:sz w:val="16"/>
          <w:lang w:val="en-US"/>
        </w:rPr>
        <w:t>2.</w:t>
      </w:r>
      <w:proofErr w:type="gramEnd"/>
      <w:r w:rsidRPr="0077093D">
        <w:rPr>
          <w:rFonts w:ascii="Arial" w:eastAsia="Symbol" w:hAnsi="Arial" w:cs="Arial"/>
          <w:b/>
          <w:i/>
          <w:sz w:val="16"/>
          <w:lang w:val="en-US"/>
        </w:rPr>
        <w:t xml:space="preserve"> Imports and exports of goods and services</w:t>
      </w:r>
      <w:r w:rsidRPr="0077093D">
        <w:rPr>
          <w:rFonts w:ascii="Arial" w:eastAsia="Symbol" w:hAnsi="Arial" w:cs="Arial"/>
          <w:i/>
          <w:sz w:val="16"/>
          <w:lang w:val="en-US"/>
        </w:rPr>
        <w:t xml:space="preserve"> consist of "visible goods" (wealth, nonmonetary gold and silver, that do not serve as means of payment; commodities, provided as grants of humanitarian aid, etc.) and services.</w:t>
      </w:r>
    </w:p>
    <w:p w:rsidR="00333EEE" w:rsidRPr="0077093D" w:rsidRDefault="00333EEE" w:rsidP="00214A53">
      <w:pPr>
        <w:spacing w:line="220" w:lineRule="exact"/>
        <w:ind w:firstLine="284"/>
        <w:jc w:val="both"/>
        <w:rPr>
          <w:lang w:val="en-US"/>
        </w:rPr>
      </w:pPr>
      <w:proofErr w:type="gramStart"/>
      <w:r w:rsidRPr="0077093D">
        <w:rPr>
          <w:rFonts w:ascii="Arial" w:eastAsia="Symbol" w:hAnsi="Arial" w:cs="Arial"/>
          <w:b/>
          <w:i/>
          <w:sz w:val="16"/>
          <w:lang w:val="en-US"/>
        </w:rPr>
        <w:lastRenderedPageBreak/>
        <w:t xml:space="preserve">Tables </w:t>
      </w:r>
      <w:r w:rsidR="004A524B" w:rsidRPr="0077093D">
        <w:rPr>
          <w:rFonts w:ascii="Arial" w:eastAsia="Symbol" w:hAnsi="Arial" w:cs="Arial"/>
          <w:b/>
          <w:i/>
          <w:sz w:val="16"/>
          <w:lang w:val="en-US"/>
        </w:rPr>
        <w:t>12.</w:t>
      </w:r>
      <w:r w:rsidRPr="0077093D">
        <w:rPr>
          <w:rFonts w:ascii="Arial" w:eastAsia="Symbol" w:hAnsi="Arial" w:cs="Arial"/>
          <w:b/>
          <w:i/>
          <w:sz w:val="16"/>
          <w:lang w:val="en-US"/>
        </w:rPr>
        <w:t xml:space="preserve">2, </w:t>
      </w:r>
      <w:r w:rsidR="004A524B" w:rsidRPr="0077093D">
        <w:rPr>
          <w:rFonts w:ascii="Arial" w:eastAsia="Symbol" w:hAnsi="Arial" w:cs="Arial"/>
          <w:b/>
          <w:i/>
          <w:sz w:val="16"/>
          <w:lang w:val="en-US"/>
        </w:rPr>
        <w:t>12.</w:t>
      </w:r>
      <w:r w:rsidRPr="0077093D">
        <w:rPr>
          <w:rFonts w:ascii="Arial" w:eastAsia="Symbol" w:hAnsi="Arial" w:cs="Arial"/>
          <w:b/>
          <w:i/>
          <w:sz w:val="16"/>
          <w:lang w:val="en-US"/>
        </w:rPr>
        <w:t xml:space="preserve">3, </w:t>
      </w:r>
      <w:r w:rsidR="004A524B" w:rsidRPr="0077093D">
        <w:rPr>
          <w:rFonts w:ascii="Arial" w:eastAsia="Symbol" w:hAnsi="Arial" w:cs="Arial"/>
          <w:b/>
          <w:i/>
          <w:sz w:val="16"/>
          <w:lang w:val="en-US"/>
        </w:rPr>
        <w:t>12.</w:t>
      </w:r>
      <w:r w:rsidR="002612F4" w:rsidRPr="0077093D">
        <w:rPr>
          <w:rFonts w:ascii="Arial" w:eastAsia="Symbol" w:hAnsi="Arial" w:cs="Arial"/>
          <w:b/>
          <w:i/>
          <w:sz w:val="16"/>
          <w:lang w:val="en-US"/>
        </w:rPr>
        <w:t>12</w:t>
      </w:r>
      <w:r w:rsidRPr="0077093D">
        <w:rPr>
          <w:rFonts w:ascii="Arial" w:eastAsia="Symbol" w:hAnsi="Arial" w:cs="Arial"/>
          <w:b/>
          <w:i/>
          <w:sz w:val="16"/>
          <w:lang w:val="en-US"/>
        </w:rPr>
        <w:t xml:space="preserve">, </w:t>
      </w:r>
      <w:r w:rsidR="004A524B" w:rsidRPr="0077093D">
        <w:rPr>
          <w:rFonts w:ascii="Arial" w:eastAsia="Symbol" w:hAnsi="Arial" w:cs="Arial"/>
          <w:b/>
          <w:i/>
          <w:sz w:val="16"/>
          <w:lang w:val="en-US"/>
        </w:rPr>
        <w:t>12.</w:t>
      </w:r>
      <w:r w:rsidRPr="0077093D">
        <w:rPr>
          <w:rFonts w:ascii="Arial" w:eastAsia="Symbol" w:hAnsi="Arial" w:cs="Arial"/>
          <w:b/>
          <w:i/>
          <w:sz w:val="16"/>
          <w:lang w:val="en-US"/>
        </w:rPr>
        <w:t>1</w:t>
      </w:r>
      <w:r w:rsidR="002612F4" w:rsidRPr="0077093D">
        <w:rPr>
          <w:rFonts w:ascii="Arial" w:eastAsia="Symbol" w:hAnsi="Arial" w:cs="Arial"/>
          <w:b/>
          <w:i/>
          <w:sz w:val="16"/>
          <w:lang w:val="en-US"/>
        </w:rPr>
        <w:t>3</w:t>
      </w:r>
      <w:r w:rsidRPr="0077093D">
        <w:rPr>
          <w:rFonts w:ascii="Arial" w:eastAsia="Symbol" w:hAnsi="Arial" w:cs="Arial"/>
          <w:b/>
          <w:i/>
          <w:sz w:val="16"/>
          <w:lang w:val="en-US"/>
        </w:rPr>
        <w:t xml:space="preserve">, </w:t>
      </w:r>
      <w:r w:rsidR="004A524B" w:rsidRPr="0077093D">
        <w:rPr>
          <w:rFonts w:ascii="Arial" w:eastAsia="Symbol" w:hAnsi="Arial" w:cs="Arial"/>
          <w:b/>
          <w:i/>
          <w:sz w:val="16"/>
          <w:lang w:val="en-US"/>
        </w:rPr>
        <w:t>12.</w:t>
      </w:r>
      <w:r w:rsidRPr="0077093D">
        <w:rPr>
          <w:rFonts w:ascii="Arial" w:eastAsia="Symbol" w:hAnsi="Arial" w:cs="Arial"/>
          <w:b/>
          <w:i/>
          <w:sz w:val="16"/>
          <w:lang w:val="en-US"/>
        </w:rPr>
        <w:t>1</w:t>
      </w:r>
      <w:r w:rsidR="002612F4" w:rsidRPr="0077093D">
        <w:rPr>
          <w:rFonts w:ascii="Arial" w:eastAsia="Symbol" w:hAnsi="Arial" w:cs="Arial"/>
          <w:b/>
          <w:i/>
          <w:sz w:val="16"/>
          <w:lang w:val="en-US"/>
        </w:rPr>
        <w:t>5</w:t>
      </w:r>
      <w:r w:rsidRPr="0077093D">
        <w:rPr>
          <w:rFonts w:ascii="Arial" w:eastAsia="Symbol" w:hAnsi="Arial" w:cs="Arial"/>
          <w:b/>
          <w:i/>
          <w:sz w:val="16"/>
          <w:lang w:val="en-US"/>
        </w:rPr>
        <w:t>.</w:t>
      </w:r>
      <w:proofErr w:type="gramEnd"/>
      <w:r w:rsidRPr="0077093D">
        <w:rPr>
          <w:rFonts w:ascii="Arial" w:eastAsia="Symbol" w:hAnsi="Arial" w:cs="Arial"/>
          <w:b/>
          <w:i/>
          <w:sz w:val="16"/>
          <w:lang w:val="en-US"/>
        </w:rPr>
        <w:t xml:space="preserve"> Output</w:t>
      </w:r>
      <w:r w:rsidRPr="0077093D">
        <w:rPr>
          <w:rFonts w:ascii="Arial" w:eastAsia="Symbol" w:hAnsi="Arial" w:cs="Arial"/>
          <w:i/>
          <w:sz w:val="16"/>
          <w:lang w:val="en-US"/>
        </w:rPr>
        <w:t xml:space="preserve"> of goods and services is the total value of goods and services, resulting from production activity of resident units of economy in a reporting period.</w:t>
      </w:r>
    </w:p>
    <w:p w:rsidR="00333EEE" w:rsidRPr="0077093D" w:rsidRDefault="00333EEE" w:rsidP="00214A53">
      <w:pPr>
        <w:spacing w:line="220" w:lineRule="exact"/>
        <w:ind w:firstLine="284"/>
        <w:jc w:val="both"/>
        <w:rPr>
          <w:lang w:val="en-US"/>
        </w:rPr>
      </w:pPr>
      <w:r w:rsidRPr="0077093D">
        <w:rPr>
          <w:rFonts w:ascii="Arial" w:eastAsia="Symbol" w:hAnsi="Arial" w:cs="Arial"/>
          <w:i/>
          <w:spacing w:val="-2"/>
          <w:sz w:val="16"/>
          <w:szCs w:val="16"/>
          <w:lang w:val="en-US"/>
        </w:rPr>
        <w:t>The basic principle of assessment of market output of goods and services is the use of market prices, prevailing during period, which relates to production. Non</w:t>
      </w:r>
      <w:r w:rsidR="00A867D9" w:rsidRPr="0077093D">
        <w:rPr>
          <w:rFonts w:ascii="Arial" w:eastAsia="Symbol" w:hAnsi="Arial" w:cs="Arial"/>
          <w:i/>
          <w:spacing w:val="-2"/>
          <w:sz w:val="16"/>
          <w:szCs w:val="16"/>
          <w:lang w:val="en-US"/>
        </w:rPr>
        <w:t>-</w:t>
      </w:r>
      <w:r w:rsidRPr="0077093D">
        <w:rPr>
          <w:rFonts w:ascii="Arial" w:eastAsia="Symbol" w:hAnsi="Arial" w:cs="Arial"/>
          <w:i/>
          <w:spacing w:val="-2"/>
          <w:sz w:val="16"/>
          <w:szCs w:val="16"/>
          <w:lang w:val="en-US"/>
        </w:rPr>
        <w:t xml:space="preserve">market services are services, provided free of charge or at prices that are not economically significant, to society </w:t>
      </w:r>
      <w:r w:rsidR="00FF0927" w:rsidRPr="0077093D">
        <w:rPr>
          <w:rFonts w:ascii="Arial" w:eastAsia="Symbol" w:hAnsi="Arial" w:cs="Arial"/>
          <w:i/>
          <w:spacing w:val="-2"/>
          <w:sz w:val="16"/>
          <w:szCs w:val="16"/>
          <w:lang w:val="en-US"/>
        </w:rPr>
        <w:br/>
      </w:r>
      <w:r w:rsidRPr="0077093D">
        <w:rPr>
          <w:rFonts w:ascii="Arial" w:eastAsia="Symbol" w:hAnsi="Arial" w:cs="Arial"/>
          <w:i/>
          <w:spacing w:val="-2"/>
          <w:sz w:val="16"/>
          <w:szCs w:val="16"/>
          <w:lang w:val="en-US"/>
        </w:rPr>
        <w:t>as</w:t>
      </w:r>
      <w:r w:rsidRPr="0077093D">
        <w:rPr>
          <w:rFonts w:ascii="Arial" w:eastAsia="Symbol" w:hAnsi="Arial" w:cs="Arial"/>
          <w:i/>
          <w:sz w:val="16"/>
          <w:lang w:val="en-US"/>
        </w:rPr>
        <w:t xml:space="preserve"> a whole (e.g. public administration and defense, etc.), groups of households or single households (free education, health, etc.). In most industries non</w:t>
      </w:r>
      <w:r w:rsidR="00A867D9" w:rsidRPr="0077093D">
        <w:rPr>
          <w:rFonts w:ascii="Arial" w:eastAsia="Symbol" w:hAnsi="Arial" w:cs="Arial"/>
          <w:i/>
          <w:sz w:val="16"/>
          <w:lang w:val="en-US"/>
        </w:rPr>
        <w:t>-</w:t>
      </w:r>
      <w:r w:rsidRPr="0077093D">
        <w:rPr>
          <w:rFonts w:ascii="Arial" w:eastAsia="Symbol" w:hAnsi="Arial" w:cs="Arial"/>
          <w:i/>
          <w:sz w:val="16"/>
          <w:lang w:val="en-US"/>
        </w:rPr>
        <w:t xml:space="preserve">market services are valued at actual current prices of providing these services and consumption of fixed capital. Current </w:t>
      </w:r>
      <w:r w:rsidR="00FF0927" w:rsidRPr="0077093D">
        <w:rPr>
          <w:rFonts w:ascii="Arial" w:eastAsia="Symbol" w:hAnsi="Arial" w:cs="Arial"/>
          <w:i/>
          <w:sz w:val="16"/>
          <w:lang w:val="en-US"/>
        </w:rPr>
        <w:br/>
      </w:r>
      <w:r w:rsidRPr="0077093D">
        <w:rPr>
          <w:rFonts w:ascii="Arial" w:eastAsia="Symbol" w:hAnsi="Arial" w:cs="Arial"/>
          <w:i/>
          <w:sz w:val="16"/>
          <w:lang w:val="en-US"/>
        </w:rPr>
        <w:t xml:space="preserve">expenses include: wages, value of goods and services, consumed in the production process, other taxes on production less other subsidies </w:t>
      </w:r>
      <w:r w:rsidR="00FF0927" w:rsidRPr="0077093D">
        <w:rPr>
          <w:rFonts w:ascii="Arial" w:eastAsia="Symbol" w:hAnsi="Arial" w:cs="Arial"/>
          <w:i/>
          <w:sz w:val="16"/>
          <w:lang w:val="en-US"/>
        </w:rPr>
        <w:br/>
      </w:r>
      <w:r w:rsidRPr="0077093D">
        <w:rPr>
          <w:rFonts w:ascii="Arial" w:eastAsia="Symbol" w:hAnsi="Arial" w:cs="Arial"/>
          <w:i/>
          <w:sz w:val="16"/>
          <w:lang w:val="en-US"/>
        </w:rPr>
        <w:t xml:space="preserve">on production.  </w:t>
      </w:r>
    </w:p>
    <w:p w:rsidR="00333EEE" w:rsidRPr="0077093D" w:rsidRDefault="00333EEE" w:rsidP="00214A53">
      <w:pPr>
        <w:spacing w:line="220" w:lineRule="exact"/>
        <w:ind w:firstLine="284"/>
        <w:jc w:val="both"/>
        <w:rPr>
          <w:lang w:val="en-US"/>
        </w:rPr>
      </w:pPr>
      <w:proofErr w:type="gramStart"/>
      <w:r w:rsidRPr="0077093D">
        <w:rPr>
          <w:rFonts w:ascii="Arial" w:eastAsia="Symbol" w:hAnsi="Arial" w:cs="Arial"/>
          <w:b/>
          <w:i/>
          <w:sz w:val="16"/>
          <w:lang w:val="en-US"/>
        </w:rPr>
        <w:t xml:space="preserve">Tables </w:t>
      </w:r>
      <w:r w:rsidR="004A524B" w:rsidRPr="0077093D">
        <w:rPr>
          <w:rFonts w:ascii="Arial" w:eastAsia="Symbol" w:hAnsi="Arial" w:cs="Arial"/>
          <w:b/>
          <w:i/>
          <w:sz w:val="16"/>
          <w:lang w:val="en-US"/>
        </w:rPr>
        <w:t>12.</w:t>
      </w:r>
      <w:r w:rsidRPr="0077093D">
        <w:rPr>
          <w:rFonts w:ascii="Arial" w:eastAsia="Symbol" w:hAnsi="Arial" w:cs="Arial"/>
          <w:b/>
          <w:i/>
          <w:sz w:val="16"/>
          <w:lang w:val="en-US"/>
        </w:rPr>
        <w:t xml:space="preserve">2, </w:t>
      </w:r>
      <w:r w:rsidR="004A524B" w:rsidRPr="0077093D">
        <w:rPr>
          <w:rFonts w:ascii="Arial" w:eastAsia="Symbol" w:hAnsi="Arial" w:cs="Arial"/>
          <w:b/>
          <w:i/>
          <w:sz w:val="16"/>
          <w:lang w:val="en-US"/>
        </w:rPr>
        <w:t>12.</w:t>
      </w:r>
      <w:r w:rsidRPr="0077093D">
        <w:rPr>
          <w:rFonts w:ascii="Arial" w:eastAsia="Symbol" w:hAnsi="Arial" w:cs="Arial"/>
          <w:b/>
          <w:i/>
          <w:sz w:val="16"/>
          <w:lang w:val="en-US"/>
        </w:rPr>
        <w:t xml:space="preserve">7, </w:t>
      </w:r>
      <w:r w:rsidR="004A524B" w:rsidRPr="0077093D">
        <w:rPr>
          <w:rFonts w:ascii="Arial" w:eastAsia="Symbol" w:hAnsi="Arial" w:cs="Arial"/>
          <w:b/>
          <w:i/>
          <w:sz w:val="16"/>
          <w:lang w:val="en-US"/>
        </w:rPr>
        <w:t>12.</w:t>
      </w:r>
      <w:r w:rsidRPr="0077093D">
        <w:rPr>
          <w:rFonts w:ascii="Arial" w:eastAsia="Symbol" w:hAnsi="Arial" w:cs="Arial"/>
          <w:b/>
          <w:i/>
          <w:sz w:val="16"/>
          <w:lang w:val="en-US"/>
        </w:rPr>
        <w:t>1</w:t>
      </w:r>
      <w:r w:rsidR="002612F4" w:rsidRPr="0077093D">
        <w:rPr>
          <w:rFonts w:ascii="Arial" w:eastAsia="Symbol" w:hAnsi="Arial" w:cs="Arial"/>
          <w:b/>
          <w:i/>
          <w:sz w:val="16"/>
          <w:lang w:val="en-US"/>
        </w:rPr>
        <w:t>8</w:t>
      </w:r>
      <w:r w:rsidR="005806E7" w:rsidRPr="0077093D">
        <w:rPr>
          <w:rFonts w:ascii="Arial" w:eastAsia="Symbol" w:hAnsi="Arial" w:cs="Arial"/>
          <w:b/>
          <w:i/>
          <w:sz w:val="16"/>
          <w:lang w:val="en-US"/>
        </w:rPr>
        <w:t xml:space="preserve"> </w:t>
      </w:r>
      <w:r w:rsidR="00A867D9" w:rsidRPr="0077093D">
        <w:rPr>
          <w:rFonts w:ascii="Arial" w:eastAsia="Symbol" w:hAnsi="Arial" w:cs="Arial"/>
          <w:b/>
          <w:i/>
          <w:sz w:val="16"/>
          <w:lang w:val="en-US"/>
        </w:rPr>
        <w:t>-</w:t>
      </w:r>
      <w:r w:rsidR="005806E7" w:rsidRPr="0077093D">
        <w:rPr>
          <w:rFonts w:ascii="Arial" w:eastAsia="Symbol" w:hAnsi="Arial" w:cs="Arial"/>
          <w:b/>
          <w:i/>
          <w:sz w:val="16"/>
          <w:lang w:val="en-US"/>
        </w:rPr>
        <w:t xml:space="preserve"> </w:t>
      </w:r>
      <w:r w:rsidR="004A524B" w:rsidRPr="0077093D">
        <w:rPr>
          <w:rFonts w:ascii="Arial" w:eastAsia="Symbol" w:hAnsi="Arial" w:cs="Arial"/>
          <w:b/>
          <w:i/>
          <w:sz w:val="16"/>
          <w:lang w:val="en-US"/>
        </w:rPr>
        <w:t>12.</w:t>
      </w:r>
      <w:r w:rsidR="002612F4" w:rsidRPr="0077093D">
        <w:rPr>
          <w:rFonts w:ascii="Arial" w:eastAsia="Symbol" w:hAnsi="Arial" w:cs="Arial"/>
          <w:b/>
          <w:i/>
          <w:sz w:val="16"/>
          <w:lang w:val="en-US"/>
        </w:rPr>
        <w:t>2</w:t>
      </w:r>
      <w:r w:rsidR="000B0FCA" w:rsidRPr="0077093D">
        <w:rPr>
          <w:rFonts w:ascii="Arial" w:eastAsia="Symbol" w:hAnsi="Arial" w:cs="Arial"/>
          <w:b/>
          <w:i/>
          <w:sz w:val="16"/>
          <w:lang w:val="en-US"/>
        </w:rPr>
        <w:t>1</w:t>
      </w:r>
      <w:r w:rsidRPr="0077093D">
        <w:rPr>
          <w:rFonts w:ascii="Arial" w:eastAsia="Symbol" w:hAnsi="Arial" w:cs="Arial"/>
          <w:b/>
          <w:i/>
          <w:sz w:val="16"/>
          <w:lang w:val="en-US"/>
        </w:rPr>
        <w:t>.</w:t>
      </w:r>
      <w:proofErr w:type="gramEnd"/>
      <w:r w:rsidRPr="0077093D">
        <w:rPr>
          <w:rFonts w:ascii="Arial" w:eastAsia="Symbol" w:hAnsi="Arial" w:cs="Arial"/>
          <w:b/>
          <w:sz w:val="16"/>
          <w:lang w:val="en-US"/>
        </w:rPr>
        <w:t xml:space="preserve"> </w:t>
      </w:r>
      <w:r w:rsidRPr="0077093D">
        <w:rPr>
          <w:rFonts w:ascii="Arial" w:eastAsia="Symbol" w:hAnsi="Arial" w:cs="Arial"/>
          <w:b/>
          <w:i/>
          <w:sz w:val="16"/>
          <w:lang w:val="en-US"/>
        </w:rPr>
        <w:t xml:space="preserve">Final consumption </w:t>
      </w:r>
      <w:r w:rsidRPr="0077093D">
        <w:rPr>
          <w:rFonts w:ascii="Arial" w:eastAsia="Symbol" w:hAnsi="Arial" w:cs="Arial"/>
          <w:i/>
          <w:sz w:val="16"/>
          <w:lang w:val="en-US"/>
        </w:rPr>
        <w:t xml:space="preserve">consists of expenditures on final consumption of households, expenditures </w:t>
      </w:r>
      <w:r w:rsidR="00FF0927" w:rsidRPr="0077093D">
        <w:rPr>
          <w:rFonts w:ascii="Arial" w:eastAsia="Symbol" w:hAnsi="Arial" w:cs="Arial"/>
          <w:i/>
          <w:sz w:val="16"/>
          <w:lang w:val="en-US"/>
        </w:rPr>
        <w:br/>
      </w:r>
      <w:r w:rsidRPr="0077093D">
        <w:rPr>
          <w:rFonts w:ascii="Arial" w:eastAsia="Symbol" w:hAnsi="Arial" w:cs="Arial"/>
          <w:i/>
          <w:sz w:val="16"/>
          <w:lang w:val="en-US"/>
        </w:rPr>
        <w:t xml:space="preserve">of </w:t>
      </w:r>
      <w:r w:rsidRPr="0077093D">
        <w:rPr>
          <w:rFonts w:eastAsia="Symbol"/>
          <w:i/>
          <w:lang w:val="en-US"/>
        </w:rPr>
        <w:t>g</w:t>
      </w:r>
      <w:r w:rsidRPr="0077093D">
        <w:rPr>
          <w:rFonts w:eastAsia="Symbol"/>
          <w:i/>
          <w:lang w:val="en"/>
        </w:rPr>
        <w:t>eneral government,</w:t>
      </w:r>
      <w:r w:rsidRPr="0077093D">
        <w:rPr>
          <w:rFonts w:ascii="Arial" w:eastAsia="Symbol" w:hAnsi="Arial" w:cs="Arial"/>
          <w:i/>
          <w:sz w:val="16"/>
          <w:lang w:val="en-US"/>
        </w:rPr>
        <w:t xml:space="preserve"> on individual goods and services and on collective services, expenditures of non</w:t>
      </w:r>
      <w:r w:rsidR="00A867D9" w:rsidRPr="0077093D">
        <w:rPr>
          <w:rFonts w:ascii="Arial" w:eastAsia="Symbol" w:hAnsi="Arial" w:cs="Arial"/>
          <w:i/>
          <w:sz w:val="16"/>
          <w:lang w:val="en-US"/>
        </w:rPr>
        <w:t>-</w:t>
      </w:r>
      <w:r w:rsidRPr="0077093D">
        <w:rPr>
          <w:rFonts w:ascii="Arial" w:eastAsia="Symbol" w:hAnsi="Arial" w:cs="Arial"/>
          <w:i/>
          <w:sz w:val="16"/>
          <w:lang w:val="en-US"/>
        </w:rPr>
        <w:t xml:space="preserve">profit institutions serving </w:t>
      </w:r>
      <w:r w:rsidR="00E06D3A" w:rsidRPr="0077093D">
        <w:rPr>
          <w:rFonts w:ascii="Arial CYR" w:hAnsi="Arial CYR" w:cs="Arial CYR"/>
          <w:sz w:val="16"/>
          <w:szCs w:val="16"/>
          <w:lang w:val="en-US" w:eastAsia="ru-RU"/>
        </w:rPr>
        <w:br/>
      </w:r>
      <w:r w:rsidRPr="0077093D">
        <w:rPr>
          <w:rFonts w:ascii="Arial" w:eastAsia="Symbol" w:hAnsi="Arial" w:cs="Arial"/>
          <w:i/>
          <w:sz w:val="16"/>
          <w:lang w:val="en-US"/>
        </w:rPr>
        <w:t xml:space="preserve">households on final consumption. Such grouping shows, </w:t>
      </w:r>
      <w:proofErr w:type="gramStart"/>
      <w:r w:rsidRPr="0077093D">
        <w:rPr>
          <w:rFonts w:ascii="Arial" w:eastAsia="Symbol" w:hAnsi="Arial" w:cs="Arial"/>
          <w:i/>
          <w:sz w:val="16"/>
          <w:lang w:val="en-US"/>
        </w:rPr>
        <w:t>who</w:t>
      </w:r>
      <w:proofErr w:type="gramEnd"/>
      <w:r w:rsidRPr="0077093D">
        <w:rPr>
          <w:rFonts w:ascii="Arial" w:eastAsia="Symbol" w:hAnsi="Arial" w:cs="Arial"/>
          <w:i/>
          <w:sz w:val="16"/>
          <w:lang w:val="en-US"/>
        </w:rPr>
        <w:t xml:space="preserve"> finances final consumption expenditure.  </w:t>
      </w:r>
    </w:p>
    <w:p w:rsidR="00333EEE" w:rsidRPr="0077093D" w:rsidRDefault="00333EEE" w:rsidP="00214A53">
      <w:pPr>
        <w:pStyle w:val="21"/>
        <w:spacing w:line="220" w:lineRule="exact"/>
        <w:ind w:left="0"/>
        <w:rPr>
          <w:lang w:val="en-US"/>
        </w:rPr>
      </w:pPr>
      <w:proofErr w:type="gramStart"/>
      <w:r w:rsidRPr="0077093D">
        <w:rPr>
          <w:rFonts w:eastAsia="Symbol"/>
          <w:b/>
          <w:i/>
          <w:lang w:val="en-US"/>
        </w:rPr>
        <w:t xml:space="preserve">Tables </w:t>
      </w:r>
      <w:r w:rsidR="004A524B" w:rsidRPr="0077093D">
        <w:rPr>
          <w:rFonts w:eastAsia="Symbol"/>
          <w:b/>
          <w:i/>
          <w:lang w:val="en-US"/>
        </w:rPr>
        <w:t>12.</w:t>
      </w:r>
      <w:r w:rsidRPr="0077093D">
        <w:rPr>
          <w:rFonts w:eastAsia="Symbol"/>
          <w:b/>
          <w:i/>
          <w:lang w:val="en-US"/>
        </w:rPr>
        <w:t xml:space="preserve">2, </w:t>
      </w:r>
      <w:r w:rsidR="004A524B" w:rsidRPr="0077093D">
        <w:rPr>
          <w:rFonts w:eastAsia="Symbol"/>
          <w:b/>
          <w:i/>
          <w:lang w:val="en-US"/>
        </w:rPr>
        <w:t>12.</w:t>
      </w:r>
      <w:r w:rsidRPr="0077093D">
        <w:rPr>
          <w:rFonts w:eastAsia="Symbol"/>
          <w:b/>
          <w:i/>
          <w:lang w:val="en-US"/>
        </w:rPr>
        <w:t xml:space="preserve">3, </w:t>
      </w:r>
      <w:r w:rsidR="004A524B" w:rsidRPr="0077093D">
        <w:rPr>
          <w:rFonts w:eastAsia="Symbol"/>
          <w:b/>
          <w:i/>
          <w:lang w:val="en-US"/>
        </w:rPr>
        <w:t>12.</w:t>
      </w:r>
      <w:r w:rsidR="002612F4" w:rsidRPr="0077093D">
        <w:rPr>
          <w:rFonts w:eastAsia="Symbol"/>
          <w:b/>
          <w:i/>
          <w:lang w:val="en-US"/>
        </w:rPr>
        <w:t>12</w:t>
      </w:r>
      <w:r w:rsidRPr="0077093D">
        <w:rPr>
          <w:rFonts w:eastAsia="Symbol"/>
          <w:b/>
          <w:i/>
          <w:lang w:val="en-US"/>
        </w:rPr>
        <w:t>.</w:t>
      </w:r>
      <w:proofErr w:type="gramEnd"/>
      <w:r w:rsidRPr="0077093D">
        <w:rPr>
          <w:rFonts w:eastAsia="Symbol"/>
          <w:b/>
          <w:i/>
          <w:lang w:val="en-US"/>
        </w:rPr>
        <w:t xml:space="preserve"> Intermediate consumption </w:t>
      </w:r>
      <w:r w:rsidRPr="0077093D">
        <w:rPr>
          <w:rFonts w:eastAsia="Symbol"/>
          <w:i/>
          <w:lang w:val="en-US"/>
        </w:rPr>
        <w:t xml:space="preserve">consists of value of goods and services, transformed or consumed in production process during a reporting period. Cost of goods, consumed in production process is taken into account in composition of intermediate </w:t>
      </w:r>
      <w:r w:rsidR="00E06D3A" w:rsidRPr="0077093D">
        <w:rPr>
          <w:rFonts w:ascii="Arial CYR" w:hAnsi="Arial CYR" w:cs="Arial CYR"/>
          <w:szCs w:val="16"/>
          <w:lang w:val="en-US" w:eastAsia="ru-RU"/>
        </w:rPr>
        <w:br/>
      </w:r>
      <w:r w:rsidRPr="0077093D">
        <w:rPr>
          <w:rFonts w:eastAsia="Symbol"/>
          <w:i/>
          <w:lang w:val="en-US"/>
        </w:rPr>
        <w:t xml:space="preserve">consumption at prices, effective at time of production. Consumption of fixed capital is not included in intermediate consumption. </w:t>
      </w:r>
    </w:p>
    <w:p w:rsidR="00333EEE" w:rsidRPr="0077093D" w:rsidRDefault="00333EEE" w:rsidP="00214A53">
      <w:pPr>
        <w:spacing w:line="220" w:lineRule="exact"/>
        <w:ind w:firstLine="284"/>
        <w:jc w:val="both"/>
        <w:rPr>
          <w:lang w:val="en-US"/>
        </w:rPr>
      </w:pPr>
      <w:proofErr w:type="gramStart"/>
      <w:r w:rsidRPr="0077093D">
        <w:rPr>
          <w:rFonts w:ascii="Arial" w:eastAsia="Symbol" w:hAnsi="Arial" w:cs="Arial"/>
          <w:b/>
          <w:bCs/>
          <w:i/>
          <w:sz w:val="16"/>
          <w:lang w:val="en-US"/>
        </w:rPr>
        <w:t xml:space="preserve">Tables </w:t>
      </w:r>
      <w:r w:rsidR="004A524B" w:rsidRPr="0077093D">
        <w:rPr>
          <w:rFonts w:ascii="Arial" w:eastAsia="Symbol" w:hAnsi="Arial" w:cs="Arial"/>
          <w:b/>
          <w:i/>
          <w:sz w:val="16"/>
          <w:lang w:val="en-US"/>
        </w:rPr>
        <w:t>12.</w:t>
      </w:r>
      <w:r w:rsidR="00EC752D" w:rsidRPr="0077093D">
        <w:rPr>
          <w:rFonts w:ascii="Arial" w:eastAsia="Symbol" w:hAnsi="Arial" w:cs="Arial"/>
          <w:b/>
          <w:i/>
          <w:sz w:val="16"/>
          <w:lang w:val="en-US"/>
        </w:rPr>
        <w:t>1</w:t>
      </w:r>
      <w:r w:rsidR="002612F4" w:rsidRPr="0077093D">
        <w:rPr>
          <w:rFonts w:ascii="Arial" w:eastAsia="Symbol" w:hAnsi="Arial" w:cs="Arial"/>
          <w:b/>
          <w:i/>
          <w:sz w:val="16"/>
          <w:lang w:val="en-US"/>
        </w:rPr>
        <w:t>4</w:t>
      </w:r>
      <w:r w:rsidRPr="0077093D">
        <w:rPr>
          <w:rFonts w:ascii="Arial" w:eastAsia="Symbol" w:hAnsi="Arial" w:cs="Arial"/>
          <w:b/>
          <w:i/>
          <w:sz w:val="16"/>
          <w:lang w:val="en-US"/>
        </w:rPr>
        <w:t xml:space="preserve">, </w:t>
      </w:r>
      <w:r w:rsidR="004A524B" w:rsidRPr="0077093D">
        <w:rPr>
          <w:rFonts w:ascii="Arial" w:eastAsia="Symbol" w:hAnsi="Arial" w:cs="Arial"/>
          <w:b/>
          <w:i/>
          <w:sz w:val="16"/>
          <w:lang w:val="en-US"/>
        </w:rPr>
        <w:t>12.</w:t>
      </w:r>
      <w:r w:rsidRPr="0077093D">
        <w:rPr>
          <w:rFonts w:ascii="Arial" w:eastAsia="Symbol" w:hAnsi="Arial" w:cs="Arial"/>
          <w:b/>
          <w:i/>
          <w:sz w:val="16"/>
          <w:lang w:val="en-US"/>
        </w:rPr>
        <w:t>1</w:t>
      </w:r>
      <w:r w:rsidR="002612F4" w:rsidRPr="0077093D">
        <w:rPr>
          <w:rFonts w:ascii="Arial" w:eastAsia="Symbol" w:hAnsi="Arial" w:cs="Arial"/>
          <w:b/>
          <w:i/>
          <w:sz w:val="16"/>
          <w:lang w:val="en-US"/>
        </w:rPr>
        <w:t>5</w:t>
      </w:r>
      <w:r w:rsidRPr="0077093D">
        <w:rPr>
          <w:rFonts w:ascii="Arial" w:eastAsia="Symbol" w:hAnsi="Arial" w:cs="Arial"/>
          <w:b/>
          <w:i/>
          <w:sz w:val="16"/>
          <w:lang w:val="en-US"/>
        </w:rPr>
        <w:t xml:space="preserve">, </w:t>
      </w:r>
      <w:r w:rsidR="004A524B" w:rsidRPr="0077093D">
        <w:rPr>
          <w:rFonts w:ascii="Arial" w:eastAsia="Symbol" w:hAnsi="Arial" w:cs="Arial"/>
          <w:b/>
          <w:i/>
          <w:sz w:val="16"/>
          <w:lang w:val="en-US"/>
        </w:rPr>
        <w:t>12.</w:t>
      </w:r>
      <w:r w:rsidRPr="0077093D">
        <w:rPr>
          <w:rFonts w:ascii="Arial" w:eastAsia="Symbol" w:hAnsi="Arial" w:cs="Arial"/>
          <w:b/>
          <w:i/>
          <w:sz w:val="16"/>
          <w:lang w:val="en-US"/>
        </w:rPr>
        <w:t xml:space="preserve">16, </w:t>
      </w:r>
      <w:r w:rsidR="004A524B" w:rsidRPr="0077093D">
        <w:rPr>
          <w:rFonts w:ascii="Arial" w:eastAsia="Symbol" w:hAnsi="Arial" w:cs="Arial"/>
          <w:b/>
          <w:i/>
          <w:sz w:val="16"/>
          <w:lang w:val="en-US"/>
        </w:rPr>
        <w:t>12.</w:t>
      </w:r>
      <w:r w:rsidRPr="0077093D">
        <w:rPr>
          <w:rFonts w:ascii="Arial" w:eastAsia="Symbol" w:hAnsi="Arial" w:cs="Arial"/>
          <w:b/>
          <w:i/>
          <w:sz w:val="16"/>
          <w:lang w:val="en-US"/>
        </w:rPr>
        <w:t>17</w:t>
      </w:r>
      <w:r w:rsidRPr="0077093D">
        <w:rPr>
          <w:rFonts w:ascii="Arial" w:eastAsia="Symbol" w:hAnsi="Arial" w:cs="Arial"/>
          <w:b/>
          <w:bCs/>
          <w:i/>
          <w:sz w:val="16"/>
          <w:lang w:val="en-US"/>
        </w:rPr>
        <w:t>.</w:t>
      </w:r>
      <w:proofErr w:type="gramEnd"/>
      <w:r w:rsidRPr="0077093D">
        <w:rPr>
          <w:rFonts w:ascii="Arial" w:eastAsia="Symbol" w:hAnsi="Arial" w:cs="Arial"/>
          <w:b/>
          <w:bCs/>
          <w:i/>
          <w:sz w:val="16"/>
          <w:lang w:val="en-US"/>
        </w:rPr>
        <w:t xml:space="preserve"> Gross value added </w:t>
      </w:r>
      <w:r w:rsidRPr="0077093D">
        <w:rPr>
          <w:rFonts w:ascii="Arial" w:eastAsia="Symbol" w:hAnsi="Arial" w:cs="Arial"/>
          <w:bCs/>
          <w:i/>
          <w:sz w:val="16"/>
          <w:lang w:val="en-US"/>
        </w:rPr>
        <w:t xml:space="preserve">is calculated at industry level as the difference between output of goods </w:t>
      </w:r>
      <w:r w:rsidR="00FF0927" w:rsidRPr="0077093D">
        <w:rPr>
          <w:rFonts w:ascii="Arial" w:eastAsia="Symbol" w:hAnsi="Arial" w:cs="Arial"/>
          <w:i/>
          <w:sz w:val="16"/>
          <w:lang w:val="en-US"/>
        </w:rPr>
        <w:br/>
      </w:r>
      <w:r w:rsidRPr="0077093D">
        <w:rPr>
          <w:rFonts w:ascii="Arial" w:eastAsia="Symbol" w:hAnsi="Arial" w:cs="Arial"/>
          <w:bCs/>
          <w:i/>
          <w:sz w:val="16"/>
          <w:lang w:val="en-US"/>
        </w:rPr>
        <w:t>and services and intermediate consumption. The term "gross" indicates</w:t>
      </w:r>
      <w:proofErr w:type="gramStart"/>
      <w:r w:rsidRPr="0077093D">
        <w:rPr>
          <w:rFonts w:ascii="Arial" w:eastAsia="Symbol" w:hAnsi="Arial" w:cs="Arial"/>
          <w:bCs/>
          <w:i/>
          <w:sz w:val="16"/>
          <w:lang w:val="en-US"/>
        </w:rPr>
        <w:t>,</w:t>
      </w:r>
      <w:proofErr w:type="gramEnd"/>
      <w:r w:rsidRPr="0077093D">
        <w:rPr>
          <w:rFonts w:ascii="Arial" w:eastAsia="Symbol" w:hAnsi="Arial" w:cs="Arial"/>
          <w:bCs/>
          <w:i/>
          <w:sz w:val="16"/>
          <w:lang w:val="en-US"/>
        </w:rPr>
        <w:t xml:space="preserve"> that indicator is determined before deduction of fixed capital</w:t>
      </w:r>
      <w:r w:rsidRPr="0077093D">
        <w:rPr>
          <w:rFonts w:eastAsia="Symbol"/>
          <w:i/>
          <w:lang w:val="en-US"/>
        </w:rPr>
        <w:t xml:space="preserve"> </w:t>
      </w:r>
      <w:r w:rsidR="00E06D3A" w:rsidRPr="0077093D">
        <w:rPr>
          <w:rFonts w:ascii="Arial CYR" w:hAnsi="Arial CYR" w:cs="Arial CYR"/>
          <w:sz w:val="16"/>
          <w:szCs w:val="16"/>
          <w:lang w:val="en-US" w:eastAsia="ru-RU"/>
        </w:rPr>
        <w:br/>
      </w:r>
      <w:r w:rsidRPr="0077093D">
        <w:rPr>
          <w:rFonts w:ascii="Arial" w:eastAsia="Symbol" w:hAnsi="Arial" w:cs="Arial"/>
          <w:bCs/>
          <w:i/>
          <w:sz w:val="16"/>
          <w:lang w:val="en-US"/>
        </w:rPr>
        <w:t>consumption.</w:t>
      </w:r>
    </w:p>
    <w:p w:rsidR="00333EEE" w:rsidRPr="0077093D" w:rsidRDefault="00333EEE" w:rsidP="00214A53">
      <w:pPr>
        <w:pStyle w:val="21"/>
        <w:spacing w:line="220" w:lineRule="exact"/>
        <w:ind w:left="0"/>
        <w:rPr>
          <w:lang w:val="en-US"/>
        </w:rPr>
      </w:pPr>
      <w:proofErr w:type="gramStart"/>
      <w:r w:rsidRPr="0077093D">
        <w:rPr>
          <w:rFonts w:eastAsia="Symbol"/>
          <w:b/>
          <w:i/>
          <w:lang w:val="en-US"/>
        </w:rPr>
        <w:t xml:space="preserve">Tables </w:t>
      </w:r>
      <w:r w:rsidR="004A524B" w:rsidRPr="0077093D">
        <w:rPr>
          <w:rFonts w:eastAsia="Symbol"/>
          <w:b/>
          <w:i/>
          <w:lang w:val="en-US"/>
        </w:rPr>
        <w:t>12.</w:t>
      </w:r>
      <w:r w:rsidRPr="0077093D">
        <w:rPr>
          <w:rFonts w:eastAsia="Symbol"/>
          <w:b/>
          <w:i/>
          <w:lang w:val="en-US"/>
        </w:rPr>
        <w:t xml:space="preserve">3, </w:t>
      </w:r>
      <w:r w:rsidR="004A524B" w:rsidRPr="0077093D">
        <w:rPr>
          <w:rFonts w:eastAsia="Symbol"/>
          <w:b/>
          <w:i/>
          <w:lang w:val="en-US"/>
        </w:rPr>
        <w:t>12.</w:t>
      </w:r>
      <w:r w:rsidR="002612F4" w:rsidRPr="0077093D">
        <w:rPr>
          <w:rFonts w:eastAsia="Symbol"/>
          <w:b/>
          <w:i/>
          <w:lang w:val="en-US"/>
        </w:rPr>
        <w:t>12</w:t>
      </w:r>
      <w:r w:rsidRPr="0077093D">
        <w:rPr>
          <w:rFonts w:eastAsia="Symbol"/>
          <w:b/>
          <w:i/>
          <w:lang w:val="en-US"/>
        </w:rPr>
        <w:t>.</w:t>
      </w:r>
      <w:proofErr w:type="gramEnd"/>
      <w:r w:rsidRPr="0077093D">
        <w:rPr>
          <w:rFonts w:eastAsia="Symbol"/>
          <w:b/>
          <w:i/>
          <w:lang w:val="en-US"/>
        </w:rPr>
        <w:t xml:space="preserve"> Production account </w:t>
      </w:r>
      <w:r w:rsidRPr="0077093D">
        <w:rPr>
          <w:rFonts w:eastAsia="Symbol"/>
          <w:i/>
          <w:lang w:val="en-US"/>
        </w:rPr>
        <w:t xml:space="preserve">reflects transactions, directly related to production process. This account determines value added at basic </w:t>
      </w:r>
      <w:proofErr w:type="gramStart"/>
      <w:r w:rsidRPr="0077093D">
        <w:rPr>
          <w:rFonts w:eastAsia="Symbol"/>
          <w:i/>
          <w:lang w:val="en-US"/>
        </w:rPr>
        <w:t>prices, that is</w:t>
      </w:r>
      <w:proofErr w:type="gramEnd"/>
      <w:r w:rsidRPr="0077093D">
        <w:rPr>
          <w:rFonts w:eastAsia="Symbol"/>
          <w:i/>
          <w:lang w:val="en-US"/>
        </w:rPr>
        <w:t xml:space="preserve"> basis for calculating of the Gross Domestic Product, the most important aggregate indicator of economic </w:t>
      </w:r>
      <w:r w:rsidR="00E06D3A" w:rsidRPr="0077093D">
        <w:rPr>
          <w:rFonts w:ascii="Arial CYR" w:hAnsi="Arial CYR" w:cs="Arial CYR"/>
          <w:szCs w:val="16"/>
          <w:lang w:val="en-US" w:eastAsia="ru-RU"/>
        </w:rPr>
        <w:br/>
      </w:r>
      <w:r w:rsidRPr="0077093D">
        <w:rPr>
          <w:rFonts w:eastAsia="Symbol"/>
          <w:i/>
          <w:lang w:val="en-US"/>
        </w:rPr>
        <w:t>development.</w:t>
      </w:r>
    </w:p>
    <w:p w:rsidR="00333EEE" w:rsidRPr="0077093D" w:rsidRDefault="00333EEE" w:rsidP="00214A53">
      <w:pPr>
        <w:pStyle w:val="21"/>
        <w:spacing w:line="220" w:lineRule="exact"/>
        <w:ind w:left="0"/>
        <w:rPr>
          <w:lang w:val="en-US"/>
        </w:rPr>
      </w:pPr>
      <w:r w:rsidRPr="0077093D">
        <w:rPr>
          <w:rFonts w:eastAsia="Symbol"/>
          <w:b/>
          <w:i/>
          <w:lang w:val="en-US"/>
        </w:rPr>
        <w:t xml:space="preserve">Basic price </w:t>
      </w:r>
      <w:r w:rsidRPr="0077093D">
        <w:rPr>
          <w:rFonts w:eastAsia="Symbol"/>
          <w:i/>
          <w:lang w:val="en-US"/>
        </w:rPr>
        <w:t xml:space="preserve">is a price, received by producer per unit of good or service, </w:t>
      </w:r>
      <w:proofErr w:type="gramStart"/>
      <w:r w:rsidRPr="0077093D">
        <w:rPr>
          <w:rFonts w:eastAsia="Symbol"/>
          <w:i/>
          <w:lang w:val="en-US"/>
        </w:rPr>
        <w:t>excluding  taxes</w:t>
      </w:r>
      <w:proofErr w:type="gramEnd"/>
      <w:r w:rsidRPr="0077093D">
        <w:rPr>
          <w:rFonts w:eastAsia="Symbol"/>
          <w:i/>
          <w:lang w:val="en-US"/>
        </w:rPr>
        <w:t xml:space="preserve"> on products,  including subsidies on products.</w:t>
      </w:r>
    </w:p>
    <w:p w:rsidR="00333EEE" w:rsidRPr="0077093D" w:rsidRDefault="00333EEE" w:rsidP="00214A53">
      <w:pPr>
        <w:pStyle w:val="21"/>
        <w:spacing w:line="220" w:lineRule="exact"/>
        <w:ind w:left="0"/>
        <w:rPr>
          <w:lang w:val="en-US"/>
        </w:rPr>
      </w:pPr>
      <w:proofErr w:type="gramStart"/>
      <w:r w:rsidRPr="0077093D">
        <w:rPr>
          <w:rFonts w:eastAsia="Symbol"/>
          <w:b/>
          <w:i/>
          <w:lang w:val="en-US"/>
        </w:rPr>
        <w:t xml:space="preserve">Tables </w:t>
      </w:r>
      <w:r w:rsidR="004A524B" w:rsidRPr="0077093D">
        <w:rPr>
          <w:rFonts w:eastAsia="Symbol"/>
          <w:b/>
          <w:i/>
          <w:lang w:val="en-US"/>
        </w:rPr>
        <w:t>12.</w:t>
      </w:r>
      <w:r w:rsidRPr="0077093D">
        <w:rPr>
          <w:rFonts w:eastAsia="Symbol"/>
          <w:b/>
          <w:i/>
          <w:lang w:val="en-US"/>
        </w:rPr>
        <w:t xml:space="preserve">4, </w:t>
      </w:r>
      <w:r w:rsidR="004A524B" w:rsidRPr="0077093D">
        <w:rPr>
          <w:rFonts w:eastAsia="Symbol"/>
          <w:b/>
          <w:i/>
          <w:lang w:val="en-US"/>
        </w:rPr>
        <w:t>12.</w:t>
      </w:r>
      <w:r w:rsidRPr="0077093D">
        <w:rPr>
          <w:rFonts w:eastAsia="Symbol"/>
          <w:b/>
          <w:i/>
          <w:lang w:val="en-US"/>
        </w:rPr>
        <w:t>1</w:t>
      </w:r>
      <w:r w:rsidR="002612F4" w:rsidRPr="0077093D">
        <w:rPr>
          <w:rFonts w:eastAsia="Symbol"/>
          <w:b/>
          <w:i/>
          <w:lang w:val="en-US"/>
        </w:rPr>
        <w:t>7</w:t>
      </w:r>
      <w:r w:rsidRPr="0077093D">
        <w:rPr>
          <w:rFonts w:eastAsia="Symbol"/>
          <w:b/>
          <w:i/>
          <w:lang w:val="en-US"/>
        </w:rPr>
        <w:t>.</w:t>
      </w:r>
      <w:proofErr w:type="gramEnd"/>
      <w:r w:rsidRPr="0077093D">
        <w:rPr>
          <w:rFonts w:eastAsia="Symbol"/>
          <w:i/>
          <w:lang w:val="en-US"/>
        </w:rPr>
        <w:t xml:space="preserve">  </w:t>
      </w:r>
      <w:r w:rsidRPr="0077093D">
        <w:rPr>
          <w:rFonts w:eastAsia="Symbol"/>
          <w:b/>
          <w:i/>
          <w:lang w:val="en-US"/>
        </w:rPr>
        <w:t>Generation of income account</w:t>
      </w:r>
      <w:r w:rsidRPr="0077093D">
        <w:rPr>
          <w:rFonts w:eastAsia="Symbol"/>
          <w:i/>
          <w:lang w:val="en-US"/>
        </w:rPr>
        <w:t xml:space="preserve"> is part of primary distribution of income account. It shows in which institutional sectors and industries income emerges.</w:t>
      </w:r>
    </w:p>
    <w:p w:rsidR="00333EEE" w:rsidRPr="0077093D" w:rsidRDefault="00333EEE" w:rsidP="00214A53">
      <w:pPr>
        <w:pStyle w:val="21"/>
        <w:spacing w:line="220" w:lineRule="exact"/>
        <w:ind w:left="0"/>
        <w:rPr>
          <w:lang w:val="en-US"/>
        </w:rPr>
      </w:pPr>
      <w:r w:rsidRPr="0077093D">
        <w:rPr>
          <w:rFonts w:eastAsia="Symbol"/>
          <w:b/>
          <w:i/>
          <w:lang w:val="en-US"/>
        </w:rPr>
        <w:t xml:space="preserve">Compensation of employees </w:t>
      </w:r>
      <w:r w:rsidRPr="0077093D">
        <w:rPr>
          <w:rFonts w:eastAsia="Symbol"/>
          <w:i/>
          <w:lang w:val="en-US"/>
        </w:rPr>
        <w:t xml:space="preserve">is remuneration in cash or in kind, paid by employer to employees for work </w:t>
      </w:r>
      <w:proofErr w:type="gramStart"/>
      <w:r w:rsidRPr="0077093D">
        <w:rPr>
          <w:rFonts w:eastAsia="Symbol"/>
          <w:i/>
          <w:lang w:val="en-US"/>
        </w:rPr>
        <w:t>done  during</w:t>
      </w:r>
      <w:proofErr w:type="gramEnd"/>
      <w:r w:rsidRPr="0077093D">
        <w:rPr>
          <w:rFonts w:eastAsia="Symbol"/>
          <w:i/>
          <w:lang w:val="en-US"/>
        </w:rPr>
        <w:t xml:space="preserve">  reporting </w:t>
      </w:r>
      <w:r w:rsidR="00E06D3A" w:rsidRPr="0077093D">
        <w:rPr>
          <w:rFonts w:ascii="Arial CYR" w:hAnsi="Arial CYR" w:cs="Arial CYR"/>
          <w:szCs w:val="16"/>
          <w:lang w:val="en-US" w:eastAsia="ru-RU"/>
        </w:rPr>
        <w:br/>
      </w:r>
      <w:r w:rsidRPr="0077093D">
        <w:rPr>
          <w:rFonts w:eastAsia="Symbol"/>
          <w:i/>
          <w:lang w:val="en-US"/>
        </w:rPr>
        <w:t>period. It is recorded on the basis of accrued amounts and includes actual and imputed social contributions, income taxes and other</w:t>
      </w:r>
      <w:r w:rsidR="00E06D3A" w:rsidRPr="0077093D">
        <w:rPr>
          <w:rFonts w:ascii="Arial CYR" w:hAnsi="Arial CYR" w:cs="Arial CYR"/>
          <w:szCs w:val="16"/>
          <w:lang w:val="en-US" w:eastAsia="ru-RU"/>
        </w:rPr>
        <w:br/>
      </w:r>
      <w:r w:rsidRPr="0077093D">
        <w:rPr>
          <w:rFonts w:eastAsia="Symbol"/>
          <w:i/>
          <w:lang w:val="en-US"/>
        </w:rPr>
        <w:t xml:space="preserve"> payments, payable to employees, even if they are actually withheld by employers in administrative intention or by other reasons and is paid directly to social insurance bodies,  tax services on behalf of employee. </w:t>
      </w:r>
    </w:p>
    <w:p w:rsidR="00333EEE" w:rsidRPr="0077093D" w:rsidRDefault="00333EEE" w:rsidP="00214A53">
      <w:pPr>
        <w:pStyle w:val="21"/>
        <w:spacing w:line="220" w:lineRule="exact"/>
        <w:ind w:left="0"/>
        <w:rPr>
          <w:lang w:val="en-US"/>
        </w:rPr>
      </w:pPr>
      <w:proofErr w:type="gramStart"/>
      <w:r w:rsidRPr="0077093D">
        <w:rPr>
          <w:rFonts w:eastAsia="Symbol"/>
          <w:i/>
          <w:lang w:val="en-US"/>
        </w:rPr>
        <w:t>Wages in allocation of primary income account, unlike generation of income account, include labor remuneration, received by residents abroad and does</w:t>
      </w:r>
      <w:proofErr w:type="gramEnd"/>
      <w:r w:rsidRPr="0077093D">
        <w:rPr>
          <w:rFonts w:eastAsia="Symbol"/>
          <w:i/>
          <w:lang w:val="en-US"/>
        </w:rPr>
        <w:t xml:space="preserve"> not include labor remuneration, transferred to non</w:t>
      </w:r>
      <w:r w:rsidR="00A867D9" w:rsidRPr="0077093D">
        <w:rPr>
          <w:rFonts w:eastAsia="Symbol"/>
          <w:i/>
          <w:lang w:val="en-US"/>
        </w:rPr>
        <w:t>-</w:t>
      </w:r>
      <w:r w:rsidRPr="0077093D">
        <w:rPr>
          <w:rFonts w:eastAsia="Symbol"/>
          <w:i/>
          <w:lang w:val="en-US"/>
        </w:rPr>
        <w:t>residents.</w:t>
      </w:r>
    </w:p>
    <w:p w:rsidR="00333EEE" w:rsidRPr="0077093D" w:rsidRDefault="00333EEE" w:rsidP="00214A53">
      <w:pPr>
        <w:pStyle w:val="21"/>
        <w:spacing w:line="220" w:lineRule="exact"/>
        <w:ind w:left="0"/>
        <w:rPr>
          <w:lang w:val="en-US"/>
        </w:rPr>
      </w:pPr>
      <w:r w:rsidRPr="0077093D">
        <w:rPr>
          <w:rFonts w:eastAsia="Symbol"/>
          <w:i/>
          <w:spacing w:val="2"/>
          <w:lang w:val="en-US"/>
        </w:rPr>
        <w:t xml:space="preserve">Residents are institutional units (legal entities or private persons) that have a center of economic interest on the economic territory of the country, i.e. owning real estate, carrying out or intending to carry out their activities on the economic territory of the country </w:t>
      </w:r>
      <w:r w:rsidR="00FF0927" w:rsidRPr="0077093D">
        <w:rPr>
          <w:rFonts w:eastAsia="Symbol"/>
          <w:i/>
          <w:lang w:val="en-US"/>
        </w:rPr>
        <w:br/>
      </w:r>
      <w:r w:rsidRPr="0077093D">
        <w:rPr>
          <w:rFonts w:eastAsia="Symbol"/>
          <w:i/>
          <w:spacing w:val="2"/>
          <w:lang w:val="en-US"/>
        </w:rPr>
        <w:t>for a long period (not less than a year).</w:t>
      </w:r>
    </w:p>
    <w:p w:rsidR="00333EEE" w:rsidRPr="0077093D" w:rsidRDefault="00333EEE" w:rsidP="00214A53">
      <w:pPr>
        <w:pStyle w:val="21"/>
        <w:spacing w:line="220" w:lineRule="exact"/>
        <w:ind w:left="0"/>
        <w:rPr>
          <w:lang w:val="en-US"/>
        </w:rPr>
      </w:pPr>
      <w:r w:rsidRPr="0077093D">
        <w:rPr>
          <w:rFonts w:eastAsia="Symbol"/>
          <w:b/>
          <w:i/>
          <w:lang w:val="en-US"/>
        </w:rPr>
        <w:t>Compensation and mixed income not observed by direct statistical methods are</w:t>
      </w:r>
      <w:r w:rsidRPr="0077093D">
        <w:rPr>
          <w:rFonts w:eastAsia="Symbol"/>
          <w:i/>
          <w:lang w:val="en-US"/>
        </w:rPr>
        <w:t xml:space="preserve"> determined by balance method as the difference between total cost of all needs of households, including growth of their financial assets less liabilities, and formally registered incomes. </w:t>
      </w:r>
      <w:r w:rsidR="00E06D3A" w:rsidRPr="0077093D">
        <w:rPr>
          <w:rFonts w:ascii="Arial CYR" w:hAnsi="Arial CYR" w:cs="Arial CYR"/>
          <w:szCs w:val="16"/>
          <w:lang w:val="en-US" w:eastAsia="ru-RU"/>
        </w:rPr>
        <w:br/>
      </w:r>
      <w:r w:rsidRPr="0077093D">
        <w:rPr>
          <w:rFonts w:eastAsia="Symbol"/>
          <w:i/>
          <w:lang w:val="en-US"/>
        </w:rPr>
        <w:t xml:space="preserve">Calculations of hidden compensation and mixed income are produced for economy as a whole, without breakdown by economic activity </w:t>
      </w:r>
      <w:r w:rsidR="00FF0927" w:rsidRPr="0077093D">
        <w:rPr>
          <w:rFonts w:eastAsia="Symbol"/>
          <w:i/>
          <w:lang w:val="en-US"/>
        </w:rPr>
        <w:br/>
      </w:r>
      <w:r w:rsidRPr="0077093D">
        <w:rPr>
          <w:rFonts w:eastAsia="Symbol"/>
          <w:i/>
          <w:lang w:val="en-US"/>
        </w:rPr>
        <w:t>and territories.</w:t>
      </w:r>
    </w:p>
    <w:p w:rsidR="00333EEE" w:rsidRPr="0077093D" w:rsidRDefault="00333EEE" w:rsidP="00214A53">
      <w:pPr>
        <w:pStyle w:val="21"/>
        <w:spacing w:line="220" w:lineRule="exact"/>
        <w:ind w:left="0"/>
        <w:rPr>
          <w:lang w:val="en-US"/>
        </w:rPr>
      </w:pPr>
      <w:r w:rsidRPr="0077093D">
        <w:rPr>
          <w:rFonts w:eastAsia="Symbol"/>
          <w:b/>
          <w:i/>
          <w:lang w:val="en-US"/>
        </w:rPr>
        <w:t xml:space="preserve">Taxes on production and imports </w:t>
      </w:r>
      <w:r w:rsidRPr="0077093D">
        <w:rPr>
          <w:rFonts w:eastAsia="Symbol"/>
          <w:i/>
          <w:lang w:val="en-US"/>
        </w:rPr>
        <w:t>are compulsory, non</w:t>
      </w:r>
      <w:r w:rsidR="00A867D9" w:rsidRPr="0077093D">
        <w:rPr>
          <w:rFonts w:eastAsia="Symbol"/>
          <w:i/>
          <w:lang w:val="en-US"/>
        </w:rPr>
        <w:t>-</w:t>
      </w:r>
      <w:r w:rsidRPr="0077093D">
        <w:rPr>
          <w:rFonts w:eastAsia="Symbol"/>
          <w:i/>
          <w:lang w:val="en-US"/>
        </w:rPr>
        <w:t xml:space="preserve">refundable payments levied by public administration bodies on producing units in connection with production and imports of goods and services or use factors of production. Taxes on production and imports consist </w:t>
      </w:r>
      <w:r w:rsidR="00FF0927" w:rsidRPr="0077093D">
        <w:rPr>
          <w:rFonts w:eastAsia="Symbol"/>
          <w:i/>
          <w:lang w:val="en-US"/>
        </w:rPr>
        <w:br/>
      </w:r>
      <w:r w:rsidRPr="0077093D">
        <w:rPr>
          <w:rFonts w:eastAsia="Symbol"/>
          <w:i/>
          <w:lang w:val="en-US"/>
        </w:rPr>
        <w:t>of taxes on products and other taxes on production.</w:t>
      </w:r>
    </w:p>
    <w:p w:rsidR="00333EEE" w:rsidRPr="0077093D" w:rsidRDefault="00333EEE" w:rsidP="00214A53">
      <w:pPr>
        <w:pStyle w:val="21"/>
        <w:spacing w:line="220" w:lineRule="exact"/>
        <w:ind w:left="0"/>
        <w:rPr>
          <w:lang w:val="en-US"/>
        </w:rPr>
      </w:pPr>
      <w:r w:rsidRPr="0077093D">
        <w:rPr>
          <w:rFonts w:eastAsia="Symbol"/>
          <w:b/>
          <w:i/>
          <w:lang w:val="en-US"/>
        </w:rPr>
        <w:t>Taxes on products</w:t>
      </w:r>
      <w:r w:rsidRPr="0077093D">
        <w:rPr>
          <w:rFonts w:eastAsia="Symbol"/>
          <w:i/>
          <w:lang w:val="en-US"/>
        </w:rPr>
        <w:t xml:space="preserve"> are taxes, levied in proportion to the quantity or value of goods and services, produced, sold or imported </w:t>
      </w:r>
      <w:r w:rsidR="00FF0927" w:rsidRPr="0077093D">
        <w:rPr>
          <w:rFonts w:eastAsia="Symbol"/>
          <w:i/>
          <w:lang w:val="en-US"/>
        </w:rPr>
        <w:br/>
      </w:r>
      <w:r w:rsidRPr="0077093D">
        <w:rPr>
          <w:rFonts w:eastAsia="Symbol"/>
          <w:i/>
          <w:lang w:val="en-US"/>
        </w:rPr>
        <w:t>by residents. They include value added tax (VAT), excises, taxes on imported goods and services, etc.</w:t>
      </w:r>
    </w:p>
    <w:p w:rsidR="00333EEE" w:rsidRPr="0077093D" w:rsidRDefault="00333EEE" w:rsidP="00214A53">
      <w:pPr>
        <w:pStyle w:val="21"/>
        <w:spacing w:line="220" w:lineRule="exact"/>
        <w:ind w:left="0"/>
        <w:rPr>
          <w:lang w:val="en-US"/>
        </w:rPr>
      </w:pPr>
      <w:r w:rsidRPr="0077093D">
        <w:rPr>
          <w:rFonts w:eastAsia="Symbol"/>
          <w:b/>
          <w:bCs/>
          <w:i/>
          <w:lang w:val="en-US"/>
        </w:rPr>
        <w:t xml:space="preserve">Other taxes on products </w:t>
      </w:r>
      <w:r w:rsidRPr="0077093D">
        <w:rPr>
          <w:rFonts w:eastAsia="Symbol"/>
          <w:bCs/>
          <w:i/>
          <w:lang w:val="en-US"/>
        </w:rPr>
        <w:t xml:space="preserve">are taxes, associated with use of factors of production (labour, land, capital), as well as payments for licenses and permissions to engage in any activity or other mandatory payments, that are required to be paid for engagement in activity </w:t>
      </w:r>
      <w:r w:rsidR="00E06D3A" w:rsidRPr="0077093D">
        <w:rPr>
          <w:rFonts w:ascii="Arial CYR" w:hAnsi="Arial CYR" w:cs="Arial CYR"/>
          <w:szCs w:val="16"/>
          <w:lang w:val="en-US" w:eastAsia="ru-RU"/>
        </w:rPr>
        <w:br/>
      </w:r>
      <w:r w:rsidRPr="0077093D">
        <w:rPr>
          <w:rFonts w:eastAsia="Symbol"/>
          <w:bCs/>
          <w:i/>
          <w:lang w:val="en-US"/>
        </w:rPr>
        <w:t>of production.  They do not include any taxes on income or other income</w:t>
      </w:r>
      <w:proofErr w:type="gramStart"/>
      <w:r w:rsidRPr="0077093D">
        <w:rPr>
          <w:rFonts w:eastAsia="Symbol"/>
          <w:bCs/>
          <w:i/>
          <w:lang w:val="en-US"/>
        </w:rPr>
        <w:t>,  derived</w:t>
      </w:r>
      <w:proofErr w:type="gramEnd"/>
      <w:r w:rsidRPr="0077093D">
        <w:rPr>
          <w:rFonts w:eastAsia="Symbol"/>
          <w:bCs/>
          <w:i/>
          <w:lang w:val="en-US"/>
        </w:rPr>
        <w:t xml:space="preserve"> by enterprise. Other taxes on production include: property tax and motor vehicle tax of institutional units, involved in production, taxes on land, taxes charged on payroll fund, license fees and others. "</w:t>
      </w:r>
      <w:proofErr w:type="gramStart"/>
      <w:r w:rsidRPr="0077093D">
        <w:rPr>
          <w:rFonts w:eastAsia="Symbol"/>
          <w:bCs/>
          <w:i/>
          <w:lang w:val="en-US"/>
        </w:rPr>
        <w:t>Net "</w:t>
      </w:r>
      <w:proofErr w:type="gramEnd"/>
      <w:r w:rsidRPr="0077093D">
        <w:rPr>
          <w:rFonts w:eastAsia="Symbol"/>
          <w:bCs/>
          <w:i/>
          <w:lang w:val="en-US"/>
        </w:rPr>
        <w:t xml:space="preserve"> means that taxes exclude related subsidies.</w:t>
      </w:r>
    </w:p>
    <w:p w:rsidR="00333EEE" w:rsidRPr="0077093D" w:rsidRDefault="00333EEE" w:rsidP="00214A53">
      <w:pPr>
        <w:spacing w:line="220" w:lineRule="exact"/>
        <w:ind w:firstLine="284"/>
        <w:jc w:val="both"/>
        <w:rPr>
          <w:lang w:val="en-US"/>
        </w:rPr>
      </w:pPr>
      <w:r w:rsidRPr="0077093D">
        <w:rPr>
          <w:rFonts w:ascii="Arial" w:eastAsia="Symbol" w:hAnsi="Arial" w:cs="Arial"/>
          <w:b/>
          <w:bCs/>
          <w:i/>
          <w:sz w:val="16"/>
          <w:lang w:val="en-US"/>
        </w:rPr>
        <w:t xml:space="preserve">Gross operating surplus and gross mixed income </w:t>
      </w:r>
      <w:r w:rsidRPr="0077093D">
        <w:rPr>
          <w:rFonts w:ascii="Arial" w:eastAsia="Symbol" w:hAnsi="Arial" w:cs="Arial"/>
          <w:bCs/>
          <w:i/>
          <w:sz w:val="16"/>
          <w:lang w:val="en-US"/>
        </w:rPr>
        <w:t xml:space="preserve">is that part of gross domestic product (at level of sectors and industries of value added), which remains with producers after deducting expenses, related to compensation of employees and net taxes on production </w:t>
      </w:r>
      <w:r w:rsidR="001162FF" w:rsidRPr="0077093D">
        <w:rPr>
          <w:rFonts w:ascii="Arial" w:eastAsia="Symbol" w:hAnsi="Arial" w:cs="Arial"/>
          <w:bCs/>
          <w:i/>
          <w:sz w:val="16"/>
          <w:lang w:val="en-US"/>
        </w:rPr>
        <w:br/>
      </w:r>
      <w:r w:rsidRPr="0077093D">
        <w:rPr>
          <w:rFonts w:ascii="Arial" w:eastAsia="Symbol" w:hAnsi="Arial" w:cs="Arial"/>
          <w:bCs/>
          <w:i/>
          <w:sz w:val="16"/>
          <w:lang w:val="en-US"/>
        </w:rPr>
        <w:t xml:space="preserve">and imports (at level of sectors and industries </w:t>
      </w:r>
      <w:r w:rsidR="00A867D9" w:rsidRPr="0077093D">
        <w:rPr>
          <w:rFonts w:ascii="Arial" w:eastAsia="Symbol" w:hAnsi="Arial" w:cs="Arial"/>
          <w:bCs/>
          <w:i/>
          <w:sz w:val="16"/>
          <w:lang w:val="en-US"/>
        </w:rPr>
        <w:t>-</w:t>
      </w:r>
      <w:r w:rsidRPr="0077093D">
        <w:rPr>
          <w:rFonts w:ascii="Arial" w:eastAsia="Symbol" w:hAnsi="Arial" w:cs="Arial"/>
          <w:bCs/>
          <w:i/>
          <w:sz w:val="16"/>
          <w:lang w:val="en-US"/>
        </w:rPr>
        <w:t xml:space="preserve"> other net taxes on production). It measures profit (or loss), resulting from production, before accounting of payments or receiving of income from property.</w:t>
      </w:r>
    </w:p>
    <w:p w:rsidR="00333EEE" w:rsidRPr="0077093D" w:rsidRDefault="00333EEE" w:rsidP="00214A53">
      <w:pPr>
        <w:spacing w:line="220" w:lineRule="exact"/>
        <w:ind w:firstLine="284"/>
        <w:jc w:val="both"/>
        <w:rPr>
          <w:lang w:val="en-US"/>
        </w:rPr>
      </w:pPr>
      <w:r w:rsidRPr="0077093D">
        <w:rPr>
          <w:rFonts w:ascii="Arial" w:eastAsia="Symbol" w:hAnsi="Arial" w:cs="Arial"/>
          <w:bCs/>
          <w:i/>
          <w:sz w:val="16"/>
          <w:lang w:val="en-US"/>
        </w:rPr>
        <w:t>Gross  operating surplus in the SNA unlike measure of profit from sale, reflected in book</w:t>
      </w:r>
      <w:r w:rsidR="00A867D9" w:rsidRPr="0077093D">
        <w:rPr>
          <w:rFonts w:ascii="Arial" w:eastAsia="Symbol" w:hAnsi="Arial" w:cs="Arial"/>
          <w:bCs/>
          <w:i/>
          <w:sz w:val="16"/>
          <w:lang w:val="en-US"/>
        </w:rPr>
        <w:t>-</w:t>
      </w:r>
      <w:r w:rsidRPr="0077093D">
        <w:rPr>
          <w:rFonts w:ascii="Arial" w:eastAsia="Symbol" w:hAnsi="Arial" w:cs="Arial"/>
          <w:bCs/>
          <w:i/>
          <w:sz w:val="16"/>
          <w:lang w:val="en-US"/>
        </w:rPr>
        <w:t xml:space="preserve">accounting, does not contain components </w:t>
      </w:r>
      <w:r w:rsidR="00FF0927" w:rsidRPr="0077093D">
        <w:rPr>
          <w:rFonts w:ascii="Arial" w:eastAsia="Symbol" w:hAnsi="Arial" w:cs="Arial"/>
          <w:bCs/>
          <w:i/>
          <w:sz w:val="16"/>
          <w:lang w:val="en-US"/>
        </w:rPr>
        <w:br/>
      </w:r>
      <w:r w:rsidRPr="0077093D">
        <w:rPr>
          <w:rFonts w:ascii="Arial" w:eastAsia="Symbol" w:hAnsi="Arial" w:cs="Arial"/>
          <w:bCs/>
          <w:i/>
          <w:sz w:val="16"/>
          <w:lang w:val="en-US"/>
        </w:rPr>
        <w:t xml:space="preserve">of remuneration business trip, entertainment costs and other expenses, does not include profits resulted as owner’s asset price increase </w:t>
      </w:r>
      <w:r w:rsidR="00FF0927" w:rsidRPr="0077093D">
        <w:rPr>
          <w:rFonts w:ascii="Arial" w:eastAsia="Symbol" w:hAnsi="Arial" w:cs="Arial"/>
          <w:bCs/>
          <w:i/>
          <w:sz w:val="16"/>
          <w:lang w:val="en-US"/>
        </w:rPr>
        <w:br/>
      </w:r>
      <w:r w:rsidRPr="0077093D">
        <w:rPr>
          <w:rFonts w:ascii="Arial" w:eastAsia="Symbol" w:hAnsi="Arial" w:cs="Arial"/>
          <w:bCs/>
          <w:i/>
          <w:sz w:val="16"/>
          <w:lang w:val="en-US"/>
        </w:rPr>
        <w:t>and includes consumption of fixed capital.</w:t>
      </w:r>
    </w:p>
    <w:p w:rsidR="00333EEE" w:rsidRPr="0077093D" w:rsidRDefault="00333EEE" w:rsidP="00214A53">
      <w:pPr>
        <w:spacing w:line="220" w:lineRule="exact"/>
        <w:ind w:firstLine="284"/>
        <w:jc w:val="both"/>
        <w:rPr>
          <w:lang w:val="en-US"/>
        </w:rPr>
      </w:pPr>
      <w:r w:rsidRPr="0077093D">
        <w:rPr>
          <w:rFonts w:ascii="Arial" w:eastAsia="Symbol" w:hAnsi="Arial" w:cs="Arial"/>
          <w:bCs/>
          <w:i/>
          <w:sz w:val="16"/>
          <w:lang w:val="en-US"/>
        </w:rPr>
        <w:t>For non</w:t>
      </w:r>
      <w:r w:rsidR="00A867D9" w:rsidRPr="0077093D">
        <w:rPr>
          <w:rFonts w:ascii="Arial" w:eastAsia="Symbol" w:hAnsi="Arial" w:cs="Arial"/>
          <w:bCs/>
          <w:i/>
          <w:sz w:val="16"/>
          <w:lang w:val="en-US"/>
        </w:rPr>
        <w:t>-</w:t>
      </w:r>
      <w:r w:rsidRPr="0077093D">
        <w:rPr>
          <w:rFonts w:ascii="Arial" w:eastAsia="Symbol" w:hAnsi="Arial" w:cs="Arial"/>
          <w:bCs/>
          <w:i/>
          <w:sz w:val="16"/>
          <w:lang w:val="en-US"/>
        </w:rPr>
        <w:t>corporate enterprises, owned by households, this article contains element of remuneration for work, which cannot be separated from income of owner or entrepreneur. In this case, it is called mixed income.</w:t>
      </w:r>
    </w:p>
    <w:p w:rsidR="00333EEE" w:rsidRPr="0077093D" w:rsidRDefault="00333EEE" w:rsidP="00214A53">
      <w:pPr>
        <w:spacing w:line="220" w:lineRule="exact"/>
        <w:ind w:firstLine="284"/>
        <w:jc w:val="both"/>
        <w:rPr>
          <w:lang w:val="en-US"/>
        </w:rPr>
      </w:pPr>
      <w:proofErr w:type="gramStart"/>
      <w:r w:rsidRPr="0077093D">
        <w:rPr>
          <w:rFonts w:ascii="Arial" w:eastAsia="Symbol" w:hAnsi="Arial" w:cs="Arial"/>
          <w:b/>
          <w:bCs/>
          <w:i/>
          <w:sz w:val="16"/>
          <w:lang w:val="en-US"/>
        </w:rPr>
        <w:t xml:space="preserve">Table </w:t>
      </w:r>
      <w:r w:rsidR="004A524B" w:rsidRPr="0077093D">
        <w:rPr>
          <w:rFonts w:ascii="Arial" w:eastAsia="Symbol" w:hAnsi="Arial" w:cs="Arial"/>
          <w:b/>
          <w:bCs/>
          <w:i/>
          <w:sz w:val="16"/>
          <w:lang w:val="en-US"/>
        </w:rPr>
        <w:t>12.</w:t>
      </w:r>
      <w:r w:rsidRPr="0077093D">
        <w:rPr>
          <w:rFonts w:ascii="Arial" w:eastAsia="Symbol" w:hAnsi="Arial" w:cs="Arial"/>
          <w:b/>
          <w:bCs/>
          <w:i/>
          <w:sz w:val="16"/>
          <w:lang w:val="en-US"/>
        </w:rPr>
        <w:t>5.</w:t>
      </w:r>
      <w:proofErr w:type="gramEnd"/>
      <w:r w:rsidRPr="0077093D">
        <w:rPr>
          <w:rFonts w:ascii="Arial" w:eastAsia="Symbol" w:hAnsi="Arial" w:cs="Arial"/>
          <w:b/>
          <w:bCs/>
          <w:i/>
          <w:sz w:val="16"/>
          <w:lang w:val="en-US"/>
        </w:rPr>
        <w:t xml:space="preserve"> Allocation of primary income account</w:t>
      </w:r>
      <w:r w:rsidRPr="0077093D">
        <w:rPr>
          <w:rFonts w:ascii="Arial" w:eastAsia="Symbol" w:hAnsi="Arial" w:cs="Arial"/>
          <w:bCs/>
          <w:i/>
          <w:sz w:val="16"/>
          <w:lang w:val="en-US"/>
        </w:rPr>
        <w:t xml:space="preserve"> is the second part of allocation of primary income. It characterizes allocation</w:t>
      </w:r>
      <w:r w:rsidRPr="0077093D">
        <w:rPr>
          <w:rFonts w:ascii="Arial" w:eastAsia="Symbol" w:hAnsi="Arial" w:cs="Arial"/>
          <w:b/>
          <w:bCs/>
          <w:i/>
          <w:sz w:val="16"/>
          <w:lang w:val="en-US"/>
        </w:rPr>
        <w:t xml:space="preserve"> </w:t>
      </w:r>
      <w:r w:rsidR="00FF0927" w:rsidRPr="0077093D">
        <w:rPr>
          <w:rFonts w:ascii="Arial" w:eastAsia="Symbol" w:hAnsi="Arial" w:cs="Arial"/>
          <w:bCs/>
          <w:i/>
          <w:sz w:val="16"/>
          <w:lang w:val="en-US"/>
        </w:rPr>
        <w:br/>
      </w:r>
      <w:r w:rsidRPr="0077093D">
        <w:rPr>
          <w:rFonts w:ascii="Arial" w:eastAsia="Symbol" w:hAnsi="Arial" w:cs="Arial"/>
          <w:bCs/>
          <w:i/>
          <w:sz w:val="16"/>
          <w:lang w:val="en-US"/>
        </w:rPr>
        <w:t>of primary income (income from production activity and from property), received by residents from residents and non</w:t>
      </w:r>
      <w:r w:rsidR="00A867D9" w:rsidRPr="0077093D">
        <w:rPr>
          <w:rFonts w:ascii="Arial" w:eastAsia="Symbol" w:hAnsi="Arial" w:cs="Arial"/>
          <w:bCs/>
          <w:i/>
          <w:sz w:val="16"/>
          <w:lang w:val="en-US"/>
        </w:rPr>
        <w:t>-</w:t>
      </w:r>
      <w:r w:rsidRPr="0077093D">
        <w:rPr>
          <w:rFonts w:ascii="Arial" w:eastAsia="Symbol" w:hAnsi="Arial" w:cs="Arial"/>
          <w:bCs/>
          <w:i/>
          <w:sz w:val="16"/>
          <w:lang w:val="en-US"/>
        </w:rPr>
        <w:t xml:space="preserve">residents. </w:t>
      </w:r>
    </w:p>
    <w:p w:rsidR="00333EEE" w:rsidRPr="0077093D" w:rsidRDefault="00333EEE" w:rsidP="00214A53">
      <w:pPr>
        <w:spacing w:line="220" w:lineRule="exact"/>
        <w:ind w:firstLine="284"/>
        <w:jc w:val="both"/>
        <w:rPr>
          <w:lang w:val="en-US"/>
        </w:rPr>
      </w:pPr>
      <w:r w:rsidRPr="0077093D">
        <w:rPr>
          <w:rFonts w:ascii="Arial" w:eastAsia="Symbol" w:hAnsi="Arial" w:cs="Arial"/>
          <w:b/>
          <w:bCs/>
          <w:i/>
          <w:sz w:val="16"/>
          <w:lang w:val="en-US"/>
        </w:rPr>
        <w:t xml:space="preserve">Property incomes </w:t>
      </w:r>
      <w:r w:rsidRPr="0077093D">
        <w:rPr>
          <w:rFonts w:ascii="Arial" w:eastAsia="Symbol" w:hAnsi="Arial" w:cs="Arial"/>
          <w:bCs/>
          <w:i/>
          <w:sz w:val="16"/>
          <w:lang w:val="en-US"/>
        </w:rPr>
        <w:t xml:space="preserve">include incomes, received and paid by institutional units in connection with   provision of financial assets, land </w:t>
      </w:r>
      <w:r w:rsidR="00FF0927" w:rsidRPr="0077093D">
        <w:rPr>
          <w:rFonts w:ascii="Arial" w:eastAsia="Symbol" w:hAnsi="Arial" w:cs="Arial"/>
          <w:bCs/>
          <w:i/>
          <w:sz w:val="16"/>
          <w:lang w:val="en-US"/>
        </w:rPr>
        <w:br/>
      </w:r>
      <w:r w:rsidRPr="0077093D">
        <w:rPr>
          <w:rFonts w:ascii="Arial" w:eastAsia="Symbol" w:hAnsi="Arial" w:cs="Arial"/>
          <w:bCs/>
          <w:i/>
          <w:sz w:val="16"/>
          <w:lang w:val="en-US"/>
        </w:rPr>
        <w:t>and other non</w:t>
      </w:r>
      <w:r w:rsidR="00A867D9" w:rsidRPr="0077093D">
        <w:rPr>
          <w:rFonts w:ascii="Arial" w:eastAsia="Symbol" w:hAnsi="Arial" w:cs="Arial"/>
          <w:bCs/>
          <w:i/>
          <w:sz w:val="16"/>
          <w:lang w:val="en-US"/>
        </w:rPr>
        <w:t>-</w:t>
      </w:r>
      <w:r w:rsidRPr="0077093D">
        <w:rPr>
          <w:rFonts w:ascii="Arial" w:eastAsia="Symbol" w:hAnsi="Arial" w:cs="Arial"/>
          <w:bCs/>
          <w:i/>
          <w:sz w:val="16"/>
          <w:lang w:val="en-US"/>
        </w:rPr>
        <w:t>financial non</w:t>
      </w:r>
      <w:r w:rsidR="00A867D9" w:rsidRPr="0077093D">
        <w:rPr>
          <w:rFonts w:ascii="Arial" w:eastAsia="Symbol" w:hAnsi="Arial" w:cs="Arial"/>
          <w:bCs/>
          <w:i/>
          <w:sz w:val="16"/>
          <w:lang w:val="en-US"/>
        </w:rPr>
        <w:t>-</w:t>
      </w:r>
      <w:r w:rsidRPr="0077093D">
        <w:rPr>
          <w:rFonts w:ascii="Arial" w:eastAsia="Symbol" w:hAnsi="Arial" w:cs="Arial"/>
          <w:bCs/>
          <w:i/>
          <w:sz w:val="16"/>
          <w:lang w:val="en-US"/>
        </w:rPr>
        <w:t>produced tangible assets (subsoil asset, other natural resources, etc.).</w:t>
      </w:r>
    </w:p>
    <w:p w:rsidR="00333EEE" w:rsidRPr="0077093D" w:rsidRDefault="00333EEE" w:rsidP="00214A53">
      <w:pPr>
        <w:spacing w:line="220" w:lineRule="exact"/>
        <w:ind w:firstLine="284"/>
        <w:jc w:val="both"/>
        <w:rPr>
          <w:lang w:val="en-US"/>
        </w:rPr>
      </w:pPr>
      <w:r w:rsidRPr="0077093D">
        <w:rPr>
          <w:rFonts w:ascii="Arial" w:eastAsia="Symbol" w:hAnsi="Arial" w:cs="Arial"/>
          <w:b/>
          <w:bCs/>
          <w:i/>
          <w:sz w:val="16"/>
          <w:lang w:val="en-US"/>
        </w:rPr>
        <w:t xml:space="preserve">Balance of primary incomes </w:t>
      </w:r>
      <w:r w:rsidRPr="0077093D">
        <w:rPr>
          <w:rFonts w:ascii="Arial" w:eastAsia="Symbol" w:hAnsi="Arial" w:cs="Arial"/>
          <w:bCs/>
          <w:i/>
          <w:sz w:val="16"/>
          <w:lang w:val="en-US"/>
        </w:rPr>
        <w:t xml:space="preserve">characterizes incomes of resident institutional units </w:t>
      </w:r>
      <w:proofErr w:type="gramStart"/>
      <w:r w:rsidR="00A867D9" w:rsidRPr="0077093D">
        <w:rPr>
          <w:rFonts w:ascii="Arial" w:eastAsia="Symbol" w:hAnsi="Arial" w:cs="Arial"/>
          <w:bCs/>
          <w:i/>
          <w:sz w:val="16"/>
          <w:lang w:val="en-US"/>
        </w:rPr>
        <w:t>-</w:t>
      </w:r>
      <w:r w:rsidRPr="0077093D">
        <w:rPr>
          <w:rFonts w:ascii="Arial" w:eastAsia="Symbol" w:hAnsi="Arial" w:cs="Arial"/>
          <w:bCs/>
          <w:i/>
          <w:sz w:val="16"/>
          <w:lang w:val="en-US"/>
        </w:rPr>
        <w:t xml:space="preserve">  as</w:t>
      </w:r>
      <w:proofErr w:type="gramEnd"/>
      <w:r w:rsidRPr="0077093D">
        <w:rPr>
          <w:rFonts w:ascii="Arial" w:eastAsia="Symbol" w:hAnsi="Arial" w:cs="Arial"/>
          <w:bCs/>
          <w:i/>
          <w:sz w:val="16"/>
          <w:lang w:val="en-US"/>
        </w:rPr>
        <w:t xml:space="preserve"> a result from  participation in production process and property income. . It is defined as difference between all primary incomes received and paid by resident units. At economy level the balance of primary incomes, determined on a gross basis, i.e. before deduction of consumption of fixed capital, equals to </w:t>
      </w:r>
      <w:r w:rsidRPr="0077093D">
        <w:rPr>
          <w:rFonts w:ascii="Arial" w:eastAsia="Symbol" w:hAnsi="Arial" w:cs="Arial"/>
          <w:b/>
          <w:bCs/>
          <w:i/>
          <w:sz w:val="16"/>
          <w:lang w:val="en-US"/>
        </w:rPr>
        <w:t>gross national income</w:t>
      </w:r>
      <w:r w:rsidRPr="0077093D">
        <w:rPr>
          <w:rFonts w:ascii="Arial" w:eastAsia="Symbol" w:hAnsi="Arial" w:cs="Arial"/>
          <w:bCs/>
          <w:i/>
          <w:sz w:val="16"/>
          <w:lang w:val="en-US"/>
        </w:rPr>
        <w:t xml:space="preserve">. Balance of primary incomes, defined on a net basis, i.e. less consumption of fixed capital, is equal to </w:t>
      </w:r>
      <w:r w:rsidRPr="0077093D">
        <w:rPr>
          <w:rFonts w:ascii="Arial" w:eastAsia="Symbol" w:hAnsi="Arial" w:cs="Arial"/>
          <w:b/>
          <w:bCs/>
          <w:i/>
          <w:sz w:val="16"/>
          <w:lang w:val="en-US"/>
        </w:rPr>
        <w:t>net national income</w:t>
      </w:r>
      <w:r w:rsidRPr="0077093D">
        <w:rPr>
          <w:rFonts w:ascii="Arial" w:eastAsia="Symbol" w:hAnsi="Arial" w:cs="Arial"/>
          <w:bCs/>
          <w:i/>
          <w:sz w:val="16"/>
          <w:lang w:val="en-US"/>
        </w:rPr>
        <w:t>.</w:t>
      </w:r>
    </w:p>
    <w:p w:rsidR="00333EEE" w:rsidRPr="0077093D" w:rsidRDefault="00333EEE" w:rsidP="00214A53">
      <w:pPr>
        <w:spacing w:line="220" w:lineRule="exact"/>
        <w:ind w:firstLine="284"/>
        <w:jc w:val="both"/>
        <w:rPr>
          <w:lang w:val="en-US"/>
        </w:rPr>
      </w:pPr>
      <w:proofErr w:type="gramStart"/>
      <w:r w:rsidRPr="0077093D">
        <w:rPr>
          <w:rFonts w:ascii="Arial" w:eastAsia="Symbol" w:hAnsi="Arial" w:cs="Arial"/>
          <w:b/>
          <w:bCs/>
          <w:i/>
          <w:sz w:val="16"/>
          <w:lang w:val="en-US"/>
        </w:rPr>
        <w:lastRenderedPageBreak/>
        <w:t xml:space="preserve">Table </w:t>
      </w:r>
      <w:r w:rsidR="004A524B" w:rsidRPr="0077093D">
        <w:rPr>
          <w:rFonts w:ascii="Arial" w:eastAsia="Symbol" w:hAnsi="Arial" w:cs="Arial"/>
          <w:b/>
          <w:bCs/>
          <w:i/>
          <w:sz w:val="16"/>
          <w:lang w:val="en-US"/>
        </w:rPr>
        <w:t>12.</w:t>
      </w:r>
      <w:r w:rsidRPr="0077093D">
        <w:rPr>
          <w:rFonts w:ascii="Arial" w:eastAsia="Symbol" w:hAnsi="Arial" w:cs="Arial"/>
          <w:b/>
          <w:bCs/>
          <w:i/>
          <w:sz w:val="16"/>
          <w:lang w:val="en-US"/>
        </w:rPr>
        <w:t>6.</w:t>
      </w:r>
      <w:proofErr w:type="gramEnd"/>
      <w:r w:rsidRPr="0077093D">
        <w:rPr>
          <w:rFonts w:ascii="Arial" w:eastAsia="Symbol" w:hAnsi="Arial" w:cs="Arial"/>
          <w:bCs/>
          <w:i/>
          <w:sz w:val="16"/>
          <w:lang w:val="en-US"/>
        </w:rPr>
        <w:t xml:space="preserve"> </w:t>
      </w:r>
      <w:r w:rsidRPr="0077093D">
        <w:rPr>
          <w:rFonts w:ascii="Arial" w:eastAsia="Symbol" w:hAnsi="Arial" w:cs="Arial"/>
          <w:b/>
          <w:bCs/>
          <w:i/>
          <w:sz w:val="16"/>
          <w:lang w:val="en-US"/>
        </w:rPr>
        <w:t>Secondary distribution of income account</w:t>
      </w:r>
      <w:r w:rsidRPr="0077093D">
        <w:rPr>
          <w:rFonts w:ascii="Arial" w:eastAsia="Symbol" w:hAnsi="Arial" w:cs="Arial"/>
          <w:bCs/>
          <w:i/>
          <w:sz w:val="16"/>
          <w:lang w:val="en-US"/>
        </w:rPr>
        <w:t xml:space="preserve"> reflects transformation of balance of primary incomes of sectors into their </w:t>
      </w:r>
      <w:r w:rsidR="00E06D3A" w:rsidRPr="0077093D">
        <w:rPr>
          <w:rFonts w:ascii="Arial" w:eastAsia="Symbol" w:hAnsi="Arial" w:cs="Arial"/>
          <w:bCs/>
          <w:i/>
          <w:sz w:val="16"/>
          <w:lang w:val="en-US"/>
        </w:rPr>
        <w:br/>
      </w:r>
      <w:r w:rsidRPr="0077093D">
        <w:rPr>
          <w:rFonts w:ascii="Arial" w:eastAsia="Symbol" w:hAnsi="Arial" w:cs="Arial"/>
          <w:bCs/>
          <w:i/>
          <w:sz w:val="16"/>
          <w:lang w:val="en-US"/>
        </w:rPr>
        <w:t xml:space="preserve">disposable income as a result of incoming and </w:t>
      </w:r>
      <w:proofErr w:type="gramStart"/>
      <w:r w:rsidRPr="0077093D">
        <w:rPr>
          <w:rFonts w:ascii="Arial" w:eastAsia="Symbol" w:hAnsi="Arial" w:cs="Arial"/>
          <w:bCs/>
          <w:i/>
          <w:sz w:val="16"/>
          <w:lang w:val="en-US"/>
        </w:rPr>
        <w:t>outgoing  current</w:t>
      </w:r>
      <w:proofErr w:type="gramEnd"/>
      <w:r w:rsidRPr="0077093D">
        <w:rPr>
          <w:rFonts w:ascii="Arial" w:eastAsia="Symbol" w:hAnsi="Arial" w:cs="Arial"/>
          <w:bCs/>
          <w:i/>
          <w:sz w:val="16"/>
          <w:lang w:val="en-US"/>
        </w:rPr>
        <w:t xml:space="preserve"> transfers.</w:t>
      </w:r>
    </w:p>
    <w:p w:rsidR="00333EEE" w:rsidRPr="0077093D" w:rsidRDefault="00333EEE" w:rsidP="00214A53">
      <w:pPr>
        <w:spacing w:line="220" w:lineRule="exact"/>
        <w:ind w:firstLine="284"/>
        <w:jc w:val="both"/>
        <w:rPr>
          <w:lang w:val="en-US"/>
        </w:rPr>
      </w:pPr>
      <w:r w:rsidRPr="0077093D">
        <w:rPr>
          <w:rFonts w:ascii="Arial" w:eastAsia="Symbol" w:hAnsi="Arial" w:cs="Arial"/>
          <w:b/>
          <w:bCs/>
          <w:i/>
          <w:sz w:val="16"/>
          <w:lang w:val="en-US"/>
        </w:rPr>
        <w:t xml:space="preserve">Transfer </w:t>
      </w:r>
      <w:r w:rsidRPr="0077093D">
        <w:rPr>
          <w:rFonts w:ascii="Arial" w:eastAsia="Symbol" w:hAnsi="Arial" w:cs="Arial"/>
          <w:bCs/>
          <w:i/>
          <w:sz w:val="16"/>
          <w:lang w:val="en-US"/>
        </w:rPr>
        <w:t>represents transaction when one institutional unit provides goods, services or assets (financial or non</w:t>
      </w:r>
      <w:r w:rsidR="00A867D9" w:rsidRPr="0077093D">
        <w:rPr>
          <w:rFonts w:ascii="Arial" w:eastAsia="Symbol" w:hAnsi="Arial" w:cs="Arial"/>
          <w:bCs/>
          <w:i/>
          <w:sz w:val="16"/>
          <w:lang w:val="en-US"/>
        </w:rPr>
        <w:t>-</w:t>
      </w:r>
      <w:r w:rsidRPr="0077093D">
        <w:rPr>
          <w:rFonts w:ascii="Arial" w:eastAsia="Symbol" w:hAnsi="Arial" w:cs="Arial"/>
          <w:bCs/>
          <w:i/>
          <w:sz w:val="16"/>
          <w:lang w:val="en-US"/>
        </w:rPr>
        <w:t>financial) to another unit, without receiving as refund from the latter any goods, services or assets. There are current and capital transfers. They can be delivered in cash and in kind.</w:t>
      </w:r>
    </w:p>
    <w:p w:rsidR="00333EEE" w:rsidRPr="0077093D" w:rsidRDefault="00333EEE" w:rsidP="00214A53">
      <w:pPr>
        <w:spacing w:line="220" w:lineRule="exact"/>
        <w:ind w:firstLine="284"/>
        <w:jc w:val="both"/>
        <w:rPr>
          <w:lang w:val="en-US"/>
        </w:rPr>
      </w:pPr>
      <w:r w:rsidRPr="0077093D">
        <w:rPr>
          <w:rFonts w:ascii="Arial" w:eastAsia="Symbol" w:hAnsi="Arial" w:cs="Arial"/>
          <w:b/>
          <w:bCs/>
          <w:i/>
          <w:sz w:val="16"/>
          <w:lang w:val="en-US"/>
        </w:rPr>
        <w:t>Current transfers</w:t>
      </w:r>
      <w:r w:rsidRPr="0077093D">
        <w:rPr>
          <w:rFonts w:ascii="Arial" w:eastAsia="Symbol" w:hAnsi="Arial" w:cs="Arial"/>
          <w:bCs/>
          <w:i/>
          <w:sz w:val="16"/>
          <w:lang w:val="en-US"/>
        </w:rPr>
        <w:t xml:space="preserve"> include the following components: current taxes on income, property, etc., insurance payments and refunds, </w:t>
      </w:r>
      <w:r w:rsidR="00E06D3A" w:rsidRPr="0077093D">
        <w:rPr>
          <w:rFonts w:ascii="Arial" w:eastAsia="Symbol" w:hAnsi="Arial" w:cs="Arial"/>
          <w:bCs/>
          <w:i/>
          <w:sz w:val="16"/>
          <w:lang w:val="en-US"/>
        </w:rPr>
        <w:br/>
      </w:r>
      <w:r w:rsidRPr="0077093D">
        <w:rPr>
          <w:rFonts w:ascii="Arial" w:eastAsia="Symbol" w:hAnsi="Arial" w:cs="Arial"/>
          <w:bCs/>
          <w:i/>
          <w:sz w:val="16"/>
          <w:lang w:val="en-US"/>
        </w:rPr>
        <w:t>contributions for social security, social benefits, voluntary contributions and non</w:t>
      </w:r>
      <w:r w:rsidR="00A867D9" w:rsidRPr="0077093D">
        <w:rPr>
          <w:rFonts w:ascii="Arial" w:eastAsia="Symbol" w:hAnsi="Arial" w:cs="Arial"/>
          <w:bCs/>
          <w:i/>
          <w:sz w:val="16"/>
          <w:lang w:val="en-US"/>
        </w:rPr>
        <w:t>-</w:t>
      </w:r>
      <w:r w:rsidRPr="0077093D">
        <w:rPr>
          <w:rFonts w:ascii="Arial" w:eastAsia="Symbol" w:hAnsi="Arial" w:cs="Arial"/>
          <w:bCs/>
          <w:i/>
          <w:sz w:val="16"/>
          <w:lang w:val="en-US"/>
        </w:rPr>
        <w:t xml:space="preserve">capital gifts, </w:t>
      </w:r>
      <w:proofErr w:type="gramStart"/>
      <w:r w:rsidRPr="0077093D">
        <w:rPr>
          <w:rFonts w:ascii="Arial" w:eastAsia="Symbol" w:hAnsi="Arial" w:cs="Arial"/>
          <w:bCs/>
          <w:i/>
          <w:sz w:val="16"/>
          <w:lang w:val="en-US"/>
        </w:rPr>
        <w:t>fines ,</w:t>
      </w:r>
      <w:proofErr w:type="gramEnd"/>
      <w:r w:rsidRPr="0077093D">
        <w:rPr>
          <w:rFonts w:ascii="Arial" w:eastAsia="Symbol" w:hAnsi="Arial" w:cs="Arial"/>
          <w:bCs/>
          <w:i/>
          <w:sz w:val="16"/>
          <w:lang w:val="en-US"/>
        </w:rPr>
        <w:t xml:space="preserve"> etc.</w:t>
      </w:r>
    </w:p>
    <w:p w:rsidR="00333EEE" w:rsidRPr="0077093D" w:rsidRDefault="00333EEE" w:rsidP="00214A53">
      <w:pPr>
        <w:spacing w:line="220" w:lineRule="exact"/>
        <w:ind w:firstLine="284"/>
        <w:jc w:val="both"/>
        <w:rPr>
          <w:lang w:val="en-US"/>
        </w:rPr>
      </w:pPr>
      <w:proofErr w:type="gramStart"/>
      <w:r w:rsidRPr="0077093D">
        <w:rPr>
          <w:rFonts w:ascii="Arial" w:eastAsia="Symbol" w:hAnsi="Arial" w:cs="Arial"/>
          <w:b/>
          <w:bCs/>
          <w:i/>
          <w:sz w:val="16"/>
          <w:lang w:val="en-US"/>
        </w:rPr>
        <w:t xml:space="preserve">Tables </w:t>
      </w:r>
      <w:r w:rsidR="004A524B" w:rsidRPr="0077093D">
        <w:rPr>
          <w:rFonts w:ascii="Arial" w:eastAsia="Symbol" w:hAnsi="Arial" w:cs="Arial"/>
          <w:b/>
          <w:bCs/>
          <w:i/>
          <w:sz w:val="16"/>
          <w:lang w:val="en-US"/>
        </w:rPr>
        <w:t>12.</w:t>
      </w:r>
      <w:r w:rsidRPr="0077093D">
        <w:rPr>
          <w:rFonts w:ascii="Arial" w:eastAsia="Symbol" w:hAnsi="Arial" w:cs="Arial"/>
          <w:b/>
          <w:bCs/>
          <w:i/>
          <w:sz w:val="16"/>
          <w:lang w:val="en-US"/>
        </w:rPr>
        <w:t xml:space="preserve">6, </w:t>
      </w:r>
      <w:r w:rsidR="004A524B" w:rsidRPr="0077093D">
        <w:rPr>
          <w:rFonts w:ascii="Arial" w:eastAsia="Symbol" w:hAnsi="Arial" w:cs="Arial"/>
          <w:b/>
          <w:bCs/>
          <w:i/>
          <w:sz w:val="16"/>
          <w:lang w:val="en-US"/>
        </w:rPr>
        <w:t>12.</w:t>
      </w:r>
      <w:r w:rsidRPr="0077093D">
        <w:rPr>
          <w:rFonts w:ascii="Arial" w:eastAsia="Symbol" w:hAnsi="Arial" w:cs="Arial"/>
          <w:b/>
          <w:bCs/>
          <w:i/>
          <w:sz w:val="16"/>
          <w:lang w:val="en-US"/>
        </w:rPr>
        <w:t>7.</w:t>
      </w:r>
      <w:proofErr w:type="gramEnd"/>
      <w:r w:rsidRPr="0077093D">
        <w:rPr>
          <w:rFonts w:ascii="Arial" w:eastAsia="Symbol" w:hAnsi="Arial" w:cs="Arial"/>
          <w:b/>
          <w:bCs/>
          <w:i/>
          <w:sz w:val="16"/>
          <w:lang w:val="en-US"/>
        </w:rPr>
        <w:t xml:space="preserve"> Gross disposable income</w:t>
      </w:r>
      <w:r w:rsidRPr="0077093D">
        <w:rPr>
          <w:rFonts w:ascii="Arial" w:eastAsia="Symbol" w:hAnsi="Arial" w:cs="Arial"/>
          <w:bCs/>
          <w:i/>
          <w:sz w:val="16"/>
          <w:lang w:val="en-US"/>
        </w:rPr>
        <w:t xml:space="preserve"> is income that an institutional unit has for final consumption and saving. It is equal </w:t>
      </w:r>
      <w:r w:rsidR="00FF0927" w:rsidRPr="0077093D">
        <w:rPr>
          <w:rFonts w:ascii="Arial" w:eastAsia="Symbol" w:hAnsi="Arial" w:cs="Arial"/>
          <w:bCs/>
          <w:i/>
          <w:sz w:val="16"/>
          <w:lang w:val="en-US"/>
        </w:rPr>
        <w:br/>
      </w:r>
      <w:r w:rsidRPr="0077093D">
        <w:rPr>
          <w:rFonts w:ascii="Arial" w:eastAsia="Symbol" w:hAnsi="Arial" w:cs="Arial"/>
          <w:bCs/>
          <w:i/>
          <w:sz w:val="16"/>
          <w:lang w:val="en-US"/>
        </w:rPr>
        <w:t xml:space="preserve">to balance of primary incomes less transmitted current transfers, plus received current transfers. Total of disposable incomes of all resident institutional units is equal to </w:t>
      </w:r>
      <w:r w:rsidRPr="0077093D">
        <w:rPr>
          <w:rFonts w:ascii="Arial" w:eastAsia="Symbol" w:hAnsi="Arial" w:cs="Arial"/>
          <w:b/>
          <w:bCs/>
          <w:i/>
          <w:sz w:val="16"/>
          <w:lang w:val="en-US"/>
        </w:rPr>
        <w:t>gross national disposable income.</w:t>
      </w:r>
    </w:p>
    <w:p w:rsidR="00333EEE" w:rsidRPr="0077093D" w:rsidRDefault="00333EEE" w:rsidP="00214A53">
      <w:pPr>
        <w:spacing w:line="220" w:lineRule="exact"/>
        <w:ind w:firstLine="284"/>
        <w:jc w:val="both"/>
        <w:rPr>
          <w:lang w:val="en-US"/>
        </w:rPr>
      </w:pPr>
      <w:proofErr w:type="gramStart"/>
      <w:r w:rsidRPr="0077093D">
        <w:rPr>
          <w:rFonts w:ascii="Arial" w:eastAsia="Symbol" w:hAnsi="Arial" w:cs="Arial"/>
          <w:b/>
          <w:bCs/>
          <w:i/>
          <w:sz w:val="16"/>
          <w:lang w:val="en-US"/>
        </w:rPr>
        <w:t xml:space="preserve">Table </w:t>
      </w:r>
      <w:r w:rsidR="004A524B" w:rsidRPr="0077093D">
        <w:rPr>
          <w:rFonts w:ascii="Arial" w:eastAsia="Symbol" w:hAnsi="Arial" w:cs="Arial"/>
          <w:b/>
          <w:bCs/>
          <w:i/>
          <w:sz w:val="16"/>
          <w:lang w:val="en-US"/>
        </w:rPr>
        <w:t>12.</w:t>
      </w:r>
      <w:r w:rsidRPr="0077093D">
        <w:rPr>
          <w:rFonts w:ascii="Arial" w:eastAsia="Symbol" w:hAnsi="Arial" w:cs="Arial"/>
          <w:b/>
          <w:bCs/>
          <w:i/>
          <w:sz w:val="16"/>
          <w:lang w:val="en-US"/>
        </w:rPr>
        <w:t>7.</w:t>
      </w:r>
      <w:proofErr w:type="gramEnd"/>
      <w:r w:rsidRPr="0077093D">
        <w:rPr>
          <w:rFonts w:ascii="Arial" w:eastAsia="Symbol" w:hAnsi="Arial" w:cs="Arial"/>
          <w:b/>
          <w:bCs/>
          <w:i/>
          <w:sz w:val="16"/>
          <w:lang w:val="en-US"/>
        </w:rPr>
        <w:t xml:space="preserve"> Use of disposable income</w:t>
      </w:r>
      <w:r w:rsidRPr="0077093D">
        <w:rPr>
          <w:rFonts w:ascii="Arial" w:eastAsia="Symbol" w:hAnsi="Arial" w:cs="Arial"/>
          <w:bCs/>
          <w:i/>
          <w:sz w:val="16"/>
          <w:lang w:val="en-US"/>
        </w:rPr>
        <w:t xml:space="preserve"> </w:t>
      </w:r>
      <w:r w:rsidRPr="0077093D">
        <w:rPr>
          <w:rFonts w:ascii="Arial" w:eastAsia="Symbol" w:hAnsi="Arial" w:cs="Arial"/>
          <w:b/>
          <w:bCs/>
          <w:i/>
          <w:sz w:val="16"/>
          <w:lang w:val="en-US"/>
        </w:rPr>
        <w:t>account</w:t>
      </w:r>
      <w:r w:rsidRPr="0077093D">
        <w:rPr>
          <w:rFonts w:ascii="Arial" w:eastAsia="Symbol" w:hAnsi="Arial" w:cs="Arial"/>
          <w:bCs/>
          <w:i/>
          <w:sz w:val="16"/>
          <w:lang w:val="en-US"/>
        </w:rPr>
        <w:t xml:space="preserve"> shows as households, </w:t>
      </w:r>
      <w:r w:rsidRPr="0077093D">
        <w:rPr>
          <w:rFonts w:eastAsia="Symbol"/>
          <w:i/>
          <w:lang w:val="en-US"/>
        </w:rPr>
        <w:t>g</w:t>
      </w:r>
      <w:r w:rsidRPr="0077093D">
        <w:rPr>
          <w:rFonts w:eastAsia="Symbol"/>
          <w:i/>
          <w:lang w:val="en"/>
        </w:rPr>
        <w:t>eneral government</w:t>
      </w:r>
      <w:r w:rsidRPr="0077093D">
        <w:rPr>
          <w:rFonts w:ascii="Arial" w:eastAsia="Symbol" w:hAnsi="Arial" w:cs="Arial"/>
          <w:bCs/>
          <w:i/>
          <w:sz w:val="16"/>
          <w:lang w:val="en-US"/>
        </w:rPr>
        <w:t xml:space="preserve"> and non</w:t>
      </w:r>
      <w:r w:rsidR="00A867D9" w:rsidRPr="0077093D">
        <w:rPr>
          <w:rFonts w:ascii="Arial" w:eastAsia="Symbol" w:hAnsi="Arial" w:cs="Arial"/>
          <w:bCs/>
          <w:i/>
          <w:sz w:val="16"/>
          <w:lang w:val="en-US"/>
        </w:rPr>
        <w:t>-</w:t>
      </w:r>
      <w:r w:rsidRPr="0077093D">
        <w:rPr>
          <w:rFonts w:ascii="Arial" w:eastAsia="Symbol" w:hAnsi="Arial" w:cs="Arial"/>
          <w:bCs/>
          <w:i/>
          <w:sz w:val="16"/>
          <w:lang w:val="en-US"/>
        </w:rPr>
        <w:t>profit institutions serving households distribute their disposable income between expenditures on final consumption and saving.</w:t>
      </w:r>
    </w:p>
    <w:p w:rsidR="00333EEE" w:rsidRPr="0077093D" w:rsidRDefault="00333EEE" w:rsidP="00214A53">
      <w:pPr>
        <w:spacing w:line="220" w:lineRule="exact"/>
        <w:ind w:firstLine="284"/>
        <w:jc w:val="both"/>
        <w:rPr>
          <w:lang w:val="en-US"/>
        </w:rPr>
      </w:pPr>
      <w:proofErr w:type="gramStart"/>
      <w:r w:rsidRPr="0077093D">
        <w:rPr>
          <w:rFonts w:ascii="Arial" w:eastAsia="Symbol" w:hAnsi="Arial" w:cs="Arial"/>
          <w:b/>
          <w:bCs/>
          <w:i/>
          <w:sz w:val="16"/>
          <w:lang w:val="en-US"/>
        </w:rPr>
        <w:t xml:space="preserve">Tables </w:t>
      </w:r>
      <w:r w:rsidR="004A524B" w:rsidRPr="0077093D">
        <w:rPr>
          <w:rFonts w:ascii="Arial" w:eastAsia="Symbol" w:hAnsi="Arial" w:cs="Arial"/>
          <w:b/>
          <w:i/>
          <w:sz w:val="16"/>
          <w:lang w:val="en-US"/>
        </w:rPr>
        <w:t>12.</w:t>
      </w:r>
      <w:r w:rsidRPr="0077093D">
        <w:rPr>
          <w:rFonts w:ascii="Arial" w:eastAsia="Symbol" w:hAnsi="Arial" w:cs="Arial"/>
          <w:b/>
          <w:i/>
          <w:sz w:val="16"/>
          <w:lang w:val="en-US"/>
        </w:rPr>
        <w:t xml:space="preserve">7, </w:t>
      </w:r>
      <w:r w:rsidR="004A524B" w:rsidRPr="0077093D">
        <w:rPr>
          <w:rFonts w:ascii="Arial" w:eastAsia="Symbol" w:hAnsi="Arial" w:cs="Arial"/>
          <w:b/>
          <w:i/>
          <w:sz w:val="16"/>
          <w:lang w:val="en-US"/>
        </w:rPr>
        <w:t>12.</w:t>
      </w:r>
      <w:r w:rsidRPr="0077093D">
        <w:rPr>
          <w:rFonts w:ascii="Arial" w:eastAsia="Symbol" w:hAnsi="Arial" w:cs="Arial"/>
          <w:b/>
          <w:i/>
          <w:sz w:val="16"/>
          <w:lang w:val="en-US"/>
        </w:rPr>
        <w:t>1</w:t>
      </w:r>
      <w:r w:rsidR="002612F4" w:rsidRPr="0077093D">
        <w:rPr>
          <w:rFonts w:ascii="Arial" w:eastAsia="Symbol" w:hAnsi="Arial" w:cs="Arial"/>
          <w:b/>
          <w:i/>
          <w:sz w:val="16"/>
          <w:lang w:val="en-US"/>
        </w:rPr>
        <w:t>8 </w:t>
      </w:r>
      <w:r w:rsidR="00A867D9" w:rsidRPr="0077093D">
        <w:rPr>
          <w:rFonts w:ascii="Arial" w:eastAsia="Symbol" w:hAnsi="Arial" w:cs="Arial"/>
          <w:b/>
          <w:i/>
          <w:sz w:val="16"/>
          <w:lang w:val="en-US"/>
        </w:rPr>
        <w:t>-</w:t>
      </w:r>
      <w:r w:rsidR="002612F4" w:rsidRPr="0077093D">
        <w:rPr>
          <w:rFonts w:ascii="Arial" w:eastAsia="Symbol" w:hAnsi="Arial" w:cs="Arial"/>
          <w:b/>
          <w:i/>
          <w:sz w:val="16"/>
          <w:lang w:val="en-US"/>
        </w:rPr>
        <w:t> </w:t>
      </w:r>
      <w:r w:rsidR="004A524B" w:rsidRPr="0077093D">
        <w:rPr>
          <w:rFonts w:ascii="Arial" w:eastAsia="Symbol" w:hAnsi="Arial" w:cs="Arial"/>
          <w:b/>
          <w:i/>
          <w:sz w:val="16"/>
          <w:lang w:val="en-US"/>
        </w:rPr>
        <w:t>12.</w:t>
      </w:r>
      <w:r w:rsidR="002612F4" w:rsidRPr="0077093D">
        <w:rPr>
          <w:rFonts w:ascii="Arial" w:eastAsia="Symbol" w:hAnsi="Arial" w:cs="Arial"/>
          <w:b/>
          <w:i/>
          <w:sz w:val="16"/>
          <w:lang w:val="en-US"/>
        </w:rPr>
        <w:t>2</w:t>
      </w:r>
      <w:r w:rsidR="000B0FCA" w:rsidRPr="0077093D">
        <w:rPr>
          <w:rFonts w:ascii="Arial" w:eastAsia="Symbol" w:hAnsi="Arial" w:cs="Arial"/>
          <w:b/>
          <w:i/>
          <w:sz w:val="16"/>
          <w:lang w:val="en-US"/>
        </w:rPr>
        <w:t>1</w:t>
      </w:r>
      <w:r w:rsidRPr="0077093D">
        <w:rPr>
          <w:rFonts w:ascii="Arial" w:eastAsia="Symbol" w:hAnsi="Arial" w:cs="Arial"/>
          <w:b/>
          <w:bCs/>
          <w:i/>
          <w:sz w:val="16"/>
          <w:lang w:val="en-US"/>
        </w:rPr>
        <w:t>.</w:t>
      </w:r>
      <w:proofErr w:type="gramEnd"/>
      <w:r w:rsidRPr="0077093D">
        <w:rPr>
          <w:rFonts w:ascii="Arial" w:eastAsia="Symbol" w:hAnsi="Arial" w:cs="Arial"/>
          <w:b/>
          <w:bCs/>
          <w:i/>
          <w:sz w:val="16"/>
          <w:lang w:val="en-US"/>
        </w:rPr>
        <w:t xml:space="preserve"> Final consumption expenditures of</w:t>
      </w:r>
      <w:r w:rsidRPr="0077093D">
        <w:rPr>
          <w:rFonts w:ascii="Arial" w:eastAsia="Symbol" w:hAnsi="Arial" w:cs="Arial"/>
          <w:bCs/>
          <w:i/>
          <w:sz w:val="16"/>
          <w:lang w:val="en-US"/>
        </w:rPr>
        <w:t xml:space="preserve"> </w:t>
      </w:r>
      <w:r w:rsidRPr="0077093D">
        <w:rPr>
          <w:rFonts w:ascii="Arial" w:eastAsia="Symbol" w:hAnsi="Arial" w:cs="Arial"/>
          <w:b/>
          <w:bCs/>
          <w:i/>
          <w:sz w:val="16"/>
          <w:lang w:val="en-US"/>
        </w:rPr>
        <w:t xml:space="preserve">households </w:t>
      </w:r>
      <w:r w:rsidRPr="0077093D">
        <w:rPr>
          <w:rFonts w:ascii="Arial" w:eastAsia="Symbol" w:hAnsi="Arial" w:cs="Arial"/>
          <w:bCs/>
          <w:i/>
          <w:sz w:val="16"/>
          <w:lang w:val="en-US"/>
        </w:rPr>
        <w:t xml:space="preserve">include household expenditures on acquisition </w:t>
      </w:r>
      <w:r w:rsidR="00E06D3A" w:rsidRPr="0077093D">
        <w:rPr>
          <w:rFonts w:ascii="Arial" w:eastAsia="Symbol" w:hAnsi="Arial" w:cs="Arial"/>
          <w:bCs/>
          <w:i/>
          <w:sz w:val="16"/>
          <w:lang w:val="en-US"/>
        </w:rPr>
        <w:br/>
      </w:r>
      <w:r w:rsidRPr="0077093D">
        <w:rPr>
          <w:rFonts w:ascii="Arial" w:eastAsia="Symbol" w:hAnsi="Arial" w:cs="Arial"/>
          <w:bCs/>
          <w:i/>
          <w:sz w:val="16"/>
          <w:lang w:val="en-US"/>
        </w:rPr>
        <w:t xml:space="preserve">of consumer goods and services in all commercial enterprises, city markets and unorganized (street) retail, utility and housing </w:t>
      </w:r>
      <w:r w:rsidR="00E06D3A" w:rsidRPr="0077093D">
        <w:rPr>
          <w:rFonts w:ascii="Arial" w:eastAsia="Symbol" w:hAnsi="Arial" w:cs="Arial"/>
          <w:bCs/>
          <w:i/>
          <w:sz w:val="16"/>
          <w:lang w:val="en-US"/>
        </w:rPr>
        <w:br/>
      </w:r>
      <w:r w:rsidR="00FF0927" w:rsidRPr="0077093D">
        <w:rPr>
          <w:rFonts w:ascii="Arial" w:eastAsia="Symbol" w:hAnsi="Arial" w:cs="Arial"/>
          <w:bCs/>
          <w:i/>
          <w:sz w:val="16"/>
          <w:lang w:val="en-US"/>
        </w:rPr>
        <w:t xml:space="preserve">and </w:t>
      </w:r>
      <w:r w:rsidRPr="0077093D">
        <w:rPr>
          <w:rFonts w:ascii="Arial" w:eastAsia="Symbol" w:hAnsi="Arial" w:cs="Arial"/>
          <w:bCs/>
          <w:i/>
          <w:sz w:val="16"/>
          <w:lang w:val="en-US"/>
        </w:rPr>
        <w:t xml:space="preserve">communal services, passenger transport, communication, hotels, cultural, healthcare and education establishments, as well as value </w:t>
      </w:r>
      <w:r w:rsidR="00FF0927" w:rsidRPr="0077093D">
        <w:rPr>
          <w:rFonts w:ascii="Arial" w:eastAsia="Symbol" w:hAnsi="Arial" w:cs="Arial"/>
          <w:bCs/>
          <w:i/>
          <w:sz w:val="16"/>
          <w:lang w:val="en-US"/>
        </w:rPr>
        <w:br/>
      </w:r>
      <w:r w:rsidRPr="0077093D">
        <w:rPr>
          <w:rFonts w:ascii="Arial" w:eastAsia="Symbol" w:hAnsi="Arial" w:cs="Arial"/>
          <w:bCs/>
          <w:i/>
          <w:sz w:val="16"/>
          <w:lang w:val="en-US"/>
        </w:rPr>
        <w:t xml:space="preserve">of goods and services, consumed in kind and produced for own use (agricultural products of private subsidiary farms, services, granted </w:t>
      </w:r>
      <w:r w:rsidR="00FF0927" w:rsidRPr="0077093D">
        <w:rPr>
          <w:rFonts w:ascii="Arial" w:eastAsia="Symbol" w:hAnsi="Arial" w:cs="Arial"/>
          <w:bCs/>
          <w:i/>
          <w:sz w:val="16"/>
          <w:lang w:val="en-US"/>
        </w:rPr>
        <w:br/>
      </w:r>
      <w:r w:rsidRPr="0077093D">
        <w:rPr>
          <w:rFonts w:ascii="Arial" w:eastAsia="Symbol" w:hAnsi="Arial" w:cs="Arial"/>
          <w:bCs/>
          <w:i/>
          <w:sz w:val="16"/>
          <w:lang w:val="en-US"/>
        </w:rPr>
        <w:t>in connection with accommodation of owners in their own houses) and received as labor compensation and humanitarian assistance.</w:t>
      </w:r>
    </w:p>
    <w:p w:rsidR="00333EEE" w:rsidRPr="0077093D" w:rsidRDefault="00333EEE" w:rsidP="00214A53">
      <w:pPr>
        <w:spacing w:line="220" w:lineRule="exact"/>
        <w:ind w:firstLine="284"/>
        <w:jc w:val="both"/>
        <w:rPr>
          <w:lang w:val="en-US"/>
        </w:rPr>
      </w:pPr>
      <w:r w:rsidRPr="0077093D">
        <w:rPr>
          <w:rFonts w:ascii="Arial" w:eastAsia="Symbol" w:hAnsi="Arial" w:cs="Arial"/>
          <w:b/>
          <w:bCs/>
          <w:i/>
          <w:sz w:val="16"/>
          <w:szCs w:val="16"/>
          <w:lang w:val="en-US"/>
        </w:rPr>
        <w:t xml:space="preserve">Expenditures of </w:t>
      </w:r>
      <w:r w:rsidRPr="0077093D">
        <w:rPr>
          <w:rFonts w:ascii="Arial" w:eastAsia="Symbol" w:hAnsi="Arial" w:cs="Arial"/>
          <w:b/>
          <w:i/>
          <w:sz w:val="16"/>
          <w:szCs w:val="16"/>
          <w:lang w:val="en-US"/>
        </w:rPr>
        <w:t>g</w:t>
      </w:r>
      <w:r w:rsidRPr="0077093D">
        <w:rPr>
          <w:rFonts w:ascii="Arial" w:eastAsia="Symbol" w:hAnsi="Arial" w:cs="Arial"/>
          <w:b/>
          <w:i/>
          <w:sz w:val="16"/>
          <w:szCs w:val="16"/>
          <w:lang w:val="en"/>
        </w:rPr>
        <w:t>eneral government</w:t>
      </w:r>
      <w:r w:rsidRPr="0077093D">
        <w:rPr>
          <w:rFonts w:ascii="Arial" w:eastAsia="Symbol" w:hAnsi="Arial" w:cs="Arial"/>
          <w:b/>
          <w:bCs/>
          <w:i/>
          <w:sz w:val="16"/>
          <w:szCs w:val="16"/>
          <w:lang w:val="en-US"/>
        </w:rPr>
        <w:t xml:space="preserve"> on</w:t>
      </w:r>
      <w:r w:rsidRPr="0077093D">
        <w:rPr>
          <w:rFonts w:ascii="Arial" w:eastAsia="Symbol" w:hAnsi="Arial" w:cs="Arial"/>
          <w:b/>
          <w:bCs/>
          <w:i/>
          <w:sz w:val="16"/>
          <w:lang w:val="en-US"/>
        </w:rPr>
        <w:t xml:space="preserve"> individual goods and services</w:t>
      </w:r>
      <w:r w:rsidRPr="0077093D">
        <w:rPr>
          <w:rFonts w:ascii="Arial" w:eastAsia="Symbol" w:hAnsi="Arial" w:cs="Arial"/>
          <w:bCs/>
          <w:i/>
          <w:sz w:val="16"/>
          <w:lang w:val="en-US"/>
        </w:rPr>
        <w:t xml:space="preserve"> consist of public administration sector expenditures </w:t>
      </w:r>
      <w:r w:rsidR="00E06D3A" w:rsidRPr="0077093D">
        <w:rPr>
          <w:rFonts w:ascii="Arial" w:eastAsia="Symbol" w:hAnsi="Arial" w:cs="Arial"/>
          <w:bCs/>
          <w:i/>
          <w:sz w:val="16"/>
          <w:lang w:val="en-US"/>
        </w:rPr>
        <w:br/>
      </w:r>
      <w:r w:rsidRPr="0077093D">
        <w:rPr>
          <w:rFonts w:ascii="Arial" w:eastAsia="Symbol" w:hAnsi="Arial" w:cs="Arial"/>
          <w:bCs/>
          <w:i/>
          <w:sz w:val="16"/>
          <w:lang w:val="en-US"/>
        </w:rPr>
        <w:t>on consumer goods and services, intended for personal consumption. These expenditures are financed from</w:t>
      </w:r>
      <w:r w:rsidRPr="0077093D">
        <w:rPr>
          <w:rFonts w:eastAsia="Symbol"/>
          <w:i/>
          <w:lang w:val="en-US"/>
        </w:rPr>
        <w:t xml:space="preserve"> </w:t>
      </w:r>
      <w:r w:rsidRPr="0077093D">
        <w:rPr>
          <w:rFonts w:ascii="Arial" w:eastAsia="Symbol" w:hAnsi="Arial" w:cs="Arial"/>
          <w:bCs/>
          <w:i/>
          <w:sz w:val="16"/>
          <w:lang w:val="en-US"/>
        </w:rPr>
        <w:t xml:space="preserve">state budget </w:t>
      </w:r>
      <w:r w:rsidR="00E06D3A" w:rsidRPr="0077093D">
        <w:rPr>
          <w:rFonts w:ascii="Arial" w:eastAsia="Symbol" w:hAnsi="Arial" w:cs="Arial"/>
          <w:bCs/>
          <w:i/>
          <w:sz w:val="16"/>
          <w:lang w:val="en-US"/>
        </w:rPr>
        <w:br/>
      </w:r>
      <w:r w:rsidR="00FF0927" w:rsidRPr="0077093D">
        <w:rPr>
          <w:rFonts w:ascii="Arial" w:eastAsia="Symbol" w:hAnsi="Arial" w:cs="Arial"/>
          <w:bCs/>
          <w:i/>
          <w:sz w:val="16"/>
          <w:lang w:val="en-US"/>
        </w:rPr>
        <w:t xml:space="preserve">and </w:t>
      </w:r>
      <w:r w:rsidRPr="0077093D">
        <w:rPr>
          <w:rFonts w:ascii="Arial" w:eastAsia="Symbol" w:hAnsi="Arial" w:cs="Arial"/>
          <w:bCs/>
          <w:i/>
          <w:sz w:val="16"/>
          <w:lang w:val="en-US"/>
        </w:rPr>
        <w:t>extra</w:t>
      </w:r>
      <w:r w:rsidR="00A867D9" w:rsidRPr="0077093D">
        <w:rPr>
          <w:rFonts w:ascii="Arial" w:eastAsia="Symbol" w:hAnsi="Arial" w:cs="Arial"/>
          <w:bCs/>
          <w:i/>
          <w:sz w:val="16"/>
          <w:lang w:val="en-US"/>
        </w:rPr>
        <w:t>-</w:t>
      </w:r>
      <w:r w:rsidRPr="0077093D">
        <w:rPr>
          <w:rFonts w:ascii="Arial" w:eastAsia="Symbol" w:hAnsi="Arial" w:cs="Arial"/>
          <w:bCs/>
          <w:i/>
          <w:sz w:val="16"/>
          <w:lang w:val="en-US"/>
        </w:rPr>
        <w:t xml:space="preserve">budgetary funds, received from taxes and other revenues of the state. These expenditures include expenditures of enterprises </w:t>
      </w:r>
      <w:r w:rsidR="00FF0927" w:rsidRPr="0077093D">
        <w:rPr>
          <w:rFonts w:ascii="Arial" w:eastAsia="Symbol" w:hAnsi="Arial" w:cs="Arial"/>
          <w:bCs/>
          <w:i/>
          <w:sz w:val="16"/>
          <w:lang w:val="en-US"/>
        </w:rPr>
        <w:br/>
      </w:r>
      <w:r w:rsidRPr="0077093D">
        <w:rPr>
          <w:rFonts w:ascii="Arial" w:eastAsia="Symbol" w:hAnsi="Arial" w:cs="Arial"/>
          <w:bCs/>
          <w:i/>
          <w:sz w:val="16"/>
          <w:lang w:val="en-US"/>
        </w:rPr>
        <w:t>and organizations, providing free (for population) health, education, cultural</w:t>
      </w:r>
      <w:r w:rsidRPr="0077093D">
        <w:rPr>
          <w:rFonts w:eastAsia="Symbol"/>
          <w:i/>
          <w:lang w:val="en-US"/>
        </w:rPr>
        <w:t xml:space="preserve"> </w:t>
      </w:r>
      <w:r w:rsidRPr="0077093D">
        <w:rPr>
          <w:rFonts w:ascii="Arial" w:eastAsia="Symbol" w:hAnsi="Arial" w:cs="Arial"/>
          <w:bCs/>
          <w:i/>
          <w:sz w:val="16"/>
          <w:lang w:val="en-US"/>
        </w:rPr>
        <w:t>services.</w:t>
      </w:r>
    </w:p>
    <w:p w:rsidR="00333EEE" w:rsidRPr="0077093D" w:rsidRDefault="00333EEE" w:rsidP="00214A53">
      <w:pPr>
        <w:spacing w:line="220" w:lineRule="exact"/>
        <w:ind w:firstLine="284"/>
        <w:jc w:val="both"/>
        <w:rPr>
          <w:lang w:val="en-US"/>
        </w:rPr>
      </w:pPr>
      <w:proofErr w:type="gramStart"/>
      <w:r w:rsidRPr="0077093D">
        <w:rPr>
          <w:rFonts w:ascii="Arial" w:eastAsia="Symbol" w:hAnsi="Arial" w:cs="Arial"/>
          <w:b/>
          <w:bCs/>
          <w:i/>
          <w:sz w:val="16"/>
          <w:lang w:val="en-US"/>
        </w:rPr>
        <w:t>Expenses of state administration for collective services.</w:t>
      </w:r>
      <w:proofErr w:type="gramEnd"/>
      <w:r w:rsidRPr="0077093D">
        <w:rPr>
          <w:rFonts w:ascii="Arial" w:eastAsia="Symbol" w:hAnsi="Arial" w:cs="Arial"/>
          <w:b/>
          <w:bCs/>
          <w:i/>
          <w:sz w:val="16"/>
          <w:lang w:val="en-US"/>
        </w:rPr>
        <w:t xml:space="preserve"> </w:t>
      </w:r>
      <w:r w:rsidRPr="0077093D">
        <w:rPr>
          <w:rFonts w:ascii="Arial" w:eastAsia="Symbol" w:hAnsi="Arial" w:cs="Arial"/>
          <w:bCs/>
          <w:i/>
          <w:sz w:val="16"/>
          <w:lang w:val="en-US"/>
        </w:rPr>
        <w:t xml:space="preserve">This indicator differs from the previous one in that it takes into account </w:t>
      </w:r>
      <w:r w:rsidR="00E06D3A" w:rsidRPr="0077093D">
        <w:rPr>
          <w:rFonts w:ascii="Arial" w:eastAsia="Symbol" w:hAnsi="Arial" w:cs="Arial"/>
          <w:bCs/>
          <w:i/>
          <w:sz w:val="16"/>
          <w:lang w:val="en-US"/>
        </w:rPr>
        <w:br/>
      </w:r>
      <w:r w:rsidRPr="0077093D">
        <w:rPr>
          <w:rFonts w:ascii="Arial" w:eastAsia="Symbol" w:hAnsi="Arial" w:cs="Arial"/>
          <w:bCs/>
          <w:i/>
          <w:sz w:val="16"/>
          <w:lang w:val="en-US"/>
        </w:rPr>
        <w:t xml:space="preserve">services rendered at expense of the state budget by enterprises and organizations that meet the </w:t>
      </w:r>
      <w:proofErr w:type="gramStart"/>
      <w:r w:rsidRPr="0077093D">
        <w:rPr>
          <w:rFonts w:ascii="Arial" w:eastAsia="Symbol" w:hAnsi="Arial" w:cs="Arial"/>
          <w:bCs/>
          <w:i/>
          <w:sz w:val="16"/>
          <w:lang w:val="en-US"/>
        </w:rPr>
        <w:t>needs  of</w:t>
      </w:r>
      <w:proofErr w:type="gramEnd"/>
      <w:r w:rsidRPr="0077093D">
        <w:rPr>
          <w:rFonts w:ascii="Arial" w:eastAsia="Symbol" w:hAnsi="Arial" w:cs="Arial"/>
          <w:bCs/>
          <w:i/>
          <w:sz w:val="16"/>
          <w:lang w:val="en-US"/>
        </w:rPr>
        <w:t xml:space="preserve"> the society as a whole</w:t>
      </w:r>
      <w:r w:rsidR="00E06D3A" w:rsidRPr="0077093D">
        <w:rPr>
          <w:rFonts w:ascii="Arial" w:eastAsia="Symbol" w:hAnsi="Arial" w:cs="Arial"/>
          <w:bCs/>
          <w:i/>
          <w:sz w:val="16"/>
          <w:lang w:val="en-US"/>
        </w:rPr>
        <w:br/>
      </w:r>
      <w:r w:rsidRPr="0077093D">
        <w:rPr>
          <w:rFonts w:ascii="Arial" w:eastAsia="Symbol" w:hAnsi="Arial" w:cs="Arial"/>
          <w:bCs/>
          <w:i/>
          <w:sz w:val="16"/>
          <w:lang w:val="en-US"/>
        </w:rPr>
        <w:t xml:space="preserve"> (expenditures on public administration and military security, as well as expenditures for non</w:t>
      </w:r>
      <w:r w:rsidR="00A867D9" w:rsidRPr="0077093D">
        <w:rPr>
          <w:rFonts w:ascii="Arial" w:eastAsia="Symbol" w:hAnsi="Arial" w:cs="Arial"/>
          <w:bCs/>
          <w:i/>
          <w:sz w:val="16"/>
          <w:lang w:val="en-US"/>
        </w:rPr>
        <w:t>-</w:t>
      </w:r>
      <w:r w:rsidRPr="0077093D">
        <w:rPr>
          <w:rFonts w:ascii="Arial" w:eastAsia="Symbol" w:hAnsi="Arial" w:cs="Arial"/>
          <w:bCs/>
          <w:i/>
          <w:sz w:val="16"/>
          <w:lang w:val="en-US"/>
        </w:rPr>
        <w:t xml:space="preserve">market science, services of organizations </w:t>
      </w:r>
      <w:r w:rsidR="00E06D3A" w:rsidRPr="0077093D">
        <w:rPr>
          <w:rFonts w:ascii="Arial" w:eastAsia="Symbol" w:hAnsi="Arial" w:cs="Arial"/>
          <w:bCs/>
          <w:i/>
          <w:sz w:val="16"/>
          <w:lang w:val="en-US"/>
        </w:rPr>
        <w:br/>
      </w:r>
      <w:r w:rsidRPr="0077093D">
        <w:rPr>
          <w:rFonts w:ascii="Arial" w:eastAsia="Symbol" w:hAnsi="Arial" w:cs="Arial"/>
          <w:bCs/>
          <w:i/>
          <w:sz w:val="16"/>
          <w:lang w:val="en-US"/>
        </w:rPr>
        <w:t>serving agriculture, etc.)</w:t>
      </w:r>
      <w:r w:rsidRPr="0077093D">
        <w:rPr>
          <w:rFonts w:ascii="Arial" w:eastAsia="Symbol" w:hAnsi="Arial" w:cs="Arial"/>
          <w:b/>
          <w:bCs/>
          <w:i/>
          <w:sz w:val="16"/>
          <w:lang w:val="en-US"/>
        </w:rPr>
        <w:t>.</w:t>
      </w:r>
    </w:p>
    <w:p w:rsidR="00333EEE" w:rsidRPr="0077093D" w:rsidRDefault="00333EEE" w:rsidP="00214A53">
      <w:pPr>
        <w:spacing w:line="220" w:lineRule="exact"/>
        <w:ind w:firstLine="284"/>
        <w:jc w:val="both"/>
        <w:rPr>
          <w:lang w:val="en-US"/>
        </w:rPr>
      </w:pPr>
      <w:r w:rsidRPr="0077093D">
        <w:rPr>
          <w:rFonts w:ascii="Arial" w:eastAsia="Symbol" w:hAnsi="Arial" w:cs="Arial"/>
          <w:b/>
          <w:bCs/>
          <w:i/>
          <w:sz w:val="16"/>
          <w:lang w:val="en-US"/>
        </w:rPr>
        <w:t>Final consumption expenditures of non</w:t>
      </w:r>
      <w:r w:rsidR="00A867D9" w:rsidRPr="0077093D">
        <w:rPr>
          <w:rFonts w:ascii="Arial" w:eastAsia="Symbol" w:hAnsi="Arial" w:cs="Arial"/>
          <w:b/>
          <w:bCs/>
          <w:i/>
          <w:sz w:val="16"/>
          <w:lang w:val="en-US"/>
        </w:rPr>
        <w:t>-</w:t>
      </w:r>
      <w:r w:rsidRPr="0077093D">
        <w:rPr>
          <w:rFonts w:ascii="Arial" w:eastAsia="Symbol" w:hAnsi="Arial" w:cs="Arial"/>
          <w:b/>
          <w:bCs/>
          <w:i/>
          <w:sz w:val="16"/>
          <w:lang w:val="en-US"/>
        </w:rPr>
        <w:t>profit institutions serving households</w:t>
      </w:r>
      <w:r w:rsidRPr="0077093D">
        <w:rPr>
          <w:rFonts w:ascii="Arial" w:eastAsia="Symbol" w:hAnsi="Arial" w:cs="Arial"/>
          <w:bCs/>
          <w:i/>
          <w:sz w:val="16"/>
          <w:lang w:val="en-US"/>
        </w:rPr>
        <w:t xml:space="preserve"> </w:t>
      </w:r>
      <w:proofErr w:type="gramStart"/>
      <w:r w:rsidRPr="0077093D">
        <w:rPr>
          <w:rFonts w:ascii="Arial" w:eastAsia="Symbol" w:hAnsi="Arial" w:cs="Arial"/>
          <w:bCs/>
          <w:i/>
          <w:sz w:val="16"/>
          <w:lang w:val="en-US"/>
        </w:rPr>
        <w:t>are  expenses</w:t>
      </w:r>
      <w:proofErr w:type="gramEnd"/>
      <w:r w:rsidRPr="0077093D">
        <w:rPr>
          <w:rFonts w:ascii="Arial" w:eastAsia="Symbol" w:hAnsi="Arial" w:cs="Arial"/>
          <w:bCs/>
          <w:i/>
          <w:sz w:val="16"/>
          <w:lang w:val="en-US"/>
        </w:rPr>
        <w:t xml:space="preserve"> of public organizations for which </w:t>
      </w:r>
      <w:r w:rsidR="00FE5B73" w:rsidRPr="0077093D">
        <w:rPr>
          <w:rFonts w:ascii="Arial" w:eastAsia="Symbol" w:hAnsi="Arial" w:cs="Arial"/>
          <w:bCs/>
          <w:i/>
          <w:sz w:val="16"/>
          <w:lang w:val="en-US"/>
        </w:rPr>
        <w:br/>
      </w:r>
      <w:r w:rsidRPr="0077093D">
        <w:rPr>
          <w:rFonts w:ascii="Arial" w:eastAsia="Symbol" w:hAnsi="Arial" w:cs="Arial"/>
          <w:bCs/>
          <w:i/>
          <w:sz w:val="16"/>
          <w:lang w:val="en-US"/>
        </w:rPr>
        <w:t>it is conventionally considered, that they provide only individual goods and services.</w:t>
      </w:r>
    </w:p>
    <w:p w:rsidR="00333EEE" w:rsidRPr="0077093D" w:rsidRDefault="00333EEE" w:rsidP="00214A53">
      <w:pPr>
        <w:spacing w:line="220" w:lineRule="exact"/>
        <w:ind w:firstLine="284"/>
        <w:jc w:val="both"/>
        <w:rPr>
          <w:lang w:val="en-US"/>
        </w:rPr>
      </w:pPr>
      <w:r w:rsidRPr="0077093D">
        <w:rPr>
          <w:rFonts w:ascii="Arial" w:eastAsia="Symbol" w:hAnsi="Arial" w:cs="Arial"/>
          <w:bCs/>
          <w:i/>
          <w:sz w:val="16"/>
          <w:lang w:val="en-US"/>
        </w:rPr>
        <w:t>They also include the value of non</w:t>
      </w:r>
      <w:r w:rsidR="00A867D9" w:rsidRPr="0077093D">
        <w:rPr>
          <w:rFonts w:ascii="Arial" w:eastAsia="Symbol" w:hAnsi="Arial" w:cs="Arial"/>
          <w:bCs/>
          <w:i/>
          <w:sz w:val="16"/>
          <w:lang w:val="en-US"/>
        </w:rPr>
        <w:t>-</w:t>
      </w:r>
      <w:r w:rsidRPr="0077093D">
        <w:rPr>
          <w:rFonts w:ascii="Arial" w:eastAsia="Symbol" w:hAnsi="Arial" w:cs="Arial"/>
          <w:bCs/>
          <w:i/>
          <w:sz w:val="16"/>
          <w:lang w:val="en-US"/>
        </w:rPr>
        <w:t>market services (social), that are provided by businesses</w:t>
      </w:r>
      <w:r w:rsidRPr="0077093D">
        <w:rPr>
          <w:rFonts w:ascii="Arial" w:eastAsia="Symbol" w:hAnsi="Arial" w:cs="Arial"/>
          <w:b/>
          <w:bCs/>
          <w:i/>
          <w:sz w:val="16"/>
          <w:lang w:val="en-US"/>
        </w:rPr>
        <w:t xml:space="preserve"> </w:t>
      </w:r>
      <w:r w:rsidRPr="0077093D">
        <w:rPr>
          <w:rFonts w:ascii="Arial" w:eastAsia="Symbol" w:hAnsi="Arial" w:cs="Arial"/>
          <w:bCs/>
          <w:i/>
          <w:sz w:val="16"/>
          <w:lang w:val="en-US"/>
        </w:rPr>
        <w:t>and organizations to their employees.</w:t>
      </w:r>
    </w:p>
    <w:p w:rsidR="00333EEE" w:rsidRPr="0077093D" w:rsidRDefault="00333EEE" w:rsidP="00214A53">
      <w:pPr>
        <w:spacing w:line="220" w:lineRule="exact"/>
        <w:ind w:firstLine="284"/>
        <w:jc w:val="both"/>
        <w:rPr>
          <w:lang w:val="en-US"/>
        </w:rPr>
      </w:pPr>
      <w:proofErr w:type="gramStart"/>
      <w:r w:rsidRPr="0077093D">
        <w:rPr>
          <w:rFonts w:ascii="Arial" w:eastAsia="Symbol" w:hAnsi="Arial" w:cs="Arial"/>
          <w:b/>
          <w:bCs/>
          <w:i/>
          <w:sz w:val="16"/>
          <w:lang w:val="en-US"/>
        </w:rPr>
        <w:t xml:space="preserve">Table </w:t>
      </w:r>
      <w:r w:rsidR="004A524B" w:rsidRPr="0077093D">
        <w:rPr>
          <w:rFonts w:ascii="Arial" w:eastAsia="Symbol" w:hAnsi="Arial" w:cs="Arial"/>
          <w:b/>
          <w:bCs/>
          <w:i/>
          <w:sz w:val="16"/>
          <w:lang w:val="en-US"/>
        </w:rPr>
        <w:t>12.</w:t>
      </w:r>
      <w:r w:rsidRPr="0077093D">
        <w:rPr>
          <w:rFonts w:ascii="Arial" w:eastAsia="Symbol" w:hAnsi="Arial" w:cs="Arial"/>
          <w:b/>
          <w:bCs/>
          <w:i/>
          <w:sz w:val="16"/>
          <w:lang w:val="en-US"/>
        </w:rPr>
        <w:t>8.</w:t>
      </w:r>
      <w:proofErr w:type="gramEnd"/>
      <w:r w:rsidRPr="0077093D">
        <w:rPr>
          <w:rFonts w:ascii="Arial" w:eastAsia="Symbol" w:hAnsi="Arial" w:cs="Arial"/>
          <w:bCs/>
          <w:i/>
          <w:sz w:val="16"/>
          <w:lang w:val="en-US"/>
        </w:rPr>
        <w:t xml:space="preserve"> </w:t>
      </w:r>
      <w:r w:rsidRPr="0077093D">
        <w:rPr>
          <w:rFonts w:ascii="Arial" w:eastAsia="Symbol" w:hAnsi="Arial" w:cs="Arial"/>
          <w:b/>
          <w:bCs/>
          <w:i/>
          <w:sz w:val="16"/>
          <w:lang w:val="en-US"/>
        </w:rPr>
        <w:t>Capital account</w:t>
      </w:r>
      <w:r w:rsidRPr="0077093D">
        <w:rPr>
          <w:rFonts w:ascii="Arial" w:eastAsia="Symbol" w:hAnsi="Arial" w:cs="Arial"/>
          <w:bCs/>
          <w:i/>
          <w:sz w:val="16"/>
          <w:lang w:val="en-US"/>
        </w:rPr>
        <w:t xml:space="preserve"> represents the value of non</w:t>
      </w:r>
      <w:r w:rsidR="00A867D9" w:rsidRPr="0077093D">
        <w:rPr>
          <w:rFonts w:ascii="Arial" w:eastAsia="Symbol" w:hAnsi="Arial" w:cs="Arial"/>
          <w:bCs/>
          <w:i/>
          <w:sz w:val="16"/>
          <w:lang w:val="en-US"/>
        </w:rPr>
        <w:t>-</w:t>
      </w:r>
      <w:r w:rsidRPr="0077093D">
        <w:rPr>
          <w:rFonts w:ascii="Arial" w:eastAsia="Symbol" w:hAnsi="Arial" w:cs="Arial"/>
          <w:bCs/>
          <w:i/>
          <w:sz w:val="16"/>
          <w:lang w:val="en-US"/>
        </w:rPr>
        <w:t xml:space="preserve">financial assets, purchased or sold by resident institutional units as a result </w:t>
      </w:r>
      <w:r w:rsidR="00FE5B73" w:rsidRPr="0077093D">
        <w:rPr>
          <w:rFonts w:ascii="Arial" w:eastAsia="Symbol" w:hAnsi="Arial" w:cs="Arial"/>
          <w:bCs/>
          <w:i/>
          <w:sz w:val="16"/>
          <w:lang w:val="en-US"/>
        </w:rPr>
        <w:br/>
      </w:r>
      <w:r w:rsidRPr="0077093D">
        <w:rPr>
          <w:rFonts w:ascii="Arial" w:eastAsia="Symbol" w:hAnsi="Arial" w:cs="Arial"/>
          <w:bCs/>
          <w:i/>
          <w:sz w:val="16"/>
          <w:lang w:val="en-US"/>
        </w:rPr>
        <w:t xml:space="preserve">of economic transactions, and changes in net worth due to saving and capital transfers. </w:t>
      </w:r>
    </w:p>
    <w:p w:rsidR="00333EEE" w:rsidRPr="0077093D" w:rsidRDefault="00333EEE" w:rsidP="00214A53">
      <w:pPr>
        <w:spacing w:line="220" w:lineRule="exact"/>
        <w:ind w:firstLine="284"/>
        <w:jc w:val="both"/>
        <w:rPr>
          <w:lang w:val="en-US"/>
        </w:rPr>
      </w:pPr>
      <w:r w:rsidRPr="0077093D">
        <w:rPr>
          <w:rFonts w:ascii="Arial" w:eastAsia="Symbol" w:hAnsi="Arial" w:cs="Arial"/>
          <w:b/>
          <w:bCs/>
          <w:i/>
          <w:sz w:val="16"/>
          <w:lang w:val="en-US"/>
        </w:rPr>
        <w:t xml:space="preserve">Capital transfers </w:t>
      </w:r>
      <w:r w:rsidRPr="0077093D">
        <w:rPr>
          <w:rFonts w:ascii="Arial" w:eastAsia="Symbol" w:hAnsi="Arial" w:cs="Arial"/>
          <w:bCs/>
          <w:i/>
          <w:sz w:val="16"/>
          <w:lang w:val="en-US"/>
        </w:rPr>
        <w:t xml:space="preserve">are a free transfer of ownership on assets (other than cash and inventories) or funds for their acquisition from one </w:t>
      </w:r>
      <w:r w:rsidR="00E06D3A" w:rsidRPr="0077093D">
        <w:rPr>
          <w:rFonts w:ascii="Arial" w:eastAsia="Symbol" w:hAnsi="Arial" w:cs="Arial"/>
          <w:bCs/>
          <w:i/>
          <w:sz w:val="16"/>
          <w:lang w:val="en-US"/>
        </w:rPr>
        <w:br/>
      </w:r>
      <w:r w:rsidRPr="0077093D">
        <w:rPr>
          <w:rFonts w:ascii="Arial" w:eastAsia="Symbol" w:hAnsi="Arial" w:cs="Arial"/>
          <w:bCs/>
          <w:i/>
          <w:sz w:val="16"/>
          <w:lang w:val="en-US"/>
        </w:rPr>
        <w:t>institutional unit to another.</w:t>
      </w:r>
    </w:p>
    <w:p w:rsidR="00333EEE" w:rsidRPr="0077093D" w:rsidRDefault="00333EEE" w:rsidP="00214A53">
      <w:pPr>
        <w:spacing w:line="220" w:lineRule="exact"/>
        <w:ind w:firstLine="284"/>
        <w:jc w:val="both"/>
        <w:rPr>
          <w:lang w:val="en-US"/>
        </w:rPr>
      </w:pPr>
      <w:r w:rsidRPr="0077093D">
        <w:rPr>
          <w:rFonts w:ascii="Arial" w:eastAsia="Symbol" w:hAnsi="Arial" w:cs="Arial"/>
          <w:bCs/>
          <w:i/>
          <w:sz w:val="16"/>
          <w:lang w:val="en-US"/>
        </w:rPr>
        <w:t xml:space="preserve">Capital transfers are usually ad hoc and significant in terms of the amount of transactions associated with the acquisition or disposal </w:t>
      </w:r>
      <w:r w:rsidR="00FE5B73" w:rsidRPr="0077093D">
        <w:rPr>
          <w:rFonts w:ascii="Arial" w:eastAsia="Symbol" w:hAnsi="Arial" w:cs="Arial"/>
          <w:bCs/>
          <w:i/>
          <w:sz w:val="16"/>
          <w:lang w:val="en-US"/>
        </w:rPr>
        <w:br/>
      </w:r>
      <w:r w:rsidRPr="0077093D">
        <w:rPr>
          <w:rFonts w:ascii="Arial" w:eastAsia="Symbol" w:hAnsi="Arial" w:cs="Arial"/>
          <w:bCs/>
          <w:i/>
          <w:sz w:val="16"/>
          <w:lang w:val="en-US"/>
        </w:rPr>
        <w:t>of assets from participants in the operation. They include taxes on capital, investment subsidies and other capital transfers.</w:t>
      </w:r>
    </w:p>
    <w:p w:rsidR="00333EEE" w:rsidRPr="0077093D" w:rsidRDefault="00333EEE" w:rsidP="00214A53">
      <w:pPr>
        <w:spacing w:line="220" w:lineRule="exact"/>
        <w:ind w:firstLine="284"/>
        <w:jc w:val="both"/>
        <w:rPr>
          <w:lang w:val="en-US"/>
        </w:rPr>
      </w:pPr>
      <w:proofErr w:type="gramStart"/>
      <w:r w:rsidRPr="0077093D">
        <w:rPr>
          <w:rFonts w:ascii="Arial" w:eastAsia="Symbol" w:hAnsi="Arial" w:cs="Arial"/>
          <w:b/>
          <w:bCs/>
          <w:i/>
          <w:sz w:val="16"/>
          <w:lang w:val="en-US"/>
        </w:rPr>
        <w:t xml:space="preserve">Tables </w:t>
      </w:r>
      <w:r w:rsidR="004A524B" w:rsidRPr="0077093D">
        <w:rPr>
          <w:rFonts w:ascii="Arial" w:eastAsia="Symbol" w:hAnsi="Arial" w:cs="Arial"/>
          <w:b/>
          <w:i/>
          <w:sz w:val="16"/>
          <w:lang w:val="en-US"/>
        </w:rPr>
        <w:t>12.</w:t>
      </w:r>
      <w:r w:rsidRPr="0077093D">
        <w:rPr>
          <w:rFonts w:ascii="Arial" w:eastAsia="Symbol" w:hAnsi="Arial" w:cs="Arial"/>
          <w:b/>
          <w:i/>
          <w:sz w:val="16"/>
          <w:lang w:val="en-US"/>
        </w:rPr>
        <w:t xml:space="preserve">8, </w:t>
      </w:r>
      <w:r w:rsidR="004A524B" w:rsidRPr="0077093D">
        <w:rPr>
          <w:rFonts w:ascii="Arial" w:eastAsia="Symbol" w:hAnsi="Arial" w:cs="Arial"/>
          <w:b/>
          <w:i/>
          <w:sz w:val="16"/>
          <w:lang w:val="en-US"/>
        </w:rPr>
        <w:t>12.</w:t>
      </w:r>
      <w:r w:rsidRPr="0077093D">
        <w:rPr>
          <w:rFonts w:ascii="Arial" w:eastAsia="Symbol" w:hAnsi="Arial" w:cs="Arial"/>
          <w:b/>
          <w:i/>
          <w:sz w:val="16"/>
          <w:lang w:val="en-US"/>
        </w:rPr>
        <w:t>1</w:t>
      </w:r>
      <w:r w:rsidR="002612F4" w:rsidRPr="0077093D">
        <w:rPr>
          <w:rFonts w:ascii="Arial" w:eastAsia="Symbol" w:hAnsi="Arial" w:cs="Arial"/>
          <w:b/>
          <w:i/>
          <w:sz w:val="16"/>
          <w:lang w:val="en-US"/>
        </w:rPr>
        <w:t>8</w:t>
      </w:r>
      <w:r w:rsidRPr="0077093D">
        <w:rPr>
          <w:rFonts w:ascii="Arial" w:eastAsia="Symbol" w:hAnsi="Arial" w:cs="Arial"/>
          <w:b/>
          <w:i/>
          <w:sz w:val="16"/>
          <w:lang w:val="en-US"/>
        </w:rPr>
        <w:t xml:space="preserve">, </w:t>
      </w:r>
      <w:r w:rsidR="004A524B" w:rsidRPr="0077093D">
        <w:rPr>
          <w:rFonts w:ascii="Arial" w:eastAsia="Symbol" w:hAnsi="Arial" w:cs="Arial"/>
          <w:b/>
          <w:i/>
          <w:sz w:val="16"/>
          <w:lang w:val="en-US"/>
        </w:rPr>
        <w:t>12.</w:t>
      </w:r>
      <w:r w:rsidRPr="0077093D">
        <w:rPr>
          <w:rFonts w:ascii="Arial" w:eastAsia="Symbol" w:hAnsi="Arial" w:cs="Arial"/>
          <w:b/>
          <w:i/>
          <w:sz w:val="16"/>
          <w:lang w:val="en-US"/>
        </w:rPr>
        <w:t>1</w:t>
      </w:r>
      <w:r w:rsidR="002612F4" w:rsidRPr="0077093D">
        <w:rPr>
          <w:rFonts w:ascii="Arial" w:eastAsia="Symbol" w:hAnsi="Arial" w:cs="Arial"/>
          <w:b/>
          <w:i/>
          <w:sz w:val="16"/>
          <w:lang w:val="en-US"/>
        </w:rPr>
        <w:t>9</w:t>
      </w:r>
      <w:r w:rsidRPr="0077093D">
        <w:rPr>
          <w:rFonts w:ascii="Arial" w:eastAsia="Symbol" w:hAnsi="Arial" w:cs="Arial"/>
          <w:b/>
          <w:i/>
          <w:sz w:val="16"/>
          <w:lang w:val="en-US"/>
        </w:rPr>
        <w:t xml:space="preserve">, </w:t>
      </w:r>
      <w:r w:rsidR="004A524B" w:rsidRPr="0077093D">
        <w:rPr>
          <w:rFonts w:ascii="Arial" w:eastAsia="Symbol" w:hAnsi="Arial" w:cs="Arial"/>
          <w:b/>
          <w:i/>
          <w:sz w:val="16"/>
          <w:lang w:val="en-US"/>
        </w:rPr>
        <w:t>12.</w:t>
      </w:r>
      <w:r w:rsidR="002612F4" w:rsidRPr="0077093D">
        <w:rPr>
          <w:rFonts w:ascii="Arial" w:eastAsia="Symbol" w:hAnsi="Arial" w:cs="Arial"/>
          <w:b/>
          <w:i/>
          <w:sz w:val="16"/>
          <w:lang w:val="en-US"/>
        </w:rPr>
        <w:t>21</w:t>
      </w:r>
      <w:r w:rsidRPr="0077093D">
        <w:rPr>
          <w:rFonts w:ascii="Arial" w:eastAsia="Symbol" w:hAnsi="Arial" w:cs="Arial"/>
          <w:b/>
          <w:bCs/>
          <w:i/>
          <w:sz w:val="16"/>
          <w:lang w:val="en-US"/>
        </w:rPr>
        <w:t>.</w:t>
      </w:r>
      <w:proofErr w:type="gramEnd"/>
      <w:r w:rsidRPr="0077093D">
        <w:rPr>
          <w:rFonts w:ascii="Arial" w:eastAsia="Symbol" w:hAnsi="Arial" w:cs="Arial"/>
          <w:b/>
          <w:bCs/>
          <w:i/>
          <w:sz w:val="16"/>
          <w:lang w:val="en-US"/>
        </w:rPr>
        <w:t xml:space="preserve"> Gross fixed capital formation</w:t>
      </w:r>
      <w:r w:rsidRPr="0077093D">
        <w:rPr>
          <w:rFonts w:ascii="Arial" w:eastAsia="Symbol" w:hAnsi="Arial" w:cs="Arial"/>
          <w:bCs/>
          <w:i/>
          <w:sz w:val="16"/>
          <w:lang w:val="en-US"/>
        </w:rPr>
        <w:t xml:space="preserve"> is defined as</w:t>
      </w:r>
      <w:r w:rsidRPr="0077093D">
        <w:rPr>
          <w:rFonts w:eastAsia="Symbol"/>
          <w:i/>
          <w:lang w:val="en-US"/>
        </w:rPr>
        <w:t xml:space="preserve"> </w:t>
      </w:r>
      <w:r w:rsidRPr="0077093D">
        <w:rPr>
          <w:rFonts w:ascii="Arial" w:eastAsia="Symbol" w:hAnsi="Arial" w:cs="Arial"/>
          <w:bCs/>
          <w:i/>
          <w:sz w:val="16"/>
          <w:lang w:val="en-US"/>
        </w:rPr>
        <w:t xml:space="preserve">injections by resident units of funds in fixed capital </w:t>
      </w:r>
      <w:r w:rsidR="00FE5B73" w:rsidRPr="0077093D">
        <w:rPr>
          <w:rFonts w:ascii="Arial" w:eastAsia="Symbol" w:hAnsi="Arial" w:cs="Arial"/>
          <w:bCs/>
          <w:i/>
          <w:sz w:val="16"/>
          <w:lang w:val="en-US"/>
        </w:rPr>
        <w:br/>
      </w:r>
      <w:r w:rsidRPr="0077093D">
        <w:rPr>
          <w:rFonts w:ascii="Arial" w:eastAsia="Symbol" w:hAnsi="Arial" w:cs="Arial"/>
          <w:bCs/>
          <w:i/>
          <w:sz w:val="16"/>
          <w:lang w:val="en-US"/>
        </w:rPr>
        <w:t>to create new revenues in future by using them in production. Gross fixed capital formation includes the following components: a) acquisition less disposal of new and existing assets; b) costs of major improvements of non</w:t>
      </w:r>
      <w:r w:rsidR="00A867D9" w:rsidRPr="0077093D">
        <w:rPr>
          <w:rFonts w:ascii="Arial" w:eastAsia="Symbol" w:hAnsi="Arial" w:cs="Arial"/>
          <w:bCs/>
          <w:i/>
          <w:sz w:val="16"/>
          <w:lang w:val="en-US"/>
        </w:rPr>
        <w:t>-</w:t>
      </w:r>
      <w:r w:rsidRPr="0077093D">
        <w:rPr>
          <w:rFonts w:ascii="Arial" w:eastAsia="Symbol" w:hAnsi="Arial" w:cs="Arial"/>
          <w:bCs/>
          <w:i/>
          <w:sz w:val="16"/>
          <w:lang w:val="en-US"/>
        </w:rPr>
        <w:t xml:space="preserve">produced tangible assets, c) costs of improving </w:t>
      </w:r>
      <w:r w:rsidR="00E06D3A" w:rsidRPr="0077093D">
        <w:rPr>
          <w:rFonts w:ascii="Arial" w:eastAsia="Symbol" w:hAnsi="Arial" w:cs="Arial"/>
          <w:bCs/>
          <w:i/>
          <w:sz w:val="16"/>
          <w:lang w:val="en-US"/>
        </w:rPr>
        <w:br/>
      </w:r>
      <w:r w:rsidRPr="0077093D">
        <w:rPr>
          <w:rFonts w:ascii="Arial" w:eastAsia="Symbol" w:hAnsi="Arial" w:cs="Arial"/>
          <w:bCs/>
          <w:i/>
          <w:sz w:val="16"/>
          <w:lang w:val="en-US"/>
        </w:rPr>
        <w:t>of non</w:t>
      </w:r>
      <w:r w:rsidR="00A867D9" w:rsidRPr="0077093D">
        <w:rPr>
          <w:rFonts w:ascii="Arial" w:eastAsia="Symbol" w:hAnsi="Arial" w:cs="Arial"/>
          <w:bCs/>
          <w:i/>
          <w:sz w:val="16"/>
          <w:lang w:val="en-US"/>
        </w:rPr>
        <w:t>-</w:t>
      </w:r>
      <w:r w:rsidRPr="0077093D">
        <w:rPr>
          <w:rFonts w:ascii="Arial" w:eastAsia="Symbol" w:hAnsi="Arial" w:cs="Arial"/>
          <w:bCs/>
          <w:i/>
          <w:sz w:val="16"/>
          <w:lang w:val="en-US"/>
        </w:rPr>
        <w:t>produced tangible assets, d) costs associated with transfer of ownership of non</w:t>
      </w:r>
      <w:r w:rsidR="00A867D9" w:rsidRPr="0077093D">
        <w:rPr>
          <w:rFonts w:ascii="Arial" w:eastAsia="Symbol" w:hAnsi="Arial" w:cs="Arial"/>
          <w:bCs/>
          <w:i/>
          <w:sz w:val="16"/>
          <w:lang w:val="en-US"/>
        </w:rPr>
        <w:t>-</w:t>
      </w:r>
      <w:r w:rsidRPr="0077093D">
        <w:rPr>
          <w:rFonts w:ascii="Arial" w:eastAsia="Symbol" w:hAnsi="Arial" w:cs="Arial"/>
          <w:bCs/>
          <w:i/>
          <w:sz w:val="16"/>
          <w:lang w:val="en-US"/>
        </w:rPr>
        <w:t>produced assets.</w:t>
      </w:r>
    </w:p>
    <w:p w:rsidR="00333EEE" w:rsidRPr="0077093D" w:rsidRDefault="00333EEE" w:rsidP="00214A53">
      <w:pPr>
        <w:spacing w:line="220" w:lineRule="exact"/>
        <w:ind w:firstLine="284"/>
        <w:jc w:val="both"/>
        <w:rPr>
          <w:lang w:val="en-US"/>
        </w:rPr>
      </w:pPr>
      <w:r w:rsidRPr="0077093D">
        <w:rPr>
          <w:rFonts w:ascii="Arial" w:eastAsia="Symbol" w:hAnsi="Arial" w:cs="Arial"/>
          <w:b/>
          <w:bCs/>
          <w:i/>
          <w:sz w:val="16"/>
          <w:lang w:val="en-US"/>
        </w:rPr>
        <w:t>Changes in inventories</w:t>
      </w:r>
      <w:r w:rsidRPr="0077093D">
        <w:rPr>
          <w:rFonts w:ascii="Arial" w:eastAsia="Symbol" w:hAnsi="Arial" w:cs="Arial"/>
          <w:bCs/>
          <w:i/>
          <w:sz w:val="16"/>
          <w:lang w:val="en-US"/>
        </w:rPr>
        <w:t xml:space="preserve"> include change in inventories, work</w:t>
      </w:r>
      <w:r w:rsidR="00A867D9" w:rsidRPr="0077093D">
        <w:rPr>
          <w:rFonts w:ascii="Arial" w:eastAsia="Symbol" w:hAnsi="Arial" w:cs="Arial"/>
          <w:bCs/>
          <w:i/>
          <w:sz w:val="16"/>
          <w:lang w:val="en-US"/>
        </w:rPr>
        <w:t>-</w:t>
      </w:r>
      <w:r w:rsidRPr="0077093D">
        <w:rPr>
          <w:rFonts w:ascii="Arial" w:eastAsia="Symbol" w:hAnsi="Arial" w:cs="Arial"/>
          <w:bCs/>
          <w:i/>
          <w:sz w:val="16"/>
          <w:lang w:val="en-US"/>
        </w:rPr>
        <w:t>in</w:t>
      </w:r>
      <w:r w:rsidR="00A867D9" w:rsidRPr="0077093D">
        <w:rPr>
          <w:rFonts w:ascii="Arial" w:eastAsia="Symbol" w:hAnsi="Arial" w:cs="Arial"/>
          <w:bCs/>
          <w:i/>
          <w:sz w:val="16"/>
          <w:lang w:val="en-US"/>
        </w:rPr>
        <w:t>-</w:t>
      </w:r>
      <w:r w:rsidRPr="0077093D">
        <w:rPr>
          <w:rFonts w:ascii="Arial" w:eastAsia="Symbol" w:hAnsi="Arial" w:cs="Arial"/>
          <w:bCs/>
          <w:i/>
          <w:sz w:val="16"/>
          <w:lang w:val="en-US"/>
        </w:rPr>
        <w:t xml:space="preserve">progress, finished goods and goods for resale. Change in value </w:t>
      </w:r>
      <w:r w:rsidR="009F4152" w:rsidRPr="0077093D">
        <w:rPr>
          <w:rFonts w:ascii="Arial" w:eastAsia="Symbol" w:hAnsi="Arial" w:cs="Arial"/>
          <w:bCs/>
          <w:i/>
          <w:sz w:val="16"/>
          <w:lang w:val="en-US"/>
        </w:rPr>
        <w:br/>
      </w:r>
      <w:r w:rsidRPr="0077093D">
        <w:rPr>
          <w:rFonts w:ascii="Arial" w:eastAsia="Symbol" w:hAnsi="Arial" w:cs="Arial"/>
          <w:bCs/>
          <w:i/>
          <w:sz w:val="16"/>
          <w:lang w:val="en-US"/>
        </w:rPr>
        <w:t>of inventories during that period is calculated as the difference between cost of inventory at end and beginning of period, valued at annual average market prices to eliminate effect of price changes.</w:t>
      </w:r>
    </w:p>
    <w:p w:rsidR="00333EEE" w:rsidRPr="0077093D" w:rsidRDefault="00333EEE" w:rsidP="00214A53">
      <w:pPr>
        <w:spacing w:line="220" w:lineRule="exact"/>
        <w:ind w:firstLine="284"/>
        <w:jc w:val="both"/>
        <w:rPr>
          <w:lang w:val="en-US"/>
        </w:rPr>
      </w:pPr>
      <w:r w:rsidRPr="0077093D">
        <w:rPr>
          <w:rFonts w:ascii="Arial" w:eastAsia="Symbol" w:hAnsi="Arial" w:cs="Arial"/>
          <w:b/>
          <w:bCs/>
          <w:i/>
          <w:sz w:val="16"/>
          <w:lang w:val="en-US"/>
        </w:rPr>
        <w:t>Acquisition less disposal of non</w:t>
      </w:r>
      <w:r w:rsidR="00A867D9" w:rsidRPr="0077093D">
        <w:rPr>
          <w:rFonts w:ascii="Arial" w:eastAsia="Symbol" w:hAnsi="Arial" w:cs="Arial"/>
          <w:b/>
          <w:bCs/>
          <w:i/>
          <w:sz w:val="16"/>
          <w:lang w:val="en-US"/>
        </w:rPr>
        <w:t>-</w:t>
      </w:r>
      <w:r w:rsidRPr="0077093D">
        <w:rPr>
          <w:rFonts w:ascii="Arial" w:eastAsia="Symbol" w:hAnsi="Arial" w:cs="Arial"/>
          <w:b/>
          <w:bCs/>
          <w:i/>
          <w:sz w:val="16"/>
          <w:lang w:val="en-US"/>
        </w:rPr>
        <w:t>produced non</w:t>
      </w:r>
      <w:r w:rsidR="00A867D9" w:rsidRPr="0077093D">
        <w:rPr>
          <w:rFonts w:ascii="Arial" w:eastAsia="Symbol" w:hAnsi="Arial" w:cs="Arial"/>
          <w:b/>
          <w:bCs/>
          <w:i/>
          <w:sz w:val="16"/>
          <w:lang w:val="en-US"/>
        </w:rPr>
        <w:t>-</w:t>
      </w:r>
      <w:r w:rsidRPr="0077093D">
        <w:rPr>
          <w:rFonts w:ascii="Arial" w:eastAsia="Symbol" w:hAnsi="Arial" w:cs="Arial"/>
          <w:b/>
          <w:bCs/>
          <w:i/>
          <w:sz w:val="16"/>
          <w:lang w:val="en-US"/>
        </w:rPr>
        <w:t>financial assets</w:t>
      </w:r>
      <w:r w:rsidRPr="0077093D">
        <w:rPr>
          <w:rFonts w:ascii="Arial" w:eastAsia="Symbol" w:hAnsi="Arial" w:cs="Arial"/>
          <w:bCs/>
          <w:i/>
          <w:sz w:val="16"/>
          <w:lang w:val="en-US"/>
        </w:rPr>
        <w:t xml:space="preserve"> includes cost of acquisition less disposals of tangible non</w:t>
      </w:r>
      <w:r w:rsidR="00A867D9" w:rsidRPr="0077093D">
        <w:rPr>
          <w:rFonts w:ascii="Arial" w:eastAsia="Symbol" w:hAnsi="Arial" w:cs="Arial"/>
          <w:bCs/>
          <w:i/>
          <w:sz w:val="16"/>
          <w:lang w:val="en-US"/>
        </w:rPr>
        <w:t>-</w:t>
      </w:r>
      <w:r w:rsidRPr="0077093D">
        <w:rPr>
          <w:rFonts w:ascii="Arial" w:eastAsia="Symbol" w:hAnsi="Arial" w:cs="Arial"/>
          <w:bCs/>
          <w:i/>
          <w:sz w:val="16"/>
          <w:lang w:val="en-US"/>
        </w:rPr>
        <w:t>produced non</w:t>
      </w:r>
      <w:r w:rsidR="00A867D9" w:rsidRPr="0077093D">
        <w:rPr>
          <w:rFonts w:ascii="Arial" w:eastAsia="Symbol" w:hAnsi="Arial" w:cs="Arial"/>
          <w:bCs/>
          <w:i/>
          <w:sz w:val="16"/>
          <w:lang w:val="en-US"/>
        </w:rPr>
        <w:t>-</w:t>
      </w:r>
      <w:r w:rsidRPr="0077093D">
        <w:rPr>
          <w:rFonts w:ascii="Arial" w:eastAsia="Symbol" w:hAnsi="Arial" w:cs="Arial"/>
          <w:bCs/>
          <w:i/>
          <w:sz w:val="16"/>
          <w:lang w:val="en-US"/>
        </w:rPr>
        <w:t>financial assets (land, subsoil etc.), as well as intangible non</w:t>
      </w:r>
      <w:r w:rsidR="00A867D9" w:rsidRPr="0077093D">
        <w:rPr>
          <w:rFonts w:ascii="Arial" w:eastAsia="Symbol" w:hAnsi="Arial" w:cs="Arial"/>
          <w:bCs/>
          <w:i/>
          <w:sz w:val="16"/>
          <w:lang w:val="en-US"/>
        </w:rPr>
        <w:t>-</w:t>
      </w:r>
      <w:r w:rsidRPr="0077093D">
        <w:rPr>
          <w:rFonts w:ascii="Arial" w:eastAsia="Symbol" w:hAnsi="Arial" w:cs="Arial"/>
          <w:bCs/>
          <w:i/>
          <w:sz w:val="16"/>
          <w:lang w:val="en-US"/>
        </w:rPr>
        <w:t>produced non</w:t>
      </w:r>
      <w:r w:rsidR="00A867D9" w:rsidRPr="0077093D">
        <w:rPr>
          <w:rFonts w:ascii="Arial" w:eastAsia="Symbol" w:hAnsi="Arial" w:cs="Arial"/>
          <w:bCs/>
          <w:i/>
          <w:sz w:val="16"/>
          <w:lang w:val="en-US"/>
        </w:rPr>
        <w:t>-</w:t>
      </w:r>
      <w:r w:rsidRPr="0077093D">
        <w:rPr>
          <w:rFonts w:ascii="Arial" w:eastAsia="Symbol" w:hAnsi="Arial" w:cs="Arial"/>
          <w:bCs/>
          <w:i/>
          <w:sz w:val="16"/>
          <w:lang w:val="en-US"/>
        </w:rPr>
        <w:t xml:space="preserve">financial assets (patented entities, leases and other </w:t>
      </w:r>
      <w:r w:rsidR="009F4152" w:rsidRPr="0077093D">
        <w:rPr>
          <w:rFonts w:ascii="Arial" w:eastAsia="Symbol" w:hAnsi="Arial" w:cs="Arial"/>
          <w:bCs/>
          <w:i/>
          <w:sz w:val="16"/>
          <w:lang w:val="en-US"/>
        </w:rPr>
        <w:br/>
      </w:r>
      <w:r w:rsidRPr="0077093D">
        <w:rPr>
          <w:rFonts w:ascii="Arial" w:eastAsia="Symbol" w:hAnsi="Arial" w:cs="Arial"/>
          <w:bCs/>
          <w:i/>
          <w:sz w:val="16"/>
          <w:lang w:val="en-US"/>
        </w:rPr>
        <w:t>contracts with the right of transfer).</w:t>
      </w:r>
    </w:p>
    <w:p w:rsidR="00333EEE" w:rsidRPr="0077093D" w:rsidRDefault="00333EEE" w:rsidP="00214A53">
      <w:pPr>
        <w:spacing w:line="220" w:lineRule="exact"/>
        <w:ind w:firstLine="284"/>
        <w:jc w:val="both"/>
        <w:rPr>
          <w:lang w:val="en-US"/>
        </w:rPr>
      </w:pPr>
      <w:r w:rsidRPr="0077093D">
        <w:rPr>
          <w:rFonts w:ascii="Arial" w:eastAsia="Symbol" w:hAnsi="Arial" w:cs="Arial"/>
          <w:b/>
          <w:bCs/>
          <w:i/>
          <w:sz w:val="16"/>
          <w:lang w:val="en-US"/>
        </w:rPr>
        <w:t>Net lending (+) or net borrowing (</w:t>
      </w:r>
      <w:r w:rsidR="00A867D9" w:rsidRPr="0077093D">
        <w:rPr>
          <w:rFonts w:ascii="Arial" w:eastAsia="Symbol" w:hAnsi="Arial" w:cs="Arial"/>
          <w:b/>
          <w:bCs/>
          <w:i/>
          <w:sz w:val="16"/>
          <w:lang w:val="en-US"/>
        </w:rPr>
        <w:t>-</w:t>
      </w:r>
      <w:r w:rsidRPr="0077093D">
        <w:rPr>
          <w:rFonts w:ascii="Arial" w:eastAsia="Symbol" w:hAnsi="Arial" w:cs="Arial"/>
          <w:b/>
          <w:bCs/>
          <w:i/>
          <w:sz w:val="16"/>
          <w:lang w:val="en-US"/>
        </w:rPr>
        <w:t>)</w:t>
      </w:r>
      <w:r w:rsidRPr="0077093D">
        <w:rPr>
          <w:rFonts w:ascii="Arial" w:eastAsia="Symbol" w:hAnsi="Arial" w:cs="Arial"/>
          <w:bCs/>
          <w:i/>
          <w:sz w:val="16"/>
          <w:lang w:val="en-US"/>
        </w:rPr>
        <w:t xml:space="preserve"> represents excess or deficit of funds for investments in comparison with costs of net acquisition </w:t>
      </w:r>
      <w:r w:rsidR="00FE5B73" w:rsidRPr="0077093D">
        <w:rPr>
          <w:rFonts w:ascii="Arial" w:eastAsia="Symbol" w:hAnsi="Arial" w:cs="Arial"/>
          <w:bCs/>
          <w:i/>
          <w:sz w:val="16"/>
          <w:lang w:val="en-US"/>
        </w:rPr>
        <w:br/>
      </w:r>
      <w:r w:rsidRPr="0077093D">
        <w:rPr>
          <w:rFonts w:ascii="Arial" w:eastAsia="Symbol" w:hAnsi="Arial" w:cs="Arial"/>
          <w:bCs/>
          <w:i/>
          <w:sz w:val="16"/>
          <w:lang w:val="en-US"/>
        </w:rPr>
        <w:t>of non</w:t>
      </w:r>
      <w:r w:rsidR="00A867D9" w:rsidRPr="0077093D">
        <w:rPr>
          <w:rFonts w:ascii="Arial" w:eastAsia="Symbol" w:hAnsi="Arial" w:cs="Arial"/>
          <w:bCs/>
          <w:i/>
          <w:sz w:val="16"/>
          <w:lang w:val="en-US"/>
        </w:rPr>
        <w:t>-</w:t>
      </w:r>
      <w:r w:rsidRPr="0077093D">
        <w:rPr>
          <w:rFonts w:ascii="Arial" w:eastAsia="Symbol" w:hAnsi="Arial" w:cs="Arial"/>
          <w:bCs/>
          <w:i/>
          <w:sz w:val="16"/>
          <w:lang w:val="en-US"/>
        </w:rPr>
        <w:t xml:space="preserve">financial assets. At level of economy as a whole net lending or net borrowing shows the amount of resources, that country provides </w:t>
      </w:r>
      <w:r w:rsidR="00FE5B73" w:rsidRPr="0077093D">
        <w:rPr>
          <w:rFonts w:ascii="Arial" w:eastAsia="Symbol" w:hAnsi="Arial" w:cs="Arial"/>
          <w:bCs/>
          <w:i/>
          <w:sz w:val="16"/>
          <w:lang w:val="en-US"/>
        </w:rPr>
        <w:br/>
      </w:r>
      <w:r w:rsidRPr="0077093D">
        <w:rPr>
          <w:rFonts w:ascii="Arial" w:eastAsia="Symbol" w:hAnsi="Arial" w:cs="Arial"/>
          <w:bCs/>
          <w:i/>
          <w:sz w:val="16"/>
          <w:lang w:val="en-US"/>
        </w:rPr>
        <w:t xml:space="preserve">to "the rest of the world" or "the rest of the world" provides to country on refundable </w:t>
      </w:r>
      <w:proofErr w:type="gramStart"/>
      <w:r w:rsidRPr="0077093D">
        <w:rPr>
          <w:rFonts w:ascii="Arial" w:eastAsia="Symbol" w:hAnsi="Arial" w:cs="Arial"/>
          <w:bCs/>
          <w:i/>
          <w:sz w:val="16"/>
          <w:lang w:val="en-US"/>
        </w:rPr>
        <w:t>and  recurrent</w:t>
      </w:r>
      <w:proofErr w:type="gramEnd"/>
      <w:r w:rsidRPr="0077093D">
        <w:rPr>
          <w:rFonts w:ascii="Arial" w:eastAsia="Symbol" w:hAnsi="Arial" w:cs="Arial"/>
          <w:bCs/>
          <w:i/>
          <w:sz w:val="16"/>
          <w:lang w:val="en-US"/>
        </w:rPr>
        <w:t xml:space="preserve"> basis.</w:t>
      </w:r>
    </w:p>
    <w:p w:rsidR="00333EEE" w:rsidRPr="0077093D" w:rsidRDefault="00333EEE" w:rsidP="00214A53">
      <w:pPr>
        <w:spacing w:line="220" w:lineRule="exact"/>
        <w:ind w:firstLine="284"/>
        <w:jc w:val="both"/>
        <w:rPr>
          <w:lang w:val="en-US"/>
        </w:rPr>
      </w:pPr>
      <w:proofErr w:type="gramStart"/>
      <w:r w:rsidRPr="0077093D">
        <w:rPr>
          <w:rFonts w:ascii="Arial" w:eastAsia="Symbol" w:hAnsi="Arial" w:cs="Arial"/>
          <w:b/>
          <w:bCs/>
          <w:i/>
          <w:sz w:val="16"/>
          <w:lang w:val="en-US"/>
        </w:rPr>
        <w:t xml:space="preserve">Tables </w:t>
      </w:r>
      <w:r w:rsidR="004A524B" w:rsidRPr="0077093D">
        <w:rPr>
          <w:rFonts w:ascii="Arial" w:eastAsia="Symbol" w:hAnsi="Arial" w:cs="Arial"/>
          <w:b/>
          <w:i/>
          <w:sz w:val="16"/>
          <w:lang w:val="en-US"/>
        </w:rPr>
        <w:t>12.</w:t>
      </w:r>
      <w:r w:rsidR="00EC752D" w:rsidRPr="0077093D">
        <w:rPr>
          <w:rFonts w:ascii="Arial" w:eastAsia="Symbol" w:hAnsi="Arial" w:cs="Arial"/>
          <w:b/>
          <w:i/>
          <w:sz w:val="16"/>
          <w:lang w:val="en-US"/>
        </w:rPr>
        <w:t>1</w:t>
      </w:r>
      <w:r w:rsidR="002612F4" w:rsidRPr="0077093D">
        <w:rPr>
          <w:rFonts w:ascii="Arial" w:eastAsia="Symbol" w:hAnsi="Arial" w:cs="Arial"/>
          <w:b/>
          <w:i/>
          <w:sz w:val="16"/>
          <w:lang w:val="en-US"/>
        </w:rPr>
        <w:t>3</w:t>
      </w:r>
      <w:r w:rsidRPr="0077093D">
        <w:rPr>
          <w:rFonts w:ascii="Arial" w:eastAsia="Symbol" w:hAnsi="Arial" w:cs="Arial"/>
          <w:b/>
          <w:bCs/>
          <w:i/>
          <w:sz w:val="16"/>
          <w:lang w:val="en-US"/>
        </w:rPr>
        <w:t xml:space="preserve">, </w:t>
      </w:r>
      <w:r w:rsidR="004A524B" w:rsidRPr="0077093D">
        <w:rPr>
          <w:rFonts w:ascii="Arial" w:eastAsia="Symbol" w:hAnsi="Arial" w:cs="Arial"/>
          <w:b/>
          <w:bCs/>
          <w:i/>
          <w:sz w:val="16"/>
          <w:lang w:val="en-US"/>
        </w:rPr>
        <w:t>12.</w:t>
      </w:r>
      <w:r w:rsidR="00BC7846" w:rsidRPr="0077093D">
        <w:rPr>
          <w:rFonts w:ascii="Arial" w:eastAsia="Symbol" w:hAnsi="Arial" w:cs="Arial"/>
          <w:b/>
          <w:bCs/>
          <w:i/>
          <w:sz w:val="16"/>
          <w:lang w:val="en-US"/>
        </w:rPr>
        <w:t>1</w:t>
      </w:r>
      <w:r w:rsidR="002612F4" w:rsidRPr="0077093D">
        <w:rPr>
          <w:rFonts w:ascii="Arial" w:eastAsia="Symbol" w:hAnsi="Arial" w:cs="Arial"/>
          <w:b/>
          <w:bCs/>
          <w:i/>
          <w:sz w:val="16"/>
          <w:lang w:val="en-US"/>
        </w:rPr>
        <w:t>4</w:t>
      </w:r>
      <w:r w:rsidRPr="0077093D">
        <w:rPr>
          <w:rFonts w:ascii="Arial" w:eastAsia="Symbol" w:hAnsi="Arial" w:cs="Arial"/>
          <w:b/>
          <w:bCs/>
          <w:i/>
          <w:sz w:val="16"/>
          <w:lang w:val="en-US"/>
        </w:rPr>
        <w:t>.</w:t>
      </w:r>
      <w:proofErr w:type="gramEnd"/>
      <w:r w:rsidRPr="0077093D">
        <w:rPr>
          <w:rFonts w:ascii="Arial" w:eastAsia="Symbol" w:hAnsi="Arial" w:cs="Arial"/>
          <w:b/>
          <w:bCs/>
          <w:i/>
          <w:sz w:val="16"/>
          <w:lang w:val="en-US"/>
        </w:rPr>
        <w:t xml:space="preserve"> Institutional sector</w:t>
      </w:r>
      <w:r w:rsidRPr="0077093D">
        <w:rPr>
          <w:rFonts w:ascii="Arial" w:eastAsia="Symbol" w:hAnsi="Arial" w:cs="Arial"/>
          <w:bCs/>
          <w:i/>
          <w:sz w:val="16"/>
          <w:lang w:val="en-US"/>
        </w:rPr>
        <w:t xml:space="preserve"> is a set of institutional units, homogeneous in terms of functions they perform </w:t>
      </w:r>
      <w:r w:rsidR="009F4152" w:rsidRPr="0077093D">
        <w:rPr>
          <w:rFonts w:ascii="Arial" w:eastAsia="Symbol" w:hAnsi="Arial" w:cs="Arial"/>
          <w:bCs/>
          <w:i/>
          <w:sz w:val="16"/>
          <w:lang w:val="en-US"/>
        </w:rPr>
        <w:br/>
      </w:r>
      <w:r w:rsidRPr="0077093D">
        <w:rPr>
          <w:rFonts w:ascii="Arial" w:eastAsia="Symbol" w:hAnsi="Arial" w:cs="Arial"/>
          <w:bCs/>
          <w:i/>
          <w:sz w:val="16"/>
          <w:lang w:val="en-US"/>
        </w:rPr>
        <w:t>in economic process, as well as funding sources.</w:t>
      </w:r>
    </w:p>
    <w:p w:rsidR="00333EEE" w:rsidRPr="0077093D" w:rsidRDefault="00333EEE" w:rsidP="00214A53">
      <w:pPr>
        <w:pStyle w:val="21"/>
        <w:spacing w:line="220" w:lineRule="exact"/>
        <w:ind w:left="0"/>
        <w:rPr>
          <w:lang w:val="en-US"/>
        </w:rPr>
      </w:pPr>
      <w:r w:rsidRPr="0077093D">
        <w:rPr>
          <w:rFonts w:eastAsia="Symbol"/>
          <w:b/>
          <w:i/>
          <w:lang w:val="en-US"/>
        </w:rPr>
        <w:t>Non</w:t>
      </w:r>
      <w:r w:rsidR="00A867D9" w:rsidRPr="0077093D">
        <w:rPr>
          <w:rFonts w:eastAsia="Symbol"/>
          <w:b/>
          <w:i/>
          <w:lang w:val="en-US"/>
        </w:rPr>
        <w:t>-</w:t>
      </w:r>
      <w:r w:rsidRPr="0077093D">
        <w:rPr>
          <w:rFonts w:eastAsia="Symbol"/>
          <w:b/>
          <w:i/>
          <w:lang w:val="en-US"/>
        </w:rPr>
        <w:t>financial corporations sector</w:t>
      </w:r>
      <w:r w:rsidRPr="0077093D">
        <w:rPr>
          <w:rFonts w:eastAsia="Symbol"/>
          <w:i/>
          <w:lang w:val="en-US"/>
        </w:rPr>
        <w:t xml:space="preserve"> includes institutional units, whose main function is production of goods and non</w:t>
      </w:r>
      <w:r w:rsidR="00A867D9" w:rsidRPr="0077093D">
        <w:rPr>
          <w:rFonts w:eastAsia="Symbol"/>
          <w:i/>
          <w:lang w:val="en-US"/>
        </w:rPr>
        <w:t>-</w:t>
      </w:r>
      <w:r w:rsidRPr="0077093D">
        <w:rPr>
          <w:rFonts w:eastAsia="Symbol"/>
          <w:i/>
          <w:lang w:val="en-US"/>
        </w:rPr>
        <w:t xml:space="preserve">financial services to sell them on the market </w:t>
      </w:r>
      <w:proofErr w:type="gramStart"/>
      <w:r w:rsidRPr="0077093D">
        <w:rPr>
          <w:rFonts w:eastAsia="Symbol"/>
          <w:i/>
          <w:lang w:val="en-US"/>
        </w:rPr>
        <w:t>and  to</w:t>
      </w:r>
      <w:proofErr w:type="gramEnd"/>
      <w:r w:rsidRPr="0077093D">
        <w:rPr>
          <w:rFonts w:eastAsia="Symbol"/>
          <w:i/>
          <w:lang w:val="en-US"/>
        </w:rPr>
        <w:t xml:space="preserve"> make a profit. The costs of production are charged against sales.</w:t>
      </w:r>
    </w:p>
    <w:p w:rsidR="00333EEE" w:rsidRPr="0077093D" w:rsidRDefault="00333EEE" w:rsidP="00214A53">
      <w:pPr>
        <w:pStyle w:val="21"/>
        <w:spacing w:line="220" w:lineRule="exact"/>
        <w:ind w:left="0"/>
        <w:rPr>
          <w:lang w:val="en-US"/>
        </w:rPr>
      </w:pPr>
      <w:r w:rsidRPr="0077093D">
        <w:rPr>
          <w:rFonts w:eastAsia="Symbol"/>
          <w:b/>
          <w:i/>
          <w:lang w:val="en-US"/>
        </w:rPr>
        <w:t>Financial corporations</w:t>
      </w:r>
      <w:r w:rsidRPr="0077093D">
        <w:rPr>
          <w:rFonts w:eastAsia="Symbol"/>
          <w:i/>
          <w:lang w:val="en-US"/>
        </w:rPr>
        <w:t xml:space="preserve"> </w:t>
      </w:r>
      <w:r w:rsidRPr="0077093D">
        <w:rPr>
          <w:rFonts w:eastAsia="Symbol"/>
          <w:b/>
          <w:i/>
          <w:lang w:val="en-US"/>
        </w:rPr>
        <w:t>sector</w:t>
      </w:r>
      <w:r w:rsidRPr="0077093D">
        <w:rPr>
          <w:rFonts w:eastAsia="Symbol"/>
          <w:i/>
          <w:lang w:val="en-US"/>
        </w:rPr>
        <w:t xml:space="preserve"> includes all corporations and quasi</w:t>
      </w:r>
      <w:r w:rsidR="00A867D9" w:rsidRPr="0077093D">
        <w:rPr>
          <w:rFonts w:eastAsia="Symbol"/>
          <w:i/>
          <w:lang w:val="en-US"/>
        </w:rPr>
        <w:t>-</w:t>
      </w:r>
      <w:r w:rsidRPr="0077093D">
        <w:rPr>
          <w:rFonts w:eastAsia="Symbol"/>
          <w:i/>
          <w:lang w:val="en-US"/>
        </w:rPr>
        <w:t xml:space="preserve">corporations, the main function of which is provision of financial </w:t>
      </w:r>
      <w:r w:rsidR="009F4152" w:rsidRPr="0077093D">
        <w:rPr>
          <w:rFonts w:eastAsia="Symbol"/>
          <w:bCs/>
          <w:i/>
          <w:lang w:val="en-US"/>
        </w:rPr>
        <w:br/>
      </w:r>
      <w:r w:rsidRPr="0077093D">
        <w:rPr>
          <w:rFonts w:eastAsia="Symbol"/>
          <w:i/>
          <w:lang w:val="en-US"/>
        </w:rPr>
        <w:t xml:space="preserve">intermediation or auxiliary financial activities. Bank of Russia belongs to this sector. Since 2005 the sector </w:t>
      </w:r>
      <w:proofErr w:type="gramStart"/>
      <w:r w:rsidRPr="0077093D">
        <w:rPr>
          <w:rFonts w:eastAsia="Symbol"/>
          <w:i/>
          <w:lang w:val="en-US"/>
        </w:rPr>
        <w:t>includes  non</w:t>
      </w:r>
      <w:proofErr w:type="gramEnd"/>
      <w:r w:rsidR="00A867D9" w:rsidRPr="0077093D">
        <w:rPr>
          <w:rFonts w:eastAsia="Symbol"/>
          <w:i/>
          <w:lang w:val="en-US"/>
        </w:rPr>
        <w:t>-</w:t>
      </w:r>
      <w:r w:rsidRPr="0077093D">
        <w:rPr>
          <w:rFonts w:eastAsia="Symbol"/>
          <w:i/>
          <w:lang w:val="en-US"/>
        </w:rPr>
        <w:t>state pension funds.</w:t>
      </w:r>
    </w:p>
    <w:p w:rsidR="00333EEE" w:rsidRPr="0077093D" w:rsidRDefault="00333EEE" w:rsidP="00214A53">
      <w:pPr>
        <w:pStyle w:val="212"/>
        <w:spacing w:line="220" w:lineRule="exact"/>
        <w:ind w:left="0"/>
        <w:rPr>
          <w:lang w:val="en-GB"/>
        </w:rPr>
      </w:pPr>
      <w:r w:rsidRPr="0077093D">
        <w:rPr>
          <w:b/>
          <w:i/>
          <w:lang w:val="en-US"/>
        </w:rPr>
        <w:t>General government sector</w:t>
      </w:r>
      <w:r w:rsidRPr="0077093D">
        <w:rPr>
          <w:i/>
          <w:lang w:val="en-US"/>
        </w:rPr>
        <w:t xml:space="preserve"> combines institutional units, performing functions of government as the main activity. Functions </w:t>
      </w:r>
      <w:r w:rsidR="009F4152" w:rsidRPr="0077093D">
        <w:rPr>
          <w:rFonts w:eastAsia="Symbol"/>
          <w:bCs/>
          <w:i/>
          <w:lang w:val="en-US"/>
        </w:rPr>
        <w:br/>
      </w:r>
      <w:r w:rsidRPr="0077093D">
        <w:rPr>
          <w:i/>
          <w:lang w:val="en-US"/>
        </w:rPr>
        <w:t>of government units are as follows:</w:t>
      </w:r>
    </w:p>
    <w:p w:rsidR="00333EEE" w:rsidRPr="0077093D" w:rsidRDefault="00333EEE" w:rsidP="00214A53">
      <w:pPr>
        <w:pStyle w:val="21"/>
        <w:spacing w:line="220" w:lineRule="exact"/>
        <w:ind w:left="0"/>
        <w:rPr>
          <w:lang w:val="en-US"/>
        </w:rPr>
      </w:pPr>
      <w:proofErr w:type="gramStart"/>
      <w:r w:rsidRPr="0077093D">
        <w:rPr>
          <w:rFonts w:eastAsia="Symbol"/>
          <w:bCs/>
          <w:i/>
          <w:lang w:val="en-US"/>
        </w:rPr>
        <w:t>acceptance</w:t>
      </w:r>
      <w:proofErr w:type="gramEnd"/>
      <w:r w:rsidRPr="0077093D">
        <w:rPr>
          <w:rFonts w:eastAsia="Symbol"/>
          <w:bCs/>
          <w:i/>
          <w:lang w:val="en-US"/>
        </w:rPr>
        <w:t xml:space="preserve"> of responsibility for</w:t>
      </w:r>
      <w:r w:rsidRPr="0077093D">
        <w:rPr>
          <w:rFonts w:eastAsia="Symbol"/>
          <w:i/>
          <w:lang w:val="en-US"/>
        </w:rPr>
        <w:t xml:space="preserve"> </w:t>
      </w:r>
      <w:r w:rsidRPr="0077093D">
        <w:rPr>
          <w:rFonts w:eastAsia="Symbol"/>
          <w:bCs/>
          <w:i/>
          <w:lang w:val="en-US"/>
        </w:rPr>
        <w:t>provision of the society with goods and services on a nonmarket basis for their collective or individual consumption;</w:t>
      </w:r>
    </w:p>
    <w:p w:rsidR="00333EEE" w:rsidRPr="0077093D" w:rsidRDefault="00333EEE" w:rsidP="00214A53">
      <w:pPr>
        <w:pStyle w:val="21"/>
        <w:spacing w:line="220" w:lineRule="exact"/>
        <w:ind w:left="0"/>
        <w:rPr>
          <w:lang w:val="en-US"/>
        </w:rPr>
      </w:pPr>
      <w:proofErr w:type="gramStart"/>
      <w:r w:rsidRPr="0077093D">
        <w:rPr>
          <w:rFonts w:eastAsia="Symbol"/>
          <w:bCs/>
          <w:i/>
          <w:lang w:val="en-US"/>
        </w:rPr>
        <w:t>redistribution</w:t>
      </w:r>
      <w:proofErr w:type="gramEnd"/>
      <w:r w:rsidRPr="0077093D">
        <w:rPr>
          <w:rFonts w:eastAsia="Symbol"/>
          <w:bCs/>
          <w:i/>
          <w:lang w:val="en-US"/>
        </w:rPr>
        <w:t xml:space="preserve"> of income and wealth by means of transfers and subsidies.</w:t>
      </w:r>
    </w:p>
    <w:p w:rsidR="007B6124" w:rsidRPr="0077093D" w:rsidRDefault="007B6124" w:rsidP="00214A53">
      <w:pPr>
        <w:pStyle w:val="21"/>
        <w:spacing w:line="220" w:lineRule="exact"/>
        <w:ind w:left="0"/>
        <w:rPr>
          <w:lang w:val="en-US"/>
        </w:rPr>
      </w:pPr>
      <w:r w:rsidRPr="0077093D">
        <w:rPr>
          <w:rFonts w:eastAsia="Symbol"/>
          <w:bCs/>
          <w:i/>
          <w:lang w:val="en-US"/>
        </w:rPr>
        <w:t>Institutional units of the public administration sector carry out their activities at the expense of financial resources of budgets of all levels, as well as from income</w:t>
      </w:r>
      <w:r w:rsidR="00A867D9" w:rsidRPr="0077093D">
        <w:rPr>
          <w:rFonts w:eastAsia="Symbol"/>
          <w:bCs/>
          <w:i/>
          <w:lang w:val="en-US"/>
        </w:rPr>
        <w:t>-</w:t>
      </w:r>
      <w:r w:rsidRPr="0077093D">
        <w:rPr>
          <w:rFonts w:eastAsia="Symbol"/>
          <w:bCs/>
          <w:i/>
          <w:lang w:val="en-US"/>
        </w:rPr>
        <w:t>generating activities</w:t>
      </w:r>
      <w:proofErr w:type="gramStart"/>
      <w:r w:rsidRPr="0077093D">
        <w:rPr>
          <w:rFonts w:eastAsia="Symbol"/>
          <w:bCs/>
          <w:i/>
          <w:lang w:val="en-US"/>
        </w:rPr>
        <w:t>..</w:t>
      </w:r>
      <w:proofErr w:type="gramEnd"/>
      <w:r w:rsidRPr="0077093D">
        <w:rPr>
          <w:rFonts w:eastAsia="Symbol"/>
          <w:bCs/>
          <w:i/>
          <w:lang w:val="en-US"/>
        </w:rPr>
        <w:t xml:space="preserve"> </w:t>
      </w:r>
    </w:p>
    <w:p w:rsidR="00333EEE" w:rsidRPr="0077093D" w:rsidRDefault="007B6124" w:rsidP="00214A53">
      <w:pPr>
        <w:pStyle w:val="21"/>
        <w:spacing w:line="220" w:lineRule="exact"/>
        <w:ind w:left="0"/>
        <w:rPr>
          <w:lang w:val="en-US"/>
        </w:rPr>
      </w:pPr>
      <w:r w:rsidRPr="0077093D">
        <w:rPr>
          <w:rFonts w:eastAsia="Symbol"/>
          <w:b/>
          <w:bCs/>
          <w:i/>
          <w:lang w:val="en-US"/>
        </w:rPr>
        <w:lastRenderedPageBreak/>
        <w:t>Households sector</w:t>
      </w:r>
      <w:r w:rsidRPr="0077093D">
        <w:rPr>
          <w:rFonts w:eastAsia="Symbol"/>
          <w:bCs/>
          <w:i/>
          <w:lang w:val="en-US"/>
        </w:rPr>
        <w:t xml:space="preserve"> is a set of households, main functions </w:t>
      </w:r>
      <w:r w:rsidR="00333EEE" w:rsidRPr="0077093D">
        <w:rPr>
          <w:rFonts w:eastAsia="Symbol"/>
          <w:bCs/>
          <w:i/>
          <w:lang w:val="en-US"/>
        </w:rPr>
        <w:t xml:space="preserve">of which  are consumption of goods and services, as well as production </w:t>
      </w:r>
      <w:r w:rsidR="00FE5B73" w:rsidRPr="0077093D">
        <w:rPr>
          <w:rFonts w:eastAsia="Symbol"/>
          <w:bCs/>
          <w:i/>
          <w:lang w:val="en-US"/>
        </w:rPr>
        <w:br/>
      </w:r>
      <w:r w:rsidR="00333EEE" w:rsidRPr="0077093D">
        <w:rPr>
          <w:rFonts w:eastAsia="Symbol"/>
          <w:bCs/>
          <w:i/>
          <w:lang w:val="en-US"/>
        </w:rPr>
        <w:t>of goods and services for sale and own use, including unincorporated enterprises belonging to households. The functions of households sector also include participation in production of other institutional sectors as employees.</w:t>
      </w:r>
    </w:p>
    <w:p w:rsidR="00333EEE" w:rsidRPr="0077093D" w:rsidRDefault="007B6124" w:rsidP="00214A53">
      <w:pPr>
        <w:pStyle w:val="21"/>
        <w:spacing w:line="220" w:lineRule="exact"/>
        <w:ind w:left="0"/>
        <w:rPr>
          <w:lang w:val="en-US"/>
        </w:rPr>
      </w:pPr>
      <w:r w:rsidRPr="0077093D">
        <w:rPr>
          <w:rFonts w:eastAsia="Symbol"/>
          <w:b/>
          <w:bCs/>
          <w:i/>
          <w:lang w:val="en-US"/>
        </w:rPr>
        <w:t xml:space="preserve">Production activities </w:t>
      </w:r>
      <w:proofErr w:type="gramStart"/>
      <w:r w:rsidRPr="0077093D">
        <w:rPr>
          <w:rFonts w:eastAsia="Symbol"/>
          <w:b/>
          <w:bCs/>
          <w:i/>
          <w:lang w:val="en-US"/>
        </w:rPr>
        <w:t>of  households</w:t>
      </w:r>
      <w:proofErr w:type="gramEnd"/>
      <w:r w:rsidRPr="0077093D">
        <w:rPr>
          <w:rFonts w:eastAsia="Symbol"/>
          <w:b/>
          <w:bCs/>
          <w:i/>
          <w:lang w:val="en-US"/>
        </w:rPr>
        <w:t xml:space="preserve"> </w:t>
      </w:r>
      <w:r w:rsidR="00333EEE" w:rsidRPr="0077093D">
        <w:rPr>
          <w:rFonts w:eastAsia="Symbol"/>
          <w:bCs/>
          <w:i/>
          <w:lang w:val="en-US"/>
        </w:rPr>
        <w:t>are</w:t>
      </w:r>
      <w:r w:rsidR="00333EEE" w:rsidRPr="0077093D">
        <w:rPr>
          <w:rFonts w:eastAsia="Symbol"/>
          <w:b/>
          <w:bCs/>
          <w:i/>
          <w:lang w:val="en-US"/>
        </w:rPr>
        <w:t xml:space="preserve"> </w:t>
      </w:r>
      <w:r w:rsidR="00333EEE" w:rsidRPr="0077093D">
        <w:rPr>
          <w:rFonts w:eastAsia="Symbol"/>
          <w:bCs/>
          <w:i/>
          <w:lang w:val="en-US"/>
        </w:rPr>
        <w:t xml:space="preserve">carried out at  their own enterprises, that do not  have status of legal entities and are </w:t>
      </w:r>
      <w:r w:rsidR="009F4152" w:rsidRPr="0077093D">
        <w:rPr>
          <w:rFonts w:eastAsia="Symbol"/>
          <w:bCs/>
          <w:i/>
          <w:lang w:val="en-US"/>
        </w:rPr>
        <w:br/>
      </w:r>
      <w:r w:rsidR="00333EEE" w:rsidRPr="0077093D">
        <w:rPr>
          <w:rFonts w:eastAsia="Symbol"/>
          <w:bCs/>
          <w:i/>
          <w:lang w:val="en-US"/>
        </w:rPr>
        <w:t>in sole or joint ownership of households.</w:t>
      </w:r>
    </w:p>
    <w:p w:rsidR="00333EEE" w:rsidRPr="0077093D" w:rsidRDefault="00333EEE" w:rsidP="00214A53">
      <w:pPr>
        <w:pStyle w:val="21"/>
        <w:spacing w:line="220" w:lineRule="exact"/>
        <w:ind w:left="0"/>
        <w:rPr>
          <w:lang w:val="en-US"/>
        </w:rPr>
      </w:pPr>
      <w:r w:rsidRPr="0077093D">
        <w:rPr>
          <w:rFonts w:eastAsia="Symbol"/>
          <w:b/>
          <w:bCs/>
          <w:i/>
          <w:lang w:val="en-US"/>
        </w:rPr>
        <w:t>Non</w:t>
      </w:r>
      <w:r w:rsidR="00A867D9" w:rsidRPr="0077093D">
        <w:rPr>
          <w:rFonts w:eastAsia="Symbol"/>
          <w:b/>
          <w:bCs/>
          <w:i/>
          <w:lang w:val="en-US"/>
        </w:rPr>
        <w:t>-</w:t>
      </w:r>
      <w:r w:rsidRPr="0077093D">
        <w:rPr>
          <w:rFonts w:eastAsia="Symbol"/>
          <w:b/>
          <w:bCs/>
          <w:i/>
          <w:lang w:val="en-US"/>
        </w:rPr>
        <w:t>profit institutions serving households sector</w:t>
      </w:r>
      <w:r w:rsidRPr="0077093D">
        <w:rPr>
          <w:rFonts w:eastAsia="Symbol"/>
          <w:bCs/>
          <w:i/>
          <w:lang w:val="en-US"/>
        </w:rPr>
        <w:t xml:space="preserve"> </w:t>
      </w:r>
      <w:r w:rsidR="007B6124" w:rsidRPr="0077093D">
        <w:rPr>
          <w:rFonts w:eastAsia="Symbol"/>
          <w:bCs/>
          <w:i/>
          <w:lang w:val="en-US"/>
        </w:rPr>
        <w:t xml:space="preserve">(NPISH) </w:t>
      </w:r>
      <w:r w:rsidRPr="0077093D">
        <w:rPr>
          <w:rFonts w:eastAsia="Symbol"/>
          <w:bCs/>
          <w:i/>
          <w:lang w:val="en-US"/>
        </w:rPr>
        <w:t>combines nonmarket non</w:t>
      </w:r>
      <w:r w:rsidR="00A867D9" w:rsidRPr="0077093D">
        <w:rPr>
          <w:rFonts w:eastAsia="Symbol"/>
          <w:bCs/>
          <w:i/>
          <w:lang w:val="en-US"/>
        </w:rPr>
        <w:t>-</w:t>
      </w:r>
      <w:r w:rsidRPr="0077093D">
        <w:rPr>
          <w:rFonts w:eastAsia="Symbol"/>
          <w:bCs/>
          <w:i/>
          <w:lang w:val="en-US"/>
        </w:rPr>
        <w:t xml:space="preserve">profit institutions, funded and controlled </w:t>
      </w:r>
      <w:r w:rsidR="00FE5B73" w:rsidRPr="0077093D">
        <w:rPr>
          <w:rFonts w:eastAsia="Symbol"/>
          <w:bCs/>
          <w:i/>
          <w:lang w:val="en-US"/>
        </w:rPr>
        <w:br/>
      </w:r>
      <w:r w:rsidRPr="0077093D">
        <w:rPr>
          <w:rFonts w:eastAsia="Symbol"/>
          <w:bCs/>
          <w:i/>
          <w:lang w:val="en-US"/>
        </w:rPr>
        <w:t>by households.</w:t>
      </w:r>
    </w:p>
    <w:p w:rsidR="001162FF" w:rsidRPr="0077093D" w:rsidRDefault="001162FF" w:rsidP="001162FF">
      <w:pPr>
        <w:spacing w:line="220" w:lineRule="exact"/>
        <w:ind w:firstLine="284"/>
        <w:jc w:val="both"/>
        <w:rPr>
          <w:rFonts w:ascii="Arial" w:hAnsi="Arial" w:cs="Arial"/>
          <w:i/>
          <w:sz w:val="16"/>
          <w:szCs w:val="16"/>
          <w:lang w:val="en-US" w:eastAsia="ru-RU"/>
        </w:rPr>
      </w:pPr>
      <w:proofErr w:type="gramStart"/>
      <w:r w:rsidRPr="0077093D">
        <w:rPr>
          <w:rFonts w:ascii="Arial" w:eastAsia="Symbol" w:hAnsi="Arial" w:cs="Arial"/>
          <w:b/>
          <w:i/>
          <w:sz w:val="16"/>
          <w:szCs w:val="16"/>
          <w:lang w:val="en-US" w:eastAsia="en-US"/>
        </w:rPr>
        <w:t>Tables 12.9 – 12.11</w:t>
      </w:r>
      <w:r w:rsidRPr="0077093D">
        <w:rPr>
          <w:rFonts w:ascii="Arial" w:eastAsia="Symbol" w:hAnsi="Arial" w:cs="Arial"/>
          <w:i/>
          <w:sz w:val="16"/>
          <w:szCs w:val="16"/>
          <w:lang w:val="en-US" w:eastAsia="en-US"/>
        </w:rPr>
        <w:t>.</w:t>
      </w:r>
      <w:proofErr w:type="gramEnd"/>
      <w:r w:rsidRPr="0077093D">
        <w:rPr>
          <w:rFonts w:ascii="Arial" w:hAnsi="Arial" w:cs="Arial"/>
          <w:i/>
          <w:sz w:val="16"/>
          <w:szCs w:val="16"/>
          <w:lang w:val="en-US" w:eastAsia="ru-RU"/>
        </w:rPr>
        <w:t xml:space="preserve"> A </w:t>
      </w:r>
      <w:r w:rsidRPr="0077093D">
        <w:rPr>
          <w:rFonts w:ascii="Arial" w:hAnsi="Arial" w:cs="Arial"/>
          <w:b/>
          <w:i/>
          <w:sz w:val="16"/>
          <w:szCs w:val="16"/>
          <w:lang w:val="en-US" w:eastAsia="ru-RU"/>
        </w:rPr>
        <w:t>financial account</w:t>
      </w:r>
      <w:r w:rsidRPr="0077093D">
        <w:rPr>
          <w:rFonts w:ascii="Arial" w:hAnsi="Arial" w:cs="Arial"/>
          <w:i/>
          <w:sz w:val="16"/>
          <w:szCs w:val="16"/>
          <w:lang w:val="en-US" w:eastAsia="ru-RU"/>
        </w:rPr>
        <w:t xml:space="preserve"> is a part of the system of national accounts and is compiled in accordance with the </w:t>
      </w:r>
      <w:r w:rsidRPr="0077093D">
        <w:rPr>
          <w:rFonts w:ascii="Arial" w:eastAsiaTheme="minorHAnsi" w:hAnsi="Arial" w:cs="Arial"/>
          <w:bCs/>
          <w:i/>
          <w:sz w:val="16"/>
          <w:szCs w:val="16"/>
          <w:shd w:val="clear" w:color="auto" w:fill="FFFFFF"/>
          <w:lang w:val="en-US" w:eastAsia="en-US"/>
        </w:rPr>
        <w:t>System of National Accounts 2008</w:t>
      </w:r>
      <w:r w:rsidRPr="0077093D">
        <w:rPr>
          <w:rFonts w:ascii="Arial" w:eastAsiaTheme="minorHAnsi" w:hAnsi="Arial" w:cs="Arial"/>
          <w:i/>
          <w:sz w:val="16"/>
          <w:szCs w:val="16"/>
          <w:shd w:val="clear" w:color="auto" w:fill="FFFFFF"/>
          <w:lang w:val="en-US" w:eastAsia="en-US"/>
        </w:rPr>
        <w:t> (2008 SNA)</w:t>
      </w:r>
      <w:r w:rsidRPr="0077093D">
        <w:rPr>
          <w:rFonts w:ascii="Arial" w:hAnsi="Arial" w:cs="Arial"/>
          <w:i/>
          <w:sz w:val="16"/>
          <w:szCs w:val="16"/>
          <w:lang w:val="en-US" w:eastAsia="ru-RU"/>
        </w:rPr>
        <w:t>.</w:t>
      </w:r>
    </w:p>
    <w:p w:rsidR="001162FF" w:rsidRPr="0077093D" w:rsidRDefault="001162FF" w:rsidP="001162FF">
      <w:pPr>
        <w:pStyle w:val="212"/>
        <w:spacing w:line="220" w:lineRule="exact"/>
        <w:ind w:left="0"/>
        <w:rPr>
          <w:rFonts w:eastAsia="Symbol"/>
          <w:i/>
          <w:spacing w:val="-2"/>
          <w:lang w:val="en-US"/>
        </w:rPr>
      </w:pPr>
      <w:r w:rsidRPr="0077093D">
        <w:rPr>
          <w:rFonts w:eastAsia="Symbol"/>
          <w:i/>
          <w:spacing w:val="-2"/>
          <w:lang w:val="en-US"/>
        </w:rPr>
        <w:t xml:space="preserve">Financial accounts are an important information basis for conducting an in-depth study of financial flows in the economy as part of </w:t>
      </w:r>
      <w:r w:rsidRPr="0077093D">
        <w:rPr>
          <w:rFonts w:eastAsia="Symbol"/>
          <w:i/>
          <w:spacing w:val="-2"/>
          <w:lang w:val="en-US"/>
        </w:rPr>
        <w:br/>
        <w:t xml:space="preserve">macroeconomic analysis. Such a study allows not only assessing the financial assets and liabilities of economic agents structure, but also to timely identify emerging risks and financial imbalances in various sectors of the economy that aimed for maintaining financial stability </w:t>
      </w:r>
      <w:r w:rsidRPr="0077093D">
        <w:rPr>
          <w:rFonts w:eastAsia="Symbol"/>
          <w:i/>
          <w:spacing w:val="-2"/>
          <w:lang w:val="en-US"/>
        </w:rPr>
        <w:br/>
        <w:t>and macroprudential regulation. In addition, financial accounts and financial assets and liabilities balance sheets are a data source for analyzing the economy sectors for which detailed information is not available, such as non-financial corporation and household sectors.</w:t>
      </w:r>
    </w:p>
    <w:p w:rsidR="001162FF" w:rsidRPr="0077093D" w:rsidRDefault="001162FF" w:rsidP="001162FF">
      <w:pPr>
        <w:pStyle w:val="212"/>
        <w:spacing w:line="220" w:lineRule="exact"/>
        <w:ind w:left="0"/>
        <w:rPr>
          <w:rFonts w:eastAsia="Symbol"/>
          <w:i/>
          <w:spacing w:val="-2"/>
          <w:lang w:val="en-US"/>
        </w:rPr>
      </w:pPr>
      <w:r w:rsidRPr="0077093D">
        <w:rPr>
          <w:rFonts w:eastAsia="Symbol"/>
          <w:i/>
          <w:spacing w:val="-2"/>
          <w:lang w:val="en-US"/>
        </w:rPr>
        <w:t xml:space="preserve">Financial account is one of accumulation accounts, along with a capital account, a revaluation account and an account of other changes </w:t>
      </w:r>
      <w:r w:rsidRPr="0077093D">
        <w:rPr>
          <w:rFonts w:eastAsia="Symbol"/>
          <w:i/>
          <w:spacing w:val="-2"/>
          <w:lang w:val="en-US"/>
        </w:rPr>
        <w:br/>
        <w:t xml:space="preserve">in the volume of assets. In accumulation accounts changes in institutional </w:t>
      </w:r>
      <w:proofErr w:type="gramStart"/>
      <w:r w:rsidRPr="0077093D">
        <w:rPr>
          <w:rFonts w:eastAsia="Symbol"/>
          <w:i/>
          <w:spacing w:val="-2"/>
          <w:lang w:val="en-US"/>
        </w:rPr>
        <w:t>units</w:t>
      </w:r>
      <w:proofErr w:type="gramEnd"/>
      <w:r w:rsidRPr="0077093D">
        <w:rPr>
          <w:rFonts w:eastAsia="Symbol"/>
          <w:i/>
          <w:spacing w:val="-2"/>
          <w:lang w:val="en-US"/>
        </w:rPr>
        <w:t xml:space="preserve"> assets and liabilities are count towards. Accumulation accounts reflect all the changes occurred between two balance sheets of assets and liabilities (sectoral balance sheets) over a certain period of time.</w:t>
      </w:r>
    </w:p>
    <w:p w:rsidR="001162FF" w:rsidRPr="0077093D" w:rsidRDefault="001162FF" w:rsidP="001162FF">
      <w:pPr>
        <w:pStyle w:val="212"/>
        <w:spacing w:line="220" w:lineRule="exact"/>
        <w:ind w:left="0"/>
        <w:rPr>
          <w:rFonts w:eastAsia="Symbol"/>
          <w:i/>
          <w:spacing w:val="-2"/>
          <w:lang w:val="en-US"/>
        </w:rPr>
      </w:pPr>
      <w:r w:rsidRPr="0077093D">
        <w:rPr>
          <w:rFonts w:eastAsia="Symbol"/>
          <w:i/>
          <w:spacing w:val="-2"/>
          <w:lang w:val="en-US"/>
        </w:rPr>
        <w:t>A capital account reflects acquisitions and disposals of non/financial assets by transactions with other institutional units.</w:t>
      </w:r>
    </w:p>
    <w:p w:rsidR="001162FF" w:rsidRPr="0077093D" w:rsidRDefault="001162FF" w:rsidP="001162FF">
      <w:pPr>
        <w:pStyle w:val="212"/>
        <w:spacing w:line="220" w:lineRule="exact"/>
        <w:ind w:left="0"/>
        <w:rPr>
          <w:rFonts w:eastAsia="Symbol"/>
          <w:i/>
          <w:spacing w:val="-2"/>
          <w:lang w:val="en-US"/>
        </w:rPr>
      </w:pPr>
      <w:r w:rsidRPr="0077093D">
        <w:rPr>
          <w:rFonts w:eastAsia="Symbol"/>
          <w:i/>
          <w:spacing w:val="-2"/>
          <w:lang w:val="en-US"/>
        </w:rPr>
        <w:t xml:space="preserve">Balancing item in a capital account is Net Lending/Net Borrowing. This item is of particular importance for economic analysis since it shows the excess or deficiency of funding sources compared to the costs of non-financial assets acquisition, i.e. reflects the value of resources </w:t>
      </w:r>
      <w:r w:rsidRPr="0077093D">
        <w:rPr>
          <w:rFonts w:eastAsia="Symbol"/>
          <w:i/>
          <w:spacing w:val="-2"/>
          <w:lang w:val="en-US"/>
        </w:rPr>
        <w:br/>
        <w:t xml:space="preserve">provided for lending (“net lending” – a balancing item with a “+” sign) or borrowed (“net borrowing” – a balancing item with a “-” sign). Moreover, even if funds are not provided by one sector to others explicitly for lending purposes, but are stored, for example, on deposit, a unit-contracor </w:t>
      </w:r>
      <w:r w:rsidRPr="0077093D">
        <w:rPr>
          <w:rFonts w:eastAsia="Symbol"/>
          <w:i/>
          <w:spacing w:val="-2"/>
          <w:lang w:val="en-US"/>
        </w:rPr>
        <w:br/>
        <w:t>(“borrower”) is borrowing from the unit that holds these funds (“creditor").</w:t>
      </w:r>
    </w:p>
    <w:p w:rsidR="001162FF" w:rsidRPr="0077093D" w:rsidRDefault="001162FF" w:rsidP="001162FF">
      <w:pPr>
        <w:pStyle w:val="212"/>
        <w:spacing w:line="220" w:lineRule="exact"/>
        <w:ind w:left="0"/>
        <w:rPr>
          <w:rFonts w:eastAsia="Symbol"/>
          <w:i/>
          <w:spacing w:val="-2"/>
          <w:lang w:val="en-US"/>
        </w:rPr>
      </w:pPr>
      <w:r w:rsidRPr="0077093D">
        <w:rPr>
          <w:rFonts w:eastAsia="Symbol"/>
          <w:i/>
          <w:spacing w:val="-2"/>
          <w:lang w:val="en-US"/>
        </w:rPr>
        <w:t>The balancing item “Net lending/net borrowing” is the link between the financial and other SNA accounts.</w:t>
      </w:r>
    </w:p>
    <w:p w:rsidR="001162FF" w:rsidRPr="0077093D" w:rsidRDefault="001162FF" w:rsidP="001162FF">
      <w:pPr>
        <w:pStyle w:val="212"/>
        <w:spacing w:line="220" w:lineRule="exact"/>
        <w:ind w:left="0"/>
        <w:rPr>
          <w:rFonts w:eastAsia="Symbol"/>
          <w:i/>
          <w:spacing w:val="-2"/>
          <w:lang w:val="en-US"/>
        </w:rPr>
      </w:pPr>
      <w:r w:rsidRPr="0077093D">
        <w:rPr>
          <w:rFonts w:eastAsia="Symbol"/>
          <w:i/>
          <w:spacing w:val="-2"/>
          <w:lang w:val="en-US"/>
        </w:rPr>
        <w:t xml:space="preserve">Financial account is the last account in the SNA complete sequence of accounts that reflect transactions between institutional units, </w:t>
      </w:r>
      <w:r w:rsidRPr="0077093D">
        <w:rPr>
          <w:rFonts w:eastAsia="Symbol"/>
          <w:i/>
          <w:spacing w:val="-2"/>
          <w:lang w:val="en-US"/>
        </w:rPr>
        <w:br/>
        <w:t xml:space="preserve">so it does not have a balancing item carring forward to another account. This account shows how net lending or net borrowing occurs through </w:t>
      </w:r>
      <w:r w:rsidRPr="0077093D">
        <w:rPr>
          <w:rFonts w:eastAsia="Symbol"/>
          <w:i/>
          <w:spacing w:val="-2"/>
          <w:lang w:val="en-US"/>
        </w:rPr>
        <w:br/>
        <w:t xml:space="preserve">existing financial assets and liabilities changes. The balance of these changes is theoretically equal in value to the balancing item in a capital account. The equality between the capital account balancing item and the financial account balance is an important feature of the system </w:t>
      </w:r>
      <w:r w:rsidRPr="0077093D">
        <w:rPr>
          <w:rFonts w:eastAsia="Symbol"/>
          <w:i/>
          <w:spacing w:val="-2"/>
          <w:lang w:val="en-US"/>
        </w:rPr>
        <w:br/>
        <w:t xml:space="preserve">of accounts in general. The conceptual identity of these indicators makes it possible to check numeric coherence of the system of accounts as </w:t>
      </w:r>
      <w:r w:rsidRPr="0077093D">
        <w:rPr>
          <w:rFonts w:eastAsia="Symbol"/>
          <w:i/>
          <w:spacing w:val="-2"/>
          <w:lang w:val="en-US"/>
        </w:rPr>
        <w:br/>
        <w:t>a whole, although in practice the mentioned balancing items may differ due to measurement errors of the indicators.</w:t>
      </w:r>
    </w:p>
    <w:p w:rsidR="001162FF" w:rsidRPr="0077093D" w:rsidRDefault="001162FF" w:rsidP="001162FF">
      <w:pPr>
        <w:pStyle w:val="212"/>
        <w:spacing w:line="220" w:lineRule="exact"/>
        <w:ind w:left="0"/>
        <w:rPr>
          <w:rFonts w:eastAsia="Symbol"/>
          <w:i/>
          <w:spacing w:val="-2"/>
          <w:lang w:val="en-US"/>
        </w:rPr>
      </w:pPr>
      <w:r w:rsidRPr="0077093D">
        <w:rPr>
          <w:rFonts w:eastAsia="Symbol"/>
          <w:i/>
          <w:spacing w:val="-2"/>
          <w:lang w:val="en-US"/>
        </w:rPr>
        <w:t xml:space="preserve">Financial account reflects transactions in financial assets and liabilities between institutional units that are residents of a given country and between institutional units- residents and the rest of the world. During a financial transaction a financial asset is building or deleting and a </w:t>
      </w:r>
      <w:r w:rsidRPr="0077093D">
        <w:rPr>
          <w:rFonts w:eastAsia="Symbol"/>
          <w:i/>
          <w:spacing w:val="-2"/>
          <w:lang w:val="en-US"/>
        </w:rPr>
        <w:br/>
        <w:t>corresponding liability of the unit-contracor simultaneously created or liquidated, or the financial asset ownership is changing.</w:t>
      </w:r>
    </w:p>
    <w:p w:rsidR="001162FF" w:rsidRPr="0077093D" w:rsidRDefault="001162FF" w:rsidP="001162FF">
      <w:pPr>
        <w:pStyle w:val="212"/>
        <w:spacing w:line="220" w:lineRule="exact"/>
        <w:ind w:left="0"/>
        <w:rPr>
          <w:rFonts w:eastAsia="Symbol"/>
          <w:i/>
          <w:spacing w:val="-2"/>
          <w:lang w:val="en-US"/>
        </w:rPr>
      </w:pPr>
      <w:r w:rsidRPr="0077093D">
        <w:rPr>
          <w:rFonts w:eastAsia="Symbol"/>
          <w:i/>
          <w:spacing w:val="-2"/>
          <w:lang w:val="en-US"/>
        </w:rPr>
        <w:t xml:space="preserve">Financial account allows </w:t>
      </w:r>
      <w:proofErr w:type="gramStart"/>
      <w:r w:rsidRPr="0077093D">
        <w:rPr>
          <w:rFonts w:eastAsia="Symbol"/>
          <w:i/>
          <w:spacing w:val="-2"/>
          <w:lang w:val="en-US"/>
        </w:rPr>
        <w:t>to link</w:t>
      </w:r>
      <w:proofErr w:type="gramEnd"/>
      <w:r w:rsidRPr="0077093D">
        <w:rPr>
          <w:rFonts w:eastAsia="Symbol"/>
          <w:i/>
          <w:spacing w:val="-2"/>
          <w:lang w:val="en-US"/>
        </w:rPr>
        <w:t xml:space="preserve"> financial results of institutional units activities with results of activities related to production, generation of </w:t>
      </w:r>
      <w:r w:rsidRPr="0077093D">
        <w:rPr>
          <w:rFonts w:eastAsia="Symbol"/>
          <w:i/>
          <w:spacing w:val="-2"/>
          <w:lang w:val="en-US"/>
        </w:rPr>
        <w:br/>
        <w:t>income, income distribution and redistribution between institutional units, its use and saving.</w:t>
      </w:r>
    </w:p>
    <w:p w:rsidR="007B6124" w:rsidRPr="0077093D" w:rsidRDefault="00333EEE" w:rsidP="00214A53">
      <w:pPr>
        <w:pStyle w:val="21"/>
        <w:spacing w:line="220" w:lineRule="exact"/>
        <w:ind w:left="0"/>
        <w:rPr>
          <w:lang w:val="en-US"/>
        </w:rPr>
      </w:pPr>
      <w:proofErr w:type="gramStart"/>
      <w:r w:rsidRPr="0077093D">
        <w:rPr>
          <w:rFonts w:eastAsia="Symbol"/>
          <w:b/>
          <w:bCs/>
          <w:i/>
          <w:lang w:val="en-US"/>
        </w:rPr>
        <w:t xml:space="preserve">Tables </w:t>
      </w:r>
      <w:r w:rsidR="004A524B" w:rsidRPr="0077093D">
        <w:rPr>
          <w:rFonts w:eastAsia="Symbol"/>
          <w:b/>
          <w:bCs/>
          <w:i/>
          <w:lang w:val="en-US"/>
        </w:rPr>
        <w:t>12.</w:t>
      </w:r>
      <w:r w:rsidRPr="0077093D">
        <w:rPr>
          <w:rFonts w:eastAsia="Symbol"/>
          <w:b/>
          <w:bCs/>
          <w:i/>
          <w:lang w:val="en-US"/>
        </w:rPr>
        <w:t>1</w:t>
      </w:r>
      <w:r w:rsidR="008B0B78" w:rsidRPr="0077093D">
        <w:rPr>
          <w:rFonts w:eastAsia="Symbol"/>
          <w:b/>
          <w:bCs/>
          <w:i/>
          <w:lang w:val="en-US"/>
        </w:rPr>
        <w:t>8</w:t>
      </w:r>
      <w:r w:rsidRPr="0077093D">
        <w:rPr>
          <w:rFonts w:eastAsia="Symbol"/>
          <w:b/>
          <w:bCs/>
          <w:i/>
          <w:lang w:val="en-US"/>
        </w:rPr>
        <w:t xml:space="preserve">, </w:t>
      </w:r>
      <w:r w:rsidR="004A524B" w:rsidRPr="0077093D">
        <w:rPr>
          <w:rFonts w:eastAsia="Symbol"/>
          <w:b/>
          <w:bCs/>
          <w:i/>
          <w:lang w:val="en-US"/>
        </w:rPr>
        <w:t>12.</w:t>
      </w:r>
      <w:r w:rsidRPr="0077093D">
        <w:rPr>
          <w:rFonts w:eastAsia="Symbol"/>
          <w:b/>
          <w:bCs/>
          <w:i/>
          <w:lang w:val="en-US"/>
        </w:rPr>
        <w:t>1</w:t>
      </w:r>
      <w:r w:rsidR="008B0B78" w:rsidRPr="0077093D">
        <w:rPr>
          <w:rFonts w:eastAsia="Symbol"/>
          <w:b/>
          <w:bCs/>
          <w:i/>
          <w:lang w:val="en-US"/>
        </w:rPr>
        <w:t>9</w:t>
      </w:r>
      <w:r w:rsidRPr="0077093D">
        <w:rPr>
          <w:rFonts w:eastAsia="Symbol"/>
          <w:b/>
          <w:bCs/>
          <w:i/>
          <w:lang w:val="en-US"/>
        </w:rPr>
        <w:t>.</w:t>
      </w:r>
      <w:proofErr w:type="gramEnd"/>
      <w:r w:rsidRPr="0077093D">
        <w:rPr>
          <w:rFonts w:eastAsia="Symbol"/>
          <w:b/>
          <w:bCs/>
          <w:i/>
          <w:lang w:val="en-US"/>
        </w:rPr>
        <w:t xml:space="preserve"> Net exports </w:t>
      </w:r>
      <w:r w:rsidRPr="0077093D">
        <w:rPr>
          <w:rFonts w:eastAsia="Symbol"/>
          <w:bCs/>
          <w:i/>
          <w:lang w:val="en-US"/>
        </w:rPr>
        <w:t xml:space="preserve">of goods and services is calculated as the difference between exports and imports and includes </w:t>
      </w:r>
      <w:r w:rsidR="00FE5B73" w:rsidRPr="0077093D">
        <w:rPr>
          <w:i/>
          <w:lang w:val="en-GB"/>
        </w:rPr>
        <w:br/>
      </w:r>
      <w:r w:rsidRPr="0077093D">
        <w:rPr>
          <w:rFonts w:eastAsia="Symbol"/>
          <w:bCs/>
          <w:i/>
          <w:lang w:val="en-US"/>
        </w:rPr>
        <w:t xml:space="preserve">the turnover of Russian trade </w:t>
      </w:r>
      <w:r w:rsidR="007B6124" w:rsidRPr="0077093D">
        <w:rPr>
          <w:rFonts w:eastAsia="Symbol"/>
          <w:bCs/>
          <w:i/>
          <w:lang w:val="en-US"/>
        </w:rPr>
        <w:t>with both the non</w:t>
      </w:r>
      <w:r w:rsidR="005B7606" w:rsidRPr="0077093D">
        <w:rPr>
          <w:rFonts w:eastAsia="Symbol"/>
          <w:bCs/>
          <w:i/>
          <w:lang w:val="en-US"/>
        </w:rPr>
        <w:t xml:space="preserve"> </w:t>
      </w:r>
      <w:r w:rsidR="00A867D9" w:rsidRPr="0077093D">
        <w:rPr>
          <w:rFonts w:eastAsia="Symbol"/>
          <w:bCs/>
          <w:i/>
          <w:lang w:val="en-US"/>
        </w:rPr>
        <w:t>-</w:t>
      </w:r>
      <w:r w:rsidR="007B6124" w:rsidRPr="0077093D">
        <w:rPr>
          <w:rFonts w:eastAsia="Symbol"/>
          <w:bCs/>
          <w:i/>
          <w:lang w:val="en-US"/>
        </w:rPr>
        <w:t xml:space="preserve"> CIS and the CIS countries.</w:t>
      </w:r>
    </w:p>
    <w:p w:rsidR="00333EEE" w:rsidRPr="0077093D" w:rsidRDefault="00333EEE" w:rsidP="00214A53">
      <w:pPr>
        <w:pStyle w:val="21"/>
        <w:spacing w:line="220" w:lineRule="exact"/>
        <w:ind w:left="0"/>
        <w:rPr>
          <w:lang w:val="en-US"/>
        </w:rPr>
      </w:pPr>
      <w:proofErr w:type="gramStart"/>
      <w:r w:rsidRPr="0077093D">
        <w:rPr>
          <w:rFonts w:eastAsia="Symbol"/>
          <w:b/>
          <w:bCs/>
          <w:i/>
          <w:lang w:val="en-US"/>
        </w:rPr>
        <w:t xml:space="preserve">Table </w:t>
      </w:r>
      <w:r w:rsidR="004A524B" w:rsidRPr="0077093D">
        <w:rPr>
          <w:rFonts w:eastAsia="Symbol"/>
          <w:b/>
          <w:i/>
          <w:lang w:val="en-US"/>
        </w:rPr>
        <w:t>12.</w:t>
      </w:r>
      <w:r w:rsidR="008B0B78" w:rsidRPr="0077093D">
        <w:rPr>
          <w:rFonts w:eastAsia="Symbol"/>
          <w:b/>
          <w:i/>
          <w:lang w:val="en-US"/>
        </w:rPr>
        <w:t>22</w:t>
      </w:r>
      <w:r w:rsidRPr="0077093D">
        <w:rPr>
          <w:rFonts w:eastAsia="Symbol"/>
          <w:b/>
          <w:bCs/>
          <w:i/>
          <w:lang w:val="en-US"/>
        </w:rPr>
        <w:t>.</w:t>
      </w:r>
      <w:proofErr w:type="gramEnd"/>
      <w:r w:rsidRPr="0077093D">
        <w:rPr>
          <w:rFonts w:eastAsia="Symbol"/>
          <w:b/>
          <w:bCs/>
          <w:i/>
          <w:lang w:val="en-US"/>
        </w:rPr>
        <w:t xml:space="preserve"> </w:t>
      </w:r>
      <w:r w:rsidRPr="0077093D">
        <w:rPr>
          <w:b/>
          <w:bCs/>
          <w:i/>
          <w:lang w:val="en-US"/>
        </w:rPr>
        <w:t>Gross regional product (GRP)</w:t>
      </w:r>
      <w:r w:rsidRPr="0077093D">
        <w:rPr>
          <w:bCs/>
          <w:i/>
          <w:lang w:val="en-US"/>
        </w:rPr>
        <w:t xml:space="preserve"> is summary indicator of economic activity of a region, characterizing process of producing goods and services for final use. At the same time GRP equals to gross value added, created by residents of region, and isdefined as the difference between output and intermediate consumption. GRP is calculated bothat current basic prices and at constant prices.</w:t>
      </w:r>
    </w:p>
    <w:p w:rsidR="00333EEE" w:rsidRPr="0077093D" w:rsidRDefault="00333EEE" w:rsidP="00214A53">
      <w:pPr>
        <w:pStyle w:val="21"/>
        <w:spacing w:line="220" w:lineRule="exact"/>
        <w:ind w:left="0"/>
        <w:rPr>
          <w:lang w:val="en-US"/>
        </w:rPr>
      </w:pPr>
      <w:proofErr w:type="gramStart"/>
      <w:r w:rsidRPr="0077093D">
        <w:rPr>
          <w:rFonts w:eastAsia="Symbol"/>
          <w:bCs/>
          <w:i/>
          <w:lang w:val="en-US"/>
        </w:rPr>
        <w:t>Basic prices include prices of production of a given industry, value of subsidies on products, but does</w:t>
      </w:r>
      <w:proofErr w:type="gramEnd"/>
      <w:r w:rsidRPr="0077093D">
        <w:rPr>
          <w:rFonts w:eastAsia="Symbol"/>
          <w:bCs/>
          <w:i/>
          <w:lang w:val="en-US"/>
        </w:rPr>
        <w:t xml:space="preserve"> not include taxes on products.</w:t>
      </w:r>
    </w:p>
    <w:p w:rsidR="00333EEE" w:rsidRPr="0077093D" w:rsidRDefault="00333EEE" w:rsidP="00214A53">
      <w:pPr>
        <w:pStyle w:val="21"/>
        <w:spacing w:line="220" w:lineRule="exact"/>
        <w:ind w:left="0"/>
        <w:rPr>
          <w:lang w:val="en-US"/>
        </w:rPr>
      </w:pPr>
      <w:proofErr w:type="gramStart"/>
      <w:r w:rsidRPr="0077093D">
        <w:rPr>
          <w:rFonts w:eastAsia="Symbol"/>
          <w:b/>
          <w:i/>
          <w:lang w:val="en"/>
        </w:rPr>
        <w:t xml:space="preserve">Table </w:t>
      </w:r>
      <w:r w:rsidR="004A524B" w:rsidRPr="0077093D">
        <w:rPr>
          <w:rFonts w:eastAsia="Symbol"/>
          <w:b/>
          <w:i/>
          <w:lang w:val="en"/>
        </w:rPr>
        <w:t>12.</w:t>
      </w:r>
      <w:r w:rsidRPr="0077093D">
        <w:rPr>
          <w:rFonts w:eastAsia="Symbol"/>
          <w:b/>
          <w:i/>
          <w:lang w:val="en-US"/>
        </w:rPr>
        <w:t>2</w:t>
      </w:r>
      <w:r w:rsidR="008B0B78" w:rsidRPr="0077093D">
        <w:rPr>
          <w:rFonts w:eastAsia="Symbol"/>
          <w:b/>
          <w:i/>
          <w:lang w:val="en-US"/>
        </w:rPr>
        <w:t>3</w:t>
      </w:r>
      <w:r w:rsidRPr="0077093D">
        <w:rPr>
          <w:rFonts w:eastAsia="Symbol"/>
          <w:b/>
          <w:i/>
          <w:lang w:val="en-US"/>
        </w:rPr>
        <w:t xml:space="preserve">, </w:t>
      </w:r>
      <w:r w:rsidR="004A524B" w:rsidRPr="0077093D">
        <w:rPr>
          <w:rFonts w:eastAsia="Symbol"/>
          <w:b/>
          <w:i/>
          <w:lang w:val="en-US"/>
        </w:rPr>
        <w:t>12.</w:t>
      </w:r>
      <w:r w:rsidRPr="0077093D">
        <w:rPr>
          <w:rFonts w:eastAsia="Symbol"/>
          <w:b/>
          <w:i/>
          <w:lang w:val="en-US"/>
        </w:rPr>
        <w:t>2</w:t>
      </w:r>
      <w:r w:rsidR="008B0B78" w:rsidRPr="0077093D">
        <w:rPr>
          <w:rFonts w:eastAsia="Symbol"/>
          <w:b/>
          <w:i/>
          <w:lang w:val="en-US"/>
        </w:rPr>
        <w:t>4</w:t>
      </w:r>
      <w:r w:rsidRPr="0077093D">
        <w:rPr>
          <w:rFonts w:eastAsia="Symbol"/>
          <w:b/>
          <w:i/>
          <w:lang w:val="en"/>
        </w:rPr>
        <w:t>.</w:t>
      </w:r>
      <w:proofErr w:type="gramEnd"/>
      <w:r w:rsidRPr="0077093D">
        <w:rPr>
          <w:rFonts w:eastAsia="Symbol"/>
          <w:b/>
          <w:i/>
          <w:lang w:val="en"/>
        </w:rPr>
        <w:t xml:space="preserve"> </w:t>
      </w:r>
      <w:r w:rsidR="007B6124" w:rsidRPr="0077093D">
        <w:rPr>
          <w:rFonts w:eastAsia="Symbol"/>
          <w:b/>
          <w:i/>
          <w:lang w:val="en"/>
        </w:rPr>
        <w:t xml:space="preserve">Balance </w:t>
      </w:r>
      <w:r w:rsidRPr="0077093D">
        <w:rPr>
          <w:rFonts w:eastAsia="Symbol"/>
          <w:b/>
          <w:i/>
          <w:lang w:val="en"/>
        </w:rPr>
        <w:t>sheet</w:t>
      </w:r>
      <w:r w:rsidRPr="0077093D">
        <w:rPr>
          <w:rFonts w:eastAsia="Symbol"/>
          <w:i/>
          <w:lang w:val="en"/>
        </w:rPr>
        <w:t xml:space="preserve"> is a table or a system of SNA tables that reflects the value of the economic assets and financial iabilities (equity) available at an institutional unit, sector or economy as a whole at the beginning (the initial balance sheet) and the </w:t>
      </w:r>
      <w:proofErr w:type="gramStart"/>
      <w:r w:rsidRPr="0077093D">
        <w:rPr>
          <w:rFonts w:eastAsia="Symbol"/>
          <w:i/>
          <w:lang w:val="en"/>
        </w:rPr>
        <w:t>end</w:t>
      </w:r>
      <w:proofErr w:type="gramEnd"/>
      <w:r w:rsidR="009F4152" w:rsidRPr="0077093D">
        <w:rPr>
          <w:rFonts w:eastAsia="Symbol"/>
          <w:i/>
          <w:lang w:val="en-US"/>
        </w:rPr>
        <w:br/>
      </w:r>
      <w:r w:rsidRPr="0077093D">
        <w:rPr>
          <w:rFonts w:eastAsia="Symbol"/>
          <w:i/>
          <w:lang w:val="en"/>
        </w:rPr>
        <w:t>(closing balance) of the period.</w:t>
      </w:r>
    </w:p>
    <w:p w:rsidR="007B6124" w:rsidRPr="0077093D" w:rsidRDefault="007B6124" w:rsidP="00214A53">
      <w:pPr>
        <w:pStyle w:val="21"/>
        <w:spacing w:line="220" w:lineRule="exact"/>
        <w:ind w:left="0"/>
        <w:rPr>
          <w:lang w:val="en-US"/>
        </w:rPr>
      </w:pPr>
      <w:r w:rsidRPr="0077093D">
        <w:rPr>
          <w:rFonts w:eastAsia="Symbol"/>
          <w:b/>
          <w:i/>
          <w:lang w:val="en"/>
        </w:rPr>
        <w:t>National wealth</w:t>
      </w:r>
      <w:r w:rsidRPr="0077093D">
        <w:rPr>
          <w:rFonts w:eastAsia="Symbol"/>
          <w:i/>
          <w:lang w:val="en"/>
        </w:rPr>
        <w:t xml:space="preserve"> represents the aggregate value of all economic assets (non</w:t>
      </w:r>
      <w:r w:rsidR="00A867D9" w:rsidRPr="0077093D">
        <w:rPr>
          <w:rFonts w:eastAsia="Symbol"/>
          <w:i/>
          <w:lang w:val="en"/>
        </w:rPr>
        <w:t>-</w:t>
      </w:r>
      <w:r w:rsidRPr="0077093D">
        <w:rPr>
          <w:rFonts w:eastAsia="Symbol"/>
          <w:i/>
          <w:lang w:val="en"/>
        </w:rPr>
        <w:t xml:space="preserve">financial and financial) at market prices that are held </w:t>
      </w:r>
      <w:r w:rsidR="00FE5B73" w:rsidRPr="0077093D">
        <w:rPr>
          <w:i/>
          <w:lang w:val="en-GB"/>
        </w:rPr>
        <w:br/>
      </w:r>
      <w:r w:rsidRPr="0077093D">
        <w:rPr>
          <w:rFonts w:eastAsia="Symbol"/>
          <w:i/>
          <w:lang w:val="en"/>
        </w:rPr>
        <w:t>on a date in the ownership of residents of a given country, less their financial obligations, both to residents and non</w:t>
      </w:r>
      <w:r w:rsidR="00A867D9" w:rsidRPr="0077093D">
        <w:rPr>
          <w:rFonts w:eastAsia="Symbol"/>
          <w:i/>
          <w:lang w:val="en"/>
        </w:rPr>
        <w:t>-</w:t>
      </w:r>
      <w:r w:rsidRPr="0077093D">
        <w:rPr>
          <w:rFonts w:eastAsia="Symbol"/>
          <w:i/>
          <w:lang w:val="en"/>
        </w:rPr>
        <w:t>residents.</w:t>
      </w:r>
    </w:p>
    <w:p w:rsidR="007B6124" w:rsidRPr="0077093D" w:rsidRDefault="007B6124" w:rsidP="00214A53">
      <w:pPr>
        <w:pStyle w:val="21"/>
        <w:spacing w:line="220" w:lineRule="exact"/>
        <w:ind w:left="0"/>
        <w:rPr>
          <w:lang w:val="en-US"/>
        </w:rPr>
      </w:pPr>
      <w:r w:rsidRPr="0077093D">
        <w:rPr>
          <w:rFonts w:eastAsia="Symbol"/>
          <w:b/>
          <w:i/>
          <w:lang w:val="en"/>
        </w:rPr>
        <w:t>Asset</w:t>
      </w:r>
      <w:r w:rsidRPr="0077093D">
        <w:rPr>
          <w:rFonts w:eastAsia="Symbol"/>
          <w:i/>
          <w:lang w:val="en"/>
        </w:rPr>
        <w:t xml:space="preserve"> is accumulated stock of value that brings economic benefit or several of economic benefits to economic owner of asset </w:t>
      </w:r>
      <w:r w:rsidR="00FE5B73" w:rsidRPr="0077093D">
        <w:rPr>
          <w:i/>
          <w:lang w:val="en-GB"/>
        </w:rPr>
        <w:br/>
      </w:r>
      <w:r w:rsidRPr="0077093D">
        <w:rPr>
          <w:rFonts w:eastAsia="Symbol"/>
          <w:i/>
          <w:lang w:val="en"/>
        </w:rPr>
        <w:t>as a result of owning it or using it for a certain period of time.</w:t>
      </w:r>
    </w:p>
    <w:p w:rsidR="007B6124" w:rsidRPr="0077093D" w:rsidRDefault="007B6124" w:rsidP="00214A53">
      <w:pPr>
        <w:pStyle w:val="21"/>
        <w:spacing w:line="220" w:lineRule="exact"/>
        <w:ind w:left="0"/>
        <w:rPr>
          <w:rFonts w:eastAsia="Symbol"/>
          <w:i/>
          <w:lang w:val="en"/>
        </w:rPr>
      </w:pPr>
      <w:r w:rsidRPr="0077093D">
        <w:rPr>
          <w:rFonts w:eastAsia="Symbol"/>
          <w:b/>
          <w:i/>
          <w:lang w:val="en"/>
        </w:rPr>
        <w:t xml:space="preserve">Financial liability </w:t>
      </w:r>
      <w:r w:rsidRPr="0077093D">
        <w:rPr>
          <w:rFonts w:eastAsia="Symbol"/>
          <w:i/>
          <w:lang w:val="en"/>
        </w:rPr>
        <w:t>arises when one unit (the debtor) promises in certain circumstances to make payment or several payments</w:t>
      </w:r>
      <w:r w:rsidR="009F4152" w:rsidRPr="0077093D">
        <w:rPr>
          <w:rFonts w:eastAsia="Symbol"/>
          <w:i/>
          <w:lang w:val="en-US"/>
        </w:rPr>
        <w:br/>
      </w:r>
      <w:r w:rsidRPr="0077093D">
        <w:rPr>
          <w:rFonts w:eastAsia="Symbol"/>
          <w:i/>
          <w:lang w:val="en"/>
        </w:rPr>
        <w:t>to another unit (the creditor).</w:t>
      </w:r>
    </w:p>
    <w:p w:rsidR="00915F19" w:rsidRPr="0077093D" w:rsidRDefault="00915F19" w:rsidP="00214A53">
      <w:pPr>
        <w:pStyle w:val="21"/>
        <w:spacing w:line="220" w:lineRule="exact"/>
        <w:ind w:left="0"/>
        <w:rPr>
          <w:rFonts w:eastAsia="Symbol"/>
          <w:i/>
          <w:lang w:val="en"/>
        </w:rPr>
      </w:pPr>
      <w:proofErr w:type="gramStart"/>
      <w:r w:rsidRPr="0077093D">
        <w:rPr>
          <w:rFonts w:eastAsia="Symbol"/>
          <w:b/>
          <w:i/>
          <w:lang w:val="en"/>
        </w:rPr>
        <w:t>Non</w:t>
      </w:r>
      <w:r w:rsidR="00A867D9" w:rsidRPr="0077093D">
        <w:rPr>
          <w:rFonts w:eastAsia="Symbol"/>
          <w:b/>
          <w:i/>
          <w:lang w:val="en"/>
        </w:rPr>
        <w:t>-</w:t>
      </w:r>
      <w:r w:rsidRPr="0077093D">
        <w:rPr>
          <w:rFonts w:eastAsia="Symbol"/>
          <w:b/>
          <w:i/>
          <w:lang w:val="en"/>
        </w:rPr>
        <w:t>financial assets.</w:t>
      </w:r>
      <w:proofErr w:type="gramEnd"/>
      <w:r w:rsidRPr="0077093D">
        <w:rPr>
          <w:rFonts w:eastAsia="Symbol"/>
          <w:b/>
          <w:i/>
          <w:lang w:val="en"/>
        </w:rPr>
        <w:t xml:space="preserve"> </w:t>
      </w:r>
      <w:r w:rsidRPr="0077093D">
        <w:rPr>
          <w:rFonts w:eastAsia="Symbol"/>
          <w:i/>
          <w:lang w:val="en"/>
        </w:rPr>
        <w:t>Two different categories of non</w:t>
      </w:r>
      <w:r w:rsidR="00A867D9" w:rsidRPr="0077093D">
        <w:rPr>
          <w:rFonts w:eastAsia="Symbol"/>
          <w:i/>
          <w:lang w:val="en"/>
        </w:rPr>
        <w:t>-</w:t>
      </w:r>
      <w:r w:rsidRPr="0077093D">
        <w:rPr>
          <w:rFonts w:eastAsia="Symbol"/>
          <w:i/>
          <w:lang w:val="en"/>
        </w:rPr>
        <w:t>financial assets are distinguished: produced assets and nonproduced assets:</w:t>
      </w:r>
    </w:p>
    <w:p w:rsidR="00915F19" w:rsidRPr="0077093D" w:rsidRDefault="00A867D9" w:rsidP="00214A53">
      <w:pPr>
        <w:autoSpaceDE w:val="0"/>
        <w:spacing w:line="220" w:lineRule="exact"/>
        <w:ind w:firstLine="284"/>
        <w:jc w:val="both"/>
        <w:rPr>
          <w:lang w:val="en-US"/>
        </w:rPr>
      </w:pPr>
      <w:r w:rsidRPr="0077093D">
        <w:rPr>
          <w:rFonts w:eastAsia="Symbol"/>
          <w:i/>
          <w:lang w:val="en"/>
        </w:rPr>
        <w:t>-</w:t>
      </w:r>
      <w:r w:rsidR="00915F19" w:rsidRPr="0077093D">
        <w:rPr>
          <w:rFonts w:eastAsia="Symbol"/>
          <w:i/>
          <w:lang w:val="en"/>
        </w:rPr>
        <w:t> </w:t>
      </w:r>
      <w:proofErr w:type="gramStart"/>
      <w:r w:rsidR="00915F19" w:rsidRPr="0077093D">
        <w:rPr>
          <w:rFonts w:eastAsia="Symbol"/>
          <w:i/>
          <w:lang w:val="en"/>
        </w:rPr>
        <w:t>p</w:t>
      </w:r>
      <w:r w:rsidR="00915F19" w:rsidRPr="0077093D">
        <w:rPr>
          <w:rFonts w:ascii="Arial" w:eastAsia="Symbol" w:hAnsi="Arial" w:cs="Arial"/>
          <w:i/>
          <w:sz w:val="16"/>
          <w:szCs w:val="16"/>
          <w:lang w:val="en-US"/>
        </w:rPr>
        <w:t>roduced</w:t>
      </w:r>
      <w:proofErr w:type="gramEnd"/>
      <w:r w:rsidR="00915F19" w:rsidRPr="0077093D">
        <w:rPr>
          <w:rFonts w:ascii="Arial" w:eastAsia="Symbol" w:hAnsi="Arial" w:cs="Arial"/>
          <w:i/>
          <w:sz w:val="16"/>
          <w:szCs w:val="16"/>
          <w:lang w:val="en-US"/>
        </w:rPr>
        <w:t xml:space="preserve"> assets are non</w:t>
      </w:r>
      <w:r w:rsidRPr="0077093D">
        <w:rPr>
          <w:rFonts w:ascii="Arial" w:eastAsia="Symbol" w:hAnsi="Arial" w:cs="Arial"/>
          <w:i/>
          <w:sz w:val="16"/>
          <w:szCs w:val="16"/>
          <w:lang w:val="en-US"/>
        </w:rPr>
        <w:t>-</w:t>
      </w:r>
      <w:r w:rsidR="00915F19" w:rsidRPr="0077093D">
        <w:rPr>
          <w:rFonts w:ascii="Arial" w:eastAsia="Symbol" w:hAnsi="Arial" w:cs="Arial"/>
          <w:i/>
          <w:sz w:val="16"/>
          <w:szCs w:val="16"/>
          <w:lang w:val="en-US"/>
        </w:rPr>
        <w:t>financial assets that have come into existence as outputs from production processes that fall within</w:t>
      </w:r>
      <w:r w:rsidR="00915F19" w:rsidRPr="0077093D">
        <w:rPr>
          <w:rFonts w:ascii="Arial" w:eastAsia="Symbol" w:hAnsi="Arial" w:cs="Arial"/>
          <w:i/>
          <w:sz w:val="16"/>
          <w:szCs w:val="16"/>
          <w:lang w:val="en-US"/>
        </w:rPr>
        <w:br/>
        <w:t xml:space="preserve"> the production boundary of the SNA. There are three main types of produced assets: fixed assets, inventories and valuables</w:t>
      </w:r>
      <w:r w:rsidR="00915F19" w:rsidRPr="0077093D">
        <w:rPr>
          <w:rFonts w:ascii="Arial" w:eastAsia="Symbol" w:hAnsi="Arial" w:cs="Arial"/>
          <w:i/>
          <w:sz w:val="16"/>
          <w:szCs w:val="16"/>
          <w:lang w:val="en"/>
        </w:rPr>
        <w:t>;</w:t>
      </w:r>
    </w:p>
    <w:p w:rsidR="00915F19" w:rsidRPr="0077093D" w:rsidRDefault="00A867D9" w:rsidP="00214A53">
      <w:pPr>
        <w:autoSpaceDE w:val="0"/>
        <w:spacing w:line="220" w:lineRule="exact"/>
        <w:ind w:firstLine="284"/>
        <w:jc w:val="both"/>
        <w:rPr>
          <w:lang w:val="en-US"/>
        </w:rPr>
      </w:pPr>
      <w:r w:rsidRPr="0077093D">
        <w:rPr>
          <w:rFonts w:eastAsia="Symbol"/>
          <w:i/>
          <w:lang w:val="en-US"/>
        </w:rPr>
        <w:t>-</w:t>
      </w:r>
      <w:r w:rsidR="00915F19" w:rsidRPr="0077093D">
        <w:rPr>
          <w:rFonts w:eastAsia="Symbol"/>
          <w:i/>
          <w:lang w:val="en-US"/>
        </w:rPr>
        <w:t> </w:t>
      </w:r>
      <w:proofErr w:type="gramStart"/>
      <w:r w:rsidR="00915F19" w:rsidRPr="0077093D">
        <w:rPr>
          <w:rFonts w:ascii="Arial" w:eastAsia="Symbol" w:hAnsi="Arial" w:cs="Arial"/>
          <w:i/>
          <w:sz w:val="16"/>
          <w:szCs w:val="16"/>
          <w:lang w:val="en"/>
        </w:rPr>
        <w:t>non</w:t>
      </w:r>
      <w:r w:rsidRPr="0077093D">
        <w:rPr>
          <w:rFonts w:ascii="Arial" w:eastAsia="Symbol" w:hAnsi="Arial" w:cs="Arial"/>
          <w:i/>
          <w:sz w:val="16"/>
          <w:szCs w:val="16"/>
          <w:lang w:val="en"/>
        </w:rPr>
        <w:t>-</w:t>
      </w:r>
      <w:r w:rsidR="00915F19" w:rsidRPr="0077093D">
        <w:rPr>
          <w:rFonts w:ascii="Arial" w:eastAsia="Symbol" w:hAnsi="Arial" w:cs="Arial"/>
          <w:i/>
          <w:sz w:val="16"/>
          <w:szCs w:val="16"/>
          <w:lang w:val="en"/>
        </w:rPr>
        <w:t>produced</w:t>
      </w:r>
      <w:proofErr w:type="gramEnd"/>
      <w:r w:rsidR="00915F19" w:rsidRPr="0077093D">
        <w:rPr>
          <w:rFonts w:ascii="Arial" w:eastAsia="Symbol" w:hAnsi="Arial" w:cs="Arial"/>
          <w:i/>
          <w:sz w:val="16"/>
          <w:szCs w:val="16"/>
          <w:lang w:val="en"/>
        </w:rPr>
        <w:t xml:space="preserve"> assets are </w:t>
      </w:r>
      <w:r w:rsidR="00915F19" w:rsidRPr="0077093D">
        <w:rPr>
          <w:rFonts w:ascii="Arial" w:eastAsia="Symbol" w:hAnsi="Arial" w:cs="Arial"/>
          <w:i/>
          <w:sz w:val="16"/>
          <w:szCs w:val="16"/>
          <w:lang w:val="en-US"/>
        </w:rPr>
        <w:t>non</w:t>
      </w:r>
      <w:r w:rsidRPr="0077093D">
        <w:rPr>
          <w:rFonts w:ascii="Arial" w:eastAsia="Symbol" w:hAnsi="Arial" w:cs="Arial"/>
          <w:i/>
          <w:sz w:val="16"/>
          <w:szCs w:val="16"/>
          <w:lang w:val="en-US"/>
        </w:rPr>
        <w:t>-</w:t>
      </w:r>
      <w:r w:rsidR="00915F19" w:rsidRPr="0077093D">
        <w:rPr>
          <w:rFonts w:ascii="Arial" w:eastAsia="Symbol" w:hAnsi="Arial" w:cs="Arial"/>
          <w:i/>
          <w:sz w:val="16"/>
          <w:szCs w:val="16"/>
          <w:lang w:val="en-US"/>
        </w:rPr>
        <w:t>financial assets that have come into existence in ways other than through processes of production.</w:t>
      </w:r>
      <w:r w:rsidR="00915F19" w:rsidRPr="0077093D">
        <w:rPr>
          <w:rFonts w:ascii="Arial" w:eastAsia="Symbol" w:hAnsi="Arial" w:cs="Arial"/>
          <w:i/>
          <w:sz w:val="16"/>
          <w:szCs w:val="16"/>
          <w:lang w:val="en"/>
        </w:rPr>
        <w:t xml:space="preserve"> </w:t>
      </w:r>
      <w:r w:rsidR="00915F19" w:rsidRPr="0077093D">
        <w:rPr>
          <w:rFonts w:ascii="Arial" w:eastAsia="Symbol" w:hAnsi="Arial" w:cs="Arial"/>
          <w:i/>
          <w:sz w:val="16"/>
          <w:szCs w:val="16"/>
          <w:lang w:val="en-US"/>
        </w:rPr>
        <w:br/>
      </w:r>
      <w:r w:rsidR="00915F19" w:rsidRPr="0077093D">
        <w:rPr>
          <w:rFonts w:ascii="Arial" w:eastAsia="Symbol" w:hAnsi="Arial" w:cs="Arial"/>
          <w:bCs/>
          <w:i/>
          <w:iCs/>
          <w:sz w:val="16"/>
          <w:szCs w:val="16"/>
          <w:lang w:val="en-US"/>
        </w:rPr>
        <w:t>Non</w:t>
      </w:r>
      <w:r w:rsidRPr="0077093D">
        <w:rPr>
          <w:rFonts w:ascii="Arial" w:eastAsia="Symbol" w:hAnsi="Arial" w:cs="Arial"/>
          <w:bCs/>
          <w:i/>
          <w:iCs/>
          <w:sz w:val="16"/>
          <w:szCs w:val="16"/>
          <w:lang w:val="en-US"/>
        </w:rPr>
        <w:t>-</w:t>
      </w:r>
      <w:r w:rsidR="00915F19" w:rsidRPr="0077093D">
        <w:rPr>
          <w:rFonts w:ascii="Arial" w:eastAsia="Symbol" w:hAnsi="Arial" w:cs="Arial"/>
          <w:bCs/>
          <w:i/>
          <w:iCs/>
          <w:sz w:val="16"/>
          <w:szCs w:val="16"/>
          <w:lang w:val="en-US"/>
        </w:rPr>
        <w:t>produced assets consist of three categories: natural resources; contracts, leases and licences; and purchased goodwill and marketing assets.</w:t>
      </w:r>
    </w:p>
    <w:p w:rsidR="00915F19" w:rsidRPr="0077093D" w:rsidRDefault="00915F19" w:rsidP="00214A53">
      <w:pPr>
        <w:pStyle w:val="21"/>
        <w:spacing w:line="220" w:lineRule="exact"/>
        <w:ind w:left="0"/>
        <w:rPr>
          <w:i/>
          <w:szCs w:val="16"/>
          <w:lang w:val="en-US"/>
        </w:rPr>
      </w:pPr>
      <w:r w:rsidRPr="0077093D">
        <w:rPr>
          <w:rFonts w:eastAsia="Symbol"/>
          <w:b/>
          <w:i/>
          <w:lang w:val="en"/>
        </w:rPr>
        <w:t>Natural</w:t>
      </w:r>
      <w:r w:rsidRPr="0077093D">
        <w:rPr>
          <w:b/>
          <w:bCs/>
          <w:i/>
          <w:iCs/>
          <w:szCs w:val="16"/>
          <w:lang w:val="en-US"/>
        </w:rPr>
        <w:t xml:space="preserve"> resources </w:t>
      </w:r>
      <w:r w:rsidRPr="0077093D">
        <w:rPr>
          <w:bCs/>
          <w:i/>
          <w:iCs/>
          <w:szCs w:val="16"/>
          <w:lang w:val="en-US"/>
        </w:rPr>
        <w:t>consist of naturally occurring resources that have an economic value</w:t>
      </w:r>
      <w:r w:rsidRPr="0077093D">
        <w:rPr>
          <w:i/>
          <w:szCs w:val="16"/>
          <w:lang w:val="en-US"/>
        </w:rPr>
        <w:t xml:space="preserve"> and over which ownership rights have been established.</w:t>
      </w:r>
    </w:p>
    <w:p w:rsidR="00915F19" w:rsidRPr="0077093D" w:rsidRDefault="00915F19" w:rsidP="00214A53">
      <w:pPr>
        <w:autoSpaceDE w:val="0"/>
        <w:spacing w:line="220" w:lineRule="exact"/>
        <w:ind w:firstLine="284"/>
        <w:jc w:val="both"/>
        <w:rPr>
          <w:rFonts w:ascii="Arial CYR" w:hAnsi="Arial CYR" w:cs="Arial CYR"/>
          <w:i/>
          <w:sz w:val="16"/>
          <w:szCs w:val="16"/>
          <w:lang w:val="en-US" w:eastAsia="ru-RU"/>
        </w:rPr>
      </w:pPr>
      <w:r w:rsidRPr="0077093D">
        <w:rPr>
          <w:rFonts w:ascii="Arial CYR" w:hAnsi="Arial CYR" w:cs="Arial CYR"/>
          <w:b/>
          <w:i/>
          <w:sz w:val="16"/>
          <w:szCs w:val="16"/>
          <w:lang w:val="en-US" w:eastAsia="ru-RU"/>
        </w:rPr>
        <w:t>Land</w:t>
      </w:r>
      <w:r w:rsidRPr="0077093D">
        <w:rPr>
          <w:rFonts w:ascii="Arial CYR" w:hAnsi="Arial CYR" w:cs="Arial CYR"/>
          <w:i/>
          <w:sz w:val="16"/>
          <w:szCs w:val="16"/>
          <w:lang w:val="en-US" w:eastAsia="ru-RU"/>
        </w:rPr>
        <w:t xml:space="preserve"> consists of land, including land cover and any associated surface water, on which property rights are established and from which economic benefits can be obtained by their owners as a result of ownership and use.</w:t>
      </w:r>
    </w:p>
    <w:p w:rsidR="00E32FA2" w:rsidRPr="0077093D" w:rsidRDefault="00E32FA2" w:rsidP="00214A53">
      <w:pPr>
        <w:autoSpaceDE w:val="0"/>
        <w:spacing w:line="220" w:lineRule="exact"/>
        <w:ind w:firstLine="284"/>
        <w:jc w:val="both"/>
        <w:rPr>
          <w:rFonts w:ascii="Arial" w:hAnsi="Arial" w:cs="Arial"/>
          <w:b/>
          <w:i/>
          <w:iCs/>
          <w:sz w:val="16"/>
          <w:szCs w:val="16"/>
          <w:lang w:val="en-US" w:eastAsia="ru-RU"/>
        </w:rPr>
      </w:pPr>
      <w:r w:rsidRPr="0077093D">
        <w:rPr>
          <w:rFonts w:ascii="Arial" w:hAnsi="Arial" w:cs="Arial"/>
          <w:b/>
          <w:i/>
          <w:iCs/>
          <w:sz w:val="16"/>
          <w:szCs w:val="16"/>
          <w:lang w:val="en-US" w:eastAsia="ru-RU"/>
        </w:rPr>
        <w:t xml:space="preserve">Mineral and energy reserves </w:t>
      </w:r>
      <w:r w:rsidRPr="0077093D">
        <w:rPr>
          <w:rFonts w:ascii="Arial" w:hAnsi="Arial" w:cs="Arial"/>
          <w:bCs/>
          <w:i/>
          <w:iCs/>
          <w:sz w:val="16"/>
          <w:szCs w:val="16"/>
          <w:lang w:val="en-US" w:eastAsia="ru-RU"/>
        </w:rPr>
        <w:t xml:space="preserve">located on or below the </w:t>
      </w:r>
      <w:proofErr w:type="gramStart"/>
      <w:r w:rsidRPr="0077093D">
        <w:rPr>
          <w:rFonts w:ascii="Arial" w:hAnsi="Arial" w:cs="Arial"/>
          <w:bCs/>
          <w:i/>
          <w:iCs/>
          <w:sz w:val="16"/>
          <w:szCs w:val="16"/>
          <w:lang w:val="en-US" w:eastAsia="ru-RU"/>
        </w:rPr>
        <w:t>earth’s</w:t>
      </w:r>
      <w:proofErr w:type="gramEnd"/>
      <w:r w:rsidRPr="0077093D">
        <w:rPr>
          <w:rFonts w:ascii="Arial" w:hAnsi="Arial" w:cs="Arial"/>
          <w:bCs/>
          <w:i/>
          <w:iCs/>
          <w:sz w:val="16"/>
          <w:szCs w:val="16"/>
          <w:lang w:val="en-US" w:eastAsia="ru-RU"/>
        </w:rPr>
        <w:t xml:space="preserve"> surface that are economically exploitable, given current technology </w:t>
      </w:r>
      <w:r w:rsidR="00FE5B73" w:rsidRPr="0077093D">
        <w:rPr>
          <w:rFonts w:ascii="Arial" w:hAnsi="Arial" w:cs="Arial"/>
          <w:bCs/>
          <w:i/>
          <w:iCs/>
          <w:sz w:val="16"/>
          <w:szCs w:val="16"/>
          <w:lang w:val="en-US" w:eastAsia="ru-RU"/>
        </w:rPr>
        <w:br/>
      </w:r>
      <w:r w:rsidRPr="0077093D">
        <w:rPr>
          <w:rFonts w:ascii="Arial" w:hAnsi="Arial" w:cs="Arial"/>
          <w:bCs/>
          <w:i/>
          <w:iCs/>
          <w:sz w:val="16"/>
          <w:szCs w:val="16"/>
          <w:lang w:val="en-US" w:eastAsia="ru-RU"/>
        </w:rPr>
        <w:t xml:space="preserve">and relative prices. They include commercially recoverable reserves of the following types of minerals: oil; gas; gold; copper; iron ore; </w:t>
      </w:r>
      <w:r w:rsidR="00FE5B73" w:rsidRPr="0077093D">
        <w:rPr>
          <w:rFonts w:ascii="Arial" w:hAnsi="Arial" w:cs="Arial"/>
          <w:bCs/>
          <w:i/>
          <w:iCs/>
          <w:sz w:val="16"/>
          <w:szCs w:val="16"/>
          <w:lang w:val="en-US" w:eastAsia="ru-RU"/>
        </w:rPr>
        <w:br/>
      </w:r>
      <w:r w:rsidRPr="0077093D">
        <w:rPr>
          <w:rFonts w:ascii="Arial" w:hAnsi="Arial" w:cs="Arial"/>
          <w:bCs/>
          <w:i/>
          <w:iCs/>
          <w:sz w:val="16"/>
          <w:szCs w:val="16"/>
          <w:lang w:val="en-US" w:eastAsia="ru-RU"/>
        </w:rPr>
        <w:t>coking coal, steam coal and brown coal; diamonds in primary deposits and in placers</w:t>
      </w:r>
      <w:r w:rsidRPr="0077093D">
        <w:rPr>
          <w:rFonts w:ascii="Arial" w:hAnsi="Arial" w:cs="Arial"/>
          <w:b/>
          <w:i/>
          <w:iCs/>
          <w:sz w:val="16"/>
          <w:szCs w:val="16"/>
          <w:lang w:val="en-US" w:eastAsia="ru-RU"/>
        </w:rPr>
        <w:t>.</w:t>
      </w:r>
    </w:p>
    <w:p w:rsidR="001162FF" w:rsidRPr="0077093D" w:rsidRDefault="001162FF" w:rsidP="001162FF">
      <w:pPr>
        <w:autoSpaceDE w:val="0"/>
        <w:spacing w:line="220" w:lineRule="exact"/>
        <w:ind w:firstLine="284"/>
        <w:jc w:val="both"/>
        <w:rPr>
          <w:rFonts w:ascii="Arial" w:hAnsi="Arial" w:cs="Arial"/>
          <w:i/>
          <w:iCs/>
          <w:sz w:val="16"/>
          <w:szCs w:val="16"/>
          <w:lang w:val="en-US" w:eastAsia="ru-RU"/>
        </w:rPr>
      </w:pPr>
      <w:r w:rsidRPr="0077093D">
        <w:rPr>
          <w:rFonts w:ascii="Arial" w:hAnsi="Arial" w:cs="Arial"/>
          <w:b/>
          <w:i/>
          <w:iCs/>
          <w:sz w:val="16"/>
          <w:szCs w:val="16"/>
          <w:lang w:val="en-US" w:eastAsia="ru-RU"/>
        </w:rPr>
        <w:lastRenderedPageBreak/>
        <w:t xml:space="preserve">Non-cultivated biological resources </w:t>
      </w:r>
      <w:r w:rsidRPr="0077093D">
        <w:rPr>
          <w:rFonts w:ascii="Arial" w:hAnsi="Arial" w:cs="Arial"/>
          <w:i/>
          <w:iCs/>
          <w:sz w:val="16"/>
          <w:szCs w:val="16"/>
          <w:lang w:val="en-US" w:eastAsia="ru-RU"/>
        </w:rPr>
        <w:t>are</w:t>
      </w:r>
      <w:r w:rsidRPr="0077093D">
        <w:rPr>
          <w:rFonts w:ascii="Arial" w:hAnsi="Arial" w:cs="Arial"/>
          <w:b/>
          <w:i/>
          <w:iCs/>
          <w:sz w:val="16"/>
          <w:szCs w:val="16"/>
          <w:lang w:val="en-US" w:eastAsia="ru-RU"/>
        </w:rPr>
        <w:t xml:space="preserve"> </w:t>
      </w:r>
      <w:r w:rsidRPr="0077093D">
        <w:rPr>
          <w:rFonts w:ascii="Arial" w:hAnsi="Arial" w:cs="Arial"/>
          <w:i/>
          <w:iCs/>
          <w:sz w:val="16"/>
          <w:szCs w:val="16"/>
          <w:lang w:val="en-US" w:eastAsia="ru-RU"/>
        </w:rPr>
        <w:t xml:space="preserve">stocks of non-cultivated biological resources of plant, animal and water-bedded origin, </w:t>
      </w:r>
      <w:r w:rsidRPr="0077093D">
        <w:rPr>
          <w:rFonts w:ascii="Arial" w:hAnsi="Arial" w:cs="Arial"/>
          <w:i/>
          <w:iCs/>
          <w:sz w:val="16"/>
          <w:szCs w:val="16"/>
          <w:lang w:val="en-US" w:eastAsia="ru-RU"/>
        </w:rPr>
        <w:br/>
      </w:r>
      <w:proofErr w:type="gramStart"/>
      <w:r w:rsidRPr="0077093D">
        <w:rPr>
          <w:rFonts w:ascii="Arial" w:hAnsi="Arial" w:cs="Arial"/>
          <w:i/>
          <w:iCs/>
          <w:sz w:val="16"/>
          <w:szCs w:val="16"/>
          <w:lang w:val="en-US" w:eastAsia="ru-RU"/>
        </w:rPr>
        <w:t>manufacturing</w:t>
      </w:r>
      <w:proofErr w:type="gramEnd"/>
      <w:r w:rsidRPr="0077093D">
        <w:rPr>
          <w:rFonts w:ascii="Arial" w:hAnsi="Arial" w:cs="Arial"/>
          <w:i/>
          <w:iCs/>
          <w:sz w:val="16"/>
          <w:szCs w:val="16"/>
          <w:lang w:val="en-US" w:eastAsia="ru-RU"/>
        </w:rPr>
        <w:t xml:space="preserve"> products both on aone-off basis and manifoldly, and for which property rights have been established and secured, but whose natural growth and reproduction are not under the direct control, responsibility and management of institutional units. In terms of objects </w:t>
      </w:r>
      <w:r w:rsidR="00097692" w:rsidRPr="0077093D">
        <w:rPr>
          <w:rFonts w:ascii="Arial" w:hAnsi="Arial" w:cs="Arial"/>
          <w:i/>
          <w:iCs/>
          <w:sz w:val="16"/>
          <w:szCs w:val="16"/>
          <w:lang w:val="en-US" w:eastAsia="ru-RU"/>
        </w:rPr>
        <w:br/>
      </w:r>
      <w:r w:rsidRPr="0077093D">
        <w:rPr>
          <w:rFonts w:ascii="Arial" w:hAnsi="Arial" w:cs="Arial"/>
          <w:i/>
          <w:iCs/>
          <w:sz w:val="16"/>
          <w:szCs w:val="16"/>
          <w:lang w:val="en-US" w:eastAsia="ru-RU"/>
        </w:rPr>
        <w:t>of plant origin they are reserves of wood resources converted for commercial purposes in forests intended for this purpose located within the boundaries of the forest fund lands.</w:t>
      </w:r>
    </w:p>
    <w:p w:rsidR="001162FF" w:rsidRPr="0077093D" w:rsidRDefault="001162FF" w:rsidP="001162FF">
      <w:pPr>
        <w:autoSpaceDE w:val="0"/>
        <w:spacing w:line="220" w:lineRule="exact"/>
        <w:ind w:firstLine="284"/>
        <w:jc w:val="both"/>
        <w:rPr>
          <w:rFonts w:ascii="Arial" w:hAnsi="Arial" w:cs="Arial"/>
          <w:bCs/>
          <w:i/>
          <w:iCs/>
          <w:sz w:val="16"/>
          <w:szCs w:val="16"/>
          <w:lang w:val="en-US" w:eastAsia="ru-RU"/>
        </w:rPr>
      </w:pPr>
      <w:r w:rsidRPr="0077093D">
        <w:rPr>
          <w:rFonts w:ascii="Arial" w:hAnsi="Arial" w:cs="Arial"/>
          <w:bCs/>
          <w:i/>
          <w:iCs/>
          <w:sz w:val="16"/>
          <w:szCs w:val="16"/>
          <w:lang w:val="en-US" w:eastAsia="ru-RU"/>
        </w:rPr>
        <w:t xml:space="preserve">Resources of animal origin: hunting resources are objects of the animal world, which in accordance with federal law and (or) the laws </w:t>
      </w:r>
      <w:r w:rsidR="00097692" w:rsidRPr="0077093D">
        <w:rPr>
          <w:rFonts w:ascii="Arial" w:hAnsi="Arial" w:cs="Arial"/>
          <w:i/>
          <w:iCs/>
          <w:sz w:val="16"/>
          <w:szCs w:val="16"/>
          <w:lang w:val="en-US" w:eastAsia="ru-RU"/>
        </w:rPr>
        <w:br/>
      </w:r>
      <w:r w:rsidRPr="0077093D">
        <w:rPr>
          <w:rFonts w:ascii="Arial" w:hAnsi="Arial" w:cs="Arial"/>
          <w:bCs/>
          <w:i/>
          <w:iCs/>
          <w:sz w:val="16"/>
          <w:szCs w:val="16"/>
          <w:lang w:val="en-US" w:eastAsia="ru-RU"/>
        </w:rPr>
        <w:t xml:space="preserve">of the Russian Federation constituent entities are used or can be used for hunting and for which the standards for permissible exemption are established. Resources of aquatic origin (aquatic organisms) – fish, aquatic invertebrates, aquatic mammals, algae, and other aquatic </w:t>
      </w:r>
      <w:r w:rsidRPr="0077093D">
        <w:rPr>
          <w:rFonts w:ascii="Arial" w:hAnsi="Arial" w:cs="Arial"/>
          <w:bCs/>
          <w:i/>
          <w:iCs/>
          <w:sz w:val="16"/>
          <w:szCs w:val="16"/>
          <w:lang w:val="en-US" w:eastAsia="ru-RU"/>
        </w:rPr>
        <w:br/>
        <w:t xml:space="preserve">animals and plants in a state of natural growth and reproduction; included in the list of types of aquatic biological resources for which </w:t>
      </w:r>
      <w:r w:rsidRPr="0077093D">
        <w:rPr>
          <w:rFonts w:ascii="Arial" w:hAnsi="Arial" w:cs="Arial"/>
          <w:bCs/>
          <w:i/>
          <w:iCs/>
          <w:sz w:val="16"/>
          <w:szCs w:val="16"/>
          <w:lang w:val="en-US" w:eastAsia="ru-RU"/>
        </w:rPr>
        <w:br/>
        <w:t>industrial and (or) coastal fishing is carried out.</w:t>
      </w:r>
    </w:p>
    <w:p w:rsidR="00E32FA2" w:rsidRPr="0077093D" w:rsidRDefault="00E32FA2" w:rsidP="00214A53">
      <w:pPr>
        <w:autoSpaceDE w:val="0"/>
        <w:spacing w:line="220" w:lineRule="exact"/>
        <w:ind w:firstLine="284"/>
        <w:jc w:val="both"/>
        <w:rPr>
          <w:rFonts w:ascii="Arial" w:hAnsi="Arial" w:cs="Arial"/>
          <w:b/>
          <w:i/>
          <w:iCs/>
          <w:sz w:val="16"/>
          <w:szCs w:val="16"/>
          <w:lang w:val="en-US" w:eastAsia="ru-RU"/>
        </w:rPr>
      </w:pPr>
      <w:r w:rsidRPr="0077093D">
        <w:rPr>
          <w:rFonts w:ascii="Arial" w:hAnsi="Arial" w:cs="Arial"/>
          <w:b/>
          <w:i/>
          <w:iCs/>
          <w:sz w:val="16"/>
          <w:szCs w:val="16"/>
          <w:lang w:val="en-US" w:eastAsia="ru-RU"/>
        </w:rPr>
        <w:t xml:space="preserve">Water resources </w:t>
      </w:r>
      <w:r w:rsidRPr="0077093D">
        <w:rPr>
          <w:rFonts w:ascii="Arial" w:hAnsi="Arial" w:cs="Arial"/>
          <w:bCs/>
          <w:i/>
          <w:iCs/>
          <w:sz w:val="16"/>
          <w:szCs w:val="16"/>
          <w:lang w:val="en-US" w:eastAsia="ru-RU"/>
        </w:rPr>
        <w:t xml:space="preserve">consist of surface and groundwater resources used for extraction to the extent that their scarcity leads to the </w:t>
      </w:r>
      <w:r w:rsidR="009F4152" w:rsidRPr="0077093D">
        <w:rPr>
          <w:rFonts w:ascii="Arial" w:eastAsia="Symbol" w:hAnsi="Arial" w:cs="Arial"/>
          <w:i/>
          <w:sz w:val="16"/>
          <w:szCs w:val="16"/>
          <w:lang w:val="en-US"/>
        </w:rPr>
        <w:br/>
      </w:r>
      <w:r w:rsidRPr="0077093D">
        <w:rPr>
          <w:rFonts w:ascii="Arial" w:hAnsi="Arial" w:cs="Arial"/>
          <w:bCs/>
          <w:i/>
          <w:iCs/>
          <w:sz w:val="16"/>
          <w:szCs w:val="16"/>
          <w:lang w:val="en-US" w:eastAsia="ru-RU"/>
        </w:rPr>
        <w:t xml:space="preserve">enforcement of ownership or use rights, market valuation and some measure of economic control. They include groundwater within </w:t>
      </w:r>
      <w:r w:rsidR="00FE5B73" w:rsidRPr="0077093D">
        <w:rPr>
          <w:rFonts w:ascii="Arial" w:hAnsi="Arial" w:cs="Arial"/>
          <w:bCs/>
          <w:i/>
          <w:iCs/>
          <w:sz w:val="16"/>
          <w:szCs w:val="16"/>
          <w:lang w:val="en-US" w:eastAsia="ru-RU"/>
        </w:rPr>
        <w:br/>
      </w:r>
      <w:r w:rsidRPr="0077093D">
        <w:rPr>
          <w:rFonts w:ascii="Arial" w:hAnsi="Arial" w:cs="Arial"/>
          <w:bCs/>
          <w:i/>
          <w:iCs/>
          <w:sz w:val="16"/>
          <w:szCs w:val="16"/>
          <w:lang w:val="en-US" w:eastAsia="ru-RU"/>
        </w:rPr>
        <w:t>the boundaries of river basins, sub</w:t>
      </w:r>
      <w:r w:rsidR="00A867D9" w:rsidRPr="0077093D">
        <w:rPr>
          <w:rFonts w:ascii="Arial" w:hAnsi="Arial" w:cs="Arial"/>
          <w:bCs/>
          <w:i/>
          <w:iCs/>
          <w:sz w:val="16"/>
          <w:szCs w:val="16"/>
          <w:lang w:val="en-US" w:eastAsia="ru-RU"/>
        </w:rPr>
        <w:t>-</w:t>
      </w:r>
      <w:r w:rsidRPr="0077093D">
        <w:rPr>
          <w:rFonts w:ascii="Arial" w:hAnsi="Arial" w:cs="Arial"/>
          <w:bCs/>
          <w:i/>
          <w:iCs/>
          <w:sz w:val="16"/>
          <w:szCs w:val="16"/>
          <w:lang w:val="en-US" w:eastAsia="ru-RU"/>
        </w:rPr>
        <w:t xml:space="preserve">basins and water management areas; underground waters, namely, drinking, technical, thermal </w:t>
      </w:r>
      <w:r w:rsidR="00FE5B73" w:rsidRPr="0077093D">
        <w:rPr>
          <w:rFonts w:ascii="Arial" w:hAnsi="Arial" w:cs="Arial"/>
          <w:bCs/>
          <w:i/>
          <w:iCs/>
          <w:sz w:val="16"/>
          <w:szCs w:val="16"/>
          <w:lang w:val="en-US" w:eastAsia="ru-RU"/>
        </w:rPr>
        <w:br/>
      </w:r>
      <w:r w:rsidRPr="0077093D">
        <w:rPr>
          <w:rFonts w:ascii="Arial" w:hAnsi="Arial" w:cs="Arial"/>
          <w:bCs/>
          <w:i/>
          <w:iCs/>
          <w:sz w:val="16"/>
          <w:szCs w:val="16"/>
          <w:lang w:val="en-US" w:eastAsia="ru-RU"/>
        </w:rPr>
        <w:t>(heat and power) and mineral waters</w:t>
      </w:r>
      <w:r w:rsidRPr="0077093D">
        <w:rPr>
          <w:rFonts w:ascii="Arial" w:hAnsi="Arial" w:cs="Arial"/>
          <w:b/>
          <w:i/>
          <w:iCs/>
          <w:sz w:val="16"/>
          <w:szCs w:val="16"/>
          <w:lang w:val="en-US" w:eastAsia="ru-RU"/>
        </w:rPr>
        <w:t>.</w:t>
      </w:r>
    </w:p>
    <w:p w:rsidR="00E32FA2" w:rsidRPr="0077093D" w:rsidRDefault="00E32FA2" w:rsidP="00214A53">
      <w:pPr>
        <w:autoSpaceDE w:val="0"/>
        <w:spacing w:line="220" w:lineRule="exact"/>
        <w:ind w:firstLine="284"/>
        <w:jc w:val="both"/>
        <w:rPr>
          <w:rFonts w:ascii="Arial" w:hAnsi="Arial" w:cs="Arial"/>
          <w:bCs/>
          <w:i/>
          <w:iCs/>
          <w:sz w:val="16"/>
          <w:szCs w:val="16"/>
          <w:lang w:val="en-US" w:eastAsia="ru-RU"/>
        </w:rPr>
      </w:pPr>
      <w:r w:rsidRPr="0077093D">
        <w:rPr>
          <w:rFonts w:ascii="Arial" w:hAnsi="Arial" w:cs="Arial"/>
          <w:b/>
          <w:i/>
          <w:iCs/>
          <w:sz w:val="16"/>
          <w:szCs w:val="16"/>
          <w:lang w:val="en-US" w:eastAsia="ru-RU"/>
        </w:rPr>
        <w:t xml:space="preserve">Valuables </w:t>
      </w:r>
      <w:r w:rsidRPr="0077093D">
        <w:rPr>
          <w:rFonts w:ascii="Arial" w:hAnsi="Arial" w:cs="Arial"/>
          <w:bCs/>
          <w:i/>
          <w:iCs/>
          <w:sz w:val="16"/>
          <w:szCs w:val="16"/>
          <w:lang w:val="en-US" w:eastAsia="ru-RU"/>
        </w:rPr>
        <w:t>are produced goods of considerable value that are not used primarily for purposes of production or consumption but are held as stores of value over time. Valuables are expected to appreciate or at least not to decline in real value, nor to deteriorate over time under normal conditions.</w:t>
      </w:r>
    </w:p>
    <w:p w:rsidR="00E32FA2" w:rsidRPr="0077093D" w:rsidRDefault="00E32FA2" w:rsidP="00214A53">
      <w:pPr>
        <w:autoSpaceDE w:val="0"/>
        <w:spacing w:line="220" w:lineRule="exact"/>
        <w:ind w:firstLine="284"/>
        <w:jc w:val="both"/>
        <w:rPr>
          <w:rFonts w:ascii="Arial" w:hAnsi="Arial" w:cs="Arial"/>
          <w:b/>
          <w:i/>
          <w:iCs/>
          <w:sz w:val="16"/>
          <w:szCs w:val="16"/>
          <w:lang w:val="en-US" w:eastAsia="ru-RU"/>
        </w:rPr>
      </w:pPr>
      <w:r w:rsidRPr="0077093D">
        <w:rPr>
          <w:rFonts w:ascii="Arial" w:hAnsi="Arial" w:cs="Arial"/>
          <w:bCs/>
          <w:i/>
          <w:iCs/>
          <w:sz w:val="16"/>
          <w:szCs w:val="16"/>
          <w:lang w:val="en-US" w:eastAsia="ru-RU"/>
        </w:rPr>
        <w:t>They include fine jewellery, fashioned out of precious stones, and metals of significant and realizable value, collectibles (recognized works of art, antiques, collections of stamps, coins, books etc., having a recognized market value when not intended for sale), precious metals and stones, when not intended to be sold or used as costs of production, are not held as monetary gold or as a financial asset</w:t>
      </w:r>
      <w:r w:rsidR="00FE5B73" w:rsidRPr="0077093D">
        <w:rPr>
          <w:rFonts w:ascii="Arial" w:hAnsi="Arial" w:cs="Arial"/>
          <w:bCs/>
          <w:i/>
          <w:iCs/>
          <w:sz w:val="16"/>
          <w:szCs w:val="16"/>
          <w:lang w:val="en-US" w:eastAsia="ru-RU"/>
        </w:rPr>
        <w:br/>
      </w:r>
      <w:r w:rsidRPr="0077093D">
        <w:rPr>
          <w:rFonts w:ascii="Arial" w:hAnsi="Arial" w:cs="Arial"/>
          <w:bCs/>
          <w:i/>
          <w:iCs/>
          <w:sz w:val="16"/>
          <w:szCs w:val="16"/>
          <w:lang w:val="en-US" w:eastAsia="ru-RU"/>
        </w:rPr>
        <w:t xml:space="preserve"> in the form of unallocated metal accounts. Currently, the cost of museum items and collections is not calculated</w:t>
      </w:r>
      <w:r w:rsidRPr="0077093D">
        <w:rPr>
          <w:rFonts w:ascii="Arial" w:hAnsi="Arial" w:cs="Arial"/>
          <w:b/>
          <w:i/>
          <w:iCs/>
          <w:sz w:val="16"/>
          <w:szCs w:val="16"/>
          <w:lang w:val="en-US" w:eastAsia="ru-RU"/>
        </w:rPr>
        <w:t>.</w:t>
      </w:r>
    </w:p>
    <w:p w:rsidR="00E32FA2" w:rsidRPr="0077093D" w:rsidRDefault="00E32FA2" w:rsidP="00214A53">
      <w:pPr>
        <w:autoSpaceDE w:val="0"/>
        <w:spacing w:line="220" w:lineRule="exact"/>
        <w:ind w:firstLine="284"/>
        <w:jc w:val="both"/>
        <w:rPr>
          <w:rFonts w:ascii="Arial" w:hAnsi="Arial" w:cs="Arial"/>
          <w:b/>
          <w:bCs/>
          <w:i/>
          <w:sz w:val="16"/>
          <w:szCs w:val="16"/>
          <w:lang w:val="en-US" w:eastAsia="ru-RU"/>
        </w:rPr>
      </w:pPr>
      <w:r w:rsidRPr="0077093D">
        <w:rPr>
          <w:rFonts w:ascii="Arial" w:hAnsi="Arial" w:cs="Arial"/>
          <w:b/>
          <w:bCs/>
          <w:i/>
          <w:sz w:val="16"/>
          <w:szCs w:val="16"/>
          <w:lang w:val="en-US" w:eastAsia="ru-RU"/>
        </w:rPr>
        <w:t xml:space="preserve">Consumer durables </w:t>
      </w:r>
      <w:r w:rsidRPr="0077093D">
        <w:rPr>
          <w:rFonts w:ascii="Arial" w:hAnsi="Arial" w:cs="Arial"/>
          <w:bCs/>
          <w:i/>
          <w:sz w:val="16"/>
          <w:szCs w:val="16"/>
          <w:lang w:val="en-US" w:eastAsia="ru-RU"/>
        </w:rPr>
        <w:t xml:space="preserve">are goods used by households for final consumption repeatedly or continuously, for a period of (under normal </w:t>
      </w:r>
      <w:r w:rsidR="009F4152" w:rsidRPr="0077093D">
        <w:rPr>
          <w:rFonts w:ascii="Arial" w:eastAsia="Symbol" w:hAnsi="Arial" w:cs="Arial"/>
          <w:i/>
          <w:sz w:val="16"/>
          <w:szCs w:val="16"/>
          <w:lang w:val="en-US"/>
        </w:rPr>
        <w:br/>
      </w:r>
      <w:r w:rsidRPr="0077093D">
        <w:rPr>
          <w:rFonts w:ascii="Arial" w:hAnsi="Arial" w:cs="Arial"/>
          <w:bCs/>
          <w:i/>
          <w:sz w:val="16"/>
          <w:szCs w:val="16"/>
          <w:lang w:val="en-US" w:eastAsia="ru-RU"/>
        </w:rPr>
        <w:t>operating conditions) one year or more.</w:t>
      </w:r>
    </w:p>
    <w:p w:rsidR="00E32FA2" w:rsidRPr="0077093D" w:rsidRDefault="00E32FA2" w:rsidP="00214A53">
      <w:pPr>
        <w:pStyle w:val="21"/>
        <w:spacing w:line="220" w:lineRule="exact"/>
        <w:ind w:left="0"/>
        <w:rPr>
          <w:lang w:val="en-US"/>
        </w:rPr>
      </w:pPr>
      <w:r w:rsidRPr="0077093D">
        <w:rPr>
          <w:rFonts w:eastAsia="Symbol"/>
          <w:b/>
          <w:i/>
          <w:lang w:val="en"/>
        </w:rPr>
        <w:t xml:space="preserve">Current market value of assets </w:t>
      </w:r>
      <w:r w:rsidRPr="0077093D">
        <w:rPr>
          <w:rFonts w:eastAsia="Symbol"/>
          <w:i/>
          <w:lang w:val="en"/>
        </w:rPr>
        <w:t>is value at which assets can be sold on the open market under competitive conditions, when</w:t>
      </w:r>
      <w:r w:rsidR="009F4152" w:rsidRPr="0077093D">
        <w:rPr>
          <w:rFonts w:eastAsia="Symbol"/>
          <w:i/>
          <w:szCs w:val="16"/>
          <w:lang w:val="en-US"/>
        </w:rPr>
        <w:br/>
      </w:r>
      <w:r w:rsidRPr="0077093D">
        <w:rPr>
          <w:rFonts w:eastAsia="Symbol"/>
          <w:i/>
          <w:lang w:val="en"/>
        </w:rPr>
        <w:t xml:space="preserve"> the parties of transaction act reasonably, having sufficient information, and any extraordinary circumstances do not influence the amount </w:t>
      </w:r>
      <w:r w:rsidR="00FE5B73" w:rsidRPr="0077093D">
        <w:rPr>
          <w:bCs/>
          <w:i/>
          <w:iCs/>
          <w:szCs w:val="16"/>
          <w:lang w:val="en-US" w:eastAsia="ru-RU"/>
        </w:rPr>
        <w:br/>
      </w:r>
      <w:r w:rsidRPr="0077093D">
        <w:rPr>
          <w:rFonts w:eastAsia="Symbol"/>
          <w:i/>
          <w:lang w:val="en"/>
        </w:rPr>
        <w:t xml:space="preserve">of transaction. </w:t>
      </w:r>
    </w:p>
    <w:p w:rsidR="00E32FA2" w:rsidRPr="0077093D" w:rsidRDefault="00E32FA2" w:rsidP="00214A53">
      <w:pPr>
        <w:pStyle w:val="21"/>
        <w:spacing w:line="220" w:lineRule="exact"/>
        <w:ind w:left="0"/>
        <w:rPr>
          <w:i/>
          <w:lang w:val="en-US"/>
        </w:rPr>
      </w:pPr>
      <w:bookmarkStart w:id="3" w:name="_Hlk59347420"/>
      <w:r w:rsidRPr="0077093D">
        <w:rPr>
          <w:i/>
          <w:lang w:val="en-US"/>
        </w:rPr>
        <w:t xml:space="preserve">Value of inventories related to </w:t>
      </w:r>
      <w:proofErr w:type="gramStart"/>
      <w:r w:rsidRPr="0077093D">
        <w:rPr>
          <w:i/>
          <w:lang w:val="en-US"/>
        </w:rPr>
        <w:t>produced</w:t>
      </w:r>
      <w:proofErr w:type="gramEnd"/>
      <w:r w:rsidRPr="0077093D">
        <w:rPr>
          <w:i/>
          <w:lang w:val="en-US"/>
        </w:rPr>
        <w:t xml:space="preserve"> non</w:t>
      </w:r>
      <w:r w:rsidR="00A867D9" w:rsidRPr="0077093D">
        <w:rPr>
          <w:i/>
          <w:lang w:val="en-US"/>
        </w:rPr>
        <w:t>-</w:t>
      </w:r>
      <w:r w:rsidRPr="0077093D">
        <w:rPr>
          <w:i/>
          <w:lang w:val="en-US"/>
        </w:rPr>
        <w:t>financial assets, as well as a part of non</w:t>
      </w:r>
      <w:r w:rsidR="00A867D9" w:rsidRPr="0077093D">
        <w:rPr>
          <w:i/>
          <w:lang w:val="en-US"/>
        </w:rPr>
        <w:t>-</w:t>
      </w:r>
      <w:r w:rsidRPr="0077093D">
        <w:rPr>
          <w:i/>
          <w:lang w:val="en-US"/>
        </w:rPr>
        <w:t>produced non</w:t>
      </w:r>
      <w:r w:rsidR="00A867D9" w:rsidRPr="0077093D">
        <w:rPr>
          <w:i/>
          <w:lang w:val="en-US"/>
        </w:rPr>
        <w:t>-</w:t>
      </w:r>
      <w:r w:rsidRPr="0077093D">
        <w:rPr>
          <w:i/>
          <w:lang w:val="en-US"/>
        </w:rPr>
        <w:t>financial assets (contracts, leases and licenses, purchased goodwill and marketing assets) are not considered in the balance sheet due to the lack of their valuation at current market value.</w:t>
      </w:r>
    </w:p>
    <w:p w:rsidR="00E32FA2" w:rsidRPr="0077093D" w:rsidRDefault="00E32FA2" w:rsidP="00214A53">
      <w:pPr>
        <w:pStyle w:val="21"/>
        <w:spacing w:line="220" w:lineRule="exact"/>
        <w:ind w:left="0"/>
        <w:rPr>
          <w:rFonts w:eastAsia="Symbol"/>
          <w:i/>
          <w:lang w:val="en"/>
        </w:rPr>
      </w:pPr>
      <w:proofErr w:type="gramStart"/>
      <w:r w:rsidRPr="0077093D">
        <w:rPr>
          <w:rFonts w:eastAsia="Symbol"/>
          <w:b/>
          <w:i/>
          <w:lang w:val="en"/>
        </w:rPr>
        <w:t xml:space="preserve">Table </w:t>
      </w:r>
      <w:r w:rsidR="004A524B" w:rsidRPr="0077093D">
        <w:rPr>
          <w:rFonts w:eastAsia="Symbol"/>
          <w:b/>
          <w:i/>
          <w:lang w:val="en"/>
        </w:rPr>
        <w:t>12.</w:t>
      </w:r>
      <w:r w:rsidRPr="0077093D">
        <w:rPr>
          <w:rFonts w:eastAsia="Symbol"/>
          <w:b/>
          <w:i/>
          <w:lang w:val="en-US"/>
        </w:rPr>
        <w:t>2</w:t>
      </w:r>
      <w:r w:rsidR="009974FD">
        <w:rPr>
          <w:rFonts w:eastAsia="Symbol"/>
          <w:b/>
          <w:i/>
          <w:lang w:val="en-US"/>
        </w:rPr>
        <w:t>5.</w:t>
      </w:r>
      <w:proofErr w:type="gramEnd"/>
      <w:r w:rsidRPr="0077093D">
        <w:rPr>
          <w:rFonts w:eastAsia="Symbol"/>
          <w:i/>
          <w:lang w:val="en"/>
        </w:rPr>
        <w:t xml:space="preserve"> </w:t>
      </w:r>
      <w:r w:rsidRPr="0077093D">
        <w:rPr>
          <w:rFonts w:eastAsia="Symbol"/>
          <w:b/>
          <w:i/>
          <w:lang w:val="en"/>
        </w:rPr>
        <w:t>Balance sheet of assets and liabilities and the accumulation account in terms of fixed capital for 20</w:t>
      </w:r>
      <w:r w:rsidR="008B0B78" w:rsidRPr="0077093D">
        <w:rPr>
          <w:rFonts w:eastAsia="Symbol"/>
          <w:b/>
          <w:i/>
          <w:lang w:val="en-US"/>
        </w:rPr>
        <w:t>21</w:t>
      </w:r>
      <w:r w:rsidRPr="0077093D">
        <w:rPr>
          <w:rFonts w:eastAsia="Symbol"/>
          <w:i/>
          <w:lang w:val="en"/>
        </w:rPr>
        <w:t>.</w:t>
      </w:r>
    </w:p>
    <w:bookmarkEnd w:id="3"/>
    <w:p w:rsidR="007B6124" w:rsidRPr="0077093D" w:rsidRDefault="007B6124" w:rsidP="00214A53">
      <w:pPr>
        <w:pStyle w:val="21"/>
        <w:spacing w:line="220" w:lineRule="exact"/>
        <w:ind w:left="0"/>
        <w:rPr>
          <w:i/>
          <w:lang w:val="en-US"/>
        </w:rPr>
      </w:pPr>
      <w:r w:rsidRPr="0077093D">
        <w:rPr>
          <w:b/>
          <w:i/>
          <w:lang w:val="en-US"/>
        </w:rPr>
        <w:t>Fixed capital</w:t>
      </w:r>
      <w:r w:rsidRPr="0077093D">
        <w:rPr>
          <w:i/>
          <w:lang w:val="en-US"/>
        </w:rPr>
        <w:t xml:space="preserve"> is the produced assets that are to be used repeatedly or continuously for a long period, but not less than one year, </w:t>
      </w:r>
      <w:r w:rsidR="00FE5B73" w:rsidRPr="0077093D">
        <w:rPr>
          <w:bCs/>
          <w:i/>
          <w:iCs/>
          <w:szCs w:val="16"/>
          <w:lang w:val="en-US" w:eastAsia="ru-RU"/>
        </w:rPr>
        <w:br/>
      </w:r>
      <w:r w:rsidRPr="0077093D">
        <w:rPr>
          <w:i/>
          <w:lang w:val="en-US"/>
        </w:rPr>
        <w:t>for production of goods, provision of market and non</w:t>
      </w:r>
      <w:r w:rsidR="00A867D9" w:rsidRPr="0077093D">
        <w:rPr>
          <w:i/>
          <w:lang w:val="en-US"/>
        </w:rPr>
        <w:t>-</w:t>
      </w:r>
      <w:r w:rsidRPr="0077093D">
        <w:rPr>
          <w:i/>
          <w:lang w:val="en-US"/>
        </w:rPr>
        <w:t xml:space="preserve">market services, for managerial needs, or for presentation to other organizations </w:t>
      </w:r>
      <w:r w:rsidR="00FE5B73" w:rsidRPr="0077093D">
        <w:rPr>
          <w:bCs/>
          <w:i/>
          <w:iCs/>
          <w:szCs w:val="16"/>
          <w:lang w:val="en-US" w:eastAsia="ru-RU"/>
        </w:rPr>
        <w:br/>
      </w:r>
      <w:r w:rsidRPr="0077093D">
        <w:rPr>
          <w:i/>
          <w:lang w:val="en-US"/>
        </w:rPr>
        <w:t>for a fee for temporary possession and use or for temporary use.</w:t>
      </w:r>
    </w:p>
    <w:p w:rsidR="00333EEE" w:rsidRPr="0077093D" w:rsidRDefault="00333EEE" w:rsidP="00214A53">
      <w:pPr>
        <w:pStyle w:val="21"/>
        <w:spacing w:line="220" w:lineRule="exact"/>
        <w:ind w:left="0"/>
        <w:rPr>
          <w:lang w:val="en-US"/>
        </w:rPr>
      </w:pPr>
      <w:r w:rsidRPr="0077093D">
        <w:rPr>
          <w:rFonts w:eastAsia="Symbol"/>
          <w:i/>
          <w:lang w:val="en-US"/>
        </w:rPr>
        <w:t>For</w:t>
      </w:r>
      <w:r w:rsidRPr="0077093D">
        <w:rPr>
          <w:rFonts w:eastAsia="Symbol"/>
          <w:i/>
          <w:lang w:val="en"/>
        </w:rPr>
        <w:t xml:space="preserve"> calculation of current market value of </w:t>
      </w:r>
      <w:r w:rsidRPr="0077093D">
        <w:rPr>
          <w:rFonts w:eastAsia="Symbol"/>
          <w:b/>
          <w:i/>
          <w:lang w:val="en"/>
        </w:rPr>
        <w:t>stocks of fixed capital</w:t>
      </w:r>
      <w:r w:rsidRPr="0077093D">
        <w:rPr>
          <w:rFonts w:eastAsia="Symbol"/>
          <w:i/>
          <w:lang w:val="en"/>
        </w:rPr>
        <w:t xml:space="preserve"> (fixed assets) the following approaches were used:</w:t>
      </w:r>
    </w:p>
    <w:p w:rsidR="00333EEE" w:rsidRPr="0077093D" w:rsidRDefault="00A867D9" w:rsidP="00214A53">
      <w:pPr>
        <w:pStyle w:val="21"/>
        <w:spacing w:line="220" w:lineRule="exact"/>
        <w:ind w:left="0"/>
        <w:rPr>
          <w:lang w:val="en-US"/>
        </w:rPr>
      </w:pPr>
      <w:r w:rsidRPr="0077093D">
        <w:rPr>
          <w:rFonts w:eastAsia="Symbol"/>
          <w:i/>
          <w:lang w:val="en-US"/>
        </w:rPr>
        <w:t>-</w:t>
      </w:r>
      <w:r w:rsidR="00915F19" w:rsidRPr="0077093D">
        <w:rPr>
          <w:rFonts w:eastAsia="Symbol"/>
          <w:i/>
          <w:lang w:val="en"/>
        </w:rPr>
        <w:t> </w:t>
      </w:r>
      <w:r w:rsidR="00333EEE" w:rsidRPr="0077093D">
        <w:rPr>
          <w:rFonts w:eastAsia="Symbol"/>
          <w:i/>
          <w:lang w:val="en"/>
        </w:rPr>
        <w:t xml:space="preserve">cost approach, i.e. valuation based on determination of costs necessary for reproduction or replacement of </w:t>
      </w:r>
      <w:r w:rsidR="00333EEE" w:rsidRPr="0077093D">
        <w:rPr>
          <w:rFonts w:eastAsia="Symbol"/>
          <w:i/>
          <w:lang w:val="en-US"/>
        </w:rPr>
        <w:t xml:space="preserve">a </w:t>
      </w:r>
      <w:r w:rsidR="00333EEE" w:rsidRPr="0077093D">
        <w:rPr>
          <w:rFonts w:eastAsia="Symbol"/>
          <w:i/>
          <w:lang w:val="en"/>
        </w:rPr>
        <w:t>valuation object;</w:t>
      </w:r>
    </w:p>
    <w:p w:rsidR="00333EEE" w:rsidRPr="0077093D" w:rsidRDefault="00A867D9" w:rsidP="00214A53">
      <w:pPr>
        <w:pStyle w:val="21"/>
        <w:spacing w:line="220" w:lineRule="exact"/>
        <w:ind w:left="0"/>
        <w:rPr>
          <w:lang w:val="en-US"/>
        </w:rPr>
      </w:pPr>
      <w:r w:rsidRPr="0077093D">
        <w:rPr>
          <w:rFonts w:eastAsia="Symbol"/>
          <w:i/>
          <w:lang w:val="en-US"/>
        </w:rPr>
        <w:t>-</w:t>
      </w:r>
      <w:r w:rsidR="00915F19" w:rsidRPr="0077093D">
        <w:rPr>
          <w:rFonts w:eastAsia="Symbol"/>
          <w:i/>
          <w:lang w:val="en-US"/>
        </w:rPr>
        <w:t> </w:t>
      </w:r>
      <w:proofErr w:type="gramStart"/>
      <w:r w:rsidR="00333EEE" w:rsidRPr="0077093D">
        <w:rPr>
          <w:rFonts w:eastAsia="Symbol"/>
          <w:i/>
          <w:lang w:val="en"/>
        </w:rPr>
        <w:t>comparable</w:t>
      </w:r>
      <w:proofErr w:type="gramEnd"/>
      <w:r w:rsidR="00333EEE" w:rsidRPr="0077093D">
        <w:rPr>
          <w:rFonts w:eastAsia="Symbol"/>
          <w:i/>
          <w:lang w:val="en"/>
        </w:rPr>
        <w:t xml:space="preserve"> approach that involves comparing of a valuation object with similar objects for which there is information on prices </w:t>
      </w:r>
      <w:r w:rsidR="00FE5B73" w:rsidRPr="0077093D">
        <w:rPr>
          <w:bCs/>
          <w:i/>
          <w:iCs/>
          <w:szCs w:val="16"/>
          <w:lang w:val="en-US" w:eastAsia="ru-RU"/>
        </w:rPr>
        <w:br/>
      </w:r>
      <w:r w:rsidR="00333EEE" w:rsidRPr="0077093D">
        <w:rPr>
          <w:rFonts w:eastAsia="Symbol"/>
          <w:i/>
          <w:lang w:val="en"/>
        </w:rPr>
        <w:t>of transactions or offers;</w:t>
      </w:r>
    </w:p>
    <w:p w:rsidR="00333EEE" w:rsidRPr="0077093D" w:rsidRDefault="00A867D9" w:rsidP="00214A53">
      <w:pPr>
        <w:pStyle w:val="21"/>
        <w:spacing w:line="220" w:lineRule="exact"/>
        <w:ind w:left="0"/>
        <w:rPr>
          <w:lang w:val="en-US"/>
        </w:rPr>
      </w:pPr>
      <w:r w:rsidRPr="0077093D">
        <w:rPr>
          <w:rFonts w:eastAsia="Symbol"/>
          <w:i/>
          <w:lang w:val="en-US"/>
        </w:rPr>
        <w:t>-</w:t>
      </w:r>
      <w:r w:rsidR="00915F19" w:rsidRPr="0077093D">
        <w:rPr>
          <w:rFonts w:eastAsia="Symbol"/>
          <w:i/>
          <w:lang w:val="en-US"/>
        </w:rPr>
        <w:t> </w:t>
      </w:r>
      <w:proofErr w:type="gramStart"/>
      <w:r w:rsidR="00333EEE" w:rsidRPr="0077093D">
        <w:rPr>
          <w:rFonts w:eastAsia="Symbol"/>
          <w:i/>
          <w:lang w:val="en"/>
        </w:rPr>
        <w:t>income</w:t>
      </w:r>
      <w:proofErr w:type="gramEnd"/>
      <w:r w:rsidR="00333EEE" w:rsidRPr="0077093D">
        <w:rPr>
          <w:rFonts w:eastAsia="Symbol"/>
          <w:i/>
          <w:lang w:val="en"/>
        </w:rPr>
        <w:t xml:space="preserve"> approach that involves determining of discounted future economic benefits, expected from that asset.</w:t>
      </w:r>
    </w:p>
    <w:p w:rsidR="00333EEE" w:rsidRPr="0077093D" w:rsidRDefault="00333EEE" w:rsidP="00214A53">
      <w:pPr>
        <w:pStyle w:val="21"/>
        <w:spacing w:line="220" w:lineRule="exact"/>
        <w:ind w:left="0"/>
        <w:rPr>
          <w:lang w:val="en-US"/>
        </w:rPr>
      </w:pPr>
      <w:r w:rsidRPr="0077093D">
        <w:rPr>
          <w:rFonts w:eastAsia="Symbol"/>
          <w:i/>
          <w:lang w:val="en"/>
        </w:rPr>
        <w:t xml:space="preserve">Change of current market value of fixed capital stocks for a reporting year is reflected in </w:t>
      </w:r>
      <w:r w:rsidRPr="0077093D">
        <w:rPr>
          <w:rFonts w:eastAsia="Symbol"/>
          <w:b/>
          <w:i/>
          <w:lang w:val="en-US"/>
        </w:rPr>
        <w:t>accumulation accounts</w:t>
      </w:r>
      <w:r w:rsidRPr="0077093D">
        <w:rPr>
          <w:rFonts w:eastAsia="Symbol"/>
          <w:i/>
          <w:lang w:val="en"/>
        </w:rPr>
        <w:t>, which include:</w:t>
      </w:r>
    </w:p>
    <w:p w:rsidR="00333EEE" w:rsidRPr="0077093D" w:rsidRDefault="00A867D9" w:rsidP="00214A53">
      <w:pPr>
        <w:pStyle w:val="21"/>
        <w:spacing w:line="220" w:lineRule="exact"/>
        <w:ind w:left="0"/>
        <w:rPr>
          <w:lang w:val="en-US"/>
        </w:rPr>
      </w:pPr>
      <w:r w:rsidRPr="0077093D">
        <w:rPr>
          <w:rFonts w:eastAsia="Symbol"/>
          <w:i/>
          <w:lang w:val="en"/>
        </w:rPr>
        <w:t>-</w:t>
      </w:r>
      <w:r w:rsidR="00333EEE" w:rsidRPr="0077093D">
        <w:rPr>
          <w:rFonts w:eastAsia="Symbol"/>
          <w:i/>
          <w:lang w:val="en"/>
        </w:rPr>
        <w:t xml:space="preserve"> </w:t>
      </w:r>
      <w:proofErr w:type="gramStart"/>
      <w:r w:rsidR="00333EEE" w:rsidRPr="0077093D">
        <w:rPr>
          <w:rFonts w:eastAsia="Symbol"/>
          <w:i/>
          <w:lang w:val="en"/>
        </w:rPr>
        <w:t>capital</w:t>
      </w:r>
      <w:proofErr w:type="gramEnd"/>
      <w:r w:rsidR="00333EEE" w:rsidRPr="0077093D">
        <w:rPr>
          <w:rFonts w:eastAsia="Symbol"/>
          <w:i/>
          <w:lang w:val="en"/>
        </w:rPr>
        <w:t xml:space="preserve"> account;</w:t>
      </w:r>
    </w:p>
    <w:p w:rsidR="00333EEE" w:rsidRPr="0077093D" w:rsidRDefault="00A867D9" w:rsidP="00214A53">
      <w:pPr>
        <w:pStyle w:val="21"/>
        <w:spacing w:line="220" w:lineRule="exact"/>
        <w:ind w:left="0"/>
        <w:rPr>
          <w:lang w:val="en-US"/>
        </w:rPr>
      </w:pPr>
      <w:r w:rsidRPr="0077093D">
        <w:rPr>
          <w:rFonts w:eastAsia="Symbol"/>
          <w:i/>
          <w:lang w:val="en"/>
        </w:rPr>
        <w:t>-</w:t>
      </w:r>
      <w:r w:rsidR="00333EEE" w:rsidRPr="0077093D">
        <w:rPr>
          <w:rFonts w:eastAsia="Symbol"/>
          <w:i/>
          <w:lang w:val="en"/>
        </w:rPr>
        <w:t xml:space="preserve"> </w:t>
      </w:r>
      <w:proofErr w:type="gramStart"/>
      <w:r w:rsidR="00333EEE" w:rsidRPr="0077093D">
        <w:rPr>
          <w:rFonts w:eastAsia="Symbol"/>
          <w:i/>
          <w:lang w:val="en"/>
        </w:rPr>
        <w:t>revaluation</w:t>
      </w:r>
      <w:proofErr w:type="gramEnd"/>
      <w:r w:rsidR="00333EEE" w:rsidRPr="0077093D">
        <w:rPr>
          <w:rFonts w:eastAsia="Symbol"/>
          <w:i/>
          <w:lang w:val="en"/>
        </w:rPr>
        <w:t xml:space="preserve"> account;</w:t>
      </w:r>
    </w:p>
    <w:p w:rsidR="00333EEE" w:rsidRPr="0077093D" w:rsidRDefault="00A867D9" w:rsidP="00214A53">
      <w:pPr>
        <w:pStyle w:val="21"/>
        <w:spacing w:line="220" w:lineRule="exact"/>
        <w:ind w:left="0"/>
        <w:rPr>
          <w:lang w:val="en-US"/>
        </w:rPr>
      </w:pPr>
      <w:r w:rsidRPr="0077093D">
        <w:rPr>
          <w:rFonts w:eastAsia="Symbol"/>
          <w:i/>
          <w:lang w:val="en"/>
        </w:rPr>
        <w:t>-</w:t>
      </w:r>
      <w:r w:rsidR="00333EEE" w:rsidRPr="0077093D">
        <w:rPr>
          <w:rFonts w:eastAsia="Symbol"/>
          <w:i/>
          <w:lang w:val="en"/>
        </w:rPr>
        <w:t xml:space="preserve"> </w:t>
      </w:r>
      <w:proofErr w:type="gramStart"/>
      <w:r w:rsidR="00333EEE" w:rsidRPr="0077093D">
        <w:rPr>
          <w:rFonts w:eastAsia="Symbol"/>
          <w:i/>
          <w:lang w:val="en"/>
        </w:rPr>
        <w:t>account</w:t>
      </w:r>
      <w:proofErr w:type="gramEnd"/>
      <w:r w:rsidR="00333EEE" w:rsidRPr="0077093D">
        <w:rPr>
          <w:rFonts w:eastAsia="Symbol"/>
          <w:i/>
          <w:lang w:val="en"/>
        </w:rPr>
        <w:t xml:space="preserve"> for other changes in volume of fixed capital.</w:t>
      </w:r>
    </w:p>
    <w:p w:rsidR="00E32FA2" w:rsidRPr="0077093D" w:rsidRDefault="00E32FA2" w:rsidP="00214A53">
      <w:pPr>
        <w:pStyle w:val="21"/>
        <w:spacing w:line="220" w:lineRule="exact"/>
        <w:ind w:left="0"/>
        <w:rPr>
          <w:rFonts w:eastAsia="Symbol"/>
          <w:b/>
          <w:i/>
          <w:lang w:val="en"/>
        </w:rPr>
      </w:pPr>
      <w:r w:rsidRPr="0077093D">
        <w:rPr>
          <w:rFonts w:eastAsia="Symbol"/>
          <w:b/>
          <w:i/>
          <w:lang w:val="en"/>
        </w:rPr>
        <w:t xml:space="preserve">Capital account </w:t>
      </w:r>
      <w:r w:rsidRPr="0077093D">
        <w:rPr>
          <w:rFonts w:eastAsia="Symbol"/>
          <w:bCs/>
          <w:i/>
          <w:lang w:val="en"/>
        </w:rPr>
        <w:t>reflects net accumulation of fixed capital as gross fixed capital formation less consumption of fixed capital.</w:t>
      </w:r>
    </w:p>
    <w:p w:rsidR="00E32FA2" w:rsidRPr="0077093D" w:rsidRDefault="00E32FA2" w:rsidP="00214A53">
      <w:pPr>
        <w:pStyle w:val="21"/>
        <w:spacing w:line="220" w:lineRule="exact"/>
        <w:ind w:left="0"/>
        <w:rPr>
          <w:rFonts w:eastAsia="Symbol"/>
          <w:b/>
          <w:i/>
          <w:lang w:val="en"/>
        </w:rPr>
      </w:pPr>
      <w:r w:rsidRPr="0077093D">
        <w:rPr>
          <w:rFonts w:eastAsia="Symbol"/>
          <w:b/>
          <w:i/>
          <w:lang w:val="en"/>
        </w:rPr>
        <w:t xml:space="preserve">Gross fixed capital formation </w:t>
      </w:r>
      <w:r w:rsidRPr="0077093D">
        <w:rPr>
          <w:rFonts w:eastAsia="Symbol"/>
          <w:bCs/>
          <w:i/>
          <w:lang w:val="en"/>
        </w:rPr>
        <w:t xml:space="preserve">is defined as the total value of producer's acquisition of capital (less its disposal) during reporting </w:t>
      </w:r>
      <w:r w:rsidR="009F4152" w:rsidRPr="0077093D">
        <w:rPr>
          <w:rFonts w:eastAsia="Symbol"/>
          <w:i/>
          <w:szCs w:val="16"/>
          <w:lang w:val="en-US"/>
        </w:rPr>
        <w:br/>
      </w:r>
      <w:r w:rsidRPr="0077093D">
        <w:rPr>
          <w:rFonts w:eastAsia="Symbol"/>
          <w:bCs/>
          <w:i/>
          <w:lang w:val="en"/>
        </w:rPr>
        <w:t>period plus expenses on services that increase the value of non</w:t>
      </w:r>
      <w:r w:rsidR="00A867D9" w:rsidRPr="0077093D">
        <w:rPr>
          <w:rFonts w:eastAsia="Symbol"/>
          <w:bCs/>
          <w:i/>
          <w:lang w:val="en"/>
        </w:rPr>
        <w:t>-</w:t>
      </w:r>
      <w:r w:rsidRPr="0077093D">
        <w:rPr>
          <w:rFonts w:eastAsia="Symbol"/>
          <w:bCs/>
          <w:i/>
          <w:lang w:val="en"/>
        </w:rPr>
        <w:t>produced assets. The calculation of gross fixed capital formation is based on "investment in fixed assets" indicator, using adjustments to bring it in line with the SNA concept.</w:t>
      </w:r>
    </w:p>
    <w:p w:rsidR="00E32FA2" w:rsidRPr="0077093D" w:rsidRDefault="00E32FA2" w:rsidP="00214A53">
      <w:pPr>
        <w:pStyle w:val="21"/>
        <w:spacing w:line="220" w:lineRule="exact"/>
        <w:ind w:left="0"/>
        <w:rPr>
          <w:rFonts w:eastAsia="Symbol"/>
          <w:b/>
          <w:i/>
          <w:lang w:val="en"/>
        </w:rPr>
      </w:pPr>
      <w:r w:rsidRPr="0077093D">
        <w:rPr>
          <w:rFonts w:eastAsia="Symbol"/>
          <w:b/>
          <w:i/>
          <w:lang w:val="en"/>
        </w:rPr>
        <w:t xml:space="preserve">Consumption of fixed capital </w:t>
      </w:r>
      <w:r w:rsidRPr="0077093D">
        <w:rPr>
          <w:rFonts w:eastAsia="Symbol"/>
          <w:bCs/>
          <w:i/>
          <w:lang w:val="en"/>
        </w:rPr>
        <w:t xml:space="preserve">is the estimate of negative change in current market value of stock of fixed capital during the reporting year because of physical deterioration, obsolescence or normal accidental damage. Its calculation was carried out using the perpetual </w:t>
      </w:r>
      <w:r w:rsidR="009F4152" w:rsidRPr="0077093D">
        <w:rPr>
          <w:rFonts w:eastAsia="Symbol"/>
          <w:i/>
          <w:szCs w:val="16"/>
          <w:lang w:val="en-US"/>
        </w:rPr>
        <w:br/>
      </w:r>
      <w:r w:rsidRPr="0077093D">
        <w:rPr>
          <w:rFonts w:eastAsia="Symbol"/>
          <w:bCs/>
          <w:i/>
          <w:lang w:val="en"/>
        </w:rPr>
        <w:t>inventory method.</w:t>
      </w:r>
    </w:p>
    <w:p w:rsidR="00E32FA2" w:rsidRPr="0077093D" w:rsidRDefault="00E32FA2" w:rsidP="00214A53">
      <w:pPr>
        <w:pStyle w:val="21"/>
        <w:spacing w:line="220" w:lineRule="exact"/>
        <w:ind w:left="0"/>
        <w:rPr>
          <w:rFonts w:eastAsia="Symbol"/>
          <w:b/>
          <w:i/>
          <w:lang w:val="en"/>
        </w:rPr>
      </w:pPr>
      <w:r w:rsidRPr="0077093D">
        <w:rPr>
          <w:rFonts w:eastAsia="Symbol"/>
          <w:b/>
          <w:i/>
          <w:lang w:val="en"/>
        </w:rPr>
        <w:t xml:space="preserve">Revaluation account </w:t>
      </w:r>
      <w:r w:rsidRPr="0077093D">
        <w:rPr>
          <w:rFonts w:eastAsia="Symbol"/>
          <w:bCs/>
          <w:i/>
          <w:lang w:val="en"/>
        </w:rPr>
        <w:t xml:space="preserve">reflects changes in current market value of fixed capital for reporting year due to changes in prices for them </w:t>
      </w:r>
      <w:r w:rsidR="009F4152" w:rsidRPr="0077093D">
        <w:rPr>
          <w:rFonts w:eastAsia="Symbol"/>
          <w:i/>
          <w:szCs w:val="16"/>
          <w:lang w:val="en-US"/>
        </w:rPr>
        <w:br/>
      </w:r>
      <w:r w:rsidRPr="0077093D">
        <w:rPr>
          <w:rFonts w:eastAsia="Symbol"/>
          <w:bCs/>
          <w:i/>
          <w:lang w:val="en"/>
        </w:rPr>
        <w:t xml:space="preserve">during this period. These changes in value mean the occurrence during reporting period of holding profit (or </w:t>
      </w:r>
      <w:r w:rsidR="00097692" w:rsidRPr="0077093D">
        <w:rPr>
          <w:rFonts w:eastAsia="Symbol"/>
          <w:bCs/>
          <w:i/>
          <w:lang w:val="en"/>
        </w:rPr>
        <w:t>–</w:t>
      </w:r>
      <w:r w:rsidRPr="0077093D">
        <w:rPr>
          <w:rFonts w:eastAsia="Symbol"/>
          <w:bCs/>
          <w:i/>
          <w:lang w:val="en"/>
        </w:rPr>
        <w:t xml:space="preserve"> with decrease in prices </w:t>
      </w:r>
      <w:r w:rsidR="00097692" w:rsidRPr="0077093D">
        <w:rPr>
          <w:rFonts w:eastAsia="Symbol"/>
          <w:bCs/>
          <w:i/>
          <w:lang w:val="en"/>
        </w:rPr>
        <w:t>–</w:t>
      </w:r>
      <w:r w:rsidR="009F4152" w:rsidRPr="0077093D">
        <w:rPr>
          <w:rFonts w:eastAsia="Symbol"/>
          <w:i/>
          <w:szCs w:val="16"/>
          <w:lang w:val="en-US"/>
        </w:rPr>
        <w:br/>
      </w:r>
      <w:r w:rsidRPr="0077093D">
        <w:rPr>
          <w:rFonts w:eastAsia="Symbol"/>
          <w:bCs/>
          <w:i/>
          <w:lang w:val="en"/>
        </w:rPr>
        <w:t>losses) from owners of fixed capital</w:t>
      </w:r>
      <w:r w:rsidRPr="0077093D">
        <w:rPr>
          <w:rFonts w:eastAsia="Symbol"/>
          <w:b/>
          <w:i/>
          <w:lang w:val="en"/>
        </w:rPr>
        <w:t>.</w:t>
      </w:r>
    </w:p>
    <w:p w:rsidR="007B6124" w:rsidRPr="0077093D" w:rsidRDefault="007B6124" w:rsidP="00214A53">
      <w:pPr>
        <w:pStyle w:val="21"/>
        <w:spacing w:line="220" w:lineRule="exact"/>
        <w:ind w:left="0"/>
        <w:rPr>
          <w:rFonts w:eastAsia="Symbol"/>
          <w:i/>
          <w:lang w:val="en-US"/>
        </w:rPr>
      </w:pPr>
      <w:r w:rsidRPr="0077093D">
        <w:rPr>
          <w:rFonts w:eastAsia="Symbol"/>
          <w:b/>
          <w:i/>
          <w:lang w:val="en"/>
        </w:rPr>
        <w:t xml:space="preserve">Account of other changes in volume of fixed capital </w:t>
      </w:r>
      <w:r w:rsidRPr="0077093D">
        <w:rPr>
          <w:rFonts w:eastAsia="Symbol"/>
          <w:i/>
          <w:lang w:val="en"/>
        </w:rPr>
        <w:t xml:space="preserve">reflects changes in its value that are not related to capital transactions and price changes. The account of other changes in volume of fixed assets includes changes in their market value due to the influence </w:t>
      </w:r>
      <w:r w:rsidR="009F4152" w:rsidRPr="0077093D">
        <w:rPr>
          <w:rFonts w:eastAsia="Symbol"/>
          <w:i/>
          <w:szCs w:val="16"/>
          <w:lang w:val="en-US"/>
        </w:rPr>
        <w:br/>
      </w:r>
      <w:r w:rsidRPr="0077093D">
        <w:rPr>
          <w:rFonts w:eastAsia="Symbol"/>
          <w:i/>
          <w:lang w:val="en"/>
        </w:rPr>
        <w:t>of extraordinary events, large</w:t>
      </w:r>
      <w:r w:rsidR="00A867D9" w:rsidRPr="0077093D">
        <w:rPr>
          <w:rFonts w:eastAsia="Symbol"/>
          <w:i/>
          <w:lang w:val="en"/>
        </w:rPr>
        <w:t>-</w:t>
      </w:r>
      <w:r w:rsidRPr="0077093D">
        <w:rPr>
          <w:rFonts w:eastAsia="Symbol"/>
          <w:i/>
          <w:lang w:val="en"/>
        </w:rPr>
        <w:t>scale natural disasters and technogenic catastrophes, changes in classifications of institutional units, assets and in structure of institutional units, entrances and exits of assets, which are not result of operations (economic entrances and exits), other changes, except for listed above.</w:t>
      </w:r>
    </w:p>
    <w:sectPr w:rsidR="007B6124" w:rsidRPr="0077093D" w:rsidSect="002A65D6">
      <w:headerReference w:type="even" r:id="rId9"/>
      <w:headerReference w:type="default" r:id="rId10"/>
      <w:footerReference w:type="even" r:id="rId11"/>
      <w:footerReference w:type="default" r:id="rId12"/>
      <w:footerReference w:type="first" r:id="rId13"/>
      <w:pgSz w:w="11906" w:h="16838"/>
      <w:pgMar w:top="1191" w:right="851" w:bottom="1758" w:left="1134" w:header="680" w:footer="1134" w:gutter="0"/>
      <w:pgNumType w:start="27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2FF" w:rsidRDefault="001162FF">
      <w:r>
        <w:separator/>
      </w:r>
    </w:p>
  </w:endnote>
  <w:endnote w:type="continuationSeparator" w:id="0">
    <w:p w:rsidR="001162FF" w:rsidRDefault="00116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sig w:usb0="00000201" w:usb1="00000000" w:usb2="00000000" w:usb3="00000000" w:csb0="00000004"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PragmaticaC">
    <w:altName w:val="Courier New"/>
    <w:charset w:val="00"/>
    <w:family w:val="decorative"/>
    <w:pitch w:val="variable"/>
  </w:font>
  <w:font w:name="Arial Unicode MS">
    <w:panose1 w:val="020B0604020202020204"/>
    <w:charset w:val="80"/>
    <w:family w:val="swiss"/>
    <w:pitch w:val="variable"/>
    <w:sig w:usb0="F7FFAFFF" w:usb1="E9DFFFFF" w:usb2="0000003F" w:usb3="00000000" w:csb0="003F01FF" w:csb1="00000000"/>
  </w:font>
  <w:font w:name="JournalRub">
    <w:altName w:val="Arial"/>
    <w:charset w:val="00"/>
    <w:family w:val="swiss"/>
    <w:pitch w:val="default"/>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AFF" w:usb1="C0007841" w:usb2="00000009" w:usb3="00000000" w:csb0="000001FF" w:csb1="00000000"/>
  </w:font>
  <w:font w:name="GaramondCTT">
    <w:altName w:val="Times New Roman"/>
    <w:charset w:val="CC"/>
    <w:family w:val="auto"/>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Layout w:type="fixed"/>
      <w:tblCellMar>
        <w:left w:w="0" w:type="dxa"/>
        <w:right w:w="0" w:type="dxa"/>
      </w:tblCellMar>
      <w:tblLook w:val="0000" w:firstRow="0" w:lastRow="0" w:firstColumn="0" w:lastColumn="0" w:noHBand="0" w:noVBand="0"/>
    </w:tblPr>
    <w:tblGrid>
      <w:gridCol w:w="601"/>
      <w:gridCol w:w="4806"/>
      <w:gridCol w:w="4514"/>
    </w:tblGrid>
    <w:tr w:rsidR="001162FF">
      <w:trPr>
        <w:jc w:val="center"/>
      </w:trPr>
      <w:tc>
        <w:tcPr>
          <w:tcW w:w="564" w:type="dxa"/>
          <w:shd w:val="clear" w:color="auto" w:fill="auto"/>
        </w:tcPr>
        <w:p w:rsidR="001162FF" w:rsidRDefault="001162FF">
          <w:pPr>
            <w:pStyle w:val="af2"/>
            <w:spacing w:before="120"/>
            <w:rPr>
              <w:rFonts w:ascii="GaramondCTT" w:hAnsi="GaramondCTT" w:cs="GaramondCTT"/>
              <w:i/>
              <w:sz w:val="16"/>
            </w:rPr>
          </w:pPr>
          <w:r>
            <w:rPr>
              <w:rStyle w:val="a5"/>
            </w:rPr>
            <w:fldChar w:fldCharType="begin"/>
          </w:r>
          <w:r>
            <w:rPr>
              <w:rStyle w:val="a5"/>
            </w:rPr>
            <w:instrText xml:space="preserve"> PAGE </w:instrText>
          </w:r>
          <w:r>
            <w:rPr>
              <w:rStyle w:val="a5"/>
            </w:rPr>
            <w:fldChar w:fldCharType="separate"/>
          </w:r>
          <w:r w:rsidR="00026861">
            <w:rPr>
              <w:rStyle w:val="a5"/>
              <w:noProof/>
            </w:rPr>
            <w:t>300</w:t>
          </w:r>
          <w:r>
            <w:rPr>
              <w:rStyle w:val="a5"/>
            </w:rPr>
            <w:fldChar w:fldCharType="end"/>
          </w:r>
        </w:p>
      </w:tc>
      <w:tc>
        <w:tcPr>
          <w:tcW w:w="4515" w:type="dxa"/>
          <w:shd w:val="clear" w:color="auto" w:fill="auto"/>
        </w:tcPr>
        <w:p w:rsidR="001162FF" w:rsidRDefault="001162FF">
          <w:pPr>
            <w:pStyle w:val="af2"/>
            <w:pBdr>
              <w:top w:val="none" w:sz="0" w:space="0" w:color="000000"/>
              <w:left w:val="none" w:sz="0" w:space="0" w:color="000000"/>
              <w:bottom w:val="single" w:sz="6" w:space="1" w:color="000000"/>
              <w:right w:val="none" w:sz="0" w:space="0" w:color="000000"/>
            </w:pBdr>
            <w:snapToGrid w:val="0"/>
            <w:spacing w:before="20"/>
            <w:rPr>
              <w:rFonts w:ascii="GaramondCTT" w:hAnsi="GaramondCTT" w:cs="GaramondCTT"/>
              <w:i/>
              <w:sz w:val="16"/>
            </w:rPr>
          </w:pPr>
        </w:p>
      </w:tc>
      <w:tc>
        <w:tcPr>
          <w:tcW w:w="4241" w:type="dxa"/>
          <w:shd w:val="clear" w:color="auto" w:fill="auto"/>
        </w:tcPr>
        <w:p w:rsidR="001162FF" w:rsidRPr="00845AC8" w:rsidRDefault="001162FF" w:rsidP="000568AC">
          <w:pPr>
            <w:pStyle w:val="af2"/>
            <w:spacing w:before="120"/>
            <w:ind w:right="113"/>
            <w:jc w:val="right"/>
            <w:rPr>
              <w:lang w:val="en-US"/>
            </w:rPr>
          </w:pPr>
          <w:r>
            <w:rPr>
              <w:i/>
            </w:rPr>
            <w:t>Российский статистический ежегодник. 202</w:t>
          </w:r>
          <w:r>
            <w:rPr>
              <w:i/>
              <w:lang w:val="en-US"/>
            </w:rPr>
            <w:t>3</w:t>
          </w:r>
        </w:p>
      </w:tc>
    </w:tr>
  </w:tbl>
  <w:p w:rsidR="001162FF" w:rsidRPr="005234B7" w:rsidRDefault="001162FF">
    <w:pPr>
      <w:pStyle w:val="af2"/>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Layout w:type="fixed"/>
      <w:tblCellMar>
        <w:left w:w="0" w:type="dxa"/>
        <w:right w:w="0" w:type="dxa"/>
      </w:tblCellMar>
      <w:tblLook w:val="0000" w:firstRow="0" w:lastRow="0" w:firstColumn="0" w:lastColumn="0" w:noHBand="0" w:noVBand="0"/>
    </w:tblPr>
    <w:tblGrid>
      <w:gridCol w:w="4514"/>
      <w:gridCol w:w="4805"/>
      <w:gridCol w:w="602"/>
    </w:tblGrid>
    <w:tr w:rsidR="001162FF">
      <w:trPr>
        <w:jc w:val="center"/>
      </w:trPr>
      <w:tc>
        <w:tcPr>
          <w:tcW w:w="4240" w:type="dxa"/>
          <w:shd w:val="clear" w:color="auto" w:fill="auto"/>
        </w:tcPr>
        <w:p w:rsidR="001162FF" w:rsidRPr="00845AC8" w:rsidRDefault="001162FF" w:rsidP="000568AC">
          <w:pPr>
            <w:pStyle w:val="af2"/>
            <w:spacing w:before="120"/>
            <w:rPr>
              <w:lang w:val="en-US"/>
            </w:rPr>
          </w:pPr>
          <w:r>
            <w:rPr>
              <w:i/>
            </w:rPr>
            <w:t>Российский статистический ежегодник. 202</w:t>
          </w:r>
          <w:r>
            <w:rPr>
              <w:i/>
              <w:lang w:val="en-US"/>
            </w:rPr>
            <w:t>3</w:t>
          </w:r>
        </w:p>
      </w:tc>
      <w:tc>
        <w:tcPr>
          <w:tcW w:w="4514" w:type="dxa"/>
          <w:shd w:val="clear" w:color="auto" w:fill="auto"/>
        </w:tcPr>
        <w:p w:rsidR="001162FF" w:rsidRDefault="001162FF">
          <w:pPr>
            <w:pStyle w:val="af2"/>
            <w:pBdr>
              <w:top w:val="none" w:sz="0" w:space="0" w:color="000000"/>
              <w:left w:val="none" w:sz="0" w:space="0" w:color="000000"/>
              <w:bottom w:val="single" w:sz="6" w:space="1" w:color="000000"/>
              <w:right w:val="none" w:sz="0" w:space="0" w:color="000000"/>
            </w:pBdr>
            <w:snapToGrid w:val="0"/>
            <w:spacing w:before="20"/>
            <w:rPr>
              <w:rFonts w:ascii="GaramondCTT" w:hAnsi="GaramondCTT" w:cs="GaramondCTT"/>
              <w:i/>
              <w:sz w:val="16"/>
            </w:rPr>
          </w:pPr>
        </w:p>
      </w:tc>
      <w:tc>
        <w:tcPr>
          <w:tcW w:w="566" w:type="dxa"/>
          <w:shd w:val="clear" w:color="auto" w:fill="auto"/>
        </w:tcPr>
        <w:p w:rsidR="001162FF" w:rsidRDefault="001162FF">
          <w:pPr>
            <w:pStyle w:val="af2"/>
            <w:spacing w:before="120"/>
            <w:jc w:val="right"/>
          </w:pPr>
          <w:r>
            <w:rPr>
              <w:rStyle w:val="a5"/>
            </w:rPr>
            <w:fldChar w:fldCharType="begin"/>
          </w:r>
          <w:r>
            <w:rPr>
              <w:rStyle w:val="a5"/>
            </w:rPr>
            <w:instrText xml:space="preserve"> PAGE </w:instrText>
          </w:r>
          <w:r>
            <w:rPr>
              <w:rStyle w:val="a5"/>
            </w:rPr>
            <w:fldChar w:fldCharType="separate"/>
          </w:r>
          <w:r w:rsidR="00026861">
            <w:rPr>
              <w:rStyle w:val="a5"/>
              <w:noProof/>
            </w:rPr>
            <w:t>301</w:t>
          </w:r>
          <w:r>
            <w:rPr>
              <w:rStyle w:val="a5"/>
            </w:rPr>
            <w:fldChar w:fldCharType="end"/>
          </w:r>
        </w:p>
      </w:tc>
    </w:tr>
  </w:tbl>
  <w:p w:rsidR="001162FF" w:rsidRDefault="001162FF">
    <w:pPr>
      <w:pStyle w:val="af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Layout w:type="fixed"/>
      <w:tblCellMar>
        <w:left w:w="0" w:type="dxa"/>
        <w:right w:w="0" w:type="dxa"/>
      </w:tblCellMar>
      <w:tblLook w:val="0000" w:firstRow="0" w:lastRow="0" w:firstColumn="0" w:lastColumn="0" w:noHBand="0" w:noVBand="0"/>
    </w:tblPr>
    <w:tblGrid>
      <w:gridCol w:w="601"/>
      <w:gridCol w:w="4806"/>
      <w:gridCol w:w="4514"/>
    </w:tblGrid>
    <w:tr w:rsidR="001162FF" w:rsidTr="005234B7">
      <w:trPr>
        <w:jc w:val="center"/>
      </w:trPr>
      <w:tc>
        <w:tcPr>
          <w:tcW w:w="601" w:type="dxa"/>
          <w:shd w:val="clear" w:color="auto" w:fill="auto"/>
        </w:tcPr>
        <w:p w:rsidR="001162FF" w:rsidRPr="005234B7" w:rsidRDefault="001162FF" w:rsidP="002653A3">
          <w:pPr>
            <w:pStyle w:val="af2"/>
            <w:spacing w:before="120"/>
          </w:pPr>
          <w:r>
            <w:rPr>
              <w:rStyle w:val="a5"/>
            </w:rPr>
            <w:fldChar w:fldCharType="begin"/>
          </w:r>
          <w:r>
            <w:rPr>
              <w:rStyle w:val="a5"/>
            </w:rPr>
            <w:instrText xml:space="preserve"> PAGE </w:instrText>
          </w:r>
          <w:r>
            <w:rPr>
              <w:rStyle w:val="a5"/>
            </w:rPr>
            <w:fldChar w:fldCharType="separate"/>
          </w:r>
          <w:r w:rsidR="00026861">
            <w:rPr>
              <w:rStyle w:val="a5"/>
              <w:noProof/>
            </w:rPr>
            <w:t>270</w:t>
          </w:r>
          <w:r>
            <w:rPr>
              <w:rStyle w:val="a5"/>
            </w:rPr>
            <w:fldChar w:fldCharType="end"/>
          </w:r>
        </w:p>
      </w:tc>
      <w:tc>
        <w:tcPr>
          <w:tcW w:w="4806" w:type="dxa"/>
          <w:shd w:val="clear" w:color="auto" w:fill="auto"/>
        </w:tcPr>
        <w:p w:rsidR="001162FF" w:rsidRDefault="001162FF" w:rsidP="002653A3">
          <w:pPr>
            <w:pStyle w:val="af2"/>
            <w:pBdr>
              <w:top w:val="none" w:sz="0" w:space="0" w:color="000000"/>
              <w:left w:val="none" w:sz="0" w:space="0" w:color="000000"/>
              <w:bottom w:val="single" w:sz="6" w:space="1" w:color="000000"/>
              <w:right w:val="none" w:sz="0" w:space="0" w:color="000000"/>
            </w:pBdr>
            <w:snapToGrid w:val="0"/>
            <w:spacing w:before="20"/>
            <w:rPr>
              <w:rFonts w:ascii="GaramondCTT" w:hAnsi="GaramondCTT" w:cs="GaramondCTT"/>
              <w:i/>
              <w:sz w:val="16"/>
            </w:rPr>
          </w:pPr>
        </w:p>
      </w:tc>
      <w:tc>
        <w:tcPr>
          <w:tcW w:w="4514" w:type="dxa"/>
          <w:shd w:val="clear" w:color="auto" w:fill="auto"/>
        </w:tcPr>
        <w:p w:rsidR="001162FF" w:rsidRPr="002653A3" w:rsidRDefault="001162FF" w:rsidP="000568AC">
          <w:pPr>
            <w:pStyle w:val="af2"/>
            <w:spacing w:before="120"/>
            <w:ind w:right="113"/>
            <w:jc w:val="right"/>
            <w:rPr>
              <w:i/>
              <w:lang w:val="en-US"/>
            </w:rPr>
          </w:pPr>
          <w:r>
            <w:rPr>
              <w:i/>
            </w:rPr>
            <w:t>Российский статистический ежегодник. 202</w:t>
          </w:r>
          <w:r>
            <w:rPr>
              <w:i/>
              <w:lang w:val="en-US"/>
            </w:rPr>
            <w:t>3</w:t>
          </w:r>
        </w:p>
      </w:tc>
    </w:tr>
  </w:tbl>
  <w:p w:rsidR="001162FF" w:rsidRPr="00B35F9D" w:rsidRDefault="001162FF">
    <w:pPr>
      <w:pStyle w:val="af2"/>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2FF" w:rsidRDefault="001162FF">
      <w:r>
        <w:separator/>
      </w:r>
    </w:p>
  </w:footnote>
  <w:footnote w:type="continuationSeparator" w:id="0">
    <w:p w:rsidR="001162FF" w:rsidRDefault="001162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2FF" w:rsidRPr="00B65516" w:rsidRDefault="001162FF">
    <w:pPr>
      <w:pBdr>
        <w:top w:val="none" w:sz="0" w:space="0" w:color="000000"/>
        <w:left w:val="none" w:sz="0" w:space="0" w:color="000000"/>
        <w:bottom w:val="single" w:sz="6" w:space="1" w:color="000000"/>
        <w:right w:val="none" w:sz="0" w:space="0" w:color="000000"/>
      </w:pBdr>
      <w:tabs>
        <w:tab w:val="left" w:pos="1263"/>
        <w:tab w:val="left" w:pos="2526"/>
        <w:tab w:val="left" w:pos="3789"/>
        <w:tab w:val="left" w:pos="5052"/>
        <w:tab w:val="left" w:pos="6315"/>
        <w:tab w:val="left" w:pos="7578"/>
      </w:tabs>
      <w:jc w:val="center"/>
      <w:rPr>
        <w:lang w:val="en-US"/>
      </w:rPr>
    </w:pPr>
    <w:r>
      <w:rPr>
        <w:sz w:val="14"/>
        <w:szCs w:val="14"/>
        <w:lang w:val="en-US"/>
      </w:rPr>
      <w:t xml:space="preserve">12. </w:t>
    </w:r>
    <w:r>
      <w:rPr>
        <w:sz w:val="14"/>
        <w:szCs w:val="14"/>
      </w:rPr>
      <w:t>СИСТЕМА</w:t>
    </w:r>
    <w:r>
      <w:rPr>
        <w:sz w:val="14"/>
        <w:szCs w:val="14"/>
        <w:lang w:val="en-US"/>
      </w:rPr>
      <w:t xml:space="preserve"> </w:t>
    </w:r>
    <w:r>
      <w:rPr>
        <w:sz w:val="14"/>
        <w:szCs w:val="14"/>
      </w:rPr>
      <w:t>НАЦИОНАЛЬНЫХ</w:t>
    </w:r>
    <w:r>
      <w:rPr>
        <w:sz w:val="14"/>
        <w:szCs w:val="14"/>
        <w:lang w:val="en-US"/>
      </w:rPr>
      <w:t xml:space="preserve"> </w:t>
    </w:r>
    <w:r>
      <w:rPr>
        <w:sz w:val="14"/>
        <w:szCs w:val="14"/>
      </w:rPr>
      <w:t>СЧЕТОВ</w:t>
    </w:r>
    <w:r>
      <w:rPr>
        <w:sz w:val="14"/>
        <w:szCs w:val="14"/>
        <w:lang w:val="en-US"/>
      </w:rPr>
      <w:t xml:space="preserve"> / </w:t>
    </w:r>
    <w:r>
      <w:rPr>
        <w:i/>
        <w:sz w:val="14"/>
        <w:szCs w:val="14"/>
        <w:lang w:val="en-US"/>
      </w:rPr>
      <w:t>SYSTEM OF NATIONAL ACCOUNTS</w:t>
    </w:r>
  </w:p>
  <w:p w:rsidR="001162FF" w:rsidRDefault="001162FF">
    <w:pPr>
      <w:pStyle w:val="af1"/>
      <w:rPr>
        <w:sz w:val="16"/>
        <w:szCs w:val="16"/>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2FF" w:rsidRPr="00B65516" w:rsidRDefault="001162FF">
    <w:pPr>
      <w:pBdr>
        <w:top w:val="none" w:sz="0" w:space="0" w:color="000000"/>
        <w:left w:val="none" w:sz="0" w:space="0" w:color="000000"/>
        <w:bottom w:val="single" w:sz="6" w:space="1" w:color="000000"/>
        <w:right w:val="none" w:sz="0" w:space="0" w:color="000000"/>
      </w:pBdr>
      <w:tabs>
        <w:tab w:val="left" w:pos="1263"/>
        <w:tab w:val="left" w:pos="2526"/>
        <w:tab w:val="left" w:pos="3789"/>
        <w:tab w:val="left" w:pos="5052"/>
        <w:tab w:val="left" w:pos="6315"/>
        <w:tab w:val="left" w:pos="7578"/>
      </w:tabs>
      <w:jc w:val="center"/>
      <w:rPr>
        <w:lang w:val="en-US"/>
      </w:rPr>
    </w:pPr>
    <w:r>
      <w:rPr>
        <w:sz w:val="14"/>
        <w:szCs w:val="14"/>
        <w:lang w:val="en-US"/>
      </w:rPr>
      <w:t xml:space="preserve">12. </w:t>
    </w:r>
    <w:r>
      <w:rPr>
        <w:sz w:val="14"/>
        <w:szCs w:val="14"/>
      </w:rPr>
      <w:t>СИСТЕМА</w:t>
    </w:r>
    <w:r>
      <w:rPr>
        <w:sz w:val="14"/>
        <w:szCs w:val="14"/>
        <w:lang w:val="en-US"/>
      </w:rPr>
      <w:t xml:space="preserve"> </w:t>
    </w:r>
    <w:r>
      <w:rPr>
        <w:sz w:val="14"/>
        <w:szCs w:val="14"/>
      </w:rPr>
      <w:t>НАЦИОНАЛЬНЫХ</w:t>
    </w:r>
    <w:r>
      <w:rPr>
        <w:sz w:val="14"/>
        <w:szCs w:val="14"/>
        <w:lang w:val="en-US"/>
      </w:rPr>
      <w:t xml:space="preserve"> </w:t>
    </w:r>
    <w:r>
      <w:rPr>
        <w:sz w:val="14"/>
        <w:szCs w:val="14"/>
      </w:rPr>
      <w:t>СЧЕТОВ</w:t>
    </w:r>
    <w:r>
      <w:rPr>
        <w:sz w:val="14"/>
        <w:szCs w:val="14"/>
        <w:lang w:val="en-US"/>
      </w:rPr>
      <w:t xml:space="preserve"> / </w:t>
    </w:r>
    <w:r>
      <w:rPr>
        <w:i/>
        <w:sz w:val="14"/>
        <w:szCs w:val="14"/>
        <w:lang w:val="en-US"/>
      </w:rPr>
      <w:t>SYSTEM OF NATIONAL ACCOUNTS</w:t>
    </w:r>
  </w:p>
  <w:p w:rsidR="001162FF" w:rsidRDefault="001162FF">
    <w:pPr>
      <w:pStyle w:val="af1"/>
      <w:rPr>
        <w:sz w:val="16"/>
        <w:szCs w:val="16"/>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pStyle w:val="4"/>
      <w:suff w:val="nothing"/>
      <w:lvlText w:val=""/>
      <w:lvlJc w:val="left"/>
      <w:pPr>
        <w:tabs>
          <w:tab w:val="num" w:pos="0"/>
        </w:tabs>
        <w:ind w:left="0" w:firstLine="0"/>
      </w:pPr>
    </w:lvl>
    <w:lvl w:ilvl="4">
      <w:start w:val="1"/>
      <w:numFmt w:val="none"/>
      <w:pStyle w:val="5"/>
      <w:suff w:val="nothing"/>
      <w:lvlText w:val=""/>
      <w:lvlJc w:val="left"/>
      <w:pPr>
        <w:tabs>
          <w:tab w:val="num" w:pos="0"/>
        </w:tabs>
        <w:ind w:left="0" w:firstLine="0"/>
      </w:pPr>
    </w:lvl>
    <w:lvl w:ilvl="5">
      <w:start w:val="1"/>
      <w:numFmt w:val="none"/>
      <w:pStyle w:val="6"/>
      <w:suff w:val="nothing"/>
      <w:lvlText w:val=""/>
      <w:lvlJc w:val="left"/>
      <w:pPr>
        <w:tabs>
          <w:tab w:val="num" w:pos="0"/>
        </w:tabs>
        <w:ind w:left="0" w:firstLine="0"/>
      </w:pPr>
    </w:lvl>
    <w:lvl w:ilvl="6">
      <w:start w:val="1"/>
      <w:numFmt w:val="none"/>
      <w:pStyle w:val="7"/>
      <w:suff w:val="nothing"/>
      <w:lvlText w:val=""/>
      <w:lvlJc w:val="left"/>
      <w:pPr>
        <w:tabs>
          <w:tab w:val="num" w:pos="0"/>
        </w:tabs>
        <w:ind w:left="0" w:firstLine="0"/>
      </w:pPr>
    </w:lvl>
    <w:lvl w:ilvl="7">
      <w:start w:val="1"/>
      <w:numFmt w:val="none"/>
      <w:pStyle w:val="8"/>
      <w:suff w:val="nothing"/>
      <w:lvlText w:val=""/>
      <w:lvlJc w:val="left"/>
      <w:pPr>
        <w:tabs>
          <w:tab w:val="num" w:pos="0"/>
        </w:tabs>
        <w:ind w:left="0" w:firstLine="0"/>
      </w:pPr>
    </w:lvl>
    <w:lvl w:ilvl="8">
      <w:start w:val="1"/>
      <w:numFmt w:val="none"/>
      <w:pStyle w:val="9"/>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decimal"/>
      <w:pStyle w:val="a"/>
      <w:lvlText w:val="%1)"/>
      <w:lvlJc w:val="left"/>
      <w:pPr>
        <w:tabs>
          <w:tab w:val="num" w:pos="1233"/>
        </w:tabs>
        <w:ind w:left="1233" w:hanging="360"/>
      </w:pPr>
      <w:rPr>
        <w:rFonts w:hint="default"/>
        <w:sz w:val="16"/>
      </w:rPr>
    </w:lvl>
  </w:abstractNum>
  <w:abstractNum w:abstractNumId="2">
    <w:nsid w:val="00000003"/>
    <w:multiLevelType w:val="singleLevel"/>
    <w:tmpl w:val="00000003"/>
    <w:name w:val="WW8Num3"/>
    <w:lvl w:ilvl="0">
      <w:numFmt w:val="bullet"/>
      <w:pStyle w:val="80"/>
      <w:lvlText w:val="-"/>
      <w:lvlJc w:val="left"/>
      <w:pPr>
        <w:tabs>
          <w:tab w:val="num" w:pos="360"/>
        </w:tabs>
        <w:ind w:left="360" w:hanging="360"/>
      </w:pPr>
      <w:rPr>
        <w:rFonts w:ascii="Liberation Serif" w:hAnsi="Liberation Serif" w:cs="Liberation Serif" w:hint="default"/>
      </w:rPr>
    </w:lvl>
  </w:abstractNum>
  <w:abstractNum w:abstractNumId="3">
    <w:nsid w:val="00000004"/>
    <w:multiLevelType w:val="singleLevel"/>
    <w:tmpl w:val="00000004"/>
    <w:name w:val="WW8Num4"/>
    <w:lvl w:ilvl="0">
      <w:numFmt w:val="bullet"/>
      <w:pStyle w:val="81"/>
      <w:lvlText w:val="-"/>
      <w:lvlJc w:val="left"/>
      <w:pPr>
        <w:tabs>
          <w:tab w:val="num" w:pos="360"/>
        </w:tabs>
        <w:ind w:left="360" w:hanging="360"/>
      </w:pPr>
      <w:rPr>
        <w:rFonts w:ascii="Liberation Serif" w:hAnsi="Liberation Serif" w:cs="Liberation Serif" w:hint="default"/>
      </w:rPr>
    </w:lvl>
  </w:abstractNum>
  <w:abstractNum w:abstractNumId="4">
    <w:nsid w:val="00000005"/>
    <w:multiLevelType w:val="singleLevel"/>
    <w:tmpl w:val="00000005"/>
    <w:name w:val="WW8Num5"/>
    <w:lvl w:ilvl="0">
      <w:start w:val="1"/>
      <w:numFmt w:val="decimal"/>
      <w:pStyle w:val="a0"/>
      <w:lvlText w:val="%1)"/>
      <w:lvlJc w:val="left"/>
      <w:pPr>
        <w:tabs>
          <w:tab w:val="num" w:pos="720"/>
        </w:tabs>
        <w:ind w:left="720" w:hanging="360"/>
      </w:pPr>
      <w:rPr>
        <w:rFonts w:hint="default"/>
      </w:rPr>
    </w:lvl>
  </w:abstractNum>
  <w:abstractNum w:abstractNumId="5">
    <w:nsid w:val="00000006"/>
    <w:multiLevelType w:val="singleLevel"/>
    <w:tmpl w:val="00000006"/>
    <w:name w:val="WW8Num6"/>
    <w:lvl w:ilvl="0">
      <w:start w:val="1"/>
      <w:numFmt w:val="bullet"/>
      <w:pStyle w:val="10"/>
      <w:lvlText w:val=""/>
      <w:lvlJc w:val="left"/>
      <w:pPr>
        <w:tabs>
          <w:tab w:val="num" w:pos="360"/>
        </w:tabs>
        <w:ind w:left="360" w:hanging="360"/>
      </w:pPr>
      <w:rPr>
        <w:rFonts w:ascii="Symbol" w:hAnsi="Symbol" w:cs="Symbol" w:hint="default"/>
      </w:rPr>
    </w:lvl>
  </w:abstractNum>
  <w:abstractNum w:abstractNumId="6">
    <w:nsid w:val="00000007"/>
    <w:multiLevelType w:val="singleLevel"/>
    <w:tmpl w:val="00000007"/>
    <w:name w:val="WW8Num7"/>
    <w:lvl w:ilvl="0">
      <w:numFmt w:val="bullet"/>
      <w:pStyle w:val="116"/>
      <w:lvlText w:val=""/>
      <w:lvlJc w:val="left"/>
      <w:pPr>
        <w:tabs>
          <w:tab w:val="num" w:pos="283"/>
        </w:tabs>
        <w:ind w:left="283" w:hanging="283"/>
      </w:pPr>
      <w:rPr>
        <w:rFonts w:ascii="Symbol" w:hAnsi="Symbol" w:cs="Symbol" w:hint="default"/>
      </w:rPr>
    </w:lvl>
  </w:abstractNum>
  <w:abstractNum w:abstractNumId="7">
    <w:nsid w:val="49D53DF2"/>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8">
    <w:nsid w:val="6D6F0B11"/>
    <w:multiLevelType w:val="hybridMultilevel"/>
    <w:tmpl w:val="E592ABE4"/>
    <w:lvl w:ilvl="0" w:tplc="FF9E01CC">
      <w:start w:val="1"/>
      <w:numFmt w:val="decimal"/>
      <w:lvlText w:val="%1)"/>
      <w:lvlJc w:val="left"/>
      <w:pPr>
        <w:ind w:left="786" w:hanging="360"/>
      </w:pPr>
      <w:rPr>
        <w:rFonts w:hint="default"/>
        <w:b w:val="0"/>
        <w:i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hideSpellingError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efaultTableStyle w:val="a1"/>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42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9E4"/>
    <w:rsid w:val="00004540"/>
    <w:rsid w:val="00005A74"/>
    <w:rsid w:val="00007F9C"/>
    <w:rsid w:val="00011256"/>
    <w:rsid w:val="0001656F"/>
    <w:rsid w:val="00026861"/>
    <w:rsid w:val="00026D25"/>
    <w:rsid w:val="00031E05"/>
    <w:rsid w:val="00037BBE"/>
    <w:rsid w:val="00040880"/>
    <w:rsid w:val="0004276C"/>
    <w:rsid w:val="000455FF"/>
    <w:rsid w:val="000465AB"/>
    <w:rsid w:val="00047E27"/>
    <w:rsid w:val="00051546"/>
    <w:rsid w:val="00052446"/>
    <w:rsid w:val="00052B98"/>
    <w:rsid w:val="0005547F"/>
    <w:rsid w:val="00056845"/>
    <w:rsid w:val="000568AC"/>
    <w:rsid w:val="00060B8D"/>
    <w:rsid w:val="00062EA0"/>
    <w:rsid w:val="0006418B"/>
    <w:rsid w:val="000701D0"/>
    <w:rsid w:val="00070F36"/>
    <w:rsid w:val="00085BBE"/>
    <w:rsid w:val="00085F37"/>
    <w:rsid w:val="00092A23"/>
    <w:rsid w:val="000965A7"/>
    <w:rsid w:val="00097692"/>
    <w:rsid w:val="000A321C"/>
    <w:rsid w:val="000B0FCA"/>
    <w:rsid w:val="000C3484"/>
    <w:rsid w:val="000C37A6"/>
    <w:rsid w:val="000C69EA"/>
    <w:rsid w:val="000C7727"/>
    <w:rsid w:val="000D29F3"/>
    <w:rsid w:val="000E1FE4"/>
    <w:rsid w:val="000E3034"/>
    <w:rsid w:val="000E714C"/>
    <w:rsid w:val="000F511D"/>
    <w:rsid w:val="00101B8C"/>
    <w:rsid w:val="0010410A"/>
    <w:rsid w:val="00104237"/>
    <w:rsid w:val="001162FF"/>
    <w:rsid w:val="001176FF"/>
    <w:rsid w:val="001204B6"/>
    <w:rsid w:val="00121F2F"/>
    <w:rsid w:val="00131F31"/>
    <w:rsid w:val="0013434C"/>
    <w:rsid w:val="00134C03"/>
    <w:rsid w:val="00150929"/>
    <w:rsid w:val="001510D6"/>
    <w:rsid w:val="00151E99"/>
    <w:rsid w:val="00153130"/>
    <w:rsid w:val="00155D17"/>
    <w:rsid w:val="0015644D"/>
    <w:rsid w:val="00156EDF"/>
    <w:rsid w:val="00160E89"/>
    <w:rsid w:val="0016468B"/>
    <w:rsid w:val="001653B6"/>
    <w:rsid w:val="0017032C"/>
    <w:rsid w:val="001720AE"/>
    <w:rsid w:val="0017363C"/>
    <w:rsid w:val="001756B9"/>
    <w:rsid w:val="001773D9"/>
    <w:rsid w:val="0018651D"/>
    <w:rsid w:val="001B5917"/>
    <w:rsid w:val="001C27DB"/>
    <w:rsid w:val="001D5FAA"/>
    <w:rsid w:val="001E249E"/>
    <w:rsid w:val="001E4646"/>
    <w:rsid w:val="001E659F"/>
    <w:rsid w:val="001F1279"/>
    <w:rsid w:val="001F1638"/>
    <w:rsid w:val="00202500"/>
    <w:rsid w:val="0020289B"/>
    <w:rsid w:val="002058C6"/>
    <w:rsid w:val="00206DD5"/>
    <w:rsid w:val="00214A53"/>
    <w:rsid w:val="00216A1D"/>
    <w:rsid w:val="00216FE3"/>
    <w:rsid w:val="00223D7B"/>
    <w:rsid w:val="0024093F"/>
    <w:rsid w:val="00240ADE"/>
    <w:rsid w:val="00240B8D"/>
    <w:rsid w:val="00245256"/>
    <w:rsid w:val="00245BC4"/>
    <w:rsid w:val="0026051B"/>
    <w:rsid w:val="002612F4"/>
    <w:rsid w:val="002653A3"/>
    <w:rsid w:val="002659CB"/>
    <w:rsid w:val="00266E39"/>
    <w:rsid w:val="00272969"/>
    <w:rsid w:val="00273D56"/>
    <w:rsid w:val="00280F7E"/>
    <w:rsid w:val="00281B44"/>
    <w:rsid w:val="00284305"/>
    <w:rsid w:val="002850D0"/>
    <w:rsid w:val="00287DD1"/>
    <w:rsid w:val="002A65D6"/>
    <w:rsid w:val="002A7C5A"/>
    <w:rsid w:val="002B0C0F"/>
    <w:rsid w:val="002B5276"/>
    <w:rsid w:val="002C0FC1"/>
    <w:rsid w:val="002C4DB2"/>
    <w:rsid w:val="002C5DB4"/>
    <w:rsid w:val="002E302B"/>
    <w:rsid w:val="002E4D5E"/>
    <w:rsid w:val="002E71BC"/>
    <w:rsid w:val="002F1A24"/>
    <w:rsid w:val="002F6735"/>
    <w:rsid w:val="002F7485"/>
    <w:rsid w:val="00300C06"/>
    <w:rsid w:val="0030164B"/>
    <w:rsid w:val="00304855"/>
    <w:rsid w:val="003049A7"/>
    <w:rsid w:val="00306222"/>
    <w:rsid w:val="0031061A"/>
    <w:rsid w:val="00310852"/>
    <w:rsid w:val="00310A4F"/>
    <w:rsid w:val="00310CB4"/>
    <w:rsid w:val="00311CC9"/>
    <w:rsid w:val="003136F2"/>
    <w:rsid w:val="0031760B"/>
    <w:rsid w:val="00321A98"/>
    <w:rsid w:val="0032774E"/>
    <w:rsid w:val="00327CEC"/>
    <w:rsid w:val="00333EEE"/>
    <w:rsid w:val="00334AAA"/>
    <w:rsid w:val="0034114A"/>
    <w:rsid w:val="00341B38"/>
    <w:rsid w:val="00353213"/>
    <w:rsid w:val="00357D1B"/>
    <w:rsid w:val="00360698"/>
    <w:rsid w:val="00363617"/>
    <w:rsid w:val="00370599"/>
    <w:rsid w:val="0038600A"/>
    <w:rsid w:val="00387F46"/>
    <w:rsid w:val="00391225"/>
    <w:rsid w:val="00392323"/>
    <w:rsid w:val="00392550"/>
    <w:rsid w:val="00393976"/>
    <w:rsid w:val="00393C09"/>
    <w:rsid w:val="00397B93"/>
    <w:rsid w:val="003A6AD2"/>
    <w:rsid w:val="003A7413"/>
    <w:rsid w:val="003A7E79"/>
    <w:rsid w:val="003B3A6A"/>
    <w:rsid w:val="003B5D3C"/>
    <w:rsid w:val="003B69C4"/>
    <w:rsid w:val="003B7917"/>
    <w:rsid w:val="003C1CCF"/>
    <w:rsid w:val="003C3316"/>
    <w:rsid w:val="003C69E4"/>
    <w:rsid w:val="003D0F23"/>
    <w:rsid w:val="003D1D6C"/>
    <w:rsid w:val="003D6A30"/>
    <w:rsid w:val="003D71CB"/>
    <w:rsid w:val="003E4AD7"/>
    <w:rsid w:val="003E709A"/>
    <w:rsid w:val="003F21BB"/>
    <w:rsid w:val="003F2AA3"/>
    <w:rsid w:val="003F5F6C"/>
    <w:rsid w:val="00402364"/>
    <w:rsid w:val="00403CD8"/>
    <w:rsid w:val="00413165"/>
    <w:rsid w:val="004145C6"/>
    <w:rsid w:val="004159EC"/>
    <w:rsid w:val="00430293"/>
    <w:rsid w:val="00434899"/>
    <w:rsid w:val="004370CB"/>
    <w:rsid w:val="004472B2"/>
    <w:rsid w:val="00447D1E"/>
    <w:rsid w:val="00451674"/>
    <w:rsid w:val="00457B68"/>
    <w:rsid w:val="00460788"/>
    <w:rsid w:val="00462DBE"/>
    <w:rsid w:val="0046335D"/>
    <w:rsid w:val="00463BD9"/>
    <w:rsid w:val="00464917"/>
    <w:rsid w:val="004664EF"/>
    <w:rsid w:val="00466C0B"/>
    <w:rsid w:val="00473178"/>
    <w:rsid w:val="0049383D"/>
    <w:rsid w:val="00495796"/>
    <w:rsid w:val="00496D04"/>
    <w:rsid w:val="004A3AC8"/>
    <w:rsid w:val="004A434F"/>
    <w:rsid w:val="004A524B"/>
    <w:rsid w:val="004A7288"/>
    <w:rsid w:val="004B13C5"/>
    <w:rsid w:val="004B4AC0"/>
    <w:rsid w:val="004B4DCD"/>
    <w:rsid w:val="004B606F"/>
    <w:rsid w:val="004B6293"/>
    <w:rsid w:val="004B659C"/>
    <w:rsid w:val="004C142C"/>
    <w:rsid w:val="004C6929"/>
    <w:rsid w:val="004C6CAA"/>
    <w:rsid w:val="004D2D4A"/>
    <w:rsid w:val="004D3747"/>
    <w:rsid w:val="004D5C09"/>
    <w:rsid w:val="004D68EA"/>
    <w:rsid w:val="004E0D65"/>
    <w:rsid w:val="004E151C"/>
    <w:rsid w:val="004F0F2C"/>
    <w:rsid w:val="00501233"/>
    <w:rsid w:val="00502A87"/>
    <w:rsid w:val="005073E0"/>
    <w:rsid w:val="00512CF5"/>
    <w:rsid w:val="005142AF"/>
    <w:rsid w:val="0051461D"/>
    <w:rsid w:val="00514B8E"/>
    <w:rsid w:val="005234B7"/>
    <w:rsid w:val="0052666B"/>
    <w:rsid w:val="00530F1E"/>
    <w:rsid w:val="00531F9A"/>
    <w:rsid w:val="00533177"/>
    <w:rsid w:val="00535482"/>
    <w:rsid w:val="005372AA"/>
    <w:rsid w:val="00541F84"/>
    <w:rsid w:val="0054708A"/>
    <w:rsid w:val="00547F84"/>
    <w:rsid w:val="00556FE2"/>
    <w:rsid w:val="00561755"/>
    <w:rsid w:val="00561DB2"/>
    <w:rsid w:val="00565CA5"/>
    <w:rsid w:val="005803AE"/>
    <w:rsid w:val="005806E7"/>
    <w:rsid w:val="00593D79"/>
    <w:rsid w:val="005A194D"/>
    <w:rsid w:val="005A33D8"/>
    <w:rsid w:val="005A4573"/>
    <w:rsid w:val="005A70F9"/>
    <w:rsid w:val="005B601D"/>
    <w:rsid w:val="005B7606"/>
    <w:rsid w:val="005D0664"/>
    <w:rsid w:val="005D309B"/>
    <w:rsid w:val="005E3BE1"/>
    <w:rsid w:val="005E46DE"/>
    <w:rsid w:val="005E493D"/>
    <w:rsid w:val="005E7B4E"/>
    <w:rsid w:val="005F0397"/>
    <w:rsid w:val="005F13D3"/>
    <w:rsid w:val="00600572"/>
    <w:rsid w:val="0060372A"/>
    <w:rsid w:val="00604784"/>
    <w:rsid w:val="00613225"/>
    <w:rsid w:val="00613A71"/>
    <w:rsid w:val="00621530"/>
    <w:rsid w:val="00626494"/>
    <w:rsid w:val="006369C4"/>
    <w:rsid w:val="0064329C"/>
    <w:rsid w:val="00644612"/>
    <w:rsid w:val="00644649"/>
    <w:rsid w:val="00646D7A"/>
    <w:rsid w:val="00646E9A"/>
    <w:rsid w:val="006515F5"/>
    <w:rsid w:val="00655467"/>
    <w:rsid w:val="00662597"/>
    <w:rsid w:val="00664801"/>
    <w:rsid w:val="00671B5C"/>
    <w:rsid w:val="00675044"/>
    <w:rsid w:val="0068322A"/>
    <w:rsid w:val="00683B85"/>
    <w:rsid w:val="00685496"/>
    <w:rsid w:val="00690145"/>
    <w:rsid w:val="00691450"/>
    <w:rsid w:val="006A1349"/>
    <w:rsid w:val="006A18F2"/>
    <w:rsid w:val="006A69AE"/>
    <w:rsid w:val="006A7662"/>
    <w:rsid w:val="006B06BF"/>
    <w:rsid w:val="006B359D"/>
    <w:rsid w:val="006B4B9B"/>
    <w:rsid w:val="006B6218"/>
    <w:rsid w:val="006C4A1C"/>
    <w:rsid w:val="006D377C"/>
    <w:rsid w:val="006D54A1"/>
    <w:rsid w:val="006D7609"/>
    <w:rsid w:val="007078A9"/>
    <w:rsid w:val="00707E0E"/>
    <w:rsid w:val="00717A9D"/>
    <w:rsid w:val="007315EF"/>
    <w:rsid w:val="00731746"/>
    <w:rsid w:val="0074472F"/>
    <w:rsid w:val="00745C3E"/>
    <w:rsid w:val="00746D9B"/>
    <w:rsid w:val="00750A14"/>
    <w:rsid w:val="007512EE"/>
    <w:rsid w:val="00752E98"/>
    <w:rsid w:val="00753DEC"/>
    <w:rsid w:val="00754CF2"/>
    <w:rsid w:val="00755858"/>
    <w:rsid w:val="0077093D"/>
    <w:rsid w:val="00784E9A"/>
    <w:rsid w:val="00787D7F"/>
    <w:rsid w:val="00787DD4"/>
    <w:rsid w:val="00797EDF"/>
    <w:rsid w:val="007A17E9"/>
    <w:rsid w:val="007A3487"/>
    <w:rsid w:val="007B1D50"/>
    <w:rsid w:val="007B5230"/>
    <w:rsid w:val="007B6124"/>
    <w:rsid w:val="007C0466"/>
    <w:rsid w:val="007C6668"/>
    <w:rsid w:val="007D310C"/>
    <w:rsid w:val="007E02D6"/>
    <w:rsid w:val="007E7F6B"/>
    <w:rsid w:val="007F2B6D"/>
    <w:rsid w:val="007F4136"/>
    <w:rsid w:val="00800E3F"/>
    <w:rsid w:val="00814977"/>
    <w:rsid w:val="00815F5F"/>
    <w:rsid w:val="00822C57"/>
    <w:rsid w:val="008238C5"/>
    <w:rsid w:val="008246A2"/>
    <w:rsid w:val="00831BF5"/>
    <w:rsid w:val="00835B51"/>
    <w:rsid w:val="00835C54"/>
    <w:rsid w:val="0084487F"/>
    <w:rsid w:val="00845AC8"/>
    <w:rsid w:val="00850208"/>
    <w:rsid w:val="00852082"/>
    <w:rsid w:val="008568D9"/>
    <w:rsid w:val="0086034A"/>
    <w:rsid w:val="008636DF"/>
    <w:rsid w:val="00870E4B"/>
    <w:rsid w:val="008715D0"/>
    <w:rsid w:val="00872F7C"/>
    <w:rsid w:val="008774DC"/>
    <w:rsid w:val="008809D8"/>
    <w:rsid w:val="008849BB"/>
    <w:rsid w:val="008852B9"/>
    <w:rsid w:val="00885FFD"/>
    <w:rsid w:val="00886087"/>
    <w:rsid w:val="00886667"/>
    <w:rsid w:val="008867B2"/>
    <w:rsid w:val="00886B2E"/>
    <w:rsid w:val="008878DE"/>
    <w:rsid w:val="00893D5D"/>
    <w:rsid w:val="008B0B78"/>
    <w:rsid w:val="008B7F18"/>
    <w:rsid w:val="008C1296"/>
    <w:rsid w:val="008C2511"/>
    <w:rsid w:val="008C604E"/>
    <w:rsid w:val="008C69FB"/>
    <w:rsid w:val="008D197B"/>
    <w:rsid w:val="008D3F64"/>
    <w:rsid w:val="008E1BC0"/>
    <w:rsid w:val="008F12AB"/>
    <w:rsid w:val="0090246D"/>
    <w:rsid w:val="00904B15"/>
    <w:rsid w:val="00907093"/>
    <w:rsid w:val="00911140"/>
    <w:rsid w:val="00913583"/>
    <w:rsid w:val="00915F19"/>
    <w:rsid w:val="009216A3"/>
    <w:rsid w:val="00921A4B"/>
    <w:rsid w:val="0092460E"/>
    <w:rsid w:val="0093347E"/>
    <w:rsid w:val="009334E9"/>
    <w:rsid w:val="00934DAD"/>
    <w:rsid w:val="00946A60"/>
    <w:rsid w:val="00950A72"/>
    <w:rsid w:val="00953628"/>
    <w:rsid w:val="009554A7"/>
    <w:rsid w:val="00962006"/>
    <w:rsid w:val="009756FB"/>
    <w:rsid w:val="0098103A"/>
    <w:rsid w:val="009866FA"/>
    <w:rsid w:val="0099506B"/>
    <w:rsid w:val="00996905"/>
    <w:rsid w:val="00996A6A"/>
    <w:rsid w:val="00996E67"/>
    <w:rsid w:val="009974FD"/>
    <w:rsid w:val="009A453C"/>
    <w:rsid w:val="009A4AF7"/>
    <w:rsid w:val="009A6AD7"/>
    <w:rsid w:val="009B4126"/>
    <w:rsid w:val="009B57C2"/>
    <w:rsid w:val="009C0EA2"/>
    <w:rsid w:val="009C1EC8"/>
    <w:rsid w:val="009C3CD8"/>
    <w:rsid w:val="009C3DEF"/>
    <w:rsid w:val="009C4811"/>
    <w:rsid w:val="009C576E"/>
    <w:rsid w:val="009C604C"/>
    <w:rsid w:val="009D12A4"/>
    <w:rsid w:val="009E19BF"/>
    <w:rsid w:val="009F307A"/>
    <w:rsid w:val="009F4152"/>
    <w:rsid w:val="00A0466E"/>
    <w:rsid w:val="00A051A3"/>
    <w:rsid w:val="00A108F1"/>
    <w:rsid w:val="00A13AB8"/>
    <w:rsid w:val="00A14325"/>
    <w:rsid w:val="00A145C0"/>
    <w:rsid w:val="00A14A67"/>
    <w:rsid w:val="00A20032"/>
    <w:rsid w:val="00A3060A"/>
    <w:rsid w:val="00A363DE"/>
    <w:rsid w:val="00A36E4F"/>
    <w:rsid w:val="00A46759"/>
    <w:rsid w:val="00A503A1"/>
    <w:rsid w:val="00A54D6F"/>
    <w:rsid w:val="00A5664C"/>
    <w:rsid w:val="00A56930"/>
    <w:rsid w:val="00A66403"/>
    <w:rsid w:val="00A73557"/>
    <w:rsid w:val="00A761E0"/>
    <w:rsid w:val="00A77EE5"/>
    <w:rsid w:val="00A8159C"/>
    <w:rsid w:val="00A84609"/>
    <w:rsid w:val="00A867D9"/>
    <w:rsid w:val="00A93B14"/>
    <w:rsid w:val="00A95145"/>
    <w:rsid w:val="00A955B2"/>
    <w:rsid w:val="00A97732"/>
    <w:rsid w:val="00AA1452"/>
    <w:rsid w:val="00AA17E9"/>
    <w:rsid w:val="00AA1836"/>
    <w:rsid w:val="00AA197B"/>
    <w:rsid w:val="00AA1AC2"/>
    <w:rsid w:val="00AA3204"/>
    <w:rsid w:val="00AA4E49"/>
    <w:rsid w:val="00AB7E93"/>
    <w:rsid w:val="00AC2650"/>
    <w:rsid w:val="00AC3B01"/>
    <w:rsid w:val="00AC6326"/>
    <w:rsid w:val="00AD03DC"/>
    <w:rsid w:val="00AD449D"/>
    <w:rsid w:val="00AE131D"/>
    <w:rsid w:val="00AF38FF"/>
    <w:rsid w:val="00AF397B"/>
    <w:rsid w:val="00AF6803"/>
    <w:rsid w:val="00B0132F"/>
    <w:rsid w:val="00B078F9"/>
    <w:rsid w:val="00B105BE"/>
    <w:rsid w:val="00B110C5"/>
    <w:rsid w:val="00B11E03"/>
    <w:rsid w:val="00B15BA7"/>
    <w:rsid w:val="00B17309"/>
    <w:rsid w:val="00B26366"/>
    <w:rsid w:val="00B31A34"/>
    <w:rsid w:val="00B337E1"/>
    <w:rsid w:val="00B35F9D"/>
    <w:rsid w:val="00B36E67"/>
    <w:rsid w:val="00B47E30"/>
    <w:rsid w:val="00B53745"/>
    <w:rsid w:val="00B60C21"/>
    <w:rsid w:val="00B65516"/>
    <w:rsid w:val="00B74E4B"/>
    <w:rsid w:val="00B751A2"/>
    <w:rsid w:val="00B82912"/>
    <w:rsid w:val="00BA214C"/>
    <w:rsid w:val="00BB6763"/>
    <w:rsid w:val="00BC0356"/>
    <w:rsid w:val="00BC0EE6"/>
    <w:rsid w:val="00BC263A"/>
    <w:rsid w:val="00BC5930"/>
    <w:rsid w:val="00BC7846"/>
    <w:rsid w:val="00BD05EE"/>
    <w:rsid w:val="00BD284D"/>
    <w:rsid w:val="00BD3797"/>
    <w:rsid w:val="00BD4442"/>
    <w:rsid w:val="00BD7B3F"/>
    <w:rsid w:val="00BE24BD"/>
    <w:rsid w:val="00BE3CF3"/>
    <w:rsid w:val="00BE7A4D"/>
    <w:rsid w:val="00BF253C"/>
    <w:rsid w:val="00BF4465"/>
    <w:rsid w:val="00BF6ECF"/>
    <w:rsid w:val="00BF7693"/>
    <w:rsid w:val="00C0147C"/>
    <w:rsid w:val="00C043A3"/>
    <w:rsid w:val="00C111C1"/>
    <w:rsid w:val="00C12520"/>
    <w:rsid w:val="00C152D7"/>
    <w:rsid w:val="00C23B68"/>
    <w:rsid w:val="00C272EA"/>
    <w:rsid w:val="00C274B7"/>
    <w:rsid w:val="00C30C27"/>
    <w:rsid w:val="00C327E2"/>
    <w:rsid w:val="00C36033"/>
    <w:rsid w:val="00C36AB2"/>
    <w:rsid w:val="00C41837"/>
    <w:rsid w:val="00C513E0"/>
    <w:rsid w:val="00C53F46"/>
    <w:rsid w:val="00C70372"/>
    <w:rsid w:val="00C71750"/>
    <w:rsid w:val="00C74FCF"/>
    <w:rsid w:val="00C77DAB"/>
    <w:rsid w:val="00C800CC"/>
    <w:rsid w:val="00C80F18"/>
    <w:rsid w:val="00C84111"/>
    <w:rsid w:val="00C917C9"/>
    <w:rsid w:val="00C92010"/>
    <w:rsid w:val="00C9244D"/>
    <w:rsid w:val="00C97D50"/>
    <w:rsid w:val="00CA3D99"/>
    <w:rsid w:val="00CA42ED"/>
    <w:rsid w:val="00CC320E"/>
    <w:rsid w:val="00CC47C0"/>
    <w:rsid w:val="00CC5EE1"/>
    <w:rsid w:val="00CC65E0"/>
    <w:rsid w:val="00CF499C"/>
    <w:rsid w:val="00CF4C35"/>
    <w:rsid w:val="00D004B3"/>
    <w:rsid w:val="00D0129A"/>
    <w:rsid w:val="00D16CA9"/>
    <w:rsid w:val="00D1700F"/>
    <w:rsid w:val="00D312D5"/>
    <w:rsid w:val="00D35D50"/>
    <w:rsid w:val="00D36007"/>
    <w:rsid w:val="00D40C97"/>
    <w:rsid w:val="00D4195E"/>
    <w:rsid w:val="00D44082"/>
    <w:rsid w:val="00D51931"/>
    <w:rsid w:val="00D52233"/>
    <w:rsid w:val="00D56329"/>
    <w:rsid w:val="00D57375"/>
    <w:rsid w:val="00D603DF"/>
    <w:rsid w:val="00D64AEE"/>
    <w:rsid w:val="00D70E73"/>
    <w:rsid w:val="00D728CB"/>
    <w:rsid w:val="00D7575A"/>
    <w:rsid w:val="00D75BC5"/>
    <w:rsid w:val="00D8289C"/>
    <w:rsid w:val="00D82F49"/>
    <w:rsid w:val="00D83EB3"/>
    <w:rsid w:val="00D873EB"/>
    <w:rsid w:val="00D9461D"/>
    <w:rsid w:val="00D96F31"/>
    <w:rsid w:val="00DA3A06"/>
    <w:rsid w:val="00DA4BF9"/>
    <w:rsid w:val="00DA5640"/>
    <w:rsid w:val="00DA5808"/>
    <w:rsid w:val="00DA5C14"/>
    <w:rsid w:val="00DB46A2"/>
    <w:rsid w:val="00DB4AA1"/>
    <w:rsid w:val="00DB5533"/>
    <w:rsid w:val="00DC0F8D"/>
    <w:rsid w:val="00DC1456"/>
    <w:rsid w:val="00DD1362"/>
    <w:rsid w:val="00DD194B"/>
    <w:rsid w:val="00DD28D8"/>
    <w:rsid w:val="00DD2FA7"/>
    <w:rsid w:val="00DF3294"/>
    <w:rsid w:val="00DF3765"/>
    <w:rsid w:val="00E0038C"/>
    <w:rsid w:val="00E02047"/>
    <w:rsid w:val="00E06342"/>
    <w:rsid w:val="00E06D3A"/>
    <w:rsid w:val="00E1263B"/>
    <w:rsid w:val="00E12775"/>
    <w:rsid w:val="00E15AE0"/>
    <w:rsid w:val="00E20BBF"/>
    <w:rsid w:val="00E3204A"/>
    <w:rsid w:val="00E32FA2"/>
    <w:rsid w:val="00E3461F"/>
    <w:rsid w:val="00E37888"/>
    <w:rsid w:val="00E4003D"/>
    <w:rsid w:val="00E447C9"/>
    <w:rsid w:val="00E50764"/>
    <w:rsid w:val="00E71968"/>
    <w:rsid w:val="00E82E80"/>
    <w:rsid w:val="00E8781D"/>
    <w:rsid w:val="00E923B3"/>
    <w:rsid w:val="00E97F16"/>
    <w:rsid w:val="00EB0E03"/>
    <w:rsid w:val="00EB59B4"/>
    <w:rsid w:val="00EC752D"/>
    <w:rsid w:val="00EF1518"/>
    <w:rsid w:val="00EF2738"/>
    <w:rsid w:val="00EF57B4"/>
    <w:rsid w:val="00EF6C5B"/>
    <w:rsid w:val="00F025DD"/>
    <w:rsid w:val="00F02B10"/>
    <w:rsid w:val="00F20AD8"/>
    <w:rsid w:val="00F22907"/>
    <w:rsid w:val="00F25550"/>
    <w:rsid w:val="00F317E0"/>
    <w:rsid w:val="00F33327"/>
    <w:rsid w:val="00F335EF"/>
    <w:rsid w:val="00F4490D"/>
    <w:rsid w:val="00F45208"/>
    <w:rsid w:val="00F4536D"/>
    <w:rsid w:val="00F468CE"/>
    <w:rsid w:val="00F52D61"/>
    <w:rsid w:val="00F70097"/>
    <w:rsid w:val="00F72C0F"/>
    <w:rsid w:val="00F7485D"/>
    <w:rsid w:val="00F77655"/>
    <w:rsid w:val="00F822AE"/>
    <w:rsid w:val="00F84942"/>
    <w:rsid w:val="00F9036A"/>
    <w:rsid w:val="00F9445E"/>
    <w:rsid w:val="00F96744"/>
    <w:rsid w:val="00FA1470"/>
    <w:rsid w:val="00FC283F"/>
    <w:rsid w:val="00FC58A1"/>
    <w:rsid w:val="00FC71F0"/>
    <w:rsid w:val="00FD0CE4"/>
    <w:rsid w:val="00FD46BA"/>
    <w:rsid w:val="00FD7345"/>
    <w:rsid w:val="00FE5B73"/>
    <w:rsid w:val="00FE6AB2"/>
    <w:rsid w:val="00FF0927"/>
    <w:rsid w:val="00FF109A"/>
    <w:rsid w:val="00FF13BF"/>
    <w:rsid w:val="00FF2751"/>
    <w:rsid w:val="00FF3D4F"/>
    <w:rsid w:val="00FF6B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233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Pr>
      <w:lang w:eastAsia="zh-CN"/>
    </w:rPr>
  </w:style>
  <w:style w:type="paragraph" w:styleId="1">
    <w:name w:val="heading 1"/>
    <w:basedOn w:val="a1"/>
    <w:next w:val="a1"/>
    <w:qFormat/>
    <w:pPr>
      <w:keepNext/>
      <w:numPr>
        <w:numId w:val="1"/>
      </w:numPr>
      <w:tabs>
        <w:tab w:val="left" w:leader="dot" w:pos="8222"/>
      </w:tabs>
      <w:spacing w:before="40" w:after="120"/>
      <w:ind w:left="57"/>
      <w:jc w:val="center"/>
      <w:outlineLvl w:val="0"/>
    </w:pPr>
    <w:rPr>
      <w:rFonts w:ascii="Arial" w:hAnsi="Arial" w:cs="Arial"/>
      <w:b/>
      <w:sz w:val="16"/>
    </w:rPr>
  </w:style>
  <w:style w:type="paragraph" w:styleId="2">
    <w:name w:val="heading 2"/>
    <w:basedOn w:val="a1"/>
    <w:next w:val="a1"/>
    <w:qFormat/>
    <w:pPr>
      <w:keepNext/>
      <w:numPr>
        <w:ilvl w:val="1"/>
        <w:numId w:val="1"/>
      </w:numPr>
      <w:spacing w:before="480" w:after="40" w:line="140" w:lineRule="exact"/>
      <w:ind w:right="6"/>
      <w:jc w:val="center"/>
      <w:outlineLvl w:val="1"/>
    </w:pPr>
    <w:rPr>
      <w:rFonts w:ascii="Arial" w:hAnsi="Arial" w:cs="Arial"/>
      <w:b/>
      <w:sz w:val="14"/>
    </w:rPr>
  </w:style>
  <w:style w:type="paragraph" w:styleId="3">
    <w:name w:val="heading 3"/>
    <w:basedOn w:val="a1"/>
    <w:next w:val="a1"/>
    <w:qFormat/>
    <w:pPr>
      <w:keepNext/>
      <w:numPr>
        <w:ilvl w:val="2"/>
        <w:numId w:val="1"/>
      </w:numPr>
      <w:spacing w:before="160" w:line="160" w:lineRule="exact"/>
      <w:ind w:left="227"/>
      <w:outlineLvl w:val="2"/>
    </w:pPr>
    <w:rPr>
      <w:rFonts w:ascii="Arial" w:hAnsi="Arial" w:cs="Arial"/>
      <w:b/>
      <w:sz w:val="14"/>
    </w:rPr>
  </w:style>
  <w:style w:type="paragraph" w:styleId="4">
    <w:name w:val="heading 4"/>
    <w:basedOn w:val="a1"/>
    <w:next w:val="a1"/>
    <w:qFormat/>
    <w:pPr>
      <w:keepNext/>
      <w:numPr>
        <w:ilvl w:val="3"/>
        <w:numId w:val="1"/>
      </w:numPr>
      <w:tabs>
        <w:tab w:val="left" w:pos="1263"/>
        <w:tab w:val="left" w:pos="2526"/>
        <w:tab w:val="left" w:pos="3789"/>
        <w:tab w:val="left" w:pos="5052"/>
        <w:tab w:val="left" w:pos="6315"/>
        <w:tab w:val="left" w:pos="7578"/>
        <w:tab w:val="left" w:pos="8841"/>
        <w:tab w:val="left" w:pos="10104"/>
        <w:tab w:val="left" w:pos="11367"/>
      </w:tabs>
      <w:spacing w:after="120"/>
      <w:jc w:val="center"/>
      <w:outlineLvl w:val="3"/>
    </w:pPr>
    <w:rPr>
      <w:rFonts w:ascii="Arial" w:hAnsi="Arial" w:cs="Arial"/>
      <w:b/>
    </w:rPr>
  </w:style>
  <w:style w:type="paragraph" w:styleId="5">
    <w:name w:val="heading 5"/>
    <w:basedOn w:val="a1"/>
    <w:next w:val="a1"/>
    <w:qFormat/>
    <w:pPr>
      <w:keepNext/>
      <w:numPr>
        <w:ilvl w:val="4"/>
        <w:numId w:val="1"/>
      </w:numPr>
      <w:spacing w:before="60" w:line="140" w:lineRule="exact"/>
      <w:ind w:right="113"/>
      <w:jc w:val="center"/>
      <w:outlineLvl w:val="4"/>
    </w:pPr>
    <w:rPr>
      <w:rFonts w:ascii="Arial" w:hAnsi="Arial" w:cs="Arial"/>
      <w:b/>
      <w:sz w:val="14"/>
    </w:rPr>
  </w:style>
  <w:style w:type="paragraph" w:styleId="6">
    <w:name w:val="heading 6"/>
    <w:basedOn w:val="a1"/>
    <w:next w:val="a1"/>
    <w:qFormat/>
    <w:pPr>
      <w:keepNext/>
      <w:numPr>
        <w:ilvl w:val="5"/>
        <w:numId w:val="1"/>
      </w:numPr>
      <w:spacing w:before="80" w:line="160" w:lineRule="exact"/>
      <w:ind w:left="170"/>
      <w:jc w:val="center"/>
      <w:outlineLvl w:val="5"/>
    </w:pPr>
    <w:rPr>
      <w:rFonts w:ascii="Arial" w:hAnsi="Arial" w:cs="Arial"/>
      <w:b/>
      <w:sz w:val="14"/>
    </w:rPr>
  </w:style>
  <w:style w:type="paragraph" w:styleId="7">
    <w:name w:val="heading 7"/>
    <w:basedOn w:val="a1"/>
    <w:next w:val="a1"/>
    <w:qFormat/>
    <w:pPr>
      <w:keepNext/>
      <w:numPr>
        <w:ilvl w:val="6"/>
        <w:numId w:val="1"/>
      </w:numPr>
      <w:spacing w:before="60" w:line="140" w:lineRule="exact"/>
      <w:jc w:val="center"/>
      <w:outlineLvl w:val="6"/>
    </w:pPr>
    <w:rPr>
      <w:rFonts w:ascii="Arial" w:hAnsi="Arial" w:cs="Arial"/>
      <w:b/>
      <w:sz w:val="14"/>
    </w:rPr>
  </w:style>
  <w:style w:type="paragraph" w:styleId="8">
    <w:name w:val="heading 8"/>
    <w:basedOn w:val="a1"/>
    <w:next w:val="a1"/>
    <w:qFormat/>
    <w:pPr>
      <w:keepNext/>
      <w:numPr>
        <w:ilvl w:val="7"/>
        <w:numId w:val="1"/>
      </w:numPr>
      <w:spacing w:before="120" w:line="140" w:lineRule="exact"/>
      <w:ind w:right="28"/>
      <w:jc w:val="center"/>
      <w:outlineLvl w:val="7"/>
    </w:pPr>
    <w:rPr>
      <w:rFonts w:ascii="Arial" w:hAnsi="Arial" w:cs="Arial"/>
      <w:b/>
      <w:sz w:val="14"/>
    </w:rPr>
  </w:style>
  <w:style w:type="paragraph" w:styleId="9">
    <w:name w:val="heading 9"/>
    <w:basedOn w:val="a1"/>
    <w:next w:val="a1"/>
    <w:qFormat/>
    <w:pPr>
      <w:keepNext/>
      <w:numPr>
        <w:ilvl w:val="8"/>
        <w:numId w:val="1"/>
      </w:numPr>
      <w:spacing w:before="60" w:line="140" w:lineRule="exact"/>
      <w:outlineLvl w:val="8"/>
    </w:pPr>
    <w:rPr>
      <w:rFonts w:ascii="Arial" w:hAnsi="Arial" w:cs="Arial"/>
      <w:b/>
      <w:sz w:val="1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sz w:val="16"/>
    </w:rPr>
  </w:style>
  <w:style w:type="character" w:customStyle="1" w:styleId="WW8Num3z0">
    <w:name w:val="WW8Num3z0"/>
    <w:rPr>
      <w:rFonts w:ascii="Liberation Serif" w:hAnsi="Liberation Serif" w:cs="Liberation Serif" w:hint="default"/>
    </w:rPr>
  </w:style>
  <w:style w:type="character" w:customStyle="1" w:styleId="WW8Num4z0">
    <w:name w:val="WW8Num4z0"/>
    <w:rPr>
      <w:rFonts w:ascii="Liberation Serif" w:hAnsi="Liberation Serif" w:cs="Liberation Serif" w:hint="default"/>
    </w:rPr>
  </w:style>
  <w:style w:type="character" w:customStyle="1" w:styleId="WW8Num5z0">
    <w:name w:val="WW8Num5z0"/>
    <w:rPr>
      <w:rFonts w:hint="default"/>
    </w:rPr>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St4z0">
    <w:name w:val="WW8NumSt4z0"/>
    <w:rPr>
      <w:rFonts w:ascii="Symbol" w:hAnsi="Symbol" w:cs="Symbol" w:hint="default"/>
    </w:rPr>
  </w:style>
  <w:style w:type="character" w:customStyle="1" w:styleId="11">
    <w:name w:val="Основной шрифт абзаца1"/>
  </w:style>
  <w:style w:type="character" w:styleId="a5">
    <w:name w:val="page number"/>
    <w:basedOn w:val="11"/>
  </w:style>
  <w:style w:type="character" w:customStyle="1" w:styleId="a6">
    <w:name w:val="Символ сноски"/>
    <w:rPr>
      <w:vertAlign w:val="superscript"/>
    </w:rPr>
  </w:style>
  <w:style w:type="character" w:customStyle="1" w:styleId="a7">
    <w:name w:val="Основной шрифт"/>
  </w:style>
  <w:style w:type="character" w:customStyle="1" w:styleId="a8">
    <w:name w:val="знак примечания"/>
    <w:rPr>
      <w:sz w:val="16"/>
    </w:rPr>
  </w:style>
  <w:style w:type="character" w:customStyle="1" w:styleId="a9">
    <w:name w:val="номер строки"/>
    <w:basedOn w:val="a7"/>
  </w:style>
  <w:style w:type="character" w:customStyle="1" w:styleId="aa">
    <w:name w:val="знак сноски"/>
    <w:rPr>
      <w:position w:val="4"/>
      <w:sz w:val="16"/>
    </w:rPr>
  </w:style>
  <w:style w:type="character" w:customStyle="1" w:styleId="ab">
    <w:name w:val="номер страницы"/>
    <w:basedOn w:val="a7"/>
  </w:style>
  <w:style w:type="character" w:customStyle="1" w:styleId="BodyTextIndentChar">
    <w:name w:val="Body Text Indent Char"/>
    <w:rPr>
      <w:rFonts w:ascii="Arial" w:hAnsi="Arial" w:cs="Arial"/>
      <w:sz w:val="16"/>
      <w:lang w:val="ru-RU" w:bidi="ar-SA"/>
    </w:rPr>
  </w:style>
  <w:style w:type="character" w:customStyle="1" w:styleId="12">
    <w:name w:val="Знак Знак1"/>
    <w:rPr>
      <w:rFonts w:ascii="Arial" w:hAnsi="Arial" w:cs="Arial"/>
      <w:sz w:val="16"/>
      <w:lang w:val="ru-RU" w:bidi="ar-SA"/>
    </w:rPr>
  </w:style>
  <w:style w:type="character" w:customStyle="1" w:styleId="BalloonTextChar">
    <w:name w:val="Balloon Text Char"/>
    <w:rPr>
      <w:rFonts w:ascii="Tahoma" w:hAnsi="Tahoma" w:cs="Tahoma"/>
      <w:sz w:val="16"/>
      <w:szCs w:val="16"/>
    </w:rPr>
  </w:style>
  <w:style w:type="character" w:styleId="ac">
    <w:name w:val="Hyperlink"/>
    <w:rPr>
      <w:color w:val="0000FF"/>
      <w:u w:val="single"/>
    </w:rPr>
  </w:style>
  <w:style w:type="character" w:customStyle="1" w:styleId="Heading9Char">
    <w:name w:val="Heading 9 Char"/>
    <w:rPr>
      <w:rFonts w:ascii="Arial" w:hAnsi="Arial" w:cs="Arial"/>
      <w:b/>
      <w:sz w:val="14"/>
      <w:lang w:val="ru-RU" w:bidi="ar-SA"/>
    </w:rPr>
  </w:style>
  <w:style w:type="character" w:customStyle="1" w:styleId="FootnoteTextChar">
    <w:name w:val="Footnote Text Char"/>
    <w:rPr>
      <w:lang w:val="ru-RU" w:bidi="ar-SA"/>
    </w:rPr>
  </w:style>
  <w:style w:type="character" w:customStyle="1" w:styleId="shorttext">
    <w:name w:val="short_text"/>
  </w:style>
  <w:style w:type="character" w:customStyle="1" w:styleId="alt-edited">
    <w:name w:val="alt-edited"/>
    <w:basedOn w:val="11"/>
  </w:style>
  <w:style w:type="character" w:customStyle="1" w:styleId="longtext">
    <w:name w:val="long_text"/>
    <w:basedOn w:val="11"/>
  </w:style>
  <w:style w:type="character" w:customStyle="1" w:styleId="hps">
    <w:name w:val="hps"/>
    <w:basedOn w:val="11"/>
  </w:style>
  <w:style w:type="character" w:customStyle="1" w:styleId="hpsatn">
    <w:name w:val="hps atn"/>
    <w:basedOn w:val="11"/>
  </w:style>
  <w:style w:type="character" w:customStyle="1" w:styleId="CommentReference">
    <w:name w:val="Comment Reference"/>
    <w:rPr>
      <w:sz w:val="16"/>
      <w:szCs w:val="16"/>
    </w:rPr>
  </w:style>
  <w:style w:type="character" w:customStyle="1" w:styleId="CommentTextChar">
    <w:name w:val="Comment Text Char"/>
    <w:rPr>
      <w:lang w:val="ru-RU"/>
    </w:rPr>
  </w:style>
  <w:style w:type="character" w:customStyle="1" w:styleId="CommentSubjectChar">
    <w:name w:val="Comment Subject Char"/>
    <w:rPr>
      <w:b/>
      <w:bCs/>
      <w:lang w:val="ru-RU"/>
    </w:rPr>
  </w:style>
  <w:style w:type="character" w:customStyle="1" w:styleId="DocumentMapChar">
    <w:name w:val="Document Map Char"/>
    <w:rPr>
      <w:sz w:val="24"/>
      <w:szCs w:val="24"/>
      <w:lang w:val="ru-RU"/>
    </w:rPr>
  </w:style>
  <w:style w:type="paragraph" w:customStyle="1" w:styleId="ad">
    <w:name w:val="Заголовок"/>
    <w:basedOn w:val="a1"/>
    <w:next w:val="a1"/>
    <w:pPr>
      <w:jc w:val="center"/>
    </w:pPr>
    <w:rPr>
      <w:rFonts w:ascii="Arial" w:hAnsi="Arial" w:cs="Arial"/>
      <w:b/>
      <w:sz w:val="16"/>
    </w:rPr>
  </w:style>
  <w:style w:type="paragraph" w:styleId="ae">
    <w:name w:val="Body Text"/>
    <w:basedOn w:val="a1"/>
    <w:pPr>
      <w:widowControl w:val="0"/>
      <w:tabs>
        <w:tab w:val="left" w:pos="1276"/>
      </w:tabs>
      <w:jc w:val="center"/>
    </w:pPr>
    <w:rPr>
      <w:rFonts w:ascii="Arial" w:hAnsi="Arial" w:cs="Arial"/>
      <w:b/>
      <w:sz w:val="16"/>
    </w:rPr>
  </w:style>
  <w:style w:type="paragraph" w:styleId="af">
    <w:name w:val="List"/>
    <w:basedOn w:val="ae"/>
    <w:rPr>
      <w:rFonts w:cs="Lucida Sans"/>
    </w:rPr>
  </w:style>
  <w:style w:type="paragraph" w:styleId="af0">
    <w:name w:val="caption"/>
    <w:basedOn w:val="a1"/>
    <w:qFormat/>
    <w:pPr>
      <w:suppressLineNumbers/>
      <w:spacing w:before="120" w:after="120"/>
    </w:pPr>
    <w:rPr>
      <w:rFonts w:cs="Lucida Sans"/>
      <w:i/>
      <w:iCs/>
      <w:sz w:val="24"/>
      <w:szCs w:val="24"/>
    </w:rPr>
  </w:style>
  <w:style w:type="paragraph" w:customStyle="1" w:styleId="13">
    <w:name w:val="Указатель1"/>
    <w:basedOn w:val="a1"/>
    <w:pPr>
      <w:suppressLineNumbers/>
    </w:pPr>
    <w:rPr>
      <w:rFonts w:cs="Lucida Sans"/>
    </w:rPr>
  </w:style>
  <w:style w:type="paragraph" w:styleId="af1">
    <w:name w:val="header"/>
    <w:basedOn w:val="a1"/>
    <w:pPr>
      <w:tabs>
        <w:tab w:val="center" w:pos="4153"/>
        <w:tab w:val="right" w:pos="8306"/>
      </w:tabs>
    </w:pPr>
  </w:style>
  <w:style w:type="paragraph" w:styleId="af2">
    <w:name w:val="footer"/>
    <w:basedOn w:val="a1"/>
    <w:pPr>
      <w:tabs>
        <w:tab w:val="center" w:pos="4153"/>
        <w:tab w:val="right" w:pos="8306"/>
      </w:tabs>
    </w:pPr>
  </w:style>
  <w:style w:type="paragraph" w:styleId="af3">
    <w:name w:val="Body Text Indent"/>
    <w:basedOn w:val="a1"/>
    <w:pPr>
      <w:tabs>
        <w:tab w:val="left" w:pos="1263"/>
        <w:tab w:val="left" w:pos="2526"/>
        <w:tab w:val="left" w:pos="3789"/>
        <w:tab w:val="left" w:pos="5052"/>
        <w:tab w:val="left" w:pos="6315"/>
        <w:tab w:val="left" w:pos="7578"/>
      </w:tabs>
      <w:ind w:firstLine="284"/>
      <w:jc w:val="both"/>
    </w:pPr>
    <w:rPr>
      <w:rFonts w:ascii="Arial" w:hAnsi="Arial" w:cs="Arial"/>
      <w:sz w:val="16"/>
    </w:rPr>
  </w:style>
  <w:style w:type="paragraph" w:customStyle="1" w:styleId="af4">
    <w:name w:val="боковик"/>
    <w:basedOn w:val="a1"/>
    <w:pPr>
      <w:jc w:val="both"/>
    </w:pPr>
    <w:rPr>
      <w:rFonts w:ascii="Arial" w:hAnsi="Arial" w:cs="Arial"/>
      <w:sz w:val="16"/>
    </w:rPr>
  </w:style>
  <w:style w:type="paragraph" w:styleId="af5">
    <w:name w:val="endnote text"/>
    <w:basedOn w:val="a1"/>
  </w:style>
  <w:style w:type="paragraph" w:styleId="af6">
    <w:name w:val="footnote text"/>
    <w:basedOn w:val="a1"/>
  </w:style>
  <w:style w:type="paragraph" w:customStyle="1" w:styleId="21">
    <w:name w:val="Основной текст с отступом 21"/>
    <w:basedOn w:val="a1"/>
    <w:pPr>
      <w:spacing w:line="200" w:lineRule="exact"/>
      <w:ind w:left="113" w:firstLine="284"/>
      <w:jc w:val="both"/>
    </w:pPr>
    <w:rPr>
      <w:rFonts w:ascii="Arial" w:hAnsi="Arial" w:cs="Arial"/>
      <w:sz w:val="16"/>
    </w:rPr>
  </w:style>
  <w:style w:type="paragraph" w:customStyle="1" w:styleId="00-Zagolovok">
    <w:name w:val="00-Zagolovok"/>
    <w:basedOn w:val="a1"/>
    <w:pPr>
      <w:widowControl w:val="0"/>
      <w:spacing w:after="200" w:line="220" w:lineRule="exact"/>
      <w:jc w:val="center"/>
    </w:pPr>
    <w:rPr>
      <w:rFonts w:ascii="PragmaticaC" w:hAnsi="PragmaticaC" w:cs="PragmaticaC"/>
      <w:b/>
      <w:caps/>
      <w:sz w:val="18"/>
    </w:rPr>
  </w:style>
  <w:style w:type="paragraph" w:customStyle="1" w:styleId="BodyText24">
    <w:name w:val="Body Text 24"/>
    <w:basedOn w:val="a1"/>
    <w:pPr>
      <w:widowControl w:val="0"/>
      <w:spacing w:before="120" w:line="144" w:lineRule="exact"/>
      <w:ind w:firstLine="284"/>
      <w:jc w:val="both"/>
    </w:pPr>
    <w:rPr>
      <w:rFonts w:ascii="Arial" w:hAnsi="Arial" w:cs="Arial"/>
      <w:sz w:val="16"/>
    </w:rPr>
  </w:style>
  <w:style w:type="paragraph" w:customStyle="1" w:styleId="31">
    <w:name w:val="Основной текст с отступом 31"/>
    <w:basedOn w:val="a1"/>
    <w:pPr>
      <w:spacing w:line="240" w:lineRule="exact"/>
      <w:ind w:left="113" w:hanging="113"/>
      <w:jc w:val="both"/>
    </w:pPr>
    <w:rPr>
      <w:rFonts w:ascii="Arial" w:hAnsi="Arial" w:cs="Arial"/>
      <w:bCs/>
      <w:sz w:val="16"/>
    </w:rPr>
  </w:style>
  <w:style w:type="paragraph" w:customStyle="1" w:styleId="14">
    <w:name w:val="Название объекта1"/>
    <w:basedOn w:val="a1"/>
    <w:next w:val="a1"/>
    <w:pPr>
      <w:spacing w:before="240"/>
      <w:jc w:val="center"/>
    </w:pPr>
    <w:rPr>
      <w:rFonts w:ascii="Arial" w:hAnsi="Arial" w:cs="Arial"/>
      <w:b/>
    </w:rPr>
  </w:style>
  <w:style w:type="paragraph" w:customStyle="1" w:styleId="xl24">
    <w:name w:val="xl24"/>
    <w:basedOn w:val="a1"/>
    <w:pPr>
      <w:spacing w:before="100" w:after="100"/>
    </w:pPr>
    <w:rPr>
      <w:rFonts w:ascii="Arial" w:hAnsi="Arial" w:cs="Arial"/>
      <w:color w:val="000000"/>
      <w:sz w:val="24"/>
      <w:szCs w:val="24"/>
    </w:rPr>
  </w:style>
  <w:style w:type="paragraph" w:customStyle="1" w:styleId="xl25">
    <w:name w:val="xl25"/>
    <w:basedOn w:val="a1"/>
    <w:pPr>
      <w:spacing w:before="100" w:after="100"/>
      <w:textAlignment w:val="top"/>
    </w:pPr>
    <w:rPr>
      <w:rFonts w:ascii="Arial" w:hAnsi="Arial" w:cs="Arial"/>
      <w:color w:val="000000"/>
      <w:sz w:val="24"/>
      <w:szCs w:val="24"/>
    </w:rPr>
  </w:style>
  <w:style w:type="paragraph" w:customStyle="1" w:styleId="xl26">
    <w:name w:val="xl26"/>
    <w:basedOn w:val="a1"/>
    <w:pPr>
      <w:spacing w:before="100" w:after="100"/>
      <w:jc w:val="both"/>
      <w:textAlignment w:val="top"/>
    </w:pPr>
    <w:rPr>
      <w:rFonts w:ascii="Arial" w:hAnsi="Arial" w:cs="Arial"/>
      <w:sz w:val="24"/>
      <w:szCs w:val="24"/>
    </w:rPr>
  </w:style>
  <w:style w:type="paragraph" w:customStyle="1" w:styleId="xl27">
    <w:name w:val="xl27"/>
    <w:basedOn w:val="a1"/>
    <w:pPr>
      <w:spacing w:before="100" w:after="100"/>
      <w:textAlignment w:val="top"/>
    </w:pPr>
    <w:rPr>
      <w:rFonts w:ascii="Arial" w:hAnsi="Arial" w:cs="Arial"/>
      <w:sz w:val="24"/>
      <w:szCs w:val="24"/>
    </w:rPr>
  </w:style>
  <w:style w:type="paragraph" w:customStyle="1" w:styleId="xl28">
    <w:name w:val="xl28"/>
    <w:basedOn w:val="a1"/>
    <w:pPr>
      <w:pBdr>
        <w:top w:val="none" w:sz="0" w:space="0" w:color="000000"/>
        <w:left w:val="none" w:sz="0" w:space="0" w:color="000000"/>
        <w:bottom w:val="single" w:sz="4" w:space="0" w:color="000000"/>
        <w:right w:val="none" w:sz="0" w:space="0" w:color="000000"/>
      </w:pBdr>
      <w:spacing w:before="100" w:after="100"/>
    </w:pPr>
    <w:rPr>
      <w:rFonts w:ascii="Arial" w:hAnsi="Arial" w:cs="Arial"/>
      <w:b/>
      <w:bCs/>
      <w:sz w:val="24"/>
      <w:szCs w:val="24"/>
    </w:rPr>
  </w:style>
  <w:style w:type="paragraph" w:customStyle="1" w:styleId="xl29">
    <w:name w:val="xl29"/>
    <w:basedOn w:val="a1"/>
    <w:pPr>
      <w:pBdr>
        <w:top w:val="single" w:sz="4" w:space="0" w:color="000000"/>
        <w:left w:val="none" w:sz="0" w:space="0" w:color="000000"/>
        <w:bottom w:val="single" w:sz="4" w:space="0" w:color="000000"/>
        <w:right w:val="none" w:sz="0" w:space="0" w:color="000000"/>
      </w:pBdr>
      <w:spacing w:before="100" w:after="100"/>
    </w:pPr>
    <w:rPr>
      <w:rFonts w:ascii="Arial" w:hAnsi="Arial" w:cs="Arial"/>
      <w:b/>
      <w:bCs/>
      <w:sz w:val="24"/>
      <w:szCs w:val="24"/>
    </w:rPr>
  </w:style>
  <w:style w:type="paragraph" w:customStyle="1" w:styleId="xl30">
    <w:name w:val="xl30"/>
    <w:basedOn w:val="a1"/>
    <w:pPr>
      <w:pBdr>
        <w:top w:val="single" w:sz="4" w:space="0" w:color="000000"/>
        <w:left w:val="none" w:sz="0" w:space="0" w:color="000000"/>
        <w:bottom w:val="single" w:sz="4" w:space="0" w:color="000000"/>
        <w:right w:val="none" w:sz="0" w:space="0" w:color="000000"/>
      </w:pBdr>
      <w:spacing w:before="100" w:after="100"/>
    </w:pPr>
    <w:rPr>
      <w:sz w:val="24"/>
      <w:szCs w:val="24"/>
    </w:rPr>
  </w:style>
  <w:style w:type="paragraph" w:customStyle="1" w:styleId="xl31">
    <w:name w:val="xl31"/>
    <w:basedOn w:val="a1"/>
    <w:pPr>
      <w:pBdr>
        <w:top w:val="none" w:sz="0" w:space="0" w:color="000000"/>
        <w:left w:val="single" w:sz="4" w:space="0" w:color="000000"/>
        <w:bottom w:val="none" w:sz="0" w:space="0" w:color="000000"/>
        <w:right w:val="none" w:sz="0" w:space="0" w:color="000000"/>
      </w:pBdr>
      <w:spacing w:before="100" w:after="100"/>
    </w:pPr>
    <w:rPr>
      <w:sz w:val="24"/>
      <w:szCs w:val="24"/>
    </w:rPr>
  </w:style>
  <w:style w:type="paragraph" w:customStyle="1" w:styleId="xl32">
    <w:name w:val="xl32"/>
    <w:basedOn w:val="a1"/>
    <w:pPr>
      <w:pBdr>
        <w:top w:val="none" w:sz="0" w:space="0" w:color="000000"/>
        <w:left w:val="none" w:sz="0" w:space="0" w:color="000000"/>
        <w:bottom w:val="none" w:sz="0" w:space="0" w:color="000000"/>
        <w:right w:val="single" w:sz="4" w:space="0" w:color="000000"/>
      </w:pBdr>
      <w:spacing w:before="100" w:after="100"/>
    </w:pPr>
    <w:rPr>
      <w:sz w:val="24"/>
      <w:szCs w:val="24"/>
    </w:rPr>
  </w:style>
  <w:style w:type="paragraph" w:customStyle="1" w:styleId="xl33">
    <w:name w:val="xl33"/>
    <w:basedOn w:val="a1"/>
    <w:pPr>
      <w:pBdr>
        <w:top w:val="none" w:sz="0" w:space="0" w:color="000000"/>
        <w:left w:val="single" w:sz="4" w:space="0" w:color="000000"/>
        <w:bottom w:val="none" w:sz="0" w:space="0" w:color="000000"/>
        <w:right w:val="none" w:sz="0" w:space="0" w:color="000000"/>
      </w:pBdr>
      <w:spacing w:before="100" w:after="100"/>
      <w:jc w:val="center"/>
    </w:pPr>
    <w:rPr>
      <w:sz w:val="24"/>
      <w:szCs w:val="24"/>
    </w:rPr>
  </w:style>
  <w:style w:type="paragraph" w:customStyle="1" w:styleId="xl34">
    <w:name w:val="xl34"/>
    <w:basedOn w:val="a1"/>
    <w:pPr>
      <w:pBdr>
        <w:top w:val="none" w:sz="0" w:space="0" w:color="000000"/>
        <w:left w:val="none" w:sz="0" w:space="0" w:color="000000"/>
        <w:bottom w:val="none" w:sz="0" w:space="0" w:color="000000"/>
        <w:right w:val="single" w:sz="4" w:space="0" w:color="000000"/>
      </w:pBdr>
      <w:spacing w:before="100" w:after="100"/>
      <w:jc w:val="center"/>
    </w:pPr>
    <w:rPr>
      <w:sz w:val="24"/>
      <w:szCs w:val="24"/>
    </w:rPr>
  </w:style>
  <w:style w:type="paragraph" w:customStyle="1" w:styleId="xl35">
    <w:name w:val="xl35"/>
    <w:basedOn w:val="a1"/>
    <w:pPr>
      <w:pBdr>
        <w:top w:val="none" w:sz="0" w:space="0" w:color="000000"/>
        <w:left w:val="none" w:sz="0" w:space="0" w:color="000000"/>
        <w:bottom w:val="none" w:sz="0" w:space="0" w:color="000000"/>
        <w:right w:val="single" w:sz="4" w:space="0" w:color="000000"/>
      </w:pBdr>
      <w:spacing w:before="100" w:after="100"/>
    </w:pPr>
    <w:rPr>
      <w:sz w:val="24"/>
      <w:szCs w:val="24"/>
    </w:rPr>
  </w:style>
  <w:style w:type="paragraph" w:customStyle="1" w:styleId="xl36">
    <w:name w:val="xl36"/>
    <w:basedOn w:val="a1"/>
    <w:pPr>
      <w:pBdr>
        <w:top w:val="none" w:sz="0" w:space="0" w:color="000000"/>
        <w:left w:val="single" w:sz="4" w:space="0" w:color="000000"/>
        <w:bottom w:val="none" w:sz="0" w:space="0" w:color="000000"/>
        <w:right w:val="single" w:sz="4" w:space="0" w:color="000000"/>
      </w:pBdr>
      <w:spacing w:before="100" w:after="100"/>
    </w:pPr>
    <w:rPr>
      <w:sz w:val="24"/>
      <w:szCs w:val="24"/>
    </w:rPr>
  </w:style>
  <w:style w:type="paragraph" w:customStyle="1" w:styleId="xl37">
    <w:name w:val="xl37"/>
    <w:basedOn w:val="a1"/>
    <w:pPr>
      <w:pBdr>
        <w:top w:val="none" w:sz="0" w:space="0" w:color="000000"/>
        <w:left w:val="single" w:sz="4" w:space="0" w:color="000000"/>
        <w:bottom w:val="none" w:sz="0" w:space="0" w:color="000000"/>
        <w:right w:val="single" w:sz="4" w:space="0" w:color="000000"/>
      </w:pBdr>
      <w:spacing w:before="100" w:after="100"/>
      <w:jc w:val="center"/>
    </w:pPr>
    <w:rPr>
      <w:sz w:val="24"/>
      <w:szCs w:val="24"/>
    </w:rPr>
  </w:style>
  <w:style w:type="paragraph" w:customStyle="1" w:styleId="xl38">
    <w:name w:val="xl38"/>
    <w:basedOn w:val="a1"/>
    <w:pPr>
      <w:pBdr>
        <w:top w:val="none" w:sz="0" w:space="0" w:color="000000"/>
        <w:left w:val="single" w:sz="4" w:space="0" w:color="000000"/>
        <w:bottom w:val="none" w:sz="0" w:space="0" w:color="000000"/>
        <w:right w:val="single" w:sz="4" w:space="0" w:color="000000"/>
      </w:pBdr>
      <w:spacing w:before="100" w:after="100"/>
      <w:jc w:val="right"/>
    </w:pPr>
    <w:rPr>
      <w:sz w:val="24"/>
      <w:szCs w:val="24"/>
    </w:rPr>
  </w:style>
  <w:style w:type="paragraph" w:customStyle="1" w:styleId="xl39">
    <w:name w:val="xl39"/>
    <w:basedOn w:val="a1"/>
    <w:pPr>
      <w:pBdr>
        <w:top w:val="none" w:sz="0" w:space="0" w:color="000000"/>
        <w:left w:val="single" w:sz="4" w:space="0" w:color="000000"/>
        <w:bottom w:val="none" w:sz="0" w:space="0" w:color="000000"/>
        <w:right w:val="single" w:sz="4" w:space="0" w:color="000000"/>
      </w:pBdr>
      <w:spacing w:before="100" w:after="100"/>
    </w:pPr>
    <w:rPr>
      <w:sz w:val="24"/>
      <w:szCs w:val="24"/>
    </w:rPr>
  </w:style>
  <w:style w:type="paragraph" w:customStyle="1" w:styleId="xl40">
    <w:name w:val="xl40"/>
    <w:basedOn w:val="a1"/>
    <w:pPr>
      <w:pBdr>
        <w:top w:val="single" w:sz="4" w:space="0" w:color="000000"/>
        <w:left w:val="single" w:sz="4" w:space="0" w:color="000000"/>
        <w:bottom w:val="single" w:sz="4" w:space="0" w:color="000000"/>
        <w:right w:val="none" w:sz="0" w:space="0" w:color="000000"/>
      </w:pBdr>
      <w:spacing w:before="100" w:after="100"/>
    </w:pPr>
    <w:rPr>
      <w:rFonts w:ascii="Arial" w:hAnsi="Arial" w:cs="Arial"/>
      <w:b/>
      <w:bCs/>
      <w:sz w:val="24"/>
      <w:szCs w:val="24"/>
    </w:rPr>
  </w:style>
  <w:style w:type="paragraph" w:customStyle="1" w:styleId="xl41">
    <w:name w:val="xl41"/>
    <w:basedOn w:val="a1"/>
    <w:pPr>
      <w:pBdr>
        <w:top w:val="single" w:sz="4" w:space="0" w:color="000000"/>
        <w:left w:val="single" w:sz="4" w:space="0" w:color="000000"/>
        <w:bottom w:val="single" w:sz="4" w:space="0" w:color="000000"/>
        <w:right w:val="single" w:sz="4" w:space="0" w:color="000000"/>
      </w:pBdr>
      <w:spacing w:before="100" w:after="100"/>
    </w:pPr>
    <w:rPr>
      <w:rFonts w:ascii="Arial" w:hAnsi="Arial" w:cs="Arial"/>
      <w:b/>
      <w:bCs/>
      <w:sz w:val="24"/>
      <w:szCs w:val="24"/>
    </w:rPr>
  </w:style>
  <w:style w:type="paragraph" w:customStyle="1" w:styleId="210">
    <w:name w:val="Основной текст 21"/>
    <w:basedOn w:val="a1"/>
    <w:pPr>
      <w:tabs>
        <w:tab w:val="left" w:pos="1263"/>
        <w:tab w:val="left" w:pos="2526"/>
        <w:tab w:val="left" w:pos="3789"/>
        <w:tab w:val="left" w:pos="5052"/>
        <w:tab w:val="left" w:pos="6315"/>
        <w:tab w:val="left" w:pos="7578"/>
      </w:tabs>
      <w:spacing w:after="40"/>
      <w:jc w:val="right"/>
    </w:pPr>
    <w:rPr>
      <w:rFonts w:ascii="Arial" w:hAnsi="Arial" w:cs="Arial"/>
      <w:bCs/>
      <w:sz w:val="14"/>
    </w:rPr>
  </w:style>
  <w:style w:type="paragraph" w:customStyle="1" w:styleId="15">
    <w:name w:val="Обычный (веб)1"/>
    <w:basedOn w:val="a1"/>
    <w:pPr>
      <w:spacing w:before="100" w:after="100"/>
    </w:pPr>
    <w:rPr>
      <w:rFonts w:ascii="Arial Unicode MS" w:eastAsia="Arial Unicode MS" w:hAnsi="Arial Unicode MS" w:cs="Arial Unicode MS"/>
      <w:sz w:val="24"/>
      <w:szCs w:val="24"/>
    </w:rPr>
  </w:style>
  <w:style w:type="paragraph" w:customStyle="1" w:styleId="310">
    <w:name w:val="Основной текст 31"/>
    <w:basedOn w:val="a1"/>
    <w:pPr>
      <w:tabs>
        <w:tab w:val="left" w:pos="1263"/>
        <w:tab w:val="left" w:pos="2526"/>
        <w:tab w:val="left" w:pos="3789"/>
        <w:tab w:val="left" w:pos="5052"/>
        <w:tab w:val="left" w:pos="6315"/>
        <w:tab w:val="left" w:pos="7578"/>
        <w:tab w:val="left" w:pos="8841"/>
      </w:tabs>
      <w:spacing w:line="140" w:lineRule="exact"/>
      <w:jc w:val="both"/>
    </w:pPr>
    <w:rPr>
      <w:rFonts w:ascii="Arial" w:hAnsi="Arial" w:cs="Arial"/>
      <w:sz w:val="12"/>
    </w:rPr>
  </w:style>
  <w:style w:type="paragraph" w:customStyle="1" w:styleId="16">
    <w:name w:val="заголовок 1"/>
    <w:basedOn w:val="a1"/>
    <w:next w:val="a1"/>
    <w:pPr>
      <w:spacing w:before="240"/>
    </w:pPr>
    <w:rPr>
      <w:rFonts w:ascii="Arial" w:hAnsi="Arial" w:cs="Arial"/>
      <w:b/>
      <w:sz w:val="24"/>
      <w:u w:val="single"/>
    </w:rPr>
  </w:style>
  <w:style w:type="paragraph" w:customStyle="1" w:styleId="20">
    <w:name w:val="заголовок 2"/>
    <w:basedOn w:val="a1"/>
    <w:next w:val="a1"/>
    <w:pPr>
      <w:spacing w:before="120"/>
    </w:pPr>
    <w:rPr>
      <w:rFonts w:ascii="Arial" w:hAnsi="Arial" w:cs="Arial"/>
      <w:b/>
      <w:sz w:val="24"/>
    </w:rPr>
  </w:style>
  <w:style w:type="paragraph" w:customStyle="1" w:styleId="30">
    <w:name w:val="заголовок 3"/>
    <w:basedOn w:val="a1"/>
    <w:next w:val="af7"/>
    <w:pPr>
      <w:ind w:left="354"/>
    </w:pPr>
    <w:rPr>
      <w:b/>
      <w:sz w:val="24"/>
    </w:rPr>
  </w:style>
  <w:style w:type="paragraph" w:customStyle="1" w:styleId="af7">
    <w:name w:val="Обычный текст с отступом"/>
    <w:basedOn w:val="a1"/>
    <w:pPr>
      <w:ind w:left="708"/>
    </w:pPr>
    <w:rPr>
      <w:rFonts w:ascii="Arial" w:hAnsi="Arial" w:cs="Arial"/>
      <w:sz w:val="14"/>
    </w:rPr>
  </w:style>
  <w:style w:type="paragraph" w:customStyle="1" w:styleId="40">
    <w:name w:val="заголовок 4"/>
    <w:basedOn w:val="a1"/>
    <w:next w:val="af7"/>
    <w:pPr>
      <w:ind w:left="354"/>
    </w:pPr>
    <w:rPr>
      <w:sz w:val="24"/>
      <w:u w:val="single"/>
    </w:rPr>
  </w:style>
  <w:style w:type="paragraph" w:customStyle="1" w:styleId="50">
    <w:name w:val="заголовок 5"/>
    <w:basedOn w:val="a1"/>
    <w:next w:val="af7"/>
    <w:pPr>
      <w:ind w:left="708"/>
    </w:pPr>
    <w:rPr>
      <w:b/>
    </w:rPr>
  </w:style>
  <w:style w:type="paragraph" w:customStyle="1" w:styleId="60">
    <w:name w:val="заголовок 6"/>
    <w:basedOn w:val="a1"/>
    <w:next w:val="af7"/>
    <w:pPr>
      <w:ind w:left="708"/>
    </w:pPr>
    <w:rPr>
      <w:u w:val="single"/>
    </w:rPr>
  </w:style>
  <w:style w:type="paragraph" w:customStyle="1" w:styleId="70">
    <w:name w:val="заголовок 7"/>
    <w:basedOn w:val="a1"/>
    <w:next w:val="af7"/>
    <w:pPr>
      <w:ind w:left="708"/>
    </w:pPr>
    <w:rPr>
      <w:i/>
    </w:rPr>
  </w:style>
  <w:style w:type="paragraph" w:customStyle="1" w:styleId="82">
    <w:name w:val="заголовок 8"/>
    <w:basedOn w:val="a1"/>
    <w:next w:val="af7"/>
    <w:pPr>
      <w:ind w:left="708"/>
    </w:pPr>
    <w:rPr>
      <w:i/>
    </w:rPr>
  </w:style>
  <w:style w:type="paragraph" w:customStyle="1" w:styleId="90">
    <w:name w:val="заголовок 9"/>
    <w:basedOn w:val="a1"/>
    <w:next w:val="af7"/>
    <w:pPr>
      <w:ind w:left="708"/>
    </w:pPr>
    <w:rPr>
      <w:i/>
    </w:rPr>
  </w:style>
  <w:style w:type="paragraph" w:customStyle="1" w:styleId="af8">
    <w:name w:val="текст примечания"/>
    <w:basedOn w:val="a1"/>
    <w:rPr>
      <w:rFonts w:ascii="Arial" w:hAnsi="Arial" w:cs="Arial"/>
    </w:rPr>
  </w:style>
  <w:style w:type="paragraph" w:customStyle="1" w:styleId="83">
    <w:name w:val="оглавление 8"/>
    <w:basedOn w:val="a1"/>
    <w:next w:val="a1"/>
    <w:pPr>
      <w:tabs>
        <w:tab w:val="left" w:leader="dot" w:pos="8646"/>
        <w:tab w:val="right" w:pos="9072"/>
      </w:tabs>
      <w:ind w:left="4961" w:right="850"/>
    </w:pPr>
    <w:rPr>
      <w:rFonts w:ascii="Arial" w:hAnsi="Arial" w:cs="Arial"/>
      <w:sz w:val="14"/>
    </w:rPr>
  </w:style>
  <w:style w:type="paragraph" w:customStyle="1" w:styleId="71">
    <w:name w:val="оглавление 7"/>
    <w:basedOn w:val="a1"/>
    <w:next w:val="a1"/>
    <w:pPr>
      <w:tabs>
        <w:tab w:val="left" w:leader="dot" w:pos="8646"/>
        <w:tab w:val="right" w:pos="9072"/>
      </w:tabs>
      <w:ind w:left="4253" w:right="850"/>
    </w:pPr>
    <w:rPr>
      <w:rFonts w:ascii="Arial" w:hAnsi="Arial" w:cs="Arial"/>
      <w:sz w:val="14"/>
    </w:rPr>
  </w:style>
  <w:style w:type="paragraph" w:customStyle="1" w:styleId="61">
    <w:name w:val="оглавление 6"/>
    <w:basedOn w:val="a1"/>
    <w:next w:val="a1"/>
    <w:pPr>
      <w:tabs>
        <w:tab w:val="left" w:leader="dot" w:pos="8646"/>
        <w:tab w:val="right" w:pos="9072"/>
      </w:tabs>
      <w:ind w:left="3544" w:right="850"/>
    </w:pPr>
    <w:rPr>
      <w:rFonts w:ascii="Arial" w:hAnsi="Arial" w:cs="Arial"/>
      <w:sz w:val="14"/>
    </w:rPr>
  </w:style>
  <w:style w:type="paragraph" w:customStyle="1" w:styleId="51">
    <w:name w:val="оглавление 5"/>
    <w:basedOn w:val="a1"/>
    <w:next w:val="a1"/>
    <w:pPr>
      <w:tabs>
        <w:tab w:val="left" w:leader="dot" w:pos="8646"/>
        <w:tab w:val="right" w:pos="9072"/>
      </w:tabs>
      <w:ind w:left="2835" w:right="850"/>
    </w:pPr>
    <w:rPr>
      <w:rFonts w:ascii="Arial" w:hAnsi="Arial" w:cs="Arial"/>
      <w:sz w:val="14"/>
    </w:rPr>
  </w:style>
  <w:style w:type="paragraph" w:customStyle="1" w:styleId="41">
    <w:name w:val="оглавление 4"/>
    <w:basedOn w:val="a1"/>
    <w:next w:val="a1"/>
    <w:pPr>
      <w:tabs>
        <w:tab w:val="left" w:leader="dot" w:pos="8646"/>
        <w:tab w:val="right" w:pos="9072"/>
      </w:tabs>
      <w:ind w:left="2126" w:right="850"/>
    </w:pPr>
    <w:rPr>
      <w:rFonts w:ascii="Arial" w:hAnsi="Arial" w:cs="Arial"/>
      <w:sz w:val="14"/>
    </w:rPr>
  </w:style>
  <w:style w:type="paragraph" w:customStyle="1" w:styleId="32">
    <w:name w:val="оглавление 3"/>
    <w:basedOn w:val="a1"/>
    <w:next w:val="a1"/>
    <w:pPr>
      <w:tabs>
        <w:tab w:val="left" w:leader="dot" w:pos="8646"/>
        <w:tab w:val="right" w:pos="9072"/>
      </w:tabs>
      <w:ind w:left="1418" w:right="850"/>
    </w:pPr>
    <w:rPr>
      <w:rFonts w:ascii="Arial" w:hAnsi="Arial" w:cs="Arial"/>
      <w:sz w:val="14"/>
    </w:rPr>
  </w:style>
  <w:style w:type="paragraph" w:customStyle="1" w:styleId="22">
    <w:name w:val="оглавление 2"/>
    <w:basedOn w:val="a1"/>
    <w:next w:val="a1"/>
    <w:pPr>
      <w:tabs>
        <w:tab w:val="left" w:leader="dot" w:pos="8646"/>
        <w:tab w:val="right" w:pos="9072"/>
      </w:tabs>
      <w:ind w:left="709" w:right="850"/>
    </w:pPr>
    <w:rPr>
      <w:rFonts w:ascii="Arial" w:hAnsi="Arial" w:cs="Arial"/>
      <w:sz w:val="14"/>
    </w:rPr>
  </w:style>
  <w:style w:type="paragraph" w:customStyle="1" w:styleId="17">
    <w:name w:val="оглавление 1"/>
    <w:basedOn w:val="a1"/>
    <w:next w:val="a1"/>
    <w:pPr>
      <w:tabs>
        <w:tab w:val="left" w:leader="dot" w:pos="8646"/>
        <w:tab w:val="right" w:pos="9072"/>
      </w:tabs>
      <w:ind w:right="850"/>
    </w:pPr>
    <w:rPr>
      <w:rFonts w:ascii="Arial" w:hAnsi="Arial" w:cs="Arial"/>
      <w:sz w:val="14"/>
    </w:rPr>
  </w:style>
  <w:style w:type="paragraph" w:customStyle="1" w:styleId="72">
    <w:name w:val="указатель 7"/>
    <w:basedOn w:val="a1"/>
    <w:next w:val="a1"/>
    <w:pPr>
      <w:ind w:left="1698"/>
    </w:pPr>
    <w:rPr>
      <w:rFonts w:ascii="Arial" w:hAnsi="Arial" w:cs="Arial"/>
      <w:sz w:val="14"/>
    </w:rPr>
  </w:style>
  <w:style w:type="paragraph" w:customStyle="1" w:styleId="62">
    <w:name w:val="указатель 6"/>
    <w:basedOn w:val="a1"/>
    <w:next w:val="a1"/>
    <w:pPr>
      <w:ind w:left="1415"/>
    </w:pPr>
    <w:rPr>
      <w:rFonts w:ascii="Arial" w:hAnsi="Arial" w:cs="Arial"/>
      <w:sz w:val="14"/>
    </w:rPr>
  </w:style>
  <w:style w:type="paragraph" w:customStyle="1" w:styleId="52">
    <w:name w:val="указатель 5"/>
    <w:basedOn w:val="a1"/>
    <w:next w:val="a1"/>
    <w:pPr>
      <w:ind w:left="1132"/>
    </w:pPr>
    <w:rPr>
      <w:rFonts w:ascii="Arial" w:hAnsi="Arial" w:cs="Arial"/>
      <w:sz w:val="14"/>
    </w:rPr>
  </w:style>
  <w:style w:type="paragraph" w:customStyle="1" w:styleId="42">
    <w:name w:val="указатель 4"/>
    <w:basedOn w:val="a1"/>
    <w:next w:val="a1"/>
    <w:pPr>
      <w:ind w:left="849"/>
    </w:pPr>
    <w:rPr>
      <w:rFonts w:ascii="Arial" w:hAnsi="Arial" w:cs="Arial"/>
      <w:sz w:val="14"/>
    </w:rPr>
  </w:style>
  <w:style w:type="paragraph" w:customStyle="1" w:styleId="33">
    <w:name w:val="указатель 3"/>
    <w:basedOn w:val="a1"/>
    <w:next w:val="a1"/>
    <w:pPr>
      <w:ind w:left="566"/>
    </w:pPr>
    <w:rPr>
      <w:rFonts w:ascii="Arial" w:hAnsi="Arial" w:cs="Arial"/>
      <w:sz w:val="14"/>
    </w:rPr>
  </w:style>
  <w:style w:type="paragraph" w:customStyle="1" w:styleId="23">
    <w:name w:val="указатель 2"/>
    <w:basedOn w:val="a1"/>
    <w:next w:val="a1"/>
    <w:pPr>
      <w:ind w:left="283"/>
    </w:pPr>
    <w:rPr>
      <w:rFonts w:ascii="Arial" w:hAnsi="Arial" w:cs="Arial"/>
      <w:sz w:val="14"/>
    </w:rPr>
  </w:style>
  <w:style w:type="paragraph" w:customStyle="1" w:styleId="18">
    <w:name w:val="указатель 1"/>
    <w:basedOn w:val="a1"/>
    <w:next w:val="a1"/>
    <w:rPr>
      <w:rFonts w:ascii="Arial" w:hAnsi="Arial" w:cs="Arial"/>
      <w:sz w:val="14"/>
    </w:rPr>
  </w:style>
  <w:style w:type="paragraph" w:customStyle="1" w:styleId="af9">
    <w:name w:val="указатель"/>
    <w:basedOn w:val="a1"/>
    <w:next w:val="18"/>
    <w:rPr>
      <w:rFonts w:ascii="Arial" w:hAnsi="Arial" w:cs="Arial"/>
      <w:sz w:val="14"/>
    </w:rPr>
  </w:style>
  <w:style w:type="paragraph" w:customStyle="1" w:styleId="afa">
    <w:name w:val="текст сноски"/>
    <w:basedOn w:val="a1"/>
    <w:rPr>
      <w:rFonts w:ascii="Arial" w:hAnsi="Arial" w:cs="Arial"/>
    </w:rPr>
  </w:style>
  <w:style w:type="paragraph" w:customStyle="1" w:styleId="19">
    <w:name w:val="боковик1"/>
    <w:basedOn w:val="a1"/>
    <w:pPr>
      <w:ind w:left="227"/>
      <w:jc w:val="both"/>
    </w:pPr>
    <w:rPr>
      <w:rFonts w:ascii="Arial" w:hAnsi="Arial" w:cs="Arial"/>
      <w:sz w:val="16"/>
    </w:rPr>
  </w:style>
  <w:style w:type="paragraph" w:customStyle="1" w:styleId="24">
    <w:name w:val="боковик2"/>
    <w:basedOn w:val="af4"/>
    <w:pPr>
      <w:ind w:left="113"/>
    </w:pPr>
  </w:style>
  <w:style w:type="paragraph" w:customStyle="1" w:styleId="afb">
    <w:name w:val="текст конц. сноски"/>
    <w:basedOn w:val="a1"/>
  </w:style>
  <w:style w:type="paragraph" w:customStyle="1" w:styleId="afc">
    <w:name w:val="цифры"/>
    <w:basedOn w:val="af4"/>
    <w:pPr>
      <w:spacing w:before="76"/>
      <w:ind w:right="113"/>
      <w:jc w:val="left"/>
    </w:pPr>
    <w:rPr>
      <w:rFonts w:ascii="JournalRub" w:hAnsi="JournalRub" w:cs="JournalRub"/>
      <w:sz w:val="18"/>
    </w:rPr>
  </w:style>
  <w:style w:type="paragraph" w:customStyle="1" w:styleId="1a">
    <w:name w:val="цифры1"/>
    <w:basedOn w:val="afc"/>
    <w:pPr>
      <w:jc w:val="right"/>
    </w:pPr>
    <w:rPr>
      <w:sz w:val="16"/>
    </w:rPr>
  </w:style>
  <w:style w:type="paragraph" w:customStyle="1" w:styleId="34">
    <w:name w:val="боковик3"/>
    <w:basedOn w:val="af4"/>
    <w:pPr>
      <w:spacing w:before="72"/>
      <w:jc w:val="center"/>
    </w:pPr>
    <w:rPr>
      <w:rFonts w:ascii="JournalRub" w:hAnsi="JournalRub" w:cs="JournalRub"/>
      <w:b/>
      <w:sz w:val="20"/>
    </w:rPr>
  </w:style>
  <w:style w:type="paragraph" w:customStyle="1" w:styleId="Cells">
    <w:name w:val="Cells"/>
    <w:basedOn w:val="a1"/>
    <w:rPr>
      <w:rFonts w:ascii="Arial" w:hAnsi="Arial" w:cs="Arial"/>
      <w:sz w:val="16"/>
      <w:lang w:val="en-US"/>
    </w:rPr>
  </w:style>
  <w:style w:type="paragraph" w:customStyle="1" w:styleId="BodyTextIndent2212">
    <w:name w:val="Body Text Indent 2212"/>
    <w:basedOn w:val="a1"/>
    <w:pPr>
      <w:widowControl w:val="0"/>
      <w:spacing w:before="120" w:line="260" w:lineRule="exact"/>
      <w:ind w:firstLine="709"/>
      <w:jc w:val="both"/>
    </w:pPr>
    <w:rPr>
      <w:sz w:val="16"/>
    </w:rPr>
  </w:style>
  <w:style w:type="paragraph" w:customStyle="1" w:styleId="35">
    <w:name w:val="çàãîëîâîê 3"/>
    <w:basedOn w:val="a1"/>
    <w:next w:val="a1"/>
    <w:pPr>
      <w:keepNext/>
      <w:widowControl w:val="0"/>
      <w:spacing w:before="120" w:after="120"/>
      <w:jc w:val="center"/>
    </w:pPr>
    <w:rPr>
      <w:b/>
      <w:sz w:val="16"/>
    </w:rPr>
  </w:style>
  <w:style w:type="paragraph" w:customStyle="1" w:styleId="BodyTextIndent21">
    <w:name w:val="Body Text Indent 21"/>
    <w:basedOn w:val="a1"/>
    <w:pPr>
      <w:widowControl w:val="0"/>
      <w:spacing w:before="120"/>
      <w:ind w:firstLine="720"/>
      <w:jc w:val="both"/>
    </w:pPr>
    <w:rPr>
      <w:sz w:val="16"/>
    </w:rPr>
  </w:style>
  <w:style w:type="paragraph" w:customStyle="1" w:styleId="10">
    <w:name w:val="Список 1"/>
    <w:basedOn w:val="a1"/>
    <w:pPr>
      <w:numPr>
        <w:numId w:val="6"/>
      </w:numPr>
      <w:spacing w:before="120" w:after="120"/>
      <w:jc w:val="both"/>
    </w:pPr>
    <w:rPr>
      <w:sz w:val="16"/>
    </w:rPr>
  </w:style>
  <w:style w:type="paragraph" w:customStyle="1" w:styleId="a">
    <w:name w:val="Список с маркерами"/>
    <w:basedOn w:val="ae"/>
    <w:pPr>
      <w:widowControl/>
      <w:numPr>
        <w:numId w:val="2"/>
      </w:numPr>
      <w:tabs>
        <w:tab w:val="clear" w:pos="1276"/>
      </w:tabs>
      <w:autoSpaceDE w:val="0"/>
      <w:spacing w:before="120" w:line="288" w:lineRule="auto"/>
      <w:jc w:val="both"/>
    </w:pPr>
    <w:rPr>
      <w:rFonts w:ascii="Times New Roman" w:hAnsi="Times New Roman"/>
      <w:b w:val="0"/>
      <w:sz w:val="26"/>
      <w:szCs w:val="24"/>
    </w:rPr>
  </w:style>
  <w:style w:type="paragraph" w:customStyle="1" w:styleId="afd">
    <w:name w:val="Абзац"/>
    <w:basedOn w:val="a1"/>
    <w:pPr>
      <w:overflowPunct w:val="0"/>
      <w:autoSpaceDE w:val="0"/>
      <w:spacing w:before="120"/>
      <w:ind w:firstLine="1276"/>
      <w:jc w:val="both"/>
      <w:textAlignment w:val="baseline"/>
    </w:pPr>
    <w:rPr>
      <w:sz w:val="16"/>
    </w:rPr>
  </w:style>
  <w:style w:type="paragraph" w:customStyle="1" w:styleId="a0">
    <w:name w:val="Список с номерами"/>
    <w:basedOn w:val="afd"/>
    <w:pPr>
      <w:numPr>
        <w:numId w:val="5"/>
      </w:numPr>
      <w:tabs>
        <w:tab w:val="left" w:pos="1276"/>
      </w:tabs>
      <w:overflowPunct/>
      <w:autoSpaceDE/>
      <w:ind w:left="0" w:firstLine="851"/>
      <w:textAlignment w:val="auto"/>
    </w:pPr>
  </w:style>
  <w:style w:type="paragraph" w:customStyle="1" w:styleId="1b">
    <w:name w:val="Ñòèëü1"/>
    <w:basedOn w:val="ae"/>
    <w:pPr>
      <w:tabs>
        <w:tab w:val="clear" w:pos="1276"/>
      </w:tabs>
      <w:spacing w:after="120"/>
    </w:pPr>
    <w:rPr>
      <w:sz w:val="28"/>
    </w:rPr>
  </w:style>
  <w:style w:type="paragraph" w:customStyle="1" w:styleId="311">
    <w:name w:val="Верхний колонтитул31"/>
    <w:basedOn w:val="a1"/>
    <w:pPr>
      <w:widowControl w:val="0"/>
      <w:tabs>
        <w:tab w:val="center" w:pos="4320"/>
        <w:tab w:val="right" w:pos="8640"/>
      </w:tabs>
      <w:jc w:val="both"/>
    </w:pPr>
  </w:style>
  <w:style w:type="paragraph" w:customStyle="1" w:styleId="141">
    <w:name w:val="Ñòèëü141"/>
    <w:basedOn w:val="ae"/>
    <w:pPr>
      <w:tabs>
        <w:tab w:val="clear" w:pos="1276"/>
      </w:tabs>
      <w:spacing w:after="120"/>
    </w:pPr>
    <w:rPr>
      <w:sz w:val="28"/>
    </w:rPr>
  </w:style>
  <w:style w:type="paragraph" w:customStyle="1" w:styleId="36">
    <w:name w:val="Верхний колонтитул3"/>
    <w:basedOn w:val="a1"/>
    <w:pPr>
      <w:widowControl w:val="0"/>
      <w:tabs>
        <w:tab w:val="center" w:pos="4153"/>
        <w:tab w:val="right" w:pos="8306"/>
      </w:tabs>
      <w:jc w:val="both"/>
    </w:pPr>
    <w:rPr>
      <w:sz w:val="16"/>
    </w:rPr>
  </w:style>
  <w:style w:type="paragraph" w:customStyle="1" w:styleId="330">
    <w:name w:val="çàãîëîâîê 33"/>
    <w:basedOn w:val="a1"/>
    <w:next w:val="a1"/>
    <w:pPr>
      <w:keepNext/>
      <w:widowControl w:val="0"/>
      <w:spacing w:before="120" w:after="120"/>
      <w:jc w:val="center"/>
    </w:pPr>
    <w:rPr>
      <w:b/>
      <w:sz w:val="16"/>
    </w:rPr>
  </w:style>
  <w:style w:type="paragraph" w:customStyle="1" w:styleId="BodyText241">
    <w:name w:val="Body Text 241"/>
    <w:basedOn w:val="a1"/>
    <w:pPr>
      <w:widowControl w:val="0"/>
      <w:spacing w:before="120"/>
      <w:ind w:firstLine="709"/>
      <w:jc w:val="both"/>
    </w:pPr>
    <w:rPr>
      <w:sz w:val="16"/>
    </w:rPr>
  </w:style>
  <w:style w:type="paragraph" w:customStyle="1" w:styleId="BodyTextIndent231">
    <w:name w:val="Body Text Indent 231"/>
    <w:basedOn w:val="a1"/>
    <w:pPr>
      <w:widowControl w:val="0"/>
      <w:spacing w:before="120"/>
      <w:ind w:firstLine="720"/>
      <w:jc w:val="both"/>
    </w:pPr>
    <w:rPr>
      <w:sz w:val="16"/>
    </w:rPr>
  </w:style>
  <w:style w:type="paragraph" w:customStyle="1" w:styleId="3110">
    <w:name w:val="çàãîëîâîê 311"/>
    <w:basedOn w:val="a1"/>
    <w:next w:val="a1"/>
    <w:pPr>
      <w:keepNext/>
      <w:widowControl w:val="0"/>
      <w:spacing w:before="120" w:after="120"/>
      <w:jc w:val="center"/>
    </w:pPr>
    <w:rPr>
      <w:b/>
      <w:sz w:val="16"/>
    </w:rPr>
  </w:style>
  <w:style w:type="paragraph" w:customStyle="1" w:styleId="110">
    <w:name w:val="цифры11"/>
    <w:basedOn w:val="a1"/>
    <w:pPr>
      <w:widowControl w:val="0"/>
      <w:spacing w:before="76"/>
      <w:ind w:right="113"/>
      <w:jc w:val="right"/>
    </w:pPr>
    <w:rPr>
      <w:rFonts w:ascii="JournalRub" w:hAnsi="JournalRub" w:cs="JournalRub"/>
      <w:sz w:val="16"/>
    </w:rPr>
  </w:style>
  <w:style w:type="paragraph" w:customStyle="1" w:styleId="170">
    <w:name w:val="Ñòèëü17"/>
    <w:basedOn w:val="ae"/>
    <w:pPr>
      <w:tabs>
        <w:tab w:val="clear" w:pos="1276"/>
      </w:tabs>
      <w:spacing w:after="120"/>
    </w:pPr>
    <w:rPr>
      <w:sz w:val="28"/>
    </w:rPr>
  </w:style>
  <w:style w:type="paragraph" w:customStyle="1" w:styleId="340">
    <w:name w:val="çàãîëîâîê 34"/>
    <w:basedOn w:val="a1"/>
    <w:next w:val="a1"/>
    <w:pPr>
      <w:keepNext/>
      <w:widowControl w:val="0"/>
      <w:spacing w:before="120" w:after="120"/>
      <w:jc w:val="center"/>
    </w:pPr>
    <w:rPr>
      <w:b/>
      <w:sz w:val="16"/>
    </w:rPr>
  </w:style>
  <w:style w:type="paragraph" w:customStyle="1" w:styleId="321">
    <w:name w:val="çàãîëîâîê 321"/>
    <w:basedOn w:val="a1"/>
    <w:next w:val="a1"/>
    <w:pPr>
      <w:keepNext/>
      <w:widowControl w:val="0"/>
      <w:spacing w:before="120" w:after="120"/>
      <w:jc w:val="center"/>
    </w:pPr>
    <w:rPr>
      <w:b/>
      <w:sz w:val="16"/>
    </w:rPr>
  </w:style>
  <w:style w:type="paragraph" w:customStyle="1" w:styleId="BodyTextIndent241">
    <w:name w:val="Body Text Indent 241"/>
    <w:basedOn w:val="a1"/>
    <w:pPr>
      <w:widowControl w:val="0"/>
      <w:spacing w:before="120"/>
      <w:ind w:firstLine="720"/>
      <w:jc w:val="both"/>
    </w:pPr>
    <w:rPr>
      <w:sz w:val="16"/>
    </w:rPr>
  </w:style>
  <w:style w:type="paragraph" w:customStyle="1" w:styleId="1211111121">
    <w:name w:val="Ñòèëü1211111121"/>
    <w:basedOn w:val="ae"/>
    <w:pPr>
      <w:tabs>
        <w:tab w:val="clear" w:pos="1276"/>
      </w:tabs>
      <w:spacing w:after="120"/>
    </w:pPr>
    <w:rPr>
      <w:sz w:val="28"/>
    </w:rPr>
  </w:style>
  <w:style w:type="paragraph" w:customStyle="1" w:styleId="BodyText26">
    <w:name w:val="Body Text 26"/>
    <w:basedOn w:val="a1"/>
    <w:pPr>
      <w:widowControl w:val="0"/>
      <w:spacing w:before="120"/>
      <w:ind w:firstLine="709"/>
      <w:jc w:val="both"/>
    </w:pPr>
    <w:rPr>
      <w:sz w:val="16"/>
    </w:rPr>
  </w:style>
  <w:style w:type="paragraph" w:customStyle="1" w:styleId="BodyText23">
    <w:name w:val="Body Text 23"/>
    <w:basedOn w:val="a1"/>
    <w:pPr>
      <w:widowControl w:val="0"/>
      <w:spacing w:before="120"/>
      <w:ind w:firstLine="709"/>
      <w:jc w:val="both"/>
    </w:pPr>
    <w:rPr>
      <w:sz w:val="16"/>
    </w:rPr>
  </w:style>
  <w:style w:type="paragraph" w:customStyle="1" w:styleId="BodyText22">
    <w:name w:val="Body Text 22"/>
    <w:basedOn w:val="a1"/>
    <w:pPr>
      <w:widowControl w:val="0"/>
      <w:spacing w:before="120"/>
      <w:ind w:firstLine="709"/>
      <w:jc w:val="both"/>
    </w:pPr>
    <w:rPr>
      <w:sz w:val="16"/>
    </w:rPr>
  </w:style>
  <w:style w:type="paragraph" w:customStyle="1" w:styleId="113">
    <w:name w:val="Ñòèëü113"/>
    <w:basedOn w:val="ae"/>
    <w:pPr>
      <w:tabs>
        <w:tab w:val="clear" w:pos="1276"/>
      </w:tabs>
      <w:spacing w:after="120"/>
    </w:pPr>
    <w:rPr>
      <w:sz w:val="28"/>
    </w:rPr>
  </w:style>
  <w:style w:type="paragraph" w:customStyle="1" w:styleId="14121111">
    <w:name w:val="Ñòèëü14121111"/>
    <w:basedOn w:val="ae"/>
    <w:pPr>
      <w:tabs>
        <w:tab w:val="clear" w:pos="1276"/>
      </w:tabs>
      <w:spacing w:after="120"/>
    </w:pPr>
    <w:rPr>
      <w:sz w:val="28"/>
    </w:rPr>
  </w:style>
  <w:style w:type="paragraph" w:customStyle="1" w:styleId="191111">
    <w:name w:val="Ñòèëü191111"/>
    <w:basedOn w:val="ae"/>
    <w:pPr>
      <w:tabs>
        <w:tab w:val="clear" w:pos="1276"/>
      </w:tabs>
      <w:spacing w:after="120"/>
    </w:pPr>
    <w:rPr>
      <w:sz w:val="28"/>
    </w:rPr>
  </w:style>
  <w:style w:type="paragraph" w:customStyle="1" w:styleId="321211">
    <w:name w:val="çàãîëîâîê 321211"/>
    <w:basedOn w:val="a1"/>
    <w:next w:val="a1"/>
    <w:pPr>
      <w:keepNext/>
      <w:widowControl w:val="0"/>
      <w:spacing w:before="120" w:after="120"/>
      <w:jc w:val="center"/>
    </w:pPr>
    <w:rPr>
      <w:b/>
      <w:sz w:val="16"/>
    </w:rPr>
  </w:style>
  <w:style w:type="paragraph" w:customStyle="1" w:styleId="211">
    <w:name w:val="текст сноски21"/>
    <w:basedOn w:val="a1"/>
    <w:pPr>
      <w:widowControl w:val="0"/>
      <w:jc w:val="both"/>
    </w:pPr>
    <w:rPr>
      <w:sz w:val="16"/>
    </w:rPr>
  </w:style>
  <w:style w:type="paragraph" w:customStyle="1" w:styleId="BodyText23121111">
    <w:name w:val="Body Text 23121111"/>
    <w:basedOn w:val="a1"/>
    <w:pPr>
      <w:widowControl w:val="0"/>
      <w:spacing w:before="120"/>
      <w:ind w:firstLine="709"/>
      <w:jc w:val="both"/>
    </w:pPr>
    <w:rPr>
      <w:sz w:val="16"/>
    </w:rPr>
  </w:style>
  <w:style w:type="paragraph" w:customStyle="1" w:styleId="3121111">
    <w:name w:val="çàãîëîâîê 3121111"/>
    <w:basedOn w:val="a1"/>
    <w:next w:val="a1"/>
    <w:pPr>
      <w:keepNext/>
      <w:widowControl w:val="0"/>
      <w:spacing w:before="120" w:after="120"/>
      <w:jc w:val="center"/>
    </w:pPr>
    <w:rPr>
      <w:b/>
      <w:sz w:val="16"/>
    </w:rPr>
  </w:style>
  <w:style w:type="paragraph" w:customStyle="1" w:styleId="331111">
    <w:name w:val="çàãîëîâîê 331111"/>
    <w:basedOn w:val="a1"/>
    <w:next w:val="a1"/>
    <w:pPr>
      <w:keepNext/>
      <w:widowControl w:val="0"/>
      <w:spacing w:before="120" w:after="120"/>
      <w:jc w:val="center"/>
    </w:pPr>
    <w:rPr>
      <w:b/>
      <w:sz w:val="16"/>
    </w:rPr>
  </w:style>
  <w:style w:type="paragraph" w:customStyle="1" w:styleId="BodyText223">
    <w:name w:val="Body Text 223"/>
    <w:basedOn w:val="a1"/>
    <w:pPr>
      <w:widowControl w:val="0"/>
      <w:spacing w:before="120"/>
      <w:ind w:firstLine="709"/>
      <w:jc w:val="both"/>
    </w:pPr>
    <w:rPr>
      <w:sz w:val="16"/>
    </w:rPr>
  </w:style>
  <w:style w:type="paragraph" w:customStyle="1" w:styleId="BodyText2611">
    <w:name w:val="Body Text 2611"/>
    <w:basedOn w:val="a1"/>
    <w:pPr>
      <w:widowControl w:val="0"/>
      <w:spacing w:before="120"/>
      <w:ind w:firstLine="709"/>
      <w:jc w:val="both"/>
    </w:pPr>
    <w:rPr>
      <w:sz w:val="16"/>
    </w:rPr>
  </w:style>
  <w:style w:type="paragraph" w:customStyle="1" w:styleId="350">
    <w:name w:val="çàãîëîâîê 35"/>
    <w:basedOn w:val="a1"/>
    <w:next w:val="a1"/>
    <w:pPr>
      <w:keepNext/>
      <w:widowControl w:val="0"/>
      <w:spacing w:before="120" w:after="120"/>
      <w:jc w:val="center"/>
    </w:pPr>
    <w:rPr>
      <w:b/>
      <w:sz w:val="16"/>
    </w:rPr>
  </w:style>
  <w:style w:type="paragraph" w:customStyle="1" w:styleId="Normal2">
    <w:name w:val="Normal2"/>
    <w:pPr>
      <w:widowControl w:val="0"/>
      <w:suppressAutoHyphens/>
    </w:pPr>
    <w:rPr>
      <w:lang w:eastAsia="zh-CN"/>
    </w:rPr>
  </w:style>
  <w:style w:type="paragraph" w:customStyle="1" w:styleId="320">
    <w:name w:val="çàãîëîâîê 32"/>
    <w:basedOn w:val="a1"/>
    <w:next w:val="a1"/>
    <w:pPr>
      <w:keepNext/>
      <w:widowControl w:val="0"/>
      <w:spacing w:before="120" w:after="120"/>
      <w:jc w:val="center"/>
    </w:pPr>
    <w:rPr>
      <w:b/>
      <w:sz w:val="16"/>
    </w:rPr>
  </w:style>
  <w:style w:type="paragraph" w:customStyle="1" w:styleId="BodyTextIndent23">
    <w:name w:val="Body Text Indent 23"/>
    <w:basedOn w:val="a1"/>
    <w:pPr>
      <w:widowControl w:val="0"/>
      <w:spacing w:before="120"/>
      <w:ind w:firstLine="720"/>
      <w:jc w:val="both"/>
    </w:pPr>
    <w:rPr>
      <w:sz w:val="16"/>
    </w:rPr>
  </w:style>
  <w:style w:type="paragraph" w:customStyle="1" w:styleId="xl245">
    <w:name w:val="xl245"/>
    <w:basedOn w:val="a1"/>
    <w:pPr>
      <w:pBdr>
        <w:top w:val="none" w:sz="0" w:space="0" w:color="000000"/>
        <w:left w:val="none" w:sz="0" w:space="0" w:color="000000"/>
        <w:bottom w:val="single" w:sz="4" w:space="0" w:color="808080"/>
        <w:right w:val="single" w:sz="4" w:space="0" w:color="808080"/>
      </w:pBdr>
      <w:spacing w:before="100" w:after="100"/>
      <w:jc w:val="right"/>
    </w:pPr>
    <w:rPr>
      <w:rFonts w:eastAsia="Arial Unicode MS"/>
      <w:sz w:val="16"/>
    </w:rPr>
  </w:style>
  <w:style w:type="paragraph" w:customStyle="1" w:styleId="116">
    <w:name w:val="Список 116"/>
    <w:basedOn w:val="a1"/>
    <w:pPr>
      <w:numPr>
        <w:numId w:val="7"/>
      </w:numPr>
      <w:spacing w:before="120" w:after="120"/>
      <w:jc w:val="both"/>
    </w:pPr>
    <w:rPr>
      <w:sz w:val="16"/>
    </w:rPr>
  </w:style>
  <w:style w:type="paragraph" w:customStyle="1" w:styleId="81">
    <w:name w:val="Список с маркерами8"/>
    <w:basedOn w:val="ae"/>
    <w:pPr>
      <w:widowControl/>
      <w:numPr>
        <w:numId w:val="4"/>
      </w:numPr>
      <w:tabs>
        <w:tab w:val="clear" w:pos="1276"/>
      </w:tabs>
      <w:autoSpaceDE w:val="0"/>
      <w:spacing w:before="120" w:line="288" w:lineRule="auto"/>
      <w:jc w:val="both"/>
    </w:pPr>
    <w:rPr>
      <w:rFonts w:ascii="Times New Roman" w:hAnsi="Times New Roman"/>
      <w:b w:val="0"/>
      <w:sz w:val="26"/>
      <w:szCs w:val="24"/>
    </w:rPr>
  </w:style>
  <w:style w:type="paragraph" w:customStyle="1" w:styleId="80">
    <w:name w:val="Список с номерами8"/>
    <w:basedOn w:val="afd"/>
    <w:pPr>
      <w:numPr>
        <w:numId w:val="3"/>
      </w:numPr>
      <w:tabs>
        <w:tab w:val="left" w:pos="1276"/>
      </w:tabs>
      <w:overflowPunct/>
      <w:autoSpaceDE/>
      <w:ind w:left="0" w:firstLine="851"/>
      <w:textAlignment w:val="auto"/>
    </w:pPr>
  </w:style>
  <w:style w:type="paragraph" w:customStyle="1" w:styleId="xl2436">
    <w:name w:val="xl2436"/>
    <w:basedOn w:val="a1"/>
    <w:pPr>
      <w:spacing w:before="100" w:after="100"/>
      <w:jc w:val="right"/>
    </w:pPr>
    <w:rPr>
      <w:sz w:val="16"/>
      <w:szCs w:val="16"/>
    </w:rPr>
  </w:style>
  <w:style w:type="paragraph" w:customStyle="1" w:styleId="xl45">
    <w:name w:val="xl45"/>
    <w:basedOn w:val="a1"/>
    <w:pPr>
      <w:spacing w:before="100" w:after="100"/>
    </w:pPr>
    <w:rPr>
      <w:rFonts w:ascii="Arial" w:eastAsia="Arial Unicode MS" w:hAnsi="Arial" w:cs="Arial Unicode MS"/>
      <w:sz w:val="24"/>
      <w:szCs w:val="24"/>
    </w:rPr>
  </w:style>
  <w:style w:type="paragraph" w:customStyle="1" w:styleId="xl52">
    <w:name w:val="xl52"/>
    <w:basedOn w:val="a1"/>
    <w:pPr>
      <w:spacing w:before="100" w:after="100"/>
      <w:textAlignment w:val="center"/>
    </w:pPr>
    <w:rPr>
      <w:rFonts w:ascii="Arial Unicode MS" w:eastAsia="Arial Unicode MS" w:hAnsi="Arial Unicode MS" w:cs="Arial Unicode MS"/>
      <w:sz w:val="24"/>
      <w:szCs w:val="24"/>
    </w:rPr>
  </w:style>
  <w:style w:type="paragraph" w:customStyle="1" w:styleId="afe">
    <w:name w:val="òåêñò êîíö. ñíîñêè"/>
    <w:basedOn w:val="a1"/>
    <w:rPr>
      <w:rFonts w:ascii="Arial" w:hAnsi="Arial" w:cs="Arial"/>
      <w:sz w:val="14"/>
    </w:rPr>
  </w:style>
  <w:style w:type="paragraph" w:customStyle="1" w:styleId="aff">
    <w:name w:val="áîêîâèê"/>
    <w:basedOn w:val="a1"/>
    <w:pPr>
      <w:spacing w:before="72"/>
      <w:jc w:val="both"/>
    </w:pPr>
    <w:rPr>
      <w:rFonts w:ascii="JournalRub" w:hAnsi="JournalRub" w:cs="JournalRub"/>
      <w:sz w:val="14"/>
    </w:rPr>
  </w:style>
  <w:style w:type="paragraph" w:customStyle="1" w:styleId="1c">
    <w:name w:val="áîêîâèê1"/>
    <w:basedOn w:val="aff"/>
    <w:pPr>
      <w:ind w:left="113"/>
    </w:pPr>
  </w:style>
  <w:style w:type="paragraph" w:customStyle="1" w:styleId="37">
    <w:name w:val="áîêîâèê3"/>
    <w:basedOn w:val="aff"/>
    <w:pPr>
      <w:jc w:val="center"/>
    </w:pPr>
    <w:rPr>
      <w:b/>
    </w:rPr>
  </w:style>
  <w:style w:type="paragraph" w:customStyle="1" w:styleId="25">
    <w:name w:val="áîêîâèê2"/>
    <w:basedOn w:val="aff"/>
    <w:pPr>
      <w:ind w:left="227"/>
    </w:pPr>
  </w:style>
  <w:style w:type="paragraph" w:customStyle="1" w:styleId="aff0">
    <w:name w:val="öèôðû"/>
    <w:basedOn w:val="a1"/>
    <w:pPr>
      <w:spacing w:before="72"/>
      <w:ind w:right="57"/>
      <w:jc w:val="right"/>
    </w:pPr>
    <w:rPr>
      <w:rFonts w:ascii="JournalRub" w:hAnsi="JournalRub" w:cs="JournalRub"/>
      <w:sz w:val="18"/>
    </w:rPr>
  </w:style>
  <w:style w:type="paragraph" w:customStyle="1" w:styleId="1d">
    <w:name w:val="öèôðû1"/>
    <w:basedOn w:val="aff0"/>
    <w:pPr>
      <w:spacing w:before="76"/>
      <w:ind w:right="113"/>
    </w:pPr>
    <w:rPr>
      <w:sz w:val="16"/>
    </w:rPr>
  </w:style>
  <w:style w:type="paragraph" w:customStyle="1" w:styleId="BodyText21">
    <w:name w:val="Body Text 21"/>
    <w:basedOn w:val="a1"/>
    <w:pPr>
      <w:tabs>
        <w:tab w:val="center" w:pos="6634"/>
      </w:tabs>
      <w:spacing w:after="120"/>
      <w:jc w:val="center"/>
    </w:pPr>
    <w:rPr>
      <w:rFonts w:ascii="Arial" w:hAnsi="Arial" w:cs="Arial"/>
      <w:b/>
      <w:spacing w:val="15"/>
    </w:rPr>
  </w:style>
  <w:style w:type="paragraph" w:customStyle="1" w:styleId="xl2413">
    <w:name w:val="xl2413"/>
    <w:basedOn w:val="a1"/>
    <w:pPr>
      <w:pBdr>
        <w:top w:val="none" w:sz="0" w:space="0" w:color="000000"/>
        <w:left w:val="none" w:sz="0" w:space="0" w:color="000000"/>
        <w:bottom w:val="single" w:sz="4" w:space="0" w:color="808080"/>
        <w:right w:val="single" w:sz="4" w:space="0" w:color="808080"/>
      </w:pBdr>
      <w:spacing w:before="100" w:after="100"/>
      <w:jc w:val="right"/>
    </w:pPr>
    <w:rPr>
      <w:rFonts w:eastAsia="Arial Unicode MS"/>
      <w:sz w:val="16"/>
    </w:rPr>
  </w:style>
  <w:style w:type="paragraph" w:customStyle="1" w:styleId="1112">
    <w:name w:val="Ñòèëü1112"/>
    <w:basedOn w:val="ae"/>
    <w:pPr>
      <w:tabs>
        <w:tab w:val="clear" w:pos="1276"/>
      </w:tabs>
      <w:spacing w:after="120"/>
    </w:pPr>
    <w:rPr>
      <w:sz w:val="28"/>
    </w:rPr>
  </w:style>
  <w:style w:type="paragraph" w:customStyle="1" w:styleId="xl2422">
    <w:name w:val="xl2422"/>
    <w:basedOn w:val="a1"/>
    <w:pPr>
      <w:pBdr>
        <w:top w:val="none" w:sz="0" w:space="0" w:color="000000"/>
        <w:left w:val="none" w:sz="0" w:space="0" w:color="000000"/>
        <w:bottom w:val="single" w:sz="4" w:space="0" w:color="808080"/>
        <w:right w:val="single" w:sz="4" w:space="0" w:color="808080"/>
      </w:pBdr>
      <w:spacing w:before="100" w:after="100"/>
      <w:jc w:val="right"/>
    </w:pPr>
    <w:rPr>
      <w:rFonts w:eastAsia="Arial Unicode MS"/>
      <w:sz w:val="16"/>
    </w:rPr>
  </w:style>
  <w:style w:type="paragraph" w:customStyle="1" w:styleId="Normal1">
    <w:name w:val="Normal1"/>
    <w:pPr>
      <w:suppressAutoHyphens/>
    </w:pPr>
    <w:rPr>
      <w:lang w:eastAsia="zh-CN"/>
    </w:rPr>
  </w:style>
  <w:style w:type="paragraph" w:customStyle="1" w:styleId="xl2423">
    <w:name w:val="xl2423"/>
    <w:basedOn w:val="a1"/>
    <w:pPr>
      <w:spacing w:before="100" w:after="100"/>
      <w:jc w:val="center"/>
    </w:pPr>
    <w:rPr>
      <w:rFonts w:eastAsia="Arial Unicode MS"/>
      <w:sz w:val="16"/>
      <w:szCs w:val="24"/>
    </w:rPr>
  </w:style>
  <w:style w:type="paragraph" w:customStyle="1" w:styleId="01-golovka">
    <w:name w:val="01-golovka"/>
    <w:basedOn w:val="a1"/>
    <w:pPr>
      <w:widowControl w:val="0"/>
      <w:spacing w:before="80" w:after="80"/>
      <w:jc w:val="center"/>
    </w:pPr>
    <w:rPr>
      <w:rFonts w:ascii="PragmaticaC" w:hAnsi="PragmaticaC" w:cs="PragmaticaC"/>
      <w:sz w:val="14"/>
    </w:rPr>
  </w:style>
  <w:style w:type="paragraph" w:customStyle="1" w:styleId="1e">
    <w:name w:val="Текст выноски1"/>
    <w:basedOn w:val="a1"/>
    <w:rPr>
      <w:rFonts w:ascii="Tahoma" w:hAnsi="Tahoma" w:cs="Tahoma"/>
      <w:sz w:val="16"/>
      <w:szCs w:val="16"/>
    </w:rPr>
  </w:style>
  <w:style w:type="paragraph" w:customStyle="1" w:styleId="CommentText">
    <w:name w:val="Comment Text"/>
    <w:basedOn w:val="a1"/>
  </w:style>
  <w:style w:type="paragraph" w:customStyle="1" w:styleId="CommentSubject">
    <w:name w:val="Comment Subject"/>
    <w:basedOn w:val="CommentText"/>
    <w:next w:val="CommentText"/>
    <w:rPr>
      <w:b/>
      <w:bCs/>
    </w:rPr>
  </w:style>
  <w:style w:type="paragraph" w:customStyle="1" w:styleId="1f">
    <w:name w:val="Схема документа1"/>
    <w:basedOn w:val="a1"/>
    <w:rPr>
      <w:sz w:val="24"/>
      <w:szCs w:val="24"/>
    </w:rPr>
  </w:style>
  <w:style w:type="paragraph" w:customStyle="1" w:styleId="aff1">
    <w:name w:val="Содержимое таблицы"/>
    <w:basedOn w:val="a1"/>
    <w:pPr>
      <w:suppressLineNumbers/>
    </w:pPr>
  </w:style>
  <w:style w:type="paragraph" w:customStyle="1" w:styleId="aff2">
    <w:name w:val="Заголовок таблицы"/>
    <w:basedOn w:val="aff1"/>
    <w:pPr>
      <w:jc w:val="center"/>
    </w:pPr>
    <w:rPr>
      <w:b/>
      <w:bCs/>
    </w:rPr>
  </w:style>
  <w:style w:type="paragraph" w:customStyle="1" w:styleId="aff3">
    <w:name w:val="Верхний колонтитул слева"/>
    <w:basedOn w:val="a1"/>
    <w:pPr>
      <w:suppressLineNumbers/>
      <w:tabs>
        <w:tab w:val="center" w:pos="4960"/>
        <w:tab w:val="right" w:pos="9921"/>
      </w:tabs>
    </w:pPr>
  </w:style>
  <w:style w:type="paragraph" w:styleId="aff4">
    <w:name w:val="Balloon Text"/>
    <w:basedOn w:val="a1"/>
    <w:semiHidden/>
    <w:rsid w:val="003C69E4"/>
    <w:rPr>
      <w:rFonts w:ascii="Tahoma" w:hAnsi="Tahoma" w:cs="Tahoma"/>
      <w:sz w:val="16"/>
      <w:szCs w:val="16"/>
    </w:rPr>
  </w:style>
  <w:style w:type="paragraph" w:customStyle="1" w:styleId="Default">
    <w:name w:val="Default"/>
    <w:rsid w:val="002F1A24"/>
    <w:pPr>
      <w:autoSpaceDE w:val="0"/>
      <w:autoSpaceDN w:val="0"/>
      <w:adjustRightInd w:val="0"/>
    </w:pPr>
    <w:rPr>
      <w:color w:val="000000"/>
      <w:sz w:val="24"/>
      <w:szCs w:val="24"/>
      <w:lang w:eastAsia="en-US"/>
    </w:rPr>
  </w:style>
  <w:style w:type="paragraph" w:customStyle="1" w:styleId="212">
    <w:name w:val="Основной текст с отступом 21"/>
    <w:basedOn w:val="a1"/>
    <w:rsid w:val="00E37888"/>
    <w:pPr>
      <w:spacing w:line="200" w:lineRule="exact"/>
      <w:ind w:left="113" w:firstLine="284"/>
      <w:jc w:val="both"/>
    </w:pPr>
    <w:rPr>
      <w:rFonts w:ascii="Arial" w:hAnsi="Arial" w:cs="Arial"/>
      <w:sz w:val="16"/>
    </w:rPr>
  </w:style>
  <w:style w:type="paragraph" w:customStyle="1" w:styleId="BodyTextIndent22">
    <w:name w:val="Body Text Indent 22"/>
    <w:basedOn w:val="a1"/>
    <w:rsid w:val="009C604C"/>
    <w:pPr>
      <w:spacing w:line="200" w:lineRule="exact"/>
      <w:ind w:left="113" w:firstLine="284"/>
      <w:jc w:val="both"/>
    </w:pPr>
    <w:rPr>
      <w:rFonts w:ascii="Arial" w:hAnsi="Arial" w:cs="Arial"/>
      <w:sz w:val="16"/>
    </w:rPr>
  </w:style>
  <w:style w:type="paragraph" w:styleId="aff5">
    <w:name w:val="List Paragraph"/>
    <w:basedOn w:val="a1"/>
    <w:uiPriority w:val="34"/>
    <w:qFormat/>
    <w:rsid w:val="0074472F"/>
    <w:pPr>
      <w:ind w:left="720"/>
      <w:contextualSpacing/>
    </w:pPr>
  </w:style>
  <w:style w:type="character" w:styleId="aff6">
    <w:name w:val="annotation reference"/>
    <w:basedOn w:val="a2"/>
    <w:rsid w:val="00C152D7"/>
    <w:rPr>
      <w:sz w:val="16"/>
      <w:szCs w:val="16"/>
    </w:rPr>
  </w:style>
  <w:style w:type="paragraph" w:styleId="aff7">
    <w:name w:val="annotation text"/>
    <w:basedOn w:val="a1"/>
    <w:link w:val="aff8"/>
    <w:rsid w:val="00C152D7"/>
  </w:style>
  <w:style w:type="character" w:customStyle="1" w:styleId="aff8">
    <w:name w:val="Текст примечания Знак"/>
    <w:basedOn w:val="a2"/>
    <w:link w:val="aff7"/>
    <w:rsid w:val="00C152D7"/>
    <w:rPr>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Pr>
      <w:lang w:eastAsia="zh-CN"/>
    </w:rPr>
  </w:style>
  <w:style w:type="paragraph" w:styleId="1">
    <w:name w:val="heading 1"/>
    <w:basedOn w:val="a1"/>
    <w:next w:val="a1"/>
    <w:qFormat/>
    <w:pPr>
      <w:keepNext/>
      <w:numPr>
        <w:numId w:val="1"/>
      </w:numPr>
      <w:tabs>
        <w:tab w:val="left" w:leader="dot" w:pos="8222"/>
      </w:tabs>
      <w:spacing w:before="40" w:after="120"/>
      <w:ind w:left="57"/>
      <w:jc w:val="center"/>
      <w:outlineLvl w:val="0"/>
    </w:pPr>
    <w:rPr>
      <w:rFonts w:ascii="Arial" w:hAnsi="Arial" w:cs="Arial"/>
      <w:b/>
      <w:sz w:val="16"/>
    </w:rPr>
  </w:style>
  <w:style w:type="paragraph" w:styleId="2">
    <w:name w:val="heading 2"/>
    <w:basedOn w:val="a1"/>
    <w:next w:val="a1"/>
    <w:qFormat/>
    <w:pPr>
      <w:keepNext/>
      <w:numPr>
        <w:ilvl w:val="1"/>
        <w:numId w:val="1"/>
      </w:numPr>
      <w:spacing w:before="480" w:after="40" w:line="140" w:lineRule="exact"/>
      <w:ind w:right="6"/>
      <w:jc w:val="center"/>
      <w:outlineLvl w:val="1"/>
    </w:pPr>
    <w:rPr>
      <w:rFonts w:ascii="Arial" w:hAnsi="Arial" w:cs="Arial"/>
      <w:b/>
      <w:sz w:val="14"/>
    </w:rPr>
  </w:style>
  <w:style w:type="paragraph" w:styleId="3">
    <w:name w:val="heading 3"/>
    <w:basedOn w:val="a1"/>
    <w:next w:val="a1"/>
    <w:qFormat/>
    <w:pPr>
      <w:keepNext/>
      <w:numPr>
        <w:ilvl w:val="2"/>
        <w:numId w:val="1"/>
      </w:numPr>
      <w:spacing w:before="160" w:line="160" w:lineRule="exact"/>
      <w:ind w:left="227"/>
      <w:outlineLvl w:val="2"/>
    </w:pPr>
    <w:rPr>
      <w:rFonts w:ascii="Arial" w:hAnsi="Arial" w:cs="Arial"/>
      <w:b/>
      <w:sz w:val="14"/>
    </w:rPr>
  </w:style>
  <w:style w:type="paragraph" w:styleId="4">
    <w:name w:val="heading 4"/>
    <w:basedOn w:val="a1"/>
    <w:next w:val="a1"/>
    <w:qFormat/>
    <w:pPr>
      <w:keepNext/>
      <w:numPr>
        <w:ilvl w:val="3"/>
        <w:numId w:val="1"/>
      </w:numPr>
      <w:tabs>
        <w:tab w:val="left" w:pos="1263"/>
        <w:tab w:val="left" w:pos="2526"/>
        <w:tab w:val="left" w:pos="3789"/>
        <w:tab w:val="left" w:pos="5052"/>
        <w:tab w:val="left" w:pos="6315"/>
        <w:tab w:val="left" w:pos="7578"/>
        <w:tab w:val="left" w:pos="8841"/>
        <w:tab w:val="left" w:pos="10104"/>
        <w:tab w:val="left" w:pos="11367"/>
      </w:tabs>
      <w:spacing w:after="120"/>
      <w:jc w:val="center"/>
      <w:outlineLvl w:val="3"/>
    </w:pPr>
    <w:rPr>
      <w:rFonts w:ascii="Arial" w:hAnsi="Arial" w:cs="Arial"/>
      <w:b/>
    </w:rPr>
  </w:style>
  <w:style w:type="paragraph" w:styleId="5">
    <w:name w:val="heading 5"/>
    <w:basedOn w:val="a1"/>
    <w:next w:val="a1"/>
    <w:qFormat/>
    <w:pPr>
      <w:keepNext/>
      <w:numPr>
        <w:ilvl w:val="4"/>
        <w:numId w:val="1"/>
      </w:numPr>
      <w:spacing w:before="60" w:line="140" w:lineRule="exact"/>
      <w:ind w:right="113"/>
      <w:jc w:val="center"/>
      <w:outlineLvl w:val="4"/>
    </w:pPr>
    <w:rPr>
      <w:rFonts w:ascii="Arial" w:hAnsi="Arial" w:cs="Arial"/>
      <w:b/>
      <w:sz w:val="14"/>
    </w:rPr>
  </w:style>
  <w:style w:type="paragraph" w:styleId="6">
    <w:name w:val="heading 6"/>
    <w:basedOn w:val="a1"/>
    <w:next w:val="a1"/>
    <w:qFormat/>
    <w:pPr>
      <w:keepNext/>
      <w:numPr>
        <w:ilvl w:val="5"/>
        <w:numId w:val="1"/>
      </w:numPr>
      <w:spacing w:before="80" w:line="160" w:lineRule="exact"/>
      <w:ind w:left="170"/>
      <w:jc w:val="center"/>
      <w:outlineLvl w:val="5"/>
    </w:pPr>
    <w:rPr>
      <w:rFonts w:ascii="Arial" w:hAnsi="Arial" w:cs="Arial"/>
      <w:b/>
      <w:sz w:val="14"/>
    </w:rPr>
  </w:style>
  <w:style w:type="paragraph" w:styleId="7">
    <w:name w:val="heading 7"/>
    <w:basedOn w:val="a1"/>
    <w:next w:val="a1"/>
    <w:qFormat/>
    <w:pPr>
      <w:keepNext/>
      <w:numPr>
        <w:ilvl w:val="6"/>
        <w:numId w:val="1"/>
      </w:numPr>
      <w:spacing w:before="60" w:line="140" w:lineRule="exact"/>
      <w:jc w:val="center"/>
      <w:outlineLvl w:val="6"/>
    </w:pPr>
    <w:rPr>
      <w:rFonts w:ascii="Arial" w:hAnsi="Arial" w:cs="Arial"/>
      <w:b/>
      <w:sz w:val="14"/>
    </w:rPr>
  </w:style>
  <w:style w:type="paragraph" w:styleId="8">
    <w:name w:val="heading 8"/>
    <w:basedOn w:val="a1"/>
    <w:next w:val="a1"/>
    <w:qFormat/>
    <w:pPr>
      <w:keepNext/>
      <w:numPr>
        <w:ilvl w:val="7"/>
        <w:numId w:val="1"/>
      </w:numPr>
      <w:spacing w:before="120" w:line="140" w:lineRule="exact"/>
      <w:ind w:right="28"/>
      <w:jc w:val="center"/>
      <w:outlineLvl w:val="7"/>
    </w:pPr>
    <w:rPr>
      <w:rFonts w:ascii="Arial" w:hAnsi="Arial" w:cs="Arial"/>
      <w:b/>
      <w:sz w:val="14"/>
    </w:rPr>
  </w:style>
  <w:style w:type="paragraph" w:styleId="9">
    <w:name w:val="heading 9"/>
    <w:basedOn w:val="a1"/>
    <w:next w:val="a1"/>
    <w:qFormat/>
    <w:pPr>
      <w:keepNext/>
      <w:numPr>
        <w:ilvl w:val="8"/>
        <w:numId w:val="1"/>
      </w:numPr>
      <w:spacing w:before="60" w:line="140" w:lineRule="exact"/>
      <w:outlineLvl w:val="8"/>
    </w:pPr>
    <w:rPr>
      <w:rFonts w:ascii="Arial" w:hAnsi="Arial" w:cs="Arial"/>
      <w:b/>
      <w:sz w:val="1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sz w:val="16"/>
    </w:rPr>
  </w:style>
  <w:style w:type="character" w:customStyle="1" w:styleId="WW8Num3z0">
    <w:name w:val="WW8Num3z0"/>
    <w:rPr>
      <w:rFonts w:ascii="Liberation Serif" w:hAnsi="Liberation Serif" w:cs="Liberation Serif" w:hint="default"/>
    </w:rPr>
  </w:style>
  <w:style w:type="character" w:customStyle="1" w:styleId="WW8Num4z0">
    <w:name w:val="WW8Num4z0"/>
    <w:rPr>
      <w:rFonts w:ascii="Liberation Serif" w:hAnsi="Liberation Serif" w:cs="Liberation Serif" w:hint="default"/>
    </w:rPr>
  </w:style>
  <w:style w:type="character" w:customStyle="1" w:styleId="WW8Num5z0">
    <w:name w:val="WW8Num5z0"/>
    <w:rPr>
      <w:rFonts w:hint="default"/>
    </w:rPr>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St4z0">
    <w:name w:val="WW8NumSt4z0"/>
    <w:rPr>
      <w:rFonts w:ascii="Symbol" w:hAnsi="Symbol" w:cs="Symbol" w:hint="default"/>
    </w:rPr>
  </w:style>
  <w:style w:type="character" w:customStyle="1" w:styleId="11">
    <w:name w:val="Основной шрифт абзаца1"/>
  </w:style>
  <w:style w:type="character" w:styleId="a5">
    <w:name w:val="page number"/>
    <w:basedOn w:val="11"/>
  </w:style>
  <w:style w:type="character" w:customStyle="1" w:styleId="a6">
    <w:name w:val="Символ сноски"/>
    <w:rPr>
      <w:vertAlign w:val="superscript"/>
    </w:rPr>
  </w:style>
  <w:style w:type="character" w:customStyle="1" w:styleId="a7">
    <w:name w:val="Основной шрифт"/>
  </w:style>
  <w:style w:type="character" w:customStyle="1" w:styleId="a8">
    <w:name w:val="знак примечания"/>
    <w:rPr>
      <w:sz w:val="16"/>
    </w:rPr>
  </w:style>
  <w:style w:type="character" w:customStyle="1" w:styleId="a9">
    <w:name w:val="номер строки"/>
    <w:basedOn w:val="a7"/>
  </w:style>
  <w:style w:type="character" w:customStyle="1" w:styleId="aa">
    <w:name w:val="знак сноски"/>
    <w:rPr>
      <w:position w:val="4"/>
      <w:sz w:val="16"/>
    </w:rPr>
  </w:style>
  <w:style w:type="character" w:customStyle="1" w:styleId="ab">
    <w:name w:val="номер страницы"/>
    <w:basedOn w:val="a7"/>
  </w:style>
  <w:style w:type="character" w:customStyle="1" w:styleId="BodyTextIndentChar">
    <w:name w:val="Body Text Indent Char"/>
    <w:rPr>
      <w:rFonts w:ascii="Arial" w:hAnsi="Arial" w:cs="Arial"/>
      <w:sz w:val="16"/>
      <w:lang w:val="ru-RU" w:bidi="ar-SA"/>
    </w:rPr>
  </w:style>
  <w:style w:type="character" w:customStyle="1" w:styleId="12">
    <w:name w:val="Знак Знак1"/>
    <w:rPr>
      <w:rFonts w:ascii="Arial" w:hAnsi="Arial" w:cs="Arial"/>
      <w:sz w:val="16"/>
      <w:lang w:val="ru-RU" w:bidi="ar-SA"/>
    </w:rPr>
  </w:style>
  <w:style w:type="character" w:customStyle="1" w:styleId="BalloonTextChar">
    <w:name w:val="Balloon Text Char"/>
    <w:rPr>
      <w:rFonts w:ascii="Tahoma" w:hAnsi="Tahoma" w:cs="Tahoma"/>
      <w:sz w:val="16"/>
      <w:szCs w:val="16"/>
    </w:rPr>
  </w:style>
  <w:style w:type="character" w:styleId="ac">
    <w:name w:val="Hyperlink"/>
    <w:rPr>
      <w:color w:val="0000FF"/>
      <w:u w:val="single"/>
    </w:rPr>
  </w:style>
  <w:style w:type="character" w:customStyle="1" w:styleId="Heading9Char">
    <w:name w:val="Heading 9 Char"/>
    <w:rPr>
      <w:rFonts w:ascii="Arial" w:hAnsi="Arial" w:cs="Arial"/>
      <w:b/>
      <w:sz w:val="14"/>
      <w:lang w:val="ru-RU" w:bidi="ar-SA"/>
    </w:rPr>
  </w:style>
  <w:style w:type="character" w:customStyle="1" w:styleId="FootnoteTextChar">
    <w:name w:val="Footnote Text Char"/>
    <w:rPr>
      <w:lang w:val="ru-RU" w:bidi="ar-SA"/>
    </w:rPr>
  </w:style>
  <w:style w:type="character" w:customStyle="1" w:styleId="shorttext">
    <w:name w:val="short_text"/>
  </w:style>
  <w:style w:type="character" w:customStyle="1" w:styleId="alt-edited">
    <w:name w:val="alt-edited"/>
    <w:basedOn w:val="11"/>
  </w:style>
  <w:style w:type="character" w:customStyle="1" w:styleId="longtext">
    <w:name w:val="long_text"/>
    <w:basedOn w:val="11"/>
  </w:style>
  <w:style w:type="character" w:customStyle="1" w:styleId="hps">
    <w:name w:val="hps"/>
    <w:basedOn w:val="11"/>
  </w:style>
  <w:style w:type="character" w:customStyle="1" w:styleId="hpsatn">
    <w:name w:val="hps atn"/>
    <w:basedOn w:val="11"/>
  </w:style>
  <w:style w:type="character" w:customStyle="1" w:styleId="CommentReference">
    <w:name w:val="Comment Reference"/>
    <w:rPr>
      <w:sz w:val="16"/>
      <w:szCs w:val="16"/>
    </w:rPr>
  </w:style>
  <w:style w:type="character" w:customStyle="1" w:styleId="CommentTextChar">
    <w:name w:val="Comment Text Char"/>
    <w:rPr>
      <w:lang w:val="ru-RU"/>
    </w:rPr>
  </w:style>
  <w:style w:type="character" w:customStyle="1" w:styleId="CommentSubjectChar">
    <w:name w:val="Comment Subject Char"/>
    <w:rPr>
      <w:b/>
      <w:bCs/>
      <w:lang w:val="ru-RU"/>
    </w:rPr>
  </w:style>
  <w:style w:type="character" w:customStyle="1" w:styleId="DocumentMapChar">
    <w:name w:val="Document Map Char"/>
    <w:rPr>
      <w:sz w:val="24"/>
      <w:szCs w:val="24"/>
      <w:lang w:val="ru-RU"/>
    </w:rPr>
  </w:style>
  <w:style w:type="paragraph" w:customStyle="1" w:styleId="ad">
    <w:name w:val="Заголовок"/>
    <w:basedOn w:val="a1"/>
    <w:next w:val="a1"/>
    <w:pPr>
      <w:jc w:val="center"/>
    </w:pPr>
    <w:rPr>
      <w:rFonts w:ascii="Arial" w:hAnsi="Arial" w:cs="Arial"/>
      <w:b/>
      <w:sz w:val="16"/>
    </w:rPr>
  </w:style>
  <w:style w:type="paragraph" w:styleId="ae">
    <w:name w:val="Body Text"/>
    <w:basedOn w:val="a1"/>
    <w:pPr>
      <w:widowControl w:val="0"/>
      <w:tabs>
        <w:tab w:val="left" w:pos="1276"/>
      </w:tabs>
      <w:jc w:val="center"/>
    </w:pPr>
    <w:rPr>
      <w:rFonts w:ascii="Arial" w:hAnsi="Arial" w:cs="Arial"/>
      <w:b/>
      <w:sz w:val="16"/>
    </w:rPr>
  </w:style>
  <w:style w:type="paragraph" w:styleId="af">
    <w:name w:val="List"/>
    <w:basedOn w:val="ae"/>
    <w:rPr>
      <w:rFonts w:cs="Lucida Sans"/>
    </w:rPr>
  </w:style>
  <w:style w:type="paragraph" w:styleId="af0">
    <w:name w:val="caption"/>
    <w:basedOn w:val="a1"/>
    <w:qFormat/>
    <w:pPr>
      <w:suppressLineNumbers/>
      <w:spacing w:before="120" w:after="120"/>
    </w:pPr>
    <w:rPr>
      <w:rFonts w:cs="Lucida Sans"/>
      <w:i/>
      <w:iCs/>
      <w:sz w:val="24"/>
      <w:szCs w:val="24"/>
    </w:rPr>
  </w:style>
  <w:style w:type="paragraph" w:customStyle="1" w:styleId="13">
    <w:name w:val="Указатель1"/>
    <w:basedOn w:val="a1"/>
    <w:pPr>
      <w:suppressLineNumbers/>
    </w:pPr>
    <w:rPr>
      <w:rFonts w:cs="Lucida Sans"/>
    </w:rPr>
  </w:style>
  <w:style w:type="paragraph" w:styleId="af1">
    <w:name w:val="header"/>
    <w:basedOn w:val="a1"/>
    <w:pPr>
      <w:tabs>
        <w:tab w:val="center" w:pos="4153"/>
        <w:tab w:val="right" w:pos="8306"/>
      </w:tabs>
    </w:pPr>
  </w:style>
  <w:style w:type="paragraph" w:styleId="af2">
    <w:name w:val="footer"/>
    <w:basedOn w:val="a1"/>
    <w:pPr>
      <w:tabs>
        <w:tab w:val="center" w:pos="4153"/>
        <w:tab w:val="right" w:pos="8306"/>
      </w:tabs>
    </w:pPr>
  </w:style>
  <w:style w:type="paragraph" w:styleId="af3">
    <w:name w:val="Body Text Indent"/>
    <w:basedOn w:val="a1"/>
    <w:pPr>
      <w:tabs>
        <w:tab w:val="left" w:pos="1263"/>
        <w:tab w:val="left" w:pos="2526"/>
        <w:tab w:val="left" w:pos="3789"/>
        <w:tab w:val="left" w:pos="5052"/>
        <w:tab w:val="left" w:pos="6315"/>
        <w:tab w:val="left" w:pos="7578"/>
      </w:tabs>
      <w:ind w:firstLine="284"/>
      <w:jc w:val="both"/>
    </w:pPr>
    <w:rPr>
      <w:rFonts w:ascii="Arial" w:hAnsi="Arial" w:cs="Arial"/>
      <w:sz w:val="16"/>
    </w:rPr>
  </w:style>
  <w:style w:type="paragraph" w:customStyle="1" w:styleId="af4">
    <w:name w:val="боковик"/>
    <w:basedOn w:val="a1"/>
    <w:pPr>
      <w:jc w:val="both"/>
    </w:pPr>
    <w:rPr>
      <w:rFonts w:ascii="Arial" w:hAnsi="Arial" w:cs="Arial"/>
      <w:sz w:val="16"/>
    </w:rPr>
  </w:style>
  <w:style w:type="paragraph" w:styleId="af5">
    <w:name w:val="endnote text"/>
    <w:basedOn w:val="a1"/>
  </w:style>
  <w:style w:type="paragraph" w:styleId="af6">
    <w:name w:val="footnote text"/>
    <w:basedOn w:val="a1"/>
  </w:style>
  <w:style w:type="paragraph" w:customStyle="1" w:styleId="21">
    <w:name w:val="Основной текст с отступом 21"/>
    <w:basedOn w:val="a1"/>
    <w:pPr>
      <w:spacing w:line="200" w:lineRule="exact"/>
      <w:ind w:left="113" w:firstLine="284"/>
      <w:jc w:val="both"/>
    </w:pPr>
    <w:rPr>
      <w:rFonts w:ascii="Arial" w:hAnsi="Arial" w:cs="Arial"/>
      <w:sz w:val="16"/>
    </w:rPr>
  </w:style>
  <w:style w:type="paragraph" w:customStyle="1" w:styleId="00-Zagolovok">
    <w:name w:val="00-Zagolovok"/>
    <w:basedOn w:val="a1"/>
    <w:pPr>
      <w:widowControl w:val="0"/>
      <w:spacing w:after="200" w:line="220" w:lineRule="exact"/>
      <w:jc w:val="center"/>
    </w:pPr>
    <w:rPr>
      <w:rFonts w:ascii="PragmaticaC" w:hAnsi="PragmaticaC" w:cs="PragmaticaC"/>
      <w:b/>
      <w:caps/>
      <w:sz w:val="18"/>
    </w:rPr>
  </w:style>
  <w:style w:type="paragraph" w:customStyle="1" w:styleId="BodyText24">
    <w:name w:val="Body Text 24"/>
    <w:basedOn w:val="a1"/>
    <w:pPr>
      <w:widowControl w:val="0"/>
      <w:spacing w:before="120" w:line="144" w:lineRule="exact"/>
      <w:ind w:firstLine="284"/>
      <w:jc w:val="both"/>
    </w:pPr>
    <w:rPr>
      <w:rFonts w:ascii="Arial" w:hAnsi="Arial" w:cs="Arial"/>
      <w:sz w:val="16"/>
    </w:rPr>
  </w:style>
  <w:style w:type="paragraph" w:customStyle="1" w:styleId="31">
    <w:name w:val="Основной текст с отступом 31"/>
    <w:basedOn w:val="a1"/>
    <w:pPr>
      <w:spacing w:line="240" w:lineRule="exact"/>
      <w:ind w:left="113" w:hanging="113"/>
      <w:jc w:val="both"/>
    </w:pPr>
    <w:rPr>
      <w:rFonts w:ascii="Arial" w:hAnsi="Arial" w:cs="Arial"/>
      <w:bCs/>
      <w:sz w:val="16"/>
    </w:rPr>
  </w:style>
  <w:style w:type="paragraph" w:customStyle="1" w:styleId="14">
    <w:name w:val="Название объекта1"/>
    <w:basedOn w:val="a1"/>
    <w:next w:val="a1"/>
    <w:pPr>
      <w:spacing w:before="240"/>
      <w:jc w:val="center"/>
    </w:pPr>
    <w:rPr>
      <w:rFonts w:ascii="Arial" w:hAnsi="Arial" w:cs="Arial"/>
      <w:b/>
    </w:rPr>
  </w:style>
  <w:style w:type="paragraph" w:customStyle="1" w:styleId="xl24">
    <w:name w:val="xl24"/>
    <w:basedOn w:val="a1"/>
    <w:pPr>
      <w:spacing w:before="100" w:after="100"/>
    </w:pPr>
    <w:rPr>
      <w:rFonts w:ascii="Arial" w:hAnsi="Arial" w:cs="Arial"/>
      <w:color w:val="000000"/>
      <w:sz w:val="24"/>
      <w:szCs w:val="24"/>
    </w:rPr>
  </w:style>
  <w:style w:type="paragraph" w:customStyle="1" w:styleId="xl25">
    <w:name w:val="xl25"/>
    <w:basedOn w:val="a1"/>
    <w:pPr>
      <w:spacing w:before="100" w:after="100"/>
      <w:textAlignment w:val="top"/>
    </w:pPr>
    <w:rPr>
      <w:rFonts w:ascii="Arial" w:hAnsi="Arial" w:cs="Arial"/>
      <w:color w:val="000000"/>
      <w:sz w:val="24"/>
      <w:szCs w:val="24"/>
    </w:rPr>
  </w:style>
  <w:style w:type="paragraph" w:customStyle="1" w:styleId="xl26">
    <w:name w:val="xl26"/>
    <w:basedOn w:val="a1"/>
    <w:pPr>
      <w:spacing w:before="100" w:after="100"/>
      <w:jc w:val="both"/>
      <w:textAlignment w:val="top"/>
    </w:pPr>
    <w:rPr>
      <w:rFonts w:ascii="Arial" w:hAnsi="Arial" w:cs="Arial"/>
      <w:sz w:val="24"/>
      <w:szCs w:val="24"/>
    </w:rPr>
  </w:style>
  <w:style w:type="paragraph" w:customStyle="1" w:styleId="xl27">
    <w:name w:val="xl27"/>
    <w:basedOn w:val="a1"/>
    <w:pPr>
      <w:spacing w:before="100" w:after="100"/>
      <w:textAlignment w:val="top"/>
    </w:pPr>
    <w:rPr>
      <w:rFonts w:ascii="Arial" w:hAnsi="Arial" w:cs="Arial"/>
      <w:sz w:val="24"/>
      <w:szCs w:val="24"/>
    </w:rPr>
  </w:style>
  <w:style w:type="paragraph" w:customStyle="1" w:styleId="xl28">
    <w:name w:val="xl28"/>
    <w:basedOn w:val="a1"/>
    <w:pPr>
      <w:pBdr>
        <w:top w:val="none" w:sz="0" w:space="0" w:color="000000"/>
        <w:left w:val="none" w:sz="0" w:space="0" w:color="000000"/>
        <w:bottom w:val="single" w:sz="4" w:space="0" w:color="000000"/>
        <w:right w:val="none" w:sz="0" w:space="0" w:color="000000"/>
      </w:pBdr>
      <w:spacing w:before="100" w:after="100"/>
    </w:pPr>
    <w:rPr>
      <w:rFonts w:ascii="Arial" w:hAnsi="Arial" w:cs="Arial"/>
      <w:b/>
      <w:bCs/>
      <w:sz w:val="24"/>
      <w:szCs w:val="24"/>
    </w:rPr>
  </w:style>
  <w:style w:type="paragraph" w:customStyle="1" w:styleId="xl29">
    <w:name w:val="xl29"/>
    <w:basedOn w:val="a1"/>
    <w:pPr>
      <w:pBdr>
        <w:top w:val="single" w:sz="4" w:space="0" w:color="000000"/>
        <w:left w:val="none" w:sz="0" w:space="0" w:color="000000"/>
        <w:bottom w:val="single" w:sz="4" w:space="0" w:color="000000"/>
        <w:right w:val="none" w:sz="0" w:space="0" w:color="000000"/>
      </w:pBdr>
      <w:spacing w:before="100" w:after="100"/>
    </w:pPr>
    <w:rPr>
      <w:rFonts w:ascii="Arial" w:hAnsi="Arial" w:cs="Arial"/>
      <w:b/>
      <w:bCs/>
      <w:sz w:val="24"/>
      <w:szCs w:val="24"/>
    </w:rPr>
  </w:style>
  <w:style w:type="paragraph" w:customStyle="1" w:styleId="xl30">
    <w:name w:val="xl30"/>
    <w:basedOn w:val="a1"/>
    <w:pPr>
      <w:pBdr>
        <w:top w:val="single" w:sz="4" w:space="0" w:color="000000"/>
        <w:left w:val="none" w:sz="0" w:space="0" w:color="000000"/>
        <w:bottom w:val="single" w:sz="4" w:space="0" w:color="000000"/>
        <w:right w:val="none" w:sz="0" w:space="0" w:color="000000"/>
      </w:pBdr>
      <w:spacing w:before="100" w:after="100"/>
    </w:pPr>
    <w:rPr>
      <w:sz w:val="24"/>
      <w:szCs w:val="24"/>
    </w:rPr>
  </w:style>
  <w:style w:type="paragraph" w:customStyle="1" w:styleId="xl31">
    <w:name w:val="xl31"/>
    <w:basedOn w:val="a1"/>
    <w:pPr>
      <w:pBdr>
        <w:top w:val="none" w:sz="0" w:space="0" w:color="000000"/>
        <w:left w:val="single" w:sz="4" w:space="0" w:color="000000"/>
        <w:bottom w:val="none" w:sz="0" w:space="0" w:color="000000"/>
        <w:right w:val="none" w:sz="0" w:space="0" w:color="000000"/>
      </w:pBdr>
      <w:spacing w:before="100" w:after="100"/>
    </w:pPr>
    <w:rPr>
      <w:sz w:val="24"/>
      <w:szCs w:val="24"/>
    </w:rPr>
  </w:style>
  <w:style w:type="paragraph" w:customStyle="1" w:styleId="xl32">
    <w:name w:val="xl32"/>
    <w:basedOn w:val="a1"/>
    <w:pPr>
      <w:pBdr>
        <w:top w:val="none" w:sz="0" w:space="0" w:color="000000"/>
        <w:left w:val="none" w:sz="0" w:space="0" w:color="000000"/>
        <w:bottom w:val="none" w:sz="0" w:space="0" w:color="000000"/>
        <w:right w:val="single" w:sz="4" w:space="0" w:color="000000"/>
      </w:pBdr>
      <w:spacing w:before="100" w:after="100"/>
    </w:pPr>
    <w:rPr>
      <w:sz w:val="24"/>
      <w:szCs w:val="24"/>
    </w:rPr>
  </w:style>
  <w:style w:type="paragraph" w:customStyle="1" w:styleId="xl33">
    <w:name w:val="xl33"/>
    <w:basedOn w:val="a1"/>
    <w:pPr>
      <w:pBdr>
        <w:top w:val="none" w:sz="0" w:space="0" w:color="000000"/>
        <w:left w:val="single" w:sz="4" w:space="0" w:color="000000"/>
        <w:bottom w:val="none" w:sz="0" w:space="0" w:color="000000"/>
        <w:right w:val="none" w:sz="0" w:space="0" w:color="000000"/>
      </w:pBdr>
      <w:spacing w:before="100" w:after="100"/>
      <w:jc w:val="center"/>
    </w:pPr>
    <w:rPr>
      <w:sz w:val="24"/>
      <w:szCs w:val="24"/>
    </w:rPr>
  </w:style>
  <w:style w:type="paragraph" w:customStyle="1" w:styleId="xl34">
    <w:name w:val="xl34"/>
    <w:basedOn w:val="a1"/>
    <w:pPr>
      <w:pBdr>
        <w:top w:val="none" w:sz="0" w:space="0" w:color="000000"/>
        <w:left w:val="none" w:sz="0" w:space="0" w:color="000000"/>
        <w:bottom w:val="none" w:sz="0" w:space="0" w:color="000000"/>
        <w:right w:val="single" w:sz="4" w:space="0" w:color="000000"/>
      </w:pBdr>
      <w:spacing w:before="100" w:after="100"/>
      <w:jc w:val="center"/>
    </w:pPr>
    <w:rPr>
      <w:sz w:val="24"/>
      <w:szCs w:val="24"/>
    </w:rPr>
  </w:style>
  <w:style w:type="paragraph" w:customStyle="1" w:styleId="xl35">
    <w:name w:val="xl35"/>
    <w:basedOn w:val="a1"/>
    <w:pPr>
      <w:pBdr>
        <w:top w:val="none" w:sz="0" w:space="0" w:color="000000"/>
        <w:left w:val="none" w:sz="0" w:space="0" w:color="000000"/>
        <w:bottom w:val="none" w:sz="0" w:space="0" w:color="000000"/>
        <w:right w:val="single" w:sz="4" w:space="0" w:color="000000"/>
      </w:pBdr>
      <w:spacing w:before="100" w:after="100"/>
    </w:pPr>
    <w:rPr>
      <w:sz w:val="24"/>
      <w:szCs w:val="24"/>
    </w:rPr>
  </w:style>
  <w:style w:type="paragraph" w:customStyle="1" w:styleId="xl36">
    <w:name w:val="xl36"/>
    <w:basedOn w:val="a1"/>
    <w:pPr>
      <w:pBdr>
        <w:top w:val="none" w:sz="0" w:space="0" w:color="000000"/>
        <w:left w:val="single" w:sz="4" w:space="0" w:color="000000"/>
        <w:bottom w:val="none" w:sz="0" w:space="0" w:color="000000"/>
        <w:right w:val="single" w:sz="4" w:space="0" w:color="000000"/>
      </w:pBdr>
      <w:spacing w:before="100" w:after="100"/>
    </w:pPr>
    <w:rPr>
      <w:sz w:val="24"/>
      <w:szCs w:val="24"/>
    </w:rPr>
  </w:style>
  <w:style w:type="paragraph" w:customStyle="1" w:styleId="xl37">
    <w:name w:val="xl37"/>
    <w:basedOn w:val="a1"/>
    <w:pPr>
      <w:pBdr>
        <w:top w:val="none" w:sz="0" w:space="0" w:color="000000"/>
        <w:left w:val="single" w:sz="4" w:space="0" w:color="000000"/>
        <w:bottom w:val="none" w:sz="0" w:space="0" w:color="000000"/>
        <w:right w:val="single" w:sz="4" w:space="0" w:color="000000"/>
      </w:pBdr>
      <w:spacing w:before="100" w:after="100"/>
      <w:jc w:val="center"/>
    </w:pPr>
    <w:rPr>
      <w:sz w:val="24"/>
      <w:szCs w:val="24"/>
    </w:rPr>
  </w:style>
  <w:style w:type="paragraph" w:customStyle="1" w:styleId="xl38">
    <w:name w:val="xl38"/>
    <w:basedOn w:val="a1"/>
    <w:pPr>
      <w:pBdr>
        <w:top w:val="none" w:sz="0" w:space="0" w:color="000000"/>
        <w:left w:val="single" w:sz="4" w:space="0" w:color="000000"/>
        <w:bottom w:val="none" w:sz="0" w:space="0" w:color="000000"/>
        <w:right w:val="single" w:sz="4" w:space="0" w:color="000000"/>
      </w:pBdr>
      <w:spacing w:before="100" w:after="100"/>
      <w:jc w:val="right"/>
    </w:pPr>
    <w:rPr>
      <w:sz w:val="24"/>
      <w:szCs w:val="24"/>
    </w:rPr>
  </w:style>
  <w:style w:type="paragraph" w:customStyle="1" w:styleId="xl39">
    <w:name w:val="xl39"/>
    <w:basedOn w:val="a1"/>
    <w:pPr>
      <w:pBdr>
        <w:top w:val="none" w:sz="0" w:space="0" w:color="000000"/>
        <w:left w:val="single" w:sz="4" w:space="0" w:color="000000"/>
        <w:bottom w:val="none" w:sz="0" w:space="0" w:color="000000"/>
        <w:right w:val="single" w:sz="4" w:space="0" w:color="000000"/>
      </w:pBdr>
      <w:spacing w:before="100" w:after="100"/>
    </w:pPr>
    <w:rPr>
      <w:sz w:val="24"/>
      <w:szCs w:val="24"/>
    </w:rPr>
  </w:style>
  <w:style w:type="paragraph" w:customStyle="1" w:styleId="xl40">
    <w:name w:val="xl40"/>
    <w:basedOn w:val="a1"/>
    <w:pPr>
      <w:pBdr>
        <w:top w:val="single" w:sz="4" w:space="0" w:color="000000"/>
        <w:left w:val="single" w:sz="4" w:space="0" w:color="000000"/>
        <w:bottom w:val="single" w:sz="4" w:space="0" w:color="000000"/>
        <w:right w:val="none" w:sz="0" w:space="0" w:color="000000"/>
      </w:pBdr>
      <w:spacing w:before="100" w:after="100"/>
    </w:pPr>
    <w:rPr>
      <w:rFonts w:ascii="Arial" w:hAnsi="Arial" w:cs="Arial"/>
      <w:b/>
      <w:bCs/>
      <w:sz w:val="24"/>
      <w:szCs w:val="24"/>
    </w:rPr>
  </w:style>
  <w:style w:type="paragraph" w:customStyle="1" w:styleId="xl41">
    <w:name w:val="xl41"/>
    <w:basedOn w:val="a1"/>
    <w:pPr>
      <w:pBdr>
        <w:top w:val="single" w:sz="4" w:space="0" w:color="000000"/>
        <w:left w:val="single" w:sz="4" w:space="0" w:color="000000"/>
        <w:bottom w:val="single" w:sz="4" w:space="0" w:color="000000"/>
        <w:right w:val="single" w:sz="4" w:space="0" w:color="000000"/>
      </w:pBdr>
      <w:spacing w:before="100" w:after="100"/>
    </w:pPr>
    <w:rPr>
      <w:rFonts w:ascii="Arial" w:hAnsi="Arial" w:cs="Arial"/>
      <w:b/>
      <w:bCs/>
      <w:sz w:val="24"/>
      <w:szCs w:val="24"/>
    </w:rPr>
  </w:style>
  <w:style w:type="paragraph" w:customStyle="1" w:styleId="210">
    <w:name w:val="Основной текст 21"/>
    <w:basedOn w:val="a1"/>
    <w:pPr>
      <w:tabs>
        <w:tab w:val="left" w:pos="1263"/>
        <w:tab w:val="left" w:pos="2526"/>
        <w:tab w:val="left" w:pos="3789"/>
        <w:tab w:val="left" w:pos="5052"/>
        <w:tab w:val="left" w:pos="6315"/>
        <w:tab w:val="left" w:pos="7578"/>
      </w:tabs>
      <w:spacing w:after="40"/>
      <w:jc w:val="right"/>
    </w:pPr>
    <w:rPr>
      <w:rFonts w:ascii="Arial" w:hAnsi="Arial" w:cs="Arial"/>
      <w:bCs/>
      <w:sz w:val="14"/>
    </w:rPr>
  </w:style>
  <w:style w:type="paragraph" w:customStyle="1" w:styleId="15">
    <w:name w:val="Обычный (веб)1"/>
    <w:basedOn w:val="a1"/>
    <w:pPr>
      <w:spacing w:before="100" w:after="100"/>
    </w:pPr>
    <w:rPr>
      <w:rFonts w:ascii="Arial Unicode MS" w:eastAsia="Arial Unicode MS" w:hAnsi="Arial Unicode MS" w:cs="Arial Unicode MS"/>
      <w:sz w:val="24"/>
      <w:szCs w:val="24"/>
    </w:rPr>
  </w:style>
  <w:style w:type="paragraph" w:customStyle="1" w:styleId="310">
    <w:name w:val="Основной текст 31"/>
    <w:basedOn w:val="a1"/>
    <w:pPr>
      <w:tabs>
        <w:tab w:val="left" w:pos="1263"/>
        <w:tab w:val="left" w:pos="2526"/>
        <w:tab w:val="left" w:pos="3789"/>
        <w:tab w:val="left" w:pos="5052"/>
        <w:tab w:val="left" w:pos="6315"/>
        <w:tab w:val="left" w:pos="7578"/>
        <w:tab w:val="left" w:pos="8841"/>
      </w:tabs>
      <w:spacing w:line="140" w:lineRule="exact"/>
      <w:jc w:val="both"/>
    </w:pPr>
    <w:rPr>
      <w:rFonts w:ascii="Arial" w:hAnsi="Arial" w:cs="Arial"/>
      <w:sz w:val="12"/>
    </w:rPr>
  </w:style>
  <w:style w:type="paragraph" w:customStyle="1" w:styleId="16">
    <w:name w:val="заголовок 1"/>
    <w:basedOn w:val="a1"/>
    <w:next w:val="a1"/>
    <w:pPr>
      <w:spacing w:before="240"/>
    </w:pPr>
    <w:rPr>
      <w:rFonts w:ascii="Arial" w:hAnsi="Arial" w:cs="Arial"/>
      <w:b/>
      <w:sz w:val="24"/>
      <w:u w:val="single"/>
    </w:rPr>
  </w:style>
  <w:style w:type="paragraph" w:customStyle="1" w:styleId="20">
    <w:name w:val="заголовок 2"/>
    <w:basedOn w:val="a1"/>
    <w:next w:val="a1"/>
    <w:pPr>
      <w:spacing w:before="120"/>
    </w:pPr>
    <w:rPr>
      <w:rFonts w:ascii="Arial" w:hAnsi="Arial" w:cs="Arial"/>
      <w:b/>
      <w:sz w:val="24"/>
    </w:rPr>
  </w:style>
  <w:style w:type="paragraph" w:customStyle="1" w:styleId="30">
    <w:name w:val="заголовок 3"/>
    <w:basedOn w:val="a1"/>
    <w:next w:val="af7"/>
    <w:pPr>
      <w:ind w:left="354"/>
    </w:pPr>
    <w:rPr>
      <w:b/>
      <w:sz w:val="24"/>
    </w:rPr>
  </w:style>
  <w:style w:type="paragraph" w:customStyle="1" w:styleId="af7">
    <w:name w:val="Обычный текст с отступом"/>
    <w:basedOn w:val="a1"/>
    <w:pPr>
      <w:ind w:left="708"/>
    </w:pPr>
    <w:rPr>
      <w:rFonts w:ascii="Arial" w:hAnsi="Arial" w:cs="Arial"/>
      <w:sz w:val="14"/>
    </w:rPr>
  </w:style>
  <w:style w:type="paragraph" w:customStyle="1" w:styleId="40">
    <w:name w:val="заголовок 4"/>
    <w:basedOn w:val="a1"/>
    <w:next w:val="af7"/>
    <w:pPr>
      <w:ind w:left="354"/>
    </w:pPr>
    <w:rPr>
      <w:sz w:val="24"/>
      <w:u w:val="single"/>
    </w:rPr>
  </w:style>
  <w:style w:type="paragraph" w:customStyle="1" w:styleId="50">
    <w:name w:val="заголовок 5"/>
    <w:basedOn w:val="a1"/>
    <w:next w:val="af7"/>
    <w:pPr>
      <w:ind w:left="708"/>
    </w:pPr>
    <w:rPr>
      <w:b/>
    </w:rPr>
  </w:style>
  <w:style w:type="paragraph" w:customStyle="1" w:styleId="60">
    <w:name w:val="заголовок 6"/>
    <w:basedOn w:val="a1"/>
    <w:next w:val="af7"/>
    <w:pPr>
      <w:ind w:left="708"/>
    </w:pPr>
    <w:rPr>
      <w:u w:val="single"/>
    </w:rPr>
  </w:style>
  <w:style w:type="paragraph" w:customStyle="1" w:styleId="70">
    <w:name w:val="заголовок 7"/>
    <w:basedOn w:val="a1"/>
    <w:next w:val="af7"/>
    <w:pPr>
      <w:ind w:left="708"/>
    </w:pPr>
    <w:rPr>
      <w:i/>
    </w:rPr>
  </w:style>
  <w:style w:type="paragraph" w:customStyle="1" w:styleId="82">
    <w:name w:val="заголовок 8"/>
    <w:basedOn w:val="a1"/>
    <w:next w:val="af7"/>
    <w:pPr>
      <w:ind w:left="708"/>
    </w:pPr>
    <w:rPr>
      <w:i/>
    </w:rPr>
  </w:style>
  <w:style w:type="paragraph" w:customStyle="1" w:styleId="90">
    <w:name w:val="заголовок 9"/>
    <w:basedOn w:val="a1"/>
    <w:next w:val="af7"/>
    <w:pPr>
      <w:ind w:left="708"/>
    </w:pPr>
    <w:rPr>
      <w:i/>
    </w:rPr>
  </w:style>
  <w:style w:type="paragraph" w:customStyle="1" w:styleId="af8">
    <w:name w:val="текст примечания"/>
    <w:basedOn w:val="a1"/>
    <w:rPr>
      <w:rFonts w:ascii="Arial" w:hAnsi="Arial" w:cs="Arial"/>
    </w:rPr>
  </w:style>
  <w:style w:type="paragraph" w:customStyle="1" w:styleId="83">
    <w:name w:val="оглавление 8"/>
    <w:basedOn w:val="a1"/>
    <w:next w:val="a1"/>
    <w:pPr>
      <w:tabs>
        <w:tab w:val="left" w:leader="dot" w:pos="8646"/>
        <w:tab w:val="right" w:pos="9072"/>
      </w:tabs>
      <w:ind w:left="4961" w:right="850"/>
    </w:pPr>
    <w:rPr>
      <w:rFonts w:ascii="Arial" w:hAnsi="Arial" w:cs="Arial"/>
      <w:sz w:val="14"/>
    </w:rPr>
  </w:style>
  <w:style w:type="paragraph" w:customStyle="1" w:styleId="71">
    <w:name w:val="оглавление 7"/>
    <w:basedOn w:val="a1"/>
    <w:next w:val="a1"/>
    <w:pPr>
      <w:tabs>
        <w:tab w:val="left" w:leader="dot" w:pos="8646"/>
        <w:tab w:val="right" w:pos="9072"/>
      </w:tabs>
      <w:ind w:left="4253" w:right="850"/>
    </w:pPr>
    <w:rPr>
      <w:rFonts w:ascii="Arial" w:hAnsi="Arial" w:cs="Arial"/>
      <w:sz w:val="14"/>
    </w:rPr>
  </w:style>
  <w:style w:type="paragraph" w:customStyle="1" w:styleId="61">
    <w:name w:val="оглавление 6"/>
    <w:basedOn w:val="a1"/>
    <w:next w:val="a1"/>
    <w:pPr>
      <w:tabs>
        <w:tab w:val="left" w:leader="dot" w:pos="8646"/>
        <w:tab w:val="right" w:pos="9072"/>
      </w:tabs>
      <w:ind w:left="3544" w:right="850"/>
    </w:pPr>
    <w:rPr>
      <w:rFonts w:ascii="Arial" w:hAnsi="Arial" w:cs="Arial"/>
      <w:sz w:val="14"/>
    </w:rPr>
  </w:style>
  <w:style w:type="paragraph" w:customStyle="1" w:styleId="51">
    <w:name w:val="оглавление 5"/>
    <w:basedOn w:val="a1"/>
    <w:next w:val="a1"/>
    <w:pPr>
      <w:tabs>
        <w:tab w:val="left" w:leader="dot" w:pos="8646"/>
        <w:tab w:val="right" w:pos="9072"/>
      </w:tabs>
      <w:ind w:left="2835" w:right="850"/>
    </w:pPr>
    <w:rPr>
      <w:rFonts w:ascii="Arial" w:hAnsi="Arial" w:cs="Arial"/>
      <w:sz w:val="14"/>
    </w:rPr>
  </w:style>
  <w:style w:type="paragraph" w:customStyle="1" w:styleId="41">
    <w:name w:val="оглавление 4"/>
    <w:basedOn w:val="a1"/>
    <w:next w:val="a1"/>
    <w:pPr>
      <w:tabs>
        <w:tab w:val="left" w:leader="dot" w:pos="8646"/>
        <w:tab w:val="right" w:pos="9072"/>
      </w:tabs>
      <w:ind w:left="2126" w:right="850"/>
    </w:pPr>
    <w:rPr>
      <w:rFonts w:ascii="Arial" w:hAnsi="Arial" w:cs="Arial"/>
      <w:sz w:val="14"/>
    </w:rPr>
  </w:style>
  <w:style w:type="paragraph" w:customStyle="1" w:styleId="32">
    <w:name w:val="оглавление 3"/>
    <w:basedOn w:val="a1"/>
    <w:next w:val="a1"/>
    <w:pPr>
      <w:tabs>
        <w:tab w:val="left" w:leader="dot" w:pos="8646"/>
        <w:tab w:val="right" w:pos="9072"/>
      </w:tabs>
      <w:ind w:left="1418" w:right="850"/>
    </w:pPr>
    <w:rPr>
      <w:rFonts w:ascii="Arial" w:hAnsi="Arial" w:cs="Arial"/>
      <w:sz w:val="14"/>
    </w:rPr>
  </w:style>
  <w:style w:type="paragraph" w:customStyle="1" w:styleId="22">
    <w:name w:val="оглавление 2"/>
    <w:basedOn w:val="a1"/>
    <w:next w:val="a1"/>
    <w:pPr>
      <w:tabs>
        <w:tab w:val="left" w:leader="dot" w:pos="8646"/>
        <w:tab w:val="right" w:pos="9072"/>
      </w:tabs>
      <w:ind w:left="709" w:right="850"/>
    </w:pPr>
    <w:rPr>
      <w:rFonts w:ascii="Arial" w:hAnsi="Arial" w:cs="Arial"/>
      <w:sz w:val="14"/>
    </w:rPr>
  </w:style>
  <w:style w:type="paragraph" w:customStyle="1" w:styleId="17">
    <w:name w:val="оглавление 1"/>
    <w:basedOn w:val="a1"/>
    <w:next w:val="a1"/>
    <w:pPr>
      <w:tabs>
        <w:tab w:val="left" w:leader="dot" w:pos="8646"/>
        <w:tab w:val="right" w:pos="9072"/>
      </w:tabs>
      <w:ind w:right="850"/>
    </w:pPr>
    <w:rPr>
      <w:rFonts w:ascii="Arial" w:hAnsi="Arial" w:cs="Arial"/>
      <w:sz w:val="14"/>
    </w:rPr>
  </w:style>
  <w:style w:type="paragraph" w:customStyle="1" w:styleId="72">
    <w:name w:val="указатель 7"/>
    <w:basedOn w:val="a1"/>
    <w:next w:val="a1"/>
    <w:pPr>
      <w:ind w:left="1698"/>
    </w:pPr>
    <w:rPr>
      <w:rFonts w:ascii="Arial" w:hAnsi="Arial" w:cs="Arial"/>
      <w:sz w:val="14"/>
    </w:rPr>
  </w:style>
  <w:style w:type="paragraph" w:customStyle="1" w:styleId="62">
    <w:name w:val="указатель 6"/>
    <w:basedOn w:val="a1"/>
    <w:next w:val="a1"/>
    <w:pPr>
      <w:ind w:left="1415"/>
    </w:pPr>
    <w:rPr>
      <w:rFonts w:ascii="Arial" w:hAnsi="Arial" w:cs="Arial"/>
      <w:sz w:val="14"/>
    </w:rPr>
  </w:style>
  <w:style w:type="paragraph" w:customStyle="1" w:styleId="52">
    <w:name w:val="указатель 5"/>
    <w:basedOn w:val="a1"/>
    <w:next w:val="a1"/>
    <w:pPr>
      <w:ind w:left="1132"/>
    </w:pPr>
    <w:rPr>
      <w:rFonts w:ascii="Arial" w:hAnsi="Arial" w:cs="Arial"/>
      <w:sz w:val="14"/>
    </w:rPr>
  </w:style>
  <w:style w:type="paragraph" w:customStyle="1" w:styleId="42">
    <w:name w:val="указатель 4"/>
    <w:basedOn w:val="a1"/>
    <w:next w:val="a1"/>
    <w:pPr>
      <w:ind w:left="849"/>
    </w:pPr>
    <w:rPr>
      <w:rFonts w:ascii="Arial" w:hAnsi="Arial" w:cs="Arial"/>
      <w:sz w:val="14"/>
    </w:rPr>
  </w:style>
  <w:style w:type="paragraph" w:customStyle="1" w:styleId="33">
    <w:name w:val="указатель 3"/>
    <w:basedOn w:val="a1"/>
    <w:next w:val="a1"/>
    <w:pPr>
      <w:ind w:left="566"/>
    </w:pPr>
    <w:rPr>
      <w:rFonts w:ascii="Arial" w:hAnsi="Arial" w:cs="Arial"/>
      <w:sz w:val="14"/>
    </w:rPr>
  </w:style>
  <w:style w:type="paragraph" w:customStyle="1" w:styleId="23">
    <w:name w:val="указатель 2"/>
    <w:basedOn w:val="a1"/>
    <w:next w:val="a1"/>
    <w:pPr>
      <w:ind w:left="283"/>
    </w:pPr>
    <w:rPr>
      <w:rFonts w:ascii="Arial" w:hAnsi="Arial" w:cs="Arial"/>
      <w:sz w:val="14"/>
    </w:rPr>
  </w:style>
  <w:style w:type="paragraph" w:customStyle="1" w:styleId="18">
    <w:name w:val="указатель 1"/>
    <w:basedOn w:val="a1"/>
    <w:next w:val="a1"/>
    <w:rPr>
      <w:rFonts w:ascii="Arial" w:hAnsi="Arial" w:cs="Arial"/>
      <w:sz w:val="14"/>
    </w:rPr>
  </w:style>
  <w:style w:type="paragraph" w:customStyle="1" w:styleId="af9">
    <w:name w:val="указатель"/>
    <w:basedOn w:val="a1"/>
    <w:next w:val="18"/>
    <w:rPr>
      <w:rFonts w:ascii="Arial" w:hAnsi="Arial" w:cs="Arial"/>
      <w:sz w:val="14"/>
    </w:rPr>
  </w:style>
  <w:style w:type="paragraph" w:customStyle="1" w:styleId="afa">
    <w:name w:val="текст сноски"/>
    <w:basedOn w:val="a1"/>
    <w:rPr>
      <w:rFonts w:ascii="Arial" w:hAnsi="Arial" w:cs="Arial"/>
    </w:rPr>
  </w:style>
  <w:style w:type="paragraph" w:customStyle="1" w:styleId="19">
    <w:name w:val="боковик1"/>
    <w:basedOn w:val="a1"/>
    <w:pPr>
      <w:ind w:left="227"/>
      <w:jc w:val="both"/>
    </w:pPr>
    <w:rPr>
      <w:rFonts w:ascii="Arial" w:hAnsi="Arial" w:cs="Arial"/>
      <w:sz w:val="16"/>
    </w:rPr>
  </w:style>
  <w:style w:type="paragraph" w:customStyle="1" w:styleId="24">
    <w:name w:val="боковик2"/>
    <w:basedOn w:val="af4"/>
    <w:pPr>
      <w:ind w:left="113"/>
    </w:pPr>
  </w:style>
  <w:style w:type="paragraph" w:customStyle="1" w:styleId="afb">
    <w:name w:val="текст конц. сноски"/>
    <w:basedOn w:val="a1"/>
  </w:style>
  <w:style w:type="paragraph" w:customStyle="1" w:styleId="afc">
    <w:name w:val="цифры"/>
    <w:basedOn w:val="af4"/>
    <w:pPr>
      <w:spacing w:before="76"/>
      <w:ind w:right="113"/>
      <w:jc w:val="left"/>
    </w:pPr>
    <w:rPr>
      <w:rFonts w:ascii="JournalRub" w:hAnsi="JournalRub" w:cs="JournalRub"/>
      <w:sz w:val="18"/>
    </w:rPr>
  </w:style>
  <w:style w:type="paragraph" w:customStyle="1" w:styleId="1a">
    <w:name w:val="цифры1"/>
    <w:basedOn w:val="afc"/>
    <w:pPr>
      <w:jc w:val="right"/>
    </w:pPr>
    <w:rPr>
      <w:sz w:val="16"/>
    </w:rPr>
  </w:style>
  <w:style w:type="paragraph" w:customStyle="1" w:styleId="34">
    <w:name w:val="боковик3"/>
    <w:basedOn w:val="af4"/>
    <w:pPr>
      <w:spacing w:before="72"/>
      <w:jc w:val="center"/>
    </w:pPr>
    <w:rPr>
      <w:rFonts w:ascii="JournalRub" w:hAnsi="JournalRub" w:cs="JournalRub"/>
      <w:b/>
      <w:sz w:val="20"/>
    </w:rPr>
  </w:style>
  <w:style w:type="paragraph" w:customStyle="1" w:styleId="Cells">
    <w:name w:val="Cells"/>
    <w:basedOn w:val="a1"/>
    <w:rPr>
      <w:rFonts w:ascii="Arial" w:hAnsi="Arial" w:cs="Arial"/>
      <w:sz w:val="16"/>
      <w:lang w:val="en-US"/>
    </w:rPr>
  </w:style>
  <w:style w:type="paragraph" w:customStyle="1" w:styleId="BodyTextIndent2212">
    <w:name w:val="Body Text Indent 2212"/>
    <w:basedOn w:val="a1"/>
    <w:pPr>
      <w:widowControl w:val="0"/>
      <w:spacing w:before="120" w:line="260" w:lineRule="exact"/>
      <w:ind w:firstLine="709"/>
      <w:jc w:val="both"/>
    </w:pPr>
    <w:rPr>
      <w:sz w:val="16"/>
    </w:rPr>
  </w:style>
  <w:style w:type="paragraph" w:customStyle="1" w:styleId="35">
    <w:name w:val="çàãîëîâîê 3"/>
    <w:basedOn w:val="a1"/>
    <w:next w:val="a1"/>
    <w:pPr>
      <w:keepNext/>
      <w:widowControl w:val="0"/>
      <w:spacing w:before="120" w:after="120"/>
      <w:jc w:val="center"/>
    </w:pPr>
    <w:rPr>
      <w:b/>
      <w:sz w:val="16"/>
    </w:rPr>
  </w:style>
  <w:style w:type="paragraph" w:customStyle="1" w:styleId="BodyTextIndent21">
    <w:name w:val="Body Text Indent 21"/>
    <w:basedOn w:val="a1"/>
    <w:pPr>
      <w:widowControl w:val="0"/>
      <w:spacing w:before="120"/>
      <w:ind w:firstLine="720"/>
      <w:jc w:val="both"/>
    </w:pPr>
    <w:rPr>
      <w:sz w:val="16"/>
    </w:rPr>
  </w:style>
  <w:style w:type="paragraph" w:customStyle="1" w:styleId="10">
    <w:name w:val="Список 1"/>
    <w:basedOn w:val="a1"/>
    <w:pPr>
      <w:numPr>
        <w:numId w:val="6"/>
      </w:numPr>
      <w:spacing w:before="120" w:after="120"/>
      <w:jc w:val="both"/>
    </w:pPr>
    <w:rPr>
      <w:sz w:val="16"/>
    </w:rPr>
  </w:style>
  <w:style w:type="paragraph" w:customStyle="1" w:styleId="a">
    <w:name w:val="Список с маркерами"/>
    <w:basedOn w:val="ae"/>
    <w:pPr>
      <w:widowControl/>
      <w:numPr>
        <w:numId w:val="2"/>
      </w:numPr>
      <w:tabs>
        <w:tab w:val="clear" w:pos="1276"/>
      </w:tabs>
      <w:autoSpaceDE w:val="0"/>
      <w:spacing w:before="120" w:line="288" w:lineRule="auto"/>
      <w:jc w:val="both"/>
    </w:pPr>
    <w:rPr>
      <w:rFonts w:ascii="Times New Roman" w:hAnsi="Times New Roman"/>
      <w:b w:val="0"/>
      <w:sz w:val="26"/>
      <w:szCs w:val="24"/>
    </w:rPr>
  </w:style>
  <w:style w:type="paragraph" w:customStyle="1" w:styleId="afd">
    <w:name w:val="Абзац"/>
    <w:basedOn w:val="a1"/>
    <w:pPr>
      <w:overflowPunct w:val="0"/>
      <w:autoSpaceDE w:val="0"/>
      <w:spacing w:before="120"/>
      <w:ind w:firstLine="1276"/>
      <w:jc w:val="both"/>
      <w:textAlignment w:val="baseline"/>
    </w:pPr>
    <w:rPr>
      <w:sz w:val="16"/>
    </w:rPr>
  </w:style>
  <w:style w:type="paragraph" w:customStyle="1" w:styleId="a0">
    <w:name w:val="Список с номерами"/>
    <w:basedOn w:val="afd"/>
    <w:pPr>
      <w:numPr>
        <w:numId w:val="5"/>
      </w:numPr>
      <w:tabs>
        <w:tab w:val="left" w:pos="1276"/>
      </w:tabs>
      <w:overflowPunct/>
      <w:autoSpaceDE/>
      <w:ind w:left="0" w:firstLine="851"/>
      <w:textAlignment w:val="auto"/>
    </w:pPr>
  </w:style>
  <w:style w:type="paragraph" w:customStyle="1" w:styleId="1b">
    <w:name w:val="Ñòèëü1"/>
    <w:basedOn w:val="ae"/>
    <w:pPr>
      <w:tabs>
        <w:tab w:val="clear" w:pos="1276"/>
      </w:tabs>
      <w:spacing w:after="120"/>
    </w:pPr>
    <w:rPr>
      <w:sz w:val="28"/>
    </w:rPr>
  </w:style>
  <w:style w:type="paragraph" w:customStyle="1" w:styleId="311">
    <w:name w:val="Верхний колонтитул31"/>
    <w:basedOn w:val="a1"/>
    <w:pPr>
      <w:widowControl w:val="0"/>
      <w:tabs>
        <w:tab w:val="center" w:pos="4320"/>
        <w:tab w:val="right" w:pos="8640"/>
      </w:tabs>
      <w:jc w:val="both"/>
    </w:pPr>
  </w:style>
  <w:style w:type="paragraph" w:customStyle="1" w:styleId="141">
    <w:name w:val="Ñòèëü141"/>
    <w:basedOn w:val="ae"/>
    <w:pPr>
      <w:tabs>
        <w:tab w:val="clear" w:pos="1276"/>
      </w:tabs>
      <w:spacing w:after="120"/>
    </w:pPr>
    <w:rPr>
      <w:sz w:val="28"/>
    </w:rPr>
  </w:style>
  <w:style w:type="paragraph" w:customStyle="1" w:styleId="36">
    <w:name w:val="Верхний колонтитул3"/>
    <w:basedOn w:val="a1"/>
    <w:pPr>
      <w:widowControl w:val="0"/>
      <w:tabs>
        <w:tab w:val="center" w:pos="4153"/>
        <w:tab w:val="right" w:pos="8306"/>
      </w:tabs>
      <w:jc w:val="both"/>
    </w:pPr>
    <w:rPr>
      <w:sz w:val="16"/>
    </w:rPr>
  </w:style>
  <w:style w:type="paragraph" w:customStyle="1" w:styleId="330">
    <w:name w:val="çàãîëîâîê 33"/>
    <w:basedOn w:val="a1"/>
    <w:next w:val="a1"/>
    <w:pPr>
      <w:keepNext/>
      <w:widowControl w:val="0"/>
      <w:spacing w:before="120" w:after="120"/>
      <w:jc w:val="center"/>
    </w:pPr>
    <w:rPr>
      <w:b/>
      <w:sz w:val="16"/>
    </w:rPr>
  </w:style>
  <w:style w:type="paragraph" w:customStyle="1" w:styleId="BodyText241">
    <w:name w:val="Body Text 241"/>
    <w:basedOn w:val="a1"/>
    <w:pPr>
      <w:widowControl w:val="0"/>
      <w:spacing w:before="120"/>
      <w:ind w:firstLine="709"/>
      <w:jc w:val="both"/>
    </w:pPr>
    <w:rPr>
      <w:sz w:val="16"/>
    </w:rPr>
  </w:style>
  <w:style w:type="paragraph" w:customStyle="1" w:styleId="BodyTextIndent231">
    <w:name w:val="Body Text Indent 231"/>
    <w:basedOn w:val="a1"/>
    <w:pPr>
      <w:widowControl w:val="0"/>
      <w:spacing w:before="120"/>
      <w:ind w:firstLine="720"/>
      <w:jc w:val="both"/>
    </w:pPr>
    <w:rPr>
      <w:sz w:val="16"/>
    </w:rPr>
  </w:style>
  <w:style w:type="paragraph" w:customStyle="1" w:styleId="3110">
    <w:name w:val="çàãîëîâîê 311"/>
    <w:basedOn w:val="a1"/>
    <w:next w:val="a1"/>
    <w:pPr>
      <w:keepNext/>
      <w:widowControl w:val="0"/>
      <w:spacing w:before="120" w:after="120"/>
      <w:jc w:val="center"/>
    </w:pPr>
    <w:rPr>
      <w:b/>
      <w:sz w:val="16"/>
    </w:rPr>
  </w:style>
  <w:style w:type="paragraph" w:customStyle="1" w:styleId="110">
    <w:name w:val="цифры11"/>
    <w:basedOn w:val="a1"/>
    <w:pPr>
      <w:widowControl w:val="0"/>
      <w:spacing w:before="76"/>
      <w:ind w:right="113"/>
      <w:jc w:val="right"/>
    </w:pPr>
    <w:rPr>
      <w:rFonts w:ascii="JournalRub" w:hAnsi="JournalRub" w:cs="JournalRub"/>
      <w:sz w:val="16"/>
    </w:rPr>
  </w:style>
  <w:style w:type="paragraph" w:customStyle="1" w:styleId="170">
    <w:name w:val="Ñòèëü17"/>
    <w:basedOn w:val="ae"/>
    <w:pPr>
      <w:tabs>
        <w:tab w:val="clear" w:pos="1276"/>
      </w:tabs>
      <w:spacing w:after="120"/>
    </w:pPr>
    <w:rPr>
      <w:sz w:val="28"/>
    </w:rPr>
  </w:style>
  <w:style w:type="paragraph" w:customStyle="1" w:styleId="340">
    <w:name w:val="çàãîëîâîê 34"/>
    <w:basedOn w:val="a1"/>
    <w:next w:val="a1"/>
    <w:pPr>
      <w:keepNext/>
      <w:widowControl w:val="0"/>
      <w:spacing w:before="120" w:after="120"/>
      <w:jc w:val="center"/>
    </w:pPr>
    <w:rPr>
      <w:b/>
      <w:sz w:val="16"/>
    </w:rPr>
  </w:style>
  <w:style w:type="paragraph" w:customStyle="1" w:styleId="321">
    <w:name w:val="çàãîëîâîê 321"/>
    <w:basedOn w:val="a1"/>
    <w:next w:val="a1"/>
    <w:pPr>
      <w:keepNext/>
      <w:widowControl w:val="0"/>
      <w:spacing w:before="120" w:after="120"/>
      <w:jc w:val="center"/>
    </w:pPr>
    <w:rPr>
      <w:b/>
      <w:sz w:val="16"/>
    </w:rPr>
  </w:style>
  <w:style w:type="paragraph" w:customStyle="1" w:styleId="BodyTextIndent241">
    <w:name w:val="Body Text Indent 241"/>
    <w:basedOn w:val="a1"/>
    <w:pPr>
      <w:widowControl w:val="0"/>
      <w:spacing w:before="120"/>
      <w:ind w:firstLine="720"/>
      <w:jc w:val="both"/>
    </w:pPr>
    <w:rPr>
      <w:sz w:val="16"/>
    </w:rPr>
  </w:style>
  <w:style w:type="paragraph" w:customStyle="1" w:styleId="1211111121">
    <w:name w:val="Ñòèëü1211111121"/>
    <w:basedOn w:val="ae"/>
    <w:pPr>
      <w:tabs>
        <w:tab w:val="clear" w:pos="1276"/>
      </w:tabs>
      <w:spacing w:after="120"/>
    </w:pPr>
    <w:rPr>
      <w:sz w:val="28"/>
    </w:rPr>
  </w:style>
  <w:style w:type="paragraph" w:customStyle="1" w:styleId="BodyText26">
    <w:name w:val="Body Text 26"/>
    <w:basedOn w:val="a1"/>
    <w:pPr>
      <w:widowControl w:val="0"/>
      <w:spacing w:before="120"/>
      <w:ind w:firstLine="709"/>
      <w:jc w:val="both"/>
    </w:pPr>
    <w:rPr>
      <w:sz w:val="16"/>
    </w:rPr>
  </w:style>
  <w:style w:type="paragraph" w:customStyle="1" w:styleId="BodyText23">
    <w:name w:val="Body Text 23"/>
    <w:basedOn w:val="a1"/>
    <w:pPr>
      <w:widowControl w:val="0"/>
      <w:spacing w:before="120"/>
      <w:ind w:firstLine="709"/>
      <w:jc w:val="both"/>
    </w:pPr>
    <w:rPr>
      <w:sz w:val="16"/>
    </w:rPr>
  </w:style>
  <w:style w:type="paragraph" w:customStyle="1" w:styleId="BodyText22">
    <w:name w:val="Body Text 22"/>
    <w:basedOn w:val="a1"/>
    <w:pPr>
      <w:widowControl w:val="0"/>
      <w:spacing w:before="120"/>
      <w:ind w:firstLine="709"/>
      <w:jc w:val="both"/>
    </w:pPr>
    <w:rPr>
      <w:sz w:val="16"/>
    </w:rPr>
  </w:style>
  <w:style w:type="paragraph" w:customStyle="1" w:styleId="113">
    <w:name w:val="Ñòèëü113"/>
    <w:basedOn w:val="ae"/>
    <w:pPr>
      <w:tabs>
        <w:tab w:val="clear" w:pos="1276"/>
      </w:tabs>
      <w:spacing w:after="120"/>
    </w:pPr>
    <w:rPr>
      <w:sz w:val="28"/>
    </w:rPr>
  </w:style>
  <w:style w:type="paragraph" w:customStyle="1" w:styleId="14121111">
    <w:name w:val="Ñòèëü14121111"/>
    <w:basedOn w:val="ae"/>
    <w:pPr>
      <w:tabs>
        <w:tab w:val="clear" w:pos="1276"/>
      </w:tabs>
      <w:spacing w:after="120"/>
    </w:pPr>
    <w:rPr>
      <w:sz w:val="28"/>
    </w:rPr>
  </w:style>
  <w:style w:type="paragraph" w:customStyle="1" w:styleId="191111">
    <w:name w:val="Ñòèëü191111"/>
    <w:basedOn w:val="ae"/>
    <w:pPr>
      <w:tabs>
        <w:tab w:val="clear" w:pos="1276"/>
      </w:tabs>
      <w:spacing w:after="120"/>
    </w:pPr>
    <w:rPr>
      <w:sz w:val="28"/>
    </w:rPr>
  </w:style>
  <w:style w:type="paragraph" w:customStyle="1" w:styleId="321211">
    <w:name w:val="çàãîëîâîê 321211"/>
    <w:basedOn w:val="a1"/>
    <w:next w:val="a1"/>
    <w:pPr>
      <w:keepNext/>
      <w:widowControl w:val="0"/>
      <w:spacing w:before="120" w:after="120"/>
      <w:jc w:val="center"/>
    </w:pPr>
    <w:rPr>
      <w:b/>
      <w:sz w:val="16"/>
    </w:rPr>
  </w:style>
  <w:style w:type="paragraph" w:customStyle="1" w:styleId="211">
    <w:name w:val="текст сноски21"/>
    <w:basedOn w:val="a1"/>
    <w:pPr>
      <w:widowControl w:val="0"/>
      <w:jc w:val="both"/>
    </w:pPr>
    <w:rPr>
      <w:sz w:val="16"/>
    </w:rPr>
  </w:style>
  <w:style w:type="paragraph" w:customStyle="1" w:styleId="BodyText23121111">
    <w:name w:val="Body Text 23121111"/>
    <w:basedOn w:val="a1"/>
    <w:pPr>
      <w:widowControl w:val="0"/>
      <w:spacing w:before="120"/>
      <w:ind w:firstLine="709"/>
      <w:jc w:val="both"/>
    </w:pPr>
    <w:rPr>
      <w:sz w:val="16"/>
    </w:rPr>
  </w:style>
  <w:style w:type="paragraph" w:customStyle="1" w:styleId="3121111">
    <w:name w:val="çàãîëîâîê 3121111"/>
    <w:basedOn w:val="a1"/>
    <w:next w:val="a1"/>
    <w:pPr>
      <w:keepNext/>
      <w:widowControl w:val="0"/>
      <w:spacing w:before="120" w:after="120"/>
      <w:jc w:val="center"/>
    </w:pPr>
    <w:rPr>
      <w:b/>
      <w:sz w:val="16"/>
    </w:rPr>
  </w:style>
  <w:style w:type="paragraph" w:customStyle="1" w:styleId="331111">
    <w:name w:val="çàãîëîâîê 331111"/>
    <w:basedOn w:val="a1"/>
    <w:next w:val="a1"/>
    <w:pPr>
      <w:keepNext/>
      <w:widowControl w:val="0"/>
      <w:spacing w:before="120" w:after="120"/>
      <w:jc w:val="center"/>
    </w:pPr>
    <w:rPr>
      <w:b/>
      <w:sz w:val="16"/>
    </w:rPr>
  </w:style>
  <w:style w:type="paragraph" w:customStyle="1" w:styleId="BodyText223">
    <w:name w:val="Body Text 223"/>
    <w:basedOn w:val="a1"/>
    <w:pPr>
      <w:widowControl w:val="0"/>
      <w:spacing w:before="120"/>
      <w:ind w:firstLine="709"/>
      <w:jc w:val="both"/>
    </w:pPr>
    <w:rPr>
      <w:sz w:val="16"/>
    </w:rPr>
  </w:style>
  <w:style w:type="paragraph" w:customStyle="1" w:styleId="BodyText2611">
    <w:name w:val="Body Text 2611"/>
    <w:basedOn w:val="a1"/>
    <w:pPr>
      <w:widowControl w:val="0"/>
      <w:spacing w:before="120"/>
      <w:ind w:firstLine="709"/>
      <w:jc w:val="both"/>
    </w:pPr>
    <w:rPr>
      <w:sz w:val="16"/>
    </w:rPr>
  </w:style>
  <w:style w:type="paragraph" w:customStyle="1" w:styleId="350">
    <w:name w:val="çàãîëîâîê 35"/>
    <w:basedOn w:val="a1"/>
    <w:next w:val="a1"/>
    <w:pPr>
      <w:keepNext/>
      <w:widowControl w:val="0"/>
      <w:spacing w:before="120" w:after="120"/>
      <w:jc w:val="center"/>
    </w:pPr>
    <w:rPr>
      <w:b/>
      <w:sz w:val="16"/>
    </w:rPr>
  </w:style>
  <w:style w:type="paragraph" w:customStyle="1" w:styleId="Normal2">
    <w:name w:val="Normal2"/>
    <w:pPr>
      <w:widowControl w:val="0"/>
      <w:suppressAutoHyphens/>
    </w:pPr>
    <w:rPr>
      <w:lang w:eastAsia="zh-CN"/>
    </w:rPr>
  </w:style>
  <w:style w:type="paragraph" w:customStyle="1" w:styleId="320">
    <w:name w:val="çàãîëîâîê 32"/>
    <w:basedOn w:val="a1"/>
    <w:next w:val="a1"/>
    <w:pPr>
      <w:keepNext/>
      <w:widowControl w:val="0"/>
      <w:spacing w:before="120" w:after="120"/>
      <w:jc w:val="center"/>
    </w:pPr>
    <w:rPr>
      <w:b/>
      <w:sz w:val="16"/>
    </w:rPr>
  </w:style>
  <w:style w:type="paragraph" w:customStyle="1" w:styleId="BodyTextIndent23">
    <w:name w:val="Body Text Indent 23"/>
    <w:basedOn w:val="a1"/>
    <w:pPr>
      <w:widowControl w:val="0"/>
      <w:spacing w:before="120"/>
      <w:ind w:firstLine="720"/>
      <w:jc w:val="both"/>
    </w:pPr>
    <w:rPr>
      <w:sz w:val="16"/>
    </w:rPr>
  </w:style>
  <w:style w:type="paragraph" w:customStyle="1" w:styleId="xl245">
    <w:name w:val="xl245"/>
    <w:basedOn w:val="a1"/>
    <w:pPr>
      <w:pBdr>
        <w:top w:val="none" w:sz="0" w:space="0" w:color="000000"/>
        <w:left w:val="none" w:sz="0" w:space="0" w:color="000000"/>
        <w:bottom w:val="single" w:sz="4" w:space="0" w:color="808080"/>
        <w:right w:val="single" w:sz="4" w:space="0" w:color="808080"/>
      </w:pBdr>
      <w:spacing w:before="100" w:after="100"/>
      <w:jc w:val="right"/>
    </w:pPr>
    <w:rPr>
      <w:rFonts w:eastAsia="Arial Unicode MS"/>
      <w:sz w:val="16"/>
    </w:rPr>
  </w:style>
  <w:style w:type="paragraph" w:customStyle="1" w:styleId="116">
    <w:name w:val="Список 116"/>
    <w:basedOn w:val="a1"/>
    <w:pPr>
      <w:numPr>
        <w:numId w:val="7"/>
      </w:numPr>
      <w:spacing w:before="120" w:after="120"/>
      <w:jc w:val="both"/>
    </w:pPr>
    <w:rPr>
      <w:sz w:val="16"/>
    </w:rPr>
  </w:style>
  <w:style w:type="paragraph" w:customStyle="1" w:styleId="81">
    <w:name w:val="Список с маркерами8"/>
    <w:basedOn w:val="ae"/>
    <w:pPr>
      <w:widowControl/>
      <w:numPr>
        <w:numId w:val="4"/>
      </w:numPr>
      <w:tabs>
        <w:tab w:val="clear" w:pos="1276"/>
      </w:tabs>
      <w:autoSpaceDE w:val="0"/>
      <w:spacing w:before="120" w:line="288" w:lineRule="auto"/>
      <w:jc w:val="both"/>
    </w:pPr>
    <w:rPr>
      <w:rFonts w:ascii="Times New Roman" w:hAnsi="Times New Roman"/>
      <w:b w:val="0"/>
      <w:sz w:val="26"/>
      <w:szCs w:val="24"/>
    </w:rPr>
  </w:style>
  <w:style w:type="paragraph" w:customStyle="1" w:styleId="80">
    <w:name w:val="Список с номерами8"/>
    <w:basedOn w:val="afd"/>
    <w:pPr>
      <w:numPr>
        <w:numId w:val="3"/>
      </w:numPr>
      <w:tabs>
        <w:tab w:val="left" w:pos="1276"/>
      </w:tabs>
      <w:overflowPunct/>
      <w:autoSpaceDE/>
      <w:ind w:left="0" w:firstLine="851"/>
      <w:textAlignment w:val="auto"/>
    </w:pPr>
  </w:style>
  <w:style w:type="paragraph" w:customStyle="1" w:styleId="xl2436">
    <w:name w:val="xl2436"/>
    <w:basedOn w:val="a1"/>
    <w:pPr>
      <w:spacing w:before="100" w:after="100"/>
      <w:jc w:val="right"/>
    </w:pPr>
    <w:rPr>
      <w:sz w:val="16"/>
      <w:szCs w:val="16"/>
    </w:rPr>
  </w:style>
  <w:style w:type="paragraph" w:customStyle="1" w:styleId="xl45">
    <w:name w:val="xl45"/>
    <w:basedOn w:val="a1"/>
    <w:pPr>
      <w:spacing w:before="100" w:after="100"/>
    </w:pPr>
    <w:rPr>
      <w:rFonts w:ascii="Arial" w:eastAsia="Arial Unicode MS" w:hAnsi="Arial" w:cs="Arial Unicode MS"/>
      <w:sz w:val="24"/>
      <w:szCs w:val="24"/>
    </w:rPr>
  </w:style>
  <w:style w:type="paragraph" w:customStyle="1" w:styleId="xl52">
    <w:name w:val="xl52"/>
    <w:basedOn w:val="a1"/>
    <w:pPr>
      <w:spacing w:before="100" w:after="100"/>
      <w:textAlignment w:val="center"/>
    </w:pPr>
    <w:rPr>
      <w:rFonts w:ascii="Arial Unicode MS" w:eastAsia="Arial Unicode MS" w:hAnsi="Arial Unicode MS" w:cs="Arial Unicode MS"/>
      <w:sz w:val="24"/>
      <w:szCs w:val="24"/>
    </w:rPr>
  </w:style>
  <w:style w:type="paragraph" w:customStyle="1" w:styleId="afe">
    <w:name w:val="òåêñò êîíö. ñíîñêè"/>
    <w:basedOn w:val="a1"/>
    <w:rPr>
      <w:rFonts w:ascii="Arial" w:hAnsi="Arial" w:cs="Arial"/>
      <w:sz w:val="14"/>
    </w:rPr>
  </w:style>
  <w:style w:type="paragraph" w:customStyle="1" w:styleId="aff">
    <w:name w:val="áîêîâèê"/>
    <w:basedOn w:val="a1"/>
    <w:pPr>
      <w:spacing w:before="72"/>
      <w:jc w:val="both"/>
    </w:pPr>
    <w:rPr>
      <w:rFonts w:ascii="JournalRub" w:hAnsi="JournalRub" w:cs="JournalRub"/>
      <w:sz w:val="14"/>
    </w:rPr>
  </w:style>
  <w:style w:type="paragraph" w:customStyle="1" w:styleId="1c">
    <w:name w:val="áîêîâèê1"/>
    <w:basedOn w:val="aff"/>
    <w:pPr>
      <w:ind w:left="113"/>
    </w:pPr>
  </w:style>
  <w:style w:type="paragraph" w:customStyle="1" w:styleId="37">
    <w:name w:val="áîêîâèê3"/>
    <w:basedOn w:val="aff"/>
    <w:pPr>
      <w:jc w:val="center"/>
    </w:pPr>
    <w:rPr>
      <w:b/>
    </w:rPr>
  </w:style>
  <w:style w:type="paragraph" w:customStyle="1" w:styleId="25">
    <w:name w:val="áîêîâèê2"/>
    <w:basedOn w:val="aff"/>
    <w:pPr>
      <w:ind w:left="227"/>
    </w:pPr>
  </w:style>
  <w:style w:type="paragraph" w:customStyle="1" w:styleId="aff0">
    <w:name w:val="öèôðû"/>
    <w:basedOn w:val="a1"/>
    <w:pPr>
      <w:spacing w:before="72"/>
      <w:ind w:right="57"/>
      <w:jc w:val="right"/>
    </w:pPr>
    <w:rPr>
      <w:rFonts w:ascii="JournalRub" w:hAnsi="JournalRub" w:cs="JournalRub"/>
      <w:sz w:val="18"/>
    </w:rPr>
  </w:style>
  <w:style w:type="paragraph" w:customStyle="1" w:styleId="1d">
    <w:name w:val="öèôðû1"/>
    <w:basedOn w:val="aff0"/>
    <w:pPr>
      <w:spacing w:before="76"/>
      <w:ind w:right="113"/>
    </w:pPr>
    <w:rPr>
      <w:sz w:val="16"/>
    </w:rPr>
  </w:style>
  <w:style w:type="paragraph" w:customStyle="1" w:styleId="BodyText21">
    <w:name w:val="Body Text 21"/>
    <w:basedOn w:val="a1"/>
    <w:pPr>
      <w:tabs>
        <w:tab w:val="center" w:pos="6634"/>
      </w:tabs>
      <w:spacing w:after="120"/>
      <w:jc w:val="center"/>
    </w:pPr>
    <w:rPr>
      <w:rFonts w:ascii="Arial" w:hAnsi="Arial" w:cs="Arial"/>
      <w:b/>
      <w:spacing w:val="15"/>
    </w:rPr>
  </w:style>
  <w:style w:type="paragraph" w:customStyle="1" w:styleId="xl2413">
    <w:name w:val="xl2413"/>
    <w:basedOn w:val="a1"/>
    <w:pPr>
      <w:pBdr>
        <w:top w:val="none" w:sz="0" w:space="0" w:color="000000"/>
        <w:left w:val="none" w:sz="0" w:space="0" w:color="000000"/>
        <w:bottom w:val="single" w:sz="4" w:space="0" w:color="808080"/>
        <w:right w:val="single" w:sz="4" w:space="0" w:color="808080"/>
      </w:pBdr>
      <w:spacing w:before="100" w:after="100"/>
      <w:jc w:val="right"/>
    </w:pPr>
    <w:rPr>
      <w:rFonts w:eastAsia="Arial Unicode MS"/>
      <w:sz w:val="16"/>
    </w:rPr>
  </w:style>
  <w:style w:type="paragraph" w:customStyle="1" w:styleId="1112">
    <w:name w:val="Ñòèëü1112"/>
    <w:basedOn w:val="ae"/>
    <w:pPr>
      <w:tabs>
        <w:tab w:val="clear" w:pos="1276"/>
      </w:tabs>
      <w:spacing w:after="120"/>
    </w:pPr>
    <w:rPr>
      <w:sz w:val="28"/>
    </w:rPr>
  </w:style>
  <w:style w:type="paragraph" w:customStyle="1" w:styleId="xl2422">
    <w:name w:val="xl2422"/>
    <w:basedOn w:val="a1"/>
    <w:pPr>
      <w:pBdr>
        <w:top w:val="none" w:sz="0" w:space="0" w:color="000000"/>
        <w:left w:val="none" w:sz="0" w:space="0" w:color="000000"/>
        <w:bottom w:val="single" w:sz="4" w:space="0" w:color="808080"/>
        <w:right w:val="single" w:sz="4" w:space="0" w:color="808080"/>
      </w:pBdr>
      <w:spacing w:before="100" w:after="100"/>
      <w:jc w:val="right"/>
    </w:pPr>
    <w:rPr>
      <w:rFonts w:eastAsia="Arial Unicode MS"/>
      <w:sz w:val="16"/>
    </w:rPr>
  </w:style>
  <w:style w:type="paragraph" w:customStyle="1" w:styleId="Normal1">
    <w:name w:val="Normal1"/>
    <w:pPr>
      <w:suppressAutoHyphens/>
    </w:pPr>
    <w:rPr>
      <w:lang w:eastAsia="zh-CN"/>
    </w:rPr>
  </w:style>
  <w:style w:type="paragraph" w:customStyle="1" w:styleId="xl2423">
    <w:name w:val="xl2423"/>
    <w:basedOn w:val="a1"/>
    <w:pPr>
      <w:spacing w:before="100" w:after="100"/>
      <w:jc w:val="center"/>
    </w:pPr>
    <w:rPr>
      <w:rFonts w:eastAsia="Arial Unicode MS"/>
      <w:sz w:val="16"/>
      <w:szCs w:val="24"/>
    </w:rPr>
  </w:style>
  <w:style w:type="paragraph" w:customStyle="1" w:styleId="01-golovka">
    <w:name w:val="01-golovka"/>
    <w:basedOn w:val="a1"/>
    <w:pPr>
      <w:widowControl w:val="0"/>
      <w:spacing w:before="80" w:after="80"/>
      <w:jc w:val="center"/>
    </w:pPr>
    <w:rPr>
      <w:rFonts w:ascii="PragmaticaC" w:hAnsi="PragmaticaC" w:cs="PragmaticaC"/>
      <w:sz w:val="14"/>
    </w:rPr>
  </w:style>
  <w:style w:type="paragraph" w:customStyle="1" w:styleId="1e">
    <w:name w:val="Текст выноски1"/>
    <w:basedOn w:val="a1"/>
    <w:rPr>
      <w:rFonts w:ascii="Tahoma" w:hAnsi="Tahoma" w:cs="Tahoma"/>
      <w:sz w:val="16"/>
      <w:szCs w:val="16"/>
    </w:rPr>
  </w:style>
  <w:style w:type="paragraph" w:customStyle="1" w:styleId="CommentText">
    <w:name w:val="Comment Text"/>
    <w:basedOn w:val="a1"/>
  </w:style>
  <w:style w:type="paragraph" w:customStyle="1" w:styleId="CommentSubject">
    <w:name w:val="Comment Subject"/>
    <w:basedOn w:val="CommentText"/>
    <w:next w:val="CommentText"/>
    <w:rPr>
      <w:b/>
      <w:bCs/>
    </w:rPr>
  </w:style>
  <w:style w:type="paragraph" w:customStyle="1" w:styleId="1f">
    <w:name w:val="Схема документа1"/>
    <w:basedOn w:val="a1"/>
    <w:rPr>
      <w:sz w:val="24"/>
      <w:szCs w:val="24"/>
    </w:rPr>
  </w:style>
  <w:style w:type="paragraph" w:customStyle="1" w:styleId="aff1">
    <w:name w:val="Содержимое таблицы"/>
    <w:basedOn w:val="a1"/>
    <w:pPr>
      <w:suppressLineNumbers/>
    </w:pPr>
  </w:style>
  <w:style w:type="paragraph" w:customStyle="1" w:styleId="aff2">
    <w:name w:val="Заголовок таблицы"/>
    <w:basedOn w:val="aff1"/>
    <w:pPr>
      <w:jc w:val="center"/>
    </w:pPr>
    <w:rPr>
      <w:b/>
      <w:bCs/>
    </w:rPr>
  </w:style>
  <w:style w:type="paragraph" w:customStyle="1" w:styleId="aff3">
    <w:name w:val="Верхний колонтитул слева"/>
    <w:basedOn w:val="a1"/>
    <w:pPr>
      <w:suppressLineNumbers/>
      <w:tabs>
        <w:tab w:val="center" w:pos="4960"/>
        <w:tab w:val="right" w:pos="9921"/>
      </w:tabs>
    </w:pPr>
  </w:style>
  <w:style w:type="paragraph" w:styleId="aff4">
    <w:name w:val="Balloon Text"/>
    <w:basedOn w:val="a1"/>
    <w:semiHidden/>
    <w:rsid w:val="003C69E4"/>
    <w:rPr>
      <w:rFonts w:ascii="Tahoma" w:hAnsi="Tahoma" w:cs="Tahoma"/>
      <w:sz w:val="16"/>
      <w:szCs w:val="16"/>
    </w:rPr>
  </w:style>
  <w:style w:type="paragraph" w:customStyle="1" w:styleId="Default">
    <w:name w:val="Default"/>
    <w:rsid w:val="002F1A24"/>
    <w:pPr>
      <w:autoSpaceDE w:val="0"/>
      <w:autoSpaceDN w:val="0"/>
      <w:adjustRightInd w:val="0"/>
    </w:pPr>
    <w:rPr>
      <w:color w:val="000000"/>
      <w:sz w:val="24"/>
      <w:szCs w:val="24"/>
      <w:lang w:eastAsia="en-US"/>
    </w:rPr>
  </w:style>
  <w:style w:type="paragraph" w:customStyle="1" w:styleId="212">
    <w:name w:val="Основной текст с отступом 21"/>
    <w:basedOn w:val="a1"/>
    <w:rsid w:val="00E37888"/>
    <w:pPr>
      <w:spacing w:line="200" w:lineRule="exact"/>
      <w:ind w:left="113" w:firstLine="284"/>
      <w:jc w:val="both"/>
    </w:pPr>
    <w:rPr>
      <w:rFonts w:ascii="Arial" w:hAnsi="Arial" w:cs="Arial"/>
      <w:sz w:val="16"/>
    </w:rPr>
  </w:style>
  <w:style w:type="paragraph" w:customStyle="1" w:styleId="BodyTextIndent22">
    <w:name w:val="Body Text Indent 22"/>
    <w:basedOn w:val="a1"/>
    <w:rsid w:val="009C604C"/>
    <w:pPr>
      <w:spacing w:line="200" w:lineRule="exact"/>
      <w:ind w:left="113" w:firstLine="284"/>
      <w:jc w:val="both"/>
    </w:pPr>
    <w:rPr>
      <w:rFonts w:ascii="Arial" w:hAnsi="Arial" w:cs="Arial"/>
      <w:sz w:val="16"/>
    </w:rPr>
  </w:style>
  <w:style w:type="paragraph" w:styleId="aff5">
    <w:name w:val="List Paragraph"/>
    <w:basedOn w:val="a1"/>
    <w:uiPriority w:val="34"/>
    <w:qFormat/>
    <w:rsid w:val="0074472F"/>
    <w:pPr>
      <w:ind w:left="720"/>
      <w:contextualSpacing/>
    </w:pPr>
  </w:style>
  <w:style w:type="character" w:styleId="aff6">
    <w:name w:val="annotation reference"/>
    <w:basedOn w:val="a2"/>
    <w:rsid w:val="00C152D7"/>
    <w:rPr>
      <w:sz w:val="16"/>
      <w:szCs w:val="16"/>
    </w:rPr>
  </w:style>
  <w:style w:type="paragraph" w:styleId="aff7">
    <w:name w:val="annotation text"/>
    <w:basedOn w:val="a1"/>
    <w:link w:val="aff8"/>
    <w:rsid w:val="00C152D7"/>
  </w:style>
  <w:style w:type="character" w:customStyle="1" w:styleId="aff8">
    <w:name w:val="Текст примечания Знак"/>
    <w:basedOn w:val="a2"/>
    <w:link w:val="aff7"/>
    <w:rsid w:val="00C152D7"/>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364271">
      <w:bodyDiv w:val="1"/>
      <w:marLeft w:val="0"/>
      <w:marRight w:val="0"/>
      <w:marTop w:val="0"/>
      <w:marBottom w:val="0"/>
      <w:divBdr>
        <w:top w:val="none" w:sz="0" w:space="0" w:color="auto"/>
        <w:left w:val="none" w:sz="0" w:space="0" w:color="auto"/>
        <w:bottom w:val="none" w:sz="0" w:space="0" w:color="auto"/>
        <w:right w:val="none" w:sz="0" w:space="0" w:color="auto"/>
      </w:divBdr>
    </w:div>
    <w:div w:id="274868453">
      <w:bodyDiv w:val="1"/>
      <w:marLeft w:val="0"/>
      <w:marRight w:val="0"/>
      <w:marTop w:val="0"/>
      <w:marBottom w:val="0"/>
      <w:divBdr>
        <w:top w:val="none" w:sz="0" w:space="0" w:color="auto"/>
        <w:left w:val="none" w:sz="0" w:space="0" w:color="auto"/>
        <w:bottom w:val="none" w:sz="0" w:space="0" w:color="auto"/>
        <w:right w:val="none" w:sz="0" w:space="0" w:color="auto"/>
      </w:divBdr>
    </w:div>
    <w:div w:id="452990515">
      <w:bodyDiv w:val="1"/>
      <w:marLeft w:val="0"/>
      <w:marRight w:val="0"/>
      <w:marTop w:val="0"/>
      <w:marBottom w:val="0"/>
      <w:divBdr>
        <w:top w:val="none" w:sz="0" w:space="0" w:color="auto"/>
        <w:left w:val="none" w:sz="0" w:space="0" w:color="auto"/>
        <w:bottom w:val="none" w:sz="0" w:space="0" w:color="auto"/>
        <w:right w:val="none" w:sz="0" w:space="0" w:color="auto"/>
      </w:divBdr>
    </w:div>
    <w:div w:id="513151109">
      <w:bodyDiv w:val="1"/>
      <w:marLeft w:val="0"/>
      <w:marRight w:val="0"/>
      <w:marTop w:val="0"/>
      <w:marBottom w:val="0"/>
      <w:divBdr>
        <w:top w:val="none" w:sz="0" w:space="0" w:color="auto"/>
        <w:left w:val="none" w:sz="0" w:space="0" w:color="auto"/>
        <w:bottom w:val="none" w:sz="0" w:space="0" w:color="auto"/>
        <w:right w:val="none" w:sz="0" w:space="0" w:color="auto"/>
      </w:divBdr>
    </w:div>
    <w:div w:id="578758679">
      <w:bodyDiv w:val="1"/>
      <w:marLeft w:val="0"/>
      <w:marRight w:val="0"/>
      <w:marTop w:val="0"/>
      <w:marBottom w:val="0"/>
      <w:divBdr>
        <w:top w:val="none" w:sz="0" w:space="0" w:color="auto"/>
        <w:left w:val="none" w:sz="0" w:space="0" w:color="auto"/>
        <w:bottom w:val="none" w:sz="0" w:space="0" w:color="auto"/>
        <w:right w:val="none" w:sz="0" w:space="0" w:color="auto"/>
      </w:divBdr>
    </w:div>
    <w:div w:id="593707632">
      <w:bodyDiv w:val="1"/>
      <w:marLeft w:val="0"/>
      <w:marRight w:val="0"/>
      <w:marTop w:val="0"/>
      <w:marBottom w:val="0"/>
      <w:divBdr>
        <w:top w:val="none" w:sz="0" w:space="0" w:color="auto"/>
        <w:left w:val="none" w:sz="0" w:space="0" w:color="auto"/>
        <w:bottom w:val="none" w:sz="0" w:space="0" w:color="auto"/>
        <w:right w:val="none" w:sz="0" w:space="0" w:color="auto"/>
      </w:divBdr>
    </w:div>
    <w:div w:id="827400021">
      <w:bodyDiv w:val="1"/>
      <w:marLeft w:val="0"/>
      <w:marRight w:val="0"/>
      <w:marTop w:val="0"/>
      <w:marBottom w:val="0"/>
      <w:divBdr>
        <w:top w:val="none" w:sz="0" w:space="0" w:color="auto"/>
        <w:left w:val="none" w:sz="0" w:space="0" w:color="auto"/>
        <w:bottom w:val="none" w:sz="0" w:space="0" w:color="auto"/>
        <w:right w:val="none" w:sz="0" w:space="0" w:color="auto"/>
      </w:divBdr>
    </w:div>
    <w:div w:id="948465269">
      <w:bodyDiv w:val="1"/>
      <w:marLeft w:val="0"/>
      <w:marRight w:val="0"/>
      <w:marTop w:val="0"/>
      <w:marBottom w:val="0"/>
      <w:divBdr>
        <w:top w:val="none" w:sz="0" w:space="0" w:color="auto"/>
        <w:left w:val="none" w:sz="0" w:space="0" w:color="auto"/>
        <w:bottom w:val="none" w:sz="0" w:space="0" w:color="auto"/>
        <w:right w:val="none" w:sz="0" w:space="0" w:color="auto"/>
      </w:divBdr>
    </w:div>
    <w:div w:id="1072855500">
      <w:bodyDiv w:val="1"/>
      <w:marLeft w:val="0"/>
      <w:marRight w:val="0"/>
      <w:marTop w:val="0"/>
      <w:marBottom w:val="0"/>
      <w:divBdr>
        <w:top w:val="none" w:sz="0" w:space="0" w:color="auto"/>
        <w:left w:val="none" w:sz="0" w:space="0" w:color="auto"/>
        <w:bottom w:val="none" w:sz="0" w:space="0" w:color="auto"/>
        <w:right w:val="none" w:sz="0" w:space="0" w:color="auto"/>
      </w:divBdr>
    </w:div>
    <w:div w:id="1235776870">
      <w:bodyDiv w:val="1"/>
      <w:marLeft w:val="0"/>
      <w:marRight w:val="0"/>
      <w:marTop w:val="0"/>
      <w:marBottom w:val="0"/>
      <w:divBdr>
        <w:top w:val="none" w:sz="0" w:space="0" w:color="auto"/>
        <w:left w:val="none" w:sz="0" w:space="0" w:color="auto"/>
        <w:bottom w:val="none" w:sz="0" w:space="0" w:color="auto"/>
        <w:right w:val="none" w:sz="0" w:space="0" w:color="auto"/>
      </w:divBdr>
    </w:div>
    <w:div w:id="1419521968">
      <w:bodyDiv w:val="1"/>
      <w:marLeft w:val="0"/>
      <w:marRight w:val="0"/>
      <w:marTop w:val="0"/>
      <w:marBottom w:val="0"/>
      <w:divBdr>
        <w:top w:val="none" w:sz="0" w:space="0" w:color="auto"/>
        <w:left w:val="none" w:sz="0" w:space="0" w:color="auto"/>
        <w:bottom w:val="none" w:sz="0" w:space="0" w:color="auto"/>
        <w:right w:val="none" w:sz="0" w:space="0" w:color="auto"/>
      </w:divBdr>
    </w:div>
    <w:div w:id="1439906189">
      <w:bodyDiv w:val="1"/>
      <w:marLeft w:val="0"/>
      <w:marRight w:val="0"/>
      <w:marTop w:val="0"/>
      <w:marBottom w:val="0"/>
      <w:divBdr>
        <w:top w:val="none" w:sz="0" w:space="0" w:color="auto"/>
        <w:left w:val="none" w:sz="0" w:space="0" w:color="auto"/>
        <w:bottom w:val="none" w:sz="0" w:space="0" w:color="auto"/>
        <w:right w:val="none" w:sz="0" w:space="0" w:color="auto"/>
      </w:divBdr>
    </w:div>
    <w:div w:id="1622103231">
      <w:bodyDiv w:val="1"/>
      <w:marLeft w:val="0"/>
      <w:marRight w:val="0"/>
      <w:marTop w:val="0"/>
      <w:marBottom w:val="0"/>
      <w:divBdr>
        <w:top w:val="none" w:sz="0" w:space="0" w:color="auto"/>
        <w:left w:val="none" w:sz="0" w:space="0" w:color="auto"/>
        <w:bottom w:val="none" w:sz="0" w:space="0" w:color="auto"/>
        <w:right w:val="none" w:sz="0" w:space="0" w:color="auto"/>
      </w:divBdr>
    </w:div>
    <w:div w:id="1727415021">
      <w:bodyDiv w:val="1"/>
      <w:marLeft w:val="0"/>
      <w:marRight w:val="0"/>
      <w:marTop w:val="0"/>
      <w:marBottom w:val="0"/>
      <w:divBdr>
        <w:top w:val="none" w:sz="0" w:space="0" w:color="auto"/>
        <w:left w:val="none" w:sz="0" w:space="0" w:color="auto"/>
        <w:bottom w:val="none" w:sz="0" w:space="0" w:color="auto"/>
        <w:right w:val="none" w:sz="0" w:space="0" w:color="auto"/>
      </w:divBdr>
    </w:div>
    <w:div w:id="1919246010">
      <w:bodyDiv w:val="1"/>
      <w:marLeft w:val="0"/>
      <w:marRight w:val="0"/>
      <w:marTop w:val="0"/>
      <w:marBottom w:val="0"/>
      <w:divBdr>
        <w:top w:val="none" w:sz="0" w:space="0" w:color="auto"/>
        <w:left w:val="none" w:sz="0" w:space="0" w:color="auto"/>
        <w:bottom w:val="none" w:sz="0" w:space="0" w:color="auto"/>
        <w:right w:val="none" w:sz="0" w:space="0" w:color="auto"/>
      </w:divBdr>
    </w:div>
    <w:div w:id="2001692006">
      <w:bodyDiv w:val="1"/>
      <w:marLeft w:val="0"/>
      <w:marRight w:val="0"/>
      <w:marTop w:val="0"/>
      <w:marBottom w:val="0"/>
      <w:divBdr>
        <w:top w:val="none" w:sz="0" w:space="0" w:color="auto"/>
        <w:left w:val="none" w:sz="0" w:space="0" w:color="auto"/>
        <w:bottom w:val="none" w:sz="0" w:space="0" w:color="auto"/>
        <w:right w:val="none" w:sz="0" w:space="0" w:color="auto"/>
      </w:divBdr>
    </w:div>
    <w:div w:id="210274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23853D-AF5C-4286-9D75-AE9B3B5A0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32</Pages>
  <Words>22919</Words>
  <Characters>130641</Characters>
  <Application>Microsoft Office Word</Application>
  <DocSecurity>0</DocSecurity>
  <Lines>1088</Lines>
  <Paragraphs>306</Paragraphs>
  <ScaleCrop>false</ScaleCrop>
  <HeadingPairs>
    <vt:vector size="2" baseType="variant">
      <vt:variant>
        <vt:lpstr>Название</vt:lpstr>
      </vt:variant>
      <vt:variant>
        <vt:i4>1</vt:i4>
      </vt:variant>
    </vt:vector>
  </HeadingPairs>
  <TitlesOfParts>
    <vt:vector size="1" baseType="lpstr">
      <vt:lpstr>11</vt:lpstr>
    </vt:vector>
  </TitlesOfParts>
  <Company/>
  <LinksUpToDate>false</LinksUpToDate>
  <CharactersWithSpaces>153254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dc:title>
  <dc:creator>Alexandre Katalov</dc:creator>
  <cp:lastModifiedBy>Новикова Ольга Евгеньевна</cp:lastModifiedBy>
  <cp:revision>74</cp:revision>
  <cp:lastPrinted>2024-01-19T08:32:00Z</cp:lastPrinted>
  <dcterms:created xsi:type="dcterms:W3CDTF">2021-10-12T10:30:00Z</dcterms:created>
  <dcterms:modified xsi:type="dcterms:W3CDTF">2024-01-19T08:32:00Z</dcterms:modified>
</cp:coreProperties>
</file>